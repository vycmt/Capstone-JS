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FC" w:rsidRDefault="00C375CE">
      <w:pPr>
        <w:spacing w:before="73" w:line="280" w:lineRule="atLeast"/>
        <w:ind w:left="5106" w:right="272" w:firstLine="48"/>
        <w:rPr>
          <w:rFonts w:ascii="Cambria" w:eastAsia="Cambria" w:hAnsi="Cambria" w:cs="Cambria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8" type="#_x0000_t75" style="position:absolute;left:0;text-align:left;margin-left:99.25pt;margin-top:4.85pt;width:220.5pt;height:61.5pt;z-index:-4095;mso-position-horizontal-relative:page">
            <v:imagedata r:id="rId7" o:title=""/>
            <w10:wrap anchorx="page"/>
          </v:shape>
        </w:pict>
      </w:r>
      <w:r w:rsidR="003E2070">
        <w:rPr>
          <w:rFonts w:ascii="Cambria" w:eastAsia="Cambria" w:hAnsi="Cambria" w:cs="Cambria"/>
          <w:b/>
          <w:sz w:val="22"/>
          <w:szCs w:val="22"/>
        </w:rPr>
        <w:t>MI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S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TRY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O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F       </w:t>
      </w:r>
      <w:r w:rsidR="003E2070">
        <w:rPr>
          <w:rFonts w:ascii="Cambria" w:eastAsia="Cambria" w:hAnsi="Cambria" w:cs="Cambria"/>
          <w:b/>
          <w:spacing w:val="19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E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D</w:t>
      </w:r>
      <w:r w:rsidR="003E2070">
        <w:rPr>
          <w:rFonts w:ascii="Cambria" w:eastAsia="Cambria" w:hAnsi="Cambria" w:cs="Cambria"/>
          <w:b/>
          <w:sz w:val="22"/>
          <w:szCs w:val="22"/>
        </w:rPr>
        <w:t xml:space="preserve">UCATION       </w:t>
      </w:r>
      <w:r w:rsidR="003E2070">
        <w:rPr>
          <w:rFonts w:ascii="Cambria" w:eastAsia="Cambria" w:hAnsi="Cambria" w:cs="Cambria"/>
          <w:b/>
          <w:spacing w:val="17"/>
          <w:sz w:val="22"/>
          <w:szCs w:val="22"/>
        </w:rPr>
        <w:t xml:space="preserve"> </w:t>
      </w:r>
      <w:r w:rsidR="003E2070">
        <w:rPr>
          <w:rFonts w:ascii="Cambria" w:eastAsia="Cambria" w:hAnsi="Cambria" w:cs="Cambria"/>
          <w:b/>
          <w:sz w:val="22"/>
          <w:szCs w:val="22"/>
        </w:rPr>
        <w:t>A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D TRAI</w:t>
      </w:r>
      <w:r w:rsidR="003E2070">
        <w:rPr>
          <w:rFonts w:ascii="Cambria" w:eastAsia="Cambria" w:hAnsi="Cambria" w:cs="Cambria"/>
          <w:b/>
          <w:spacing w:val="-1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I</w:t>
      </w:r>
      <w:r w:rsidR="003E2070">
        <w:rPr>
          <w:rFonts w:ascii="Cambria" w:eastAsia="Cambria" w:hAnsi="Cambria" w:cs="Cambria"/>
          <w:b/>
          <w:spacing w:val="-2"/>
          <w:sz w:val="22"/>
          <w:szCs w:val="22"/>
        </w:rPr>
        <w:t>N</w:t>
      </w:r>
      <w:r w:rsidR="003E2070">
        <w:rPr>
          <w:rFonts w:ascii="Cambria" w:eastAsia="Cambria" w:hAnsi="Cambria" w:cs="Cambria"/>
          <w:b/>
          <w:sz w:val="22"/>
          <w:szCs w:val="22"/>
        </w:rPr>
        <w:t>G</w:t>
      </w:r>
    </w:p>
    <w:p w:rsidR="002505FC" w:rsidRDefault="002505FC">
      <w:pPr>
        <w:spacing w:before="1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620" w:lineRule="exact"/>
        <w:ind w:left="2721" w:right="2491"/>
        <w:jc w:val="center"/>
        <w:rPr>
          <w:rFonts w:ascii="Cambria" w:eastAsia="Cambria" w:hAnsi="Cambria" w:cs="Cambria"/>
          <w:sz w:val="56"/>
          <w:szCs w:val="56"/>
        </w:rPr>
      </w:pPr>
      <w:r>
        <w:rPr>
          <w:rFonts w:ascii="Cambria" w:eastAsia="Cambria" w:hAnsi="Cambria" w:cs="Cambria"/>
          <w:b/>
          <w:sz w:val="56"/>
          <w:szCs w:val="56"/>
        </w:rPr>
        <w:t>FPT</w:t>
      </w:r>
      <w:r>
        <w:rPr>
          <w:rFonts w:ascii="Cambria" w:eastAsia="Cambria" w:hAnsi="Cambria" w:cs="Cambria"/>
          <w:b/>
          <w:spacing w:val="-10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U</w:t>
      </w:r>
      <w:r>
        <w:rPr>
          <w:rFonts w:ascii="Cambria" w:eastAsia="Cambria" w:hAnsi="Cambria" w:cs="Cambria"/>
          <w:b/>
          <w:w w:val="99"/>
          <w:sz w:val="56"/>
          <w:szCs w:val="56"/>
        </w:rPr>
        <w:t>N</w:t>
      </w:r>
      <w:r>
        <w:rPr>
          <w:rFonts w:ascii="Cambria" w:eastAsia="Cambria" w:hAnsi="Cambria" w:cs="Cambria"/>
          <w:b/>
          <w:spacing w:val="-2"/>
          <w:w w:val="99"/>
          <w:sz w:val="56"/>
          <w:szCs w:val="56"/>
        </w:rPr>
        <w:t>I</w:t>
      </w:r>
      <w:r>
        <w:rPr>
          <w:rFonts w:ascii="Cambria" w:eastAsia="Cambria" w:hAnsi="Cambria" w:cs="Cambria"/>
          <w:b/>
          <w:spacing w:val="2"/>
          <w:w w:val="99"/>
          <w:sz w:val="56"/>
          <w:szCs w:val="56"/>
        </w:rPr>
        <w:t>V</w:t>
      </w:r>
      <w:r>
        <w:rPr>
          <w:rFonts w:ascii="Cambria" w:eastAsia="Cambria" w:hAnsi="Cambria" w:cs="Cambria"/>
          <w:b/>
          <w:w w:val="99"/>
          <w:sz w:val="56"/>
          <w:szCs w:val="56"/>
        </w:rPr>
        <w:t>ERSITY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3" w:line="200" w:lineRule="exact"/>
      </w:pPr>
    </w:p>
    <w:p w:rsidR="002505FC" w:rsidRDefault="00C375CE">
      <w:pPr>
        <w:ind w:left="2516" w:right="2283"/>
        <w:jc w:val="center"/>
        <w:rPr>
          <w:rFonts w:ascii="Cambria" w:eastAsia="Cambria" w:hAnsi="Cambria" w:cs="Cambria"/>
          <w:sz w:val="40"/>
          <w:szCs w:val="40"/>
        </w:rPr>
      </w:pPr>
      <w:r>
        <w:pict>
          <v:group id="_x0000_s1096" style="position:absolute;left:0;text-align:left;margin-left:97.8pt;margin-top:28.7pt;width:442.55pt;height:0;z-index:-4094;mso-position-horizontal-relative:page" coordorigin="1956,574" coordsize="8851,0">
            <v:shape id="_x0000_s1097" style="position:absolute;left:1956;top:574;width:8851;height:0" coordorigin="1956,574" coordsize="8851,0" path="m1956,574r8851,e" filled="f" strokeweight="1.54pt">
              <v:path arrowok="t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40"/>
          <w:szCs w:val="40"/>
        </w:rPr>
        <w:t>Caps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t</w:t>
      </w:r>
      <w:r w:rsidR="003E2070">
        <w:rPr>
          <w:rFonts w:ascii="Cambria" w:eastAsia="Cambria" w:hAnsi="Cambria" w:cs="Cambria"/>
          <w:sz w:val="40"/>
          <w:szCs w:val="40"/>
        </w:rPr>
        <w:t>one P</w:t>
      </w:r>
      <w:r w:rsidR="003E2070">
        <w:rPr>
          <w:rFonts w:ascii="Cambria" w:eastAsia="Cambria" w:hAnsi="Cambria" w:cs="Cambria"/>
          <w:spacing w:val="-3"/>
          <w:sz w:val="40"/>
          <w:szCs w:val="40"/>
        </w:rPr>
        <w:t>r</w:t>
      </w:r>
      <w:r w:rsidR="003E2070">
        <w:rPr>
          <w:rFonts w:ascii="Cambria" w:eastAsia="Cambria" w:hAnsi="Cambria" w:cs="Cambria"/>
          <w:sz w:val="40"/>
          <w:szCs w:val="40"/>
        </w:rPr>
        <w:t>oj</w:t>
      </w:r>
      <w:r w:rsidR="003E2070">
        <w:rPr>
          <w:rFonts w:ascii="Cambria" w:eastAsia="Cambria" w:hAnsi="Cambria" w:cs="Cambria"/>
          <w:spacing w:val="-1"/>
          <w:sz w:val="40"/>
          <w:szCs w:val="40"/>
        </w:rPr>
        <w:t>e</w:t>
      </w:r>
      <w:r w:rsidR="003E2070">
        <w:rPr>
          <w:rFonts w:ascii="Cambria" w:eastAsia="Cambria" w:hAnsi="Cambria" w:cs="Cambria"/>
          <w:sz w:val="40"/>
          <w:szCs w:val="40"/>
        </w:rPr>
        <w:t>ct</w:t>
      </w:r>
      <w:r w:rsidR="003E2070">
        <w:rPr>
          <w:rFonts w:ascii="Cambria" w:eastAsia="Cambria" w:hAnsi="Cambria" w:cs="Cambria"/>
          <w:spacing w:val="2"/>
          <w:sz w:val="40"/>
          <w:szCs w:val="40"/>
        </w:rPr>
        <w:t xml:space="preserve"> </w:t>
      </w:r>
      <w:r w:rsidR="003E2070">
        <w:rPr>
          <w:rFonts w:ascii="Cambria" w:eastAsia="Cambria" w:hAnsi="Cambria" w:cs="Cambria"/>
          <w:sz w:val="40"/>
          <w:szCs w:val="40"/>
        </w:rPr>
        <w:t>D</w:t>
      </w:r>
      <w:r w:rsidR="003E2070">
        <w:rPr>
          <w:rFonts w:ascii="Cambria" w:eastAsia="Cambria" w:hAnsi="Cambria" w:cs="Cambria"/>
          <w:spacing w:val="-2"/>
          <w:sz w:val="40"/>
          <w:szCs w:val="40"/>
        </w:rPr>
        <w:t>o</w:t>
      </w:r>
      <w:r w:rsidR="003E2070">
        <w:rPr>
          <w:rFonts w:ascii="Cambria" w:eastAsia="Cambria" w:hAnsi="Cambria" w:cs="Cambria"/>
          <w:sz w:val="40"/>
          <w:szCs w:val="40"/>
        </w:rPr>
        <w:t>cument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line="440" w:lineRule="exact"/>
        <w:ind w:left="3981" w:right="3745"/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1"/>
          <w:position w:val="-2"/>
          <w:sz w:val="40"/>
          <w:szCs w:val="40"/>
        </w:rPr>
        <w:t>ê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n</w:t>
      </w:r>
      <w:r>
        <w:rPr>
          <w:rFonts w:ascii="Cambria" w:eastAsia="Cambria" w:hAnsi="Cambria" w:cs="Cambria"/>
          <w:b/>
          <w:spacing w:val="-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đề</w:t>
      </w:r>
      <w:r>
        <w:rPr>
          <w:rFonts w:ascii="Cambria" w:eastAsia="Cambria" w:hAnsi="Cambria" w:cs="Cambria"/>
          <w:b/>
          <w:spacing w:val="2"/>
          <w:position w:val="-2"/>
          <w:sz w:val="40"/>
          <w:szCs w:val="40"/>
        </w:rPr>
        <w:t xml:space="preserve"> 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t</w:t>
      </w:r>
      <w:r>
        <w:rPr>
          <w:rFonts w:ascii="Cambria" w:eastAsia="Cambria" w:hAnsi="Cambria" w:cs="Cambria"/>
          <w:b/>
          <w:spacing w:val="-3"/>
          <w:position w:val="-2"/>
          <w:sz w:val="40"/>
          <w:szCs w:val="40"/>
        </w:rPr>
        <w:t>à</w:t>
      </w:r>
      <w:r>
        <w:rPr>
          <w:rFonts w:ascii="Cambria" w:eastAsia="Cambria" w:hAnsi="Cambria" w:cs="Cambria"/>
          <w:b/>
          <w:position w:val="-2"/>
          <w:sz w:val="40"/>
          <w:szCs w:val="40"/>
        </w:rPr>
        <w:t>i</w: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6841"/>
      </w:tblGrid>
      <w:tr w:rsidR="002505FC">
        <w:trPr>
          <w:trHeight w:hRule="exact" w:val="746"/>
        </w:trPr>
        <w:tc>
          <w:tcPr>
            <w:tcW w:w="91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6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3783" w:right="3785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h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 xml:space="preserve">óm </w:t>
            </w:r>
            <w:r>
              <w:rPr>
                <w:rFonts w:ascii="Cambria" w:eastAsia="Cambria" w:hAnsi="Cambria" w:cs="Cambria"/>
                <w:b/>
                <w:spacing w:val="1"/>
                <w:sz w:val="36"/>
                <w:szCs w:val="36"/>
              </w:rPr>
              <w:t>s</w:t>
            </w:r>
            <w:r>
              <w:rPr>
                <w:rFonts w:ascii="Cambria" w:eastAsia="Cambria" w:hAnsi="Cambria" w:cs="Cambria"/>
                <w:b/>
                <w:sz w:val="36"/>
                <w:szCs w:val="36"/>
              </w:rPr>
              <w:t>ố</w:t>
            </w:r>
          </w:p>
        </w:tc>
      </w:tr>
      <w:tr w:rsidR="002505FC" w:rsidTr="00030E05">
        <w:trPr>
          <w:trHeight w:hRule="exact" w:val="1205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36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roup memb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Cao Minh Thúy Vy – SE61562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Đặng Minh Tùng – SE</w:t>
            </w:r>
            <w:r w:rsidR="00030E05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61703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pacing w:val="-1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Trần Anh Nguyên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61667</w:t>
            </w:r>
          </w:p>
          <w:p w:rsidR="00351C33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Nguyễn Đình Thiện – SE</w:t>
            </w:r>
            <w:r w:rsidR="00000F59">
              <w:rPr>
                <w:rFonts w:ascii="Cambria" w:eastAsia="Cambria" w:hAnsi="Cambria" w:cs="Cambria"/>
                <w:spacing w:val="-1"/>
                <w:sz w:val="24"/>
                <w:szCs w:val="24"/>
              </w:rPr>
              <w:t>61446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</w:p>
        </w:tc>
      </w:tr>
      <w:tr w:rsidR="002505FC">
        <w:trPr>
          <w:trHeight w:hRule="exact" w:val="411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94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51C33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Lại Đức Hùng</w:t>
            </w:r>
          </w:p>
        </w:tc>
      </w:tr>
      <w:tr w:rsidR="002505FC">
        <w:trPr>
          <w:trHeight w:hRule="exact" w:val="410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48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.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sor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694"/>
        </w:trPr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5" w:line="280" w:lineRule="exact"/>
              <w:ind w:left="1592" w:right="102" w:hanging="1345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roj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ct co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68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ã đề tài</w:t>
            </w:r>
          </w:p>
        </w:tc>
      </w:tr>
    </w:tbl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23"/>
        <w:ind w:left="2840"/>
        <w:rPr>
          <w:rFonts w:ascii="Cambria" w:eastAsia="Cambria" w:hAnsi="Cambria" w:cs="Cambria"/>
          <w:sz w:val="26"/>
          <w:szCs w:val="26"/>
        </w:rPr>
        <w:sectPr w:rsidR="002505FC">
          <w:footerReference w:type="default" r:id="rId8"/>
          <w:pgSz w:w="11920" w:h="16840"/>
          <w:pgMar w:top="1300" w:right="8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sz w:val="26"/>
          <w:szCs w:val="26"/>
        </w:rPr>
        <w:t>-Ho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pacing w:val="1"/>
          <w:sz w:val="26"/>
          <w:szCs w:val="26"/>
        </w:rPr>
        <w:t>Ch</w:t>
      </w:r>
      <w:r>
        <w:rPr>
          <w:rFonts w:ascii="Cambria" w:eastAsia="Cambria" w:hAnsi="Cambria" w:cs="Cambria"/>
          <w:sz w:val="26"/>
          <w:szCs w:val="26"/>
        </w:rPr>
        <w:t>i</w:t>
      </w:r>
      <w:r>
        <w:rPr>
          <w:rFonts w:ascii="Cambria" w:eastAsia="Cambria" w:hAnsi="Cambria" w:cs="Cambria"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Minh</w:t>
      </w:r>
      <w:r>
        <w:rPr>
          <w:rFonts w:ascii="Cambria" w:eastAsia="Cambria" w:hAnsi="Cambria" w:cs="Cambria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sz w:val="26"/>
          <w:szCs w:val="26"/>
        </w:rPr>
        <w:t>Ci</w:t>
      </w:r>
      <w:r>
        <w:rPr>
          <w:rFonts w:ascii="Cambria" w:eastAsia="Cambria" w:hAnsi="Cambria" w:cs="Cambria"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sz w:val="26"/>
          <w:szCs w:val="26"/>
        </w:rPr>
        <w:t>,</w:t>
      </w:r>
      <w:r>
        <w:rPr>
          <w:rFonts w:ascii="Cambria" w:eastAsia="Cambria" w:hAnsi="Cambria" w:cs="Cambria"/>
          <w:spacing w:val="-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N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z w:val="26"/>
          <w:szCs w:val="26"/>
        </w:rPr>
        <w:t>y</w:t>
      </w:r>
      <w:r>
        <w:rPr>
          <w:rFonts w:ascii="Cambria" w:eastAsia="Cambria" w:hAnsi="Cambria" w:cs="Cambria"/>
          <w:b/>
          <w:i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-1"/>
          <w:sz w:val="26"/>
          <w:szCs w:val="26"/>
        </w:rPr>
        <w:t>b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ắ</w:t>
      </w:r>
      <w:r>
        <w:rPr>
          <w:rFonts w:ascii="Cambria" w:eastAsia="Cambria" w:hAnsi="Cambria" w:cs="Cambria"/>
          <w:b/>
          <w:i/>
          <w:sz w:val="26"/>
          <w:szCs w:val="26"/>
        </w:rPr>
        <w:t>t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đầ</w:t>
      </w:r>
      <w:r>
        <w:rPr>
          <w:rFonts w:ascii="Cambria" w:eastAsia="Cambria" w:hAnsi="Cambria" w:cs="Cambria"/>
          <w:b/>
          <w:i/>
          <w:sz w:val="26"/>
          <w:szCs w:val="26"/>
        </w:rPr>
        <w:t>u</w:t>
      </w:r>
      <w:r>
        <w:rPr>
          <w:rFonts w:ascii="Cambria" w:eastAsia="Cambria" w:hAnsi="Cambria" w:cs="Cambria"/>
          <w:b/>
          <w:i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i/>
          <w:sz w:val="26"/>
          <w:szCs w:val="26"/>
        </w:rPr>
        <w:t>l</w:t>
      </w:r>
      <w:r>
        <w:rPr>
          <w:rFonts w:ascii="Cambria" w:eastAsia="Cambria" w:hAnsi="Cambria" w:cs="Cambria"/>
          <w:b/>
          <w:i/>
          <w:spacing w:val="1"/>
          <w:sz w:val="26"/>
          <w:szCs w:val="26"/>
        </w:rPr>
        <w:t>à</w:t>
      </w:r>
      <w:r>
        <w:rPr>
          <w:rFonts w:ascii="Cambria" w:eastAsia="Cambria" w:hAnsi="Cambria" w:cs="Cambria"/>
          <w:b/>
          <w:i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sz w:val="26"/>
          <w:szCs w:val="26"/>
        </w:rPr>
        <w:t>-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6"/>
        <w:ind w:left="319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420" w:bottom="280" w:left="1440" w:header="0" w:footer="279" w:gutter="0"/>
          <w:cols w:space="720"/>
        </w:sectPr>
      </w:pPr>
      <w:r>
        <w:rPr>
          <w:rFonts w:ascii="Cambria" w:eastAsia="Cambria" w:hAnsi="Cambria" w:cs="Cambria"/>
          <w:i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his p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i/>
          <w:sz w:val="24"/>
          <w:szCs w:val="24"/>
        </w:rPr>
        <w:t xml:space="preserve">ge is 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i/>
          <w:sz w:val="24"/>
          <w:szCs w:val="24"/>
        </w:rPr>
        <w:t>e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i/>
          <w:sz w:val="24"/>
          <w:szCs w:val="24"/>
        </w:rPr>
        <w:t>i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o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na</w:t>
      </w:r>
      <w:r>
        <w:rPr>
          <w:rFonts w:ascii="Cambria" w:eastAsia="Cambria" w:hAnsi="Cambria" w:cs="Cambria"/>
          <w:i/>
          <w:spacing w:val="-2"/>
          <w:sz w:val="24"/>
          <w:szCs w:val="24"/>
        </w:rPr>
        <w:t>ll</w:t>
      </w:r>
      <w:r>
        <w:rPr>
          <w:rFonts w:ascii="Cambria" w:eastAsia="Cambria" w:hAnsi="Cambria" w:cs="Cambria"/>
          <w:i/>
          <w:sz w:val="24"/>
          <w:szCs w:val="24"/>
        </w:rPr>
        <w:t>y l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i/>
          <w:sz w:val="24"/>
          <w:szCs w:val="24"/>
        </w:rPr>
        <w:t>ft bl</w:t>
      </w:r>
      <w:r>
        <w:rPr>
          <w:rFonts w:ascii="Cambria" w:eastAsia="Cambria" w:hAnsi="Cambria" w:cs="Cambria"/>
          <w:i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i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i/>
          <w:sz w:val="24"/>
          <w:szCs w:val="24"/>
        </w:rPr>
        <w:t>k</w:t>
      </w:r>
    </w:p>
    <w:p w:rsidR="002505FC" w:rsidRDefault="002505FC">
      <w:pPr>
        <w:spacing w:before="2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t>Table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of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3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ist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4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s, Ac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ny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s,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bb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iat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4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6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Rep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sz w:val="22"/>
          <w:szCs w:val="22"/>
        </w:rPr>
        <w:t>ect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rre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tuat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1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D</w:t>
      </w:r>
      <w:r>
        <w:rPr>
          <w:rFonts w:ascii="Calibri" w:eastAsia="Calibri" w:hAnsi="Calibri" w:cs="Calibri"/>
          <w:spacing w:val="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7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sed 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Featu</w:t>
      </w:r>
      <w:r>
        <w:rPr>
          <w:rFonts w:ascii="Calibri" w:eastAsia="Calibri" w:hAnsi="Calibri" w:cs="Calibri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tages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</w:t>
      </w:r>
      <w:r>
        <w:rPr>
          <w:rFonts w:ascii="Calibri" w:eastAsia="Calibri" w:hAnsi="Calibri" w:cs="Calibri"/>
          <w:spacing w:val="-2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8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cti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 Req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ents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2505FC">
      <w:pPr>
        <w:spacing w:before="10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.1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ard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.2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.3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Searc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.4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spacing w:val="-1"/>
          <w:sz w:val="22"/>
          <w:szCs w:val="22"/>
        </w:rPr>
        <w:t>gg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2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3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sz w:val="22"/>
          <w:szCs w:val="22"/>
        </w:rPr>
        <w:t xml:space="preserve">.5    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User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</w:t>
      </w:r>
      <w:r>
        <w:rPr>
          <w:rFonts w:ascii="Calibri" w:eastAsia="Calibri" w:hAnsi="Calibri" w:cs="Calibri"/>
          <w:spacing w:val="-3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766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9"/>
          <w:pgSz w:w="11920" w:h="16840"/>
          <w:pgMar w:top="156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z w:val="22"/>
          <w:szCs w:val="22"/>
        </w:rPr>
        <w:t xml:space="preserve">.    </w:t>
      </w:r>
      <w:r>
        <w:rPr>
          <w:rFonts w:ascii="Calibri" w:eastAsia="Calibri" w:hAnsi="Calibri" w:cs="Calibri"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ility</w:t>
      </w:r>
      <w:r>
        <w:rPr>
          <w:rFonts w:ascii="Calibri" w:eastAsia="Calibri" w:hAnsi="Calibri" w:cs="Calibri"/>
          <w:spacing w:val="-1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0"/>
          <w:pgSz w:w="11920" w:h="16840"/>
          <w:pgMar w:top="1340" w:right="1040" w:bottom="280" w:left="1440" w:header="0" w:footer="27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Tab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 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spon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ilities</w:t>
      </w:r>
      <w:r>
        <w:rPr>
          <w:rFonts w:ascii="Calibri" w:eastAsia="Calibri" w:hAnsi="Calibri" w:cs="Calibri"/>
          <w:spacing w:val="-1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</w:t>
      </w:r>
      <w:r>
        <w:rPr>
          <w:rFonts w:ascii="Calibri" w:eastAsia="Calibri" w:hAnsi="Calibri" w:cs="Calibri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9</w:t>
      </w:r>
    </w:p>
    <w:p w:rsidR="002505FC" w:rsidRDefault="003E2070">
      <w:pPr>
        <w:spacing w:before="63"/>
        <w:ind w:left="54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z w:val="32"/>
          <w:szCs w:val="32"/>
        </w:rPr>
        <w:lastRenderedPageBreak/>
        <w:t>List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res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545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11"/>
          <w:pgSz w:w="11920" w:h="16840"/>
          <w:pgMar w:top="1340" w:right="1040" w:bottom="280" w:left="1440" w:header="0" w:footer="792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igu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1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M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ed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Wat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rf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ll 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pm</w:t>
      </w:r>
      <w:r>
        <w:rPr>
          <w:rFonts w:ascii="Calibri" w:eastAsia="Calibri" w:hAnsi="Calibri" w:cs="Calibri"/>
          <w:sz w:val="22"/>
          <w:szCs w:val="22"/>
        </w:rPr>
        <w:t>ent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Mo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..............................</w:t>
      </w:r>
      <w:r>
        <w:rPr>
          <w:rFonts w:ascii="Calibri" w:eastAsia="Calibri" w:hAnsi="Calibri" w:cs="Calibri"/>
          <w:spacing w:val="-36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!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oo</w:t>
      </w:r>
      <w:r>
        <w:rPr>
          <w:rFonts w:ascii="Calibri" w:eastAsia="Calibri" w:hAnsi="Calibri" w:cs="Calibri"/>
          <w:b/>
          <w:sz w:val="22"/>
          <w:szCs w:val="22"/>
        </w:rPr>
        <w:t>km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de</w:t>
      </w:r>
      <w:r>
        <w:rPr>
          <w:rFonts w:ascii="Calibri" w:eastAsia="Calibri" w:hAnsi="Calibri" w:cs="Calibri"/>
          <w:b/>
          <w:sz w:val="22"/>
          <w:szCs w:val="22"/>
        </w:rPr>
        <w:t>fi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ed</w:t>
      </w:r>
      <w:r>
        <w:rPr>
          <w:rFonts w:ascii="Calibri" w:eastAsia="Calibri" w:hAnsi="Calibri" w:cs="Calibri"/>
          <w:b/>
          <w:sz w:val="22"/>
          <w:szCs w:val="22"/>
        </w:rPr>
        <w:t>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D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fini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,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Acr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s, a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 xml:space="preserve">d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b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v</w:t>
      </w:r>
      <w:r>
        <w:rPr>
          <w:rFonts w:ascii="Cambria" w:eastAsia="Cambria" w:hAnsi="Cambria" w:cs="Cambria"/>
          <w:b/>
          <w:sz w:val="36"/>
          <w:szCs w:val="36"/>
        </w:rPr>
        <w:t>iati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ns</w:t>
      </w:r>
    </w:p>
    <w:p w:rsidR="001A1726" w:rsidRPr="001A1726" w:rsidRDefault="001A1726" w:rsidP="00235F84">
      <w:pPr>
        <w:tabs>
          <w:tab w:val="left" w:pos="2316"/>
        </w:tabs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6444"/>
      </w:tblGrid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pPr>
              <w:rPr>
                <w:b/>
              </w:rPr>
            </w:pPr>
            <w:r w:rsidRPr="00413CB5">
              <w:rPr>
                <w:b/>
              </w:rPr>
              <w:t>Name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2D23BC" w:rsidRPr="00413CB5" w:rsidRDefault="002D23BC" w:rsidP="0021348B">
            <w:r w:rsidRPr="00413CB5">
              <w:rPr>
                <w:b/>
              </w:rPr>
              <w:t>Definition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7430D5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BMW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Buidling Material Website</w:t>
            </w:r>
          </w:p>
        </w:tc>
      </w:tr>
      <w:tr w:rsidR="002D23BC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C2B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3BC" w:rsidRPr="002D23BC" w:rsidRDefault="002D23BC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to Business</w:t>
            </w:r>
          </w:p>
        </w:tc>
      </w:tr>
      <w:tr w:rsidR="00604A5A" w:rsidRPr="00413CB5" w:rsidTr="0021348B">
        <w:trPr>
          <w:jc w:val="center"/>
        </w:trPr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B2C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4A5A" w:rsidRDefault="00604A5A" w:rsidP="0021348B">
            <w:pPr>
              <w:spacing w:before="3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to Customer</w:t>
            </w:r>
          </w:p>
        </w:tc>
      </w:tr>
    </w:tbl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P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rPr>
          <w:rFonts w:ascii="Cambria" w:eastAsia="Cambria" w:hAnsi="Cambria" w:cs="Cambria"/>
          <w:sz w:val="24"/>
          <w:szCs w:val="24"/>
        </w:rPr>
      </w:pPr>
    </w:p>
    <w:p w:rsid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Pr="001A1726" w:rsidRDefault="001A1726" w:rsidP="001A1726">
      <w:pPr>
        <w:tabs>
          <w:tab w:val="left" w:pos="1060"/>
        </w:tabs>
        <w:rPr>
          <w:rFonts w:ascii="Cambria" w:eastAsia="Cambria" w:hAnsi="Cambria" w:cs="Cambria"/>
          <w:sz w:val="24"/>
          <w:szCs w:val="24"/>
        </w:rPr>
        <w:sectPr w:rsidR="002505FC" w:rsidRPr="001A1726">
          <w:pgSz w:w="11920" w:h="16840"/>
          <w:pgMar w:top="1560" w:right="14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ab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9"/>
        <w:ind w:left="498" w:right="4255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A.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 1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r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du</w:t>
      </w:r>
      <w:r>
        <w:rPr>
          <w:rFonts w:ascii="Cambria" w:eastAsia="Cambria" w:hAnsi="Cambria" w:cs="Cambria"/>
          <w:b/>
          <w:sz w:val="36"/>
          <w:szCs w:val="36"/>
        </w:rPr>
        <w:t>cti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fo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Pr="004453CD" w:rsidRDefault="003E2070" w:rsidP="004453CD">
      <w:pPr>
        <w:spacing w:before="3"/>
        <w:ind w:left="1356" w:right="12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me: </w:t>
      </w:r>
      <w:r w:rsidR="004453CD" w:rsidRPr="007C22D8">
        <w:rPr>
          <w:rFonts w:ascii="Cambria" w:eastAsia="Cambria" w:hAnsi="Cambria" w:cs="Cambria"/>
          <w:b/>
          <w:sz w:val="24"/>
          <w:szCs w:val="24"/>
        </w:rPr>
        <w:t xml:space="preserve">Building Material C2B </w:t>
      </w:r>
      <w:r w:rsidR="007430D5">
        <w:rPr>
          <w:rFonts w:ascii="Cambria" w:eastAsia="Cambria" w:hAnsi="Cambria" w:cs="Cambria"/>
          <w:b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500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 xml:space="preserve">ect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7430D5">
        <w:rPr>
          <w:rFonts w:ascii="Cambria" w:eastAsia="Cambria" w:hAnsi="Cambria" w:cs="Cambria"/>
          <w:b/>
          <w:spacing w:val="-1"/>
          <w:sz w:val="24"/>
          <w:szCs w:val="24"/>
        </w:rPr>
        <w:t>BMW</w:t>
      </w:r>
    </w:p>
    <w:p w:rsidR="002505FC" w:rsidRDefault="003E2070">
      <w:pPr>
        <w:spacing w:line="280" w:lineRule="exact"/>
        <w:ind w:left="1356" w:right="78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050CA1">
        <w:rPr>
          <w:rFonts w:ascii="Cambria" w:eastAsia="Cambria" w:hAnsi="Cambria" w:cs="Cambria"/>
          <w:b/>
          <w:spacing w:val="-1"/>
          <w:sz w:val="24"/>
          <w:szCs w:val="24"/>
        </w:rPr>
        <w:t>Website</w:t>
      </w:r>
    </w:p>
    <w:p w:rsidR="002505FC" w:rsidRDefault="003E2070">
      <w:pPr>
        <w:spacing w:line="280" w:lineRule="exact"/>
        <w:ind w:left="1356" w:right="484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t Da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e: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8A495D" w:rsidRPr="008A495D">
        <w:rPr>
          <w:rFonts w:ascii="Cambria" w:eastAsia="Cambria" w:hAnsi="Cambria" w:cs="Cambria"/>
          <w:b/>
          <w:spacing w:val="1"/>
          <w:sz w:val="24"/>
          <w:szCs w:val="24"/>
        </w:rPr>
        <w:t>03/02/2017</w:t>
      </w:r>
    </w:p>
    <w:p w:rsidR="002505FC" w:rsidRDefault="003E2070">
      <w:pPr>
        <w:ind w:left="1356" w:right="48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nd Dat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5F739C" w:rsidRPr="009233CD" w:rsidRDefault="009233CD" w:rsidP="009233CD">
      <w:pPr>
        <w:spacing w:before="19" w:line="220" w:lineRule="exact"/>
        <w:rPr>
          <w:sz w:val="22"/>
          <w:szCs w:val="22"/>
        </w:rPr>
      </w:pPr>
      <w:r>
        <w:rPr>
          <w:sz w:val="22"/>
          <w:szCs w:val="22"/>
        </w:rPr>
        <w:tab/>
      </w:r>
    </w:p>
    <w:p w:rsidR="009A6EED" w:rsidRDefault="009A6EED" w:rsidP="0077477B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Nowadays, </w:t>
      </w:r>
      <w:r w:rsidR="002C4D1A">
        <w:rPr>
          <w:spacing w:val="1"/>
          <w:sz w:val="24"/>
          <w:szCs w:val="24"/>
        </w:rPr>
        <w:t>the demand of building a house is rising. Homeowner is looking forward to find the suitable</w:t>
      </w:r>
      <w:r w:rsidR="00C77665">
        <w:rPr>
          <w:spacing w:val="1"/>
          <w:sz w:val="24"/>
          <w:szCs w:val="24"/>
        </w:rPr>
        <w:t xml:space="preserve"> material</w:t>
      </w:r>
      <w:r w:rsidR="002C4D1A">
        <w:rPr>
          <w:spacing w:val="1"/>
          <w:sz w:val="24"/>
          <w:szCs w:val="24"/>
        </w:rPr>
        <w:t xml:space="preserve"> supplier</w:t>
      </w:r>
      <w:r w:rsidR="0047542B">
        <w:rPr>
          <w:spacing w:val="1"/>
          <w:sz w:val="24"/>
          <w:szCs w:val="24"/>
        </w:rPr>
        <w:t>s</w:t>
      </w:r>
      <w:r w:rsidR="002C4D1A">
        <w:rPr>
          <w:spacing w:val="1"/>
          <w:sz w:val="24"/>
          <w:szCs w:val="24"/>
        </w:rPr>
        <w:t>. Together with the rapid growth of information technology, especially in e-commerce field.</w:t>
      </w:r>
      <w:r w:rsidR="00240F82">
        <w:rPr>
          <w:spacing w:val="1"/>
          <w:sz w:val="24"/>
          <w:szCs w:val="24"/>
        </w:rPr>
        <w:t xml:space="preserve"> </w:t>
      </w:r>
      <w:r w:rsidR="00A46FE1">
        <w:rPr>
          <w:spacing w:val="1"/>
          <w:sz w:val="24"/>
          <w:szCs w:val="24"/>
        </w:rPr>
        <w:t>Customer tend to prefer shopping online to traditional shopping</w:t>
      </w:r>
      <w:r w:rsidR="00240F82">
        <w:rPr>
          <w:spacing w:val="1"/>
          <w:sz w:val="24"/>
          <w:szCs w:val="24"/>
        </w:rPr>
        <w:t>.</w:t>
      </w:r>
      <w:r w:rsidR="00E22DF6">
        <w:rPr>
          <w:spacing w:val="1"/>
          <w:sz w:val="24"/>
          <w:szCs w:val="24"/>
        </w:rPr>
        <w:t xml:space="preserve"> </w:t>
      </w:r>
      <w:r w:rsidR="00C77665">
        <w:rPr>
          <w:spacing w:val="1"/>
          <w:sz w:val="24"/>
          <w:szCs w:val="24"/>
        </w:rPr>
        <w:t>Therefore, w</w:t>
      </w:r>
      <w:r w:rsidR="00C375CE">
        <w:rPr>
          <w:spacing w:val="1"/>
          <w:sz w:val="24"/>
          <w:szCs w:val="24"/>
        </w:rPr>
        <w:t>e hope to create for our customer a ne</w:t>
      </w:r>
      <w:r w:rsidR="00240F82">
        <w:rPr>
          <w:spacing w:val="1"/>
          <w:sz w:val="24"/>
          <w:szCs w:val="24"/>
        </w:rPr>
        <w:t>w experience in shopping online</w:t>
      </w:r>
      <w:r w:rsidR="00232110">
        <w:rPr>
          <w:spacing w:val="1"/>
          <w:sz w:val="24"/>
          <w:szCs w:val="24"/>
        </w:rPr>
        <w:t>.</w:t>
      </w:r>
      <w:r w:rsidR="00A46FE1">
        <w:rPr>
          <w:spacing w:val="1"/>
          <w:sz w:val="24"/>
          <w:szCs w:val="24"/>
        </w:rPr>
        <w:t xml:space="preserve"> </w:t>
      </w:r>
      <w:r w:rsidR="006854B6">
        <w:rPr>
          <w:spacing w:val="1"/>
          <w:sz w:val="24"/>
          <w:szCs w:val="24"/>
        </w:rPr>
        <w:t xml:space="preserve">According to </w:t>
      </w:r>
      <w:r w:rsidR="00232110">
        <w:rPr>
          <w:spacing w:val="1"/>
          <w:sz w:val="24"/>
          <w:szCs w:val="24"/>
        </w:rPr>
        <w:t>our research and analysis</w:t>
      </w:r>
      <w:r w:rsidR="00232110" w:rsidRPr="006C7A04">
        <w:rPr>
          <w:sz w:val="24"/>
          <w:szCs w:val="24"/>
        </w:rPr>
        <w:t>,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w</w:t>
      </w:r>
      <w:r w:rsidR="00232110" w:rsidRPr="006C7A04">
        <w:rPr>
          <w:sz w:val="24"/>
          <w:szCs w:val="24"/>
        </w:rPr>
        <w:t xml:space="preserve">e 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pacing w:val="-2"/>
          <w:sz w:val="24"/>
          <w:szCs w:val="24"/>
        </w:rPr>
        <w:t>n</w:t>
      </w:r>
      <w:r w:rsidR="00232110" w:rsidRPr="006C7A04">
        <w:rPr>
          <w:spacing w:val="1"/>
          <w:sz w:val="24"/>
          <w:szCs w:val="24"/>
        </w:rPr>
        <w:t>t</w:t>
      </w:r>
      <w:r w:rsidR="00232110" w:rsidRPr="006C7A04">
        <w:rPr>
          <w:sz w:val="24"/>
          <w:szCs w:val="24"/>
        </w:rPr>
        <w:t>r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z w:val="24"/>
          <w:szCs w:val="24"/>
        </w:rPr>
        <w:t>duce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a new</w:t>
      </w:r>
      <w:r w:rsidR="00232110" w:rsidRPr="006C7A04">
        <w:rPr>
          <w:spacing w:val="2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s</w:t>
      </w:r>
      <w:r w:rsidR="00232110" w:rsidRPr="006C7A04">
        <w:rPr>
          <w:spacing w:val="-2"/>
          <w:sz w:val="24"/>
          <w:szCs w:val="24"/>
        </w:rPr>
        <w:t>o</w:t>
      </w:r>
      <w:r w:rsidR="00232110" w:rsidRPr="006C7A04">
        <w:rPr>
          <w:spacing w:val="1"/>
          <w:sz w:val="24"/>
          <w:szCs w:val="24"/>
        </w:rPr>
        <w:t>l</w:t>
      </w:r>
      <w:r w:rsidR="00232110" w:rsidRPr="006C7A04">
        <w:rPr>
          <w:sz w:val="24"/>
          <w:szCs w:val="24"/>
        </w:rPr>
        <w:t>u</w:t>
      </w:r>
      <w:r w:rsidR="00232110" w:rsidRPr="006C7A04">
        <w:rPr>
          <w:spacing w:val="-1"/>
          <w:sz w:val="24"/>
          <w:szCs w:val="24"/>
        </w:rPr>
        <w:t>t</w:t>
      </w:r>
      <w:r w:rsidR="00232110" w:rsidRPr="006C7A04">
        <w:rPr>
          <w:spacing w:val="1"/>
          <w:sz w:val="24"/>
          <w:szCs w:val="24"/>
        </w:rPr>
        <w:t>i</w:t>
      </w:r>
      <w:r w:rsidR="00232110" w:rsidRPr="006C7A04">
        <w:rPr>
          <w:sz w:val="24"/>
          <w:szCs w:val="24"/>
        </w:rPr>
        <w:t xml:space="preserve">on </w:t>
      </w:r>
      <w:r w:rsidR="00232110" w:rsidRPr="006C7A04">
        <w:rPr>
          <w:spacing w:val="1"/>
          <w:sz w:val="24"/>
          <w:szCs w:val="24"/>
        </w:rPr>
        <w:t>f</w:t>
      </w:r>
      <w:r w:rsidR="00232110" w:rsidRPr="006C7A04">
        <w:rPr>
          <w:sz w:val="24"/>
          <w:szCs w:val="24"/>
        </w:rPr>
        <w:t>or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pacing w:val="-1"/>
          <w:sz w:val="24"/>
          <w:szCs w:val="24"/>
        </w:rPr>
        <w:t>building material</w:t>
      </w:r>
      <w:r w:rsidR="00232110" w:rsidRPr="006C7A04">
        <w:rPr>
          <w:spacing w:val="3"/>
          <w:sz w:val="24"/>
          <w:szCs w:val="24"/>
        </w:rPr>
        <w:t xml:space="preserve"> </w:t>
      </w:r>
      <w:r w:rsidR="00232110" w:rsidRPr="006C7A04">
        <w:rPr>
          <w:sz w:val="24"/>
          <w:szCs w:val="24"/>
        </w:rPr>
        <w:t>website</w:t>
      </w:r>
      <w:r w:rsidR="002D577F">
        <w:rPr>
          <w:sz w:val="24"/>
          <w:szCs w:val="24"/>
        </w:rPr>
        <w:t>.</w:t>
      </w:r>
    </w:p>
    <w:p w:rsidR="009A6EED" w:rsidRDefault="009A6EED" w:rsidP="009A6EED">
      <w:pPr>
        <w:spacing w:line="276" w:lineRule="auto"/>
        <w:ind w:left="545" w:right="76"/>
        <w:jc w:val="both"/>
        <w:rPr>
          <w:spacing w:val="1"/>
          <w:sz w:val="24"/>
          <w:szCs w:val="24"/>
        </w:rPr>
      </w:pPr>
    </w:p>
    <w:p w:rsidR="009A6EED" w:rsidRPr="006C7A04" w:rsidRDefault="00232110" w:rsidP="009A6EED">
      <w:pPr>
        <w:spacing w:line="276" w:lineRule="auto"/>
        <w:ind w:left="545" w:right="76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We build a system which help</w:t>
      </w:r>
      <w:r w:rsidR="009A6EED">
        <w:rPr>
          <w:spacing w:val="-3"/>
          <w:sz w:val="24"/>
          <w:szCs w:val="24"/>
        </w:rPr>
        <w:t xml:space="preserve"> customer</w:t>
      </w:r>
      <w:r>
        <w:rPr>
          <w:spacing w:val="-3"/>
          <w:sz w:val="24"/>
          <w:szCs w:val="24"/>
        </w:rPr>
        <w:t xml:space="preserve"> to</w:t>
      </w:r>
      <w:r w:rsidR="009A6EED">
        <w:rPr>
          <w:spacing w:val="-3"/>
          <w:sz w:val="24"/>
          <w:szCs w:val="24"/>
        </w:rPr>
        <w:t xml:space="preserve"> find more suppliers with the mo</w:t>
      </w:r>
      <w:r w:rsidR="00D51FB9">
        <w:rPr>
          <w:spacing w:val="-3"/>
          <w:sz w:val="24"/>
          <w:szCs w:val="24"/>
        </w:rPr>
        <w:t>st reasonable price.  S</w:t>
      </w:r>
      <w:r w:rsidR="009A6EED">
        <w:rPr>
          <w:spacing w:val="-3"/>
          <w:sz w:val="24"/>
          <w:szCs w:val="24"/>
        </w:rPr>
        <w:t>uppliers also find their own potential customer</w:t>
      </w:r>
      <w:r w:rsidR="002D577F">
        <w:rPr>
          <w:spacing w:val="-3"/>
          <w:sz w:val="24"/>
          <w:szCs w:val="24"/>
        </w:rPr>
        <w:t>s</w:t>
      </w:r>
      <w:r>
        <w:rPr>
          <w:spacing w:val="-3"/>
          <w:sz w:val="24"/>
          <w:szCs w:val="24"/>
        </w:rPr>
        <w:t xml:space="preserve">. Moreover, </w:t>
      </w:r>
      <w:r w:rsidR="00295E90">
        <w:rPr>
          <w:spacing w:val="-3"/>
          <w:sz w:val="24"/>
          <w:szCs w:val="24"/>
        </w:rPr>
        <w:t>building material shops can also improve their revenues</w:t>
      </w:r>
      <w:r w:rsidR="00195039">
        <w:rPr>
          <w:spacing w:val="-3"/>
          <w:sz w:val="24"/>
          <w:szCs w:val="24"/>
        </w:rPr>
        <w:t xml:space="preserve"> by helping customer to find the best suitable materials</w:t>
      </w:r>
      <w:r w:rsidR="00295E90">
        <w:rPr>
          <w:spacing w:val="-3"/>
          <w:sz w:val="24"/>
          <w:szCs w:val="24"/>
        </w:rPr>
        <w:t>.</w:t>
      </w:r>
    </w:p>
    <w:p w:rsidR="009A6EED" w:rsidRPr="006C7A04" w:rsidRDefault="009A6EED" w:rsidP="009A6EED">
      <w:pPr>
        <w:spacing w:line="276" w:lineRule="auto"/>
        <w:ind w:right="76"/>
        <w:jc w:val="both"/>
        <w:rPr>
          <w:spacing w:val="-3"/>
          <w:sz w:val="24"/>
          <w:szCs w:val="24"/>
        </w:rPr>
      </w:pPr>
    </w:p>
    <w:p w:rsidR="006C7A04" w:rsidRDefault="009A6EED" w:rsidP="009A6EED">
      <w:pPr>
        <w:spacing w:line="275" w:lineRule="auto"/>
        <w:ind w:left="545" w:right="78"/>
        <w:jc w:val="both"/>
        <w:rPr>
          <w:sz w:val="24"/>
          <w:szCs w:val="24"/>
        </w:rPr>
      </w:pPr>
      <w:r w:rsidRPr="006C7A04">
        <w:rPr>
          <w:sz w:val="24"/>
          <w:szCs w:val="24"/>
        </w:rPr>
        <w:t>This docum</w:t>
      </w:r>
      <w:r w:rsidRPr="006C7A04">
        <w:rPr>
          <w:spacing w:val="-3"/>
          <w:sz w:val="24"/>
          <w:szCs w:val="24"/>
        </w:rPr>
        <w:t>e</w:t>
      </w:r>
      <w:r w:rsidRPr="006C7A04">
        <w:rPr>
          <w:sz w:val="24"/>
          <w:szCs w:val="24"/>
        </w:rPr>
        <w:t>nt</w:t>
      </w:r>
      <w:r w:rsidRPr="006C7A04">
        <w:rPr>
          <w:spacing w:val="1"/>
          <w:sz w:val="24"/>
          <w:szCs w:val="24"/>
        </w:rPr>
        <w:t xml:space="preserve"> </w:t>
      </w:r>
      <w:r w:rsidRPr="006C7A04">
        <w:rPr>
          <w:sz w:val="24"/>
          <w:szCs w:val="24"/>
        </w:rPr>
        <w:t>a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so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r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bes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ur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w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ng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ro</w:t>
      </w:r>
      <w:r w:rsidRPr="006C7A04">
        <w:rPr>
          <w:spacing w:val="-2"/>
          <w:sz w:val="24"/>
          <w:szCs w:val="24"/>
        </w:rPr>
        <w:t>c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z w:val="24"/>
          <w:szCs w:val="24"/>
        </w:rPr>
        <w:t xml:space="preserve">s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4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1"/>
          <w:sz w:val="24"/>
          <w:szCs w:val="24"/>
        </w:rPr>
        <w:t>m</w:t>
      </w:r>
      <w:r w:rsidRPr="006C7A04">
        <w:rPr>
          <w:sz w:val="24"/>
          <w:szCs w:val="24"/>
        </w:rPr>
        <w:t>o</w:t>
      </w:r>
      <w:r w:rsidRPr="006C7A04">
        <w:rPr>
          <w:spacing w:val="-2"/>
          <w:sz w:val="24"/>
          <w:szCs w:val="24"/>
        </w:rPr>
        <w:t>n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 xml:space="preserve">hs 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c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u</w:t>
      </w:r>
      <w:r w:rsidRPr="006C7A04">
        <w:rPr>
          <w:sz w:val="24"/>
          <w:szCs w:val="24"/>
        </w:rPr>
        <w:t xml:space="preserve">des our </w:t>
      </w:r>
      <w:r w:rsidRPr="006C7A04">
        <w:rPr>
          <w:spacing w:val="-2"/>
          <w:sz w:val="24"/>
          <w:szCs w:val="24"/>
        </w:rPr>
        <w:t>p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>sp</w:t>
      </w:r>
      <w:r w:rsidRPr="006C7A04">
        <w:rPr>
          <w:spacing w:val="-2"/>
          <w:sz w:val="24"/>
          <w:szCs w:val="24"/>
        </w:rPr>
        <w:t>e</w:t>
      </w:r>
      <w:r w:rsidRPr="006C7A04">
        <w:rPr>
          <w:sz w:val="24"/>
          <w:szCs w:val="24"/>
        </w:rPr>
        <w:t>c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 xml:space="preserve">ve 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 xml:space="preserve">n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t</w:t>
      </w:r>
      <w:r w:rsidRPr="006C7A04">
        <w:rPr>
          <w:sz w:val="24"/>
          <w:szCs w:val="24"/>
        </w:rPr>
        <w:t>em,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com</w:t>
      </w:r>
      <w:r w:rsidRPr="006C7A04">
        <w:rPr>
          <w:spacing w:val="-3"/>
          <w:sz w:val="24"/>
          <w:szCs w:val="24"/>
        </w:rPr>
        <w:t>p</w:t>
      </w:r>
      <w:r w:rsidRPr="006C7A04">
        <w:rPr>
          <w:sz w:val="24"/>
          <w:szCs w:val="24"/>
        </w:rPr>
        <w:t>one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t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s</w:t>
      </w:r>
      <w:r w:rsidRPr="006C7A04">
        <w:rPr>
          <w:spacing w:val="-1"/>
          <w:sz w:val="24"/>
          <w:szCs w:val="24"/>
        </w:rPr>
        <w:t>i</w:t>
      </w:r>
      <w:r w:rsidRPr="006C7A04">
        <w:rPr>
          <w:sz w:val="24"/>
          <w:szCs w:val="24"/>
        </w:rPr>
        <w:t>gns and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2"/>
          <w:sz w:val="24"/>
          <w:szCs w:val="24"/>
        </w:rPr>
        <w:t>d</w:t>
      </w:r>
      <w:r w:rsidRPr="006C7A04">
        <w:rPr>
          <w:sz w:val="24"/>
          <w:szCs w:val="24"/>
        </w:rPr>
        <w:t>e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a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ed co</w:t>
      </w:r>
      <w:r w:rsidRPr="006C7A04">
        <w:rPr>
          <w:spacing w:val="1"/>
          <w:sz w:val="24"/>
          <w:szCs w:val="24"/>
        </w:rPr>
        <w:t>r</w:t>
      </w:r>
      <w:r w:rsidRPr="006C7A04">
        <w:rPr>
          <w:sz w:val="24"/>
          <w:szCs w:val="24"/>
        </w:rPr>
        <w:t xml:space="preserve">e 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or</w:t>
      </w:r>
      <w:r w:rsidRPr="006C7A04">
        <w:rPr>
          <w:spacing w:val="-2"/>
          <w:sz w:val="24"/>
          <w:szCs w:val="24"/>
        </w:rPr>
        <w:t>k</w:t>
      </w:r>
      <w:r w:rsidRPr="006C7A04">
        <w:rPr>
          <w:spacing w:val="1"/>
          <w:sz w:val="24"/>
          <w:szCs w:val="24"/>
        </w:rPr>
        <w:t>f</w:t>
      </w:r>
      <w:r w:rsidRPr="006C7A04">
        <w:rPr>
          <w:spacing w:val="-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-1"/>
          <w:sz w:val="24"/>
          <w:szCs w:val="24"/>
        </w:rPr>
        <w:t>w</w:t>
      </w:r>
      <w:r w:rsidRPr="006C7A04">
        <w:rPr>
          <w:sz w:val="24"/>
          <w:szCs w:val="24"/>
        </w:rPr>
        <w:t>s.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pacing w:val="-4"/>
          <w:sz w:val="24"/>
          <w:szCs w:val="24"/>
        </w:rPr>
        <w:t>W</w:t>
      </w:r>
      <w:r w:rsidRPr="006C7A04">
        <w:rPr>
          <w:sz w:val="24"/>
          <w:szCs w:val="24"/>
        </w:rPr>
        <w:t>e</w:t>
      </w:r>
      <w:r w:rsidRPr="006C7A04">
        <w:rPr>
          <w:spacing w:val="3"/>
          <w:sz w:val="24"/>
          <w:szCs w:val="24"/>
        </w:rPr>
        <w:t xml:space="preserve"> </w:t>
      </w:r>
      <w:r w:rsidRPr="006C7A04">
        <w:rPr>
          <w:sz w:val="24"/>
          <w:szCs w:val="24"/>
        </w:rPr>
        <w:t xml:space="preserve">hope 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he s</w:t>
      </w:r>
      <w:r w:rsidRPr="006C7A04">
        <w:rPr>
          <w:spacing w:val="1"/>
          <w:sz w:val="24"/>
          <w:szCs w:val="24"/>
        </w:rPr>
        <w:t>y</w:t>
      </w:r>
      <w:r w:rsidRPr="006C7A04">
        <w:rPr>
          <w:spacing w:val="-2"/>
          <w:sz w:val="24"/>
          <w:szCs w:val="24"/>
        </w:rPr>
        <w:t>s</w:t>
      </w:r>
      <w:r w:rsidRPr="006C7A04">
        <w:rPr>
          <w:spacing w:val="1"/>
          <w:sz w:val="24"/>
          <w:szCs w:val="24"/>
        </w:rPr>
        <w:t>t</w:t>
      </w:r>
      <w:r w:rsidRPr="006C7A04">
        <w:rPr>
          <w:sz w:val="24"/>
          <w:szCs w:val="24"/>
        </w:rPr>
        <w:t>em a</w:t>
      </w:r>
      <w:r w:rsidRPr="006C7A04">
        <w:rPr>
          <w:spacing w:val="-2"/>
          <w:sz w:val="24"/>
          <w:szCs w:val="24"/>
        </w:rPr>
        <w:t>n</w:t>
      </w:r>
      <w:r w:rsidRPr="006C7A04">
        <w:rPr>
          <w:sz w:val="24"/>
          <w:szCs w:val="24"/>
        </w:rPr>
        <w:t>d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z w:val="24"/>
          <w:szCs w:val="24"/>
        </w:rPr>
        <w:t>our 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u</w:t>
      </w:r>
      <w:r w:rsidRPr="006C7A04">
        <w:rPr>
          <w:spacing w:val="-1"/>
          <w:sz w:val="24"/>
          <w:szCs w:val="24"/>
        </w:rPr>
        <w:t>t</w:t>
      </w:r>
      <w:r w:rsidRPr="006C7A04">
        <w:rPr>
          <w:spacing w:val="1"/>
          <w:sz w:val="24"/>
          <w:szCs w:val="24"/>
        </w:rPr>
        <w:t>i</w:t>
      </w:r>
      <w:r w:rsidRPr="006C7A04">
        <w:rPr>
          <w:sz w:val="24"/>
          <w:szCs w:val="24"/>
        </w:rPr>
        <w:t>on</w:t>
      </w:r>
      <w:r w:rsidRPr="006C7A04">
        <w:rPr>
          <w:spacing w:val="2"/>
          <w:sz w:val="24"/>
          <w:szCs w:val="24"/>
        </w:rPr>
        <w:t xml:space="preserve"> </w:t>
      </w:r>
      <w:r w:rsidRPr="006C7A04">
        <w:rPr>
          <w:spacing w:val="-3"/>
          <w:sz w:val="24"/>
          <w:szCs w:val="24"/>
        </w:rPr>
        <w:t>w</w:t>
      </w:r>
      <w:r w:rsidRPr="006C7A04">
        <w:rPr>
          <w:spacing w:val="1"/>
          <w:sz w:val="24"/>
          <w:szCs w:val="24"/>
        </w:rPr>
        <w:t>i</w:t>
      </w:r>
      <w:r w:rsidRPr="006C7A04">
        <w:rPr>
          <w:spacing w:val="-1"/>
          <w:sz w:val="24"/>
          <w:szCs w:val="24"/>
        </w:rPr>
        <w:t>l</w:t>
      </w:r>
      <w:r w:rsidRPr="006C7A04">
        <w:rPr>
          <w:sz w:val="24"/>
          <w:szCs w:val="24"/>
        </w:rPr>
        <w:t>l he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p</w:t>
      </w:r>
      <w:r w:rsidRPr="006C7A04">
        <w:rPr>
          <w:spacing w:val="-2"/>
          <w:sz w:val="24"/>
          <w:szCs w:val="24"/>
        </w:rPr>
        <w:t xml:space="preserve"> </w:t>
      </w:r>
      <w:r w:rsidRPr="006C7A04">
        <w:rPr>
          <w:sz w:val="24"/>
          <w:szCs w:val="24"/>
        </w:rPr>
        <w:t>r</w:t>
      </w:r>
      <w:r w:rsidRPr="006C7A04">
        <w:rPr>
          <w:spacing w:val="1"/>
          <w:sz w:val="24"/>
          <w:szCs w:val="24"/>
        </w:rPr>
        <w:t>e</w:t>
      </w:r>
      <w:r w:rsidRPr="006C7A04">
        <w:rPr>
          <w:sz w:val="24"/>
          <w:szCs w:val="24"/>
        </w:rPr>
        <w:t>s</w:t>
      </w:r>
      <w:r w:rsidRPr="006C7A04">
        <w:rPr>
          <w:spacing w:val="-2"/>
          <w:sz w:val="24"/>
          <w:szCs w:val="24"/>
        </w:rPr>
        <w:t>o</w:t>
      </w:r>
      <w:r w:rsidRPr="006C7A04">
        <w:rPr>
          <w:spacing w:val="1"/>
          <w:sz w:val="24"/>
          <w:szCs w:val="24"/>
        </w:rPr>
        <w:t>l</w:t>
      </w:r>
      <w:r w:rsidRPr="006C7A04">
        <w:rPr>
          <w:spacing w:val="-2"/>
          <w:sz w:val="24"/>
          <w:szCs w:val="24"/>
        </w:rPr>
        <w:t>v</w:t>
      </w:r>
      <w:r w:rsidRPr="006C7A04">
        <w:rPr>
          <w:sz w:val="24"/>
          <w:szCs w:val="24"/>
        </w:rPr>
        <w:t xml:space="preserve">e </w:t>
      </w:r>
      <w:r w:rsidRPr="006C7A04">
        <w:rPr>
          <w:spacing w:val="1"/>
          <w:sz w:val="24"/>
          <w:szCs w:val="24"/>
        </w:rPr>
        <w:t>t</w:t>
      </w:r>
      <w:r w:rsidRPr="006C7A04">
        <w:rPr>
          <w:spacing w:val="-2"/>
          <w:sz w:val="24"/>
          <w:szCs w:val="24"/>
        </w:rPr>
        <w:t>h</w:t>
      </w:r>
      <w:r w:rsidRPr="006C7A04">
        <w:rPr>
          <w:sz w:val="24"/>
          <w:szCs w:val="24"/>
        </w:rPr>
        <w:t>e p</w:t>
      </w:r>
      <w:r w:rsidRPr="006C7A04">
        <w:rPr>
          <w:spacing w:val="1"/>
          <w:sz w:val="24"/>
          <w:szCs w:val="24"/>
        </w:rPr>
        <w:t>r</w:t>
      </w:r>
      <w:r w:rsidRPr="006C7A04">
        <w:rPr>
          <w:spacing w:val="-2"/>
          <w:sz w:val="24"/>
          <w:szCs w:val="24"/>
        </w:rPr>
        <w:t>o</w:t>
      </w:r>
      <w:r w:rsidRPr="006C7A04">
        <w:rPr>
          <w:sz w:val="24"/>
          <w:szCs w:val="24"/>
        </w:rPr>
        <w:t>b</w:t>
      </w:r>
      <w:r w:rsidRPr="006C7A04">
        <w:rPr>
          <w:spacing w:val="1"/>
          <w:sz w:val="24"/>
          <w:szCs w:val="24"/>
        </w:rPr>
        <w:t>l</w:t>
      </w:r>
      <w:r w:rsidRPr="006C7A04">
        <w:rPr>
          <w:sz w:val="24"/>
          <w:szCs w:val="24"/>
        </w:rPr>
        <w:t>ems</w:t>
      </w:r>
      <w:r w:rsidRPr="006C7A04"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for</w:t>
      </w:r>
      <w:r w:rsidRPr="006C7A04">
        <w:rPr>
          <w:sz w:val="24"/>
          <w:szCs w:val="24"/>
        </w:rPr>
        <w:t xml:space="preserve"> any material websites in VietNam.</w:t>
      </w:r>
    </w:p>
    <w:p w:rsidR="00A305AF" w:rsidRPr="00624519" w:rsidRDefault="00A305AF" w:rsidP="009A6EED">
      <w:pPr>
        <w:spacing w:line="275" w:lineRule="auto"/>
        <w:ind w:left="545" w:right="78"/>
        <w:jc w:val="both"/>
        <w:rPr>
          <w:sz w:val="22"/>
          <w:szCs w:val="22"/>
        </w:rPr>
      </w:pPr>
    </w:p>
    <w:p w:rsidR="002505FC" w:rsidRDefault="002505FC">
      <w:pPr>
        <w:spacing w:before="8" w:line="200" w:lineRule="exact"/>
      </w:pPr>
    </w:p>
    <w:p w:rsidR="003B782E" w:rsidRDefault="003E2070" w:rsidP="003C2F0C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Current</w:t>
      </w:r>
      <w:r>
        <w:rPr>
          <w:rFonts w:ascii="Cambria" w:eastAsia="Cambria" w:hAnsi="Cambria" w:cs="Cambria"/>
          <w:b/>
          <w:spacing w:val="-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Sit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594CD5" w:rsidRDefault="00594CD5" w:rsidP="001A1726">
      <w:pPr>
        <w:rPr>
          <w:rFonts w:ascii="Cambria" w:eastAsia="Cambria" w:hAnsi="Cambria" w:cs="Cambria"/>
          <w:sz w:val="32"/>
          <w:szCs w:val="32"/>
        </w:rPr>
      </w:pPr>
    </w:p>
    <w:p w:rsidR="003B782E" w:rsidRDefault="001F59C1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When homeowner is looking forward to build a house, they choose traditional </w:t>
      </w:r>
      <w:r w:rsidR="00823864">
        <w:rPr>
          <w:spacing w:val="1"/>
          <w:sz w:val="24"/>
          <w:szCs w:val="24"/>
        </w:rPr>
        <w:t>way</w:t>
      </w:r>
      <w:r>
        <w:rPr>
          <w:spacing w:val="1"/>
          <w:sz w:val="24"/>
          <w:szCs w:val="24"/>
        </w:rPr>
        <w:t xml:space="preserve"> that go directly to the material suppliers. </w:t>
      </w:r>
    </w:p>
    <w:p w:rsidR="00823864" w:rsidRDefault="00823864" w:rsidP="001F59C1">
      <w:pPr>
        <w:ind w:left="540"/>
        <w:rPr>
          <w:spacing w:val="1"/>
          <w:sz w:val="24"/>
          <w:szCs w:val="24"/>
        </w:rPr>
      </w:pPr>
    </w:p>
    <w:p w:rsidR="00823864" w:rsidRPr="00594CD5" w:rsidRDefault="00823864" w:rsidP="001F59C1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In VietNam, there aren’t any building material website that based on C2B now. </w:t>
      </w:r>
      <w:r w:rsidR="00D25998">
        <w:rPr>
          <w:spacing w:val="1"/>
          <w:sz w:val="24"/>
          <w:szCs w:val="24"/>
        </w:rPr>
        <w:t>However, around the world, especially in America an</w:t>
      </w:r>
      <w:r w:rsidR="001250DF">
        <w:rPr>
          <w:spacing w:val="1"/>
          <w:sz w:val="24"/>
          <w:szCs w:val="24"/>
        </w:rPr>
        <w:t>d India, there are many websites that offer this type of transaction.</w:t>
      </w:r>
    </w:p>
    <w:p w:rsidR="00801E4C" w:rsidRPr="003B782E" w:rsidRDefault="00801E4C" w:rsidP="00801E4C">
      <w:pPr>
        <w:spacing w:line="276" w:lineRule="auto"/>
        <w:ind w:right="72"/>
        <w:jc w:val="both"/>
        <w:rPr>
          <w:spacing w:val="-4"/>
          <w:sz w:val="22"/>
          <w:szCs w:val="22"/>
        </w:rPr>
      </w:pPr>
      <w:r>
        <w:rPr>
          <w:spacing w:val="-4"/>
          <w:sz w:val="22"/>
          <w:szCs w:val="22"/>
        </w:rPr>
        <w:tab/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CE76EA" w:rsidRDefault="00CE76EA" w:rsidP="00907FFC">
      <w:pPr>
        <w:rPr>
          <w:rFonts w:ascii="Cambria" w:eastAsia="Cambria" w:hAnsi="Cambria" w:cs="Cambria"/>
          <w:b/>
          <w:sz w:val="32"/>
          <w:szCs w:val="32"/>
        </w:rPr>
      </w:pPr>
    </w:p>
    <w:p w:rsidR="008C64EE" w:rsidRDefault="00DA149A" w:rsidP="00823864">
      <w:pPr>
        <w:ind w:left="54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Research the current </w:t>
      </w:r>
      <w:r w:rsidR="00CB620D">
        <w:rPr>
          <w:spacing w:val="1"/>
          <w:sz w:val="24"/>
          <w:szCs w:val="24"/>
        </w:rPr>
        <w:t>buying material</w:t>
      </w:r>
      <w:r>
        <w:rPr>
          <w:spacing w:val="1"/>
          <w:sz w:val="24"/>
          <w:szCs w:val="24"/>
        </w:rPr>
        <w:t xml:space="preserve"> process, we found that </w:t>
      </w:r>
      <w:r w:rsidR="00823864">
        <w:rPr>
          <w:spacing w:val="1"/>
          <w:sz w:val="24"/>
          <w:szCs w:val="24"/>
        </w:rPr>
        <w:t>traditional</w:t>
      </w:r>
      <w:r>
        <w:rPr>
          <w:spacing w:val="1"/>
          <w:sz w:val="24"/>
          <w:szCs w:val="24"/>
        </w:rPr>
        <w:t xml:space="preserve"> process has many advantages and disadvantages below</w:t>
      </w:r>
      <w:r w:rsidR="00823864">
        <w:rPr>
          <w:spacing w:val="1"/>
          <w:sz w:val="24"/>
          <w:szCs w:val="24"/>
        </w:rPr>
        <w:t>:</w:t>
      </w:r>
    </w:p>
    <w:p w:rsidR="008C64EE" w:rsidRDefault="008C64EE" w:rsidP="008C64EE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 w:rsidRPr="00ED33A6">
        <w:rPr>
          <w:spacing w:val="1"/>
          <w:sz w:val="24"/>
          <w:szCs w:val="24"/>
        </w:rPr>
        <w:t>Advantages</w:t>
      </w:r>
      <w:r>
        <w:rPr>
          <w:spacing w:val="1"/>
          <w:sz w:val="24"/>
          <w:szCs w:val="24"/>
        </w:rPr>
        <w:t>:</w:t>
      </w:r>
    </w:p>
    <w:p w:rsidR="008C64EE" w:rsidRDefault="00CB620D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Have a shop for customer to vis</w:t>
      </w:r>
      <w:r w:rsidR="000C11E1">
        <w:rPr>
          <w:spacing w:val="1"/>
          <w:sz w:val="24"/>
          <w:szCs w:val="24"/>
        </w:rPr>
        <w:t>it directly.</w:t>
      </w:r>
    </w:p>
    <w:p w:rsidR="00156027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Abc</w:t>
      </w:r>
    </w:p>
    <w:p w:rsidR="000C11E1" w:rsidRDefault="000C11E1" w:rsidP="008C64EE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Da</w:t>
      </w:r>
    </w:p>
    <w:p w:rsidR="000C11E1" w:rsidRDefault="000C11E1" w:rsidP="000C11E1">
      <w:pPr>
        <w:pStyle w:val="ListParagraph"/>
        <w:numPr>
          <w:ilvl w:val="0"/>
          <w:numId w:val="19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lastRenderedPageBreak/>
        <w:t>Disadvantages:</w:t>
      </w:r>
    </w:p>
    <w:p w:rsid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Bd</w:t>
      </w:r>
    </w:p>
    <w:p w:rsidR="000C11E1" w:rsidRPr="000C11E1" w:rsidRDefault="000C11E1" w:rsidP="000C11E1">
      <w:pPr>
        <w:pStyle w:val="ListParagraph"/>
        <w:numPr>
          <w:ilvl w:val="0"/>
          <w:numId w:val="20"/>
        </w:numPr>
        <w:rPr>
          <w:spacing w:val="1"/>
          <w:sz w:val="24"/>
          <w:szCs w:val="24"/>
        </w:rPr>
      </w:pPr>
    </w:p>
    <w:p w:rsidR="000C11E1" w:rsidRPr="000C11E1" w:rsidRDefault="000C11E1" w:rsidP="000C11E1">
      <w:pPr>
        <w:rPr>
          <w:spacing w:val="1"/>
          <w:sz w:val="24"/>
          <w:szCs w:val="24"/>
        </w:rPr>
      </w:pPr>
    </w:p>
    <w:p w:rsidR="00CE76EA" w:rsidRDefault="00CE76EA" w:rsidP="000C1ABE">
      <w:pPr>
        <w:rPr>
          <w:rFonts w:ascii="Cambria" w:eastAsia="Cambria" w:hAnsi="Cambria" w:cs="Cambria"/>
          <w:sz w:val="32"/>
          <w:szCs w:val="32"/>
        </w:rPr>
      </w:pPr>
    </w:p>
    <w:p w:rsidR="002505FC" w:rsidRDefault="003E2070" w:rsidP="005A1809">
      <w:pPr>
        <w:ind w:left="905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Propos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714000" w:rsidRDefault="00714000" w:rsidP="005A1809">
      <w:pPr>
        <w:ind w:left="905"/>
        <w:rPr>
          <w:rFonts w:ascii="Cambria" w:eastAsia="Cambria" w:hAnsi="Cambria" w:cs="Cambria"/>
          <w:position w:val="-1"/>
          <w:sz w:val="24"/>
          <w:szCs w:val="24"/>
        </w:rPr>
      </w:pPr>
    </w:p>
    <w:p w:rsidR="00533DF0" w:rsidRDefault="00E64F10" w:rsidP="00533DF0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sz w:val="24"/>
          <w:szCs w:val="24"/>
        </w:rPr>
      </w:pPr>
      <w:r>
        <w:rPr>
          <w:rFonts w:eastAsia="Cambria"/>
          <w:position w:val="-1"/>
          <w:sz w:val="24"/>
          <w:szCs w:val="24"/>
        </w:rPr>
        <w:t>Our</w:t>
      </w:r>
      <w:r w:rsidR="00086BAE" w:rsidRPr="00997064">
        <w:rPr>
          <w:rFonts w:eastAsia="Cambria"/>
          <w:position w:val="-1"/>
          <w:sz w:val="24"/>
          <w:szCs w:val="24"/>
        </w:rPr>
        <w:t xml:space="preserve"> solution is to build a</w:t>
      </w:r>
      <w:r>
        <w:rPr>
          <w:rFonts w:eastAsia="Cambria"/>
          <w:position w:val="-1"/>
          <w:sz w:val="24"/>
          <w:szCs w:val="24"/>
        </w:rPr>
        <w:t xml:space="preserve"> new</w:t>
      </w:r>
      <w:r w:rsidR="00086BAE" w:rsidRPr="00997064">
        <w:rPr>
          <w:rFonts w:eastAsia="Cambria"/>
          <w:position w:val="-1"/>
          <w:sz w:val="24"/>
          <w:szCs w:val="24"/>
        </w:rPr>
        <w:t xml:space="preserve"> </w:t>
      </w:r>
      <w:r w:rsidR="007430D5">
        <w:rPr>
          <w:rFonts w:eastAsia="Cambria"/>
          <w:position w:val="-1"/>
          <w:sz w:val="24"/>
          <w:szCs w:val="24"/>
        </w:rPr>
        <w:t>website</w:t>
      </w:r>
      <w:r>
        <w:rPr>
          <w:rFonts w:eastAsia="Cambria"/>
          <w:position w:val="-1"/>
          <w:sz w:val="24"/>
          <w:szCs w:val="24"/>
        </w:rPr>
        <w:t xml:space="preserve"> named “Building Material C2B</w:t>
      </w:r>
      <w:r w:rsidR="00086BAE" w:rsidRPr="00997064">
        <w:rPr>
          <w:rFonts w:eastAsia="Cambria"/>
          <w:position w:val="-1"/>
          <w:sz w:val="24"/>
          <w:szCs w:val="24"/>
        </w:rPr>
        <w:t xml:space="preserve">”. The </w:t>
      </w:r>
      <w:r w:rsidR="007430D5">
        <w:rPr>
          <w:rFonts w:eastAsia="Cambria"/>
          <w:position w:val="-1"/>
          <w:sz w:val="24"/>
          <w:szCs w:val="24"/>
        </w:rPr>
        <w:t>website</w:t>
      </w:r>
      <w:bookmarkStart w:id="0" w:name="_GoBack"/>
      <w:bookmarkEnd w:id="0"/>
      <w:r w:rsidR="00086BAE" w:rsidRPr="00997064">
        <w:rPr>
          <w:rFonts w:eastAsia="Cambria"/>
          <w:position w:val="-1"/>
          <w:sz w:val="24"/>
          <w:szCs w:val="24"/>
        </w:rPr>
        <w:t xml:space="preserve"> supports the </w:t>
      </w:r>
      <w:r w:rsidR="00247053">
        <w:rPr>
          <w:rFonts w:eastAsia="Cambria"/>
          <w:position w:val="-1"/>
          <w:sz w:val="24"/>
          <w:szCs w:val="24"/>
        </w:rPr>
        <w:t xml:space="preserve">customers find suppliers with the most reasonable price. </w:t>
      </w:r>
      <w:r w:rsidR="00F426C5">
        <w:rPr>
          <w:rFonts w:eastAsia="Cambria"/>
          <w:position w:val="-1"/>
          <w:sz w:val="24"/>
          <w:szCs w:val="24"/>
        </w:rPr>
        <w:t>In addition, our solution is also help supplier find customers.</w:t>
      </w:r>
    </w:p>
    <w:p w:rsidR="0043615C" w:rsidRPr="007430D5" w:rsidRDefault="007430D5" w:rsidP="007430D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ind w:left="540"/>
        <w:rPr>
          <w:sz w:val="24"/>
          <w:szCs w:val="24"/>
        </w:rPr>
        <w:sectPr w:rsidR="0043615C" w:rsidRPr="007430D5">
          <w:pgSz w:w="11920" w:h="16840"/>
          <w:pgMar w:top="1320" w:right="1020" w:bottom="280" w:left="1440" w:header="0" w:footer="792" w:gutter="0"/>
          <w:cols w:space="720"/>
        </w:sectPr>
      </w:pPr>
      <w:r>
        <w:rPr>
          <w:spacing w:val="1"/>
          <w:position w:val="-1"/>
          <w:sz w:val="24"/>
          <w:szCs w:val="24"/>
        </w:rPr>
        <w:t>BMW</w:t>
      </w:r>
      <w:r w:rsidR="003E2070" w:rsidRPr="00997064">
        <w:rPr>
          <w:spacing w:val="-1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l</w:t>
      </w:r>
      <w:r w:rsidR="003E2070" w:rsidRPr="00997064">
        <w:rPr>
          <w:spacing w:val="-2"/>
          <w:position w:val="-1"/>
          <w:sz w:val="24"/>
          <w:szCs w:val="24"/>
        </w:rPr>
        <w:t>u</w:t>
      </w:r>
      <w:r w:rsidR="003E2070" w:rsidRPr="00997064">
        <w:rPr>
          <w:position w:val="-1"/>
          <w:sz w:val="24"/>
          <w:szCs w:val="24"/>
        </w:rPr>
        <w:t>d</w:t>
      </w:r>
      <w:r w:rsidR="003E2070" w:rsidRPr="00997064">
        <w:rPr>
          <w:spacing w:val="1"/>
          <w:position w:val="-1"/>
          <w:sz w:val="24"/>
          <w:szCs w:val="24"/>
        </w:rPr>
        <w:t>e</w:t>
      </w:r>
      <w:r w:rsidR="003E2070" w:rsidRPr="00997064">
        <w:rPr>
          <w:position w:val="-1"/>
          <w:sz w:val="24"/>
          <w:szCs w:val="24"/>
        </w:rPr>
        <w:t>s</w:t>
      </w:r>
      <w:r w:rsidR="003E2070" w:rsidRPr="00997064">
        <w:rPr>
          <w:spacing w:val="1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1"/>
          <w:position w:val="-1"/>
          <w:sz w:val="24"/>
          <w:szCs w:val="24"/>
        </w:rPr>
        <w:t>w</w:t>
      </w:r>
      <w:r w:rsidR="003E2070" w:rsidRPr="00997064">
        <w:rPr>
          <w:position w:val="-1"/>
          <w:sz w:val="24"/>
          <w:szCs w:val="24"/>
        </w:rPr>
        <w:t>eb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position w:val="-1"/>
          <w:sz w:val="24"/>
          <w:szCs w:val="24"/>
        </w:rPr>
        <w:t>app</w:t>
      </w:r>
      <w:r w:rsidR="003E2070" w:rsidRPr="00997064">
        <w:rPr>
          <w:spacing w:val="-1"/>
          <w:position w:val="-1"/>
          <w:sz w:val="24"/>
          <w:szCs w:val="24"/>
        </w:rPr>
        <w:t>l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c</w:t>
      </w:r>
      <w:r w:rsidR="003E2070" w:rsidRPr="00997064">
        <w:rPr>
          <w:spacing w:val="-2"/>
          <w:position w:val="-1"/>
          <w:sz w:val="24"/>
          <w:szCs w:val="24"/>
        </w:rPr>
        <w:t>a</w:t>
      </w:r>
      <w:r w:rsidR="003E2070" w:rsidRPr="00997064">
        <w:rPr>
          <w:spacing w:val="1"/>
          <w:position w:val="-1"/>
          <w:sz w:val="24"/>
          <w:szCs w:val="24"/>
        </w:rPr>
        <w:t>ti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it</w:t>
      </w:r>
      <w:r w:rsidR="003E2070" w:rsidRPr="00997064">
        <w:rPr>
          <w:position w:val="-1"/>
          <w:sz w:val="24"/>
          <w:szCs w:val="24"/>
        </w:rPr>
        <w:t>h</w:t>
      </w:r>
      <w:r w:rsidR="003E2070" w:rsidRPr="00997064">
        <w:rPr>
          <w:spacing w:val="-2"/>
          <w:position w:val="-1"/>
          <w:sz w:val="24"/>
          <w:szCs w:val="24"/>
        </w:rPr>
        <w:t xml:space="preserve">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spacing w:val="-2"/>
          <w:position w:val="-1"/>
          <w:sz w:val="24"/>
          <w:szCs w:val="24"/>
        </w:rPr>
        <w:t>o</w:t>
      </w:r>
      <w:r w:rsidR="003E2070" w:rsidRPr="00997064">
        <w:rPr>
          <w:spacing w:val="1"/>
          <w:position w:val="-1"/>
          <w:sz w:val="24"/>
          <w:szCs w:val="24"/>
        </w:rPr>
        <w:t>ll</w:t>
      </w:r>
      <w:r w:rsidR="003E2070" w:rsidRPr="00997064">
        <w:rPr>
          <w:position w:val="-1"/>
          <w:sz w:val="24"/>
          <w:szCs w:val="24"/>
        </w:rPr>
        <w:t>o</w:t>
      </w:r>
      <w:r w:rsidR="003E2070" w:rsidRPr="00997064">
        <w:rPr>
          <w:spacing w:val="-3"/>
          <w:position w:val="-1"/>
          <w:sz w:val="24"/>
          <w:szCs w:val="24"/>
        </w:rPr>
        <w:t>w</w:t>
      </w:r>
      <w:r w:rsidR="003E2070" w:rsidRPr="00997064">
        <w:rPr>
          <w:spacing w:val="1"/>
          <w:position w:val="-1"/>
          <w:sz w:val="24"/>
          <w:szCs w:val="24"/>
        </w:rPr>
        <w:t>i</w:t>
      </w:r>
      <w:r w:rsidR="003E2070" w:rsidRPr="00997064">
        <w:rPr>
          <w:spacing w:val="-2"/>
          <w:position w:val="-1"/>
          <w:sz w:val="24"/>
          <w:szCs w:val="24"/>
        </w:rPr>
        <w:t>n</w:t>
      </w:r>
      <w:r w:rsidR="003E2070" w:rsidRPr="00997064">
        <w:rPr>
          <w:position w:val="-1"/>
          <w:sz w:val="24"/>
          <w:szCs w:val="24"/>
        </w:rPr>
        <w:t xml:space="preserve">g </w:t>
      </w:r>
      <w:r w:rsidR="003E2070" w:rsidRPr="00997064">
        <w:rPr>
          <w:spacing w:val="1"/>
          <w:position w:val="-1"/>
          <w:sz w:val="24"/>
          <w:szCs w:val="24"/>
        </w:rPr>
        <w:t>f</w:t>
      </w:r>
      <w:r w:rsidR="003E2070" w:rsidRPr="00997064">
        <w:rPr>
          <w:position w:val="-1"/>
          <w:sz w:val="24"/>
          <w:szCs w:val="24"/>
        </w:rPr>
        <w:t>un</w:t>
      </w:r>
      <w:r w:rsidR="003E2070" w:rsidRPr="00997064">
        <w:rPr>
          <w:spacing w:val="-2"/>
          <w:position w:val="-1"/>
          <w:sz w:val="24"/>
          <w:szCs w:val="24"/>
        </w:rPr>
        <w:t>c</w:t>
      </w:r>
      <w:r w:rsidR="003E2070" w:rsidRPr="00997064">
        <w:rPr>
          <w:spacing w:val="1"/>
          <w:position w:val="-1"/>
          <w:sz w:val="24"/>
          <w:szCs w:val="24"/>
        </w:rPr>
        <w:t>t</w:t>
      </w:r>
      <w:r w:rsidR="003E2070" w:rsidRPr="00997064">
        <w:rPr>
          <w:spacing w:val="-1"/>
          <w:position w:val="-1"/>
          <w:sz w:val="24"/>
          <w:szCs w:val="24"/>
        </w:rPr>
        <w:t>i</w:t>
      </w:r>
      <w:r w:rsidR="003E2070" w:rsidRPr="00997064">
        <w:rPr>
          <w:position w:val="-1"/>
          <w:sz w:val="24"/>
          <w:szCs w:val="24"/>
        </w:rPr>
        <w:t>on</w:t>
      </w:r>
      <w:r w:rsidR="003E2070" w:rsidRPr="00997064">
        <w:rPr>
          <w:spacing w:val="-2"/>
          <w:position w:val="-1"/>
          <w:sz w:val="24"/>
          <w:szCs w:val="24"/>
        </w:rPr>
        <w:t>s</w:t>
      </w:r>
      <w:r w:rsidR="003E2070" w:rsidRPr="00997064">
        <w:rPr>
          <w:position w:val="-1"/>
          <w:sz w:val="24"/>
          <w:szCs w:val="24"/>
        </w:rPr>
        <w:t>:</w:t>
      </w:r>
    </w:p>
    <w:p w:rsidR="002505FC" w:rsidRPr="00533DF0" w:rsidRDefault="002505FC">
      <w:pPr>
        <w:spacing w:before="9" w:line="180" w:lineRule="exact"/>
        <w:rPr>
          <w:sz w:val="24"/>
          <w:szCs w:val="24"/>
        </w:rPr>
      </w:pPr>
    </w:p>
    <w:p w:rsidR="002505FC" w:rsidRDefault="002505FC">
      <w:pPr>
        <w:spacing w:line="200" w:lineRule="exact"/>
      </w:pPr>
    </w:p>
    <w:p w:rsidR="002505FC" w:rsidRDefault="003E2070" w:rsidP="00533DF0">
      <w:pPr>
        <w:spacing w:before="21"/>
        <w:ind w:left="720" w:firstLine="7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 w:rsidRPr="00332A3C">
        <w:rPr>
          <w:rFonts w:ascii="Cambria" w:eastAsia="Cambria" w:hAnsi="Cambria" w:cs="Cambria"/>
          <w:b/>
          <w:sz w:val="28"/>
          <w:szCs w:val="28"/>
        </w:rPr>
        <w:t>Fea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 w:rsidRPr="00332A3C">
        <w:rPr>
          <w:rFonts w:ascii="Cambria" w:eastAsia="Cambria" w:hAnsi="Cambria" w:cs="Cambria"/>
          <w:b/>
          <w:sz w:val="28"/>
          <w:szCs w:val="28"/>
        </w:rPr>
        <w:t>e fu</w:t>
      </w:r>
      <w:r w:rsidRPr="00332A3C">
        <w:rPr>
          <w:rFonts w:ascii="Cambria" w:eastAsia="Cambria" w:hAnsi="Cambria" w:cs="Cambria"/>
          <w:b/>
          <w:spacing w:val="-3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 w:rsidRPr="00332A3C"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 w:rsidRPr="00332A3C"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 w:rsidRPr="00332A3C">
        <w:rPr>
          <w:rFonts w:ascii="Cambria" w:eastAsia="Cambria" w:hAnsi="Cambria" w:cs="Cambria"/>
          <w:b/>
          <w:sz w:val="28"/>
          <w:szCs w:val="28"/>
        </w:rPr>
        <w:t>o</w:t>
      </w:r>
      <w:r w:rsidRPr="00332A3C"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 w:rsidRPr="00332A3C"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 w:rsidP="00332A3C">
      <w:pPr>
        <w:pStyle w:val="ListParagraph"/>
        <w:numPr>
          <w:ilvl w:val="0"/>
          <w:numId w:val="3"/>
        </w:numPr>
        <w:spacing w:before="20"/>
        <w:rPr>
          <w:b/>
          <w:sz w:val="24"/>
          <w:szCs w:val="24"/>
        </w:rPr>
      </w:pPr>
      <w:r w:rsidRPr="00332A3C">
        <w:rPr>
          <w:b/>
          <w:spacing w:val="-4"/>
          <w:sz w:val="24"/>
          <w:szCs w:val="24"/>
        </w:rPr>
        <w:t>W</w:t>
      </w:r>
      <w:r w:rsidRPr="00332A3C">
        <w:rPr>
          <w:b/>
          <w:sz w:val="24"/>
          <w:szCs w:val="24"/>
        </w:rPr>
        <w:t>eb app</w:t>
      </w:r>
      <w:r w:rsidRPr="00332A3C">
        <w:rPr>
          <w:b/>
          <w:spacing w:val="1"/>
          <w:sz w:val="24"/>
          <w:szCs w:val="24"/>
        </w:rPr>
        <w:t>li</w:t>
      </w:r>
      <w:r w:rsidRPr="00332A3C">
        <w:rPr>
          <w:b/>
          <w:sz w:val="24"/>
          <w:szCs w:val="24"/>
        </w:rPr>
        <w:t>c</w:t>
      </w:r>
      <w:r w:rsidRPr="00332A3C">
        <w:rPr>
          <w:b/>
          <w:spacing w:val="-2"/>
          <w:sz w:val="24"/>
          <w:szCs w:val="24"/>
        </w:rPr>
        <w:t>a</w:t>
      </w:r>
      <w:r w:rsidRPr="00332A3C">
        <w:rPr>
          <w:b/>
          <w:spacing w:val="1"/>
          <w:sz w:val="24"/>
          <w:szCs w:val="24"/>
        </w:rPr>
        <w:t>ti</w:t>
      </w:r>
      <w:r w:rsidRPr="00332A3C">
        <w:rPr>
          <w:b/>
          <w:spacing w:val="-2"/>
          <w:sz w:val="24"/>
          <w:szCs w:val="24"/>
        </w:rPr>
        <w:t>o</w:t>
      </w:r>
      <w:r w:rsidRPr="00332A3C">
        <w:rPr>
          <w:b/>
          <w:sz w:val="24"/>
          <w:szCs w:val="24"/>
        </w:rPr>
        <w:t>n:</w:t>
      </w:r>
    </w:p>
    <w:p w:rsidR="00332A3C" w:rsidRDefault="00332A3C" w:rsidP="00332A3C">
      <w:pPr>
        <w:pStyle w:val="ListParagraph"/>
        <w:spacing w:before="20"/>
        <w:ind w:left="1881"/>
        <w:rPr>
          <w:b/>
          <w:sz w:val="24"/>
          <w:szCs w:val="24"/>
        </w:rPr>
      </w:pPr>
    </w:p>
    <w:p w:rsidR="00043793" w:rsidRDefault="00043793" w:rsidP="00043793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consumer: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add, update request to buy material.</w:t>
      </w:r>
    </w:p>
    <w:p w:rsidR="009E5E2F" w:rsidRDefault="00792417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Pay</w:t>
      </w:r>
    </w:p>
    <w:p w:rsidR="009E5E2F" w:rsidRDefault="009E5E2F" w:rsidP="009E5E2F">
      <w:pPr>
        <w:pStyle w:val="ListParagraph"/>
        <w:numPr>
          <w:ilvl w:val="0"/>
          <w:numId w:val="1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 xml:space="preserve">Search constructor shop: </w:t>
      </w:r>
    </w:p>
    <w:p w:rsidR="009E5E2F" w:rsidRPr="006C703A" w:rsidRDefault="00043793" w:rsidP="006C703A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constructor:</w:t>
      </w:r>
    </w:p>
    <w:p w:rsidR="009E5E2F" w:rsidRDefault="009E5E2F" w:rsidP="009E5E2F">
      <w:pPr>
        <w:pStyle w:val="ListParagraph"/>
        <w:numPr>
          <w:ilvl w:val="0"/>
          <w:numId w:val="1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 constructor bid to see who get the contract.</w:t>
      </w:r>
    </w:p>
    <w:p w:rsidR="002505FC" w:rsidRPr="009E5E2F" w:rsidRDefault="009E5E2F" w:rsidP="009E5E2F">
      <w:pPr>
        <w:pStyle w:val="ListParagraph"/>
        <w:numPr>
          <w:ilvl w:val="0"/>
          <w:numId w:val="17"/>
        </w:numPr>
        <w:spacing w:before="16" w:line="220" w:lineRule="exact"/>
        <w:rPr>
          <w:sz w:val="24"/>
          <w:szCs w:val="24"/>
        </w:rPr>
      </w:pPr>
      <w:r w:rsidRPr="009E5E2F">
        <w:rPr>
          <w:sz w:val="24"/>
          <w:szCs w:val="24"/>
        </w:rPr>
        <w:t>Create virtual shop: create list of material the constructor provides.</w:t>
      </w:r>
    </w:p>
    <w:p w:rsidR="002505FC" w:rsidRPr="00332A3C" w:rsidRDefault="002505FC">
      <w:pPr>
        <w:spacing w:before="2" w:line="220" w:lineRule="exact"/>
        <w:rPr>
          <w:sz w:val="24"/>
          <w:szCs w:val="24"/>
        </w:rPr>
      </w:pPr>
    </w:p>
    <w:p w:rsidR="002505FC" w:rsidRPr="00332A3C" w:rsidRDefault="003E2070">
      <w:pPr>
        <w:spacing w:line="260" w:lineRule="exact"/>
        <w:ind w:left="905"/>
        <w:rPr>
          <w:sz w:val="24"/>
          <w:szCs w:val="24"/>
        </w:rPr>
      </w:pPr>
      <w:r w:rsidRPr="00332A3C">
        <w:rPr>
          <w:position w:val="-1"/>
          <w:sz w:val="24"/>
          <w:szCs w:val="24"/>
        </w:rPr>
        <w:t xml:space="preserve">   </w:t>
      </w:r>
      <w:r w:rsidRPr="00332A3C">
        <w:rPr>
          <w:spacing w:val="38"/>
          <w:position w:val="-1"/>
          <w:sz w:val="24"/>
          <w:szCs w:val="24"/>
        </w:rPr>
        <w:t xml:space="preserve"> </w:t>
      </w:r>
    </w:p>
    <w:p w:rsidR="002505FC" w:rsidRPr="00332A3C" w:rsidRDefault="002505FC">
      <w:pPr>
        <w:spacing w:before="4" w:line="220" w:lineRule="exact"/>
        <w:rPr>
          <w:sz w:val="24"/>
          <w:szCs w:val="24"/>
        </w:rPr>
        <w:sectPr w:rsidR="002505FC" w:rsidRPr="00332A3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 w:rsidP="00E72694">
      <w:pPr>
        <w:spacing w:before="2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Adv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 w:rsidP="00260818">
      <w:pPr>
        <w:spacing w:line="280" w:lineRule="exact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B86615">
        <w:rPr>
          <w:sz w:val="24"/>
          <w:szCs w:val="24"/>
        </w:rPr>
        <w:t>Advantage</w:t>
      </w:r>
      <w:r w:rsidR="00260818" w:rsidRPr="00B86615">
        <w:rPr>
          <w:sz w:val="24"/>
          <w:szCs w:val="24"/>
        </w:rPr>
        <w:t>s:</w:t>
      </w:r>
    </w:p>
    <w:p w:rsidR="00260818" w:rsidRPr="00B86615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>A new way to buy building material.</w:t>
      </w:r>
    </w:p>
    <w:p w:rsidR="00260818" w:rsidRPr="00B86615" w:rsidRDefault="00B86615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>
        <w:rPr>
          <w:sz w:val="24"/>
          <w:szCs w:val="24"/>
        </w:rPr>
        <w:t>Hel</w:t>
      </w:r>
      <w:r w:rsidR="00260818" w:rsidRPr="00B86615">
        <w:rPr>
          <w:sz w:val="24"/>
          <w:szCs w:val="24"/>
        </w:rPr>
        <w:t>p consumer to have the best price when building material.</w:t>
      </w:r>
    </w:p>
    <w:p w:rsidR="00260818" w:rsidRPr="00B86615" w:rsidRDefault="00260818" w:rsidP="00E55EF2">
      <w:pPr>
        <w:pStyle w:val="ListParagraph"/>
        <w:numPr>
          <w:ilvl w:val="0"/>
          <w:numId w:val="12"/>
        </w:numPr>
        <w:tabs>
          <w:tab w:val="left" w:pos="1170"/>
        </w:tabs>
        <w:spacing w:line="280" w:lineRule="exact"/>
        <w:ind w:firstLine="90"/>
        <w:rPr>
          <w:sz w:val="24"/>
          <w:szCs w:val="24"/>
        </w:rPr>
      </w:pPr>
      <w:r w:rsidRPr="00B86615">
        <w:rPr>
          <w:sz w:val="24"/>
          <w:szCs w:val="24"/>
        </w:rPr>
        <w:t>Help constructor to have more customers, more contracts.</w:t>
      </w:r>
    </w:p>
    <w:p w:rsidR="00260818" w:rsidRDefault="00260818" w:rsidP="00260818">
      <w:pPr>
        <w:spacing w:line="280" w:lineRule="exact"/>
        <w:rPr>
          <w:rFonts w:ascii="Cambria" w:eastAsia="Cambria" w:hAnsi="Cambria" w:cs="Cambria"/>
          <w:sz w:val="24"/>
          <w:szCs w:val="24"/>
        </w:rPr>
      </w:pPr>
    </w:p>
    <w:p w:rsidR="00260818" w:rsidRPr="00E55EF2" w:rsidRDefault="00260818" w:rsidP="00260818">
      <w:pPr>
        <w:spacing w:before="26"/>
        <w:rPr>
          <w:rFonts w:eastAsia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Pr="00E55EF2">
        <w:rPr>
          <w:rFonts w:eastAsia="Cambria"/>
          <w:sz w:val="24"/>
          <w:szCs w:val="24"/>
        </w:rPr>
        <w:t>Disa</w:t>
      </w:r>
      <w:r w:rsidRPr="00E55EF2">
        <w:rPr>
          <w:rFonts w:eastAsia="Cambria"/>
          <w:spacing w:val="-1"/>
          <w:sz w:val="24"/>
          <w:szCs w:val="24"/>
        </w:rPr>
        <w:t>dv</w:t>
      </w:r>
      <w:r w:rsidRPr="00E55EF2">
        <w:rPr>
          <w:rFonts w:eastAsia="Cambria"/>
          <w:sz w:val="24"/>
          <w:szCs w:val="24"/>
        </w:rPr>
        <w:t>a</w:t>
      </w:r>
      <w:r w:rsidRPr="00E55EF2">
        <w:rPr>
          <w:rFonts w:eastAsia="Cambria"/>
          <w:spacing w:val="1"/>
          <w:sz w:val="24"/>
          <w:szCs w:val="24"/>
        </w:rPr>
        <w:t>n</w:t>
      </w:r>
      <w:r w:rsidRPr="00E55EF2">
        <w:rPr>
          <w:rFonts w:eastAsia="Cambria"/>
          <w:sz w:val="24"/>
          <w:szCs w:val="24"/>
        </w:rPr>
        <w:t>t</w:t>
      </w:r>
      <w:r w:rsidRPr="00E55EF2">
        <w:rPr>
          <w:rFonts w:eastAsia="Cambria"/>
          <w:spacing w:val="1"/>
          <w:sz w:val="24"/>
          <w:szCs w:val="24"/>
        </w:rPr>
        <w:t>a</w:t>
      </w:r>
      <w:r w:rsidRPr="00E55EF2">
        <w:rPr>
          <w:rFonts w:eastAsia="Cambria"/>
          <w:spacing w:val="-1"/>
          <w:sz w:val="24"/>
          <w:szCs w:val="24"/>
        </w:rPr>
        <w:t>g</w:t>
      </w:r>
      <w:r w:rsidRPr="00E55EF2">
        <w:rPr>
          <w:rFonts w:eastAsia="Cambria"/>
          <w:spacing w:val="2"/>
          <w:sz w:val="24"/>
          <w:szCs w:val="24"/>
        </w:rPr>
        <w:t>e</w:t>
      </w:r>
      <w:r w:rsidRPr="00E55EF2">
        <w:rPr>
          <w:rFonts w:eastAsia="Cambria"/>
          <w:sz w:val="24"/>
          <w:szCs w:val="24"/>
        </w:rPr>
        <w:t>s:</w:t>
      </w:r>
    </w:p>
    <w:p w:rsidR="00260818" w:rsidRPr="00260818" w:rsidRDefault="00260818" w:rsidP="00E55EF2">
      <w:pPr>
        <w:pStyle w:val="ListParagraph"/>
        <w:numPr>
          <w:ilvl w:val="0"/>
          <w:numId w:val="12"/>
        </w:numPr>
        <w:spacing w:before="26"/>
        <w:ind w:left="1170"/>
        <w:rPr>
          <w:rFonts w:ascii="Cambria" w:eastAsia="Cambria" w:hAnsi="Cambria" w:cs="Cambria"/>
          <w:sz w:val="24"/>
          <w:szCs w:val="24"/>
        </w:rPr>
        <w:sectPr w:rsidR="00260818" w:rsidRPr="00260818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 w:rsidRPr="00E55EF2">
        <w:rPr>
          <w:rFonts w:eastAsia="Cambria"/>
          <w:sz w:val="24"/>
          <w:szCs w:val="24"/>
        </w:rPr>
        <w:t xml:space="preserve">This is new for Vietnamese consumer so it need </w:t>
      </w:r>
      <w:r w:rsidR="00984987" w:rsidRPr="00E55EF2">
        <w:rPr>
          <w:rFonts w:eastAsia="Cambria"/>
          <w:sz w:val="24"/>
          <w:szCs w:val="24"/>
        </w:rPr>
        <w:t xml:space="preserve">much </w:t>
      </w:r>
      <w:r w:rsidRPr="00E55EF2">
        <w:rPr>
          <w:rFonts w:eastAsia="Cambria"/>
          <w:sz w:val="24"/>
          <w:szCs w:val="24"/>
        </w:rPr>
        <w:t>time to get used to it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 w:rsidP="00260818">
      <w:pPr>
        <w:tabs>
          <w:tab w:val="left" w:pos="1980"/>
        </w:tabs>
        <w:spacing w:before="79" w:line="266" w:lineRule="auto"/>
        <w:ind w:right="75"/>
        <w:jc w:val="both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 w:rsidP="00260818">
      <w:pPr>
        <w:spacing w:before="93"/>
        <w:ind w:firstLine="720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Functi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on</w:t>
      </w:r>
      <w:r>
        <w:rPr>
          <w:rFonts w:ascii="Cambria" w:eastAsia="Cambria" w:hAnsi="Cambria" w:cs="Cambria"/>
          <w:b/>
          <w:sz w:val="32"/>
          <w:szCs w:val="32"/>
        </w:rPr>
        <w:t>al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iremen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s</w:t>
      </w:r>
    </w:p>
    <w:p w:rsidR="002505FC" w:rsidRDefault="003E2070">
      <w:pPr>
        <w:spacing w:before="3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s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of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 system are listed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as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elo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:</w:t>
      </w:r>
    </w:p>
    <w:p w:rsidR="00260818" w:rsidRPr="00332A3C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>For admin:</w:t>
      </w:r>
    </w:p>
    <w:p w:rsidR="00260818" w:rsidRDefault="00260818" w:rsidP="00260818">
      <w:pPr>
        <w:pStyle w:val="ListParagraph"/>
        <w:numPr>
          <w:ilvl w:val="0"/>
          <w:numId w:val="7"/>
        </w:numPr>
        <w:spacing w:before="20"/>
        <w:rPr>
          <w:sz w:val="24"/>
          <w:szCs w:val="24"/>
        </w:rPr>
      </w:pPr>
      <w:r w:rsidRPr="00332A3C">
        <w:rPr>
          <w:sz w:val="24"/>
          <w:szCs w:val="24"/>
        </w:rPr>
        <w:t xml:space="preserve">Manage account: </w:t>
      </w:r>
      <w:r>
        <w:rPr>
          <w:sz w:val="24"/>
          <w:szCs w:val="24"/>
        </w:rPr>
        <w:t>Admin has the power to accept or</w:t>
      </w:r>
      <w:r w:rsidR="006C703A">
        <w:rPr>
          <w:sz w:val="24"/>
          <w:szCs w:val="24"/>
        </w:rPr>
        <w:t xml:space="preserve"> decline a customer’s request</w:t>
      </w:r>
    </w:p>
    <w:p w:rsidR="00260818" w:rsidRDefault="00260818" w:rsidP="00260818">
      <w:pPr>
        <w:pStyle w:val="ListParagraph"/>
        <w:numPr>
          <w:ilvl w:val="0"/>
          <w:numId w:val="7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account.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unauthenticated user: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Register.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Login.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Confirm account.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authenticated user: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profile.</w:t>
      </w:r>
    </w:p>
    <w:p w:rsid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Reset password.</w:t>
      </w:r>
    </w:p>
    <w:p w:rsidR="00260818" w:rsidRPr="00260818" w:rsidRDefault="00260818" w:rsidP="00260818">
      <w:pPr>
        <w:pStyle w:val="ListParagraph"/>
        <w:numPr>
          <w:ilvl w:val="0"/>
          <w:numId w:val="14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Logout.</w:t>
      </w:r>
      <w:r w:rsidRPr="00260818">
        <w:rPr>
          <w:sz w:val="24"/>
          <w:szCs w:val="24"/>
        </w:rPr>
        <w:t xml:space="preserve"> 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consumer: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Post requests: add, update request to buy material.</w:t>
      </w:r>
    </w:p>
    <w:p w:rsidR="008B5444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profiles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Pay</w:t>
      </w:r>
    </w:p>
    <w:p w:rsidR="00260818" w:rsidRDefault="008B5444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Search constructor shop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Review shop: make a review on how the shop operates.</w:t>
      </w:r>
    </w:p>
    <w:p w:rsidR="00260818" w:rsidRDefault="00260818" w:rsidP="00260818">
      <w:pPr>
        <w:pStyle w:val="ListParagraph"/>
        <w:numPr>
          <w:ilvl w:val="0"/>
          <w:numId w:val="10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consumer and constructor.</w:t>
      </w:r>
    </w:p>
    <w:p w:rsidR="00260818" w:rsidRDefault="00260818" w:rsidP="0026081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For constructor:</w:t>
      </w:r>
    </w:p>
    <w:p w:rsidR="00260818" w:rsidRDefault="008B5444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Manage shop</w:t>
      </w:r>
    </w:p>
    <w:p w:rsidR="008B5444" w:rsidRDefault="008B5444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Edit profiles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Reverse auction:</w:t>
      </w:r>
      <w:r w:rsidR="008F6F58">
        <w:rPr>
          <w:sz w:val="24"/>
          <w:szCs w:val="24"/>
        </w:rPr>
        <w:t xml:space="preserve"> constructor bid to see who get the contract.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Create virtual shop:</w:t>
      </w:r>
      <w:r w:rsidR="008F6F58">
        <w:rPr>
          <w:sz w:val="24"/>
          <w:szCs w:val="24"/>
        </w:rPr>
        <w:t xml:space="preserve"> create list of material the constructor provides.</w:t>
      </w:r>
    </w:p>
    <w:p w:rsidR="00260818" w:rsidRDefault="00260818" w:rsidP="00260818">
      <w:pPr>
        <w:pStyle w:val="ListParagraph"/>
        <w:numPr>
          <w:ilvl w:val="0"/>
          <w:numId w:val="11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Chat between consumer and constructor.</w:t>
      </w:r>
    </w:p>
    <w:p w:rsidR="008F6F58" w:rsidRDefault="008F6F58" w:rsidP="008F6F58">
      <w:pPr>
        <w:pStyle w:val="ListParagraph"/>
        <w:numPr>
          <w:ilvl w:val="0"/>
          <w:numId w:val="6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Auto Handler:</w:t>
      </w:r>
    </w:p>
    <w:p w:rsid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Find the suppliers.</w:t>
      </w:r>
    </w:p>
    <w:p w:rsid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Send emails to confirm account.</w:t>
      </w:r>
    </w:p>
    <w:p w:rsidR="008F6F58" w:rsidRPr="008F6F58" w:rsidRDefault="008F6F58" w:rsidP="008F6F58">
      <w:pPr>
        <w:pStyle w:val="ListParagraph"/>
        <w:numPr>
          <w:ilvl w:val="0"/>
          <w:numId w:val="15"/>
        </w:numPr>
        <w:spacing w:before="20"/>
        <w:rPr>
          <w:sz w:val="24"/>
          <w:szCs w:val="24"/>
        </w:rPr>
      </w:pPr>
      <w:r>
        <w:rPr>
          <w:sz w:val="24"/>
          <w:szCs w:val="24"/>
        </w:rPr>
        <w:t>Push notifications.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Role</w:t>
      </w:r>
      <w:r>
        <w:rPr>
          <w:rFonts w:ascii="Cambria" w:eastAsia="Cambria" w:hAnsi="Cambria" w:cs="Cambria"/>
          <w:b/>
          <w:spacing w:val="-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si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it</w:t>
      </w:r>
      <w:r>
        <w:rPr>
          <w:rFonts w:ascii="Cambria" w:eastAsia="Cambria" w:hAnsi="Cambria" w:cs="Cambria"/>
          <w:b/>
          <w:sz w:val="32"/>
          <w:szCs w:val="32"/>
        </w:rPr>
        <w:t>y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2381"/>
        <w:gridCol w:w="1702"/>
        <w:gridCol w:w="1277"/>
        <w:gridCol w:w="2859"/>
      </w:tblGrid>
      <w:tr w:rsidR="002505FC">
        <w:trPr>
          <w:trHeight w:hRule="exact" w:val="437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14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71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Full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606" w:right="607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Role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26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81"/>
              <w:ind w:left="1038" w:right="1039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Lại Đức Hùng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Supe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2" w:history="1"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hungld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.edu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.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vn</w:t>
              </w:r>
            </w:hyperlink>
          </w:p>
        </w:tc>
      </w:tr>
      <w:tr w:rsidR="002505FC">
        <w:trPr>
          <w:trHeight w:hRule="exact" w:val="262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Cao Minh Thúy Vy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Leader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3" w:history="1"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vycmtse61562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e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du.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v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n</w:t>
              </w:r>
            </w:hyperlink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Đặng Minh Tùng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Pr="002502F2" w:rsidRDefault="002502F2" w:rsidP="002502F2">
            <w:pPr>
              <w:spacing w:line="240" w:lineRule="exact"/>
              <w:rPr>
                <w:rStyle w:val="Hyperlink"/>
                <w:spacing w:val="1"/>
              </w:rPr>
            </w:pPr>
            <w:r w:rsidRPr="002502F2">
              <w:rPr>
                <w:rStyle w:val="Hyperlink"/>
                <w:i/>
                <w:spacing w:val="1"/>
                <w:sz w:val="22"/>
                <w:szCs w:val="22"/>
              </w:rPr>
              <w:t>tungdmse61703</w:t>
            </w:r>
            <w:hyperlink r:id="rId14">
              <w:r w:rsidR="003E2070" w:rsidRPr="002502F2">
                <w:rPr>
                  <w:rStyle w:val="Hyperlink"/>
                  <w:spacing w:val="1"/>
                </w:rPr>
                <w:t>@</w:t>
              </w:r>
              <w:r w:rsidR="003E2070" w:rsidRPr="002502F2">
                <w:rPr>
                  <w:rStyle w:val="Hyperlink"/>
                </w:rPr>
                <w:t>f</w:t>
              </w:r>
              <w:r w:rsidR="003E2070" w:rsidRPr="002502F2">
                <w:rPr>
                  <w:rStyle w:val="Hyperlink"/>
                  <w:spacing w:val="1"/>
                </w:rPr>
                <w:t>pt.edu.vn</w:t>
              </w:r>
            </w:hyperlink>
          </w:p>
          <w:p w:rsidR="002502F2" w:rsidRDefault="002502F2" w:rsidP="002502F2">
            <w:pPr>
              <w:spacing w:line="240" w:lineRule="exact"/>
              <w:rPr>
                <w:sz w:val="22"/>
                <w:szCs w:val="22"/>
              </w:rPr>
            </w:pPr>
          </w:p>
        </w:tc>
      </w:tr>
      <w:tr w:rsidR="002505FC">
        <w:trPr>
          <w:trHeight w:hRule="exact" w:val="264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Trần Anh Nguyên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5" w:history="1"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nguyentase61667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d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u.vn</w:t>
              </w:r>
            </w:hyperlink>
          </w:p>
        </w:tc>
      </w:tr>
      <w:tr w:rsidR="002505FC">
        <w:trPr>
          <w:trHeight w:hRule="exact" w:val="262"/>
        </w:trPr>
        <w:tc>
          <w:tcPr>
            <w:tcW w:w="56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38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2F2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Nguyễn Đình Thiện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eve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per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285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C375CE" w:rsidP="002502F2">
            <w:pPr>
              <w:spacing w:line="240" w:lineRule="exact"/>
              <w:rPr>
                <w:sz w:val="22"/>
                <w:szCs w:val="22"/>
              </w:rPr>
            </w:pPr>
            <w:hyperlink r:id="rId16" w:history="1"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thienndse61446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@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f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p</w:t>
              </w:r>
              <w:r w:rsidR="002502F2" w:rsidRPr="00754CED">
                <w:rPr>
                  <w:rStyle w:val="Hyperlink"/>
                  <w:i/>
                  <w:spacing w:val="1"/>
                  <w:sz w:val="22"/>
                  <w:szCs w:val="22"/>
                </w:rPr>
                <w:t>t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.e</w:t>
              </w:r>
              <w:r w:rsidR="002502F2" w:rsidRPr="00754CED">
                <w:rPr>
                  <w:rStyle w:val="Hyperlink"/>
                  <w:i/>
                  <w:spacing w:val="-2"/>
                  <w:sz w:val="22"/>
                  <w:szCs w:val="22"/>
                </w:rPr>
                <w:t>d</w:t>
              </w:r>
              <w:r w:rsidR="002502F2" w:rsidRPr="00754CED">
                <w:rPr>
                  <w:rStyle w:val="Hyperlink"/>
                  <w:i/>
                  <w:sz w:val="22"/>
                  <w:szCs w:val="22"/>
                </w:rPr>
                <w:t>u.vn</w:t>
              </w:r>
            </w:hyperlink>
          </w:p>
        </w:tc>
      </w:tr>
    </w:tbl>
    <w:p w:rsidR="002505FC" w:rsidRDefault="003E2070">
      <w:pPr>
        <w:spacing w:before="48"/>
        <w:ind w:left="3241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1: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Rol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ies</w:t>
      </w:r>
    </w:p>
    <w:p w:rsidR="002505FC" w:rsidRDefault="002505FC">
      <w:pPr>
        <w:spacing w:before="3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B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38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t No.2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Pro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j</w:t>
      </w:r>
      <w:r>
        <w:rPr>
          <w:rFonts w:ascii="Cambria" w:eastAsia="Cambria" w:hAnsi="Cambria" w:cs="Cambria"/>
          <w:b/>
          <w:sz w:val="36"/>
          <w:szCs w:val="36"/>
        </w:rPr>
        <w:t>ect Ma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n</w:t>
      </w:r>
      <w:r>
        <w:rPr>
          <w:rFonts w:ascii="Cambria" w:eastAsia="Cambria" w:hAnsi="Cambria" w:cs="Cambria"/>
          <w:b/>
          <w:sz w:val="36"/>
          <w:szCs w:val="36"/>
        </w:rPr>
        <w:t>age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nt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b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nit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 xml:space="preserve">f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line="260" w:lineRule="exact"/>
        <w:ind w:left="135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&lt;T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đề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kèm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ã&gt;</w:t>
      </w:r>
    </w:p>
    <w:p w:rsidR="002505FC" w:rsidRDefault="003E2070">
      <w:pPr>
        <w:spacing w:before="3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me</w:t>
      </w:r>
      <w:r>
        <w:rPr>
          <w:i/>
          <w:sz w:val="22"/>
          <w:szCs w:val="22"/>
        </w:rPr>
        <w:t xml:space="preserve">: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na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:        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Thẻ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bảo 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ểm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Abbre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:               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MIC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1356" w:right="5321"/>
        <w:jc w:val="both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em 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b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ct</w:t>
      </w:r>
    </w:p>
    <w:p w:rsidR="002505FC" w:rsidRDefault="003E2070">
      <w:pPr>
        <w:spacing w:before="2"/>
        <w:ind w:left="1265" w:right="6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ổng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về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iải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án,</w:t>
      </w:r>
      <w:r>
        <w:rPr>
          <w:rFonts w:ascii="Cambria" w:eastAsia="Cambria" w:hAnsi="Cambria" w:cs="Cambria"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ệ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ối</w:t>
      </w:r>
      <w:r>
        <w:rPr>
          <w:rFonts w:ascii="Cambria" w:eastAsia="Cambria" w:hAnsi="Cambria" w:cs="Cambria"/>
          <w:b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ở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ễn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lại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ưới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óc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nhìn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trị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hía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ạnh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lên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hoạch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am 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get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ems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exa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can be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.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 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ha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company supp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 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en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uy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ance. The 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 cu</w:t>
      </w:r>
      <w:r>
        <w:rPr>
          <w:i/>
          <w:spacing w:val="1"/>
          <w:sz w:val="22"/>
          <w:szCs w:val="22"/>
        </w:rPr>
        <w:t>st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any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ey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ust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 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 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d.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6" w:lineRule="auto"/>
        <w:ind w:left="545" w:right="72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vi</w:t>
      </w:r>
      <w:r>
        <w:rPr>
          <w:i/>
          <w:sz w:val="22"/>
          <w:szCs w:val="22"/>
        </w:rPr>
        <w:t>de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check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ex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ed.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er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5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p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ave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any.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3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xamp</w:t>
      </w:r>
      <w:r>
        <w:rPr>
          <w:i/>
          <w:spacing w:val="-2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54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5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x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nd 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upd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n,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 pro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de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 so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age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ugh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are</w:t>
      </w:r>
    </w:p>
    <w:p w:rsidR="002505FC" w:rsidRDefault="003E2070">
      <w:pPr>
        <w:spacing w:line="240" w:lineRule="exact"/>
        <w:ind w:left="545" w:right="5900"/>
        <w:jc w:val="both"/>
        <w:rPr>
          <w:sz w:val="22"/>
          <w:szCs w:val="22"/>
        </w:rPr>
      </w:pP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spacing w:val="1"/>
          <w:position w:val="-1"/>
          <w:sz w:val="22"/>
          <w:szCs w:val="22"/>
        </w:rPr>
        <w:t>il</w:t>
      </w:r>
      <w:r>
        <w:rPr>
          <w:i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 xml:space="preserve">oy 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pany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80" w:lineRule="exact"/>
        <w:rPr>
          <w:sz w:val="28"/>
          <w:szCs w:val="28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j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ct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Over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iew</w:t>
      </w:r>
    </w:p>
    <w:p w:rsidR="002505FC" w:rsidRDefault="002505FC">
      <w:pPr>
        <w:spacing w:before="3" w:line="120" w:lineRule="exact"/>
        <w:rPr>
          <w:sz w:val="12"/>
          <w:szCs w:val="12"/>
        </w:rPr>
      </w:pPr>
    </w:p>
    <w:p w:rsidR="002505FC" w:rsidRDefault="003E2070">
      <w:pPr>
        <w:ind w:left="44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re</w:t>
      </w:r>
      <w:r>
        <w:rPr>
          <w:rFonts w:ascii="Cambria" w:eastAsia="Cambria" w:hAnsi="Cambria" w:cs="Cambria"/>
          <w:b/>
          <w:sz w:val="26"/>
          <w:szCs w:val="26"/>
        </w:rPr>
        <w:t>nt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</w:p>
    <w:p w:rsidR="002505FC" w:rsidRDefault="003E2070">
      <w:pPr>
        <w:tabs>
          <w:tab w:val="left" w:pos="360"/>
        </w:tabs>
        <w:spacing w:before="83" w:line="280" w:lineRule="exact"/>
        <w:ind w:left="360" w:right="65" w:hanging="36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Phân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ấn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triển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u/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yết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i: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là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sát 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ực tế từ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>êu cầu, hoặc 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ê mà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tạ</w:t>
      </w:r>
      <w:r>
        <w:rPr>
          <w:rFonts w:ascii="Cambria" w:eastAsia="Cambria" w:hAnsi="Cambria" w:cs="Cambria"/>
          <w:sz w:val="24"/>
          <w:szCs w:val="24"/>
        </w:rPr>
        <w:t>i&gt;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B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ems e</w:t>
      </w:r>
      <w:r>
        <w:rPr>
          <w:i/>
          <w:spacing w:val="-2"/>
          <w:sz w:val="22"/>
          <w:szCs w:val="22"/>
        </w:rPr>
        <w:t>nc</w:t>
      </w:r>
      <w:r>
        <w:rPr>
          <w:i/>
          <w:sz w:val="22"/>
          <w:szCs w:val="22"/>
        </w:rPr>
        <w:t>oun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5" w:right="70" w:hanging="360"/>
        <w:jc w:val="both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sz w:val="22"/>
          <w:szCs w:val="22"/>
        </w:rPr>
        <w:tab/>
      </w:r>
      <w:r>
        <w:rPr>
          <w:b/>
          <w:i/>
          <w:sz w:val="22"/>
          <w:szCs w:val="22"/>
        </w:rPr>
        <w:t>Secu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1"/>
          <w:sz w:val="22"/>
          <w:szCs w:val="22"/>
        </w:rPr>
        <w:t>it</w:t>
      </w:r>
      <w:r>
        <w:rPr>
          <w:b/>
          <w:i/>
          <w:spacing w:val="-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y,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ew</w:t>
      </w:r>
      <w:r>
        <w:rPr>
          <w:i/>
          <w:spacing w:val="28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ems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ncoun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gs</w:t>
      </w:r>
      <w:r>
        <w:rPr>
          <w:i/>
          <w:sz w:val="22"/>
          <w:szCs w:val="22"/>
        </w:rPr>
        <w:t>,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2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cked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ansmi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 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 co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ru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3E2070">
      <w:pPr>
        <w:tabs>
          <w:tab w:val="left" w:pos="1260"/>
        </w:tabs>
        <w:spacing w:before="57"/>
        <w:ind w:left="1265" w:right="78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>
        <w:rPr>
          <w:b/>
          <w:i/>
          <w:sz w:val="22"/>
          <w:szCs w:val="22"/>
        </w:rPr>
        <w:t>Ser</w:t>
      </w:r>
      <w:r>
        <w:rPr>
          <w:b/>
          <w:i/>
          <w:spacing w:val="1"/>
          <w:sz w:val="22"/>
          <w:szCs w:val="22"/>
        </w:rPr>
        <w:t>v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r</w:t>
      </w:r>
      <w:r>
        <w:rPr>
          <w:b/>
          <w:i/>
          <w:spacing w:val="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c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h</w:t>
      </w:r>
      <w:r>
        <w:rPr>
          <w:i/>
          <w:sz w:val="22"/>
          <w:szCs w:val="22"/>
        </w:rPr>
        <w:t>: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f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z w:val="22"/>
          <w:szCs w:val="22"/>
        </w:rPr>
        <w:t>er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h,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dev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ces cannot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n.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A</w:t>
      </w:r>
      <w:r>
        <w:rPr>
          <w:b/>
          <w:i/>
          <w:sz w:val="22"/>
          <w:szCs w:val="22"/>
        </w:rPr>
        <w:t>bs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z w:val="22"/>
          <w:szCs w:val="22"/>
        </w:rPr>
        <w:t>nce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of</w:t>
      </w:r>
      <w:r>
        <w:rPr>
          <w:b/>
          <w:i/>
          <w:spacing w:val="-2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z w:val="22"/>
          <w:szCs w:val="22"/>
        </w:rPr>
        <w:t>m</w:t>
      </w:r>
      <w:r>
        <w:rPr>
          <w:b/>
          <w:i/>
          <w:spacing w:val="-1"/>
          <w:sz w:val="22"/>
          <w:szCs w:val="22"/>
        </w:rPr>
        <w:t xml:space="preserve"> 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be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pacing w:val="2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eam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emb</w:t>
      </w:r>
      <w:r>
        <w:rPr>
          <w:i/>
          <w:spacing w:val="-3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 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un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xpe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b/>
          <w:i/>
          <w:spacing w:val="-1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urr</w:t>
      </w:r>
      <w:r>
        <w:rPr>
          <w:b/>
          <w:i/>
          <w:spacing w:val="1"/>
          <w:position w:val="-1"/>
          <w:sz w:val="22"/>
          <w:szCs w:val="22"/>
        </w:rPr>
        <w:t>e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>y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ons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-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ent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w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spacing w:val="1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h the</w:t>
      </w:r>
      <w:r>
        <w:rPr>
          <w:b/>
          <w:i/>
          <w:spacing w:val="-2"/>
          <w:position w:val="-1"/>
          <w:sz w:val="22"/>
          <w:szCs w:val="22"/>
        </w:rPr>
        <w:t xml:space="preserve"> </w:t>
      </w:r>
      <w:r>
        <w:rPr>
          <w:b/>
          <w:i/>
          <w:spacing w:val="1"/>
          <w:position w:val="-1"/>
          <w:sz w:val="22"/>
          <w:szCs w:val="22"/>
        </w:rPr>
        <w:t>l</w:t>
      </w:r>
      <w:r>
        <w:rPr>
          <w:b/>
          <w:i/>
          <w:position w:val="-1"/>
          <w:sz w:val="22"/>
          <w:szCs w:val="22"/>
        </w:rPr>
        <w:t xml:space="preserve">aw </w:t>
      </w:r>
      <w:r>
        <w:rPr>
          <w:b/>
          <w:i/>
          <w:spacing w:val="-2"/>
          <w:position w:val="-1"/>
          <w:sz w:val="22"/>
          <w:szCs w:val="22"/>
        </w:rPr>
        <w:t>o</w:t>
      </w:r>
      <w:r>
        <w:rPr>
          <w:b/>
          <w:i/>
          <w:position w:val="-1"/>
          <w:sz w:val="22"/>
          <w:szCs w:val="22"/>
        </w:rPr>
        <w:t>f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spacing w:val="-3"/>
          <w:position w:val="-1"/>
          <w:sz w:val="22"/>
          <w:szCs w:val="22"/>
        </w:rPr>
        <w:t>V</w:t>
      </w:r>
      <w:r>
        <w:rPr>
          <w:b/>
          <w:i/>
          <w:spacing w:val="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t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3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>m</w:t>
      </w:r>
      <w:r>
        <w:rPr>
          <w:b/>
          <w:i/>
          <w:spacing w:val="1"/>
          <w:position w:val="-1"/>
          <w:sz w:val="22"/>
          <w:szCs w:val="22"/>
        </w:rPr>
        <w:t xml:space="preserve"> </w:t>
      </w:r>
      <w:r>
        <w:rPr>
          <w:b/>
          <w:i/>
          <w:position w:val="-1"/>
          <w:sz w:val="22"/>
          <w:szCs w:val="22"/>
        </w:rPr>
        <w:t>a</w:t>
      </w:r>
      <w:r>
        <w:rPr>
          <w:b/>
          <w:i/>
          <w:spacing w:val="-2"/>
          <w:position w:val="-1"/>
          <w:sz w:val="22"/>
          <w:szCs w:val="22"/>
        </w:rPr>
        <w:t>bo</w:t>
      </w:r>
      <w:r>
        <w:rPr>
          <w:b/>
          <w:i/>
          <w:position w:val="-1"/>
          <w:sz w:val="22"/>
          <w:szCs w:val="22"/>
        </w:rPr>
        <w:t xml:space="preserve">ut </w:t>
      </w:r>
      <w:r>
        <w:rPr>
          <w:b/>
          <w:i/>
          <w:spacing w:val="2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n</w:t>
      </w:r>
      <w:r>
        <w:rPr>
          <w:b/>
          <w:i/>
          <w:spacing w:val="-2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uran</w:t>
      </w:r>
      <w:r>
        <w:rPr>
          <w:b/>
          <w:i/>
          <w:spacing w:val="-2"/>
          <w:position w:val="-1"/>
          <w:sz w:val="22"/>
          <w:szCs w:val="22"/>
        </w:rPr>
        <w:t>c</w:t>
      </w:r>
      <w:r>
        <w:rPr>
          <w:b/>
          <w:i/>
          <w:position w:val="-1"/>
          <w:sz w:val="22"/>
          <w:szCs w:val="22"/>
        </w:rPr>
        <w:t>e c</w:t>
      </w:r>
      <w:r>
        <w:rPr>
          <w:b/>
          <w:i/>
          <w:spacing w:val="-2"/>
          <w:position w:val="-1"/>
          <w:sz w:val="22"/>
          <w:szCs w:val="22"/>
        </w:rPr>
        <w:t>a</w:t>
      </w:r>
      <w:r>
        <w:rPr>
          <w:b/>
          <w:i/>
          <w:position w:val="-1"/>
          <w:sz w:val="22"/>
          <w:szCs w:val="22"/>
        </w:rPr>
        <w:t xml:space="preserve">rd </w:t>
      </w:r>
      <w:r>
        <w:rPr>
          <w:b/>
          <w:i/>
          <w:spacing w:val="-1"/>
          <w:position w:val="-1"/>
          <w:sz w:val="22"/>
          <w:szCs w:val="22"/>
        </w:rPr>
        <w:t>i</w:t>
      </w:r>
      <w:r>
        <w:rPr>
          <w:b/>
          <w:i/>
          <w:position w:val="-1"/>
          <w:sz w:val="22"/>
          <w:szCs w:val="22"/>
        </w:rPr>
        <w:t>s</w:t>
      </w:r>
      <w:r>
        <w:rPr>
          <w:b/>
          <w:i/>
          <w:spacing w:val="1"/>
          <w:position w:val="-1"/>
          <w:sz w:val="22"/>
          <w:szCs w:val="22"/>
        </w:rPr>
        <w:t>s</w:t>
      </w:r>
      <w:r>
        <w:rPr>
          <w:b/>
          <w:i/>
          <w:position w:val="-1"/>
          <w:sz w:val="22"/>
          <w:szCs w:val="22"/>
        </w:rPr>
        <w:t>u</w:t>
      </w:r>
      <w:r>
        <w:rPr>
          <w:b/>
          <w:i/>
          <w:spacing w:val="-2"/>
          <w:position w:val="-1"/>
          <w:sz w:val="22"/>
          <w:szCs w:val="22"/>
        </w:rPr>
        <w:t>e</w:t>
      </w:r>
      <w:r>
        <w:rPr>
          <w:b/>
          <w:i/>
          <w:spacing w:val="2"/>
          <w:position w:val="-1"/>
          <w:sz w:val="22"/>
          <w:szCs w:val="22"/>
        </w:rPr>
        <w:t>s</w:t>
      </w:r>
      <w:r>
        <w:rPr>
          <w:i/>
          <w:position w:val="-1"/>
          <w:sz w:val="22"/>
          <w:szCs w:val="22"/>
        </w:rPr>
        <w:t>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pgSz w:w="11920" w:h="16840"/>
          <w:pgMar w:top="134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ind w:left="89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se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3" w:line="280" w:lineRule="exact"/>
        <w:ind w:right="68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285"/>
            <w:col w:w="774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uát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cận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ông nghệ,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q</w:t>
      </w:r>
      <w:r>
        <w:rPr>
          <w:rFonts w:ascii="Cambria" w:eastAsia="Cambria" w:hAnsi="Cambria" w:cs="Cambria"/>
          <w:sz w:val="24"/>
          <w:szCs w:val="24"/>
        </w:rPr>
        <w:t xml:space="preserve">ui trình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 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6" w:lineRule="auto"/>
        <w:ind w:left="545" w:right="71"/>
        <w:jc w:val="both"/>
        <w:rPr>
          <w:sz w:val="22"/>
          <w:szCs w:val="22"/>
        </w:rPr>
      </w:pPr>
      <w:r>
        <w:rPr>
          <w:i/>
          <w:sz w:val="22"/>
          <w:szCs w:val="22"/>
        </w:rPr>
        <w:t>Accor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ng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chn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ches,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ound out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 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 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s.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ag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d.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T</w:t>
      </w:r>
      <w:r>
        <w:rPr>
          <w:i/>
          <w:spacing w:val="-3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 xml:space="preserve">FC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ag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“card</w:t>
      </w:r>
      <w:r>
        <w:rPr>
          <w:i/>
          <w:spacing w:val="1"/>
          <w:sz w:val="22"/>
          <w:szCs w:val="22"/>
        </w:rPr>
        <w:t>”</w:t>
      </w:r>
      <w:r>
        <w:rPr>
          <w:i/>
          <w:sz w:val="22"/>
          <w:szCs w:val="22"/>
        </w:rPr>
        <w:t>)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 con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 u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que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 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ea</w:t>
      </w:r>
      <w:r>
        <w:rPr>
          <w:i/>
          <w:sz w:val="22"/>
          <w:szCs w:val="22"/>
        </w:rPr>
        <w:t>d of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y.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 h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av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il</w:t>
      </w:r>
      <w:r>
        <w:rPr>
          <w:i/>
          <w:sz w:val="22"/>
          <w:szCs w:val="22"/>
        </w:rPr>
        <w:t>ab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 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24</w:t>
      </w:r>
      <w:r>
        <w:rPr>
          <w:i/>
          <w:spacing w:val="5"/>
          <w:sz w:val="22"/>
          <w:szCs w:val="22"/>
        </w:rPr>
        <w:t>/</w:t>
      </w:r>
      <w:r>
        <w:rPr>
          <w:i/>
          <w:sz w:val="22"/>
          <w:szCs w:val="22"/>
        </w:rPr>
        <w:t>7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 xml:space="preserve">re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-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cce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b</w:t>
      </w:r>
      <w:r>
        <w:rPr>
          <w:i/>
          <w:sz w:val="22"/>
          <w:szCs w:val="22"/>
        </w:rPr>
        <w:t>e 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av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il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81"/>
        <w:jc w:val="both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>gn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spo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an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annot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our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har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ul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545" w:right="75"/>
        <w:jc w:val="both"/>
        <w:rPr>
          <w:sz w:val="22"/>
          <w:szCs w:val="22"/>
        </w:rPr>
      </w:pPr>
      <w:r>
        <w:rPr>
          <w:i/>
          <w:sz w:val="22"/>
          <w:szCs w:val="22"/>
        </w:rPr>
        <w:t>To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ve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 Vi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 compa</w:t>
      </w:r>
      <w:r>
        <w:rPr>
          <w:i/>
          <w:spacing w:val="-1"/>
          <w:sz w:val="22"/>
          <w:szCs w:val="22"/>
        </w:rPr>
        <w:t>ni</w:t>
      </w:r>
      <w:r>
        <w:rPr>
          <w:i/>
          <w:sz w:val="22"/>
          <w:szCs w:val="22"/>
        </w:rPr>
        <w:t>es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new</w:t>
      </w:r>
      <w:r>
        <w:rPr>
          <w:i/>
          <w:spacing w:val="1"/>
          <w:sz w:val="22"/>
          <w:szCs w:val="22"/>
        </w:rPr>
        <w:t xml:space="preserve"> l</w:t>
      </w:r>
      <w:r>
        <w:rPr>
          <w:i/>
          <w:sz w:val="22"/>
          <w:szCs w:val="22"/>
        </w:rPr>
        <w:t>aw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ech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y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cer</w:t>
      </w:r>
      <w:r>
        <w:rPr>
          <w:i/>
          <w:spacing w:val="-1"/>
          <w:sz w:val="22"/>
          <w:szCs w:val="22"/>
        </w:rPr>
        <w:t>ti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pap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o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ur 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wo</w:t>
      </w:r>
      <w:r>
        <w:rPr>
          <w:i/>
          <w:sz w:val="22"/>
          <w:szCs w:val="22"/>
        </w:rPr>
        <w:t>rk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spacing w:line="280" w:lineRule="atLeast"/>
        <w:ind w:left="545" w:right="74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ur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bs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s: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s,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 po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 o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and 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 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</w:p>
    <w:p w:rsidR="002505FC" w:rsidRDefault="002505FC">
      <w:pPr>
        <w:spacing w:before="16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/>
        <w:ind w:left="27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Web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</w:t>
      </w:r>
    </w:p>
    <w:p w:rsidR="002505FC" w:rsidRDefault="003E2070">
      <w:pPr>
        <w:spacing w:before="2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967"/>
            <w:col w:w="7475"/>
          </w:cols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 w:line="277" w:lineRule="auto"/>
        <w:ind w:left="545" w:right="72"/>
        <w:rPr>
          <w:sz w:val="22"/>
          <w:szCs w:val="22"/>
        </w:rPr>
      </w:pP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on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co</w:t>
      </w:r>
      <w:r>
        <w:rPr>
          <w:i/>
          <w:spacing w:val="-3"/>
          <w:sz w:val="22"/>
          <w:szCs w:val="22"/>
        </w:rPr>
        <w:t>m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9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l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compan</w:t>
      </w:r>
      <w:r>
        <w:rPr>
          <w:i/>
          <w:spacing w:val="-3"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s</w:t>
      </w:r>
      <w:r>
        <w:rPr>
          <w:i/>
          <w:spacing w:val="1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7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(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sit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de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g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4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>or us</w:t>
      </w:r>
      <w:r>
        <w:rPr>
          <w:b/>
          <w:i/>
          <w:spacing w:val="1"/>
          <w:sz w:val="22"/>
          <w:szCs w:val="22"/>
        </w:rPr>
        <w:t>e</w:t>
      </w:r>
      <w:r>
        <w:rPr>
          <w:b/>
          <w:i/>
          <w:spacing w:val="-2"/>
          <w:sz w:val="22"/>
          <w:szCs w:val="22"/>
        </w:rPr>
        <w:t>r</w:t>
      </w:r>
      <w:r>
        <w:rPr>
          <w:b/>
          <w:i/>
          <w:sz w:val="22"/>
          <w:szCs w:val="22"/>
        </w:rPr>
        <w:t xml:space="preserve">s </w:t>
      </w:r>
      <w:r>
        <w:rPr>
          <w:b/>
          <w:i/>
          <w:spacing w:val="-1"/>
          <w:sz w:val="22"/>
          <w:szCs w:val="22"/>
        </w:rPr>
        <w:t>(</w:t>
      </w:r>
      <w:r>
        <w:rPr>
          <w:b/>
          <w:i/>
          <w:sz w:val="22"/>
          <w:szCs w:val="22"/>
        </w:rPr>
        <w:t>cus</w:t>
      </w:r>
      <w:r>
        <w:rPr>
          <w:b/>
          <w:i/>
          <w:spacing w:val="-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pacing w:val="-2"/>
          <w:sz w:val="22"/>
          <w:szCs w:val="22"/>
        </w:rPr>
        <w:t>s</w:t>
      </w:r>
      <w:r>
        <w:rPr>
          <w:b/>
          <w:i/>
          <w:spacing w:val="1"/>
          <w:sz w:val="22"/>
          <w:szCs w:val="22"/>
        </w:rPr>
        <w:t>)</w:t>
      </w:r>
      <w:r>
        <w:rPr>
          <w:b/>
          <w:i/>
          <w:sz w:val="22"/>
          <w:szCs w:val="22"/>
        </w:rPr>
        <w:t>: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an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eg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n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w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 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yment.</w:t>
      </w:r>
    </w:p>
    <w:p w:rsidR="002505FC" w:rsidRDefault="002505FC">
      <w:pPr>
        <w:spacing w:before="18"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pacing w:val="-1"/>
          <w:sz w:val="22"/>
          <w:szCs w:val="22"/>
        </w:rPr>
        <w:t>F</w:t>
      </w:r>
      <w:r>
        <w:rPr>
          <w:b/>
          <w:i/>
          <w:sz w:val="22"/>
          <w:szCs w:val="22"/>
        </w:rPr>
        <w:t xml:space="preserve">or </w:t>
      </w:r>
      <w:r>
        <w:rPr>
          <w:b/>
          <w:i/>
          <w:spacing w:val="1"/>
          <w:sz w:val="22"/>
          <w:szCs w:val="22"/>
        </w:rPr>
        <w:t>st</w:t>
      </w:r>
      <w:r>
        <w:rPr>
          <w:b/>
          <w:i/>
          <w:spacing w:val="-2"/>
          <w:sz w:val="22"/>
          <w:szCs w:val="22"/>
        </w:rPr>
        <w:t>a</w:t>
      </w:r>
      <w:r>
        <w:rPr>
          <w:b/>
          <w:i/>
          <w:spacing w:val="1"/>
          <w:sz w:val="22"/>
          <w:szCs w:val="22"/>
        </w:rPr>
        <w:t>f</w:t>
      </w:r>
      <w:r>
        <w:rPr>
          <w:b/>
          <w:i/>
          <w:spacing w:val="-2"/>
          <w:sz w:val="22"/>
          <w:szCs w:val="22"/>
        </w:rPr>
        <w:t>f</w:t>
      </w:r>
      <w:r>
        <w:rPr>
          <w:b/>
          <w:i/>
          <w:sz w:val="22"/>
          <w:szCs w:val="22"/>
        </w:rPr>
        <w:t>s:</w:t>
      </w:r>
    </w:p>
    <w:p w:rsidR="002505FC" w:rsidRDefault="002505FC">
      <w:pPr>
        <w:spacing w:before="3" w:line="180" w:lineRule="exact"/>
        <w:rPr>
          <w:sz w:val="19"/>
          <w:szCs w:val="19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70"/>
        <w:rPr>
          <w:sz w:val="22"/>
          <w:szCs w:val="22"/>
        </w:rPr>
      </w:pPr>
      <w:r>
        <w:rPr>
          <w:i/>
          <w:sz w:val="22"/>
          <w:szCs w:val="22"/>
        </w:rPr>
        <w:t>Bes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abov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so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</w:t>
      </w:r>
      <w:r>
        <w:rPr>
          <w:i/>
          <w:spacing w:val="3"/>
          <w:sz w:val="22"/>
          <w:szCs w:val="22"/>
        </w:rPr>
        <w:t>e</w:t>
      </w:r>
      <w:r>
        <w:rPr>
          <w:i/>
          <w:sz w:val="22"/>
          <w:szCs w:val="22"/>
        </w:rPr>
        <w:t xml:space="preserve">s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ace </w:t>
      </w:r>
      <w:r>
        <w:rPr>
          <w:i/>
          <w:spacing w:val="1"/>
          <w:sz w:val="22"/>
          <w:szCs w:val="22"/>
        </w:rPr>
        <w:t xml:space="preserve"> f</w:t>
      </w:r>
      <w:r>
        <w:rPr>
          <w:i/>
          <w:sz w:val="22"/>
          <w:szCs w:val="22"/>
        </w:rPr>
        <w:t xml:space="preserve">or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o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r</w:t>
      </w:r>
      <w:r>
        <w:rPr>
          <w:i/>
          <w:spacing w:val="1"/>
          <w:sz w:val="22"/>
          <w:szCs w:val="22"/>
        </w:rPr>
        <w:t>et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ve, u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da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d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ons.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225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2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b/>
          <w:sz w:val="24"/>
          <w:szCs w:val="24"/>
        </w:rPr>
        <w:t>ob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le Ap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lic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before="2"/>
        <w:ind w:left="1986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hí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theo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om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ng/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ò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lastRenderedPageBreak/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k of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.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y,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ho dep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need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have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ard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ura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 company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rmat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an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rd.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eve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, our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5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 xml:space="preserve">t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on.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Th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s 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 by co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ny</w:t>
      </w:r>
      <w:r>
        <w:rPr>
          <w:i/>
          <w:spacing w:val="-1"/>
          <w:sz w:val="22"/>
          <w:szCs w:val="22"/>
        </w:rPr>
        <w:t>’</w:t>
      </w:r>
      <w:r>
        <w:rPr>
          <w:i/>
          <w:sz w:val="22"/>
          <w:szCs w:val="22"/>
        </w:rPr>
        <w:t xml:space="preserve">s 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o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Re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es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ns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position w:val="-1"/>
          <w:sz w:val="22"/>
          <w:szCs w:val="22"/>
        </w:rPr>
        <w:t>ran</w:t>
      </w:r>
      <w:r>
        <w:rPr>
          <w:i/>
          <w:spacing w:val="1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co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ct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</w:t>
      </w:r>
      <w:r>
        <w:rPr>
          <w:i/>
          <w:spacing w:val="1"/>
          <w:position w:val="-1"/>
          <w:sz w:val="22"/>
          <w:szCs w:val="22"/>
        </w:rPr>
        <w:t>f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rma</w:t>
      </w:r>
      <w:r>
        <w:rPr>
          <w:i/>
          <w:spacing w:val="-2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 a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 xml:space="preserve">d </w:t>
      </w:r>
      <w:r>
        <w:rPr>
          <w:i/>
          <w:spacing w:val="-1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2"/>
          <w:position w:val="-1"/>
          <w:sz w:val="22"/>
          <w:szCs w:val="22"/>
        </w:rPr>
        <w:t>da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a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 ph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cal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FC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>ard.</w:t>
      </w:r>
    </w:p>
    <w:p w:rsidR="002505FC" w:rsidRDefault="002505FC">
      <w:pPr>
        <w:spacing w:before="8" w:line="180" w:lineRule="exact"/>
        <w:rPr>
          <w:sz w:val="18"/>
          <w:szCs w:val="18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>...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8" w:line="280" w:lineRule="exact"/>
        <w:rPr>
          <w:sz w:val="28"/>
          <w:szCs w:val="28"/>
        </w:rPr>
      </w:pPr>
    </w:p>
    <w:p w:rsidR="002505FC" w:rsidRDefault="003E2070">
      <w:pPr>
        <w:ind w:left="54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...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Bou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of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 xml:space="preserve"> t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h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Sys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m</w:t>
      </w:r>
    </w:p>
    <w:p w:rsidR="002505FC" w:rsidRDefault="003E2070">
      <w:pPr>
        <w:spacing w:before="85" w:line="280" w:lineRule="exact"/>
        <w:ind w:left="361" w:right="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hạm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tài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sẽ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ix</w:t>
      </w:r>
      <w:r>
        <w:rPr>
          <w:rFonts w:ascii="Cambria" w:eastAsia="Cambria" w:hAnsi="Cambria" w:cs="Cambria"/>
          <w:spacing w:val="2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scope</w:t>
      </w:r>
      <w:r>
        <w:rPr>
          <w:rFonts w:ascii="Cambria" w:eastAsia="Cambria" w:hAnsi="Cambria" w:cs="Cambria"/>
          <w:spacing w:val="2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sz w:val="24"/>
          <w:szCs w:val="24"/>
        </w:rPr>
        <w:t>uy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ti</w:t>
      </w:r>
      <w:r>
        <w:rPr>
          <w:rFonts w:ascii="Cambria" w:eastAsia="Cambria" w:hAnsi="Cambria" w:cs="Cambria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ứ v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nội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ếu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hậ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 xml:space="preserve">ề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200" w:lineRule="exact"/>
      </w:pPr>
    </w:p>
    <w:p w:rsidR="002505FC" w:rsidRDefault="003E2070">
      <w:pPr>
        <w:spacing w:before="32"/>
        <w:ind w:left="545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uppo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es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gov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rnme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cal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a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sup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</w:p>
    <w:p w:rsidR="002505FC" w:rsidRDefault="003E2070">
      <w:pPr>
        <w:spacing w:before="37"/>
        <w:ind w:left="545"/>
        <w:rPr>
          <w:sz w:val="22"/>
          <w:szCs w:val="22"/>
        </w:rPr>
      </w:pP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ds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as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 xml:space="preserve">s,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 ac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ards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eg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.</w:t>
      </w:r>
    </w:p>
    <w:p w:rsidR="002505FC" w:rsidRDefault="002505FC">
      <w:pPr>
        <w:spacing w:line="240" w:lineRule="exact"/>
        <w:rPr>
          <w:sz w:val="24"/>
          <w:szCs w:val="24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Every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company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ho has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io</w:t>
      </w:r>
      <w:r>
        <w:rPr>
          <w:i/>
          <w:sz w:val="22"/>
          <w:szCs w:val="22"/>
        </w:rPr>
        <w:t>n 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uc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can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y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5" w:right="7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pan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oy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z w:val="22"/>
          <w:szCs w:val="22"/>
        </w:rPr>
        <w:t>has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7"/>
          <w:sz w:val="22"/>
          <w:szCs w:val="22"/>
        </w:rPr>
        <w:t xml:space="preserve"> 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ough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2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run,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line="200" w:lineRule="exact"/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pu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-2"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onn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on.</w:t>
      </w:r>
    </w:p>
    <w:p w:rsidR="002505FC" w:rsidRDefault="002505FC">
      <w:pPr>
        <w:spacing w:before="2" w:line="180" w:lineRule="exact"/>
        <w:rPr>
          <w:sz w:val="18"/>
          <w:szCs w:val="18"/>
        </w:rPr>
      </w:pPr>
    </w:p>
    <w:p w:rsidR="002505FC" w:rsidRDefault="003E2070">
      <w:pPr>
        <w:ind w:left="1625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6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6" w:line="180" w:lineRule="exact"/>
        <w:rPr>
          <w:sz w:val="18"/>
          <w:szCs w:val="18"/>
        </w:rPr>
      </w:pPr>
    </w:p>
    <w:p w:rsidR="002505FC" w:rsidRDefault="003E2070">
      <w:pPr>
        <w:ind w:left="1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5" w:line="280" w:lineRule="exact"/>
        <w:ind w:left="2166" w:right="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  hoạch</w:t>
      </w:r>
      <w:r>
        <w:rPr>
          <w:rFonts w:ascii="Cambria" w:eastAsia="Cambria" w:hAnsi="Cambria" w:cs="Cambria"/>
          <w:spacing w:val="5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</w:t>
      </w:r>
      <w:r>
        <w:rPr>
          <w:rFonts w:ascii="Cambria" w:eastAsia="Cambria" w:hAnsi="Cambria" w:cs="Cambria"/>
          <w:spacing w:val="5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kế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từ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tual,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đến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3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iến 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sz w:val="24"/>
          <w:szCs w:val="24"/>
        </w:rPr>
        <w:t>ẩ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ị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mở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ộng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tương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lai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g tỏ </w:t>
      </w:r>
      <w:r>
        <w:rPr>
          <w:rFonts w:ascii="Cambria" w:eastAsia="Cambria" w:hAnsi="Cambria" w:cs="Cambria"/>
          <w:spacing w:val="-1"/>
          <w:sz w:val="24"/>
          <w:szCs w:val="24"/>
        </w:rPr>
        <w:t>kh</w:t>
      </w:r>
      <w:r>
        <w:rPr>
          <w:rFonts w:ascii="Cambria" w:eastAsia="Cambria" w:hAnsi="Cambria" w:cs="Cambria"/>
          <w:sz w:val="24"/>
          <w:szCs w:val="24"/>
        </w:rPr>
        <w:t>ả 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tưởng </w:t>
      </w:r>
      <w:r>
        <w:rPr>
          <w:rFonts w:ascii="Cambria" w:eastAsia="Cambria" w:hAnsi="Cambria" w:cs="Cambria"/>
          <w:spacing w:val="2"/>
          <w:sz w:val="24"/>
          <w:szCs w:val="24"/>
        </w:rPr>
        <w:t>củ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 tài&gt;</w:t>
      </w:r>
    </w:p>
    <w:p w:rsidR="002505FC" w:rsidRDefault="003E2070">
      <w:pPr>
        <w:spacing w:line="240" w:lineRule="exact"/>
        <w:ind w:left="545" w:right="8398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5" w:right="73"/>
        <w:jc w:val="both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can 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oy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a company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3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: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or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nsu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ance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rd,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he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z w:val="22"/>
          <w:szCs w:val="22"/>
        </w:rPr>
        <w:t xml:space="preserve">gn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em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y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>o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 2 b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gg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od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:</w:t>
      </w:r>
      <w:r>
        <w:rPr>
          <w:i/>
          <w:spacing w:val="26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2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an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oyed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compa</w:t>
      </w:r>
      <w:r>
        <w:rPr>
          <w:i/>
          <w:spacing w:val="-3"/>
          <w:sz w:val="22"/>
          <w:szCs w:val="22"/>
        </w:rPr>
        <w:t>n</w:t>
      </w:r>
      <w:r>
        <w:rPr>
          <w:i/>
          <w:sz w:val="22"/>
          <w:szCs w:val="22"/>
        </w:rPr>
        <w:t>y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2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de</w:t>
      </w:r>
    </w:p>
    <w:p w:rsidR="002505FC" w:rsidRDefault="003E2070">
      <w:pPr>
        <w:ind w:left="1265"/>
        <w:rPr>
          <w:sz w:val="22"/>
          <w:szCs w:val="22"/>
        </w:rPr>
      </w:pP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p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s mot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h</w:t>
      </w:r>
      <w:r>
        <w:rPr>
          <w:i/>
          <w:sz w:val="22"/>
          <w:szCs w:val="22"/>
        </w:rPr>
        <w:t>ea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nce,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as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su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…</w:t>
      </w:r>
    </w:p>
    <w:p w:rsidR="002505FC" w:rsidRDefault="002505FC">
      <w:pPr>
        <w:spacing w:before="2" w:line="200" w:lineRule="exact"/>
      </w:pP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8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D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b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ed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spacing w:val="-2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 S</w:t>
      </w:r>
      <w:r>
        <w:rPr>
          <w:i/>
          <w:spacing w:val="-2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d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3"/>
          <w:position w:val="-1"/>
          <w:sz w:val="22"/>
          <w:szCs w:val="22"/>
        </w:rPr>
        <w:t>:</w:t>
      </w:r>
      <w:r>
        <w:rPr>
          <w:i/>
          <w:position w:val="-1"/>
          <w:sz w:val="22"/>
          <w:szCs w:val="22"/>
        </w:rPr>
        <w:t>.....</w:t>
      </w:r>
    </w:p>
    <w:p w:rsidR="002505FC" w:rsidRDefault="002505FC">
      <w:pPr>
        <w:spacing w:before="4" w:line="180" w:lineRule="exact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20"/>
        <w:ind w:left="905" w:right="-5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before="16" w:line="280" w:lineRule="exact"/>
        <w:rPr>
          <w:sz w:val="28"/>
          <w:szCs w:val="28"/>
        </w:rPr>
      </w:pPr>
    </w:p>
    <w:p w:rsidR="002505FC" w:rsidRDefault="003E2070">
      <w:pPr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1.3.5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v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nt</w:t>
      </w:r>
    </w:p>
    <w:p w:rsidR="002505FC" w:rsidRDefault="003E2070">
      <w:pPr>
        <w:spacing w:before="98"/>
        <w:ind w:left="45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1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rdw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ứn</w:t>
      </w:r>
      <w:r>
        <w:rPr>
          <w:rFonts w:ascii="Cambria" w:eastAsia="Cambria" w:hAnsi="Cambria" w:cs="Cambria"/>
          <w:b/>
          <w:sz w:val="24"/>
          <w:szCs w:val="24"/>
        </w:rPr>
        <w:t>g&gt;</w:t>
      </w:r>
    </w:p>
    <w:p w:rsidR="002505FC" w:rsidRDefault="003E2070">
      <w:pPr>
        <w:spacing w:line="280" w:lineRule="exact"/>
        <w:ind w:left="361" w:right="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431" w:space="374"/>
            <w:col w:w="7655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hiện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st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hai cho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9" w:line="240" w:lineRule="exact"/>
        <w:ind w:left="545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Ví dụ:</w:t>
      </w:r>
    </w:p>
    <w:p w:rsidR="002505FC" w:rsidRDefault="002505FC">
      <w:pPr>
        <w:spacing w:before="14" w:line="240" w:lineRule="exact"/>
        <w:rPr>
          <w:sz w:val="24"/>
          <w:szCs w:val="24"/>
        </w:rPr>
      </w:pPr>
    </w:p>
    <w:p w:rsidR="002505FC" w:rsidRDefault="003E2070">
      <w:pPr>
        <w:spacing w:before="30" w:line="260" w:lineRule="exact"/>
        <w:ind w:left="4409" w:right="4534"/>
        <w:jc w:val="center"/>
        <w:rPr>
          <w:sz w:val="23"/>
          <w:szCs w:val="23"/>
        </w:rPr>
      </w:pPr>
      <w:r>
        <w:rPr>
          <w:b/>
          <w:i/>
          <w:position w:val="-1"/>
          <w:sz w:val="23"/>
          <w:szCs w:val="23"/>
        </w:rPr>
        <w:t>For</w:t>
      </w:r>
      <w:r>
        <w:rPr>
          <w:b/>
          <w:i/>
          <w:spacing w:val="-1"/>
          <w:position w:val="-1"/>
          <w:sz w:val="23"/>
          <w:szCs w:val="23"/>
        </w:rPr>
        <w:t xml:space="preserve"> s</w:t>
      </w:r>
      <w:r>
        <w:rPr>
          <w:b/>
          <w:i/>
          <w:spacing w:val="1"/>
          <w:position w:val="-1"/>
          <w:sz w:val="23"/>
          <w:szCs w:val="23"/>
        </w:rPr>
        <w:t>e</w:t>
      </w:r>
      <w:r>
        <w:rPr>
          <w:b/>
          <w:i/>
          <w:spacing w:val="-1"/>
          <w:position w:val="-1"/>
          <w:sz w:val="23"/>
          <w:szCs w:val="23"/>
        </w:rPr>
        <w:t>r</w:t>
      </w:r>
      <w:r>
        <w:rPr>
          <w:b/>
          <w:i/>
          <w:spacing w:val="1"/>
          <w:position w:val="-1"/>
          <w:sz w:val="23"/>
          <w:szCs w:val="23"/>
        </w:rPr>
        <w:t>ve</w:t>
      </w:r>
      <w:r>
        <w:rPr>
          <w:b/>
          <w:i/>
          <w:position w:val="-1"/>
          <w:sz w:val="23"/>
          <w:szCs w:val="23"/>
        </w:rPr>
        <w:t>r</w:t>
      </w: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024"/>
        <w:gridCol w:w="3049"/>
      </w:tblGrid>
      <w:tr w:rsidR="002505FC">
        <w:trPr>
          <w:trHeight w:hRule="exact" w:val="298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W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dows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M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im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m 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q</w:t>
            </w:r>
            <w:r>
              <w:rPr>
                <w:b/>
                <w:i/>
                <w:spacing w:val="-1"/>
                <w:sz w:val="23"/>
                <w:szCs w:val="23"/>
              </w:rPr>
              <w:t>u</w:t>
            </w:r>
            <w:r>
              <w:rPr>
                <w:b/>
                <w:i/>
                <w:sz w:val="23"/>
                <w:szCs w:val="23"/>
              </w:rPr>
              <w:t>i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2"/>
                <w:sz w:val="23"/>
                <w:szCs w:val="23"/>
              </w:rPr>
              <w:t>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>ts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2" w:space="0" w:color="C0C0C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mm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pacing w:val="-2"/>
                <w:sz w:val="23"/>
                <w:szCs w:val="23"/>
              </w:rPr>
              <w:t>d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d</w:t>
            </w:r>
          </w:p>
        </w:tc>
      </w:tr>
      <w:tr w:rsidR="002505FC">
        <w:trPr>
          <w:trHeight w:hRule="exact" w:val="298"/>
        </w:trPr>
        <w:tc>
          <w:tcPr>
            <w:tcW w:w="2936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8"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In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rn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t Co</w:t>
            </w:r>
            <w:r>
              <w:rPr>
                <w:b/>
                <w:i/>
                <w:spacing w:val="-1"/>
                <w:sz w:val="23"/>
                <w:szCs w:val="23"/>
              </w:rPr>
              <w:t>nn</w:t>
            </w:r>
            <w:r>
              <w:rPr>
                <w:b/>
                <w:i/>
                <w:spacing w:val="1"/>
                <w:sz w:val="23"/>
                <w:szCs w:val="23"/>
              </w:rPr>
              <w:t>ec</w:t>
            </w:r>
            <w:r>
              <w:rPr>
                <w:b/>
                <w:i/>
                <w:spacing w:val="-2"/>
                <w:sz w:val="23"/>
                <w:szCs w:val="23"/>
              </w:rPr>
              <w:t>t</w:t>
            </w:r>
            <w:r>
              <w:rPr>
                <w:b/>
                <w:i/>
                <w:sz w:val="23"/>
                <w:szCs w:val="23"/>
              </w:rPr>
              <w:t>ion</w:t>
            </w:r>
          </w:p>
        </w:tc>
        <w:tc>
          <w:tcPr>
            <w:tcW w:w="3024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1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(4 Mbps)</w:t>
            </w:r>
          </w:p>
        </w:tc>
        <w:tc>
          <w:tcPr>
            <w:tcW w:w="3049" w:type="dxa"/>
            <w:tcBorders>
              <w:top w:val="single" w:sz="2" w:space="0" w:color="C0C0C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before="13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Cabl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 xml:space="preserve">, </w:t>
            </w: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pacing w:val="2"/>
                <w:sz w:val="23"/>
                <w:szCs w:val="23"/>
              </w:rPr>
              <w:t>i</w:t>
            </w:r>
            <w:r>
              <w:rPr>
                <w:i/>
                <w:sz w:val="23"/>
                <w:szCs w:val="23"/>
              </w:rPr>
              <w:t>-</w:t>
            </w:r>
            <w:r>
              <w:rPr>
                <w:i/>
                <w:spacing w:val="-2"/>
                <w:sz w:val="23"/>
                <w:szCs w:val="23"/>
              </w:rPr>
              <w:t>F</w:t>
            </w:r>
            <w:r>
              <w:rPr>
                <w:i/>
                <w:sz w:val="23"/>
                <w:szCs w:val="23"/>
              </w:rPr>
              <w:t>i (8 Mbps)</w:t>
            </w:r>
          </w:p>
        </w:tc>
      </w:tr>
      <w:tr w:rsidR="002505FC">
        <w:trPr>
          <w:trHeight w:hRule="exact" w:val="283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pacing w:val="-1"/>
                <w:sz w:val="23"/>
                <w:szCs w:val="23"/>
              </w:rPr>
              <w:t>O</w:t>
            </w:r>
            <w:r>
              <w:rPr>
                <w:b/>
                <w:i/>
                <w:sz w:val="23"/>
                <w:szCs w:val="23"/>
              </w:rPr>
              <w:t>p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ati</w:t>
            </w:r>
            <w:r>
              <w:rPr>
                <w:b/>
                <w:i/>
                <w:spacing w:val="-1"/>
                <w:sz w:val="23"/>
                <w:szCs w:val="23"/>
              </w:rPr>
              <w:t>n</w:t>
            </w:r>
            <w:r>
              <w:rPr>
                <w:b/>
                <w:i/>
                <w:sz w:val="23"/>
                <w:szCs w:val="23"/>
              </w:rPr>
              <w:t xml:space="preserve">g 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pacing w:val="1"/>
                <w:sz w:val="23"/>
                <w:szCs w:val="23"/>
              </w:rPr>
              <w:t>y</w:t>
            </w:r>
            <w:r>
              <w:rPr>
                <w:b/>
                <w:i/>
                <w:spacing w:val="-1"/>
                <w:sz w:val="23"/>
                <w:szCs w:val="23"/>
              </w:rPr>
              <w:t>s</w:t>
            </w:r>
            <w:r>
              <w:rPr>
                <w:b/>
                <w:i/>
                <w:sz w:val="23"/>
                <w:szCs w:val="23"/>
              </w:rPr>
              <w:t>t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pacing w:val="-2"/>
                <w:sz w:val="23"/>
                <w:szCs w:val="23"/>
              </w:rPr>
              <w:t>W</w:t>
            </w:r>
            <w:r>
              <w:rPr>
                <w:i/>
                <w:sz w:val="23"/>
                <w:szCs w:val="23"/>
              </w:rPr>
              <w:t>indow S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pacing w:val="1"/>
                <w:sz w:val="23"/>
                <w:szCs w:val="23"/>
              </w:rPr>
              <w:t>ve</w:t>
            </w:r>
            <w:r>
              <w:rPr>
                <w:i/>
                <w:sz w:val="23"/>
                <w:szCs w:val="23"/>
              </w:rPr>
              <w:t>r</w:t>
            </w:r>
            <w:r>
              <w:rPr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2008</w:t>
            </w:r>
          </w:p>
        </w:tc>
      </w:tr>
      <w:tr w:rsidR="002505FC" w:rsidRPr="00C375CE">
        <w:trPr>
          <w:trHeight w:hRule="exact" w:val="550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</w:t>
            </w:r>
            <w:r>
              <w:rPr>
                <w:b/>
                <w:i/>
                <w:spacing w:val="1"/>
                <w:sz w:val="23"/>
                <w:szCs w:val="23"/>
              </w:rPr>
              <w:t>P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pacing w:val="-2"/>
                <w:sz w:val="23"/>
                <w:szCs w:val="23"/>
              </w:rPr>
              <w:t>o</w:t>
            </w:r>
            <w:r>
              <w:rPr>
                <w:b/>
                <w:i/>
                <w:spacing w:val="1"/>
                <w:sz w:val="23"/>
                <w:szCs w:val="23"/>
              </w:rPr>
              <w:t>ce</w:t>
            </w:r>
            <w:r>
              <w:rPr>
                <w:b/>
                <w:i/>
                <w:spacing w:val="-1"/>
                <w:sz w:val="23"/>
                <w:szCs w:val="23"/>
              </w:rPr>
              <w:t>ss</w:t>
            </w:r>
            <w:r>
              <w:rPr>
                <w:b/>
                <w:i/>
                <w:sz w:val="23"/>
                <w:szCs w:val="23"/>
              </w:rPr>
              <w:t>or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In</w:t>
            </w:r>
            <w:r>
              <w:rPr>
                <w:i/>
                <w:spacing w:val="1"/>
                <w:sz w:val="23"/>
                <w:szCs w:val="23"/>
              </w:rPr>
              <w:t>te</w:t>
            </w:r>
            <w:r>
              <w:rPr>
                <w:i/>
                <w:sz w:val="23"/>
                <w:szCs w:val="23"/>
              </w:rPr>
              <w:t>l®</w:t>
            </w:r>
            <w:r>
              <w:rPr>
                <w:i/>
                <w:spacing w:val="-2"/>
                <w:sz w:val="23"/>
                <w:szCs w:val="23"/>
              </w:rPr>
              <w:t xml:space="preserve"> X</w:t>
            </w:r>
            <w:r>
              <w:rPr>
                <w:i/>
                <w:spacing w:val="1"/>
                <w:sz w:val="23"/>
                <w:szCs w:val="23"/>
              </w:rPr>
              <w:t>e</w:t>
            </w:r>
            <w:r>
              <w:rPr>
                <w:i/>
                <w:sz w:val="23"/>
                <w:szCs w:val="23"/>
              </w:rPr>
              <w:t>on ®</w:t>
            </w:r>
            <w:r>
              <w:rPr>
                <w:i/>
                <w:spacing w:val="-2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1.4</w:t>
            </w:r>
            <w:r>
              <w:rPr>
                <w:i/>
                <w:spacing w:val="-1"/>
                <w:sz w:val="23"/>
                <w:szCs w:val="23"/>
              </w:rPr>
              <w:t>GH</w:t>
            </w:r>
            <w:r>
              <w:rPr>
                <w:i/>
                <w:sz w:val="23"/>
                <w:szCs w:val="23"/>
              </w:rPr>
              <w:t>z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2505FC" w:rsidRPr="008A495D" w:rsidRDefault="003E2070">
            <w:pPr>
              <w:spacing w:line="24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In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te</w:t>
            </w:r>
            <w:r w:rsidRPr="008A495D">
              <w:rPr>
                <w:i/>
                <w:sz w:val="23"/>
                <w:szCs w:val="23"/>
                <w:lang w:val="fr-FR"/>
              </w:rPr>
              <w:t>l®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X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>on ®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 xml:space="preserve">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Q</w:t>
            </w:r>
            <w:r w:rsidRPr="008A495D">
              <w:rPr>
                <w:i/>
                <w:sz w:val="23"/>
                <w:szCs w:val="23"/>
                <w:lang w:val="fr-FR"/>
              </w:rPr>
              <w:t>uad Co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r</w:t>
            </w:r>
            <w:r w:rsidRPr="008A495D">
              <w:rPr>
                <w:i/>
                <w:sz w:val="23"/>
                <w:szCs w:val="23"/>
                <w:lang w:val="fr-FR"/>
              </w:rPr>
              <w:t>e</w:t>
            </w:r>
          </w:p>
          <w:p w:rsidR="002505FC" w:rsidRPr="008A495D" w:rsidRDefault="003E2070">
            <w:pPr>
              <w:spacing w:line="260" w:lineRule="exact"/>
              <w:ind w:left="97"/>
              <w:rPr>
                <w:sz w:val="23"/>
                <w:szCs w:val="23"/>
                <w:lang w:val="fr-FR"/>
              </w:rPr>
            </w:pPr>
            <w:r w:rsidRPr="008A495D">
              <w:rPr>
                <w:i/>
                <w:sz w:val="23"/>
                <w:szCs w:val="23"/>
                <w:lang w:val="fr-FR"/>
              </w:rPr>
              <w:t>(12M Cac</w:t>
            </w:r>
            <w:r w:rsidRPr="008A495D">
              <w:rPr>
                <w:i/>
                <w:spacing w:val="-2"/>
                <w:sz w:val="23"/>
                <w:szCs w:val="23"/>
                <w:lang w:val="fr-FR"/>
              </w:rPr>
              <w:t>h</w:t>
            </w:r>
            <w:r w:rsidRPr="008A495D">
              <w:rPr>
                <w:i/>
                <w:spacing w:val="1"/>
                <w:sz w:val="23"/>
                <w:szCs w:val="23"/>
                <w:lang w:val="fr-FR"/>
              </w:rPr>
              <w:t>e</w:t>
            </w:r>
            <w:r w:rsidRPr="008A495D">
              <w:rPr>
                <w:i/>
                <w:sz w:val="23"/>
                <w:szCs w:val="23"/>
                <w:lang w:val="fr-FR"/>
              </w:rPr>
              <w:t xml:space="preserve">, 2.50 </w:t>
            </w:r>
            <w:r w:rsidRPr="008A495D">
              <w:rPr>
                <w:i/>
                <w:spacing w:val="-1"/>
                <w:sz w:val="23"/>
                <w:szCs w:val="23"/>
                <w:lang w:val="fr-FR"/>
              </w:rPr>
              <w:t>GHz</w:t>
            </w:r>
            <w:r w:rsidRPr="008A495D">
              <w:rPr>
                <w:i/>
                <w:sz w:val="23"/>
                <w:szCs w:val="23"/>
                <w:lang w:val="fr-FR"/>
              </w:rPr>
              <w:t>)</w:t>
            </w:r>
          </w:p>
        </w:tc>
      </w:tr>
      <w:tr w:rsidR="002505FC">
        <w:trPr>
          <w:trHeight w:hRule="exact" w:val="286"/>
        </w:trPr>
        <w:tc>
          <w:tcPr>
            <w:tcW w:w="2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60" w:lineRule="exact"/>
              <w:ind w:left="97"/>
              <w:rPr>
                <w:sz w:val="23"/>
                <w:szCs w:val="23"/>
              </w:rPr>
            </w:pPr>
            <w:r>
              <w:rPr>
                <w:b/>
                <w:i/>
                <w:sz w:val="23"/>
                <w:szCs w:val="23"/>
              </w:rPr>
              <w:t>Comput</w:t>
            </w:r>
            <w:r>
              <w:rPr>
                <w:b/>
                <w:i/>
                <w:spacing w:val="1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r</w:t>
            </w:r>
            <w:r>
              <w:rPr>
                <w:b/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b/>
                <w:i/>
                <w:spacing w:val="-2"/>
                <w:sz w:val="23"/>
                <w:szCs w:val="23"/>
              </w:rPr>
              <w:t>e</w:t>
            </w:r>
            <w:r>
              <w:rPr>
                <w:b/>
                <w:i/>
                <w:sz w:val="23"/>
                <w:szCs w:val="23"/>
              </w:rPr>
              <w:t>mo</w:t>
            </w:r>
            <w:r>
              <w:rPr>
                <w:b/>
                <w:i/>
                <w:spacing w:val="-1"/>
                <w:sz w:val="23"/>
                <w:szCs w:val="23"/>
              </w:rPr>
              <w:t>r</w:t>
            </w:r>
            <w:r>
              <w:rPr>
                <w:b/>
                <w:i/>
                <w:sz w:val="23"/>
                <w:szCs w:val="23"/>
              </w:rPr>
              <w:t>y</w:t>
            </w:r>
          </w:p>
        </w:tc>
        <w:tc>
          <w:tcPr>
            <w:tcW w:w="3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1</w:t>
            </w:r>
            <w:r>
              <w:rPr>
                <w:i/>
                <w:spacing w:val="-1"/>
                <w:sz w:val="23"/>
                <w:szCs w:val="23"/>
              </w:rPr>
              <w:t>G</w:t>
            </w:r>
            <w:r>
              <w:rPr>
                <w:i/>
                <w:sz w:val="23"/>
                <w:szCs w:val="23"/>
              </w:rPr>
              <w:t>B</w:t>
            </w:r>
            <w:r>
              <w:rPr>
                <w:i/>
                <w:spacing w:val="1"/>
                <w:sz w:val="23"/>
                <w:szCs w:val="23"/>
              </w:rPr>
              <w:t xml:space="preserve"> RA</w:t>
            </w:r>
            <w:r>
              <w:rPr>
                <w:i/>
                <w:sz w:val="23"/>
                <w:szCs w:val="23"/>
              </w:rPr>
              <w:t>M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3"/>
                <w:szCs w:val="23"/>
              </w:rPr>
            </w:pPr>
            <w:r>
              <w:rPr>
                <w:i/>
                <w:sz w:val="23"/>
                <w:szCs w:val="23"/>
              </w:rPr>
              <w:t>2GB</w:t>
            </w:r>
            <w:r>
              <w:rPr>
                <w:i/>
                <w:spacing w:val="1"/>
                <w:sz w:val="23"/>
                <w:szCs w:val="23"/>
              </w:rPr>
              <w:t xml:space="preserve"> </w:t>
            </w:r>
            <w:r>
              <w:rPr>
                <w:i/>
                <w:sz w:val="23"/>
                <w:szCs w:val="23"/>
              </w:rPr>
              <w:t>or</w:t>
            </w:r>
            <w:r>
              <w:rPr>
                <w:i/>
                <w:spacing w:val="-1"/>
                <w:sz w:val="23"/>
                <w:szCs w:val="23"/>
              </w:rPr>
              <w:t xml:space="preserve"> m</w:t>
            </w:r>
            <w:r>
              <w:rPr>
                <w:i/>
                <w:sz w:val="23"/>
                <w:szCs w:val="23"/>
              </w:rPr>
              <w:t>o</w:t>
            </w:r>
            <w:r>
              <w:rPr>
                <w:i/>
                <w:spacing w:val="-1"/>
                <w:sz w:val="23"/>
                <w:szCs w:val="23"/>
              </w:rPr>
              <w:t>r</w:t>
            </w:r>
            <w:r>
              <w:rPr>
                <w:i/>
                <w:sz w:val="23"/>
                <w:szCs w:val="23"/>
              </w:rPr>
              <w:t>e</w:t>
            </w:r>
          </w:p>
        </w:tc>
      </w:tr>
    </w:tbl>
    <w:p w:rsidR="002505FC" w:rsidRDefault="003E2070">
      <w:pPr>
        <w:spacing w:before="45" w:line="260" w:lineRule="exact"/>
        <w:ind w:left="2804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Table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2:</w:t>
      </w:r>
      <w:r>
        <w:rPr>
          <w:b/>
          <w:i/>
          <w:spacing w:val="-1"/>
          <w:position w:val="-1"/>
          <w:sz w:val="24"/>
          <w:szCs w:val="24"/>
        </w:rPr>
        <w:t xml:space="preserve"> </w:t>
      </w:r>
      <w:r>
        <w:rPr>
          <w:b/>
          <w:i/>
          <w:position w:val="-1"/>
          <w:sz w:val="24"/>
          <w:szCs w:val="24"/>
        </w:rPr>
        <w:t>Hardware R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q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ire</w:t>
      </w:r>
      <w:r>
        <w:rPr>
          <w:b/>
          <w:i/>
          <w:spacing w:val="2"/>
          <w:position w:val="-1"/>
          <w:sz w:val="24"/>
          <w:szCs w:val="24"/>
        </w:rPr>
        <w:t>m</w:t>
      </w:r>
      <w:r>
        <w:rPr>
          <w:b/>
          <w:i/>
          <w:spacing w:val="-1"/>
          <w:position w:val="-1"/>
          <w:sz w:val="24"/>
          <w:szCs w:val="24"/>
        </w:rPr>
        <w:t>en</w:t>
      </w:r>
      <w:r>
        <w:rPr>
          <w:b/>
          <w:i/>
          <w:position w:val="-1"/>
          <w:sz w:val="24"/>
          <w:szCs w:val="24"/>
        </w:rPr>
        <w:t xml:space="preserve">t for </w:t>
      </w:r>
      <w:r>
        <w:rPr>
          <w:b/>
          <w:i/>
          <w:spacing w:val="1"/>
          <w:position w:val="-1"/>
          <w:sz w:val="24"/>
          <w:szCs w:val="24"/>
        </w:rPr>
        <w:t>S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</w:t>
      </w:r>
      <w:r>
        <w:rPr>
          <w:b/>
          <w:i/>
          <w:spacing w:val="-1"/>
          <w:position w:val="-1"/>
          <w:sz w:val="24"/>
          <w:szCs w:val="24"/>
        </w:rPr>
        <w:t>ve</w:t>
      </w:r>
      <w:r>
        <w:rPr>
          <w:b/>
          <w:i/>
          <w:position w:val="-1"/>
          <w:sz w:val="24"/>
          <w:szCs w:val="24"/>
        </w:rPr>
        <w:t>r</w:t>
      </w:r>
    </w:p>
    <w:p w:rsidR="002505FC" w:rsidRDefault="002505FC">
      <w:pPr>
        <w:spacing w:before="9" w:line="180" w:lineRule="exact"/>
        <w:rPr>
          <w:sz w:val="18"/>
          <w:szCs w:val="18"/>
        </w:rPr>
      </w:pPr>
    </w:p>
    <w:p w:rsidR="002505FC" w:rsidRDefault="003E2070">
      <w:pPr>
        <w:spacing w:before="16" w:line="260" w:lineRule="exact"/>
        <w:ind w:left="54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...</w:t>
      </w:r>
    </w:p>
    <w:p w:rsidR="002505FC" w:rsidRDefault="002505FC">
      <w:pPr>
        <w:spacing w:before="18" w:line="200" w:lineRule="exact"/>
        <w:sectPr w:rsidR="002505FC">
          <w:pgSz w:w="11920" w:h="16840"/>
          <w:pgMar w:top="1320" w:right="460" w:bottom="280" w:left="1440" w:header="0" w:footer="792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60" w:lineRule="exact"/>
        <w:rPr>
          <w:sz w:val="26"/>
          <w:szCs w:val="26"/>
        </w:rPr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dụ:</w:t>
      </w:r>
    </w:p>
    <w:p w:rsidR="002505FC" w:rsidRDefault="003E2070">
      <w:pPr>
        <w:spacing w:before="26"/>
        <w:ind w:left="91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z w:val="24"/>
          <w:szCs w:val="24"/>
        </w:rPr>
        <w:t>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5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 xml:space="preserve">2     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ft</w:t>
      </w:r>
      <w:r>
        <w:rPr>
          <w:rFonts w:ascii="Cambria" w:eastAsia="Cambria" w:hAnsi="Cambria" w:cs="Cambria"/>
          <w:b/>
          <w:sz w:val="24"/>
          <w:szCs w:val="24"/>
        </w:rPr>
        <w:t>w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re 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quir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me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&lt;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b/>
          <w:sz w:val="24"/>
          <w:szCs w:val="24"/>
        </w:rPr>
        <w:t xml:space="preserve">êu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 xml:space="preserve">u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mềm&gt;</w:t>
      </w:r>
    </w:p>
    <w:p w:rsidR="002505FC" w:rsidRDefault="003E2070">
      <w:pPr>
        <w:spacing w:line="280" w:lineRule="exact"/>
        <w:ind w:right="62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num="2" w:space="720" w:equalWidth="0">
            <w:col w:w="1092" w:space="1074"/>
            <w:col w:w="7854"/>
          </w:cols>
        </w:sectPr>
      </w:pP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êu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cầu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mềm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ển 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4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976"/>
        <w:gridCol w:w="4679"/>
      </w:tblGrid>
      <w:tr w:rsidR="002505FC">
        <w:trPr>
          <w:trHeight w:hRule="exact" w:val="427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50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786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/</w:t>
            </w:r>
            <w:r>
              <w:rPr>
                <w:spacing w:val="1"/>
                <w:sz w:val="22"/>
                <w:szCs w:val="22"/>
              </w:rPr>
              <w:t xml:space="preserve"> 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n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74"/>
              <w:ind w:left="1782" w:right="1782"/>
              <w:jc w:val="center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ndow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3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008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pe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pacing w:val="1"/>
                <w:sz w:val="22"/>
                <w:szCs w:val="22"/>
              </w:rPr>
              <w:t>ti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p</w:t>
            </w:r>
            <w:r>
              <w:rPr>
                <w:spacing w:val="-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op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</w:t>
            </w:r>
            <w:r>
              <w:rPr>
                <w:spacing w:val="-3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ir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  <w:r>
              <w:rPr>
                <w:spacing w:val="1"/>
                <w:sz w:val="22"/>
                <w:szCs w:val="22"/>
              </w:rPr>
              <w:t>a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a EE 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 app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-1"/>
                <w:sz w:val="22"/>
                <w:szCs w:val="22"/>
              </w:rPr>
              <w:t xml:space="preserve"> 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 20</w:t>
            </w:r>
            <w:r>
              <w:rPr>
                <w:spacing w:val="-2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ent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eb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it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4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and web </w:t>
            </w:r>
            <w:r>
              <w:rPr>
                <w:spacing w:val="-2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ce</w:t>
            </w:r>
          </w:p>
        </w:tc>
      </w:tr>
      <w:tr w:rsidR="002505FC">
        <w:trPr>
          <w:trHeight w:hRule="exact" w:val="516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be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ns 7.2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1,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pacing w:val="-1"/>
                <w:sz w:val="22"/>
                <w:szCs w:val="22"/>
              </w:rPr>
              <w:t>li</w:t>
            </w:r>
            <w:r>
              <w:rPr>
                <w:sz w:val="22"/>
                <w:szCs w:val="22"/>
              </w:rPr>
              <w:t>j</w:t>
            </w:r>
            <w:r>
              <w:rPr>
                <w:spacing w:val="3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EA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a</w:t>
            </w:r>
            <w:r>
              <w:rPr>
                <w:spacing w:val="-1"/>
                <w:sz w:val="22"/>
                <w:szCs w:val="22"/>
              </w:rPr>
              <w:t>m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oo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 w:rsidR="007430D5">
              <w:rPr>
                <w:spacing w:val="-1"/>
                <w:sz w:val="22"/>
                <w:szCs w:val="22"/>
              </w:rPr>
              <w:t>BMW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Q</w:t>
            </w:r>
            <w:r>
              <w:rPr>
                <w:sz w:val="22"/>
                <w:szCs w:val="22"/>
              </w:rPr>
              <w:t>L 5.6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ana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 xml:space="preserve">e 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he da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ab</w:t>
            </w:r>
            <w:r>
              <w:rPr>
                <w:spacing w:val="-2"/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se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>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2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</w:t>
            </w:r>
            <w:r>
              <w:rPr>
                <w:spacing w:val="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rt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N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</w:t>
            </w:r>
            <w:r>
              <w:rPr>
                <w:spacing w:val="-2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8.11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U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1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d </w:t>
            </w:r>
            <w:r>
              <w:rPr>
                <w:spacing w:val="1"/>
                <w:sz w:val="22"/>
                <w:szCs w:val="22"/>
              </w:rPr>
              <w:t>f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pacing w:val="-2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e co</w:t>
            </w:r>
            <w:r>
              <w:rPr>
                <w:spacing w:val="-2"/>
                <w:sz w:val="22"/>
                <w:szCs w:val="22"/>
              </w:rPr>
              <w:t>n</w:t>
            </w: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pacing w:val="-2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l</w:t>
            </w:r>
          </w:p>
        </w:tc>
      </w:tr>
      <w:tr w:rsidR="002505FC">
        <w:trPr>
          <w:trHeight w:hRule="exact" w:val="264"/>
        </w:trPr>
        <w:tc>
          <w:tcPr>
            <w:tcW w:w="18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Web </w:t>
            </w:r>
            <w:r>
              <w:rPr>
                <w:spacing w:val="-2"/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  <w:tc>
          <w:tcPr>
            <w:tcW w:w="29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 42 or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abo</w:t>
            </w:r>
            <w:r>
              <w:rPr>
                <w:spacing w:val="-2"/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467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b</w:t>
            </w:r>
            <w:r>
              <w:rPr>
                <w:spacing w:val="1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o</w:t>
            </w:r>
            <w:r>
              <w:rPr>
                <w:spacing w:val="-1"/>
                <w:sz w:val="22"/>
                <w:szCs w:val="22"/>
              </w:rPr>
              <w:t>w</w:t>
            </w:r>
            <w:r>
              <w:rPr>
                <w:sz w:val="22"/>
                <w:szCs w:val="22"/>
              </w:rPr>
              <w:t>s</w:t>
            </w:r>
            <w:r>
              <w:rPr>
                <w:spacing w:val="-2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</w:p>
        </w:tc>
      </w:tr>
    </w:tbl>
    <w:p w:rsidR="002505FC" w:rsidRDefault="003E2070">
      <w:pPr>
        <w:spacing w:before="91"/>
        <w:ind w:left="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niz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Proce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del</w:t>
      </w:r>
    </w:p>
    <w:p w:rsidR="002505FC" w:rsidRDefault="003E2070">
      <w:pPr>
        <w:spacing w:before="6" w:line="280" w:lineRule="exact"/>
        <w:ind w:left="2166" w:right="63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hát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lựa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chọn,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ảnh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ới mục 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Pr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z w:val="24"/>
          <w:szCs w:val="24"/>
        </w:rPr>
        <w:t>ect man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lan&gt;</w:t>
      </w:r>
    </w:p>
    <w:p w:rsidR="002505FC" w:rsidRDefault="003E2070">
      <w:pPr>
        <w:spacing w:line="260" w:lineRule="exact"/>
        <w:ind w:left="2166" w:right="78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hì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ce&gt;</w:t>
      </w:r>
    </w:p>
    <w:p w:rsidR="002505FC" w:rsidRDefault="003E2070">
      <w:pPr>
        <w:spacing w:before="6" w:line="280" w:lineRule="exact"/>
        <w:ind w:left="2166" w:right="63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thích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họn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liên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ộ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40" w:lineRule="exact"/>
        <w:ind w:left="545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5" w:right="631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ed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6"/>
          <w:sz w:val="22"/>
          <w:szCs w:val="22"/>
        </w:rPr>
        <w:t>l</w:t>
      </w:r>
      <w:r>
        <w:rPr>
          <w:i/>
          <w:sz w:val="22"/>
          <w:szCs w:val="22"/>
        </w:rPr>
        <w:t>.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y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mi</w:t>
      </w:r>
      <w:r>
        <w:rPr>
          <w:i/>
          <w:sz w:val="22"/>
          <w:szCs w:val="22"/>
        </w:rPr>
        <w:t>z</w:t>
      </w:r>
      <w:r>
        <w:rPr>
          <w:i/>
          <w:spacing w:val="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odel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pab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 xml:space="preserve">h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ur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n </w:t>
      </w:r>
      <w:r>
        <w:rPr>
          <w:i/>
          <w:spacing w:val="-2"/>
          <w:sz w:val="22"/>
          <w:szCs w:val="22"/>
        </w:rPr>
        <w:t>ou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 xml:space="preserve">.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 cho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cau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ason</w:t>
      </w:r>
      <w:r>
        <w:rPr>
          <w:i/>
          <w:spacing w:val="-1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2" w:line="200" w:lineRule="exact"/>
      </w:pPr>
    </w:p>
    <w:p w:rsidR="002505FC" w:rsidRDefault="003E2070">
      <w:pPr>
        <w:tabs>
          <w:tab w:val="left" w:pos="1260"/>
        </w:tabs>
        <w:ind w:left="1265" w:right="632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Based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on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43"/>
          <w:sz w:val="22"/>
          <w:szCs w:val="22"/>
        </w:rPr>
        <w:t xml:space="preserve"> </w:t>
      </w:r>
      <w:r>
        <w:rPr>
          <w:i/>
          <w:sz w:val="22"/>
          <w:szCs w:val="22"/>
        </w:rPr>
        <w:t>Vi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nam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rb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4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cu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 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ran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comp</w:t>
      </w:r>
      <w:r>
        <w:rPr>
          <w:i/>
          <w:spacing w:val="-3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,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e,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ea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 xml:space="preserve">, 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x</w:t>
      </w:r>
      <w:r>
        <w:rPr>
          <w:i/>
          <w:sz w:val="22"/>
          <w:szCs w:val="22"/>
        </w:rPr>
        <w:t>ed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nd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nde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od by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embers.</w:t>
      </w:r>
    </w:p>
    <w:p w:rsidR="002505FC" w:rsidRDefault="002505FC">
      <w:pPr>
        <w:spacing w:before="2" w:line="200" w:lineRule="exact"/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ogy, ...</w:t>
      </w:r>
    </w:p>
    <w:p w:rsidR="002505FC" w:rsidRDefault="002505FC">
      <w:pPr>
        <w:spacing w:before="8" w:line="180" w:lineRule="exact"/>
        <w:rPr>
          <w:sz w:val="19"/>
          <w:szCs w:val="19"/>
        </w:rPr>
      </w:pPr>
    </w:p>
    <w:p w:rsidR="002505FC" w:rsidRDefault="003E2070">
      <w:pPr>
        <w:ind w:left="905"/>
        <w:rPr>
          <w:sz w:val="22"/>
          <w:szCs w:val="22"/>
        </w:rPr>
        <w:sectPr w:rsidR="002505FC">
          <w:type w:val="continuous"/>
          <w:pgSz w:w="11920" w:h="16840"/>
          <w:pgMar w:top="1300" w:right="460" w:bottom="280" w:left="1440" w:header="720" w:footer="720" w:gutter="0"/>
          <w:cols w:space="720"/>
        </w:sect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9A6EED">
      <w:pPr>
        <w:ind w:left="2760"/>
      </w:pPr>
      <w:r>
        <w:pict>
          <v:shape id="_x0000_i1025" type="#_x0000_t75" style="width:218.3pt;height:128.45pt">
            <v:imagedata r:id="rId17" o:title=""/>
          </v:shape>
        </w:pict>
      </w:r>
    </w:p>
    <w:p w:rsidR="002505FC" w:rsidRDefault="002505FC">
      <w:pPr>
        <w:spacing w:before="2" w:line="200" w:lineRule="exact"/>
      </w:pPr>
    </w:p>
    <w:p w:rsidR="002505FC" w:rsidRDefault="003E2070">
      <w:pPr>
        <w:spacing w:before="32"/>
        <w:ind w:left="3747" w:right="3312"/>
        <w:jc w:val="center"/>
        <w:rPr>
          <w:sz w:val="22"/>
          <w:szCs w:val="22"/>
        </w:r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1: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el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65" w:right="133"/>
        <w:jc w:val="center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3"/>
          <w:sz w:val="22"/>
          <w:szCs w:val="22"/>
        </w:rPr>
        <w:t>g</w:t>
      </w:r>
      <w:r>
        <w:rPr>
          <w:i/>
          <w:sz w:val="22"/>
          <w:szCs w:val="22"/>
        </w:rPr>
        <w:t>e 30,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cha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2</w:t>
      </w:r>
      <w:r>
        <w:rPr>
          <w:i/>
          <w:sz w:val="22"/>
          <w:szCs w:val="22"/>
        </w:rPr>
        <w:t>, S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ft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p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oce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 mod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l</w:t>
      </w:r>
      <w:r>
        <w:rPr>
          <w:i/>
          <w:sz w:val="22"/>
          <w:szCs w:val="22"/>
        </w:rPr>
        <w:t>, S</w:t>
      </w:r>
      <w:r>
        <w:rPr>
          <w:i/>
          <w:spacing w:val="-1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 xml:space="preserve">E </w:t>
      </w:r>
      <w:r>
        <w:rPr>
          <w:i/>
          <w:spacing w:val="-1"/>
          <w:sz w:val="22"/>
          <w:szCs w:val="22"/>
        </w:rPr>
        <w:t>ENG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E</w:t>
      </w:r>
      <w:r>
        <w:rPr>
          <w:i/>
          <w:spacing w:val="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9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 E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on, by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e.</w:t>
      </w:r>
    </w:p>
    <w:p w:rsidR="002505FC" w:rsidRDefault="002505FC">
      <w:pPr>
        <w:spacing w:before="5" w:line="200" w:lineRule="exact"/>
      </w:pPr>
    </w:p>
    <w:p w:rsidR="002505FC" w:rsidRDefault="003E2070">
      <w:pPr>
        <w:spacing w:line="300" w:lineRule="exact"/>
        <w:ind w:left="1315" w:right="9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les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res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po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s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ibili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ies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&lt;Bả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ng p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â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n ch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ò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&gt;</w:t>
      </w:r>
    </w:p>
    <w:p w:rsidR="002505FC" w:rsidRDefault="002505FC">
      <w:pPr>
        <w:spacing w:before="5" w:line="220" w:lineRule="exact"/>
        <w:rPr>
          <w:sz w:val="22"/>
          <w:szCs w:val="22"/>
        </w:rPr>
        <w:sectPr w:rsidR="002505FC">
          <w:pgSz w:w="11920" w:h="16840"/>
          <w:pgMar w:top="1300" w:right="1020" w:bottom="280" w:left="1440" w:header="0" w:footer="792" w:gutter="0"/>
          <w:cols w:space="720"/>
        </w:sectPr>
      </w:pPr>
    </w:p>
    <w:p w:rsidR="002505FC" w:rsidRDefault="002505FC">
      <w:pPr>
        <w:spacing w:before="4" w:line="180" w:lineRule="exact"/>
        <w:rPr>
          <w:sz w:val="18"/>
          <w:szCs w:val="18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5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30" w:line="280" w:lineRule="exact"/>
        <w:ind w:right="7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1147"/>
            <w:col w:w="7295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ự án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công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phân cô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>ới dạ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tbl>
      <w:tblPr>
        <w:tblW w:w="0" w:type="auto"/>
        <w:tblInd w:w="6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2396"/>
        <w:gridCol w:w="2000"/>
        <w:gridCol w:w="3119"/>
      </w:tblGrid>
      <w:tr w:rsidR="002505FC">
        <w:trPr>
          <w:trHeight w:hRule="exact" w:val="286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ll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n</w:t>
            </w:r>
            <w:r>
              <w:rPr>
                <w:b/>
                <w:i/>
                <w:spacing w:val="-2"/>
                <w:sz w:val="24"/>
                <w:szCs w:val="24"/>
              </w:rPr>
              <w:t>a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Role in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Group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spo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sib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</w:p>
        </w:tc>
      </w:tr>
      <w:tr w:rsidR="002505FC">
        <w:trPr>
          <w:trHeight w:hRule="exact" w:val="1443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Ki</w:t>
            </w:r>
            <w:r>
              <w:rPr>
                <w:i/>
                <w:spacing w:val="-1"/>
                <w:sz w:val="24"/>
                <w:szCs w:val="24"/>
              </w:rPr>
              <w:t>ề</w:t>
            </w:r>
            <w:r>
              <w:rPr>
                <w:i/>
                <w:sz w:val="24"/>
                <w:szCs w:val="24"/>
              </w:rPr>
              <w:t xml:space="preserve">u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rọng Khánh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Proje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 manag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Sp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 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quir</w:t>
            </w:r>
            <w:r>
              <w:rPr>
                <w:i/>
                <w:spacing w:val="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</w:p>
          <w:p w:rsidR="002505FC" w:rsidRDefault="003E2070">
            <w:pPr>
              <w:tabs>
                <w:tab w:val="left" w:pos="500"/>
              </w:tabs>
              <w:spacing w:before="23" w:line="260" w:lineRule="exact"/>
              <w:ind w:left="516" w:right="180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 xml:space="preserve">Control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eve</w:t>
            </w:r>
            <w:r>
              <w:rPr>
                <w:i/>
                <w:sz w:val="24"/>
                <w:szCs w:val="24"/>
              </w:rPr>
              <w:t>lopm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tabs>
                <w:tab w:val="left" w:pos="500"/>
              </w:tabs>
              <w:spacing w:before="21" w:line="260" w:lineRule="exact"/>
              <w:ind w:left="516" w:right="96" w:hanging="36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Gi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out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ec</w:t>
            </w:r>
            <w:r>
              <w:rPr>
                <w:i/>
                <w:sz w:val="24"/>
                <w:szCs w:val="24"/>
              </w:rPr>
              <w:t>hnique and busin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ana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sis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support</w:t>
            </w:r>
          </w:p>
        </w:tc>
      </w:tr>
      <w:tr w:rsidR="002505FC">
        <w:trPr>
          <w:trHeight w:hRule="exact" w:val="235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Tr</w:t>
            </w:r>
            <w:r>
              <w:rPr>
                <w:i/>
                <w:sz w:val="24"/>
                <w:szCs w:val="24"/>
              </w:rPr>
              <w:t>ần Ngu</w:t>
            </w:r>
            <w:r>
              <w:rPr>
                <w:i/>
                <w:spacing w:val="-1"/>
                <w:sz w:val="24"/>
                <w:szCs w:val="24"/>
              </w:rPr>
              <w:t>yễ</w:t>
            </w:r>
            <w:r>
              <w:rPr>
                <w:i/>
                <w:sz w:val="24"/>
                <w:szCs w:val="24"/>
              </w:rPr>
              <w:t>n Đăng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</w:p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am Lead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r, BA,</w:t>
            </w:r>
          </w:p>
          <w:p w:rsidR="002505FC" w:rsidRDefault="003E2070">
            <w:pPr>
              <w:ind w:left="103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DE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 xml:space="preserve">,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ster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anaging proc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D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 database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Clar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fying 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quire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me</w:t>
            </w:r>
            <w:r>
              <w:rPr>
                <w:i/>
                <w:position w:val="-1"/>
                <w:sz w:val="24"/>
                <w:szCs w:val="24"/>
              </w:rPr>
              <w:t>nts</w:t>
            </w:r>
          </w:p>
          <w:p w:rsidR="002505FC" w:rsidRDefault="003E2070">
            <w:pPr>
              <w:spacing w:before="1"/>
              <w:ind w:left="1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pare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2"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nts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U</w:t>
            </w:r>
            <w:r>
              <w:rPr>
                <w:i/>
                <w:position w:val="-1"/>
                <w:sz w:val="24"/>
                <w:szCs w:val="24"/>
              </w:rPr>
              <w:t xml:space="preserve">I 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De</w:t>
            </w:r>
            <w:r>
              <w:rPr>
                <w:i/>
                <w:position w:val="-1"/>
                <w:sz w:val="24"/>
                <w:szCs w:val="24"/>
              </w:rPr>
              <w:t>sign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Cr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ate 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 p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position w:val="-1"/>
                <w:sz w:val="24"/>
                <w:szCs w:val="24"/>
              </w:rPr>
              <w:t>an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Coding</w:t>
            </w:r>
          </w:p>
          <w:p w:rsidR="002505FC" w:rsidRDefault="003E2070">
            <w:pPr>
              <w:spacing w:line="280" w:lineRule="exact"/>
              <w:ind w:left="155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 </w:t>
            </w:r>
            <w:r>
              <w:rPr>
                <w:spacing w:val="10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T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st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i</w:t>
            </w:r>
            <w:r>
              <w:rPr>
                <w:i/>
                <w:position w:val="-1"/>
                <w:sz w:val="24"/>
                <w:szCs w:val="24"/>
              </w:rPr>
              <w:t>ng</w:t>
            </w:r>
          </w:p>
        </w:tc>
      </w:tr>
      <w:tr w:rsidR="002505FC">
        <w:trPr>
          <w:trHeight w:hRule="exact" w:val="305"/>
        </w:trPr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2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line="280" w:lineRule="exact"/>
              <w:ind w:left="155"/>
              <w:rPr>
                <w:rFonts w:ascii="Symbol" w:eastAsia="Symbol" w:hAnsi="Symbol" w:cs="Symbol"/>
                <w:sz w:val="24"/>
                <w:szCs w:val="24"/>
              </w:rPr>
            </w:pP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5" w:right="-53"/>
        <w:rPr>
          <w:sz w:val="22"/>
          <w:szCs w:val="22"/>
        </w:rPr>
      </w:pPr>
      <w:r>
        <w:rPr>
          <w:i/>
          <w:sz w:val="22"/>
          <w:szCs w:val="22"/>
        </w:rPr>
        <w:t>Ví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dụ</w:t>
      </w:r>
    </w:p>
    <w:p w:rsidR="002505FC" w:rsidRDefault="003E2070">
      <w:pPr>
        <w:spacing w:before="48"/>
        <w:ind w:left="1508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able 3: </w:t>
      </w:r>
      <w:r>
        <w:rPr>
          <w:i/>
          <w:spacing w:val="-1"/>
          <w:sz w:val="24"/>
          <w:szCs w:val="24"/>
        </w:rPr>
        <w:t>R</w:t>
      </w:r>
      <w:r>
        <w:rPr>
          <w:i/>
          <w:sz w:val="24"/>
          <w:szCs w:val="24"/>
        </w:rPr>
        <w:t>oles and 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onsibi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ies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Tools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and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q</w:t>
      </w:r>
      <w:r>
        <w:rPr>
          <w:rFonts w:ascii="Cambria" w:eastAsia="Cambria" w:hAnsi="Cambria" w:cs="Cambria"/>
          <w:b/>
          <w:sz w:val="28"/>
          <w:szCs w:val="28"/>
        </w:rPr>
        <w:t>ues</w:t>
      </w:r>
    </w:p>
    <w:p w:rsidR="002505FC" w:rsidRDefault="003E2070">
      <w:pPr>
        <w:spacing w:line="276" w:lineRule="auto"/>
        <w:ind w:left="449" w:right="19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18" w:space="338"/>
            <w:col w:w="8104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cụ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õ phiên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 </w:t>
      </w:r>
      <w:r>
        <w:rPr>
          <w:rFonts w:ascii="Cambria" w:eastAsia="Cambria" w:hAnsi="Cambria" w:cs="Cambria"/>
          <w:spacing w:val="1"/>
          <w:sz w:val="24"/>
          <w:szCs w:val="24"/>
        </w:rPr>
        <w:t>bi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5529"/>
      </w:tblGrid>
      <w:tr w:rsidR="002505FC">
        <w:trPr>
          <w:trHeight w:hRule="exact" w:val="413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80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Tool / 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7"/>
              <w:ind w:left="2056" w:right="2054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 /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Fron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TML,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SS, J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vaS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1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y, B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</w:t>
            </w:r>
          </w:p>
        </w:tc>
      </w:tr>
      <w:tr w:rsidR="002505FC">
        <w:trPr>
          <w:trHeight w:hRule="exact" w:val="264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Backend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Java</w:t>
            </w:r>
            <w:r>
              <w:rPr>
                <w:i/>
                <w:spacing w:val="-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E,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JSP, </w:t>
            </w:r>
            <w:r>
              <w:rPr>
                <w:i/>
                <w:spacing w:val="-4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262"/>
        </w:trPr>
        <w:tc>
          <w:tcPr>
            <w:tcW w:w="31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552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3E2070">
      <w:pPr>
        <w:spacing w:before="50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Proj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ct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spacing w:line="300" w:lineRule="exact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position w:val="-1"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>.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Soft</w:t>
      </w:r>
      <w:r>
        <w:rPr>
          <w:rFonts w:ascii="Cambria" w:eastAsia="Cambria" w:hAnsi="Cambria" w:cs="Cambria"/>
          <w:b/>
          <w:spacing w:val="-3"/>
          <w:position w:val="-1"/>
          <w:sz w:val="28"/>
          <w:szCs w:val="28"/>
        </w:rPr>
        <w:t>w</w:t>
      </w:r>
      <w:r>
        <w:rPr>
          <w:rFonts w:ascii="Cambria" w:eastAsia="Cambria" w:hAnsi="Cambria" w:cs="Cambria"/>
          <w:b/>
          <w:spacing w:val="1"/>
          <w:position w:val="-1"/>
          <w:sz w:val="28"/>
          <w:szCs w:val="28"/>
        </w:rPr>
        <w:t>a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devel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op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position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 xml:space="preserve">life </w:t>
      </w:r>
      <w:r>
        <w:rPr>
          <w:rFonts w:ascii="Cambria" w:eastAsia="Cambria" w:hAnsi="Cambria" w:cs="Cambria"/>
          <w:b/>
          <w:spacing w:val="-2"/>
          <w:position w:val="-1"/>
          <w:sz w:val="28"/>
          <w:szCs w:val="28"/>
        </w:rPr>
        <w:t>c</w:t>
      </w:r>
      <w:r>
        <w:rPr>
          <w:rFonts w:ascii="Cambria" w:eastAsia="Cambria" w:hAnsi="Cambria" w:cs="Cambria"/>
          <w:b/>
          <w:position w:val="-1"/>
          <w:sz w:val="28"/>
          <w:szCs w:val="28"/>
        </w:rPr>
        <w:t>ycle</w:t>
      </w:r>
    </w:p>
    <w:p w:rsidR="002505FC" w:rsidRDefault="002505FC">
      <w:pPr>
        <w:spacing w:before="3" w:line="220" w:lineRule="exact"/>
        <w:rPr>
          <w:sz w:val="22"/>
          <w:szCs w:val="22"/>
        </w:rPr>
        <w:sectPr w:rsidR="002505FC">
          <w:pgSz w:w="11920" w:h="16840"/>
          <w:pgMar w:top="1440" w:right="30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6" w:line="275" w:lineRule="auto"/>
        <w:ind w:right="96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787"/>
            <w:col w:w="8372"/>
          </w:cols>
        </w:sectPr>
      </w:pPr>
      <w:r>
        <w:br w:type="column"/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các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sẽ làm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èm theo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ổ t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iá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rủi 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ý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mục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1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ocess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ưới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ạng bảng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ngang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9"/>
        <w:gridCol w:w="1801"/>
        <w:gridCol w:w="1800"/>
        <w:gridCol w:w="1260"/>
        <w:gridCol w:w="1709"/>
        <w:gridCol w:w="1580"/>
      </w:tblGrid>
      <w:tr w:rsidR="002505FC">
        <w:trPr>
          <w:trHeight w:hRule="exact" w:val="516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h</w:t>
            </w:r>
            <w:r>
              <w:rPr>
                <w:b/>
                <w:i/>
                <w:sz w:val="22"/>
                <w:szCs w:val="22"/>
              </w:rPr>
              <w:t>ase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li</w:t>
            </w:r>
            <w:r>
              <w:rPr>
                <w:b/>
                <w:i/>
                <w:spacing w:val="-2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b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26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our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 needed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40" w:lineRule="exact"/>
              <w:ind w:left="100" w:right="171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ependen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e</w:t>
            </w:r>
            <w:r>
              <w:rPr>
                <w:b/>
                <w:i/>
                <w:sz w:val="22"/>
                <w:szCs w:val="22"/>
              </w:rPr>
              <w:t xml:space="preserve">s and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ons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ra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sks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equ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2"/>
                <w:sz w:val="22"/>
                <w:szCs w:val="22"/>
              </w:rPr>
              <w:t>re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>ent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nal</w:t>
            </w:r>
            <w:r>
              <w:rPr>
                <w:b/>
                <w:i/>
                <w:spacing w:val="1"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s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3" w:line="240" w:lineRule="exact"/>
              <w:ind w:left="100" w:right="31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before="2" w:line="240" w:lineRule="exact"/>
              <w:ind w:left="100" w:right="519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before="2" w:line="240" w:lineRule="exact"/>
              <w:ind w:left="100" w:right="1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gener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rod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propo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spacing w:before="1" w:line="240" w:lineRule="exact"/>
              <w:ind w:left="100" w:right="57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So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Ta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k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Plan.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before="1" w:line="240" w:lineRule="exact"/>
              <w:ind w:left="102" w:right="57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nc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ear 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</w:p>
          <w:p w:rsidR="002505FC" w:rsidRDefault="003E2070">
            <w:pPr>
              <w:spacing w:before="1"/>
              <w:ind w:left="102" w:right="174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of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ember sh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re of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and</w:t>
            </w:r>
          </w:p>
        </w:tc>
      </w:tr>
      <w:tr w:rsidR="002505FC">
        <w:trPr>
          <w:trHeight w:hRule="exact" w:val="2033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si</w:t>
            </w:r>
            <w:r>
              <w:rPr>
                <w:b/>
                <w:i/>
                <w:sz w:val="22"/>
                <w:szCs w:val="22"/>
              </w:rPr>
              <w:t>gn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Arc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ure</w:t>
            </w:r>
          </w:p>
          <w:p w:rsidR="002505FC" w:rsidRDefault="003E2070">
            <w:pPr>
              <w:spacing w:before="5" w:line="240" w:lineRule="exact"/>
              <w:ind w:left="100" w:right="43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1"/>
                <w:sz w:val="22"/>
                <w:szCs w:val="22"/>
              </w:rPr>
              <w:t>si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</w:p>
          <w:p w:rsidR="002505FC" w:rsidRDefault="003E2070">
            <w:pPr>
              <w:spacing w:before="5" w:line="240" w:lineRule="exact"/>
              <w:ind w:left="100" w:right="28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 br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Arch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Pr="008A495D" w:rsidRDefault="003E2070">
            <w:pPr>
              <w:spacing w:line="240" w:lineRule="exact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So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f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w</w:t>
            </w:r>
            <w:r w:rsidRPr="008A495D">
              <w:rPr>
                <w:i/>
                <w:sz w:val="22"/>
                <w:szCs w:val="22"/>
                <w:lang w:val="fr-FR"/>
              </w:rPr>
              <w:t>a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</w:p>
          <w:p w:rsidR="002505FC" w:rsidRPr="008A495D" w:rsidRDefault="003E2070">
            <w:pPr>
              <w:spacing w:before="1"/>
              <w:ind w:left="100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z w:val="22"/>
                <w:szCs w:val="22"/>
                <w:lang w:val="fr-FR"/>
              </w:rPr>
              <w:t>e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si</w:t>
            </w:r>
            <w:r w:rsidRPr="008A495D">
              <w:rPr>
                <w:i/>
                <w:sz w:val="22"/>
                <w:szCs w:val="22"/>
                <w:lang w:val="fr-FR"/>
              </w:rPr>
              <w:t xml:space="preserve">gn </w:t>
            </w:r>
            <w:r w:rsidRPr="008A495D">
              <w:rPr>
                <w:i/>
                <w:spacing w:val="-1"/>
                <w:sz w:val="22"/>
                <w:szCs w:val="22"/>
                <w:lang w:val="fr-FR"/>
              </w:rPr>
              <w:t>D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o</w:t>
            </w:r>
            <w:r w:rsidRPr="008A495D">
              <w:rPr>
                <w:i/>
                <w:sz w:val="22"/>
                <w:szCs w:val="22"/>
                <w:lang w:val="fr-FR"/>
              </w:rPr>
              <w:t>cume</w:t>
            </w:r>
            <w:r w:rsidRPr="008A495D">
              <w:rPr>
                <w:i/>
                <w:spacing w:val="-3"/>
                <w:sz w:val="22"/>
                <w:szCs w:val="22"/>
                <w:lang w:val="fr-FR"/>
              </w:rPr>
              <w:t>n</w:t>
            </w:r>
            <w:r w:rsidRPr="008A495D">
              <w:rPr>
                <w:i/>
                <w:sz w:val="22"/>
                <w:szCs w:val="22"/>
                <w:lang w:val="fr-FR"/>
              </w:rPr>
              <w:t>t</w:t>
            </w:r>
          </w:p>
          <w:p w:rsidR="002505FC" w:rsidRPr="008A495D" w:rsidRDefault="003E2070">
            <w:pPr>
              <w:spacing w:before="3" w:line="240" w:lineRule="exact"/>
              <w:ind w:left="100" w:right="622"/>
              <w:rPr>
                <w:sz w:val="22"/>
                <w:szCs w:val="22"/>
                <w:lang w:val="fr-FR"/>
              </w:rPr>
            </w:pPr>
            <w:r w:rsidRPr="008A495D">
              <w:rPr>
                <w:i/>
                <w:sz w:val="22"/>
                <w:szCs w:val="22"/>
                <w:lang w:val="fr-FR"/>
              </w:rPr>
              <w:t>-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Base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 xml:space="preserve"> </w:t>
            </w:r>
            <w:r w:rsidRPr="008A495D">
              <w:rPr>
                <w:i/>
                <w:sz w:val="22"/>
                <w:szCs w:val="22"/>
                <w:lang w:val="fr-FR"/>
              </w:rPr>
              <w:t>code s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z w:val="22"/>
                <w:szCs w:val="22"/>
                <w:lang w:val="fr-FR"/>
              </w:rPr>
              <w:t>r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c</w:t>
            </w:r>
            <w:r w:rsidRPr="008A495D">
              <w:rPr>
                <w:i/>
                <w:spacing w:val="1"/>
                <w:sz w:val="22"/>
                <w:szCs w:val="22"/>
                <w:lang w:val="fr-FR"/>
              </w:rPr>
              <w:t>t</w:t>
            </w:r>
            <w:r w:rsidRPr="008A495D">
              <w:rPr>
                <w:i/>
                <w:spacing w:val="-2"/>
                <w:sz w:val="22"/>
                <w:szCs w:val="22"/>
                <w:lang w:val="fr-FR"/>
              </w:rPr>
              <w:t>u</w:t>
            </w:r>
            <w:r w:rsidRPr="008A495D">
              <w:rPr>
                <w:i/>
                <w:sz w:val="22"/>
                <w:szCs w:val="22"/>
                <w:lang w:val="fr-FR"/>
              </w:rPr>
              <w:t>re</w:t>
            </w:r>
          </w:p>
          <w:p w:rsidR="002505FC" w:rsidRDefault="003E2070">
            <w:pPr>
              <w:spacing w:before="2" w:line="240" w:lineRule="exact"/>
              <w:ind w:left="100" w:right="49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Tec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gy no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20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an-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days</w:t>
            </w:r>
          </w:p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epend on</w:t>
            </w:r>
          </w:p>
          <w:p w:rsidR="002505FC" w:rsidRDefault="003E2070">
            <w:pPr>
              <w:spacing w:before="1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Anal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s”</w:t>
            </w:r>
          </w:p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Lack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ce.</w:t>
            </w:r>
          </w:p>
          <w:p w:rsidR="002505FC" w:rsidRDefault="003E2070">
            <w:pPr>
              <w:spacing w:before="3" w:line="240" w:lineRule="exact"/>
              <w:ind w:left="102" w:right="29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  <w:tr w:rsidR="002505FC">
        <w:trPr>
          <w:trHeight w:hRule="exact" w:val="264"/>
        </w:trPr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....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4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48"/>
        <w:ind w:left="1205"/>
        <w:rPr>
          <w:sz w:val="24"/>
          <w:szCs w:val="24"/>
        </w:rPr>
      </w:pPr>
      <w:r>
        <w:br w:type="column"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able 4: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Sof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ware </w:t>
      </w:r>
      <w:r>
        <w:rPr>
          <w:i/>
          <w:spacing w:val="-1"/>
          <w:sz w:val="24"/>
          <w:szCs w:val="24"/>
        </w:rPr>
        <w:t>Deve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opm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yc</w:t>
      </w:r>
      <w:r>
        <w:rPr>
          <w:i/>
          <w:sz w:val="24"/>
          <w:szCs w:val="24"/>
        </w:rPr>
        <w:t xml:space="preserve">le </w:t>
      </w:r>
      <w:r>
        <w:rPr>
          <w:i/>
          <w:spacing w:val="-1"/>
          <w:sz w:val="24"/>
          <w:szCs w:val="24"/>
        </w:rPr>
        <w:t>De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</w:t>
      </w:r>
    </w:p>
    <w:p w:rsidR="002505FC" w:rsidRDefault="002505FC">
      <w:pPr>
        <w:spacing w:before="3" w:line="200" w:lineRule="exact"/>
      </w:pPr>
    </w:p>
    <w:p w:rsidR="002505FC" w:rsidRDefault="003E2070">
      <w:pPr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tail</w:t>
      </w:r>
    </w:p>
    <w:p w:rsidR="002505FC" w:rsidRDefault="003E2070">
      <w:pPr>
        <w:spacing w:line="276" w:lineRule="auto"/>
        <w:ind w:left="449" w:right="1124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num="2" w:space="720" w:equalWidth="0">
            <w:col w:w="1021" w:space="338"/>
            <w:col w:w="882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oạn có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hỉ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phần 3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pacing w:val="-1"/>
          <w:sz w:val="24"/>
          <w:szCs w:val="24"/>
        </w:rPr>
        <w:t>1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Nên mô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dư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ạng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ểu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iấ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ngang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5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3.2.1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Phase</w:t>
      </w:r>
      <w:r>
        <w:rPr>
          <w:b/>
          <w:i/>
          <w:spacing w:val="-6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1: Require</w:t>
      </w:r>
      <w:r>
        <w:rPr>
          <w:b/>
          <w:i/>
          <w:spacing w:val="4"/>
          <w:position w:val="-1"/>
          <w:sz w:val="26"/>
          <w:szCs w:val="26"/>
        </w:rPr>
        <w:t>m</w:t>
      </w:r>
      <w:r>
        <w:rPr>
          <w:b/>
          <w:i/>
          <w:position w:val="-1"/>
          <w:sz w:val="26"/>
          <w:szCs w:val="26"/>
        </w:rPr>
        <w:t>ent</w:t>
      </w:r>
      <w:r>
        <w:rPr>
          <w:b/>
          <w:i/>
          <w:spacing w:val="-14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Analysis</w:t>
      </w:r>
    </w:p>
    <w:p w:rsidR="002505FC" w:rsidRDefault="002505FC">
      <w:pPr>
        <w:spacing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961"/>
        <w:gridCol w:w="2206"/>
      </w:tblGrid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Task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or</w:t>
            </w:r>
          </w:p>
        </w:tc>
      </w:tr>
      <w:tr w:rsidR="002505FC">
        <w:trPr>
          <w:trHeight w:hRule="exact" w:val="838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1. Col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 require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pacing w:val="-1"/>
                <w:sz w:val="24"/>
                <w:szCs w:val="24"/>
              </w:rPr>
              <w:t>en</w:t>
            </w:r>
            <w:r>
              <w:rPr>
                <w:b/>
                <w:i/>
                <w:sz w:val="24"/>
                <w:szCs w:val="24"/>
              </w:rPr>
              <w:t>ts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Find 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hich 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>s cur</w:t>
            </w:r>
            <w:r>
              <w:rPr>
                <w:i/>
                <w:spacing w:val="2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nt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</w:t>
            </w:r>
          </w:p>
          <w:p w:rsidR="002505FC" w:rsidRDefault="003E2070">
            <w:pPr>
              <w:ind w:left="102" w:right="45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similar 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their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ngths and w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anNH</w:t>
            </w:r>
          </w:p>
        </w:tc>
      </w:tr>
      <w:tr w:rsidR="002505FC">
        <w:trPr>
          <w:trHeight w:hRule="exact" w:val="564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60" w:lineRule="exact"/>
              <w:ind w:left="102" w:right="53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2. Id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fy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 xml:space="preserve">d 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lar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 xml:space="preserve">fy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a</w:t>
            </w:r>
            <w:r>
              <w:rPr>
                <w:b/>
                <w:i/>
                <w:spacing w:val="-2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D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which </w:t>
            </w:r>
            <w:r>
              <w:rPr>
                <w:i/>
                <w:spacing w:val="-1"/>
                <w:sz w:val="24"/>
                <w:szCs w:val="24"/>
              </w:rPr>
              <w:t>m</w:t>
            </w:r>
            <w:r>
              <w:rPr>
                <w:i/>
                <w:sz w:val="24"/>
                <w:szCs w:val="24"/>
              </w:rPr>
              <w:t xml:space="preserve">ain 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un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ons system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should pro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ide.</w:t>
            </w:r>
          </w:p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Khoa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ND, </w:t>
            </w:r>
            <w:r>
              <w:rPr>
                <w:i/>
                <w:spacing w:val="-1"/>
                <w:sz w:val="24"/>
                <w:szCs w:val="24"/>
              </w:rPr>
              <w:t>H</w:t>
            </w:r>
            <w:r>
              <w:rPr>
                <w:i/>
                <w:sz w:val="24"/>
                <w:szCs w:val="24"/>
              </w:rPr>
              <w:t>u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DN,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H</w:t>
            </w:r>
          </w:p>
        </w:tc>
      </w:tr>
      <w:tr w:rsidR="002505FC">
        <w:trPr>
          <w:trHeight w:hRule="exact" w:val="286"/>
        </w:trPr>
        <w:tc>
          <w:tcPr>
            <w:tcW w:w="28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...</w:t>
            </w:r>
          </w:p>
        </w:tc>
        <w:tc>
          <w:tcPr>
            <w:tcW w:w="3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before="53"/>
        <w:ind w:left="2948"/>
        <w:rPr>
          <w:sz w:val="24"/>
          <w:szCs w:val="24"/>
        </w:rPr>
        <w:sectPr w:rsidR="002505FC">
          <w:type w:val="continuous"/>
          <w:pgSz w:w="11920" w:h="16840"/>
          <w:pgMar w:top="1300" w:right="30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Table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5: </w:t>
      </w:r>
      <w:r>
        <w:rPr>
          <w:b/>
          <w:i/>
          <w:spacing w:val="-1"/>
          <w:sz w:val="24"/>
          <w:szCs w:val="24"/>
        </w:rPr>
        <w:t>P</w:t>
      </w:r>
      <w:r>
        <w:rPr>
          <w:b/>
          <w:i/>
          <w:spacing w:val="1"/>
          <w:sz w:val="24"/>
          <w:szCs w:val="24"/>
        </w:rPr>
        <w:t>h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1</w:t>
      </w:r>
      <w:r>
        <w:rPr>
          <w:b/>
          <w:i/>
          <w:sz w:val="24"/>
          <w:szCs w:val="24"/>
        </w:rPr>
        <w:t>: 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q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ire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</w:t>
      </w:r>
      <w:r>
        <w:rPr>
          <w:b/>
          <w:i/>
          <w:spacing w:val="1"/>
          <w:sz w:val="24"/>
          <w:szCs w:val="24"/>
        </w:rPr>
        <w:t xml:space="preserve"> </w:t>
      </w:r>
      <w:r>
        <w:rPr>
          <w:b/>
          <w:i/>
          <w:spacing w:val="-2"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alysis</w:t>
      </w:r>
    </w:p>
    <w:p w:rsidR="002505FC" w:rsidRDefault="003E2070">
      <w:pPr>
        <w:spacing w:before="70"/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3</w:t>
      </w:r>
      <w:r>
        <w:rPr>
          <w:rFonts w:ascii="Cambria" w:eastAsia="Cambria" w:hAnsi="Cambria" w:cs="Cambria"/>
          <w:b/>
          <w:sz w:val="28"/>
          <w:szCs w:val="28"/>
        </w:rPr>
        <w:t>All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Meet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</w:p>
    <w:p w:rsidR="002505FC" w:rsidRDefault="003E2070">
      <w:pPr>
        <w:spacing w:before="7" w:line="260" w:lineRule="exact"/>
        <w:ind w:left="1808" w:right="74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&lt;T</w:t>
      </w:r>
      <w:r>
        <w:rPr>
          <w:rFonts w:ascii="Cambria" w:eastAsia="Cambria" w:hAnsi="Cambria" w:cs="Cambria"/>
          <w:spacing w:val="1"/>
          <w:sz w:val="23"/>
          <w:szCs w:val="23"/>
        </w:rPr>
        <w:t>ạ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fol</w:t>
      </w:r>
      <w:r>
        <w:rPr>
          <w:rFonts w:ascii="Cambria" w:eastAsia="Cambria" w:hAnsi="Cambria" w:cs="Cambria"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er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2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3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3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ỗi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bu</w:t>
      </w:r>
      <w:r>
        <w:rPr>
          <w:rFonts w:ascii="Cambria" w:eastAsia="Cambria" w:hAnsi="Cambria" w:cs="Cambria"/>
          <w:spacing w:val="-2"/>
          <w:sz w:val="23"/>
          <w:szCs w:val="23"/>
        </w:rPr>
        <w:t>ổ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36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ặp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ặt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ả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35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iên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c</w:t>
      </w:r>
      <w:r>
        <w:rPr>
          <w:rFonts w:ascii="Cambria" w:eastAsia="Cambria" w:hAnsi="Cambria" w:cs="Cambria"/>
          <w:spacing w:val="-2"/>
          <w:sz w:val="23"/>
          <w:szCs w:val="23"/>
        </w:rPr>
        <w:t>ầ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g</w:t>
      </w:r>
      <w:r>
        <w:rPr>
          <w:rFonts w:ascii="Cambria" w:eastAsia="Cambria" w:hAnsi="Cambria" w:cs="Cambria"/>
          <w:sz w:val="23"/>
          <w:szCs w:val="23"/>
        </w:rPr>
        <w:t>hi</w:t>
      </w:r>
      <w:r>
        <w:rPr>
          <w:rFonts w:ascii="Cambria" w:eastAsia="Cambria" w:hAnsi="Cambria" w:cs="Cambria"/>
          <w:spacing w:val="34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1"/>
          <w:sz w:val="23"/>
          <w:szCs w:val="23"/>
        </w:rPr>
        <w:t>nh</w:t>
      </w:r>
      <w:r>
        <w:rPr>
          <w:rFonts w:ascii="Cambria" w:eastAsia="Cambria" w:hAnsi="Cambria" w:cs="Cambria"/>
          <w:spacing w:val="-2"/>
          <w:sz w:val="23"/>
          <w:szCs w:val="23"/>
        </w:rPr>
        <w:t>ậ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37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rm me</w:t>
      </w:r>
      <w:r>
        <w:rPr>
          <w:rFonts w:ascii="Cambria" w:eastAsia="Cambria" w:hAnsi="Cambria" w:cs="Cambria"/>
          <w:spacing w:val="1"/>
          <w:sz w:val="23"/>
          <w:szCs w:val="23"/>
        </w:rPr>
        <w:t>e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m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-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>à lưu</w:t>
      </w:r>
      <w:r>
        <w:rPr>
          <w:rFonts w:ascii="Cambria" w:eastAsia="Cambria" w:hAnsi="Cambria" w:cs="Cambria"/>
          <w:spacing w:val="-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ữ lại.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2"/>
          <w:sz w:val="23"/>
          <w:szCs w:val="23"/>
        </w:rPr>
        <w:t>h</w:t>
      </w:r>
      <w:r>
        <w:rPr>
          <w:rFonts w:ascii="Cambria" w:eastAsia="Cambria" w:hAnsi="Cambria" w:cs="Cambria"/>
          <w:sz w:val="23"/>
          <w:szCs w:val="23"/>
        </w:rPr>
        <w:t>i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đ</w:t>
      </w:r>
      <w:r>
        <w:rPr>
          <w:rFonts w:ascii="Cambria" w:eastAsia="Cambria" w:hAnsi="Cambria" w:cs="Cambria"/>
          <w:spacing w:val="1"/>
          <w:sz w:val="23"/>
          <w:szCs w:val="23"/>
        </w:rPr>
        <w:t>ư</w:t>
      </w:r>
      <w:r>
        <w:rPr>
          <w:rFonts w:ascii="Cambria" w:eastAsia="Cambria" w:hAnsi="Cambria" w:cs="Cambria"/>
          <w:spacing w:val="-1"/>
          <w:sz w:val="23"/>
          <w:szCs w:val="23"/>
        </w:rPr>
        <w:t>ờ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g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ẫn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pacing w:val="-2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ên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sv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2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v</w:t>
      </w:r>
      <w:r>
        <w:rPr>
          <w:rFonts w:ascii="Cambria" w:eastAsia="Cambria" w:hAnsi="Cambria" w:cs="Cambria"/>
          <w:sz w:val="23"/>
          <w:szCs w:val="23"/>
        </w:rPr>
        <w:t xml:space="preserve">ào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hần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>à</w:t>
      </w:r>
      <w:r>
        <w:rPr>
          <w:rFonts w:ascii="Cambria" w:eastAsia="Cambria" w:hAnsi="Cambria" w:cs="Cambria"/>
          <w:spacing w:val="-1"/>
          <w:sz w:val="23"/>
          <w:szCs w:val="23"/>
        </w:rPr>
        <w:t>y</w:t>
      </w:r>
      <w:r>
        <w:rPr>
          <w:rFonts w:ascii="Cambria" w:eastAsia="Cambria" w:hAnsi="Cambria" w:cs="Cambria"/>
          <w:sz w:val="23"/>
          <w:szCs w:val="23"/>
        </w:rPr>
        <w:t>&gt;</w:t>
      </w:r>
    </w:p>
    <w:p w:rsidR="002505FC" w:rsidRDefault="002505FC">
      <w:pPr>
        <w:spacing w:before="5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Codi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Conv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3E2070">
      <w:pPr>
        <w:spacing w:before="1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tổng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con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5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dự</w:t>
      </w:r>
      <w:r>
        <w:rPr>
          <w:rFonts w:ascii="Cambria" w:eastAsia="Cambria" w:hAnsi="Cambria" w:cs="Cambria"/>
          <w:spacing w:val="1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án</w:t>
      </w:r>
    </w:p>
    <w:p w:rsidR="002505FC" w:rsidRDefault="003E2070">
      <w:pPr>
        <w:spacing w:before="45"/>
        <w:ind w:left="14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sau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đến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ơi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hiếu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8" w:lineRule="auto"/>
        <w:ind w:left="1448" w:right="73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320" w:right="1020" w:bottom="280" w:left="1440" w:header="0" w:footer="792" w:gutter="0"/>
          <w:cols w:space="720"/>
        </w:sectPr>
      </w:pP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hép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efere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hế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buộc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ct 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ội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ef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ces </w:t>
      </w:r>
      <w:r>
        <w:rPr>
          <w:rFonts w:ascii="Cambria" w:eastAsia="Cambria" w:hAnsi="Cambria" w:cs="Cambria"/>
          <w:spacing w:val="1"/>
          <w:sz w:val="24"/>
          <w:szCs w:val="24"/>
        </w:rPr>
        <w:t>qu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ịnh&gt;</w:t>
      </w:r>
    </w:p>
    <w:p w:rsidR="002505FC" w:rsidRDefault="002505FC">
      <w:pPr>
        <w:spacing w:before="5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C.</w:t>
      </w:r>
      <w:r>
        <w:rPr>
          <w:rFonts w:ascii="Cambria" w:eastAsia="Cambria" w:hAnsi="Cambria" w:cs="Cambria"/>
          <w:b/>
          <w:spacing w:val="-9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3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oftware 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qu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 S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ecif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i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a</w:t>
      </w:r>
      <w:r>
        <w:rPr>
          <w:rFonts w:ascii="Cambria" w:eastAsia="Cambria" w:hAnsi="Cambria" w:cs="Cambria"/>
          <w:b/>
          <w:sz w:val="36"/>
          <w:szCs w:val="36"/>
        </w:rPr>
        <w:t>tion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4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irem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ecif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í</w:t>
      </w:r>
      <w:r>
        <w:rPr>
          <w:rFonts w:ascii="Cambria" w:eastAsia="Cambria" w:hAnsi="Cambria" w:cs="Cambria"/>
          <w:position w:val="-1"/>
          <w:sz w:val="24"/>
          <w:szCs w:val="24"/>
        </w:rPr>
        <w:t>nh 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ă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trò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</w:p>
    <w:p w:rsidR="002505FC" w:rsidRDefault="003E2070">
      <w:pPr>
        <w:spacing w:line="260" w:lineRule="exact"/>
        <w:ind w:left="1359"/>
        <w:rPr>
          <w:sz w:val="24"/>
          <w:szCs w:val="24"/>
        </w:rPr>
      </w:pPr>
      <w:r>
        <w:rPr>
          <w:i/>
          <w:sz w:val="24"/>
          <w:szCs w:val="24"/>
        </w:rPr>
        <w:t>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 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rson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ho do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sn’t ha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o the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me</w:t>
      </w:r>
    </w:p>
    <w:p w:rsidR="002505FC" w:rsidRDefault="003E2070">
      <w:pPr>
        <w:spacing w:before="43" w:line="275" w:lineRule="auto"/>
        <w:ind w:left="1359" w:right="554"/>
        <w:rPr>
          <w:sz w:val="24"/>
          <w:szCs w:val="24"/>
        </w:rPr>
      </w:pPr>
      <w:r>
        <w:rPr>
          <w:i/>
          <w:sz w:val="24"/>
          <w:szCs w:val="24"/>
        </w:rPr>
        <w:t>functions in 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functions,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must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log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are so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e functions gu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st can 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gis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r.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ogin.</w:t>
      </w:r>
    </w:p>
    <w:p w:rsidR="002505FC" w:rsidRDefault="003E2070">
      <w:pPr>
        <w:spacing w:before="22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1"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R</w:t>
      </w:r>
      <w:r>
        <w:rPr>
          <w:b/>
          <w:i/>
          <w:spacing w:val="-3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q</w:t>
      </w:r>
      <w:r>
        <w:rPr>
          <w:b/>
          <w:i/>
          <w:spacing w:val="-3"/>
          <w:sz w:val="28"/>
          <w:szCs w:val="28"/>
        </w:rPr>
        <w:t>u</w:t>
      </w:r>
      <w:r>
        <w:rPr>
          <w:b/>
          <w:i/>
          <w:spacing w:val="1"/>
          <w:sz w:val="28"/>
          <w:szCs w:val="28"/>
        </w:rPr>
        <w:t>ir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5"/>
          <w:sz w:val="28"/>
          <w:szCs w:val="28"/>
        </w:rPr>
        <w:t>e</w:t>
      </w:r>
      <w:r>
        <w:rPr>
          <w:b/>
          <w:i/>
          <w:sz w:val="28"/>
          <w:szCs w:val="28"/>
        </w:rPr>
        <w:t>nt</w:t>
      </w:r>
    </w:p>
    <w:p w:rsidR="002505FC" w:rsidRDefault="003E2070">
      <w:pPr>
        <w:spacing w:line="280" w:lineRule="exact"/>
        <w:ind w:left="171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...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1</w:t>
      </w:r>
      <w:r>
        <w:rPr>
          <w:b/>
          <w:i/>
          <w:sz w:val="28"/>
          <w:szCs w:val="28"/>
        </w:rPr>
        <w:t>.3</w:t>
      </w:r>
      <w:r>
        <w:rPr>
          <w:b/>
          <w:i/>
          <w:spacing w:val="8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...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q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ment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ec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fi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R</w:t>
      </w:r>
      <w:r>
        <w:rPr>
          <w:rFonts w:ascii="Cambria" w:eastAsia="Cambria" w:hAnsi="Cambria" w:cs="Cambria"/>
          <w:b/>
          <w:sz w:val="28"/>
          <w:szCs w:val="28"/>
        </w:rPr>
        <w:t>equirem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nt</w:t>
      </w:r>
    </w:p>
    <w:p w:rsidR="002505FC" w:rsidRDefault="003E2070">
      <w:pPr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In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>ệt kê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trình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à</w:t>
      </w:r>
      <w:r>
        <w:rPr>
          <w:rFonts w:ascii="Cambria" w:eastAsia="Cambria" w:hAnsi="Cambria" w:cs="Cambria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o 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7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0" w:right="78" w:hanging="355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1"/>
          <w:sz w:val="22"/>
          <w:szCs w:val="22"/>
        </w:rPr>
        <w:t>G</w:t>
      </w:r>
      <w:r>
        <w:rPr>
          <w:i/>
          <w:sz w:val="22"/>
          <w:szCs w:val="22"/>
        </w:rPr>
        <w:t>ener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qu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t 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grap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cs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ce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z w:val="22"/>
          <w:szCs w:val="22"/>
        </w:rPr>
        <w:t xml:space="preserve">he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3"/>
          <w:sz w:val="22"/>
          <w:szCs w:val="22"/>
        </w:rPr>
        <w:t>U</w:t>
      </w:r>
      <w:r>
        <w:rPr>
          <w:i/>
          <w:sz w:val="22"/>
          <w:szCs w:val="22"/>
        </w:rPr>
        <w:t xml:space="preserve">I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d  be 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e,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r,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e, 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ce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tabs>
          <w:tab w:val="left" w:pos="1260"/>
        </w:tabs>
        <w:spacing w:before="15" w:line="240" w:lineRule="exact"/>
        <w:ind w:left="1268" w:right="83" w:hanging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The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1"/>
          <w:sz w:val="22"/>
          <w:szCs w:val="22"/>
        </w:rPr>
        <w:t>si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>n,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k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y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ng,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 as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sme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868" w:right="3196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be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ken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co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on</w:t>
      </w:r>
      <w:r>
        <w:rPr>
          <w:i/>
          <w:sz w:val="22"/>
          <w:szCs w:val="22"/>
        </w:rPr>
        <w:t>:</w:t>
      </w:r>
    </w:p>
    <w:p w:rsidR="002505FC" w:rsidRDefault="003E2070">
      <w:pPr>
        <w:tabs>
          <w:tab w:val="left" w:pos="1980"/>
        </w:tabs>
        <w:spacing w:before="7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 xml:space="preserve">I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s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b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    </w:t>
      </w:r>
      <w:r>
        <w:rPr>
          <w:i/>
          <w:spacing w:val="2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-         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Janko    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z w:val="22"/>
          <w:szCs w:val="22"/>
        </w:rPr>
        <w:t>J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van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c    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z w:val="22"/>
          <w:szCs w:val="22"/>
        </w:rPr>
        <w:t>[Re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18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2010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2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2</w:t>
        </w:r>
        <w:r>
          <w:rPr>
            <w:i/>
            <w:spacing w:val="-2"/>
            <w:sz w:val="22"/>
            <w:szCs w:val="22"/>
          </w:rPr>
          <w:t>5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d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g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g-</w:t>
        </w:r>
        <w:r>
          <w:rPr>
            <w:i/>
            <w:sz w:val="22"/>
            <w:szCs w:val="22"/>
          </w:rPr>
          <w:t>u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r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pacing w:val="1"/>
            <w:sz w:val="22"/>
            <w:szCs w:val="22"/>
          </w:rPr>
          <w:t>t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a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2"/>
            <w:sz w:val="22"/>
            <w:szCs w:val="22"/>
          </w:rPr>
          <w:t>-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z w:val="22"/>
            <w:szCs w:val="22"/>
          </w:rPr>
          <w:t>o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z w:val="22"/>
            <w:szCs w:val="22"/>
          </w:rPr>
          <w:t>-</w:t>
        </w:r>
      </w:hyperlink>
      <w:hyperlink r:id="rId19">
        <w:r>
          <w:rPr>
            <w:i/>
            <w:sz w:val="22"/>
            <w:szCs w:val="22"/>
          </w:rPr>
          <w:t xml:space="preserve"> bus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n</w:t>
        </w:r>
        <w:r>
          <w:rPr>
            <w:i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ap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li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a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on</w:t>
        </w:r>
        <w:r>
          <w:rPr>
            <w:i/>
            <w:spacing w:val="-2"/>
            <w:sz w:val="22"/>
            <w:szCs w:val="22"/>
          </w:rPr>
          <w:t>s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tabs>
          <w:tab w:val="left" w:pos="1980"/>
        </w:tabs>
        <w:spacing w:before="9" w:line="232" w:lineRule="auto"/>
        <w:ind w:left="1988" w:right="76" w:hanging="360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i/>
          <w:sz w:val="22"/>
          <w:szCs w:val="22"/>
        </w:rPr>
        <w:t xml:space="preserve">Ten   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ec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ve   </w:t>
      </w:r>
      <w:r>
        <w:rPr>
          <w:i/>
          <w:spacing w:val="4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</w:t>
      </w:r>
      <w:r>
        <w:rPr>
          <w:i/>
          <w:spacing w:val="39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 xml:space="preserve">y   </w:t>
      </w:r>
      <w:r>
        <w:rPr>
          <w:i/>
          <w:spacing w:val="42"/>
          <w:sz w:val="22"/>
          <w:szCs w:val="22"/>
        </w:rPr>
        <w:t xml:space="preserve"> </w:t>
      </w:r>
      <w:r>
        <w:rPr>
          <w:i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edman   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  <w:hyperlink r:id="rId20">
        <w:r>
          <w:rPr>
            <w:i/>
            <w:sz w:val="22"/>
            <w:szCs w:val="22"/>
          </w:rPr>
          <w:t xml:space="preserve"> h</w:t>
        </w:r>
        <w:r>
          <w:rPr>
            <w:i/>
            <w:spacing w:val="1"/>
            <w:sz w:val="22"/>
            <w:szCs w:val="22"/>
          </w:rPr>
          <w:t>tt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:</w:t>
        </w:r>
        <w:r>
          <w:rPr>
            <w:i/>
            <w:spacing w:val="-1"/>
            <w:sz w:val="22"/>
            <w:szCs w:val="22"/>
          </w:rPr>
          <w:t>/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pacing w:val="-1"/>
            <w:sz w:val="22"/>
            <w:szCs w:val="22"/>
          </w:rPr>
          <w:t>www</w:t>
        </w:r>
        <w:r>
          <w:rPr>
            <w:i/>
            <w:sz w:val="22"/>
            <w:szCs w:val="22"/>
          </w:rPr>
          <w:t>.smas</w:t>
        </w:r>
        <w:r>
          <w:rPr>
            <w:i/>
            <w:spacing w:val="-2"/>
            <w:sz w:val="22"/>
            <w:szCs w:val="22"/>
          </w:rPr>
          <w:t>h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ng</w:t>
        </w:r>
        <w:r>
          <w:rPr>
            <w:i/>
            <w:spacing w:val="-1"/>
            <w:sz w:val="22"/>
            <w:szCs w:val="22"/>
          </w:rPr>
          <w:t>m</w:t>
        </w:r>
        <w:r>
          <w:rPr>
            <w:i/>
            <w:sz w:val="22"/>
            <w:szCs w:val="22"/>
          </w:rPr>
          <w:t>ag</w:t>
        </w:r>
        <w:r>
          <w:rPr>
            <w:i/>
            <w:spacing w:val="-2"/>
            <w:sz w:val="22"/>
            <w:szCs w:val="22"/>
          </w:rPr>
          <w:t>az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z w:val="22"/>
            <w:szCs w:val="22"/>
          </w:rPr>
          <w:t>ne.</w:t>
        </w:r>
        <w:r>
          <w:rPr>
            <w:i/>
            <w:spacing w:val="-2"/>
            <w:sz w:val="22"/>
            <w:szCs w:val="22"/>
          </w:rPr>
          <w:t>c</w:t>
        </w:r>
        <w:r>
          <w:rPr>
            <w:i/>
            <w:sz w:val="22"/>
            <w:szCs w:val="22"/>
          </w:rPr>
          <w:t>o</w:t>
        </w:r>
        <w:r>
          <w:rPr>
            <w:i/>
            <w:spacing w:val="1"/>
            <w:sz w:val="22"/>
            <w:szCs w:val="22"/>
          </w:rPr>
          <w:t>m/</w:t>
        </w:r>
        <w:r>
          <w:rPr>
            <w:i/>
            <w:sz w:val="22"/>
            <w:szCs w:val="22"/>
          </w:rPr>
          <w:t>20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z w:val="22"/>
            <w:szCs w:val="22"/>
          </w:rPr>
          <w:t>8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0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3</w:t>
        </w:r>
        <w:r>
          <w:rPr>
            <w:i/>
            <w:spacing w:val="-2"/>
            <w:sz w:val="22"/>
            <w:szCs w:val="22"/>
          </w:rPr>
          <w:t>1</w:t>
        </w:r>
        <w:r>
          <w:rPr>
            <w:i/>
            <w:spacing w:val="1"/>
            <w:sz w:val="22"/>
            <w:szCs w:val="22"/>
          </w:rPr>
          <w:t>/</w:t>
        </w:r>
        <w:r>
          <w:rPr>
            <w:i/>
            <w:sz w:val="22"/>
            <w:szCs w:val="22"/>
          </w:rPr>
          <w:t>1</w:t>
        </w:r>
        <w:r>
          <w:rPr>
            <w:i/>
            <w:spacing w:val="-2"/>
            <w:sz w:val="22"/>
            <w:szCs w:val="22"/>
          </w:rPr>
          <w:t>0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p</w:t>
        </w:r>
        <w:r>
          <w:rPr>
            <w:i/>
            <w:spacing w:val="-2"/>
            <w:sz w:val="22"/>
            <w:szCs w:val="22"/>
          </w:rPr>
          <w:t>r</w:t>
        </w:r>
        <w:r>
          <w:rPr>
            <w:i/>
            <w:spacing w:val="-1"/>
            <w:sz w:val="22"/>
            <w:szCs w:val="22"/>
          </w:rPr>
          <w:t>i</w:t>
        </w:r>
        <w:r>
          <w:rPr>
            <w:i/>
            <w:sz w:val="22"/>
            <w:szCs w:val="22"/>
          </w:rPr>
          <w:t>nc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p</w:t>
        </w:r>
        <w:r>
          <w:rPr>
            <w:i/>
            <w:spacing w:val="1"/>
            <w:sz w:val="22"/>
            <w:szCs w:val="22"/>
          </w:rPr>
          <w:t>l</w:t>
        </w:r>
        <w:r>
          <w:rPr>
            <w:i/>
            <w:sz w:val="22"/>
            <w:szCs w:val="22"/>
          </w:rPr>
          <w:t>es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z w:val="22"/>
            <w:szCs w:val="22"/>
          </w:rPr>
          <w:t>o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pacing w:val="1"/>
            <w:sz w:val="22"/>
            <w:szCs w:val="22"/>
          </w:rPr>
          <w:t>-</w:t>
        </w:r>
        <w:r>
          <w:rPr>
            <w:i/>
            <w:spacing w:val="-2"/>
            <w:sz w:val="22"/>
            <w:szCs w:val="22"/>
          </w:rPr>
          <w:t>e</w:t>
        </w:r>
        <w:r>
          <w:rPr>
            <w:i/>
            <w:spacing w:val="1"/>
            <w:sz w:val="22"/>
            <w:szCs w:val="22"/>
          </w:rPr>
          <w:t>f</w:t>
        </w:r>
        <w:r>
          <w:rPr>
            <w:i/>
            <w:spacing w:val="-1"/>
            <w:sz w:val="22"/>
            <w:szCs w:val="22"/>
          </w:rPr>
          <w:t>f</w:t>
        </w:r>
        <w:r>
          <w:rPr>
            <w:i/>
            <w:sz w:val="22"/>
            <w:szCs w:val="22"/>
          </w:rPr>
          <w:t>ec</w:t>
        </w:r>
        <w:r>
          <w:rPr>
            <w:i/>
            <w:spacing w:val="-1"/>
            <w:sz w:val="22"/>
            <w:szCs w:val="22"/>
          </w:rPr>
          <w:t>t</w:t>
        </w:r>
        <w:r>
          <w:rPr>
            <w:i/>
            <w:spacing w:val="1"/>
            <w:sz w:val="22"/>
            <w:szCs w:val="22"/>
          </w:rPr>
          <w:t>i</w:t>
        </w:r>
        <w:r>
          <w:rPr>
            <w:i/>
            <w:spacing w:val="-2"/>
            <w:sz w:val="22"/>
            <w:szCs w:val="22"/>
          </w:rPr>
          <w:t>v</w:t>
        </w:r>
        <w:r>
          <w:rPr>
            <w:i/>
            <w:spacing w:val="1"/>
            <w:sz w:val="22"/>
            <w:szCs w:val="22"/>
          </w:rPr>
          <w:t>e-</w:t>
        </w:r>
        <w:r>
          <w:rPr>
            <w:i/>
            <w:spacing w:val="-1"/>
            <w:sz w:val="22"/>
            <w:szCs w:val="22"/>
          </w:rPr>
          <w:t>w</w:t>
        </w:r>
        <w:r>
          <w:rPr>
            <w:i/>
            <w:sz w:val="22"/>
            <w:szCs w:val="22"/>
          </w:rPr>
          <w:t>e</w:t>
        </w:r>
        <w:r>
          <w:rPr>
            <w:i/>
            <w:spacing w:val="-2"/>
            <w:sz w:val="22"/>
            <w:szCs w:val="22"/>
          </w:rPr>
          <w:t>b</w:t>
        </w:r>
        <w:r>
          <w:rPr>
            <w:i/>
            <w:sz w:val="22"/>
            <w:szCs w:val="22"/>
          </w:rPr>
          <w:t>-</w:t>
        </w:r>
      </w:hyperlink>
      <w:hyperlink r:id="rId21">
        <w:r>
          <w:rPr>
            <w:i/>
            <w:sz w:val="22"/>
            <w:szCs w:val="22"/>
          </w:rPr>
          <w:t xml:space="preserve"> de</w:t>
        </w:r>
        <w:r>
          <w:rPr>
            <w:i/>
            <w:spacing w:val="1"/>
            <w:sz w:val="22"/>
            <w:szCs w:val="22"/>
          </w:rPr>
          <w:t>si</w:t>
        </w:r>
        <w:r>
          <w:rPr>
            <w:i/>
            <w:spacing w:val="-2"/>
            <w:sz w:val="22"/>
            <w:szCs w:val="22"/>
          </w:rPr>
          <w:t>g</w:t>
        </w:r>
        <w:r>
          <w:rPr>
            <w:i/>
            <w:sz w:val="22"/>
            <w:szCs w:val="22"/>
          </w:rPr>
          <w:t>n</w:t>
        </w:r>
        <w:r>
          <w:rPr>
            <w:i/>
            <w:spacing w:val="-3"/>
            <w:sz w:val="22"/>
            <w:szCs w:val="22"/>
          </w:rPr>
          <w:t>/</w:t>
        </w:r>
        <w:r>
          <w:rPr>
            <w:i/>
            <w:sz w:val="22"/>
            <w:szCs w:val="22"/>
          </w:rPr>
          <w:t>]</w:t>
        </w:r>
      </w:hyperlink>
    </w:p>
    <w:p w:rsidR="002505FC" w:rsidRDefault="003E2070">
      <w:pPr>
        <w:spacing w:before="1"/>
        <w:ind w:left="1628"/>
        <w:rPr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 xml:space="preserve">es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of    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 xml:space="preserve">e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 xml:space="preserve">e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gn    </w:t>
      </w:r>
      <w:r>
        <w:rPr>
          <w:i/>
          <w:spacing w:val="36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–    </w:t>
      </w:r>
      <w:r>
        <w:rPr>
          <w:i/>
          <w:spacing w:val="30"/>
          <w:sz w:val="22"/>
          <w:szCs w:val="22"/>
        </w:rPr>
        <w:t xml:space="preserve"> </w:t>
      </w:r>
      <w:r>
        <w:rPr>
          <w:i/>
          <w:sz w:val="22"/>
          <w:szCs w:val="22"/>
        </w:rPr>
        <w:t>Jona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han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ark    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3"/>
          <w:sz w:val="22"/>
          <w:szCs w:val="22"/>
        </w:rPr>
        <w:t>[</w:t>
      </w:r>
      <w:r>
        <w:rPr>
          <w:i/>
          <w:spacing w:val="-3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:</w:t>
      </w:r>
    </w:p>
    <w:p w:rsidR="002505FC" w:rsidRDefault="00C375CE">
      <w:pPr>
        <w:spacing w:line="220" w:lineRule="exact"/>
        <w:ind w:left="1951" w:right="4259"/>
        <w:jc w:val="center"/>
        <w:rPr>
          <w:sz w:val="22"/>
          <w:szCs w:val="22"/>
        </w:rPr>
      </w:pPr>
      <w:hyperlink r:id="rId22">
        <w:r w:rsidR="003E2070">
          <w:rPr>
            <w:i/>
            <w:sz w:val="22"/>
            <w:szCs w:val="22"/>
          </w:rPr>
          <w:t>h</w:t>
        </w:r>
        <w:r w:rsidR="003E2070">
          <w:rPr>
            <w:i/>
            <w:spacing w:val="1"/>
            <w:sz w:val="22"/>
            <w:szCs w:val="22"/>
          </w:rPr>
          <w:t>tt</w:t>
        </w:r>
        <w:r w:rsidR="003E2070">
          <w:rPr>
            <w:i/>
            <w:spacing w:val="-2"/>
            <w:sz w:val="22"/>
            <w:szCs w:val="22"/>
          </w:rPr>
          <w:t>p</w:t>
        </w:r>
        <w:r w:rsidR="003E2070">
          <w:rPr>
            <w:i/>
            <w:spacing w:val="1"/>
            <w:sz w:val="22"/>
            <w:szCs w:val="22"/>
          </w:rPr>
          <w:t>: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pacing w:val="-1"/>
            <w:sz w:val="22"/>
            <w:szCs w:val="22"/>
          </w:rPr>
          <w:t>www</w:t>
        </w:r>
        <w:r w:rsidR="003E2070">
          <w:rPr>
            <w:i/>
            <w:sz w:val="22"/>
            <w:szCs w:val="22"/>
          </w:rPr>
          <w:t>.or</w:t>
        </w:r>
        <w:r w:rsidR="003E2070">
          <w:rPr>
            <w:i/>
            <w:spacing w:val="-2"/>
            <w:sz w:val="22"/>
            <w:szCs w:val="22"/>
          </w:rPr>
          <w:t>e</w:t>
        </w:r>
        <w:r w:rsidR="003E2070">
          <w:rPr>
            <w:i/>
            <w:spacing w:val="1"/>
            <w:sz w:val="22"/>
            <w:szCs w:val="22"/>
          </w:rPr>
          <w:t>i</w:t>
        </w:r>
        <w:r w:rsidR="003E2070">
          <w:rPr>
            <w:i/>
            <w:spacing w:val="-1"/>
            <w:sz w:val="22"/>
            <w:szCs w:val="22"/>
          </w:rPr>
          <w:t>l</w:t>
        </w:r>
        <w:r w:rsidR="003E2070">
          <w:rPr>
            <w:i/>
            <w:spacing w:val="1"/>
            <w:sz w:val="22"/>
            <w:szCs w:val="22"/>
          </w:rPr>
          <w:t>l</w:t>
        </w:r>
        <w:r w:rsidR="003E2070">
          <w:rPr>
            <w:i/>
            <w:sz w:val="22"/>
            <w:szCs w:val="22"/>
          </w:rPr>
          <w:t>y</w:t>
        </w:r>
        <w:r w:rsidR="003E2070">
          <w:rPr>
            <w:i/>
            <w:spacing w:val="-2"/>
            <w:sz w:val="22"/>
            <w:szCs w:val="22"/>
          </w:rPr>
          <w:t>.</w:t>
        </w:r>
        <w:r w:rsidR="003E2070">
          <w:rPr>
            <w:i/>
            <w:sz w:val="22"/>
            <w:szCs w:val="22"/>
          </w:rPr>
          <w:t>com/p</w:t>
        </w:r>
        <w:r w:rsidR="003E2070">
          <w:rPr>
            <w:i/>
            <w:spacing w:val="-2"/>
            <w:sz w:val="22"/>
            <w:szCs w:val="22"/>
          </w:rPr>
          <w:t>ub</w:t>
        </w:r>
        <w:r w:rsidR="003E2070">
          <w:rPr>
            <w:i/>
            <w:spacing w:val="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e</w:t>
        </w:r>
        <w:r w:rsidR="003E2070">
          <w:rPr>
            <w:i/>
            <w:spacing w:val="-1"/>
            <w:sz w:val="22"/>
            <w:szCs w:val="22"/>
          </w:rPr>
          <w:t>/</w:t>
        </w:r>
        <w:r w:rsidR="003E2070">
          <w:rPr>
            <w:i/>
            <w:sz w:val="22"/>
            <w:szCs w:val="22"/>
          </w:rPr>
          <w:t>214</w:t>
        </w:r>
      </w:hyperlink>
      <w:r w:rsidR="003E2070">
        <w:rPr>
          <w:i/>
          <w:spacing w:val="-3"/>
          <w:sz w:val="22"/>
          <w:szCs w:val="22"/>
        </w:rPr>
        <w:t>4</w:t>
      </w:r>
      <w:r w:rsidR="003E2070">
        <w:rPr>
          <w:i/>
          <w:sz w:val="22"/>
          <w:szCs w:val="22"/>
        </w:rPr>
        <w:t>]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z w:val="26"/>
          <w:szCs w:val="26"/>
        </w:rPr>
        <w:t>rfa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Li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ệt kê các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>êu cầu phần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án&gt;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5" w:line="220" w:lineRule="exact"/>
        <w:rPr>
          <w:sz w:val="22"/>
          <w:szCs w:val="22"/>
        </w:rPr>
      </w:pPr>
    </w:p>
    <w:p w:rsidR="002505FC" w:rsidRDefault="003E2070">
      <w:pPr>
        <w:ind w:left="90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ph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 </w:t>
      </w:r>
      <w:r>
        <w:rPr>
          <w:i/>
          <w:spacing w:val="-1"/>
          <w:sz w:val="22"/>
          <w:szCs w:val="22"/>
        </w:rPr>
        <w:t>N</w:t>
      </w:r>
      <w:r>
        <w:rPr>
          <w:i/>
          <w:sz w:val="22"/>
          <w:szCs w:val="22"/>
        </w:rPr>
        <w:t>FC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p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face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Li</w:t>
      </w:r>
      <w:r>
        <w:rPr>
          <w:rFonts w:ascii="Cambria" w:eastAsia="Cambria" w:hAnsi="Cambria" w:cs="Cambria"/>
          <w:sz w:val="24"/>
          <w:szCs w:val="24"/>
        </w:rPr>
        <w:t>ệt kê 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n cũng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ích th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màn hình&gt;</w:t>
      </w:r>
    </w:p>
    <w:p w:rsidR="002505FC" w:rsidRDefault="003E2070">
      <w:pPr>
        <w:spacing w:before="46"/>
        <w:ind w:left="548"/>
        <w:rPr>
          <w:sz w:val="22"/>
          <w:szCs w:val="22"/>
        </w:rPr>
        <w:sectPr w:rsidR="002505FC">
          <w:pgSz w:w="11920" w:h="16840"/>
          <w:pgMar w:top="1560" w:right="1020" w:bottom="280" w:left="1440" w:header="0" w:footer="792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65"/>
        <w:ind w:left="90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: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ork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Fi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ox</w:t>
      </w:r>
      <w:r>
        <w:rPr>
          <w:i/>
          <w:spacing w:val="4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v30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hromes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v14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41"/>
          <w:sz w:val="22"/>
          <w:szCs w:val="22"/>
        </w:rPr>
        <w:t xml:space="preserve"> </w:t>
      </w:r>
      <w:r>
        <w:rPr>
          <w:i/>
          <w:sz w:val="22"/>
          <w:szCs w:val="22"/>
        </w:rPr>
        <w:t>above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3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net</w:t>
      </w:r>
    </w:p>
    <w:p w:rsidR="002505FC" w:rsidRDefault="003E2070">
      <w:pPr>
        <w:spacing w:before="1"/>
        <w:ind w:left="1260"/>
        <w:rPr>
          <w:sz w:val="22"/>
          <w:szCs w:val="22"/>
        </w:rPr>
      </w:pPr>
      <w:r>
        <w:rPr>
          <w:i/>
          <w:sz w:val="22"/>
          <w:szCs w:val="22"/>
        </w:rPr>
        <w:t>Exp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v10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or ab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ve)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60" w:lineRule="exact"/>
        <w:ind w:left="905"/>
        <w:rPr>
          <w:sz w:val="22"/>
          <w:szCs w:val="22"/>
        </w:rPr>
      </w:pPr>
      <w:r>
        <w:rPr>
          <w:position w:val="-1"/>
          <w:sz w:val="22"/>
          <w:szCs w:val="22"/>
        </w:rPr>
        <w:t xml:space="preserve">   </w:t>
      </w:r>
      <w:r>
        <w:rPr>
          <w:spacing w:val="34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ob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app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c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on: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3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ndr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d ope</w:t>
      </w:r>
      <w:r>
        <w:rPr>
          <w:i/>
          <w:spacing w:val="1"/>
          <w:position w:val="-1"/>
          <w:sz w:val="22"/>
          <w:szCs w:val="22"/>
        </w:rPr>
        <w:t>r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ng s</w:t>
      </w:r>
      <w:r>
        <w:rPr>
          <w:i/>
          <w:spacing w:val="-2"/>
          <w:position w:val="-1"/>
          <w:sz w:val="22"/>
          <w:szCs w:val="22"/>
        </w:rPr>
        <w:t>y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em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spacing w:val="-2"/>
          <w:position w:val="-1"/>
          <w:sz w:val="22"/>
          <w:szCs w:val="22"/>
        </w:rPr>
        <w:t>(</w:t>
      </w:r>
      <w:r>
        <w:rPr>
          <w:i/>
          <w:position w:val="-1"/>
          <w:sz w:val="22"/>
          <w:szCs w:val="22"/>
        </w:rPr>
        <w:t xml:space="preserve">v 4.0 </w:t>
      </w:r>
      <w:r>
        <w:rPr>
          <w:i/>
          <w:spacing w:val="-2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r abo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)</w:t>
      </w:r>
      <w:r>
        <w:rPr>
          <w:i/>
          <w:position w:val="-1"/>
          <w:sz w:val="22"/>
          <w:szCs w:val="22"/>
        </w:rPr>
        <w:t>.</w:t>
      </w:r>
    </w:p>
    <w:p w:rsidR="002505FC" w:rsidRDefault="003E2070">
      <w:pPr>
        <w:spacing w:before="7"/>
        <w:ind w:left="1808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2.1.4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nic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to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l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Yêu cầu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a</w:t>
      </w:r>
      <w:r>
        <w:rPr>
          <w:rFonts w:ascii="Cambria" w:eastAsia="Cambria" w:hAnsi="Cambria" w:cs="Cambria"/>
          <w:position w:val="-1"/>
          <w:sz w:val="24"/>
          <w:szCs w:val="24"/>
        </w:rPr>
        <w:t>o 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ếp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ữ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a các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ụng&gt;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ind w:left="868" w:right="294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U</w:t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H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P pr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l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1.1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com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un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on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n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eb b</w:t>
      </w:r>
      <w:r>
        <w:rPr>
          <w:i/>
          <w:spacing w:val="2"/>
          <w:sz w:val="22"/>
          <w:szCs w:val="22"/>
        </w:rPr>
        <w:t>r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er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 xml:space="preserve">e web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Sys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m Ov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rview</w:t>
      </w:r>
      <w:r>
        <w:rPr>
          <w:rFonts w:ascii="Cambria" w:eastAsia="Cambria" w:hAnsi="Cambria" w:cs="Cambria"/>
          <w:b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Use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Ov</w:t>
      </w:r>
      <w:r>
        <w:rPr>
          <w:rFonts w:ascii="Cambria" w:eastAsia="Cambria" w:hAnsi="Cambria" w:cs="Cambria"/>
          <w:sz w:val="24"/>
          <w:szCs w:val="24"/>
        </w:rPr>
        <w:t>erall Use 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c</w:t>
      </w:r>
      <w:r>
        <w:rPr>
          <w:rFonts w:ascii="Cambria" w:eastAsia="Cambria" w:hAnsi="Cambria" w:cs="Cambria"/>
          <w:sz w:val="24"/>
          <w:szCs w:val="24"/>
        </w:rPr>
        <w:t>ủa hệ thống: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ụng bộ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phù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ợ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</w:p>
    <w:p w:rsidR="002505FC" w:rsidRDefault="003E2070">
      <w:pPr>
        <w:spacing w:before="42"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UM</w:t>
      </w:r>
      <w:r>
        <w:rPr>
          <w:rFonts w:ascii="Cambria" w:eastAsia="Cambria" w:hAnsi="Cambria" w:cs="Cambria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position w:val="-1"/>
          <w:sz w:val="24"/>
          <w:szCs w:val="24"/>
        </w:rPr>
        <w:t>hi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ả use cas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60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 xml:space="preserve">Thông 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n </w:t>
      </w:r>
      <w:r>
        <w:rPr>
          <w:i/>
          <w:spacing w:val="-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ô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 xml:space="preserve">ả </w:t>
      </w:r>
      <w:r>
        <w:rPr>
          <w:i/>
          <w:spacing w:val="-2"/>
          <w:position w:val="-1"/>
          <w:sz w:val="22"/>
          <w:szCs w:val="22"/>
        </w:rPr>
        <w:t>v</w:t>
      </w:r>
      <w:r>
        <w:rPr>
          <w:i/>
          <w:position w:val="-1"/>
          <w:sz w:val="22"/>
          <w:szCs w:val="22"/>
        </w:rPr>
        <w:t>ề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đặc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ả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-1"/>
          <w:position w:val="-1"/>
          <w:sz w:val="22"/>
          <w:szCs w:val="22"/>
        </w:rPr>
        <w:t>U</w:t>
      </w:r>
      <w:r>
        <w:rPr>
          <w:i/>
          <w:spacing w:val="1"/>
          <w:position w:val="-1"/>
          <w:sz w:val="22"/>
          <w:szCs w:val="22"/>
        </w:rPr>
        <w:t>M</w:t>
      </w:r>
      <w:r>
        <w:rPr>
          <w:i/>
          <w:position w:val="-1"/>
          <w:sz w:val="22"/>
          <w:szCs w:val="22"/>
        </w:rPr>
        <w:t>L tham</w:t>
      </w:r>
      <w:r>
        <w:rPr>
          <w:i/>
          <w:spacing w:val="-3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k</w:t>
      </w:r>
      <w:r>
        <w:rPr>
          <w:i/>
          <w:spacing w:val="1"/>
          <w:position w:val="-1"/>
          <w:sz w:val="22"/>
          <w:szCs w:val="22"/>
        </w:rPr>
        <w:t>h</w:t>
      </w:r>
      <w:r>
        <w:rPr>
          <w:i/>
          <w:position w:val="-1"/>
          <w:sz w:val="22"/>
          <w:szCs w:val="22"/>
        </w:rPr>
        <w:t>ảo</w:t>
      </w:r>
      <w:r>
        <w:rPr>
          <w:i/>
          <w:spacing w:val="-2"/>
          <w:position w:val="-1"/>
          <w:sz w:val="22"/>
          <w:szCs w:val="22"/>
        </w:rPr>
        <w:t xml:space="preserve"> 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ại</w:t>
      </w:r>
      <w:r>
        <w:rPr>
          <w:i/>
          <w:spacing w:val="-1"/>
          <w:position w:val="-1"/>
          <w:sz w:val="22"/>
          <w:szCs w:val="22"/>
        </w:rPr>
        <w:t xml:space="preserve"> </w:t>
      </w:r>
      <w:hyperlink r:id="rId23">
        <w:r>
          <w:rPr>
            <w:i/>
            <w:position w:val="-1"/>
            <w:sz w:val="22"/>
            <w:szCs w:val="22"/>
          </w:rPr>
          <w:t>h</w:t>
        </w:r>
        <w:r>
          <w:rPr>
            <w:i/>
            <w:spacing w:val="-1"/>
            <w:position w:val="-1"/>
            <w:sz w:val="22"/>
            <w:szCs w:val="22"/>
          </w:rPr>
          <w:t>t</w:t>
        </w:r>
        <w:r>
          <w:rPr>
            <w:i/>
            <w:spacing w:val="1"/>
            <w:position w:val="-1"/>
            <w:sz w:val="22"/>
            <w:szCs w:val="22"/>
          </w:rPr>
          <w:t>t</w:t>
        </w:r>
        <w:r>
          <w:rPr>
            <w:i/>
            <w:position w:val="-1"/>
            <w:sz w:val="22"/>
            <w:szCs w:val="22"/>
          </w:rPr>
          <w:t>p</w:t>
        </w:r>
        <w:r>
          <w:rPr>
            <w:i/>
            <w:spacing w:val="-2"/>
            <w:position w:val="-1"/>
            <w:sz w:val="22"/>
            <w:szCs w:val="22"/>
          </w:rPr>
          <w:t>: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/www</w:t>
        </w:r>
        <w:r>
          <w:rPr>
            <w:i/>
            <w:position w:val="-1"/>
            <w:sz w:val="22"/>
            <w:szCs w:val="22"/>
          </w:rPr>
          <w:t>.o</w:t>
        </w:r>
        <w:r>
          <w:rPr>
            <w:i/>
            <w:spacing w:val="-1"/>
            <w:position w:val="-1"/>
            <w:sz w:val="22"/>
            <w:szCs w:val="22"/>
          </w:rPr>
          <w:t>m</w:t>
        </w:r>
        <w:r>
          <w:rPr>
            <w:i/>
            <w:position w:val="-1"/>
            <w:sz w:val="22"/>
            <w:szCs w:val="22"/>
          </w:rPr>
          <w:t>g.org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2"/>
            <w:position w:val="-1"/>
            <w:sz w:val="22"/>
            <w:szCs w:val="22"/>
          </w:rPr>
          <w:t>s</w:t>
        </w:r>
        <w:r>
          <w:rPr>
            <w:i/>
            <w:position w:val="-1"/>
            <w:sz w:val="22"/>
            <w:szCs w:val="22"/>
          </w:rPr>
          <w:t>pe</w:t>
        </w:r>
        <w:r>
          <w:rPr>
            <w:i/>
            <w:spacing w:val="-2"/>
            <w:position w:val="-1"/>
            <w:sz w:val="22"/>
            <w:szCs w:val="22"/>
          </w:rPr>
          <w:t>c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spacing w:val="-1"/>
            <w:position w:val="-1"/>
            <w:sz w:val="22"/>
            <w:szCs w:val="22"/>
          </w:rPr>
          <w:t>U</w:t>
        </w:r>
        <w:r>
          <w:rPr>
            <w:i/>
            <w:spacing w:val="1"/>
            <w:position w:val="-1"/>
            <w:sz w:val="22"/>
            <w:szCs w:val="22"/>
          </w:rPr>
          <w:t>M</w:t>
        </w:r>
        <w:r>
          <w:rPr>
            <w:i/>
            <w:spacing w:val="-3"/>
            <w:position w:val="-1"/>
            <w:sz w:val="22"/>
            <w:szCs w:val="22"/>
          </w:rPr>
          <w:t>L</w:t>
        </w:r>
        <w:r>
          <w:rPr>
            <w:i/>
            <w:spacing w:val="1"/>
            <w:position w:val="-1"/>
            <w:sz w:val="22"/>
            <w:szCs w:val="22"/>
          </w:rPr>
          <w:t>/</w:t>
        </w:r>
        <w:r>
          <w:rPr>
            <w:i/>
            <w:position w:val="-1"/>
            <w:sz w:val="22"/>
            <w:szCs w:val="22"/>
          </w:rPr>
          <w:t>2</w:t>
        </w:r>
        <w:r>
          <w:rPr>
            <w:i/>
            <w:spacing w:val="-2"/>
            <w:position w:val="-1"/>
            <w:sz w:val="22"/>
            <w:szCs w:val="22"/>
          </w:rPr>
          <w:t>.</w:t>
        </w:r>
        <w:r>
          <w:rPr>
            <w:i/>
            <w:position w:val="-1"/>
            <w:sz w:val="22"/>
            <w:szCs w:val="22"/>
          </w:rPr>
          <w:t>0/</w:t>
        </w:r>
      </w:hyperlink>
    </w:p>
    <w:p w:rsidR="002505FC" w:rsidRDefault="002505FC">
      <w:pPr>
        <w:spacing w:before="18" w:line="200" w:lineRule="exact"/>
        <w:sectPr w:rsidR="002505FC">
          <w:pgSz w:w="11920" w:h="16840"/>
          <w:pgMar w:top="1320" w:right="1020" w:bottom="280" w:left="1440" w:header="0" w:footer="792" w:gutter="0"/>
          <w:cols w:space="720"/>
        </w:sectPr>
      </w:pPr>
    </w:p>
    <w:p w:rsidR="002505FC" w:rsidRDefault="002505FC">
      <w:pPr>
        <w:spacing w:before="6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6"/>
        <w:ind w:right="7447"/>
        <w:jc w:val="both"/>
        <w:rPr>
          <w:rFonts w:ascii="Cambria" w:eastAsia="Cambria" w:hAnsi="Cambria" w:cs="Cambria"/>
          <w:sz w:val="24"/>
          <w:szCs w:val="24"/>
        </w:rPr>
      </w:pPr>
      <w:r>
        <w:br w:type="column"/>
      </w: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2" w:line="276" w:lineRule="auto"/>
        <w:ind w:right="7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 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&gt;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cond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</w:p>
    <w:p w:rsidR="002505FC" w:rsidRDefault="003E2070">
      <w:pPr>
        <w:spacing w:line="274" w:lineRule="auto"/>
        <w:ind w:right="72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 use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4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buộc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tu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ệt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b/>
          <w:sz w:val="24"/>
          <w:szCs w:val="24"/>
        </w:rPr>
        <w:t>không được 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ệt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kê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before="2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quan.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</w:t>
      </w:r>
      <w:r>
        <w:rPr>
          <w:rFonts w:ascii="Cambria" w:eastAsia="Cambria" w:hAnsi="Cambria" w:cs="Cambria"/>
          <w:spacing w:val="-3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sử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ỉ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sử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dạ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có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</w:p>
    <w:p w:rsidR="002505FC" w:rsidRDefault="003E2070">
      <w:pPr>
        <w:spacing w:line="276" w:lineRule="auto"/>
        <w:ind w:right="70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Khi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rung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b/>
          <w:sz w:val="24"/>
          <w:szCs w:val="24"/>
        </w:rPr>
        <w:t>ụ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rợ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(có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ói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xt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)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 p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</w:t>
      </w:r>
    </w:p>
    <w:p w:rsidR="002505FC" w:rsidRDefault="003E2070">
      <w:pPr>
        <w:spacing w:line="260" w:lineRule="exact"/>
        <w:ind w:right="79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hân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-2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</w:t>
      </w:r>
      <w:r>
        <w:rPr>
          <w:rFonts w:ascii="Cambria" w:eastAsia="Cambria" w:hAnsi="Cambria" w:cs="Cambria"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</w:t>
      </w:r>
      <w:r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</w:t>
      </w:r>
      <w:r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qui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ca</w:t>
      </w:r>
      <w:r>
        <w:rPr>
          <w:rFonts w:ascii="Cambria" w:eastAsia="Cambria" w:hAnsi="Cambria" w:cs="Cambria"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không</w:t>
      </w:r>
      <w:r>
        <w:rPr>
          <w:rFonts w:ascii="Cambria" w:eastAsia="Cambria" w:hAnsi="Cambria" w:cs="Cambria"/>
          <w:b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à</w:t>
      </w:r>
    </w:p>
    <w:p w:rsidR="002505FC" w:rsidRDefault="003E2070">
      <w:pPr>
        <w:spacing w:before="42"/>
        <w:ind w:right="2477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>ớc -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quá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</w:p>
    <w:p w:rsidR="002505FC" w:rsidRDefault="009A6EED">
      <w:pPr>
        <w:spacing w:before="93"/>
        <w:ind w:left="566"/>
      </w:pPr>
      <w:r>
        <w:lastRenderedPageBreak/>
        <w:pict>
          <v:shape id="_x0000_i1026" type="#_x0000_t75" style="width:437.2pt;height:699.85pt">
            <v:imagedata r:id="rId24" o:title=""/>
          </v:shape>
        </w:pict>
      </w:r>
    </w:p>
    <w:p w:rsidR="002505FC" w:rsidRDefault="002505FC">
      <w:pPr>
        <w:spacing w:line="200" w:lineRule="exact"/>
      </w:pPr>
    </w:p>
    <w:p w:rsidR="002505FC" w:rsidRDefault="002505FC">
      <w:pPr>
        <w:spacing w:before="1" w:line="260" w:lineRule="exact"/>
        <w:rPr>
          <w:sz w:val="26"/>
          <w:szCs w:val="26"/>
        </w:rPr>
      </w:pPr>
    </w:p>
    <w:p w:rsidR="002505FC" w:rsidRDefault="003E2070">
      <w:pPr>
        <w:spacing w:before="16"/>
        <w:ind w:left="3264" w:right="359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25"/>
          <w:pgSz w:w="11920" w:h="16840"/>
          <w:pgMar w:top="1300" w:right="104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3E2070">
      <w:pPr>
        <w:spacing w:before="70" w:line="260" w:lineRule="exact"/>
        <w:ind w:left="29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position w:val="-1"/>
          <w:sz w:val="24"/>
          <w:szCs w:val="24"/>
        </w:rPr>
        <w:lastRenderedPageBreak/>
        <w:t>F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gure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2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: 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ys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em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ve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ew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se Case</w:t>
      </w:r>
    </w:p>
    <w:p w:rsidR="002505FC" w:rsidRDefault="002505FC">
      <w:pPr>
        <w:spacing w:before="6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  <w:sectPr w:rsidR="002505FC">
          <w:footerReference w:type="default" r:id="rId26"/>
          <w:pgSz w:w="11920" w:h="16840"/>
          <w:pgMar w:top="1320" w:right="10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ind w:left="269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se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se</w:t>
      </w:r>
    </w:p>
    <w:p w:rsidR="002505FC" w:rsidRDefault="003E2070">
      <w:pPr>
        <w:ind w:right="396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&lt;Đ</w:t>
      </w:r>
      <w:r>
        <w:rPr>
          <w:rFonts w:ascii="Cambria" w:eastAsia="Cambria" w:hAnsi="Cambria" w:cs="Cambria"/>
          <w:sz w:val="24"/>
          <w:szCs w:val="24"/>
        </w:rPr>
        <w:t>ặc tả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 case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theo </w:t>
      </w:r>
      <w:r>
        <w:rPr>
          <w:rFonts w:ascii="Cambria" w:eastAsia="Cambria" w:hAnsi="Cambria" w:cs="Cambria"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ừng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ole&gt;</w:t>
      </w:r>
    </w:p>
    <w:p w:rsidR="002505FC" w:rsidRDefault="003E2070">
      <w:pPr>
        <w:spacing w:before="40" w:line="276" w:lineRule="auto"/>
        <w:ind w:right="71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ỏ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hần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o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 nhóm theo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trò actor 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.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vẽ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bao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gồm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uôn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 usecase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quan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" w:line="220" w:lineRule="exact"/>
        <w:rPr>
          <w:sz w:val="22"/>
          <w:szCs w:val="22"/>
        </w:rPr>
      </w:pPr>
    </w:p>
    <w:p w:rsidR="002505FC" w:rsidRDefault="003E2070">
      <w:pPr>
        <w:spacing w:before="26" w:line="280" w:lineRule="exact"/>
        <w:ind w:left="180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2.3.1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spacing w:val="1"/>
          <w:position w:val="-1"/>
          <w:sz w:val="26"/>
          <w:szCs w:val="26"/>
        </w:rPr>
        <w:t>&lt;</w:t>
      </w:r>
      <w:r>
        <w:rPr>
          <w:b/>
          <w:i/>
          <w:position w:val="-1"/>
          <w:sz w:val="26"/>
          <w:szCs w:val="26"/>
        </w:rPr>
        <w:t>Guest</w:t>
      </w:r>
      <w:r>
        <w:rPr>
          <w:b/>
          <w:i/>
          <w:spacing w:val="1"/>
          <w:position w:val="-1"/>
          <w:sz w:val="26"/>
          <w:szCs w:val="26"/>
        </w:rPr>
        <w:t>&gt;</w:t>
      </w:r>
      <w:r>
        <w:rPr>
          <w:b/>
          <w:i/>
          <w:position w:val="-1"/>
          <w:sz w:val="26"/>
          <w:szCs w:val="26"/>
        </w:rPr>
        <w:t>Overview</w:t>
      </w:r>
      <w:r>
        <w:rPr>
          <w:b/>
          <w:i/>
          <w:spacing w:val="-17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Use</w:t>
      </w:r>
      <w:r>
        <w:rPr>
          <w:b/>
          <w:i/>
          <w:spacing w:val="-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Case</w:t>
      </w:r>
    </w:p>
    <w:p w:rsidR="002505FC" w:rsidRDefault="009A6EED">
      <w:pPr>
        <w:spacing w:before="83"/>
        <w:ind w:left="547"/>
      </w:pPr>
      <w:r>
        <w:pict>
          <v:shape id="_x0000_i1027" type="#_x0000_t75" style="width:440.05pt;height:233.85pt">
            <v:imagedata r:id="rId27" o:title=""/>
          </v:shape>
        </w:pict>
      </w:r>
    </w:p>
    <w:p w:rsidR="002505FC" w:rsidRDefault="002505FC">
      <w:pPr>
        <w:spacing w:before="11" w:line="200" w:lineRule="exact"/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1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9"/>
        <w:ind w:left="1678"/>
        <w:rPr>
          <w:sz w:val="24"/>
          <w:szCs w:val="24"/>
        </w:r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3: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&lt;Gues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z w:val="24"/>
          <w:szCs w:val="24"/>
        </w:rPr>
        <w:t>&gt; O</w:t>
      </w:r>
      <w:r>
        <w:rPr>
          <w:b/>
          <w:i/>
          <w:spacing w:val="-1"/>
          <w:sz w:val="24"/>
          <w:szCs w:val="24"/>
        </w:rPr>
        <w:t>ve</w:t>
      </w:r>
      <w:r>
        <w:rPr>
          <w:b/>
          <w:i/>
          <w:spacing w:val="2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v</w:t>
      </w:r>
      <w:r>
        <w:rPr>
          <w:b/>
          <w:i/>
          <w:sz w:val="24"/>
          <w:szCs w:val="24"/>
        </w:rPr>
        <w:t>iew 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3E2070">
      <w:pPr>
        <w:spacing w:line="276" w:lineRule="auto"/>
        <w:ind w:right="31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ách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ừ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usecase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ặc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 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sec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se s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eci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icat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u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ều có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vẽ hì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ôn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ệ&gt;</w:t>
      </w:r>
    </w:p>
    <w:p w:rsidR="002505FC" w:rsidRDefault="002505FC">
      <w:pPr>
        <w:spacing w:before="15" w:line="200" w:lineRule="exact"/>
      </w:pPr>
    </w:p>
    <w:p w:rsidR="002505FC" w:rsidRDefault="003E2070">
      <w:pPr>
        <w:spacing w:before="29"/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2.3.1.1       &lt;Guest&gt; 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gis</w:t>
      </w:r>
      <w:r>
        <w:rPr>
          <w:b/>
          <w:i/>
          <w:spacing w:val="1"/>
          <w:sz w:val="24"/>
          <w:szCs w:val="24"/>
        </w:rPr>
        <w:t>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r</w:t>
      </w:r>
    </w:p>
    <w:p w:rsidR="002505FC" w:rsidRDefault="003E2070">
      <w:pPr>
        <w:spacing w:before="2"/>
        <w:ind w:left="3973" w:right="3545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Diagram</w:t>
      </w:r>
    </w:p>
    <w:p w:rsidR="002505FC" w:rsidRDefault="009A6EED">
      <w:pPr>
        <w:spacing w:before="38"/>
        <w:ind w:left="1855"/>
      </w:pPr>
      <w:r>
        <w:pict>
          <v:shape id="_x0000_i1028" type="#_x0000_t75" style="width:308.15pt;height:126.15pt">
            <v:imagedata r:id="rId28" o:title=""/>
          </v:shape>
        </w:pict>
      </w:r>
    </w:p>
    <w:p w:rsidR="002505FC" w:rsidRDefault="003E2070">
      <w:pPr>
        <w:spacing w:before="39"/>
        <w:ind w:left="3568" w:right="3138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4: &lt;Guest&gt;R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gi</w:t>
      </w:r>
      <w:r>
        <w:rPr>
          <w:b/>
          <w:i/>
          <w:spacing w:val="-2"/>
          <w:sz w:val="24"/>
          <w:szCs w:val="24"/>
        </w:rPr>
        <w:t>s</w:t>
      </w:r>
      <w:r>
        <w:rPr>
          <w:b/>
          <w:i/>
          <w:sz w:val="24"/>
          <w:szCs w:val="24"/>
        </w:rPr>
        <w:t>ter</w:t>
      </w:r>
    </w:p>
    <w:p w:rsidR="002505FC" w:rsidRDefault="002505FC">
      <w:pPr>
        <w:spacing w:before="3" w:line="100" w:lineRule="exact"/>
        <w:rPr>
          <w:sz w:val="10"/>
          <w:szCs w:val="10"/>
        </w:rPr>
      </w:pPr>
    </w:p>
    <w:p w:rsidR="002505FC" w:rsidRDefault="003E2070">
      <w:pPr>
        <w:ind w:left="3767" w:right="3339"/>
        <w:jc w:val="center"/>
        <w:rPr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b/>
          <w:i/>
          <w:sz w:val="24"/>
          <w:szCs w:val="24"/>
        </w:rPr>
        <w:t>Use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Case Spe</w:t>
      </w:r>
      <w:r>
        <w:rPr>
          <w:b/>
          <w:i/>
          <w:spacing w:val="-2"/>
          <w:sz w:val="24"/>
          <w:szCs w:val="24"/>
        </w:rPr>
        <w:t>c</w:t>
      </w:r>
      <w:r>
        <w:rPr>
          <w:b/>
          <w:i/>
          <w:sz w:val="24"/>
          <w:szCs w:val="24"/>
        </w:rPr>
        <w:t>ification</w:t>
      </w:r>
    </w:p>
    <w:p w:rsidR="002505FC" w:rsidRDefault="00C375CE">
      <w:pPr>
        <w:spacing w:before="70" w:line="276" w:lineRule="auto"/>
        <w:ind w:left="1359" w:right="170"/>
        <w:jc w:val="both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99.35pt;margin-top:680.2pt;width:439.55pt;height:44.85pt;z-index:-40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8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5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93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z w:val="24"/>
          <w:szCs w:val="24"/>
        </w:rPr>
        <w:t>uideL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e</w:t>
      </w:r>
      <w:r w:rsidR="003E2070">
        <w:rPr>
          <w:rFonts w:ascii="Cambria" w:eastAsia="Cambria" w:hAnsi="Cambria" w:cs="Cambria"/>
          <w:sz w:val="24"/>
          <w:szCs w:val="24"/>
        </w:rPr>
        <w:t>: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ây 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o</w:t>
      </w:r>
      <w:r w:rsidR="003E2070">
        <w:rPr>
          <w:rFonts w:ascii="Cambria" w:eastAsia="Cambria" w:hAnsi="Cambria" w:cs="Cambria"/>
          <w:sz w:val="24"/>
          <w:szCs w:val="24"/>
        </w:rPr>
        <w:t>ạn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nên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 xml:space="preserve">mô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ả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 w:rsidR="003E2070">
        <w:rPr>
          <w:rFonts w:ascii="Cambria" w:eastAsia="Cambria" w:hAnsi="Cambria" w:cs="Cambria"/>
          <w:sz w:val="24"/>
          <w:szCs w:val="24"/>
        </w:rPr>
        <w:t>hải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d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 xml:space="preserve">ễn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ạt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theo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ng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ô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ữ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của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hách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hàng,</w:t>
      </w:r>
      <w:r w:rsidR="003E2070">
        <w:rPr>
          <w:rFonts w:ascii="Cambria" w:eastAsia="Cambria" w:hAnsi="Cambria" w:cs="Cambria"/>
          <w:spacing w:val="6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không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z w:val="24"/>
          <w:szCs w:val="24"/>
        </w:rPr>
        <w:t>i là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mô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ả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o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ện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khi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ứ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đã</w:t>
      </w:r>
      <w:r w:rsidR="003E2070">
        <w:rPr>
          <w:rFonts w:ascii="Cambria" w:eastAsia="Cambria" w:hAnsi="Cambria" w:cs="Cambria"/>
          <w:b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oà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ấ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sz w:val="24"/>
          <w:szCs w:val="24"/>
        </w:rPr>
        <w:t>.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g</w:t>
      </w:r>
      <w:r w:rsidR="003E2070">
        <w:rPr>
          <w:rFonts w:ascii="Cambria" w:eastAsia="Cambria" w:hAnsi="Cambria" w:cs="Cambria"/>
          <w:sz w:val="24"/>
          <w:szCs w:val="24"/>
        </w:rPr>
        <w:t>oài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r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sz w:val="24"/>
          <w:szCs w:val="24"/>
        </w:rPr>
        <w:t>,</w:t>
      </w:r>
      <w:r w:rsidR="003E2070">
        <w:rPr>
          <w:rFonts w:ascii="Cambria" w:eastAsia="Cambria" w:hAnsi="Cambria" w:cs="Cambria"/>
          <w:spacing w:val="2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â</w:t>
      </w:r>
      <w:r w:rsidR="003E2070">
        <w:rPr>
          <w:rFonts w:ascii="Cambria" w:eastAsia="Cambria" w:hAnsi="Cambria" w:cs="Cambria"/>
          <w:sz w:val="24"/>
          <w:szCs w:val="24"/>
        </w:rPr>
        <w:t>y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2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ơi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ệ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rõ</w:t>
      </w:r>
      <w:r w:rsidR="003E2070">
        <w:rPr>
          <w:rFonts w:ascii="Cambria" w:eastAsia="Cambria" w:hAnsi="Cambria" w:cs="Cambria"/>
          <w:b/>
          <w:spacing w:val="1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i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rò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lấ</w:t>
      </w:r>
      <w:r w:rsidR="003E2070">
        <w:rPr>
          <w:rFonts w:ascii="Cambria" w:eastAsia="Cambria" w:hAnsi="Cambria" w:cs="Cambria"/>
          <w:b/>
          <w:sz w:val="24"/>
          <w:szCs w:val="24"/>
        </w:rPr>
        <w:t>y requ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rem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en</w:t>
      </w:r>
      <w:r w:rsidR="003E2070">
        <w:rPr>
          <w:rFonts w:ascii="Cambria" w:eastAsia="Cambria" w:hAnsi="Cambria" w:cs="Cambria"/>
          <w:b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v</w:t>
      </w:r>
      <w:r w:rsidR="003E2070">
        <w:rPr>
          <w:rFonts w:ascii="Cambria" w:eastAsia="Cambria" w:hAnsi="Cambria" w:cs="Cambria"/>
          <w:b/>
          <w:sz w:val="24"/>
          <w:szCs w:val="24"/>
        </w:rPr>
        <w:t>ới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>ơng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3"/>
          <w:sz w:val="24"/>
          <w:szCs w:val="24"/>
        </w:rPr>
        <w:t>e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hnogr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-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observa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e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đ</w:t>
      </w:r>
      <w:r w:rsidR="003E2070">
        <w:rPr>
          <w:rFonts w:ascii="Cambria" w:eastAsia="Cambria" w:hAnsi="Cambria" w:cs="Cambria"/>
          <w:sz w:val="24"/>
          <w:szCs w:val="24"/>
        </w:rPr>
        <w:t>ể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hu</w:t>
      </w:r>
      <w:r w:rsidR="003E2070">
        <w:rPr>
          <w:rFonts w:ascii="Cambria" w:eastAsia="Cambria" w:hAnsi="Cambria" w:cs="Cambria"/>
          <w:spacing w:val="-2"/>
          <w:sz w:val="24"/>
          <w:szCs w:val="24"/>
        </w:rPr>
        <w:t>ẩ</w:t>
      </w:r>
      <w:r w:rsidR="003E2070">
        <w:rPr>
          <w:rFonts w:ascii="Cambria" w:eastAsia="Cambria" w:hAnsi="Cambria" w:cs="Cambria"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b</w:t>
      </w:r>
      <w:r w:rsidR="003E2070">
        <w:rPr>
          <w:rFonts w:ascii="Cambria" w:eastAsia="Cambria" w:hAnsi="Cambria" w:cs="Cambria"/>
          <w:sz w:val="24"/>
          <w:szCs w:val="24"/>
        </w:rPr>
        <w:t>ị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thông</w:t>
      </w:r>
      <w:r w:rsidR="003E2070">
        <w:rPr>
          <w:rFonts w:ascii="Cambria" w:eastAsia="Cambria" w:hAnsi="Cambria" w:cs="Cambria"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o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i</w:t>
      </w:r>
      <w:r w:rsidR="003E2070">
        <w:rPr>
          <w:rFonts w:ascii="Cambria" w:eastAsia="Cambria" w:hAnsi="Cambria" w:cs="Cambria"/>
          <w:sz w:val="24"/>
          <w:szCs w:val="24"/>
        </w:rPr>
        <w:t>ết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>k</w:t>
      </w:r>
      <w:r w:rsidR="003E2070">
        <w:rPr>
          <w:rFonts w:ascii="Cambria" w:eastAsia="Cambria" w:hAnsi="Cambria" w:cs="Cambria"/>
          <w:sz w:val="24"/>
          <w:szCs w:val="24"/>
        </w:rPr>
        <w:t>ế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v</w:t>
      </w:r>
      <w:r w:rsidR="003E2070">
        <w:rPr>
          <w:rFonts w:ascii="Cambria" w:eastAsia="Cambria" w:hAnsi="Cambria" w:cs="Cambria"/>
          <w:sz w:val="24"/>
          <w:szCs w:val="24"/>
        </w:rPr>
        <w:t>à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thực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hiện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sản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</w:t>
      </w:r>
      <w:r w:rsidR="003E2070">
        <w:rPr>
          <w:rFonts w:ascii="Cambria" w:eastAsia="Cambria" w:hAnsi="Cambria" w:cs="Cambria"/>
          <w:sz w:val="24"/>
          <w:szCs w:val="24"/>
        </w:rPr>
        <w:t>hẩm.</w:t>
      </w:r>
      <w:r w:rsidR="003E2070"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C</w:t>
      </w:r>
      <w:r w:rsidR="003E2070">
        <w:rPr>
          <w:rFonts w:ascii="Cambria" w:eastAsia="Cambria" w:hAnsi="Cambria" w:cs="Cambria"/>
          <w:sz w:val="24"/>
          <w:szCs w:val="24"/>
        </w:rPr>
        <w:t>ác</w:t>
      </w:r>
      <w:r w:rsidR="003E2070"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ội</w:t>
      </w:r>
      <w:r w:rsidR="003E2070"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p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n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 w:rsidR="003E2070">
        <w:rPr>
          <w:rFonts w:ascii="Cambria" w:eastAsia="Cambria" w:hAnsi="Cambria" w:cs="Cambria"/>
          <w:b/>
          <w:sz w:val="24"/>
          <w:szCs w:val="24"/>
        </w:rPr>
        <w:t>y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</w:t>
      </w:r>
      <w:r w:rsidR="003E2070">
        <w:rPr>
          <w:rFonts w:ascii="Cambria" w:eastAsia="Cambria" w:hAnsi="Cambria" w:cs="Cambria"/>
          <w:spacing w:val="-1"/>
          <w:sz w:val="24"/>
          <w:szCs w:val="24"/>
        </w:rPr>
        <w:t>h</w:t>
      </w:r>
      <w:r w:rsidR="003E2070">
        <w:rPr>
          <w:rFonts w:ascii="Cambria" w:eastAsia="Cambria" w:hAnsi="Cambria" w:cs="Cambria"/>
          <w:sz w:val="24"/>
          <w:szCs w:val="24"/>
        </w:rPr>
        <w:t>í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n</w:t>
      </w:r>
      <w:r w:rsidR="003E2070">
        <w:rPr>
          <w:rFonts w:ascii="Cambria" w:eastAsia="Cambria" w:hAnsi="Cambria" w:cs="Cambria"/>
          <w:sz w:val="24"/>
          <w:szCs w:val="24"/>
        </w:rPr>
        <w:t>h</w:t>
      </w:r>
      <w:r w:rsidR="003E2070"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là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ph</w:t>
      </w:r>
      <w:r w:rsidR="003E2070">
        <w:rPr>
          <w:rFonts w:ascii="Cambria" w:eastAsia="Cambria" w:hAnsi="Cambria" w:cs="Cambria"/>
          <w:sz w:val="24"/>
          <w:szCs w:val="24"/>
        </w:rPr>
        <w:t>ần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ô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 xml:space="preserve"> đ</w:t>
      </w:r>
      <w:r w:rsidR="003E2070">
        <w:rPr>
          <w:rFonts w:ascii="Cambria" w:eastAsia="Cambria" w:hAnsi="Cambria" w:cs="Cambria"/>
          <w:b/>
          <w:sz w:val="24"/>
          <w:szCs w:val="24"/>
        </w:rPr>
        <w:t>ể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hì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hà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1"/>
          <w:sz w:val="24"/>
          <w:szCs w:val="24"/>
        </w:rPr>
        <w:t>ê</w:t>
      </w:r>
      <w:r w:rsidR="003E2070">
        <w:rPr>
          <w:rFonts w:ascii="Cambria" w:eastAsia="Cambria" w:hAnsi="Cambria" w:cs="Cambria"/>
          <w:sz w:val="24"/>
          <w:szCs w:val="24"/>
        </w:rPr>
        <w:t>n</w:t>
      </w:r>
      <w:r w:rsidR="003E2070"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sz w:val="24"/>
          <w:szCs w:val="24"/>
        </w:rPr>
        <w:t>các</w:t>
      </w:r>
      <w:r w:rsidR="003E2070"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ể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concep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ual 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gr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2249"/>
        <w:gridCol w:w="2252"/>
        <w:gridCol w:w="2250"/>
      </w:tblGrid>
      <w:tr w:rsidR="002505FC">
        <w:trPr>
          <w:trHeight w:hRule="exact" w:val="287"/>
        </w:trPr>
        <w:tc>
          <w:tcPr>
            <w:tcW w:w="9000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 C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– &lt;UC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er&gt;</w:t>
            </w:r>
          </w:p>
        </w:tc>
      </w:tr>
      <w:tr w:rsidR="002505FC">
        <w:trPr>
          <w:trHeight w:hRule="exact" w:val="295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No.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số UC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se Case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3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0</w:t>
            </w:r>
          </w:p>
        </w:tc>
      </w:tr>
      <w:tr w:rsidR="002505FC">
        <w:trPr>
          <w:trHeight w:hRule="exact" w:val="293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se Case 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6750" w:type="dxa"/>
            <w:gridSpan w:val="3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4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UC</w:t>
            </w:r>
          </w:p>
        </w:tc>
      </w:tr>
      <w:tr w:rsidR="002505FC">
        <w:trPr>
          <w:trHeight w:hRule="exact" w:val="291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</w:p>
        </w:tc>
        <w:tc>
          <w:tcPr>
            <w:tcW w:w="6750" w:type="dxa"/>
            <w:gridSpan w:val="3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ời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hiết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</w:p>
        </w:tc>
      </w:tr>
      <w:tr w:rsidR="002505FC">
        <w:trPr>
          <w:trHeight w:hRule="exact" w:val="1416"/>
        </w:trPr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ày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ết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</w:tc>
        <w:tc>
          <w:tcPr>
            <w:tcW w:w="22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80" w:lineRule="exact"/>
              <w:ind w:left="102" w:right="149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ộ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uan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rọng tr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ng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.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low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thì đánh là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igh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giảm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ần</w:t>
            </w:r>
          </w:p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ến No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mal</w:t>
            </w:r>
          </w:p>
        </w:tc>
      </w:tr>
      <w:tr w:rsidR="002505FC">
        <w:trPr>
          <w:trHeight w:hRule="exact" w:val="8475"/>
        </w:trPr>
        <w:tc>
          <w:tcPr>
            <w:tcW w:w="9000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7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or: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sẽ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ện use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cas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umm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óm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tắt về 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í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nh 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ă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 của use case&gt;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ục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ích của use case: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ết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q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uả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usecase kết thúc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c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ng&gt;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ggers:</w:t>
            </w:r>
          </w:p>
          <w:p w:rsidR="002505FC" w:rsidRDefault="003E2070">
            <w:pPr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 làm use case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ợc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ích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oạt&gt;</w:t>
            </w:r>
          </w:p>
          <w:p w:rsidR="002505FC" w:rsidRDefault="003E2070">
            <w:pPr>
              <w:spacing w:before="2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3" w:line="280" w:lineRule="exact"/>
              <w:ind w:left="822" w:right="121" w:hanging="36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Xác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ịnh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ộ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 phải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ạt đ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ợc 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rư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ớc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ch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ứ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 nă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ược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ự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hiện, thông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thường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 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le 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a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,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trạng thái yêu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ầu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ủa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ữ liệu, các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buộc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ề toàn vẹn dữ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liệu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ay q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h&gt;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Ví dụ: </w:t>
            </w:r>
            <w:r>
              <w:rPr>
                <w:i/>
                <w:spacing w:val="-1"/>
                <w:sz w:val="24"/>
                <w:szCs w:val="24"/>
              </w:rPr>
              <w:t>đ</w:t>
            </w:r>
            <w:r>
              <w:rPr>
                <w:i/>
                <w:sz w:val="24"/>
                <w:szCs w:val="24"/>
              </w:rPr>
              <w:t xml:space="preserve">ể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an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 một hóa</w:t>
            </w:r>
            <w:r>
              <w:rPr>
                <w:i/>
                <w:spacing w:val="3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-1"/>
                <w:sz w:val="24"/>
                <w:szCs w:val="24"/>
              </w:rPr>
              <w:t>ơ</w:t>
            </w:r>
            <w:r>
              <w:rPr>
                <w:i/>
                <w:sz w:val="24"/>
                <w:szCs w:val="24"/>
              </w:rPr>
              <w:t>n thì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pre</w:t>
            </w:r>
            <w:r>
              <w:rPr>
                <w:i/>
                <w:spacing w:val="-2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ondi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ion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à</w:t>
            </w:r>
          </w:p>
          <w:p w:rsidR="002505FC" w:rsidRDefault="003E2070">
            <w:pPr>
              <w:spacing w:before="3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Us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 p</w:t>
            </w:r>
            <w:r>
              <w:rPr>
                <w:b/>
                <w:i/>
                <w:spacing w:val="2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 xml:space="preserve">ải 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à</w:t>
            </w:r>
            <w:r>
              <w:rPr>
                <w:b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ột cus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2"/>
                <w:sz w:val="24"/>
                <w:szCs w:val="24"/>
              </w:rPr>
              <w:t>o</w:t>
            </w:r>
            <w:r>
              <w:rPr>
                <w:b/>
                <w:i/>
                <w:sz w:val="24"/>
                <w:szCs w:val="24"/>
              </w:rPr>
              <w:t>mer</w:t>
            </w:r>
          </w:p>
          <w:p w:rsidR="002505FC" w:rsidRDefault="003E2070">
            <w:pPr>
              <w:spacing w:line="260" w:lineRule="exact"/>
              <w:ind w:left="1182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position w:val="2"/>
                <w:sz w:val="24"/>
                <w:szCs w:val="24"/>
              </w:rPr>
              <w:t>o</w:t>
            </w:r>
            <w:r>
              <w:rPr>
                <w:rFonts w:ascii="Courier New" w:eastAsia="Courier New" w:hAnsi="Courier New" w:cs="Courier New"/>
                <w:spacing w:val="7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Hóa 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ơ</w:t>
            </w:r>
            <w:r>
              <w:rPr>
                <w:b/>
                <w:i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vẫn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đa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position w:val="2"/>
                <w:sz w:val="24"/>
                <w:szCs w:val="24"/>
              </w:rPr>
              <w:t>ro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ìn</w:t>
            </w:r>
            <w:r>
              <w:rPr>
                <w:b/>
                <w:i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3"/>
                <w:position w:val="2"/>
                <w:sz w:val="24"/>
                <w:szCs w:val="24"/>
              </w:rPr>
              <w:t>r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>ạ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g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ưa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ế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t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hờ</w:t>
            </w:r>
            <w:r>
              <w:rPr>
                <w:b/>
                <w:i/>
                <w:position w:val="2"/>
                <w:sz w:val="24"/>
                <w:szCs w:val="24"/>
              </w:rPr>
              <w:t>i</w:t>
            </w:r>
            <w:r>
              <w:rPr>
                <w:b/>
                <w:i/>
                <w:spacing w:val="-2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2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ạn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>y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c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ủ</w:t>
            </w:r>
            <w:r>
              <w:rPr>
                <w:b/>
                <w:i/>
                <w:position w:val="2"/>
                <w:sz w:val="24"/>
                <w:szCs w:val="24"/>
              </w:rPr>
              <w:t xml:space="preserve">a 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ệ</w:t>
            </w:r>
            <w:r>
              <w:rPr>
                <w:b/>
                <w:i/>
                <w:spacing w:val="-1"/>
                <w:position w:val="2"/>
                <w:sz w:val="24"/>
                <w:szCs w:val="24"/>
              </w:rPr>
              <w:t xml:space="preserve"> </w:t>
            </w:r>
            <w:r>
              <w:rPr>
                <w:b/>
                <w:i/>
                <w:position w:val="2"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h</w:t>
            </w:r>
            <w:r>
              <w:rPr>
                <w:b/>
                <w:i/>
                <w:position w:val="2"/>
                <w:sz w:val="24"/>
                <w:szCs w:val="24"/>
              </w:rPr>
              <w:t>ố</w:t>
            </w:r>
            <w:r>
              <w:rPr>
                <w:b/>
                <w:i/>
                <w:spacing w:val="1"/>
                <w:position w:val="2"/>
                <w:sz w:val="24"/>
                <w:szCs w:val="24"/>
              </w:rPr>
              <w:t>n</w:t>
            </w:r>
            <w:r>
              <w:rPr>
                <w:b/>
                <w:i/>
                <w:position w:val="2"/>
                <w:sz w:val="24"/>
                <w:szCs w:val="24"/>
              </w:rPr>
              <w:t>g</w:t>
            </w:r>
          </w:p>
          <w:p w:rsidR="002505FC" w:rsidRDefault="003E2070">
            <w:pPr>
              <w:spacing w:line="240" w:lineRule="exact"/>
              <w:ind w:left="1504" w:right="6500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là 3 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gày</w:t>
            </w:r>
          </w:p>
          <w:p w:rsidR="002505FC" w:rsidRDefault="003E2070">
            <w:pPr>
              <w:spacing w:before="3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ost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s: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&lt;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ạng thái 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 t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pacing w:val="3"/>
                <w:sz w:val="24"/>
                <w:szCs w:val="24"/>
              </w:rPr>
              <w:t>ế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n hà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 b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ắ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uộc phải có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trạng thái cho 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cce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s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l.</w:t>
            </w:r>
          </w:p>
          <w:p w:rsidR="002505FC" w:rsidRDefault="003E2070">
            <w:pPr>
              <w:spacing w:before="2"/>
              <w:ind w:left="822" w:right="806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ì vậy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k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hi</w:t>
            </w:r>
            <w:r>
              <w:rPr>
                <w:rFonts w:ascii="Cambria" w:eastAsia="Cambria" w:hAnsi="Cambria" w:cs="Cambria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hi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ph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ải có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ủ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à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hần fa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l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ắt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uộc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ất h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ện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ong 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 scen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io&gt;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ô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rạ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với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ớ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ư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ời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</w:t>
            </w:r>
          </w:p>
          <w:p w:rsidR="002505FC" w:rsidRDefault="003E2070">
            <w:pPr>
              <w:spacing w:line="280" w:lineRule="exact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Khi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có 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ỗi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ra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hì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sẽ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lý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ế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đả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 b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ả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y</w:t>
            </w:r>
          </w:p>
          <w:p w:rsidR="002505FC" w:rsidRDefault="003E2070">
            <w:pPr>
              <w:spacing w:before="2"/>
              <w:ind w:left="82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o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gư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ờ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ù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 và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à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v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ẹn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 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ho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ng</w:t>
            </w: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Ma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cess Sce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ín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củ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ệ</w:t>
            </w:r>
            <w:r>
              <w:rPr>
                <w:rFonts w:ascii="Cambria" w:eastAsia="Cambria" w:hAnsi="Cambria" w:cs="Cambria"/>
                <w:b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g&gt;</w:t>
            </w:r>
          </w:p>
          <w:p w:rsidR="002505FC" w:rsidRDefault="003E2070">
            <w:pPr>
              <w:spacing w:before="9"/>
              <w:ind w:left="37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p                      </w:t>
            </w:r>
            <w:r>
              <w:rPr>
                <w:rFonts w:ascii="Cambria" w:eastAsia="Cambria" w:hAnsi="Cambria" w:cs="Cambria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ction                                           </w:t>
            </w:r>
            <w:r>
              <w:rPr>
                <w:rFonts w:ascii="Cambria" w:eastAsia="Cambria" w:hAnsi="Cambria" w:cs="Cambria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onse</w:t>
            </w:r>
          </w:p>
          <w:p w:rsidR="002505FC" w:rsidRDefault="003E2070">
            <w:pPr>
              <w:spacing w:before="11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                                                                            </w:t>
            </w:r>
            <w:r>
              <w:rPr>
                <w:rFonts w:ascii="Cambria" w:eastAsia="Cambria" w:hAnsi="Cambria" w:cs="Cambria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  <w:p w:rsidR="002505FC" w:rsidRDefault="003E2070">
            <w:pPr>
              <w:spacing w:before="9"/>
              <w:ind w:left="53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</w:t>
            </w:r>
          </w:p>
          <w:p w:rsidR="002505FC" w:rsidRDefault="002505FC">
            <w:pPr>
              <w:spacing w:before="12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spacing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ve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o: &lt;Hướ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x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ử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lý kh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á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c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ìn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ố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g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ệu 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ụ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th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ể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hư</w:t>
            </w:r>
          </w:p>
        </w:tc>
      </w:tr>
    </w:tbl>
    <w:p w:rsidR="002505FC" w:rsidRDefault="002505FC">
      <w:pPr>
        <w:sectPr w:rsidR="002505FC">
          <w:pgSz w:w="11920" w:h="16840"/>
          <w:pgMar w:top="1320" w:right="920" w:bottom="280" w:left="1440" w:header="0" w:footer="796" w:gutter="0"/>
          <w:cols w:space="720"/>
        </w:sectPr>
      </w:pPr>
    </w:p>
    <w:p w:rsidR="002505FC" w:rsidRDefault="00C375CE">
      <w:pPr>
        <w:spacing w:before="62"/>
        <w:ind w:left="548" w:right="202"/>
        <w:rPr>
          <w:rFonts w:ascii="Cambria" w:eastAsia="Cambria" w:hAnsi="Cambria" w:cs="Cambria"/>
          <w:sz w:val="24"/>
          <w:szCs w:val="24"/>
        </w:rPr>
      </w:pPr>
      <w:r>
        <w:lastRenderedPageBreak/>
        <w:pict>
          <v:group id="_x0000_s1085" style="position:absolute;left:0;text-align:left;margin-left:93.7pt;margin-top:70.25pt;width:450.55pt;height:300.05pt;z-index:-4091;mso-position-horizontal-relative:page;mso-position-vertical-relative:page" coordorigin="1874,1405" coordsize="9011,6001">
            <v:shape id="_x0000_s1089" style="position:absolute;left:1884;top:1416;width:8990;height:0" coordorigin="1884,1416" coordsize="8990,0" path="m1884,1416r8990,e" filled="f" strokeweight=".58pt">
              <v:path arrowok="t"/>
            </v:shape>
            <v:shape id="_x0000_s1088" style="position:absolute;left:1880;top:1411;width:0;height:5989" coordorigin="1880,1411" coordsize="0,5989" path="m1880,1411r,5989e" filled="f" strokeweight=".58pt">
              <v:path arrowok="t"/>
            </v:shape>
            <v:shape id="_x0000_s1087" style="position:absolute;left:1884;top:7395;width:8990;height:0" coordorigin="1884,7395" coordsize="8990,0" path="m1884,7395r8990,e" filled="f" strokeweight=".58pt">
              <v:path arrowok="t"/>
            </v:shape>
            <v:shape id="_x0000_s1086" style="position:absolute;left:10879;top:1411;width:0;height:5989" coordorigin="10879,1411" coordsize="0,5989" path="m10879,1411r,5989e" filled="f" strokeweight=".58pt">
              <v:path arrowok="t"/>
            </v:shape>
            <w10:wrap anchorx="page" anchory="page"/>
          </v:group>
        </w:pict>
      </w:r>
      <w:r w:rsidR="003E2070">
        <w:rPr>
          <w:rFonts w:ascii="Cambria" w:eastAsia="Cambria" w:hAnsi="Cambria" w:cs="Cambria"/>
          <w:b/>
          <w:sz w:val="24"/>
          <w:szCs w:val="24"/>
        </w:rPr>
        <w:t>mệ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h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ề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h</w:t>
      </w:r>
      <w:r w:rsidR="003E2070">
        <w:rPr>
          <w:rFonts w:ascii="Cambria" w:eastAsia="Cambria" w:hAnsi="Cambria" w:cs="Cambria"/>
          <w:b/>
          <w:sz w:val="24"/>
          <w:szCs w:val="24"/>
        </w:rPr>
        <w:t>o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ặ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 w:rsidR="003E2070">
        <w:rPr>
          <w:rFonts w:ascii="Cambria" w:eastAsia="Cambria" w:hAnsi="Cambria" w:cs="Cambria"/>
          <w:b/>
          <w:sz w:val="24"/>
          <w:szCs w:val="24"/>
        </w:rPr>
        <w:t>ọn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kh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c</w:t>
      </w:r>
      <w:r w:rsidR="003E2070">
        <w:rPr>
          <w:rFonts w:ascii="Cambria" w:eastAsia="Cambria" w:hAnsi="Cambria" w:cs="Cambria"/>
          <w:b/>
          <w:spacing w:val="-2"/>
          <w:sz w:val="24"/>
          <w:szCs w:val="24"/>
        </w:rPr>
        <w:t>ủ</w:t>
      </w:r>
      <w:r w:rsidR="003E2070">
        <w:rPr>
          <w:rFonts w:ascii="Cambria" w:eastAsia="Cambria" w:hAnsi="Cambria" w:cs="Cambria"/>
          <w:b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gười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g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 w:rsidR="003E2070">
        <w:rPr>
          <w:rFonts w:ascii="Cambria" w:eastAsia="Cambria" w:hAnsi="Cambria" w:cs="Cambria"/>
          <w:b/>
          <w:sz w:val="24"/>
          <w:szCs w:val="24"/>
        </w:rPr>
        <w:t>ro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z w:val="24"/>
          <w:szCs w:val="24"/>
        </w:rPr>
        <w:t>g quá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 w:rsidR="003E2070">
        <w:rPr>
          <w:rFonts w:ascii="Cambria" w:eastAsia="Cambria" w:hAnsi="Cambria" w:cs="Cambria"/>
          <w:b/>
          <w:sz w:val="24"/>
          <w:szCs w:val="24"/>
        </w:rPr>
        <w:t>h m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low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 w:rsidR="003E2070">
        <w:rPr>
          <w:rFonts w:ascii="Cambria" w:eastAsia="Cambria" w:hAnsi="Cambria" w:cs="Cambria"/>
          <w:b/>
          <w:spacing w:val="2"/>
          <w:sz w:val="24"/>
          <w:szCs w:val="24"/>
        </w:rPr>
        <w:t>ư</w:t>
      </w:r>
      <w:r w:rsidR="003E2070">
        <w:rPr>
          <w:rFonts w:ascii="Cambria" w:eastAsia="Cambria" w:hAnsi="Cambria" w:cs="Cambria"/>
          <w:b/>
          <w:sz w:val="24"/>
          <w:szCs w:val="24"/>
        </w:rPr>
        <w:t xml:space="preserve">ợc 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 w:rsidR="003E2070">
        <w:rPr>
          <w:rFonts w:ascii="Cambria" w:eastAsia="Cambria" w:hAnsi="Cambria" w:cs="Cambria"/>
          <w:b/>
          <w:sz w:val="24"/>
          <w:szCs w:val="24"/>
        </w:rPr>
        <w:t>ễn</w:t>
      </w:r>
      <w:r w:rsidR="003E2070"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 w:rsidR="003E2070">
        <w:rPr>
          <w:rFonts w:ascii="Cambria" w:eastAsia="Cambria" w:hAnsi="Cambria" w:cs="Cambria"/>
          <w:b/>
          <w:sz w:val="24"/>
          <w:szCs w:val="24"/>
        </w:rPr>
        <w:t>r</w:t>
      </w:r>
      <w:r w:rsidR="003E2070"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 w:rsidR="003E2070">
        <w:rPr>
          <w:rFonts w:ascii="Cambria" w:eastAsia="Cambria" w:hAnsi="Cambria" w:cs="Cambria"/>
          <w:b/>
          <w:sz w:val="24"/>
          <w:szCs w:val="24"/>
        </w:rPr>
        <w:t>&gt;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1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8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ind w:left="381" w:right="385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s: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 xml:space="preserve">ồm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lý 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oạ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lệ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ũ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hư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ử lý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x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do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ời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g g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â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y ra khi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 xml:space="preserve"> n</w:t>
      </w:r>
      <w:r>
        <w:rPr>
          <w:rFonts w:ascii="Cambria" w:eastAsia="Cambria" w:hAnsi="Cambria" w:cs="Cambria"/>
          <w:b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ậ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 xml:space="preserve">p </w:t>
      </w:r>
      <w:r>
        <w:rPr>
          <w:rFonts w:ascii="Cambria" w:eastAsia="Cambria" w:hAnsi="Cambria" w:cs="Cambria"/>
          <w:b/>
          <w:spacing w:val="1"/>
          <w:position w:val="-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b/>
          <w:position w:val="-1"/>
          <w:sz w:val="24"/>
          <w:szCs w:val="24"/>
        </w:rPr>
        <w:t>ệu</w:t>
      </w:r>
    </w:p>
    <w:tbl>
      <w:tblPr>
        <w:tblW w:w="0" w:type="auto"/>
        <w:tblInd w:w="5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6"/>
        <w:gridCol w:w="3241"/>
        <w:gridCol w:w="4546"/>
      </w:tblGrid>
      <w:tr w:rsidR="002505FC">
        <w:trPr>
          <w:trHeight w:hRule="exact" w:val="283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302" w:right="307"/>
              <w:jc w:val="center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No</w:t>
            </w:r>
          </w:p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97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ctor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 xml:space="preserve"> A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ction</w:t>
            </w:r>
          </w:p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60" w:lineRule="exact"/>
              <w:ind w:left="137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y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st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 xml:space="preserve">m </w:t>
            </w:r>
            <w:r>
              <w:rPr>
                <w:rFonts w:ascii="Cambria" w:eastAsia="Cambria" w:hAnsi="Cambria" w:cs="Cambria"/>
                <w:spacing w:val="-1"/>
                <w:position w:val="-1"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es</w:t>
            </w:r>
            <w:r>
              <w:rPr>
                <w:rFonts w:ascii="Cambria" w:eastAsia="Cambria" w:hAnsi="Cambria" w:cs="Cambria"/>
                <w:spacing w:val="1"/>
                <w:position w:val="-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position w:val="-1"/>
                <w:sz w:val="24"/>
                <w:szCs w:val="24"/>
              </w:rPr>
              <w:t>onse</w:t>
            </w:r>
          </w:p>
        </w:tc>
      </w:tr>
      <w:tr w:rsidR="002505FC">
        <w:trPr>
          <w:trHeight w:hRule="exact" w:val="295"/>
        </w:trPr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8" w:line="240" w:lineRule="exact"/>
        <w:rPr>
          <w:sz w:val="24"/>
          <w:szCs w:val="24"/>
        </w:rPr>
      </w:pPr>
    </w:p>
    <w:p w:rsidR="002505FC" w:rsidRDefault="003E2070">
      <w:pPr>
        <w:spacing w:before="26"/>
        <w:ind w:left="548" w:right="3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e</w:t>
      </w: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các Use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hác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ng quá tr</w:t>
      </w:r>
      <w:r>
        <w:rPr>
          <w:rFonts w:ascii="Cambria" w:eastAsia="Cambria" w:hAnsi="Cambria" w:cs="Cambria"/>
          <w:spacing w:val="1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 xml:space="preserve">nh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ý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tuy nhi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ó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là 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stract usecase</w:t>
      </w:r>
    </w:p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 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es: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hành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mô tả các 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êu cầu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mặt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 của use case.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ất cả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ếu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ào</w:t>
      </w:r>
    </w:p>
    <w:p w:rsidR="002505FC" w:rsidRDefault="003E2070">
      <w:pPr>
        <w:spacing w:before="2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hú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tới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</w:t>
      </w:r>
      <w:r>
        <w:rPr>
          <w:rFonts w:ascii="Cambria" w:eastAsia="Cambria" w:hAnsi="Cambria" w:cs="Cambria"/>
          <w:spacing w:val="3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tại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ây</w:t>
      </w:r>
    </w:p>
    <w:p w:rsidR="002505FC" w:rsidRDefault="003E2070">
      <w:pPr>
        <w:tabs>
          <w:tab w:val="left" w:pos="1260"/>
        </w:tabs>
        <w:spacing w:before="3" w:line="280" w:lineRule="exact"/>
        <w:ind w:left="1268" w:right="570" w:hanging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ĩa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cần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làm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(sản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hẩm nổi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ật,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sản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sắp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sản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hẩm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ế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o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ống)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ộc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 dưới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ống, c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ule liên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quan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oàn vẹn </w:t>
      </w:r>
      <w:r>
        <w:rPr>
          <w:rFonts w:ascii="Cambria" w:eastAsia="Cambria" w:hAnsi="Cambria" w:cs="Cambria"/>
          <w:spacing w:val="-3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liệu</w:t>
      </w:r>
    </w:p>
    <w:p w:rsidR="002505FC" w:rsidRDefault="003E2070">
      <w:pPr>
        <w:spacing w:before="2"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ui trình,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activit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e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s</w:t>
      </w:r>
      <w:r>
        <w:rPr>
          <w:rFonts w:ascii="Cambria" w:eastAsia="Cambria" w:hAnsi="Cambria" w:cs="Cambria"/>
          <w:position w:val="-1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q</w:t>
      </w:r>
      <w:r>
        <w:rPr>
          <w:rFonts w:ascii="Cambria" w:eastAsia="Cambria" w:hAnsi="Cambria" w:cs="Cambria"/>
          <w:position w:val="-1"/>
          <w:sz w:val="24"/>
          <w:szCs w:val="24"/>
        </w:rPr>
        <w:t>uá trình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u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y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ổi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ạng thái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position w:val="-1"/>
          <w:sz w:val="24"/>
          <w:szCs w:val="24"/>
        </w:rPr>
        <w:t>ủa hệ thống</w:t>
      </w:r>
    </w:p>
    <w:p w:rsidR="002505FC" w:rsidRDefault="002505FC">
      <w:pPr>
        <w:spacing w:before="8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2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p w:rsidR="002505FC" w:rsidRDefault="009A6EED">
      <w:pPr>
        <w:ind w:left="1843"/>
      </w:pPr>
      <w:r>
        <w:pict>
          <v:shape id="_x0000_i1029" type="#_x0000_t75" style="width:308.75pt;height:114.6pt">
            <v:imagedata r:id="rId29" o:title=""/>
          </v:shape>
        </w:pict>
      </w:r>
    </w:p>
    <w:p w:rsidR="002505FC" w:rsidRDefault="002505FC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3"/>
        <w:gridCol w:w="1899"/>
        <w:gridCol w:w="2524"/>
        <w:gridCol w:w="1996"/>
      </w:tblGrid>
      <w:tr w:rsidR="002505FC">
        <w:trPr>
          <w:trHeight w:hRule="exact" w:val="273"/>
        </w:trPr>
        <w:tc>
          <w:tcPr>
            <w:tcW w:w="8742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SE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</w:tr>
      <w:tr w:rsidR="002505FC">
        <w:trPr>
          <w:trHeight w:hRule="exact" w:val="274"/>
        </w:trPr>
        <w:tc>
          <w:tcPr>
            <w:tcW w:w="2323" w:type="dxa"/>
            <w:tcBorders>
              <w:top w:val="single" w:sz="8" w:space="0" w:color="000000"/>
              <w:left w:val="single" w:sz="8" w:space="0" w:color="000000"/>
              <w:bottom w:val="single" w:sz="5" w:space="0" w:color="D9D9D9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o.</w:t>
            </w:r>
          </w:p>
        </w:tc>
        <w:tc>
          <w:tcPr>
            <w:tcW w:w="1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01</w:t>
            </w:r>
          </w:p>
        </w:tc>
        <w:tc>
          <w:tcPr>
            <w:tcW w:w="2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ase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  <w:tc>
          <w:tcPr>
            <w:tcW w:w="1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2.0</w:t>
            </w:r>
          </w:p>
        </w:tc>
      </w:tr>
      <w:tr w:rsidR="002505FC">
        <w:trPr>
          <w:trHeight w:hRule="exact" w:val="266"/>
        </w:trPr>
        <w:tc>
          <w:tcPr>
            <w:tcW w:w="2323" w:type="dxa"/>
            <w:tcBorders>
              <w:top w:val="single" w:sz="5" w:space="0" w:color="D9D9D9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419" w:type="dxa"/>
            <w:gridSpan w:val="3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before="3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Login</w:t>
            </w:r>
          </w:p>
        </w:tc>
      </w:tr>
      <w:tr w:rsidR="002505FC">
        <w:trPr>
          <w:trHeight w:hRule="exact" w:val="264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Author</w:t>
            </w:r>
          </w:p>
        </w:tc>
        <w:tc>
          <w:tcPr>
            <w:tcW w:w="6419" w:type="dxa"/>
            <w:gridSpan w:val="3"/>
            <w:tcBorders>
              <w:top w:val="single" w:sz="5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Trung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Q</w:t>
            </w:r>
          </w:p>
        </w:tc>
      </w:tr>
      <w:tr w:rsidR="002505FC">
        <w:trPr>
          <w:trHeight w:hRule="exact" w:val="265"/>
        </w:trPr>
        <w:tc>
          <w:tcPr>
            <w:tcW w:w="2323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8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27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0</w:t>
            </w:r>
            <w:r>
              <w:rPr>
                <w:i/>
                <w:spacing w:val="-2"/>
                <w:sz w:val="22"/>
                <w:szCs w:val="22"/>
              </w:rPr>
              <w:t>5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2015</w:t>
            </w:r>
          </w:p>
        </w:tc>
        <w:tc>
          <w:tcPr>
            <w:tcW w:w="252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z w:val="22"/>
                <w:szCs w:val="22"/>
              </w:rPr>
              <w:t>y</w:t>
            </w:r>
          </w:p>
        </w:tc>
        <w:tc>
          <w:tcPr>
            <w:tcW w:w="19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6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ormal</w:t>
            </w:r>
          </w:p>
        </w:tc>
      </w:tr>
      <w:tr w:rsidR="002505FC">
        <w:trPr>
          <w:trHeight w:hRule="exact" w:val="2813"/>
        </w:trPr>
        <w:tc>
          <w:tcPr>
            <w:tcW w:w="8742" w:type="dxa"/>
            <w:gridSpan w:val="4"/>
            <w:tcBorders>
              <w:top w:val="nil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60" w:lineRule="exact"/>
              <w:ind w:left="419" w:right="7351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G</w:t>
            </w:r>
            <w:r>
              <w:rPr>
                <w:i/>
                <w:position w:val="1"/>
                <w:sz w:val="22"/>
                <w:szCs w:val="22"/>
              </w:rPr>
              <w:t>ue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0" w:line="240" w:lineRule="exact"/>
              <w:ind w:left="98" w:right="373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98" w:right="5396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98" w:right="5014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21" w:right="7523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</w:tc>
      </w:tr>
    </w:tbl>
    <w:p w:rsidR="002505FC" w:rsidRDefault="002505FC">
      <w:pPr>
        <w:sectPr w:rsidR="002505FC">
          <w:pgSz w:w="11920" w:h="16840"/>
          <w:pgMar w:top="1340" w:right="1040" w:bottom="280" w:left="1440" w:header="0" w:footer="796" w:gutter="0"/>
          <w:cols w:space="720"/>
        </w:sectPr>
      </w:pPr>
    </w:p>
    <w:p w:rsidR="002505FC" w:rsidRDefault="003E2070">
      <w:pPr>
        <w:spacing w:before="77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Succ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: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G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Fai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: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Show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age.</w:t>
      </w:r>
    </w:p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Su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cess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Sc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na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o:</w:t>
      </w:r>
    </w:p>
    <w:tbl>
      <w:tblPr>
        <w:tblW w:w="0" w:type="auto"/>
        <w:tblInd w:w="4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3044"/>
        <w:gridCol w:w="4239"/>
      </w:tblGrid>
      <w:tr w:rsidR="002505FC">
        <w:trPr>
          <w:trHeight w:hRule="exact" w:val="271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1" w:right="37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5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1042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Passwor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9"/>
        </w:trPr>
        <w:tc>
          <w:tcPr>
            <w:tcW w:w="1217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304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217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6" w:right="50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304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  <w:tc>
          <w:tcPr>
            <w:tcW w:w="423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w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 xml:space="preserve">h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</w:p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before="5" w:line="240" w:lineRule="exact"/>
              <w:ind w:left="98" w:right="2772"/>
              <w:rPr>
                <w:sz w:val="22"/>
                <w:szCs w:val="22"/>
              </w:rPr>
            </w:pP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 xml:space="preserve">]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</w:tr>
    </w:tbl>
    <w:p w:rsidR="002505FC" w:rsidRDefault="00C375CE">
      <w:pPr>
        <w:spacing w:line="220" w:lineRule="exact"/>
        <w:ind w:left="437"/>
        <w:rPr>
          <w:sz w:val="22"/>
          <w:szCs w:val="22"/>
        </w:rPr>
      </w:pPr>
      <w:r>
        <w:pict>
          <v:group id="_x0000_s1079" style="position:absolute;left:0;text-align:left;margin-left:88.15pt;margin-top:70.25pt;width:437.45pt;height:367pt;z-index:-4090;mso-position-horizontal-relative:page;mso-position-vertical-relative:page" coordorigin="1763,1405" coordsize="8749,7340">
            <v:shape id="_x0000_s1083" style="position:absolute;left:1774;top:1416;width:8728;height:0" coordorigin="1774,1416" coordsize="8728,0" path="m1774,1416r8728,e" filled="f" strokeweight=".58pt">
              <v:path arrowok="t"/>
            </v:shape>
            <v:shape id="_x0000_s1082" style="position:absolute;left:1769;top:1411;width:0;height:7329" coordorigin="1769,1411" coordsize="0,7329" path="m1769,1411r,7329e" filled="f" strokeweight=".58pt">
              <v:path arrowok="t"/>
            </v:shape>
            <v:shape id="_x0000_s1081" style="position:absolute;left:1774;top:8735;width:8728;height:0" coordorigin="1774,8735" coordsize="8728,0" path="m1774,8735r8728,e" filled="f" strokeweight=".58pt">
              <v:path arrowok="t"/>
            </v:shape>
            <v:shape id="_x0000_s1080" style="position:absolute;left:10507;top:1411;width:0;height:7329" coordorigin="10507,1411" coordsize="0,7329" path="m10507,1411r,7329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Al</w:t>
      </w:r>
      <w:r w:rsidR="003E2070">
        <w:rPr>
          <w:i/>
          <w:spacing w:val="1"/>
          <w:sz w:val="22"/>
          <w:szCs w:val="22"/>
        </w:rPr>
        <w:t>t</w:t>
      </w:r>
      <w:r w:rsidR="003E2070">
        <w:rPr>
          <w:i/>
          <w:spacing w:val="-2"/>
          <w:sz w:val="22"/>
          <w:szCs w:val="22"/>
        </w:rPr>
        <w:t>e</w:t>
      </w:r>
      <w:r w:rsidR="003E2070">
        <w:rPr>
          <w:i/>
          <w:sz w:val="22"/>
          <w:szCs w:val="22"/>
        </w:rPr>
        <w:t>rn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pacing w:val="-2"/>
          <w:sz w:val="22"/>
          <w:szCs w:val="22"/>
        </w:rPr>
        <w:t>v</w:t>
      </w:r>
      <w:r w:rsidR="003E2070">
        <w:rPr>
          <w:i/>
          <w:sz w:val="22"/>
          <w:szCs w:val="22"/>
        </w:rPr>
        <w:t>e S</w:t>
      </w:r>
      <w:r w:rsidR="003E2070">
        <w:rPr>
          <w:i/>
          <w:spacing w:val="-2"/>
          <w:sz w:val="22"/>
          <w:szCs w:val="22"/>
        </w:rPr>
        <w:t>c</w:t>
      </w:r>
      <w:r w:rsidR="003E2070">
        <w:rPr>
          <w:i/>
          <w:sz w:val="22"/>
          <w:szCs w:val="22"/>
        </w:rPr>
        <w:t>ena</w:t>
      </w:r>
      <w:r w:rsidR="003E2070">
        <w:rPr>
          <w:i/>
          <w:spacing w:val="-2"/>
          <w:sz w:val="22"/>
          <w:szCs w:val="22"/>
        </w:rPr>
        <w:t>r</w:t>
      </w:r>
      <w:r w:rsidR="003E2070">
        <w:rPr>
          <w:i/>
          <w:spacing w:val="1"/>
          <w:sz w:val="22"/>
          <w:szCs w:val="22"/>
        </w:rPr>
        <w:t>i</w:t>
      </w:r>
      <w:r w:rsidR="003E2070">
        <w:rPr>
          <w:i/>
          <w:sz w:val="22"/>
          <w:szCs w:val="22"/>
        </w:rPr>
        <w:t>o: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3061"/>
        <w:gridCol w:w="4217"/>
      </w:tblGrid>
      <w:tr w:rsidR="002505FC">
        <w:trPr>
          <w:trHeight w:hRule="exact" w:val="274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73" w:right="373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6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5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6"/>
        </w:trPr>
        <w:tc>
          <w:tcPr>
            <w:tcW w:w="1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4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rong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ror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Exce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s:</w:t>
      </w:r>
    </w:p>
    <w:tbl>
      <w:tblPr>
        <w:tblW w:w="0" w:type="auto"/>
        <w:tblInd w:w="4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25"/>
        <w:gridCol w:w="4241"/>
      </w:tblGrid>
      <w:tr w:rsidR="002505FC">
        <w:trPr>
          <w:trHeight w:hRule="exact" w:val="271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80" w:right="37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36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8"/>
        </w:trPr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14" w:right="514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show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"Sy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is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-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"</w:t>
            </w:r>
          </w:p>
          <w:p w:rsidR="002505FC" w:rsidRDefault="003E2070">
            <w:pPr>
              <w:spacing w:line="240" w:lineRule="exact"/>
              <w:ind w:left="97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hen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st</w:t>
            </w:r>
          </w:p>
        </w:tc>
      </w:tr>
    </w:tbl>
    <w:p w:rsidR="002505FC" w:rsidRDefault="003E2070">
      <w:pPr>
        <w:spacing w:line="22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ps: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/</w:t>
      </w:r>
      <w:r>
        <w:rPr>
          <w:i/>
          <w:sz w:val="22"/>
          <w:szCs w:val="22"/>
        </w:rPr>
        <w:t>A</w:t>
      </w:r>
    </w:p>
    <w:p w:rsidR="002505FC" w:rsidRDefault="003E2070">
      <w:pPr>
        <w:spacing w:line="240" w:lineRule="exact"/>
        <w:ind w:left="437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before="2"/>
        <w:ind w:left="797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Password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enc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yp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 b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ore be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ng 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nt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.</w:t>
      </w:r>
    </w:p>
    <w:p w:rsidR="002505FC" w:rsidRDefault="003E2070">
      <w:pPr>
        <w:spacing w:line="240" w:lineRule="exact"/>
        <w:ind w:left="797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og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em,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gu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8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ed</w:t>
      </w:r>
      <w:r>
        <w:rPr>
          <w:i/>
          <w:spacing w:val="4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sp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c</w:t>
      </w:r>
      <w:r>
        <w:rPr>
          <w:i/>
          <w:spacing w:val="6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bas</w:t>
      </w:r>
      <w:r>
        <w:rPr>
          <w:i/>
          <w:spacing w:val="1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ro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on</w:t>
      </w:r>
      <w:r>
        <w:rPr>
          <w:i/>
          <w:spacing w:val="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</w:p>
    <w:p w:rsidR="002505FC" w:rsidRDefault="003E2070">
      <w:pPr>
        <w:spacing w:line="240" w:lineRule="exact"/>
        <w:ind w:left="1157"/>
        <w:rPr>
          <w:sz w:val="22"/>
          <w:szCs w:val="22"/>
        </w:rPr>
      </w:pP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 xml:space="preserve">em: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 xml:space="preserve">r 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spacing w:line="26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 “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3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1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>st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ay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u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o</w:t>
      </w:r>
      <w:r>
        <w:rPr>
          <w:i/>
          <w:spacing w:val="-1"/>
          <w:position w:val="1"/>
          <w:sz w:val="22"/>
          <w:szCs w:val="22"/>
        </w:rPr>
        <w:t>m</w:t>
      </w:r>
      <w:r>
        <w:rPr>
          <w:i/>
          <w:position w:val="1"/>
          <w:sz w:val="22"/>
          <w:szCs w:val="22"/>
        </w:rPr>
        <w:t>er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v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3E2070">
      <w:pPr>
        <w:spacing w:line="240" w:lineRule="exact"/>
        <w:ind w:left="1517"/>
        <w:rPr>
          <w:sz w:val="22"/>
          <w:szCs w:val="22"/>
        </w:rPr>
      </w:pPr>
      <w:r>
        <w:rPr>
          <w:rFonts w:ascii="Courier New" w:eastAsia="Courier New" w:hAnsi="Courier New" w:cs="Courier New"/>
          <w:position w:val="1"/>
          <w:sz w:val="22"/>
          <w:szCs w:val="22"/>
        </w:rPr>
        <w:t>o</w:t>
      </w:r>
      <w:r>
        <w:rPr>
          <w:rFonts w:ascii="Courier New" w:eastAsia="Courier New" w:hAnsi="Courier New" w:cs="Courier New"/>
          <w:spacing w:val="95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s </w:t>
      </w:r>
      <w:r>
        <w:rPr>
          <w:i/>
          <w:spacing w:val="-2"/>
          <w:position w:val="1"/>
          <w:sz w:val="22"/>
          <w:szCs w:val="22"/>
        </w:rPr>
        <w:t>“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ff</w:t>
      </w:r>
      <w:r>
        <w:rPr>
          <w:i/>
          <w:position w:val="1"/>
          <w:sz w:val="22"/>
          <w:szCs w:val="22"/>
        </w:rPr>
        <w:t>”,</w:t>
      </w:r>
      <w:r>
        <w:rPr>
          <w:i/>
          <w:spacing w:val="-3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e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y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m</w:t>
      </w:r>
      <w:r>
        <w:rPr>
          <w:i/>
          <w:spacing w:val="-1"/>
          <w:position w:val="1"/>
          <w:sz w:val="22"/>
          <w:szCs w:val="22"/>
        </w:rPr>
        <w:t xml:space="preserve"> w</w:t>
      </w:r>
      <w:r>
        <w:rPr>
          <w:i/>
          <w:spacing w:val="1"/>
          <w:position w:val="1"/>
          <w:sz w:val="22"/>
          <w:szCs w:val="22"/>
        </w:rPr>
        <w:t>il</w:t>
      </w:r>
      <w:r>
        <w:rPr>
          <w:i/>
          <w:position w:val="1"/>
          <w:sz w:val="22"/>
          <w:szCs w:val="22"/>
        </w:rPr>
        <w:t>l d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p</w:t>
      </w:r>
      <w:r>
        <w:rPr>
          <w:i/>
          <w:spacing w:val="1"/>
          <w:position w:val="1"/>
          <w:sz w:val="22"/>
          <w:szCs w:val="22"/>
        </w:rPr>
        <w:t>l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y</w:t>
      </w:r>
      <w:r>
        <w:rPr>
          <w:i/>
          <w:spacing w:val="1"/>
          <w:position w:val="1"/>
          <w:sz w:val="22"/>
          <w:szCs w:val="22"/>
        </w:rPr>
        <w:t xml:space="preserve"> 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f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-2"/>
          <w:position w:val="1"/>
          <w:sz w:val="22"/>
          <w:szCs w:val="22"/>
        </w:rPr>
        <w:t>h</w:t>
      </w:r>
      <w:r>
        <w:rPr>
          <w:i/>
          <w:position w:val="1"/>
          <w:sz w:val="22"/>
          <w:szCs w:val="22"/>
        </w:rPr>
        <w:t>board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v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ew.</w:t>
      </w:r>
    </w:p>
    <w:p w:rsidR="002505FC" w:rsidRDefault="002505FC">
      <w:pPr>
        <w:spacing w:line="200" w:lineRule="exact"/>
      </w:pPr>
    </w:p>
    <w:p w:rsidR="002505FC" w:rsidRDefault="002505FC">
      <w:pPr>
        <w:spacing w:before="14" w:line="260" w:lineRule="exact"/>
        <w:rPr>
          <w:sz w:val="26"/>
          <w:szCs w:val="26"/>
        </w:rPr>
      </w:pPr>
    </w:p>
    <w:p w:rsidR="002505FC" w:rsidRDefault="003E2070">
      <w:pPr>
        <w:spacing w:before="32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16" w:line="200" w:lineRule="exact"/>
      </w:pPr>
    </w:p>
    <w:p w:rsidR="002505FC" w:rsidRDefault="00C375CE">
      <w:pPr>
        <w:spacing w:before="32"/>
        <w:ind w:left="3284"/>
        <w:rPr>
          <w:sz w:val="22"/>
          <w:szCs w:val="22"/>
        </w:rPr>
      </w:pPr>
      <w:r>
        <w:pict>
          <v:shape id="_x0000_s1078" type="#_x0000_t75" style="position:absolute;left:0;text-align:left;margin-left:99.85pt;margin-top:14.2pt;width:438.1pt;height:150pt;z-index:-4089;mso-position-horizontal-relative:page">
            <v:imagedata r:id="rId30" o:title=""/>
            <w10:wrap anchorx="page"/>
          </v:shape>
        </w:pict>
      </w:r>
      <w:r w:rsidR="003E2070">
        <w:rPr>
          <w:b/>
          <w:i/>
          <w:spacing w:val="-1"/>
          <w:sz w:val="22"/>
          <w:szCs w:val="22"/>
        </w:rPr>
        <w:t>&lt;G</w:t>
      </w:r>
      <w:r w:rsidR="003E2070">
        <w:rPr>
          <w:b/>
          <w:i/>
          <w:sz w:val="22"/>
          <w:szCs w:val="22"/>
        </w:rPr>
        <w:t>ues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&gt;</w:t>
      </w:r>
      <w:r w:rsidR="003E2070">
        <w:rPr>
          <w:b/>
          <w:i/>
          <w:spacing w:val="-1"/>
          <w:sz w:val="22"/>
          <w:szCs w:val="22"/>
        </w:rPr>
        <w:t xml:space="preserve"> C</w:t>
      </w:r>
      <w:r w:rsidR="003E2070">
        <w:rPr>
          <w:b/>
          <w:i/>
          <w:sz w:val="22"/>
          <w:szCs w:val="22"/>
        </w:rPr>
        <w:t>r</w:t>
      </w:r>
      <w:r w:rsidR="003E2070">
        <w:rPr>
          <w:b/>
          <w:i/>
          <w:spacing w:val="1"/>
          <w:sz w:val="22"/>
          <w:szCs w:val="22"/>
        </w:rPr>
        <w:t>e</w:t>
      </w:r>
      <w:r w:rsidR="003E2070">
        <w:rPr>
          <w:b/>
          <w:i/>
          <w:spacing w:val="-2"/>
          <w:sz w:val="22"/>
          <w:szCs w:val="22"/>
        </w:rPr>
        <w:t>a</w:t>
      </w:r>
      <w:r w:rsidR="003E2070">
        <w:rPr>
          <w:b/>
          <w:i/>
          <w:spacing w:val="1"/>
          <w:sz w:val="22"/>
          <w:szCs w:val="22"/>
        </w:rPr>
        <w:t>t</w:t>
      </w:r>
      <w:r w:rsidR="003E2070">
        <w:rPr>
          <w:b/>
          <w:i/>
          <w:sz w:val="22"/>
          <w:szCs w:val="22"/>
        </w:rPr>
        <w:t>e new</w:t>
      </w:r>
      <w:r w:rsidR="003E2070">
        <w:rPr>
          <w:b/>
          <w:i/>
          <w:spacing w:val="-3"/>
          <w:sz w:val="22"/>
          <w:szCs w:val="22"/>
        </w:rPr>
        <w:t xml:space="preserve"> </w:t>
      </w:r>
      <w:r w:rsidR="003E2070">
        <w:rPr>
          <w:b/>
          <w:i/>
          <w:sz w:val="22"/>
          <w:szCs w:val="22"/>
        </w:rPr>
        <w:t>con</w:t>
      </w:r>
      <w:r w:rsidR="003E2070">
        <w:rPr>
          <w:b/>
          <w:i/>
          <w:spacing w:val="-1"/>
          <w:sz w:val="22"/>
          <w:szCs w:val="22"/>
        </w:rPr>
        <w:t>t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act</w:t>
      </w:r>
      <w:r w:rsidR="003E2070">
        <w:rPr>
          <w:b/>
          <w:i/>
          <w:spacing w:val="1"/>
          <w:sz w:val="22"/>
          <w:szCs w:val="22"/>
        </w:rPr>
        <w:t xml:space="preserve"> </w:t>
      </w:r>
      <w:r w:rsidR="003E2070">
        <w:rPr>
          <w:b/>
          <w:i/>
          <w:spacing w:val="-2"/>
          <w:sz w:val="22"/>
          <w:szCs w:val="22"/>
        </w:rPr>
        <w:t>r</w:t>
      </w:r>
      <w:r w:rsidR="003E2070">
        <w:rPr>
          <w:b/>
          <w:i/>
          <w:sz w:val="22"/>
          <w:szCs w:val="22"/>
        </w:rPr>
        <w:t>equ</w:t>
      </w:r>
      <w:r w:rsidR="003E2070">
        <w:rPr>
          <w:b/>
          <w:i/>
          <w:spacing w:val="-2"/>
          <w:sz w:val="22"/>
          <w:szCs w:val="22"/>
        </w:rPr>
        <w:t>e</w:t>
      </w:r>
      <w:r w:rsidR="003E2070">
        <w:rPr>
          <w:b/>
          <w:i/>
          <w:sz w:val="22"/>
          <w:szCs w:val="22"/>
        </w:rPr>
        <w:t>st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" w:line="200" w:lineRule="exact"/>
      </w:pPr>
    </w:p>
    <w:p w:rsidR="002505FC" w:rsidRDefault="00C375CE">
      <w:pPr>
        <w:ind w:left="548"/>
        <w:rPr>
          <w:sz w:val="18"/>
          <w:szCs w:val="18"/>
        </w:rPr>
        <w:sectPr w:rsidR="002505FC">
          <w:pgSz w:w="11920" w:h="16840"/>
          <w:pgMar w:top="1320" w:right="1040" w:bottom="280" w:left="1440" w:header="0" w:footer="796" w:gutter="0"/>
          <w:cols w:space="720"/>
        </w:sectPr>
      </w:pPr>
      <w:r>
        <w:pict>
          <v:shape id="_x0000_s1077" type="#_x0000_t202" style="position:absolute;left:0;text-align:left;margin-left:90pt;margin-top:9.8pt;width:440.7pt;height:94.65pt;z-index:-40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035"/>
                  </w:tblGrid>
                  <w:tr w:rsidR="00C375CE">
                    <w:trPr>
                      <w:trHeight w:hRule="exact" w:val="263"/>
                    </w:trPr>
                    <w:tc>
                      <w:tcPr>
                        <w:tcW w:w="878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02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9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new c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2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459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Trung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</w:p>
                    </w:tc>
                  </w:tr>
                  <w:tr w:rsidR="00C375CE">
                    <w:trPr>
                      <w:trHeight w:hRule="exact" w:val="264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9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9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03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ormal</w:t>
                        </w:r>
                      </w:p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8780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5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3075"/>
        </w:trPr>
        <w:tc>
          <w:tcPr>
            <w:tcW w:w="8776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6" w:line="240" w:lineRule="exact"/>
              <w:ind w:left="102" w:right="2795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This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st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4" w:line="240" w:lineRule="exact"/>
              <w:ind w:left="102" w:right="44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can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Tr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 w:line="240" w:lineRule="exact"/>
              <w:ind w:left="102" w:right="3558" w:firstLine="360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 Precon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line="26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/</w:t>
            </w:r>
            <w:r>
              <w:rPr>
                <w:i/>
                <w:position w:val="1"/>
                <w:sz w:val="22"/>
                <w:szCs w:val="22"/>
              </w:rPr>
              <w:t>A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Post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ount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be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 xml:space="preserve">-    </w:t>
            </w:r>
            <w:r>
              <w:rPr>
                <w:rFonts w:ascii="Calibri" w:eastAsia="Calibri" w:hAnsi="Calibri" w:cs="Calibri"/>
                <w:spacing w:val="44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Fai</w:t>
            </w:r>
            <w:r>
              <w:rPr>
                <w:i/>
                <w:spacing w:val="-1"/>
                <w:position w:val="1"/>
                <w:sz w:val="22"/>
                <w:szCs w:val="22"/>
              </w:rPr>
              <w:t>l</w:t>
            </w:r>
            <w:r>
              <w:rPr>
                <w:i/>
                <w:position w:val="1"/>
                <w:sz w:val="22"/>
                <w:szCs w:val="22"/>
              </w:rPr>
              <w:t>: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Show</w:t>
            </w:r>
            <w:r>
              <w:rPr>
                <w:i/>
                <w:spacing w:val="-3"/>
                <w:position w:val="1"/>
                <w:sz w:val="22"/>
                <w:szCs w:val="22"/>
              </w:rPr>
              <w:t xml:space="preserve"> </w:t>
            </w:r>
            <w:r>
              <w:rPr>
                <w:i/>
                <w:position w:val="1"/>
                <w:sz w:val="22"/>
                <w:szCs w:val="22"/>
              </w:rPr>
              <w:t>e</w:t>
            </w:r>
            <w:r>
              <w:rPr>
                <w:i/>
                <w:spacing w:val="1"/>
                <w:position w:val="1"/>
                <w:sz w:val="22"/>
                <w:szCs w:val="22"/>
              </w:rPr>
              <w:t>r</w:t>
            </w:r>
            <w:r>
              <w:rPr>
                <w:i/>
                <w:position w:val="1"/>
                <w:sz w:val="22"/>
                <w:szCs w:val="22"/>
              </w:rPr>
              <w:t>r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i/>
                <w:position w:val="1"/>
                <w:sz w:val="22"/>
                <w:szCs w:val="22"/>
              </w:rPr>
              <w:t>r mes</w:t>
            </w:r>
            <w:r>
              <w:rPr>
                <w:i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i/>
                <w:position w:val="1"/>
                <w:sz w:val="22"/>
                <w:szCs w:val="22"/>
              </w:rPr>
              <w:t>age.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</w:tc>
      </w:tr>
      <w:tr w:rsidR="002505FC">
        <w:trPr>
          <w:trHeight w:hRule="exact" w:val="274"/>
        </w:trPr>
        <w:tc>
          <w:tcPr>
            <w:tcW w:w="118" w:type="dxa"/>
            <w:vMerge w:val="restart"/>
            <w:tcBorders>
              <w:top w:val="nil"/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369" w:right="37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ep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57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721" w:right="172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  <w:tc>
          <w:tcPr>
            <w:tcW w:w="118" w:type="dxa"/>
            <w:vMerge w:val="restart"/>
            <w:tcBorders>
              <w:top w:val="nil"/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864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oes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new</w:t>
            </w:r>
          </w:p>
          <w:p w:rsidR="002505FC" w:rsidRDefault="003E2070">
            <w:pPr>
              <w:spacing w:before="2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req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g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7"/>
              <w:ind w:left="61" w:right="2929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Per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3"/>
                <w:sz w:val="22"/>
                <w:szCs w:val="22"/>
              </w:rPr>
              <w:t>a</w:t>
            </w:r>
            <w:r>
              <w:rPr>
                <w:b/>
                <w:i/>
                <w:sz w:val="22"/>
                <w:szCs w:val="22"/>
              </w:rPr>
              <w:t>l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50.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il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3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250.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Phone 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Per</w:t>
            </w:r>
            <w:r>
              <w:rPr>
                <w:i/>
                <w:spacing w:val="1"/>
                <w:sz w:val="22"/>
                <w:szCs w:val="22"/>
              </w:rPr>
              <w:t>so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8 – 15.</w:t>
            </w:r>
          </w:p>
          <w:p w:rsidR="002505FC" w:rsidRDefault="003E2070">
            <w:pPr>
              <w:spacing w:before="5" w:line="240" w:lineRule="exact"/>
              <w:ind w:left="98" w:right="557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ont</w:t>
            </w:r>
            <w:r>
              <w:rPr>
                <w:b/>
                <w:i/>
                <w:spacing w:val="1"/>
                <w:sz w:val="22"/>
                <w:szCs w:val="22"/>
              </w:rPr>
              <w:t>r</w:t>
            </w:r>
            <w:r>
              <w:rPr>
                <w:b/>
                <w:i/>
                <w:sz w:val="22"/>
                <w:szCs w:val="22"/>
              </w:rPr>
              <w:t>a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nfo</w:t>
            </w:r>
            <w:r>
              <w:rPr>
                <w:b/>
                <w:i/>
                <w:spacing w:val="-1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d)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of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o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</w:p>
          <w:p w:rsidR="002505FC" w:rsidRDefault="003E2070">
            <w:pPr>
              <w:spacing w:before="4"/>
              <w:ind w:left="98"/>
              <w:rPr>
                <w:sz w:val="22"/>
                <w:szCs w:val="22"/>
              </w:rPr>
            </w:pPr>
            <w:r>
              <w:rPr>
                <w:b/>
                <w:i/>
                <w:spacing w:val="-3"/>
                <w:sz w:val="22"/>
                <w:szCs w:val="22"/>
              </w:rPr>
              <w:t>V</w:t>
            </w:r>
            <w:r>
              <w:rPr>
                <w:b/>
                <w:i/>
                <w:sz w:val="22"/>
                <w:szCs w:val="22"/>
              </w:rPr>
              <w:t>eh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z w:val="22"/>
                <w:szCs w:val="22"/>
              </w:rPr>
              <w:t xml:space="preserve">e 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pacing w:val="-3"/>
                <w:sz w:val="22"/>
                <w:szCs w:val="22"/>
              </w:rPr>
              <w:t>n</w:t>
            </w:r>
            <w:r>
              <w:rPr>
                <w:b/>
                <w:i/>
                <w:spacing w:val="1"/>
                <w:sz w:val="22"/>
                <w:szCs w:val="22"/>
              </w:rPr>
              <w:t>f</w:t>
            </w:r>
            <w:r>
              <w:rPr>
                <w:b/>
                <w:i/>
                <w:sz w:val="22"/>
                <w:szCs w:val="22"/>
              </w:rPr>
              <w:t>o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m</w:t>
            </w:r>
            <w:r>
              <w:rPr>
                <w:b/>
                <w:i/>
                <w:spacing w:val="-2"/>
                <w:sz w:val="22"/>
                <w:szCs w:val="22"/>
              </w:rPr>
              <w:t>a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Pla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4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15.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Brand: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ed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de: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1"/>
                <w:sz w:val="22"/>
                <w:szCs w:val="22"/>
              </w:rPr>
              <w:t xml:space="preserve"> 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Engin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 – 20.</w:t>
            </w:r>
          </w:p>
          <w:p w:rsidR="002505FC" w:rsidRDefault="003E2070">
            <w:pPr>
              <w:spacing w:before="1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20.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apac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d,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2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– </w:t>
            </w:r>
            <w:r>
              <w:rPr>
                <w:i/>
                <w:spacing w:val="-2"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>0.</w:t>
            </w:r>
          </w:p>
          <w:p w:rsidR="002505FC" w:rsidRDefault="003E2070">
            <w:pPr>
              <w:spacing w:before="5" w:line="240" w:lineRule="exact"/>
              <w:ind w:left="386" w:right="515" w:hanging="14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anu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nu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19</w:t>
            </w:r>
            <w:r>
              <w:rPr>
                <w:i/>
                <w:spacing w:val="-3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 xml:space="preserve">0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ye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gh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ue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om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pacing w:val="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</w:t>
            </w:r>
            <w:r>
              <w:rPr>
                <w:i/>
                <w:spacing w:val="-2"/>
                <w:sz w:val="22"/>
                <w:szCs w:val="22"/>
              </w:rPr>
              <w:t>0</w:t>
            </w:r>
            <w:r>
              <w:rPr>
                <w:i/>
                <w:sz w:val="22"/>
                <w:szCs w:val="22"/>
              </w:rPr>
              <w:t>0, 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1"/>
              <w:ind w:left="3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ogram</w:t>
            </w:r>
          </w:p>
          <w:p w:rsidR="002505FC" w:rsidRDefault="003E2070">
            <w:pPr>
              <w:spacing w:line="240" w:lineRule="exact"/>
              <w:ind w:left="2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Seat capa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 v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1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– 100.</w:t>
            </w:r>
          </w:p>
          <w:p w:rsidR="002505FC" w:rsidRDefault="003E2070">
            <w:pPr>
              <w:spacing w:before="7"/>
              <w:ind w:left="242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Secu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>y</w:t>
            </w:r>
            <w:r>
              <w:rPr>
                <w:b/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b/>
                <w:i/>
                <w:sz w:val="22"/>
                <w:szCs w:val="22"/>
              </w:rPr>
              <w:t>que</w:t>
            </w:r>
            <w:r>
              <w:rPr>
                <w:b/>
                <w:i/>
                <w:spacing w:val="-2"/>
                <w:sz w:val="22"/>
                <w:szCs w:val="22"/>
              </w:rPr>
              <w:t>s</w:t>
            </w:r>
            <w:r>
              <w:rPr>
                <w:b/>
                <w:i/>
                <w:spacing w:val="1"/>
                <w:sz w:val="22"/>
                <w:szCs w:val="22"/>
              </w:rPr>
              <w:t>ti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  <w:p w:rsidR="002505FC" w:rsidRDefault="003E2070">
            <w:pPr>
              <w:spacing w:line="240" w:lineRule="exact"/>
              <w:ind w:left="422" w:right="32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1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</w:p>
          <w:p w:rsidR="002505FC" w:rsidRDefault="003E2070">
            <w:pPr>
              <w:spacing w:line="240" w:lineRule="exact"/>
              <w:ind w:left="782" w:right="3938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10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521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1"/>
              <w:ind w:left="98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  <w:tc>
          <w:tcPr>
            <w:tcW w:w="5034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68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5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v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n, 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s</w:t>
            </w:r>
          </w:p>
          <w:p w:rsidR="002505FC" w:rsidRDefault="003E2070">
            <w:pPr>
              <w:spacing w:before="5" w:line="240" w:lineRule="exact"/>
              <w:ind w:left="98" w:right="2287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1, 2,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  <w:p w:rsidR="002505FC" w:rsidRDefault="003E2070">
            <w:pPr>
              <w:spacing w:before="3" w:line="240" w:lineRule="exact"/>
              <w:ind w:left="98" w:right="166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 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Add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3" w:line="240" w:lineRule="exact"/>
              <w:ind w:left="98" w:right="5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  Show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and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59"/>
        </w:trPr>
        <w:tc>
          <w:tcPr>
            <w:tcW w:w="118" w:type="dxa"/>
            <w:vMerge/>
            <w:tcBorders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503" w:right="506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8" w:space="0" w:color="000000"/>
            </w:tcBorders>
          </w:tcPr>
          <w:p w:rsidR="002505FC" w:rsidRDefault="003E2070">
            <w:pPr>
              <w:spacing w:line="240" w:lineRule="exact"/>
              <w:ind w:left="98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ay new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</w:p>
        </w:tc>
        <w:tc>
          <w:tcPr>
            <w:tcW w:w="118" w:type="dxa"/>
            <w:vMerge/>
            <w:tcBorders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40" w:lineRule="exact"/>
        <w:rPr>
          <w:sz w:val="24"/>
          <w:szCs w:val="24"/>
        </w:rPr>
      </w:pPr>
    </w:p>
    <w:p w:rsidR="002505FC" w:rsidRDefault="003E2070">
      <w:pPr>
        <w:spacing w:before="16"/>
        <w:ind w:left="3264" w:right="3416"/>
        <w:jc w:val="center"/>
        <w:rPr>
          <w:rFonts w:ascii="Calibri" w:eastAsia="Calibri" w:hAnsi="Calibri" w:cs="Calibri"/>
          <w:sz w:val="22"/>
          <w:szCs w:val="22"/>
        </w:rPr>
        <w:sectPr w:rsidR="002505FC">
          <w:footerReference w:type="default" r:id="rId31"/>
          <w:pgSz w:w="11920" w:h="16840"/>
          <w:pgMar w:top="1300" w:right="1220" w:bottom="280" w:left="1440" w:header="0" w:footer="796" w:gutter="0"/>
          <w:cols w:space="720"/>
        </w:sect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lastRenderedPageBreak/>
        <w:t>P</w:t>
      </w:r>
      <w:r>
        <w:rPr>
          <w:rFonts w:ascii="Calibri" w:eastAsia="Calibri" w:hAnsi="Calibri" w:cs="Calibri"/>
          <w:color w:val="FFFFFF"/>
          <w:sz w:val="22"/>
          <w:szCs w:val="22"/>
        </w:rPr>
        <w:t>A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color w:val="FFFFFF"/>
          <w:sz w:val="22"/>
          <w:szCs w:val="22"/>
        </w:rPr>
        <w:t xml:space="preserve">E </w:t>
      </w:r>
      <w:r>
        <w:rPr>
          <w:rFonts w:ascii="Calibri" w:eastAsia="Calibri" w:hAnsi="Calibri" w:cs="Calibri"/>
          <w:color w:val="FFFFFF"/>
          <w:spacing w:val="4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color w:val="FFFFFF"/>
          <w:sz w:val="22"/>
          <w:szCs w:val="22"/>
        </w:rPr>
        <w:t>*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E</w:t>
      </w:r>
      <w:r>
        <w:rPr>
          <w:rFonts w:ascii="Calibri" w:eastAsia="Calibri" w:hAnsi="Calibri" w:cs="Calibri"/>
          <w:color w:val="FFFFFF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z w:val="22"/>
          <w:szCs w:val="22"/>
        </w:rPr>
        <w:t>GEFO</w:t>
      </w:r>
      <w:r>
        <w:rPr>
          <w:rFonts w:ascii="Calibri" w:eastAsia="Calibri" w:hAnsi="Calibri" w:cs="Calibri"/>
          <w:color w:val="FFFFFF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color w:val="FFFFFF"/>
          <w:sz w:val="22"/>
          <w:szCs w:val="22"/>
        </w:rPr>
        <w:t>AT</w:t>
      </w:r>
      <w:r>
        <w:rPr>
          <w:rFonts w:ascii="Calibri" w:eastAsia="Calibri" w:hAnsi="Calibri" w:cs="Calibri"/>
          <w:color w:val="FFFFFF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FFFFFF"/>
          <w:sz w:val="22"/>
          <w:szCs w:val="22"/>
        </w:rPr>
        <w:t>1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"/>
        <w:gridCol w:w="1212"/>
        <w:gridCol w:w="2295"/>
        <w:gridCol w:w="5034"/>
        <w:gridCol w:w="118"/>
      </w:tblGrid>
      <w:tr w:rsidR="002505FC">
        <w:trPr>
          <w:trHeight w:hRule="exact" w:val="1284"/>
        </w:trPr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payment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2"/>
              <w:ind w:left="24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ay.</w:t>
            </w:r>
          </w:p>
          <w:p w:rsidR="002505FC" w:rsidRDefault="003E2070">
            <w:pPr>
              <w:spacing w:line="240" w:lineRule="exact"/>
              <w:ind w:left="210" w:right="3192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-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And 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e: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1022"/>
        </w:trPr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6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 w:right="124"/>
              <w:jc w:val="both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yPal</w:t>
            </w:r>
          </w:p>
          <w:p w:rsidR="002505FC" w:rsidRDefault="003E2070">
            <w:pPr>
              <w:spacing w:before="1"/>
              <w:ind w:left="102" w:right="479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eway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and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ends con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rm co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5"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ew to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paymen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0"/>
        </w:trPr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07" w:right="51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7</w:t>
            </w:r>
          </w:p>
        </w:tc>
        <w:tc>
          <w:tcPr>
            <w:tcW w:w="22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p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PayPal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0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su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before="5" w:line="240" w:lineRule="exact"/>
              <w:ind w:left="102" w:right="1886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. </w:t>
            </w:r>
            <w:r>
              <w:rPr>
                <w:i/>
                <w:spacing w:val="3"/>
                <w:sz w:val="22"/>
                <w:szCs w:val="22"/>
              </w:rPr>
              <w:t>[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-5"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>]</w:t>
            </w:r>
          </w:p>
        </w:tc>
        <w:tc>
          <w:tcPr>
            <w:tcW w:w="118" w:type="dxa"/>
            <w:vMerge/>
            <w:tcBorders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985"/>
        </w:trPr>
        <w:tc>
          <w:tcPr>
            <w:tcW w:w="8776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 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ena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o:</w:t>
            </w:r>
          </w:p>
          <w:p w:rsidR="002505FC" w:rsidRDefault="003E2070">
            <w:pPr>
              <w:spacing w:before="8"/>
              <w:ind w:left="553" w:right="145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5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5" w:line="240" w:lineRule="exact"/>
              <w:ind w:left="1437" w:right="1671" w:hanging="775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 xml:space="preserve">ent     </w:t>
            </w:r>
            <w:r>
              <w:rPr>
                <w:i/>
                <w:spacing w:val="4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add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p.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hod</w:t>
            </w:r>
          </w:p>
          <w:p w:rsidR="002505FC" w:rsidRDefault="003E2070">
            <w:pPr>
              <w:spacing w:before="8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spacing w:before="20"/>
              <w:ind w:left="555" w:right="1452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                        </w:t>
            </w:r>
            <w:r>
              <w:rPr>
                <w:i/>
                <w:spacing w:val="2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                                        </w:t>
            </w:r>
            <w:r>
              <w:rPr>
                <w:i/>
                <w:spacing w:val="4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  <w:p w:rsidR="002505FC" w:rsidRDefault="003E2070">
            <w:pPr>
              <w:tabs>
                <w:tab w:val="left" w:pos="1420"/>
              </w:tabs>
              <w:spacing w:before="18"/>
              <w:ind w:left="1439" w:right="684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sho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or me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sk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 new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st                     </w:t>
            </w:r>
            <w:r>
              <w:rPr>
                <w:i/>
                <w:spacing w:val="15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q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s.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227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2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     </w:t>
            </w:r>
            <w:r>
              <w:rPr>
                <w:i/>
                <w:spacing w:val="5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l 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         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1439" w:right="770" w:hanging="77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3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ex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    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g</w:t>
            </w:r>
            <w:r>
              <w:rPr>
                <w:i/>
                <w:spacing w:val="-2"/>
                <w:sz w:val="22"/>
                <w:szCs w:val="22"/>
              </w:rPr>
              <w:t>ue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                                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1420"/>
              </w:tabs>
              <w:spacing w:before="7"/>
              <w:ind w:left="4510" w:right="525" w:hanging="384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4</w:t>
            </w:r>
            <w:r>
              <w:rPr>
                <w:i/>
                <w:sz w:val="22"/>
                <w:szCs w:val="22"/>
              </w:rPr>
              <w:tab/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f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                          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yment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nd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enew 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has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been abor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ed.</w:t>
            </w:r>
          </w:p>
          <w:p w:rsidR="002505FC" w:rsidRDefault="003E2070">
            <w:pPr>
              <w:spacing w:before="2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sh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ps: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s: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8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3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cou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new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39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cr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3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3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The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 of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hen cus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</w:t>
            </w:r>
            <w:r>
              <w:rPr>
                <w:i/>
                <w:spacing w:val="-2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payment pro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: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+ 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has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e, 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 would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ng”</w:t>
            </w:r>
          </w:p>
          <w:p w:rsidR="002505FC" w:rsidRDefault="003E2070">
            <w:pPr>
              <w:spacing w:before="1"/>
              <w:ind w:left="82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“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ard”.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+ If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rt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come 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chang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d.</w:t>
            </w:r>
          </w:p>
          <w:p w:rsidR="002505FC" w:rsidRDefault="003E2070">
            <w:pPr>
              <w:tabs>
                <w:tab w:val="left" w:pos="820"/>
              </w:tabs>
              <w:spacing w:before="1" w:line="240" w:lineRule="exact"/>
              <w:ind w:left="822" w:right="63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f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l </w:t>
            </w:r>
            <w:r>
              <w:rPr>
                <w:i/>
                <w:spacing w:val="6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no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abo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new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t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6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ue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4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’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44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4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</w:t>
            </w:r>
          </w:p>
          <w:p w:rsidR="002505FC" w:rsidRDefault="003E2070">
            <w:pPr>
              <w:spacing w:line="240" w:lineRule="exact"/>
              <w:ind w:left="82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change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 xml:space="preserve">rom </w:t>
            </w:r>
            <w:r>
              <w:rPr>
                <w:i/>
                <w:spacing w:val="-1"/>
                <w:sz w:val="22"/>
                <w:szCs w:val="22"/>
              </w:rPr>
              <w:t>“N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rd”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“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eady”.</w:t>
            </w:r>
          </w:p>
          <w:p w:rsidR="002505FC" w:rsidRDefault="003E2070">
            <w:pPr>
              <w:spacing w:before="1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ust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 no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dup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ve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tabs>
                <w:tab w:val="left" w:pos="820"/>
              </w:tabs>
              <w:spacing w:before="3" w:line="240" w:lineRule="exact"/>
              <w:ind w:left="822" w:right="64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z w:val="22"/>
                <w:szCs w:val="22"/>
              </w:rPr>
              <w:t>An</w:t>
            </w:r>
            <w:r>
              <w:rPr>
                <w:i/>
                <w:spacing w:val="2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email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code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20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2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,</w:t>
            </w:r>
            <w:r>
              <w:rPr>
                <w:i/>
                <w:spacing w:val="2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se</w:t>
            </w:r>
            <w:r>
              <w:rPr>
                <w:i/>
                <w:spacing w:val="2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og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l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 mu</w:t>
            </w:r>
            <w:r>
              <w:rPr>
                <w:i/>
                <w:spacing w:val="-3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ea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m</w:t>
            </w:r>
            <w:r>
              <w:rPr>
                <w:i/>
                <w:spacing w:val="-3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  <w:p w:rsidR="002505FC" w:rsidRDefault="003E2070">
            <w:pPr>
              <w:tabs>
                <w:tab w:val="left" w:pos="820"/>
              </w:tabs>
              <w:spacing w:before="5" w:line="240" w:lineRule="exact"/>
              <w:ind w:left="822" w:right="69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ab/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es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are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 xml:space="preserve">om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em, </w:t>
            </w:r>
            <w:r>
              <w:rPr>
                <w:i/>
                <w:spacing w:val="7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9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ype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an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ana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10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 xml:space="preserve">y </w:t>
            </w:r>
            <w:r>
              <w:rPr>
                <w:i/>
                <w:spacing w:val="8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 ad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r.</w:t>
            </w:r>
          </w:p>
          <w:p w:rsidR="002505FC" w:rsidRDefault="003E2070">
            <w:pPr>
              <w:spacing w:line="240" w:lineRule="exact"/>
              <w:ind w:left="46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   </w:t>
            </w:r>
            <w:r>
              <w:rPr>
                <w:spacing w:val="1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 wo</w:t>
            </w:r>
            <w:r>
              <w:rPr>
                <w:i/>
                <w:spacing w:val="-3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d be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ed 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rom co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and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C375CE">
      <w:pPr>
        <w:spacing w:before="36"/>
        <w:ind w:left="548"/>
        <w:rPr>
          <w:sz w:val="18"/>
          <w:szCs w:val="18"/>
        </w:rPr>
      </w:pPr>
      <w:r>
        <w:pict>
          <v:shape id="_x0000_s1076" type="#_x0000_t202" style="position:absolute;left:0;text-align:left;margin-left:95.85pt;margin-top:237.2pt;width:428.4pt;height:40.1pt;z-index:-408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22"/>
                    <w:gridCol w:w="3063"/>
                    <w:gridCol w:w="4265"/>
                  </w:tblGrid>
                  <w:tr w:rsidR="00C375CE">
                    <w:trPr>
                      <w:trHeight w:hRule="exact" w:val="254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6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6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75" type="#_x0000_t202" style="position:absolute;left:0;text-align:left;margin-left:95.6pt;margin-top:289.1pt;width:429.35pt;height:132.1pt;z-index:-408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71"/>
                    <w:gridCol w:w="4251"/>
                  </w:tblGrid>
                  <w:tr w:rsidR="00C375CE">
                    <w:trPr>
                      <w:trHeight w:hRule="exact" w:val="274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21"/>
                    </w:trPr>
                    <w:tc>
                      <w:tcPr>
                        <w:tcW w:w="121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516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775"/>
                    </w:trPr>
                    <w:tc>
                      <w:tcPr>
                        <w:tcW w:w="121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07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25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>ab</w:t>
      </w:r>
      <w:r w:rsidR="003E2070">
        <w:rPr>
          <w:b/>
          <w:i/>
          <w:color w:val="4F81BC"/>
          <w:sz w:val="18"/>
          <w:szCs w:val="18"/>
        </w:rPr>
        <w:t>le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6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U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 xml:space="preserve">e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>se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1"/>
          <w:sz w:val="18"/>
          <w:szCs w:val="18"/>
        </w:rPr>
        <w:t>W</w:t>
      </w:r>
      <w:r w:rsidR="003E2070">
        <w:rPr>
          <w:b/>
          <w:i/>
          <w:color w:val="4F81BC"/>
          <w:sz w:val="18"/>
          <w:szCs w:val="18"/>
        </w:rPr>
        <w:t>G</w:t>
      </w:r>
      <w:r w:rsidR="003E2070">
        <w:rPr>
          <w:b/>
          <w:i/>
          <w:color w:val="4F81BC"/>
          <w:spacing w:val="-2"/>
          <w:sz w:val="18"/>
          <w:szCs w:val="18"/>
        </w:rPr>
        <w:t>0</w:t>
      </w:r>
      <w:r w:rsidR="003E2070">
        <w:rPr>
          <w:b/>
          <w:i/>
          <w:color w:val="4F81BC"/>
          <w:sz w:val="18"/>
          <w:szCs w:val="18"/>
        </w:rPr>
        <w:t>2</w:t>
      </w:r>
      <w:r w:rsidR="003E2070">
        <w:rPr>
          <w:b/>
          <w:i/>
          <w:color w:val="4F81BC"/>
          <w:spacing w:val="3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-</w:t>
      </w:r>
      <w:r w:rsidR="003E2070">
        <w:rPr>
          <w:b/>
          <w:i/>
          <w:color w:val="4F81BC"/>
          <w:spacing w:val="-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&lt;Gue</w:t>
      </w:r>
      <w:r w:rsidR="003E2070">
        <w:rPr>
          <w:b/>
          <w:i/>
          <w:color w:val="4F81BC"/>
          <w:spacing w:val="-1"/>
          <w:sz w:val="18"/>
          <w:szCs w:val="18"/>
        </w:rPr>
        <w:t>s</w:t>
      </w:r>
      <w:r w:rsidR="003E2070">
        <w:rPr>
          <w:b/>
          <w:i/>
          <w:color w:val="4F81BC"/>
          <w:sz w:val="18"/>
          <w:szCs w:val="18"/>
        </w:rPr>
        <w:t>t&gt;</w:t>
      </w:r>
      <w:r w:rsidR="003E2070">
        <w:rPr>
          <w:b/>
          <w:i/>
          <w:color w:val="4F81BC"/>
          <w:spacing w:val="2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Cr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z w:val="18"/>
          <w:szCs w:val="18"/>
        </w:rPr>
        <w:t xml:space="preserve">te 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 xml:space="preserve">w 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on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-3"/>
          <w:sz w:val="18"/>
          <w:szCs w:val="18"/>
        </w:rPr>
        <w:t>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r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pacing w:val="1"/>
          <w:sz w:val="18"/>
          <w:szCs w:val="18"/>
        </w:rPr>
        <w:t>qu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st</w:t>
      </w:r>
    </w:p>
    <w:p w:rsidR="002505FC" w:rsidRDefault="002505FC">
      <w:pPr>
        <w:spacing w:before="4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548"/>
        <w:rPr>
          <w:sz w:val="22"/>
          <w:szCs w:val="22"/>
        </w:rPr>
        <w:sectPr w:rsidR="002505FC">
          <w:footerReference w:type="default" r:id="rId32"/>
          <w:pgSz w:w="11920" w:h="16840"/>
          <w:pgMar w:top="1300" w:right="1220" w:bottom="280" w:left="1440" w:header="0" w:footer="796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71"/>
        <w:ind w:left="2348"/>
        <w:rPr>
          <w:sz w:val="22"/>
          <w:szCs w:val="22"/>
        </w:rPr>
      </w:pPr>
      <w:r>
        <w:rPr>
          <w:b/>
          <w:i/>
          <w:spacing w:val="-1"/>
          <w:sz w:val="22"/>
          <w:szCs w:val="22"/>
        </w:rPr>
        <w:lastRenderedPageBreak/>
        <w:t>&lt;C</w:t>
      </w:r>
      <w:r>
        <w:rPr>
          <w:b/>
          <w:i/>
          <w:sz w:val="22"/>
          <w:szCs w:val="22"/>
        </w:rPr>
        <w:t>us</w:t>
      </w:r>
      <w:r>
        <w:rPr>
          <w:b/>
          <w:i/>
          <w:spacing w:val="1"/>
          <w:sz w:val="22"/>
          <w:szCs w:val="22"/>
        </w:rPr>
        <w:t>t</w:t>
      </w:r>
      <w:r>
        <w:rPr>
          <w:b/>
          <w:i/>
          <w:spacing w:val="-2"/>
          <w:sz w:val="22"/>
          <w:szCs w:val="22"/>
        </w:rPr>
        <w:t>o</w:t>
      </w:r>
      <w:r>
        <w:rPr>
          <w:b/>
          <w:i/>
          <w:spacing w:val="1"/>
          <w:sz w:val="22"/>
          <w:szCs w:val="22"/>
        </w:rPr>
        <w:t>m</w:t>
      </w:r>
      <w:r>
        <w:rPr>
          <w:b/>
          <w:i/>
          <w:sz w:val="22"/>
          <w:szCs w:val="22"/>
        </w:rPr>
        <w:t>e</w:t>
      </w:r>
      <w:r>
        <w:rPr>
          <w:b/>
          <w:i/>
          <w:spacing w:val="1"/>
          <w:sz w:val="22"/>
          <w:szCs w:val="22"/>
        </w:rPr>
        <w:t>r</w:t>
      </w:r>
      <w:r>
        <w:rPr>
          <w:b/>
          <w:i/>
          <w:sz w:val="22"/>
          <w:szCs w:val="22"/>
        </w:rPr>
        <w:t>&gt;</w:t>
      </w:r>
      <w:r>
        <w:rPr>
          <w:b/>
          <w:i/>
          <w:spacing w:val="-1"/>
          <w:sz w:val="22"/>
          <w:szCs w:val="22"/>
        </w:rPr>
        <w:t xml:space="preserve"> C</w:t>
      </w:r>
      <w:r>
        <w:rPr>
          <w:b/>
          <w:i/>
          <w:sz w:val="22"/>
          <w:szCs w:val="22"/>
        </w:rPr>
        <w:t>anc</w:t>
      </w:r>
      <w:r>
        <w:rPr>
          <w:b/>
          <w:i/>
          <w:spacing w:val="-2"/>
          <w:sz w:val="22"/>
          <w:szCs w:val="22"/>
        </w:rPr>
        <w:t>e</w:t>
      </w:r>
      <w:r>
        <w:rPr>
          <w:b/>
          <w:i/>
          <w:sz w:val="22"/>
          <w:szCs w:val="22"/>
        </w:rPr>
        <w:t>l</w:t>
      </w:r>
      <w:r>
        <w:rPr>
          <w:b/>
          <w:i/>
          <w:spacing w:val="1"/>
          <w:sz w:val="22"/>
          <w:szCs w:val="22"/>
        </w:rPr>
        <w:t xml:space="preserve"> </w:t>
      </w:r>
      <w:r>
        <w:rPr>
          <w:b/>
          <w:i/>
          <w:spacing w:val="-2"/>
          <w:sz w:val="22"/>
          <w:szCs w:val="22"/>
        </w:rPr>
        <w:t>c</w:t>
      </w:r>
      <w:r>
        <w:rPr>
          <w:b/>
          <w:i/>
          <w:sz w:val="22"/>
          <w:szCs w:val="22"/>
        </w:rPr>
        <w:t>ont</w:t>
      </w:r>
      <w:r>
        <w:rPr>
          <w:b/>
          <w:i/>
          <w:spacing w:val="-1"/>
          <w:sz w:val="22"/>
          <w:szCs w:val="22"/>
        </w:rPr>
        <w:t>r</w:t>
      </w:r>
      <w:r>
        <w:rPr>
          <w:b/>
          <w:i/>
          <w:sz w:val="22"/>
          <w:szCs w:val="22"/>
        </w:rPr>
        <w:t>act</w:t>
      </w:r>
    </w:p>
    <w:p w:rsidR="002505FC" w:rsidRDefault="009A6EED">
      <w:pPr>
        <w:ind w:left="830"/>
      </w:pPr>
      <w:r>
        <w:pict>
          <v:shape id="_x0000_i1030" type="#_x0000_t75" style="width:411.25pt;height:123.25pt">
            <v:imagedata r:id="rId33" o:title=""/>
          </v:shape>
        </w:pict>
      </w:r>
    </w:p>
    <w:p w:rsidR="002505FC" w:rsidRDefault="00C375CE">
      <w:pPr>
        <w:ind w:left="548"/>
        <w:rPr>
          <w:sz w:val="18"/>
          <w:szCs w:val="18"/>
        </w:rPr>
      </w:pPr>
      <w:r>
        <w:pict>
          <v:shape id="_x0000_s1073" type="#_x0000_t202" style="position:absolute;left:0;text-align:left;margin-left:90.25pt;margin-top:9.9pt;width:445.05pt;height:541.5pt;z-index:-408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21"/>
                    <w:gridCol w:w="1899"/>
                    <w:gridCol w:w="2525"/>
                    <w:gridCol w:w="2122"/>
                  </w:tblGrid>
                  <w:tr w:rsidR="00C375CE">
                    <w:trPr>
                      <w:trHeight w:hRule="exact" w:val="262"/>
                    </w:trPr>
                    <w:tc>
                      <w:tcPr>
                        <w:tcW w:w="8867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– </w:t>
                        </w:r>
                        <w:r>
                          <w:rPr>
                            <w:i/>
                            <w:spacing w:val="-4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</w:tr>
                  <w:tr w:rsidR="00C375CE">
                    <w:trPr>
                      <w:trHeight w:hRule="exact" w:val="283"/>
                    </w:trPr>
                    <w:tc>
                      <w:tcPr>
                        <w:tcW w:w="232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5" w:space="0" w:color="D9D9D9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5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o.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03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before="9"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3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5"/>
                          <w:ind w:left="9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69"/>
                    </w:trPr>
                    <w:tc>
                      <w:tcPr>
                        <w:tcW w:w="2321" w:type="dxa"/>
                        <w:tcBorders>
                          <w:top w:val="single" w:sz="5" w:space="0" w:color="D9D9D9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before="3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Author</w:t>
                        </w:r>
                      </w:p>
                    </w:tc>
                    <w:tc>
                      <w:tcPr>
                        <w:tcW w:w="6546" w:type="dxa"/>
                        <w:gridSpan w:val="3"/>
                        <w:tcBorders>
                          <w:top w:val="single" w:sz="5" w:space="0" w:color="000000"/>
                          <w:left w:val="single" w:sz="8" w:space="0" w:color="000000"/>
                          <w:bottom w:val="nil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</w:p>
                    </w:tc>
                  </w:tr>
                  <w:tr w:rsidR="00C375CE">
                    <w:trPr>
                      <w:trHeight w:hRule="exact" w:val="263"/>
                    </w:trPr>
                    <w:tc>
                      <w:tcPr>
                        <w:tcW w:w="2321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</w:p>
                    </w:tc>
                    <w:tc>
                      <w:tcPr>
                        <w:tcW w:w="1899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27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0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5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</w:tc>
                    <w:tc>
                      <w:tcPr>
                        <w:tcW w:w="2525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b/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b/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c>
                    <w:tc>
                      <w:tcPr>
                        <w:tcW w:w="2122" w:type="dxa"/>
                        <w:tcBorders>
                          <w:top w:val="single" w:sz="5" w:space="0" w:color="000000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gh</w:t>
                        </w:r>
                      </w:p>
                    </w:tc>
                  </w:tr>
                  <w:tr w:rsidR="00C375CE">
                    <w:trPr>
                      <w:trHeight w:hRule="exact" w:val="9459"/>
                    </w:trPr>
                    <w:tc>
                      <w:tcPr>
                        <w:tcW w:w="8867" w:type="dxa"/>
                        <w:gridSpan w:val="4"/>
                        <w:tcBorders>
                          <w:top w:val="nil"/>
                          <w:left w:val="single" w:sz="8" w:space="0" w:color="000000"/>
                          <w:bottom w:val="single" w:sz="5" w:space="0" w:color="000000"/>
                          <w:right w:val="single" w:sz="8" w:space="0" w:color="000000"/>
                        </w:tcBorders>
                      </w:tcPr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10" w:line="240" w:lineRule="exact"/>
                          <w:ind w:left="98" w:right="7080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Su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3921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This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 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.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98" w:right="4966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Tr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5" w:line="240" w:lineRule="exact"/>
                          <w:ind w:left="98" w:right="4415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er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 Precon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mu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l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y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em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wi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 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’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as 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's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ust</w:t>
                        </w:r>
                        <w:r>
                          <w:rPr>
                            <w:i/>
                            <w:spacing w:val="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be “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xp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d”,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-3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ance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"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 “Req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”.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Post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5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position w:val="1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Succ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Send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he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 can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el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con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que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28" w:lineRule="auto"/>
                          <w:ind w:left="98" w:right="5643" w:firstLine="36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 xml:space="preserve">-    </w:t>
                        </w:r>
                        <w:r>
                          <w:rPr>
                            <w:rFonts w:ascii="Calibri" w:eastAsia="Calibri" w:hAnsi="Calibri" w:cs="Calibri"/>
                            <w:spacing w:val="4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Fai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Show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mes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Su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cess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</w:p>
                      <w:p w:rsidR="00C375CE" w:rsidRDefault="00C375CE">
                        <w:pPr>
                          <w:spacing w:before="11"/>
                          <w:ind w:left="53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ep                        </w:t>
                        </w:r>
                        <w:r>
                          <w:rPr>
                            <w:i/>
                            <w:spacing w:val="3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or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                                         </w:t>
                        </w:r>
                        <w:r>
                          <w:rPr>
                            <w:i/>
                            <w:spacing w:val="24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Sy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em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nse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5" w:line="240" w:lineRule="exact"/>
                          <w:ind w:left="1445" w:right="576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 go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cel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ct         </w:t>
                        </w:r>
                        <w:r>
                          <w:rPr>
                            <w:i/>
                            <w:spacing w:val="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D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sp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ay new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ew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some v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ew.                                              </w:t>
                        </w:r>
                        <w:r>
                          <w:rPr>
                            <w:i/>
                            <w:spacing w:val="39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7" w:line="240" w:lineRule="exact"/>
                          <w:ind w:left="4818" w:right="670" w:hanging="14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Reason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can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op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onal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rom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va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before="9" w:line="224" w:lineRule="auto"/>
                          <w:ind w:left="5106" w:right="240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hu 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ồi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đ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ăng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ký và b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ển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ố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 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 của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ph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á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4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hết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ên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ử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dụng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heo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quy đ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ị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nh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ủa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háp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l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uậ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2"/>
                          <w:ind w:left="4818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m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ấ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được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quan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ông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</w:p>
                      <w:p w:rsidR="00C375CE" w:rsidRDefault="00C375CE">
                        <w:pPr>
                          <w:spacing w:line="220" w:lineRule="exact"/>
                          <w:ind w:left="5106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xác n</w:t>
                        </w:r>
                        <w:r>
                          <w:rPr>
                            <w:i/>
                            <w:color w:val="333333"/>
                            <w:spacing w:val="1"/>
                            <w:sz w:val="21"/>
                            <w:szCs w:val="21"/>
                          </w:rPr>
                          <w:t>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ậ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8" w:line="231" w:lineRule="auto"/>
                          <w:ind w:left="5106" w:right="475" w:hanging="288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“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Xe cơ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ới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hỏng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khô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g sử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d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ụng đ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ư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ợc hoặc bị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há h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u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ỷ do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ai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ạn 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g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i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ao </w:t>
                        </w:r>
                        <w:r>
                          <w:rPr>
                            <w:i/>
                            <w:color w:val="333333"/>
                            <w:spacing w:val="-1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hông được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c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ơ qu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>a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n cô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g an</w:t>
                        </w:r>
                        <w:r>
                          <w:rPr>
                            <w:i/>
                            <w:color w:val="333333"/>
                            <w:spacing w:val="-2"/>
                            <w:sz w:val="21"/>
                            <w:szCs w:val="21"/>
                          </w:rPr>
                          <w:t xml:space="preserve"> 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 xml:space="preserve">xác </w:t>
                        </w:r>
                        <w:r>
                          <w:rPr>
                            <w:i/>
                            <w:color w:val="333333"/>
                            <w:spacing w:val="-3"/>
                            <w:sz w:val="21"/>
                            <w:szCs w:val="21"/>
                          </w:rPr>
                          <w:t>n</w:t>
                        </w:r>
                        <w:r>
                          <w:rPr>
                            <w:i/>
                            <w:color w:val="333333"/>
                            <w:sz w:val="21"/>
                            <w:szCs w:val="21"/>
                          </w:rPr>
                          <w:t>hận</w:t>
                        </w:r>
                        <w:r>
                          <w:rPr>
                            <w:i/>
                            <w:color w:val="000000"/>
                            <w:sz w:val="22"/>
                            <w:szCs w:val="22"/>
                          </w:rPr>
                          <w:t>”</w:t>
                        </w:r>
                      </w:p>
                      <w:p w:rsidR="00C375CE" w:rsidRDefault="00C375CE">
                        <w:pPr>
                          <w:spacing w:before="4" w:line="240" w:lineRule="exact"/>
                          <w:ind w:left="5106" w:right="264" w:hanging="28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rFonts w:ascii="Courier New" w:eastAsia="Courier New" w:hAnsi="Courier New" w:cs="Courier New"/>
                            <w:spacing w:val="23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her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n: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e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pu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, 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q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d,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g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250.</w:t>
                        </w:r>
                      </w:p>
                      <w:p w:rsidR="00C375CE" w:rsidRDefault="00C375CE">
                        <w:pPr>
                          <w:spacing w:before="8"/>
                          <w:ind w:left="628" w:right="525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2           </w:t>
                        </w:r>
                        <w:r>
                          <w:rPr>
                            <w:i/>
                            <w:spacing w:val="1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npu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rma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</w:p>
                      <w:p w:rsidR="00C375CE" w:rsidRDefault="00C375CE">
                        <w:pPr>
                          <w:tabs>
                            <w:tab w:val="left" w:pos="1440"/>
                          </w:tabs>
                          <w:spacing w:before="16" w:line="240" w:lineRule="exact"/>
                          <w:ind w:left="1445" w:right="1794" w:hanging="780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r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nds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canc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on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t              </w:t>
                        </w:r>
                        <w:r>
                          <w:rPr>
                            <w:i/>
                            <w:spacing w:val="15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hange c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o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act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u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s.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qu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st</w:t>
                        </w:r>
                        <w:r>
                          <w:rPr>
                            <w:i/>
                            <w:spacing w:val="-1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>com</w:t>
                        </w:r>
                        <w:r>
                          <w:rPr>
                            <w:i/>
                            <w:spacing w:val="-2"/>
                            <w:position w:val="1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i/>
                            <w:position w:val="1"/>
                            <w:sz w:val="22"/>
                            <w:szCs w:val="22"/>
                          </w:rPr>
                          <w:t xml:space="preserve">and.                            </w:t>
                        </w:r>
                        <w:r>
                          <w:rPr>
                            <w:i/>
                            <w:spacing w:val="19"/>
                            <w:position w:val="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ascii="Calibri" w:eastAsia="Calibri" w:hAnsi="Calibri" w:cs="Calibri"/>
                            <w:spacing w:val="27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Send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eque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 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he 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f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line="240" w:lineRule="exact"/>
                          <w:ind w:left="4493" w:right="3068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pacing w:val="3"/>
                            <w:sz w:val="22"/>
                            <w:szCs w:val="22"/>
                          </w:rPr>
                          <w:t>[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xce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p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 xml:space="preserve">on </w:t>
                        </w:r>
                        <w:r>
                          <w:rPr>
                            <w:i/>
                            <w:spacing w:val="-5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]</w:t>
                        </w:r>
                      </w:p>
                      <w:p w:rsidR="00C375CE" w:rsidRDefault="00C375CE">
                        <w:pPr>
                          <w:spacing w:before="8"/>
                          <w:ind w:left="98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e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rn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ti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v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 S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ena</w:t>
                        </w:r>
                        <w:r>
                          <w:rPr>
                            <w:i/>
                            <w:spacing w:val="-2"/>
                            <w:sz w:val="22"/>
                            <w:szCs w:val="22"/>
                          </w:rPr>
                          <w:t>r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o:</w:t>
                        </w:r>
                        <w:r>
                          <w:rPr>
                            <w:i/>
                            <w:spacing w:val="2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pacing w:val="-3"/>
                            <w:sz w:val="22"/>
                            <w:szCs w:val="22"/>
                          </w:rPr>
                          <w:t>N</w:t>
                        </w:r>
                        <w:r>
                          <w:rPr>
                            <w:i/>
                            <w:spacing w:val="1"/>
                            <w:sz w:val="22"/>
                            <w:szCs w:val="22"/>
                          </w:rPr>
                          <w:t>/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A</w:t>
                        </w:r>
                      </w:p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b/>
          <w:i/>
          <w:color w:val="4F81BC"/>
          <w:sz w:val="18"/>
          <w:szCs w:val="18"/>
        </w:rPr>
        <w:t>Fi</w:t>
      </w:r>
      <w:r w:rsidR="003E2070">
        <w:rPr>
          <w:b/>
          <w:i/>
          <w:color w:val="4F81BC"/>
          <w:spacing w:val="1"/>
          <w:sz w:val="18"/>
          <w:szCs w:val="18"/>
        </w:rPr>
        <w:t>gu</w:t>
      </w:r>
      <w:r w:rsidR="003E2070">
        <w:rPr>
          <w:b/>
          <w:i/>
          <w:color w:val="4F81BC"/>
          <w:sz w:val="18"/>
          <w:szCs w:val="18"/>
        </w:rPr>
        <w:t>re 6</w:t>
      </w:r>
      <w:r w:rsidR="003E2070">
        <w:rPr>
          <w:b/>
          <w:i/>
          <w:color w:val="4F81BC"/>
          <w:spacing w:val="-1"/>
          <w:sz w:val="18"/>
          <w:szCs w:val="18"/>
        </w:rPr>
        <w:t xml:space="preserve"> </w:t>
      </w:r>
      <w:r w:rsidR="003E2070">
        <w:rPr>
          <w:b/>
          <w:i/>
          <w:color w:val="4F81BC"/>
          <w:sz w:val="18"/>
          <w:szCs w:val="18"/>
        </w:rPr>
        <w:t>&lt;C</w:t>
      </w:r>
      <w:r w:rsidR="003E2070">
        <w:rPr>
          <w:b/>
          <w:i/>
          <w:color w:val="4F81BC"/>
          <w:spacing w:val="1"/>
          <w:sz w:val="18"/>
          <w:szCs w:val="18"/>
        </w:rPr>
        <w:t>u</w:t>
      </w:r>
      <w:r w:rsidR="003E2070">
        <w:rPr>
          <w:b/>
          <w:i/>
          <w:color w:val="4F81BC"/>
          <w:sz w:val="18"/>
          <w:szCs w:val="18"/>
        </w:rPr>
        <w:t>st</w:t>
      </w:r>
      <w:r w:rsidR="003E2070">
        <w:rPr>
          <w:b/>
          <w:i/>
          <w:color w:val="4F81BC"/>
          <w:spacing w:val="-1"/>
          <w:sz w:val="18"/>
          <w:szCs w:val="18"/>
        </w:rPr>
        <w:t>o</w:t>
      </w:r>
      <w:r w:rsidR="003E2070">
        <w:rPr>
          <w:b/>
          <w:i/>
          <w:color w:val="4F81BC"/>
          <w:spacing w:val="1"/>
          <w:sz w:val="18"/>
          <w:szCs w:val="18"/>
        </w:rPr>
        <w:t>m</w:t>
      </w:r>
      <w:r w:rsidR="003E2070">
        <w:rPr>
          <w:b/>
          <w:i/>
          <w:color w:val="4F81BC"/>
          <w:spacing w:val="-1"/>
          <w:sz w:val="18"/>
          <w:szCs w:val="18"/>
        </w:rPr>
        <w:t>e</w:t>
      </w:r>
      <w:r w:rsidR="003E2070">
        <w:rPr>
          <w:b/>
          <w:i/>
          <w:color w:val="4F81BC"/>
          <w:sz w:val="18"/>
          <w:szCs w:val="18"/>
        </w:rPr>
        <w:t>r&gt;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3"/>
          <w:sz w:val="18"/>
          <w:szCs w:val="18"/>
        </w:rPr>
        <w:t>C</w:t>
      </w:r>
      <w:r w:rsidR="003E2070">
        <w:rPr>
          <w:b/>
          <w:i/>
          <w:color w:val="4F81BC"/>
          <w:spacing w:val="1"/>
          <w:sz w:val="18"/>
          <w:szCs w:val="18"/>
        </w:rPr>
        <w:t>an</w:t>
      </w:r>
      <w:r w:rsidR="003E2070">
        <w:rPr>
          <w:b/>
          <w:i/>
          <w:color w:val="4F81BC"/>
          <w:spacing w:val="-1"/>
          <w:sz w:val="18"/>
          <w:szCs w:val="18"/>
        </w:rPr>
        <w:t>ce</w:t>
      </w:r>
      <w:r w:rsidR="003E2070">
        <w:rPr>
          <w:b/>
          <w:i/>
          <w:color w:val="4F81BC"/>
          <w:sz w:val="18"/>
          <w:szCs w:val="18"/>
        </w:rPr>
        <w:t>l</w:t>
      </w:r>
      <w:r w:rsidR="003E2070">
        <w:rPr>
          <w:b/>
          <w:i/>
          <w:color w:val="4F81BC"/>
          <w:spacing w:val="1"/>
          <w:sz w:val="18"/>
          <w:szCs w:val="18"/>
        </w:rPr>
        <w:t xml:space="preserve"> </w:t>
      </w:r>
      <w:r w:rsidR="003E2070">
        <w:rPr>
          <w:b/>
          <w:i/>
          <w:color w:val="4F81BC"/>
          <w:spacing w:val="-1"/>
          <w:sz w:val="18"/>
          <w:szCs w:val="18"/>
        </w:rPr>
        <w:t>co</w:t>
      </w:r>
      <w:r w:rsidR="003E2070">
        <w:rPr>
          <w:b/>
          <w:i/>
          <w:color w:val="4F81BC"/>
          <w:spacing w:val="1"/>
          <w:sz w:val="18"/>
          <w:szCs w:val="18"/>
        </w:rPr>
        <w:t>n</w:t>
      </w:r>
      <w:r w:rsidR="003E2070">
        <w:rPr>
          <w:b/>
          <w:i/>
          <w:color w:val="4F81BC"/>
          <w:sz w:val="18"/>
          <w:szCs w:val="18"/>
        </w:rPr>
        <w:t>tr</w:t>
      </w:r>
      <w:r w:rsidR="003E2070">
        <w:rPr>
          <w:b/>
          <w:i/>
          <w:color w:val="4F81BC"/>
          <w:spacing w:val="1"/>
          <w:sz w:val="18"/>
          <w:szCs w:val="18"/>
        </w:rPr>
        <w:t>a</w:t>
      </w:r>
      <w:r w:rsidR="003E2070">
        <w:rPr>
          <w:b/>
          <w:i/>
          <w:color w:val="4F81BC"/>
          <w:spacing w:val="-1"/>
          <w:sz w:val="18"/>
          <w:szCs w:val="18"/>
        </w:rPr>
        <w:t>c</w:t>
      </w:r>
      <w:r w:rsidR="003E2070"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87"/>
        <w:gridCol w:w="4316"/>
      </w:tblGrid>
      <w:tr w:rsidR="002505FC">
        <w:trPr>
          <w:trHeight w:hRule="exact" w:val="254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2505FC"/>
        </w:tc>
      </w:tr>
      <w:tr w:rsidR="002505FC">
        <w:trPr>
          <w:trHeight w:hRule="exact" w:val="380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26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778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320" w:right="1100" w:bottom="280" w:left="1440" w:header="0" w:footer="796" w:gutter="0"/>
          <w:cols w:space="720"/>
        </w:sectPr>
      </w:pPr>
    </w:p>
    <w:p w:rsidR="002505FC" w:rsidRDefault="003E2070">
      <w:pPr>
        <w:spacing w:before="76" w:line="240" w:lineRule="exact"/>
        <w:ind w:left="48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lastRenderedPageBreak/>
        <w:t>Exce</w:t>
      </w:r>
      <w:r>
        <w:rPr>
          <w:i/>
          <w:spacing w:val="-2"/>
          <w:position w:val="-1"/>
          <w:sz w:val="22"/>
          <w:szCs w:val="22"/>
        </w:rPr>
        <w:t>p</w:t>
      </w:r>
      <w:r>
        <w:rPr>
          <w:i/>
          <w:spacing w:val="1"/>
          <w:position w:val="-1"/>
          <w:sz w:val="22"/>
          <w:szCs w:val="22"/>
        </w:rPr>
        <w:t>ti</w:t>
      </w:r>
      <w:r>
        <w:rPr>
          <w:i/>
          <w:position w:val="-1"/>
          <w:sz w:val="22"/>
          <w:szCs w:val="22"/>
        </w:rPr>
        <w:t>o</w:t>
      </w:r>
      <w:r>
        <w:rPr>
          <w:i/>
          <w:spacing w:val="-2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s:</w:t>
      </w:r>
    </w:p>
    <w:tbl>
      <w:tblPr>
        <w:tblW w:w="0" w:type="auto"/>
        <w:tblInd w:w="4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3092"/>
        <w:gridCol w:w="4311"/>
      </w:tblGrid>
      <w:tr w:rsidR="002505FC">
        <w:trPr>
          <w:trHeight w:hRule="exact" w:val="252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445" w:right="448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No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98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or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:rsidR="002505FC" w:rsidRDefault="003E2070">
            <w:pPr>
              <w:spacing w:line="240" w:lineRule="exact"/>
              <w:ind w:left="140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nse</w:t>
            </w:r>
          </w:p>
        </w:tc>
      </w:tr>
      <w:tr w:rsidR="002505FC">
        <w:trPr>
          <w:trHeight w:hRule="exact" w:val="521"/>
        </w:trPr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519" w:right="519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3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't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che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 any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3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Show</w:t>
            </w:r>
            <w:r>
              <w:rPr>
                <w:i/>
                <w:spacing w:val="-1"/>
                <w:sz w:val="22"/>
                <w:szCs w:val="22"/>
              </w:rPr>
              <w:t xml:space="preserve"> 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ge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y u</w:t>
            </w:r>
            <w:r>
              <w:rPr>
                <w:i/>
                <w:spacing w:val="-2"/>
                <w:sz w:val="22"/>
                <w:szCs w:val="22"/>
              </w:rPr>
              <w:t>se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hey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ave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choo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can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.</w:t>
            </w:r>
          </w:p>
        </w:tc>
      </w:tr>
    </w:tbl>
    <w:p w:rsidR="002505FC" w:rsidRDefault="00C375CE">
      <w:pPr>
        <w:spacing w:line="240" w:lineRule="exact"/>
        <w:ind w:left="483"/>
        <w:rPr>
          <w:sz w:val="22"/>
          <w:szCs w:val="22"/>
        </w:rPr>
      </w:pPr>
      <w:r>
        <w:pict>
          <v:group id="_x0000_s1068" style="position:absolute;left:0;text-align:left;margin-left:90.45pt;margin-top:70.25pt;width:443.7pt;height:130.2pt;z-index:-4084;mso-position-horizontal-relative:page;mso-position-vertical-relative:page" coordorigin="1809,1405" coordsize="8874,2604">
            <v:shape id="_x0000_s1072" style="position:absolute;left:1820;top:1416;width:8853;height:0" coordorigin="1820,1416" coordsize="8853,0" path="m1820,1416r8852,e" filled="f" strokeweight=".58pt">
              <v:path arrowok="t"/>
            </v:shape>
            <v:shape id="_x0000_s1071" style="position:absolute;left:1815;top:1411;width:0;height:2592" coordorigin="1815,1411" coordsize="0,2592" path="m1815,1411r,2593e" filled="f" strokeweight=".58pt">
              <v:path arrowok="t"/>
            </v:shape>
            <v:shape id="_x0000_s1070" style="position:absolute;left:1820;top:3999;width:8853;height:0" coordorigin="1820,3999" coordsize="8853,0" path="m1820,3999r8852,e" filled="f" strokeweight=".58pt">
              <v:path arrowok="t"/>
            </v:shape>
            <v:shape id="_x0000_s1069" style="position:absolute;left:10677;top:1411;width:0;height:2592" coordorigin="10677,1411" coordsize="0,2592" path="m10677,1411r,2593e" filled="f" strokeweight=".58pt">
              <v:path arrowok="t"/>
            </v:shape>
            <w10:wrap anchorx="page" anchory="page"/>
          </v:group>
        </w:pict>
      </w:r>
      <w:r w:rsidR="003E2070">
        <w:rPr>
          <w:i/>
          <w:sz w:val="22"/>
          <w:szCs w:val="22"/>
        </w:rPr>
        <w:t>Re</w:t>
      </w:r>
      <w:r w:rsidR="003E2070">
        <w:rPr>
          <w:i/>
          <w:spacing w:val="1"/>
          <w:sz w:val="22"/>
          <w:szCs w:val="22"/>
        </w:rPr>
        <w:t>l</w:t>
      </w:r>
      <w:r w:rsidR="003E2070">
        <w:rPr>
          <w:i/>
          <w:spacing w:val="-2"/>
          <w:sz w:val="22"/>
          <w:szCs w:val="22"/>
        </w:rPr>
        <w:t>a</w:t>
      </w:r>
      <w:r w:rsidR="003E2070">
        <w:rPr>
          <w:i/>
          <w:spacing w:val="1"/>
          <w:sz w:val="22"/>
          <w:szCs w:val="22"/>
        </w:rPr>
        <w:t>ti</w:t>
      </w:r>
      <w:r w:rsidR="003E2070">
        <w:rPr>
          <w:i/>
          <w:sz w:val="22"/>
          <w:szCs w:val="22"/>
        </w:rPr>
        <w:t>o</w:t>
      </w:r>
      <w:r w:rsidR="003E2070">
        <w:rPr>
          <w:i/>
          <w:spacing w:val="-2"/>
          <w:sz w:val="22"/>
          <w:szCs w:val="22"/>
        </w:rPr>
        <w:t>n</w:t>
      </w:r>
      <w:r w:rsidR="003E2070">
        <w:rPr>
          <w:i/>
          <w:sz w:val="22"/>
          <w:szCs w:val="22"/>
        </w:rPr>
        <w:t>sh</w:t>
      </w:r>
      <w:r w:rsidR="003E2070">
        <w:rPr>
          <w:i/>
          <w:spacing w:val="-1"/>
          <w:sz w:val="22"/>
          <w:szCs w:val="22"/>
        </w:rPr>
        <w:t>i</w:t>
      </w:r>
      <w:r w:rsidR="003E2070">
        <w:rPr>
          <w:i/>
          <w:sz w:val="22"/>
          <w:szCs w:val="22"/>
        </w:rPr>
        <w:t>ps:</w:t>
      </w:r>
      <w:r w:rsidR="003E2070">
        <w:rPr>
          <w:i/>
          <w:spacing w:val="2"/>
          <w:sz w:val="22"/>
          <w:szCs w:val="22"/>
        </w:rPr>
        <w:t xml:space="preserve"> </w:t>
      </w:r>
      <w:r w:rsidR="003E2070">
        <w:rPr>
          <w:i/>
          <w:spacing w:val="-3"/>
          <w:sz w:val="22"/>
          <w:szCs w:val="22"/>
        </w:rPr>
        <w:t>N</w:t>
      </w:r>
      <w:r w:rsidR="003E2070">
        <w:rPr>
          <w:i/>
          <w:spacing w:val="1"/>
          <w:sz w:val="22"/>
          <w:szCs w:val="22"/>
        </w:rPr>
        <w:t>/</w:t>
      </w:r>
      <w:r w:rsidR="003E2070">
        <w:rPr>
          <w:i/>
          <w:sz w:val="22"/>
          <w:szCs w:val="22"/>
        </w:rPr>
        <w:t>A</w:t>
      </w:r>
    </w:p>
    <w:p w:rsidR="002505FC" w:rsidRDefault="003E2070">
      <w:pPr>
        <w:spacing w:before="1"/>
        <w:ind w:left="483"/>
        <w:rPr>
          <w:sz w:val="22"/>
          <w:szCs w:val="22"/>
        </w:rPr>
      </w:pPr>
      <w:r>
        <w:rPr>
          <w:i/>
          <w:sz w:val="22"/>
          <w:szCs w:val="22"/>
        </w:rPr>
        <w:t>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3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s:</w:t>
      </w:r>
    </w:p>
    <w:p w:rsidR="002505FC" w:rsidRDefault="003E2070">
      <w:pPr>
        <w:spacing w:line="26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ancel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ra</w:t>
      </w:r>
      <w:r>
        <w:rPr>
          <w:i/>
          <w:spacing w:val="-2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>t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spacing w:val="-2"/>
          <w:position w:val="1"/>
          <w:sz w:val="22"/>
          <w:szCs w:val="22"/>
        </w:rPr>
        <w:t>r</w:t>
      </w:r>
      <w:r>
        <w:rPr>
          <w:i/>
          <w:position w:val="1"/>
          <w:sz w:val="22"/>
          <w:szCs w:val="22"/>
        </w:rPr>
        <w:t>equ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>st</w:t>
      </w:r>
      <w:r>
        <w:rPr>
          <w:i/>
          <w:spacing w:val="2"/>
          <w:position w:val="1"/>
          <w:sz w:val="22"/>
          <w:szCs w:val="22"/>
        </w:rPr>
        <w:t xml:space="preserve"> </w:t>
      </w:r>
      <w:r>
        <w:rPr>
          <w:i/>
          <w:spacing w:val="-3"/>
          <w:position w:val="1"/>
          <w:sz w:val="22"/>
          <w:szCs w:val="22"/>
        </w:rPr>
        <w:t>w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1"/>
          <w:position w:val="1"/>
          <w:sz w:val="22"/>
          <w:szCs w:val="22"/>
        </w:rPr>
        <w:t>l</w:t>
      </w:r>
      <w:r>
        <w:rPr>
          <w:i/>
          <w:position w:val="1"/>
          <w:sz w:val="22"/>
          <w:szCs w:val="22"/>
        </w:rPr>
        <w:t>l</w:t>
      </w:r>
      <w:r>
        <w:rPr>
          <w:i/>
          <w:spacing w:val="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be 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position w:val="1"/>
          <w:sz w:val="22"/>
          <w:szCs w:val="22"/>
        </w:rPr>
        <w:t>ent</w:t>
      </w:r>
      <w:r>
        <w:rPr>
          <w:i/>
          <w:spacing w:val="-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he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y</w:t>
      </w:r>
      <w:r>
        <w:rPr>
          <w:i/>
          <w:spacing w:val="-2"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-2"/>
          <w:position w:val="1"/>
          <w:sz w:val="22"/>
          <w:szCs w:val="22"/>
        </w:rPr>
        <w:t>w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h</w:t>
      </w:r>
      <w:r>
        <w:rPr>
          <w:i/>
          <w:spacing w:val="-2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np</w:t>
      </w:r>
      <w:r>
        <w:rPr>
          <w:i/>
          <w:spacing w:val="-2"/>
          <w:position w:val="1"/>
          <w:sz w:val="22"/>
          <w:szCs w:val="22"/>
        </w:rPr>
        <w:t>u</w:t>
      </w:r>
      <w:r>
        <w:rPr>
          <w:i/>
          <w:spacing w:val="1"/>
          <w:position w:val="1"/>
          <w:sz w:val="22"/>
          <w:szCs w:val="22"/>
        </w:rPr>
        <w:t>tt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d </w:t>
      </w:r>
      <w:r>
        <w:rPr>
          <w:i/>
          <w:spacing w:val="1"/>
          <w:position w:val="1"/>
          <w:sz w:val="22"/>
          <w:szCs w:val="22"/>
        </w:rPr>
        <w:t>i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>orm</w:t>
      </w:r>
      <w:r>
        <w:rPr>
          <w:i/>
          <w:spacing w:val="-3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>on.</w:t>
      </w:r>
    </w:p>
    <w:p w:rsidR="002505FC" w:rsidRDefault="003E2070">
      <w:pPr>
        <w:spacing w:line="240" w:lineRule="exact"/>
        <w:ind w:left="843"/>
        <w:rPr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Sy</w:t>
      </w:r>
      <w:r>
        <w:rPr>
          <w:i/>
          <w:spacing w:val="1"/>
          <w:position w:val="1"/>
          <w:sz w:val="22"/>
          <w:szCs w:val="22"/>
        </w:rPr>
        <w:t>s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em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upd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e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s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us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of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 xml:space="preserve">he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co</w:t>
      </w:r>
      <w:r>
        <w:rPr>
          <w:i/>
          <w:spacing w:val="-2"/>
          <w:position w:val="1"/>
          <w:sz w:val="22"/>
          <w:szCs w:val="22"/>
        </w:rPr>
        <w:t>n</w:t>
      </w:r>
      <w:r>
        <w:rPr>
          <w:i/>
          <w:spacing w:val="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a</w:t>
      </w:r>
      <w:r>
        <w:rPr>
          <w:i/>
          <w:position w:val="1"/>
          <w:sz w:val="22"/>
          <w:szCs w:val="22"/>
        </w:rPr>
        <w:t xml:space="preserve">ct </w:t>
      </w:r>
      <w:r>
        <w:rPr>
          <w:i/>
          <w:spacing w:val="11"/>
          <w:position w:val="1"/>
          <w:sz w:val="22"/>
          <w:szCs w:val="22"/>
        </w:rPr>
        <w:t xml:space="preserve"> </w:t>
      </w:r>
      <w:r>
        <w:rPr>
          <w:i/>
          <w:spacing w:val="1"/>
          <w:position w:val="1"/>
          <w:sz w:val="22"/>
          <w:szCs w:val="22"/>
        </w:rPr>
        <w:t>f</w:t>
      </w:r>
      <w:r>
        <w:rPr>
          <w:i/>
          <w:position w:val="1"/>
          <w:sz w:val="22"/>
          <w:szCs w:val="22"/>
        </w:rPr>
        <w:t xml:space="preserve">rom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3"/>
          <w:position w:val="1"/>
          <w:sz w:val="22"/>
          <w:szCs w:val="22"/>
        </w:rPr>
        <w:t>P</w:t>
      </w:r>
      <w:r>
        <w:rPr>
          <w:i/>
          <w:position w:val="1"/>
          <w:sz w:val="22"/>
          <w:szCs w:val="22"/>
        </w:rPr>
        <w:t>end</w:t>
      </w:r>
      <w:r>
        <w:rPr>
          <w:i/>
          <w:spacing w:val="-1"/>
          <w:position w:val="1"/>
          <w:sz w:val="22"/>
          <w:szCs w:val="22"/>
        </w:rPr>
        <w:t>i</w:t>
      </w:r>
      <w:r>
        <w:rPr>
          <w:i/>
          <w:position w:val="1"/>
          <w:sz w:val="22"/>
          <w:szCs w:val="22"/>
        </w:rPr>
        <w:t xml:space="preserve">ng”,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N</w:t>
      </w:r>
      <w:r>
        <w:rPr>
          <w:i/>
          <w:position w:val="1"/>
          <w:sz w:val="22"/>
          <w:szCs w:val="22"/>
        </w:rPr>
        <w:t xml:space="preserve">o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C</w:t>
      </w:r>
      <w:r>
        <w:rPr>
          <w:i/>
          <w:position w:val="1"/>
          <w:sz w:val="22"/>
          <w:szCs w:val="22"/>
        </w:rPr>
        <w:t xml:space="preserve">ard” </w:t>
      </w:r>
      <w:r>
        <w:rPr>
          <w:i/>
          <w:spacing w:val="10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 xml:space="preserve">or </w:t>
      </w:r>
      <w:r>
        <w:rPr>
          <w:i/>
          <w:spacing w:val="13"/>
          <w:position w:val="1"/>
          <w:sz w:val="22"/>
          <w:szCs w:val="22"/>
        </w:rPr>
        <w:t xml:space="preserve"> </w:t>
      </w:r>
      <w:r>
        <w:rPr>
          <w:i/>
          <w:position w:val="1"/>
          <w:sz w:val="22"/>
          <w:szCs w:val="22"/>
        </w:rPr>
        <w:t>“</w:t>
      </w:r>
      <w:r>
        <w:rPr>
          <w:i/>
          <w:spacing w:val="-1"/>
          <w:position w:val="1"/>
          <w:sz w:val="22"/>
          <w:szCs w:val="22"/>
        </w:rPr>
        <w:t>R</w:t>
      </w:r>
      <w:r>
        <w:rPr>
          <w:i/>
          <w:spacing w:val="-2"/>
          <w:position w:val="1"/>
          <w:sz w:val="22"/>
          <w:szCs w:val="22"/>
        </w:rPr>
        <w:t>e</w:t>
      </w:r>
      <w:r>
        <w:rPr>
          <w:i/>
          <w:position w:val="1"/>
          <w:sz w:val="22"/>
          <w:szCs w:val="22"/>
        </w:rPr>
        <w:t xml:space="preserve">ady” </w:t>
      </w:r>
      <w:r>
        <w:rPr>
          <w:i/>
          <w:spacing w:val="12"/>
          <w:position w:val="1"/>
          <w:sz w:val="22"/>
          <w:szCs w:val="22"/>
        </w:rPr>
        <w:t xml:space="preserve"> </w:t>
      </w:r>
      <w:r>
        <w:rPr>
          <w:i/>
          <w:spacing w:val="-1"/>
          <w:position w:val="1"/>
          <w:sz w:val="22"/>
          <w:szCs w:val="22"/>
        </w:rPr>
        <w:t>t</w:t>
      </w:r>
      <w:r>
        <w:rPr>
          <w:i/>
          <w:position w:val="1"/>
          <w:sz w:val="22"/>
          <w:szCs w:val="22"/>
        </w:rPr>
        <w:t>o</w:t>
      </w:r>
    </w:p>
    <w:p w:rsidR="002505FC" w:rsidRDefault="003E2070">
      <w:pPr>
        <w:spacing w:line="240" w:lineRule="exact"/>
        <w:ind w:left="1203"/>
        <w:rPr>
          <w:sz w:val="22"/>
          <w:szCs w:val="22"/>
        </w:rPr>
      </w:pPr>
      <w:r>
        <w:rPr>
          <w:i/>
          <w:sz w:val="22"/>
          <w:szCs w:val="22"/>
        </w:rPr>
        <w:t>“</w:t>
      </w:r>
      <w:r>
        <w:rPr>
          <w:i/>
          <w:spacing w:val="-1"/>
          <w:sz w:val="22"/>
          <w:szCs w:val="22"/>
        </w:rPr>
        <w:t>R</w:t>
      </w:r>
      <w:r>
        <w:rPr>
          <w:i/>
          <w:sz w:val="22"/>
          <w:szCs w:val="22"/>
        </w:rPr>
        <w:t>eque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nc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”.</w:t>
      </w:r>
    </w:p>
    <w:p w:rsidR="002505FC" w:rsidRDefault="003E2070">
      <w:pPr>
        <w:spacing w:before="2"/>
        <w:ind w:left="843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i/>
          <w:sz w:val="22"/>
          <w:szCs w:val="22"/>
        </w:rPr>
        <w:t>A not</w:t>
      </w:r>
      <w:r>
        <w:rPr>
          <w:i/>
          <w:spacing w:val="-1"/>
          <w:sz w:val="22"/>
          <w:szCs w:val="22"/>
        </w:rPr>
        <w:t>if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 xml:space="preserve">on 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 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er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ed.</w:t>
      </w:r>
    </w:p>
    <w:p w:rsidR="002505FC" w:rsidRDefault="003E2070">
      <w:pPr>
        <w:spacing w:before="3"/>
        <w:ind w:left="548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7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se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W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0</w:t>
      </w:r>
      <w:r>
        <w:rPr>
          <w:b/>
          <w:i/>
          <w:color w:val="4F81BC"/>
          <w:sz w:val="18"/>
          <w:szCs w:val="18"/>
        </w:rPr>
        <w:t>3</w:t>
      </w:r>
      <w:r>
        <w:rPr>
          <w:b/>
          <w:i/>
          <w:color w:val="4F81BC"/>
          <w:spacing w:val="3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&lt;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z w:val="18"/>
          <w:szCs w:val="18"/>
        </w:rPr>
        <w:t>st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4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>r&gt;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an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1"/>
          <w:sz w:val="18"/>
          <w:szCs w:val="18"/>
        </w:rPr>
        <w:t>co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spacing w:line="240" w:lineRule="exact"/>
        <w:ind w:left="548"/>
        <w:rPr>
          <w:sz w:val="22"/>
          <w:szCs w:val="22"/>
        </w:rPr>
      </w:pPr>
      <w:r>
        <w:pict>
          <v:group id="_x0000_s1061" style="position:absolute;left:0;text-align:left;margin-left:124.15pt;margin-top:49.25pt;width:19.5pt;height:40pt;z-index:-4082;mso-position-horizontal-relative:page" coordorigin="2483,985" coordsize="390,800">
            <v:shape id="_x0000_s1067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color="#ffffb8" stroked="f">
              <v:path arrowok="t"/>
            </v:shape>
            <v:shape id="_x0000_s1066" style="position:absolute;left:2543;top:992;width:240;height:240" coordorigin="2543,992" coordsize="240,240" path="m2543,1112r3,21l2552,1153r11,20l2577,1190r17,16l2612,1218r20,9l2653,1231r10,1l2684,1229r21,-6l2724,1212r18,-14l2757,1182r12,-19l2778,1143r5,-21l2783,1112r-2,-21l2774,1070r-11,-19l2750,1034r-17,-16l2714,1006r-20,-9l2674,993r-11,-1l2642,995r-20,6l2602,1012r-17,14l2569,1042r-12,19l2548,1081r-4,21l2543,1112xe" filled="f" strokecolor="maroon" strokeweight=".26294mm">
              <v:path arrowok="t"/>
            </v:shape>
            <v:shape id="_x0000_s1065" style="position:absolute;left:2671;top:1254;width:0;height:254" coordorigin="2671,1254" coordsize="0,254" path="m2671,1254r,254e" filled="f" strokecolor="maroon" strokeweight=".26403mm">
              <v:path arrowok="t"/>
            </v:shape>
            <v:shape id="_x0000_s1064" style="position:absolute;left:2536;top:1344;width:285;height:0" coordorigin="2536,1344" coordsize="285,0" path="m2536,1344r285,e" filled="f" strokecolor="maroon" strokeweight=".26186mm">
              <v:path arrowok="t"/>
            </v:shape>
            <v:shape id="_x0000_s1063" style="position:absolute;left:2491;top:1508;width:180;height:269" coordorigin="2491,1508" coordsize="180,269" path="m2671,1508r-180,270e" filled="f" strokecolor="maroon" strokeweight=".26336mm">
              <v:path arrowok="t"/>
            </v:shape>
            <v:shape id="_x0000_s1062" style="position:absolute;left:2671;top:1508;width:195;height:269" coordorigin="2671,1508" coordsize="195,269" path="m2671,1508r195,270e" filled="f" strokecolor="maroon" strokeweight=".26328mm">
              <v:path arrowok="t"/>
            </v:shape>
            <w10:wrap anchorx="page"/>
          </v:group>
        </w:pict>
      </w:r>
      <w:r w:rsidR="003E2070"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7" w:line="160" w:lineRule="exact"/>
        <w:rPr>
          <w:sz w:val="17"/>
          <w:szCs w:val="17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right="215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pacing w:val="-2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7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spacing w:val="1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spacing w:val="4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spacing w:val="3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C375CE">
      <w:pPr>
        <w:spacing w:before="36" w:line="180" w:lineRule="exact"/>
        <w:ind w:left="5001" w:right="3558"/>
        <w:jc w:val="center"/>
        <w:rPr>
          <w:rFonts w:ascii="Tahoma" w:eastAsia="Tahoma" w:hAnsi="Tahoma" w:cs="Tahoma"/>
          <w:sz w:val="16"/>
          <w:szCs w:val="16"/>
        </w:rPr>
      </w:pPr>
      <w:r>
        <w:pict>
          <v:group id="_x0000_s1055" style="position:absolute;left:0;text-align:left;margin-left:153.4pt;margin-top:-22.75pt;width:290.65pt;height:59.85pt;z-index:-4083;mso-position-horizontal-relative:page" coordorigin="3068,-455" coordsize="5812,1197">
            <v:shape id="_x0000_s1060" style="position:absolute;left:4868;top:-447;width:4005;height:1182" coordorigin="4868,-447" coordsize="4005,1182" path="m4868,735r4005,l8873,-447r-4005,l4868,735xe" fillcolor="#ffffb8" stroked="f">
              <v:path arrowok="t"/>
            </v:shape>
            <v:shape id="_x0000_s1059" style="position:absolute;left:4868;top:-447;width:4005;height:1182" coordorigin="4868,-447" coordsize="4005,1182" path="m4868,735r4005,l8873,-447r-4005,l4868,735xe" filled="f" strokecolor="maroon" strokeweight=".26203mm">
              <v:path arrowok="t"/>
            </v:shape>
            <v:shape id="_x0000_s1058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color="#ffffb8" stroked="f">
              <v:path arrowok="t"/>
            </v:shape>
            <v:shape id="_x0000_s1057" style="position:absolute;left:6188;top:-208;width:1485;height:643" coordorigin="6188,-208" coordsize="1485,643" path="m6188,106r10,53l6226,209r45,48l6330,300r74,38l6490,371r96,27l6638,409r53,9l6747,426r57,5l6863,434r60,1l6986,434r60,-3l7106,426r57,-8l7218,409r53,-11l7321,386r48,-15l7456,338r74,-38l7591,257r45,-48l7664,159r9,-53l7671,80,7652,29r-37,-48l7562,-62r-67,-39l7414,-134r-93,-28l7271,-174r-53,-10l7163,-193r-57,-6l7046,-204r-60,-3l6923,-208r-60,1l6804,-204r-57,5l6691,-193r-53,9l6586,-174r-49,12l6445,-134r-79,33l6299,-62r-53,43l6210,29r-19,51l6188,106xe" filled="f" strokecolor="maroon" strokeweight=".26219mm">
              <v:path arrowok="t"/>
            </v:shape>
            <v:shape id="_x0000_s1056" style="position:absolute;left:3076;top:159;width:3120;height:135" coordorigin="3076,159" coordsize="3120,135" path="m3076,293l6196,159e" filled="f" strokecolor="maroon" strokeweight=".26186mm">
              <v:path arrowok="t"/>
            </v:shape>
            <w10:wrap anchorx="page"/>
          </v:group>
        </w:pict>
      </w:r>
      <w:r w:rsidR="003E2070">
        <w:rPr>
          <w:rFonts w:ascii="Tahoma" w:eastAsia="Tahoma" w:hAnsi="Tahoma" w:cs="Tahoma"/>
          <w:b/>
          <w:spacing w:val="7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-1"/>
          <w:position w:val="-1"/>
          <w:sz w:val="16"/>
          <w:szCs w:val="16"/>
        </w:rPr>
        <w:t>u</w:t>
      </w:r>
      <w:r w:rsidR="003E2070">
        <w:rPr>
          <w:rFonts w:ascii="Tahoma" w:eastAsia="Tahoma" w:hAnsi="Tahoma" w:cs="Tahoma"/>
          <w:b/>
          <w:spacing w:val="6"/>
          <w:position w:val="-1"/>
          <w:sz w:val="16"/>
          <w:szCs w:val="16"/>
        </w:rPr>
        <w:t>t</w:t>
      </w:r>
      <w:r w:rsidR="003E2070">
        <w:rPr>
          <w:rFonts w:ascii="Tahoma" w:eastAsia="Tahoma" w:hAnsi="Tahoma" w:cs="Tahoma"/>
          <w:b/>
          <w:position w:val="-1"/>
          <w:sz w:val="16"/>
          <w:szCs w:val="16"/>
        </w:rPr>
        <w:t>o</w:t>
      </w:r>
      <w:r w:rsidR="003E2070">
        <w:rPr>
          <w:rFonts w:ascii="Tahoma" w:eastAsia="Tahoma" w:hAnsi="Tahoma" w:cs="Tahoma"/>
          <w:b/>
          <w:spacing w:val="12"/>
          <w:position w:val="-1"/>
          <w:sz w:val="16"/>
          <w:szCs w:val="16"/>
        </w:rPr>
        <w:t xml:space="preserve"> </w:t>
      </w:r>
      <w:r w:rsidR="003E2070">
        <w:rPr>
          <w:rFonts w:ascii="Tahoma" w:eastAsia="Tahoma" w:hAnsi="Tahoma" w:cs="Tahoma"/>
          <w:b/>
          <w:spacing w:val="1"/>
          <w:w w:val="103"/>
          <w:position w:val="-1"/>
          <w:sz w:val="16"/>
          <w:szCs w:val="16"/>
        </w:rPr>
        <w:t>p</w:t>
      </w:r>
      <w:r w:rsidR="003E2070"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a</w:t>
      </w:r>
      <w:r w:rsidR="003E2070">
        <w:rPr>
          <w:rFonts w:ascii="Tahoma" w:eastAsia="Tahoma" w:hAnsi="Tahoma" w:cs="Tahoma"/>
          <w:b/>
          <w:spacing w:val="3"/>
          <w:w w:val="103"/>
          <w:position w:val="-1"/>
          <w:sz w:val="16"/>
          <w:szCs w:val="16"/>
        </w:rPr>
        <w:t>r</w:t>
      </w:r>
      <w:r w:rsidR="003E2070"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 w:rsidR="003E2070">
        <w:rPr>
          <w:rFonts w:ascii="Tahoma" w:eastAsia="Tahoma" w:hAnsi="Tahoma" w:cs="Tahoma"/>
          <w:b/>
          <w:w w:val="103"/>
          <w:position w:val="-1"/>
          <w:sz w:val="16"/>
          <w:szCs w:val="16"/>
        </w:rPr>
        <w:t>e</w:t>
      </w:r>
    </w:p>
    <w:p w:rsidR="002505FC" w:rsidRDefault="002505FC">
      <w:pPr>
        <w:spacing w:before="4" w:line="140" w:lineRule="exact"/>
        <w:rPr>
          <w:sz w:val="14"/>
          <w:szCs w:val="14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36" w:line="180" w:lineRule="exact"/>
        <w:ind w:left="92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10"/>
          <w:w w:val="103"/>
          <w:position w:val="-1"/>
          <w:sz w:val="16"/>
          <w:szCs w:val="16"/>
        </w:rPr>
        <w:t>y</w:t>
      </w:r>
      <w:r>
        <w:rPr>
          <w:rFonts w:ascii="Tahoma" w:eastAsia="Tahoma" w:hAnsi="Tahoma" w:cs="Tahoma"/>
          <w:b/>
          <w:spacing w:val="5"/>
          <w:w w:val="103"/>
          <w:position w:val="-1"/>
          <w:sz w:val="16"/>
          <w:szCs w:val="16"/>
        </w:rPr>
        <w:t>s</w:t>
      </w:r>
      <w:r>
        <w:rPr>
          <w:rFonts w:ascii="Tahoma" w:eastAsia="Tahoma" w:hAnsi="Tahoma" w:cs="Tahoma"/>
          <w:b/>
          <w:spacing w:val="6"/>
          <w:w w:val="103"/>
          <w:position w:val="-1"/>
          <w:sz w:val="16"/>
          <w:szCs w:val="16"/>
        </w:rPr>
        <w:t>t</w:t>
      </w:r>
      <w:r>
        <w:rPr>
          <w:rFonts w:ascii="Tahoma" w:eastAsia="Tahoma" w:hAnsi="Tahoma" w:cs="Tahoma"/>
          <w:b/>
          <w:spacing w:val="7"/>
          <w:w w:val="103"/>
          <w:position w:val="-1"/>
          <w:sz w:val="16"/>
          <w:szCs w:val="16"/>
        </w:rPr>
        <w:t>e</w:t>
      </w:r>
      <w:r>
        <w:rPr>
          <w:rFonts w:ascii="Tahoma" w:eastAsia="Tahoma" w:hAnsi="Tahoma" w:cs="Tahoma"/>
          <w:b/>
          <w:w w:val="103"/>
          <w:position w:val="-1"/>
          <w:sz w:val="16"/>
          <w:szCs w:val="16"/>
        </w:rPr>
        <w:t>m</w:t>
      </w:r>
    </w:p>
    <w:p w:rsidR="002505FC" w:rsidRDefault="002505FC">
      <w:pPr>
        <w:spacing w:before="8" w:line="140" w:lineRule="exact"/>
        <w:rPr>
          <w:sz w:val="15"/>
          <w:szCs w:val="15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29"/>
        <w:ind w:left="2464" w:right="2133"/>
        <w:jc w:val="center"/>
        <w:rPr>
          <w:sz w:val="24"/>
          <w:szCs w:val="24"/>
        </w:r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7: &lt;Syst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&gt;</w:t>
      </w:r>
      <w:r>
        <w:rPr>
          <w:b/>
          <w:i/>
          <w:spacing w:val="-2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pacing w:val="-2"/>
          <w:sz w:val="24"/>
          <w:szCs w:val="24"/>
        </w:rPr>
        <w:t>t</w:t>
      </w:r>
      <w:r>
        <w:rPr>
          <w:b/>
          <w:i/>
          <w:sz w:val="24"/>
          <w:szCs w:val="24"/>
        </w:rPr>
        <w:t xml:space="preserve">o parse use </w:t>
      </w:r>
      <w:r>
        <w:rPr>
          <w:b/>
          <w:i/>
          <w:spacing w:val="-1"/>
          <w:sz w:val="24"/>
          <w:szCs w:val="24"/>
        </w:rPr>
        <w:t>c</w:t>
      </w:r>
      <w:r>
        <w:rPr>
          <w:b/>
          <w:i/>
          <w:sz w:val="24"/>
          <w:szCs w:val="24"/>
        </w:rPr>
        <w:t xml:space="preserve">ase </w:t>
      </w:r>
      <w:r>
        <w:rPr>
          <w:b/>
          <w:i/>
          <w:spacing w:val="-1"/>
          <w:sz w:val="24"/>
          <w:szCs w:val="24"/>
        </w:rPr>
        <w:t>d</w:t>
      </w:r>
      <w:r>
        <w:rPr>
          <w:b/>
          <w:i/>
          <w:sz w:val="24"/>
          <w:szCs w:val="24"/>
        </w:rPr>
        <w:t>iagr</w:t>
      </w:r>
      <w:r>
        <w:rPr>
          <w:b/>
          <w:i/>
          <w:spacing w:val="3"/>
          <w:sz w:val="24"/>
          <w:szCs w:val="24"/>
        </w:rPr>
        <w:t>a</w:t>
      </w:r>
      <w:r>
        <w:rPr>
          <w:b/>
          <w:i/>
          <w:sz w:val="24"/>
          <w:szCs w:val="24"/>
        </w:rPr>
        <w:t>m</w:t>
      </w:r>
    </w:p>
    <w:p w:rsidR="002505FC" w:rsidRDefault="00C375CE">
      <w:pPr>
        <w:ind w:left="3767" w:right="3439"/>
        <w:jc w:val="center"/>
        <w:rPr>
          <w:sz w:val="24"/>
          <w:szCs w:val="24"/>
        </w:rPr>
        <w:sectPr w:rsidR="002505FC">
          <w:pgSz w:w="11920" w:h="16840"/>
          <w:pgMar w:top="1320" w:right="920" w:bottom="280" w:left="1440" w:header="0" w:footer="796" w:gutter="0"/>
          <w:cols w:space="720"/>
        </w:sectPr>
      </w:pPr>
      <w:r>
        <w:pict>
          <v:shape id="_x0000_s1054" type="#_x0000_t202" style="position:absolute;left:0;text-align:left;margin-left:93.7pt;margin-top:384.35pt;width:450.85pt;height:367pt;z-index:-4081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"/>
                    <w:gridCol w:w="986"/>
                    <w:gridCol w:w="1153"/>
                    <w:gridCol w:w="2088"/>
                    <w:gridCol w:w="161"/>
                    <w:gridCol w:w="2249"/>
                    <w:gridCol w:w="2136"/>
                    <w:gridCol w:w="114"/>
                  </w:tblGrid>
                  <w:tr w:rsidR="00C375CE">
                    <w:trPr>
                      <w:trHeight w:hRule="exact" w:val="281"/>
                    </w:trPr>
                    <w:tc>
                      <w:tcPr>
                        <w:tcW w:w="9000" w:type="dxa"/>
                        <w:gridSpan w:val="8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– A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B08</w:t>
                        </w:r>
                      </w:p>
                    </w:tc>
                  </w:tr>
                  <w:tr w:rsidR="00C375CE">
                    <w:trPr>
                      <w:trHeight w:hRule="exact" w:val="290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o.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ARB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8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Case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rs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on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2.0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Use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Case 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e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Auto parse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or</w:t>
                        </w:r>
                      </w:p>
                    </w:tc>
                    <w:tc>
                      <w:tcPr>
                        <w:tcW w:w="6748" w:type="dxa"/>
                        <w:gridSpan w:val="5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Pham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Ngu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 Bi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 Hi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</w:p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2252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Date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30/05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/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2014</w:t>
                        </w:r>
                      </w:p>
                    </w:tc>
                    <w:tc>
                      <w:tcPr>
                        <w:tcW w:w="22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Priori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2249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Normal</w:t>
                        </w:r>
                      </w:p>
                    </w:tc>
                  </w:tr>
                  <w:tr w:rsidR="00C375CE">
                    <w:trPr>
                      <w:trHeight w:hRule="exact" w:val="3908"/>
                    </w:trPr>
                    <w:tc>
                      <w:tcPr>
                        <w:tcW w:w="9000" w:type="dxa"/>
                        <w:gridSpan w:val="8"/>
                        <w:tcBorders>
                          <w:top w:val="nil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pacing w:val="3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ary: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an parse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source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automat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from 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any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at spe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ied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Goal: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 resour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from ma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bsi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s.</w:t>
                        </w:r>
                      </w:p>
                      <w:p w:rsidR="00C375CE" w:rsidRDefault="00C375CE">
                        <w:pPr>
                          <w:spacing w:before="1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Triggers: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Pr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ec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Parse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has b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spacing w:before="4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Post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di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io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s: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ss: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w data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in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rted 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le is 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line="260" w:lineRule="exact"/>
                          <w:ind w:left="46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  <w:szCs w:val="24"/>
                          </w:rPr>
                          <w:t xml:space="preserve">-    </w:t>
                        </w:r>
                        <w:r>
                          <w:rPr>
                            <w:rFonts w:ascii="Cambria" w:eastAsia="Cambria" w:hAnsi="Cambria" w:cs="Cambria"/>
                            <w:spacing w:val="16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Fai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Noth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ng is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hang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in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he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sto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age.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og 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le 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ge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rated.</w:t>
                        </w:r>
                      </w:p>
                      <w:p w:rsidR="00C375CE" w:rsidRDefault="00C375CE">
                        <w:pPr>
                          <w:spacing w:before="3"/>
                          <w:ind w:left="10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Main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 xml:space="preserve"> Su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cce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 xml:space="preserve">ss 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b/>
                            <w:i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b/>
                            <w:i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b/>
                            <w:i/>
                            <w:sz w:val="24"/>
                            <w:szCs w:val="24"/>
                          </w:rPr>
                          <w:t>ario:</w:t>
                        </w:r>
                      </w:p>
                    </w:tc>
                  </w:tr>
                  <w:tr w:rsidR="00C375CE">
                    <w:trPr>
                      <w:trHeight w:hRule="exact" w:val="276"/>
                    </w:trPr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28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Step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00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tor Action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>
                        <w:pPr>
                          <w:spacing w:line="260" w:lineRule="exact"/>
                          <w:ind w:left="144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stem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sponse</w:t>
                        </w:r>
                      </w:p>
                    </w:tc>
                    <w:tc>
                      <w:tcPr>
                        <w:tcW w:w="113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2"/>
                    </w:trPr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388" w:right="39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3241" w:type="dxa"/>
                        <w:gridSpan w:val="2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60" w:lineRule="exact"/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ve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 c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 the 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urrent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ind w:left="100" w:right="115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>If it hi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 co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gured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, parse proc</w:t>
                        </w:r>
                        <w:r>
                          <w:rPr>
                            <w:i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sta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ts.</w:t>
                        </w:r>
                      </w:p>
                    </w:tc>
                    <w:tc>
                      <w:tcPr>
                        <w:tcW w:w="4546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line="200" w:lineRule="exact"/>
                        </w:pPr>
                      </w:p>
                      <w:p w:rsidR="00C375CE" w:rsidRDefault="00C375CE">
                        <w:pPr>
                          <w:spacing w:before="6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C375CE" w:rsidRDefault="00C375CE">
                        <w:pPr>
                          <w:ind w:left="10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spacing w:val="4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nd r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qu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st 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 the pars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l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.</w:t>
                        </w:r>
                      </w:p>
                      <w:p w:rsidR="00C375CE" w:rsidRDefault="00C375CE">
                        <w:pPr>
                          <w:tabs>
                            <w:tab w:val="left" w:pos="440"/>
                          </w:tabs>
                          <w:spacing w:before="19" w:line="260" w:lineRule="exact"/>
                          <w:ind w:left="460" w:right="302" w:hanging="36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tch data from the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res</w:t>
                        </w:r>
                        <w:r>
                          <w:rPr>
                            <w:i/>
                            <w:spacing w:val="2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onse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based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on the input</w:t>
                        </w:r>
                        <w:r>
                          <w:rPr>
                            <w:i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i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t>d XPaths.</w:t>
                        </w:r>
                      </w:p>
                    </w:tc>
                    <w:tc>
                      <w:tcPr>
                        <w:tcW w:w="113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Use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Case Spe</w:t>
      </w:r>
      <w:r w:rsidR="003E2070">
        <w:rPr>
          <w:b/>
          <w:i/>
          <w:spacing w:val="-2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ification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986"/>
        <w:gridCol w:w="3241"/>
        <w:gridCol w:w="4546"/>
        <w:gridCol w:w="114"/>
      </w:tblGrid>
      <w:tr w:rsidR="002505FC">
        <w:trPr>
          <w:trHeight w:hRule="exact" w:val="1176"/>
        </w:trPr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  <w:tc>
          <w:tcPr>
            <w:tcW w:w="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4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Validate data [E</w:t>
            </w:r>
            <w:r>
              <w:rPr>
                <w:i/>
                <w:spacing w:val="-1"/>
                <w:sz w:val="24"/>
                <w:szCs w:val="24"/>
              </w:rPr>
              <w:t>xce</w:t>
            </w:r>
            <w:r>
              <w:rPr>
                <w:i/>
                <w:sz w:val="24"/>
                <w:szCs w:val="24"/>
              </w:rPr>
              <w:t>pt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on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line="280" w:lineRule="exact"/>
              <w:ind w:left="100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If data is valid, insert to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sto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r</w:t>
            </w:r>
            <w:r>
              <w:rPr>
                <w:i/>
                <w:position w:val="-1"/>
                <w:sz w:val="24"/>
                <w:szCs w:val="24"/>
              </w:rPr>
              <w:t>age</w:t>
            </w:r>
          </w:p>
          <w:p w:rsidR="002505FC" w:rsidRDefault="003E2070">
            <w:pPr>
              <w:spacing w:line="260" w:lineRule="exact"/>
              <w:ind w:left="422" w:right="2540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[Al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rnative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-5"/>
                <w:sz w:val="24"/>
                <w:szCs w:val="24"/>
              </w:rPr>
              <w:t>1</w:t>
            </w:r>
            <w:r>
              <w:rPr>
                <w:i/>
                <w:spacing w:val="10"/>
                <w:sz w:val="24"/>
                <w:szCs w:val="24"/>
              </w:rPr>
              <w:t>]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2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13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2505FC"/>
        </w:tc>
      </w:tr>
      <w:tr w:rsidR="002505FC">
        <w:trPr>
          <w:trHeight w:hRule="exact" w:val="8183"/>
        </w:trPr>
        <w:tc>
          <w:tcPr>
            <w:tcW w:w="90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18" w:line="260" w:lineRule="exact"/>
              <w:rPr>
                <w:sz w:val="26"/>
                <w:szCs w:val="26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pacing w:val="-1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e</w:t>
            </w:r>
            <w:r>
              <w:rPr>
                <w:b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i/>
                <w:spacing w:val="1"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ario:</w:t>
            </w:r>
          </w:p>
          <w:p w:rsidR="002505FC" w:rsidRDefault="003E2070">
            <w:pPr>
              <w:spacing w:before="5"/>
              <w:ind w:left="24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Step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 </w:t>
            </w:r>
            <w:r>
              <w:rPr>
                <w:i/>
                <w:spacing w:val="5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tabs>
                <w:tab w:val="left" w:pos="900"/>
              </w:tabs>
              <w:spacing w:before="9"/>
              <w:ind w:left="906" w:right="4857" w:hanging="516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  <w:r>
              <w:rPr>
                <w:i/>
                <w:sz w:val="24"/>
                <w:szCs w:val="24"/>
              </w:rPr>
              <w:tab/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ve</w:t>
            </w:r>
            <w:r>
              <w:rPr>
                <w:i/>
                <w:sz w:val="24"/>
                <w:szCs w:val="24"/>
              </w:rPr>
              <w:t>r c</w:t>
            </w:r>
            <w:r>
              <w:rPr>
                <w:i/>
                <w:spacing w:val="1"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 xml:space="preserve">s the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urrent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. 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f it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hi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co</w:t>
            </w:r>
            <w:r>
              <w:rPr>
                <w:i/>
                <w:spacing w:val="-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gured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parse proc</w:t>
            </w:r>
            <w:r>
              <w:rPr>
                <w:i/>
                <w:spacing w:val="-2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ss 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art</w:t>
            </w:r>
            <w:r>
              <w:rPr>
                <w:i/>
                <w:spacing w:val="1"/>
                <w:sz w:val="24"/>
                <w:szCs w:val="24"/>
              </w:rPr>
              <w:t>s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tabs>
                <w:tab w:val="left" w:pos="4820"/>
              </w:tabs>
              <w:spacing w:before="24" w:line="260" w:lineRule="exact"/>
              <w:ind w:left="4824" w:right="292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i/>
                <w:sz w:val="24"/>
                <w:szCs w:val="24"/>
              </w:rPr>
              <w:t>If fet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h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l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a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ady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 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update its in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o</w:t>
            </w:r>
            <w:r>
              <w:rPr>
                <w:i/>
                <w:spacing w:val="-2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mation.</w:t>
            </w:r>
          </w:p>
          <w:p w:rsidR="002505FC" w:rsidRDefault="003E2070">
            <w:pPr>
              <w:spacing w:line="280" w:lineRule="exact"/>
              <w:ind w:left="4464"/>
              <w:rPr>
                <w:sz w:val="24"/>
                <w:szCs w:val="24"/>
              </w:rPr>
            </w:pPr>
            <w:r>
              <w:rPr>
                <w:position w:val="-1"/>
                <w:sz w:val="24"/>
                <w:szCs w:val="24"/>
              </w:rPr>
              <w:t xml:space="preserve">  </w:t>
            </w:r>
            <w:r>
              <w:rPr>
                <w:spacing w:val="48"/>
                <w:position w:val="-1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  <w:sz w:val="24"/>
                <w:szCs w:val="24"/>
              </w:rPr>
              <w:t>G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n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rate log fi</w:t>
            </w:r>
            <w:r>
              <w:rPr>
                <w:i/>
                <w:spacing w:val="1"/>
                <w:position w:val="-1"/>
                <w:sz w:val="24"/>
                <w:szCs w:val="24"/>
              </w:rPr>
              <w:t>l</w:t>
            </w:r>
            <w:r>
              <w:rPr>
                <w:i/>
                <w:spacing w:val="-1"/>
                <w:position w:val="-1"/>
                <w:sz w:val="24"/>
                <w:szCs w:val="24"/>
              </w:rPr>
              <w:t>e</w:t>
            </w:r>
            <w:r>
              <w:rPr>
                <w:i/>
                <w:position w:val="-1"/>
                <w:sz w:val="24"/>
                <w:szCs w:val="24"/>
              </w:rPr>
              <w:t>.</w:t>
            </w:r>
          </w:p>
          <w:p w:rsidR="002505FC" w:rsidRDefault="002505FC">
            <w:pPr>
              <w:spacing w:before="10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</w:t>
            </w:r>
            <w:r>
              <w:rPr>
                <w:b/>
                <w:i/>
                <w:spacing w:val="-1"/>
                <w:sz w:val="24"/>
                <w:szCs w:val="24"/>
              </w:rPr>
              <w:t>ce</w:t>
            </w:r>
            <w:r>
              <w:rPr>
                <w:b/>
                <w:i/>
                <w:sz w:val="24"/>
                <w:szCs w:val="24"/>
              </w:rPr>
              <w:t>pt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s:</w:t>
            </w:r>
          </w:p>
          <w:p w:rsidR="002505FC" w:rsidRDefault="003E2070">
            <w:pPr>
              <w:spacing w:before="5"/>
              <w:ind w:left="457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</w:t>
            </w:r>
            <w:r>
              <w:rPr>
                <w:i/>
                <w:sz w:val="24"/>
                <w:szCs w:val="24"/>
              </w:rPr>
              <w:t xml:space="preserve">o                     </w:t>
            </w:r>
            <w:r>
              <w:rPr>
                <w:i/>
                <w:spacing w:val="4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A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tor Action                                        </w:t>
            </w:r>
            <w:r>
              <w:rPr>
                <w:i/>
                <w:spacing w:val="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y</w:t>
            </w:r>
            <w:r>
              <w:rPr>
                <w:i/>
                <w:sz w:val="24"/>
                <w:szCs w:val="24"/>
              </w:rPr>
              <w:t>stem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sponse</w:t>
            </w:r>
          </w:p>
          <w:p w:rsidR="002505FC" w:rsidRDefault="003E2070">
            <w:pPr>
              <w:spacing w:before="9"/>
              <w:ind w:left="539"/>
              <w:rPr>
                <w:sz w:val="24"/>
                <w:szCs w:val="24"/>
              </w:rPr>
            </w:pPr>
            <w:r>
              <w:rPr>
                <w:i/>
                <w:position w:val="2"/>
                <w:sz w:val="24"/>
                <w:szCs w:val="24"/>
              </w:rPr>
              <w:t>1         Data is invali</w:t>
            </w:r>
            <w:r>
              <w:rPr>
                <w:i/>
                <w:spacing w:val="1"/>
                <w:position w:val="2"/>
                <w:sz w:val="24"/>
                <w:szCs w:val="24"/>
              </w:rPr>
              <w:t>d</w:t>
            </w:r>
            <w:r>
              <w:rPr>
                <w:i/>
                <w:position w:val="2"/>
                <w:sz w:val="24"/>
                <w:szCs w:val="24"/>
              </w:rPr>
              <w:t xml:space="preserve">.                            </w:t>
            </w:r>
            <w:r>
              <w:rPr>
                <w:i/>
                <w:spacing w:val="12"/>
                <w:position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rate log fi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6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la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h</w:t>
            </w:r>
            <w:r>
              <w:rPr>
                <w:b/>
                <w:i/>
                <w:sz w:val="24"/>
                <w:szCs w:val="24"/>
              </w:rPr>
              <w:t>ips: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N/A</w:t>
            </w:r>
          </w:p>
          <w:p w:rsidR="002505FC" w:rsidRDefault="003E2070">
            <w:pPr>
              <w:spacing w:before="5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B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si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ss </w:t>
            </w:r>
            <w:r>
              <w:rPr>
                <w:b/>
                <w:i/>
                <w:spacing w:val="-1"/>
                <w:sz w:val="24"/>
                <w:szCs w:val="24"/>
              </w:rPr>
              <w:t>R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les:</w:t>
            </w:r>
          </w:p>
          <w:p w:rsidR="002505FC" w:rsidRDefault="003E2070">
            <w:pPr>
              <w:spacing w:line="26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>x</w:t>
            </w:r>
            <w:r>
              <w:rPr>
                <w:i/>
                <w:sz w:val="24"/>
                <w:szCs w:val="24"/>
              </w:rPr>
              <w:t>is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s in</w:t>
            </w:r>
            <w:r>
              <w:rPr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sto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ag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 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ng.</w:t>
            </w:r>
          </w:p>
          <w:p w:rsidR="002505FC" w:rsidRDefault="003E2070">
            <w:pPr>
              <w:spacing w:line="280" w:lineRule="exact"/>
              <w:ind w:left="462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If link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resour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is not ac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iv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,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do noth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  <w:r>
              <w:rPr>
                <w:i/>
                <w:spacing w:val="1"/>
                <w:sz w:val="24"/>
                <w:szCs w:val="24"/>
              </w:rPr>
              <w:t>g</w:t>
            </w:r>
            <w:r>
              <w:rPr>
                <w:i/>
                <w:sz w:val="24"/>
                <w:szCs w:val="24"/>
              </w:rPr>
              <w:t>.</w:t>
            </w:r>
          </w:p>
          <w:p w:rsidR="002505FC" w:rsidRDefault="003E2070">
            <w:pPr>
              <w:spacing w:before="8" w:line="260" w:lineRule="exact"/>
              <w:ind w:left="102" w:right="6377" w:firstLine="360"/>
              <w:rPr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-    </w:t>
            </w:r>
            <w:r>
              <w:rPr>
                <w:rFonts w:ascii="Cambria" w:eastAsia="Cambria" w:hAnsi="Cambria" w:cs="Cambria"/>
                <w:spacing w:val="16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structur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: ARB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I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ạo f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le lú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>: {Cr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dat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}, {C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ated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2505FC">
            <w:pPr>
              <w:spacing w:before="6" w:line="280" w:lineRule="exact"/>
              <w:rPr>
                <w:sz w:val="28"/>
                <w:szCs w:val="28"/>
              </w:rPr>
            </w:pPr>
          </w:p>
          <w:p w:rsidR="002505FC" w:rsidRDefault="003E2070">
            <w:pPr>
              <w:tabs>
                <w:tab w:val="left" w:pos="3040"/>
              </w:tabs>
              <w:ind w:left="1509" w:right="400" w:hanging="1294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T  </w:t>
            </w:r>
            <w:r>
              <w:rPr>
                <w:i/>
                <w:spacing w:val="5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 xml:space="preserve">ink   </w:t>
            </w:r>
            <w:r>
              <w:rPr>
                <w:i/>
                <w:spacing w:val="7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an        </w:t>
            </w:r>
            <w:r>
              <w:rPr>
                <w:i/>
                <w:spacing w:val="58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Dạng dữ      </w:t>
            </w:r>
            <w:r>
              <w:rPr>
                <w:i/>
                <w:spacing w:val="42"/>
                <w:sz w:val="24"/>
                <w:szCs w:val="24"/>
              </w:rPr>
              <w:t xml:space="preserve">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ổng số sách   </w:t>
            </w:r>
            <w:r>
              <w:rPr>
                <w:i/>
                <w:spacing w:val="4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 xml:space="preserve">hành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Ins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rt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hất parse</w:t>
            </w:r>
            <w:r>
              <w:rPr>
                <w:i/>
                <w:sz w:val="24"/>
                <w:szCs w:val="24"/>
              </w:rPr>
              <w:tab/>
              <w:t>li</w:t>
            </w:r>
            <w:r>
              <w:rPr>
                <w:i/>
                <w:spacing w:val="-1"/>
                <w:sz w:val="24"/>
                <w:szCs w:val="24"/>
              </w:rPr>
              <w:t>ệ</w:t>
            </w:r>
            <w:r>
              <w:rPr>
                <w:i/>
                <w:sz w:val="24"/>
                <w:szCs w:val="24"/>
              </w:rPr>
              <w:t xml:space="preserve">u              </w:t>
            </w:r>
            <w:r>
              <w:rPr>
                <w:i/>
                <w:spacing w:val="46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nhận 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</w:t>
            </w:r>
            <w:r>
              <w:rPr>
                <w:i/>
                <w:sz w:val="24"/>
                <w:szCs w:val="24"/>
              </w:rPr>
              <w:t xml:space="preserve">c       </w:t>
            </w:r>
            <w:r>
              <w:rPr>
                <w:i/>
                <w:spacing w:val="6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c</w:t>
            </w:r>
            <w:r>
              <w:rPr>
                <w:i/>
                <w:sz w:val="24"/>
                <w:szCs w:val="24"/>
              </w:rPr>
              <w:t xml:space="preserve">ông                   </w:t>
            </w:r>
            <w:r>
              <w:rPr>
                <w:i/>
                <w:spacing w:val="27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bại</w:t>
            </w:r>
          </w:p>
          <w:p w:rsidR="002505FC" w:rsidRDefault="002505FC">
            <w:pPr>
              <w:spacing w:before="3" w:line="180" w:lineRule="exact"/>
              <w:rPr>
                <w:sz w:val="18"/>
                <w:szCs w:val="18"/>
              </w:rPr>
            </w:pPr>
          </w:p>
          <w:p w:rsidR="002505FC" w:rsidRDefault="002505FC">
            <w:pPr>
              <w:spacing w:line="200" w:lineRule="exact"/>
            </w:pPr>
          </w:p>
          <w:p w:rsidR="002505FC" w:rsidRDefault="002505FC">
            <w:pPr>
              <w:spacing w:line="200" w:lineRule="exact"/>
            </w:pPr>
          </w:p>
          <w:p w:rsidR="002505FC" w:rsidRDefault="003E2070">
            <w:pPr>
              <w:ind w:left="102" w:right="3518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 dạng {Data typ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 xml:space="preserve">{Elapsed </w:t>
            </w:r>
            <w:r>
              <w:rPr>
                <w:i/>
                <w:spacing w:val="2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 xml:space="preserve">}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th</w:t>
            </w:r>
            <w:r>
              <w:rPr>
                <w:i/>
                <w:spacing w:val="-1"/>
                <w:sz w:val="24"/>
                <w:szCs w:val="24"/>
              </w:rPr>
              <w:t>ờ</w:t>
            </w:r>
            <w:r>
              <w:rPr>
                <w:i/>
                <w:sz w:val="24"/>
                <w:szCs w:val="24"/>
              </w:rPr>
              <w:t>i g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an parse: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{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otal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lapsed tim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}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ổng sản phẩm parse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đ</w:t>
            </w:r>
            <w:r>
              <w:rPr>
                <w:i/>
                <w:spacing w:val="1"/>
                <w:sz w:val="24"/>
                <w:szCs w:val="24"/>
              </w:rPr>
              <w:t>ư</w:t>
            </w:r>
            <w:r>
              <w:rPr>
                <w:i/>
                <w:spacing w:val="-1"/>
                <w:sz w:val="24"/>
                <w:szCs w:val="24"/>
              </w:rPr>
              <w:t>ợc</w:t>
            </w:r>
            <w:r>
              <w:rPr>
                <w:i/>
                <w:sz w:val="24"/>
                <w:szCs w:val="24"/>
              </w:rPr>
              <w:t>: {Total pars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d boo</w:t>
            </w:r>
            <w:r>
              <w:rPr>
                <w:i/>
                <w:spacing w:val="-1"/>
                <w:sz w:val="24"/>
                <w:szCs w:val="24"/>
              </w:rPr>
              <w:t>k</w:t>
            </w:r>
            <w:r>
              <w:rPr>
                <w:i/>
                <w:sz w:val="24"/>
                <w:szCs w:val="24"/>
              </w:rPr>
              <w:t>s}</w:t>
            </w:r>
          </w:p>
          <w:p w:rsidR="002505FC" w:rsidRDefault="003E2070">
            <w:pPr>
              <w:spacing w:before="1"/>
              <w:ind w:left="4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-</w:t>
            </w:r>
          </w:p>
        </w:tc>
      </w:tr>
    </w:tbl>
    <w:p w:rsidR="002505FC" w:rsidRDefault="00C375CE">
      <w:pPr>
        <w:spacing w:line="260" w:lineRule="exact"/>
        <w:ind w:left="2564"/>
        <w:rPr>
          <w:sz w:val="24"/>
          <w:szCs w:val="24"/>
        </w:rPr>
      </w:pPr>
      <w:r>
        <w:pict>
          <v:shape id="_x0000_s1053" type="#_x0000_t202" style="position:absolute;left:0;text-align:left;margin-left:99.35pt;margin-top:157.15pt;width:435.1pt;height:100.4pt;z-index:-40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91"/>
                    <w:gridCol w:w="3558"/>
                    <w:gridCol w:w="443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1706"/>
                    </w:trPr>
                    <w:tc>
                      <w:tcPr>
                        <w:tcW w:w="69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55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4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>
        <w:pict>
          <v:shape id="_x0000_s1052" type="#_x0000_t202" style="position:absolute;left:0;text-align:left;margin-left:99.35pt;margin-top:284.65pt;width:439.55pt;height:30.45pt;z-index:-4079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86"/>
                    <w:gridCol w:w="3241"/>
                    <w:gridCol w:w="4546"/>
                  </w:tblGrid>
                  <w:tr w:rsidR="00C375CE">
                    <w:trPr>
                      <w:trHeight w:hRule="exact" w:val="276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  <w:shd w:val="clear" w:color="auto" w:fill="D9D9D9"/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307"/>
                    </w:trPr>
                    <w:tc>
                      <w:tcPr>
                        <w:tcW w:w="9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324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45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 anchory="page"/>
          </v:shape>
        </w:pict>
      </w:r>
      <w:r w:rsidR="003E2070">
        <w:rPr>
          <w:b/>
          <w:i/>
          <w:sz w:val="24"/>
          <w:szCs w:val="24"/>
        </w:rPr>
        <w:t>Table</w:t>
      </w:r>
      <w:r w:rsidR="003E2070">
        <w:rPr>
          <w:b/>
          <w:i/>
          <w:spacing w:val="-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8: A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to parse</w:t>
      </w:r>
      <w:r w:rsidR="003E2070">
        <w:rPr>
          <w:b/>
          <w:i/>
          <w:spacing w:val="59"/>
          <w:sz w:val="24"/>
          <w:szCs w:val="24"/>
        </w:rPr>
        <w:t xml:space="preserve"> </w:t>
      </w:r>
      <w:r w:rsidR="003E2070">
        <w:rPr>
          <w:b/>
          <w:i/>
          <w:spacing w:val="1"/>
          <w:sz w:val="24"/>
          <w:szCs w:val="24"/>
        </w:rPr>
        <w:t>u</w:t>
      </w:r>
      <w:r w:rsidR="003E2070">
        <w:rPr>
          <w:b/>
          <w:i/>
          <w:sz w:val="24"/>
          <w:szCs w:val="24"/>
        </w:rPr>
        <w:t>se</w:t>
      </w:r>
      <w:r w:rsidR="003E2070">
        <w:rPr>
          <w:b/>
          <w:i/>
          <w:spacing w:val="-1"/>
          <w:sz w:val="24"/>
          <w:szCs w:val="24"/>
        </w:rPr>
        <w:t xml:space="preserve"> c</w:t>
      </w:r>
      <w:r w:rsidR="003E2070">
        <w:rPr>
          <w:b/>
          <w:i/>
          <w:sz w:val="24"/>
          <w:szCs w:val="24"/>
        </w:rPr>
        <w:t>ase sp</w:t>
      </w:r>
      <w:r w:rsidR="003E2070">
        <w:rPr>
          <w:b/>
          <w:i/>
          <w:spacing w:val="-1"/>
          <w:sz w:val="24"/>
          <w:szCs w:val="24"/>
        </w:rPr>
        <w:t>ec</w:t>
      </w:r>
      <w:r w:rsidR="003E2070">
        <w:rPr>
          <w:b/>
          <w:i/>
          <w:sz w:val="24"/>
          <w:szCs w:val="24"/>
        </w:rPr>
        <w:t>if</w:t>
      </w:r>
      <w:r w:rsidR="003E2070">
        <w:rPr>
          <w:b/>
          <w:i/>
          <w:spacing w:val="2"/>
          <w:sz w:val="24"/>
          <w:szCs w:val="24"/>
        </w:rPr>
        <w:t>i</w:t>
      </w:r>
      <w:r w:rsidR="003E2070">
        <w:rPr>
          <w:b/>
          <w:i/>
          <w:spacing w:val="-1"/>
          <w:sz w:val="24"/>
          <w:szCs w:val="24"/>
        </w:rPr>
        <w:t>c</w:t>
      </w:r>
      <w:r w:rsidR="003E2070">
        <w:rPr>
          <w:b/>
          <w:i/>
          <w:sz w:val="24"/>
          <w:szCs w:val="24"/>
        </w:rPr>
        <w:t>at</w:t>
      </w:r>
      <w:r w:rsidR="003E2070">
        <w:rPr>
          <w:b/>
          <w:i/>
          <w:spacing w:val="1"/>
          <w:sz w:val="24"/>
          <w:szCs w:val="24"/>
        </w:rPr>
        <w:t>i</w:t>
      </w:r>
      <w:r w:rsidR="003E2070">
        <w:rPr>
          <w:b/>
          <w:i/>
          <w:sz w:val="24"/>
          <w:szCs w:val="24"/>
        </w:rPr>
        <w:t>on</w:t>
      </w:r>
      <w:r w:rsidR="003E2070">
        <w:rPr>
          <w:b/>
          <w:i/>
          <w:spacing w:val="1"/>
          <w:sz w:val="24"/>
          <w:szCs w:val="24"/>
        </w:rPr>
        <w:t xml:space="preserve"> </w:t>
      </w:r>
      <w:r w:rsidR="003E2070">
        <w:rPr>
          <w:b/>
          <w:i/>
          <w:sz w:val="24"/>
          <w:szCs w:val="24"/>
        </w:rPr>
        <w:t>tab</w:t>
      </w:r>
      <w:r w:rsidR="003E2070">
        <w:rPr>
          <w:b/>
          <w:i/>
          <w:spacing w:val="1"/>
          <w:sz w:val="24"/>
          <w:szCs w:val="24"/>
        </w:rPr>
        <w:t>l</w:t>
      </w:r>
      <w:r w:rsidR="003E2070">
        <w:rPr>
          <w:b/>
          <w:i/>
          <w:sz w:val="24"/>
          <w:szCs w:val="24"/>
        </w:rPr>
        <w:t>e</w:t>
      </w:r>
    </w:p>
    <w:p w:rsidR="002505FC" w:rsidRDefault="002505FC">
      <w:pPr>
        <w:spacing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C375CE">
      <w:pPr>
        <w:ind w:left="908"/>
        <w:rPr>
          <w:rFonts w:ascii="Cambria" w:eastAsia="Cambria" w:hAnsi="Cambria" w:cs="Cambria"/>
          <w:sz w:val="32"/>
          <w:szCs w:val="32"/>
        </w:rPr>
      </w:pPr>
      <w:r>
        <w:pict>
          <v:shape id="_x0000_s1051" type="#_x0000_t202" style="position:absolute;left:0;text-align:left;margin-left:99.35pt;margin-top:-152.65pt;width:439.55pt;height:57.85pt;z-index:-40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9"/>
                    <w:gridCol w:w="674"/>
                    <w:gridCol w:w="1534"/>
                    <w:gridCol w:w="1306"/>
                    <w:gridCol w:w="1512"/>
                    <w:gridCol w:w="1693"/>
                    <w:gridCol w:w="1435"/>
                  </w:tblGrid>
                  <w:tr w:rsidR="00C375CE">
                    <w:trPr>
                      <w:trHeight w:hRule="exact" w:val="562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8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  <w:tr w:rsidR="00C375CE">
                    <w:trPr>
                      <w:trHeight w:hRule="exact" w:val="286"/>
                    </w:trPr>
                    <w:tc>
                      <w:tcPr>
                        <w:tcW w:w="61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67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3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69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  <w:tc>
                      <w:tcPr>
                        <w:tcW w:w="1435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375CE" w:rsidRDefault="00C375CE"/>
                    </w:tc>
                  </w:tr>
                </w:tbl>
                <w:p w:rsidR="00C375CE" w:rsidRDefault="00C375CE"/>
              </w:txbxContent>
            </v:textbox>
            <w10:wrap anchorx="page"/>
          </v:shape>
        </w:pic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 w:rsidR="003E2070">
        <w:rPr>
          <w:rFonts w:ascii="Cambria" w:eastAsia="Cambria" w:hAnsi="Cambria" w:cs="Cambria"/>
          <w:b/>
          <w:sz w:val="32"/>
          <w:szCs w:val="32"/>
        </w:rPr>
        <w:t>.</w:t>
      </w:r>
      <w:r w:rsidR="003E2070"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Softw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z w:val="32"/>
          <w:szCs w:val="32"/>
        </w:rPr>
        <w:t>re</w:t>
      </w:r>
      <w:r w:rsidR="003E2070"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pacing w:val="-1"/>
          <w:sz w:val="32"/>
          <w:szCs w:val="32"/>
        </w:rPr>
        <w:t>S</w:t>
      </w:r>
      <w:r w:rsidR="003E2070">
        <w:rPr>
          <w:rFonts w:ascii="Cambria" w:eastAsia="Cambria" w:hAnsi="Cambria" w:cs="Cambria"/>
          <w:b/>
          <w:sz w:val="32"/>
          <w:szCs w:val="32"/>
        </w:rPr>
        <w:t>ys</w:t>
      </w:r>
      <w:r w:rsidR="003E2070">
        <w:rPr>
          <w:rFonts w:ascii="Cambria" w:eastAsia="Cambria" w:hAnsi="Cambria" w:cs="Cambria"/>
          <w:b/>
          <w:spacing w:val="2"/>
          <w:sz w:val="32"/>
          <w:szCs w:val="32"/>
        </w:rPr>
        <w:t>t</w:t>
      </w:r>
      <w:r w:rsidR="003E2070"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 w:rsidR="003E2070">
        <w:rPr>
          <w:rFonts w:ascii="Cambria" w:eastAsia="Cambria" w:hAnsi="Cambria" w:cs="Cambria"/>
          <w:b/>
          <w:sz w:val="32"/>
          <w:szCs w:val="32"/>
        </w:rPr>
        <w:t>m</w:t>
      </w:r>
      <w:r w:rsidR="003E2070"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 w:rsidR="003E2070">
        <w:rPr>
          <w:rFonts w:ascii="Cambria" w:eastAsia="Cambria" w:hAnsi="Cambria" w:cs="Cambria"/>
          <w:b/>
          <w:sz w:val="32"/>
          <w:szCs w:val="32"/>
        </w:rPr>
        <w:t>A</w:t>
      </w:r>
      <w:r w:rsidR="003E2070">
        <w:rPr>
          <w:rFonts w:ascii="Cambria" w:eastAsia="Cambria" w:hAnsi="Cambria" w:cs="Cambria"/>
          <w:b/>
          <w:spacing w:val="1"/>
          <w:sz w:val="32"/>
          <w:szCs w:val="32"/>
        </w:rPr>
        <w:t>tt</w:t>
      </w:r>
      <w:r w:rsidR="003E2070">
        <w:rPr>
          <w:rFonts w:ascii="Cambria" w:eastAsia="Cambria" w:hAnsi="Cambria" w:cs="Cambria"/>
          <w:b/>
          <w:sz w:val="32"/>
          <w:szCs w:val="32"/>
        </w:rPr>
        <w:t>ribute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no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 xml:space="preserve">unctional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eme</w:t>
      </w:r>
      <w:r>
        <w:rPr>
          <w:rFonts w:ascii="Cambria" w:eastAsia="Cambria" w:hAnsi="Cambria" w:cs="Cambria"/>
          <w:spacing w:val="1"/>
          <w:sz w:val="24"/>
          <w:szCs w:val="24"/>
        </w:rPr>
        <w:t>nt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-3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hải có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</w:p>
    <w:p w:rsidR="002505FC" w:rsidRDefault="003E2070">
      <w:pPr>
        <w:spacing w:before="42" w:line="276" w:lineRule="auto"/>
        <w:ind w:left="1359" w:right="43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>c,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 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ằng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ụ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các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a.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8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Us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eli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bil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Secu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  <w:sectPr w:rsidR="002505FC">
          <w:pgSz w:w="11920" w:h="16840"/>
          <w:pgMar w:top="1300" w:right="9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</w:p>
    <w:p w:rsidR="002505FC" w:rsidRDefault="003E2070">
      <w:pPr>
        <w:spacing w:before="70"/>
        <w:ind w:left="2287" w:right="6538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b</w:t>
      </w:r>
      <w:r>
        <w:rPr>
          <w:rFonts w:ascii="Cambria" w:eastAsia="Cambria" w:hAnsi="Cambria" w:cs="Cambria"/>
          <w:b/>
          <w:sz w:val="28"/>
          <w:szCs w:val="28"/>
        </w:rPr>
        <w:t>il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y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7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Perf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rm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8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…..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564" w:right="5773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w w:val="99"/>
          <w:sz w:val="32"/>
          <w:szCs w:val="32"/>
        </w:rPr>
        <w:t>Dia</w:t>
      </w:r>
      <w:r>
        <w:rPr>
          <w:rFonts w:ascii="Cambria" w:eastAsia="Cambria" w:hAnsi="Cambria" w:cs="Cambria"/>
          <w:b/>
          <w:spacing w:val="2"/>
          <w:w w:val="99"/>
          <w:sz w:val="32"/>
          <w:szCs w:val="32"/>
        </w:rPr>
        <w:t>g</w:t>
      </w:r>
      <w:r>
        <w:rPr>
          <w:rFonts w:ascii="Cambria" w:eastAsia="Cambria" w:hAnsi="Cambria" w:cs="Cambria"/>
          <w:b/>
          <w:w w:val="99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w w:val="99"/>
          <w:sz w:val="32"/>
          <w:szCs w:val="32"/>
        </w:rPr>
        <w:t>a</w:t>
      </w:r>
      <w:r>
        <w:rPr>
          <w:rFonts w:ascii="Cambria" w:eastAsia="Cambria" w:hAnsi="Cambria" w:cs="Cambria"/>
          <w:b/>
          <w:w w:val="99"/>
          <w:sz w:val="32"/>
          <w:szCs w:val="32"/>
        </w:rPr>
        <w:t>m</w:t>
      </w:r>
    </w:p>
    <w:p w:rsidR="002505FC" w:rsidRDefault="003E2070">
      <w:pPr>
        <w:spacing w:before="1" w:line="275" w:lineRule="auto"/>
        <w:ind w:left="2059" w:right="69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Xác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ịnh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th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-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 xml:space="preserve">không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cầ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ộ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ớ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nhau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5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qua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bus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in</w:t>
      </w:r>
      <w:r>
        <w:rPr>
          <w:rFonts w:ascii="Cambria" w:eastAsia="Cambria" w:hAnsi="Cambria" w:cs="Cambria"/>
          <w:b/>
          <w:sz w:val="24"/>
          <w:szCs w:val="24"/>
        </w:rPr>
        <w:t>ess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ru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or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 có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mối qu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n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ệ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thể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thô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mô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u</w:t>
      </w:r>
      <w:r>
        <w:rPr>
          <w:rFonts w:ascii="Cambria" w:eastAsia="Cambria" w:hAnsi="Cambria" w:cs="Cambria"/>
          <w:b/>
          <w:sz w:val="24"/>
          <w:szCs w:val="24"/>
        </w:rPr>
        <w:t>sec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 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 và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e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se s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b/>
          <w:sz w:val="24"/>
          <w:szCs w:val="24"/>
        </w:rPr>
        <w:t>ec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f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êu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 trê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ind w:left="2059" w:right="8067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spacing w:before="43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hỉ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một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1"/>
          <w:sz w:val="24"/>
          <w:szCs w:val="24"/>
        </w:rPr>
        <w:t>ị</w:t>
      </w:r>
      <w:r>
        <w:rPr>
          <w:rFonts w:ascii="Cambria" w:eastAsia="Cambria" w:hAnsi="Cambria" w:cs="Cambria"/>
          <w:sz w:val="24"/>
          <w:szCs w:val="24"/>
        </w:rPr>
        <w:t>a chỉ 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tả tập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</w:t>
      </w:r>
    </w:p>
    <w:p w:rsidR="002505FC" w:rsidRDefault="003E2070">
      <w:pPr>
        <w:spacing w:before="40"/>
        <w:ind w:left="252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pacing w:val="3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c</w:t>
      </w:r>
    </w:p>
    <w:p w:rsidR="002505FC" w:rsidRDefault="003E2070">
      <w:pPr>
        <w:spacing w:before="44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 Diag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am cần lớn rõ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àn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</w:p>
    <w:p w:rsidR="002505FC" w:rsidRDefault="003E2070">
      <w:pPr>
        <w:spacing w:before="42"/>
        <w:ind w:left="2486" w:right="6763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trang </w:t>
      </w:r>
      <w:r>
        <w:rPr>
          <w:rFonts w:ascii="Cambria" w:eastAsia="Cambria" w:hAnsi="Cambria" w:cs="Cambria"/>
          <w:spacing w:val="-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3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>ể in</w:t>
      </w:r>
    </w:p>
    <w:p w:rsidR="002505FC" w:rsidRDefault="003E2070">
      <w:pPr>
        <w:spacing w:before="41"/>
        <w:ind w:left="2164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 thể h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iction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y</w:t>
      </w:r>
    </w:p>
    <w:p w:rsidR="002505FC" w:rsidRDefault="003E2070">
      <w:pPr>
        <w:spacing w:before="44" w:line="300" w:lineRule="exact"/>
        <w:ind w:left="1248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a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D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2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i</w:t>
      </w:r>
      <w:r>
        <w:rPr>
          <w:rFonts w:ascii="Calibri" w:eastAsia="Calibri" w:hAnsi="Calibri" w:cs="Calibri"/>
          <w:b/>
          <w:sz w:val="26"/>
          <w:szCs w:val="26"/>
        </w:rPr>
        <w:t>o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n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ar</w:t>
      </w:r>
      <w:r>
        <w:rPr>
          <w:rFonts w:ascii="Calibri" w:eastAsia="Calibri" w:hAnsi="Calibri" w:cs="Calibri"/>
          <w:b/>
          <w:sz w:val="26"/>
          <w:szCs w:val="26"/>
        </w:rPr>
        <w:t>y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&lt;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Đ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ặ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ả</w:t>
      </w:r>
      <w:r>
        <w:rPr>
          <w:rFonts w:ascii="Calibri" w:eastAsia="Calibri" w:hAnsi="Calibri" w:cs="Calibri"/>
          <w:b/>
          <w:spacing w:val="-4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á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3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ự</w:t>
      </w:r>
      <w:r>
        <w:rPr>
          <w:rFonts w:ascii="Calibri" w:eastAsia="Calibri" w:hAnsi="Calibri" w:cs="Calibri"/>
          <w:b/>
          <w:sz w:val="26"/>
          <w:szCs w:val="26"/>
        </w:rPr>
        <w:t>c</w:t>
      </w:r>
      <w:r>
        <w:rPr>
          <w:rFonts w:ascii="Calibri" w:eastAsia="Calibri" w:hAnsi="Calibri" w:cs="Calibri"/>
          <w:b/>
          <w:spacing w:val="-5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>t</w:t>
      </w:r>
      <w:r>
        <w:rPr>
          <w:rFonts w:ascii="Calibri" w:eastAsia="Calibri" w:hAnsi="Calibri" w:cs="Calibri"/>
          <w:b/>
          <w:spacing w:val="3"/>
          <w:sz w:val="26"/>
          <w:szCs w:val="26"/>
        </w:rPr>
        <w:t>h</w:t>
      </w:r>
      <w:r>
        <w:rPr>
          <w:rFonts w:ascii="Calibri" w:eastAsia="Calibri" w:hAnsi="Calibri" w:cs="Calibri"/>
          <w:b/>
          <w:sz w:val="26"/>
          <w:szCs w:val="26"/>
        </w:rPr>
        <w:t>ể</w:t>
      </w:r>
      <w:r>
        <w:rPr>
          <w:rFonts w:ascii="Calibri" w:eastAsia="Calibri" w:hAnsi="Calibri" w:cs="Calibri"/>
          <w:b/>
          <w:spacing w:val="-6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c</w:t>
      </w:r>
      <w:r>
        <w:rPr>
          <w:rFonts w:ascii="Calibri" w:eastAsia="Calibri" w:hAnsi="Calibri" w:cs="Calibri"/>
          <w:b/>
          <w:sz w:val="26"/>
          <w:szCs w:val="26"/>
        </w:rPr>
        <w:t>ó</w:t>
      </w:r>
      <w:r>
        <w:rPr>
          <w:rFonts w:ascii="Calibri" w:eastAsia="Calibri" w:hAnsi="Calibri" w:cs="Calibri"/>
          <w:b/>
          <w:spacing w:val="-1"/>
          <w:sz w:val="26"/>
          <w:szCs w:val="26"/>
        </w:rPr>
        <w:t xml:space="preserve"> tr</w:t>
      </w:r>
      <w:r>
        <w:rPr>
          <w:rFonts w:ascii="Calibri" w:eastAsia="Calibri" w:hAnsi="Calibri" w:cs="Calibri"/>
          <w:b/>
          <w:spacing w:val="2"/>
          <w:sz w:val="26"/>
          <w:szCs w:val="26"/>
        </w:rPr>
        <w:t>on</w:t>
      </w:r>
      <w:r>
        <w:rPr>
          <w:rFonts w:ascii="Calibri" w:eastAsia="Calibri" w:hAnsi="Calibri" w:cs="Calibri"/>
          <w:b/>
          <w:sz w:val="26"/>
          <w:szCs w:val="26"/>
        </w:rPr>
        <w:t>g</w:t>
      </w:r>
      <w:r>
        <w:rPr>
          <w:rFonts w:ascii="Calibri" w:eastAsia="Calibri" w:hAnsi="Calibri" w:cs="Calibri"/>
          <w:b/>
          <w:spacing w:val="-8"/>
          <w:sz w:val="26"/>
          <w:szCs w:val="26"/>
        </w:rPr>
        <w:t xml:space="preserve"> </w:t>
      </w:r>
      <w:r>
        <w:rPr>
          <w:rFonts w:ascii="Calibri" w:eastAsia="Calibri" w:hAnsi="Calibri" w:cs="Calibri"/>
          <w:b/>
          <w:sz w:val="26"/>
          <w:szCs w:val="26"/>
        </w:rPr>
        <w:t>h</w:t>
      </w:r>
      <w:r>
        <w:rPr>
          <w:rFonts w:ascii="Calibri" w:eastAsia="Calibri" w:hAnsi="Calibri" w:cs="Calibri"/>
          <w:b/>
          <w:spacing w:val="1"/>
          <w:sz w:val="26"/>
          <w:szCs w:val="26"/>
        </w:rPr>
        <w:t>ì</w:t>
      </w:r>
      <w:r>
        <w:rPr>
          <w:rFonts w:ascii="Calibri" w:eastAsia="Calibri" w:hAnsi="Calibri" w:cs="Calibri"/>
          <w:b/>
          <w:sz w:val="26"/>
          <w:szCs w:val="26"/>
        </w:rPr>
        <w:t>nh&gt;</w:t>
      </w:r>
    </w:p>
    <w:p w:rsidR="002505FC" w:rsidRDefault="002505FC">
      <w:pPr>
        <w:spacing w:before="6" w:line="240" w:lineRule="exact"/>
        <w:rPr>
          <w:sz w:val="24"/>
          <w:szCs w:val="24"/>
        </w:rPr>
      </w:pPr>
    </w:p>
    <w:tbl>
      <w:tblPr>
        <w:tblW w:w="0" w:type="auto"/>
        <w:tblInd w:w="1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180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y D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 xml:space="preserve">f 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al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nt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ies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17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Ent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y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pacing w:before="1" w:line="260" w:lineRule="exact"/>
        <w:rPr>
          <w:sz w:val="26"/>
          <w:szCs w:val="26"/>
        </w:rPr>
        <w:sectPr w:rsidR="002505FC">
          <w:pgSz w:w="11920" w:h="16840"/>
          <w:pgMar w:top="1320" w:right="400" w:bottom="280" w:left="740" w:header="0" w:footer="796" w:gutter="0"/>
          <w:cols w:space="720"/>
        </w:sectPr>
      </w:pPr>
    </w:p>
    <w:p w:rsidR="002505FC" w:rsidRDefault="00C375CE">
      <w:pPr>
        <w:spacing w:before="32"/>
        <w:jc w:val="right"/>
        <w:rPr>
          <w:sz w:val="22"/>
          <w:szCs w:val="22"/>
        </w:rPr>
      </w:pPr>
      <w:r>
        <w:pict>
          <v:shape id="_x0000_s1050" type="#_x0000_t75" style="position:absolute;left:0;text-align:left;margin-left:42.7pt;margin-top:26.35pt;width:526.95pt;height:329.85pt;z-index:-4077;mso-position-horizontal-relative:page">
            <v:imagedata r:id="rId34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400" w:bottom="280" w:left="740" w:header="720" w:footer="720" w:gutter="0"/>
          <w:cols w:num="2" w:space="720" w:equalWidth="0">
            <w:col w:w="1721" w:space="2035"/>
            <w:col w:w="7024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8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al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gr</w:t>
      </w:r>
      <w:r>
        <w:rPr>
          <w:i/>
          <w:sz w:val="22"/>
          <w:szCs w:val="22"/>
        </w:rPr>
        <w:t>am</w:t>
      </w:r>
    </w:p>
    <w:p w:rsidR="002505FC" w:rsidRDefault="003E2070">
      <w:pPr>
        <w:spacing w:before="73" w:line="300" w:lineRule="exact"/>
        <w:ind w:left="548"/>
        <w:rPr>
          <w:sz w:val="28"/>
          <w:szCs w:val="28"/>
        </w:rPr>
      </w:pPr>
      <w:r>
        <w:rPr>
          <w:b/>
          <w:i/>
          <w:spacing w:val="-1"/>
          <w:position w:val="-1"/>
          <w:sz w:val="28"/>
          <w:szCs w:val="28"/>
        </w:rPr>
        <w:lastRenderedPageBreak/>
        <w:t>D</w:t>
      </w:r>
      <w:r>
        <w:rPr>
          <w:b/>
          <w:i/>
          <w:spacing w:val="1"/>
          <w:position w:val="-1"/>
          <w:sz w:val="28"/>
          <w:szCs w:val="28"/>
        </w:rPr>
        <w:t>a</w:t>
      </w:r>
      <w:r>
        <w:rPr>
          <w:b/>
          <w:i/>
          <w:spacing w:val="-1"/>
          <w:position w:val="-1"/>
          <w:sz w:val="28"/>
          <w:szCs w:val="28"/>
        </w:rPr>
        <w:t>t</w:t>
      </w:r>
      <w:r>
        <w:rPr>
          <w:b/>
          <w:i/>
          <w:position w:val="-1"/>
          <w:sz w:val="28"/>
          <w:szCs w:val="28"/>
        </w:rPr>
        <w:t>a</w:t>
      </w:r>
      <w:r>
        <w:rPr>
          <w:b/>
          <w:i/>
          <w:spacing w:val="1"/>
          <w:position w:val="-1"/>
          <w:sz w:val="28"/>
          <w:szCs w:val="28"/>
        </w:rPr>
        <w:t xml:space="preserve"> </w:t>
      </w:r>
      <w:r>
        <w:rPr>
          <w:b/>
          <w:i/>
          <w:spacing w:val="-2"/>
          <w:position w:val="-1"/>
          <w:sz w:val="28"/>
          <w:szCs w:val="28"/>
        </w:rPr>
        <w:t>D</w:t>
      </w:r>
      <w:r>
        <w:rPr>
          <w:b/>
          <w:i/>
          <w:spacing w:val="1"/>
          <w:position w:val="-1"/>
          <w:sz w:val="28"/>
          <w:szCs w:val="28"/>
        </w:rPr>
        <w:t>i</w:t>
      </w:r>
      <w:r>
        <w:rPr>
          <w:b/>
          <w:i/>
          <w:spacing w:val="-2"/>
          <w:position w:val="-1"/>
          <w:sz w:val="28"/>
          <w:szCs w:val="28"/>
        </w:rPr>
        <w:t>c</w:t>
      </w:r>
      <w:r>
        <w:rPr>
          <w:b/>
          <w:i/>
          <w:spacing w:val="1"/>
          <w:position w:val="-1"/>
          <w:sz w:val="28"/>
          <w:szCs w:val="28"/>
        </w:rPr>
        <w:t>t</w:t>
      </w:r>
      <w:r>
        <w:rPr>
          <w:b/>
          <w:i/>
          <w:spacing w:val="-1"/>
          <w:position w:val="-1"/>
          <w:sz w:val="28"/>
          <w:szCs w:val="28"/>
        </w:rPr>
        <w:t>i</w:t>
      </w:r>
      <w:r>
        <w:rPr>
          <w:b/>
          <w:i/>
          <w:spacing w:val="1"/>
          <w:position w:val="-1"/>
          <w:sz w:val="28"/>
          <w:szCs w:val="28"/>
        </w:rPr>
        <w:t>o</w:t>
      </w:r>
      <w:r>
        <w:rPr>
          <w:b/>
          <w:i/>
          <w:spacing w:val="-3"/>
          <w:position w:val="-1"/>
          <w:sz w:val="28"/>
          <w:szCs w:val="28"/>
        </w:rPr>
        <w:t>n</w:t>
      </w:r>
      <w:r>
        <w:rPr>
          <w:b/>
          <w:i/>
          <w:spacing w:val="1"/>
          <w:position w:val="-1"/>
          <w:sz w:val="28"/>
          <w:szCs w:val="28"/>
        </w:rPr>
        <w:t>ar</w:t>
      </w:r>
      <w:r>
        <w:rPr>
          <w:b/>
          <w:i/>
          <w:position w:val="-1"/>
          <w:sz w:val="28"/>
          <w:szCs w:val="28"/>
        </w:rPr>
        <w:t>y</w:t>
      </w:r>
    </w:p>
    <w:p w:rsidR="002505FC" w:rsidRDefault="002505FC">
      <w:pPr>
        <w:spacing w:before="9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5"/>
        <w:gridCol w:w="6356"/>
      </w:tblGrid>
      <w:tr w:rsidR="002505FC">
        <w:trPr>
          <w:trHeight w:hRule="exact" w:val="331"/>
        </w:trPr>
        <w:tc>
          <w:tcPr>
            <w:tcW w:w="8781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300" w:lineRule="exact"/>
              <w:ind w:left="1170"/>
              <w:rPr>
                <w:sz w:val="28"/>
                <w:szCs w:val="28"/>
              </w:rPr>
            </w:pPr>
            <w:r>
              <w:rPr>
                <w:i/>
                <w:spacing w:val="-1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>it</w:t>
            </w:r>
            <w:r>
              <w:rPr>
                <w:i/>
                <w:sz w:val="28"/>
                <w:szCs w:val="28"/>
              </w:rPr>
              <w:t xml:space="preserve">y </w:t>
            </w:r>
            <w:r>
              <w:rPr>
                <w:i/>
                <w:spacing w:val="-4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d</w:t>
            </w:r>
            <w:r>
              <w:rPr>
                <w:i/>
                <w:spacing w:val="1"/>
                <w:sz w:val="28"/>
                <w:szCs w:val="28"/>
              </w:rPr>
              <w:t>i</w:t>
            </w:r>
            <w:r>
              <w:rPr>
                <w:i/>
                <w:spacing w:val="-2"/>
                <w:sz w:val="28"/>
                <w:szCs w:val="28"/>
              </w:rPr>
              <w:t>c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io</w:t>
            </w:r>
            <w:r>
              <w:rPr>
                <w:i/>
                <w:spacing w:val="1"/>
                <w:sz w:val="28"/>
                <w:szCs w:val="28"/>
              </w:rPr>
              <w:t>n</w:t>
            </w:r>
            <w:r>
              <w:rPr>
                <w:i/>
                <w:spacing w:val="-1"/>
                <w:sz w:val="28"/>
                <w:szCs w:val="28"/>
              </w:rPr>
              <w:t>ar</w:t>
            </w:r>
            <w:r>
              <w:rPr>
                <w:i/>
                <w:sz w:val="28"/>
                <w:szCs w:val="28"/>
              </w:rPr>
              <w:t>y:</w:t>
            </w:r>
            <w:r>
              <w:rPr>
                <w:i/>
                <w:spacing w:val="2"/>
                <w:sz w:val="28"/>
                <w:szCs w:val="28"/>
              </w:rPr>
              <w:t xml:space="preserve"> </w:t>
            </w:r>
            <w:r>
              <w:rPr>
                <w:i/>
                <w:spacing w:val="1"/>
                <w:sz w:val="28"/>
                <w:szCs w:val="28"/>
              </w:rPr>
              <w:t>d</w:t>
            </w:r>
            <w:r>
              <w:rPr>
                <w:i/>
                <w:spacing w:val="-2"/>
                <w:sz w:val="28"/>
                <w:szCs w:val="28"/>
              </w:rPr>
              <w:t>e</w:t>
            </w:r>
            <w:r>
              <w:rPr>
                <w:i/>
                <w:spacing w:val="1"/>
                <w:sz w:val="28"/>
                <w:szCs w:val="28"/>
              </w:rPr>
              <w:t>s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1"/>
                <w:sz w:val="28"/>
                <w:szCs w:val="28"/>
              </w:rPr>
              <w:t>ri</w:t>
            </w:r>
            <w:r>
              <w:rPr>
                <w:i/>
                <w:spacing w:val="1"/>
                <w:sz w:val="28"/>
                <w:szCs w:val="28"/>
              </w:rPr>
              <w:t>b</w:t>
            </w:r>
            <w:r>
              <w:rPr>
                <w:i/>
                <w:sz w:val="28"/>
                <w:szCs w:val="28"/>
              </w:rPr>
              <w:t xml:space="preserve">e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-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c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z w:val="28"/>
                <w:szCs w:val="28"/>
              </w:rPr>
              <w:t>t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o</w:t>
            </w:r>
            <w:r>
              <w:rPr>
                <w:i/>
                <w:sz w:val="28"/>
                <w:szCs w:val="28"/>
              </w:rPr>
              <w:t>f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2"/>
                <w:sz w:val="28"/>
                <w:szCs w:val="28"/>
              </w:rPr>
              <w:t>a</w:t>
            </w:r>
            <w:r>
              <w:rPr>
                <w:i/>
                <w:spacing w:val="1"/>
                <w:sz w:val="28"/>
                <w:szCs w:val="28"/>
              </w:rPr>
              <w:t>l</w:t>
            </w:r>
            <w:r>
              <w:rPr>
                <w:i/>
                <w:sz w:val="28"/>
                <w:szCs w:val="28"/>
              </w:rPr>
              <w:t>l</w:t>
            </w:r>
            <w:r>
              <w:rPr>
                <w:i/>
                <w:spacing w:val="1"/>
                <w:sz w:val="28"/>
                <w:szCs w:val="28"/>
              </w:rPr>
              <w:t xml:space="preserve"> </w:t>
            </w:r>
            <w:r>
              <w:rPr>
                <w:i/>
                <w:spacing w:val="-3"/>
                <w:sz w:val="28"/>
                <w:szCs w:val="28"/>
              </w:rPr>
              <w:t>e</w:t>
            </w:r>
            <w:r>
              <w:rPr>
                <w:i/>
                <w:spacing w:val="-1"/>
                <w:sz w:val="28"/>
                <w:szCs w:val="28"/>
              </w:rPr>
              <w:t>n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pacing w:val="1"/>
                <w:sz w:val="28"/>
                <w:szCs w:val="28"/>
              </w:rPr>
              <w:t>t</w:t>
            </w:r>
            <w:r>
              <w:rPr>
                <w:i/>
                <w:spacing w:val="-1"/>
                <w:sz w:val="28"/>
                <w:szCs w:val="28"/>
              </w:rPr>
              <w:t>i</w:t>
            </w:r>
            <w:r>
              <w:rPr>
                <w:i/>
                <w:sz w:val="28"/>
                <w:szCs w:val="28"/>
              </w:rPr>
              <w:t>es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659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Na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607" w:right="2610"/>
              <w:jc w:val="center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Abs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 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 a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Repre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rd a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a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un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ct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wC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1"/>
                <w:sz w:val="22"/>
                <w:szCs w:val="22"/>
              </w:rPr>
              <w:t>d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42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635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3E2070">
      <w:pPr>
        <w:spacing w:line="200" w:lineRule="exact"/>
        <w:ind w:left="3241"/>
        <w:rPr>
          <w:sz w:val="18"/>
          <w:szCs w:val="18"/>
        </w:rPr>
        <w:sectPr w:rsidR="002505FC">
          <w:pgSz w:w="11920" w:h="16840"/>
          <w:pgMar w:top="1320" w:right="114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9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ce</w:t>
      </w:r>
      <w:r>
        <w:rPr>
          <w:b/>
          <w:i/>
          <w:color w:val="4F81BC"/>
          <w:spacing w:val="1"/>
          <w:sz w:val="18"/>
          <w:szCs w:val="18"/>
        </w:rPr>
        <w:t>p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1"/>
          <w:sz w:val="18"/>
          <w:szCs w:val="18"/>
        </w:rPr>
        <w:t>u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-3"/>
          <w:sz w:val="18"/>
          <w:szCs w:val="18"/>
        </w:rPr>
        <w:t>D</w:t>
      </w:r>
      <w:r>
        <w:rPr>
          <w:b/>
          <w:i/>
          <w:color w:val="4F81BC"/>
          <w:spacing w:val="-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ta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4" w:line="120" w:lineRule="exact"/>
        <w:rPr>
          <w:sz w:val="13"/>
          <w:szCs w:val="13"/>
        </w:rPr>
      </w:pPr>
    </w:p>
    <w:p w:rsidR="002505FC" w:rsidRDefault="003E2070">
      <w:pPr>
        <w:ind w:left="548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57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Re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o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 xml:space="preserve">t No. 4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 xml:space="preserve">oftware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3"/>
          <w:sz w:val="36"/>
          <w:szCs w:val="36"/>
        </w:rPr>
        <w:t>g</w:t>
      </w:r>
      <w:r>
        <w:rPr>
          <w:rFonts w:ascii="Cambria" w:eastAsia="Cambria" w:hAnsi="Cambria" w:cs="Cambria"/>
          <w:b/>
          <w:sz w:val="36"/>
          <w:szCs w:val="36"/>
        </w:rPr>
        <w:t xml:space="preserve">n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c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r</w:t>
      </w:r>
      <w:r>
        <w:rPr>
          <w:rFonts w:ascii="Cambria" w:eastAsia="Cambria" w:hAnsi="Cambria" w:cs="Cambria"/>
          <w:b/>
          <w:sz w:val="36"/>
          <w:szCs w:val="36"/>
        </w:rPr>
        <w:t>ip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>n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sign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Ov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rvi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w</w:t>
      </w:r>
    </w:p>
    <w:p w:rsidR="002505FC" w:rsidRDefault="003E2070">
      <w:pPr>
        <w:spacing w:before="1" w:line="276" w:lineRule="auto"/>
        <w:ind w:left="1359" w:right="3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 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ảo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có 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chỉ thay thế 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 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đồ 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có thể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lại cho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ơ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line="26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1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hnical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i</w:t>
      </w:r>
      <w:r>
        <w:rPr>
          <w:i/>
          <w:sz w:val="24"/>
          <w:szCs w:val="24"/>
        </w:rPr>
        <w:t>nterfa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1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15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18"/>
          <w:sz w:val="24"/>
          <w:szCs w:val="24"/>
        </w:rPr>
        <w:t xml:space="preserve"> </w:t>
      </w:r>
      <w:r>
        <w:rPr>
          <w:b/>
          <w:i/>
          <w:color w:val="FF0000"/>
          <w:sz w:val="24"/>
          <w:szCs w:val="24"/>
        </w:rPr>
        <w:t>M</w:t>
      </w:r>
      <w:r>
        <w:rPr>
          <w:b/>
          <w:i/>
          <w:color w:val="FF0000"/>
          <w:spacing w:val="1"/>
          <w:sz w:val="24"/>
          <w:szCs w:val="24"/>
        </w:rPr>
        <w:t>SS</w:t>
      </w:r>
      <w:r>
        <w:rPr>
          <w:b/>
          <w:i/>
          <w:color w:val="FF0000"/>
          <w:sz w:val="24"/>
          <w:szCs w:val="24"/>
        </w:rPr>
        <w:t>C</w:t>
      </w:r>
      <w:r>
        <w:rPr>
          <w:b/>
          <w:i/>
          <w:color w:val="FF0000"/>
          <w:spacing w:val="12"/>
          <w:sz w:val="24"/>
          <w:szCs w:val="24"/>
        </w:rPr>
        <w:t xml:space="preserve"> </w:t>
      </w:r>
      <w:r>
        <w:rPr>
          <w:b/>
          <w:i/>
          <w:color w:val="FF0000"/>
          <w:spacing w:val="1"/>
          <w:sz w:val="24"/>
          <w:szCs w:val="24"/>
        </w:rPr>
        <w:t>S</w:t>
      </w:r>
      <w:r>
        <w:rPr>
          <w:b/>
          <w:i/>
          <w:color w:val="FF0000"/>
          <w:spacing w:val="-1"/>
          <w:sz w:val="24"/>
          <w:szCs w:val="24"/>
        </w:rPr>
        <w:t>y</w:t>
      </w:r>
      <w:r>
        <w:rPr>
          <w:b/>
          <w:i/>
          <w:color w:val="FF0000"/>
          <w:sz w:val="24"/>
          <w:szCs w:val="24"/>
        </w:rPr>
        <w:t>ste</w:t>
      </w:r>
      <w:r>
        <w:rPr>
          <w:b/>
          <w:i/>
          <w:color w:val="FF0000"/>
          <w:spacing w:val="1"/>
          <w:sz w:val="24"/>
          <w:szCs w:val="24"/>
        </w:rPr>
        <w:t>m</w:t>
      </w:r>
      <w:r>
        <w:rPr>
          <w:i/>
          <w:color w:val="000000"/>
          <w:sz w:val="24"/>
          <w:szCs w:val="24"/>
        </w:rPr>
        <w:t>.</w:t>
      </w:r>
    </w:p>
    <w:p w:rsidR="002505FC" w:rsidRDefault="003E2070">
      <w:pPr>
        <w:spacing w:before="22" w:line="258" w:lineRule="auto"/>
        <w:ind w:left="1268" w:right="77"/>
        <w:rPr>
          <w:sz w:val="24"/>
          <w:szCs w:val="24"/>
        </w:rPr>
      </w:pPr>
      <w:r>
        <w:rPr>
          <w:i/>
          <w:sz w:val="24"/>
          <w:szCs w:val="24"/>
        </w:rPr>
        <w:t>It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ural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sign,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on</w:t>
      </w:r>
      <w:r>
        <w:rPr>
          <w:i/>
          <w:spacing w:val="26"/>
          <w:sz w:val="24"/>
          <w:szCs w:val="24"/>
        </w:rPr>
        <w:t xml:space="preserve"> </w:t>
      </w:r>
      <w:r>
        <w:rPr>
          <w:i/>
          <w:sz w:val="24"/>
          <w:szCs w:val="24"/>
        </w:rPr>
        <w:t>func</w:t>
      </w:r>
      <w:r>
        <w:rPr>
          <w:i/>
          <w:spacing w:val="2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27"/>
          <w:sz w:val="24"/>
          <w:szCs w:val="24"/>
        </w:rPr>
        <w:t xml:space="preserve"> </w:t>
      </w:r>
      <w:r>
        <w:rPr>
          <w:i/>
          <w:sz w:val="24"/>
          <w:szCs w:val="24"/>
        </w:rPr>
        <w:t>and busin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ons and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 of da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abase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mo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tural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ign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rall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</w:p>
    <w:p w:rsidR="002505FC" w:rsidRDefault="003E2070">
      <w:pPr>
        <w:spacing w:before="22"/>
        <w:ind w:left="1268"/>
        <w:rPr>
          <w:sz w:val="24"/>
          <w:szCs w:val="24"/>
        </w:rPr>
      </w:pPr>
      <w:r>
        <w:rPr>
          <w:i/>
          <w:sz w:val="24"/>
          <w:szCs w:val="24"/>
        </w:rPr>
        <w:t>archite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ture of ea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main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and subsys</w:t>
      </w:r>
      <w:r>
        <w:rPr>
          <w:i/>
          <w:spacing w:val="2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m.</w:t>
      </w:r>
    </w:p>
    <w:p w:rsidR="002505FC" w:rsidRDefault="003E2070">
      <w:pPr>
        <w:tabs>
          <w:tab w:val="left" w:pos="1260"/>
        </w:tabs>
        <w:spacing w:before="20" w:line="259" w:lineRule="auto"/>
        <w:ind w:left="1268" w:right="72" w:hanging="360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sta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ic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namic</w:t>
      </w:r>
      <w:r>
        <w:rPr>
          <w:i/>
          <w:spacing w:val="4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for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mp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and functions.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includ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ass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diagrams,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</w:t>
      </w:r>
      <w:r>
        <w:rPr>
          <w:i/>
          <w:spacing w:val="39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2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37"/>
          <w:sz w:val="24"/>
          <w:szCs w:val="24"/>
        </w:rPr>
        <w:t xml:space="preserve"> </w:t>
      </w:r>
      <w:r>
        <w:rPr>
          <w:i/>
          <w:sz w:val="24"/>
          <w:szCs w:val="24"/>
        </w:rPr>
        <w:t>diagrams for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use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3E2070">
      <w:pPr>
        <w:spacing w:line="280" w:lineRule="exact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database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47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ionships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w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n</w:t>
      </w:r>
      <w:r>
        <w:rPr>
          <w:i/>
          <w:spacing w:val="5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and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ls</w:t>
      </w:r>
      <w:r>
        <w:rPr>
          <w:i/>
          <w:spacing w:val="48"/>
          <w:sz w:val="24"/>
          <w:szCs w:val="24"/>
        </w:rPr>
        <w:t xml:space="preserve"> </w:t>
      </w:r>
      <w:r>
        <w:rPr>
          <w:i/>
          <w:sz w:val="24"/>
          <w:szCs w:val="24"/>
        </w:rPr>
        <w:t>of</w:t>
      </w:r>
    </w:p>
    <w:p w:rsidR="002505FC" w:rsidRDefault="003E2070">
      <w:pPr>
        <w:spacing w:before="20"/>
        <w:ind w:left="126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ty.</w:t>
      </w:r>
    </w:p>
    <w:p w:rsidR="002505FC" w:rsidRDefault="003E2070">
      <w:pPr>
        <w:spacing w:before="22"/>
        <w:ind w:left="90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iew:</w:t>
      </w:r>
    </w:p>
    <w:p w:rsidR="002505FC" w:rsidRDefault="003E2070">
      <w:pPr>
        <w:spacing w:before="19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2: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an 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arc</w:t>
      </w:r>
      <w:r>
        <w:rPr>
          <w:i/>
          <w:spacing w:val="-1"/>
          <w:sz w:val="24"/>
          <w:szCs w:val="24"/>
        </w:rPr>
        <w:t>h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ture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sign.</w:t>
      </w:r>
    </w:p>
    <w:p w:rsidR="002505FC" w:rsidRDefault="003E2070">
      <w:pPr>
        <w:tabs>
          <w:tab w:val="left" w:pos="1700"/>
        </w:tabs>
        <w:spacing w:before="22" w:line="257" w:lineRule="auto"/>
        <w:ind w:left="1719" w:right="75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3: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z w:val="24"/>
          <w:szCs w:val="24"/>
        </w:rPr>
        <w:t>giv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m</w:t>
      </w:r>
      <w:r>
        <w:rPr>
          <w:i/>
          <w:spacing w:val="2"/>
          <w:sz w:val="24"/>
          <w:szCs w:val="24"/>
        </w:rPr>
        <w:t>p</w:t>
      </w:r>
      <w:r>
        <w:rPr>
          <w:i/>
          <w:sz w:val="24"/>
          <w:szCs w:val="24"/>
        </w:rPr>
        <w:t>on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d</w:t>
      </w:r>
      <w:r>
        <w:rPr>
          <w:i/>
          <w:sz w:val="24"/>
          <w:szCs w:val="24"/>
        </w:rPr>
        <w:t xml:space="preserve">iagrams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that </w:t>
      </w:r>
      <w:r>
        <w:rPr>
          <w:i/>
          <w:spacing w:val="32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3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the </w:t>
      </w:r>
      <w:r>
        <w:rPr>
          <w:i/>
          <w:spacing w:val="30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on 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a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d in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gration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 s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ste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.</w:t>
      </w:r>
    </w:p>
    <w:p w:rsidR="002505FC" w:rsidRDefault="003E2070">
      <w:pPr>
        <w:tabs>
          <w:tab w:val="left" w:pos="1700"/>
        </w:tabs>
        <w:spacing w:before="2" w:line="257" w:lineRule="auto"/>
        <w:ind w:left="1719" w:right="72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4: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gi</w:t>
      </w:r>
      <w:r>
        <w:rPr>
          <w:i/>
          <w:spacing w:val="2"/>
          <w:sz w:val="24"/>
          <w:szCs w:val="24"/>
        </w:rPr>
        <w:t>v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the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t</w:t>
      </w:r>
      <w:r>
        <w:rPr>
          <w:i/>
          <w:sz w:val="24"/>
          <w:szCs w:val="24"/>
        </w:rPr>
        <w:t>ail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sign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</w:t>
      </w:r>
      <w:r>
        <w:rPr>
          <w:i/>
          <w:spacing w:val="38"/>
          <w:sz w:val="24"/>
          <w:szCs w:val="24"/>
        </w:rPr>
        <w:t xml:space="preserve"> </w:t>
      </w:r>
      <w:r>
        <w:rPr>
          <w:i/>
          <w:sz w:val="24"/>
          <w:szCs w:val="24"/>
        </w:rPr>
        <w:t>which</w:t>
      </w:r>
      <w:r>
        <w:rPr>
          <w:i/>
          <w:spacing w:val="33"/>
          <w:sz w:val="24"/>
          <w:szCs w:val="24"/>
        </w:rPr>
        <w:t xml:space="preserve"> </w:t>
      </w:r>
      <w:r>
        <w:rPr>
          <w:i/>
          <w:sz w:val="24"/>
          <w:szCs w:val="24"/>
        </w:rPr>
        <w:t>includes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34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3"/>
          <w:sz w:val="24"/>
          <w:szCs w:val="24"/>
        </w:rPr>
        <w:t>g</w:t>
      </w:r>
      <w:r>
        <w:rPr>
          <w:i/>
          <w:sz w:val="24"/>
          <w:szCs w:val="24"/>
        </w:rPr>
        <w:t xml:space="preserve">ram,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lass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plana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ion, and 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qu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diagram to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s the appli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functio</w:t>
      </w:r>
      <w:r>
        <w:rPr>
          <w:i/>
          <w:spacing w:val="-2"/>
          <w:sz w:val="24"/>
          <w:szCs w:val="24"/>
        </w:rPr>
        <w:t>n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5: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ribe 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si</w:t>
      </w:r>
      <w:r>
        <w:rPr>
          <w:i/>
          <w:spacing w:val="2"/>
          <w:sz w:val="24"/>
          <w:szCs w:val="24"/>
        </w:rPr>
        <w:t>g</w:t>
      </w:r>
      <w:r>
        <w:rPr>
          <w:i/>
          <w:sz w:val="24"/>
          <w:szCs w:val="24"/>
        </w:rPr>
        <w:t>n.</w:t>
      </w:r>
    </w:p>
    <w:p w:rsidR="002505FC" w:rsidRDefault="003E2070">
      <w:pPr>
        <w:spacing w:before="23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6: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 fu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3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ER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.</w:t>
      </w:r>
    </w:p>
    <w:p w:rsidR="002505FC" w:rsidRDefault="003E2070">
      <w:pPr>
        <w:spacing w:before="20"/>
        <w:ind w:left="1359"/>
        <w:rPr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7: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ribe algo</w:t>
      </w:r>
      <w:r>
        <w:rPr>
          <w:i/>
          <w:spacing w:val="3"/>
          <w:sz w:val="24"/>
          <w:szCs w:val="24"/>
        </w:rPr>
        <w:t>r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hm</w:t>
      </w:r>
      <w:r>
        <w:rPr>
          <w:i/>
          <w:spacing w:val="1"/>
          <w:sz w:val="24"/>
          <w:szCs w:val="24"/>
        </w:rPr>
        <w:t>s</w:t>
      </w:r>
      <w:r>
        <w:rPr>
          <w:b/>
          <w:i/>
          <w:sz w:val="24"/>
          <w:szCs w:val="24"/>
        </w:rPr>
        <w:t>.</w:t>
      </w: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14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l</w:t>
      </w:r>
      <w:r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gn</w:t>
      </w:r>
    </w:p>
    <w:p w:rsidR="002505FC" w:rsidRDefault="003E2070">
      <w:pPr>
        <w:spacing w:line="28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ống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ng: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n và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efe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ce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ến</w:t>
      </w:r>
    </w:p>
    <w:p w:rsidR="002505FC" w:rsidRDefault="003E2070">
      <w:pPr>
        <w:spacing w:before="42" w:line="275" w:lineRule="auto"/>
        <w:ind w:left="1359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à xem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xét </w:t>
      </w:r>
      <w:r>
        <w:rPr>
          <w:rFonts w:ascii="Cambria" w:eastAsia="Cambria" w:hAnsi="Cambria" w:cs="Cambria"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chọn các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ma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đầy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ủ 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once</w:t>
      </w:r>
      <w:r>
        <w:rPr>
          <w:rFonts w:ascii="Cambria" w:eastAsia="Cambria" w:hAnsi="Cambria" w:cs="Cambria"/>
          <w:spacing w:val="1"/>
          <w:sz w:val="24"/>
          <w:szCs w:val="24"/>
        </w:rPr>
        <w:t>pt</w:t>
      </w:r>
      <w:r>
        <w:rPr>
          <w:rFonts w:ascii="Cambria" w:eastAsia="Cambria" w:hAnsi="Cambria" w:cs="Cambria"/>
          <w:sz w:val="24"/>
          <w:szCs w:val="24"/>
        </w:rPr>
        <w:t xml:space="preserve">,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sao ché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3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ợn và chế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ệu. Nếu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oài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thì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hi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ú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 kí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ay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nh hình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3E2070">
      <w:pPr>
        <w:spacing w:before="1" w:line="260" w:lineRule="exact"/>
        <w:ind w:left="1359"/>
        <w:rPr>
          <w:rFonts w:ascii="Cambria" w:eastAsia="Cambria" w:hAnsi="Cambria" w:cs="Cambria"/>
          <w:sz w:val="24"/>
          <w:szCs w:val="24"/>
        </w:rPr>
        <w:sectPr w:rsidR="002505FC">
          <w:pgSz w:w="11920" w:h="16840"/>
          <w:pgMar w:top="1560" w:right="1020" w:bottom="280" w:left="1440" w:header="0" w:footer="796" w:gutter="0"/>
          <w:cols w:space="720"/>
        </w:sect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của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ong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ứ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ụng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ếu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ó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.&gt;</w:t>
      </w:r>
    </w:p>
    <w:p w:rsidR="002505FC" w:rsidRDefault="003E2070">
      <w:pPr>
        <w:spacing w:before="46"/>
        <w:ind w:left="548" w:right="-53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3E2070">
      <w:pPr>
        <w:spacing w:before="2" w:line="140" w:lineRule="exact"/>
        <w:rPr>
          <w:sz w:val="14"/>
          <w:szCs w:val="14"/>
        </w:rPr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9A6EED">
      <w:r>
        <w:pict>
          <v:shape id="_x0000_i1031" type="#_x0000_t75" style="width:337.55pt;height:175.1pt">
            <v:imagedata r:id="rId35" o:title=""/>
          </v:shape>
        </w:pict>
      </w:r>
    </w:p>
    <w:p w:rsidR="002505FC" w:rsidRDefault="002505FC">
      <w:pPr>
        <w:spacing w:before="1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2037"/>
        <w:rPr>
          <w:sz w:val="18"/>
          <w:szCs w:val="1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541"/>
            <w:col w:w="7898"/>
          </w:cols>
        </w:sectPr>
      </w:pPr>
      <w:r>
        <w:rPr>
          <w:b/>
          <w:i/>
          <w:color w:val="4F81BC"/>
          <w:position w:val="-1"/>
          <w:sz w:val="18"/>
          <w:szCs w:val="18"/>
        </w:rPr>
        <w:t>Fi</w:t>
      </w:r>
      <w:r>
        <w:rPr>
          <w:b/>
          <w:i/>
          <w:color w:val="4F81BC"/>
          <w:spacing w:val="1"/>
          <w:position w:val="-1"/>
          <w:sz w:val="18"/>
          <w:szCs w:val="18"/>
        </w:rPr>
        <w:t>gu</w:t>
      </w:r>
      <w:r>
        <w:rPr>
          <w:b/>
          <w:i/>
          <w:color w:val="4F81BC"/>
          <w:position w:val="-1"/>
          <w:sz w:val="18"/>
          <w:szCs w:val="18"/>
        </w:rPr>
        <w:t>re 9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S</w:t>
      </w:r>
      <w:r>
        <w:rPr>
          <w:b/>
          <w:i/>
          <w:color w:val="4F81BC"/>
          <w:spacing w:val="-1"/>
          <w:position w:val="-1"/>
          <w:sz w:val="18"/>
          <w:szCs w:val="18"/>
        </w:rPr>
        <w:t>y</w:t>
      </w:r>
      <w:r>
        <w:rPr>
          <w:b/>
          <w:i/>
          <w:color w:val="4F81BC"/>
          <w:position w:val="-1"/>
          <w:sz w:val="18"/>
          <w:szCs w:val="18"/>
        </w:rPr>
        <w:t>st</w:t>
      </w:r>
      <w:r>
        <w:rPr>
          <w:b/>
          <w:i/>
          <w:color w:val="4F81BC"/>
          <w:spacing w:val="-3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m</w:t>
      </w:r>
      <w:r>
        <w:rPr>
          <w:b/>
          <w:i/>
          <w:color w:val="4F81BC"/>
          <w:spacing w:val="2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a</w:t>
      </w:r>
      <w:r>
        <w:rPr>
          <w:b/>
          <w:i/>
          <w:color w:val="4F81BC"/>
          <w:position w:val="-1"/>
          <w:sz w:val="18"/>
          <w:szCs w:val="18"/>
        </w:rPr>
        <w:t>r</w:t>
      </w:r>
      <w:r>
        <w:rPr>
          <w:b/>
          <w:i/>
          <w:color w:val="4F81BC"/>
          <w:spacing w:val="-1"/>
          <w:position w:val="-1"/>
          <w:sz w:val="18"/>
          <w:szCs w:val="18"/>
        </w:rPr>
        <w:t>c</w:t>
      </w:r>
      <w:r>
        <w:rPr>
          <w:b/>
          <w:i/>
          <w:color w:val="4F81BC"/>
          <w:spacing w:val="1"/>
          <w:position w:val="-1"/>
          <w:sz w:val="18"/>
          <w:szCs w:val="18"/>
        </w:rPr>
        <w:t>h</w:t>
      </w:r>
      <w:r>
        <w:rPr>
          <w:b/>
          <w:i/>
          <w:color w:val="4F81BC"/>
          <w:position w:val="-1"/>
          <w:sz w:val="18"/>
          <w:szCs w:val="18"/>
        </w:rPr>
        <w:t>i</w:t>
      </w:r>
      <w:r>
        <w:rPr>
          <w:b/>
          <w:i/>
          <w:color w:val="4F81BC"/>
          <w:spacing w:val="1"/>
          <w:position w:val="-1"/>
          <w:sz w:val="18"/>
          <w:szCs w:val="18"/>
        </w:rPr>
        <w:t>t</w:t>
      </w:r>
      <w:r>
        <w:rPr>
          <w:b/>
          <w:i/>
          <w:color w:val="4F81BC"/>
          <w:spacing w:val="-1"/>
          <w:position w:val="-1"/>
          <w:sz w:val="18"/>
          <w:szCs w:val="18"/>
        </w:rPr>
        <w:t>ec</w:t>
      </w:r>
      <w:r>
        <w:rPr>
          <w:b/>
          <w:i/>
          <w:color w:val="4F81BC"/>
          <w:position w:val="-1"/>
          <w:sz w:val="18"/>
          <w:szCs w:val="18"/>
        </w:rPr>
        <w:t>t</w:t>
      </w:r>
      <w:r>
        <w:rPr>
          <w:b/>
          <w:i/>
          <w:color w:val="4F81BC"/>
          <w:spacing w:val="1"/>
          <w:position w:val="-1"/>
          <w:sz w:val="18"/>
          <w:szCs w:val="18"/>
        </w:rPr>
        <w:t>u</w:t>
      </w:r>
      <w:r>
        <w:rPr>
          <w:b/>
          <w:i/>
          <w:color w:val="4F81BC"/>
          <w:position w:val="-1"/>
          <w:sz w:val="18"/>
          <w:szCs w:val="18"/>
        </w:rPr>
        <w:t>re</w:t>
      </w:r>
      <w:r>
        <w:rPr>
          <w:b/>
          <w:i/>
          <w:color w:val="4F81BC"/>
          <w:spacing w:val="-1"/>
          <w:position w:val="-1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position w:val="-1"/>
          <w:sz w:val="18"/>
          <w:szCs w:val="18"/>
        </w:rPr>
        <w:t>d</w:t>
      </w:r>
      <w:r>
        <w:rPr>
          <w:b/>
          <w:i/>
          <w:color w:val="4F81BC"/>
          <w:spacing w:val="-1"/>
          <w:position w:val="-1"/>
          <w:sz w:val="18"/>
          <w:szCs w:val="18"/>
        </w:rPr>
        <w:t>e</w:t>
      </w:r>
      <w:r>
        <w:rPr>
          <w:b/>
          <w:i/>
          <w:color w:val="4F81BC"/>
          <w:position w:val="-1"/>
          <w:sz w:val="18"/>
          <w:szCs w:val="18"/>
        </w:rPr>
        <w:t>si</w:t>
      </w:r>
      <w:r>
        <w:rPr>
          <w:b/>
          <w:i/>
          <w:color w:val="4F81BC"/>
          <w:spacing w:val="1"/>
          <w:position w:val="-1"/>
          <w:sz w:val="18"/>
          <w:szCs w:val="18"/>
        </w:rPr>
        <w:t>g</w:t>
      </w:r>
      <w:r>
        <w:rPr>
          <w:b/>
          <w:i/>
          <w:color w:val="4F81BC"/>
          <w:position w:val="-1"/>
          <w:sz w:val="18"/>
          <w:szCs w:val="18"/>
        </w:rPr>
        <w:t>n</w: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spacing w:before="32"/>
        <w:ind w:left="1268"/>
        <w:rPr>
          <w:sz w:val="22"/>
          <w:szCs w:val="22"/>
        </w:rPr>
      </w:pPr>
      <w:r>
        <w:rPr>
          <w:i/>
          <w:sz w:val="22"/>
          <w:szCs w:val="22"/>
        </w:rPr>
        <w:t xml:space="preserve">This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g</w:t>
      </w:r>
      <w:r>
        <w:rPr>
          <w:i/>
          <w:sz w:val="22"/>
          <w:szCs w:val="22"/>
        </w:rPr>
        <w:t xml:space="preserve">ram 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fi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d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 xml:space="preserve">rom </w:t>
      </w:r>
      <w:r>
        <w:rPr>
          <w:i/>
          <w:spacing w:val="7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 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or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g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 xml:space="preserve">l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nce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 xml:space="preserve">t </w:t>
      </w:r>
      <w:r>
        <w:rPr>
          <w:i/>
          <w:spacing w:val="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rom: 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C</w:t>
      </w:r>
      <w:r>
        <w:rPr>
          <w:i/>
          <w:sz w:val="22"/>
          <w:szCs w:val="22"/>
        </w:rPr>
        <w:t>hap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 xml:space="preserve">r </w:t>
      </w:r>
      <w:r>
        <w:rPr>
          <w:i/>
          <w:spacing w:val="8"/>
          <w:sz w:val="22"/>
          <w:szCs w:val="22"/>
        </w:rPr>
        <w:t xml:space="preserve"> </w:t>
      </w:r>
      <w:r>
        <w:rPr>
          <w:i/>
          <w:sz w:val="22"/>
          <w:szCs w:val="22"/>
        </w:rPr>
        <w:t>6</w:t>
      </w:r>
    </w:p>
    <w:p w:rsidR="002505FC" w:rsidRDefault="003E2070">
      <w:pPr>
        <w:spacing w:before="12" w:line="26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Arch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c</w:t>
      </w:r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u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e De</w:t>
      </w:r>
      <w:r>
        <w:rPr>
          <w:i/>
          <w:spacing w:val="-2"/>
          <w:position w:val="-1"/>
          <w:sz w:val="22"/>
          <w:szCs w:val="22"/>
        </w:rPr>
        <w:t>s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>gn,</w:t>
      </w:r>
      <w:r>
        <w:rPr>
          <w:i/>
          <w:spacing w:val="-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S</w:t>
      </w:r>
      <w:r>
        <w:rPr>
          <w:i/>
          <w:spacing w:val="-1"/>
          <w:position w:val="-1"/>
          <w:sz w:val="22"/>
          <w:szCs w:val="22"/>
        </w:rPr>
        <w:t>O</w:t>
      </w:r>
      <w:r>
        <w:rPr>
          <w:i/>
          <w:position w:val="-1"/>
          <w:sz w:val="22"/>
          <w:szCs w:val="22"/>
        </w:rPr>
        <w:t>F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-4"/>
          <w:position w:val="-1"/>
          <w:sz w:val="22"/>
          <w:szCs w:val="22"/>
        </w:rPr>
        <w:t>W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-1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 xml:space="preserve">E 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spacing w:val="1"/>
          <w:position w:val="-1"/>
          <w:sz w:val="22"/>
          <w:szCs w:val="22"/>
        </w:rPr>
        <w:t>N</w:t>
      </w:r>
      <w:r>
        <w:rPr>
          <w:i/>
          <w:spacing w:val="-1"/>
          <w:position w:val="-1"/>
          <w:sz w:val="22"/>
          <w:szCs w:val="22"/>
        </w:rPr>
        <w:t>G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1"/>
          <w:position w:val="-1"/>
          <w:sz w:val="22"/>
          <w:szCs w:val="22"/>
        </w:rPr>
        <w:t>N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1"/>
          <w:position w:val="-1"/>
          <w:sz w:val="22"/>
          <w:szCs w:val="22"/>
        </w:rPr>
        <w:t>E</w:t>
      </w:r>
      <w:r>
        <w:rPr>
          <w:i/>
          <w:position w:val="-1"/>
          <w:sz w:val="22"/>
          <w:szCs w:val="22"/>
        </w:rPr>
        <w:t>RING 9</w:t>
      </w:r>
      <w:r>
        <w:rPr>
          <w:i/>
          <w:position w:val="9"/>
          <w:sz w:val="14"/>
          <w:szCs w:val="14"/>
        </w:rPr>
        <w:t>th</w:t>
      </w:r>
      <w:r>
        <w:rPr>
          <w:i/>
          <w:spacing w:val="19"/>
          <w:position w:val="9"/>
          <w:sz w:val="14"/>
          <w:szCs w:val="14"/>
        </w:rPr>
        <w:t xml:space="preserve"> </w:t>
      </w:r>
      <w:r>
        <w:rPr>
          <w:i/>
          <w:position w:val="-1"/>
          <w:sz w:val="22"/>
          <w:szCs w:val="22"/>
        </w:rPr>
        <w:t>Edi</w:t>
      </w:r>
      <w:r>
        <w:rPr>
          <w:i/>
          <w:spacing w:val="-1"/>
          <w:position w:val="-1"/>
          <w:sz w:val="22"/>
          <w:szCs w:val="22"/>
        </w:rPr>
        <w:t>t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position w:val="-1"/>
          <w:sz w:val="22"/>
          <w:szCs w:val="22"/>
        </w:rPr>
        <w:t xml:space="preserve">on, </w:t>
      </w:r>
      <w:r>
        <w:rPr>
          <w:i/>
          <w:spacing w:val="-2"/>
          <w:position w:val="-1"/>
          <w:sz w:val="22"/>
          <w:szCs w:val="22"/>
        </w:rPr>
        <w:t>b</w:t>
      </w:r>
      <w:r>
        <w:rPr>
          <w:i/>
          <w:position w:val="-1"/>
          <w:sz w:val="22"/>
          <w:szCs w:val="22"/>
        </w:rPr>
        <w:t xml:space="preserve">y </w:t>
      </w:r>
      <w:r>
        <w:rPr>
          <w:i/>
          <w:spacing w:val="1"/>
          <w:position w:val="-1"/>
          <w:sz w:val="22"/>
          <w:szCs w:val="22"/>
        </w:rPr>
        <w:t>I</w:t>
      </w:r>
      <w:r>
        <w:rPr>
          <w:i/>
          <w:spacing w:val="-2"/>
          <w:position w:val="-1"/>
          <w:sz w:val="22"/>
          <w:szCs w:val="22"/>
        </w:rPr>
        <w:t>a</w:t>
      </w:r>
      <w:r>
        <w:rPr>
          <w:i/>
          <w:position w:val="-1"/>
          <w:sz w:val="22"/>
          <w:szCs w:val="22"/>
        </w:rPr>
        <w:t>n So</w:t>
      </w:r>
      <w:r>
        <w:rPr>
          <w:i/>
          <w:spacing w:val="-1"/>
          <w:position w:val="-1"/>
          <w:sz w:val="22"/>
          <w:szCs w:val="22"/>
        </w:rPr>
        <w:t>mm</w:t>
      </w:r>
      <w:r>
        <w:rPr>
          <w:i/>
          <w:position w:val="-1"/>
          <w:sz w:val="22"/>
          <w:szCs w:val="22"/>
        </w:rPr>
        <w:t>e</w:t>
      </w:r>
      <w:r>
        <w:rPr>
          <w:i/>
          <w:spacing w:val="-2"/>
          <w:position w:val="-1"/>
          <w:sz w:val="22"/>
          <w:szCs w:val="22"/>
        </w:rPr>
        <w:t>r</w:t>
      </w:r>
      <w:r>
        <w:rPr>
          <w:i/>
          <w:position w:val="-1"/>
          <w:sz w:val="22"/>
          <w:szCs w:val="22"/>
        </w:rPr>
        <w:t>v</w:t>
      </w:r>
      <w:r>
        <w:rPr>
          <w:i/>
          <w:spacing w:val="-1"/>
          <w:position w:val="-1"/>
          <w:sz w:val="22"/>
          <w:szCs w:val="22"/>
        </w:rPr>
        <w:t>i</w:t>
      </w:r>
      <w:r>
        <w:rPr>
          <w:i/>
          <w:spacing w:val="1"/>
          <w:position w:val="-1"/>
          <w:sz w:val="22"/>
          <w:szCs w:val="22"/>
        </w:rPr>
        <w:t>l</w:t>
      </w:r>
      <w:r>
        <w:rPr>
          <w:i/>
          <w:spacing w:val="-1"/>
          <w:position w:val="-1"/>
          <w:sz w:val="22"/>
          <w:szCs w:val="22"/>
        </w:rPr>
        <w:t>l</w:t>
      </w:r>
      <w:r>
        <w:rPr>
          <w:i/>
          <w:position w:val="-1"/>
          <w:sz w:val="22"/>
          <w:szCs w:val="22"/>
        </w:rPr>
        <w:t>e.</w:t>
      </w:r>
    </w:p>
    <w:p w:rsidR="002505FC" w:rsidRDefault="002505FC">
      <w:pPr>
        <w:spacing w:before="6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sz w:val="28"/>
          <w:szCs w:val="28"/>
        </w:rPr>
        <w:t xml:space="preserve">eb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pli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rch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tec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des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ải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hích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 s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chọn mô 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này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</w:p>
    <w:p w:rsidR="002505FC" w:rsidRDefault="003E2070">
      <w:pPr>
        <w:spacing w:before="4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oj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lan đã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các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 w:line="276" w:lineRule="auto"/>
        <w:ind w:right="169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num="2" w:space="720" w:equalWidth="0">
            <w:col w:w="1021" w:space="338"/>
            <w:col w:w="81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của kiến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theo dạng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ảng, và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ự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tương tác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heo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3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.&gt;</w: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32" w:line="275" w:lineRule="auto"/>
        <w:ind w:left="548" w:right="83"/>
        <w:rPr>
          <w:sz w:val="22"/>
          <w:szCs w:val="22"/>
        </w:rPr>
      </w:pP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Appl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on,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em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ev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op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d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un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er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J</w:t>
      </w:r>
      <w:r>
        <w:rPr>
          <w:i/>
          <w:sz w:val="22"/>
          <w:szCs w:val="22"/>
        </w:rPr>
        <w:t>2EE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8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y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e.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choo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 ar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 xml:space="preserve">or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eb app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 be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ause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advan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age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:</w:t>
      </w:r>
    </w:p>
    <w:p w:rsidR="002505FC" w:rsidRDefault="002505FC">
      <w:pPr>
        <w:spacing w:before="10" w:line="180" w:lineRule="exact"/>
        <w:rPr>
          <w:sz w:val="19"/>
          <w:szCs w:val="19"/>
        </w:rPr>
      </w:pPr>
    </w:p>
    <w:p w:rsidR="002505FC" w:rsidRDefault="003E2070">
      <w:pPr>
        <w:tabs>
          <w:tab w:val="left" w:pos="1260"/>
        </w:tabs>
        <w:ind w:left="1268" w:right="76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ns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14"/>
          <w:sz w:val="22"/>
          <w:szCs w:val="22"/>
        </w:rPr>
        <w:t xml:space="preserve"> </w:t>
      </w:r>
      <w:r>
        <w:rPr>
          <w:i/>
          <w:spacing w:val="-4"/>
          <w:sz w:val="22"/>
          <w:szCs w:val="22"/>
        </w:rPr>
        <w:t>W</w:t>
      </w:r>
      <w:r>
        <w:rPr>
          <w:i/>
          <w:sz w:val="22"/>
          <w:szCs w:val="22"/>
        </w:rPr>
        <w:t>eb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z w:val="22"/>
          <w:szCs w:val="22"/>
        </w:rPr>
        <w:t>pu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li</w:t>
      </w:r>
      <w:r>
        <w:rPr>
          <w:i/>
          <w:sz w:val="22"/>
          <w:szCs w:val="22"/>
        </w:rPr>
        <w:t>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3"/>
          <w:sz w:val="22"/>
          <w:szCs w:val="22"/>
        </w:rPr>
        <w:t>P</w:t>
      </w:r>
      <w:r>
        <w:rPr>
          <w:i/>
          <w:sz w:val="22"/>
          <w:szCs w:val="22"/>
        </w:rPr>
        <w:t>I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b</w:t>
      </w:r>
      <w:r>
        <w:rPr>
          <w:i/>
          <w:spacing w:val="1"/>
          <w:sz w:val="22"/>
          <w:szCs w:val="22"/>
        </w:rPr>
        <w:t>il</w:t>
      </w:r>
      <w:r>
        <w:rPr>
          <w:i/>
          <w:sz w:val="22"/>
          <w:szCs w:val="22"/>
        </w:rPr>
        <w:t>e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z w:val="22"/>
          <w:szCs w:val="22"/>
        </w:rPr>
        <w:t>app</w:t>
      </w:r>
      <w:r>
        <w:rPr>
          <w:i/>
          <w:spacing w:val="-2"/>
          <w:sz w:val="22"/>
          <w:szCs w:val="22"/>
        </w:rPr>
        <w:t>)</w:t>
      </w:r>
      <w:r>
        <w:rPr>
          <w:i/>
          <w:sz w:val="22"/>
          <w:szCs w:val="22"/>
        </w:rPr>
        <w:t>,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1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15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ch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e,</w:t>
      </w:r>
      <w:r>
        <w:rPr>
          <w:i/>
          <w:spacing w:val="16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e can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par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h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nd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i</w:t>
      </w:r>
      <w:r>
        <w:rPr>
          <w:i/>
          <w:sz w:val="22"/>
          <w:szCs w:val="22"/>
        </w:rPr>
        <w:t>ew, so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e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n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use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bu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es</w:t>
      </w:r>
      <w:r>
        <w:rPr>
          <w:i/>
          <w:sz w:val="22"/>
          <w:szCs w:val="22"/>
        </w:rPr>
        <w:t>s</w:t>
      </w:r>
      <w:r>
        <w:rPr>
          <w:i/>
          <w:spacing w:val="4"/>
          <w:sz w:val="22"/>
          <w:szCs w:val="22"/>
        </w:rPr>
        <w:t xml:space="preserve"> </w:t>
      </w:r>
      <w:r>
        <w:rPr>
          <w:i/>
          <w:sz w:val="22"/>
          <w:szCs w:val="22"/>
        </w:rPr>
        <w:t>code</w:t>
      </w:r>
      <w:r>
        <w:rPr>
          <w:i/>
          <w:spacing w:val="1"/>
          <w:sz w:val="22"/>
          <w:szCs w:val="22"/>
        </w:rPr>
        <w:t xml:space="preserve"> i</w:t>
      </w:r>
      <w:r>
        <w:rPr>
          <w:i/>
          <w:sz w:val="22"/>
          <w:szCs w:val="22"/>
        </w:rPr>
        <w:t xml:space="preserve">n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 xml:space="preserve">eb 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epe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he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ode.</w:t>
      </w:r>
    </w:p>
    <w:p w:rsidR="002505FC" w:rsidRDefault="003E2070">
      <w:pPr>
        <w:spacing w:line="260" w:lineRule="exact"/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ect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VC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c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e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wi</w:t>
      </w:r>
      <w:r>
        <w:rPr>
          <w:i/>
          <w:sz w:val="22"/>
          <w:szCs w:val="22"/>
        </w:rPr>
        <w:t xml:space="preserve">ng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ponen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s:</w:t>
      </w:r>
    </w:p>
    <w:p w:rsidR="002505FC" w:rsidRDefault="002505FC">
      <w:pPr>
        <w:spacing w:before="18" w:line="220" w:lineRule="exact"/>
        <w:rPr>
          <w:sz w:val="22"/>
          <w:szCs w:val="22"/>
        </w:rPr>
      </w:pPr>
    </w:p>
    <w:p w:rsidR="002505FC" w:rsidRDefault="003E2070">
      <w:pPr>
        <w:tabs>
          <w:tab w:val="left" w:pos="1260"/>
        </w:tabs>
        <w:ind w:left="1268" w:right="81" w:hanging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i/>
          <w:sz w:val="22"/>
          <w:szCs w:val="22"/>
        </w:rPr>
        <w:t>Se</w:t>
      </w:r>
      <w:r>
        <w:rPr>
          <w:i/>
          <w:spacing w:val="1"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(</w:t>
      </w:r>
      <w:r>
        <w:rPr>
          <w:i/>
          <w:spacing w:val="-1"/>
          <w:sz w:val="22"/>
          <w:szCs w:val="22"/>
        </w:rPr>
        <w:t>C</w:t>
      </w:r>
      <w:r>
        <w:rPr>
          <w:i/>
          <w:sz w:val="22"/>
          <w:szCs w:val="22"/>
        </w:rPr>
        <w:t>on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ro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r)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par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of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ap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h</w:t>
      </w:r>
      <w:r>
        <w:rPr>
          <w:i/>
          <w:sz w:val="22"/>
          <w:szCs w:val="22"/>
        </w:rPr>
        <w:t>at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ke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ve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t</w:t>
      </w:r>
      <w:r>
        <w:rPr>
          <w:i/>
          <w:spacing w:val="20"/>
          <w:sz w:val="22"/>
          <w:szCs w:val="22"/>
        </w:rPr>
        <w:t xml:space="preserve"> </w:t>
      </w:r>
      <w:r>
        <w:rPr>
          <w:i/>
          <w:sz w:val="22"/>
          <w:szCs w:val="22"/>
        </w:rPr>
        <w:t>han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17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19"/>
          <w:sz w:val="22"/>
          <w:szCs w:val="22"/>
        </w:rPr>
        <w:t xml:space="preserve"> </w:t>
      </w:r>
      <w:r>
        <w:rPr>
          <w:i/>
          <w:sz w:val="22"/>
          <w:szCs w:val="22"/>
        </w:rPr>
        <w:t>hand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 us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.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z w:val="22"/>
          <w:szCs w:val="22"/>
        </w:rPr>
        <w:t>Typ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ca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2"/>
          <w:sz w:val="22"/>
          <w:szCs w:val="22"/>
        </w:rPr>
        <w:t>y</w:t>
      </w:r>
      <w:r>
        <w:rPr>
          <w:i/>
          <w:sz w:val="22"/>
          <w:szCs w:val="22"/>
        </w:rPr>
        <w:t>,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con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pacing w:val="1"/>
          <w:sz w:val="22"/>
          <w:szCs w:val="22"/>
        </w:rPr>
        <w:t>l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er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da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m a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que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s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p</w:t>
      </w:r>
      <w:r>
        <w:rPr>
          <w:i/>
          <w:sz w:val="22"/>
          <w:szCs w:val="22"/>
        </w:rPr>
        <w:t>prop</w:t>
      </w:r>
      <w:r>
        <w:rPr>
          <w:i/>
          <w:spacing w:val="-1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 Bus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’</w:t>
      </w:r>
      <w:r>
        <w:rPr>
          <w:i/>
          <w:sz w:val="22"/>
          <w:szCs w:val="22"/>
        </w:rPr>
        <w:t>s m</w:t>
      </w:r>
      <w:r>
        <w:rPr>
          <w:i/>
          <w:spacing w:val="-3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hod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ec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ew to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urn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o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</w:p>
    <w:p w:rsidR="002505FC" w:rsidRDefault="003E2070">
      <w:pPr>
        <w:ind w:left="90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8"/>
          <w:sz w:val="22"/>
          <w:szCs w:val="22"/>
        </w:rPr>
        <w:t xml:space="preserve"> </w:t>
      </w:r>
      <w:r>
        <w:rPr>
          <w:i/>
          <w:sz w:val="22"/>
          <w:szCs w:val="22"/>
        </w:rPr>
        <w:t>...</w:t>
      </w:r>
    </w:p>
    <w:p w:rsidR="002505FC" w:rsidRDefault="002505FC">
      <w:pPr>
        <w:spacing w:before="5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  <w:sectPr w:rsidR="002505FC">
          <w:type w:val="continuous"/>
          <w:pgSz w:w="11920" w:h="16840"/>
          <w:pgMar w:top="1300" w:right="10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...</w:t>
      </w:r>
    </w:p>
    <w:p w:rsidR="002505FC" w:rsidRDefault="003E2070">
      <w:pPr>
        <w:spacing w:before="4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lastRenderedPageBreak/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Co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p</w:t>
      </w:r>
      <w:r>
        <w:rPr>
          <w:rFonts w:ascii="Cambria" w:eastAsia="Cambria" w:hAnsi="Cambria" w:cs="Cambria"/>
          <w:b/>
          <w:sz w:val="32"/>
          <w:szCs w:val="32"/>
        </w:rPr>
        <w:t>onent</w:t>
      </w:r>
      <w:r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3E2070">
      <w:pPr>
        <w:spacing w:before="1" w:line="276" w:lineRule="auto"/>
        <w:ind w:left="1359" w:right="59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hể h</w:t>
      </w:r>
      <w:r>
        <w:rPr>
          <w:rFonts w:ascii="Cambria" w:eastAsia="Cambria" w:hAnsi="Cambria" w:cs="Cambria"/>
          <w:spacing w:val="1"/>
          <w:sz w:val="24"/>
          <w:szCs w:val="24"/>
        </w:rPr>
        <w:t>iệ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 thành các co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on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ên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iến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úc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đ</w:t>
      </w:r>
      <w:r>
        <w:rPr>
          <w:rFonts w:ascii="Cambria" w:eastAsia="Cambria" w:hAnsi="Cambria" w:cs="Cambria"/>
          <w:sz w:val="24"/>
          <w:szCs w:val="24"/>
        </w:rPr>
        <w:t xml:space="preserve">ã đề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a 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3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 xml:space="preserve">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để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phù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úng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hình&gt;</w:t>
      </w:r>
    </w:p>
    <w:p w:rsidR="002505FC" w:rsidRDefault="003E2070">
      <w:pPr>
        <w:spacing w:line="276" w:lineRule="auto"/>
        <w:ind w:left="1359" w:right="18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b/>
          <w:sz w:val="24"/>
          <w:szCs w:val="24"/>
        </w:rPr>
        <w:t>hi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ú: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Xem lại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ộ quy</w:t>
      </w:r>
      <w:r>
        <w:rPr>
          <w:rFonts w:ascii="Cambria" w:eastAsia="Cambria" w:hAnsi="Cambria" w:cs="Cambria"/>
          <w:spacing w:val="-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ệu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ủa </w:t>
      </w:r>
      <w:r>
        <w:rPr>
          <w:rFonts w:ascii="Cambria" w:eastAsia="Cambria" w:hAnsi="Cambria" w:cs="Cambria"/>
          <w:spacing w:val="1"/>
          <w:sz w:val="24"/>
          <w:szCs w:val="24"/>
        </w:rPr>
        <w:t>UM</w:t>
      </w:r>
      <w:r>
        <w:rPr>
          <w:rFonts w:ascii="Cambria" w:eastAsia="Cambria" w:hAnsi="Cambria" w:cs="Cambria"/>
          <w:sz w:val="24"/>
          <w:szCs w:val="24"/>
        </w:rPr>
        <w:t xml:space="preserve">L </w:t>
      </w:r>
      <w:r>
        <w:rPr>
          <w:rFonts w:ascii="Cambria" w:eastAsia="Cambria" w:hAnsi="Cambria" w:cs="Cambria"/>
          <w:spacing w:val="-1"/>
          <w:sz w:val="24"/>
          <w:szCs w:val="24"/>
        </w:rPr>
        <w:t>2</w:t>
      </w:r>
      <w:r>
        <w:rPr>
          <w:rFonts w:ascii="Cambria" w:eastAsia="Cambria" w:hAnsi="Cambria" w:cs="Cambria"/>
          <w:spacing w:val="1"/>
          <w:sz w:val="24"/>
          <w:szCs w:val="24"/>
        </w:rPr>
        <w:t>.</w:t>
      </w:r>
      <w:r>
        <w:rPr>
          <w:rFonts w:ascii="Cambria" w:eastAsia="Cambria" w:hAnsi="Cambria" w:cs="Cambria"/>
          <w:sz w:val="24"/>
          <w:szCs w:val="24"/>
        </w:rPr>
        <w:t>0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trước </w:t>
      </w:r>
      <w:r>
        <w:rPr>
          <w:rFonts w:ascii="Cambria" w:eastAsia="Cambria" w:hAnsi="Cambria" w:cs="Cambria"/>
          <w:spacing w:val="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hi vẽ các mối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uan hệ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thiết </w:t>
      </w:r>
      <w:r>
        <w:rPr>
          <w:rFonts w:ascii="Cambria" w:eastAsia="Cambria" w:hAnsi="Cambria" w:cs="Cambria"/>
          <w:spacing w:val="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sz w:val="24"/>
          <w:szCs w:val="24"/>
        </w:rPr>
        <w:t>x</w:t>
      </w:r>
      <w:r>
        <w:rPr>
          <w:rFonts w:ascii="Cambria" w:eastAsia="Cambria" w:hAnsi="Cambria" w:cs="Cambria"/>
          <w:sz w:val="24"/>
          <w:szCs w:val="24"/>
        </w:rPr>
        <w:t>ác.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 xml:space="preserve">ếu tool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 n</w:t>
      </w:r>
      <w:r>
        <w:rPr>
          <w:rFonts w:ascii="Cambria" w:eastAsia="Cambria" w:hAnsi="Cambria" w:cs="Cambria"/>
          <w:spacing w:val="1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 d</w:t>
      </w:r>
      <w:r>
        <w:rPr>
          <w:rFonts w:ascii="Cambria" w:eastAsia="Cambria" w:hAnsi="Cambria" w:cs="Cambria"/>
          <w:spacing w:val="-1"/>
          <w:sz w:val="24"/>
          <w:szCs w:val="24"/>
        </w:rPr>
        <w:t>ù</w:t>
      </w:r>
      <w:r>
        <w:rPr>
          <w:rFonts w:ascii="Cambria" w:eastAsia="Cambria" w:hAnsi="Cambria" w:cs="Cambria"/>
          <w:sz w:val="24"/>
          <w:szCs w:val="24"/>
        </w:rPr>
        <w:t>ng Pa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để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</w:p>
    <w:p w:rsidR="002505FC" w:rsidRDefault="003E2070">
      <w:pPr>
        <w:spacing w:line="260" w:lineRule="exact"/>
        <w:ind w:left="135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>hần 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ẽ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ểu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9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277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</w:t>
            </w:r>
            <w:r>
              <w:rPr>
                <w:rFonts w:ascii="Cambria" w:eastAsia="Cambria" w:hAnsi="Cambria" w:cs="Cambria"/>
                <w:b/>
                <w:spacing w:val="-3"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ibe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mpo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t</w:t>
            </w:r>
          </w:p>
        </w:tc>
      </w:tr>
      <w:tr w:rsidR="002505FC">
        <w:trPr>
          <w:trHeight w:hRule="exact" w:val="221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589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o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mpo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n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ent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9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40" w:lineRule="exact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1598"/>
      </w:pPr>
      <w:r>
        <w:pict>
          <v:shape id="_x0000_i1032" type="#_x0000_t75" style="width:334.1pt;height:179.7pt">
            <v:imagedata r:id="rId36" o:title=""/>
          </v:shape>
        </w:pic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3E2070">
      <w:pPr>
        <w:spacing w:line="200" w:lineRule="exact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10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pon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t 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am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5761"/>
      </w:tblGrid>
      <w:tr w:rsidR="002505FC">
        <w:trPr>
          <w:trHeight w:hRule="exact" w:val="403"/>
        </w:trPr>
        <w:tc>
          <w:tcPr>
            <w:tcW w:w="8637" w:type="dxa"/>
            <w:gridSpan w:val="2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224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3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compon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app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pa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kag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Vi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 xml:space="preserve">,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ll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app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 p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cka</w:t>
            </w:r>
            <w:r>
              <w:rPr>
                <w:i/>
                <w:spacing w:val="-2"/>
                <w:sz w:val="22"/>
                <w:szCs w:val="22"/>
              </w:rPr>
              <w:t>g</w:t>
            </w:r>
            <w:r>
              <w:rPr>
                <w:i/>
                <w:sz w:val="22"/>
                <w:szCs w:val="22"/>
              </w:rPr>
              <w:t>e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PayPal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ayme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 PayP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3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I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3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>ro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eb Ser</w:t>
            </w:r>
            <w:r>
              <w:rPr>
                <w:i/>
                <w:spacing w:val="1"/>
                <w:sz w:val="22"/>
                <w:szCs w:val="22"/>
              </w:rPr>
              <w:t>vi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 API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ob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pp</w:t>
            </w:r>
            <w:r>
              <w:rPr>
                <w:i/>
                <w:spacing w:val="1"/>
                <w:sz w:val="22"/>
                <w:szCs w:val="22"/>
              </w:rPr>
              <w:t>li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wi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</w:t>
            </w:r>
          </w:p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em.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1"/>
                <w:sz w:val="22"/>
                <w:szCs w:val="22"/>
              </w:rPr>
              <w:t xml:space="preserve"> 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Publ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Co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gu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v</w:t>
            </w:r>
            <w:r>
              <w:rPr>
                <w:i/>
                <w:spacing w:val="-1"/>
                <w:sz w:val="22"/>
                <w:szCs w:val="22"/>
              </w:rPr>
              <w:t>it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3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Ad</w:t>
            </w:r>
            <w:r>
              <w:rPr>
                <w:i/>
                <w:spacing w:val="-2"/>
                <w:sz w:val="22"/>
                <w:szCs w:val="22"/>
              </w:rPr>
              <w:t>m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2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 adm</w:t>
            </w:r>
            <w:r>
              <w:rPr>
                <w:i/>
                <w:spacing w:val="-2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es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40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Sched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t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65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er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em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Bus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mm</w:t>
            </w:r>
            <w:r>
              <w:rPr>
                <w:i/>
                <w:sz w:val="22"/>
                <w:szCs w:val="22"/>
              </w:rPr>
              <w:t>on ob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and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ope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each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516"/>
        </w:trPr>
        <w:tc>
          <w:tcPr>
            <w:tcW w:w="287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line="120" w:lineRule="exact"/>
              <w:rPr>
                <w:sz w:val="12"/>
                <w:szCs w:val="12"/>
              </w:rPr>
            </w:pPr>
          </w:p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 Ac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 O</w:t>
            </w:r>
            <w:r>
              <w:rPr>
                <w:i/>
                <w:spacing w:val="-3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s</w:t>
            </w:r>
          </w:p>
        </w:tc>
        <w:tc>
          <w:tcPr>
            <w:tcW w:w="5761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ponent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h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er</w:t>
            </w:r>
            <w:r>
              <w:rPr>
                <w:i/>
                <w:sz w:val="22"/>
                <w:szCs w:val="22"/>
              </w:rPr>
              <w:t>ac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 b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em 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nd</w:t>
            </w:r>
          </w:p>
          <w:p w:rsidR="002505FC" w:rsidRDefault="003E2070">
            <w:pPr>
              <w:spacing w:before="1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da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ab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se</w:t>
            </w:r>
          </w:p>
        </w:tc>
      </w:tr>
    </w:tbl>
    <w:p w:rsidR="002505FC" w:rsidRDefault="003E2070">
      <w:pPr>
        <w:spacing w:line="200" w:lineRule="exact"/>
        <w:ind w:left="3712" w:right="3382"/>
        <w:jc w:val="center"/>
        <w:rPr>
          <w:sz w:val="18"/>
          <w:szCs w:val="18"/>
        </w:rPr>
        <w:sectPr w:rsidR="002505FC">
          <w:pgSz w:w="11920" w:h="16840"/>
          <w:pgMar w:top="1340" w:right="920" w:bottom="280" w:left="1440" w:header="0" w:footer="796" w:gutter="0"/>
          <w:cols w:space="720"/>
        </w:sectPr>
      </w:pP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0</w:t>
      </w:r>
      <w:r>
        <w:rPr>
          <w:b/>
          <w:i/>
          <w:color w:val="4F81BC"/>
          <w:spacing w:val="-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m</w:t>
      </w:r>
      <w:r>
        <w:rPr>
          <w:b/>
          <w:i/>
          <w:color w:val="4F81BC"/>
          <w:spacing w:val="-1"/>
          <w:sz w:val="18"/>
          <w:szCs w:val="18"/>
        </w:rPr>
        <w:t>p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Di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o</w:t>
      </w:r>
      <w:r>
        <w:rPr>
          <w:b/>
          <w:i/>
          <w:color w:val="4F81BC"/>
          <w:spacing w:val="-2"/>
          <w:sz w:val="18"/>
          <w:szCs w:val="18"/>
        </w:rPr>
        <w:t>n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14"/>
        <w:ind w:left="132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et</w:t>
      </w:r>
      <w:r>
        <w:rPr>
          <w:rFonts w:ascii="Cambria" w:eastAsia="Cambria" w:hAnsi="Cambria" w:cs="Cambria"/>
          <w:b/>
          <w:sz w:val="32"/>
          <w:szCs w:val="32"/>
        </w:rPr>
        <w:t>ail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-1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ri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pt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04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1779" w:right="47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các </w:t>
      </w:r>
      <w:r>
        <w:rPr>
          <w:rFonts w:ascii="Cambria" w:eastAsia="Cambria" w:hAnsi="Cambria" w:cs="Cambria"/>
          <w:spacing w:val="2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 xml:space="preserve">uan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ệ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-1"/>
          <w:sz w:val="24"/>
          <w:szCs w:val="24"/>
        </w:rPr>
        <w:t>ữ</w:t>
      </w:r>
      <w:r>
        <w:rPr>
          <w:rFonts w:ascii="Cambria" w:eastAsia="Cambria" w:hAnsi="Cambria" w:cs="Cambria"/>
          <w:sz w:val="24"/>
          <w:szCs w:val="24"/>
        </w:rPr>
        <w:t>a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ặc tả U</w:t>
      </w:r>
      <w:r>
        <w:rPr>
          <w:rFonts w:ascii="Cambria" w:eastAsia="Cambria" w:hAnsi="Cambria" w:cs="Cambria"/>
          <w:spacing w:val="1"/>
          <w:sz w:val="24"/>
          <w:szCs w:val="24"/>
        </w:rPr>
        <w:t>ML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ắm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õ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associ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ion,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osit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ag</w:t>
      </w:r>
      <w:r>
        <w:rPr>
          <w:rFonts w:ascii="Cambria" w:eastAsia="Cambria" w:hAnsi="Cambria" w:cs="Cambria"/>
          <w:spacing w:val="-2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egat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on, 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he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 xml:space="preserve">n cạnh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ó,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xác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ịnh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ca</w:t>
      </w:r>
      <w:r>
        <w:rPr>
          <w:rFonts w:ascii="Cambria" w:eastAsia="Cambria" w:hAnsi="Cambria" w:cs="Cambria"/>
          <w:spacing w:val="-1"/>
          <w:sz w:val="24"/>
          <w:szCs w:val="24"/>
        </w:rPr>
        <w:t>rd</w:t>
      </w:r>
      <w:r>
        <w:rPr>
          <w:rFonts w:ascii="Cambria" w:eastAsia="Cambria" w:hAnsi="Cambria" w:cs="Cambria"/>
          <w:spacing w:val="3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lity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 các quan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hệ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 nhau.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ây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 xml:space="preserve">à dạng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onc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ậ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cần căn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ứ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conce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ội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xây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1"/>
          <w:sz w:val="24"/>
          <w:szCs w:val="24"/>
        </w:rPr>
        <w:t>j</w:t>
      </w:r>
      <w:r>
        <w:rPr>
          <w:rFonts w:ascii="Cambria" w:eastAsia="Cambria" w:hAnsi="Cambria" w:cs="Cambria"/>
          <w:spacing w:val="3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 xml:space="preserve">ct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lập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xây </w:t>
      </w:r>
      <w:r>
        <w:rPr>
          <w:rFonts w:ascii="Cambria" w:eastAsia="Cambria" w:hAnsi="Cambria" w:cs="Cambria"/>
          <w:spacing w:val="-1"/>
          <w:sz w:val="24"/>
          <w:szCs w:val="24"/>
        </w:rPr>
        <w:t>dự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ứ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pacing w:val="2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ch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h&gt;</w:t>
      </w:r>
    </w:p>
    <w:p w:rsidR="002505FC" w:rsidRDefault="003E2070">
      <w:pPr>
        <w:spacing w:line="260" w:lineRule="exact"/>
        <w:ind w:left="17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ừ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ng thành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p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hần class theo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ảng b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ểu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b</w:t>
      </w:r>
      <w:r>
        <w:rPr>
          <w:rFonts w:ascii="Cambria" w:eastAsia="Cambria" w:hAnsi="Cambria" w:cs="Cambria"/>
          <w:position w:val="-1"/>
          <w:sz w:val="24"/>
          <w:szCs w:val="24"/>
        </w:rPr>
        <w:t>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ướ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i.&gt;</w:t>
      </w:r>
    </w:p>
    <w:p w:rsidR="002505FC" w:rsidRDefault="002505FC">
      <w:pPr>
        <w:spacing w:before="7" w:line="40" w:lineRule="exact"/>
        <w:rPr>
          <w:sz w:val="4"/>
          <w:szCs w:val="4"/>
        </w:rPr>
      </w:pPr>
    </w:p>
    <w:tbl>
      <w:tblPr>
        <w:tblW w:w="0" w:type="auto"/>
        <w:tblInd w:w="8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0"/>
        <w:gridCol w:w="6340"/>
      </w:tblGrid>
      <w:tr w:rsidR="002505FC">
        <w:trPr>
          <w:trHeight w:hRule="exact" w:val="267"/>
        </w:trPr>
        <w:tc>
          <w:tcPr>
            <w:tcW w:w="9000" w:type="dxa"/>
            <w:gridSpan w:val="2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2505FC" w:rsidRDefault="003E2070">
            <w:pPr>
              <w:spacing w:line="240" w:lineRule="exact"/>
              <w:ind w:left="2918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dic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>t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iona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y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: desc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r</w:t>
            </w:r>
            <w:r>
              <w:rPr>
                <w:rFonts w:ascii="Cambria" w:eastAsia="Cambria" w:hAnsi="Cambria" w:cs="Cambria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b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e</w:t>
            </w:r>
            <w:r>
              <w:rPr>
                <w:rFonts w:ascii="Cambria" w:eastAsia="Cambria" w:hAnsi="Cambria" w:cs="Cambria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2"/>
                <w:szCs w:val="22"/>
              </w:rPr>
              <w:t>s</w:t>
            </w: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223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856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Cla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s Name</w:t>
            </w:r>
          </w:p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2644" w:right="2646"/>
              <w:jc w:val="center"/>
              <w:rPr>
                <w:rFonts w:ascii="Cambria" w:eastAsia="Cambria" w:hAnsi="Cambria" w:cs="Cambria"/>
                <w:sz w:val="18"/>
                <w:szCs w:val="18"/>
              </w:rPr>
            </w:pP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s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cr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p</w:t>
            </w:r>
            <w:r>
              <w:rPr>
                <w:rFonts w:ascii="Cambria" w:eastAsia="Cambria" w:hAnsi="Cambria" w:cs="Cambria"/>
                <w:b/>
                <w:spacing w:val="-1"/>
                <w:sz w:val="18"/>
                <w:szCs w:val="18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18"/>
                <w:szCs w:val="18"/>
              </w:rPr>
              <w:t>i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>on</w:t>
            </w:r>
          </w:p>
        </w:tc>
      </w:tr>
      <w:tr w:rsidR="002505FC">
        <w:trPr>
          <w:trHeight w:hRule="exact" w:val="266"/>
        </w:trPr>
        <w:tc>
          <w:tcPr>
            <w:tcW w:w="26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6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pgSz w:w="11920" w:h="16840"/>
          <w:pgMar w:top="1560" w:right="700" w:bottom="280" w:left="1020" w:header="0" w:footer="796" w:gutter="0"/>
          <w:cols w:space="720"/>
        </w:sectPr>
      </w:pPr>
    </w:p>
    <w:p w:rsidR="002505FC" w:rsidRDefault="00C375CE">
      <w:pPr>
        <w:spacing w:line="240" w:lineRule="exact"/>
        <w:jc w:val="right"/>
        <w:rPr>
          <w:sz w:val="22"/>
          <w:szCs w:val="22"/>
        </w:rPr>
      </w:pPr>
      <w:r>
        <w:pict>
          <v:shape id="_x0000_s1047" type="#_x0000_t75" style="position:absolute;left:0;text-align:left;margin-left:56.75pt;margin-top:24.25pt;width:498.25pt;height:394.6pt;z-index:-4076;mso-position-horizontal-relative:page">
            <v:imagedata r:id="rId37" o:title=""/>
            <w10:wrap anchorx="page"/>
          </v:shape>
        </w:pict>
      </w:r>
      <w:r w:rsidR="003E2070">
        <w:rPr>
          <w:i/>
          <w:sz w:val="22"/>
          <w:szCs w:val="22"/>
        </w:rPr>
        <w:t>Ví dụ</w:t>
      </w:r>
    </w:p>
    <w:p w:rsidR="002505FC" w:rsidRDefault="003E2070">
      <w:pPr>
        <w:spacing w:line="200" w:lineRule="exact"/>
      </w:pPr>
      <w:r>
        <w:br w:type="column"/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2" w:line="200" w:lineRule="exact"/>
      </w:pPr>
    </w:p>
    <w:p w:rsidR="002505FC" w:rsidRDefault="003E2070">
      <w:pPr>
        <w:rPr>
          <w:sz w:val="22"/>
          <w:szCs w:val="22"/>
        </w:rPr>
        <w:sectPr w:rsidR="002505FC">
          <w:type w:val="continuous"/>
          <w:pgSz w:w="11920" w:h="16840"/>
          <w:pgMar w:top="1300" w:right="700" w:bottom="280" w:left="1020" w:header="720" w:footer="720" w:gutter="0"/>
          <w:cols w:num="2" w:space="720" w:equalWidth="0">
            <w:col w:w="1441" w:space="2357"/>
            <w:col w:w="6402"/>
          </w:cols>
        </w:sectPr>
      </w:pPr>
      <w:r>
        <w:rPr>
          <w:i/>
          <w:sz w:val="22"/>
          <w:szCs w:val="22"/>
        </w:rPr>
        <w:t>Figu</w:t>
      </w:r>
      <w:r>
        <w:rPr>
          <w:i/>
          <w:spacing w:val="1"/>
          <w:sz w:val="22"/>
          <w:szCs w:val="22"/>
        </w:rPr>
        <w:t>r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11 </w:t>
      </w:r>
      <w:r>
        <w:rPr>
          <w:i/>
          <w:spacing w:val="-1"/>
          <w:sz w:val="22"/>
          <w:szCs w:val="22"/>
        </w:rPr>
        <w:t>Cl</w:t>
      </w:r>
      <w:r>
        <w:rPr>
          <w:i/>
          <w:sz w:val="22"/>
          <w:szCs w:val="22"/>
        </w:rPr>
        <w:t>ass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3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2189"/>
        <w:gridCol w:w="4215"/>
      </w:tblGrid>
      <w:tr w:rsidR="002505FC">
        <w:trPr>
          <w:trHeight w:hRule="exact" w:val="262"/>
        </w:trPr>
        <w:tc>
          <w:tcPr>
            <w:tcW w:w="8781" w:type="dxa"/>
            <w:gridSpan w:val="3"/>
            <w:tcBorders>
              <w:top w:val="single" w:sz="5" w:space="0" w:color="C2D59B"/>
              <w:left w:val="single" w:sz="5" w:space="0" w:color="C2D59B"/>
              <w:bottom w:val="nil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915" w:right="2915"/>
              <w:jc w:val="center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onar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: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be</w:t>
            </w:r>
            <w:r>
              <w:rPr>
                <w:i/>
                <w:spacing w:val="-4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</w:p>
        </w:tc>
      </w:tr>
      <w:tr w:rsidR="002505FC">
        <w:trPr>
          <w:trHeight w:hRule="exact" w:val="771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before="4" w:line="240" w:lineRule="exact"/>
              <w:ind w:left="102" w:right="476"/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Map</w:t>
            </w:r>
            <w:r>
              <w:rPr>
                <w:b/>
                <w:i/>
                <w:spacing w:val="-2"/>
                <w:sz w:val="22"/>
                <w:szCs w:val="22"/>
              </w:rPr>
              <w:t>p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ng c</w:t>
            </w:r>
            <w:r>
              <w:rPr>
                <w:b/>
                <w:i/>
                <w:spacing w:val="-2"/>
                <w:sz w:val="22"/>
                <w:szCs w:val="22"/>
              </w:rPr>
              <w:t>o</w:t>
            </w:r>
            <w:r>
              <w:rPr>
                <w:b/>
                <w:i/>
                <w:spacing w:val="1"/>
                <w:sz w:val="22"/>
                <w:szCs w:val="22"/>
              </w:rPr>
              <w:t>l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pacing w:val="3"/>
                <w:sz w:val="22"/>
                <w:szCs w:val="22"/>
              </w:rPr>
              <w:t>m</w:t>
            </w:r>
            <w:r>
              <w:rPr>
                <w:b/>
                <w:i/>
                <w:sz w:val="22"/>
                <w:szCs w:val="22"/>
              </w:rPr>
              <w:t xml:space="preserve">n </w:t>
            </w:r>
            <w:r>
              <w:rPr>
                <w:b/>
                <w:i/>
                <w:spacing w:val="-1"/>
                <w:sz w:val="22"/>
                <w:szCs w:val="22"/>
              </w:rPr>
              <w:t>w</w:t>
            </w:r>
            <w:r>
              <w:rPr>
                <w:b/>
                <w:i/>
                <w:spacing w:val="1"/>
                <w:sz w:val="22"/>
                <w:szCs w:val="22"/>
              </w:rPr>
              <w:t>it</w:t>
            </w:r>
            <w:r>
              <w:rPr>
                <w:b/>
                <w:i/>
                <w:sz w:val="22"/>
                <w:szCs w:val="22"/>
              </w:rPr>
              <w:t xml:space="preserve">h </w:t>
            </w:r>
            <w:r>
              <w:rPr>
                <w:b/>
                <w:i/>
                <w:spacing w:val="-1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on</w:t>
            </w:r>
            <w:r>
              <w:rPr>
                <w:b/>
                <w:i/>
                <w:spacing w:val="-2"/>
                <w:sz w:val="22"/>
                <w:szCs w:val="22"/>
              </w:rPr>
              <w:t>c</w:t>
            </w:r>
            <w:r>
              <w:rPr>
                <w:b/>
                <w:i/>
                <w:sz w:val="22"/>
                <w:szCs w:val="22"/>
              </w:rPr>
              <w:t>ep</w:t>
            </w:r>
            <w:r>
              <w:rPr>
                <w:b/>
                <w:i/>
                <w:spacing w:val="1"/>
                <w:sz w:val="22"/>
                <w:szCs w:val="22"/>
              </w:rPr>
              <w:t>t</w:t>
            </w:r>
            <w:r>
              <w:rPr>
                <w:b/>
                <w:i/>
                <w:spacing w:val="-3"/>
                <w:sz w:val="22"/>
                <w:szCs w:val="22"/>
              </w:rPr>
              <w:t>u</w:t>
            </w:r>
            <w:r>
              <w:rPr>
                <w:b/>
                <w:i/>
                <w:sz w:val="22"/>
                <w:szCs w:val="22"/>
              </w:rPr>
              <w:t>al d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ag</w:t>
            </w:r>
            <w:r>
              <w:rPr>
                <w:b/>
                <w:i/>
                <w:spacing w:val="-2"/>
                <w:sz w:val="22"/>
                <w:szCs w:val="22"/>
              </w:rPr>
              <w:t>ra</w:t>
            </w:r>
            <w:r>
              <w:rPr>
                <w:b/>
                <w:i/>
                <w:sz w:val="22"/>
                <w:szCs w:val="22"/>
              </w:rPr>
              <w:t>m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ind w:left="102"/>
              <w:rPr>
                <w:sz w:val="22"/>
                <w:szCs w:val="22"/>
              </w:rPr>
            </w:pPr>
            <w:r>
              <w:rPr>
                <w:b/>
                <w:i/>
                <w:spacing w:val="-1"/>
                <w:sz w:val="22"/>
                <w:szCs w:val="22"/>
              </w:rPr>
              <w:t>D</w:t>
            </w:r>
            <w:r>
              <w:rPr>
                <w:b/>
                <w:i/>
                <w:sz w:val="22"/>
                <w:szCs w:val="22"/>
              </w:rPr>
              <w:t>e</w:t>
            </w:r>
            <w:r>
              <w:rPr>
                <w:b/>
                <w:i/>
                <w:spacing w:val="1"/>
                <w:sz w:val="22"/>
                <w:szCs w:val="22"/>
              </w:rPr>
              <w:t>s</w:t>
            </w:r>
            <w:r>
              <w:rPr>
                <w:b/>
                <w:i/>
                <w:sz w:val="22"/>
                <w:szCs w:val="22"/>
              </w:rPr>
              <w:t>c</w:t>
            </w:r>
            <w:r>
              <w:rPr>
                <w:b/>
                <w:i/>
                <w:spacing w:val="-2"/>
                <w:sz w:val="22"/>
                <w:szCs w:val="22"/>
              </w:rPr>
              <w:t>r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p</w:t>
            </w:r>
            <w:r>
              <w:rPr>
                <w:b/>
                <w:i/>
                <w:spacing w:val="-1"/>
                <w:sz w:val="22"/>
                <w:szCs w:val="22"/>
              </w:rPr>
              <w:t>t</w:t>
            </w:r>
            <w:r>
              <w:rPr>
                <w:b/>
                <w:i/>
                <w:spacing w:val="1"/>
                <w:sz w:val="22"/>
                <w:szCs w:val="22"/>
              </w:rPr>
              <w:t>i</w:t>
            </w:r>
            <w:r>
              <w:rPr>
                <w:b/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pay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ardEn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ce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rd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nce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r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us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r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pen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ns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Puni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pu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shm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a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ent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264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pe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z w:val="22"/>
                <w:szCs w:val="22"/>
              </w:rPr>
              <w:t xml:space="preserve">e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n.</w:t>
            </w:r>
          </w:p>
        </w:tc>
      </w:tr>
      <w:tr w:rsidR="002505FC">
        <w:trPr>
          <w:trHeight w:hRule="exact" w:val="262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ew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ardRequ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st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h</w:t>
            </w:r>
            <w:r>
              <w:rPr>
                <w:i/>
                <w:sz w:val="22"/>
                <w:szCs w:val="22"/>
              </w:rPr>
              <w:t>e new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q</w:t>
            </w:r>
            <w:r>
              <w:rPr>
                <w:i/>
                <w:spacing w:val="-2"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z w:val="22"/>
                <w:szCs w:val="22"/>
              </w:rPr>
              <w:t>orma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ardAcc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Log</w:t>
            </w:r>
            <w:r>
              <w:rPr>
                <w:i/>
                <w:spacing w:val="-3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45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 xml:space="preserve">ard 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cc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 xml:space="preserve">ss 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 xml:space="preserve">og 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68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onE</w:t>
            </w:r>
            <w:r>
              <w:rPr>
                <w:i/>
                <w:spacing w:val="-3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1" w:line="240" w:lineRule="exact"/>
              <w:ind w:left="102" w:right="260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o co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he 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f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 xml:space="preserve">on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rma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on.</w:t>
            </w:r>
          </w:p>
        </w:tc>
      </w:tr>
      <w:tr w:rsidR="002505FC">
        <w:trPr>
          <w:trHeight w:hRule="exact" w:val="770"/>
        </w:trPr>
        <w:tc>
          <w:tcPr>
            <w:tcW w:w="23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fi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onRe</w:t>
            </w:r>
            <w:r>
              <w:rPr>
                <w:i/>
                <w:spacing w:val="-3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dEn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y</w:t>
            </w:r>
          </w:p>
        </w:tc>
        <w:tc>
          <w:tcPr>
            <w:tcW w:w="218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pacing w:val="1"/>
                <w:sz w:val="22"/>
                <w:szCs w:val="22"/>
              </w:rPr>
              <w:t>/</w:t>
            </w:r>
            <w:r>
              <w:rPr>
                <w:i/>
                <w:sz w:val="22"/>
                <w:szCs w:val="22"/>
              </w:rPr>
              <w:t>A</w:t>
            </w:r>
          </w:p>
        </w:tc>
        <w:tc>
          <w:tcPr>
            <w:tcW w:w="421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ot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x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i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con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ep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ual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gram. </w:t>
            </w:r>
            <w:r>
              <w:rPr>
                <w:i/>
                <w:spacing w:val="-1"/>
                <w:sz w:val="22"/>
                <w:szCs w:val="22"/>
              </w:rPr>
              <w:t>B</w:t>
            </w:r>
            <w:r>
              <w:rPr>
                <w:i/>
                <w:sz w:val="22"/>
                <w:szCs w:val="22"/>
              </w:rPr>
              <w:t>ut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nee</w:t>
            </w:r>
            <w:r>
              <w:rPr>
                <w:i/>
                <w:spacing w:val="-2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ed</w:t>
            </w:r>
          </w:p>
          <w:p w:rsidR="002505FC" w:rsidRDefault="003E2070">
            <w:pPr>
              <w:spacing w:before="5" w:line="240" w:lineRule="exact"/>
              <w:ind w:left="102" w:right="213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n 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ass</w:t>
            </w:r>
            <w:r>
              <w:rPr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d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 xml:space="preserve">gram </w:t>
            </w:r>
            <w:r>
              <w:rPr>
                <w:i/>
                <w:spacing w:val="-2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o know </w:t>
            </w:r>
            <w:r>
              <w:rPr>
                <w:i/>
                <w:spacing w:val="-4"/>
                <w:sz w:val="22"/>
                <w:szCs w:val="22"/>
              </w:rPr>
              <w:t>w</w:t>
            </w:r>
            <w:r>
              <w:rPr>
                <w:i/>
                <w:sz w:val="22"/>
                <w:szCs w:val="22"/>
              </w:rPr>
              <w:t>hat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pacing w:val="1"/>
                <w:sz w:val="22"/>
                <w:szCs w:val="22"/>
              </w:rPr>
              <w:t>f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ca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 xml:space="preserve">s </w:t>
            </w:r>
            <w:r>
              <w:rPr>
                <w:i/>
                <w:spacing w:val="-1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ead.</w:t>
            </w:r>
          </w:p>
        </w:tc>
      </w:tr>
    </w:tbl>
    <w:p w:rsidR="002505FC" w:rsidRDefault="002505FC">
      <w:pPr>
        <w:sectPr w:rsidR="002505FC">
          <w:pgSz w:w="11920" w:h="16840"/>
          <w:pgMar w:top="1300" w:right="920" w:bottom="280" w:left="144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40" w:lineRule="exact"/>
        <w:rPr>
          <w:sz w:val="24"/>
          <w:szCs w:val="24"/>
        </w:rPr>
      </w:pPr>
    </w:p>
    <w:p w:rsidR="002505FC" w:rsidRDefault="003E2070">
      <w:pPr>
        <w:spacing w:line="240" w:lineRule="exact"/>
        <w:ind w:left="54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3E2070">
      <w:pPr>
        <w:spacing w:line="200" w:lineRule="exact"/>
        <w:ind w:left="2605" w:right="3629"/>
        <w:jc w:val="center"/>
        <w:rPr>
          <w:sz w:val="18"/>
          <w:szCs w:val="18"/>
        </w:rPr>
      </w:pPr>
      <w:r>
        <w:br w:type="column"/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ab</w:t>
      </w:r>
      <w:r>
        <w:rPr>
          <w:b/>
          <w:i/>
          <w:color w:val="4F81BC"/>
          <w:sz w:val="18"/>
          <w:szCs w:val="18"/>
        </w:rPr>
        <w:t>le</w:t>
      </w:r>
      <w:r>
        <w:rPr>
          <w:b/>
          <w:i/>
          <w:color w:val="4F81BC"/>
          <w:spacing w:val="-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1 Cl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ss</w:t>
      </w:r>
      <w:r>
        <w:rPr>
          <w:b/>
          <w:i/>
          <w:color w:val="4F81BC"/>
          <w:spacing w:val="-3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z w:val="18"/>
          <w:szCs w:val="18"/>
        </w:rPr>
        <w:t>icti</w:t>
      </w:r>
      <w:r>
        <w:rPr>
          <w:b/>
          <w:i/>
          <w:color w:val="4F81BC"/>
          <w:spacing w:val="-1"/>
          <w:sz w:val="18"/>
          <w:szCs w:val="18"/>
        </w:rPr>
        <w:t>o</w:t>
      </w:r>
      <w:r>
        <w:rPr>
          <w:b/>
          <w:i/>
          <w:color w:val="4F81BC"/>
          <w:spacing w:val="1"/>
          <w:sz w:val="18"/>
          <w:szCs w:val="18"/>
        </w:rPr>
        <w:t>na</w:t>
      </w:r>
      <w:r>
        <w:rPr>
          <w:b/>
          <w:i/>
          <w:color w:val="4F81BC"/>
          <w:sz w:val="18"/>
          <w:szCs w:val="18"/>
        </w:rPr>
        <w:t>ry</w:t>
      </w:r>
    </w:p>
    <w:p w:rsidR="002505FC" w:rsidRDefault="002505FC">
      <w:pPr>
        <w:spacing w:before="7" w:line="180" w:lineRule="exact"/>
        <w:rPr>
          <w:sz w:val="19"/>
          <w:szCs w:val="19"/>
        </w:rPr>
      </w:pPr>
    </w:p>
    <w:p w:rsidR="002505FC" w:rsidRDefault="003E2070">
      <w:pPr>
        <w:ind w:left="26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Cla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x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z w:val="28"/>
          <w:szCs w:val="28"/>
        </w:rPr>
        <w:t>la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io</w:t>
      </w:r>
      <w:r>
        <w:rPr>
          <w:rFonts w:ascii="Cambria" w:eastAsia="Cambria" w:hAnsi="Cambria" w:cs="Cambria"/>
          <w:b/>
          <w:sz w:val="28"/>
          <w:szCs w:val="28"/>
        </w:rPr>
        <w:t>n</w:t>
      </w:r>
    </w:p>
    <w:p w:rsidR="002505FC" w:rsidRDefault="003E2070">
      <w:pPr>
        <w:ind w:left="-38" w:right="1137"/>
        <w:jc w:val="center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021" w:space="338"/>
            <w:col w:w="8201"/>
          </w:cols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 các lớp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2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ợc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ở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hần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ê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220" w:lineRule="exact"/>
        <w:rPr>
          <w:sz w:val="22"/>
          <w:szCs w:val="22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19" w:line="200" w:lineRule="exact"/>
      </w:pPr>
    </w:p>
    <w:p w:rsidR="002505FC" w:rsidRDefault="003E2070">
      <w:pPr>
        <w:spacing w:line="260" w:lineRule="exact"/>
        <w:ind w:left="548" w:right="-56"/>
        <w:rPr>
          <w:sz w:val="24"/>
          <w:szCs w:val="24"/>
        </w:rPr>
      </w:pPr>
      <w:r>
        <w:rPr>
          <w:i/>
          <w:position w:val="-1"/>
          <w:sz w:val="24"/>
          <w:szCs w:val="24"/>
        </w:rPr>
        <w:t>Att</w:t>
      </w:r>
      <w:r>
        <w:rPr>
          <w:i/>
          <w:spacing w:val="1"/>
          <w:position w:val="-1"/>
          <w:sz w:val="24"/>
          <w:szCs w:val="24"/>
        </w:rPr>
        <w:t>r</w:t>
      </w:r>
      <w:r>
        <w:rPr>
          <w:i/>
          <w:position w:val="-1"/>
          <w:sz w:val="24"/>
          <w:szCs w:val="24"/>
        </w:rPr>
        <w:t>ibu</w:t>
      </w:r>
      <w:r>
        <w:rPr>
          <w:i/>
          <w:spacing w:val="1"/>
          <w:position w:val="-1"/>
          <w:sz w:val="24"/>
          <w:szCs w:val="24"/>
        </w:rPr>
        <w:t>t</w:t>
      </w:r>
      <w:r>
        <w:rPr>
          <w:i/>
          <w:position w:val="-1"/>
          <w:sz w:val="24"/>
          <w:szCs w:val="24"/>
        </w:rPr>
        <w:t>e</w:t>
      </w:r>
    </w:p>
    <w:p w:rsidR="002505FC" w:rsidRDefault="003E2070">
      <w:pPr>
        <w:spacing w:before="26"/>
        <w:rPr>
          <w:sz w:val="26"/>
          <w:szCs w:val="26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num="2" w:space="720" w:equalWidth="0">
            <w:col w:w="1403" w:space="405"/>
            <w:col w:w="7752"/>
          </w:cols>
        </w:sectPr>
      </w:pPr>
      <w:r>
        <w:br w:type="column"/>
      </w:r>
      <w:r>
        <w:rPr>
          <w:b/>
          <w:i/>
          <w:sz w:val="26"/>
          <w:szCs w:val="26"/>
        </w:rPr>
        <w:t xml:space="preserve">4.2.1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Role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3"/>
        <w:gridCol w:w="1342"/>
        <w:gridCol w:w="1546"/>
        <w:gridCol w:w="4508"/>
      </w:tblGrid>
      <w:tr w:rsidR="002505FC">
        <w:trPr>
          <w:trHeight w:hRule="exact" w:val="288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5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At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rib</w:t>
            </w:r>
            <w:r>
              <w:rPr>
                <w:b/>
                <w:i/>
                <w:spacing w:val="-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2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25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36" w:right="1639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ID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int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Unique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identi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z w:val="24"/>
                <w:szCs w:val="24"/>
              </w:rPr>
              <w:t>ier of a ro</w:t>
            </w: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6"/>
        </w:trPr>
        <w:tc>
          <w:tcPr>
            <w:tcW w:w="16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ing</w:t>
            </w:r>
          </w:p>
        </w:tc>
        <w:tc>
          <w:tcPr>
            <w:tcW w:w="15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Private</w:t>
            </w:r>
          </w:p>
        </w:tc>
        <w:tc>
          <w:tcPr>
            <w:tcW w:w="45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Role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name</w:t>
            </w:r>
          </w:p>
        </w:tc>
      </w:tr>
    </w:tbl>
    <w:p w:rsidR="002505FC" w:rsidRDefault="003E2070">
      <w:pPr>
        <w:spacing w:before="92" w:line="260" w:lineRule="exact"/>
        <w:ind w:left="548"/>
        <w:rPr>
          <w:sz w:val="24"/>
          <w:szCs w:val="24"/>
        </w:rPr>
      </w:pPr>
      <w:r>
        <w:rPr>
          <w:i/>
          <w:spacing w:val="-1"/>
          <w:position w:val="-1"/>
          <w:sz w:val="24"/>
          <w:szCs w:val="24"/>
        </w:rPr>
        <w:t>Me</w:t>
      </w:r>
      <w:r>
        <w:rPr>
          <w:i/>
          <w:position w:val="-1"/>
          <w:sz w:val="24"/>
          <w:szCs w:val="24"/>
        </w:rPr>
        <w:t>thod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2007"/>
        <w:gridCol w:w="1394"/>
        <w:gridCol w:w="3109"/>
      </w:tblGrid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20" w:right="821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Method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1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rn</w:t>
            </w:r>
            <w:r>
              <w:rPr>
                <w:b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1"/>
              <w:rPr>
                <w:sz w:val="24"/>
                <w:szCs w:val="24"/>
              </w:rPr>
            </w:pPr>
            <w:r>
              <w:rPr>
                <w:b/>
                <w:i/>
                <w:spacing w:val="-4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is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bi</w:t>
            </w:r>
            <w:r>
              <w:rPr>
                <w:b/>
                <w:i/>
                <w:spacing w:val="1"/>
                <w:sz w:val="24"/>
                <w:szCs w:val="24"/>
              </w:rPr>
              <w:t>l</w:t>
            </w: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y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97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Att</w:t>
            </w:r>
            <w:r>
              <w:rPr>
                <w:i/>
                <w:spacing w:val="1"/>
                <w:sz w:val="24"/>
                <w:szCs w:val="24"/>
              </w:rPr>
              <w:t>r</w:t>
            </w:r>
            <w:r>
              <w:rPr>
                <w:i/>
                <w:sz w:val="24"/>
                <w:szCs w:val="24"/>
              </w:rPr>
              <w:t>ibu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type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G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bute </w:t>
            </w:r>
            <w:r>
              <w:rPr>
                <w:i/>
                <w:spacing w:val="-1"/>
                <w:sz w:val="24"/>
                <w:szCs w:val="24"/>
              </w:rPr>
              <w:t>v</w:t>
            </w:r>
            <w:r>
              <w:rPr>
                <w:i/>
                <w:sz w:val="24"/>
                <w:szCs w:val="24"/>
              </w:rPr>
              <w:t>alue</w:t>
            </w:r>
          </w:p>
        </w:tc>
      </w:tr>
      <w:tr w:rsidR="002505FC">
        <w:trPr>
          <w:trHeight w:hRule="exact" w:val="286"/>
        </w:trPr>
        <w:tc>
          <w:tcPr>
            <w:tcW w:w="24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</w:t>
            </w:r>
          </w:p>
        </w:tc>
        <w:tc>
          <w:tcPr>
            <w:tcW w:w="20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Void</w:t>
            </w:r>
          </w:p>
        </w:tc>
        <w:tc>
          <w:tcPr>
            <w:tcW w:w="1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Public</w:t>
            </w:r>
          </w:p>
        </w:tc>
        <w:tc>
          <w:tcPr>
            <w:tcW w:w="31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t value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of a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bute</w:t>
            </w:r>
          </w:p>
        </w:tc>
      </w:tr>
    </w:tbl>
    <w:p w:rsidR="002505FC" w:rsidRDefault="003E2070">
      <w:pPr>
        <w:spacing w:before="1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4.2.2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...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before="2"/>
        <w:ind w:left="198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4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3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.</w:t>
      </w:r>
      <w:r>
        <w:rPr>
          <w:rFonts w:ascii="Cambria" w:eastAsia="Cambria" w:hAnsi="Cambria" w:cs="Cambria"/>
          <w:b/>
          <w:sz w:val="24"/>
          <w:szCs w:val="24"/>
        </w:rPr>
        <w:t>x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Tên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erac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6" w:lineRule="auto"/>
        <w:ind w:left="548" w:right="170"/>
        <w:jc w:val="both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920" w:bottom="280" w:left="144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seque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ce</w:t>
      </w:r>
      <w:r>
        <w:rPr>
          <w:rFonts w:ascii="Cambria" w:eastAsia="Cambria" w:hAnsi="Cambria" w:cs="Cambria"/>
          <w:b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m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là</w:t>
      </w:r>
      <w:r>
        <w:rPr>
          <w:rFonts w:ascii="Cambria" w:eastAsia="Cambria" w:hAnsi="Cambria" w:cs="Cambria"/>
          <w:b/>
          <w:spacing w:val="28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ủ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yếu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ể</w:t>
      </w:r>
      <w:r>
        <w:rPr>
          <w:rFonts w:ascii="Cambria" w:eastAsia="Cambria" w:hAnsi="Cambria" w:cs="Cambria"/>
          <w:b/>
          <w:spacing w:val="24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ìn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>y</w:t>
      </w:r>
      <w:r>
        <w:rPr>
          <w:rFonts w:ascii="Cambria" w:eastAsia="Cambria" w:hAnsi="Cambria" w:cs="Cambria"/>
          <w:b/>
          <w:spacing w:val="26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ội</w:t>
      </w:r>
      <w:r>
        <w:rPr>
          <w:rFonts w:ascii="Cambria" w:eastAsia="Cambria" w:hAnsi="Cambria" w:cs="Cambria"/>
          <w:b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ày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uence</w:t>
      </w:r>
      <w:r>
        <w:rPr>
          <w:rFonts w:ascii="Cambria" w:eastAsia="Cambria" w:hAnsi="Cambria" w:cs="Cambria"/>
          <w:spacing w:val="2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 cần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ữa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lass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bày</w:t>
      </w:r>
      <w:r>
        <w:rPr>
          <w:rFonts w:ascii="Cambria" w:eastAsia="Cambria" w:hAnsi="Cambria" w:cs="Cambria"/>
          <w:spacing w:val="4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2"/>
          <w:sz w:val="24"/>
          <w:szCs w:val="24"/>
        </w:rPr>
        <w:t>ê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hợp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ới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</w:t>
      </w:r>
      <w:r>
        <w:rPr>
          <w:rFonts w:ascii="Cambria" w:eastAsia="Cambria" w:hAnsi="Cambria" w:cs="Cambria"/>
          <w:spacing w:val="3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ú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ã</w:t>
      </w:r>
      <w:r>
        <w:rPr>
          <w:rFonts w:ascii="Cambria" w:eastAsia="Cambria" w:hAnsi="Cambria" w:cs="Cambria"/>
          <w:spacing w:val="4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thu</w:t>
      </w:r>
      <w:r>
        <w:rPr>
          <w:rFonts w:ascii="Cambria" w:eastAsia="Cambria" w:hAnsi="Cambria" w:cs="Cambria"/>
          <w:spacing w:val="-2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minh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mô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hù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ợ</w:t>
      </w:r>
      <w:r>
        <w:rPr>
          <w:rFonts w:ascii="Cambria" w:eastAsia="Cambria" w:hAnsi="Cambria" w:cs="Cambria"/>
          <w:spacing w:val="-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ối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điện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t</w:t>
      </w:r>
      <w:r>
        <w:rPr>
          <w:rFonts w:ascii="Cambria" w:eastAsia="Cambria" w:hAnsi="Cambria" w:cs="Cambria"/>
          <w:b/>
          <w:sz w:val="24"/>
          <w:szCs w:val="24"/>
        </w:rPr>
        <w:t>ho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di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b/>
          <w:sz w:val="24"/>
          <w:szCs w:val="24"/>
        </w:rPr>
        <w:t>ộ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hì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ên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s</w:t>
      </w:r>
      <w:r>
        <w:rPr>
          <w:rFonts w:ascii="Cambria" w:eastAsia="Cambria" w:hAnsi="Cambria" w:cs="Cambria"/>
          <w:b/>
          <w:sz w:val="24"/>
          <w:szCs w:val="24"/>
        </w:rPr>
        <w:t xml:space="preserve">ử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dụ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v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y diagr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lastRenderedPageBreak/>
        <w:t>S</w:t>
      </w:r>
      <w:r>
        <w:rPr>
          <w:rFonts w:ascii="Cambria" w:eastAsia="Cambria" w:hAnsi="Cambria" w:cs="Cambria"/>
          <w:b/>
          <w:sz w:val="24"/>
          <w:szCs w:val="24"/>
        </w:rPr>
        <w:t>umm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ry: </w:t>
      </w: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Nên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 p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ắt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5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pacing w:val="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trình b</w:t>
      </w:r>
      <w:r>
        <w:rPr>
          <w:rFonts w:ascii="Cambria" w:eastAsia="Cambria" w:hAnsi="Cambria" w:cs="Cambria"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v</w:t>
      </w:r>
      <w:r>
        <w:rPr>
          <w:rFonts w:ascii="Cambria" w:eastAsia="Cambria" w:hAnsi="Cambria" w:cs="Cambria"/>
          <w:sz w:val="24"/>
          <w:szCs w:val="24"/>
        </w:rPr>
        <w:t>ề</w:t>
      </w:r>
    </w:p>
    <w:p w:rsidR="002505FC" w:rsidRDefault="003E2070">
      <w:pPr>
        <w:spacing w:before="45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ục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của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 xml:space="preserve">am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pacing w:val="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ớc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thể 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ẽ</w:t>
      </w:r>
      <w:r>
        <w:rPr>
          <w:rFonts w:ascii="Cambria" w:eastAsia="Cambria" w:hAnsi="Cambria" w:cs="Cambria"/>
          <w:spacing w:val="-1"/>
          <w:sz w:val="24"/>
          <w:szCs w:val="24"/>
        </w:rPr>
        <w:t>&gt;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2505FC" w:rsidRDefault="002505FC">
      <w:pPr>
        <w:spacing w:before="16" w:line="220" w:lineRule="exact"/>
        <w:rPr>
          <w:sz w:val="22"/>
          <w:szCs w:val="22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0" w:line="220" w:lineRule="exact"/>
        <w:rPr>
          <w:sz w:val="22"/>
          <w:szCs w:val="22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4.3.1.1       Cr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>ate new c</w:t>
      </w:r>
      <w:r>
        <w:rPr>
          <w:b/>
          <w:i/>
          <w:spacing w:val="-1"/>
          <w:sz w:val="24"/>
          <w:szCs w:val="24"/>
        </w:rPr>
        <w:t>o</w:t>
      </w:r>
      <w:r>
        <w:rPr>
          <w:b/>
          <w:i/>
          <w:spacing w:val="1"/>
          <w:sz w:val="24"/>
          <w:szCs w:val="24"/>
        </w:rPr>
        <w:t>n</w:t>
      </w:r>
      <w:r>
        <w:rPr>
          <w:b/>
          <w:i/>
          <w:sz w:val="24"/>
          <w:szCs w:val="24"/>
        </w:rPr>
        <w:t>tract</w:t>
      </w:r>
    </w:p>
    <w:p w:rsidR="002505FC" w:rsidRDefault="003E2070">
      <w:pPr>
        <w:spacing w:line="240" w:lineRule="exact"/>
        <w:ind w:left="2348"/>
        <w:rPr>
          <w:sz w:val="22"/>
          <w:szCs w:val="22"/>
        </w:rPr>
      </w:pP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mm</w:t>
      </w:r>
      <w:r>
        <w:rPr>
          <w:i/>
          <w:sz w:val="22"/>
          <w:szCs w:val="22"/>
        </w:rPr>
        <w:t>ar</w:t>
      </w:r>
      <w:r>
        <w:rPr>
          <w:i/>
          <w:spacing w:val="1"/>
          <w:sz w:val="22"/>
          <w:szCs w:val="22"/>
        </w:rPr>
        <w:t>y</w:t>
      </w:r>
      <w:r>
        <w:rPr>
          <w:i/>
          <w:sz w:val="22"/>
          <w:szCs w:val="22"/>
        </w:rPr>
        <w:t>: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-2"/>
          <w:sz w:val="22"/>
          <w:szCs w:val="22"/>
        </w:rPr>
        <w:t>d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agram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z w:val="22"/>
          <w:szCs w:val="22"/>
        </w:rPr>
        <w:t>sh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w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pro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a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es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ew con</w:t>
      </w:r>
      <w:r>
        <w:rPr>
          <w:i/>
          <w:spacing w:val="-2"/>
          <w:sz w:val="22"/>
          <w:szCs w:val="22"/>
        </w:rPr>
        <w:t>t</w:t>
      </w:r>
      <w:r>
        <w:rPr>
          <w:i/>
          <w:sz w:val="22"/>
          <w:szCs w:val="22"/>
        </w:rPr>
        <w:t>ra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t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p w:rsidR="002505FC" w:rsidRDefault="009A6EED">
      <w:pPr>
        <w:ind w:left="773"/>
      </w:pPr>
      <w:r>
        <w:pict>
          <v:shape id="_x0000_i1033" type="#_x0000_t75" style="width:416.45pt;height:289.75pt">
            <v:imagedata r:id="rId38" o:title=""/>
          </v:shape>
        </w:pic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ind w:left="2737"/>
        <w:rPr>
          <w:sz w:val="18"/>
          <w:szCs w:val="18"/>
        </w:rPr>
      </w:pP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z w:val="18"/>
          <w:szCs w:val="18"/>
        </w:rPr>
        <w:t>2</w:t>
      </w:r>
      <w:r>
        <w:rPr>
          <w:b/>
          <w:i/>
          <w:color w:val="4F81BC"/>
          <w:spacing w:val="2"/>
          <w:sz w:val="18"/>
          <w:szCs w:val="18"/>
        </w:rPr>
        <w:t xml:space="preserve"> 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pacing w:val="-1"/>
          <w:sz w:val="18"/>
          <w:szCs w:val="18"/>
        </w:rPr>
        <w:t>eq</w:t>
      </w:r>
      <w:r>
        <w:rPr>
          <w:b/>
          <w:i/>
          <w:color w:val="4F81BC"/>
          <w:spacing w:val="1"/>
          <w:sz w:val="18"/>
          <w:szCs w:val="18"/>
        </w:rPr>
        <w:t>u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 xml:space="preserve">e </w:t>
      </w:r>
      <w:r>
        <w:rPr>
          <w:b/>
          <w:i/>
          <w:color w:val="4F81BC"/>
          <w:spacing w:val="1"/>
          <w:sz w:val="18"/>
          <w:szCs w:val="18"/>
        </w:rPr>
        <w:t>d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pacing w:val="1"/>
          <w:sz w:val="18"/>
          <w:szCs w:val="18"/>
        </w:rPr>
        <w:t>ag</w:t>
      </w:r>
      <w:r>
        <w:rPr>
          <w:b/>
          <w:i/>
          <w:color w:val="4F81BC"/>
          <w:sz w:val="18"/>
          <w:szCs w:val="18"/>
        </w:rPr>
        <w:t>r</w:t>
      </w:r>
      <w:r>
        <w:rPr>
          <w:b/>
          <w:i/>
          <w:color w:val="4F81BC"/>
          <w:spacing w:val="-2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m</w:t>
      </w:r>
      <w:r>
        <w:rPr>
          <w:b/>
          <w:i/>
          <w:color w:val="4F81BC"/>
          <w:spacing w:val="4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-</w:t>
      </w:r>
      <w:r>
        <w:rPr>
          <w:b/>
          <w:i/>
          <w:color w:val="4F81BC"/>
          <w:spacing w:val="-2"/>
          <w:sz w:val="18"/>
          <w:szCs w:val="18"/>
        </w:rPr>
        <w:t xml:space="preserve"> &lt;</w:t>
      </w:r>
      <w:r>
        <w:rPr>
          <w:b/>
          <w:i/>
          <w:color w:val="4F81BC"/>
          <w:spacing w:val="1"/>
          <w:sz w:val="18"/>
          <w:szCs w:val="18"/>
        </w:rPr>
        <w:t>S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z w:val="18"/>
          <w:szCs w:val="18"/>
        </w:rPr>
        <w:t>ff&gt;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z w:val="18"/>
          <w:szCs w:val="18"/>
        </w:rPr>
        <w:t>Cr</w:t>
      </w:r>
      <w:r>
        <w:rPr>
          <w:b/>
          <w:i/>
          <w:color w:val="4F81BC"/>
          <w:spacing w:val="-1"/>
          <w:sz w:val="18"/>
          <w:szCs w:val="18"/>
        </w:rPr>
        <w:t>ea</w:t>
      </w:r>
      <w:r>
        <w:rPr>
          <w:b/>
          <w:i/>
          <w:color w:val="4F81BC"/>
          <w:sz w:val="18"/>
          <w:szCs w:val="18"/>
        </w:rPr>
        <w:t xml:space="preserve">te </w:t>
      </w:r>
      <w:r>
        <w:rPr>
          <w:b/>
          <w:i/>
          <w:color w:val="4F81BC"/>
          <w:spacing w:val="1"/>
          <w:sz w:val="18"/>
          <w:szCs w:val="18"/>
        </w:rPr>
        <w:t>n</w:t>
      </w:r>
      <w:r>
        <w:rPr>
          <w:b/>
          <w:i/>
          <w:color w:val="4F81BC"/>
          <w:spacing w:val="-1"/>
          <w:sz w:val="18"/>
          <w:szCs w:val="18"/>
        </w:rPr>
        <w:t>e</w:t>
      </w:r>
      <w:r>
        <w:rPr>
          <w:b/>
          <w:i/>
          <w:color w:val="4F81BC"/>
          <w:sz w:val="18"/>
          <w:szCs w:val="18"/>
        </w:rPr>
        <w:t xml:space="preserve">w 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pacing w:val="1"/>
          <w:sz w:val="18"/>
          <w:szCs w:val="18"/>
        </w:rPr>
        <w:t>on</w:t>
      </w:r>
      <w:r>
        <w:rPr>
          <w:b/>
          <w:i/>
          <w:color w:val="4F81BC"/>
          <w:sz w:val="18"/>
          <w:szCs w:val="18"/>
        </w:rPr>
        <w:t>t</w:t>
      </w:r>
      <w:r>
        <w:rPr>
          <w:b/>
          <w:i/>
          <w:color w:val="4F81BC"/>
          <w:spacing w:val="-3"/>
          <w:sz w:val="18"/>
          <w:szCs w:val="18"/>
        </w:rPr>
        <w:t>r</w:t>
      </w:r>
      <w:r>
        <w:rPr>
          <w:b/>
          <w:i/>
          <w:color w:val="4F81BC"/>
          <w:spacing w:val="1"/>
          <w:sz w:val="18"/>
          <w:szCs w:val="18"/>
        </w:rPr>
        <w:t>a</w:t>
      </w:r>
      <w:r>
        <w:rPr>
          <w:b/>
          <w:i/>
          <w:color w:val="4F81BC"/>
          <w:spacing w:val="-1"/>
          <w:sz w:val="18"/>
          <w:szCs w:val="18"/>
        </w:rPr>
        <w:t>c</w:t>
      </w:r>
      <w:r>
        <w:rPr>
          <w:b/>
          <w:i/>
          <w:color w:val="4F81BC"/>
          <w:sz w:val="18"/>
          <w:szCs w:val="18"/>
        </w:rPr>
        <w:t>t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</w:pPr>
    </w:p>
    <w:p w:rsidR="002505FC" w:rsidRDefault="003E2070">
      <w:pPr>
        <w:ind w:left="2259"/>
        <w:rPr>
          <w:sz w:val="24"/>
          <w:szCs w:val="24"/>
        </w:rPr>
      </w:pPr>
      <w:r>
        <w:rPr>
          <w:b/>
          <w:i/>
          <w:sz w:val="24"/>
          <w:szCs w:val="24"/>
        </w:rPr>
        <w:t>4.3.1.2       &lt;Me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r&gt; </w:t>
      </w:r>
      <w:r>
        <w:rPr>
          <w:b/>
          <w:i/>
          <w:spacing w:val="-4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11" w:line="260" w:lineRule="exact"/>
        <w:rPr>
          <w:sz w:val="26"/>
          <w:szCs w:val="26"/>
        </w:rPr>
      </w:pPr>
    </w:p>
    <w:p w:rsidR="002505FC" w:rsidRDefault="003E2070">
      <w:pPr>
        <w:ind w:left="2708" w:right="86"/>
        <w:rPr>
          <w:sz w:val="24"/>
          <w:szCs w:val="24"/>
        </w:rPr>
        <w:sectPr w:rsidR="002505FC">
          <w:pgSz w:w="11920" w:h="16840"/>
          <w:pgMar w:top="1320" w:right="1100" w:bottom="280" w:left="1440" w:header="0" w:footer="796" w:gutter="0"/>
          <w:cols w:space="720"/>
        </w:sectPr>
      </w:pPr>
      <w:r>
        <w:rPr>
          <w:b/>
          <w:i/>
          <w:spacing w:val="1"/>
          <w:sz w:val="24"/>
          <w:szCs w:val="24"/>
        </w:rPr>
        <w:t>S</w:t>
      </w:r>
      <w:r>
        <w:rPr>
          <w:b/>
          <w:i/>
          <w:spacing w:val="-1"/>
          <w:sz w:val="24"/>
          <w:szCs w:val="24"/>
        </w:rPr>
        <w:t>u</w:t>
      </w:r>
      <w:r>
        <w:rPr>
          <w:b/>
          <w:i/>
          <w:sz w:val="24"/>
          <w:szCs w:val="24"/>
        </w:rPr>
        <w:t>m</w:t>
      </w:r>
      <w:r>
        <w:rPr>
          <w:b/>
          <w:i/>
          <w:spacing w:val="3"/>
          <w:sz w:val="24"/>
          <w:szCs w:val="24"/>
        </w:rPr>
        <w:t>m</w:t>
      </w:r>
      <w:r>
        <w:rPr>
          <w:b/>
          <w:i/>
          <w:sz w:val="24"/>
          <w:szCs w:val="24"/>
        </w:rPr>
        <w:t>ary: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dia</w:t>
      </w:r>
      <w:r>
        <w:rPr>
          <w:i/>
          <w:spacing w:val="-2"/>
          <w:sz w:val="24"/>
          <w:szCs w:val="24"/>
        </w:rPr>
        <w:t>g</w:t>
      </w:r>
      <w:r>
        <w:rPr>
          <w:i/>
          <w:sz w:val="24"/>
          <w:szCs w:val="24"/>
        </w:rPr>
        <w:t>ram shows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vi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3"/>
          <w:sz w:val="24"/>
          <w:szCs w:val="24"/>
        </w:rPr>
        <w:t>w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all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ontacts that include</w:t>
      </w:r>
      <w:r>
        <w:rPr>
          <w:i/>
          <w:spacing w:val="-1"/>
          <w:sz w:val="24"/>
          <w:szCs w:val="24"/>
        </w:rPr>
        <w:t xml:space="preserve"> M</w:t>
      </w:r>
      <w:r>
        <w:rPr>
          <w:i/>
          <w:sz w:val="24"/>
          <w:szCs w:val="24"/>
        </w:rPr>
        <w:t>SSC conta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ts </w:t>
      </w:r>
      <w:r>
        <w:rPr>
          <w:i/>
          <w:spacing w:val="3"/>
          <w:sz w:val="24"/>
          <w:szCs w:val="24"/>
        </w:rPr>
        <w:t>a</w:t>
      </w:r>
      <w:r>
        <w:rPr>
          <w:i/>
          <w:sz w:val="24"/>
          <w:szCs w:val="24"/>
        </w:rPr>
        <w:t>nd android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ll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phone 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>ntacts.</w:t>
      </w:r>
    </w:p>
    <w:p w:rsidR="002505FC" w:rsidRDefault="009A6EED">
      <w:pPr>
        <w:spacing w:before="91"/>
        <w:ind w:left="2013"/>
      </w:pPr>
      <w:r>
        <w:lastRenderedPageBreak/>
        <w:pict>
          <v:shape id="_x0000_i1034" type="#_x0000_t75" style="width:320.25pt;height:285.7pt">
            <v:imagedata r:id="rId39" o:title=""/>
          </v:shape>
        </w:pict>
      </w:r>
    </w:p>
    <w:p w:rsidR="002505FC" w:rsidRDefault="002505FC">
      <w:pPr>
        <w:spacing w:before="9" w:line="200" w:lineRule="exact"/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5" w:line="200" w:lineRule="exact"/>
      </w:pPr>
    </w:p>
    <w:p w:rsidR="002505FC" w:rsidRDefault="003E2070">
      <w:pPr>
        <w:spacing w:line="360" w:lineRule="exact"/>
        <w:ind w:left="118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5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position w:val="-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I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nt</w:t>
      </w:r>
      <w:r>
        <w:rPr>
          <w:rFonts w:ascii="Cambria" w:eastAsia="Cambria" w:hAnsi="Cambria" w:cs="Cambria"/>
          <w:b/>
          <w:spacing w:val="1"/>
          <w:position w:val="-1"/>
          <w:sz w:val="32"/>
          <w:szCs w:val="32"/>
        </w:rPr>
        <w:t>er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f</w:t>
      </w:r>
      <w:r>
        <w:rPr>
          <w:rFonts w:ascii="Cambria" w:eastAsia="Cambria" w:hAnsi="Cambria" w:cs="Cambria"/>
          <w:b/>
          <w:spacing w:val="-1"/>
          <w:position w:val="-1"/>
          <w:sz w:val="32"/>
          <w:szCs w:val="32"/>
        </w:rPr>
        <w:t>a</w:t>
      </w:r>
      <w:r>
        <w:rPr>
          <w:rFonts w:ascii="Cambria" w:eastAsia="Cambria" w:hAnsi="Cambria" w:cs="Cambria"/>
          <w:b/>
          <w:position w:val="-1"/>
          <w:sz w:val="32"/>
          <w:szCs w:val="32"/>
        </w:rPr>
        <w:t>ce</w:t>
      </w:r>
    </w:p>
    <w:p w:rsidR="002505FC" w:rsidRDefault="003E2070">
      <w:pPr>
        <w:spacing w:before="29"/>
        <w:rPr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2879" w:space="366"/>
            <w:col w:w="6675"/>
          </w:cols>
        </w:sectPr>
      </w:pPr>
      <w:r>
        <w:br w:type="column"/>
      </w: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 xml:space="preserve">re 13: </w:t>
      </w:r>
      <w:r>
        <w:rPr>
          <w:b/>
          <w:i/>
          <w:spacing w:val="-1"/>
          <w:sz w:val="24"/>
          <w:szCs w:val="24"/>
        </w:rPr>
        <w:t>&lt;</w:t>
      </w:r>
      <w:r>
        <w:rPr>
          <w:b/>
          <w:i/>
          <w:sz w:val="24"/>
          <w:szCs w:val="24"/>
        </w:rPr>
        <w:t>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pacing w:val="1"/>
          <w:sz w:val="24"/>
          <w:szCs w:val="24"/>
        </w:rPr>
        <w:t>r</w:t>
      </w:r>
      <w:r>
        <w:rPr>
          <w:b/>
          <w:i/>
          <w:sz w:val="24"/>
          <w:szCs w:val="24"/>
        </w:rPr>
        <w:t xml:space="preserve">&gt; </w:t>
      </w:r>
      <w:r>
        <w:rPr>
          <w:b/>
          <w:i/>
          <w:spacing w:val="-2"/>
          <w:sz w:val="24"/>
          <w:szCs w:val="24"/>
        </w:rPr>
        <w:t>V</w:t>
      </w:r>
      <w:r>
        <w:rPr>
          <w:b/>
          <w:i/>
          <w:sz w:val="24"/>
          <w:szCs w:val="24"/>
        </w:rPr>
        <w:t xml:space="preserve">iew </w:t>
      </w:r>
      <w:r>
        <w:rPr>
          <w:b/>
          <w:i/>
          <w:spacing w:val="1"/>
          <w:sz w:val="24"/>
          <w:szCs w:val="24"/>
        </w:rPr>
        <w:t>F</w:t>
      </w:r>
      <w:r>
        <w:rPr>
          <w:b/>
          <w:i/>
          <w:sz w:val="24"/>
          <w:szCs w:val="24"/>
        </w:rPr>
        <w:t>riend List</w:t>
      </w:r>
    </w:p>
    <w:p w:rsidR="002505FC" w:rsidRDefault="002505FC">
      <w:pPr>
        <w:spacing w:before="2" w:line="120" w:lineRule="exact"/>
        <w:rPr>
          <w:sz w:val="13"/>
          <w:szCs w:val="13"/>
        </w:rPr>
      </w:pPr>
    </w:p>
    <w:p w:rsidR="002505FC" w:rsidRDefault="003E2070">
      <w:pPr>
        <w:ind w:left="1598" w:right="505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Com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ce</w:t>
      </w:r>
    </w:p>
    <w:p w:rsidR="002505FC" w:rsidRDefault="003E2070">
      <w:pPr>
        <w:spacing w:line="28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ả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29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er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ace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hư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eb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ice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2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3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signa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ủa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4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low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đư</w:t>
      </w:r>
      <w:r>
        <w:rPr>
          <w:rFonts w:ascii="Cambria" w:eastAsia="Cambria" w:hAnsi="Cambria" w:cs="Cambria"/>
          <w:sz w:val="24"/>
          <w:szCs w:val="24"/>
        </w:rPr>
        <w:t>ợc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sử</w:t>
      </w:r>
    </w:p>
    <w:p w:rsidR="002505FC" w:rsidRDefault="003E2070">
      <w:pPr>
        <w:spacing w:before="45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 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ong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hệ thốn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Nội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ung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ược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ặc tả t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eo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d</w:t>
      </w:r>
      <w:r>
        <w:rPr>
          <w:rFonts w:ascii="Cambria" w:eastAsia="Cambria" w:hAnsi="Cambria" w:cs="Cambria"/>
          <w:position w:val="-1"/>
          <w:sz w:val="24"/>
          <w:szCs w:val="24"/>
        </w:rPr>
        <w:t>ạng bảng như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sau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2"/>
        <w:gridCol w:w="1558"/>
        <w:gridCol w:w="1277"/>
        <w:gridCol w:w="1416"/>
        <w:gridCol w:w="1135"/>
        <w:gridCol w:w="2269"/>
      </w:tblGrid>
      <w:tr w:rsidR="002505FC">
        <w:trPr>
          <w:trHeight w:hRule="exact" w:val="792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</w:t>
            </w:r>
            <w:r>
              <w:rPr>
                <w:spacing w:val="-2"/>
                <w:sz w:val="22"/>
                <w:szCs w:val="22"/>
              </w:rPr>
              <w:t>g</w:t>
            </w:r>
            <w:r>
              <w:rPr>
                <w:sz w:val="22"/>
                <w:szCs w:val="22"/>
              </w:rPr>
              <w:t>na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r</w:t>
            </w:r>
            <w:r>
              <w:rPr>
                <w:sz w:val="22"/>
                <w:szCs w:val="22"/>
              </w:rPr>
              <w:t>e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e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c</w:t>
            </w:r>
            <w:r>
              <w:rPr>
                <w:spacing w:val="-1"/>
                <w:sz w:val="22"/>
                <w:szCs w:val="22"/>
              </w:rPr>
              <w:t>r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00"/>
              <w:rPr>
                <w:sz w:val="22"/>
                <w:szCs w:val="22"/>
              </w:rPr>
            </w:pPr>
            <w:r>
              <w:rPr>
                <w:spacing w:val="-4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nput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395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3"/>
              <w:rPr>
                <w:sz w:val="22"/>
                <w:szCs w:val="22"/>
              </w:rPr>
            </w:pPr>
            <w:r>
              <w:rPr>
                <w:spacing w:val="-1"/>
                <w:sz w:val="22"/>
                <w:szCs w:val="22"/>
              </w:rPr>
              <w:t>O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put</w:t>
            </w:r>
          </w:p>
          <w:p w:rsidR="002505FC" w:rsidRDefault="003E2070">
            <w:pPr>
              <w:spacing w:before="37"/>
              <w:ind w:left="24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</w:t>
            </w:r>
            <w:r>
              <w:rPr>
                <w:spacing w:val="-3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at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68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Excep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11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ên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hàm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</w:t>
            </w:r>
            <w:r>
              <w:rPr>
                <w:spacing w:val="-1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ả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4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ục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</w:t>
            </w:r>
            <w:r>
              <w:rPr>
                <w:spacing w:val="1"/>
                <w:sz w:val="22"/>
                <w:szCs w:val="22"/>
              </w:rPr>
              <w:t>í</w:t>
            </w:r>
            <w:r>
              <w:rPr>
                <w:sz w:val="22"/>
                <w:szCs w:val="22"/>
              </w:rPr>
              <w:t>ch</w:t>
            </w:r>
          </w:p>
        </w:tc>
        <w:tc>
          <w:tcPr>
            <w:tcW w:w="1277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ham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ố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tr</w:t>
            </w:r>
            <w:r>
              <w:rPr>
                <w:sz w:val="22"/>
                <w:szCs w:val="22"/>
              </w:rPr>
              <w:t>u</w:t>
            </w:r>
            <w:r>
              <w:rPr>
                <w:spacing w:val="-2"/>
                <w:sz w:val="22"/>
                <w:szCs w:val="22"/>
              </w:rPr>
              <w:t>y</w:t>
            </w:r>
            <w:r>
              <w:rPr>
                <w:sz w:val="22"/>
                <w:szCs w:val="22"/>
              </w:rPr>
              <w:t>ền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2"/>
                <w:sz w:val="22"/>
                <w:szCs w:val="22"/>
              </w:rPr>
              <w:t>K</w:t>
            </w:r>
            <w:r>
              <w:rPr>
                <w:spacing w:val="-2"/>
                <w:sz w:val="22"/>
                <w:szCs w:val="22"/>
              </w:rPr>
              <w:t>ế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xu</w:t>
            </w:r>
            <w:r>
              <w:rPr>
                <w:spacing w:val="-2"/>
                <w:sz w:val="22"/>
                <w:szCs w:val="22"/>
              </w:rPr>
              <w:t>ấ</w:t>
            </w:r>
            <w:r>
              <w:rPr>
                <w:sz w:val="22"/>
                <w:szCs w:val="22"/>
              </w:rPr>
              <w:t>t</w:t>
            </w:r>
            <w:r>
              <w:rPr>
                <w:spacing w:val="1"/>
                <w:sz w:val="22"/>
                <w:szCs w:val="22"/>
              </w:rPr>
              <w:t xml:space="preserve"> </w:t>
            </w:r>
            <w:r>
              <w:rPr>
                <w:spacing w:val="-2"/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>hi</w:t>
            </w:r>
          </w:p>
          <w:p w:rsidR="002505FC" w:rsidRDefault="003E2070">
            <w:pPr>
              <w:spacing w:before="37" w:line="275" w:lineRule="auto"/>
              <w:ind w:left="102" w:right="37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hàm</w:t>
            </w:r>
            <w:r>
              <w:rPr>
                <w:spacing w:val="-3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xử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 xong</w:t>
            </w:r>
          </w:p>
        </w:tc>
        <w:tc>
          <w:tcPr>
            <w:tcW w:w="1135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K</w:t>
            </w:r>
            <w:r>
              <w:rPr>
                <w:spacing w:val="-1"/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ểu dữ</w:t>
            </w:r>
          </w:p>
          <w:p w:rsidR="002505FC" w:rsidRDefault="003E2070">
            <w:pPr>
              <w:spacing w:before="37"/>
              <w:ind w:left="102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li</w:t>
            </w:r>
            <w:r>
              <w:rPr>
                <w:spacing w:val="-2"/>
                <w:sz w:val="22"/>
                <w:szCs w:val="22"/>
              </w:rPr>
              <w:t>ệ</w:t>
            </w:r>
            <w:r>
              <w:rPr>
                <w:sz w:val="22"/>
                <w:szCs w:val="22"/>
              </w:rPr>
              <w:t>u</w:t>
            </w:r>
          </w:p>
        </w:tc>
        <w:tc>
          <w:tcPr>
            <w:tcW w:w="2269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spacing w:val="1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>ử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ý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>
              <w:rPr>
                <w:spacing w:val="1"/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ỗi</w:t>
            </w:r>
          </w:p>
        </w:tc>
      </w:tr>
    </w:tbl>
    <w:p w:rsidR="002505FC" w:rsidRDefault="003E2070">
      <w:pPr>
        <w:spacing w:line="220" w:lineRule="exact"/>
        <w:ind w:left="82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2" w:line="220" w:lineRule="exact"/>
        <w:rPr>
          <w:sz w:val="22"/>
          <w:szCs w:val="22"/>
        </w:rPr>
      </w:pPr>
    </w:p>
    <w:p w:rsidR="002505FC" w:rsidRDefault="003E2070">
      <w:pPr>
        <w:spacing w:before="26"/>
        <w:ind w:left="2556"/>
        <w:rPr>
          <w:sz w:val="26"/>
          <w:szCs w:val="26"/>
        </w:rPr>
      </w:pPr>
      <w:r>
        <w:rPr>
          <w:b/>
          <w:i/>
          <w:sz w:val="26"/>
          <w:szCs w:val="26"/>
        </w:rPr>
        <w:t>Web</w:t>
      </w:r>
      <w:r>
        <w:rPr>
          <w:b/>
          <w:i/>
          <w:spacing w:val="-5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Servi</w:t>
      </w:r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Inter</w:t>
      </w:r>
      <w:r>
        <w:rPr>
          <w:b/>
          <w:i/>
          <w:spacing w:val="2"/>
          <w:sz w:val="26"/>
          <w:szCs w:val="26"/>
        </w:rPr>
        <w:t>f</w:t>
      </w:r>
      <w:r>
        <w:rPr>
          <w:b/>
          <w:i/>
          <w:sz w:val="26"/>
          <w:szCs w:val="26"/>
        </w:rPr>
        <w:t>ace</w:t>
      </w:r>
    </w:p>
    <w:p w:rsidR="002505FC" w:rsidRDefault="002505FC">
      <w:pPr>
        <w:spacing w:before="9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79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84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gn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z w:val="22"/>
                <w:szCs w:val="22"/>
              </w:rPr>
              <w:t>e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129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D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c</w:t>
            </w:r>
            <w:r>
              <w:rPr>
                <w:i/>
                <w:spacing w:val="-2"/>
                <w:sz w:val="22"/>
                <w:szCs w:val="22"/>
              </w:rPr>
              <w:t>r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p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574" w:right="576"/>
              <w:jc w:val="center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nput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465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254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u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put</w:t>
            </w:r>
          </w:p>
          <w:p w:rsidR="002505FC" w:rsidRDefault="003E2070">
            <w:pPr>
              <w:spacing w:before="40"/>
              <w:ind w:left="23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For</w:t>
            </w:r>
            <w:r>
              <w:rPr>
                <w:i/>
                <w:spacing w:val="-1"/>
                <w:sz w:val="22"/>
                <w:szCs w:val="22"/>
              </w:rPr>
              <w:t>m</w:t>
            </w:r>
            <w:r>
              <w:rPr>
                <w:i/>
                <w:sz w:val="22"/>
                <w:szCs w:val="22"/>
              </w:rPr>
              <w:t>at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>
            <w:pPr>
              <w:spacing w:before="9" w:line="120" w:lineRule="exact"/>
              <w:rPr>
                <w:sz w:val="13"/>
                <w:szCs w:val="13"/>
              </w:rPr>
            </w:pPr>
          </w:p>
          <w:p w:rsidR="002505FC" w:rsidRDefault="003E2070">
            <w:pPr>
              <w:ind w:left="261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  <w:tr w:rsidR="002505FC">
        <w:trPr>
          <w:trHeight w:hRule="exact" w:val="1085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pub</w:t>
            </w:r>
            <w:r>
              <w:rPr>
                <w:i/>
                <w:spacing w:val="-1"/>
                <w:sz w:val="22"/>
                <w:szCs w:val="22"/>
              </w:rPr>
              <w:t>l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c R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spon</w:t>
            </w:r>
            <w:r>
              <w:rPr>
                <w:i/>
                <w:spacing w:val="-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eOb</w:t>
            </w:r>
            <w:r>
              <w:rPr>
                <w:i/>
                <w:spacing w:val="-2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ect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ge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</w:t>
            </w:r>
            <w:r>
              <w:rPr>
                <w:i/>
                <w:spacing w:val="-2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ck</w:t>
            </w: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n</w:t>
            </w:r>
            <w:r>
              <w:rPr>
                <w:i/>
                <w:sz w:val="22"/>
                <w:szCs w:val="22"/>
              </w:rPr>
              <w:t>ec</w:t>
            </w:r>
            <w:r>
              <w:rPr>
                <w:i/>
                <w:spacing w:val="-1"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  <w:r>
              <w:rPr>
                <w:i/>
                <w:spacing w:val="-2"/>
                <w:sz w:val="22"/>
                <w:szCs w:val="22"/>
              </w:rPr>
              <w:t>(</w:t>
            </w:r>
            <w:r>
              <w:rPr>
                <w:i/>
                <w:sz w:val="22"/>
                <w:szCs w:val="22"/>
              </w:rPr>
              <w:t>R r)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pacing w:val="-1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heck</w:t>
            </w:r>
          </w:p>
          <w:p w:rsidR="002505FC" w:rsidRDefault="003E2070">
            <w:pPr>
              <w:spacing w:before="40" w:line="275" w:lineRule="auto"/>
              <w:ind w:left="102" w:right="608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 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>us</w:t>
            </w:r>
          </w:p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Reque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o</w:t>
            </w:r>
            <w:r>
              <w:rPr>
                <w:i/>
                <w:spacing w:val="-2"/>
                <w:sz w:val="22"/>
                <w:szCs w:val="22"/>
              </w:rPr>
              <w:t>b</w:t>
            </w:r>
            <w:r>
              <w:rPr>
                <w:i/>
                <w:spacing w:val="1"/>
                <w:sz w:val="22"/>
                <w:szCs w:val="22"/>
              </w:rPr>
              <w:t>j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c</w:t>
            </w:r>
            <w:r>
              <w:rPr>
                <w:i/>
                <w:sz w:val="22"/>
                <w:szCs w:val="22"/>
              </w:rPr>
              <w:t>t</w:t>
            </w:r>
            <w:r>
              <w:rPr>
                <w:i/>
                <w:spacing w:val="1"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r</w:t>
            </w:r>
          </w:p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 Bo</w:t>
            </w:r>
            <w:r>
              <w:rPr>
                <w:i/>
                <w:spacing w:val="-3"/>
                <w:sz w:val="22"/>
                <w:szCs w:val="22"/>
              </w:rPr>
              <w:t>o</w:t>
            </w:r>
            <w:r>
              <w:rPr>
                <w:i/>
                <w:spacing w:val="1"/>
                <w:sz w:val="22"/>
                <w:szCs w:val="22"/>
              </w:rPr>
              <w:t>l</w:t>
            </w:r>
            <w:r>
              <w:rPr>
                <w:i/>
                <w:sz w:val="22"/>
                <w:szCs w:val="22"/>
              </w:rPr>
              <w:t>e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z w:val="22"/>
                <w:szCs w:val="22"/>
              </w:rPr>
              <w:t>n</w:t>
            </w:r>
          </w:p>
          <w:p w:rsidR="002505FC" w:rsidRDefault="003E2070">
            <w:pPr>
              <w:spacing w:before="40" w:line="275" w:lineRule="auto"/>
              <w:ind w:left="100" w:right="344"/>
              <w:rPr>
                <w:sz w:val="22"/>
                <w:szCs w:val="22"/>
              </w:rPr>
            </w:pP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he 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2"/>
                <w:sz w:val="22"/>
                <w:szCs w:val="22"/>
              </w:rPr>
              <w:t>a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z w:val="22"/>
                <w:szCs w:val="22"/>
              </w:rPr>
              <w:t xml:space="preserve">us 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f s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r</w:t>
            </w:r>
            <w:r>
              <w:rPr>
                <w:i/>
                <w:spacing w:val="-2"/>
                <w:sz w:val="22"/>
                <w:szCs w:val="22"/>
              </w:rPr>
              <w:t>v</w:t>
            </w:r>
            <w:r>
              <w:rPr>
                <w:i/>
                <w:sz w:val="22"/>
                <w:szCs w:val="22"/>
              </w:rPr>
              <w:t>er</w:t>
            </w:r>
          </w:p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3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Bool</w:t>
            </w:r>
            <w:r>
              <w:rPr>
                <w:i/>
                <w:spacing w:val="1"/>
                <w:sz w:val="22"/>
                <w:szCs w:val="22"/>
              </w:rPr>
              <w:t>e</w:t>
            </w:r>
            <w:r>
              <w:rPr>
                <w:i/>
                <w:sz w:val="22"/>
                <w:szCs w:val="22"/>
              </w:rPr>
              <w:t>an</w:t>
            </w:r>
          </w:p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J</w:t>
            </w:r>
            <w:r>
              <w:rPr>
                <w:i/>
                <w:spacing w:val="1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onPr</w:t>
            </w:r>
            <w:r>
              <w:rPr>
                <w:i/>
                <w:spacing w:val="-2"/>
                <w:sz w:val="22"/>
                <w:szCs w:val="22"/>
              </w:rPr>
              <w:t>o</w:t>
            </w:r>
            <w:r>
              <w:rPr>
                <w:i/>
                <w:sz w:val="22"/>
                <w:szCs w:val="22"/>
              </w:rPr>
              <w:t>ce</w:t>
            </w:r>
            <w:r>
              <w:rPr>
                <w:i/>
                <w:spacing w:val="-2"/>
                <w:sz w:val="22"/>
                <w:szCs w:val="22"/>
              </w:rPr>
              <w:t>s</w:t>
            </w:r>
            <w:r>
              <w:rPr>
                <w:i/>
                <w:sz w:val="22"/>
                <w:szCs w:val="22"/>
              </w:rPr>
              <w:t>si</w:t>
            </w:r>
          </w:p>
          <w:p w:rsidR="002505FC" w:rsidRDefault="003E2070">
            <w:pPr>
              <w:spacing w:before="40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ngExce</w:t>
            </w:r>
            <w:r>
              <w:rPr>
                <w:i/>
                <w:spacing w:val="-2"/>
                <w:sz w:val="22"/>
                <w:szCs w:val="22"/>
              </w:rPr>
              <w:t>p</w:t>
            </w:r>
            <w:r>
              <w:rPr>
                <w:i/>
                <w:spacing w:val="1"/>
                <w:sz w:val="22"/>
                <w:szCs w:val="22"/>
              </w:rPr>
              <w:t>t</w:t>
            </w:r>
            <w:r>
              <w:rPr>
                <w:i/>
                <w:spacing w:val="-1"/>
                <w:sz w:val="22"/>
                <w:szCs w:val="22"/>
              </w:rPr>
              <w:t>i</w:t>
            </w:r>
            <w:r>
              <w:rPr>
                <w:i/>
                <w:sz w:val="22"/>
                <w:szCs w:val="22"/>
              </w:rPr>
              <w:t>on</w:t>
            </w:r>
          </w:p>
        </w:tc>
      </w:tr>
    </w:tbl>
    <w:p w:rsidR="002505FC" w:rsidRDefault="002505FC">
      <w:p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before="7" w:line="80" w:lineRule="exact"/>
        <w:rPr>
          <w:sz w:val="8"/>
          <w:szCs w:val="8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310"/>
        <w:gridCol w:w="1702"/>
        <w:gridCol w:w="1558"/>
        <w:gridCol w:w="1136"/>
        <w:gridCol w:w="1416"/>
      </w:tblGrid>
      <w:tr w:rsidR="002505FC">
        <w:trPr>
          <w:trHeight w:hRule="exact" w:val="502"/>
        </w:trPr>
        <w:tc>
          <w:tcPr>
            <w:tcW w:w="255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3E2070">
            <w:pPr>
              <w:spacing w:line="240" w:lineRule="exact"/>
              <w:ind w:left="102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...</w:t>
            </w:r>
          </w:p>
        </w:tc>
        <w:tc>
          <w:tcPr>
            <w:tcW w:w="1310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702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558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13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C2D59B"/>
              <w:left w:val="single" w:sz="5" w:space="0" w:color="C2D59B"/>
              <w:bottom w:val="single" w:sz="5" w:space="0" w:color="C2D59B"/>
              <w:right w:val="single" w:sz="5" w:space="0" w:color="C2D59B"/>
            </w:tcBorders>
          </w:tcPr>
          <w:p w:rsidR="002505FC" w:rsidRDefault="002505FC"/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7" w:line="280" w:lineRule="exact"/>
        <w:rPr>
          <w:sz w:val="28"/>
          <w:szCs w:val="28"/>
        </w:rPr>
        <w:sectPr w:rsidR="002505FC">
          <w:pgSz w:w="11920" w:h="16840"/>
          <w:pgMar w:top="1300" w:right="840" w:bottom="280" w:left="1160" w:header="0" w:footer="796" w:gutter="0"/>
          <w:cols w:space="720"/>
        </w:sectPr>
      </w:pPr>
    </w:p>
    <w:p w:rsidR="002505FC" w:rsidRDefault="002505FC">
      <w:pPr>
        <w:spacing w:before="1" w:line="180" w:lineRule="exact"/>
        <w:rPr>
          <w:sz w:val="19"/>
          <w:szCs w:val="19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line="240" w:lineRule="exact"/>
        <w:ind w:left="828" w:right="-53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</w:t>
      </w:r>
      <w:r>
        <w:rPr>
          <w:i/>
          <w:spacing w:val="1"/>
          <w:position w:val="-1"/>
          <w:sz w:val="22"/>
          <w:szCs w:val="22"/>
        </w:rPr>
        <w:t xml:space="preserve"> </w:t>
      </w:r>
      <w:r>
        <w:rPr>
          <w:i/>
          <w:position w:val="-1"/>
          <w:sz w:val="22"/>
          <w:szCs w:val="22"/>
        </w:rPr>
        <w:t>dụ</w:t>
      </w:r>
    </w:p>
    <w:p w:rsidR="002505FC" w:rsidRDefault="003E2070">
      <w:pPr>
        <w:spacing w:before="21"/>
        <w:rPr>
          <w:rFonts w:ascii="Cambria" w:eastAsia="Cambria" w:hAnsi="Cambria" w:cs="Cambria"/>
          <w:sz w:val="28"/>
          <w:szCs w:val="28"/>
        </w:rPr>
      </w:pPr>
      <w:r>
        <w:br w:type="column"/>
      </w:r>
      <w:r>
        <w:rPr>
          <w:rFonts w:ascii="Cambria" w:eastAsia="Cambria" w:hAnsi="Cambria" w:cs="Cambria"/>
          <w:b/>
          <w:sz w:val="28"/>
          <w:szCs w:val="28"/>
        </w:rPr>
        <w:t>5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6"/>
          <w:sz w:val="28"/>
          <w:szCs w:val="28"/>
        </w:rPr>
        <w:t>2</w:t>
      </w:r>
      <w:r>
        <w:rPr>
          <w:rFonts w:ascii="Cambria" w:eastAsia="Cambria" w:hAnsi="Cambria" w:cs="Cambria"/>
          <w:b/>
          <w:sz w:val="28"/>
          <w:szCs w:val="28"/>
        </w:rPr>
        <w:t xml:space="preserve">User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rfa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gn</w:t>
      </w:r>
    </w:p>
    <w:p w:rsidR="002505FC" w:rsidRDefault="003E2070">
      <w:pPr>
        <w:spacing w:before="2"/>
        <w:ind w:left="60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mô tả màn h</w:t>
      </w:r>
      <w:r>
        <w:rPr>
          <w:rFonts w:ascii="Cambria" w:eastAsia="Cambria" w:hAnsi="Cambria" w:cs="Cambria"/>
          <w:spacing w:val="3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nh&gt;.</w:t>
      </w:r>
    </w:p>
    <w:p w:rsidR="002505FC" w:rsidRDefault="003E2070">
      <w:pPr>
        <w:spacing w:line="280" w:lineRule="exact"/>
        <w:ind w:left="607" w:right="580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301" w:space="338"/>
            <w:col w:w="8281"/>
          </w:cols>
        </w:sectPr>
      </w:pPr>
      <w:r>
        <w:rPr>
          <w:rFonts w:ascii="Cambria" w:eastAsia="Cambria" w:hAnsi="Cambria" w:cs="Cambria"/>
          <w:b/>
          <w:sz w:val="24"/>
          <w:szCs w:val="24"/>
        </w:rPr>
        <w:t>L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b/>
          <w:sz w:val="24"/>
          <w:szCs w:val="24"/>
        </w:rPr>
        <w:t xml:space="preserve">u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ặ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ả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co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rol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 xml:space="preserve">o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ện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ù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với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 xml:space="preserve">c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p</w:t>
      </w:r>
      <w:r>
        <w:rPr>
          <w:rFonts w:ascii="Cambria" w:eastAsia="Cambria" w:hAnsi="Cambria" w:cs="Cambria"/>
          <w:b/>
          <w:spacing w:val="3"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b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b/>
          <w:sz w:val="24"/>
          <w:szCs w:val="24"/>
        </w:rPr>
        <w:t>ộc</w:t>
      </w:r>
    </w:p>
    <w:p w:rsidR="002505FC" w:rsidRDefault="002505FC">
      <w:pPr>
        <w:spacing w:before="3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90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3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 xml:space="preserve"> 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z w:val="28"/>
          <w:szCs w:val="28"/>
        </w:rPr>
        <w:t>n</w:t>
      </w:r>
      <w:r>
        <w:rPr>
          <w:b/>
          <w:i/>
          <w:spacing w:val="-1"/>
          <w:sz w:val="28"/>
          <w:szCs w:val="28"/>
        </w:rPr>
        <w:t>t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2"/>
          <w:sz w:val="28"/>
          <w:szCs w:val="28"/>
        </w:rPr>
        <w:t>f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z w:val="28"/>
          <w:szCs w:val="28"/>
        </w:rPr>
        <w:t xml:space="preserve">ce 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pacing w:val="1"/>
          <w:sz w:val="28"/>
          <w:szCs w:val="28"/>
        </w:rPr>
        <w:t>g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before="1" w:line="280" w:lineRule="exact"/>
        <w:ind w:left="2088"/>
        <w:rPr>
          <w:sz w:val="26"/>
          <w:szCs w:val="26"/>
        </w:rPr>
      </w:pPr>
      <w:r>
        <w:rPr>
          <w:b/>
          <w:i/>
          <w:position w:val="-1"/>
          <w:sz w:val="26"/>
          <w:szCs w:val="26"/>
        </w:rPr>
        <w:t xml:space="preserve">5.3.1  </w:t>
      </w:r>
      <w:r>
        <w:rPr>
          <w:b/>
          <w:i/>
          <w:spacing w:val="2"/>
          <w:position w:val="-1"/>
          <w:sz w:val="26"/>
          <w:szCs w:val="26"/>
        </w:rPr>
        <w:t xml:space="preserve"> </w:t>
      </w:r>
      <w:r>
        <w:rPr>
          <w:b/>
          <w:i/>
          <w:position w:val="-1"/>
          <w:sz w:val="26"/>
          <w:szCs w:val="26"/>
        </w:rPr>
        <w:t>Login</w:t>
      </w:r>
    </w:p>
    <w:p w:rsidR="002505FC" w:rsidRDefault="009A6EED">
      <w:pPr>
        <w:spacing w:before="83"/>
        <w:ind w:left="827"/>
      </w:pPr>
      <w:r>
        <w:pict>
          <v:shape id="_x0000_i1035" type="#_x0000_t75" style="width:440.05pt;height:216.6pt">
            <v:imagedata r:id="rId40" o:title=""/>
          </v:shape>
        </w:pict>
      </w:r>
    </w:p>
    <w:p w:rsidR="002505FC" w:rsidRDefault="002505FC">
      <w:pPr>
        <w:spacing w:before="5" w:line="200" w:lineRule="exact"/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</w:p>
    <w:p w:rsidR="002505FC" w:rsidRDefault="002505FC">
      <w:pPr>
        <w:spacing w:line="200" w:lineRule="exact"/>
      </w:pPr>
    </w:p>
    <w:p w:rsidR="002505FC" w:rsidRDefault="002505FC">
      <w:pPr>
        <w:spacing w:before="2" w:line="240" w:lineRule="exact"/>
        <w:rPr>
          <w:sz w:val="24"/>
          <w:szCs w:val="24"/>
        </w:rPr>
      </w:pPr>
    </w:p>
    <w:p w:rsidR="002505FC" w:rsidRDefault="003E2070">
      <w:pPr>
        <w:spacing w:line="260" w:lineRule="exact"/>
        <w:ind w:left="828" w:right="-56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Fields</w:t>
      </w:r>
    </w:p>
    <w:p w:rsidR="002505FC" w:rsidRDefault="003E2070">
      <w:pPr>
        <w:spacing w:before="36"/>
        <w:rPr>
          <w:sz w:val="18"/>
          <w:szCs w:val="18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num="2" w:space="720" w:equalWidth="0">
            <w:col w:w="1442" w:space="3137"/>
            <w:col w:w="5341"/>
          </w:cols>
        </w:sectPr>
      </w:pPr>
      <w:r>
        <w:br w:type="column"/>
      </w:r>
      <w:r>
        <w:rPr>
          <w:b/>
          <w:i/>
          <w:color w:val="4F81BC"/>
          <w:sz w:val="18"/>
          <w:szCs w:val="18"/>
        </w:rPr>
        <w:t>Fi</w:t>
      </w:r>
      <w:r>
        <w:rPr>
          <w:b/>
          <w:i/>
          <w:color w:val="4F81BC"/>
          <w:spacing w:val="1"/>
          <w:sz w:val="18"/>
          <w:szCs w:val="18"/>
        </w:rPr>
        <w:t>gu</w:t>
      </w:r>
      <w:r>
        <w:rPr>
          <w:b/>
          <w:i/>
          <w:color w:val="4F81BC"/>
          <w:sz w:val="18"/>
          <w:szCs w:val="18"/>
        </w:rPr>
        <w:t xml:space="preserve">re </w:t>
      </w:r>
      <w:r>
        <w:rPr>
          <w:b/>
          <w:i/>
          <w:color w:val="4F81BC"/>
          <w:spacing w:val="-1"/>
          <w:sz w:val="18"/>
          <w:szCs w:val="18"/>
        </w:rPr>
        <w:t>1</w:t>
      </w:r>
      <w:r>
        <w:rPr>
          <w:b/>
          <w:i/>
          <w:color w:val="4F81BC"/>
          <w:spacing w:val="1"/>
          <w:sz w:val="18"/>
          <w:szCs w:val="18"/>
        </w:rPr>
        <w:t>4</w:t>
      </w:r>
      <w:r>
        <w:rPr>
          <w:b/>
          <w:i/>
          <w:color w:val="4F81BC"/>
          <w:sz w:val="18"/>
          <w:szCs w:val="18"/>
        </w:rPr>
        <w:t>:</w:t>
      </w:r>
      <w:r>
        <w:rPr>
          <w:b/>
          <w:i/>
          <w:color w:val="4F81BC"/>
          <w:spacing w:val="1"/>
          <w:sz w:val="18"/>
          <w:szCs w:val="18"/>
        </w:rPr>
        <w:t xml:space="preserve"> </w:t>
      </w:r>
      <w:r>
        <w:rPr>
          <w:b/>
          <w:i/>
          <w:color w:val="4F81BC"/>
          <w:spacing w:val="-2"/>
          <w:sz w:val="18"/>
          <w:szCs w:val="18"/>
        </w:rPr>
        <w:t>L</w:t>
      </w:r>
      <w:r>
        <w:rPr>
          <w:b/>
          <w:i/>
          <w:color w:val="4F81BC"/>
          <w:spacing w:val="1"/>
          <w:sz w:val="18"/>
          <w:szCs w:val="18"/>
        </w:rPr>
        <w:t>og</w:t>
      </w:r>
      <w:r>
        <w:rPr>
          <w:b/>
          <w:i/>
          <w:color w:val="4F81BC"/>
          <w:spacing w:val="-2"/>
          <w:sz w:val="18"/>
          <w:szCs w:val="18"/>
        </w:rPr>
        <w:t>i</w:t>
      </w:r>
      <w:r>
        <w:rPr>
          <w:b/>
          <w:i/>
          <w:color w:val="4F81BC"/>
          <w:sz w:val="18"/>
          <w:szCs w:val="18"/>
        </w:rPr>
        <w:t>n</w:t>
      </w:r>
    </w:p>
    <w:p w:rsidR="002505FC" w:rsidRDefault="002505FC">
      <w:pPr>
        <w:spacing w:before="3"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309"/>
        <w:gridCol w:w="1512"/>
        <w:gridCol w:w="1008"/>
        <w:gridCol w:w="1308"/>
        <w:gridCol w:w="1371"/>
        <w:gridCol w:w="1058"/>
        <w:gridCol w:w="922"/>
      </w:tblGrid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38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Field</w:t>
            </w:r>
          </w:p>
          <w:p w:rsidR="002505FC" w:rsidRDefault="003E2070">
            <w:pPr>
              <w:ind w:left="35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Na</w:t>
            </w:r>
            <w:r>
              <w:rPr>
                <w:b/>
                <w:i/>
                <w:spacing w:val="2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4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ad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ly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Ma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datory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59" w:right="26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Co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trol</w:t>
            </w:r>
          </w:p>
          <w:p w:rsidR="002505FC" w:rsidRDefault="003E2070">
            <w:pPr>
              <w:ind w:left="400" w:right="40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Data</w:t>
            </w:r>
          </w:p>
          <w:p w:rsidR="002505FC" w:rsidRDefault="003E2070">
            <w:pPr>
              <w:ind w:left="28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y</w:t>
            </w:r>
            <w:r>
              <w:rPr>
                <w:b/>
                <w:i/>
                <w:sz w:val="24"/>
                <w:szCs w:val="24"/>
              </w:rPr>
              <w:t>pe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L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gth</w:t>
            </w:r>
          </w:p>
        </w:tc>
      </w:tr>
      <w:tr w:rsidR="002505FC">
        <w:trPr>
          <w:trHeight w:hRule="exact" w:val="562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Us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rname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  <w:r>
              <w:rPr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user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name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pacing w:val="-1"/>
                <w:sz w:val="24"/>
                <w:szCs w:val="24"/>
              </w:rPr>
              <w:t>ex</w:t>
            </w:r>
            <w:r>
              <w:rPr>
                <w:i/>
                <w:sz w:val="24"/>
                <w:szCs w:val="24"/>
              </w:rPr>
              <w:t>tbox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  <w:tr w:rsidR="002505FC">
        <w:trPr>
          <w:trHeight w:hRule="exact" w:val="564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Fill</w:t>
            </w:r>
          </w:p>
          <w:p w:rsidR="002505FC" w:rsidRDefault="003E2070">
            <w:pPr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No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pacing w:val="3"/>
                <w:sz w:val="24"/>
                <w:szCs w:val="24"/>
              </w:rPr>
              <w:t>Y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s</w:t>
            </w:r>
          </w:p>
        </w:tc>
        <w:tc>
          <w:tcPr>
            <w:tcW w:w="1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Pass</w:t>
            </w:r>
            <w:r>
              <w:rPr>
                <w:i/>
                <w:spacing w:val="1"/>
                <w:sz w:val="24"/>
                <w:szCs w:val="24"/>
              </w:rPr>
              <w:t>w</w:t>
            </w:r>
            <w:r>
              <w:rPr>
                <w:i/>
                <w:sz w:val="24"/>
                <w:szCs w:val="24"/>
              </w:rPr>
              <w:t>ord</w:t>
            </w:r>
          </w:p>
        </w:tc>
        <w:tc>
          <w:tcPr>
            <w:tcW w:w="10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Str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ng</w:t>
            </w:r>
          </w:p>
        </w:tc>
        <w:tc>
          <w:tcPr>
            <w:tcW w:w="9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</w:tr>
    </w:tbl>
    <w:p w:rsidR="002505FC" w:rsidRDefault="002505FC">
      <w:pPr>
        <w:spacing w:before="5" w:line="200" w:lineRule="exact"/>
      </w:pPr>
    </w:p>
    <w:p w:rsidR="002505FC" w:rsidRDefault="003E2070">
      <w:pPr>
        <w:spacing w:before="29" w:line="260" w:lineRule="exact"/>
        <w:ind w:left="828"/>
        <w:rPr>
          <w:sz w:val="24"/>
          <w:szCs w:val="24"/>
        </w:rPr>
      </w:pPr>
      <w:r>
        <w:rPr>
          <w:b/>
          <w:i/>
          <w:position w:val="-1"/>
          <w:sz w:val="24"/>
          <w:szCs w:val="24"/>
        </w:rPr>
        <w:t>B</w:t>
      </w:r>
      <w:r>
        <w:rPr>
          <w:b/>
          <w:i/>
          <w:spacing w:val="1"/>
          <w:position w:val="-1"/>
          <w:sz w:val="24"/>
          <w:szCs w:val="24"/>
        </w:rPr>
        <w:t>u</w:t>
      </w:r>
      <w:r>
        <w:rPr>
          <w:b/>
          <w:i/>
          <w:position w:val="-1"/>
          <w:sz w:val="24"/>
          <w:szCs w:val="24"/>
        </w:rPr>
        <w:t>t</w:t>
      </w:r>
      <w:r>
        <w:rPr>
          <w:b/>
          <w:i/>
          <w:spacing w:val="1"/>
          <w:position w:val="-1"/>
          <w:sz w:val="24"/>
          <w:szCs w:val="24"/>
        </w:rPr>
        <w:t>t</w:t>
      </w:r>
      <w:r>
        <w:rPr>
          <w:b/>
          <w:i/>
          <w:position w:val="-1"/>
          <w:sz w:val="24"/>
          <w:szCs w:val="24"/>
        </w:rPr>
        <w:t>o</w:t>
      </w:r>
      <w:r>
        <w:rPr>
          <w:b/>
          <w:i/>
          <w:spacing w:val="-1"/>
          <w:position w:val="-1"/>
          <w:sz w:val="24"/>
          <w:szCs w:val="24"/>
        </w:rPr>
        <w:t>n</w:t>
      </w:r>
      <w:r>
        <w:rPr>
          <w:b/>
          <w:i/>
          <w:position w:val="-1"/>
          <w:sz w:val="24"/>
          <w:szCs w:val="24"/>
        </w:rPr>
        <w:t>s/</w:t>
      </w:r>
      <w:r>
        <w:rPr>
          <w:b/>
          <w:i/>
          <w:spacing w:val="1"/>
          <w:position w:val="-1"/>
          <w:sz w:val="24"/>
          <w:szCs w:val="24"/>
        </w:rPr>
        <w:t>H</w:t>
      </w:r>
      <w:r>
        <w:rPr>
          <w:b/>
          <w:i/>
          <w:spacing w:val="-1"/>
          <w:position w:val="-1"/>
          <w:sz w:val="24"/>
          <w:szCs w:val="24"/>
        </w:rPr>
        <w:t>y</w:t>
      </w:r>
      <w:r>
        <w:rPr>
          <w:b/>
          <w:i/>
          <w:position w:val="-1"/>
          <w:sz w:val="24"/>
          <w:szCs w:val="24"/>
        </w:rPr>
        <w:t>p</w:t>
      </w:r>
      <w:r>
        <w:rPr>
          <w:b/>
          <w:i/>
          <w:spacing w:val="-1"/>
          <w:position w:val="-1"/>
          <w:sz w:val="24"/>
          <w:szCs w:val="24"/>
        </w:rPr>
        <w:t>e</w:t>
      </w:r>
      <w:r>
        <w:rPr>
          <w:b/>
          <w:i/>
          <w:position w:val="-1"/>
          <w:sz w:val="24"/>
          <w:szCs w:val="24"/>
        </w:rPr>
        <w:t>rl</w:t>
      </w:r>
      <w:r>
        <w:rPr>
          <w:b/>
          <w:i/>
          <w:spacing w:val="1"/>
          <w:position w:val="-1"/>
          <w:sz w:val="24"/>
          <w:szCs w:val="24"/>
        </w:rPr>
        <w:t>in</w:t>
      </w:r>
      <w:r>
        <w:rPr>
          <w:b/>
          <w:i/>
          <w:position w:val="-1"/>
          <w:sz w:val="24"/>
          <w:szCs w:val="24"/>
        </w:rPr>
        <w:t>ks</w:t>
      </w:r>
    </w:p>
    <w:p w:rsidR="002505FC" w:rsidRDefault="002505FC">
      <w:pPr>
        <w:spacing w:line="240" w:lineRule="exact"/>
        <w:rPr>
          <w:sz w:val="24"/>
          <w:szCs w:val="24"/>
        </w:rPr>
      </w:pPr>
    </w:p>
    <w:tbl>
      <w:tblPr>
        <w:tblW w:w="0" w:type="auto"/>
        <w:tblInd w:w="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35"/>
        <w:gridCol w:w="2345"/>
        <w:gridCol w:w="1256"/>
        <w:gridCol w:w="2398"/>
      </w:tblGrid>
      <w:tr w:rsidR="002505FC">
        <w:trPr>
          <w:trHeight w:hRule="exact" w:val="286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</w:t>
            </w:r>
            <w:r>
              <w:rPr>
                <w:b/>
                <w:i/>
                <w:spacing w:val="1"/>
                <w:sz w:val="24"/>
                <w:szCs w:val="24"/>
              </w:rPr>
              <w:t>un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592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b/>
                <w:i/>
                <w:spacing w:val="-2"/>
                <w:sz w:val="24"/>
                <w:szCs w:val="24"/>
              </w:rPr>
              <w:t>V</w:t>
            </w:r>
            <w:r>
              <w:rPr>
                <w:b/>
                <w:i/>
                <w:sz w:val="24"/>
                <w:szCs w:val="24"/>
              </w:rPr>
              <w:t>al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dat</w:t>
            </w:r>
            <w:r>
              <w:rPr>
                <w:b/>
                <w:i/>
                <w:spacing w:val="1"/>
                <w:sz w:val="24"/>
                <w:szCs w:val="24"/>
              </w:rPr>
              <w:t>i</w:t>
            </w:r>
            <w:r>
              <w:rPr>
                <w:b/>
                <w:i/>
                <w:sz w:val="24"/>
                <w:szCs w:val="24"/>
              </w:rPr>
              <w:t>on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7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o</w:t>
            </w:r>
            <w:r>
              <w:rPr>
                <w:b/>
                <w:i/>
                <w:spacing w:val="3"/>
                <w:sz w:val="24"/>
                <w:szCs w:val="24"/>
              </w:rPr>
              <w:t>m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</w:tr>
      <w:tr w:rsidR="002505FC">
        <w:trPr>
          <w:trHeight w:hRule="exact" w:val="288"/>
        </w:trPr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1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Sign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>n</w:t>
            </w:r>
          </w:p>
        </w:tc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L</w:t>
            </w:r>
            <w:r>
              <w:rPr>
                <w:i/>
                <w:sz w:val="24"/>
                <w:szCs w:val="24"/>
              </w:rPr>
              <w:t>og</w:t>
            </w:r>
            <w:r>
              <w:rPr>
                <w:i/>
                <w:spacing w:val="-1"/>
                <w:sz w:val="24"/>
                <w:szCs w:val="24"/>
              </w:rPr>
              <w:t>-</w:t>
            </w:r>
            <w:r>
              <w:rPr>
                <w:i/>
                <w:sz w:val="24"/>
                <w:szCs w:val="24"/>
              </w:rPr>
              <w:t xml:space="preserve">in </w:t>
            </w:r>
            <w:r>
              <w:rPr>
                <w:i/>
                <w:spacing w:val="1"/>
                <w:sz w:val="24"/>
                <w:szCs w:val="24"/>
              </w:rPr>
              <w:t>i</w:t>
            </w:r>
            <w:r>
              <w:rPr>
                <w:i/>
                <w:sz w:val="24"/>
                <w:szCs w:val="24"/>
              </w:rPr>
              <w:t xml:space="preserve">nto </w:t>
            </w: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he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syst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m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0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N/A</w:t>
            </w:r>
          </w:p>
        </w:tc>
        <w:tc>
          <w:tcPr>
            <w:tcW w:w="23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sz w:val="24"/>
                <w:szCs w:val="24"/>
              </w:rPr>
            </w:pPr>
            <w:r>
              <w:rPr>
                <w:i/>
                <w:spacing w:val="1"/>
                <w:sz w:val="24"/>
                <w:szCs w:val="24"/>
              </w:rPr>
              <w:t>T</w:t>
            </w:r>
            <w:r>
              <w:rPr>
                <w:i/>
                <w:sz w:val="24"/>
                <w:szCs w:val="24"/>
              </w:rPr>
              <w:t>rans</w:t>
            </w:r>
            <w:r>
              <w:rPr>
                <w:i/>
                <w:spacing w:val="1"/>
                <w:sz w:val="24"/>
                <w:szCs w:val="24"/>
              </w:rPr>
              <w:t>f</w:t>
            </w:r>
            <w:r>
              <w:rPr>
                <w:i/>
                <w:spacing w:val="-1"/>
                <w:sz w:val="24"/>
                <w:szCs w:val="24"/>
              </w:rPr>
              <w:t>e</w:t>
            </w:r>
            <w:r>
              <w:rPr>
                <w:i/>
                <w:sz w:val="24"/>
                <w:szCs w:val="24"/>
              </w:rPr>
              <w:t>r to home</w:t>
            </w:r>
            <w:r>
              <w:rPr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page</w:t>
            </w:r>
          </w:p>
        </w:tc>
      </w:tr>
    </w:tbl>
    <w:p w:rsidR="002505FC" w:rsidRDefault="002505FC">
      <w:pPr>
        <w:spacing w:line="200" w:lineRule="exact"/>
      </w:pPr>
    </w:p>
    <w:p w:rsidR="002505FC" w:rsidRDefault="002505FC">
      <w:pPr>
        <w:spacing w:before="14" w:line="280" w:lineRule="exact"/>
        <w:rPr>
          <w:sz w:val="28"/>
          <w:szCs w:val="28"/>
        </w:rPr>
      </w:pPr>
    </w:p>
    <w:p w:rsidR="002505FC" w:rsidRDefault="003E2070">
      <w:pPr>
        <w:spacing w:before="14"/>
        <w:ind w:left="118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6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190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ty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re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h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p</w:t>
      </w:r>
      <w:r>
        <w:rPr>
          <w:rFonts w:ascii="Cambria" w:eastAsia="Cambria" w:hAnsi="Cambria" w:cs="Cambria"/>
          <w:b/>
          <w:spacing w:val="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(E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RD</w:t>
      </w:r>
      <w:r>
        <w:rPr>
          <w:rFonts w:ascii="Cambria" w:eastAsia="Cambria" w:hAnsi="Cambria" w:cs="Cambria"/>
          <w:b/>
          <w:sz w:val="28"/>
          <w:szCs w:val="28"/>
        </w:rPr>
        <w:t>)</w:t>
      </w:r>
    </w:p>
    <w:p w:rsidR="002505FC" w:rsidRDefault="003E2070">
      <w:pPr>
        <w:spacing w:before="6" w:line="280" w:lineRule="exact"/>
        <w:ind w:left="2988" w:right="557"/>
        <w:rPr>
          <w:rFonts w:ascii="Cambria" w:eastAsia="Cambria" w:hAnsi="Cambria" w:cs="Cambria"/>
          <w:sz w:val="24"/>
          <w:szCs w:val="24"/>
        </w:rPr>
        <w:sectPr w:rsidR="002505FC">
          <w:type w:val="continuous"/>
          <w:pgSz w:w="11920" w:h="16840"/>
          <w:pgMar w:top="1300" w:right="840" w:bottom="280" w:left="1160" w:header="720" w:footer="720" w:gutter="0"/>
          <w:cols w:space="720"/>
        </w:sect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 xml:space="preserve">hiết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 </w:t>
      </w:r>
      <w:r>
        <w:rPr>
          <w:rFonts w:ascii="Cambria" w:eastAsia="Cambria" w:hAnsi="Cambria" w:cs="Cambria"/>
          <w:spacing w:val="1"/>
          <w:sz w:val="24"/>
          <w:szCs w:val="24"/>
        </w:rPr>
        <w:t>E</w:t>
      </w:r>
      <w:r>
        <w:rPr>
          <w:rFonts w:ascii="Cambria" w:eastAsia="Cambria" w:hAnsi="Cambria" w:cs="Cambria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.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ược s</w:t>
      </w:r>
      <w:r>
        <w:rPr>
          <w:rFonts w:ascii="Cambria" w:eastAsia="Cambria" w:hAnsi="Cambria" w:cs="Cambria"/>
          <w:spacing w:val="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r</w:t>
      </w:r>
      <w:r>
        <w:rPr>
          <w:rFonts w:ascii="Cambria" w:eastAsia="Cambria" w:hAnsi="Cambria" w:cs="Cambria"/>
          <w:sz w:val="24"/>
          <w:szCs w:val="24"/>
        </w:rPr>
        <w:t>a và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ừ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nce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 xml:space="preserve">tual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class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pacing w:val="-1"/>
          <w:sz w:val="24"/>
          <w:szCs w:val="24"/>
        </w:rPr>
        <w:t>gr</w:t>
      </w:r>
      <w:r>
        <w:rPr>
          <w:rFonts w:ascii="Cambria" w:eastAsia="Cambria" w:hAnsi="Cambria" w:cs="Cambria"/>
          <w:sz w:val="24"/>
          <w:szCs w:val="24"/>
        </w:rPr>
        <w:t>am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à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hình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ectu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70"/>
        <w:ind w:left="1628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6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pacing w:val="9"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3"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v</w:t>
      </w:r>
      <w:r>
        <w:rPr>
          <w:rFonts w:ascii="Cambria" w:eastAsia="Cambria" w:hAnsi="Cambria" w:cs="Cambria"/>
          <w:position w:val="-1"/>
          <w:sz w:val="24"/>
          <w:szCs w:val="24"/>
        </w:rPr>
        <w:t>ề các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7"/>
        <w:gridCol w:w="8117"/>
      </w:tblGrid>
      <w:tr w:rsidR="002505FC">
        <w:trPr>
          <w:trHeight w:hRule="exact" w:val="290"/>
        </w:trPr>
        <w:tc>
          <w:tcPr>
            <w:tcW w:w="932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717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di</w:t>
            </w:r>
            <w:r>
              <w:rPr>
                <w:rFonts w:ascii="Cambria" w:eastAsia="Cambria" w:hAnsi="Cambria" w:cs="Cambria"/>
                <w:b/>
                <w:spacing w:val="-2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ry: des</w:t>
            </w:r>
            <w:r>
              <w:rPr>
                <w:rFonts w:ascii="Cambria" w:eastAsia="Cambria" w:hAnsi="Cambria" w:cs="Cambria"/>
                <w:b/>
                <w:spacing w:val="3"/>
                <w:sz w:val="24"/>
                <w:szCs w:val="24"/>
              </w:rPr>
              <w:t>c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be co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of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</w:tr>
      <w:tr w:rsidR="002505FC">
        <w:trPr>
          <w:trHeight w:hRule="exact" w:val="230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E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ty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N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ame</w:t>
            </w:r>
          </w:p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00" w:lineRule="exact"/>
              <w:ind w:left="10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D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es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c</w:t>
            </w:r>
            <w:r>
              <w:rPr>
                <w:rFonts w:ascii="Calibri" w:eastAsia="Calibri" w:hAnsi="Calibri" w:cs="Calibri"/>
                <w:b/>
                <w:color w:val="4F81BC"/>
                <w:spacing w:val="1"/>
                <w:sz w:val="18"/>
                <w:szCs w:val="18"/>
              </w:rPr>
              <w:t>r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ip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t</w:t>
            </w:r>
            <w:r>
              <w:rPr>
                <w:rFonts w:ascii="Calibri" w:eastAsia="Calibri" w:hAnsi="Calibri" w:cs="Calibri"/>
                <w:b/>
                <w:color w:val="4F81BC"/>
                <w:spacing w:val="-1"/>
                <w:sz w:val="18"/>
                <w:szCs w:val="18"/>
              </w:rPr>
              <w:t>i</w:t>
            </w:r>
            <w:r>
              <w:rPr>
                <w:rFonts w:ascii="Calibri" w:eastAsia="Calibri" w:hAnsi="Calibri" w:cs="Calibri"/>
                <w:b/>
                <w:color w:val="4F81BC"/>
                <w:spacing w:val="2"/>
                <w:sz w:val="18"/>
                <w:szCs w:val="18"/>
              </w:rPr>
              <w:t>o</w:t>
            </w:r>
            <w:r>
              <w:rPr>
                <w:rFonts w:ascii="Calibri" w:eastAsia="Calibri" w:hAnsi="Calibri" w:cs="Calibri"/>
                <w:b/>
                <w:color w:val="4F81BC"/>
                <w:sz w:val="18"/>
                <w:szCs w:val="18"/>
              </w:rPr>
              <w:t>n</w:t>
            </w:r>
          </w:p>
        </w:tc>
      </w:tr>
      <w:tr w:rsidR="002505FC">
        <w:trPr>
          <w:trHeight w:hRule="exact" w:val="269"/>
        </w:trPr>
        <w:tc>
          <w:tcPr>
            <w:tcW w:w="120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8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3E2070">
      <w:pPr>
        <w:spacing w:line="260" w:lineRule="exact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các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>ần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bên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o</w:t>
      </w:r>
      <w:r>
        <w:rPr>
          <w:rFonts w:ascii="Cambria" w:eastAsia="Cambria" w:hAnsi="Cambria" w:cs="Cambria"/>
          <w:position w:val="-1"/>
          <w:sz w:val="24"/>
          <w:szCs w:val="24"/>
        </w:rPr>
        <w:t>ng th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ự</w:t>
      </w:r>
      <w:r>
        <w:rPr>
          <w:rFonts w:ascii="Cambria" w:eastAsia="Cambria" w:hAnsi="Cambria" w:cs="Cambria"/>
          <w:position w:val="-1"/>
          <w:sz w:val="24"/>
          <w:szCs w:val="24"/>
        </w:rPr>
        <w:t>c thể&gt;</w:t>
      </w: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00" w:lineRule="exact"/>
        <w:ind w:left="3719" w:right="3709"/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bl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12: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eta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 xml:space="preserve">l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ata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Dic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-1"/>
          <w:position w:val="1"/>
          <w:sz w:val="18"/>
          <w:szCs w:val="18"/>
        </w:rPr>
        <w:t>io</w:t>
      </w:r>
      <w:r>
        <w:rPr>
          <w:rFonts w:ascii="Calibri" w:eastAsia="Calibri" w:hAnsi="Calibri" w:cs="Calibri"/>
          <w:b/>
          <w:color w:val="4F81BC"/>
          <w:spacing w:val="2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position w:val="1"/>
          <w:sz w:val="18"/>
          <w:szCs w:val="18"/>
        </w:rPr>
        <w:t>y</w:t>
      </w:r>
    </w:p>
    <w:p w:rsidR="002505FC" w:rsidRDefault="002505FC">
      <w:pPr>
        <w:spacing w:before="1" w:line="200" w:lineRule="exact"/>
      </w:pPr>
    </w:p>
    <w:p w:rsidR="002505FC" w:rsidRDefault="003E2070">
      <w:pPr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* B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>si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ess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eg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co</w:t>
      </w:r>
      <w:r>
        <w:rPr>
          <w:rFonts w:ascii="Cambria" w:eastAsia="Cambria" w:hAnsi="Cambria" w:cs="Cambria"/>
          <w:spacing w:val="-2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strai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t:</w:t>
      </w:r>
    </w:p>
    <w:p w:rsidR="002505FC" w:rsidRDefault="003E2070">
      <w:pPr>
        <w:spacing w:before="2"/>
        <w:ind w:left="27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buộc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toàn vẹn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liệu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pacing w:val="3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>m bảo 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ụ&gt;</w:t>
      </w:r>
    </w:p>
    <w:p w:rsidR="002505FC" w:rsidRDefault="003E2070">
      <w:pPr>
        <w:spacing w:before="97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7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Alg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rit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h</w:t>
      </w:r>
      <w:r>
        <w:rPr>
          <w:rFonts w:ascii="Cambria" w:eastAsia="Cambria" w:hAnsi="Cambria" w:cs="Cambria"/>
          <w:b/>
          <w:sz w:val="32"/>
          <w:szCs w:val="32"/>
        </w:rPr>
        <w:t>ms</w:t>
      </w:r>
    </w:p>
    <w:p w:rsidR="002505FC" w:rsidRDefault="003E2070">
      <w:pPr>
        <w:spacing w:before="1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ật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oán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- các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iả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iải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ầ</w:t>
      </w:r>
      <w:r>
        <w:rPr>
          <w:rFonts w:ascii="Cambria" w:eastAsia="Cambria" w:hAnsi="Cambria" w:cs="Cambria"/>
          <w:sz w:val="24"/>
          <w:szCs w:val="24"/>
        </w:rPr>
        <w:t>n co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 fl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w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 nhóm</w:t>
      </w:r>
    </w:p>
    <w:p w:rsidR="002505FC" w:rsidRDefault="003E2070">
      <w:pPr>
        <w:spacing w:before="42"/>
        <w:ind w:left="507" w:right="8022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ã </w:t>
      </w:r>
      <w:r>
        <w:rPr>
          <w:rFonts w:ascii="Cambria" w:eastAsia="Cambria" w:hAnsi="Cambria" w:cs="Cambria"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40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b/>
          <w:sz w:val="24"/>
          <w:szCs w:val="24"/>
        </w:rPr>
        <w:t>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</w:t>
      </w:r>
    </w:p>
    <w:p w:rsidR="002505FC" w:rsidRDefault="003E2070">
      <w:pPr>
        <w:tabs>
          <w:tab w:val="left" w:pos="1620"/>
        </w:tabs>
        <w:spacing w:before="43" w:line="274" w:lineRule="auto"/>
        <w:ind w:left="1628" w:right="495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>Không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nhất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hải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3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</w:t>
      </w:r>
      <w:r>
        <w:rPr>
          <w:rFonts w:ascii="Cambria" w:eastAsia="Cambria" w:hAnsi="Cambria" w:cs="Cambria"/>
          <w:spacing w:val="1"/>
          <w:sz w:val="24"/>
          <w:szCs w:val="24"/>
        </w:rPr>
        <w:t>ậ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ếng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mà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có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ể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ổ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3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ữ liệu c</w:t>
      </w:r>
      <w:r>
        <w:rPr>
          <w:rFonts w:ascii="Cambria" w:eastAsia="Cambria" w:hAnsi="Cambria" w:cs="Cambria"/>
          <w:spacing w:val="-1"/>
          <w:sz w:val="24"/>
          <w:szCs w:val="24"/>
        </w:rPr>
        <w:t>ũ</w:t>
      </w:r>
      <w:r>
        <w:rPr>
          <w:rFonts w:ascii="Cambria" w:eastAsia="Cambria" w:hAnsi="Cambria" w:cs="Cambria"/>
          <w:sz w:val="24"/>
          <w:szCs w:val="24"/>
        </w:rPr>
        <w:t>ng n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ư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thuật</w:t>
      </w:r>
      <w:r>
        <w:rPr>
          <w:rFonts w:ascii="Cambria" w:eastAsia="Cambria" w:hAnsi="Cambria" w:cs="Cambria"/>
          <w:spacing w:val="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2"/>
          <w:sz w:val="24"/>
          <w:szCs w:val="24"/>
        </w:rPr>
        <w:t>ó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 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ở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bên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-1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ệ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ống: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hi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õ bản chất,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p</w:t>
      </w:r>
      <w:r>
        <w:rPr>
          <w:rFonts w:ascii="Cambria" w:eastAsia="Cambria" w:hAnsi="Cambria" w:cs="Cambria"/>
          <w:sz w:val="24"/>
          <w:szCs w:val="24"/>
        </w:rPr>
        <w:t xml:space="preserve">hân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ích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ề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ộ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c tạ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n</w:t>
      </w:r>
      <w:r>
        <w:rPr>
          <w:rFonts w:ascii="Cambria" w:eastAsia="Cambria" w:hAnsi="Cambria" w:cs="Cambria"/>
          <w:sz w:val="24"/>
          <w:szCs w:val="24"/>
        </w:rPr>
        <w:t>ếu th</w:t>
      </w:r>
      <w:r>
        <w:rPr>
          <w:rFonts w:ascii="Cambria" w:eastAsia="Cambria" w:hAnsi="Cambria" w:cs="Cambria"/>
          <w:spacing w:val="-3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 xml:space="preserve">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hảo phải 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2"/>
          <w:sz w:val="24"/>
          <w:szCs w:val="24"/>
        </w:rPr>
        <w:t>gu</w:t>
      </w:r>
      <w:r>
        <w:rPr>
          <w:rFonts w:ascii="Cambria" w:eastAsia="Cambria" w:hAnsi="Cambria" w:cs="Cambria"/>
          <w:sz w:val="24"/>
          <w:szCs w:val="24"/>
        </w:rPr>
        <w:t>ồn</w:t>
      </w:r>
    </w:p>
    <w:p w:rsidR="002505FC" w:rsidRDefault="003E2070">
      <w:pPr>
        <w:tabs>
          <w:tab w:val="left" w:pos="1620"/>
        </w:tabs>
        <w:spacing w:before="3" w:line="274" w:lineRule="auto"/>
        <w:ind w:left="1628" w:right="494" w:hanging="360"/>
        <w:jc w:val="both"/>
        <w:rPr>
          <w:rFonts w:ascii="Cambria" w:eastAsia="Cambria" w:hAnsi="Cambria" w:cs="Cambr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ui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trình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p</w:t>
      </w:r>
      <w:r>
        <w:rPr>
          <w:rFonts w:ascii="Cambria" w:eastAsia="Cambria" w:hAnsi="Cambria" w:cs="Cambria"/>
          <w:spacing w:val="15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vụ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cách</w:t>
      </w:r>
      <w:r>
        <w:rPr>
          <w:rFonts w:ascii="Cambria" w:eastAsia="Cambria" w:hAnsi="Cambria" w:cs="Cambria"/>
          <w:spacing w:val="14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 xml:space="preserve">ển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toán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làm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ằng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y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máy t</w:t>
      </w:r>
      <w:r>
        <w:rPr>
          <w:rFonts w:ascii="Cambria" w:eastAsia="Cambria" w:hAnsi="Cambria" w:cs="Cambria"/>
          <w:spacing w:val="1"/>
          <w:sz w:val="24"/>
          <w:szCs w:val="24"/>
        </w:rPr>
        <w:t>í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hư</w:t>
      </w:r>
      <w:r>
        <w:rPr>
          <w:rFonts w:ascii="Cambria" w:eastAsia="Cambria" w:hAnsi="Cambria" w:cs="Cambria"/>
          <w:sz w:val="24"/>
          <w:szCs w:val="24"/>
        </w:rPr>
        <w:t>ơng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</w:t>
      </w:r>
      <w:r>
        <w:rPr>
          <w:rFonts w:ascii="Cambria" w:eastAsia="Cambria" w:hAnsi="Cambria" w:cs="Cambria"/>
          <w:spacing w:val="2"/>
          <w:sz w:val="24"/>
          <w:szCs w:val="24"/>
        </w:rPr>
        <w:t>ì</w:t>
      </w:r>
      <w:r>
        <w:rPr>
          <w:rFonts w:ascii="Cambria" w:eastAsia="Cambria" w:hAnsi="Cambria" w:cs="Cambria"/>
          <w:sz w:val="24"/>
          <w:szCs w:val="24"/>
        </w:rPr>
        <w:t>nh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</w:t>
      </w:r>
      <w:r>
        <w:rPr>
          <w:rFonts w:ascii="Cambria" w:eastAsia="Cambria" w:hAnsi="Cambria" w:cs="Cambria"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ấy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ệc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dụng</w:t>
      </w:r>
      <w:r>
        <w:rPr>
          <w:rFonts w:ascii="Cambria" w:eastAsia="Cambria" w:hAnsi="Cambria" w:cs="Cambria"/>
          <w:spacing w:val="3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bài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to</w:t>
      </w:r>
      <w:r>
        <w:rPr>
          <w:rFonts w:ascii="Cambria" w:eastAsia="Cambria" w:hAnsi="Cambria" w:cs="Cambria"/>
          <w:spacing w:val="-2"/>
          <w:sz w:val="24"/>
          <w:szCs w:val="24"/>
        </w:rPr>
        <w:t>á</w:t>
      </w:r>
      <w:r>
        <w:rPr>
          <w:rFonts w:ascii="Cambria" w:eastAsia="Cambria" w:hAnsi="Cambria" w:cs="Cambria"/>
          <w:sz w:val="24"/>
          <w:szCs w:val="24"/>
        </w:rPr>
        <w:t>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hay</w:t>
      </w:r>
      <w:r>
        <w:rPr>
          <w:rFonts w:ascii="Cambria" w:eastAsia="Cambria" w:hAnsi="Cambria" w:cs="Cambria"/>
          <w:spacing w:val="30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ải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2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ết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vấn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ề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ồi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u</w:t>
      </w:r>
      <w:r>
        <w:rPr>
          <w:rFonts w:ascii="Cambria" w:eastAsia="Cambria" w:hAnsi="Cambria" w:cs="Cambria"/>
          <w:spacing w:val="-1"/>
          <w:sz w:val="24"/>
          <w:szCs w:val="24"/>
        </w:rPr>
        <w:t>y</w:t>
      </w:r>
      <w:r>
        <w:rPr>
          <w:rFonts w:ascii="Cambria" w:eastAsia="Cambria" w:hAnsi="Cambria" w:cs="Cambria"/>
          <w:sz w:val="24"/>
          <w:szCs w:val="24"/>
        </w:rPr>
        <w:t>ển</w:t>
      </w:r>
      <w:r>
        <w:rPr>
          <w:rFonts w:ascii="Cambria" w:eastAsia="Cambria" w:hAnsi="Cambria" w:cs="Cambria"/>
          <w:spacing w:val="3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ổi</w:t>
      </w:r>
    </w:p>
    <w:p w:rsidR="002505FC" w:rsidRDefault="003E2070">
      <w:pPr>
        <w:spacing w:before="2" w:line="260" w:lineRule="exact"/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position w:val="-1"/>
          <w:sz w:val="24"/>
          <w:szCs w:val="24"/>
        </w:rPr>
        <w:t xml:space="preserve">cách 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>đ</w:t>
      </w:r>
      <w:r>
        <w:rPr>
          <w:rFonts w:ascii="Cambria" w:eastAsia="Cambria" w:hAnsi="Cambria" w:cs="Cambria"/>
          <w:position w:val="-1"/>
          <w:sz w:val="24"/>
          <w:szCs w:val="24"/>
        </w:rPr>
        <w:t>ó sang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ơng t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r</w:t>
      </w:r>
      <w:r>
        <w:rPr>
          <w:rFonts w:ascii="Cambria" w:eastAsia="Cambria" w:hAnsi="Cambria" w:cs="Cambria"/>
          <w:position w:val="-1"/>
          <w:sz w:val="24"/>
          <w:szCs w:val="24"/>
        </w:rPr>
        <w:t>ì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h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áy tí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</w:t>
      </w:r>
    </w:p>
    <w:p w:rsidR="002505FC" w:rsidRDefault="003E2070">
      <w:pPr>
        <w:spacing w:before="46" w:line="240" w:lineRule="exact"/>
        <w:ind w:left="548"/>
        <w:rPr>
          <w:sz w:val="22"/>
          <w:szCs w:val="22"/>
        </w:rPr>
      </w:pPr>
      <w:r>
        <w:rPr>
          <w:i/>
          <w:position w:val="-1"/>
          <w:sz w:val="22"/>
          <w:szCs w:val="22"/>
        </w:rPr>
        <w:t>Ví dụ</w:t>
      </w:r>
    </w:p>
    <w:p w:rsidR="002505FC" w:rsidRDefault="002505FC">
      <w:pPr>
        <w:spacing w:before="5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1628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</w:t>
      </w:r>
      <w:r>
        <w:rPr>
          <w:b/>
          <w:i/>
          <w:spacing w:val="8"/>
          <w:sz w:val="28"/>
          <w:szCs w:val="28"/>
        </w:rPr>
        <w:t>1</w:t>
      </w:r>
      <w:r>
        <w:rPr>
          <w:b/>
          <w:i/>
          <w:spacing w:val="-1"/>
          <w:sz w:val="28"/>
          <w:szCs w:val="28"/>
        </w:rPr>
        <w:t>D</w:t>
      </w:r>
      <w:r>
        <w:rPr>
          <w:b/>
          <w:i/>
          <w:spacing w:val="1"/>
          <w:sz w:val="28"/>
          <w:szCs w:val="28"/>
        </w:rPr>
        <w:t>o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5"/>
          <w:sz w:val="28"/>
          <w:szCs w:val="28"/>
        </w:rPr>
        <w:t>u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B</w:t>
      </w:r>
      <w:r>
        <w:rPr>
          <w:b/>
          <w:i/>
          <w:spacing w:val="-2"/>
          <w:sz w:val="28"/>
          <w:szCs w:val="28"/>
        </w:rPr>
        <w:t>r</w:t>
      </w:r>
      <w:r>
        <w:rPr>
          <w:b/>
          <w:i/>
          <w:sz w:val="28"/>
          <w:szCs w:val="28"/>
        </w:rPr>
        <w:t>e</w:t>
      </w:r>
      <w:r>
        <w:rPr>
          <w:b/>
          <w:i/>
          <w:spacing w:val="-1"/>
          <w:sz w:val="28"/>
          <w:szCs w:val="28"/>
        </w:rPr>
        <w:t>ak</w:t>
      </w:r>
      <w:r>
        <w:rPr>
          <w:b/>
          <w:i/>
          <w:spacing w:val="1"/>
          <w:sz w:val="28"/>
          <w:szCs w:val="28"/>
        </w:rPr>
        <w:t>d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3"/>
          <w:sz w:val="28"/>
          <w:szCs w:val="28"/>
        </w:rPr>
        <w:t>w</w:t>
      </w:r>
      <w:r>
        <w:rPr>
          <w:b/>
          <w:i/>
          <w:sz w:val="28"/>
          <w:szCs w:val="28"/>
        </w:rPr>
        <w:t>n</w:t>
      </w:r>
    </w:p>
    <w:p w:rsidR="002505FC" w:rsidRDefault="003E2070">
      <w:pPr>
        <w:spacing w:line="280" w:lineRule="exact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Definition</w:t>
      </w:r>
    </w:p>
    <w:p w:rsidR="002505FC" w:rsidRDefault="003E2070">
      <w:pPr>
        <w:spacing w:before="75" w:line="275" w:lineRule="auto"/>
        <w:ind w:left="1628" w:right="660"/>
        <w:rPr>
          <w:sz w:val="24"/>
          <w:szCs w:val="24"/>
        </w:rPr>
      </w:pP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bre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 xml:space="preserve">down is </w:t>
      </w:r>
      <w:r>
        <w:rPr>
          <w:i/>
          <w:spacing w:val="1"/>
          <w:sz w:val="24"/>
          <w:szCs w:val="24"/>
        </w:rPr>
        <w:t>th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way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to 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do</w:t>
      </w:r>
      <w:r>
        <w:rPr>
          <w:i/>
          <w:spacing w:val="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nto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small parts. Ea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part has it 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3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and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ontents of 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. And the final data has tree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ture.</w:t>
      </w:r>
    </w:p>
    <w:p w:rsidR="002505FC" w:rsidRDefault="002505FC">
      <w:pPr>
        <w:spacing w:before="6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3E2070">
      <w:pPr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7.1.2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 w:line="276" w:lineRule="auto"/>
        <w:ind w:left="1628" w:right="863"/>
        <w:rPr>
          <w:sz w:val="24"/>
          <w:szCs w:val="24"/>
        </w:rPr>
      </w:pPr>
      <w:r>
        <w:rPr>
          <w:i/>
          <w:sz w:val="24"/>
          <w:szCs w:val="24"/>
        </w:rPr>
        <w:t>All conte</w:t>
      </w:r>
      <w:r>
        <w:rPr>
          <w:i/>
          <w:spacing w:val="-1"/>
          <w:sz w:val="24"/>
          <w:szCs w:val="24"/>
        </w:rPr>
        <w:t>n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quite dif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icute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for manage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so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must r</w:t>
      </w:r>
      <w:r>
        <w:rPr>
          <w:i/>
          <w:spacing w:val="2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-c</w:t>
      </w:r>
      <w:r>
        <w:rPr>
          <w:i/>
          <w:sz w:val="24"/>
          <w:szCs w:val="24"/>
        </w:rPr>
        <w:t>onstr</w:t>
      </w:r>
      <w:r>
        <w:rPr>
          <w:i/>
          <w:spacing w:val="2"/>
          <w:sz w:val="24"/>
          <w:szCs w:val="24"/>
        </w:rPr>
        <w:t>u</w:t>
      </w:r>
      <w:r>
        <w:rPr>
          <w:i/>
          <w:sz w:val="24"/>
          <w:szCs w:val="24"/>
        </w:rPr>
        <w:t>c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u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or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using.</w:t>
      </w:r>
    </w:p>
    <w:p w:rsidR="002505FC" w:rsidRDefault="003E2070">
      <w:pPr>
        <w:spacing w:before="6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7.1.3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5"/>
        <w:ind w:left="1628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sol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m, we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should fo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these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steps:</w:t>
      </w:r>
    </w:p>
    <w:p w:rsidR="002505FC" w:rsidRDefault="003E2070">
      <w:pPr>
        <w:spacing w:before="39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Con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 xml:space="preserve">rt </w:t>
      </w:r>
      <w:r>
        <w:rPr>
          <w:i/>
          <w:spacing w:val="-2"/>
          <w:sz w:val="24"/>
          <w:szCs w:val="24"/>
        </w:rPr>
        <w:t>(</w:t>
      </w:r>
      <w:r>
        <w:rPr>
          <w:i/>
          <w:sz w:val="24"/>
          <w:szCs w:val="24"/>
        </w:rPr>
        <w:t>s</w:t>
      </w:r>
      <w:r>
        <w:rPr>
          <w:i/>
          <w:spacing w:val="2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) do</w:t>
      </w:r>
      <w:r>
        <w:rPr>
          <w:i/>
          <w:spacing w:val="-2"/>
          <w:sz w:val="24"/>
          <w:szCs w:val="24"/>
        </w:rPr>
        <w:t>c</w:t>
      </w:r>
      <w:r>
        <w:rPr>
          <w:i/>
          <w:sz w:val="24"/>
          <w:szCs w:val="24"/>
        </w:rPr>
        <w:t>u</w:t>
      </w:r>
      <w:r>
        <w:rPr>
          <w:i/>
          <w:spacing w:val="2"/>
          <w:sz w:val="24"/>
          <w:szCs w:val="24"/>
        </w:rPr>
        <w:t>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DOCX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as html t</w:t>
      </w:r>
      <w:r>
        <w:rPr>
          <w:i/>
          <w:spacing w:val="-1"/>
          <w:sz w:val="24"/>
          <w:szCs w:val="24"/>
        </w:rPr>
        <w:t>y</w:t>
      </w:r>
      <w:r>
        <w:rPr>
          <w:i/>
          <w:sz w:val="24"/>
          <w:szCs w:val="24"/>
        </w:rPr>
        <w:t>pe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icrosoft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pacing w:val="-3"/>
          <w:sz w:val="24"/>
          <w:szCs w:val="24"/>
        </w:rPr>
        <w:t>W</w:t>
      </w:r>
      <w:r>
        <w:rPr>
          <w:i/>
          <w:sz w:val="24"/>
          <w:szCs w:val="24"/>
        </w:rPr>
        <w:t>ord s</w:t>
      </w:r>
      <w:r>
        <w:rPr>
          <w:i/>
          <w:spacing w:val="3"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as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W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b Fil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d.</w:t>
      </w:r>
    </w:p>
    <w:p w:rsidR="002505FC" w:rsidRDefault="003E2070">
      <w:pPr>
        <w:tabs>
          <w:tab w:val="left" w:pos="2340"/>
        </w:tabs>
        <w:spacing w:before="20" w:line="259" w:lineRule="auto"/>
        <w:ind w:left="2348" w:right="1464" w:hanging="361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port both h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ml f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le and dir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>tory that inclus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all p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tures of do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Using 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 xml:space="preserve">path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data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html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as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ee</w:t>
      </w:r>
      <w:r>
        <w:rPr>
          <w:i/>
          <w:sz w:val="24"/>
          <w:szCs w:val="24"/>
        </w:rPr>
        <w:t>d, include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h1, h2, h3,…,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imag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te</w:t>
      </w:r>
      <w:r>
        <w:rPr>
          <w:i/>
          <w:spacing w:val="-1"/>
          <w:sz w:val="24"/>
          <w:szCs w:val="24"/>
        </w:rPr>
        <w:t>x</w:t>
      </w:r>
      <w:r>
        <w:rPr>
          <w:i/>
          <w:sz w:val="24"/>
          <w:szCs w:val="24"/>
        </w:rPr>
        <w:t>t cont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nt,..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Sa</w:t>
      </w:r>
      <w:r>
        <w:rPr>
          <w:i/>
          <w:spacing w:val="-1"/>
          <w:sz w:val="24"/>
          <w:szCs w:val="24"/>
        </w:rPr>
        <w:t>v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them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 structure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:</w:t>
      </w:r>
    </w:p>
    <w:p w:rsidR="002505FC" w:rsidRDefault="003E2070">
      <w:pPr>
        <w:spacing w:before="20"/>
        <w:ind w:left="2348"/>
        <w:rPr>
          <w:sz w:val="24"/>
          <w:szCs w:val="24"/>
        </w:rPr>
        <w:sectPr w:rsidR="002505FC">
          <w:pgSz w:w="11920" w:h="16840"/>
          <w:pgMar w:top="1320" w:right="600" w:bottom="280" w:left="1440" w:header="0" w:footer="796" w:gutter="0"/>
          <w:cols w:space="720"/>
        </w:sectPr>
      </w:pP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</w:t>
      </w:r>
    </w:p>
    <w:p w:rsidR="002505FC" w:rsidRDefault="003E2070">
      <w:pPr>
        <w:spacing w:before="67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lastRenderedPageBreak/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ontentA1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1: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1.1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-</w:t>
      </w:r>
      <w:r>
        <w:rPr>
          <w:i/>
          <w:sz w:val="24"/>
          <w:szCs w:val="24"/>
        </w:rPr>
        <w:t>-</w:t>
      </w:r>
      <w:r>
        <w:rPr>
          <w:i/>
          <w:spacing w:val="-1"/>
          <w:sz w:val="24"/>
          <w:szCs w:val="24"/>
        </w:rPr>
        <w:t>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leA1</w:t>
      </w:r>
      <w:r>
        <w:rPr>
          <w:i/>
          <w:spacing w:val="-1"/>
          <w:sz w:val="24"/>
          <w:szCs w:val="24"/>
        </w:rPr>
        <w:t>.</w:t>
      </w:r>
      <w:r>
        <w:rPr>
          <w:i/>
          <w:sz w:val="24"/>
          <w:szCs w:val="24"/>
        </w:rPr>
        <w:t>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1.2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i/>
          <w:spacing w:val="-1"/>
          <w:sz w:val="24"/>
          <w:szCs w:val="24"/>
        </w:rPr>
        <w:t>---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leA2:</w:t>
      </w:r>
      <w:r>
        <w:rPr>
          <w:i/>
          <w:spacing w:val="-1"/>
          <w:sz w:val="24"/>
          <w:szCs w:val="24"/>
        </w:rPr>
        <w:t xml:space="preserve"> c</w:t>
      </w:r>
      <w:r>
        <w:rPr>
          <w:i/>
          <w:sz w:val="24"/>
          <w:szCs w:val="24"/>
        </w:rPr>
        <w:t>ontentA2</w:t>
      </w:r>
    </w:p>
    <w:p w:rsidR="002505FC" w:rsidRDefault="003E2070">
      <w:pPr>
        <w:spacing w:before="27"/>
        <w:ind w:left="180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7.1.4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Co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plexity</w:t>
      </w:r>
    </w:p>
    <w:p w:rsidR="002505FC" w:rsidRDefault="003E2070">
      <w:pPr>
        <w:spacing w:before="8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In total, the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o</w:t>
      </w:r>
      <w:r>
        <w:rPr>
          <w:i/>
          <w:sz w:val="24"/>
          <w:szCs w:val="24"/>
        </w:rPr>
        <w:t xml:space="preserve">f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his 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gorithm is</w:t>
      </w:r>
      <w:r>
        <w:rPr>
          <w:i/>
          <w:spacing w:val="-1"/>
          <w:sz w:val="24"/>
          <w:szCs w:val="24"/>
        </w:rPr>
        <w:t xml:space="preserve"> </w:t>
      </w:r>
      <w:r w:rsidR="009A6EED">
        <w:pict>
          <v:shape id="_x0000_i1036" type="#_x0000_t75" style="width:17.3pt;height:15.55pt">
            <v:imagedata r:id="rId41" o:title=""/>
          </v:shape>
        </w:pict>
      </w:r>
    </w:p>
    <w:p w:rsidR="002505FC" w:rsidRDefault="003E2070">
      <w:pPr>
        <w:spacing w:before="24"/>
        <w:ind w:left="1808"/>
        <w:rPr>
          <w:sz w:val="26"/>
          <w:szCs w:val="26"/>
        </w:rPr>
        <w:sectPr w:rsidR="002505FC">
          <w:pgSz w:w="11920" w:h="16840"/>
          <w:pgMar w:top="1320" w:right="1420" w:bottom="280" w:left="1440" w:header="0" w:footer="796" w:gutter="0"/>
          <w:cols w:space="720"/>
        </w:sectPr>
      </w:pPr>
      <w:r>
        <w:rPr>
          <w:b/>
          <w:i/>
          <w:sz w:val="26"/>
          <w:szCs w:val="26"/>
        </w:rPr>
        <w:t xml:space="preserve">7.1.5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Flowcha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t</w:t>
      </w:r>
    </w:p>
    <w:p w:rsidR="002505FC" w:rsidRDefault="00C375CE">
      <w:pPr>
        <w:spacing w:line="200" w:lineRule="exact"/>
        <w:sectPr w:rsidR="002505FC">
          <w:footerReference w:type="default" r:id="rId42"/>
          <w:pgSz w:w="11920" w:h="16840"/>
          <w:pgMar w:top="1560" w:right="1680" w:bottom="280" w:left="1680" w:header="0" w:footer="0" w:gutter="0"/>
          <w:cols w:space="720"/>
        </w:sectPr>
      </w:pPr>
      <w:r>
        <w:lastRenderedPageBreak/>
        <w:pict>
          <v:group id="_x0000_s1038" style="position:absolute;margin-left:77.5pt;margin-top:70.55pt;width:441.25pt;height:765.6pt;z-index:-4074;mso-position-horizontal-relative:page;mso-position-vertical-relative:page" coordorigin="1550,1411" coordsize="8825,15312">
            <v:shape id="_x0000_s1042" style="position:absolute;left:1560;top:15850;width:8805;height:0" coordorigin="1560,15850" coordsize="8805,0" path="m1560,15850r8805,e" filled="f" strokecolor="#4f81bc" strokeweight=".12mm">
              <v:path arrowok="t"/>
            </v:shape>
            <v:shape id="_x0000_s1041" style="position:absolute;left:1560;top:16205;width:8805;height:0" coordorigin="1560,16205" coordsize="8805,0" path="m1560,16205r8805,e" filled="f" strokecolor="#4f81bc" strokeweight=".34pt">
              <v:path arrowok="t"/>
            </v:shape>
            <v:shape id="_x0000_s1040" style="position:absolute;left:1560;top:15852;width:8805;height:350" coordorigin="1560,15852" coordsize="8805,350" path="m1560,16202r8805,l10365,15852r-8805,l1560,16202xe" fillcolor="#4f81bc" stroked="f">
              <v:path arrowok="t"/>
            </v:shape>
            <v:shape id="_x0000_s1039" type="#_x0000_t75" style="position:absolute;left:2760;top:1411;width:7236;height:15312">
              <v:imagedata r:id="rId43" o:title=""/>
            </v:shape>
            <w10:wrap anchorx="page" anchory="page"/>
          </v:group>
        </w:pict>
      </w:r>
      <w:r>
        <w:pict>
          <v:shape id="_x0000_s1037" type="#_x0000_t202" style="position:absolute;margin-left:138pt;margin-top:70.55pt;width:361.8pt;height:765.6pt;z-index:-4075;mso-position-horizontal-relative:page;mso-position-vertical-relative:page" filled="f" stroked="f">
            <v:textbox inset="0,0,0,0">
              <w:txbxContent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line="200" w:lineRule="exact"/>
                  </w:pPr>
                </w:p>
                <w:p w:rsidR="00C375CE" w:rsidRDefault="00C375CE">
                  <w:pPr>
                    <w:spacing w:before="19" w:line="260" w:lineRule="exact"/>
                    <w:rPr>
                      <w:sz w:val="26"/>
                      <w:szCs w:val="26"/>
                    </w:rPr>
                  </w:pPr>
                </w:p>
                <w:p w:rsidR="00C375CE" w:rsidRDefault="00C375CE">
                  <w:pPr>
                    <w:ind w:left="1981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P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>G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alibri" w:eastAsia="Calibri" w:hAnsi="Calibri" w:cs="Calibri"/>
                      <w:color w:val="FFFFFF"/>
                      <w:spacing w:val="47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\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*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E</w:t>
                  </w:r>
                  <w:r>
                    <w:rPr>
                      <w:rFonts w:ascii="Calibri" w:eastAsia="Calibri" w:hAnsi="Calibri" w:cs="Calibri"/>
                      <w:color w:val="FFFFFF"/>
                      <w:spacing w:val="-2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GEFO</w:t>
                  </w:r>
                  <w:r>
                    <w:rPr>
                      <w:rFonts w:ascii="Calibri" w:eastAsia="Calibri" w:hAnsi="Calibri" w:cs="Calibri"/>
                      <w:color w:val="FFFFFF"/>
                      <w:spacing w:val="-3"/>
                      <w:sz w:val="22"/>
                      <w:szCs w:val="22"/>
                    </w:rPr>
                    <w:t>R</w:t>
                  </w:r>
                  <w:r>
                    <w:rPr>
                      <w:rFonts w:ascii="Calibri" w:eastAsia="Calibri" w:hAnsi="Calibri" w:cs="Calibri"/>
                      <w:color w:val="FFFFFF"/>
                      <w:spacing w:val="1"/>
                      <w:sz w:val="22"/>
                      <w:szCs w:val="22"/>
                    </w:rPr>
                    <w:t>M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AT</w:t>
                  </w:r>
                  <w:r>
                    <w:rPr>
                      <w:rFonts w:ascii="Calibri" w:eastAsia="Calibri" w:hAnsi="Calibri" w:cs="Calibri"/>
                      <w:color w:val="FFFFFF"/>
                      <w:spacing w:val="-1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color w:val="FFFFFF"/>
                      <w:sz w:val="22"/>
                      <w:szCs w:val="22"/>
                    </w:rPr>
                    <w:t>1</w:t>
                  </w:r>
                </w:p>
              </w:txbxContent>
            </v:textbox>
            <w10:wrap anchorx="page" anchory="page"/>
          </v:shape>
        </w:pict>
      </w:r>
    </w:p>
    <w:p w:rsidR="002505FC" w:rsidRDefault="003E2070">
      <w:pPr>
        <w:spacing w:before="72"/>
        <w:ind w:left="548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lastRenderedPageBreak/>
        <w:t>Fi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u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15: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eak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 xml:space="preserve">wn 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docu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4F81BC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w c</w:t>
      </w:r>
      <w:r>
        <w:rPr>
          <w:rFonts w:ascii="Calibri" w:eastAsia="Calibri" w:hAnsi="Calibri" w:cs="Calibri"/>
          <w:b/>
          <w:color w:val="4F81BC"/>
          <w:spacing w:val="-1"/>
          <w:sz w:val="18"/>
          <w:szCs w:val="18"/>
        </w:rPr>
        <w:t>h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4F81BC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4F81BC"/>
          <w:sz w:val="18"/>
          <w:szCs w:val="18"/>
        </w:rPr>
        <w:t>t</w:t>
      </w:r>
    </w:p>
    <w:p w:rsidR="002505FC" w:rsidRDefault="002505FC">
      <w:pPr>
        <w:spacing w:before="1" w:line="100" w:lineRule="exact"/>
        <w:rPr>
          <w:sz w:val="11"/>
          <w:szCs w:val="11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1354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7</w:t>
      </w:r>
      <w:r>
        <w:rPr>
          <w:b/>
          <w:i/>
          <w:sz w:val="28"/>
          <w:szCs w:val="28"/>
        </w:rPr>
        <w:t>.2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1"/>
          <w:sz w:val="28"/>
          <w:szCs w:val="28"/>
        </w:rPr>
        <w:t>r</w:t>
      </w:r>
      <w:r>
        <w:rPr>
          <w:b/>
          <w:i/>
          <w:spacing w:val="1"/>
          <w:sz w:val="28"/>
          <w:szCs w:val="28"/>
        </w:rPr>
        <w:t>i</w:t>
      </w:r>
      <w:r>
        <w:rPr>
          <w:b/>
          <w:i/>
          <w:spacing w:val="-3"/>
          <w:sz w:val="28"/>
          <w:szCs w:val="28"/>
        </w:rPr>
        <w:t>n</w:t>
      </w:r>
      <w:r>
        <w:rPr>
          <w:b/>
          <w:i/>
          <w:sz w:val="28"/>
          <w:szCs w:val="28"/>
        </w:rPr>
        <w:t>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-4"/>
          <w:sz w:val="28"/>
          <w:szCs w:val="28"/>
        </w:rPr>
        <w:t>o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1"/>
          <w:sz w:val="28"/>
          <w:szCs w:val="28"/>
        </w:rPr>
        <w:t>pari</w:t>
      </w:r>
      <w:r>
        <w:rPr>
          <w:b/>
          <w:i/>
          <w:spacing w:val="1"/>
          <w:sz w:val="28"/>
          <w:szCs w:val="28"/>
        </w:rPr>
        <w:t>so</w:t>
      </w:r>
      <w:r>
        <w:rPr>
          <w:b/>
          <w:i/>
          <w:sz w:val="28"/>
          <w:szCs w:val="28"/>
        </w:rPr>
        <w:t>n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7.2.1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Define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Pr</w:t>
      </w:r>
      <w:r>
        <w:rPr>
          <w:b/>
          <w:i/>
          <w:spacing w:val="2"/>
          <w:sz w:val="26"/>
          <w:szCs w:val="26"/>
        </w:rPr>
        <w:t>o</w:t>
      </w:r>
      <w:r>
        <w:rPr>
          <w:b/>
          <w:i/>
          <w:sz w:val="26"/>
          <w:szCs w:val="26"/>
        </w:rPr>
        <w:t>blem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Gi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n t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o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.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Calcu</w:t>
      </w:r>
      <w:r>
        <w:rPr>
          <w:i/>
          <w:spacing w:val="-2"/>
          <w:sz w:val="24"/>
          <w:szCs w:val="24"/>
        </w:rPr>
        <w:t>l</w:t>
      </w:r>
      <w:r>
        <w:rPr>
          <w:i/>
          <w:sz w:val="24"/>
          <w:szCs w:val="24"/>
        </w:rPr>
        <w:t>ate th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ir 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</w:t>
      </w:r>
      <w:r>
        <w:rPr>
          <w:i/>
          <w:spacing w:val="1"/>
          <w:sz w:val="24"/>
          <w:szCs w:val="24"/>
        </w:rPr>
        <w:t>e</w:t>
      </w:r>
      <w:r>
        <w:rPr>
          <w:i/>
          <w:sz w:val="24"/>
          <w:szCs w:val="24"/>
        </w:rPr>
        <w:t>nt.</w:t>
      </w:r>
    </w:p>
    <w:p w:rsidR="002505FC" w:rsidRDefault="002505FC">
      <w:pPr>
        <w:spacing w:before="6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7.2.2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Require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ent</w:t>
      </w:r>
    </w:p>
    <w:p w:rsidR="002505FC" w:rsidRDefault="003E2070">
      <w:pPr>
        <w:tabs>
          <w:tab w:val="left" w:pos="2340"/>
        </w:tabs>
        <w:spacing w:before="73" w:line="258" w:lineRule="auto"/>
        <w:ind w:left="2348" w:right="504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>Robustness to chang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of word 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r: two 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ings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the same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 but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 a d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f</w:t>
      </w:r>
      <w:r>
        <w:rPr>
          <w:i/>
          <w:spacing w:val="-1"/>
          <w:sz w:val="24"/>
          <w:szCs w:val="24"/>
        </w:rPr>
        <w:t>fe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ord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r, shou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d be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ognis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as 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ing simila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indep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:</w:t>
      </w:r>
      <w:r>
        <w:rPr>
          <w:i/>
          <w:spacing w:val="3"/>
          <w:sz w:val="24"/>
          <w:szCs w:val="24"/>
        </w:rPr>
        <w:t xml:space="preserve"> </w:t>
      </w:r>
      <w:r>
        <w:rPr>
          <w:i/>
          <w:sz w:val="24"/>
          <w:szCs w:val="24"/>
        </w:rPr>
        <w:t>the algorithm should w</w:t>
      </w:r>
      <w:r>
        <w:rPr>
          <w:i/>
          <w:spacing w:val="-2"/>
          <w:sz w:val="24"/>
          <w:szCs w:val="24"/>
        </w:rPr>
        <w:t>o</w:t>
      </w:r>
      <w:r>
        <w:rPr>
          <w:i/>
          <w:sz w:val="24"/>
          <w:szCs w:val="24"/>
        </w:rPr>
        <w:t>rk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not on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in English,</w:t>
      </w:r>
    </w:p>
    <w:p w:rsidR="002505FC" w:rsidRDefault="003E2070">
      <w:pPr>
        <w:spacing w:before="23"/>
        <w:ind w:left="2348"/>
        <w:rPr>
          <w:sz w:val="24"/>
          <w:szCs w:val="24"/>
        </w:rPr>
      </w:pPr>
      <w:r>
        <w:rPr>
          <w:i/>
          <w:sz w:val="24"/>
          <w:szCs w:val="24"/>
        </w:rPr>
        <w:t xml:space="preserve">but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di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fer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anguag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</w:t>
      </w:r>
    </w:p>
    <w:p w:rsidR="002505FC" w:rsidRDefault="002505FC">
      <w:pPr>
        <w:spacing w:before="7" w:line="140" w:lineRule="exact"/>
        <w:rPr>
          <w:sz w:val="14"/>
          <w:szCs w:val="14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7.2.3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Solution</w:t>
      </w:r>
    </w:p>
    <w:p w:rsidR="002505FC" w:rsidRDefault="003E2070">
      <w:pPr>
        <w:spacing w:before="73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If a string contains 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words,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z w:val="24"/>
          <w:szCs w:val="24"/>
        </w:rPr>
        <w:t>break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>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o a l</w:t>
      </w:r>
      <w:r>
        <w:rPr>
          <w:i/>
          <w:spacing w:val="1"/>
          <w:sz w:val="24"/>
          <w:szCs w:val="24"/>
        </w:rPr>
        <w:t>i</w:t>
      </w:r>
      <w:r>
        <w:rPr>
          <w:i/>
          <w:spacing w:val="-2"/>
          <w:sz w:val="24"/>
          <w:szCs w:val="24"/>
        </w:rPr>
        <w:t>s</w:t>
      </w:r>
      <w:r>
        <w:rPr>
          <w:i/>
          <w:sz w:val="24"/>
          <w:szCs w:val="24"/>
        </w:rPr>
        <w:t>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words.</w:t>
      </w:r>
    </w:p>
    <w:p w:rsidR="002505FC" w:rsidRDefault="003E2070">
      <w:pPr>
        <w:tabs>
          <w:tab w:val="left" w:pos="2340"/>
        </w:tabs>
        <w:spacing w:before="18" w:line="259" w:lineRule="auto"/>
        <w:ind w:left="2348" w:right="570" w:hanging="361"/>
        <w:jc w:val="both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-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i/>
          <w:sz w:val="24"/>
          <w:szCs w:val="24"/>
        </w:rPr>
        <w:t xml:space="preserve">For 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 wo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>d, we find out how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many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nt </w:t>
      </w:r>
      <w:r>
        <w:rPr>
          <w:i/>
          <w:spacing w:val="1"/>
          <w:sz w:val="24"/>
          <w:szCs w:val="24"/>
        </w:rPr>
        <w:t>c</w:t>
      </w:r>
      <w:r>
        <w:rPr>
          <w:i/>
          <w:spacing w:val="2"/>
          <w:sz w:val="24"/>
          <w:szCs w:val="24"/>
        </w:rPr>
        <w:t>h</w:t>
      </w:r>
      <w:r>
        <w:rPr>
          <w:i/>
          <w:sz w:val="24"/>
          <w:szCs w:val="24"/>
        </w:rPr>
        <w:t>aract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 pairs are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onta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in </w:t>
      </w:r>
      <w:r>
        <w:rPr>
          <w:i/>
          <w:spacing w:val="1"/>
          <w:sz w:val="24"/>
          <w:szCs w:val="24"/>
        </w:rPr>
        <w:t>it</w:t>
      </w:r>
      <w:r>
        <w:rPr>
          <w:i/>
          <w:sz w:val="24"/>
          <w:szCs w:val="24"/>
        </w:rPr>
        <w:t>.</w:t>
      </w:r>
    </w:p>
    <w:p w:rsidR="002505FC" w:rsidRDefault="003E2070">
      <w:pPr>
        <w:spacing w:line="280" w:lineRule="exact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ate a fun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 pair</w:t>
      </w:r>
      <w:r>
        <w:rPr>
          <w:i/>
          <w:spacing w:val="1"/>
          <w:sz w:val="24"/>
          <w:szCs w:val="24"/>
        </w:rPr>
        <w:t>s</w:t>
      </w:r>
      <w:r>
        <w:rPr>
          <w:i/>
          <w:spacing w:val="-3"/>
          <w:sz w:val="24"/>
          <w:szCs w:val="24"/>
        </w:rPr>
        <w:t>(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>)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which 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turns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a l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</w:t>
      </w:r>
    </w:p>
    <w:p w:rsidR="002505FC" w:rsidRDefault="003E2070">
      <w:pPr>
        <w:spacing w:before="22"/>
        <w:ind w:left="2348"/>
        <w:rPr>
          <w:sz w:val="24"/>
          <w:szCs w:val="24"/>
        </w:rPr>
      </w:pPr>
      <w:r>
        <w:rPr>
          <w:i/>
          <w:sz w:val="24"/>
          <w:szCs w:val="24"/>
        </w:rPr>
        <w:t>pairs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s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ring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s.</w:t>
      </w:r>
    </w:p>
    <w:p w:rsidR="002505FC" w:rsidRDefault="003E2070">
      <w:pPr>
        <w:spacing w:before="20"/>
        <w:ind w:left="198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7"/>
          <w:sz w:val="24"/>
          <w:szCs w:val="24"/>
        </w:rPr>
        <w:t xml:space="preserve">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n, we use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low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formula to cal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ula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</w:t>
      </w:r>
      <w:r>
        <w:rPr>
          <w:i/>
          <w:spacing w:val="2"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nt.</w:t>
      </w:r>
    </w:p>
    <w:p w:rsidR="002505FC" w:rsidRDefault="009A6EED">
      <w:pPr>
        <w:spacing w:before="25"/>
        <w:ind w:left="2410"/>
      </w:pPr>
      <w:r>
        <w:pict>
          <v:shape id="_x0000_i1037" type="#_x0000_t75" style="width:252.3pt;height:32.25pt">
            <v:imagedata r:id="rId44" o:title=""/>
          </v:shape>
        </w:pict>
      </w:r>
    </w:p>
    <w:p w:rsidR="002505FC" w:rsidRDefault="002505FC">
      <w:pPr>
        <w:spacing w:before="4" w:line="160" w:lineRule="exact"/>
        <w:rPr>
          <w:sz w:val="16"/>
          <w:szCs w:val="16"/>
        </w:rPr>
      </w:pPr>
    </w:p>
    <w:p w:rsidR="002505FC" w:rsidRDefault="003E2070">
      <w:pPr>
        <w:ind w:left="2348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7.2.4       </w:t>
      </w:r>
      <w:r>
        <w:rPr>
          <w:b/>
          <w:i/>
          <w:spacing w:val="3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Exa</w:t>
      </w:r>
      <w:r>
        <w:rPr>
          <w:b/>
          <w:i/>
          <w:spacing w:val="4"/>
          <w:sz w:val="26"/>
          <w:szCs w:val="26"/>
        </w:rPr>
        <w:t>m</w:t>
      </w:r>
      <w:r>
        <w:rPr>
          <w:b/>
          <w:i/>
          <w:sz w:val="26"/>
          <w:szCs w:val="26"/>
        </w:rPr>
        <w:t>ple</w:t>
      </w:r>
    </w:p>
    <w:p w:rsidR="002505FC" w:rsidRDefault="003E2070">
      <w:pPr>
        <w:spacing w:before="75"/>
        <w:ind w:left="1988"/>
        <w:rPr>
          <w:sz w:val="24"/>
          <w:szCs w:val="24"/>
        </w:rPr>
      </w:pPr>
      <w:r>
        <w:rPr>
          <w:i/>
          <w:sz w:val="24"/>
          <w:szCs w:val="24"/>
        </w:rPr>
        <w:t>Calculate the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mat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hing per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nt of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 xml:space="preserve">: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rance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Fr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h.</w:t>
      </w:r>
    </w:p>
    <w:p w:rsidR="002505FC" w:rsidRDefault="003E2070">
      <w:pPr>
        <w:spacing w:before="39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Upp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case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2 string</w:t>
      </w:r>
      <w:r>
        <w:rPr>
          <w:i/>
          <w:spacing w:val="1"/>
          <w:sz w:val="24"/>
          <w:szCs w:val="24"/>
        </w:rPr>
        <w:t>s</w:t>
      </w:r>
      <w:r>
        <w:rPr>
          <w:i/>
          <w:sz w:val="24"/>
          <w:szCs w:val="24"/>
        </w:rPr>
        <w:t>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3" style="position:absolute;left:0;text-align:left;margin-left:281.05pt;margin-top:1.45pt;width:9.7pt;height:31.35pt;z-index:-4073;mso-position-horizontal-relative:page" coordorigin="5621,29" coordsize="194,627">
            <v:shape id="_x0000_s1035" type="#_x0000_t75" style="position:absolute;left:5621;top:29;width:194;height:300">
              <v:imagedata r:id="rId45" o:title=""/>
            </v:shape>
            <v:shape id="_x0000_s1034" type="#_x0000_t75" style="position:absolute;left:5621;top:356;width:194;height:300">
              <v:imagedata r:id="rId45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 xml:space="preserve">e    </w:t>
      </w:r>
      <w:r w:rsidR="003E2070">
        <w:rPr>
          <w:i/>
          <w:spacing w:val="16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FRANCE.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 xml:space="preserve">h    </w:t>
      </w:r>
      <w:r>
        <w:rPr>
          <w:i/>
          <w:spacing w:val="17"/>
          <w:sz w:val="24"/>
          <w:szCs w:val="24"/>
        </w:rPr>
        <w:t xml:space="preserve"> </w:t>
      </w:r>
      <w:r>
        <w:rPr>
          <w:i/>
          <w:sz w:val="24"/>
          <w:szCs w:val="24"/>
        </w:rPr>
        <w:t>FRENCH.</w:t>
      </w:r>
    </w:p>
    <w:p w:rsidR="002505FC" w:rsidRDefault="003E2070">
      <w:pPr>
        <w:spacing w:before="21"/>
        <w:ind w:left="2348"/>
        <w:rPr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-    </w:t>
      </w:r>
      <w:r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>
        <w:rPr>
          <w:i/>
          <w:sz w:val="24"/>
          <w:szCs w:val="24"/>
        </w:rPr>
        <w:t>Br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st</w:t>
      </w:r>
      <w:r>
        <w:rPr>
          <w:i/>
          <w:spacing w:val="1"/>
          <w:sz w:val="24"/>
          <w:szCs w:val="24"/>
        </w:rPr>
        <w:t>r</w:t>
      </w:r>
      <w:r>
        <w:rPr>
          <w:i/>
          <w:sz w:val="24"/>
          <w:szCs w:val="24"/>
        </w:rPr>
        <w:t xml:space="preserve">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nto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ist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of 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djac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nt chara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ter pairs:</w:t>
      </w:r>
    </w:p>
    <w:p w:rsidR="002505FC" w:rsidRDefault="00C375CE">
      <w:pPr>
        <w:spacing w:before="27"/>
        <w:ind w:left="3068"/>
        <w:rPr>
          <w:sz w:val="24"/>
          <w:szCs w:val="24"/>
        </w:rPr>
      </w:pPr>
      <w:r>
        <w:pict>
          <v:group id="_x0000_s1030" style="position:absolute;left:0;text-align:left;margin-left:291.7pt;margin-top:1.45pt;width:122.05pt;height:31.3pt;z-index:-4072;mso-position-horizontal-relative:page" coordorigin="5834,29" coordsize="2441,626">
            <v:shape id="_x0000_s1032" type="#_x0000_t75" style="position:absolute;left:5834;top:29;width:2386;height:300">
              <v:imagedata r:id="rId46" o:title=""/>
            </v:shape>
            <v:shape id="_x0000_s1031" type="#_x0000_t75" style="position:absolute;left:5861;top:355;width:2414;height:300">
              <v:imagedata r:id="rId47" o:title=""/>
            </v:shape>
            <w10:wrap anchorx="page"/>
          </v:group>
        </w:pict>
      </w:r>
      <w:r w:rsidR="003E2070">
        <w:rPr>
          <w:rFonts w:ascii="Courier New" w:eastAsia="Courier New" w:hAnsi="Courier New" w:cs="Courier New"/>
          <w:sz w:val="24"/>
          <w:szCs w:val="24"/>
        </w:rPr>
        <w:t>+</w:t>
      </w:r>
      <w:r w:rsidR="003E2070"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 w:rsidR="003E2070">
        <w:rPr>
          <w:i/>
          <w:sz w:val="24"/>
          <w:szCs w:val="24"/>
        </w:rPr>
        <w:t>FRANCE</w:t>
      </w:r>
    </w:p>
    <w:p w:rsidR="002505FC" w:rsidRDefault="003E2070">
      <w:pPr>
        <w:spacing w:before="30"/>
        <w:ind w:left="306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+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FRENCH</w:t>
      </w:r>
    </w:p>
    <w:p w:rsidR="002505FC" w:rsidRDefault="00C375CE">
      <w:pPr>
        <w:spacing w:before="24"/>
        <w:ind w:left="2348"/>
        <w:rPr>
          <w:sz w:val="24"/>
          <w:szCs w:val="24"/>
        </w:rPr>
        <w:sectPr w:rsidR="002505FC">
          <w:pgSz w:w="11920" w:h="16840"/>
          <w:pgMar w:top="1320" w:right="1040" w:bottom="280" w:left="1440" w:header="0" w:footer="0" w:gutter="0"/>
          <w:cols w:space="720"/>
        </w:sectPr>
      </w:pPr>
      <w:r>
        <w:pict>
          <v:group id="_x0000_s1027" style="position:absolute;left:0;text-align:left;margin-left:99.35pt;margin-top:16.45pt;width:430.2pt;height:63.6pt;z-index:-4071;mso-position-horizontal-relative:page" coordorigin="1987,329" coordsize="8604,1272">
            <v:shape id="_x0000_s1029" type="#_x0000_t75" style="position:absolute;left:2162;top:329;width:8429;height:646">
              <v:imagedata r:id="rId48" o:title=""/>
            </v:shape>
            <v:shape id="_x0000_s1028" type="#_x0000_t75" style="position:absolute;left:1987;top:1016;width:2011;height:585">
              <v:imagedata r:id="rId49" o:title=""/>
            </v:shape>
            <w10:wrap anchorx="page"/>
          </v:group>
        </w:pict>
      </w:r>
      <w:r w:rsidR="003E2070">
        <w:rPr>
          <w:rFonts w:ascii="Cambria" w:eastAsia="Cambria" w:hAnsi="Cambria" w:cs="Cambria"/>
          <w:sz w:val="24"/>
          <w:szCs w:val="24"/>
        </w:rPr>
        <w:t xml:space="preserve">-    </w:t>
      </w:r>
      <w:r w:rsidR="003E2070">
        <w:rPr>
          <w:rFonts w:ascii="Cambria" w:eastAsia="Cambria" w:hAnsi="Cambria" w:cs="Cambria"/>
          <w:spacing w:val="16"/>
          <w:sz w:val="24"/>
          <w:szCs w:val="24"/>
        </w:rPr>
        <w:t xml:space="preserve"> </w:t>
      </w:r>
      <w:r w:rsidR="003E2070">
        <w:rPr>
          <w:i/>
          <w:spacing w:val="1"/>
          <w:sz w:val="24"/>
          <w:szCs w:val="24"/>
        </w:rPr>
        <w:t>C</w:t>
      </w:r>
      <w:r w:rsidR="003E2070">
        <w:rPr>
          <w:i/>
          <w:sz w:val="24"/>
          <w:szCs w:val="24"/>
        </w:rPr>
        <w:t>alculate its mat</w:t>
      </w:r>
      <w:r w:rsidR="003E2070">
        <w:rPr>
          <w:i/>
          <w:spacing w:val="-1"/>
          <w:sz w:val="24"/>
          <w:szCs w:val="24"/>
        </w:rPr>
        <w:t>c</w:t>
      </w:r>
      <w:r w:rsidR="003E2070">
        <w:rPr>
          <w:i/>
          <w:sz w:val="24"/>
          <w:szCs w:val="24"/>
        </w:rPr>
        <w:t>hing per</w:t>
      </w:r>
      <w:r w:rsidR="003E2070">
        <w:rPr>
          <w:i/>
          <w:spacing w:val="-1"/>
          <w:sz w:val="24"/>
          <w:szCs w:val="24"/>
        </w:rPr>
        <w:t>ce</w:t>
      </w:r>
      <w:r w:rsidR="003E2070">
        <w:rPr>
          <w:i/>
          <w:sz w:val="24"/>
          <w:szCs w:val="24"/>
        </w:rPr>
        <w:t>nt.</w:t>
      </w:r>
    </w:p>
    <w:p w:rsidR="002505FC" w:rsidRDefault="002505FC">
      <w:pPr>
        <w:spacing w:before="1" w:line="120" w:lineRule="exact"/>
        <w:rPr>
          <w:sz w:val="13"/>
          <w:szCs w:val="13"/>
        </w:rPr>
      </w:pPr>
    </w:p>
    <w:p w:rsidR="002505FC" w:rsidRDefault="002505FC">
      <w:pPr>
        <w:spacing w:line="200" w:lineRule="exact"/>
      </w:pPr>
    </w:p>
    <w:p w:rsidR="002505FC" w:rsidRDefault="003E2070">
      <w:pPr>
        <w:spacing w:before="9"/>
        <w:ind w:left="639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11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Sy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tem Im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</w:t>
      </w:r>
      <w:r>
        <w:rPr>
          <w:rFonts w:ascii="Cambria" w:eastAsia="Cambria" w:hAnsi="Cambria" w:cs="Cambria"/>
          <w:b/>
          <w:sz w:val="36"/>
          <w:szCs w:val="36"/>
        </w:rPr>
        <w:t>l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m</w:t>
      </w:r>
      <w:r>
        <w:rPr>
          <w:rFonts w:ascii="Cambria" w:eastAsia="Cambria" w:hAnsi="Cambria" w:cs="Cambria"/>
          <w:b/>
          <w:sz w:val="36"/>
          <w:szCs w:val="36"/>
        </w:rPr>
        <w:t>entati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o</w:t>
      </w:r>
      <w:r>
        <w:rPr>
          <w:rFonts w:ascii="Cambria" w:eastAsia="Cambria" w:hAnsi="Cambria" w:cs="Cambria"/>
          <w:b/>
          <w:sz w:val="36"/>
          <w:szCs w:val="36"/>
        </w:rPr>
        <w:t xml:space="preserve">n &amp; 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T</w:t>
      </w:r>
      <w:r>
        <w:rPr>
          <w:rFonts w:ascii="Cambria" w:eastAsia="Cambria" w:hAnsi="Cambria" w:cs="Cambria"/>
          <w:b/>
          <w:sz w:val="36"/>
          <w:szCs w:val="36"/>
        </w:rPr>
        <w:t>e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s</w:t>
      </w:r>
      <w:r>
        <w:rPr>
          <w:rFonts w:ascii="Cambria" w:eastAsia="Cambria" w:hAnsi="Cambria" w:cs="Cambria"/>
          <w:b/>
          <w:sz w:val="36"/>
          <w:szCs w:val="36"/>
        </w:rPr>
        <w:t>t</w:t>
      </w:r>
    </w:p>
    <w:p w:rsidR="002505FC" w:rsidRDefault="003E2070">
      <w:pPr>
        <w:spacing w:before="98"/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ntr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cti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o</w:t>
      </w:r>
      <w:r>
        <w:rPr>
          <w:rFonts w:ascii="Cambria" w:eastAsia="Cambria" w:hAnsi="Cambria" w:cs="Cambria"/>
          <w:b/>
          <w:sz w:val="32"/>
          <w:szCs w:val="32"/>
        </w:rPr>
        <w:t>n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>erview</w:t>
      </w:r>
    </w:p>
    <w:p w:rsidR="002505FC" w:rsidRDefault="003E2070">
      <w:pPr>
        <w:spacing w:line="276" w:lineRule="auto"/>
        <w:ind w:left="548" w:right="81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ô tả tống quát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c </w:t>
      </w:r>
      <w:r>
        <w:rPr>
          <w:rFonts w:ascii="Cambria" w:eastAsia="Cambria" w:hAnsi="Cambria" w:cs="Cambria"/>
          <w:spacing w:val="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ích test chủ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y</w:t>
      </w:r>
      <w:r>
        <w:rPr>
          <w:rFonts w:ascii="Cambria" w:eastAsia="Cambria" w:hAnsi="Cambria" w:cs="Cambria"/>
          <w:sz w:val="24"/>
          <w:szCs w:val="24"/>
        </w:rPr>
        <w:t xml:space="preserve">ếu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ới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hời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sz w:val="24"/>
          <w:szCs w:val="24"/>
        </w:rPr>
        <w:t>n và scope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à số lượng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nhân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ự</w:t>
      </w:r>
      <w:r>
        <w:rPr>
          <w:rFonts w:ascii="Cambria" w:eastAsia="Cambria" w:hAnsi="Cambria" w:cs="Cambria"/>
          <w:sz w:val="24"/>
          <w:szCs w:val="24"/>
        </w:rPr>
        <w:t xml:space="preserve">c thì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ụng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pacing w:val="2"/>
          <w:sz w:val="24"/>
          <w:szCs w:val="24"/>
        </w:rPr>
        <w:t>ơ</w:t>
      </w:r>
      <w:r>
        <w:rPr>
          <w:rFonts w:ascii="Cambria" w:eastAsia="Cambria" w:hAnsi="Cambria" w:cs="Cambria"/>
          <w:sz w:val="24"/>
          <w:szCs w:val="24"/>
        </w:rPr>
        <w:t>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ì cho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ệ</w:t>
      </w:r>
      <w:r>
        <w:rPr>
          <w:rFonts w:ascii="Cambria" w:eastAsia="Cambria" w:hAnsi="Cambria" w:cs="Cambria"/>
          <w:sz w:val="24"/>
          <w:szCs w:val="24"/>
        </w:rPr>
        <w:t>c test&gt;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7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498"/>
        <w:rPr>
          <w:sz w:val="22"/>
          <w:szCs w:val="22"/>
        </w:rPr>
      </w:pPr>
      <w:r>
        <w:rPr>
          <w:i/>
          <w:sz w:val="22"/>
          <w:szCs w:val="22"/>
        </w:rPr>
        <w:t>This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v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d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5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ne</w:t>
      </w:r>
      <w:r>
        <w:rPr>
          <w:i/>
          <w:spacing w:val="-2"/>
          <w:sz w:val="22"/>
          <w:szCs w:val="22"/>
        </w:rPr>
        <w:t>c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ary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orm</w:t>
      </w:r>
      <w:r>
        <w:rPr>
          <w:i/>
          <w:spacing w:val="-3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>abo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t</w:t>
      </w:r>
      <w:r>
        <w:rPr>
          <w:i/>
          <w:spacing w:val="37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m</w:t>
      </w:r>
      <w:r>
        <w:rPr>
          <w:i/>
          <w:spacing w:val="-2"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eme</w:t>
      </w:r>
      <w:r>
        <w:rPr>
          <w:i/>
          <w:spacing w:val="-3"/>
          <w:sz w:val="22"/>
          <w:szCs w:val="22"/>
        </w:rPr>
        <w:t>n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1"/>
          <w:sz w:val="22"/>
          <w:szCs w:val="22"/>
        </w:rPr>
        <w:t>f</w:t>
      </w:r>
      <w:r>
        <w:rPr>
          <w:i/>
          <w:sz w:val="22"/>
          <w:szCs w:val="22"/>
        </w:rPr>
        <w:t>orma</w:t>
      </w:r>
      <w:r>
        <w:rPr>
          <w:i/>
          <w:spacing w:val="-2"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on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and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g pr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ced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re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-3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udes</w:t>
      </w:r>
      <w:r>
        <w:rPr>
          <w:i/>
          <w:spacing w:val="1"/>
          <w:sz w:val="22"/>
          <w:szCs w:val="22"/>
        </w:rPr>
        <w:t xml:space="preserve"> t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p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s,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ca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 xml:space="preserve">,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su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t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s</w:t>
      </w:r>
      <w:r>
        <w:rPr>
          <w:i/>
          <w:spacing w:val="-2"/>
          <w:sz w:val="22"/>
          <w:szCs w:val="22"/>
        </w:rPr>
        <w:t xml:space="preserve"> 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tim</w:t>
      </w:r>
      <w:r>
        <w:rPr>
          <w:i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z w:val="22"/>
          <w:szCs w:val="22"/>
        </w:rPr>
        <w:t>o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s.</w:t>
      </w:r>
    </w:p>
    <w:p w:rsidR="002505FC" w:rsidRDefault="002505FC">
      <w:pPr>
        <w:spacing w:before="8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App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ch</w:t>
      </w:r>
    </w:p>
    <w:p w:rsidR="002505FC" w:rsidRDefault="003E2070">
      <w:pPr>
        <w:ind w:left="162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Ph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ơng pháp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ể</w:t>
      </w:r>
      <w:r>
        <w:rPr>
          <w:rFonts w:ascii="Cambria" w:eastAsia="Cambria" w:hAnsi="Cambria" w:cs="Cambria"/>
          <w:sz w:val="24"/>
          <w:szCs w:val="24"/>
        </w:rPr>
        <w:t>m thử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ủ</w:t>
      </w:r>
      <w:r>
        <w:rPr>
          <w:rFonts w:ascii="Cambria" w:eastAsia="Cambria" w:hAnsi="Cambria" w:cs="Cambria"/>
          <w:sz w:val="24"/>
          <w:szCs w:val="24"/>
        </w:rPr>
        <w:t xml:space="preserve">a 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black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b</w:t>
      </w:r>
      <w:r>
        <w:rPr>
          <w:rFonts w:ascii="Cambria" w:eastAsia="Cambria" w:hAnsi="Cambria" w:cs="Cambria"/>
          <w:spacing w:val="2"/>
          <w:sz w:val="24"/>
          <w:szCs w:val="24"/>
        </w:rPr>
        <w:t>o</w:t>
      </w:r>
      <w:r>
        <w:rPr>
          <w:rFonts w:ascii="Cambria" w:eastAsia="Cambria" w:hAnsi="Cambria" w:cs="Cambria"/>
          <w:sz w:val="24"/>
          <w:szCs w:val="24"/>
        </w:rPr>
        <w:t>x, w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ox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...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9" w:line="120" w:lineRule="exact"/>
        <w:rPr>
          <w:sz w:val="13"/>
          <w:szCs w:val="13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abase</w:t>
      </w:r>
      <w:r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Rela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ons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h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-2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Di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3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m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Phy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l Di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g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m</w:t>
      </w:r>
    </w:p>
    <w:p w:rsidR="002505FC" w:rsidRDefault="003E2070">
      <w:pPr>
        <w:spacing w:line="276" w:lineRule="auto"/>
        <w:ind w:left="548" w:right="635" w:firstLine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>ase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hi cài đặt vật lý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trên các RD</w:t>
      </w:r>
      <w:r w:rsidR="007430D5">
        <w:rPr>
          <w:rFonts w:ascii="Cambria" w:eastAsia="Cambria" w:hAnsi="Cambria" w:cs="Cambria"/>
          <w:spacing w:val="-1"/>
          <w:sz w:val="24"/>
          <w:szCs w:val="24"/>
        </w:rPr>
        <w:t>BMW</w:t>
      </w:r>
      <w:r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ố cục 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ũng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nhu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ích thước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ễ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ọ</w:t>
      </w:r>
      <w:r>
        <w:rPr>
          <w:rFonts w:ascii="Cambria" w:eastAsia="Cambria" w:hAnsi="Cambria" w:cs="Cambria"/>
          <w:spacing w:val="2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line="120" w:lineRule="exact"/>
        <w:rPr>
          <w:sz w:val="12"/>
          <w:szCs w:val="12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 xml:space="preserve">ta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ion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ry</w:t>
      </w:r>
    </w:p>
    <w:p w:rsidR="002505FC" w:rsidRDefault="003E2070">
      <w:pPr>
        <w:spacing w:before="2"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theo</w:t>
      </w:r>
      <w:r>
        <w:rPr>
          <w:rFonts w:ascii="Cambria" w:eastAsia="Cambria" w:hAnsi="Cambria" w:cs="Cambria"/>
          <w:spacing w:val="-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bả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bi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ể</w:t>
      </w:r>
      <w:r>
        <w:rPr>
          <w:rFonts w:ascii="Cambria" w:eastAsia="Cambria" w:hAnsi="Cambria" w:cs="Cambria"/>
          <w:position w:val="-1"/>
          <w:sz w:val="24"/>
          <w:szCs w:val="24"/>
        </w:rPr>
        <w:t>u bên d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ư</w:t>
      </w:r>
      <w:r>
        <w:rPr>
          <w:rFonts w:ascii="Cambria" w:eastAsia="Cambria" w:hAnsi="Cambria" w:cs="Cambria"/>
          <w:position w:val="-1"/>
          <w:sz w:val="24"/>
          <w:szCs w:val="24"/>
        </w:rPr>
        <w:t>ớ</w:t>
      </w:r>
      <w:r>
        <w:rPr>
          <w:rFonts w:ascii="Cambria" w:eastAsia="Cambria" w:hAnsi="Cambria" w:cs="Cambria"/>
          <w:spacing w:val="4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7723"/>
      </w:tblGrid>
      <w:tr w:rsidR="002505FC">
        <w:trPr>
          <w:trHeight w:hRule="exact" w:val="279"/>
        </w:trPr>
        <w:tc>
          <w:tcPr>
            <w:tcW w:w="90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ta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di</w:t>
            </w:r>
            <w:r>
              <w:rPr>
                <w:rFonts w:ascii="Calibri" w:eastAsia="Calibri" w:hAnsi="Calibri" w:cs="Calibri"/>
                <w:b/>
                <w:spacing w:val="2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ona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ry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te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f 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 xml:space="preserve"> 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s</w:t>
            </w:r>
          </w:p>
        </w:tc>
      </w:tr>
      <w:tr w:rsidR="002505FC">
        <w:trPr>
          <w:trHeight w:hRule="exact" w:val="319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ab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 xml:space="preserve">e 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-3"/>
                <w:position w:val="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me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Des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b/>
                <w:spacing w:val="-2"/>
                <w:position w:val="1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position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position w:val="1"/>
                <w:sz w:val="22"/>
                <w:szCs w:val="22"/>
              </w:rPr>
              <w:t>n</w:t>
            </w:r>
          </w:p>
        </w:tc>
      </w:tr>
      <w:tr w:rsidR="002505FC">
        <w:trPr>
          <w:trHeight w:hRule="exact" w:val="278"/>
        </w:trPr>
        <w:tc>
          <w:tcPr>
            <w:tcW w:w="1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Tên</w:t>
            </w:r>
          </w:p>
        </w:tc>
        <w:tc>
          <w:tcPr>
            <w:tcW w:w="7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Expla</w:t>
            </w:r>
            <w:r>
              <w:rPr>
                <w:rFonts w:ascii="Calibri" w:eastAsia="Calibri" w:hAnsi="Calibri" w:cs="Calibri"/>
                <w:spacing w:val="-1"/>
                <w:position w:val="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ati</w:t>
            </w:r>
            <w:r>
              <w:rPr>
                <w:rFonts w:ascii="Calibri" w:eastAsia="Calibri" w:hAnsi="Calibri" w:cs="Calibri"/>
                <w:spacing w:val="1"/>
                <w:position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n</w:t>
            </w:r>
          </w:p>
        </w:tc>
      </w:tr>
    </w:tbl>
    <w:p w:rsidR="002505FC" w:rsidRDefault="003E2070">
      <w:pPr>
        <w:spacing w:line="260" w:lineRule="exact"/>
        <w:ind w:left="54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M</w:t>
      </w:r>
      <w:r>
        <w:rPr>
          <w:rFonts w:ascii="Cambria" w:eastAsia="Cambria" w:hAnsi="Cambria" w:cs="Cambria"/>
          <w:position w:val="-1"/>
          <w:sz w:val="24"/>
          <w:szCs w:val="24"/>
        </w:rPr>
        <w:t>ô tả thà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n</w:t>
      </w:r>
      <w:r>
        <w:rPr>
          <w:rFonts w:ascii="Cambria" w:eastAsia="Cambria" w:hAnsi="Cambria" w:cs="Cambria"/>
          <w:position w:val="-1"/>
          <w:sz w:val="24"/>
          <w:szCs w:val="24"/>
        </w:rPr>
        <w:t>h phần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position w:val="-1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h</w:t>
      </w:r>
      <w:r>
        <w:rPr>
          <w:rFonts w:ascii="Cambria" w:eastAsia="Cambria" w:hAnsi="Cambria" w:cs="Cambria"/>
          <w:position w:val="-1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ế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2505FC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4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2127"/>
        <w:gridCol w:w="2977"/>
        <w:gridCol w:w="1843"/>
        <w:gridCol w:w="708"/>
      </w:tblGrid>
      <w:tr w:rsidR="002505FC">
        <w:trPr>
          <w:trHeight w:hRule="exact" w:val="290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6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y 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me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94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At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bu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835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escr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b/>
                <w:spacing w:val="2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on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4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om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2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N</w:t>
            </w:r>
            <w:r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ll</w:t>
            </w:r>
          </w:p>
        </w:tc>
      </w:tr>
      <w:tr w:rsidR="002505FC">
        <w:trPr>
          <w:trHeight w:hRule="exact" w:val="293"/>
        </w:trPr>
        <w:tc>
          <w:tcPr>
            <w:tcW w:w="166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ên</w:t>
            </w:r>
          </w:p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T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h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u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ộc tính 1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{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P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K}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M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ô tả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K</w:t>
            </w: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i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ểu </w:t>
            </w:r>
            <w:r>
              <w:rPr>
                <w:rFonts w:ascii="Cambria" w:eastAsia="Cambria" w:hAnsi="Cambria" w:cs="Cambria"/>
                <w:spacing w:val="-2"/>
                <w:sz w:val="24"/>
                <w:szCs w:val="24"/>
              </w:rPr>
              <w:t>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ữ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liệu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before="1" w:line="28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Y/N</w:t>
            </w:r>
          </w:p>
        </w:tc>
      </w:tr>
      <w:tr w:rsidR="002505FC">
        <w:trPr>
          <w:trHeight w:hRule="exact" w:val="290"/>
        </w:trPr>
        <w:tc>
          <w:tcPr>
            <w:tcW w:w="166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3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297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102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pacing w:val="1"/>
                <w:sz w:val="24"/>
                <w:szCs w:val="24"/>
              </w:rPr>
              <w:t>...</w:t>
            </w:r>
          </w:p>
        </w:tc>
      </w:tr>
    </w:tbl>
    <w:p w:rsidR="002505FC" w:rsidRDefault="003E2070">
      <w:pPr>
        <w:spacing w:line="260" w:lineRule="exact"/>
        <w:ind w:left="299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ble 1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3</w:t>
      </w:r>
      <w:r>
        <w:rPr>
          <w:rFonts w:ascii="Cambria" w:eastAsia="Cambria" w:hAnsi="Cambria" w:cs="Cambria"/>
          <w:b/>
          <w:sz w:val="24"/>
          <w:szCs w:val="24"/>
        </w:rPr>
        <w:t>: At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bu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 xml:space="preserve">e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Di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o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ry</w:t>
      </w:r>
    </w:p>
    <w:p w:rsidR="002505FC" w:rsidRDefault="002505FC">
      <w:pPr>
        <w:spacing w:before="9" w:line="180" w:lineRule="exact"/>
        <w:rPr>
          <w:sz w:val="19"/>
          <w:szCs w:val="19"/>
        </w:rPr>
      </w:pPr>
    </w:p>
    <w:p w:rsidR="002505FC" w:rsidRDefault="003E2070">
      <w:pPr>
        <w:ind w:left="864" w:right="5154"/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3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2"/>
          <w:sz w:val="32"/>
          <w:szCs w:val="32"/>
        </w:rPr>
        <w:t>f</w:t>
      </w:r>
      <w:r>
        <w:rPr>
          <w:rFonts w:ascii="Cambria" w:eastAsia="Cambria" w:hAnsi="Cambria" w:cs="Cambria"/>
          <w:b/>
          <w:sz w:val="32"/>
          <w:szCs w:val="32"/>
        </w:rPr>
        <w:t>o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r</w:t>
      </w:r>
      <w:r>
        <w:rPr>
          <w:rFonts w:ascii="Cambria" w:eastAsia="Cambria" w:hAnsi="Cambria" w:cs="Cambria"/>
          <w:b/>
          <w:sz w:val="32"/>
          <w:szCs w:val="32"/>
        </w:rPr>
        <w:t>m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a</w:t>
      </w:r>
      <w:r>
        <w:rPr>
          <w:rFonts w:ascii="Cambria" w:eastAsia="Cambria" w:hAnsi="Cambria" w:cs="Cambria"/>
          <w:b/>
          <w:sz w:val="32"/>
          <w:szCs w:val="32"/>
        </w:rPr>
        <w:t>n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e</w:t>
      </w:r>
      <w:r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3"/>
          <w:w w:val="99"/>
          <w:sz w:val="32"/>
          <w:szCs w:val="32"/>
        </w:rPr>
        <w:t>Me</w:t>
      </w:r>
      <w:r>
        <w:rPr>
          <w:rFonts w:ascii="Cambria" w:eastAsia="Cambria" w:hAnsi="Cambria" w:cs="Cambria"/>
          <w:b/>
          <w:w w:val="99"/>
          <w:sz w:val="32"/>
          <w:szCs w:val="32"/>
        </w:rPr>
        <w:t>asures</w:t>
      </w:r>
    </w:p>
    <w:p w:rsidR="002505FC" w:rsidRDefault="003E2070">
      <w:pPr>
        <w:spacing w:line="28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>ách nhóm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ước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ợng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 xml:space="preserve">ệc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o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ạc hệ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ốn</w:t>
      </w:r>
      <w:r>
        <w:rPr>
          <w:rFonts w:ascii="Cambria" w:eastAsia="Cambria" w:hAnsi="Cambria" w:cs="Cambria"/>
          <w:spacing w:val="2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3E2070">
      <w:pPr>
        <w:spacing w:before="39"/>
        <w:ind w:left="548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5" w:line="240" w:lineRule="exact"/>
        <w:rPr>
          <w:sz w:val="24"/>
          <w:szCs w:val="24"/>
        </w:rPr>
      </w:pPr>
    </w:p>
    <w:p w:rsidR="002505FC" w:rsidRDefault="003E2070">
      <w:pPr>
        <w:ind w:left="1359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3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27"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l</w:t>
      </w:r>
      <w:r>
        <w:rPr>
          <w:b/>
          <w:i/>
          <w:sz w:val="28"/>
          <w:szCs w:val="28"/>
        </w:rPr>
        <w:t>u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pacing w:val="1"/>
          <w:sz w:val="28"/>
          <w:szCs w:val="28"/>
        </w:rPr>
        <w:t>t</w:t>
      </w:r>
      <w:r>
        <w:rPr>
          <w:b/>
          <w:i/>
          <w:spacing w:val="-2"/>
          <w:sz w:val="28"/>
          <w:szCs w:val="28"/>
        </w:rPr>
        <w:t>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pacing w:val="-1"/>
          <w:sz w:val="28"/>
          <w:szCs w:val="28"/>
        </w:rPr>
        <w:t>i</w:t>
      </w:r>
      <w:r>
        <w:rPr>
          <w:b/>
          <w:i/>
          <w:sz w:val="28"/>
          <w:szCs w:val="28"/>
        </w:rPr>
        <w:t>ng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Pe</w:t>
      </w:r>
      <w:r>
        <w:rPr>
          <w:b/>
          <w:i/>
          <w:spacing w:val="1"/>
          <w:sz w:val="28"/>
          <w:szCs w:val="28"/>
        </w:rPr>
        <w:t>r</w:t>
      </w:r>
      <w:r>
        <w:rPr>
          <w:b/>
          <w:i/>
          <w:sz w:val="28"/>
          <w:szCs w:val="28"/>
        </w:rPr>
        <w:t>f</w:t>
      </w:r>
      <w:r>
        <w:rPr>
          <w:b/>
          <w:i/>
          <w:spacing w:val="-1"/>
          <w:sz w:val="28"/>
          <w:szCs w:val="28"/>
        </w:rPr>
        <w:t>o</w:t>
      </w:r>
      <w:r>
        <w:rPr>
          <w:b/>
          <w:i/>
          <w:spacing w:val="-4"/>
          <w:sz w:val="28"/>
          <w:szCs w:val="28"/>
        </w:rPr>
        <w:t>r</w:t>
      </w:r>
      <w:r>
        <w:rPr>
          <w:b/>
          <w:i/>
          <w:spacing w:val="4"/>
          <w:sz w:val="28"/>
          <w:szCs w:val="28"/>
        </w:rPr>
        <w:t>m</w:t>
      </w:r>
      <w:r>
        <w:rPr>
          <w:b/>
          <w:i/>
          <w:spacing w:val="-4"/>
          <w:sz w:val="28"/>
          <w:szCs w:val="28"/>
        </w:rPr>
        <w:t>a</w:t>
      </w:r>
      <w:r>
        <w:rPr>
          <w:b/>
          <w:i/>
          <w:sz w:val="28"/>
          <w:szCs w:val="28"/>
        </w:rPr>
        <w:t>nce</w:t>
      </w:r>
    </w:p>
    <w:p w:rsidR="002505FC" w:rsidRDefault="003E2070">
      <w:pPr>
        <w:spacing w:line="280" w:lineRule="exact"/>
        <w:ind w:left="135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i/>
          <w:sz w:val="24"/>
          <w:szCs w:val="24"/>
        </w:rPr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perform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d by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running K </w:t>
      </w:r>
      <w:r>
        <w:rPr>
          <w:i/>
          <w:spacing w:val="-1"/>
          <w:sz w:val="24"/>
          <w:szCs w:val="24"/>
        </w:rPr>
        <w:t>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which has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ompl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>x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y</w:t>
      </w:r>
    </w:p>
    <w:p w:rsidR="002505FC" w:rsidRDefault="003E2070">
      <w:pPr>
        <w:spacing w:before="21"/>
        <w:ind w:left="1719"/>
        <w:rPr>
          <w:sz w:val="24"/>
          <w:szCs w:val="24"/>
        </w:rPr>
      </w:pPr>
      <w:r>
        <w:rPr>
          <w:i/>
          <w:sz w:val="24"/>
          <w:szCs w:val="24"/>
        </w:rPr>
        <w:t xml:space="preserve">of : </w:t>
      </w:r>
      <w:r>
        <w:rPr>
          <w:i/>
          <w:spacing w:val="1"/>
          <w:sz w:val="24"/>
          <w:szCs w:val="24"/>
        </w:rPr>
        <w:t>O</w:t>
      </w:r>
      <w:r>
        <w:rPr>
          <w:i/>
          <w:spacing w:val="-3"/>
          <w:sz w:val="24"/>
          <w:szCs w:val="24"/>
        </w:rPr>
        <w:t>(</w:t>
      </w:r>
      <w:r>
        <w:rPr>
          <w:i/>
          <w:sz w:val="24"/>
          <w:szCs w:val="24"/>
        </w:rPr>
        <w:t>n * 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* I *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pacing w:val="2"/>
          <w:sz w:val="24"/>
          <w:szCs w:val="24"/>
        </w:rPr>
        <w:t>d</w:t>
      </w:r>
      <w:r>
        <w:rPr>
          <w:i/>
          <w:sz w:val="24"/>
          <w:szCs w:val="24"/>
        </w:rPr>
        <w:t>)</w:t>
      </w:r>
    </w:p>
    <w:p w:rsidR="002505FC" w:rsidRDefault="003E2070">
      <w:pPr>
        <w:spacing w:before="2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n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poin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s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</w:t>
      </w:r>
    </w:p>
    <w:p w:rsidR="002505FC" w:rsidRDefault="003E2070">
      <w:pPr>
        <w:spacing w:before="1"/>
        <w:ind w:left="1628"/>
        <w:rPr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I :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numb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i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rat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on</w:t>
      </w:r>
    </w:p>
    <w:p w:rsidR="002505FC" w:rsidRDefault="003E2070">
      <w:pPr>
        <w:spacing w:before="1"/>
        <w:ind w:left="1628"/>
        <w:rPr>
          <w:sz w:val="24"/>
          <w:szCs w:val="24"/>
        </w:rPr>
        <w:sectPr w:rsidR="002505FC">
          <w:pgSz w:w="11920" w:h="16840"/>
          <w:pgMar w:top="1560" w:right="600" w:bottom="280" w:left="1440" w:header="0" w:footer="0" w:gutter="0"/>
          <w:cols w:space="720"/>
        </w:sectPr>
      </w:pPr>
      <w:r>
        <w:rPr>
          <w:rFonts w:ascii="Courier New" w:eastAsia="Courier New" w:hAnsi="Courier New" w:cs="Courier New"/>
          <w:sz w:val="24"/>
          <w:szCs w:val="24"/>
        </w:rPr>
        <w:t>o</w:t>
      </w:r>
      <w:r>
        <w:rPr>
          <w:rFonts w:ascii="Courier New" w:eastAsia="Courier New" w:hAnsi="Courier New" w:cs="Courier New"/>
          <w:spacing w:val="72"/>
          <w:sz w:val="24"/>
          <w:szCs w:val="24"/>
        </w:rPr>
        <w:t xml:space="preserve"> </w:t>
      </w:r>
      <w:r>
        <w:rPr>
          <w:i/>
          <w:sz w:val="24"/>
          <w:szCs w:val="24"/>
        </w:rPr>
        <w:t>d : n</w:t>
      </w:r>
      <w:r>
        <w:rPr>
          <w:i/>
          <w:spacing w:val="-1"/>
          <w:sz w:val="24"/>
          <w:szCs w:val="24"/>
        </w:rPr>
        <w:t>u</w:t>
      </w:r>
      <w:r>
        <w:rPr>
          <w:i/>
          <w:sz w:val="24"/>
          <w:szCs w:val="24"/>
        </w:rPr>
        <w:t>mb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r of at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ribu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 (3)</w:t>
      </w:r>
    </w:p>
    <w:p w:rsidR="002505FC" w:rsidRDefault="003E2070">
      <w:pPr>
        <w:spacing w:before="67" w:line="275" w:lineRule="auto"/>
        <w:ind w:left="1628" w:right="321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>Clus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a</w:t>
      </w:r>
      <w:r>
        <w:rPr>
          <w:i/>
          <w:spacing w:val="-1"/>
          <w:sz w:val="24"/>
          <w:szCs w:val="24"/>
        </w:rPr>
        <w:t>k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almost t</w:t>
      </w:r>
      <w:r>
        <w:rPr>
          <w:i/>
          <w:spacing w:val="-2"/>
          <w:sz w:val="24"/>
          <w:szCs w:val="24"/>
        </w:rPr>
        <w:t>h</w:t>
      </w:r>
      <w:r>
        <w:rPr>
          <w:i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of pro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 xml:space="preserve">ss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 xml:space="preserve">hat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e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an ignore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the time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n</w:t>
      </w:r>
      <w:r>
        <w:rPr>
          <w:i/>
          <w:spacing w:val="1"/>
          <w:sz w:val="24"/>
          <w:szCs w:val="24"/>
        </w:rPr>
        <w:t>e</w:t>
      </w:r>
      <w:r>
        <w:rPr>
          <w:i/>
          <w:spacing w:val="-1"/>
          <w:sz w:val="24"/>
          <w:szCs w:val="24"/>
        </w:rPr>
        <w:t>e</w:t>
      </w:r>
      <w:r>
        <w:rPr>
          <w:i/>
          <w:spacing w:val="2"/>
          <w:sz w:val="24"/>
          <w:szCs w:val="24"/>
        </w:rPr>
        <w:t>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d to 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oad data </w:t>
      </w:r>
      <w:r>
        <w:rPr>
          <w:i/>
          <w:spacing w:val="1"/>
          <w:sz w:val="24"/>
          <w:szCs w:val="24"/>
        </w:rPr>
        <w:t>f</w:t>
      </w:r>
      <w:r>
        <w:rPr>
          <w:i/>
          <w:sz w:val="24"/>
          <w:szCs w:val="24"/>
        </w:rPr>
        <w:t>rom datab</w:t>
      </w:r>
      <w:r>
        <w:rPr>
          <w:i/>
          <w:spacing w:val="-2"/>
          <w:sz w:val="24"/>
          <w:szCs w:val="24"/>
        </w:rPr>
        <w:t>a</w:t>
      </w:r>
      <w:r>
        <w:rPr>
          <w:i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, dig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ta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ize data.</w:t>
      </w:r>
    </w:p>
    <w:p w:rsidR="002505FC" w:rsidRDefault="002505FC">
      <w:pPr>
        <w:spacing w:before="3" w:line="200" w:lineRule="exact"/>
      </w:pPr>
    </w:p>
    <w:p w:rsidR="002505FC" w:rsidRDefault="003E2070">
      <w:pPr>
        <w:spacing w:line="275" w:lineRule="auto"/>
        <w:ind w:left="1628" w:right="354"/>
        <w:rPr>
          <w:sz w:val="24"/>
          <w:szCs w:val="24"/>
        </w:rPr>
      </w:pP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spe</w:t>
      </w:r>
      <w:r>
        <w:rPr>
          <w:i/>
          <w:spacing w:val="-2"/>
          <w:sz w:val="24"/>
          <w:szCs w:val="24"/>
        </w:rPr>
        <w:t>e</w:t>
      </w:r>
      <w:r>
        <w:rPr>
          <w:i/>
          <w:sz w:val="24"/>
          <w:szCs w:val="24"/>
        </w:rPr>
        <w:t>d of clust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>l vary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and incr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ase </w:t>
      </w:r>
      <w:r>
        <w:rPr>
          <w:i/>
          <w:spacing w:val="-1"/>
          <w:sz w:val="24"/>
          <w:szCs w:val="24"/>
        </w:rPr>
        <w:t>d</w:t>
      </w:r>
      <w:r>
        <w:rPr>
          <w:i/>
          <w:sz w:val="24"/>
          <w:szCs w:val="24"/>
        </w:rPr>
        <w:t>r</w:t>
      </w:r>
      <w:r>
        <w:rPr>
          <w:i/>
          <w:spacing w:val="2"/>
          <w:sz w:val="24"/>
          <w:szCs w:val="24"/>
        </w:rPr>
        <w:t>a</w:t>
      </w:r>
      <w:r>
        <w:rPr>
          <w:i/>
          <w:sz w:val="24"/>
          <w:szCs w:val="24"/>
        </w:rPr>
        <w:t>matically wh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n n i</w:t>
      </w:r>
      <w:r>
        <w:rPr>
          <w:i/>
          <w:spacing w:val="3"/>
          <w:sz w:val="24"/>
          <w:szCs w:val="24"/>
        </w:rPr>
        <w:t>n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a</w:t>
      </w:r>
      <w:r>
        <w:rPr>
          <w:i/>
          <w:spacing w:val="2"/>
          <w:sz w:val="24"/>
          <w:szCs w:val="24"/>
        </w:rPr>
        <w:t>s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.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he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purpose of th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pro</w:t>
      </w:r>
      <w:r>
        <w:rPr>
          <w:i/>
          <w:spacing w:val="1"/>
          <w:sz w:val="24"/>
          <w:szCs w:val="24"/>
        </w:rPr>
        <w:t>j</w:t>
      </w:r>
      <w:r>
        <w:rPr>
          <w:i/>
          <w:spacing w:val="-1"/>
          <w:sz w:val="24"/>
          <w:szCs w:val="24"/>
        </w:rPr>
        <w:t>ec</w:t>
      </w:r>
      <w:r>
        <w:rPr>
          <w:i/>
          <w:sz w:val="24"/>
          <w:szCs w:val="24"/>
        </w:rPr>
        <w:t xml:space="preserve">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not about op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imiz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ng</w:t>
      </w:r>
      <w:r>
        <w:rPr>
          <w:i/>
          <w:spacing w:val="-2"/>
          <w:sz w:val="24"/>
          <w:szCs w:val="24"/>
        </w:rPr>
        <w:t xml:space="preserve"> </w:t>
      </w:r>
      <w:r>
        <w:rPr>
          <w:i/>
          <w:spacing w:val="3"/>
          <w:sz w:val="24"/>
          <w:szCs w:val="24"/>
        </w:rPr>
        <w:t>K</w:t>
      </w:r>
      <w:r>
        <w:rPr>
          <w:i/>
          <w:spacing w:val="-1"/>
          <w:sz w:val="24"/>
          <w:szCs w:val="24"/>
        </w:rPr>
        <w:t>-Me</w:t>
      </w:r>
      <w:r>
        <w:rPr>
          <w:i/>
          <w:sz w:val="24"/>
          <w:szCs w:val="24"/>
        </w:rPr>
        <w:t>an Algor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 xml:space="preserve">thm so it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a</w:t>
      </w:r>
      <w:r>
        <w:rPr>
          <w:i/>
          <w:spacing w:val="-1"/>
          <w:sz w:val="24"/>
          <w:szCs w:val="24"/>
        </w:rPr>
        <w:t>cce</w:t>
      </w:r>
      <w:r>
        <w:rPr>
          <w:i/>
          <w:sz w:val="24"/>
          <w:szCs w:val="24"/>
        </w:rPr>
        <w:t>pted to let the pr</w:t>
      </w:r>
      <w:r>
        <w:rPr>
          <w:i/>
          <w:spacing w:val="2"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ce</w:t>
      </w:r>
      <w:r>
        <w:rPr>
          <w:i/>
          <w:spacing w:val="2"/>
          <w:sz w:val="24"/>
          <w:szCs w:val="24"/>
        </w:rPr>
        <w:t>s</w:t>
      </w:r>
      <w:r>
        <w:rPr>
          <w:i/>
          <w:sz w:val="24"/>
          <w:szCs w:val="24"/>
        </w:rPr>
        <w:t xml:space="preserve">s run </w:t>
      </w:r>
      <w:r>
        <w:rPr>
          <w:i/>
          <w:spacing w:val="1"/>
          <w:sz w:val="24"/>
          <w:szCs w:val="24"/>
        </w:rPr>
        <w:t>t</w:t>
      </w:r>
      <w:r>
        <w:rPr>
          <w:i/>
          <w:sz w:val="24"/>
          <w:szCs w:val="24"/>
        </w:rPr>
        <w:t>i</w:t>
      </w:r>
      <w:r>
        <w:rPr>
          <w:i/>
          <w:spacing w:val="1"/>
          <w:sz w:val="24"/>
          <w:szCs w:val="24"/>
        </w:rPr>
        <w:t>l</w:t>
      </w:r>
      <w:r>
        <w:rPr>
          <w:i/>
          <w:sz w:val="24"/>
          <w:szCs w:val="24"/>
        </w:rPr>
        <w:t xml:space="preserve">l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t co</w:t>
      </w:r>
      <w:r>
        <w:rPr>
          <w:i/>
          <w:spacing w:val="-1"/>
          <w:sz w:val="24"/>
          <w:szCs w:val="24"/>
        </w:rPr>
        <w:t>m</w:t>
      </w:r>
      <w:r>
        <w:rPr>
          <w:i/>
          <w:sz w:val="24"/>
          <w:szCs w:val="24"/>
        </w:rPr>
        <w:t>plet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s. Mor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o</w:t>
      </w:r>
      <w:r>
        <w:rPr>
          <w:i/>
          <w:spacing w:val="-1"/>
          <w:sz w:val="24"/>
          <w:szCs w:val="24"/>
        </w:rPr>
        <w:t>ve</w:t>
      </w:r>
      <w:r>
        <w:rPr>
          <w:i/>
          <w:sz w:val="24"/>
          <w:szCs w:val="24"/>
        </w:rPr>
        <w:t>r, the</w:t>
      </w:r>
      <w:r>
        <w:rPr>
          <w:i/>
          <w:spacing w:val="2"/>
          <w:sz w:val="24"/>
          <w:szCs w:val="24"/>
        </w:rPr>
        <w:t xml:space="preserve"> </w:t>
      </w:r>
      <w:r>
        <w:rPr>
          <w:i/>
          <w:spacing w:val="-1"/>
          <w:sz w:val="24"/>
          <w:szCs w:val="24"/>
        </w:rPr>
        <w:t>c</w:t>
      </w:r>
      <w:r>
        <w:rPr>
          <w:i/>
          <w:sz w:val="24"/>
          <w:szCs w:val="24"/>
        </w:rPr>
        <w:t>lus</w:t>
      </w:r>
      <w:r>
        <w:rPr>
          <w:i/>
          <w:spacing w:val="1"/>
          <w:sz w:val="24"/>
          <w:szCs w:val="24"/>
        </w:rPr>
        <w:t>t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ring 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s d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 xml:space="preserve">signed to run by staff, </w:t>
      </w:r>
      <w:r>
        <w:rPr>
          <w:i/>
          <w:spacing w:val="1"/>
          <w:sz w:val="24"/>
          <w:szCs w:val="24"/>
        </w:rPr>
        <w:t>w</w:t>
      </w:r>
      <w:r>
        <w:rPr>
          <w:i/>
          <w:sz w:val="24"/>
          <w:szCs w:val="24"/>
        </w:rPr>
        <w:t>ait</w:t>
      </w:r>
      <w:r>
        <w:rPr>
          <w:i/>
          <w:spacing w:val="1"/>
          <w:sz w:val="24"/>
          <w:szCs w:val="24"/>
        </w:rPr>
        <w:t xml:space="preserve"> </w:t>
      </w:r>
      <w:r>
        <w:rPr>
          <w:i/>
          <w:sz w:val="24"/>
          <w:szCs w:val="24"/>
        </w:rPr>
        <w:t>t</w:t>
      </w:r>
      <w:r>
        <w:rPr>
          <w:i/>
          <w:spacing w:val="1"/>
          <w:sz w:val="24"/>
          <w:szCs w:val="24"/>
        </w:rPr>
        <w:t>i</w:t>
      </w:r>
      <w:r>
        <w:rPr>
          <w:i/>
          <w:sz w:val="24"/>
          <w:szCs w:val="24"/>
        </w:rPr>
        <w:t>me</w:t>
      </w:r>
      <w:r>
        <w:rPr>
          <w:i/>
          <w:spacing w:val="-1"/>
          <w:sz w:val="24"/>
          <w:szCs w:val="24"/>
        </w:rPr>
        <w:t xml:space="preserve"> </w:t>
      </w:r>
      <w:r>
        <w:rPr>
          <w:i/>
          <w:sz w:val="24"/>
          <w:szCs w:val="24"/>
        </w:rPr>
        <w:t>is ac</w:t>
      </w:r>
      <w:r>
        <w:rPr>
          <w:i/>
          <w:spacing w:val="-1"/>
          <w:sz w:val="24"/>
          <w:szCs w:val="24"/>
        </w:rPr>
        <w:t>ce</w:t>
      </w:r>
      <w:r>
        <w:rPr>
          <w:i/>
          <w:sz w:val="24"/>
          <w:szCs w:val="24"/>
        </w:rPr>
        <w:t>ptab</w:t>
      </w:r>
      <w:r>
        <w:rPr>
          <w:i/>
          <w:spacing w:val="1"/>
          <w:sz w:val="24"/>
          <w:szCs w:val="24"/>
        </w:rPr>
        <w:t>l</w:t>
      </w:r>
      <w:r>
        <w:rPr>
          <w:i/>
          <w:spacing w:val="-1"/>
          <w:sz w:val="24"/>
          <w:szCs w:val="24"/>
        </w:rPr>
        <w:t>e</w:t>
      </w:r>
      <w:r>
        <w:rPr>
          <w:i/>
          <w:sz w:val="24"/>
          <w:szCs w:val="24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4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Plan</w:t>
      </w:r>
    </w:p>
    <w:p w:rsidR="002505FC" w:rsidRDefault="003E2070">
      <w:pPr>
        <w:spacing w:line="260" w:lineRule="exact"/>
        <w:ind w:left="12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&lt;Đư</w:t>
      </w:r>
      <w:r>
        <w:rPr>
          <w:rFonts w:ascii="Cambria" w:eastAsia="Cambria" w:hAnsi="Cambria" w:cs="Cambria"/>
          <w:position w:val="-1"/>
          <w:sz w:val="24"/>
          <w:szCs w:val="24"/>
        </w:rPr>
        <w:t>a ra</w:t>
      </w:r>
      <w:r>
        <w:rPr>
          <w:rFonts w:ascii="Cambria" w:eastAsia="Cambria" w:hAnsi="Cambria" w:cs="Cambria"/>
          <w:spacing w:val="2"/>
          <w:position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position w:val="-1"/>
          <w:sz w:val="24"/>
          <w:szCs w:val="24"/>
        </w:rPr>
        <w:t>k</w:t>
      </w:r>
      <w:r>
        <w:rPr>
          <w:rFonts w:ascii="Cambria" w:eastAsia="Cambria" w:hAnsi="Cambria" w:cs="Cambria"/>
          <w:position w:val="-1"/>
          <w:sz w:val="24"/>
          <w:szCs w:val="24"/>
        </w:rPr>
        <w:t>ế hoạch tes</w:t>
      </w:r>
      <w:r>
        <w:rPr>
          <w:rFonts w:ascii="Cambria" w:eastAsia="Cambria" w:hAnsi="Cambria" w:cs="Cambria"/>
          <w:spacing w:val="1"/>
          <w:position w:val="-1"/>
          <w:sz w:val="24"/>
          <w:szCs w:val="24"/>
        </w:rPr>
        <w:t>t</w:t>
      </w:r>
      <w:r>
        <w:rPr>
          <w:rFonts w:ascii="Cambria" w:eastAsia="Cambria" w:hAnsi="Cambria" w:cs="Cambria"/>
          <w:position w:val="-1"/>
          <w:sz w:val="24"/>
          <w:szCs w:val="24"/>
        </w:rPr>
        <w:t>&gt;</w:t>
      </w:r>
    </w:p>
    <w:p w:rsidR="002505FC" w:rsidRDefault="003E2070">
      <w:pPr>
        <w:spacing w:before="46"/>
        <w:ind w:left="548" w:right="8393"/>
        <w:jc w:val="both"/>
        <w:rPr>
          <w:sz w:val="22"/>
          <w:szCs w:val="22"/>
        </w:rPr>
      </w:pPr>
      <w:r>
        <w:rPr>
          <w:i/>
          <w:sz w:val="22"/>
          <w:szCs w:val="22"/>
        </w:rPr>
        <w:t>Ví dụ</w:t>
      </w:r>
    </w:p>
    <w:p w:rsidR="002505FC" w:rsidRDefault="002505FC">
      <w:pPr>
        <w:spacing w:before="19" w:line="220" w:lineRule="exact"/>
        <w:rPr>
          <w:sz w:val="22"/>
          <w:szCs w:val="22"/>
        </w:rPr>
      </w:pPr>
    </w:p>
    <w:p w:rsidR="002505FC" w:rsidRDefault="003E2070">
      <w:pPr>
        <w:spacing w:line="275" w:lineRule="auto"/>
        <w:ind w:left="548" w:right="78"/>
        <w:jc w:val="both"/>
        <w:rPr>
          <w:sz w:val="22"/>
          <w:szCs w:val="22"/>
        </w:rPr>
      </w:pPr>
      <w:r>
        <w:rPr>
          <w:i/>
          <w:sz w:val="22"/>
          <w:szCs w:val="22"/>
        </w:rPr>
        <w:t>The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purp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se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f</w:t>
      </w:r>
      <w:r>
        <w:rPr>
          <w:i/>
          <w:spacing w:val="3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s s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t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v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r</w:t>
      </w:r>
      <w:r>
        <w:rPr>
          <w:i/>
          <w:spacing w:val="-1"/>
          <w:sz w:val="22"/>
          <w:szCs w:val="22"/>
        </w:rPr>
        <w:t>i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y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>d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en</w:t>
      </w:r>
      <w:r>
        <w:rPr>
          <w:i/>
          <w:spacing w:val="-2"/>
          <w:sz w:val="22"/>
          <w:szCs w:val="22"/>
        </w:rPr>
        <w:t>s</w:t>
      </w:r>
      <w:r>
        <w:rPr>
          <w:i/>
          <w:sz w:val="22"/>
          <w:szCs w:val="22"/>
        </w:rPr>
        <w:t xml:space="preserve">ure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hat</w:t>
      </w:r>
      <w:r>
        <w:rPr>
          <w:i/>
          <w:spacing w:val="5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M</w:t>
      </w:r>
      <w:r>
        <w:rPr>
          <w:i/>
          <w:sz w:val="22"/>
          <w:szCs w:val="22"/>
        </w:rPr>
        <w:t>SSC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m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 xml:space="preserve">s </w:t>
      </w:r>
      <w:r>
        <w:rPr>
          <w:i/>
          <w:spacing w:val="1"/>
          <w:sz w:val="22"/>
          <w:szCs w:val="22"/>
        </w:rPr>
        <w:t>it</w:t>
      </w:r>
      <w:r>
        <w:rPr>
          <w:i/>
          <w:sz w:val="22"/>
          <w:szCs w:val="22"/>
        </w:rPr>
        <w:t>s de</w:t>
      </w:r>
      <w:r>
        <w:rPr>
          <w:i/>
          <w:spacing w:val="-2"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gn sp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c</w:t>
      </w:r>
      <w:r>
        <w:rPr>
          <w:i/>
          <w:spacing w:val="1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f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ti</w:t>
      </w:r>
      <w:r>
        <w:rPr>
          <w:i/>
          <w:spacing w:val="-2"/>
          <w:sz w:val="22"/>
          <w:szCs w:val="22"/>
        </w:rPr>
        <w:t>o</w:t>
      </w:r>
      <w:r>
        <w:rPr>
          <w:i/>
          <w:sz w:val="22"/>
          <w:szCs w:val="22"/>
        </w:rPr>
        <w:t>n</w:t>
      </w:r>
      <w:r>
        <w:rPr>
          <w:i/>
          <w:spacing w:val="2"/>
          <w:sz w:val="22"/>
          <w:szCs w:val="22"/>
        </w:rPr>
        <w:t xml:space="preserve"> </w:t>
      </w:r>
      <w:r>
        <w:rPr>
          <w:i/>
          <w:sz w:val="22"/>
          <w:szCs w:val="22"/>
        </w:rPr>
        <w:t>and o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her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q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e</w:t>
      </w:r>
      <w:r>
        <w:rPr>
          <w:i/>
          <w:spacing w:val="-3"/>
          <w:sz w:val="22"/>
          <w:szCs w:val="22"/>
        </w:rPr>
        <w:t>m</w:t>
      </w:r>
      <w:r>
        <w:rPr>
          <w:i/>
          <w:sz w:val="22"/>
          <w:szCs w:val="22"/>
        </w:rPr>
        <w:t>en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s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rom</w:t>
      </w:r>
      <w:r>
        <w:rPr>
          <w:i/>
          <w:spacing w:val="33"/>
          <w:sz w:val="22"/>
          <w:szCs w:val="22"/>
        </w:rPr>
        <w:t xml:space="preserve"> </w:t>
      </w:r>
      <w:r>
        <w:rPr>
          <w:i/>
          <w:spacing w:val="-2"/>
          <w:sz w:val="22"/>
          <w:szCs w:val="22"/>
        </w:rPr>
        <w:t>u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e</w:t>
      </w:r>
      <w:r>
        <w:rPr>
          <w:i/>
          <w:sz w:val="22"/>
          <w:szCs w:val="22"/>
        </w:rPr>
        <w:t>r.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The</w:t>
      </w:r>
      <w:r>
        <w:rPr>
          <w:i/>
          <w:spacing w:val="31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o</w:t>
      </w:r>
      <w:r>
        <w:rPr>
          <w:i/>
          <w:spacing w:val="-1"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o</w:t>
      </w:r>
      <w:r>
        <w:rPr>
          <w:i/>
          <w:spacing w:val="-3"/>
          <w:sz w:val="22"/>
          <w:szCs w:val="22"/>
        </w:rPr>
        <w:t>w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ng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pa</w:t>
      </w:r>
      <w:r>
        <w:rPr>
          <w:i/>
          <w:spacing w:val="-2"/>
          <w:sz w:val="22"/>
          <w:szCs w:val="22"/>
        </w:rPr>
        <w:t>r</w:t>
      </w:r>
      <w:r>
        <w:rPr>
          <w:i/>
          <w:sz w:val="22"/>
          <w:szCs w:val="22"/>
        </w:rPr>
        <w:t>t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wi</w:t>
      </w:r>
      <w:r>
        <w:rPr>
          <w:i/>
          <w:spacing w:val="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d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1"/>
          <w:sz w:val="22"/>
          <w:szCs w:val="22"/>
        </w:rPr>
        <w:t>c</w:t>
      </w:r>
      <w:r>
        <w:rPr>
          <w:i/>
          <w:spacing w:val="-2"/>
          <w:sz w:val="22"/>
          <w:szCs w:val="22"/>
        </w:rPr>
        <w:t>r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w</w:t>
      </w:r>
      <w:r>
        <w:rPr>
          <w:i/>
          <w:spacing w:val="-2"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f</w:t>
      </w:r>
      <w:r>
        <w:rPr>
          <w:i/>
          <w:sz w:val="22"/>
          <w:szCs w:val="22"/>
        </w:rPr>
        <w:t>e</w:t>
      </w:r>
      <w:r>
        <w:rPr>
          <w:i/>
          <w:spacing w:val="-2"/>
          <w:sz w:val="22"/>
          <w:szCs w:val="22"/>
        </w:rPr>
        <w:t>a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ur</w:t>
      </w:r>
      <w:r>
        <w:rPr>
          <w:i/>
          <w:spacing w:val="-2"/>
          <w:sz w:val="22"/>
          <w:szCs w:val="22"/>
        </w:rPr>
        <w:t>e</w:t>
      </w:r>
      <w:r>
        <w:rPr>
          <w:i/>
          <w:sz w:val="22"/>
          <w:szCs w:val="22"/>
        </w:rPr>
        <w:t>s</w:t>
      </w:r>
      <w:r>
        <w:rPr>
          <w:i/>
          <w:spacing w:val="32"/>
          <w:sz w:val="22"/>
          <w:szCs w:val="22"/>
        </w:rPr>
        <w:t xml:space="preserve"> </w:t>
      </w:r>
      <w:r>
        <w:rPr>
          <w:i/>
          <w:spacing w:val="1"/>
          <w:sz w:val="22"/>
          <w:szCs w:val="22"/>
        </w:rPr>
        <w:t>t</w:t>
      </w:r>
      <w:r>
        <w:rPr>
          <w:i/>
          <w:sz w:val="22"/>
          <w:szCs w:val="22"/>
        </w:rPr>
        <w:t>o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be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</w:t>
      </w:r>
      <w:r>
        <w:rPr>
          <w:i/>
          <w:spacing w:val="1"/>
          <w:sz w:val="22"/>
          <w:szCs w:val="22"/>
        </w:rPr>
        <w:t>s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ed</w:t>
      </w:r>
      <w:r>
        <w:rPr>
          <w:i/>
          <w:spacing w:val="34"/>
          <w:sz w:val="22"/>
          <w:szCs w:val="22"/>
        </w:rPr>
        <w:t xml:space="preserve"> </w:t>
      </w:r>
      <w:r>
        <w:rPr>
          <w:i/>
          <w:sz w:val="22"/>
          <w:szCs w:val="22"/>
        </w:rPr>
        <w:t>a</w:t>
      </w:r>
      <w:r>
        <w:rPr>
          <w:i/>
          <w:spacing w:val="-2"/>
          <w:sz w:val="22"/>
          <w:szCs w:val="22"/>
        </w:rPr>
        <w:t>n</w:t>
      </w:r>
      <w:r>
        <w:rPr>
          <w:i/>
          <w:sz w:val="22"/>
          <w:szCs w:val="22"/>
        </w:rPr>
        <w:t xml:space="preserve">d </w:t>
      </w:r>
      <w:r>
        <w:rPr>
          <w:i/>
          <w:spacing w:val="-1"/>
          <w:sz w:val="22"/>
          <w:szCs w:val="22"/>
        </w:rPr>
        <w:t>w</w:t>
      </w:r>
      <w:r>
        <w:rPr>
          <w:i/>
          <w:sz w:val="22"/>
          <w:szCs w:val="22"/>
        </w:rPr>
        <w:t>h</w:t>
      </w:r>
      <w:r>
        <w:rPr>
          <w:i/>
          <w:spacing w:val="1"/>
          <w:sz w:val="22"/>
          <w:szCs w:val="22"/>
        </w:rPr>
        <w:t>i</w:t>
      </w:r>
      <w:r>
        <w:rPr>
          <w:i/>
          <w:sz w:val="22"/>
          <w:szCs w:val="22"/>
        </w:rPr>
        <w:t>ch w</w:t>
      </w:r>
      <w:r>
        <w:rPr>
          <w:i/>
          <w:spacing w:val="-2"/>
          <w:sz w:val="22"/>
          <w:szCs w:val="22"/>
        </w:rPr>
        <w:t>i</w:t>
      </w:r>
      <w:r>
        <w:rPr>
          <w:i/>
          <w:spacing w:val="-1"/>
          <w:sz w:val="22"/>
          <w:szCs w:val="22"/>
        </w:rPr>
        <w:t>l</w:t>
      </w:r>
      <w:r>
        <w:rPr>
          <w:i/>
          <w:sz w:val="22"/>
          <w:szCs w:val="22"/>
        </w:rPr>
        <w:t>l</w:t>
      </w:r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no</w:t>
      </w:r>
      <w:r>
        <w:rPr>
          <w:i/>
          <w:spacing w:val="-1"/>
          <w:sz w:val="22"/>
          <w:szCs w:val="22"/>
        </w:rPr>
        <w:t>t</w:t>
      </w:r>
      <w:r>
        <w:rPr>
          <w:i/>
          <w:sz w:val="22"/>
          <w:szCs w:val="22"/>
        </w:rPr>
        <w:t>.</w:t>
      </w:r>
    </w:p>
    <w:p w:rsidR="002505FC" w:rsidRDefault="002505FC">
      <w:pPr>
        <w:spacing w:before="7" w:line="200" w:lineRule="exact"/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ea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ur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ed</w:t>
      </w:r>
    </w:p>
    <w:p w:rsidR="002505FC" w:rsidRDefault="003E2070">
      <w:pPr>
        <w:spacing w:line="260" w:lineRule="exact"/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iểm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pacing w:val="2"/>
          <w:sz w:val="24"/>
          <w:szCs w:val="24"/>
        </w:rPr>
        <w:t>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60" w:lineRule="exact"/>
        <w:rPr>
          <w:sz w:val="16"/>
          <w:szCs w:val="16"/>
        </w:rPr>
      </w:pPr>
    </w:p>
    <w:p w:rsidR="002505FC" w:rsidRDefault="003E2070">
      <w:pPr>
        <w:ind w:left="1359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4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F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u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 xml:space="preserve">not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be</w:t>
      </w:r>
      <w:r>
        <w:rPr>
          <w:rFonts w:ascii="Cambria" w:eastAsia="Cambria" w:hAnsi="Cambria" w:cs="Cambria"/>
          <w:b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>d</w:t>
      </w:r>
    </w:p>
    <w:p w:rsidR="002505FC" w:rsidRDefault="003E2070">
      <w:pPr>
        <w:ind w:left="90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&lt;T</w:t>
      </w:r>
      <w:r>
        <w:rPr>
          <w:rFonts w:ascii="Cambria" w:eastAsia="Cambria" w:hAnsi="Cambria" w:cs="Cambria"/>
          <w:sz w:val="24"/>
          <w:szCs w:val="24"/>
        </w:rPr>
        <w:t>í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nă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 xml:space="preserve">ẽ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hông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ểm t</w:t>
      </w:r>
      <w:r>
        <w:rPr>
          <w:rFonts w:ascii="Cambria" w:eastAsia="Cambria" w:hAnsi="Cambria" w:cs="Cambria"/>
          <w:spacing w:val="-1"/>
          <w:sz w:val="24"/>
          <w:szCs w:val="24"/>
        </w:rPr>
        <w:t>hử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2" w:line="140" w:lineRule="exact"/>
        <w:rPr>
          <w:sz w:val="14"/>
          <w:szCs w:val="14"/>
        </w:rPr>
      </w:pPr>
    </w:p>
    <w:p w:rsidR="002505FC" w:rsidRDefault="003E2070">
      <w:pPr>
        <w:ind w:left="90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5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Sys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em</w:t>
      </w:r>
      <w:r>
        <w:rPr>
          <w:rFonts w:ascii="Cambria" w:eastAsia="Cambria" w:hAnsi="Cambria" w:cs="Cambria"/>
          <w:b/>
          <w:spacing w:val="-11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t</w:t>
      </w:r>
      <w:r>
        <w:rPr>
          <w:rFonts w:ascii="Cambria" w:eastAsia="Cambria" w:hAnsi="Cambria" w:cs="Cambria"/>
          <w:b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n</w:t>
      </w:r>
      <w:r>
        <w:rPr>
          <w:rFonts w:ascii="Cambria" w:eastAsia="Cambria" w:hAnsi="Cambria" w:cs="Cambria"/>
          <w:b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0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Test</w:t>
      </w:r>
      <w:r>
        <w:rPr>
          <w:rFonts w:ascii="Cambria" w:eastAsia="Cambria" w:hAnsi="Cambria" w:cs="Cambria"/>
          <w:b/>
          <w:spacing w:val="-5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C</w:t>
      </w:r>
      <w:r>
        <w:rPr>
          <w:rFonts w:ascii="Cambria" w:eastAsia="Cambria" w:hAnsi="Cambria" w:cs="Cambria"/>
          <w:b/>
          <w:sz w:val="32"/>
          <w:szCs w:val="32"/>
        </w:rPr>
        <w:t>ase</w:t>
      </w:r>
    </w:p>
    <w:p w:rsidR="002505FC" w:rsidRDefault="003E2070">
      <w:pPr>
        <w:spacing w:before="3"/>
        <w:ind w:left="8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&lt;Nên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vẽ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z w:val="24"/>
          <w:szCs w:val="24"/>
        </w:rPr>
        <w:t>c workf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l</w:t>
      </w:r>
      <w:r>
        <w:rPr>
          <w:rFonts w:ascii="Cambria" w:eastAsia="Cambria" w:hAnsi="Cambria" w:cs="Cambria"/>
          <w:b/>
          <w:sz w:val="24"/>
          <w:szCs w:val="24"/>
        </w:rPr>
        <w:t>ow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ín</w:t>
      </w:r>
      <w:r>
        <w:rPr>
          <w:rFonts w:ascii="Cambria" w:eastAsia="Cambria" w:hAnsi="Cambria" w:cs="Cambria"/>
          <w:b/>
          <w:sz w:val="24"/>
          <w:szCs w:val="24"/>
        </w:rPr>
        <w:t>h n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ă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 xml:space="preserve">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est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đ</w:t>
      </w:r>
      <w:r>
        <w:rPr>
          <w:rFonts w:ascii="Cambria" w:eastAsia="Cambria" w:hAnsi="Cambria" w:cs="Cambria"/>
          <w:b/>
          <w:sz w:val="24"/>
          <w:szCs w:val="24"/>
        </w:rPr>
        <w:t xml:space="preserve">ể 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ể hì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</w:t>
      </w:r>
      <w:r>
        <w:rPr>
          <w:rFonts w:ascii="Cambria" w:eastAsia="Cambria" w:hAnsi="Cambria" w:cs="Cambria"/>
          <w:b/>
          <w:sz w:val="24"/>
          <w:szCs w:val="24"/>
        </w:rPr>
        <w:t>ung,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 xml:space="preserve">ú ý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dà</w:t>
      </w:r>
      <w:r>
        <w:rPr>
          <w:rFonts w:ascii="Cambria" w:eastAsia="Cambria" w:hAnsi="Cambria" w:cs="Cambria"/>
          <w:b/>
          <w:sz w:val="24"/>
          <w:szCs w:val="24"/>
        </w:rPr>
        <w:t>n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r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g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i</w:t>
      </w:r>
      <w:r>
        <w:rPr>
          <w:rFonts w:ascii="Cambria" w:eastAsia="Cambria" w:hAnsi="Cambria" w:cs="Cambria"/>
          <w:b/>
          <w:sz w:val="24"/>
          <w:szCs w:val="24"/>
        </w:rPr>
        <w:t>n</w:t>
      </w:r>
    </w:p>
    <w:p w:rsidR="002505FC" w:rsidRDefault="003E2070">
      <w:pPr>
        <w:spacing w:line="280" w:lineRule="exact"/>
        <w:ind w:left="1666" w:right="1236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chú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ý đ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 xml:space="preserve">h 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b/>
          <w:sz w:val="24"/>
          <w:szCs w:val="24"/>
        </w:rPr>
        <w:t>ố,</w:t>
      </w:r>
      <w:r>
        <w:rPr>
          <w:rFonts w:ascii="Cambria" w:eastAsia="Cambria" w:hAnsi="Cambria" w:cs="Cambria"/>
          <w:b/>
          <w:spacing w:val="-3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à</w:t>
      </w:r>
      <w:r>
        <w:rPr>
          <w:rFonts w:ascii="Cambria" w:eastAsia="Cambria" w:hAnsi="Cambria" w:cs="Cambria"/>
          <w:b/>
          <w:sz w:val="24"/>
          <w:szCs w:val="24"/>
        </w:rPr>
        <w:t xml:space="preserve">y 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2"/>
          <w:sz w:val="24"/>
          <w:szCs w:val="24"/>
        </w:rPr>
        <w:t>á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g, kết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sz w:val="24"/>
          <w:szCs w:val="24"/>
        </w:rPr>
        <w:t>q</w:t>
      </w:r>
      <w:r>
        <w:rPr>
          <w:rFonts w:ascii="Cambria" w:eastAsia="Cambria" w:hAnsi="Cambria" w:cs="Cambria"/>
          <w:b/>
          <w:spacing w:val="-2"/>
          <w:sz w:val="24"/>
          <w:szCs w:val="24"/>
        </w:rPr>
        <w:t>u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b/>
          <w:sz w:val="24"/>
          <w:szCs w:val="24"/>
        </w:rPr>
        <w:t xml:space="preserve">, 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b/>
          <w:sz w:val="24"/>
          <w:szCs w:val="24"/>
        </w:rPr>
        <w:t>h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ô</w:t>
      </w:r>
      <w:r>
        <w:rPr>
          <w:rFonts w:ascii="Cambria" w:eastAsia="Cambria" w:hAnsi="Cambria" w:cs="Cambria"/>
          <w:b/>
          <w:spacing w:val="-1"/>
          <w:sz w:val="24"/>
          <w:szCs w:val="24"/>
        </w:rPr>
        <w:t>n</w:t>
      </w:r>
      <w:r>
        <w:rPr>
          <w:rFonts w:ascii="Cambria" w:eastAsia="Cambria" w:hAnsi="Cambria" w:cs="Cambria"/>
          <w:b/>
          <w:sz w:val="24"/>
          <w:szCs w:val="24"/>
        </w:rPr>
        <w:t>g s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a</w:t>
      </w:r>
      <w:r>
        <w:rPr>
          <w:rFonts w:ascii="Cambria" w:eastAsia="Cambria" w:hAnsi="Cambria" w:cs="Cambria"/>
          <w:b/>
          <w:sz w:val="24"/>
          <w:szCs w:val="24"/>
        </w:rPr>
        <w:t>o c</w:t>
      </w:r>
      <w:r>
        <w:rPr>
          <w:rFonts w:ascii="Cambria" w:eastAsia="Cambria" w:hAnsi="Cambria" w:cs="Cambria"/>
          <w:b/>
          <w:spacing w:val="1"/>
          <w:sz w:val="24"/>
          <w:szCs w:val="24"/>
        </w:rPr>
        <w:t>h</w:t>
      </w:r>
      <w:r>
        <w:rPr>
          <w:rFonts w:ascii="Cambria" w:eastAsia="Cambria" w:hAnsi="Cambria" w:cs="Cambria"/>
          <w:b/>
          <w:sz w:val="24"/>
          <w:szCs w:val="24"/>
        </w:rPr>
        <w:t>ép&gt;</w:t>
      </w:r>
    </w:p>
    <w:p w:rsidR="002505FC" w:rsidRDefault="002505FC">
      <w:pPr>
        <w:spacing w:before="5" w:line="180" w:lineRule="exact"/>
        <w:rPr>
          <w:sz w:val="19"/>
          <w:szCs w:val="19"/>
        </w:rPr>
      </w:pPr>
    </w:p>
    <w:p w:rsidR="002505FC" w:rsidRDefault="003E2070">
      <w:pPr>
        <w:ind w:left="548" w:right="8393"/>
        <w:jc w:val="both"/>
        <w:rPr>
          <w:sz w:val="22"/>
          <w:szCs w:val="22"/>
        </w:rPr>
        <w:sectPr w:rsidR="002505FC">
          <w:pgSz w:w="11920" w:h="16840"/>
          <w:pgMar w:top="1320" w:right="1020" w:bottom="280" w:left="1440" w:header="0" w:footer="0" w:gutter="0"/>
          <w:cols w:space="720"/>
        </w:sectPr>
      </w:pPr>
      <w:r>
        <w:rPr>
          <w:i/>
          <w:sz w:val="22"/>
          <w:szCs w:val="22"/>
        </w:rPr>
        <w:t>Ví dụ</w:t>
      </w:r>
    </w:p>
    <w:p w:rsidR="002505FC" w:rsidRDefault="009A6EED">
      <w:pPr>
        <w:spacing w:before="93"/>
        <w:ind w:left="547"/>
      </w:pPr>
      <w:r>
        <w:lastRenderedPageBreak/>
        <w:pict>
          <v:shape id="_x0000_i1038" type="#_x0000_t75" style="width:440.05pt;height:505.15pt">
            <v:imagedata r:id="rId50" o:title=""/>
          </v:shape>
        </w:pict>
      </w:r>
    </w:p>
    <w:p w:rsidR="002505FC" w:rsidRDefault="002505FC">
      <w:pPr>
        <w:spacing w:before="11" w:line="200" w:lineRule="exact"/>
      </w:pPr>
    </w:p>
    <w:p w:rsidR="002505FC" w:rsidRDefault="003E2070">
      <w:pPr>
        <w:spacing w:before="29"/>
        <w:ind w:left="3063"/>
        <w:rPr>
          <w:sz w:val="24"/>
          <w:szCs w:val="24"/>
        </w:rPr>
        <w:sectPr w:rsidR="002505FC">
          <w:footerReference w:type="default" r:id="rId51"/>
          <w:pgSz w:w="11920" w:h="16840"/>
          <w:pgMar w:top="1300" w:right="1020" w:bottom="280" w:left="1440" w:header="0" w:footer="284" w:gutter="0"/>
          <w:cols w:space="720"/>
        </w:sectPr>
      </w:pPr>
      <w:r>
        <w:rPr>
          <w:b/>
          <w:i/>
          <w:sz w:val="24"/>
          <w:szCs w:val="24"/>
        </w:rPr>
        <w:t>Fig</w:t>
      </w:r>
      <w:r>
        <w:rPr>
          <w:b/>
          <w:i/>
          <w:spacing w:val="1"/>
          <w:sz w:val="24"/>
          <w:szCs w:val="24"/>
        </w:rPr>
        <w:t>u</w:t>
      </w:r>
      <w:r>
        <w:rPr>
          <w:b/>
          <w:i/>
          <w:sz w:val="24"/>
          <w:szCs w:val="24"/>
        </w:rPr>
        <w:t>re 16:</w:t>
      </w:r>
      <w:r>
        <w:rPr>
          <w:b/>
          <w:i/>
          <w:spacing w:val="-1"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Guest, Me</w:t>
      </w:r>
      <w:r>
        <w:rPr>
          <w:b/>
          <w:i/>
          <w:spacing w:val="2"/>
          <w:sz w:val="24"/>
          <w:szCs w:val="24"/>
        </w:rPr>
        <w:t>m</w:t>
      </w:r>
      <w:r>
        <w:rPr>
          <w:b/>
          <w:i/>
          <w:spacing w:val="-2"/>
          <w:sz w:val="24"/>
          <w:szCs w:val="24"/>
        </w:rPr>
        <w:t>b</w:t>
      </w:r>
      <w:r>
        <w:rPr>
          <w:b/>
          <w:i/>
          <w:spacing w:val="-1"/>
          <w:sz w:val="24"/>
          <w:szCs w:val="24"/>
        </w:rPr>
        <w:t>e</w:t>
      </w:r>
      <w:r>
        <w:rPr>
          <w:b/>
          <w:i/>
          <w:sz w:val="24"/>
          <w:szCs w:val="24"/>
        </w:rPr>
        <w:t xml:space="preserve">r </w:t>
      </w:r>
      <w:r>
        <w:rPr>
          <w:b/>
          <w:i/>
          <w:spacing w:val="1"/>
          <w:sz w:val="24"/>
          <w:szCs w:val="24"/>
        </w:rPr>
        <w:t>C</w:t>
      </w:r>
      <w:r>
        <w:rPr>
          <w:b/>
          <w:i/>
          <w:sz w:val="24"/>
          <w:szCs w:val="24"/>
        </w:rPr>
        <w:t>ore Flow</w:t>
      </w:r>
    </w:p>
    <w:p w:rsidR="002505FC" w:rsidRDefault="003E2070">
      <w:pPr>
        <w:spacing w:before="48" w:line="260" w:lineRule="exact"/>
        <w:ind w:left="-2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8" w:line="220" w:lineRule="exact"/>
        <w:rPr>
          <w:sz w:val="22"/>
          <w:szCs w:val="22"/>
        </w:rPr>
      </w:pPr>
    </w:p>
    <w:p w:rsidR="002505FC" w:rsidRDefault="003E2070">
      <w:pPr>
        <w:spacing w:before="24"/>
        <w:ind w:left="2230"/>
        <w:rPr>
          <w:sz w:val="28"/>
          <w:szCs w:val="28"/>
        </w:rPr>
      </w:pPr>
      <w:r>
        <w:rPr>
          <w:b/>
          <w:i/>
          <w:spacing w:val="1"/>
          <w:sz w:val="28"/>
          <w:szCs w:val="28"/>
        </w:rPr>
        <w:t>5</w:t>
      </w:r>
      <w:r>
        <w:rPr>
          <w:b/>
          <w:i/>
          <w:sz w:val="28"/>
          <w:szCs w:val="28"/>
        </w:rPr>
        <w:t>.1</w:t>
      </w:r>
      <w:r>
        <w:rPr>
          <w:b/>
          <w:i/>
          <w:spacing w:val="-19"/>
          <w:sz w:val="28"/>
          <w:szCs w:val="28"/>
        </w:rPr>
        <w:t xml:space="preserve"> </w:t>
      </w:r>
      <w:r>
        <w:rPr>
          <w:b/>
          <w:i/>
          <w:spacing w:val="-1"/>
          <w:sz w:val="28"/>
          <w:szCs w:val="28"/>
        </w:rPr>
        <w:t>G</w:t>
      </w:r>
      <w:r>
        <w:rPr>
          <w:b/>
          <w:i/>
          <w:sz w:val="28"/>
          <w:szCs w:val="28"/>
        </w:rPr>
        <w:t>ue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2"/>
          <w:sz w:val="28"/>
          <w:szCs w:val="28"/>
        </w:rPr>
        <w:t>Te</w:t>
      </w:r>
      <w:r>
        <w:rPr>
          <w:b/>
          <w:i/>
          <w:spacing w:val="1"/>
          <w:sz w:val="28"/>
          <w:szCs w:val="28"/>
        </w:rPr>
        <w:t>s</w:t>
      </w:r>
      <w:r>
        <w:rPr>
          <w:b/>
          <w:i/>
          <w:sz w:val="28"/>
          <w:szCs w:val="28"/>
        </w:rPr>
        <w:t>t</w:t>
      </w:r>
      <w:r>
        <w:rPr>
          <w:b/>
          <w:i/>
          <w:spacing w:val="1"/>
          <w:sz w:val="28"/>
          <w:szCs w:val="28"/>
        </w:rPr>
        <w:t xml:space="preserve"> </w:t>
      </w:r>
      <w:r>
        <w:rPr>
          <w:b/>
          <w:i/>
          <w:spacing w:val="-3"/>
          <w:sz w:val="28"/>
          <w:szCs w:val="28"/>
        </w:rPr>
        <w:t>C</w:t>
      </w:r>
      <w:r>
        <w:rPr>
          <w:b/>
          <w:i/>
          <w:spacing w:val="1"/>
          <w:sz w:val="28"/>
          <w:szCs w:val="28"/>
        </w:rPr>
        <w:t>a</w:t>
      </w:r>
      <w:r>
        <w:rPr>
          <w:b/>
          <w:i/>
          <w:spacing w:val="-1"/>
          <w:sz w:val="28"/>
          <w:szCs w:val="28"/>
        </w:rPr>
        <w:t>s</w:t>
      </w:r>
      <w:r>
        <w:rPr>
          <w:b/>
          <w:i/>
          <w:sz w:val="28"/>
          <w:szCs w:val="28"/>
        </w:rPr>
        <w:t>e</w:t>
      </w:r>
    </w:p>
    <w:p w:rsidR="002505FC" w:rsidRDefault="002505FC">
      <w:pPr>
        <w:spacing w:before="9" w:line="100" w:lineRule="exact"/>
        <w:rPr>
          <w:sz w:val="11"/>
          <w:szCs w:val="11"/>
        </w:rPr>
      </w:pPr>
    </w:p>
    <w:p w:rsidR="002505FC" w:rsidRDefault="003E2070">
      <w:pPr>
        <w:ind w:left="267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5.1.1  </w:t>
      </w:r>
      <w:r>
        <w:rPr>
          <w:b/>
          <w:i/>
          <w:spacing w:val="2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Search</w:t>
      </w:r>
      <w:r>
        <w:rPr>
          <w:b/>
          <w:i/>
          <w:spacing w:val="-8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E</w:t>
      </w:r>
      <w:r>
        <w:rPr>
          <w:b/>
          <w:i/>
          <w:spacing w:val="2"/>
          <w:sz w:val="26"/>
          <w:szCs w:val="26"/>
        </w:rPr>
        <w:t>v</w:t>
      </w:r>
      <w:r>
        <w:rPr>
          <w:b/>
          <w:i/>
          <w:sz w:val="26"/>
          <w:szCs w:val="26"/>
        </w:rPr>
        <w:t>ent</w:t>
      </w:r>
    </w:p>
    <w:p w:rsidR="002505FC" w:rsidRDefault="002505FC">
      <w:pPr>
        <w:spacing w:before="7" w:line="160" w:lineRule="exact"/>
        <w:rPr>
          <w:sz w:val="16"/>
          <w:szCs w:val="16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9"/>
        <w:gridCol w:w="3262"/>
        <w:gridCol w:w="3260"/>
        <w:gridCol w:w="1985"/>
        <w:gridCol w:w="994"/>
        <w:gridCol w:w="1416"/>
        <w:gridCol w:w="768"/>
      </w:tblGrid>
      <w:tr w:rsidR="002505FC">
        <w:trPr>
          <w:trHeight w:hRule="exact" w:val="845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47" w:right="246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8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181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rip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ion</w:t>
            </w:r>
          </w:p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604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 xml:space="preserve">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 xml:space="preserve">ase </w:t>
            </w:r>
            <w:r>
              <w:rPr>
                <w:b/>
                <w:i/>
                <w:spacing w:val="-1"/>
                <w:sz w:val="24"/>
                <w:szCs w:val="24"/>
              </w:rPr>
              <w:t>P</w:t>
            </w:r>
            <w:r>
              <w:rPr>
                <w:b/>
                <w:i/>
                <w:sz w:val="24"/>
                <w:szCs w:val="24"/>
              </w:rPr>
              <w:t>roc</w:t>
            </w:r>
            <w:r>
              <w:rPr>
                <w:b/>
                <w:i/>
                <w:spacing w:val="-2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re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820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Exp</w:t>
            </w:r>
            <w:r>
              <w:rPr>
                <w:b/>
                <w:i/>
                <w:spacing w:val="-1"/>
                <w:sz w:val="24"/>
                <w:szCs w:val="24"/>
              </w:rPr>
              <w:t>ec</w:t>
            </w:r>
            <w:r>
              <w:rPr>
                <w:b/>
                <w:i/>
                <w:sz w:val="24"/>
                <w:szCs w:val="24"/>
              </w:rPr>
              <w:t>ted ou</w:t>
            </w:r>
            <w:r>
              <w:rPr>
                <w:b/>
                <w:i/>
                <w:spacing w:val="1"/>
                <w:sz w:val="24"/>
                <w:szCs w:val="24"/>
              </w:rPr>
              <w:t>t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t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3E2070">
            <w:pPr>
              <w:spacing w:line="260" w:lineRule="exact"/>
              <w:ind w:left="213" w:right="213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I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te</w:t>
            </w:r>
            <w:r>
              <w:rPr>
                <w:b/>
                <w:i/>
                <w:spacing w:val="1"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-</w:t>
            </w:r>
            <w:r>
              <w:rPr>
                <w:b/>
                <w:i/>
                <w:sz w:val="24"/>
                <w:szCs w:val="24"/>
              </w:rPr>
              <w:t xml:space="preserve">test </w:t>
            </w:r>
            <w:r>
              <w:rPr>
                <w:b/>
                <w:i/>
                <w:spacing w:val="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ase</w:t>
            </w:r>
          </w:p>
          <w:p w:rsidR="002505FC" w:rsidRDefault="003E2070">
            <w:pPr>
              <w:spacing w:before="41"/>
              <w:ind w:left="343" w:right="345"/>
              <w:jc w:val="center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p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z w:val="24"/>
                <w:szCs w:val="24"/>
              </w:rPr>
              <w:t>d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pacing w:val="1"/>
                <w:sz w:val="24"/>
                <w:szCs w:val="24"/>
              </w:rPr>
              <w:t>n</w:t>
            </w:r>
            <w:r>
              <w:rPr>
                <w:b/>
                <w:i/>
                <w:spacing w:val="-1"/>
                <w:sz w:val="24"/>
                <w:szCs w:val="24"/>
              </w:rPr>
              <w:t>c</w:t>
            </w:r>
            <w:r>
              <w:rPr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77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R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</w:t>
            </w:r>
            <w:r>
              <w:rPr>
                <w:b/>
                <w:i/>
                <w:spacing w:val="1"/>
                <w:sz w:val="24"/>
                <w:szCs w:val="24"/>
              </w:rPr>
              <w:t>u</w:t>
            </w:r>
            <w:r>
              <w:rPr>
                <w:b/>
                <w:i/>
                <w:sz w:val="24"/>
                <w:szCs w:val="24"/>
              </w:rPr>
              <w:t>lt</w:t>
            </w:r>
          </w:p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229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T</w:t>
            </w:r>
            <w:r>
              <w:rPr>
                <w:b/>
                <w:i/>
                <w:spacing w:val="-1"/>
                <w:sz w:val="24"/>
                <w:szCs w:val="24"/>
              </w:rPr>
              <w:t>e</w:t>
            </w:r>
            <w:r>
              <w:rPr>
                <w:b/>
                <w:i/>
                <w:sz w:val="24"/>
                <w:szCs w:val="24"/>
              </w:rPr>
              <w:t>st Date</w:t>
            </w:r>
          </w:p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>
            <w:pPr>
              <w:spacing w:before="7" w:line="140" w:lineRule="exact"/>
              <w:rPr>
                <w:sz w:val="15"/>
                <w:szCs w:val="15"/>
              </w:rPr>
            </w:pPr>
          </w:p>
          <w:p w:rsidR="002505FC" w:rsidRDefault="003E2070">
            <w:pPr>
              <w:ind w:left="145"/>
              <w:rPr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Note</w:t>
            </w:r>
          </w:p>
        </w:tc>
      </w:tr>
      <w:tr w:rsidR="002505FC">
        <w:trPr>
          <w:trHeight w:hRule="exact" w:val="528"/>
        </w:trPr>
        <w:tc>
          <w:tcPr>
            <w:tcW w:w="8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9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14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  <w:tc>
          <w:tcPr>
            <w:tcW w:w="7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505FC" w:rsidRDefault="002505FC"/>
        </w:tc>
      </w:tr>
    </w:tbl>
    <w:p w:rsidR="002505FC" w:rsidRDefault="002505FC">
      <w:pPr>
        <w:sectPr w:rsidR="002505FC">
          <w:footerReference w:type="default" r:id="rId52"/>
          <w:pgSz w:w="16840" w:h="11920" w:orient="landscape"/>
          <w:pgMar w:top="120" w:right="1360" w:bottom="280" w:left="0" w:header="0" w:footer="0" w:gutter="0"/>
          <w:cols w:space="720"/>
        </w:sectPr>
      </w:pPr>
    </w:p>
    <w:p w:rsidR="002505FC" w:rsidRDefault="003E2070">
      <w:pPr>
        <w:spacing w:before="63" w:line="260" w:lineRule="exact"/>
        <w:ind w:left="10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M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du</w:t>
      </w:r>
      <w:r>
        <w:rPr>
          <w:rFonts w:ascii="Calibri" w:eastAsia="Calibri" w:hAnsi="Calibri" w:cs="Calibri"/>
          <w:sz w:val="22"/>
          <w:szCs w:val="22"/>
        </w:rPr>
        <w:t>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n</w:t>
      </w: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before="15" w:line="260" w:lineRule="exact"/>
        <w:rPr>
          <w:sz w:val="26"/>
          <w:szCs w:val="26"/>
        </w:rPr>
      </w:pPr>
    </w:p>
    <w:p w:rsidR="002505FC" w:rsidRDefault="003E2070">
      <w:pPr>
        <w:spacing w:before="9"/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pacing w:val="1"/>
          <w:sz w:val="36"/>
          <w:szCs w:val="36"/>
        </w:rPr>
        <w:t>F</w:t>
      </w:r>
      <w:r>
        <w:rPr>
          <w:rFonts w:ascii="Cambria" w:eastAsia="Cambria" w:hAnsi="Cambria" w:cs="Cambria"/>
          <w:b/>
          <w:sz w:val="36"/>
          <w:szCs w:val="36"/>
        </w:rPr>
        <w:t>.</w:t>
      </w:r>
      <w:r>
        <w:rPr>
          <w:rFonts w:ascii="Cambria" w:eastAsia="Cambria" w:hAnsi="Cambria" w:cs="Cambria"/>
          <w:b/>
          <w:spacing w:val="-2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Software User’s Man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u</w:t>
      </w:r>
      <w:r>
        <w:rPr>
          <w:rFonts w:ascii="Cambria" w:eastAsia="Cambria" w:hAnsi="Cambria" w:cs="Cambria"/>
          <w:b/>
          <w:sz w:val="36"/>
          <w:szCs w:val="36"/>
        </w:rPr>
        <w:t>al</w:t>
      </w:r>
    </w:p>
    <w:p w:rsidR="002505FC" w:rsidRDefault="003E2070">
      <w:pPr>
        <w:spacing w:before="98"/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1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nsta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l</w:t>
      </w:r>
      <w:r>
        <w:rPr>
          <w:rFonts w:ascii="Cambria" w:eastAsia="Cambria" w:hAnsi="Cambria" w:cs="Cambria"/>
          <w:b/>
          <w:sz w:val="32"/>
          <w:szCs w:val="32"/>
        </w:rPr>
        <w:t>lat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i</w:t>
      </w:r>
      <w:r>
        <w:rPr>
          <w:rFonts w:ascii="Cambria" w:eastAsia="Cambria" w:hAnsi="Cambria" w:cs="Cambria"/>
          <w:b/>
          <w:sz w:val="32"/>
          <w:szCs w:val="32"/>
        </w:rPr>
        <w:t>on</w:t>
      </w:r>
      <w:r>
        <w:rPr>
          <w:rFonts w:ascii="Cambria" w:eastAsia="Cambria" w:hAnsi="Cambria" w:cs="Cambria"/>
          <w:b/>
          <w:spacing w:val="-17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i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d</w:t>
      </w:r>
      <w:r>
        <w:rPr>
          <w:rFonts w:ascii="Cambria" w:eastAsia="Cambria" w:hAnsi="Cambria" w:cs="Cambria"/>
          <w:b/>
          <w:sz w:val="32"/>
          <w:szCs w:val="32"/>
        </w:rPr>
        <w:t>e</w:t>
      </w:r>
    </w:p>
    <w:p w:rsidR="002505FC" w:rsidRDefault="002505FC">
      <w:pPr>
        <w:spacing w:before="1" w:line="120" w:lineRule="exact"/>
        <w:rPr>
          <w:sz w:val="12"/>
          <w:szCs w:val="12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env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ment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2"/>
          <w:sz w:val="28"/>
          <w:szCs w:val="28"/>
        </w:rPr>
        <w:t>v</w:t>
      </w:r>
      <w:r>
        <w:rPr>
          <w:rFonts w:ascii="Cambria" w:eastAsia="Cambria" w:hAnsi="Cambria" w:cs="Cambria"/>
          <w:b/>
          <w:sz w:val="28"/>
          <w:szCs w:val="28"/>
        </w:rPr>
        <w:t xml:space="preserve">er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ind w:left="226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he 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ol</w:t>
      </w:r>
      <w:r>
        <w:rPr>
          <w:rFonts w:ascii="Cambria" w:eastAsia="Cambria" w:hAnsi="Cambria" w:cs="Cambria"/>
          <w:spacing w:val="-1"/>
          <w:sz w:val="24"/>
          <w:szCs w:val="24"/>
        </w:rPr>
        <w:t>l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w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2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f</w:t>
      </w:r>
      <w:r>
        <w:rPr>
          <w:rFonts w:ascii="Cambria" w:eastAsia="Cambria" w:hAnsi="Cambria" w:cs="Cambria"/>
          <w:sz w:val="24"/>
          <w:szCs w:val="24"/>
        </w:rPr>
        <w:t>twa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3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m</w:t>
      </w:r>
      <w:r>
        <w:rPr>
          <w:rFonts w:ascii="Cambria" w:eastAsia="Cambria" w:hAnsi="Cambria" w:cs="Cambria"/>
          <w:spacing w:val="-1"/>
          <w:sz w:val="24"/>
          <w:szCs w:val="24"/>
        </w:rPr>
        <w:t>u</w:t>
      </w:r>
      <w:r>
        <w:rPr>
          <w:rFonts w:ascii="Cambria" w:eastAsia="Cambria" w:hAnsi="Cambria" w:cs="Cambria"/>
          <w:sz w:val="24"/>
          <w:szCs w:val="24"/>
        </w:rPr>
        <w:t xml:space="preserve">st </w:t>
      </w: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z w:val="24"/>
          <w:szCs w:val="24"/>
        </w:rPr>
        <w:t xml:space="preserve">e 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ns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alled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 xml:space="preserve">to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he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 xml:space="preserve">er </w:t>
      </w:r>
      <w:r>
        <w:rPr>
          <w:rFonts w:ascii="Cambria" w:eastAsia="Cambria" w:hAnsi="Cambria" w:cs="Cambria"/>
          <w:spacing w:val="-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>achi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e: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Ha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z w:val="26"/>
          <w:szCs w:val="26"/>
        </w:rPr>
        <w:t>wa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q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82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c</w:t>
      </w:r>
      <w:r>
        <w:rPr>
          <w:rFonts w:ascii="Cambria" w:eastAsia="Cambria" w:hAnsi="Cambria" w:cs="Cambria"/>
          <w:spacing w:val="-1"/>
          <w:sz w:val="24"/>
          <w:szCs w:val="24"/>
        </w:rPr>
        <w:t>ứ</w:t>
      </w:r>
      <w:r>
        <w:rPr>
          <w:rFonts w:ascii="Cambria" w:eastAsia="Cambria" w:hAnsi="Cambria" w:cs="Cambria"/>
          <w:sz w:val="24"/>
          <w:szCs w:val="24"/>
        </w:rPr>
        <w:t>ng se</w:t>
      </w:r>
      <w:r>
        <w:rPr>
          <w:rFonts w:ascii="Cambria" w:eastAsia="Cambria" w:hAnsi="Cambria" w:cs="Cambria"/>
          <w:spacing w:val="1"/>
          <w:sz w:val="24"/>
          <w:szCs w:val="24"/>
        </w:rPr>
        <w:t>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lạ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3E2070">
      <w:pPr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1.1.2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ftware</w:t>
      </w:r>
      <w:r>
        <w:rPr>
          <w:rFonts w:ascii="Cambria" w:eastAsia="Cambria" w:hAnsi="Cambria" w:cs="Cambria"/>
          <w:b/>
          <w:spacing w:val="-11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qui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sz w:val="26"/>
          <w:szCs w:val="26"/>
        </w:rPr>
        <w:t>s</w:t>
      </w:r>
    </w:p>
    <w:p w:rsidR="002505FC" w:rsidRDefault="003E2070">
      <w:pPr>
        <w:spacing w:before="83" w:line="280" w:lineRule="exact"/>
        <w:ind w:left="3437" w:right="7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Yêu cầu phần m</w:t>
      </w:r>
      <w:r>
        <w:rPr>
          <w:rFonts w:ascii="Cambria" w:eastAsia="Cambria" w:hAnsi="Cambria" w:cs="Cambria"/>
          <w:spacing w:val="1"/>
          <w:sz w:val="24"/>
          <w:szCs w:val="24"/>
        </w:rPr>
        <w:t>ề</w:t>
      </w:r>
      <w:r>
        <w:rPr>
          <w:rFonts w:ascii="Cambria" w:eastAsia="Cambria" w:hAnsi="Cambria" w:cs="Cambria"/>
          <w:sz w:val="24"/>
          <w:szCs w:val="24"/>
        </w:rPr>
        <w:t>m se</w:t>
      </w:r>
      <w:r>
        <w:rPr>
          <w:rFonts w:ascii="Cambria" w:eastAsia="Cambria" w:hAnsi="Cambria" w:cs="Cambria"/>
          <w:spacing w:val="-1"/>
          <w:sz w:val="24"/>
          <w:szCs w:val="24"/>
        </w:rPr>
        <w:t>rv</w:t>
      </w:r>
      <w:r>
        <w:rPr>
          <w:rFonts w:ascii="Cambria" w:eastAsia="Cambria" w:hAnsi="Cambria" w:cs="Cambria"/>
          <w:sz w:val="24"/>
          <w:szCs w:val="24"/>
        </w:rPr>
        <w:t>er,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xem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ạ</w:t>
      </w:r>
      <w:r>
        <w:rPr>
          <w:rFonts w:ascii="Cambria" w:eastAsia="Cambria" w:hAnsi="Cambria" w:cs="Cambria"/>
          <w:sz w:val="24"/>
          <w:szCs w:val="24"/>
        </w:rPr>
        <w:t xml:space="preserve">i các 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>e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o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t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pacing w:val="-1"/>
          <w:sz w:val="24"/>
          <w:szCs w:val="24"/>
        </w:rPr>
        <w:t>r</w:t>
      </w:r>
      <w:r>
        <w:rPr>
          <w:rFonts w:ascii="Cambria" w:eastAsia="Cambria" w:hAnsi="Cambria" w:cs="Cambria"/>
          <w:sz w:val="24"/>
          <w:szCs w:val="24"/>
        </w:rPr>
        <w:t xml:space="preserve">ước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 xml:space="preserve">ể nhất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uán&gt;</w:t>
      </w:r>
    </w:p>
    <w:p w:rsidR="002505FC" w:rsidRDefault="002505FC">
      <w:pPr>
        <w:spacing w:before="5" w:line="100" w:lineRule="exact"/>
        <w:rPr>
          <w:sz w:val="11"/>
          <w:szCs w:val="11"/>
        </w:rPr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2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epl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ym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sz w:val="28"/>
          <w:szCs w:val="28"/>
        </w:rPr>
        <w:t xml:space="preserve">nt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r</w:t>
      </w:r>
      <w:r>
        <w:rPr>
          <w:rFonts w:ascii="Cambria" w:eastAsia="Cambria" w:hAnsi="Cambria" w:cs="Cambria"/>
          <w:b/>
          <w:sz w:val="28"/>
          <w:szCs w:val="28"/>
        </w:rPr>
        <w:t xml:space="preserve">ver 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de</w:t>
      </w:r>
    </w:p>
    <w:p w:rsidR="002505FC" w:rsidRDefault="003E2070">
      <w:pPr>
        <w:spacing w:before="2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pacing w:val="1"/>
          <w:sz w:val="24"/>
          <w:szCs w:val="24"/>
        </w:rPr>
        <w:t>M</w:t>
      </w:r>
      <w:r>
        <w:rPr>
          <w:rFonts w:ascii="Cambria" w:eastAsia="Cambria" w:hAnsi="Cambria" w:cs="Cambria"/>
          <w:sz w:val="24"/>
          <w:szCs w:val="24"/>
        </w:rPr>
        <w:t xml:space="preserve">ô tả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uá trình tr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ển k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ai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lên ser</w:t>
      </w:r>
      <w:r>
        <w:rPr>
          <w:rFonts w:ascii="Cambria" w:eastAsia="Cambria" w:hAnsi="Cambria" w:cs="Cambria"/>
          <w:spacing w:val="-1"/>
          <w:sz w:val="24"/>
          <w:szCs w:val="24"/>
        </w:rPr>
        <w:t>v</w:t>
      </w:r>
      <w:r>
        <w:rPr>
          <w:rFonts w:ascii="Cambria" w:eastAsia="Cambria" w:hAnsi="Cambria" w:cs="Cambria"/>
          <w:sz w:val="24"/>
          <w:szCs w:val="24"/>
        </w:rPr>
        <w:t>er thực tế,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ợi ý có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thể 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 xml:space="preserve">ồm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ác</w:t>
      </w:r>
    </w:p>
    <w:p w:rsidR="002505FC" w:rsidRDefault="003E2070">
      <w:pPr>
        <w:spacing w:line="280" w:lineRule="exact"/>
        <w:ind w:left="3437" w:right="16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1"/>
          <w:sz w:val="24"/>
          <w:szCs w:val="24"/>
        </w:rPr>
        <w:t>b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>ớc sau,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k</w:t>
      </w:r>
      <w:r>
        <w:rPr>
          <w:rFonts w:ascii="Cambria" w:eastAsia="Cambria" w:hAnsi="Cambria" w:cs="Cambria"/>
          <w:sz w:val="24"/>
          <w:szCs w:val="24"/>
        </w:rPr>
        <w:t>hi làm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>ải chụp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hình </w:t>
      </w:r>
      <w:r>
        <w:rPr>
          <w:rFonts w:ascii="Cambria" w:eastAsia="Cambria" w:hAnsi="Cambria" w:cs="Cambria"/>
          <w:spacing w:val="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ụ t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ể </w:t>
      </w:r>
      <w:r>
        <w:rPr>
          <w:rFonts w:ascii="Cambria" w:eastAsia="Cambria" w:hAnsi="Cambria" w:cs="Cambria"/>
          <w:spacing w:val="-1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ẫn cũng như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 xml:space="preserve">so sánh </w:t>
      </w:r>
      <w:r>
        <w:rPr>
          <w:rFonts w:ascii="Cambria" w:eastAsia="Cambria" w:hAnsi="Cambria" w:cs="Cambria"/>
          <w:spacing w:val="-1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ết </w:t>
      </w:r>
      <w:r>
        <w:rPr>
          <w:rFonts w:ascii="Cambria" w:eastAsia="Cambria" w:hAnsi="Cambria" w:cs="Cambria"/>
          <w:spacing w:val="1"/>
          <w:sz w:val="24"/>
          <w:szCs w:val="24"/>
        </w:rPr>
        <w:t>q</w:t>
      </w:r>
      <w:r>
        <w:rPr>
          <w:rFonts w:ascii="Cambria" w:eastAsia="Cambria" w:hAnsi="Cambria" w:cs="Cambria"/>
          <w:sz w:val="24"/>
          <w:szCs w:val="24"/>
        </w:rPr>
        <w:t>uả thà</w:t>
      </w:r>
      <w:r>
        <w:rPr>
          <w:rFonts w:ascii="Cambria" w:eastAsia="Cambria" w:hAnsi="Cambria" w:cs="Cambria"/>
          <w:spacing w:val="1"/>
          <w:sz w:val="24"/>
          <w:szCs w:val="24"/>
        </w:rPr>
        <w:t>n</w:t>
      </w:r>
      <w:r>
        <w:rPr>
          <w:rFonts w:ascii="Cambria" w:eastAsia="Cambria" w:hAnsi="Cambria" w:cs="Cambria"/>
          <w:sz w:val="24"/>
          <w:szCs w:val="24"/>
        </w:rPr>
        <w:t>h c</w:t>
      </w:r>
      <w:r>
        <w:rPr>
          <w:rFonts w:ascii="Cambria" w:eastAsia="Cambria" w:hAnsi="Cambria" w:cs="Cambria"/>
          <w:spacing w:val="-1"/>
          <w:sz w:val="24"/>
          <w:szCs w:val="24"/>
        </w:rPr>
        <w:t>ô</w:t>
      </w:r>
      <w:r>
        <w:rPr>
          <w:rFonts w:ascii="Cambria" w:eastAsia="Cambria" w:hAnsi="Cambria" w:cs="Cambria"/>
          <w:sz w:val="24"/>
          <w:szCs w:val="24"/>
        </w:rPr>
        <w:t>ng&gt;</w:t>
      </w:r>
    </w:p>
    <w:p w:rsidR="002505FC" w:rsidRDefault="003E2070">
      <w:pPr>
        <w:spacing w:line="300" w:lineRule="exact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Pr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y</w:t>
      </w:r>
      <w:r>
        <w:rPr>
          <w:rFonts w:ascii="Cambria" w:eastAsia="Cambria" w:hAnsi="Cambria" w:cs="Cambria"/>
          <w:b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packa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g</w:t>
      </w:r>
      <w:r>
        <w:rPr>
          <w:rFonts w:ascii="Cambria" w:eastAsia="Cambria" w:hAnsi="Cambria" w:cs="Cambria"/>
          <w:b/>
          <w:sz w:val="26"/>
          <w:szCs w:val="26"/>
        </w:rPr>
        <w:t>e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1.2.2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C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sz w:val="26"/>
          <w:szCs w:val="26"/>
        </w:rPr>
        <w:t>fi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g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re</w:t>
      </w:r>
      <w:r>
        <w:rPr>
          <w:rFonts w:ascii="Cambria" w:eastAsia="Cambria" w:hAnsi="Cambria" w:cs="Cambria"/>
          <w:b/>
          <w:spacing w:val="-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</w:p>
    <w:p w:rsidR="002505FC" w:rsidRDefault="003E2070">
      <w:pPr>
        <w:spacing w:before="79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1.2.3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z w:val="26"/>
          <w:szCs w:val="26"/>
        </w:rPr>
        <w:t>D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l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y</w:t>
      </w:r>
      <w:r>
        <w:rPr>
          <w:rFonts w:ascii="Cambria" w:eastAsia="Cambria" w:hAnsi="Cambria" w:cs="Cambria"/>
          <w:b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w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b</w:t>
      </w:r>
      <w:r>
        <w:rPr>
          <w:rFonts w:ascii="Cambria" w:eastAsia="Cambria" w:hAnsi="Cambria" w:cs="Cambria"/>
          <w:b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z w:val="26"/>
          <w:szCs w:val="26"/>
        </w:rPr>
        <w:t>lic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at</w:t>
      </w:r>
      <w:r>
        <w:rPr>
          <w:rFonts w:ascii="Cambria" w:eastAsia="Cambria" w:hAnsi="Cambria" w:cs="Cambria"/>
          <w:b/>
          <w:sz w:val="26"/>
          <w:szCs w:val="26"/>
        </w:rPr>
        <w:t>i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n</w:t>
      </w:r>
      <w:r>
        <w:rPr>
          <w:rFonts w:ascii="Cambria" w:eastAsia="Cambria" w:hAnsi="Cambria" w:cs="Cambria"/>
          <w:b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2505FC">
      <w:pPr>
        <w:spacing w:before="2" w:line="100" w:lineRule="exact"/>
        <w:rPr>
          <w:sz w:val="10"/>
          <w:szCs w:val="10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ind w:left="2356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1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.</w:t>
      </w:r>
      <w:r>
        <w:rPr>
          <w:rFonts w:ascii="Cambria" w:eastAsia="Cambria" w:hAnsi="Cambria" w:cs="Cambria"/>
          <w:b/>
          <w:sz w:val="28"/>
          <w:szCs w:val="28"/>
        </w:rPr>
        <w:t>3</w:t>
      </w:r>
      <w:r>
        <w:rPr>
          <w:rFonts w:ascii="Cambria" w:eastAsia="Cambria" w:hAnsi="Cambria" w:cs="Cambria"/>
          <w:b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Set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ng up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h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3"/>
          <w:sz w:val="28"/>
          <w:szCs w:val="28"/>
        </w:rPr>
        <w:t>v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sz w:val="28"/>
          <w:szCs w:val="28"/>
        </w:rPr>
        <w:t>r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sz w:val="28"/>
          <w:szCs w:val="28"/>
        </w:rPr>
        <w:t>n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m</w:t>
      </w:r>
      <w:r>
        <w:rPr>
          <w:rFonts w:ascii="Cambria" w:eastAsia="Cambria" w:hAnsi="Cambria" w:cs="Cambria"/>
          <w:b/>
          <w:sz w:val="28"/>
          <w:szCs w:val="28"/>
        </w:rPr>
        <w:t>e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c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l</w:t>
      </w:r>
      <w:r>
        <w:rPr>
          <w:rFonts w:ascii="Cambria" w:eastAsia="Cambria" w:hAnsi="Cambria" w:cs="Cambria"/>
          <w:b/>
          <w:sz w:val="28"/>
          <w:szCs w:val="28"/>
        </w:rPr>
        <w:t>ie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sz w:val="28"/>
          <w:szCs w:val="28"/>
        </w:rPr>
        <w:t>t</w:t>
      </w:r>
      <w:r>
        <w:rPr>
          <w:rFonts w:ascii="Cambria" w:eastAsia="Cambria" w:hAnsi="Cambria" w:cs="Cambria"/>
          <w:b/>
          <w:spacing w:val="-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sz w:val="28"/>
          <w:szCs w:val="28"/>
        </w:rPr>
        <w:t>i</w:t>
      </w:r>
      <w:r>
        <w:rPr>
          <w:rFonts w:ascii="Cambria" w:eastAsia="Cambria" w:hAnsi="Cambria" w:cs="Cambria"/>
          <w:b/>
          <w:spacing w:val="1"/>
          <w:sz w:val="28"/>
          <w:szCs w:val="28"/>
        </w:rPr>
        <w:t>d</w:t>
      </w:r>
      <w:r>
        <w:rPr>
          <w:rFonts w:ascii="Cambria" w:eastAsia="Cambria" w:hAnsi="Cambria" w:cs="Cambria"/>
          <w:b/>
          <w:sz w:val="28"/>
          <w:szCs w:val="28"/>
        </w:rPr>
        <w:t>e</w:t>
      </w:r>
    </w:p>
    <w:p w:rsidR="002505FC" w:rsidRDefault="003E2070">
      <w:pPr>
        <w:spacing w:before="2"/>
        <w:ind w:left="2805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1.3.1 </w:t>
      </w:r>
      <w:r>
        <w:rPr>
          <w:rFonts w:ascii="Cambria" w:eastAsia="Cambria" w:hAnsi="Cambria" w:cs="Cambria"/>
          <w:b/>
          <w:spacing w:val="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tt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sz w:val="26"/>
          <w:szCs w:val="26"/>
        </w:rPr>
        <w:t>ng</w:t>
      </w:r>
      <w:r>
        <w:rPr>
          <w:rFonts w:ascii="Cambria" w:eastAsia="Cambria" w:hAnsi="Cambria" w:cs="Cambria"/>
          <w:b/>
          <w:spacing w:val="-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sz w:val="26"/>
          <w:szCs w:val="26"/>
        </w:rPr>
        <w:t>r</w:t>
      </w:r>
      <w:r>
        <w:rPr>
          <w:rFonts w:ascii="Cambria" w:eastAsia="Cambria" w:hAnsi="Cambria" w:cs="Cambria"/>
          <w:b/>
          <w:spacing w:val="-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co</w:t>
      </w:r>
      <w:r>
        <w:rPr>
          <w:rFonts w:ascii="Cambria" w:eastAsia="Cambria" w:hAnsi="Cambria" w:cs="Cambria"/>
          <w:b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p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spacing w:val="1"/>
          <w:sz w:val="26"/>
          <w:szCs w:val="26"/>
        </w:rPr>
        <w:t>t</w:t>
      </w:r>
      <w:r>
        <w:rPr>
          <w:rFonts w:ascii="Cambria" w:eastAsia="Cambria" w:hAnsi="Cambria" w:cs="Cambria"/>
          <w:b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sz w:val="26"/>
          <w:szCs w:val="26"/>
        </w:rPr>
        <w:t>r</w:t>
      </w:r>
    </w:p>
    <w:p w:rsidR="002505FC" w:rsidRDefault="003E2070">
      <w:pPr>
        <w:spacing w:before="79"/>
        <w:ind w:left="349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</w:t>
      </w:r>
      <w:r>
        <w:rPr>
          <w:rFonts w:ascii="Cambria" w:eastAsia="Cambria" w:hAnsi="Cambria" w:cs="Cambria"/>
          <w:sz w:val="24"/>
          <w:szCs w:val="24"/>
        </w:rPr>
        <w:t>G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i rõ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1"/>
          <w:sz w:val="24"/>
          <w:szCs w:val="24"/>
        </w:rPr>
        <w:t>p</w:t>
      </w:r>
      <w:r>
        <w:rPr>
          <w:rFonts w:ascii="Cambria" w:eastAsia="Cambria" w:hAnsi="Cambria" w:cs="Cambria"/>
          <w:sz w:val="24"/>
          <w:szCs w:val="24"/>
        </w:rPr>
        <w:t>hiên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b</w:t>
      </w:r>
      <w:r>
        <w:rPr>
          <w:rFonts w:ascii="Cambria" w:eastAsia="Cambria" w:hAnsi="Cambria" w:cs="Cambria"/>
          <w:sz w:val="24"/>
          <w:szCs w:val="24"/>
        </w:rPr>
        <w:t xml:space="preserve">ản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ối </w:t>
      </w:r>
      <w:r>
        <w:rPr>
          <w:rFonts w:ascii="Cambria" w:eastAsia="Cambria" w:hAnsi="Cambria" w:cs="Cambria"/>
          <w:spacing w:val="-2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hiểu </w:t>
      </w:r>
      <w:r>
        <w:rPr>
          <w:rFonts w:ascii="Cambria" w:eastAsia="Cambria" w:hAnsi="Cambria" w:cs="Cambria"/>
          <w:spacing w:val="-2"/>
          <w:sz w:val="24"/>
          <w:szCs w:val="24"/>
        </w:rPr>
        <w:t>đ</w:t>
      </w:r>
      <w:r>
        <w:rPr>
          <w:rFonts w:ascii="Cambria" w:eastAsia="Cambria" w:hAnsi="Cambria" w:cs="Cambria"/>
          <w:sz w:val="24"/>
          <w:szCs w:val="24"/>
        </w:rPr>
        <w:t>ể sử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d</w:t>
      </w:r>
      <w:r>
        <w:rPr>
          <w:rFonts w:ascii="Cambria" w:eastAsia="Cambria" w:hAnsi="Cambria" w:cs="Cambria"/>
          <w:sz w:val="24"/>
          <w:szCs w:val="24"/>
        </w:rPr>
        <w:t>ụ</w:t>
      </w:r>
      <w:r>
        <w:rPr>
          <w:rFonts w:ascii="Cambria" w:eastAsia="Cambria" w:hAnsi="Cambria" w:cs="Cambria"/>
          <w:spacing w:val="3"/>
          <w:sz w:val="24"/>
          <w:szCs w:val="24"/>
        </w:rPr>
        <w:t>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3" w:line="180" w:lineRule="exact"/>
        <w:rPr>
          <w:sz w:val="18"/>
          <w:szCs w:val="18"/>
        </w:rPr>
      </w:pPr>
    </w:p>
    <w:p w:rsidR="002505FC" w:rsidRDefault="003E2070">
      <w:pPr>
        <w:ind w:left="1905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b/>
          <w:spacing w:val="1"/>
          <w:sz w:val="32"/>
          <w:szCs w:val="32"/>
        </w:rPr>
        <w:t>2</w:t>
      </w:r>
      <w:r>
        <w:rPr>
          <w:rFonts w:ascii="Cambria" w:eastAsia="Cambria" w:hAnsi="Cambria" w:cs="Cambria"/>
          <w:b/>
          <w:sz w:val="32"/>
          <w:szCs w:val="32"/>
        </w:rPr>
        <w:t>.</w:t>
      </w:r>
      <w:r>
        <w:rPr>
          <w:rFonts w:ascii="Cambria" w:eastAsia="Cambria" w:hAnsi="Cambria" w:cs="Cambria"/>
          <w:b/>
          <w:spacing w:val="23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z w:val="32"/>
          <w:szCs w:val="32"/>
        </w:rPr>
        <w:t>Us</w:t>
      </w:r>
      <w:r>
        <w:rPr>
          <w:rFonts w:ascii="Cambria" w:eastAsia="Cambria" w:hAnsi="Cambria" w:cs="Cambria"/>
          <w:b/>
          <w:spacing w:val="1"/>
          <w:sz w:val="32"/>
          <w:szCs w:val="32"/>
        </w:rPr>
        <w:t>e</w:t>
      </w:r>
      <w:r>
        <w:rPr>
          <w:rFonts w:ascii="Cambria" w:eastAsia="Cambria" w:hAnsi="Cambria" w:cs="Cambria"/>
          <w:b/>
          <w:sz w:val="32"/>
          <w:szCs w:val="32"/>
        </w:rPr>
        <w:t>r</w:t>
      </w:r>
      <w:r>
        <w:rPr>
          <w:rFonts w:ascii="Cambria" w:eastAsia="Cambria" w:hAnsi="Cambria" w:cs="Cambria"/>
          <w:b/>
          <w:spacing w:val="-9"/>
          <w:sz w:val="32"/>
          <w:szCs w:val="32"/>
        </w:rPr>
        <w:t xml:space="preserve"> </w:t>
      </w:r>
      <w:r>
        <w:rPr>
          <w:rFonts w:ascii="Cambria" w:eastAsia="Cambria" w:hAnsi="Cambria" w:cs="Cambria"/>
          <w:b/>
          <w:spacing w:val="2"/>
          <w:sz w:val="32"/>
          <w:szCs w:val="32"/>
        </w:rPr>
        <w:t>G</w:t>
      </w:r>
      <w:r>
        <w:rPr>
          <w:rFonts w:ascii="Cambria" w:eastAsia="Cambria" w:hAnsi="Cambria" w:cs="Cambria"/>
          <w:b/>
          <w:spacing w:val="-1"/>
          <w:sz w:val="32"/>
          <w:szCs w:val="32"/>
        </w:rPr>
        <w:t>u</w:t>
      </w:r>
      <w:r>
        <w:rPr>
          <w:rFonts w:ascii="Cambria" w:eastAsia="Cambria" w:hAnsi="Cambria" w:cs="Cambria"/>
          <w:b/>
          <w:sz w:val="32"/>
          <w:szCs w:val="32"/>
        </w:rPr>
        <w:t>ide</w:t>
      </w:r>
    </w:p>
    <w:p w:rsidR="002505FC" w:rsidRDefault="003E2070">
      <w:pPr>
        <w:spacing w:before="1"/>
        <w:ind w:left="343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&lt;V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ết h</w:t>
      </w:r>
      <w:r>
        <w:rPr>
          <w:rFonts w:ascii="Cambria" w:eastAsia="Cambria" w:hAnsi="Cambria" w:cs="Cambria"/>
          <w:spacing w:val="-1"/>
          <w:sz w:val="24"/>
          <w:szCs w:val="24"/>
        </w:rPr>
        <w:t>ư</w:t>
      </w:r>
      <w:r>
        <w:rPr>
          <w:rFonts w:ascii="Cambria" w:eastAsia="Cambria" w:hAnsi="Cambria" w:cs="Cambria"/>
          <w:sz w:val="24"/>
          <w:szCs w:val="24"/>
        </w:rPr>
        <w:t xml:space="preserve">ớng </w:t>
      </w:r>
      <w:r>
        <w:rPr>
          <w:rFonts w:ascii="Cambria" w:eastAsia="Cambria" w:hAnsi="Cambria" w:cs="Cambria"/>
          <w:spacing w:val="-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ẫn </w:t>
      </w:r>
      <w:r>
        <w:rPr>
          <w:rFonts w:ascii="Cambria" w:eastAsia="Cambria" w:hAnsi="Cambria" w:cs="Cambria"/>
          <w:spacing w:val="1"/>
          <w:sz w:val="24"/>
          <w:szCs w:val="24"/>
        </w:rPr>
        <w:t>s</w:t>
      </w:r>
      <w:r>
        <w:rPr>
          <w:rFonts w:ascii="Cambria" w:eastAsia="Cambria" w:hAnsi="Cambria" w:cs="Cambria"/>
          <w:sz w:val="24"/>
          <w:szCs w:val="24"/>
        </w:rPr>
        <w:t>ử</w:t>
      </w:r>
      <w:r>
        <w:rPr>
          <w:rFonts w:ascii="Cambria" w:eastAsia="Cambria" w:hAnsi="Cambria" w:cs="Cambria"/>
          <w:spacing w:val="2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-1"/>
          <w:sz w:val="24"/>
          <w:szCs w:val="24"/>
        </w:rPr>
        <w:t>d</w:t>
      </w:r>
      <w:r>
        <w:rPr>
          <w:rFonts w:ascii="Cambria" w:eastAsia="Cambria" w:hAnsi="Cambria" w:cs="Cambria"/>
          <w:spacing w:val="2"/>
          <w:sz w:val="24"/>
          <w:szCs w:val="24"/>
        </w:rPr>
        <w:t>ụ</w:t>
      </w:r>
      <w:r>
        <w:rPr>
          <w:rFonts w:ascii="Cambria" w:eastAsia="Cambria" w:hAnsi="Cambria" w:cs="Cambria"/>
          <w:sz w:val="24"/>
          <w:szCs w:val="24"/>
        </w:rPr>
        <w:t xml:space="preserve">ng </w:t>
      </w:r>
      <w:r>
        <w:rPr>
          <w:rFonts w:ascii="Cambria" w:eastAsia="Cambria" w:hAnsi="Cambria" w:cs="Cambria"/>
          <w:spacing w:val="-1"/>
          <w:sz w:val="24"/>
          <w:szCs w:val="24"/>
        </w:rPr>
        <w:t>c</w:t>
      </w:r>
      <w:r>
        <w:rPr>
          <w:rFonts w:ascii="Cambria" w:eastAsia="Cambria" w:hAnsi="Cambria" w:cs="Cambria"/>
          <w:sz w:val="24"/>
          <w:szCs w:val="24"/>
        </w:rPr>
        <w:t>ho n</w:t>
      </w:r>
      <w:r>
        <w:rPr>
          <w:rFonts w:ascii="Cambria" w:eastAsia="Cambria" w:hAnsi="Cambria" w:cs="Cambria"/>
          <w:spacing w:val="-1"/>
          <w:sz w:val="24"/>
          <w:szCs w:val="24"/>
        </w:rPr>
        <w:t>gư</w:t>
      </w:r>
      <w:r>
        <w:rPr>
          <w:rFonts w:ascii="Cambria" w:eastAsia="Cambria" w:hAnsi="Cambria" w:cs="Cambria"/>
          <w:sz w:val="24"/>
          <w:szCs w:val="24"/>
        </w:rPr>
        <w:t xml:space="preserve">ời </w:t>
      </w:r>
      <w:r>
        <w:rPr>
          <w:rFonts w:ascii="Cambria" w:eastAsia="Cambria" w:hAnsi="Cambria" w:cs="Cambria"/>
          <w:spacing w:val="2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>ùn</w:t>
      </w:r>
      <w:r>
        <w:rPr>
          <w:rFonts w:ascii="Cambria" w:eastAsia="Cambria" w:hAnsi="Cambria" w:cs="Cambria"/>
          <w:spacing w:val="-1"/>
          <w:sz w:val="24"/>
          <w:szCs w:val="24"/>
        </w:rPr>
        <w:t>g</w:t>
      </w:r>
      <w:r>
        <w:rPr>
          <w:rFonts w:ascii="Cambria" w:eastAsia="Cambria" w:hAnsi="Cambria" w:cs="Cambria"/>
          <w:sz w:val="24"/>
          <w:szCs w:val="24"/>
        </w:rPr>
        <w:t>&gt;</w:t>
      </w:r>
    </w:p>
    <w:p w:rsidR="002505FC" w:rsidRDefault="002505FC">
      <w:pPr>
        <w:spacing w:before="1" w:line="180" w:lineRule="exact"/>
        <w:rPr>
          <w:sz w:val="18"/>
          <w:szCs w:val="18"/>
        </w:rPr>
      </w:pPr>
    </w:p>
    <w:p w:rsidR="002505FC" w:rsidRDefault="003E2070">
      <w:pPr>
        <w:ind w:left="1636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</w:rPr>
        <w:t>G.</w:t>
      </w:r>
      <w:r>
        <w:rPr>
          <w:rFonts w:ascii="Cambria" w:eastAsia="Cambria" w:hAnsi="Cambria" w:cs="Cambria"/>
          <w:b/>
          <w:spacing w:val="-36"/>
          <w:sz w:val="36"/>
          <w:szCs w:val="36"/>
        </w:rPr>
        <w:t xml:space="preserve"> </w:t>
      </w:r>
      <w:r>
        <w:rPr>
          <w:rFonts w:ascii="Cambria" w:eastAsia="Cambria" w:hAnsi="Cambria" w:cs="Cambria"/>
          <w:b/>
          <w:sz w:val="36"/>
          <w:szCs w:val="36"/>
        </w:rPr>
        <w:t>A</w:t>
      </w:r>
      <w:r>
        <w:rPr>
          <w:rFonts w:ascii="Cambria" w:eastAsia="Cambria" w:hAnsi="Cambria" w:cs="Cambria"/>
          <w:b/>
          <w:spacing w:val="1"/>
          <w:sz w:val="36"/>
          <w:szCs w:val="36"/>
        </w:rPr>
        <w:t>pp</w:t>
      </w:r>
      <w:r>
        <w:rPr>
          <w:rFonts w:ascii="Cambria" w:eastAsia="Cambria" w:hAnsi="Cambria" w:cs="Cambria"/>
          <w:b/>
          <w:spacing w:val="-1"/>
          <w:sz w:val="36"/>
          <w:szCs w:val="36"/>
        </w:rPr>
        <w:t>e</w:t>
      </w:r>
      <w:r>
        <w:rPr>
          <w:rFonts w:ascii="Cambria" w:eastAsia="Cambria" w:hAnsi="Cambria" w:cs="Cambria"/>
          <w:b/>
          <w:sz w:val="36"/>
          <w:szCs w:val="36"/>
        </w:rPr>
        <w:t>n</w:t>
      </w:r>
      <w:r>
        <w:rPr>
          <w:rFonts w:ascii="Cambria" w:eastAsia="Cambria" w:hAnsi="Cambria" w:cs="Cambria"/>
          <w:b/>
          <w:spacing w:val="2"/>
          <w:sz w:val="36"/>
          <w:szCs w:val="36"/>
        </w:rPr>
        <w:t>d</w:t>
      </w:r>
      <w:r>
        <w:rPr>
          <w:rFonts w:ascii="Cambria" w:eastAsia="Cambria" w:hAnsi="Cambria" w:cs="Cambria"/>
          <w:b/>
          <w:sz w:val="36"/>
          <w:szCs w:val="36"/>
        </w:rPr>
        <w:t>ix</w:t>
      </w:r>
    </w:p>
    <w:p w:rsidR="002505FC" w:rsidRDefault="003E2070">
      <w:pPr>
        <w:spacing w:line="280" w:lineRule="exact"/>
        <w:ind w:left="199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pacing w:val="-1"/>
          <w:sz w:val="24"/>
          <w:szCs w:val="24"/>
        </w:rPr>
        <w:t>&lt;C</w:t>
      </w:r>
      <w:r>
        <w:rPr>
          <w:rFonts w:ascii="Cambria" w:eastAsia="Cambria" w:hAnsi="Cambria" w:cs="Cambria"/>
          <w:sz w:val="24"/>
          <w:szCs w:val="24"/>
        </w:rPr>
        <w:t xml:space="preserve">ác thành </w:t>
      </w:r>
      <w:r>
        <w:rPr>
          <w:rFonts w:ascii="Cambria" w:eastAsia="Cambria" w:hAnsi="Cambria" w:cs="Cambria"/>
          <w:spacing w:val="1"/>
          <w:sz w:val="24"/>
          <w:szCs w:val="24"/>
        </w:rPr>
        <w:t>ph</w:t>
      </w:r>
      <w:r>
        <w:rPr>
          <w:rFonts w:ascii="Cambria" w:eastAsia="Cambria" w:hAnsi="Cambria" w:cs="Cambria"/>
          <w:sz w:val="24"/>
          <w:szCs w:val="24"/>
        </w:rPr>
        <w:t xml:space="preserve">ần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 xml:space="preserve">hảo của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ài</w:t>
      </w:r>
      <w:r>
        <w:rPr>
          <w:rFonts w:ascii="Cambria" w:eastAsia="Cambria" w:hAnsi="Cambria" w:cs="Cambria"/>
          <w:spacing w:val="1"/>
          <w:sz w:val="24"/>
          <w:szCs w:val="24"/>
        </w:rPr>
        <w:t xml:space="preserve"> </w:t>
      </w:r>
      <w:r>
        <w:rPr>
          <w:rFonts w:ascii="Cambria" w:eastAsia="Cambria" w:hAnsi="Cambria" w:cs="Cambria"/>
          <w:sz w:val="24"/>
          <w:szCs w:val="24"/>
        </w:rPr>
        <w:t>l</w:t>
      </w:r>
      <w:r>
        <w:rPr>
          <w:rFonts w:ascii="Cambria" w:eastAsia="Cambria" w:hAnsi="Cambria" w:cs="Cambria"/>
          <w:spacing w:val="1"/>
          <w:sz w:val="24"/>
          <w:szCs w:val="24"/>
        </w:rPr>
        <w:t>i</w:t>
      </w:r>
      <w:r>
        <w:rPr>
          <w:rFonts w:ascii="Cambria" w:eastAsia="Cambria" w:hAnsi="Cambria" w:cs="Cambria"/>
          <w:sz w:val="24"/>
          <w:szCs w:val="24"/>
        </w:rPr>
        <w:t>ệu c</w:t>
      </w:r>
      <w:r>
        <w:rPr>
          <w:rFonts w:ascii="Cambria" w:eastAsia="Cambria" w:hAnsi="Cambria" w:cs="Cambria"/>
          <w:spacing w:val="-1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>ú ý</w:t>
      </w:r>
      <w:r>
        <w:rPr>
          <w:rFonts w:ascii="Cambria" w:eastAsia="Cambria" w:hAnsi="Cambria" w:cs="Cambria"/>
          <w:spacing w:val="-1"/>
          <w:sz w:val="24"/>
          <w:szCs w:val="24"/>
        </w:rPr>
        <w:t xml:space="preserve"> </w:t>
      </w:r>
      <w:r>
        <w:rPr>
          <w:rFonts w:ascii="Cambria" w:eastAsia="Cambria" w:hAnsi="Cambria" w:cs="Cambria"/>
          <w:spacing w:val="3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 xml:space="preserve">ham </w:t>
      </w:r>
      <w:r>
        <w:rPr>
          <w:rFonts w:ascii="Cambria" w:eastAsia="Cambria" w:hAnsi="Cambria" w:cs="Cambria"/>
          <w:spacing w:val="-2"/>
          <w:sz w:val="24"/>
          <w:szCs w:val="24"/>
        </w:rPr>
        <w:t>k</w:t>
      </w:r>
      <w:r>
        <w:rPr>
          <w:rFonts w:ascii="Cambria" w:eastAsia="Cambria" w:hAnsi="Cambria" w:cs="Cambria"/>
          <w:sz w:val="24"/>
          <w:szCs w:val="24"/>
        </w:rPr>
        <w:t>h</w:t>
      </w:r>
      <w:r>
        <w:rPr>
          <w:rFonts w:ascii="Cambria" w:eastAsia="Cambria" w:hAnsi="Cambria" w:cs="Cambria"/>
          <w:spacing w:val="1"/>
          <w:sz w:val="24"/>
          <w:szCs w:val="24"/>
        </w:rPr>
        <w:t>ả</w:t>
      </w:r>
      <w:r>
        <w:rPr>
          <w:rFonts w:ascii="Cambria" w:eastAsia="Cambria" w:hAnsi="Cambria" w:cs="Cambria"/>
          <w:sz w:val="24"/>
          <w:szCs w:val="24"/>
        </w:rPr>
        <w:t xml:space="preserve">o thêm cách </w:t>
      </w:r>
      <w:r>
        <w:rPr>
          <w:rFonts w:ascii="Cambria" w:eastAsia="Cambria" w:hAnsi="Cambria" w:cs="Cambria"/>
          <w:spacing w:val="1"/>
          <w:sz w:val="24"/>
          <w:szCs w:val="24"/>
        </w:rPr>
        <w:t>g</w:t>
      </w:r>
      <w:r>
        <w:rPr>
          <w:rFonts w:ascii="Cambria" w:eastAsia="Cambria" w:hAnsi="Cambria" w:cs="Cambria"/>
          <w:spacing w:val="2"/>
          <w:sz w:val="24"/>
          <w:szCs w:val="24"/>
        </w:rPr>
        <w:t>h</w:t>
      </w:r>
      <w:r>
        <w:rPr>
          <w:rFonts w:ascii="Cambria" w:eastAsia="Cambria" w:hAnsi="Cambria" w:cs="Cambria"/>
          <w:sz w:val="24"/>
          <w:szCs w:val="24"/>
        </w:rPr>
        <w:t xml:space="preserve">i </w:t>
      </w:r>
      <w:r>
        <w:rPr>
          <w:rFonts w:ascii="Cambria" w:eastAsia="Cambria" w:hAnsi="Cambria" w:cs="Cambria"/>
          <w:spacing w:val="1"/>
          <w:sz w:val="24"/>
          <w:szCs w:val="24"/>
        </w:rPr>
        <w:t>t</w:t>
      </w:r>
      <w:r>
        <w:rPr>
          <w:rFonts w:ascii="Cambria" w:eastAsia="Cambria" w:hAnsi="Cambria" w:cs="Cambria"/>
          <w:sz w:val="24"/>
          <w:szCs w:val="24"/>
        </w:rPr>
        <w:t>ại</w:t>
      </w:r>
    </w:p>
    <w:p w:rsidR="002505FC" w:rsidRDefault="00C375CE">
      <w:pPr>
        <w:spacing w:before="44" w:line="260" w:lineRule="exact"/>
        <w:ind w:left="1545"/>
        <w:rPr>
          <w:rFonts w:ascii="Calibri" w:eastAsia="Calibri" w:hAnsi="Calibri" w:cs="Calibri"/>
          <w:sz w:val="22"/>
          <w:szCs w:val="22"/>
        </w:rPr>
      </w:pPr>
      <w:hyperlink r:id="rId53"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p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: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w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.k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a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n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f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o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/v</w:t>
        </w:r>
        <w:r w:rsidR="003E2070">
          <w:rPr>
            <w:rFonts w:ascii="Calibri" w:eastAsia="Calibri" w:hAnsi="Calibri" w:cs="Calibri"/>
            <w:color w:val="0000FF"/>
            <w:spacing w:val="-3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/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r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es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c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i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0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3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d</w:t>
        </w:r>
        <w:r w:rsidR="003E2070">
          <w:rPr>
            <w:rFonts w:ascii="Calibri" w:eastAsia="Calibri" w:hAnsi="Calibri" w:cs="Calibri"/>
            <w:color w:val="0000FF"/>
            <w:spacing w:val="-2"/>
            <w:sz w:val="22"/>
            <w:szCs w:val="22"/>
            <w:u w:val="single" w:color="0000FF"/>
          </w:rPr>
          <w:t>4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.</w:t>
        </w:r>
        <w:r w:rsidR="003E2070">
          <w:rPr>
            <w:rFonts w:ascii="Calibri" w:eastAsia="Calibri" w:hAnsi="Calibri" w:cs="Calibri"/>
            <w:color w:val="0000FF"/>
            <w:spacing w:val="-1"/>
            <w:sz w:val="22"/>
            <w:szCs w:val="22"/>
            <w:u w:val="single" w:color="0000FF"/>
          </w:rPr>
          <w:t>h</w:t>
        </w:r>
        <w:r w:rsidR="003E2070"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t</w:t>
        </w:r>
        <w:r w:rsidR="003E2070">
          <w:rPr>
            <w:rFonts w:ascii="Calibri" w:eastAsia="Calibri" w:hAnsi="Calibri" w:cs="Calibri"/>
            <w:color w:val="0000FF"/>
            <w:spacing w:val="1"/>
            <w:sz w:val="22"/>
            <w:szCs w:val="22"/>
            <w:u w:val="single" w:color="0000FF"/>
          </w:rPr>
          <w:t>m</w:t>
        </w:r>
        <w:r w:rsidR="003E2070">
          <w:rPr>
            <w:rFonts w:ascii="Calibri" w:eastAsia="Calibri" w:hAnsi="Calibri" w:cs="Calibri"/>
            <w:color w:val="0000FF"/>
            <w:spacing w:val="5"/>
            <w:sz w:val="22"/>
            <w:szCs w:val="22"/>
            <w:u w:val="single" w:color="0000FF"/>
          </w:rPr>
          <w:t>l</w:t>
        </w:r>
        <w:r w:rsidR="003E2070">
          <w:rPr>
            <w:rFonts w:ascii="Calibri" w:eastAsia="Calibri" w:hAnsi="Calibri" w:cs="Calibri"/>
            <w:color w:val="000000"/>
            <w:sz w:val="22"/>
            <w:szCs w:val="22"/>
          </w:rPr>
          <w:t>&gt;</w:t>
        </w:r>
      </w:hyperlink>
    </w:p>
    <w:p w:rsidR="002505FC" w:rsidRDefault="002505FC">
      <w:pPr>
        <w:spacing w:before="4" w:line="120" w:lineRule="exact"/>
        <w:rPr>
          <w:sz w:val="12"/>
          <w:szCs w:val="12"/>
        </w:rPr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2505FC">
      <w:pPr>
        <w:spacing w:line="200" w:lineRule="exact"/>
      </w:pPr>
    </w:p>
    <w:p w:rsidR="002505FC" w:rsidRDefault="003E2070">
      <w:pPr>
        <w:spacing w:before="16"/>
        <w:ind w:right="489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FFFFFF"/>
          <w:spacing w:val="1"/>
          <w:sz w:val="22"/>
          <w:szCs w:val="22"/>
        </w:rPr>
        <w:t>47</w:t>
      </w:r>
    </w:p>
    <w:sectPr w:rsidR="002505FC">
      <w:footerReference w:type="default" r:id="rId54"/>
      <w:pgSz w:w="11920" w:h="16840"/>
      <w:pgMar w:top="100" w:right="1160" w:bottom="280" w:left="440" w:header="0" w:footer="2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EA0" w:rsidRDefault="00786EA0">
      <w:r>
        <w:separator/>
      </w:r>
    </w:p>
  </w:endnote>
  <w:endnote w:type="continuationSeparator" w:id="0">
    <w:p w:rsidR="00786EA0" w:rsidRDefault="00786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8" style="position:absolute;margin-left:77.5pt;margin-top:792.1pt;width:441.25pt;height:18.5pt;z-index:-4095;mso-position-horizontal-relative:page;mso-position-vertical-relative:page" coordorigin="1550,15842" coordsize="8825,370">
          <v:shape id="_x0000_s210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10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6.05pt;margin-top:795.7pt;width:126.65pt;height:13.05pt;z-index:-4094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0" style="position:absolute;margin-left:77.5pt;margin-top:792.1pt;width:441.25pt;height:18.5pt;z-index:-4081;mso-position-horizontal-relative:page;mso-position-vertical-relative:page" coordorigin="1550,15842" coordsize="8825,370">
          <v:shape id="_x0000_s2063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2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1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6.05pt;margin-top:795.7pt;width:126.65pt;height:13.05pt;z-index:-408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49" style="position:absolute;margin-left:77.5pt;margin-top:11in;width:441.25pt;height:18.4pt;z-index:-4079;mso-position-horizontal-relative:page;mso-position-vertical-relative:page" coordorigin="1550,15840" coordsize="8825,368">
          <v:shape id="_x0000_s2058" style="position:absolute;left:1560;top:15846;width:175;height:0" coordorigin="1560,15846" coordsize="175,0" path="m1560,15846r176,e" filled="f" strokecolor="#4f81bc" strokeweight=".46pt">
            <v:path arrowok="t"/>
          </v:shape>
          <v:shape id="_x0000_s2057" style="position:absolute;left:1560;top:16200;width:175;height:0" coordorigin="1560,16200" coordsize="175,0" path="m1560,16200r176,e" filled="f" strokecolor="#4f81bc" strokeweight=".34pt">
            <v:path arrowok="t"/>
          </v:shape>
          <v:shape id="_x0000_s2056" style="position:absolute;left:1560;top:15850;width:175;height:348" coordorigin="1560,15850" coordsize="175,348" path="m1560,16198r176,l1736,15850r-176,l1560,16198xe" fillcolor="#4f81bc" stroked="f">
            <v:path arrowok="t"/>
          </v:shape>
          <v:shape id="_x0000_s2055" style="position:absolute;left:1736;top:15846;width:8190;height:0" coordorigin="1736,15846" coordsize="8190,0" path="m1736,15846r8190,e" filled="f" strokecolor="#30849b" strokeweight=".46pt">
            <v:path arrowok="t"/>
          </v:shape>
          <v:shape id="_x0000_s2054" style="position:absolute;left:1736;top:16200;width:8190;height:0" coordorigin="1736,16200" coordsize="8190,0" path="m1736,16200r8190,e" filled="f" strokecolor="#30849b" strokeweight=".34pt">
            <v:path arrowok="t"/>
          </v:shape>
          <v:shape id="_x0000_s2053" style="position:absolute;left:1736;top:15850;width:8190;height:348" coordorigin="1736,15850" coordsize="8190,348" path="m1736,16198r8190,l9926,15850r-8190,l1736,16198xe" fillcolor="#30849b" stroked="f">
            <v:path arrowok="t"/>
          </v:shape>
          <v:shape id="_x0000_s2052" style="position:absolute;left:9926;top:15846;width:440;height:0" coordorigin="9926,15846" coordsize="440,0" path="m9926,15846r440,e" filled="f" strokecolor="#4f81bc" strokeweight=".46pt">
            <v:path arrowok="t"/>
          </v:shape>
          <v:shape id="_x0000_s2051" style="position:absolute;left:9926;top:16200;width:440;height:0" coordorigin="9926,16200" coordsize="440,0" path="m9926,16200r440,e" filled="f" strokecolor="#4f81bc" strokeweight=".34pt">
            <v:path arrowok="t"/>
          </v:shape>
          <v:shape id="_x0000_s2050" style="position:absolute;left:9926;top:15850;width:440;height:348" coordorigin="9926,15850" coordsize="440,348" path="m9926,16198r440,l10366,15850r-440,l9926,16198xe" fillcolor="#4f81bc" stroked="f">
            <v:path arrowok="t"/>
          </v:shape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93" style="position:absolute;margin-left:77.5pt;margin-top:792.1pt;width:441.25pt;height:18.5pt;z-index:-4093;mso-position-horizontal-relative:page;mso-position-vertical-relative:page" coordorigin="1550,15842" coordsize="8825,370">
          <v:shape id="_x0000_s209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9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6.05pt;margin-top:795.7pt;width:126.65pt;height:13.05pt;z-index:-409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8" style="position:absolute;margin-left:77.5pt;margin-top:792.1pt;width:441.25pt;height:18.5pt;z-index:-4091;mso-position-horizontal-relative:page;mso-position-vertical-relative:page" coordorigin="1550,15842" coordsize="8825,370">
          <v:shape id="_x0000_s2091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90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9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236.05pt;margin-top:795.7pt;width:126.65pt;height:13.05pt;z-index:-4090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83" style="position:absolute;margin-left:77.5pt;margin-top:792.1pt;width:441.25pt;height:18.5pt;z-index:-4089;mso-position-horizontal-relative:page;mso-position-vertical-relative:page" coordorigin="1550,15842" coordsize="8825,370">
          <v:shape id="_x0000_s2086" style="position:absolute;left:1560;top:15850;width:8805;height:0" coordorigin="1560,15850" coordsize="8805,0" path="m1560,15850r8806,e" filled="f" strokecolor="#4f81bc" strokeweight=".12mm">
            <v:path arrowok="t"/>
          </v:shape>
          <v:shape id="_x0000_s2085" style="position:absolute;left:1560;top:16205;width:8805;height:0" coordorigin="1560,16205" coordsize="8805,0" path="m1560,16205r8806,e" filled="f" strokecolor="#4f81bc" strokeweight=".34pt">
            <v:path arrowok="t"/>
          </v:shape>
          <v:shape id="_x0000_s2084" style="position:absolute;left:1560;top:15852;width:8805;height:350" coordorigin="1560,15852" coordsize="8805,350" path="m1560,16202r8806,l10366,15852r-8806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6.05pt;margin-top:795.7pt;width:126.65pt;height:13.05pt;z-index:-4088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8" style="position:absolute;margin-left:77.5pt;margin-top:792.1pt;width:441.25pt;height:18.5pt;z-index:-4087;mso-position-horizontal-relative:page;mso-position-vertical-relative:page" coordorigin="1550,15842" coordsize="8825,370">
          <v:shape id="_x0000_s2081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80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9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74" style="position:absolute;margin-left:77.5pt;margin-top:792.1pt;width:441.25pt;height:18.5pt;z-index:-4086;mso-position-horizontal-relative:page;mso-position-vertical-relative:page" coordorigin="1550,15842" coordsize="8825,370">
          <v:shape id="_x0000_s2077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6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5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236.05pt;margin-top:795.7pt;width:126.65pt;height:13.05pt;z-index:-4085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9" style="position:absolute;margin-left:77.5pt;margin-top:792.1pt;width:441.25pt;height:18.5pt;z-index:-4084;mso-position-horizontal-relative:page;mso-position-vertical-relative:page" coordorigin="1550,15842" coordsize="8825,370">
          <v:shape id="_x0000_s2072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71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70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200" w:lineRule="exact"/>
    </w:pPr>
    <w:r>
      <w:pict>
        <v:group id="_x0000_s2065" style="position:absolute;margin-left:77.5pt;margin-top:792.1pt;width:441.25pt;height:18.5pt;z-index:-4083;mso-position-horizontal-relative:page;mso-position-vertical-relative:page" coordorigin="1550,15842" coordsize="8825,370">
          <v:shape id="_x0000_s2068" style="position:absolute;left:1560;top:15850;width:8805;height:0" coordorigin="1560,15850" coordsize="8805,0" path="m1560,15850r8805,e" filled="f" strokecolor="#4f81bc" strokeweight=".12mm">
            <v:path arrowok="t"/>
          </v:shape>
          <v:shape id="_x0000_s2067" style="position:absolute;left:1560;top:16205;width:8805;height:0" coordorigin="1560,16205" coordsize="8805,0" path="m1560,16205r8805,e" filled="f" strokecolor="#4f81bc" strokeweight=".34pt">
            <v:path arrowok="t"/>
          </v:shape>
          <v:shape id="_x0000_s2066" style="position:absolute;left:1560;top:15852;width:8805;height:350" coordorigin="1560,15852" coordsize="8805,350" path="m1560,16202r8805,l10365,15852r-8805,l1560,16202xe" fillcolor="#4f81bc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6.05pt;margin-top:795.7pt;width:126.65pt;height:13.05pt;z-index:-4082;mso-position-horizontal-relative:page;mso-position-vertical-relative:page" filled="f" stroked="f">
          <v:textbox inset="0,0,0,0">
            <w:txbxContent>
              <w:p w:rsidR="00C375CE" w:rsidRDefault="00C375C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 xml:space="preserve">E </w:t>
                </w:r>
                <w:r>
                  <w:rPr>
                    <w:rFonts w:ascii="Calibri" w:eastAsia="Calibri" w:hAnsi="Calibri" w:cs="Calibri"/>
                    <w:color w:val="FFFFFF"/>
                    <w:spacing w:val="47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\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*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E</w:t>
                </w:r>
                <w:r>
                  <w:rPr>
                    <w:rFonts w:ascii="Calibri" w:eastAsia="Calibri" w:hAnsi="Calibri" w:cs="Calibri"/>
                    <w:color w:val="FFFFFF"/>
                    <w:spacing w:val="-2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GEFO</w:t>
                </w:r>
                <w:r>
                  <w:rPr>
                    <w:rFonts w:ascii="Calibri" w:eastAsia="Calibri" w:hAnsi="Calibri" w:cs="Calibri"/>
                    <w:color w:val="FFFFFF"/>
                    <w:spacing w:val="-3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ascii="Calibri" w:eastAsia="Calibri" w:hAnsi="Calibri" w:cs="Calibri"/>
                    <w:color w:val="FFFFFF"/>
                    <w:spacing w:val="1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AT</w:t>
                </w:r>
                <w:r>
                  <w:rPr>
                    <w:rFonts w:ascii="Calibri" w:eastAsia="Calibri" w:hAnsi="Calibri" w:cs="Calibri"/>
                    <w:color w:val="FFFFFF"/>
                    <w:spacing w:val="-1"/>
                    <w:position w:val="1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color w:val="FFFFFF"/>
                    <w:position w:val="1"/>
                    <w:sz w:val="22"/>
                    <w:szCs w:val="22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CE" w:rsidRDefault="00C375CE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EA0" w:rsidRDefault="00786EA0">
      <w:r>
        <w:separator/>
      </w:r>
    </w:p>
  </w:footnote>
  <w:footnote w:type="continuationSeparator" w:id="0">
    <w:p w:rsidR="00786EA0" w:rsidRDefault="00786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5434"/>
    <w:multiLevelType w:val="hybridMultilevel"/>
    <w:tmpl w:val="48708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B6391C"/>
    <w:multiLevelType w:val="hybridMultilevel"/>
    <w:tmpl w:val="2A4C22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693958"/>
    <w:multiLevelType w:val="hybridMultilevel"/>
    <w:tmpl w:val="890633D0"/>
    <w:lvl w:ilvl="0" w:tplc="BFC22DFC">
      <w:start w:val="5"/>
      <w:numFmt w:val="bullet"/>
      <w:lvlText w:val="-"/>
      <w:lvlJc w:val="left"/>
      <w:pPr>
        <w:ind w:left="224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3" w15:restartNumberingAfterBreak="0">
    <w:nsid w:val="209119AF"/>
    <w:multiLevelType w:val="hybridMultilevel"/>
    <w:tmpl w:val="FA9841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258A60BB"/>
    <w:multiLevelType w:val="hybridMultilevel"/>
    <w:tmpl w:val="6BD6559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24E0F29"/>
    <w:multiLevelType w:val="hybridMultilevel"/>
    <w:tmpl w:val="26723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7576"/>
    <w:multiLevelType w:val="hybridMultilevel"/>
    <w:tmpl w:val="0BCCE0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1C1500E"/>
    <w:multiLevelType w:val="hybridMultilevel"/>
    <w:tmpl w:val="EACE9C4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2CD7C4F"/>
    <w:multiLevelType w:val="hybridMultilevel"/>
    <w:tmpl w:val="2CDC5942"/>
    <w:lvl w:ilvl="0" w:tplc="21D09100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3956A24"/>
    <w:multiLevelType w:val="hybridMultilevel"/>
    <w:tmpl w:val="641E47C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5657CFE"/>
    <w:multiLevelType w:val="hybridMultilevel"/>
    <w:tmpl w:val="B79C8FC6"/>
    <w:lvl w:ilvl="0" w:tplc="C234D464">
      <w:start w:val="4"/>
      <w:numFmt w:val="bullet"/>
      <w:lvlText w:val=""/>
      <w:lvlJc w:val="left"/>
      <w:pPr>
        <w:ind w:left="12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9754301"/>
    <w:multiLevelType w:val="hybridMultilevel"/>
    <w:tmpl w:val="6BB8F0B8"/>
    <w:lvl w:ilvl="0" w:tplc="04090001">
      <w:start w:val="1"/>
      <w:numFmt w:val="bullet"/>
      <w:lvlText w:val=""/>
      <w:lvlJc w:val="left"/>
      <w:pPr>
        <w:ind w:left="18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2" w15:restartNumberingAfterBreak="0">
    <w:nsid w:val="49906D15"/>
    <w:multiLevelType w:val="hybridMultilevel"/>
    <w:tmpl w:val="12908F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1527228"/>
    <w:multiLevelType w:val="hybridMultilevel"/>
    <w:tmpl w:val="6CB4D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2B47D1"/>
    <w:multiLevelType w:val="hybridMultilevel"/>
    <w:tmpl w:val="E2A43F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639F21E2"/>
    <w:multiLevelType w:val="hybridMultilevel"/>
    <w:tmpl w:val="115E99B4"/>
    <w:lvl w:ilvl="0" w:tplc="04090005">
      <w:start w:val="1"/>
      <w:numFmt w:val="bullet"/>
      <w:lvlText w:val=""/>
      <w:lvlJc w:val="left"/>
      <w:pPr>
        <w:ind w:left="18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16" w15:restartNumberingAfterBreak="0">
    <w:nsid w:val="69860AB9"/>
    <w:multiLevelType w:val="multilevel"/>
    <w:tmpl w:val="F88E131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E0348BC"/>
    <w:multiLevelType w:val="hybridMultilevel"/>
    <w:tmpl w:val="19D08E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CC01E0B"/>
    <w:multiLevelType w:val="hybridMultilevel"/>
    <w:tmpl w:val="6FA8D982"/>
    <w:lvl w:ilvl="0" w:tplc="0409000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1" w:hanging="360"/>
      </w:pPr>
      <w:rPr>
        <w:rFonts w:ascii="Wingdings" w:hAnsi="Wingdings" w:hint="default"/>
      </w:rPr>
    </w:lvl>
  </w:abstractNum>
  <w:abstractNum w:abstractNumId="19" w15:restartNumberingAfterBreak="0">
    <w:nsid w:val="7DDE7C5A"/>
    <w:multiLevelType w:val="hybridMultilevel"/>
    <w:tmpl w:val="B3BA8DC2"/>
    <w:lvl w:ilvl="0" w:tplc="C85E4EDC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5"/>
  </w:num>
  <w:num w:numId="4">
    <w:abstractNumId w:val="2"/>
  </w:num>
  <w:num w:numId="5">
    <w:abstractNumId w:val="18"/>
  </w:num>
  <w:num w:numId="6">
    <w:abstractNumId w:val="19"/>
  </w:num>
  <w:num w:numId="7">
    <w:abstractNumId w:val="4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5"/>
  </w:num>
  <w:num w:numId="13">
    <w:abstractNumId w:val="17"/>
  </w:num>
  <w:num w:numId="14">
    <w:abstractNumId w:val="0"/>
  </w:num>
  <w:num w:numId="15">
    <w:abstractNumId w:val="14"/>
  </w:num>
  <w:num w:numId="16">
    <w:abstractNumId w:val="6"/>
  </w:num>
  <w:num w:numId="17">
    <w:abstractNumId w:val="12"/>
  </w:num>
  <w:num w:numId="18">
    <w:abstractNumId w:val="13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20"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FC"/>
    <w:rsid w:val="00000F59"/>
    <w:rsid w:val="000048F0"/>
    <w:rsid w:val="00030E05"/>
    <w:rsid w:val="0004261A"/>
    <w:rsid w:val="00043793"/>
    <w:rsid w:val="00050CA1"/>
    <w:rsid w:val="00086BAE"/>
    <w:rsid w:val="000A5D83"/>
    <w:rsid w:val="000B1CFB"/>
    <w:rsid w:val="000C11E1"/>
    <w:rsid w:val="000C1ABE"/>
    <w:rsid w:val="000C3746"/>
    <w:rsid w:val="001250DF"/>
    <w:rsid w:val="00156027"/>
    <w:rsid w:val="00195039"/>
    <w:rsid w:val="001A1726"/>
    <w:rsid w:val="001F59C1"/>
    <w:rsid w:val="002233A1"/>
    <w:rsid w:val="00232110"/>
    <w:rsid w:val="00235F84"/>
    <w:rsid w:val="00240F82"/>
    <w:rsid w:val="00247053"/>
    <w:rsid w:val="002502F2"/>
    <w:rsid w:val="002505FC"/>
    <w:rsid w:val="00260818"/>
    <w:rsid w:val="002863AB"/>
    <w:rsid w:val="00286FC1"/>
    <w:rsid w:val="00295E90"/>
    <w:rsid w:val="0029703C"/>
    <w:rsid w:val="002C4746"/>
    <w:rsid w:val="002C4D1A"/>
    <w:rsid w:val="002D23BC"/>
    <w:rsid w:val="002D577F"/>
    <w:rsid w:val="002D6284"/>
    <w:rsid w:val="00332A3C"/>
    <w:rsid w:val="00351C33"/>
    <w:rsid w:val="00382AE8"/>
    <w:rsid w:val="003B782E"/>
    <w:rsid w:val="003C2F0C"/>
    <w:rsid w:val="003E2070"/>
    <w:rsid w:val="003F0EC8"/>
    <w:rsid w:val="0043615C"/>
    <w:rsid w:val="004453CD"/>
    <w:rsid w:val="0047542B"/>
    <w:rsid w:val="004F51DD"/>
    <w:rsid w:val="00533DF0"/>
    <w:rsid w:val="005468C3"/>
    <w:rsid w:val="00562E3D"/>
    <w:rsid w:val="005648D7"/>
    <w:rsid w:val="00594CD5"/>
    <w:rsid w:val="005A1809"/>
    <w:rsid w:val="005C6C80"/>
    <w:rsid w:val="005F739C"/>
    <w:rsid w:val="00600182"/>
    <w:rsid w:val="00604A5A"/>
    <w:rsid w:val="0061069A"/>
    <w:rsid w:val="00624519"/>
    <w:rsid w:val="006854B6"/>
    <w:rsid w:val="006C703A"/>
    <w:rsid w:val="006C7A04"/>
    <w:rsid w:val="00714000"/>
    <w:rsid w:val="007430D5"/>
    <w:rsid w:val="0077477B"/>
    <w:rsid w:val="00786EA0"/>
    <w:rsid w:val="0079117F"/>
    <w:rsid w:val="00792417"/>
    <w:rsid w:val="00793204"/>
    <w:rsid w:val="007C22D8"/>
    <w:rsid w:val="00801E4C"/>
    <w:rsid w:val="00805809"/>
    <w:rsid w:val="00823864"/>
    <w:rsid w:val="00830872"/>
    <w:rsid w:val="008A495D"/>
    <w:rsid w:val="008B5444"/>
    <w:rsid w:val="008C64EE"/>
    <w:rsid w:val="008D79C0"/>
    <w:rsid w:val="008E6FD9"/>
    <w:rsid w:val="008F6F58"/>
    <w:rsid w:val="00907FFC"/>
    <w:rsid w:val="009233CD"/>
    <w:rsid w:val="00984987"/>
    <w:rsid w:val="00997064"/>
    <w:rsid w:val="009A3BCF"/>
    <w:rsid w:val="009A6EED"/>
    <w:rsid w:val="009E5E2F"/>
    <w:rsid w:val="00A01C9C"/>
    <w:rsid w:val="00A20705"/>
    <w:rsid w:val="00A305AF"/>
    <w:rsid w:val="00A46FE1"/>
    <w:rsid w:val="00A57CC5"/>
    <w:rsid w:val="00A62C25"/>
    <w:rsid w:val="00AB1BE6"/>
    <w:rsid w:val="00AB2B37"/>
    <w:rsid w:val="00AE4811"/>
    <w:rsid w:val="00B124CA"/>
    <w:rsid w:val="00B86615"/>
    <w:rsid w:val="00B92183"/>
    <w:rsid w:val="00BB6124"/>
    <w:rsid w:val="00BC611F"/>
    <w:rsid w:val="00BD5EC1"/>
    <w:rsid w:val="00BF0F6B"/>
    <w:rsid w:val="00C06293"/>
    <w:rsid w:val="00C30A0B"/>
    <w:rsid w:val="00C375CE"/>
    <w:rsid w:val="00C77665"/>
    <w:rsid w:val="00CB620D"/>
    <w:rsid w:val="00CE76EA"/>
    <w:rsid w:val="00D25998"/>
    <w:rsid w:val="00D51FB9"/>
    <w:rsid w:val="00D608F3"/>
    <w:rsid w:val="00DA149A"/>
    <w:rsid w:val="00DF67C7"/>
    <w:rsid w:val="00E22DF6"/>
    <w:rsid w:val="00E55EF2"/>
    <w:rsid w:val="00E64F10"/>
    <w:rsid w:val="00E72694"/>
    <w:rsid w:val="00ED33A6"/>
    <w:rsid w:val="00F30F99"/>
    <w:rsid w:val="00F4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2"/>
    <o:shapelayout v:ext="edit">
      <o:idmap v:ext="edit" data="1"/>
    </o:shapelayout>
  </w:shapeDefaults>
  <w:decimalSymbol w:val="."/>
  <w:listSeparator w:val=","/>
  <w15:docId w15:val="{B2EF2BBB-DFC3-4E04-B23D-78D47BC2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2502F2"/>
  </w:style>
  <w:style w:type="character" w:styleId="Hyperlink">
    <w:name w:val="Hyperlink"/>
    <w:basedOn w:val="DefaultParagraphFont"/>
    <w:uiPriority w:val="99"/>
    <w:unhideWhenUsed/>
    <w:rsid w:val="002502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ycmtse61562@fpt.edu.vn" TargetMode="External"/><Relationship Id="rId18" Type="http://schemas.openxmlformats.org/officeDocument/2006/relationships/hyperlink" Target="http://www.smashingmagazine.com/2010/02/25/designing-user-interfaces-for-business-web-applications/" TargetMode="External"/><Relationship Id="rId26" Type="http://schemas.openxmlformats.org/officeDocument/2006/relationships/footer" Target="footer6.xml"/><Relationship Id="rId39" Type="http://schemas.openxmlformats.org/officeDocument/2006/relationships/image" Target="media/image14.jpeg"/><Relationship Id="rId21" Type="http://schemas.openxmlformats.org/officeDocument/2006/relationships/hyperlink" Target="http://www.smashingmagazine.com/2008/01/31/10-principles-of-effective-web-design/" TargetMode="External"/><Relationship Id="rId34" Type="http://schemas.openxmlformats.org/officeDocument/2006/relationships/image" Target="media/image9.jpeg"/><Relationship Id="rId42" Type="http://schemas.openxmlformats.org/officeDocument/2006/relationships/footer" Target="footer9.xml"/><Relationship Id="rId47" Type="http://schemas.openxmlformats.org/officeDocument/2006/relationships/image" Target="media/image21.png"/><Relationship Id="rId50" Type="http://schemas.openxmlformats.org/officeDocument/2006/relationships/image" Target="media/image24.jpeg"/><Relationship Id="rId55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mailto:thienndse61446@fpt.edu.vn" TargetMode="External"/><Relationship Id="rId29" Type="http://schemas.openxmlformats.org/officeDocument/2006/relationships/image" Target="media/image6.jpeg"/><Relationship Id="rId11" Type="http://schemas.openxmlformats.org/officeDocument/2006/relationships/footer" Target="footer4.xml"/><Relationship Id="rId24" Type="http://schemas.openxmlformats.org/officeDocument/2006/relationships/image" Target="media/image3.jpeg"/><Relationship Id="rId32" Type="http://schemas.openxmlformats.org/officeDocument/2006/relationships/footer" Target="footer8.xml"/><Relationship Id="rId37" Type="http://schemas.openxmlformats.org/officeDocument/2006/relationships/image" Target="media/image12.jpeg"/><Relationship Id="rId40" Type="http://schemas.openxmlformats.org/officeDocument/2006/relationships/image" Target="media/image15.jpeg"/><Relationship Id="rId45" Type="http://schemas.openxmlformats.org/officeDocument/2006/relationships/image" Target="media/image19.png"/><Relationship Id="rId53" Type="http://schemas.openxmlformats.org/officeDocument/2006/relationships/hyperlink" Target="http://www.khoahocviet.info/meresci/vi/meresci03d4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19" Type="http://schemas.openxmlformats.org/officeDocument/2006/relationships/hyperlink" Target="http://www.smashingmagazine.com/2010/02/25/designing-user-interfaces-for-business-web-applications/" TargetMode="External"/><Relationship Id="rId31" Type="http://schemas.openxmlformats.org/officeDocument/2006/relationships/footer" Target="footer7.xml"/><Relationship Id="rId44" Type="http://schemas.openxmlformats.org/officeDocument/2006/relationships/image" Target="media/image18.png"/><Relationship Id="rId52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mailto:phucnhse60749@fpt.edu.vn" TargetMode="External"/><Relationship Id="rId22" Type="http://schemas.openxmlformats.org/officeDocument/2006/relationships/hyperlink" Target="http://www.oreilly.com/pub/e/2144" TargetMode="External"/><Relationship Id="rId27" Type="http://schemas.openxmlformats.org/officeDocument/2006/relationships/image" Target="media/image4.jpeg"/><Relationship Id="rId30" Type="http://schemas.openxmlformats.org/officeDocument/2006/relationships/image" Target="media/image7.jpeg"/><Relationship Id="rId35" Type="http://schemas.openxmlformats.org/officeDocument/2006/relationships/image" Target="media/image10.jpeg"/><Relationship Id="rId43" Type="http://schemas.openxmlformats.org/officeDocument/2006/relationships/image" Target="media/image17.jpeg"/><Relationship Id="rId48" Type="http://schemas.openxmlformats.org/officeDocument/2006/relationships/image" Target="media/image22.png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footer" Target="footer10.xml"/><Relationship Id="rId3" Type="http://schemas.openxmlformats.org/officeDocument/2006/relationships/settings" Target="settings.xml"/><Relationship Id="rId12" Type="http://schemas.openxmlformats.org/officeDocument/2006/relationships/hyperlink" Target="mailto:hungld@fpt.edu.vn" TargetMode="External"/><Relationship Id="rId17" Type="http://schemas.openxmlformats.org/officeDocument/2006/relationships/image" Target="media/image2.jpeg"/><Relationship Id="rId25" Type="http://schemas.openxmlformats.org/officeDocument/2006/relationships/footer" Target="footer5.xml"/><Relationship Id="rId33" Type="http://schemas.openxmlformats.org/officeDocument/2006/relationships/image" Target="media/image8.jpeg"/><Relationship Id="rId38" Type="http://schemas.openxmlformats.org/officeDocument/2006/relationships/image" Target="media/image13.jpeg"/><Relationship Id="rId46" Type="http://schemas.openxmlformats.org/officeDocument/2006/relationships/image" Target="media/image20.png"/><Relationship Id="rId20" Type="http://schemas.openxmlformats.org/officeDocument/2006/relationships/hyperlink" Target="http://www.smashingmagazine.com/2008/01/31/10-principles-of-effective-web-design/" TargetMode="External"/><Relationship Id="rId41" Type="http://schemas.openxmlformats.org/officeDocument/2006/relationships/image" Target="media/image16.png"/><Relationship Id="rId54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nguyentase61667@fpt.edu.vn" TargetMode="External"/><Relationship Id="rId23" Type="http://schemas.openxmlformats.org/officeDocument/2006/relationships/hyperlink" Target="http://www.omg.org/spec/UML/2.0/" TargetMode="External"/><Relationship Id="rId28" Type="http://schemas.openxmlformats.org/officeDocument/2006/relationships/image" Target="media/image5.jpeg"/><Relationship Id="rId36" Type="http://schemas.openxmlformats.org/officeDocument/2006/relationships/image" Target="media/image11.jpeg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49</Pages>
  <Words>7604</Words>
  <Characters>43343</Characters>
  <Application>Microsoft Office Word</Application>
  <DocSecurity>0</DocSecurity>
  <Lines>361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Thúy Vy Cao Minh</cp:lastModifiedBy>
  <cp:revision>90</cp:revision>
  <dcterms:created xsi:type="dcterms:W3CDTF">2017-01-05T07:46:00Z</dcterms:created>
  <dcterms:modified xsi:type="dcterms:W3CDTF">2017-01-07T14:35:00Z</dcterms:modified>
</cp:coreProperties>
</file>