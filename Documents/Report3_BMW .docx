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064605" w:rsidRDefault="00385817">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385817">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052C77" w:rsidRDefault="003E2070">
      <w:pPr>
        <w:spacing w:before="23"/>
        <w:ind w:left="2840"/>
        <w:rPr>
          <w:rFonts w:eastAsia="Cambria"/>
          <w:sz w:val="26"/>
          <w:szCs w:val="26"/>
        </w:r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Default="00052C77" w:rsidP="00052C77">
      <w:pPr>
        <w:rPr>
          <w:rFonts w:eastAsia="Cambria"/>
          <w:sz w:val="26"/>
          <w:szCs w:val="26"/>
        </w:rPr>
      </w:pPr>
    </w:p>
    <w:p w:rsidR="00052C77" w:rsidRDefault="00052C77" w:rsidP="00052C77">
      <w:pPr>
        <w:tabs>
          <w:tab w:val="left" w:pos="2066"/>
        </w:tabs>
        <w:rPr>
          <w:rFonts w:eastAsia="Cambria"/>
          <w:sz w:val="26"/>
          <w:szCs w:val="26"/>
        </w:rPr>
      </w:pPr>
      <w:r>
        <w:rPr>
          <w:rFonts w:eastAsia="Cambria"/>
          <w:sz w:val="26"/>
          <w:szCs w:val="26"/>
        </w:rPr>
        <w:tab/>
      </w:r>
    </w:p>
    <w:p w:rsidR="002505FC" w:rsidRPr="00052C77" w:rsidRDefault="00052C77" w:rsidP="00052C77">
      <w:pPr>
        <w:tabs>
          <w:tab w:val="left" w:pos="2066"/>
        </w:tabs>
        <w:rPr>
          <w:rFonts w:eastAsia="Cambria"/>
          <w:sz w:val="26"/>
          <w:szCs w:val="26"/>
        </w:rPr>
        <w:sectPr w:rsidR="002505FC" w:rsidRPr="00052C77">
          <w:footerReference w:type="default" r:id="rId9"/>
          <w:pgSz w:w="11920" w:h="16840"/>
          <w:pgMar w:top="1300" w:right="820" w:bottom="280" w:left="1440" w:header="0" w:footer="279" w:gutter="0"/>
          <w:cols w:space="720"/>
        </w:sectPr>
      </w:pPr>
      <w:r>
        <w:rPr>
          <w:rFonts w:eastAsia="Cambria"/>
          <w:sz w:val="26"/>
          <w:szCs w:val="26"/>
        </w:rPr>
        <w:lastRenderedPageBreak/>
        <w:tab/>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proofErr w:type="gramStart"/>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proofErr w:type="gramStart"/>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proofErr w:type="gramStart"/>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proofErr w:type="gramStart"/>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proofErr w:type="gramEnd"/>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proofErr w:type="gramStart"/>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proofErr w:type="gramEnd"/>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auction: create, </w:t>
      </w:r>
      <w:r w:rsidR="007D2EB9" w:rsidRPr="00064605">
        <w:rPr>
          <w:sz w:val="24"/>
          <w:szCs w:val="24"/>
        </w:rPr>
        <w:t>cancel</w:t>
      </w:r>
      <w:r w:rsidRPr="00064605">
        <w:rPr>
          <w:sz w:val="24"/>
          <w:szCs w:val="24"/>
        </w:rPr>
        <w:t>, post request.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Official name: </w:t>
      </w:r>
      <w:r w:rsidR="005F59E6" w:rsidRPr="006D4875">
        <w:rPr>
          <w:rFonts w:ascii="Times New Roman" w:eastAsiaTheme="minorEastAsia" w:hAnsi="Times New Roman" w:cs="Times New Roman"/>
          <w:b/>
        </w:rPr>
        <w:t>Building Material C2B Website</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Vietnamese name</w:t>
      </w:r>
      <w:r w:rsidRPr="006D4875">
        <w:rPr>
          <w:rFonts w:ascii="Times New Roman" w:hAnsi="Times New Roman" w:cs="Times New Roman"/>
        </w:rPr>
        <w:t xml:space="preserve">: </w:t>
      </w:r>
      <w:r w:rsidR="00764CAB" w:rsidRPr="006D4875">
        <w:rPr>
          <w:rFonts w:ascii="Times New Roman" w:hAnsi="Times New Roman" w:cs="Times New Roman"/>
          <w:b/>
        </w:rPr>
        <w:t>Website</w:t>
      </w:r>
      <w:r w:rsidR="00764CAB" w:rsidRPr="006D4875">
        <w:rPr>
          <w:rFonts w:ascii="Times New Roman" w:hAnsi="Times New Roman" w:cs="Times New Roman"/>
        </w:rPr>
        <w:t xml:space="preserve"> </w:t>
      </w:r>
      <w:r w:rsidR="00764CAB" w:rsidRPr="00F20FDE">
        <w:rPr>
          <w:rFonts w:ascii="Times New Roman" w:hAnsi="Times New Roman" w:cs="Times New Roman"/>
          <w:b/>
        </w:rPr>
        <w:t>C2B mua hàng vật liệu xây dựng</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Abbreviation: </w:t>
      </w:r>
      <w:r w:rsidR="00764CAB" w:rsidRPr="006D4875">
        <w:rPr>
          <w:rFonts w:ascii="Times New Roman" w:eastAsiaTheme="minorEastAsia" w:hAnsi="Times New Roman" w:cs="Times New Roman"/>
          <w:b/>
        </w:rPr>
        <w:t>BMW</w:t>
      </w:r>
    </w:p>
    <w:p w:rsidR="002505FC" w:rsidRPr="00064605" w:rsidRDefault="002505FC">
      <w:pPr>
        <w:spacing w:before="2" w:line="200" w:lineRule="exact"/>
      </w:pPr>
    </w:p>
    <w:p w:rsidR="002505FC" w:rsidRPr="00132211" w:rsidRDefault="003E2070" w:rsidP="00132211">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customer </w:t>
      </w:r>
      <w:r>
        <w:rPr>
          <w:rFonts w:eastAsia="Cambria"/>
          <w:sz w:val="24"/>
          <w:szCs w:val="24"/>
        </w:rPr>
        <w:t>to buy</w:t>
      </w:r>
      <w:r w:rsidR="00D30EA2">
        <w:rPr>
          <w:rFonts w:eastAsia="Cambria"/>
          <w:sz w:val="24"/>
          <w:szCs w:val="24"/>
        </w:rPr>
        <w:t xml:space="preserve"> building material with reasonable price. Our system also support </w:t>
      </w:r>
      <w:r w:rsidR="00EC079F">
        <w:rPr>
          <w:rFonts w:eastAsia="Cambria"/>
          <w:sz w:val="24"/>
          <w:szCs w:val="24"/>
        </w:rPr>
        <w:t xml:space="preserve">supplier </w:t>
      </w:r>
      <w:r w:rsidR="007D50DA">
        <w:rPr>
          <w:rFonts w:eastAsia="Cambria"/>
          <w:sz w:val="24"/>
          <w:szCs w:val="24"/>
        </w:rPr>
        <w:t>to sell</w:t>
      </w:r>
      <w:r w:rsidR="00D30EA2">
        <w:rPr>
          <w:rFonts w:eastAsia="Cambria"/>
          <w:sz w:val="24"/>
          <w:szCs w:val="24"/>
        </w:rPr>
        <w:t xml:space="preserve"> more materials. For that reason w</w:t>
      </w:r>
      <w:r w:rsidR="00EC079F">
        <w:rPr>
          <w:rFonts w:eastAsia="Cambria"/>
          <w:sz w:val="24"/>
          <w:szCs w:val="24"/>
        </w:rPr>
        <w:t xml:space="preserve">e create a C2B website that </w:t>
      </w:r>
      <w:r w:rsidR="00250842">
        <w:rPr>
          <w:rFonts w:eastAsia="Cambria"/>
          <w:sz w:val="24"/>
          <w:szCs w:val="24"/>
        </w:rPr>
        <w:t>achieve their requirements.</w:t>
      </w:r>
      <w:r w:rsidR="00E00525">
        <w:rPr>
          <w:rFonts w:eastAsia="Cambria"/>
          <w:sz w:val="24"/>
          <w:szCs w:val="24"/>
        </w:rPr>
        <w:t xml:space="preserve"> In order to satisfy customer’s demand</w:t>
      </w:r>
      <w:r w:rsidR="00250842">
        <w:rPr>
          <w:rFonts w:eastAsia="Cambria"/>
          <w:sz w:val="24"/>
          <w:szCs w:val="24"/>
        </w:rPr>
        <w:t xml:space="preserve">, we </w:t>
      </w:r>
      <w:r w:rsidR="007D50DA">
        <w:rPr>
          <w:rFonts w:eastAsia="Cambria"/>
          <w:sz w:val="24"/>
          <w:szCs w:val="24"/>
        </w:rPr>
        <w:t>help</w:t>
      </w:r>
      <w:r w:rsidR="00250842">
        <w:rPr>
          <w:rFonts w:eastAsia="Cambria"/>
          <w:sz w:val="24"/>
          <w:szCs w:val="24"/>
        </w:rPr>
        <w:t xml:space="preserve"> them </w:t>
      </w:r>
      <w:r>
        <w:rPr>
          <w:rFonts w:eastAsia="Cambria"/>
          <w:sz w:val="24"/>
          <w:szCs w:val="24"/>
        </w:rPr>
        <w:t>create</w:t>
      </w:r>
      <w:r w:rsidR="00D30EA2">
        <w:rPr>
          <w:rFonts w:eastAsia="Cambria"/>
          <w:sz w:val="24"/>
          <w:szCs w:val="24"/>
        </w:rPr>
        <w:t xml:space="preserve"> </w:t>
      </w:r>
      <w:r>
        <w:rPr>
          <w:rFonts w:eastAsia="Cambria"/>
          <w:sz w:val="24"/>
          <w:szCs w:val="24"/>
        </w:rPr>
        <w:t>plan</w:t>
      </w:r>
      <w:r w:rsidR="00D30EA2">
        <w:rPr>
          <w:rFonts w:eastAsia="Cambria"/>
          <w:sz w:val="24"/>
          <w:szCs w:val="24"/>
        </w:rPr>
        <w:t>s</w:t>
      </w:r>
      <w:r w:rsidR="00250842">
        <w:rPr>
          <w:rFonts w:eastAsia="Cambria"/>
          <w:sz w:val="24"/>
          <w:szCs w:val="24"/>
        </w:rPr>
        <w:t xml:space="preserve">. </w:t>
      </w:r>
      <w:r w:rsidR="00E00525">
        <w:rPr>
          <w:rFonts w:eastAsia="Cambria"/>
          <w:sz w:val="24"/>
          <w:szCs w:val="24"/>
        </w:rPr>
        <w:t>C</w:t>
      </w:r>
      <w:r w:rsidR="00250842">
        <w:rPr>
          <w:rFonts w:eastAsia="Cambria"/>
          <w:sz w:val="24"/>
          <w:szCs w:val="24"/>
        </w:rPr>
        <w:t xml:space="preserve">ustomer can also make a review about the shops.  For supplier, we </w:t>
      </w:r>
      <w:r w:rsidR="007D50DA">
        <w:rPr>
          <w:rFonts w:eastAsia="Cambria"/>
          <w:sz w:val="24"/>
          <w:szCs w:val="24"/>
        </w:rPr>
        <w:t>help</w:t>
      </w:r>
      <w:r w:rsidR="00250842">
        <w:rPr>
          <w:rFonts w:eastAsia="Cambria"/>
          <w:sz w:val="24"/>
          <w:szCs w:val="24"/>
        </w:rPr>
        <w:t xml:space="preserve"> them </w:t>
      </w:r>
      <w:r w:rsidR="00E00525">
        <w:rPr>
          <w:rFonts w:eastAsia="Cambria"/>
          <w:sz w:val="24"/>
          <w:szCs w:val="24"/>
        </w:rPr>
        <w:t>manage</w:t>
      </w:r>
      <w:r w:rsidR="007D50DA">
        <w:rPr>
          <w:rFonts w:eastAsia="Cambria"/>
          <w:sz w:val="24"/>
          <w:szCs w:val="24"/>
        </w:rPr>
        <w:t xml:space="preserve"> </w:t>
      </w:r>
      <w:r w:rsidR="00E00525">
        <w:rPr>
          <w:rFonts w:eastAsia="Cambria"/>
          <w:sz w:val="24"/>
          <w:szCs w:val="24"/>
        </w:rPr>
        <w:t>their online shop</w:t>
      </w:r>
      <w:r>
        <w:rPr>
          <w:rFonts w:eastAsia="Cambria"/>
          <w:sz w:val="24"/>
          <w:szCs w:val="24"/>
        </w:rPr>
        <w:t>.</w:t>
      </w:r>
      <w:r w:rsidR="00E10AEF">
        <w:rPr>
          <w:rFonts w:eastAsia="Cambria"/>
          <w:sz w:val="24"/>
          <w:szCs w:val="24"/>
        </w:rPr>
        <w:t xml:space="preserve"> More than that, w</w:t>
      </w:r>
      <w:r>
        <w:rPr>
          <w:rFonts w:eastAsia="Cambria"/>
          <w:sz w:val="24"/>
          <w:szCs w:val="24"/>
        </w:rPr>
        <w:t>e also</w:t>
      </w:r>
      <w:r w:rsidR="00E10AEF">
        <w:rPr>
          <w:rFonts w:eastAsia="Cambria"/>
          <w:sz w:val="24"/>
          <w:szCs w:val="24"/>
        </w:rPr>
        <w:t xml:space="preserve"> provide</w:t>
      </w:r>
      <w:r>
        <w:rPr>
          <w:rFonts w:eastAsia="Cambria"/>
          <w:sz w:val="24"/>
          <w:szCs w:val="24"/>
        </w:rPr>
        <w:t xml:space="preserve"> </w:t>
      </w:r>
      <w:r w:rsidR="00E00525">
        <w:rPr>
          <w:rFonts w:eastAsia="Cambria"/>
          <w:sz w:val="24"/>
          <w:szCs w:val="24"/>
        </w:rPr>
        <w:t>e-payment through Nganluong.vn</w:t>
      </w:r>
      <w:r>
        <w:rPr>
          <w:rFonts w:eastAsia="Cambria"/>
          <w:sz w:val="24"/>
          <w:szCs w:val="24"/>
        </w:rPr>
        <w:t>.</w:t>
      </w:r>
    </w:p>
    <w:p w:rsidR="0071703D" w:rsidRDefault="0071703D">
      <w:pPr>
        <w:spacing w:before="2"/>
        <w:ind w:left="1265" w:right="69"/>
        <w:jc w:val="both"/>
        <w:rPr>
          <w:rFonts w:eastAsia="Cambria"/>
          <w:sz w:val="24"/>
          <w:szCs w:val="24"/>
        </w:rPr>
      </w:pPr>
    </w:p>
    <w:p w:rsidR="004D6309" w:rsidRDefault="00E10AEF">
      <w:pPr>
        <w:spacing w:before="2"/>
        <w:ind w:left="1265" w:right="69"/>
        <w:jc w:val="both"/>
        <w:rPr>
          <w:rFonts w:eastAsia="Cambria"/>
          <w:sz w:val="24"/>
          <w:szCs w:val="24"/>
        </w:rPr>
      </w:pPr>
      <w:r>
        <w:rPr>
          <w:rFonts w:eastAsia="Cambria"/>
          <w:sz w:val="24"/>
          <w:szCs w:val="24"/>
        </w:rPr>
        <w:t>Our system use Google API technology, this technology is quite useful to customers. They can</w:t>
      </w:r>
      <w:r w:rsidR="004D6309">
        <w:rPr>
          <w:rFonts w:eastAsia="Cambria"/>
          <w:sz w:val="24"/>
          <w:szCs w:val="24"/>
        </w:rPr>
        <w:t xml:space="preserve"> check which shop is the </w:t>
      </w:r>
      <w:r w:rsidR="00132211">
        <w:rPr>
          <w:rFonts w:eastAsia="Cambria"/>
          <w:sz w:val="24"/>
          <w:szCs w:val="24"/>
        </w:rPr>
        <w:t xml:space="preserve">nearest to </w:t>
      </w:r>
      <w:r>
        <w:rPr>
          <w:rFonts w:eastAsia="Cambria"/>
          <w:sz w:val="24"/>
          <w:szCs w:val="24"/>
        </w:rPr>
        <w:t>their</w:t>
      </w:r>
      <w:r w:rsidR="004D6309">
        <w:rPr>
          <w:rFonts w:eastAsia="Cambria"/>
          <w:sz w:val="24"/>
          <w:szCs w:val="24"/>
        </w:rPr>
        <w:t xml:space="preserve"> location.</w:t>
      </w:r>
    </w:p>
    <w:p w:rsidR="004D6309" w:rsidRPr="00064605" w:rsidRDefault="004D6309">
      <w:pPr>
        <w:spacing w:before="2"/>
        <w:ind w:left="1265" w:right="69"/>
        <w:jc w:val="both"/>
        <w:rPr>
          <w:rFonts w:eastAsia="Cambria"/>
          <w:sz w:val="24"/>
          <w:szCs w:val="24"/>
        </w:rPr>
      </w:pPr>
    </w:p>
    <w:p w:rsidR="0057525F" w:rsidRPr="00064605" w:rsidRDefault="004D6309" w:rsidP="00E10AEF">
      <w:pPr>
        <w:spacing w:line="240" w:lineRule="exact"/>
        <w:ind w:left="545" w:right="8398"/>
        <w:jc w:val="both"/>
        <w:rPr>
          <w:sz w:val="22"/>
          <w:szCs w:val="22"/>
        </w:rPr>
        <w:sectPr w:rsidR="0057525F" w:rsidRPr="00064605">
          <w:pgSz w:w="11920" w:h="16840"/>
          <w:pgMar w:top="1560" w:right="1020" w:bottom="280" w:left="1440" w:header="0" w:footer="792" w:gutter="0"/>
          <w:cols w:space="720"/>
        </w:sectPr>
      </w:pPr>
      <w:r>
        <w:rPr>
          <w:sz w:val="22"/>
          <w:szCs w:val="22"/>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986F02" w:rsidRPr="00132211" w:rsidRDefault="00986F02" w:rsidP="00132211">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8358EF" w:rsidRDefault="00132211" w:rsidP="00E853F8">
      <w:pPr>
        <w:tabs>
          <w:tab w:val="left" w:pos="360"/>
        </w:tabs>
        <w:spacing w:before="83" w:line="280" w:lineRule="exact"/>
        <w:ind w:left="360" w:right="65" w:hanging="360"/>
        <w:jc w:val="both"/>
        <w:rPr>
          <w:rFonts w:eastAsia="Cambria"/>
          <w:sz w:val="24"/>
          <w:szCs w:val="24"/>
        </w:rPr>
      </w:pPr>
      <w:r>
        <w:rPr>
          <w:rFonts w:eastAsia="Cambria"/>
          <w:sz w:val="24"/>
          <w:szCs w:val="24"/>
        </w:rPr>
        <w:tab/>
      </w:r>
      <w:r w:rsidR="00986F02" w:rsidRPr="00064605">
        <w:rPr>
          <w:rFonts w:eastAsia="Cambria"/>
          <w:sz w:val="24"/>
          <w:szCs w:val="24"/>
        </w:rPr>
        <w:t xml:space="preserve">Below are the problems </w:t>
      </w:r>
      <w:r w:rsidR="008358EF" w:rsidRPr="00064605">
        <w:rPr>
          <w:rFonts w:eastAsia="Cambria"/>
          <w:sz w:val="24"/>
          <w:szCs w:val="24"/>
        </w:rPr>
        <w:t>encountered</w:t>
      </w:r>
      <w:r>
        <w:rPr>
          <w:rFonts w:eastAsia="Cambria"/>
          <w:sz w:val="24"/>
          <w:szCs w:val="24"/>
        </w:rPr>
        <w:t xml:space="preserve"> in this </w:t>
      </w:r>
      <w:proofErr w:type="gramStart"/>
      <w:r w:rsidR="00177C5A">
        <w:rPr>
          <w:rFonts w:eastAsia="Cambria"/>
          <w:sz w:val="24"/>
          <w:szCs w:val="24"/>
        </w:rPr>
        <w:t>system</w:t>
      </w:r>
      <w:r w:rsidR="000F6E37">
        <w:rPr>
          <w:rFonts w:eastAsia="Cambria"/>
          <w:sz w:val="24"/>
          <w:szCs w:val="24"/>
        </w:rPr>
        <w:t>.</w:t>
      </w:r>
      <w:proofErr w:type="gramEnd"/>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r w:rsidR="00F20FDE">
        <w:rPr>
          <w:rFonts w:eastAsia="Cambria"/>
          <w:sz w:val="24"/>
          <w:szCs w:val="24"/>
        </w:rPr>
        <w:t xml:space="preserve"> when looking forward to building a house</w:t>
      </w:r>
      <w:r w:rsidR="000F6E37">
        <w:rPr>
          <w:rFonts w:eastAsia="Cambria"/>
          <w:sz w:val="24"/>
          <w:szCs w:val="24"/>
        </w:rPr>
        <w:t>.</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w:t>
      </w:r>
      <w:r w:rsidR="000F6E37">
        <w:rPr>
          <w:rFonts w:eastAsia="Cambria"/>
          <w:sz w:val="24"/>
          <w:szCs w:val="24"/>
        </w:rPr>
        <w:t xml:space="preserve"> cancel bid</w:t>
      </w:r>
      <w:r w:rsidRPr="004D6309">
        <w:rPr>
          <w:rFonts w:eastAsia="Cambria"/>
          <w:sz w:val="24"/>
          <w:szCs w:val="24"/>
        </w:rPr>
        <w:t>, this function may become a target for cheating</w:t>
      </w:r>
      <w:r w:rsidR="000F6E37">
        <w:rPr>
          <w:rFonts w:eastAsia="Cambria"/>
          <w:sz w:val="24"/>
          <w:szCs w:val="24"/>
        </w:rPr>
        <w:t>.</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r w:rsidR="000F6E37">
        <w:rPr>
          <w:rFonts w:eastAsia="Cambria"/>
          <w:sz w:val="24"/>
          <w:szCs w:val="24"/>
        </w:rPr>
        <w:t>.</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132211" w:rsidRPr="00132211"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132211">
          <w:type w:val="continuous"/>
          <w:pgSz w:w="11920" w:h="16840"/>
          <w:pgMar w:top="1300" w:right="1020" w:bottom="280" w:left="1440" w:header="720" w:footer="720" w:gutter="0"/>
          <w:cols w:num="2" w:space="720" w:equalWidth="0">
            <w:col w:w="1018" w:space="338"/>
            <w:col w:w="8104"/>
          </w:cols>
        </w:sectPr>
      </w:pPr>
      <w:r>
        <w:rPr>
          <w:rFonts w:eastAsia="Cambria"/>
          <w:sz w:val="24"/>
          <w:szCs w:val="24"/>
        </w:rPr>
        <w:t>Require enormous data about construction.</w:t>
      </w:r>
    </w:p>
    <w:p w:rsidR="00132211" w:rsidRPr="008358EF" w:rsidRDefault="00132211" w:rsidP="008C6274">
      <w:pPr>
        <w:tabs>
          <w:tab w:val="left" w:pos="1260"/>
        </w:tabs>
        <w:ind w:right="70"/>
        <w:jc w:val="both"/>
        <w:rPr>
          <w:sz w:val="22"/>
          <w:szCs w:val="22"/>
        </w:rPr>
        <w:sectPr w:rsidR="00132211"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E10AEF" w:rsidRDefault="00E10AEF">
      <w:pPr>
        <w:spacing w:before="83" w:line="280" w:lineRule="exact"/>
        <w:ind w:right="68"/>
        <w:rPr>
          <w:rFonts w:eastAsia="Cambria"/>
          <w:sz w:val="24"/>
          <w:szCs w:val="24"/>
        </w:rPr>
      </w:pPr>
    </w:p>
    <w:p w:rsidR="000B3542" w:rsidRDefault="000B3542">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 xml:space="preserve">choose Google API </w:t>
      </w:r>
      <w:r w:rsidR="00E10AEF">
        <w:rPr>
          <w:rFonts w:eastAsia="Cambria"/>
          <w:sz w:val="24"/>
          <w:szCs w:val="24"/>
        </w:rPr>
        <w:t>because</w:t>
      </w:r>
      <w:r w:rsidR="00855D95">
        <w:rPr>
          <w:rFonts w:eastAsia="Cambria"/>
          <w:sz w:val="24"/>
          <w:szCs w:val="24"/>
        </w:rPr>
        <w:t xml:space="preserve">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E10AEF" w:rsidRDefault="00E10AEF">
      <w:pPr>
        <w:spacing w:before="83" w:line="280" w:lineRule="exact"/>
        <w:ind w:right="68"/>
        <w:rPr>
          <w:rFonts w:eastAsia="Cambria"/>
          <w:sz w:val="24"/>
          <w:szCs w:val="24"/>
        </w:rPr>
      </w:pPr>
    </w:p>
    <w:p w:rsidR="00132211" w:rsidRDefault="00E10AEF">
      <w:pPr>
        <w:spacing w:before="83" w:line="280" w:lineRule="exact"/>
        <w:ind w:right="68"/>
        <w:rPr>
          <w:color w:val="000000" w:themeColor="text1"/>
          <w:sz w:val="24"/>
          <w:szCs w:val="24"/>
        </w:rPr>
      </w:pPr>
      <w:r w:rsidRPr="00E10AEF">
        <w:rPr>
          <w:color w:val="000000" w:themeColor="text1"/>
          <w:sz w:val="24"/>
          <w:szCs w:val="24"/>
        </w:rPr>
        <w:t>In task assignment, we assign to member using vertical model to make sure if any member in this problem cannot continue to work in our team there will be the least harmful to the project processes</w:t>
      </w:r>
      <w:r>
        <w:rPr>
          <w:color w:val="000000" w:themeColor="text1"/>
          <w:sz w:val="24"/>
          <w:szCs w:val="24"/>
        </w:rPr>
        <w:t>.</w:t>
      </w:r>
    </w:p>
    <w:p w:rsidR="00132211" w:rsidRDefault="00132211">
      <w:pPr>
        <w:spacing w:before="83" w:line="280" w:lineRule="exact"/>
        <w:ind w:right="68"/>
        <w:rPr>
          <w:color w:val="000000" w:themeColor="text1"/>
          <w:sz w:val="24"/>
          <w:szCs w:val="24"/>
        </w:rPr>
      </w:pPr>
    </w:p>
    <w:p w:rsidR="00132211" w:rsidRDefault="00132211" w:rsidP="00132211">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Pr>
          <w:sz w:val="24"/>
          <w:szCs w:val="24"/>
        </w:rPr>
        <w:t>.</w:t>
      </w:r>
    </w:p>
    <w:p w:rsidR="00132211" w:rsidRPr="00E10AEF" w:rsidRDefault="00132211">
      <w:pPr>
        <w:spacing w:before="83" w:line="280" w:lineRule="exact"/>
        <w:ind w:right="68"/>
        <w:rPr>
          <w:rFonts w:eastAsia="Cambria"/>
          <w:sz w:val="24"/>
          <w:szCs w:val="24"/>
        </w:rPr>
        <w:sectPr w:rsidR="00132211" w:rsidRPr="00E10AEF">
          <w:type w:val="continuous"/>
          <w:pgSz w:w="11920" w:h="16840"/>
          <w:pgMar w:top="1300" w:right="1020" w:bottom="280" w:left="1440" w:header="720" w:footer="720" w:gutter="0"/>
          <w:cols w:num="2" w:space="720" w:equalWidth="0">
            <w:col w:w="1431" w:space="285"/>
            <w:col w:w="7744"/>
          </w:cols>
        </w:sectPr>
      </w:pPr>
    </w:p>
    <w:p w:rsidR="00003B3B" w:rsidRPr="00375509" w:rsidRDefault="00375509" w:rsidP="00375509">
      <w:pPr>
        <w:tabs>
          <w:tab w:val="left" w:pos="1766"/>
          <w:tab w:val="left" w:pos="2160"/>
        </w:tabs>
        <w:spacing w:line="280" w:lineRule="atLeast"/>
        <w:ind w:right="74"/>
        <w:jc w:val="both"/>
        <w:rPr>
          <w:sz w:val="22"/>
          <w:szCs w:val="22"/>
        </w:rPr>
        <w:sectPr w:rsidR="00003B3B" w:rsidRPr="00375509">
          <w:type w:val="continuous"/>
          <w:pgSz w:w="11920" w:h="16840"/>
          <w:pgMar w:top="1300" w:right="1020" w:bottom="280" w:left="1440" w:header="720" w:footer="720" w:gutter="0"/>
          <w:cols w:space="720"/>
        </w:sectPr>
      </w:pPr>
      <w:r>
        <w:rPr>
          <w:sz w:val="22"/>
          <w:szCs w:val="22"/>
        </w:rPr>
        <w:tab/>
      </w:r>
    </w:p>
    <w:p w:rsidR="00375509" w:rsidRPr="00064605" w:rsidRDefault="00375509"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w:t>
      </w:r>
      <w:r w:rsidR="00BE7866">
        <w:rPr>
          <w:rFonts w:eastAsia="Cambria"/>
          <w:sz w:val="24"/>
          <w:szCs w:val="24"/>
        </w:rPr>
        <w:t>three</w:t>
      </w:r>
      <w:r>
        <w:rPr>
          <w:rFonts w:eastAsia="Cambria"/>
          <w:sz w:val="24"/>
          <w:szCs w:val="24"/>
        </w:rPr>
        <w:t xml:space="preserve"> parts: </w:t>
      </w:r>
      <w:r w:rsidR="00FC4FCD">
        <w:rPr>
          <w:rFonts w:eastAsia="Cambria"/>
          <w:sz w:val="24"/>
          <w:szCs w:val="24"/>
        </w:rPr>
        <w:t xml:space="preserve"> </w:t>
      </w:r>
    </w:p>
    <w:p w:rsidR="00855D95" w:rsidRPr="00BE7866" w:rsidRDefault="00855D95" w:rsidP="00BE7866">
      <w:pPr>
        <w:spacing w:before="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auction: create, cancel, post request.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Search/Filter orders, auctions,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2505FC" w:rsidRPr="005230A7" w:rsidRDefault="00375509" w:rsidP="00375509">
      <w:pPr>
        <w:tabs>
          <w:tab w:val="left" w:pos="360"/>
        </w:tabs>
        <w:rPr>
          <w:rFonts w:eastAsia="Cambria"/>
          <w:sz w:val="26"/>
          <w:szCs w:val="26"/>
        </w:rPr>
        <w:sectPr w:rsidR="002505FC" w:rsidRPr="005230A7">
          <w:type w:val="continuous"/>
          <w:pgSz w:w="11920" w:h="16840"/>
          <w:pgMar w:top="1300" w:right="1020" w:bottom="280" w:left="1440" w:header="720" w:footer="720" w:gutter="0"/>
          <w:cols w:num="2" w:space="720" w:equalWidth="0">
            <w:col w:w="1431" w:space="374"/>
            <w:col w:w="7655"/>
          </w:cols>
        </w:sectPr>
      </w:pPr>
      <w:r>
        <w:rPr>
          <w:rFonts w:eastAsia="Cambria"/>
          <w:b/>
          <w:sz w:val="26"/>
          <w:szCs w:val="26"/>
        </w:rPr>
        <w:lastRenderedPageBreak/>
        <w:t xml:space="preserve">      </w:t>
      </w:r>
      <w:r w:rsidR="003E2070" w:rsidRPr="00064605">
        <w:rPr>
          <w:rFonts w:eastAsia="Cambria"/>
          <w:b/>
          <w:sz w:val="26"/>
          <w:szCs w:val="26"/>
        </w:rPr>
        <w:t>1.3.3 Bou</w:t>
      </w:r>
      <w:r w:rsidR="003E2070" w:rsidRPr="00064605">
        <w:rPr>
          <w:rFonts w:eastAsia="Cambria"/>
          <w:b/>
          <w:spacing w:val="1"/>
          <w:sz w:val="26"/>
          <w:szCs w:val="26"/>
        </w:rPr>
        <w:t>n</w:t>
      </w:r>
      <w:r w:rsidR="003E2070" w:rsidRPr="00064605">
        <w:rPr>
          <w:rFonts w:eastAsia="Cambria"/>
          <w:b/>
          <w:spacing w:val="-1"/>
          <w:sz w:val="26"/>
          <w:szCs w:val="26"/>
        </w:rPr>
        <w:t>d</w:t>
      </w:r>
      <w:r w:rsidR="003E2070" w:rsidRPr="00064605">
        <w:rPr>
          <w:rFonts w:eastAsia="Cambria"/>
          <w:b/>
          <w:sz w:val="26"/>
          <w:szCs w:val="26"/>
        </w:rPr>
        <w:t>a</w:t>
      </w:r>
      <w:r w:rsidR="003E2070" w:rsidRPr="00064605">
        <w:rPr>
          <w:rFonts w:eastAsia="Cambria"/>
          <w:b/>
          <w:spacing w:val="1"/>
          <w:sz w:val="26"/>
          <w:szCs w:val="26"/>
        </w:rPr>
        <w:t>r</w:t>
      </w:r>
      <w:r w:rsidR="003E2070" w:rsidRPr="00064605">
        <w:rPr>
          <w:rFonts w:eastAsia="Cambria"/>
          <w:b/>
          <w:spacing w:val="2"/>
          <w:sz w:val="26"/>
          <w:szCs w:val="26"/>
        </w:rPr>
        <w:t>i</w:t>
      </w:r>
      <w:r w:rsidR="003E2070" w:rsidRPr="00064605">
        <w:rPr>
          <w:rFonts w:eastAsia="Cambria"/>
          <w:b/>
          <w:spacing w:val="-1"/>
          <w:sz w:val="26"/>
          <w:szCs w:val="26"/>
        </w:rPr>
        <w:t>e</w:t>
      </w:r>
      <w:r w:rsidR="003E2070" w:rsidRPr="00064605">
        <w:rPr>
          <w:rFonts w:eastAsia="Cambria"/>
          <w:b/>
          <w:sz w:val="26"/>
          <w:szCs w:val="26"/>
        </w:rPr>
        <w:t>s</w:t>
      </w:r>
      <w:r w:rsidR="003E2070" w:rsidRPr="00064605">
        <w:rPr>
          <w:rFonts w:eastAsia="Cambria"/>
          <w:b/>
          <w:spacing w:val="-13"/>
          <w:sz w:val="26"/>
          <w:szCs w:val="26"/>
        </w:rPr>
        <w:t xml:space="preserve"> </w:t>
      </w:r>
      <w:r w:rsidR="003E2070" w:rsidRPr="00064605">
        <w:rPr>
          <w:rFonts w:eastAsia="Cambria"/>
          <w:b/>
          <w:sz w:val="26"/>
          <w:szCs w:val="26"/>
        </w:rPr>
        <w:t>of</w:t>
      </w:r>
      <w:r w:rsidR="008502BE">
        <w:rPr>
          <w:rFonts w:eastAsia="Cambria"/>
          <w:b/>
          <w:sz w:val="26"/>
          <w:szCs w:val="26"/>
        </w:rPr>
        <w:t xml:space="preserve"> </w:t>
      </w:r>
      <w:r w:rsidR="003E2070" w:rsidRPr="00064605">
        <w:rPr>
          <w:rFonts w:eastAsia="Cambria"/>
          <w:b/>
          <w:spacing w:val="-1"/>
          <w:sz w:val="26"/>
          <w:szCs w:val="26"/>
        </w:rPr>
        <w:t>t</w:t>
      </w:r>
      <w:r w:rsidR="003E2070" w:rsidRPr="00064605">
        <w:rPr>
          <w:rFonts w:eastAsia="Cambria"/>
          <w:b/>
          <w:spacing w:val="1"/>
          <w:sz w:val="26"/>
          <w:szCs w:val="26"/>
        </w:rPr>
        <w:t>h</w:t>
      </w:r>
      <w:r w:rsidR="003E2070" w:rsidRPr="00064605">
        <w:rPr>
          <w:rFonts w:eastAsia="Cambria"/>
          <w:b/>
          <w:sz w:val="26"/>
          <w:szCs w:val="26"/>
        </w:rPr>
        <w:t>e</w:t>
      </w:r>
      <w:r w:rsidR="003E2070" w:rsidRPr="00064605">
        <w:rPr>
          <w:rFonts w:eastAsia="Cambria"/>
          <w:b/>
          <w:spacing w:val="-2"/>
          <w:sz w:val="26"/>
          <w:szCs w:val="26"/>
        </w:rPr>
        <w:t xml:space="preserve"> </w:t>
      </w:r>
      <w:r w:rsidR="003E2070" w:rsidRPr="00064605">
        <w:rPr>
          <w:rFonts w:eastAsia="Cambria"/>
          <w:b/>
          <w:spacing w:val="1"/>
          <w:sz w:val="26"/>
          <w:szCs w:val="26"/>
        </w:rPr>
        <w:t>Sys</w:t>
      </w:r>
      <w:r w:rsidR="003E2070" w:rsidRPr="00064605">
        <w:rPr>
          <w:rFonts w:eastAsia="Cambria"/>
          <w:b/>
          <w:spacing w:val="-1"/>
          <w:sz w:val="26"/>
          <w:szCs w:val="26"/>
        </w:rPr>
        <w:t>te</w:t>
      </w:r>
      <w:r w:rsidR="003E2070" w:rsidRPr="00064605">
        <w:rPr>
          <w:rFonts w:eastAsia="Cambria"/>
          <w:b/>
          <w:sz w:val="26"/>
          <w:szCs w:val="26"/>
        </w:rPr>
        <w:t>m</w:t>
      </w:r>
    </w:p>
    <w:p w:rsidR="002505FC" w:rsidRPr="00064605" w:rsidRDefault="002505FC" w:rsidP="00D939DA">
      <w:pPr>
        <w:spacing w:before="37"/>
        <w:rPr>
          <w:sz w:val="22"/>
          <w:szCs w:val="22"/>
        </w:rPr>
      </w:pPr>
    </w:p>
    <w:p w:rsidR="00855D95" w:rsidRDefault="00855D95" w:rsidP="005230A7">
      <w:pPr>
        <w:pStyle w:val="BodyText"/>
        <w:numPr>
          <w:ilvl w:val="0"/>
          <w:numId w:val="40"/>
        </w:numPr>
      </w:pPr>
      <w:r>
        <w:t>Our main target is helping customer to shopping with more convenient and  efficient in HaNoi and HoChiMinh city</w:t>
      </w:r>
    </w:p>
    <w:p w:rsidR="00855D95" w:rsidRDefault="00855D95" w:rsidP="00855D95">
      <w:pPr>
        <w:pStyle w:val="ListParagraph"/>
      </w:pPr>
    </w:p>
    <w:p w:rsidR="00855D95" w:rsidRDefault="00855D95" w:rsidP="005230A7">
      <w:pPr>
        <w:pStyle w:val="BodyText"/>
        <w:numPr>
          <w:ilvl w:val="0"/>
          <w:numId w:val="40"/>
        </w:numPr>
      </w:pPr>
      <w:r>
        <w:t>Language of system is VietNamese</w:t>
      </w:r>
    </w:p>
    <w:p w:rsidR="00855D95" w:rsidRDefault="00855D95" w:rsidP="00855D95">
      <w:pPr>
        <w:pStyle w:val="ListParagraph"/>
      </w:pPr>
    </w:p>
    <w:p w:rsidR="00855D95" w:rsidRDefault="00855D95" w:rsidP="005230A7">
      <w:pPr>
        <w:pStyle w:val="BodyText"/>
        <w:numPr>
          <w:ilvl w:val="0"/>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2505FC" w:rsidRPr="00064605" w:rsidRDefault="002505FC">
      <w:pPr>
        <w:spacing w:before="6" w:line="180" w:lineRule="exact"/>
        <w:rPr>
          <w:sz w:val="18"/>
          <w:szCs w:val="18"/>
        </w:rPr>
      </w:pPr>
    </w:p>
    <w:p w:rsidR="002505FC" w:rsidRPr="005230A7" w:rsidRDefault="003E2070" w:rsidP="005230A7">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5230A7">
      <w:pPr>
        <w:spacing w:before="85" w:line="280" w:lineRule="exact"/>
        <w:ind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5230A7" w:rsidRPr="00D5634C" w:rsidRDefault="005230A7" w:rsidP="00D939DA">
      <w:pPr>
        <w:spacing w:line="200" w:lineRule="exact"/>
        <w:rPr>
          <w:sz w:val="24"/>
          <w:szCs w:val="24"/>
        </w:rPr>
      </w:pPr>
    </w:p>
    <w:p w:rsidR="008502BE"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5230A7" w:rsidRPr="00D5634C" w:rsidRDefault="005230A7" w:rsidP="005230A7">
      <w:pPr>
        <w:pStyle w:val="ListParagraph"/>
        <w:spacing w:line="200" w:lineRule="exact"/>
        <w:rPr>
          <w:sz w:val="24"/>
          <w:szCs w:val="24"/>
        </w:rPr>
      </w:pP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5230A7" w:rsidRDefault="005230A7" w:rsidP="005230A7">
      <w:pPr>
        <w:pStyle w:val="ListParagraph"/>
        <w:spacing w:line="200" w:lineRule="exact"/>
        <w:rPr>
          <w:sz w:val="24"/>
          <w:szCs w:val="24"/>
        </w:rPr>
      </w:pPr>
    </w:p>
    <w:p w:rsidR="007D3B97" w:rsidRDefault="007D3B97" w:rsidP="008502BE">
      <w:pPr>
        <w:pStyle w:val="ListParagraph"/>
        <w:numPr>
          <w:ilvl w:val="0"/>
          <w:numId w:val="34"/>
        </w:numPr>
        <w:spacing w:line="200" w:lineRule="exact"/>
        <w:rPr>
          <w:sz w:val="24"/>
          <w:szCs w:val="24"/>
        </w:rPr>
      </w:pPr>
      <w:r>
        <w:rPr>
          <w:sz w:val="24"/>
          <w:szCs w:val="24"/>
        </w:rPr>
        <w:t>Deploy the system in m</w:t>
      </w:r>
      <w:r w:rsidR="005230A7">
        <w:rPr>
          <w:sz w:val="24"/>
          <w:szCs w:val="24"/>
        </w:rPr>
        <w:t>ultiple platform (IOS, Android</w:t>
      </w:r>
      <w:r>
        <w:rPr>
          <w:sz w:val="24"/>
          <w:szCs w:val="24"/>
        </w:rPr>
        <w:t>)</w:t>
      </w:r>
    </w:p>
    <w:p w:rsidR="005230A7" w:rsidRPr="005230A7" w:rsidRDefault="005230A7" w:rsidP="005230A7">
      <w:pPr>
        <w:pStyle w:val="ListParagraph"/>
        <w:rPr>
          <w:sz w:val="24"/>
          <w:szCs w:val="24"/>
        </w:rPr>
      </w:pPr>
    </w:p>
    <w:p w:rsidR="005230A7" w:rsidRDefault="005230A7" w:rsidP="008502BE">
      <w:pPr>
        <w:pStyle w:val="ListParagraph"/>
        <w:numPr>
          <w:ilvl w:val="0"/>
          <w:numId w:val="34"/>
        </w:numPr>
        <w:spacing w:line="200" w:lineRule="exact"/>
        <w:rPr>
          <w:sz w:val="24"/>
          <w:szCs w:val="24"/>
        </w:rPr>
      </w:pPr>
      <w:r>
        <w:rPr>
          <w:sz w:val="24"/>
          <w:szCs w:val="24"/>
        </w:rPr>
        <w:t>Provide more</w:t>
      </w:r>
      <w:r w:rsidR="00375509">
        <w:rPr>
          <w:sz w:val="24"/>
          <w:szCs w:val="24"/>
        </w:rPr>
        <w:t xml:space="preserve"> kind of</w:t>
      </w:r>
      <w:r>
        <w:rPr>
          <w:sz w:val="24"/>
          <w:szCs w:val="24"/>
        </w:rPr>
        <w:t xml:space="preserve"> auction</w:t>
      </w:r>
      <w:r w:rsidR="00375509">
        <w:rPr>
          <w:sz w:val="24"/>
          <w:szCs w:val="24"/>
        </w:rPr>
        <w:t xml:space="preserve"> such as: English auction, Dutch auction</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375509" w:rsidRDefault="003E2070" w:rsidP="00984AB4">
      <w:pPr>
        <w:spacing w:before="98"/>
        <w:ind w:left="452"/>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p>
    <w:p w:rsidR="00984AB4" w:rsidRPr="00064605" w:rsidRDefault="003E2070" w:rsidP="00375509">
      <w:pPr>
        <w:spacing w:before="98"/>
        <w:rPr>
          <w:rFonts w:eastAsia="Cambria"/>
          <w:b/>
          <w:spacing w:val="2"/>
          <w:sz w:val="24"/>
          <w:szCs w:val="24"/>
        </w:rPr>
      </w:pP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984AB4" w:rsidRPr="00064605" w:rsidRDefault="00984AB4" w:rsidP="00052C77">
      <w:pPr>
        <w:spacing w:before="26"/>
        <w:rPr>
          <w:rFonts w:eastAsia="Cambria"/>
          <w:b/>
          <w:sz w:val="24"/>
          <w:szCs w:val="24"/>
        </w:rPr>
      </w:pPr>
    </w:p>
    <w:p w:rsidR="00052C77" w:rsidRPr="00064605" w:rsidRDefault="00052C77" w:rsidP="00052C77">
      <w:pPr>
        <w:spacing w:before="26"/>
        <w:rPr>
          <w:rFonts w:eastAsia="Cambria"/>
          <w:sz w:val="24"/>
          <w:szCs w:val="24"/>
        </w:rPr>
        <w:sectPr w:rsidR="00052C77" w:rsidRPr="00064605">
          <w:type w:val="continuous"/>
          <w:pgSz w:w="11920" w:h="16840"/>
          <w:pgMar w:top="1300" w:right="460" w:bottom="280" w:left="1440" w:header="720" w:footer="720" w:gutter="0"/>
          <w:cols w:num="2" w:space="720" w:equalWidth="0">
            <w:col w:w="1092" w:space="1074"/>
            <w:col w:w="7854"/>
          </w:cols>
        </w:sectPr>
      </w:pPr>
    </w:p>
    <w:p w:rsidR="00052C77" w:rsidRPr="00064605" w:rsidRDefault="005230A7" w:rsidP="005230A7">
      <w:pPr>
        <w:spacing w:before="26"/>
        <w:ind w:left="1440" w:firstLine="720"/>
        <w:rPr>
          <w:rFonts w:eastAsia="Cambria"/>
          <w:b/>
          <w:sz w:val="24"/>
          <w:szCs w:val="24"/>
        </w:rPr>
      </w:pPr>
      <w:r>
        <w:rPr>
          <w:rFonts w:eastAsia="Cambria"/>
          <w:b/>
          <w:sz w:val="24"/>
          <w:szCs w:val="24"/>
        </w:rPr>
        <w:lastRenderedPageBreak/>
        <w:t xml:space="preserve">  </w:t>
      </w:r>
      <w:r w:rsidR="00052C77" w:rsidRPr="00064605">
        <w:rPr>
          <w:rFonts w:eastAsia="Cambria"/>
          <w:b/>
          <w:sz w:val="24"/>
          <w:szCs w:val="24"/>
        </w:rPr>
        <w:t>1</w:t>
      </w:r>
      <w:r w:rsidR="00052C77" w:rsidRPr="00064605">
        <w:rPr>
          <w:rFonts w:eastAsia="Cambria"/>
          <w:b/>
          <w:spacing w:val="-1"/>
          <w:sz w:val="24"/>
          <w:szCs w:val="24"/>
        </w:rPr>
        <w:t>.</w:t>
      </w:r>
      <w:r w:rsidR="00052C77" w:rsidRPr="00064605">
        <w:rPr>
          <w:rFonts w:eastAsia="Cambria"/>
          <w:b/>
          <w:sz w:val="24"/>
          <w:szCs w:val="24"/>
        </w:rPr>
        <w:t>3</w:t>
      </w:r>
      <w:r w:rsidR="00052C77" w:rsidRPr="00064605">
        <w:rPr>
          <w:rFonts w:eastAsia="Cambria"/>
          <w:b/>
          <w:spacing w:val="-1"/>
          <w:sz w:val="24"/>
          <w:szCs w:val="24"/>
        </w:rPr>
        <w:t>.</w:t>
      </w:r>
      <w:r w:rsidR="00052C77" w:rsidRPr="00064605">
        <w:rPr>
          <w:rFonts w:eastAsia="Cambria"/>
          <w:b/>
          <w:sz w:val="24"/>
          <w:szCs w:val="24"/>
        </w:rPr>
        <w:t>5</w:t>
      </w:r>
      <w:r w:rsidR="00052C77" w:rsidRPr="00064605">
        <w:rPr>
          <w:rFonts w:eastAsia="Cambria"/>
          <w:b/>
          <w:spacing w:val="1"/>
          <w:sz w:val="24"/>
          <w:szCs w:val="24"/>
        </w:rPr>
        <w:t>.</w:t>
      </w:r>
      <w:r w:rsidR="00052C77" w:rsidRPr="00064605">
        <w:rPr>
          <w:rFonts w:eastAsia="Cambria"/>
          <w:b/>
          <w:sz w:val="24"/>
          <w:szCs w:val="24"/>
        </w:rPr>
        <w:t xml:space="preserve">2     </w:t>
      </w:r>
      <w:r w:rsidR="00052C77" w:rsidRPr="00064605">
        <w:rPr>
          <w:rFonts w:eastAsia="Cambria"/>
          <w:b/>
          <w:spacing w:val="29"/>
          <w:sz w:val="24"/>
          <w:szCs w:val="24"/>
        </w:rPr>
        <w:t xml:space="preserve"> </w:t>
      </w:r>
      <w:r w:rsidR="00052C77" w:rsidRPr="00064605">
        <w:rPr>
          <w:rFonts w:eastAsia="Cambria"/>
          <w:b/>
          <w:spacing w:val="-1"/>
          <w:sz w:val="24"/>
          <w:szCs w:val="24"/>
        </w:rPr>
        <w:t>S</w:t>
      </w:r>
      <w:r w:rsidR="00052C77" w:rsidRPr="00064605">
        <w:rPr>
          <w:rFonts w:eastAsia="Cambria"/>
          <w:b/>
          <w:sz w:val="24"/>
          <w:szCs w:val="24"/>
        </w:rPr>
        <w:t>o</w:t>
      </w:r>
      <w:r w:rsidR="00052C77" w:rsidRPr="00064605">
        <w:rPr>
          <w:rFonts w:eastAsia="Cambria"/>
          <w:b/>
          <w:spacing w:val="1"/>
          <w:sz w:val="24"/>
          <w:szCs w:val="24"/>
        </w:rPr>
        <w:t>ft</w:t>
      </w:r>
      <w:r w:rsidR="00052C77" w:rsidRPr="00064605">
        <w:rPr>
          <w:rFonts w:eastAsia="Cambria"/>
          <w:b/>
          <w:sz w:val="24"/>
          <w:szCs w:val="24"/>
        </w:rPr>
        <w:t>w</w:t>
      </w:r>
      <w:r w:rsidR="00052C77" w:rsidRPr="00064605">
        <w:rPr>
          <w:rFonts w:eastAsia="Cambria"/>
          <w:b/>
          <w:spacing w:val="1"/>
          <w:sz w:val="24"/>
          <w:szCs w:val="24"/>
        </w:rPr>
        <w:t>a</w:t>
      </w:r>
      <w:r w:rsidR="00052C77" w:rsidRPr="00064605">
        <w:rPr>
          <w:rFonts w:eastAsia="Cambria"/>
          <w:b/>
          <w:sz w:val="24"/>
          <w:szCs w:val="24"/>
        </w:rPr>
        <w:t>re r</w:t>
      </w:r>
      <w:r w:rsidR="00052C77" w:rsidRPr="00064605">
        <w:rPr>
          <w:rFonts w:eastAsia="Cambria"/>
          <w:b/>
          <w:spacing w:val="-1"/>
          <w:sz w:val="24"/>
          <w:szCs w:val="24"/>
        </w:rPr>
        <w:t>e</w:t>
      </w:r>
      <w:r w:rsidR="00052C77" w:rsidRPr="00064605">
        <w:rPr>
          <w:rFonts w:eastAsia="Cambria"/>
          <w:b/>
          <w:sz w:val="24"/>
          <w:szCs w:val="24"/>
        </w:rPr>
        <w:t>quir</w:t>
      </w:r>
      <w:r w:rsidR="00052C77" w:rsidRPr="00064605">
        <w:rPr>
          <w:rFonts w:eastAsia="Cambria"/>
          <w:b/>
          <w:spacing w:val="-1"/>
          <w:sz w:val="24"/>
          <w:szCs w:val="24"/>
        </w:rPr>
        <w:t>e</w:t>
      </w:r>
      <w:r w:rsidR="00052C77" w:rsidRPr="00064605">
        <w:rPr>
          <w:rFonts w:eastAsia="Cambria"/>
          <w:b/>
          <w:sz w:val="24"/>
          <w:szCs w:val="24"/>
        </w:rPr>
        <w:t>me</w:t>
      </w:r>
      <w:r w:rsidR="00052C77" w:rsidRPr="00064605">
        <w:rPr>
          <w:rFonts w:eastAsia="Cambria"/>
          <w:b/>
          <w:spacing w:val="-1"/>
          <w:sz w:val="24"/>
          <w:szCs w:val="24"/>
        </w:rPr>
        <w:t>n</w:t>
      </w:r>
      <w:r w:rsidR="00052C77" w:rsidRPr="00064605">
        <w:rPr>
          <w:rFonts w:eastAsia="Cambria"/>
          <w:b/>
          <w:spacing w:val="1"/>
          <w:sz w:val="24"/>
          <w:szCs w:val="24"/>
        </w:rPr>
        <w:t>t</w:t>
      </w:r>
      <w:r w:rsidR="00052C77" w:rsidRPr="00064605">
        <w:rPr>
          <w:rFonts w:eastAsia="Cambria"/>
          <w:b/>
          <w:sz w:val="24"/>
          <w:szCs w:val="24"/>
        </w:rPr>
        <w:t>s</w:t>
      </w:r>
      <w:r w:rsidR="00052C77" w:rsidRPr="00064605">
        <w:rPr>
          <w:rFonts w:eastAsia="Cambria"/>
          <w:b/>
          <w:spacing w:val="2"/>
          <w:sz w:val="24"/>
          <w:szCs w:val="24"/>
        </w:rPr>
        <w:t xml:space="preserve"> </w:t>
      </w:r>
    </w:p>
    <w:p w:rsidR="002505FC" w:rsidRPr="00064605"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064605"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BC2A3D" w:rsidRDefault="008A4B5B" w:rsidP="00375509">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375509" w:rsidRPr="00375509" w:rsidRDefault="00375509" w:rsidP="00375509">
      <w:pPr>
        <w:spacing w:before="91"/>
        <w:jc w:val="center"/>
        <w:rPr>
          <w:rFonts w:eastAsia="Cambria"/>
          <w:b/>
          <w:sz w:val="24"/>
          <w:szCs w:val="24"/>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Default="003E2070" w:rsidP="00BC2A3D">
      <w:pPr>
        <w:ind w:left="1356"/>
        <w:rPr>
          <w:rFonts w:eastAsia="Cambria"/>
          <w:b/>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5230A7" w:rsidRPr="00BC2A3D" w:rsidRDefault="005230A7" w:rsidP="00BC2A3D">
      <w:pPr>
        <w:ind w:left="1356"/>
        <w:rPr>
          <w:rFonts w:eastAsia="Cambria"/>
          <w:sz w:val="28"/>
          <w:szCs w:val="28"/>
        </w:rPr>
      </w:pPr>
    </w:p>
    <w:p w:rsidR="009713CD" w:rsidRDefault="008A4B5B" w:rsidP="00BC2A3D">
      <w:pPr>
        <w:ind w:left="1440"/>
        <w:jc w:val="both"/>
        <w:rPr>
          <w:sz w:val="24"/>
          <w:szCs w:val="24"/>
        </w:rPr>
      </w:pPr>
      <w:r w:rsidRPr="00064605">
        <w:rPr>
          <w:rFonts w:eastAsiaTheme="minorEastAsia"/>
          <w:sz w:val="24"/>
          <w:szCs w:val="24"/>
        </w:rPr>
        <w:t xml:space="preserve">The project is developed under </w:t>
      </w:r>
      <w:r w:rsidR="00025416">
        <w:rPr>
          <w:rFonts w:eastAsiaTheme="minorEastAsia"/>
          <w:sz w:val="24"/>
          <w:szCs w:val="24"/>
        </w:rPr>
        <w:t xml:space="preserve">modified </w:t>
      </w:r>
      <w:r w:rsidRPr="00064605">
        <w:rPr>
          <w:rFonts w:eastAsiaTheme="minorEastAsia"/>
          <w:sz w:val="24"/>
          <w:szCs w:val="24"/>
        </w:rPr>
        <w:t>waterfall model.</w:t>
      </w:r>
      <w:r w:rsidRPr="00064605">
        <w:rPr>
          <w:sz w:val="24"/>
          <w:szCs w:val="24"/>
        </w:rPr>
        <w:t xml:space="preserve"> </w:t>
      </w:r>
      <w:r w:rsidR="009713CD">
        <w:rPr>
          <w:sz w:val="24"/>
          <w:szCs w:val="24"/>
        </w:rPr>
        <w:t>This model may address some or all criticism of the “pure” waterfall model. In “pure” waterfall model, there is not Validation and Vertification between the phrases, so it’s hard for the customer to get the product they want.</w:t>
      </w:r>
    </w:p>
    <w:p w:rsidR="00375509" w:rsidRDefault="00375509" w:rsidP="00BC2A3D">
      <w:pPr>
        <w:ind w:left="1440"/>
        <w:jc w:val="both"/>
        <w:rPr>
          <w:sz w:val="24"/>
          <w:szCs w:val="24"/>
        </w:rPr>
      </w:pPr>
    </w:p>
    <w:p w:rsidR="002505FC" w:rsidRDefault="009713CD" w:rsidP="00BC2A3D">
      <w:pPr>
        <w:ind w:left="1440"/>
        <w:jc w:val="both"/>
        <w:rPr>
          <w:sz w:val="24"/>
          <w:szCs w:val="24"/>
        </w:rPr>
      </w:pPr>
      <w:r>
        <w:rPr>
          <w:sz w:val="24"/>
          <w:szCs w:val="24"/>
        </w:rPr>
        <w:t xml:space="preserve">But </w:t>
      </w:r>
      <w:r>
        <w:rPr>
          <w:rFonts w:eastAsiaTheme="minorEastAsia"/>
          <w:sz w:val="24"/>
          <w:szCs w:val="24"/>
        </w:rPr>
        <w:t xml:space="preserve">Modified </w:t>
      </w:r>
      <w:r w:rsidRPr="00064605">
        <w:rPr>
          <w:rFonts w:eastAsiaTheme="minorEastAsia"/>
          <w:sz w:val="24"/>
          <w:szCs w:val="24"/>
        </w:rPr>
        <w:t>waterfall model</w:t>
      </w:r>
      <w:r>
        <w:rPr>
          <w:sz w:val="24"/>
          <w:szCs w:val="24"/>
        </w:rPr>
        <w:t xml:space="preserve"> has the Validation and Vertification between the phrases, so any deviationscan be corrected immediately, providing the customer satisfaction, so our team choose this model.</w:t>
      </w:r>
    </w:p>
    <w:p w:rsidR="009713CD" w:rsidRPr="00BC2A3D" w:rsidRDefault="009713CD" w:rsidP="00BC2A3D">
      <w:pPr>
        <w:ind w:left="1440"/>
        <w:jc w:val="both"/>
        <w:rPr>
          <w:sz w:val="24"/>
          <w:szCs w:val="24"/>
        </w:rPr>
      </w:pPr>
    </w:p>
    <w:p w:rsidR="00030B3C" w:rsidRDefault="00025416" w:rsidP="00BC2A3D">
      <w:pPr>
        <w:tabs>
          <w:tab w:val="left" w:pos="1260"/>
        </w:tabs>
        <w:ind w:left="1265" w:right="632" w:hanging="360"/>
        <w:jc w:val="center"/>
        <w:rPr>
          <w:sz w:val="22"/>
          <w:szCs w:val="22"/>
        </w:rPr>
      </w:pPr>
      <w:r>
        <w:rPr>
          <w:noProof/>
          <w:lang w:eastAsia="ja-JP"/>
        </w:rPr>
        <w:drawing>
          <wp:inline distT="0" distB="0" distL="0" distR="0" wp14:anchorId="5BDA9AEC" wp14:editId="6C7643A5">
            <wp:extent cx="5588635" cy="2519680"/>
            <wp:effectExtent l="0" t="0" r="0" b="0"/>
            <wp:docPr id="4" name="Picture 4"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yscape.com/wp-content/uploads/2013/11/466897-302318-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635" cy="2519680"/>
                    </a:xfrm>
                    <a:prstGeom prst="rect">
                      <a:avLst/>
                    </a:prstGeom>
                    <a:noFill/>
                    <a:ln>
                      <a:noFill/>
                    </a:ln>
                  </pic:spPr>
                </pic:pic>
              </a:graphicData>
            </a:graphic>
          </wp:inline>
        </w:drawing>
      </w:r>
    </w:p>
    <w:p w:rsidR="00DF5A53" w:rsidRPr="00375509" w:rsidRDefault="00375509" w:rsidP="00375509">
      <w:pPr>
        <w:pStyle w:val="Normal1"/>
        <w:jc w:val="center"/>
        <w:rPr>
          <w:rFonts w:ascii="Times New Roman" w:hAnsi="Times New Roman" w:cs="Times New Roman"/>
          <w:b/>
        </w:rPr>
      </w:pPr>
      <w:r w:rsidRPr="00375509">
        <w:rPr>
          <w:rFonts w:ascii="Times New Roman" w:hAnsi="Times New Roman" w:cs="Times New Roman"/>
          <w:b/>
        </w:rPr>
        <w:t>Figure 1: Modified Waterfall Model</w:t>
      </w:r>
    </w:p>
    <w:p w:rsidR="00BC2A3D" w:rsidRDefault="00BC2A3D" w:rsidP="00C64105">
      <w:pPr>
        <w:spacing w:line="275" w:lineRule="auto"/>
        <w:ind w:right="133"/>
        <w:rPr>
          <w:sz w:val="24"/>
          <w:szCs w:val="24"/>
        </w:rPr>
      </w:pPr>
      <w:r>
        <w:rPr>
          <w:sz w:val="22"/>
          <w:szCs w:val="22"/>
        </w:rPr>
        <w:lastRenderedPageBreak/>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440C2F" w:rsidRDefault="00440C2F" w:rsidP="00440C2F">
      <w:pPr>
        <w:pStyle w:val="Normal1"/>
        <w:numPr>
          <w:ilvl w:val="0"/>
          <w:numId w:val="35"/>
        </w:numPr>
      </w:pPr>
      <w:r>
        <w:t>Business is clear and can be implemented.</w:t>
      </w:r>
    </w:p>
    <w:p w:rsidR="00440C2F" w:rsidRDefault="009713CD" w:rsidP="00BC2A3D">
      <w:pPr>
        <w:pStyle w:val="ListParagraph"/>
        <w:numPr>
          <w:ilvl w:val="0"/>
          <w:numId w:val="35"/>
        </w:numPr>
        <w:spacing w:line="275" w:lineRule="auto"/>
        <w:ind w:right="133"/>
        <w:rPr>
          <w:sz w:val="24"/>
          <w:szCs w:val="24"/>
        </w:rPr>
      </w:pPr>
      <w:r>
        <w:rPr>
          <w:sz w:val="24"/>
          <w:szCs w:val="24"/>
        </w:rPr>
        <w:t>If the requirement change or having trouble when de</w:t>
      </w:r>
      <w:r w:rsidR="005230A7">
        <w:rPr>
          <w:sz w:val="24"/>
          <w:szCs w:val="24"/>
        </w:rPr>
        <w:t>signing, implemenating, testing</w:t>
      </w:r>
      <w:r>
        <w:rPr>
          <w:sz w:val="24"/>
          <w:szCs w:val="24"/>
        </w:rPr>
        <w:t xml:space="preserve">, you can roll back and change the documents. </w:t>
      </w:r>
    </w:p>
    <w:p w:rsidR="00375509" w:rsidRDefault="00375509" w:rsidP="00375509">
      <w:pPr>
        <w:pStyle w:val="Normal1"/>
        <w:ind w:left="1440"/>
        <w:rPr>
          <w:rFonts w:ascii="Times New Roman" w:hAnsi="Times New Roman" w:cs="Times New Roman"/>
          <w:lang w:val="en-US"/>
        </w:rPr>
      </w:pPr>
    </w:p>
    <w:p w:rsidR="00375509" w:rsidRPr="00375509" w:rsidRDefault="00375509" w:rsidP="00375509">
      <w:pPr>
        <w:pStyle w:val="Normal1"/>
        <w:ind w:left="1440"/>
        <w:rPr>
          <w:rFonts w:ascii="Times New Roman" w:hAnsi="Times New Roman" w:cs="Times New Roman"/>
        </w:rPr>
      </w:pPr>
      <w:r w:rsidRPr="00375509">
        <w:rPr>
          <w:rFonts w:ascii="Times New Roman" w:hAnsi="Times New Roman" w:cs="Times New Roman"/>
        </w:rPr>
        <w:t xml:space="preserve">Reference: </w:t>
      </w:r>
      <w:hyperlink r:id="rId19">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spacing w:val="-3"/>
            <w:u w:val="single" w:color="0000FF"/>
          </w:rPr>
          <w:t>p</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2"/>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1"/>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2"/>
            <w:u w:val="single" w:color="0000FF"/>
          </w:rPr>
          <w:t>a</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e</w:t>
        </w:r>
        <w:r w:rsidRPr="00375509">
          <w:rPr>
            <w:rFonts w:ascii="Times New Roman" w:hAnsi="Times New Roman" w:cs="Times New Roman"/>
            <w:color w:val="0000FF"/>
            <w:u w:val="single" w:color="0000FF"/>
          </w:rPr>
          <w:t>rfa</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el.</w:t>
        </w:r>
        <w:r w:rsidRPr="00375509">
          <w:rPr>
            <w:rFonts w:ascii="Times New Roman" w:hAnsi="Times New Roman" w:cs="Times New Roman"/>
            <w:color w:val="0000FF"/>
            <w:spacing w:val="-3"/>
            <w:u w:val="single" w:color="0000FF"/>
          </w:rPr>
          <w:t>c</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u w:val="single" w:color="0000FF"/>
          </w:rPr>
          <w:t>sas</w:t>
        </w:r>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i</w:t>
        </w:r>
        <w:r w:rsidRPr="00375509">
          <w:rPr>
            <w:rFonts w:ascii="Times New Roman" w:hAnsi="Times New Roman" w:cs="Times New Roman"/>
            <w:color w:val="0000FF"/>
            <w:spacing w:val="1"/>
            <w:u w:val="single" w:color="0000FF"/>
          </w:rPr>
          <w:t>mi</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u w:val="single" w:color="0000FF"/>
          </w:rPr>
          <w:t>wa</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u w:val="single" w:color="0000FF"/>
          </w:rPr>
          <w:t>er</w:t>
        </w:r>
        <w:r w:rsidRPr="00375509">
          <w:rPr>
            <w:rFonts w:ascii="Times New Roman" w:hAnsi="Times New Roman" w:cs="Times New Roman"/>
            <w:color w:val="0000FF"/>
            <w:spacing w:val="-2"/>
            <w:u w:val="single" w:color="0000FF"/>
          </w:rPr>
          <w:t>f</w:t>
        </w:r>
        <w:r w:rsidRPr="00375509">
          <w:rPr>
            <w:rFonts w:ascii="Times New Roman" w:hAnsi="Times New Roman" w:cs="Times New Roman"/>
            <w:color w:val="0000FF"/>
            <w:u w:val="single" w:color="0000FF"/>
          </w:rPr>
          <w:t>al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w:t>
        </w:r>
        <w:r w:rsidRPr="00375509">
          <w:rPr>
            <w:rFonts w:ascii="Times New Roman" w:hAnsi="Times New Roman" w:cs="Times New Roman"/>
            <w:color w:val="0000FF"/>
            <w:spacing w:val="-2"/>
            <w:u w:val="single" w:color="0000FF"/>
          </w:rPr>
          <w:t>l</w:t>
        </w:r>
        <w:r w:rsidRPr="00375509">
          <w:rPr>
            <w:rFonts w:ascii="Times New Roman" w:hAnsi="Times New Roman" w:cs="Times New Roman"/>
            <w:color w:val="0000FF"/>
            <w:u w:val="single" w:color="0000FF"/>
          </w:rPr>
          <w:t>/</w:t>
        </w:r>
      </w:hyperlink>
    </w:p>
    <w:p w:rsidR="00375509" w:rsidRPr="00375509" w:rsidRDefault="00375509" w:rsidP="00375509">
      <w:pPr>
        <w:spacing w:line="275" w:lineRule="auto"/>
        <w:ind w:left="1315" w:right="133"/>
        <w:rPr>
          <w:sz w:val="24"/>
          <w:szCs w:val="24"/>
          <w:lang w:val="en-GB"/>
        </w:rPr>
      </w:pP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lastRenderedPageBreak/>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r w:rsidR="0066344A">
              <w:rPr>
                <w:rFonts w:ascii="Times New Roman" w:eastAsia="Cambria" w:hAnsi="Times New Roman"/>
                <w:sz w:val="24"/>
                <w:szCs w:val="24"/>
              </w:rPr>
              <w:t xml:space="preserve"> 2015</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r w:rsidR="0066344A">
              <w:rPr>
                <w:rFonts w:ascii="Times New Roman" w:eastAsia="Cambria" w:hAnsi="Times New Roman"/>
                <w:sz w:val="24"/>
                <w:szCs w:val="24"/>
              </w:rPr>
              <w:t>, Microsoft Excel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w:t>
            </w:r>
            <w:r w:rsidR="00C70C37">
              <w:rPr>
                <w:rFonts w:ascii="Times New Roman" w:eastAsia="Cambria" w:hAnsi="Times New Roman"/>
                <w:sz w:val="24"/>
                <w:szCs w:val="24"/>
              </w:rPr>
              <w:t>3</w:t>
            </w:r>
            <w:r w:rsidRPr="00064605">
              <w:rPr>
                <w:rFonts w:ascii="Times New Roman" w:eastAsia="Cambria" w:hAnsi="Times New Roman"/>
                <w:sz w:val="24"/>
                <w:szCs w:val="24"/>
              </w:rPr>
              <w:t>, JavaScript, jQuery</w:t>
            </w:r>
            <w:r w:rsidR="003343C3">
              <w:rPr>
                <w:rFonts w:ascii="Times New Roman" w:eastAsia="Cambria" w:hAnsi="Times New Roman"/>
                <w:sz w:val="24"/>
                <w:szCs w:val="24"/>
              </w:rPr>
              <w:t>, Ajax</w:t>
            </w:r>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r w:rsidR="00E67E61">
              <w:rPr>
                <w:rFonts w:ascii="Times New Roman" w:eastAsia="Cambria" w:hAnsi="Times New Roman"/>
                <w:sz w:val="24"/>
                <w:szCs w:val="24"/>
              </w:rPr>
              <w:t xml:space="preserve"> MVC 5</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rsidP="00F64128">
      <w:pPr>
        <w:spacing w:before="50"/>
        <w:ind w:left="908" w:firstLine="532"/>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rsidP="00F64128">
      <w:pPr>
        <w:spacing w:line="300" w:lineRule="exact"/>
        <w:ind w:left="2079" w:firstLine="81"/>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B754CA" w:rsidTr="00CA668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jc w:val="center"/>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Phase</w:t>
            </w:r>
          </w:p>
        </w:tc>
        <w:tc>
          <w:tcPr>
            <w:tcW w:w="270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Description</w:t>
            </w:r>
          </w:p>
        </w:tc>
        <w:tc>
          <w:tcPr>
            <w:tcW w:w="243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Deliverables</w:t>
            </w:r>
          </w:p>
        </w:tc>
        <w:tc>
          <w:tcPr>
            <w:tcW w:w="162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Resouces needed</w:t>
            </w:r>
          </w:p>
        </w:tc>
        <w:tc>
          <w:tcPr>
            <w:tcW w:w="189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Dependencies and Constraints</w:t>
            </w:r>
          </w:p>
        </w:tc>
        <w:tc>
          <w:tcPr>
            <w:tcW w:w="306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Risks</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Requirement Analysis</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Collect requirements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Identify and clarify overall requirements</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Introduction of proposed system</w:t>
            </w:r>
          </w:p>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Software requirement specification</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Project task plan</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Unclear project scope, business process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sharing understand between members</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Design</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architecture design</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detail design by using top-down approach</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Choose architecture style</w:t>
            </w:r>
          </w:p>
        </w:tc>
        <w:tc>
          <w:tcPr>
            <w:tcW w:w="2430" w:type="dxa"/>
          </w:tcPr>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Software design documents</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Base code structure</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xml:space="preserve"> </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Requirement Analysis</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Not fulfill requirement</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Implementation</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Code system core functions and other features with GUI</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unit test</w:t>
            </w:r>
          </w:p>
        </w:tc>
        <w:tc>
          <w:tcPr>
            <w:tcW w:w="243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Main functions in website</w:t>
            </w:r>
          </w:p>
        </w:tc>
        <w:tc>
          <w:tcPr>
            <w:tcW w:w="162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50 man – days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Design</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specialized knowledge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Testing</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integration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alpha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acceptance test</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Correct bugs</w:t>
            </w:r>
          </w:p>
        </w:tc>
        <w:tc>
          <w:tcPr>
            <w:tcW w:w="243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Test specification</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Implementation</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Missing test case</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Maintenance</w:t>
            </w:r>
          </w:p>
        </w:tc>
        <w:tc>
          <w:tcPr>
            <w:tcW w:w="270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Deploy on web server</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Installation guide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User mannual</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10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Testing</w:t>
            </w:r>
          </w:p>
        </w:tc>
        <w:tc>
          <w:tcPr>
            <w:tcW w:w="3060" w:type="dxa"/>
          </w:tcPr>
          <w:p w:rsidR="006D4875" w:rsidRPr="002F036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Lack of experience</w:t>
            </w:r>
          </w:p>
        </w:tc>
      </w:tr>
    </w:tbl>
    <w:p w:rsidR="002505FC" w:rsidRDefault="002505FC">
      <w:pPr>
        <w:spacing w:before="3" w:line="220" w:lineRule="exact"/>
        <w:rPr>
          <w:sz w:val="22"/>
          <w:szCs w:val="22"/>
        </w:rPr>
      </w:pPr>
    </w:p>
    <w:p w:rsidR="006D4875" w:rsidRDefault="006D4875" w:rsidP="006D4875">
      <w:pPr>
        <w:spacing w:line="240" w:lineRule="exact"/>
        <w:ind w:right="-53"/>
        <w:rPr>
          <w:sz w:val="22"/>
          <w:szCs w:val="22"/>
        </w:rPr>
      </w:pPr>
      <w:r>
        <w:rPr>
          <w:sz w:val="22"/>
          <w:szCs w:val="22"/>
        </w:rPr>
        <w:tab/>
      </w: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jc w:val="center"/>
        <w:rPr>
          <w:sz w:val="22"/>
          <w:szCs w:val="22"/>
        </w:rPr>
      </w:pPr>
      <w:r w:rsidRPr="002D2868">
        <w:rPr>
          <w:rFonts w:eastAsia="Cambria"/>
          <w:b/>
          <w:sz w:val="24"/>
          <w:szCs w:val="24"/>
        </w:rPr>
        <w:t>Table 7:  Software Development Life Cycle Detail</w:t>
      </w:r>
    </w:p>
    <w:p w:rsidR="006D4875" w:rsidRPr="00064605" w:rsidRDefault="006D4875" w:rsidP="006D4875">
      <w:pPr>
        <w:spacing w:before="3" w:line="220" w:lineRule="exact"/>
        <w:rPr>
          <w:sz w:val="22"/>
          <w:szCs w:val="22"/>
        </w:rPr>
        <w:sectPr w:rsidR="006D4875" w:rsidRPr="00064605" w:rsidSect="006D4875">
          <w:pgSz w:w="16834" w:h="11909" w:orient="landscape" w:code="9"/>
          <w:pgMar w:top="1440" w:right="1440" w:bottom="302" w:left="274" w:header="0" w:footer="792" w:gutter="0"/>
          <w:cols w:space="720"/>
          <w:docGrid w:linePitch="272"/>
        </w:sectPr>
      </w:pPr>
    </w:p>
    <w:p w:rsidR="006D4875" w:rsidRPr="005230A7" w:rsidRDefault="006D4875" w:rsidP="006D4875">
      <w:pPr>
        <w:spacing w:line="240" w:lineRule="exact"/>
        <w:ind w:right="-53"/>
        <w:rPr>
          <w:sz w:val="22"/>
          <w:szCs w:val="22"/>
        </w:rPr>
      </w:pPr>
    </w:p>
    <w:p w:rsidR="006D4875" w:rsidRPr="00064605" w:rsidRDefault="006D4875" w:rsidP="006D4875">
      <w:pPr>
        <w:ind w:left="720" w:firstLine="720"/>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2505FC">
      <w:pPr>
        <w:spacing w:before="1" w:line="220" w:lineRule="exact"/>
        <w:rPr>
          <w:sz w:val="22"/>
          <w:szCs w:val="22"/>
        </w:rPr>
      </w:pPr>
    </w:p>
    <w:p w:rsidR="002505FC" w:rsidRPr="005230A7" w:rsidRDefault="003E2070">
      <w:pPr>
        <w:spacing w:before="26" w:line="280" w:lineRule="exact"/>
        <w:ind w:left="1808"/>
        <w:rPr>
          <w:sz w:val="26"/>
          <w:szCs w:val="26"/>
        </w:rPr>
      </w:pPr>
      <w:r w:rsidRPr="005230A7">
        <w:rPr>
          <w:b/>
          <w:position w:val="-1"/>
          <w:sz w:val="26"/>
          <w:szCs w:val="26"/>
        </w:rPr>
        <w:t xml:space="preserve">3.2.1  </w:t>
      </w:r>
      <w:r w:rsidRPr="005230A7">
        <w:rPr>
          <w:b/>
          <w:spacing w:val="2"/>
          <w:position w:val="-1"/>
          <w:sz w:val="26"/>
          <w:szCs w:val="26"/>
        </w:rPr>
        <w:t xml:space="preserve"> </w:t>
      </w:r>
      <w:r w:rsidRPr="005230A7">
        <w:rPr>
          <w:b/>
          <w:position w:val="-1"/>
          <w:sz w:val="26"/>
          <w:szCs w:val="26"/>
        </w:rPr>
        <w:t>Phase</w:t>
      </w:r>
      <w:r w:rsidRPr="005230A7">
        <w:rPr>
          <w:b/>
          <w:spacing w:val="-6"/>
          <w:position w:val="-1"/>
          <w:sz w:val="26"/>
          <w:szCs w:val="26"/>
        </w:rPr>
        <w:t xml:space="preserve"> </w:t>
      </w:r>
      <w:r w:rsidRPr="005230A7">
        <w:rPr>
          <w:b/>
          <w:position w:val="-1"/>
          <w:sz w:val="26"/>
          <w:szCs w:val="26"/>
        </w:rPr>
        <w:t>1: Require</w:t>
      </w:r>
      <w:r w:rsidRPr="005230A7">
        <w:rPr>
          <w:b/>
          <w:spacing w:val="4"/>
          <w:position w:val="-1"/>
          <w:sz w:val="26"/>
          <w:szCs w:val="26"/>
        </w:rPr>
        <w:t>m</w:t>
      </w:r>
      <w:r w:rsidRPr="005230A7">
        <w:rPr>
          <w:b/>
          <w:position w:val="-1"/>
          <w:sz w:val="26"/>
          <w:szCs w:val="26"/>
        </w:rPr>
        <w:t>ent</w:t>
      </w:r>
      <w:r w:rsidRPr="005230A7">
        <w:rPr>
          <w:b/>
          <w:spacing w:val="-14"/>
          <w:position w:val="-1"/>
          <w:sz w:val="26"/>
          <w:szCs w:val="26"/>
        </w:rPr>
        <w:t xml:space="preserve"> </w:t>
      </w:r>
      <w:r w:rsidRPr="005230A7">
        <w:rPr>
          <w:b/>
          <w:position w:val="-1"/>
          <w:sz w:val="26"/>
          <w:szCs w:val="26"/>
        </w:rPr>
        <w:t>Analysis</w:t>
      </w:r>
    </w:p>
    <w:p w:rsidR="002505FC" w:rsidRPr="00064605" w:rsidRDefault="002505FC">
      <w:pPr>
        <w:spacing w:line="80" w:lineRule="exact"/>
        <w:rPr>
          <w:sz w:val="8"/>
          <w:szCs w:val="8"/>
        </w:rPr>
      </w:pPr>
    </w:p>
    <w:p w:rsidR="002505F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BD5DC1"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BD5DC1" w:rsidRDefault="005230A7" w:rsidP="00CA668C">
            <w:pPr>
              <w:spacing w:after="160" w:line="256" w:lineRule="auto"/>
              <w:jc w:val="center"/>
              <w:rPr>
                <w:rFonts w:ascii="Times New Roman" w:eastAsia="Cambria" w:hAnsi="Times New Roman"/>
                <w:sz w:val="24"/>
                <w:szCs w:val="24"/>
              </w:rPr>
            </w:pPr>
            <w:r w:rsidRPr="00BD5DC1">
              <w:rPr>
                <w:rFonts w:ascii="Times New Roman" w:eastAsia="Cambria" w:hAnsi="Times New Roman"/>
                <w:sz w:val="24"/>
                <w:szCs w:val="24"/>
              </w:rPr>
              <w:t>Task</w:t>
            </w:r>
          </w:p>
        </w:tc>
        <w:tc>
          <w:tcPr>
            <w:tcW w:w="3665"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Description</w:t>
            </w:r>
          </w:p>
        </w:tc>
        <w:tc>
          <w:tcPr>
            <w:tcW w:w="3612"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Author</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Collect requirements</w:t>
            </w:r>
          </w:p>
        </w:tc>
        <w:tc>
          <w:tcPr>
            <w:tcW w:w="3665"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requirement</w:t>
            </w:r>
          </w:p>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Find similar website, their strength and weekness</w:t>
            </w:r>
          </w:p>
        </w:tc>
        <w:tc>
          <w:tcPr>
            <w:tcW w:w="3612"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TungDM, NguyenTA,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Identify and clarify main functions</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main functions that system provide</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NguyenTA, ThienND</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Create system introduction</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Complete Introduction Report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Software Management Plan</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Prepare Project Management Plan</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NguyenTA</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SRS</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Create SRS document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ThienND</w:t>
            </w:r>
          </w:p>
        </w:tc>
      </w:tr>
    </w:tbl>
    <w:p w:rsidR="005230A7" w:rsidRDefault="005230A7" w:rsidP="005230A7">
      <w:pPr>
        <w:spacing w:before="53"/>
        <w:ind w:left="2880" w:firstLine="720"/>
        <w:rPr>
          <w:sz w:val="24"/>
          <w:szCs w:val="24"/>
        </w:rPr>
      </w:pPr>
      <w:r>
        <w:rPr>
          <w:b/>
          <w:sz w:val="24"/>
          <w:szCs w:val="24"/>
        </w:rPr>
        <w:t xml:space="preserve">Table 8: Phase 1: </w:t>
      </w:r>
      <w:r w:rsidRPr="00E90C3D">
        <w:rPr>
          <w:b/>
          <w:sz w:val="24"/>
          <w:szCs w:val="24"/>
        </w:rPr>
        <w:t>Requirement Analysis</w:t>
      </w:r>
      <w:r>
        <w:rPr>
          <w:sz w:val="24"/>
          <w:szCs w:val="24"/>
        </w:rPr>
        <w:tab/>
      </w:r>
    </w:p>
    <w:p w:rsidR="005230A7" w:rsidRDefault="005230A7" w:rsidP="005230A7">
      <w:pPr>
        <w:spacing w:before="53"/>
        <w:rPr>
          <w:sz w:val="24"/>
          <w:szCs w:val="24"/>
        </w:rPr>
      </w:pPr>
    </w:p>
    <w:p w:rsidR="005230A7" w:rsidRPr="005C2D71" w:rsidRDefault="005230A7" w:rsidP="005230A7">
      <w:pPr>
        <w:spacing w:before="26" w:line="280" w:lineRule="exact"/>
        <w:ind w:left="1808"/>
        <w:rPr>
          <w:b/>
          <w:position w:val="-1"/>
          <w:sz w:val="26"/>
          <w:szCs w:val="26"/>
        </w:rPr>
      </w:pPr>
      <w:r w:rsidRPr="005C2D71">
        <w:rPr>
          <w:b/>
          <w:position w:val="-1"/>
          <w:sz w:val="26"/>
          <w:szCs w:val="26"/>
        </w:rPr>
        <w:t xml:space="preserve">3.2.2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2: Design</w:t>
      </w:r>
    </w:p>
    <w:p w:rsidR="005230A7"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CA668C">
            <w:pPr>
              <w:spacing w:after="160" w:line="256" w:lineRule="auto"/>
              <w:jc w:val="center"/>
              <w:rPr>
                <w:rFonts w:ascii="Times New Roman" w:eastAsia="Cambria" w:hAnsi="Times New Roman"/>
                <w:sz w:val="24"/>
                <w:szCs w:val="24"/>
              </w:rPr>
            </w:pPr>
            <w:r w:rsidRPr="00C06DBE">
              <w:rPr>
                <w:rFonts w:ascii="Times New Roman" w:eastAsia="Cambria" w:hAnsi="Times New Roman"/>
                <w:sz w:val="24"/>
                <w:szCs w:val="24"/>
              </w:rPr>
              <w:t>Task</w:t>
            </w:r>
          </w:p>
        </w:tc>
        <w:tc>
          <w:tcPr>
            <w:tcW w:w="3665"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Description</w:t>
            </w:r>
          </w:p>
        </w:tc>
        <w:tc>
          <w:tcPr>
            <w:tcW w:w="3612"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Detail design</w:t>
            </w:r>
          </w:p>
        </w:tc>
        <w:tc>
          <w:tcPr>
            <w:tcW w:w="3665"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Compare new document with existed documents of system</w:t>
            </w:r>
          </w:p>
        </w:tc>
        <w:tc>
          <w:tcPr>
            <w:tcW w:w="3612"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Database design</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parse data to recommendation</w:t>
            </w:r>
          </w:p>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other needs to recommendation</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Technology Research</w:t>
            </w:r>
          </w:p>
        </w:tc>
        <w:tc>
          <w:tcPr>
            <w:tcW w:w="3665"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Study Google API</w:t>
            </w:r>
          </w:p>
        </w:tc>
        <w:tc>
          <w:tcPr>
            <w:tcW w:w="3612"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Design document</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Create software design document</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ThienND</w:t>
            </w:r>
          </w:p>
        </w:tc>
      </w:tr>
    </w:tbl>
    <w:p w:rsidR="005230A7" w:rsidRDefault="005230A7" w:rsidP="005230A7">
      <w:pPr>
        <w:tabs>
          <w:tab w:val="left" w:pos="3406"/>
        </w:tabs>
        <w:rPr>
          <w:sz w:val="24"/>
          <w:szCs w:val="24"/>
        </w:rPr>
      </w:pPr>
      <w:r>
        <w:rPr>
          <w:sz w:val="24"/>
          <w:szCs w:val="24"/>
        </w:rPr>
        <w:tab/>
      </w:r>
      <w:r>
        <w:rPr>
          <w:sz w:val="24"/>
          <w:szCs w:val="24"/>
        </w:rPr>
        <w:tab/>
      </w:r>
      <w:r w:rsidRPr="00E90C3D">
        <w:rPr>
          <w:b/>
          <w:position w:val="-1"/>
          <w:sz w:val="24"/>
          <w:szCs w:val="24"/>
        </w:rPr>
        <w:t>Table 9 - Phase 2: Design</w:t>
      </w:r>
    </w:p>
    <w:p w:rsidR="005230A7" w:rsidRDefault="005230A7" w:rsidP="005230A7">
      <w:pPr>
        <w:tabs>
          <w:tab w:val="left" w:pos="3406"/>
        </w:tabs>
        <w:rPr>
          <w:sz w:val="24"/>
          <w:szCs w:val="24"/>
        </w:rPr>
      </w:pPr>
      <w:r>
        <w:rPr>
          <w:sz w:val="24"/>
          <w:szCs w:val="24"/>
        </w:rPr>
        <w:tab/>
      </w:r>
    </w:p>
    <w:p w:rsidR="005230A7" w:rsidRDefault="005230A7" w:rsidP="005230A7">
      <w:pPr>
        <w:tabs>
          <w:tab w:val="left" w:pos="1800"/>
          <w:tab w:val="left" w:pos="3406"/>
        </w:tabs>
        <w:rPr>
          <w:b/>
          <w:position w:val="-1"/>
          <w:sz w:val="26"/>
          <w:szCs w:val="26"/>
        </w:rPr>
      </w:pPr>
      <w:r>
        <w:rPr>
          <w:sz w:val="24"/>
          <w:szCs w:val="24"/>
        </w:rPr>
        <w:t xml:space="preserve">                              </w:t>
      </w:r>
      <w:r w:rsidRPr="005C2D71">
        <w:rPr>
          <w:b/>
          <w:position w:val="-1"/>
          <w:sz w:val="26"/>
          <w:szCs w:val="26"/>
        </w:rPr>
        <w:t xml:space="preserve">3.2.3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3: Implementation</w:t>
      </w:r>
    </w:p>
    <w:p w:rsidR="005230A7" w:rsidRDefault="005230A7" w:rsidP="005230A7">
      <w:pPr>
        <w:tabs>
          <w:tab w:val="left" w:pos="1800"/>
          <w:tab w:val="left" w:pos="3406"/>
        </w:tabs>
        <w:rPr>
          <w:b/>
          <w:position w:val="-1"/>
          <w:sz w:val="26"/>
          <w:szCs w:val="26"/>
        </w:rPr>
      </w:pPr>
    </w:p>
    <w:p w:rsidR="005230A7"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164793" w:rsidRDefault="005230A7"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lastRenderedPageBreak/>
              <w:t>Task</w:t>
            </w:r>
          </w:p>
        </w:tc>
        <w:tc>
          <w:tcPr>
            <w:tcW w:w="3665" w:type="dxa"/>
          </w:tcPr>
          <w:p w:rsidR="005230A7" w:rsidRPr="00164793"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5230A7"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Front-end web function</w:t>
            </w:r>
          </w:p>
        </w:tc>
        <w:tc>
          <w:tcPr>
            <w:tcW w:w="3665"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front-end web functions</w:t>
            </w:r>
          </w:p>
        </w:tc>
        <w:tc>
          <w:tcPr>
            <w:tcW w:w="3612"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Back-end web function</w:t>
            </w:r>
          </w:p>
        </w:tc>
        <w:tc>
          <w:tcPr>
            <w:tcW w:w="3665"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back-end web functions</w:t>
            </w:r>
          </w:p>
        </w:tc>
        <w:tc>
          <w:tcPr>
            <w:tcW w:w="3612"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Unit testing</w:t>
            </w:r>
          </w:p>
        </w:tc>
        <w:tc>
          <w:tcPr>
            <w:tcW w:w="3665"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Write test case and testing for web functions</w:t>
            </w:r>
          </w:p>
        </w:tc>
        <w:tc>
          <w:tcPr>
            <w:tcW w:w="3612"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bl>
    <w:p w:rsidR="005230A7" w:rsidRDefault="005230A7" w:rsidP="005230A7">
      <w:pPr>
        <w:tabs>
          <w:tab w:val="left" w:pos="1800"/>
          <w:tab w:val="left" w:pos="3406"/>
        </w:tabs>
        <w:rPr>
          <w:sz w:val="24"/>
          <w:szCs w:val="24"/>
        </w:rPr>
      </w:pPr>
    </w:p>
    <w:p w:rsidR="005230A7" w:rsidRDefault="005230A7" w:rsidP="005230A7">
      <w:pPr>
        <w:tabs>
          <w:tab w:val="left" w:pos="3406"/>
        </w:tabs>
        <w:rPr>
          <w:b/>
          <w:position w:val="-1"/>
          <w:sz w:val="24"/>
          <w:szCs w:val="24"/>
        </w:rPr>
      </w:pPr>
      <w:r>
        <w:rPr>
          <w:sz w:val="24"/>
          <w:szCs w:val="24"/>
        </w:rPr>
        <w:tab/>
      </w:r>
      <w:r w:rsidRPr="00E90C3D">
        <w:rPr>
          <w:b/>
          <w:position w:val="-1"/>
          <w:sz w:val="24"/>
          <w:szCs w:val="24"/>
        </w:rPr>
        <w:t xml:space="preserve">Table </w:t>
      </w:r>
      <w:r>
        <w:rPr>
          <w:b/>
          <w:position w:val="-1"/>
          <w:sz w:val="24"/>
          <w:szCs w:val="24"/>
        </w:rPr>
        <w:t>10 - Phase 3</w:t>
      </w:r>
      <w:r w:rsidRPr="00E90C3D">
        <w:rPr>
          <w:b/>
          <w:position w:val="-1"/>
          <w:sz w:val="24"/>
          <w:szCs w:val="24"/>
        </w:rPr>
        <w:t xml:space="preserve">: </w:t>
      </w:r>
      <w:r>
        <w:rPr>
          <w:b/>
          <w:position w:val="-1"/>
          <w:sz w:val="24"/>
          <w:szCs w:val="24"/>
        </w:rPr>
        <w:t>Implementation</w:t>
      </w:r>
    </w:p>
    <w:p w:rsidR="005230A7" w:rsidRDefault="005230A7" w:rsidP="005230A7">
      <w:pPr>
        <w:tabs>
          <w:tab w:val="left" w:pos="3406"/>
        </w:tabs>
        <w:rPr>
          <w:b/>
          <w:position w:val="-1"/>
          <w:sz w:val="24"/>
          <w:szCs w:val="24"/>
        </w:rPr>
      </w:pPr>
    </w:p>
    <w:p w:rsidR="005230A7" w:rsidRDefault="005230A7" w:rsidP="005230A7">
      <w:pPr>
        <w:tabs>
          <w:tab w:val="center" w:pos="5994"/>
        </w:tabs>
        <w:spacing w:before="26" w:line="280" w:lineRule="exact"/>
        <w:ind w:left="1808"/>
        <w:rPr>
          <w:b/>
          <w:position w:val="-1"/>
          <w:sz w:val="26"/>
          <w:szCs w:val="26"/>
        </w:rPr>
      </w:pPr>
      <w:r w:rsidRPr="005C2D71">
        <w:rPr>
          <w:b/>
          <w:position w:val="-1"/>
          <w:sz w:val="26"/>
          <w:szCs w:val="26"/>
        </w:rPr>
        <w:t xml:space="preserve">3.2.4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4: Test</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Integration testing</w:t>
            </w:r>
          </w:p>
        </w:tc>
        <w:tc>
          <w:tcPr>
            <w:tcW w:w="3665"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Write test case and testing modules</w:t>
            </w:r>
          </w:p>
        </w:tc>
        <w:tc>
          <w:tcPr>
            <w:tcW w:w="3612"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Alpha testing</w:t>
            </w:r>
          </w:p>
        </w:tc>
        <w:tc>
          <w:tcPr>
            <w:tcW w:w="3665"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Testing whole system to find bugs that can not be found through other testing</w:t>
            </w:r>
          </w:p>
        </w:tc>
        <w:tc>
          <w:tcPr>
            <w:tcW w:w="3612"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TungDM, NguyenTA, ThienND</w:t>
            </w:r>
          </w:p>
        </w:tc>
      </w:tr>
    </w:tbl>
    <w:p w:rsidR="006E636B" w:rsidRDefault="006E636B" w:rsidP="006E636B">
      <w:pPr>
        <w:tabs>
          <w:tab w:val="center" w:pos="5994"/>
        </w:tabs>
        <w:spacing w:before="26" w:line="280" w:lineRule="exact"/>
        <w:rPr>
          <w:b/>
          <w:position w:val="-1"/>
          <w:sz w:val="24"/>
          <w:szCs w:val="24"/>
        </w:rPr>
      </w:pPr>
      <w:r>
        <w:rPr>
          <w:b/>
          <w:position w:val="-1"/>
          <w:sz w:val="26"/>
          <w:szCs w:val="26"/>
        </w:rPr>
        <w:t xml:space="preserve">                                                  </w:t>
      </w:r>
      <w:r w:rsidRPr="00E90C3D">
        <w:rPr>
          <w:b/>
          <w:position w:val="-1"/>
          <w:sz w:val="24"/>
          <w:szCs w:val="24"/>
        </w:rPr>
        <w:t xml:space="preserve">Table </w:t>
      </w:r>
      <w:r>
        <w:rPr>
          <w:b/>
          <w:position w:val="-1"/>
          <w:sz w:val="24"/>
          <w:szCs w:val="24"/>
        </w:rPr>
        <w:t>11 - Phase 4</w:t>
      </w:r>
      <w:r w:rsidRPr="00E90C3D">
        <w:rPr>
          <w:b/>
          <w:position w:val="-1"/>
          <w:sz w:val="24"/>
          <w:szCs w:val="24"/>
        </w:rPr>
        <w:t xml:space="preserve">: </w:t>
      </w:r>
      <w:r>
        <w:rPr>
          <w:b/>
          <w:position w:val="-1"/>
          <w:sz w:val="24"/>
          <w:szCs w:val="24"/>
        </w:rPr>
        <w:t>Test</w:t>
      </w:r>
    </w:p>
    <w:p w:rsidR="006E636B" w:rsidRDefault="006E636B" w:rsidP="006E636B">
      <w:pPr>
        <w:tabs>
          <w:tab w:val="center" w:pos="5994"/>
        </w:tabs>
        <w:spacing w:before="26" w:line="280" w:lineRule="exact"/>
        <w:rPr>
          <w:b/>
          <w:position w:val="-1"/>
          <w:sz w:val="24"/>
          <w:szCs w:val="24"/>
        </w:rPr>
      </w:pPr>
    </w:p>
    <w:p w:rsidR="006E636B" w:rsidRDefault="006E636B" w:rsidP="006E636B">
      <w:pPr>
        <w:pStyle w:val="ListParagraph"/>
        <w:numPr>
          <w:ilvl w:val="2"/>
          <w:numId w:val="43"/>
        </w:numPr>
        <w:tabs>
          <w:tab w:val="center" w:pos="5994"/>
        </w:tabs>
        <w:spacing w:before="26" w:line="280" w:lineRule="exact"/>
        <w:rPr>
          <w:b/>
          <w:position w:val="-1"/>
          <w:sz w:val="26"/>
          <w:szCs w:val="26"/>
        </w:rPr>
      </w:pPr>
      <w:r w:rsidRPr="005C2D71">
        <w:rPr>
          <w:b/>
          <w:position w:val="-1"/>
          <w:sz w:val="26"/>
          <w:szCs w:val="26"/>
        </w:rPr>
        <w:t>Phase</w:t>
      </w:r>
      <w:r w:rsidRPr="005C2D71">
        <w:rPr>
          <w:b/>
          <w:spacing w:val="-6"/>
          <w:position w:val="-1"/>
          <w:sz w:val="26"/>
          <w:szCs w:val="26"/>
        </w:rPr>
        <w:t xml:space="preserve"> </w:t>
      </w:r>
      <w:r w:rsidRPr="005C2D71">
        <w:rPr>
          <w:b/>
          <w:position w:val="-1"/>
          <w:sz w:val="26"/>
          <w:szCs w:val="26"/>
        </w:rPr>
        <w:t>5: Maintenance</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Installation guide</w:t>
            </w:r>
          </w:p>
        </w:tc>
        <w:tc>
          <w:tcPr>
            <w:tcW w:w="3665"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installation guide</w:t>
            </w:r>
          </w:p>
        </w:tc>
        <w:tc>
          <w:tcPr>
            <w:tcW w:w="3612"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User mannual</w:t>
            </w:r>
          </w:p>
        </w:tc>
        <w:tc>
          <w:tcPr>
            <w:tcW w:w="3665"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user mannual</w:t>
            </w:r>
          </w:p>
        </w:tc>
        <w:tc>
          <w:tcPr>
            <w:tcW w:w="3612"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bl>
    <w:p w:rsidR="006E636B" w:rsidRDefault="006E636B" w:rsidP="006E636B">
      <w:pPr>
        <w:tabs>
          <w:tab w:val="left" w:pos="3240"/>
          <w:tab w:val="center" w:pos="5994"/>
        </w:tabs>
        <w:spacing w:before="26" w:line="280" w:lineRule="exact"/>
        <w:ind w:left="1808"/>
        <w:rPr>
          <w:b/>
          <w:i/>
          <w:position w:val="-1"/>
          <w:sz w:val="26"/>
          <w:szCs w:val="26"/>
        </w:rPr>
      </w:pPr>
      <w:r>
        <w:rPr>
          <w:b/>
          <w:position w:val="-1"/>
          <w:sz w:val="24"/>
          <w:szCs w:val="24"/>
        </w:rPr>
        <w:t xml:space="preserve">                      </w:t>
      </w:r>
      <w:r w:rsidRPr="00E90C3D">
        <w:rPr>
          <w:b/>
          <w:position w:val="-1"/>
          <w:sz w:val="24"/>
          <w:szCs w:val="24"/>
        </w:rPr>
        <w:t xml:space="preserve">Table </w:t>
      </w:r>
      <w:r>
        <w:rPr>
          <w:b/>
          <w:position w:val="-1"/>
          <w:sz w:val="24"/>
          <w:szCs w:val="24"/>
        </w:rPr>
        <w:t>12 - Phase 5</w:t>
      </w:r>
      <w:r w:rsidRPr="00E90C3D">
        <w:rPr>
          <w:b/>
          <w:position w:val="-1"/>
          <w:sz w:val="24"/>
          <w:szCs w:val="24"/>
        </w:rPr>
        <w:t xml:space="preserve">: </w:t>
      </w:r>
      <w:r>
        <w:rPr>
          <w:b/>
          <w:position w:val="-1"/>
          <w:sz w:val="24"/>
          <w:szCs w:val="24"/>
        </w:rPr>
        <w:t>Maintenance</w:t>
      </w:r>
    </w:p>
    <w:p w:rsidR="006E636B" w:rsidRPr="006E636B" w:rsidRDefault="006E636B" w:rsidP="006E636B">
      <w:pPr>
        <w:tabs>
          <w:tab w:val="center" w:pos="5994"/>
        </w:tabs>
        <w:spacing w:before="26" w:line="280" w:lineRule="exact"/>
        <w:rPr>
          <w:b/>
          <w:position w:val="-1"/>
          <w:sz w:val="26"/>
          <w:szCs w:val="26"/>
        </w:rPr>
      </w:pPr>
    </w:p>
    <w:p w:rsidR="006E636B" w:rsidRDefault="006E636B" w:rsidP="006E636B">
      <w:pPr>
        <w:tabs>
          <w:tab w:val="center" w:pos="5994"/>
        </w:tabs>
        <w:spacing w:before="26" w:line="280" w:lineRule="exact"/>
        <w:rPr>
          <w:b/>
          <w:i/>
          <w:position w:val="-1"/>
          <w:sz w:val="26"/>
          <w:szCs w:val="26"/>
        </w:rPr>
      </w:pPr>
    </w:p>
    <w:p w:rsidR="006E636B" w:rsidRPr="005C2D71" w:rsidRDefault="006E636B" w:rsidP="006E636B">
      <w:pPr>
        <w:tabs>
          <w:tab w:val="left" w:pos="3306"/>
        </w:tabs>
        <w:spacing w:before="26" w:line="280" w:lineRule="exact"/>
        <w:rPr>
          <w:b/>
          <w:position w:val="-1"/>
          <w:sz w:val="26"/>
          <w:szCs w:val="26"/>
        </w:rPr>
      </w:pPr>
    </w:p>
    <w:p w:rsidR="005230A7" w:rsidRDefault="005230A7" w:rsidP="005230A7">
      <w:pPr>
        <w:tabs>
          <w:tab w:val="left" w:pos="3406"/>
        </w:tabs>
        <w:rPr>
          <w:sz w:val="24"/>
          <w:szCs w:val="24"/>
        </w:rPr>
      </w:pPr>
    </w:p>
    <w:p w:rsidR="005230A7" w:rsidRPr="005230A7" w:rsidRDefault="005230A7" w:rsidP="005230A7">
      <w:pPr>
        <w:tabs>
          <w:tab w:val="left" w:pos="3293"/>
        </w:tabs>
        <w:rPr>
          <w:sz w:val="24"/>
          <w:szCs w:val="24"/>
        </w:rPr>
        <w:sectPr w:rsidR="005230A7" w:rsidRPr="005230A7" w:rsidSect="006D4875">
          <w:pgSz w:w="11920" w:h="16840"/>
          <w:pgMar w:top="1300" w:right="300" w:bottom="280" w:left="1440" w:header="720" w:footer="720" w:gutter="0"/>
          <w:cols w:space="720"/>
        </w:sectPr>
      </w:pPr>
      <w:r>
        <w:rPr>
          <w:sz w:val="24"/>
          <w:szCs w:val="24"/>
        </w:rPr>
        <w:tab/>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006E636B">
        <w:rPr>
          <w:rFonts w:eastAsia="Cambria"/>
          <w:b/>
          <w:spacing w:val="6"/>
          <w:sz w:val="28"/>
          <w:szCs w:val="28"/>
        </w:rPr>
        <w:t xml:space="preserve"> </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Default="002505FC">
      <w:pPr>
        <w:spacing w:before="7" w:line="260" w:lineRule="exact"/>
        <w:ind w:left="1808" w:right="74"/>
        <w:rPr>
          <w:rFonts w:eastAsia="Cambria"/>
          <w:sz w:val="23"/>
          <w:szCs w:val="23"/>
        </w:rPr>
      </w:pPr>
    </w:p>
    <w:p w:rsidR="006E636B" w:rsidRDefault="00385817" w:rsidP="006E636B">
      <w:pPr>
        <w:pStyle w:val="ListParagraph"/>
        <w:numPr>
          <w:ilvl w:val="0"/>
          <w:numId w:val="23"/>
        </w:numPr>
        <w:spacing w:before="7" w:line="260" w:lineRule="exact"/>
        <w:ind w:left="1890" w:right="74"/>
        <w:rPr>
          <w:rFonts w:ascii="Cambria" w:eastAsia="Cambria" w:hAnsi="Cambria" w:cs="Cambria"/>
          <w:sz w:val="24"/>
          <w:szCs w:val="24"/>
        </w:rPr>
      </w:pPr>
      <w:hyperlink r:id="rId20" w:history="1">
        <w:r w:rsidR="006E636B" w:rsidRPr="00EE5D79">
          <w:rPr>
            <w:rStyle w:val="Hyperlink"/>
            <w:sz w:val="24"/>
            <w:szCs w:val="24"/>
          </w:rPr>
          <w:t xml:space="preserve">https://github.com/Capstone-JS/Documents/Meeting </w:t>
        </w:r>
        <w:r w:rsidR="006E636B" w:rsidRPr="00EE5D79">
          <w:rPr>
            <w:rStyle w:val="Hyperlink"/>
            <w:rFonts w:ascii="Cambria" w:eastAsia="Cambria" w:hAnsi="Cambria" w:cs="Cambria"/>
            <w:sz w:val="24"/>
            <w:szCs w:val="24"/>
          </w:rPr>
          <w:t>minutes</w:t>
        </w:r>
      </w:hyperlink>
      <w:r w:rsidR="006E636B">
        <w:rPr>
          <w:sz w:val="24"/>
          <w:szCs w:val="24"/>
        </w:rPr>
        <w:t xml:space="preserve"> (Security: Must be a member of GitHub Repository)</w:t>
      </w:r>
    </w:p>
    <w:p w:rsidR="006E636B" w:rsidRPr="00064605" w:rsidRDefault="006E636B">
      <w:pPr>
        <w:spacing w:before="7" w:line="260" w:lineRule="exact"/>
        <w:ind w:left="1808" w:right="74"/>
        <w:rPr>
          <w:rFonts w:eastAsia="Cambria"/>
          <w:sz w:val="23"/>
          <w:szCs w:val="23"/>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2505FC">
      <w:pPr>
        <w:spacing w:line="278" w:lineRule="auto"/>
        <w:ind w:left="1448" w:right="73"/>
        <w:rPr>
          <w:rFonts w:eastAsia="Cambria"/>
          <w:sz w:val="24"/>
          <w:szCs w:val="24"/>
        </w:rPr>
      </w:pPr>
    </w:p>
    <w:p w:rsidR="007154B2" w:rsidRPr="00064605" w:rsidRDefault="007154B2">
      <w:pPr>
        <w:spacing w:line="278" w:lineRule="auto"/>
        <w:ind w:left="1448" w:right="73"/>
        <w:rPr>
          <w:rFonts w:eastAsia="Cambria"/>
          <w:sz w:val="24"/>
          <w:szCs w:val="24"/>
        </w:rPr>
      </w:pPr>
    </w:p>
    <w:p w:rsidR="006E636B" w:rsidRPr="00413CB5" w:rsidRDefault="006E636B" w:rsidP="006E636B">
      <w:pPr>
        <w:pStyle w:val="NoSpacing"/>
        <w:numPr>
          <w:ilvl w:val="0"/>
          <w:numId w:val="23"/>
        </w:numPr>
        <w:ind w:left="1530"/>
        <w:jc w:val="both"/>
        <w:rPr>
          <w:rFonts w:ascii="Times New Roman" w:hAnsi="Times New Roman" w:cs="Times New Roman"/>
        </w:rPr>
      </w:pPr>
      <w:r>
        <w:rPr>
          <w:rFonts w:ascii="Times New Roman" w:hAnsi="Times New Roman" w:cs="Times New Roman"/>
        </w:rPr>
        <w:t xml:space="preserve">C#: </w:t>
      </w:r>
      <w:r w:rsidRPr="00413CB5">
        <w:rPr>
          <w:rFonts w:ascii="Times New Roman" w:hAnsi="Times New Roman" w:cs="Times New Roman"/>
        </w:rPr>
        <w:t xml:space="preserve">Using to develop website </w:t>
      </w: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Naming Convention: </w:t>
      </w:r>
    </w:p>
    <w:p w:rsidR="006E636B" w:rsidRPr="00413CB5"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variable’s name, use </w:t>
      </w:r>
      <w:r>
        <w:rPr>
          <w:rFonts w:ascii="Times New Roman" w:hAnsi="Times New Roman" w:cs="Times New Roman"/>
        </w:rPr>
        <w:t>Camel</w:t>
      </w:r>
      <w:r w:rsidRPr="00413CB5">
        <w:rPr>
          <w:rFonts w:ascii="Times New Roman" w:hAnsi="Times New Roman" w:cs="Times New Roman"/>
        </w:rPr>
        <w:t xml:space="preserve"> </w:t>
      </w:r>
      <w:r>
        <w:rPr>
          <w:rFonts w:ascii="Times New Roman" w:hAnsi="Times New Roman" w:cs="Times New Roman"/>
        </w:rPr>
        <w:t>Case</w:t>
      </w:r>
      <w:r w:rsidRPr="00413CB5">
        <w:rPr>
          <w:rFonts w:ascii="Times New Roman" w:hAnsi="Times New Roman" w:cs="Times New Roman"/>
        </w:rPr>
        <w:t xml:space="preserve">. Eg: minValue, maxValue… </w:t>
      </w:r>
    </w:p>
    <w:p w:rsidR="006E636B"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function name, class name, use Pascal </w:t>
      </w:r>
      <w:r>
        <w:rPr>
          <w:rFonts w:ascii="Times New Roman" w:hAnsi="Times New Roman" w:cs="Times New Roman"/>
        </w:rPr>
        <w:t>Case</w:t>
      </w:r>
      <w:r w:rsidRPr="00413CB5">
        <w:rPr>
          <w:rFonts w:ascii="Times New Roman" w:hAnsi="Times New Roman" w:cs="Times New Roman"/>
        </w:rPr>
        <w:t xml:space="preserve">. Eg: AddIncome, AddExpense… </w:t>
      </w:r>
    </w:p>
    <w:p w:rsidR="006E636B" w:rsidRPr="00413CB5" w:rsidRDefault="006E636B" w:rsidP="006E636B">
      <w:pPr>
        <w:pStyle w:val="NoSpacing"/>
        <w:spacing w:line="259" w:lineRule="auto"/>
        <w:ind w:left="2520"/>
        <w:jc w:val="both"/>
        <w:rPr>
          <w:rFonts w:ascii="Times New Roman" w:hAnsi="Times New Roman" w:cs="Times New Roman"/>
        </w:rPr>
      </w:pP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Layout Convention: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Indent continuation one tab stop (four spaces). </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Pr>
          <w:rFonts w:ascii="Times New Roman" w:hAnsi="Times New Roman" w:cs="Times New Roman"/>
        </w:rPr>
        <w:t>Write only one statement, one declaration per line</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Add at least one blank line between method definitions and property definitions.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Use parentheses to make clauses in an expression apparent. </w:t>
      </w:r>
    </w:p>
    <w:p w:rsidR="006E636B" w:rsidRDefault="006E636B" w:rsidP="006E636B">
      <w:pPr>
        <w:pStyle w:val="NoSpacing"/>
        <w:spacing w:line="259" w:lineRule="auto"/>
        <w:ind w:left="2520"/>
        <w:jc w:val="both"/>
        <w:rPr>
          <w:rFonts w:ascii="Times New Roman" w:hAnsi="Times New Roman" w:cs="Times New Roman"/>
        </w:rPr>
      </w:pPr>
    </w:p>
    <w:p w:rsidR="006E636B" w:rsidRDefault="006E636B" w:rsidP="006E636B">
      <w:pPr>
        <w:pStyle w:val="NoSpacing"/>
        <w:numPr>
          <w:ilvl w:val="0"/>
          <w:numId w:val="26"/>
        </w:numPr>
        <w:spacing w:line="259" w:lineRule="auto"/>
        <w:ind w:firstLine="990"/>
        <w:jc w:val="both"/>
        <w:rPr>
          <w:rFonts w:ascii="Times New Roman" w:hAnsi="Times New Roman" w:cs="Times New Roman"/>
        </w:rPr>
      </w:pPr>
      <w:r>
        <w:rPr>
          <w:rFonts w:ascii="Times New Roman" w:hAnsi="Times New Roman" w:cs="Times New Roman"/>
        </w:rPr>
        <w:t>Commenting Convention:</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    Place the comment on a separate line, not at the end of a line of code</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Begin comment text with an uppercase letter</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End comment text with a period</w:t>
      </w:r>
    </w:p>
    <w:p w:rsidR="006E636B" w:rsidRPr="00413CB5"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Insert one space between comment delimiter (//) and comment text</w:t>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t>References:</w:t>
      </w:r>
    </w:p>
    <w:p w:rsidR="006E636B" w:rsidRDefault="006E636B" w:rsidP="006E636B">
      <w:pPr>
        <w:spacing w:line="278" w:lineRule="auto"/>
        <w:ind w:right="73"/>
        <w:rPr>
          <w:rFonts w:eastAsia="Cambria"/>
          <w:b/>
          <w:sz w:val="24"/>
          <w:szCs w:val="24"/>
        </w:rPr>
      </w:pPr>
      <w:r>
        <w:rPr>
          <w:rFonts w:eastAsia="Cambria"/>
          <w:sz w:val="24"/>
          <w:szCs w:val="24"/>
        </w:rPr>
        <w:tab/>
      </w:r>
      <w:r>
        <w:rPr>
          <w:rFonts w:eastAsia="Cambria"/>
          <w:sz w:val="24"/>
          <w:szCs w:val="24"/>
        </w:rPr>
        <w:tab/>
      </w:r>
      <w:r>
        <w:rPr>
          <w:rFonts w:eastAsia="Cambria"/>
          <w:b/>
          <w:sz w:val="24"/>
          <w:szCs w:val="24"/>
        </w:rPr>
        <w:t>C# Coding Conventions (C# Programming Guide)</w:t>
      </w:r>
    </w:p>
    <w:p w:rsidR="006E636B" w:rsidRDefault="006E636B" w:rsidP="006E636B">
      <w:pPr>
        <w:spacing w:line="278" w:lineRule="auto"/>
        <w:ind w:right="73"/>
        <w:rPr>
          <w:rFonts w:eastAsia="Cambria"/>
          <w:sz w:val="24"/>
          <w:szCs w:val="24"/>
        </w:rPr>
      </w:pPr>
      <w:r>
        <w:rPr>
          <w:rFonts w:eastAsia="Cambria"/>
          <w:b/>
          <w:sz w:val="24"/>
          <w:szCs w:val="24"/>
        </w:rPr>
        <w:tab/>
      </w:r>
      <w:r>
        <w:rPr>
          <w:rFonts w:eastAsia="Cambria"/>
          <w:b/>
          <w:sz w:val="24"/>
          <w:szCs w:val="24"/>
        </w:rPr>
        <w:tab/>
      </w:r>
      <w:r>
        <w:rPr>
          <w:rFonts w:eastAsia="Cambria"/>
          <w:sz w:val="24"/>
          <w:szCs w:val="24"/>
        </w:rPr>
        <w:t>Update: July 20, 2015</w:t>
      </w:r>
    </w:p>
    <w:p w:rsidR="007154B2" w:rsidRPr="00064605" w:rsidRDefault="006E636B" w:rsidP="006E636B">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r>
        <w:rPr>
          <w:rFonts w:eastAsia="Cambria"/>
          <w:sz w:val="24"/>
          <w:szCs w:val="24"/>
        </w:rPr>
        <w:tab/>
      </w:r>
      <w:r>
        <w:rPr>
          <w:rFonts w:eastAsia="Cambria"/>
          <w:sz w:val="24"/>
          <w:szCs w:val="24"/>
        </w:rPr>
        <w:tab/>
      </w:r>
      <w:hyperlink r:id="rId21" w:history="1">
        <w:r w:rsidRPr="003D10E0">
          <w:rPr>
            <w:rStyle w:val="Hyperlink"/>
            <w:rFonts w:eastAsia="Cambria"/>
            <w:sz w:val="24"/>
            <w:szCs w:val="24"/>
          </w:rPr>
          <w:t>https://msdn.microsoft.com/en-us/library/ff926074.aspx</w:t>
        </w:r>
      </w:hyperlink>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3" w:line="240" w:lineRule="exact"/>
        <w:rPr>
          <w:sz w:val="24"/>
          <w:szCs w:val="24"/>
        </w:rPr>
      </w:pPr>
    </w:p>
    <w:p w:rsidR="002505FC" w:rsidRPr="00CA7EF6" w:rsidRDefault="003E2070" w:rsidP="00CA7EF6">
      <w:pPr>
        <w:pStyle w:val="ListParagraph"/>
        <w:numPr>
          <w:ilvl w:val="1"/>
          <w:numId w:val="46"/>
        </w:numPr>
        <w:rPr>
          <w:b/>
          <w:sz w:val="28"/>
          <w:szCs w:val="28"/>
        </w:rPr>
      </w:pPr>
      <w:r w:rsidRPr="00CA7EF6">
        <w:rPr>
          <w:b/>
          <w:spacing w:val="-1"/>
          <w:sz w:val="28"/>
          <w:szCs w:val="28"/>
        </w:rPr>
        <w:t>G</w:t>
      </w:r>
      <w:r w:rsidRPr="00CA7EF6">
        <w:rPr>
          <w:b/>
          <w:sz w:val="28"/>
          <w:szCs w:val="28"/>
        </w:rPr>
        <w:t>ue</w:t>
      </w:r>
      <w:r w:rsidRPr="00CA7EF6">
        <w:rPr>
          <w:b/>
          <w:spacing w:val="1"/>
          <w:sz w:val="28"/>
          <w:szCs w:val="28"/>
        </w:rPr>
        <w:t>s</w:t>
      </w:r>
      <w:r w:rsidRPr="00CA7EF6">
        <w:rPr>
          <w:b/>
          <w:sz w:val="28"/>
          <w:szCs w:val="28"/>
        </w:rPr>
        <w:t>t</w:t>
      </w:r>
      <w:r w:rsidRPr="00CA7EF6">
        <w:rPr>
          <w:b/>
          <w:spacing w:val="1"/>
          <w:sz w:val="28"/>
          <w:szCs w:val="28"/>
        </w:rPr>
        <w:t xml:space="preserve"> </w:t>
      </w:r>
      <w:r w:rsidRPr="00CA7EF6">
        <w:rPr>
          <w:b/>
          <w:sz w:val="28"/>
          <w:szCs w:val="28"/>
        </w:rPr>
        <w:t>R</w:t>
      </w:r>
      <w:r w:rsidRPr="00CA7EF6">
        <w:rPr>
          <w:b/>
          <w:spacing w:val="-3"/>
          <w:sz w:val="28"/>
          <w:szCs w:val="28"/>
        </w:rPr>
        <w:t>e</w:t>
      </w:r>
      <w:r w:rsidRPr="00CA7EF6">
        <w:rPr>
          <w:b/>
          <w:spacing w:val="1"/>
          <w:sz w:val="28"/>
          <w:szCs w:val="28"/>
        </w:rPr>
        <w:t>q</w:t>
      </w:r>
      <w:r w:rsidRPr="00CA7EF6">
        <w:rPr>
          <w:b/>
          <w:spacing w:val="-3"/>
          <w:sz w:val="28"/>
          <w:szCs w:val="28"/>
        </w:rPr>
        <w:t>u</w:t>
      </w:r>
      <w:r w:rsidRPr="00CA7EF6">
        <w:rPr>
          <w:b/>
          <w:spacing w:val="1"/>
          <w:sz w:val="28"/>
          <w:szCs w:val="28"/>
        </w:rPr>
        <w:t>ir</w:t>
      </w:r>
      <w:r w:rsidRPr="00CA7EF6">
        <w:rPr>
          <w:b/>
          <w:spacing w:val="-5"/>
          <w:sz w:val="28"/>
          <w:szCs w:val="28"/>
        </w:rPr>
        <w:t>e</w:t>
      </w:r>
      <w:r w:rsidRPr="00CA7EF6">
        <w:rPr>
          <w:b/>
          <w:spacing w:val="4"/>
          <w:sz w:val="28"/>
          <w:szCs w:val="28"/>
        </w:rPr>
        <w:t>m</w:t>
      </w:r>
      <w:r w:rsidRPr="00CA7EF6">
        <w:rPr>
          <w:b/>
          <w:spacing w:val="-2"/>
          <w:sz w:val="28"/>
          <w:szCs w:val="28"/>
        </w:rPr>
        <w:t>e</w:t>
      </w:r>
      <w:r w:rsidRPr="00CA7EF6">
        <w:rPr>
          <w:b/>
          <w:spacing w:val="-3"/>
          <w:sz w:val="28"/>
          <w:szCs w:val="28"/>
        </w:rPr>
        <w:t>n</w:t>
      </w:r>
      <w:r w:rsidRPr="00CA7EF6">
        <w:rPr>
          <w:b/>
          <w:sz w:val="28"/>
          <w:szCs w:val="28"/>
        </w:rPr>
        <w:t>t</w:t>
      </w:r>
    </w:p>
    <w:p w:rsidR="002505FC" w:rsidRPr="000D3759" w:rsidRDefault="003E2070" w:rsidP="000D3759">
      <w:pPr>
        <w:spacing w:line="260" w:lineRule="exact"/>
        <w:ind w:left="1359"/>
        <w:rPr>
          <w:sz w:val="24"/>
          <w:szCs w:val="24"/>
        </w:rPr>
      </w:pPr>
      <w:r w:rsidRPr="000D3759">
        <w:rPr>
          <w:sz w:val="24"/>
          <w:szCs w:val="24"/>
        </w:rPr>
        <w:t>Gu</w:t>
      </w:r>
      <w:r w:rsidRPr="000D3759">
        <w:rPr>
          <w:spacing w:val="-1"/>
          <w:sz w:val="24"/>
          <w:szCs w:val="24"/>
        </w:rPr>
        <w:t>e</w:t>
      </w:r>
      <w:r w:rsidRPr="000D3759">
        <w:rPr>
          <w:sz w:val="24"/>
          <w:szCs w:val="24"/>
        </w:rPr>
        <w:t xml:space="preserve">st </w:t>
      </w:r>
      <w:r w:rsidRPr="000D3759">
        <w:rPr>
          <w:spacing w:val="1"/>
          <w:sz w:val="24"/>
          <w:szCs w:val="24"/>
        </w:rPr>
        <w:t>i</w:t>
      </w:r>
      <w:r w:rsidRPr="000D3759">
        <w:rPr>
          <w:sz w:val="24"/>
          <w:szCs w:val="24"/>
        </w:rPr>
        <w:t>s a p</w:t>
      </w:r>
      <w:r w:rsidRPr="000D3759">
        <w:rPr>
          <w:spacing w:val="-1"/>
          <w:sz w:val="24"/>
          <w:szCs w:val="24"/>
        </w:rPr>
        <w:t>e</w:t>
      </w:r>
      <w:r w:rsidRPr="000D3759">
        <w:rPr>
          <w:sz w:val="24"/>
          <w:szCs w:val="24"/>
        </w:rPr>
        <w:t xml:space="preserve">rson </w:t>
      </w:r>
      <w:r w:rsidRPr="000D3759">
        <w:rPr>
          <w:spacing w:val="1"/>
          <w:sz w:val="24"/>
          <w:szCs w:val="24"/>
        </w:rPr>
        <w:t>w</w:t>
      </w:r>
      <w:r w:rsidRPr="000D3759">
        <w:rPr>
          <w:sz w:val="24"/>
          <w:szCs w:val="24"/>
        </w:rPr>
        <w:t>ho do</w:t>
      </w:r>
      <w:r w:rsidRPr="000D3759">
        <w:rPr>
          <w:spacing w:val="-1"/>
          <w:sz w:val="24"/>
          <w:szCs w:val="24"/>
        </w:rPr>
        <w:t>e</w:t>
      </w:r>
      <w:r w:rsidRPr="000D3759">
        <w:rPr>
          <w:sz w:val="24"/>
          <w:szCs w:val="24"/>
        </w:rPr>
        <w:t>sn’t ha</w:t>
      </w:r>
      <w:r w:rsidRPr="000D3759">
        <w:rPr>
          <w:spacing w:val="-1"/>
          <w:sz w:val="24"/>
          <w:szCs w:val="24"/>
        </w:rPr>
        <w:t>v</w:t>
      </w:r>
      <w:r w:rsidRPr="000D3759">
        <w:rPr>
          <w:sz w:val="24"/>
          <w:szCs w:val="24"/>
        </w:rPr>
        <w:t>e</w:t>
      </w:r>
      <w:r w:rsidRPr="000D3759">
        <w:rPr>
          <w:spacing w:val="-1"/>
          <w:sz w:val="24"/>
          <w:szCs w:val="24"/>
        </w:rPr>
        <w:t xml:space="preserve"> </w:t>
      </w:r>
      <w:r w:rsidRPr="000D3759">
        <w:rPr>
          <w:spacing w:val="2"/>
          <w:sz w:val="24"/>
          <w:szCs w:val="24"/>
        </w:rPr>
        <w:t>a</w:t>
      </w:r>
      <w:r w:rsidRPr="000D3759">
        <w:rPr>
          <w:spacing w:val="-1"/>
          <w:sz w:val="24"/>
          <w:szCs w:val="24"/>
        </w:rPr>
        <w:t>cce</w:t>
      </w:r>
      <w:r w:rsidRPr="000D3759">
        <w:rPr>
          <w:sz w:val="24"/>
          <w:szCs w:val="24"/>
        </w:rPr>
        <w:t xml:space="preserve">ss </w:t>
      </w:r>
      <w:r w:rsidRPr="000D3759">
        <w:rPr>
          <w:spacing w:val="1"/>
          <w:sz w:val="24"/>
          <w:szCs w:val="24"/>
        </w:rPr>
        <w:t>t</w:t>
      </w:r>
      <w:r w:rsidRPr="000D3759">
        <w:rPr>
          <w:sz w:val="24"/>
          <w:szCs w:val="24"/>
        </w:rPr>
        <w:t xml:space="preserve">o the </w:t>
      </w:r>
      <w:r w:rsidRPr="000D3759">
        <w:rPr>
          <w:spacing w:val="2"/>
          <w:sz w:val="24"/>
          <w:szCs w:val="24"/>
        </w:rPr>
        <w:t>s</w:t>
      </w:r>
      <w:r w:rsidRPr="000D3759">
        <w:rPr>
          <w:spacing w:val="-1"/>
          <w:sz w:val="24"/>
          <w:szCs w:val="24"/>
        </w:rPr>
        <w:t>y</w:t>
      </w:r>
      <w:r w:rsidRPr="000D3759">
        <w:rPr>
          <w:sz w:val="24"/>
          <w:szCs w:val="24"/>
        </w:rPr>
        <w:t>ste</w:t>
      </w:r>
      <w:r w:rsidRPr="000D3759">
        <w:rPr>
          <w:spacing w:val="-1"/>
          <w:sz w:val="24"/>
          <w:szCs w:val="24"/>
        </w:rPr>
        <w:t>m</w:t>
      </w:r>
      <w:r w:rsidRPr="000D3759">
        <w:rPr>
          <w:sz w:val="24"/>
          <w:szCs w:val="24"/>
        </w:rPr>
        <w:t>. Gu</w:t>
      </w:r>
      <w:r w:rsidRPr="000D3759">
        <w:rPr>
          <w:spacing w:val="-1"/>
          <w:sz w:val="24"/>
          <w:szCs w:val="24"/>
        </w:rPr>
        <w:t>e</w:t>
      </w:r>
      <w:r w:rsidRPr="000D3759">
        <w:rPr>
          <w:sz w:val="24"/>
          <w:szCs w:val="24"/>
        </w:rPr>
        <w:t>st can u</w:t>
      </w:r>
      <w:r w:rsidRPr="000D3759">
        <w:rPr>
          <w:spacing w:val="2"/>
          <w:sz w:val="24"/>
          <w:szCs w:val="24"/>
        </w:rPr>
        <w:t>s</w:t>
      </w:r>
      <w:r w:rsidRPr="000D3759">
        <w:rPr>
          <w:sz w:val="24"/>
          <w:szCs w:val="24"/>
        </w:rPr>
        <w:t>e</w:t>
      </w:r>
      <w:r w:rsidRPr="000D3759">
        <w:rPr>
          <w:spacing w:val="-1"/>
          <w:sz w:val="24"/>
          <w:szCs w:val="24"/>
        </w:rPr>
        <w:t xml:space="preserve"> </w:t>
      </w:r>
      <w:r w:rsidRPr="000D3759">
        <w:rPr>
          <w:sz w:val="24"/>
          <w:szCs w:val="24"/>
        </w:rPr>
        <w:t>s</w:t>
      </w:r>
      <w:r w:rsidRPr="000D3759">
        <w:rPr>
          <w:spacing w:val="2"/>
          <w:sz w:val="24"/>
          <w:szCs w:val="24"/>
        </w:rPr>
        <w:t>o</w:t>
      </w:r>
      <w:r w:rsidRPr="000D3759">
        <w:rPr>
          <w:sz w:val="24"/>
          <w:szCs w:val="24"/>
        </w:rPr>
        <w:t>me</w:t>
      </w:r>
      <w:r w:rsidR="000D3759">
        <w:rPr>
          <w:sz w:val="24"/>
          <w:szCs w:val="24"/>
        </w:rPr>
        <w:t xml:space="preserve"> </w:t>
      </w:r>
      <w:r w:rsidRPr="000D3759">
        <w:rPr>
          <w:sz w:val="24"/>
          <w:szCs w:val="24"/>
        </w:rPr>
        <w:t>functions in the s</w:t>
      </w:r>
      <w:r w:rsidRPr="000D3759">
        <w:rPr>
          <w:spacing w:val="-1"/>
          <w:sz w:val="24"/>
          <w:szCs w:val="24"/>
        </w:rPr>
        <w:t>y</w:t>
      </w:r>
      <w:r w:rsidRPr="000D3759">
        <w:rPr>
          <w:sz w:val="24"/>
          <w:szCs w:val="24"/>
        </w:rPr>
        <w:t>ste</w:t>
      </w:r>
      <w:r w:rsidRPr="000D3759">
        <w:rPr>
          <w:spacing w:val="-1"/>
          <w:sz w:val="24"/>
          <w:szCs w:val="24"/>
        </w:rPr>
        <w:t>m</w:t>
      </w:r>
      <w:r w:rsidRPr="000D3759">
        <w:rPr>
          <w:sz w:val="24"/>
          <w:szCs w:val="24"/>
        </w:rPr>
        <w:t xml:space="preserve">. </w:t>
      </w:r>
      <w:r w:rsidRPr="000D3759">
        <w:rPr>
          <w:spacing w:val="1"/>
          <w:sz w:val="24"/>
          <w:szCs w:val="24"/>
        </w:rPr>
        <w:t>T</w:t>
      </w:r>
      <w:r w:rsidRPr="000D3759">
        <w:rPr>
          <w:sz w:val="24"/>
          <w:szCs w:val="24"/>
        </w:rPr>
        <w:t>o use</w:t>
      </w:r>
      <w:r w:rsidRPr="000D3759">
        <w:rPr>
          <w:spacing w:val="-1"/>
          <w:sz w:val="24"/>
          <w:szCs w:val="24"/>
        </w:rPr>
        <w:t xml:space="preserve"> </w:t>
      </w:r>
      <w:r w:rsidRPr="000D3759">
        <w:rPr>
          <w:sz w:val="24"/>
          <w:szCs w:val="24"/>
        </w:rPr>
        <w:t>all</w:t>
      </w:r>
      <w:r w:rsidRPr="000D3759">
        <w:rPr>
          <w:spacing w:val="1"/>
          <w:sz w:val="24"/>
          <w:szCs w:val="24"/>
        </w:rPr>
        <w:t xml:space="preserve"> </w:t>
      </w:r>
      <w:r w:rsidRPr="000D3759">
        <w:rPr>
          <w:sz w:val="24"/>
          <w:szCs w:val="24"/>
        </w:rPr>
        <w:t>functions, gu</w:t>
      </w:r>
      <w:r w:rsidRPr="000D3759">
        <w:rPr>
          <w:spacing w:val="-1"/>
          <w:sz w:val="24"/>
          <w:szCs w:val="24"/>
        </w:rPr>
        <w:t>e</w:t>
      </w:r>
      <w:r w:rsidRPr="000D3759">
        <w:rPr>
          <w:sz w:val="24"/>
          <w:szCs w:val="24"/>
        </w:rPr>
        <w:t>st must</w:t>
      </w:r>
      <w:r w:rsidRPr="000D3759">
        <w:rPr>
          <w:spacing w:val="1"/>
          <w:sz w:val="24"/>
          <w:szCs w:val="24"/>
        </w:rPr>
        <w:t xml:space="preserve"> </w:t>
      </w:r>
      <w:r w:rsidRPr="000D3759">
        <w:rPr>
          <w:sz w:val="24"/>
          <w:szCs w:val="24"/>
        </w:rPr>
        <w:t>log</w:t>
      </w:r>
      <w:r w:rsidRPr="000D3759">
        <w:rPr>
          <w:spacing w:val="1"/>
          <w:sz w:val="24"/>
          <w:szCs w:val="24"/>
        </w:rPr>
        <w:t>i</w:t>
      </w:r>
      <w:r w:rsidRPr="000D3759">
        <w:rPr>
          <w:sz w:val="24"/>
          <w:szCs w:val="24"/>
        </w:rPr>
        <w:t xml:space="preserve">n. </w:t>
      </w:r>
      <w:r w:rsidRPr="000D3759">
        <w:rPr>
          <w:spacing w:val="1"/>
          <w:sz w:val="24"/>
          <w:szCs w:val="24"/>
        </w:rPr>
        <w:t>T</w:t>
      </w:r>
      <w:r w:rsidRPr="000D3759">
        <w:rPr>
          <w:sz w:val="24"/>
          <w:szCs w:val="24"/>
        </w:rPr>
        <w:t>h</w:t>
      </w:r>
      <w:r w:rsidRPr="000D3759">
        <w:rPr>
          <w:spacing w:val="-1"/>
          <w:sz w:val="24"/>
          <w:szCs w:val="24"/>
        </w:rPr>
        <w:t>e</w:t>
      </w:r>
      <w:r w:rsidRPr="000D3759">
        <w:rPr>
          <w:sz w:val="24"/>
          <w:szCs w:val="24"/>
        </w:rPr>
        <w:t>se</w:t>
      </w:r>
      <w:r w:rsidRPr="000D3759">
        <w:rPr>
          <w:spacing w:val="-1"/>
          <w:sz w:val="24"/>
          <w:szCs w:val="24"/>
        </w:rPr>
        <w:t xml:space="preserve"> </w:t>
      </w:r>
      <w:r w:rsidRPr="000D3759">
        <w:rPr>
          <w:sz w:val="24"/>
          <w:szCs w:val="24"/>
        </w:rPr>
        <w:t>are so</w:t>
      </w:r>
      <w:r w:rsidRPr="000D3759">
        <w:rPr>
          <w:spacing w:val="-1"/>
          <w:sz w:val="24"/>
          <w:szCs w:val="24"/>
        </w:rPr>
        <w:t>m</w:t>
      </w:r>
      <w:r w:rsidRPr="000D3759">
        <w:rPr>
          <w:sz w:val="24"/>
          <w:szCs w:val="24"/>
        </w:rPr>
        <w:t>e functions gu</w:t>
      </w:r>
      <w:r w:rsidRPr="000D3759">
        <w:rPr>
          <w:spacing w:val="-1"/>
          <w:sz w:val="24"/>
          <w:szCs w:val="24"/>
        </w:rPr>
        <w:t>e</w:t>
      </w:r>
      <w:r w:rsidRPr="000D3759">
        <w:rPr>
          <w:sz w:val="24"/>
          <w:szCs w:val="24"/>
        </w:rPr>
        <w:t>st can us</w:t>
      </w:r>
      <w:r w:rsidRPr="000D3759">
        <w:rPr>
          <w:spacing w:val="-1"/>
          <w:sz w:val="24"/>
          <w:szCs w:val="24"/>
        </w:rPr>
        <w:t>e</w:t>
      </w:r>
      <w:r w:rsidRPr="000D3759">
        <w:rPr>
          <w:sz w:val="24"/>
          <w:szCs w:val="24"/>
        </w:rPr>
        <w:t>:</w:t>
      </w:r>
    </w:p>
    <w:p w:rsidR="002505FC" w:rsidRPr="008F7BC4" w:rsidRDefault="003E2070" w:rsidP="008F7BC4">
      <w:pPr>
        <w:pStyle w:val="ListParagraph"/>
        <w:numPr>
          <w:ilvl w:val="0"/>
          <w:numId w:val="30"/>
        </w:numPr>
        <w:spacing w:before="1"/>
        <w:ind w:left="2250"/>
        <w:rPr>
          <w:sz w:val="24"/>
          <w:szCs w:val="24"/>
        </w:rPr>
      </w:pPr>
      <w:r w:rsidRPr="008F7BC4">
        <w:rPr>
          <w:sz w:val="24"/>
          <w:szCs w:val="24"/>
        </w:rPr>
        <w:t>R</w:t>
      </w:r>
      <w:r w:rsidRPr="008F7BC4">
        <w:rPr>
          <w:spacing w:val="-1"/>
          <w:sz w:val="24"/>
          <w:szCs w:val="24"/>
        </w:rPr>
        <w:t>e</w:t>
      </w:r>
      <w:r w:rsidRPr="008F7BC4">
        <w:rPr>
          <w:sz w:val="24"/>
          <w:szCs w:val="24"/>
        </w:rPr>
        <w:t>gis</w:t>
      </w:r>
      <w:r w:rsidRPr="008F7BC4">
        <w:rPr>
          <w:spacing w:val="1"/>
          <w:sz w:val="24"/>
          <w:szCs w:val="24"/>
        </w:rPr>
        <w:t>t</w:t>
      </w:r>
      <w:r w:rsidRPr="008F7BC4">
        <w:rPr>
          <w:spacing w:val="-1"/>
          <w:sz w:val="24"/>
          <w:szCs w:val="24"/>
        </w:rPr>
        <w:t>e</w:t>
      </w:r>
      <w:r w:rsidRPr="008F7BC4">
        <w:rPr>
          <w:sz w:val="24"/>
          <w:szCs w:val="24"/>
        </w:rPr>
        <w:t>r.</w:t>
      </w:r>
    </w:p>
    <w:p w:rsidR="002505FC" w:rsidRPr="008F7BC4" w:rsidRDefault="003E2070" w:rsidP="008F7BC4">
      <w:pPr>
        <w:pStyle w:val="ListParagraph"/>
        <w:numPr>
          <w:ilvl w:val="0"/>
          <w:numId w:val="30"/>
        </w:numPr>
        <w:spacing w:before="21"/>
        <w:ind w:left="2250"/>
        <w:rPr>
          <w:i/>
          <w:sz w:val="24"/>
          <w:szCs w:val="24"/>
        </w:rPr>
      </w:pPr>
      <w:r w:rsidRPr="008F7BC4">
        <w:rPr>
          <w:spacing w:val="1"/>
          <w:sz w:val="24"/>
          <w:szCs w:val="24"/>
        </w:rPr>
        <w:t>L</w:t>
      </w:r>
      <w:r w:rsidRPr="008F7BC4">
        <w:rPr>
          <w:sz w:val="24"/>
          <w:szCs w:val="24"/>
        </w:rPr>
        <w:t>ogin</w:t>
      </w:r>
      <w:r w:rsidRPr="008F7BC4">
        <w:rPr>
          <w:i/>
          <w:sz w:val="24"/>
          <w:szCs w:val="24"/>
        </w:rPr>
        <w:t>.</w:t>
      </w:r>
    </w:p>
    <w:p w:rsidR="00EF486C" w:rsidRDefault="00EF486C" w:rsidP="00EF486C">
      <w:pPr>
        <w:spacing w:before="21"/>
        <w:ind w:left="1719" w:firstLine="165"/>
        <w:rPr>
          <w:i/>
          <w:sz w:val="24"/>
          <w:szCs w:val="24"/>
        </w:rPr>
      </w:pPr>
    </w:p>
    <w:p w:rsidR="004A375E" w:rsidRPr="004D58F3" w:rsidRDefault="00EF486C" w:rsidP="004D58F3">
      <w:pPr>
        <w:pStyle w:val="ListParagraph"/>
        <w:numPr>
          <w:ilvl w:val="1"/>
          <w:numId w:val="46"/>
        </w:numPr>
        <w:rPr>
          <w:b/>
          <w:sz w:val="28"/>
          <w:szCs w:val="28"/>
        </w:rPr>
      </w:pPr>
      <w:r w:rsidRPr="00AE4D22">
        <w:rPr>
          <w:b/>
          <w:sz w:val="28"/>
          <w:szCs w:val="28"/>
        </w:rPr>
        <w:t>User Requirement</w:t>
      </w:r>
    </w:p>
    <w:p w:rsidR="00E3181D" w:rsidRPr="00597A3C" w:rsidRDefault="00AE4D22" w:rsidP="00EF486C">
      <w:pPr>
        <w:pStyle w:val="ListParagraph"/>
        <w:numPr>
          <w:ilvl w:val="1"/>
          <w:numId w:val="46"/>
        </w:numPr>
        <w:rPr>
          <w:b/>
          <w:sz w:val="28"/>
          <w:szCs w:val="28"/>
        </w:rPr>
      </w:pPr>
      <w:r w:rsidRPr="00597A3C">
        <w:rPr>
          <w:b/>
          <w:sz w:val="28"/>
          <w:szCs w:val="28"/>
        </w:rPr>
        <w:t>Customer Requirement</w:t>
      </w:r>
    </w:p>
    <w:p w:rsidR="00D04E03" w:rsidRPr="00376107" w:rsidRDefault="00B35982" w:rsidP="00EF486C">
      <w:pPr>
        <w:pStyle w:val="ListParagraph"/>
        <w:numPr>
          <w:ilvl w:val="1"/>
          <w:numId w:val="46"/>
        </w:numPr>
        <w:rPr>
          <w:b/>
          <w:sz w:val="28"/>
          <w:szCs w:val="28"/>
        </w:rPr>
      </w:pPr>
      <w:r w:rsidRPr="00376107">
        <w:rPr>
          <w:b/>
          <w:sz w:val="28"/>
          <w:szCs w:val="28"/>
        </w:rPr>
        <w:t>Supplier Requirement</w:t>
      </w:r>
    </w:p>
    <w:p w:rsidR="002505FC" w:rsidRPr="00A7195E" w:rsidRDefault="00B35982" w:rsidP="00A7195E">
      <w:pPr>
        <w:pStyle w:val="ListParagraph"/>
        <w:numPr>
          <w:ilvl w:val="1"/>
          <w:numId w:val="46"/>
        </w:numPr>
        <w:rPr>
          <w:b/>
          <w:sz w:val="28"/>
          <w:szCs w:val="28"/>
        </w:rPr>
      </w:pPr>
      <w:r w:rsidRPr="00376107">
        <w:rPr>
          <w:b/>
          <w:sz w:val="28"/>
          <w:szCs w:val="28"/>
        </w:rPr>
        <w:t>Admin Requirement</w:t>
      </w:r>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Default="003E2070" w:rsidP="00860D81">
      <w:pPr>
        <w:pStyle w:val="ListParagraph"/>
        <w:numPr>
          <w:ilvl w:val="2"/>
          <w:numId w:val="45"/>
        </w:numPr>
        <w:rPr>
          <w:rFonts w:eastAsia="Cambria"/>
          <w:b/>
          <w:sz w:val="26"/>
          <w:szCs w:val="26"/>
        </w:rPr>
      </w:pPr>
      <w:r w:rsidRPr="00860D81">
        <w:rPr>
          <w:rFonts w:eastAsia="Cambria"/>
          <w:b/>
          <w:sz w:val="26"/>
          <w:szCs w:val="26"/>
        </w:rPr>
        <w:t>U</w:t>
      </w:r>
      <w:r w:rsidRPr="00860D81">
        <w:rPr>
          <w:rFonts w:eastAsia="Cambria"/>
          <w:b/>
          <w:spacing w:val="1"/>
          <w:sz w:val="26"/>
          <w:szCs w:val="26"/>
        </w:rPr>
        <w:t>s</w:t>
      </w:r>
      <w:r w:rsidRPr="00860D81">
        <w:rPr>
          <w:rFonts w:eastAsia="Cambria"/>
          <w:b/>
          <w:spacing w:val="-1"/>
          <w:sz w:val="26"/>
          <w:szCs w:val="26"/>
        </w:rPr>
        <w:t>e</w:t>
      </w:r>
      <w:r w:rsidRPr="00860D81">
        <w:rPr>
          <w:rFonts w:eastAsia="Cambria"/>
          <w:b/>
          <w:sz w:val="26"/>
          <w:szCs w:val="26"/>
        </w:rPr>
        <w:t>r</w:t>
      </w:r>
      <w:r w:rsidRPr="00860D81">
        <w:rPr>
          <w:rFonts w:eastAsia="Cambria"/>
          <w:b/>
          <w:spacing w:val="-6"/>
          <w:sz w:val="26"/>
          <w:szCs w:val="26"/>
        </w:rPr>
        <w:t xml:space="preserve"> </w:t>
      </w:r>
      <w:r w:rsidRPr="00860D81">
        <w:rPr>
          <w:rFonts w:eastAsia="Cambria"/>
          <w:b/>
          <w:sz w:val="26"/>
          <w:szCs w:val="26"/>
        </w:rPr>
        <w:t>In</w:t>
      </w:r>
      <w:r w:rsidRPr="00860D81">
        <w:rPr>
          <w:rFonts w:eastAsia="Cambria"/>
          <w:b/>
          <w:spacing w:val="1"/>
          <w:sz w:val="26"/>
          <w:szCs w:val="26"/>
        </w:rPr>
        <w:t>t</w:t>
      </w:r>
      <w:r w:rsidRPr="00860D81">
        <w:rPr>
          <w:rFonts w:eastAsia="Cambria"/>
          <w:b/>
          <w:spacing w:val="-1"/>
          <w:sz w:val="26"/>
          <w:szCs w:val="26"/>
        </w:rPr>
        <w:t>e</w:t>
      </w:r>
      <w:r w:rsidRPr="00860D81">
        <w:rPr>
          <w:rFonts w:eastAsia="Cambria"/>
          <w:b/>
          <w:sz w:val="26"/>
          <w:szCs w:val="26"/>
        </w:rPr>
        <w:t>rfa</w:t>
      </w:r>
      <w:r w:rsidRPr="00860D81">
        <w:rPr>
          <w:rFonts w:eastAsia="Cambria"/>
          <w:b/>
          <w:spacing w:val="1"/>
          <w:sz w:val="26"/>
          <w:szCs w:val="26"/>
        </w:rPr>
        <w:t>c</w:t>
      </w:r>
      <w:r w:rsidRPr="00860D81">
        <w:rPr>
          <w:rFonts w:eastAsia="Cambria"/>
          <w:b/>
          <w:sz w:val="26"/>
          <w:szCs w:val="26"/>
        </w:rPr>
        <w:t>e</w:t>
      </w:r>
    </w:p>
    <w:p w:rsidR="00860D81" w:rsidRPr="00860D81" w:rsidRDefault="00860D81" w:rsidP="00860D81">
      <w:pPr>
        <w:pStyle w:val="ListParagraph"/>
        <w:ind w:left="2528"/>
        <w:rPr>
          <w:rFonts w:eastAsia="Cambria"/>
          <w:b/>
          <w:sz w:val="26"/>
          <w:szCs w:val="26"/>
        </w:rPr>
      </w:pPr>
    </w:p>
    <w:p w:rsidR="00984D68" w:rsidRPr="00984D68" w:rsidRDefault="00984D68" w:rsidP="00984D68">
      <w:pPr>
        <w:pStyle w:val="ListParagraph"/>
        <w:numPr>
          <w:ilvl w:val="0"/>
          <w:numId w:val="47"/>
        </w:numPr>
        <w:spacing w:after="160" w:line="254" w:lineRule="auto"/>
        <w:ind w:left="1800"/>
        <w:jc w:val="both"/>
        <w:rPr>
          <w:sz w:val="24"/>
          <w:szCs w:val="24"/>
        </w:rPr>
      </w:pPr>
      <w:r w:rsidRPr="00984D68">
        <w:rPr>
          <w:sz w:val="24"/>
          <w:szCs w:val="24"/>
        </w:rPr>
        <w:t>The user interface uses Vietnamese language in both web application and mobile application.</w:t>
      </w:r>
    </w:p>
    <w:p w:rsidR="00984D68" w:rsidRPr="00860D81" w:rsidRDefault="00984D68" w:rsidP="00860D81">
      <w:pPr>
        <w:pStyle w:val="ListParagraph"/>
        <w:numPr>
          <w:ilvl w:val="0"/>
          <w:numId w:val="47"/>
        </w:numPr>
        <w:ind w:left="1800"/>
        <w:rPr>
          <w:rFonts w:eastAsia="Cambria"/>
          <w:sz w:val="24"/>
          <w:szCs w:val="24"/>
        </w:rPr>
      </w:pPr>
      <w:r w:rsidRPr="00860D81">
        <w:rPr>
          <w:sz w:val="24"/>
          <w:szCs w:val="24"/>
        </w:rPr>
        <w:t>The user interface displays best on 1366x768 resolutions on desktop</w:t>
      </w:r>
    </w:p>
    <w:p w:rsidR="002505FC" w:rsidRPr="00860D81" w:rsidRDefault="002505FC" w:rsidP="00860D81">
      <w:pPr>
        <w:tabs>
          <w:tab w:val="left" w:pos="1260"/>
        </w:tabs>
        <w:ind w:right="78"/>
        <w:rPr>
          <w:sz w:val="24"/>
          <w:szCs w:val="24"/>
        </w:rPr>
      </w:pPr>
    </w:p>
    <w:p w:rsidR="002505FC" w:rsidRPr="0075007E" w:rsidRDefault="003E2070" w:rsidP="0075007E">
      <w:pPr>
        <w:pStyle w:val="ListParagraph"/>
        <w:numPr>
          <w:ilvl w:val="2"/>
          <w:numId w:val="45"/>
        </w:numPr>
        <w:spacing w:before="7"/>
        <w:rPr>
          <w:rFonts w:eastAsia="Cambria"/>
          <w:b/>
          <w:sz w:val="26"/>
          <w:szCs w:val="26"/>
        </w:rPr>
      </w:pPr>
      <w:r w:rsidRPr="0075007E">
        <w:rPr>
          <w:rFonts w:eastAsia="Cambria"/>
          <w:b/>
          <w:sz w:val="26"/>
          <w:szCs w:val="26"/>
        </w:rPr>
        <w:t>Ha</w:t>
      </w:r>
      <w:r w:rsidRPr="0075007E">
        <w:rPr>
          <w:rFonts w:eastAsia="Cambria"/>
          <w:b/>
          <w:spacing w:val="1"/>
          <w:sz w:val="26"/>
          <w:szCs w:val="26"/>
        </w:rPr>
        <w:t>r</w:t>
      </w:r>
      <w:r w:rsidRPr="0075007E">
        <w:rPr>
          <w:rFonts w:eastAsia="Cambria"/>
          <w:b/>
          <w:spacing w:val="-1"/>
          <w:sz w:val="26"/>
          <w:szCs w:val="26"/>
        </w:rPr>
        <w:t>d</w:t>
      </w:r>
      <w:r w:rsidRPr="0075007E">
        <w:rPr>
          <w:rFonts w:eastAsia="Cambria"/>
          <w:b/>
          <w:sz w:val="26"/>
          <w:szCs w:val="26"/>
        </w:rPr>
        <w:t>wa</w:t>
      </w:r>
      <w:r w:rsidRPr="0075007E">
        <w:rPr>
          <w:rFonts w:eastAsia="Cambria"/>
          <w:b/>
          <w:spacing w:val="3"/>
          <w:sz w:val="26"/>
          <w:szCs w:val="26"/>
        </w:rPr>
        <w:t>r</w:t>
      </w:r>
      <w:r w:rsidRPr="0075007E">
        <w:rPr>
          <w:rFonts w:eastAsia="Cambria"/>
          <w:b/>
          <w:sz w:val="26"/>
          <w:szCs w:val="26"/>
        </w:rPr>
        <w:t>e</w:t>
      </w:r>
      <w:r w:rsidRPr="0075007E">
        <w:rPr>
          <w:rFonts w:eastAsia="Cambria"/>
          <w:b/>
          <w:spacing w:val="-13"/>
          <w:sz w:val="26"/>
          <w:szCs w:val="26"/>
        </w:rPr>
        <w:t xml:space="preserve"> </w:t>
      </w:r>
      <w:r w:rsidRPr="0075007E">
        <w:rPr>
          <w:rFonts w:eastAsia="Cambria"/>
          <w:b/>
          <w:spacing w:val="1"/>
          <w:sz w:val="26"/>
          <w:szCs w:val="26"/>
        </w:rPr>
        <w:t>I</w:t>
      </w:r>
      <w:r w:rsidRPr="0075007E">
        <w:rPr>
          <w:rFonts w:eastAsia="Cambria"/>
          <w:b/>
          <w:spacing w:val="2"/>
          <w:sz w:val="26"/>
          <w:szCs w:val="26"/>
        </w:rPr>
        <w:t>n</w:t>
      </w:r>
      <w:r w:rsidRPr="0075007E">
        <w:rPr>
          <w:rFonts w:eastAsia="Cambria"/>
          <w:b/>
          <w:spacing w:val="-1"/>
          <w:sz w:val="26"/>
          <w:szCs w:val="26"/>
        </w:rPr>
        <w:t>te</w:t>
      </w:r>
      <w:r w:rsidRPr="0075007E">
        <w:rPr>
          <w:rFonts w:eastAsia="Cambria"/>
          <w:b/>
          <w:sz w:val="26"/>
          <w:szCs w:val="26"/>
        </w:rPr>
        <w:t>rfa</w:t>
      </w:r>
      <w:r w:rsidRPr="0075007E">
        <w:rPr>
          <w:rFonts w:eastAsia="Cambria"/>
          <w:b/>
          <w:spacing w:val="3"/>
          <w:sz w:val="26"/>
          <w:szCs w:val="26"/>
        </w:rPr>
        <w:t>c</w:t>
      </w:r>
      <w:r w:rsidRPr="0075007E">
        <w:rPr>
          <w:rFonts w:eastAsia="Cambria"/>
          <w:b/>
          <w:sz w:val="26"/>
          <w:szCs w:val="26"/>
        </w:rPr>
        <w:t>e</w:t>
      </w:r>
    </w:p>
    <w:p w:rsidR="0075007E" w:rsidRDefault="0075007E" w:rsidP="0075007E">
      <w:pPr>
        <w:spacing w:before="7"/>
        <w:ind w:left="1808"/>
        <w:rPr>
          <w:rFonts w:eastAsia="Cambria"/>
          <w:sz w:val="26"/>
          <w:szCs w:val="26"/>
        </w:rPr>
      </w:pPr>
    </w:p>
    <w:p w:rsidR="00CF63BA" w:rsidRPr="00CF63BA" w:rsidRDefault="00CF63BA" w:rsidP="00CF63BA">
      <w:pPr>
        <w:pStyle w:val="ListParagraph"/>
        <w:numPr>
          <w:ilvl w:val="0"/>
          <w:numId w:val="48"/>
        </w:numPr>
        <w:spacing w:after="200" w:line="276" w:lineRule="auto"/>
        <w:rPr>
          <w:sz w:val="24"/>
          <w:szCs w:val="24"/>
        </w:rPr>
      </w:pPr>
      <w:r w:rsidRPr="00CF63BA">
        <w:rPr>
          <w:sz w:val="24"/>
          <w:szCs w:val="24"/>
        </w:rPr>
        <w:t>Desktop:</w:t>
      </w:r>
    </w:p>
    <w:p w:rsidR="0075007E" w:rsidRPr="00CF63BA" w:rsidRDefault="00CF63BA" w:rsidP="00CF63BA">
      <w:pPr>
        <w:pStyle w:val="ListParagraph"/>
        <w:numPr>
          <w:ilvl w:val="1"/>
          <w:numId w:val="48"/>
        </w:numPr>
        <w:spacing w:before="7"/>
        <w:rPr>
          <w:rFonts w:eastAsia="Cambria"/>
          <w:sz w:val="24"/>
          <w:szCs w:val="24"/>
        </w:rPr>
      </w:pPr>
      <w:r w:rsidRPr="00CF63BA">
        <w:rPr>
          <w:sz w:val="24"/>
          <w:szCs w:val="24"/>
        </w:rPr>
        <w:t>RAM: 2GB</w:t>
      </w:r>
    </w:p>
    <w:p w:rsidR="00CF63BA" w:rsidRPr="00CF63BA" w:rsidRDefault="00CF63BA" w:rsidP="00CF63BA">
      <w:pPr>
        <w:pStyle w:val="ListParagraph"/>
        <w:numPr>
          <w:ilvl w:val="1"/>
          <w:numId w:val="48"/>
        </w:numPr>
        <w:spacing w:before="7"/>
        <w:rPr>
          <w:rFonts w:eastAsia="Cambria"/>
          <w:sz w:val="24"/>
          <w:szCs w:val="24"/>
        </w:rPr>
      </w:pPr>
      <w:r w:rsidRPr="00CF63BA">
        <w:rPr>
          <w:sz w:val="24"/>
          <w:szCs w:val="24"/>
        </w:rPr>
        <w:t>CPU: 2.5Ghz</w:t>
      </w:r>
    </w:p>
    <w:p w:rsidR="0075007E" w:rsidRPr="0075007E" w:rsidRDefault="0075007E" w:rsidP="0075007E">
      <w:pPr>
        <w:spacing w:before="7"/>
        <w:ind w:left="1808"/>
        <w:rPr>
          <w:rFonts w:eastAsia="Cambria"/>
          <w:sz w:val="26"/>
          <w:szCs w:val="26"/>
        </w:rPr>
      </w:pPr>
    </w:p>
    <w:p w:rsidR="002505FC" w:rsidRDefault="003E2070">
      <w:pPr>
        <w:spacing w:before="7"/>
        <w:ind w:left="1808"/>
        <w:rPr>
          <w:rFonts w:eastAsia="Cambria"/>
          <w:b/>
          <w:sz w:val="26"/>
          <w:szCs w:val="26"/>
        </w:rPr>
      </w:pPr>
      <w:r w:rsidRPr="00064605">
        <w:rPr>
          <w:rFonts w:eastAsia="Cambria"/>
          <w:b/>
          <w:sz w:val="26"/>
          <w:szCs w:val="26"/>
        </w:rPr>
        <w:t xml:space="preserve">2.1.3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4D58F3" w:rsidRPr="00064605" w:rsidRDefault="004D58F3">
      <w:pPr>
        <w:spacing w:before="7"/>
        <w:ind w:left="1808"/>
        <w:rPr>
          <w:rFonts w:eastAsia="Cambria"/>
          <w:sz w:val="26"/>
          <w:szCs w:val="26"/>
        </w:rPr>
      </w:pPr>
    </w:p>
    <w:p w:rsidR="00984D68" w:rsidRDefault="00984D68" w:rsidP="00361E38">
      <w:pPr>
        <w:pStyle w:val="ListParagraph"/>
        <w:numPr>
          <w:ilvl w:val="0"/>
          <w:numId w:val="47"/>
        </w:numPr>
        <w:spacing w:before="65"/>
        <w:ind w:left="1800"/>
        <w:jc w:val="both"/>
        <w:rPr>
          <w:sz w:val="24"/>
          <w:szCs w:val="24"/>
        </w:rPr>
      </w:pPr>
      <w:r w:rsidRPr="00984D68">
        <w:rPr>
          <w:spacing w:val="-4"/>
          <w:sz w:val="24"/>
          <w:szCs w:val="24"/>
        </w:rPr>
        <w:t>W</w:t>
      </w:r>
      <w:r w:rsidRPr="00984D68">
        <w:rPr>
          <w:sz w:val="24"/>
          <w:szCs w:val="24"/>
        </w:rPr>
        <w:t>eb</w:t>
      </w:r>
      <w:r w:rsidRPr="00984D68">
        <w:rPr>
          <w:spacing w:val="41"/>
          <w:sz w:val="24"/>
          <w:szCs w:val="24"/>
        </w:rPr>
        <w:t xml:space="preserve"> </w:t>
      </w:r>
      <w:r w:rsidRPr="00984D68">
        <w:rPr>
          <w:sz w:val="24"/>
          <w:szCs w:val="24"/>
        </w:rPr>
        <w:t>app</w:t>
      </w:r>
      <w:r w:rsidRPr="00984D68">
        <w:rPr>
          <w:spacing w:val="1"/>
          <w:sz w:val="24"/>
          <w:szCs w:val="24"/>
        </w:rPr>
        <w:t>li</w:t>
      </w:r>
      <w:r w:rsidRPr="00984D68">
        <w:rPr>
          <w:sz w:val="24"/>
          <w:szCs w:val="24"/>
        </w:rPr>
        <w:t>ca</w:t>
      </w:r>
      <w:r w:rsidRPr="00984D68">
        <w:rPr>
          <w:spacing w:val="-1"/>
          <w:sz w:val="24"/>
          <w:szCs w:val="24"/>
        </w:rPr>
        <w:t>t</w:t>
      </w:r>
      <w:r w:rsidRPr="00984D68">
        <w:rPr>
          <w:spacing w:val="1"/>
          <w:sz w:val="24"/>
          <w:szCs w:val="24"/>
        </w:rPr>
        <w:t>i</w:t>
      </w:r>
      <w:r w:rsidRPr="00984D68">
        <w:rPr>
          <w:sz w:val="24"/>
          <w:szCs w:val="24"/>
        </w:rPr>
        <w:t>o</w:t>
      </w:r>
      <w:r w:rsidRPr="00984D68">
        <w:rPr>
          <w:spacing w:val="-2"/>
          <w:sz w:val="24"/>
          <w:szCs w:val="24"/>
        </w:rPr>
        <w:t>n</w:t>
      </w:r>
      <w:r w:rsidRPr="00984D68">
        <w:rPr>
          <w:sz w:val="24"/>
          <w:szCs w:val="24"/>
        </w:rPr>
        <w:t>:</w:t>
      </w:r>
      <w:r w:rsidRPr="00984D68">
        <w:rPr>
          <w:spacing w:val="41"/>
          <w:sz w:val="24"/>
          <w:szCs w:val="24"/>
        </w:rPr>
        <w:t xml:space="preserve"> </w:t>
      </w:r>
      <w:r w:rsidRPr="00984D68">
        <w:rPr>
          <w:spacing w:val="-1"/>
          <w:sz w:val="24"/>
          <w:szCs w:val="24"/>
        </w:rPr>
        <w:t>w</w:t>
      </w:r>
      <w:r w:rsidRPr="00984D68">
        <w:rPr>
          <w:sz w:val="24"/>
          <w:szCs w:val="24"/>
        </w:rPr>
        <w:t>ork</w:t>
      </w:r>
      <w:r w:rsidRPr="00984D68">
        <w:rPr>
          <w:spacing w:val="41"/>
          <w:sz w:val="24"/>
          <w:szCs w:val="24"/>
        </w:rPr>
        <w:t xml:space="preserve"> </w:t>
      </w:r>
      <w:r w:rsidRPr="00984D68">
        <w:rPr>
          <w:spacing w:val="-1"/>
          <w:sz w:val="24"/>
          <w:szCs w:val="24"/>
        </w:rPr>
        <w:t>wi</w:t>
      </w:r>
      <w:r w:rsidRPr="00984D68">
        <w:rPr>
          <w:spacing w:val="1"/>
          <w:sz w:val="24"/>
          <w:szCs w:val="24"/>
        </w:rPr>
        <w:t>t</w:t>
      </w:r>
      <w:r w:rsidRPr="00984D68">
        <w:rPr>
          <w:sz w:val="24"/>
          <w:szCs w:val="24"/>
        </w:rPr>
        <w:t>h</w:t>
      </w:r>
      <w:r w:rsidRPr="00984D68">
        <w:rPr>
          <w:spacing w:val="41"/>
          <w:sz w:val="24"/>
          <w:szCs w:val="24"/>
        </w:rPr>
        <w:t xml:space="preserve"> </w:t>
      </w:r>
      <w:r w:rsidRPr="00984D68">
        <w:rPr>
          <w:sz w:val="24"/>
          <w:szCs w:val="24"/>
        </w:rPr>
        <w:t>Fi</w:t>
      </w:r>
      <w:r w:rsidRPr="00984D68">
        <w:rPr>
          <w:spacing w:val="1"/>
          <w:sz w:val="24"/>
          <w:szCs w:val="24"/>
        </w:rPr>
        <w:t>r</w:t>
      </w:r>
      <w:r w:rsidRPr="00984D68">
        <w:rPr>
          <w:spacing w:val="-2"/>
          <w:sz w:val="24"/>
          <w:szCs w:val="24"/>
        </w:rPr>
        <w:t>e</w:t>
      </w:r>
      <w:r w:rsidRPr="00984D68">
        <w:rPr>
          <w:spacing w:val="1"/>
          <w:sz w:val="24"/>
          <w:szCs w:val="24"/>
        </w:rPr>
        <w:t>f</w:t>
      </w:r>
      <w:r w:rsidRPr="00984D68">
        <w:rPr>
          <w:sz w:val="24"/>
          <w:szCs w:val="24"/>
        </w:rPr>
        <w:t>ox</w:t>
      </w:r>
      <w:r w:rsidRPr="00984D68">
        <w:rPr>
          <w:spacing w:val="44"/>
          <w:sz w:val="24"/>
          <w:szCs w:val="24"/>
        </w:rPr>
        <w:t xml:space="preserve"> </w:t>
      </w:r>
      <w:r w:rsidRPr="00984D68">
        <w:rPr>
          <w:spacing w:val="-2"/>
          <w:sz w:val="24"/>
          <w:szCs w:val="24"/>
        </w:rPr>
        <w:t>(</w:t>
      </w:r>
      <w:r w:rsidRPr="00984D68">
        <w:rPr>
          <w:sz w:val="24"/>
          <w:szCs w:val="24"/>
        </w:rPr>
        <w:t>v30</w:t>
      </w:r>
      <w:r w:rsidRPr="00984D68">
        <w:rPr>
          <w:spacing w:val="41"/>
          <w:sz w:val="24"/>
          <w:szCs w:val="24"/>
        </w:rPr>
        <w:t xml:space="preserve"> </w:t>
      </w:r>
      <w:r w:rsidRPr="00984D68">
        <w:rPr>
          <w:sz w:val="24"/>
          <w:szCs w:val="24"/>
        </w:rPr>
        <w:t>or</w:t>
      </w:r>
      <w:r w:rsidRPr="00984D68">
        <w:rPr>
          <w:spacing w:val="41"/>
          <w:sz w:val="24"/>
          <w:szCs w:val="24"/>
        </w:rPr>
        <w:t xml:space="preserve"> </w:t>
      </w:r>
      <w:r w:rsidRPr="00984D68">
        <w:rPr>
          <w:sz w:val="24"/>
          <w:szCs w:val="24"/>
        </w:rPr>
        <w:t>ab</w:t>
      </w:r>
      <w:r w:rsidRPr="00984D68">
        <w:rPr>
          <w:spacing w:val="-2"/>
          <w:sz w:val="24"/>
          <w:szCs w:val="24"/>
        </w:rPr>
        <w:t>o</w:t>
      </w:r>
      <w:r w:rsidRPr="00984D68">
        <w:rPr>
          <w:sz w:val="24"/>
          <w:szCs w:val="24"/>
        </w:rPr>
        <w:t>ve</w:t>
      </w:r>
      <w:r w:rsidRPr="00984D68">
        <w:rPr>
          <w:spacing w:val="-2"/>
          <w:sz w:val="24"/>
          <w:szCs w:val="24"/>
        </w:rPr>
        <w:t>)</w:t>
      </w:r>
      <w:r w:rsidRPr="00984D68">
        <w:rPr>
          <w:sz w:val="24"/>
          <w:szCs w:val="24"/>
        </w:rPr>
        <w:t>,</w:t>
      </w:r>
      <w:r w:rsidRPr="00984D68">
        <w:rPr>
          <w:spacing w:val="41"/>
          <w:sz w:val="24"/>
          <w:szCs w:val="24"/>
        </w:rPr>
        <w:t xml:space="preserve"> </w:t>
      </w:r>
      <w:r w:rsidRPr="00984D68">
        <w:rPr>
          <w:spacing w:val="-1"/>
          <w:sz w:val="24"/>
          <w:szCs w:val="24"/>
        </w:rPr>
        <w:t>C</w:t>
      </w:r>
      <w:r w:rsidRPr="00984D68">
        <w:rPr>
          <w:sz w:val="24"/>
          <w:szCs w:val="24"/>
        </w:rPr>
        <w:t>hromes</w:t>
      </w:r>
      <w:r w:rsidRPr="00984D68">
        <w:rPr>
          <w:spacing w:val="41"/>
          <w:sz w:val="24"/>
          <w:szCs w:val="24"/>
        </w:rPr>
        <w:t xml:space="preserve"> </w:t>
      </w:r>
      <w:r w:rsidRPr="00984D68">
        <w:rPr>
          <w:spacing w:val="-2"/>
          <w:sz w:val="24"/>
          <w:szCs w:val="24"/>
        </w:rPr>
        <w:t>(</w:t>
      </w:r>
      <w:r w:rsidRPr="00984D68">
        <w:rPr>
          <w:sz w:val="24"/>
          <w:szCs w:val="24"/>
        </w:rPr>
        <w:t>v14</w:t>
      </w:r>
      <w:r w:rsidRPr="00984D68">
        <w:rPr>
          <w:spacing w:val="41"/>
          <w:sz w:val="24"/>
          <w:szCs w:val="24"/>
        </w:rPr>
        <w:t xml:space="preserve"> </w:t>
      </w:r>
      <w:r w:rsidRPr="00984D68">
        <w:rPr>
          <w:sz w:val="24"/>
          <w:szCs w:val="24"/>
        </w:rPr>
        <w:t>or</w:t>
      </w:r>
      <w:r w:rsidRPr="00984D68">
        <w:rPr>
          <w:spacing w:val="41"/>
          <w:sz w:val="24"/>
          <w:szCs w:val="24"/>
        </w:rPr>
        <w:t xml:space="preserve"> </w:t>
      </w:r>
      <w:r w:rsidRPr="00984D68">
        <w:rPr>
          <w:sz w:val="24"/>
          <w:szCs w:val="24"/>
        </w:rPr>
        <w:t>above</w:t>
      </w:r>
      <w:r w:rsidRPr="00984D68">
        <w:rPr>
          <w:spacing w:val="-2"/>
          <w:sz w:val="24"/>
          <w:szCs w:val="24"/>
        </w:rPr>
        <w:t>)</w:t>
      </w:r>
      <w:r w:rsidRPr="00984D68">
        <w:rPr>
          <w:sz w:val="24"/>
          <w:szCs w:val="24"/>
        </w:rPr>
        <w:t>,</w:t>
      </w:r>
      <w:r w:rsidRPr="00984D68">
        <w:rPr>
          <w:spacing w:val="38"/>
          <w:sz w:val="24"/>
          <w:szCs w:val="24"/>
        </w:rPr>
        <w:t xml:space="preserve"> </w:t>
      </w:r>
      <w:r w:rsidRPr="00984D68">
        <w:rPr>
          <w:spacing w:val="1"/>
          <w:sz w:val="24"/>
          <w:szCs w:val="24"/>
        </w:rPr>
        <w:t>I</w:t>
      </w:r>
      <w:r w:rsidRPr="00984D68">
        <w:rPr>
          <w:sz w:val="24"/>
          <w:szCs w:val="24"/>
        </w:rPr>
        <w:t>n</w:t>
      </w:r>
      <w:r w:rsidRPr="00984D68">
        <w:rPr>
          <w:spacing w:val="1"/>
          <w:sz w:val="24"/>
          <w:szCs w:val="24"/>
        </w:rPr>
        <w:t>t</w:t>
      </w:r>
      <w:r w:rsidRPr="00984D68">
        <w:rPr>
          <w:sz w:val="24"/>
          <w:szCs w:val="24"/>
        </w:rPr>
        <w:t>e</w:t>
      </w:r>
      <w:r w:rsidRPr="00984D68">
        <w:rPr>
          <w:spacing w:val="-2"/>
          <w:sz w:val="24"/>
          <w:szCs w:val="24"/>
        </w:rPr>
        <w:t>r</w:t>
      </w:r>
      <w:r w:rsidRPr="00984D68">
        <w:rPr>
          <w:sz w:val="24"/>
          <w:szCs w:val="24"/>
        </w:rPr>
        <w:t>net Exp</w:t>
      </w:r>
      <w:r w:rsidRPr="00984D68">
        <w:rPr>
          <w:spacing w:val="1"/>
          <w:sz w:val="24"/>
          <w:szCs w:val="24"/>
        </w:rPr>
        <w:t>l</w:t>
      </w:r>
      <w:r w:rsidRPr="00984D68">
        <w:rPr>
          <w:sz w:val="24"/>
          <w:szCs w:val="24"/>
        </w:rPr>
        <w:t>o</w:t>
      </w:r>
      <w:r w:rsidRPr="00984D68">
        <w:rPr>
          <w:spacing w:val="-2"/>
          <w:sz w:val="24"/>
          <w:szCs w:val="24"/>
        </w:rPr>
        <w:t>r</w:t>
      </w:r>
      <w:r w:rsidRPr="00984D68">
        <w:rPr>
          <w:sz w:val="24"/>
          <w:szCs w:val="24"/>
        </w:rPr>
        <w:t>er</w:t>
      </w:r>
      <w:r w:rsidRPr="00984D68">
        <w:rPr>
          <w:spacing w:val="1"/>
          <w:sz w:val="24"/>
          <w:szCs w:val="24"/>
        </w:rPr>
        <w:t xml:space="preserve"> </w:t>
      </w:r>
      <w:r w:rsidRPr="00984D68">
        <w:rPr>
          <w:spacing w:val="-2"/>
          <w:sz w:val="24"/>
          <w:szCs w:val="24"/>
        </w:rPr>
        <w:t>(</w:t>
      </w:r>
      <w:r w:rsidRPr="00984D68">
        <w:rPr>
          <w:sz w:val="24"/>
          <w:szCs w:val="24"/>
        </w:rPr>
        <w:t>v10</w:t>
      </w:r>
      <w:r w:rsidRPr="00984D68">
        <w:rPr>
          <w:spacing w:val="-2"/>
          <w:sz w:val="24"/>
          <w:szCs w:val="24"/>
        </w:rPr>
        <w:t xml:space="preserve"> </w:t>
      </w:r>
      <w:r w:rsidRPr="00984D68">
        <w:rPr>
          <w:sz w:val="24"/>
          <w:szCs w:val="24"/>
        </w:rPr>
        <w:t>or ab</w:t>
      </w:r>
      <w:r w:rsidRPr="00984D68">
        <w:rPr>
          <w:spacing w:val="-2"/>
          <w:sz w:val="24"/>
          <w:szCs w:val="24"/>
        </w:rPr>
        <w:t>o</w:t>
      </w:r>
      <w:r w:rsidRPr="00984D68">
        <w:rPr>
          <w:sz w:val="24"/>
          <w:szCs w:val="24"/>
        </w:rPr>
        <w:t>ve)</w:t>
      </w:r>
      <w:r w:rsidRPr="00984D68">
        <w:rPr>
          <w:spacing w:val="-1"/>
          <w:sz w:val="24"/>
          <w:szCs w:val="24"/>
        </w:rPr>
        <w:t xml:space="preserve"> </w:t>
      </w:r>
      <w:r w:rsidRPr="00984D68">
        <w:rPr>
          <w:sz w:val="24"/>
          <w:szCs w:val="24"/>
        </w:rPr>
        <w:t>b</w:t>
      </w:r>
      <w:r w:rsidRPr="00984D68">
        <w:rPr>
          <w:spacing w:val="-2"/>
          <w:sz w:val="24"/>
          <w:szCs w:val="24"/>
        </w:rPr>
        <w:t>r</w:t>
      </w:r>
      <w:r w:rsidRPr="00984D68">
        <w:rPr>
          <w:sz w:val="24"/>
          <w:szCs w:val="24"/>
        </w:rPr>
        <w:t>o</w:t>
      </w:r>
      <w:r w:rsidRPr="00984D68">
        <w:rPr>
          <w:spacing w:val="-1"/>
          <w:sz w:val="24"/>
          <w:szCs w:val="24"/>
        </w:rPr>
        <w:t>w</w:t>
      </w:r>
      <w:r w:rsidRPr="00984D68">
        <w:rPr>
          <w:sz w:val="24"/>
          <w:szCs w:val="24"/>
        </w:rPr>
        <w:t>s</w:t>
      </w:r>
      <w:r w:rsidRPr="00984D68">
        <w:rPr>
          <w:spacing w:val="1"/>
          <w:sz w:val="24"/>
          <w:szCs w:val="24"/>
        </w:rPr>
        <w:t>e</w:t>
      </w:r>
      <w:r w:rsidRPr="00984D68">
        <w:rPr>
          <w:sz w:val="24"/>
          <w:szCs w:val="24"/>
        </w:rPr>
        <w:t>.</w:t>
      </w:r>
    </w:p>
    <w:p w:rsidR="002505FC" w:rsidRPr="00033285" w:rsidRDefault="002505FC" w:rsidP="004D58F3">
      <w:pPr>
        <w:spacing w:line="260" w:lineRule="exact"/>
        <w:rPr>
          <w:sz w:val="24"/>
          <w:szCs w:val="24"/>
        </w:rPr>
      </w:pPr>
    </w:p>
    <w:p w:rsidR="002505FC" w:rsidRPr="00CA016E" w:rsidRDefault="003E2070" w:rsidP="00CA016E">
      <w:pPr>
        <w:pStyle w:val="ListParagraph"/>
        <w:numPr>
          <w:ilvl w:val="2"/>
          <w:numId w:val="44"/>
        </w:numPr>
        <w:spacing w:before="7"/>
        <w:rPr>
          <w:rFonts w:eastAsia="Cambria"/>
          <w:b/>
          <w:sz w:val="26"/>
          <w:szCs w:val="26"/>
        </w:rPr>
      </w:pPr>
      <w:r w:rsidRPr="00CA016E">
        <w:rPr>
          <w:rFonts w:eastAsia="Cambria"/>
          <w:b/>
          <w:sz w:val="26"/>
          <w:szCs w:val="26"/>
        </w:rPr>
        <w:t>C</w:t>
      </w:r>
      <w:r w:rsidRPr="00CA016E">
        <w:rPr>
          <w:rFonts w:eastAsia="Cambria"/>
          <w:b/>
          <w:spacing w:val="-1"/>
          <w:sz w:val="26"/>
          <w:szCs w:val="26"/>
        </w:rPr>
        <w:t>o</w:t>
      </w:r>
      <w:r w:rsidRPr="00CA016E">
        <w:rPr>
          <w:rFonts w:eastAsia="Cambria"/>
          <w:b/>
          <w:spacing w:val="2"/>
          <w:sz w:val="26"/>
          <w:szCs w:val="26"/>
        </w:rPr>
        <w:t>m</w:t>
      </w:r>
      <w:r w:rsidRPr="00CA016E">
        <w:rPr>
          <w:rFonts w:eastAsia="Cambria"/>
          <w:b/>
          <w:sz w:val="26"/>
          <w:szCs w:val="26"/>
        </w:rPr>
        <w:t>m</w:t>
      </w:r>
      <w:r w:rsidRPr="00CA016E">
        <w:rPr>
          <w:rFonts w:eastAsia="Cambria"/>
          <w:b/>
          <w:spacing w:val="1"/>
          <w:sz w:val="26"/>
          <w:szCs w:val="26"/>
        </w:rPr>
        <w:t>u</w:t>
      </w:r>
      <w:r w:rsidRPr="00CA016E">
        <w:rPr>
          <w:rFonts w:eastAsia="Cambria"/>
          <w:b/>
          <w:sz w:val="26"/>
          <w:szCs w:val="26"/>
        </w:rPr>
        <w:t>nic</w:t>
      </w:r>
      <w:r w:rsidRPr="00CA016E">
        <w:rPr>
          <w:rFonts w:eastAsia="Cambria"/>
          <w:b/>
          <w:spacing w:val="1"/>
          <w:sz w:val="26"/>
          <w:szCs w:val="26"/>
        </w:rPr>
        <w:t>a</w:t>
      </w:r>
      <w:r w:rsidRPr="00CA016E">
        <w:rPr>
          <w:rFonts w:eastAsia="Cambria"/>
          <w:b/>
          <w:spacing w:val="-1"/>
          <w:sz w:val="26"/>
          <w:szCs w:val="26"/>
        </w:rPr>
        <w:t>t</w:t>
      </w:r>
      <w:r w:rsidRPr="00CA016E">
        <w:rPr>
          <w:rFonts w:eastAsia="Cambria"/>
          <w:b/>
          <w:spacing w:val="2"/>
          <w:sz w:val="26"/>
          <w:szCs w:val="26"/>
        </w:rPr>
        <w:t>i</w:t>
      </w:r>
      <w:r w:rsidRPr="00CA016E">
        <w:rPr>
          <w:rFonts w:eastAsia="Cambria"/>
          <w:b/>
          <w:spacing w:val="-1"/>
          <w:sz w:val="26"/>
          <w:szCs w:val="26"/>
        </w:rPr>
        <w:t>o</w:t>
      </w:r>
      <w:r w:rsidRPr="00CA016E">
        <w:rPr>
          <w:rFonts w:eastAsia="Cambria"/>
          <w:b/>
          <w:sz w:val="26"/>
          <w:szCs w:val="26"/>
        </w:rPr>
        <w:t>n</w:t>
      </w:r>
      <w:r w:rsidRPr="00CA016E">
        <w:rPr>
          <w:rFonts w:eastAsia="Cambria"/>
          <w:b/>
          <w:spacing w:val="-17"/>
          <w:sz w:val="26"/>
          <w:szCs w:val="26"/>
        </w:rPr>
        <w:t xml:space="preserve"> </w:t>
      </w:r>
      <w:r w:rsidRPr="00CA016E">
        <w:rPr>
          <w:rFonts w:eastAsia="Cambria"/>
          <w:b/>
          <w:sz w:val="26"/>
          <w:szCs w:val="26"/>
        </w:rPr>
        <w:t>Pr</w:t>
      </w:r>
      <w:r w:rsidRPr="00CA016E">
        <w:rPr>
          <w:rFonts w:eastAsia="Cambria"/>
          <w:b/>
          <w:spacing w:val="1"/>
          <w:sz w:val="26"/>
          <w:szCs w:val="26"/>
        </w:rPr>
        <w:t>o</w:t>
      </w:r>
      <w:r w:rsidRPr="00CA016E">
        <w:rPr>
          <w:rFonts w:eastAsia="Cambria"/>
          <w:b/>
          <w:spacing w:val="-1"/>
          <w:sz w:val="26"/>
          <w:szCs w:val="26"/>
        </w:rPr>
        <w:t>to</w:t>
      </w:r>
      <w:r w:rsidRPr="00CA016E">
        <w:rPr>
          <w:rFonts w:eastAsia="Cambria"/>
          <w:b/>
          <w:spacing w:val="3"/>
          <w:sz w:val="26"/>
          <w:szCs w:val="26"/>
        </w:rPr>
        <w:t>c</w:t>
      </w:r>
      <w:r w:rsidRPr="00CA016E">
        <w:rPr>
          <w:rFonts w:eastAsia="Cambria"/>
          <w:b/>
          <w:spacing w:val="-1"/>
          <w:sz w:val="26"/>
          <w:szCs w:val="26"/>
        </w:rPr>
        <w:t>o</w:t>
      </w:r>
      <w:r w:rsidRPr="00CA016E">
        <w:rPr>
          <w:rFonts w:eastAsia="Cambria"/>
          <w:b/>
          <w:sz w:val="26"/>
          <w:szCs w:val="26"/>
        </w:rPr>
        <w:t>l</w:t>
      </w:r>
    </w:p>
    <w:p w:rsidR="00CA016E" w:rsidRPr="00CA016E" w:rsidRDefault="00CA016E" w:rsidP="00CA016E">
      <w:pPr>
        <w:pStyle w:val="ListParagraph"/>
        <w:spacing w:before="7"/>
        <w:ind w:left="2528"/>
        <w:rPr>
          <w:rFonts w:eastAsia="Cambria"/>
          <w:sz w:val="26"/>
          <w:szCs w:val="26"/>
        </w:rPr>
      </w:pPr>
    </w:p>
    <w:p w:rsidR="002505FC" w:rsidRDefault="00CA016E" w:rsidP="002E37A5">
      <w:pPr>
        <w:spacing w:line="260" w:lineRule="exact"/>
        <w:ind w:left="1440"/>
        <w:rPr>
          <w:sz w:val="24"/>
          <w:szCs w:val="24"/>
        </w:rPr>
      </w:pPr>
      <w:r>
        <w:rPr>
          <w:sz w:val="24"/>
          <w:szCs w:val="24"/>
        </w:rPr>
        <w:t>-</w:t>
      </w:r>
      <w:r w:rsidR="002E37A5">
        <w:rPr>
          <w:sz w:val="24"/>
          <w:szCs w:val="24"/>
        </w:rPr>
        <w:t xml:space="preserve">    </w:t>
      </w:r>
      <w:r w:rsidRPr="004D58F3">
        <w:rPr>
          <w:sz w:val="24"/>
          <w:szCs w:val="24"/>
        </w:rPr>
        <w:t>Use HTTP 1.1 to communicate between the web browser and the web server</w:t>
      </w:r>
    </w:p>
    <w:p w:rsidR="00CF63BA" w:rsidRPr="004D58F3" w:rsidRDefault="00CF63BA" w:rsidP="004D58F3">
      <w:pPr>
        <w:spacing w:line="260" w:lineRule="exact"/>
        <w:ind w:left="1359"/>
        <w:rPr>
          <w:sz w:val="24"/>
          <w:szCs w:val="24"/>
        </w:rPr>
      </w:pPr>
    </w:p>
    <w:p w:rsidR="002505FC" w:rsidRPr="004D58F3" w:rsidRDefault="002505FC">
      <w:pPr>
        <w:spacing w:before="5" w:line="120" w:lineRule="exact"/>
        <w:rPr>
          <w:sz w:val="24"/>
          <w:szCs w:val="24"/>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2505FC">
      <w:pPr>
        <w:spacing w:before="46"/>
        <w:ind w:left="548"/>
        <w:rPr>
          <w:sz w:val="22"/>
          <w:szCs w:val="22"/>
        </w:rPr>
      </w:pPr>
    </w:p>
    <w:p w:rsidR="002505FC" w:rsidRPr="00064605" w:rsidRDefault="002505FC">
      <w:pPr>
        <w:spacing w:before="20" w:line="220" w:lineRule="exact"/>
        <w:rPr>
          <w:sz w:val="22"/>
          <w:szCs w:val="22"/>
        </w:rPr>
      </w:pPr>
    </w:p>
    <w:p w:rsidR="002505FC" w:rsidRPr="00CF63BA" w:rsidRDefault="002505FC">
      <w:pPr>
        <w:spacing w:line="240" w:lineRule="exact"/>
        <w:ind w:left="603"/>
        <w:rPr>
          <w:sz w:val="22"/>
          <w:szCs w:val="22"/>
        </w:rPr>
      </w:pPr>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proofErr w:type="gramStart"/>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proofErr w:type="gramEnd"/>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0D3759">
      <w:pPr>
        <w:spacing w:before="93"/>
        <w:ind w:left="566"/>
      </w:pPr>
      <w:r>
        <w:lastRenderedPageBreak/>
        <w:pict>
          <v:shape id="_x0000_i1025" type="#_x0000_t75" style="width:437.2pt;height:699.85pt">
            <v:imagedata r:id="rId22" o:title=""/>
          </v:shape>
        </w:pict>
      </w:r>
    </w:p>
    <w:p w:rsidR="002505FC" w:rsidRPr="00064605" w:rsidRDefault="002505FC">
      <w:pPr>
        <w:spacing w:line="200" w:lineRule="exact"/>
      </w:pPr>
    </w:p>
    <w:p w:rsidR="00D76B76" w:rsidRDefault="00D76B76" w:rsidP="00D76B76">
      <w:pPr>
        <w:spacing w:before="16"/>
        <w:ind w:right="1180"/>
        <w:rPr>
          <w:rFonts w:eastAsia="Cambria"/>
          <w:b/>
          <w:position w:val="-1"/>
          <w:sz w:val="24"/>
          <w:szCs w:val="24"/>
        </w:rPr>
      </w:pPr>
    </w:p>
    <w:p w:rsidR="002505FC" w:rsidRPr="00064605" w:rsidRDefault="003E2070" w:rsidP="00D76B76">
      <w:pPr>
        <w:spacing w:before="16"/>
        <w:ind w:right="1180"/>
        <w:jc w:val="center"/>
        <w:rPr>
          <w:rFonts w:eastAsia="Cambria"/>
          <w:sz w:val="24"/>
          <w:szCs w:val="24"/>
        </w:rPr>
      </w:pPr>
      <w:r w:rsidRPr="00064605">
        <w:rPr>
          <w:rFonts w:eastAsia="Cambria"/>
          <w:b/>
          <w:position w:val="-1"/>
          <w:sz w:val="24"/>
          <w:szCs w:val="24"/>
        </w:rPr>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23"/>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D76B76" w:rsidRDefault="003E2070" w:rsidP="00D76B76">
      <w:pPr>
        <w:spacing w:before="21"/>
        <w:ind w:left="269"/>
        <w:rPr>
          <w:rFonts w:eastAsia="Cambria"/>
          <w:sz w:val="28"/>
          <w:szCs w:val="28"/>
        </w:rPr>
        <w:sectPr w:rsidR="002505FC" w:rsidRPr="00D76B76">
          <w:type w:val="continuous"/>
          <w:pgSz w:w="11920" w:h="16840"/>
          <w:pgMar w:top="1300" w:right="1020" w:bottom="280" w:left="1440" w:header="720" w:footer="720" w:gutter="0"/>
          <w:cols w:num="2" w:space="720" w:equalWidth="0">
            <w:col w:w="1021" w:space="338"/>
            <w:col w:w="8101"/>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2505FC" w:rsidP="00D76B76">
      <w:pPr>
        <w:tabs>
          <w:tab w:val="left" w:pos="1843"/>
        </w:tabs>
        <w:spacing w:before="1" w:line="220" w:lineRule="exact"/>
        <w:rPr>
          <w:sz w:val="22"/>
          <w:szCs w:val="22"/>
        </w:rPr>
      </w:pPr>
    </w:p>
    <w:p w:rsidR="002505FC" w:rsidRPr="00D76B76" w:rsidRDefault="003E2070">
      <w:pPr>
        <w:spacing w:before="26" w:line="280" w:lineRule="exact"/>
        <w:ind w:left="1808"/>
        <w:rPr>
          <w:sz w:val="26"/>
          <w:szCs w:val="26"/>
        </w:rPr>
      </w:pPr>
      <w:r w:rsidRPr="00D76B76">
        <w:rPr>
          <w:b/>
          <w:position w:val="-1"/>
          <w:sz w:val="26"/>
          <w:szCs w:val="26"/>
        </w:rPr>
        <w:t xml:space="preserve">2.3.1  </w:t>
      </w:r>
      <w:r w:rsidRPr="00D76B76">
        <w:rPr>
          <w:b/>
          <w:spacing w:val="2"/>
          <w:position w:val="-1"/>
          <w:sz w:val="26"/>
          <w:szCs w:val="26"/>
        </w:rPr>
        <w:t xml:space="preserve"> </w:t>
      </w:r>
      <w:r w:rsidRPr="00D76B76">
        <w:rPr>
          <w:b/>
          <w:spacing w:val="1"/>
          <w:position w:val="-1"/>
          <w:sz w:val="26"/>
          <w:szCs w:val="26"/>
        </w:rPr>
        <w:t>&lt;</w:t>
      </w:r>
      <w:r w:rsidRPr="00D76B76">
        <w:rPr>
          <w:b/>
          <w:position w:val="-1"/>
          <w:sz w:val="26"/>
          <w:szCs w:val="26"/>
        </w:rPr>
        <w:t>Guest</w:t>
      </w:r>
      <w:r w:rsidRPr="00D76B76">
        <w:rPr>
          <w:b/>
          <w:spacing w:val="1"/>
          <w:position w:val="-1"/>
          <w:sz w:val="26"/>
          <w:szCs w:val="26"/>
        </w:rPr>
        <w:t>&gt;</w:t>
      </w:r>
      <w:r w:rsidRPr="00D76B76">
        <w:rPr>
          <w:b/>
          <w:position w:val="-1"/>
          <w:sz w:val="26"/>
          <w:szCs w:val="26"/>
        </w:rPr>
        <w:t>Overview</w:t>
      </w:r>
      <w:r w:rsidRPr="00D76B76">
        <w:rPr>
          <w:b/>
          <w:spacing w:val="-17"/>
          <w:position w:val="-1"/>
          <w:sz w:val="26"/>
          <w:szCs w:val="26"/>
        </w:rPr>
        <w:t xml:space="preserve"> </w:t>
      </w:r>
      <w:r w:rsidRPr="00D76B76">
        <w:rPr>
          <w:b/>
          <w:position w:val="-1"/>
          <w:sz w:val="26"/>
          <w:szCs w:val="26"/>
        </w:rPr>
        <w:t>Use</w:t>
      </w:r>
      <w:r w:rsidRPr="00D76B76">
        <w:rPr>
          <w:b/>
          <w:spacing w:val="-2"/>
          <w:position w:val="-1"/>
          <w:sz w:val="26"/>
          <w:szCs w:val="26"/>
        </w:rPr>
        <w:t xml:space="preserve"> </w:t>
      </w:r>
      <w:r w:rsidRPr="00D76B76">
        <w:rPr>
          <w:b/>
          <w:position w:val="-1"/>
          <w:sz w:val="26"/>
          <w:szCs w:val="26"/>
        </w:rPr>
        <w:t>Case</w:t>
      </w:r>
    </w:p>
    <w:p w:rsidR="002505FC" w:rsidRPr="00064605" w:rsidRDefault="000D3759">
      <w:pPr>
        <w:spacing w:before="83"/>
        <w:ind w:left="547"/>
      </w:pPr>
      <w:r>
        <w:pict>
          <v:shape id="_x0000_i1026" type="#_x0000_t75" style="width:440.05pt;height:234.45pt">
            <v:imagedata r:id="rId24"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8428F9" w:rsidRDefault="003E2070">
      <w:pPr>
        <w:spacing w:before="29"/>
        <w:ind w:left="1678"/>
        <w:rPr>
          <w:sz w:val="24"/>
          <w:szCs w:val="24"/>
        </w:rPr>
      </w:pPr>
      <w:r w:rsidRPr="008428F9">
        <w:rPr>
          <w:b/>
          <w:sz w:val="24"/>
          <w:szCs w:val="24"/>
        </w:rPr>
        <w:t>Fig</w:t>
      </w:r>
      <w:r w:rsidRPr="008428F9">
        <w:rPr>
          <w:b/>
          <w:spacing w:val="1"/>
          <w:sz w:val="24"/>
          <w:szCs w:val="24"/>
        </w:rPr>
        <w:t>u</w:t>
      </w:r>
      <w:r w:rsidRPr="008428F9">
        <w:rPr>
          <w:b/>
          <w:sz w:val="24"/>
          <w:szCs w:val="24"/>
        </w:rPr>
        <w:t>re 3:</w:t>
      </w:r>
      <w:r w:rsidRPr="008428F9">
        <w:rPr>
          <w:b/>
          <w:spacing w:val="-1"/>
          <w:sz w:val="24"/>
          <w:szCs w:val="24"/>
        </w:rPr>
        <w:t xml:space="preserve"> </w:t>
      </w:r>
      <w:r w:rsidRPr="008428F9">
        <w:rPr>
          <w:b/>
          <w:sz w:val="24"/>
          <w:szCs w:val="24"/>
        </w:rPr>
        <w:t>&lt;Gues</w:t>
      </w:r>
      <w:r w:rsidRPr="008428F9">
        <w:rPr>
          <w:b/>
          <w:spacing w:val="1"/>
          <w:sz w:val="24"/>
          <w:szCs w:val="24"/>
        </w:rPr>
        <w:t>t</w:t>
      </w:r>
      <w:r w:rsidRPr="008428F9">
        <w:rPr>
          <w:b/>
          <w:sz w:val="24"/>
          <w:szCs w:val="24"/>
        </w:rPr>
        <w:t>&gt; O</w:t>
      </w:r>
      <w:r w:rsidRPr="008428F9">
        <w:rPr>
          <w:b/>
          <w:spacing w:val="-1"/>
          <w:sz w:val="24"/>
          <w:szCs w:val="24"/>
        </w:rPr>
        <w:t>ve</w:t>
      </w:r>
      <w:r w:rsidRPr="008428F9">
        <w:rPr>
          <w:b/>
          <w:spacing w:val="2"/>
          <w:sz w:val="24"/>
          <w:szCs w:val="24"/>
        </w:rPr>
        <w:t>r</w:t>
      </w:r>
      <w:r w:rsidRPr="008428F9">
        <w:rPr>
          <w:b/>
          <w:spacing w:val="-1"/>
          <w:sz w:val="24"/>
          <w:szCs w:val="24"/>
        </w:rPr>
        <w:t>v</w:t>
      </w:r>
      <w:r w:rsidRPr="008428F9">
        <w:rPr>
          <w:b/>
          <w:sz w:val="24"/>
          <w:szCs w:val="24"/>
        </w:rPr>
        <w:t>iew Use</w:t>
      </w:r>
      <w:r w:rsidRPr="008428F9">
        <w:rPr>
          <w:b/>
          <w:spacing w:val="-1"/>
          <w:sz w:val="24"/>
          <w:szCs w:val="24"/>
        </w:rPr>
        <w:t xml:space="preserve"> </w:t>
      </w:r>
      <w:r w:rsidRPr="008428F9">
        <w:rPr>
          <w:b/>
          <w:sz w:val="24"/>
          <w:szCs w:val="24"/>
        </w:rPr>
        <w:t>Case</w:t>
      </w:r>
    </w:p>
    <w:p w:rsidR="002505FC" w:rsidRPr="00064605" w:rsidRDefault="002505FC">
      <w:pPr>
        <w:spacing w:before="2" w:line="100" w:lineRule="exact"/>
        <w:rPr>
          <w:sz w:val="10"/>
          <w:szCs w:val="10"/>
        </w:rPr>
      </w:pPr>
    </w:p>
    <w:p w:rsidR="002505FC" w:rsidRPr="00064605" w:rsidRDefault="002505FC">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p>
    <w:p w:rsidR="002505FC" w:rsidRPr="00064605" w:rsidRDefault="002505FC">
      <w:pPr>
        <w:spacing w:before="15" w:line="200" w:lineRule="exact"/>
      </w:pPr>
    </w:p>
    <w:p w:rsidR="002505FC" w:rsidRPr="008428F9" w:rsidRDefault="003E2070">
      <w:pPr>
        <w:spacing w:before="29"/>
        <w:ind w:left="2259"/>
        <w:rPr>
          <w:sz w:val="24"/>
          <w:szCs w:val="24"/>
        </w:rPr>
      </w:pPr>
      <w:r w:rsidRPr="008428F9">
        <w:rPr>
          <w:b/>
          <w:sz w:val="24"/>
          <w:szCs w:val="24"/>
        </w:rPr>
        <w:t xml:space="preserve">2.3.1.1       &lt;Guest&gt; </w:t>
      </w:r>
      <w:r w:rsidRPr="008428F9">
        <w:rPr>
          <w:b/>
          <w:spacing w:val="1"/>
          <w:sz w:val="24"/>
          <w:szCs w:val="24"/>
        </w:rPr>
        <w:t>R</w:t>
      </w:r>
      <w:r w:rsidRPr="008428F9">
        <w:rPr>
          <w:b/>
          <w:spacing w:val="-1"/>
          <w:sz w:val="24"/>
          <w:szCs w:val="24"/>
        </w:rPr>
        <w:t>e</w:t>
      </w:r>
      <w:r w:rsidRPr="008428F9">
        <w:rPr>
          <w:b/>
          <w:sz w:val="24"/>
          <w:szCs w:val="24"/>
        </w:rPr>
        <w:t>gis</w:t>
      </w:r>
      <w:r w:rsidRPr="008428F9">
        <w:rPr>
          <w:b/>
          <w:spacing w:val="1"/>
          <w:sz w:val="24"/>
          <w:szCs w:val="24"/>
        </w:rPr>
        <w:t>t</w:t>
      </w:r>
      <w:r w:rsidRPr="008428F9">
        <w:rPr>
          <w:b/>
          <w:spacing w:val="-1"/>
          <w:sz w:val="24"/>
          <w:szCs w:val="24"/>
        </w:rPr>
        <w:t>e</w:t>
      </w:r>
      <w:r w:rsidRPr="008428F9">
        <w:rPr>
          <w:b/>
          <w:sz w:val="24"/>
          <w:szCs w:val="24"/>
        </w:rPr>
        <w:t>r</w:t>
      </w:r>
    </w:p>
    <w:p w:rsidR="002505FC" w:rsidRPr="00064605" w:rsidRDefault="000D3759">
      <w:pPr>
        <w:spacing w:before="38"/>
        <w:ind w:left="1855"/>
      </w:pPr>
      <w:r>
        <w:pict>
          <v:shape id="_x0000_i1027" type="#_x0000_t75" style="width:308.15pt;height:125.55pt">
            <v:imagedata r:id="rId25" o:title=""/>
          </v:shape>
        </w:pict>
      </w:r>
    </w:p>
    <w:p w:rsidR="002505FC" w:rsidRPr="008428F9" w:rsidRDefault="003E2070">
      <w:pPr>
        <w:spacing w:before="39"/>
        <w:ind w:left="3568" w:right="3138"/>
        <w:jc w:val="center"/>
        <w:rPr>
          <w:sz w:val="24"/>
          <w:szCs w:val="24"/>
        </w:rPr>
      </w:pPr>
      <w:r w:rsidRPr="008428F9">
        <w:rPr>
          <w:b/>
          <w:sz w:val="24"/>
          <w:szCs w:val="24"/>
        </w:rPr>
        <w:t>Fig</w:t>
      </w:r>
      <w:r w:rsidRPr="008428F9">
        <w:rPr>
          <w:b/>
          <w:spacing w:val="1"/>
          <w:sz w:val="24"/>
          <w:szCs w:val="24"/>
        </w:rPr>
        <w:t>u</w:t>
      </w:r>
      <w:r w:rsidRPr="008428F9">
        <w:rPr>
          <w:b/>
          <w:sz w:val="24"/>
          <w:szCs w:val="24"/>
        </w:rPr>
        <w:t>re 4: &lt;Guest&gt;R</w:t>
      </w:r>
      <w:r w:rsidRPr="008428F9">
        <w:rPr>
          <w:b/>
          <w:spacing w:val="-1"/>
          <w:sz w:val="24"/>
          <w:szCs w:val="24"/>
        </w:rPr>
        <w:t>e</w:t>
      </w:r>
      <w:r w:rsidRPr="008428F9">
        <w:rPr>
          <w:b/>
          <w:sz w:val="24"/>
          <w:szCs w:val="24"/>
        </w:rPr>
        <w:t>gi</w:t>
      </w:r>
      <w:r w:rsidRPr="008428F9">
        <w:rPr>
          <w:b/>
          <w:spacing w:val="-2"/>
          <w:sz w:val="24"/>
          <w:szCs w:val="24"/>
        </w:rPr>
        <w:t>s</w:t>
      </w:r>
      <w:r w:rsidRPr="008428F9">
        <w:rPr>
          <w:b/>
          <w:sz w:val="24"/>
          <w:szCs w:val="24"/>
        </w:rPr>
        <w:t>ter</w:t>
      </w:r>
    </w:p>
    <w:p w:rsidR="002505FC" w:rsidRPr="008428F9" w:rsidRDefault="002505FC">
      <w:pPr>
        <w:spacing w:before="3" w:line="100" w:lineRule="exact"/>
        <w:rPr>
          <w:sz w:val="10"/>
          <w:szCs w:val="10"/>
        </w:rPr>
      </w:pPr>
    </w:p>
    <w:p w:rsidR="002505FC" w:rsidRPr="008428F9" w:rsidRDefault="003E2070">
      <w:pPr>
        <w:ind w:left="3767" w:right="3339"/>
        <w:jc w:val="center"/>
        <w:rPr>
          <w:sz w:val="24"/>
          <w:szCs w:val="24"/>
        </w:rPr>
        <w:sectPr w:rsidR="002505FC" w:rsidRPr="008428F9">
          <w:type w:val="continuous"/>
          <w:pgSz w:w="11920" w:h="16840"/>
          <w:pgMar w:top="1300" w:right="1020" w:bottom="280" w:left="1440" w:header="720" w:footer="720" w:gutter="0"/>
          <w:cols w:space="720"/>
        </w:sectPr>
      </w:pPr>
      <w:r w:rsidRPr="008428F9">
        <w:rPr>
          <w:b/>
          <w:sz w:val="24"/>
          <w:szCs w:val="24"/>
        </w:rPr>
        <w:t>Use</w:t>
      </w:r>
      <w:r w:rsidRPr="008428F9">
        <w:rPr>
          <w:b/>
          <w:spacing w:val="-1"/>
          <w:sz w:val="24"/>
          <w:szCs w:val="24"/>
        </w:rPr>
        <w:t xml:space="preserve"> </w:t>
      </w:r>
      <w:r w:rsidRPr="008428F9">
        <w:rPr>
          <w:b/>
          <w:sz w:val="24"/>
          <w:szCs w:val="24"/>
        </w:rPr>
        <w:t>Case Spe</w:t>
      </w:r>
      <w:r w:rsidRPr="008428F9">
        <w:rPr>
          <w:b/>
          <w:spacing w:val="-2"/>
          <w:sz w:val="24"/>
          <w:szCs w:val="24"/>
        </w:rPr>
        <w:t>c</w:t>
      </w:r>
      <w:r w:rsidRPr="008428F9">
        <w:rPr>
          <w:b/>
          <w:sz w:val="24"/>
          <w:szCs w:val="24"/>
        </w:rPr>
        <w:t>ification</w:t>
      </w:r>
    </w:p>
    <w:p w:rsidR="002505FC" w:rsidRPr="00064605" w:rsidRDefault="00385817">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proofErr w:type="gramStart"/>
      <w:r w:rsidR="003E2070" w:rsidRPr="00064605">
        <w:rPr>
          <w:rFonts w:eastAsia="Cambria"/>
          <w:sz w:val="24"/>
          <w:szCs w:val="24"/>
        </w:rPr>
        <w:t>theo</w:t>
      </w:r>
      <w:proofErr w:type="gramEnd"/>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rsidP="008428F9">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&lt;</w:t>
            </w:r>
            <w:r w:rsidR="008428F9">
              <w:rPr>
                <w:rFonts w:eastAsia="Cambria"/>
                <w:b/>
                <w:sz w:val="24"/>
                <w:szCs w:val="24"/>
              </w:rPr>
              <w:t>BMW01</w:t>
            </w:r>
            <w:r w:rsidRPr="00064605">
              <w:rPr>
                <w:rFonts w:eastAsia="Cambria"/>
                <w:b/>
                <w:sz w:val="24"/>
                <w:szCs w:val="24"/>
              </w:rPr>
              <w:t>&gt;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D03631">
            <w:pPr>
              <w:spacing w:before="3" w:line="280" w:lineRule="exact"/>
              <w:ind w:left="102"/>
              <w:rPr>
                <w:rFonts w:eastAsia="Cambria"/>
                <w:sz w:val="24"/>
                <w:szCs w:val="24"/>
              </w:rPr>
            </w:pPr>
            <w:r>
              <w:rPr>
                <w:rFonts w:eastAsia="Cambria"/>
                <w:spacing w:val="-1"/>
                <w:sz w:val="24"/>
                <w:szCs w:val="24"/>
              </w:rPr>
              <w:t>BMW01</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D03631">
            <w:pPr>
              <w:spacing w:before="3" w:line="280" w:lineRule="exact"/>
              <w:ind w:left="102"/>
              <w:rPr>
                <w:rFonts w:eastAsia="Cambria"/>
                <w:sz w:val="24"/>
                <w:szCs w:val="24"/>
              </w:rPr>
            </w:pPr>
            <w:r>
              <w:rPr>
                <w:rFonts w:eastAsia="Cambria"/>
                <w:spacing w:val="-1"/>
                <w:sz w:val="24"/>
                <w:szCs w:val="24"/>
              </w:rPr>
              <w:t>1</w:t>
            </w:r>
            <w:r w:rsidR="003E2070" w:rsidRPr="00064605">
              <w:rPr>
                <w:rFonts w:eastAsia="Cambria"/>
                <w:spacing w:val="1"/>
                <w:sz w:val="24"/>
                <w:szCs w:val="24"/>
              </w:rPr>
              <w:t>.</w:t>
            </w:r>
            <w:r w:rsidR="003E2070"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385817">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proofErr w:type="gramStart"/>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h</w:t>
      </w:r>
      <w:proofErr w:type="gramEnd"/>
      <w:r w:rsidR="003E2070" w:rsidRPr="00064605">
        <w:rPr>
          <w:rFonts w:eastAsia="Cambria"/>
          <w:b/>
          <w:sz w:val="24"/>
          <w:szCs w:val="24"/>
        </w:rPr>
        <w:t xml:space="preserve">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proofErr w:type="gramStart"/>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proofErr w:type="gramEnd"/>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0D3759">
      <w:pPr>
        <w:ind w:left="1843"/>
      </w:pPr>
      <w:r>
        <w:pict>
          <v:shape id="_x0000_i1028" type="#_x0000_t75" style="width:309.3pt;height:114.6pt">
            <v:imagedata r:id="rId26"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385817">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proofErr w:type="gramStart"/>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proofErr w:type="gramEnd"/>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proofErr w:type="gramStart"/>
            <w:r w:rsidRPr="00064605">
              <w:rPr>
                <w:i/>
                <w:sz w:val="22"/>
                <w:szCs w:val="22"/>
              </w:rPr>
              <w:t>e</w:t>
            </w:r>
            <w:r w:rsidRPr="00064605">
              <w:rPr>
                <w:i/>
                <w:spacing w:val="1"/>
                <w:sz w:val="22"/>
                <w:szCs w:val="22"/>
              </w:rPr>
              <w:t>r</w:t>
            </w:r>
            <w:r w:rsidRPr="00064605">
              <w:rPr>
                <w:i/>
                <w:sz w:val="22"/>
                <w:szCs w:val="22"/>
              </w:rPr>
              <w:t>ror</w:t>
            </w:r>
            <w:proofErr w:type="gramEnd"/>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proofErr w:type="gramStart"/>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roofErr w:type="gramEnd"/>
      <w:r w:rsidRPr="00064605">
        <w:rPr>
          <w:i/>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proofErr w:type="gramStart"/>
      <w:r w:rsidRPr="00064605">
        <w:rPr>
          <w:rFonts w:eastAsia="Courier New"/>
          <w:position w:val="1"/>
          <w:sz w:val="22"/>
          <w:szCs w:val="22"/>
        </w:rPr>
        <w:t>o</w:t>
      </w:r>
      <w:proofErr w:type="gramEnd"/>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proofErr w:type="gramStart"/>
      <w:r w:rsidRPr="00064605">
        <w:rPr>
          <w:rFonts w:eastAsia="Courier New"/>
          <w:position w:val="1"/>
          <w:sz w:val="22"/>
          <w:szCs w:val="22"/>
        </w:rPr>
        <w:t>o</w:t>
      </w:r>
      <w:proofErr w:type="gramEnd"/>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385817">
      <w:pPr>
        <w:spacing w:before="32"/>
        <w:ind w:left="3284"/>
        <w:rPr>
          <w:sz w:val="22"/>
          <w:szCs w:val="22"/>
        </w:rPr>
      </w:pPr>
      <w:r>
        <w:pict>
          <v:shape id="_x0000_s1078" type="#_x0000_t75" style="position:absolute;left:0;text-align:left;margin-left:99.85pt;margin-top:14.2pt;width:438.1pt;height:150pt;z-index:-4089;mso-position-horizontal-relative:page">
            <v:imagedata r:id="rId27"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385817">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052C77">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052C77" w:rsidRDefault="00052C77">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052C77">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052C77">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N</w:t>
                        </w:r>
                        <w:r>
                          <w:rPr>
                            <w:i/>
                            <w:sz w:val="22"/>
                            <w:szCs w:val="22"/>
                          </w:rPr>
                          <w:t>ormal</w:t>
                        </w:r>
                      </w:p>
                    </w:tc>
                  </w:tr>
                  <w:tr w:rsidR="00052C77">
                    <w:trPr>
                      <w:trHeight w:hRule="exact" w:val="521"/>
                    </w:trPr>
                    <w:tc>
                      <w:tcPr>
                        <w:tcW w:w="8780"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proofErr w:type="gramStart"/>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proofErr w:type="gramEnd"/>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proofErr w:type="gramStart"/>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roofErr w:type="gramEnd"/>
            <w:r w:rsidRPr="00064605">
              <w:rPr>
                <w:i/>
                <w:sz w:val="22"/>
                <w:szCs w:val="22"/>
              </w:rPr>
              <w:t>.</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proofErr w:type="gramStart"/>
            <w:r w:rsidRPr="00064605">
              <w:rPr>
                <w:i/>
                <w:spacing w:val="1"/>
                <w:sz w:val="22"/>
                <w:szCs w:val="22"/>
              </w:rPr>
              <w:t>t</w:t>
            </w:r>
            <w:r w:rsidRPr="00064605">
              <w:rPr>
                <w:i/>
                <w:sz w:val="22"/>
                <w:szCs w:val="22"/>
              </w:rPr>
              <w:t>o</w:t>
            </w:r>
            <w:proofErr w:type="gramEnd"/>
            <w:r w:rsidRPr="00064605">
              <w:rPr>
                <w:i/>
                <w:sz w:val="22"/>
                <w:szCs w:val="22"/>
              </w:rPr>
              <w:t xml:space="preserve">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proofErr w:type="gramStart"/>
            <w:r w:rsidRPr="00064605">
              <w:rPr>
                <w:i/>
                <w:sz w:val="22"/>
                <w:szCs w:val="22"/>
              </w:rPr>
              <w:t>and</w:t>
            </w:r>
            <w:proofErr w:type="gramEnd"/>
            <w:r w:rsidRPr="00064605">
              <w:rPr>
                <w:i/>
                <w:sz w:val="22"/>
                <w:szCs w:val="22"/>
              </w:rPr>
              <w:t xml:space="preserve">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proofErr w:type="gramStart"/>
            <w:r w:rsidRPr="00064605">
              <w:rPr>
                <w:i/>
                <w:spacing w:val="1"/>
                <w:sz w:val="22"/>
                <w:szCs w:val="22"/>
              </w:rPr>
              <w:t>t</w:t>
            </w:r>
            <w:r w:rsidRPr="00064605">
              <w:rPr>
                <w:i/>
                <w:sz w:val="22"/>
                <w:szCs w:val="22"/>
              </w:rPr>
              <w:t>o</w:t>
            </w:r>
            <w:proofErr w:type="gramEnd"/>
            <w:r w:rsidRPr="00064605">
              <w:rPr>
                <w:i/>
                <w:sz w:val="22"/>
                <w:szCs w:val="22"/>
              </w:rPr>
              <w:t xml:space="preserve">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proofErr w:type="gramStart"/>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roofErr w:type="gramEnd"/>
            <w:r w:rsidRPr="00064605">
              <w:rPr>
                <w:i/>
                <w:sz w:val="22"/>
                <w:szCs w:val="22"/>
              </w:rPr>
              <w:t>.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3E2070">
            <w:r w:rsidRPr="00064605">
              <w:rPr>
                <w:rFonts w:eastAsia="Calibri"/>
                <w:color w:val="FFFFFF"/>
                <w:spacing w:val="1"/>
                <w:sz w:val="22"/>
                <w:szCs w:val="22"/>
              </w:rPr>
              <w:lastRenderedPageBreak/>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proofErr w:type="gramStart"/>
            <w:r w:rsidRPr="00064605">
              <w:rPr>
                <w:i/>
                <w:sz w:val="22"/>
                <w:szCs w:val="22"/>
              </w:rPr>
              <w:t>ga</w:t>
            </w:r>
            <w:r w:rsidRPr="00064605">
              <w:rPr>
                <w:i/>
                <w:spacing w:val="1"/>
                <w:sz w:val="22"/>
                <w:szCs w:val="22"/>
              </w:rPr>
              <w:t>t</w:t>
            </w:r>
            <w:r w:rsidRPr="00064605">
              <w:rPr>
                <w:i/>
                <w:sz w:val="22"/>
                <w:szCs w:val="22"/>
              </w:rPr>
              <w:t>eway</w:t>
            </w:r>
            <w:proofErr w:type="gramEnd"/>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proofErr w:type="gramStart"/>
            <w:r w:rsidRPr="00064605">
              <w:rPr>
                <w:i/>
                <w:sz w:val="22"/>
                <w:szCs w:val="22"/>
              </w:rPr>
              <w:t>paymen</w:t>
            </w:r>
            <w:r w:rsidRPr="00064605">
              <w:rPr>
                <w:i/>
                <w:spacing w:val="-2"/>
                <w:sz w:val="22"/>
                <w:szCs w:val="22"/>
              </w:rPr>
              <w:t>t</w:t>
            </w:r>
            <w:proofErr w:type="gramEnd"/>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rsidTr="008F1C62">
        <w:trPr>
          <w:trHeight w:hRule="exact" w:val="8985"/>
        </w:trPr>
        <w:tc>
          <w:tcPr>
            <w:tcW w:w="8777"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8F1C62" w:rsidRDefault="008F1C62">
            <w:pPr>
              <w:spacing w:before="8"/>
              <w:ind w:left="102"/>
              <w:rPr>
                <w:i/>
                <w:sz w:val="22"/>
                <w:szCs w:val="22"/>
              </w:rPr>
            </w:pPr>
          </w:p>
          <w:p w:rsidR="008F1C62" w:rsidRDefault="003E2070" w:rsidP="008F1C62">
            <w:pPr>
              <w:spacing w:before="8"/>
              <w:rPr>
                <w:i/>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rsidP="008F1C62">
            <w:pPr>
              <w:spacing w:before="8"/>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proofErr w:type="gramStart"/>
            <w:r w:rsidRPr="00064605">
              <w:rPr>
                <w:i/>
                <w:spacing w:val="1"/>
                <w:sz w:val="22"/>
                <w:szCs w:val="22"/>
              </w:rPr>
              <w:t>t</w:t>
            </w:r>
            <w:r w:rsidRPr="00064605">
              <w:rPr>
                <w:i/>
                <w:sz w:val="22"/>
                <w:szCs w:val="22"/>
              </w:rPr>
              <w:t>o</w:t>
            </w:r>
            <w:proofErr w:type="gramEnd"/>
            <w:r w:rsidRPr="00064605">
              <w:rPr>
                <w:i/>
                <w:sz w:val="22"/>
                <w:szCs w:val="22"/>
              </w:rPr>
              <w:t xml:space="preserve">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proofErr w:type="gramStart"/>
            <w:r w:rsidRPr="00064605">
              <w:rPr>
                <w:i/>
                <w:sz w:val="22"/>
                <w:szCs w:val="22"/>
              </w:rPr>
              <w:t>change</w:t>
            </w:r>
            <w:proofErr w:type="gramEnd"/>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385817">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052C77">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052C77" w:rsidRDefault="00052C77"/>
                    </w:tc>
                    <w:tc>
                      <w:tcPr>
                        <w:tcW w:w="3063" w:type="dxa"/>
                        <w:tcBorders>
                          <w:top w:val="single" w:sz="5" w:space="0" w:color="000000"/>
                          <w:left w:val="single" w:sz="5" w:space="0" w:color="000000"/>
                          <w:bottom w:val="single" w:sz="5" w:space="0" w:color="000000"/>
                          <w:right w:val="single" w:sz="5" w:space="0" w:color="000000"/>
                        </w:tcBorders>
                      </w:tcPr>
                      <w:p w:rsidR="00052C77" w:rsidRDefault="00052C77"/>
                    </w:tc>
                    <w:tc>
                      <w:tcPr>
                        <w:tcW w:w="426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052C77">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r>
                  <w:tr w:rsidR="00052C77">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052C77" w:rsidRDefault="00052C77"/>
                    </w:tc>
                    <w:tc>
                      <w:tcPr>
                        <w:tcW w:w="3071" w:type="dxa"/>
                        <w:tcBorders>
                          <w:top w:val="single" w:sz="8" w:space="0" w:color="000000"/>
                          <w:left w:val="single" w:sz="8" w:space="0" w:color="000000"/>
                          <w:bottom w:val="single" w:sz="5" w:space="0" w:color="000000"/>
                          <w:right w:val="single" w:sz="8" w:space="0" w:color="000000"/>
                        </w:tcBorders>
                      </w:tcPr>
                      <w:p w:rsidR="00052C77" w:rsidRDefault="00052C77"/>
                    </w:tc>
                    <w:tc>
                      <w:tcPr>
                        <w:tcW w:w="4251" w:type="dxa"/>
                        <w:tcBorders>
                          <w:top w:val="single" w:sz="8"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052C77" w:rsidRDefault="00052C77"/>
                    </w:tc>
                    <w:tc>
                      <w:tcPr>
                        <w:tcW w:w="3071" w:type="dxa"/>
                        <w:tcBorders>
                          <w:top w:val="single" w:sz="5" w:space="0" w:color="000000"/>
                          <w:left w:val="single" w:sz="8" w:space="0" w:color="000000"/>
                          <w:bottom w:val="single" w:sz="8" w:space="0" w:color="000000"/>
                          <w:right w:val="single" w:sz="8" w:space="0" w:color="000000"/>
                        </w:tcBorders>
                      </w:tcPr>
                      <w:p w:rsidR="00052C77" w:rsidRDefault="00052C77"/>
                    </w:tc>
                    <w:tc>
                      <w:tcPr>
                        <w:tcW w:w="4251" w:type="dxa"/>
                        <w:tcBorders>
                          <w:top w:val="single" w:sz="5" w:space="0" w:color="000000"/>
                          <w:left w:val="single" w:sz="8" w:space="0" w:color="000000"/>
                          <w:bottom w:val="single" w:sz="8" w:space="0" w:color="000000"/>
                          <w:right w:val="single" w:sz="8" w:space="0" w:color="000000"/>
                        </w:tcBorders>
                      </w:tcPr>
                      <w:p w:rsidR="00052C77" w:rsidRDefault="00052C77"/>
                    </w:tc>
                  </w:tr>
                </w:tbl>
                <w:p w:rsidR="00052C77" w:rsidRDefault="00052C77"/>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28"/>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0D3759">
      <w:pPr>
        <w:ind w:left="830"/>
      </w:pPr>
      <w:r>
        <w:pict>
          <v:shape id="_x0000_i1029" type="#_x0000_t75" style="width:410.7pt;height:122.7pt">
            <v:imagedata r:id="rId29" o:title=""/>
          </v:shape>
        </w:pict>
      </w:r>
    </w:p>
    <w:p w:rsidR="002505FC" w:rsidRPr="00064605" w:rsidRDefault="00385817">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052C77">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052C77">
                    <w:trPr>
                      <w:trHeight w:hRule="exact" w:val="9459"/>
                    </w:trPr>
                    <w:tc>
                      <w:tcPr>
                        <w:tcW w:w="8867"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052C77" w:rsidRDefault="00052C77">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052C77" w:rsidRDefault="00052C77">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052C77" w:rsidRDefault="00052C77">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052C77" w:rsidRDefault="00052C77">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052C77" w:rsidRDefault="00052C77">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052C77" w:rsidRDefault="00052C77">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052C77" w:rsidRDefault="00052C77">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052C77" w:rsidRDefault="00052C77">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052C77" w:rsidRDefault="00052C77">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052C77" w:rsidRDefault="00052C77">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052C77" w:rsidRDefault="00052C77">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052C77" w:rsidRDefault="00052C77">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052C77" w:rsidRDefault="00052C77">
                        <w:pPr>
                          <w:spacing w:before="4" w:line="240" w:lineRule="exact"/>
                          <w:ind w:left="5106" w:right="264" w:hanging="28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052C77" w:rsidRDefault="00052C77">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052C77" w:rsidRDefault="00052C77">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proofErr w:type="gramStart"/>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proofErr w:type="gramEnd"/>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052C77" w:rsidRDefault="00052C77">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052C77" w:rsidRDefault="00052C77">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proofErr w:type="gramStart"/>
            <w:r w:rsidRPr="00064605">
              <w:rPr>
                <w:i/>
                <w:sz w:val="22"/>
                <w:szCs w:val="22"/>
              </w:rPr>
              <w:t>choo</w:t>
            </w:r>
            <w:r w:rsidRPr="00064605">
              <w:rPr>
                <w:i/>
                <w:spacing w:val="1"/>
                <w:sz w:val="22"/>
                <w:szCs w:val="22"/>
              </w:rPr>
              <w:t>s</w:t>
            </w:r>
            <w:r w:rsidRPr="00064605">
              <w:rPr>
                <w:i/>
                <w:sz w:val="22"/>
                <w:szCs w:val="22"/>
              </w:rPr>
              <w:t>e</w:t>
            </w:r>
            <w:proofErr w:type="gramEnd"/>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385817">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85817">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385817">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385817">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52C77">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052C77">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2.0</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Auto parse</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052C77" w:rsidRDefault="00052C77">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Normal</w:t>
                        </w:r>
                      </w:p>
                    </w:tc>
                  </w:tr>
                  <w:tr w:rsidR="00052C77">
                    <w:trPr>
                      <w:trHeight w:hRule="exact" w:val="3908"/>
                    </w:trPr>
                    <w:tc>
                      <w:tcPr>
                        <w:tcW w:w="9000" w:type="dxa"/>
                        <w:gridSpan w:val="8"/>
                        <w:tcBorders>
                          <w:top w:val="nil"/>
                          <w:left w:val="single" w:sz="5" w:space="0" w:color="000000"/>
                          <w:bottom w:val="nil"/>
                          <w:right w:val="single" w:sz="5" w:space="0" w:color="000000"/>
                        </w:tcBorders>
                      </w:tcPr>
                      <w:p w:rsidR="00052C77" w:rsidRDefault="00052C77">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052C77" w:rsidRDefault="00052C77">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Goal:</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052C77" w:rsidRDefault="00052C77">
                        <w:pPr>
                          <w:spacing w:before="1"/>
                          <w:ind w:left="102"/>
                          <w:rPr>
                            <w:sz w:val="24"/>
                            <w:szCs w:val="24"/>
                          </w:rPr>
                        </w:pPr>
                        <w:r>
                          <w:rPr>
                            <w:b/>
                            <w:i/>
                            <w:sz w:val="24"/>
                            <w:szCs w:val="24"/>
                          </w:rPr>
                          <w:t>Triggers: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052C77" w:rsidRDefault="00052C77">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052C77" w:rsidRDefault="00052C77">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052C77">
                    <w:trPr>
                      <w:trHeight w:hRule="exact" w:val="276"/>
                    </w:trPr>
                    <w:tc>
                      <w:tcPr>
                        <w:tcW w:w="113" w:type="dxa"/>
                        <w:vMerge w:val="restart"/>
                        <w:tcBorders>
                          <w:top w:val="nil"/>
                          <w:left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052C77" w:rsidRDefault="00052C77"/>
                    </w:tc>
                  </w:tr>
                  <w:tr w:rsidR="00052C77">
                    <w:trPr>
                      <w:trHeight w:hRule="exact" w:val="1702"/>
                    </w:trPr>
                    <w:tc>
                      <w:tcPr>
                        <w:tcW w:w="113" w:type="dxa"/>
                        <w:vMerge/>
                        <w:tcBorders>
                          <w:left w:val="single" w:sz="5" w:space="0" w:color="000000"/>
                          <w:bottom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6" w:line="220" w:lineRule="exact"/>
                          <w:rPr>
                            <w:sz w:val="22"/>
                            <w:szCs w:val="22"/>
                          </w:rPr>
                        </w:pPr>
                      </w:p>
                      <w:p w:rsidR="00052C77" w:rsidRDefault="00052C77">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052C77" w:rsidRDefault="00052C77">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385817">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052C77">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052C77" w:rsidRDefault="00052C77"/>
                    </w:tc>
                    <w:tc>
                      <w:tcPr>
                        <w:tcW w:w="3558" w:type="dxa"/>
                        <w:tcBorders>
                          <w:top w:val="single" w:sz="5" w:space="0" w:color="000000"/>
                          <w:left w:val="single" w:sz="5" w:space="0" w:color="000000"/>
                          <w:bottom w:val="single" w:sz="5" w:space="0" w:color="000000"/>
                          <w:right w:val="single" w:sz="5" w:space="0" w:color="000000"/>
                        </w:tcBorders>
                      </w:tcPr>
                      <w:p w:rsidR="00052C77" w:rsidRDefault="00052C77"/>
                    </w:tc>
                    <w:tc>
                      <w:tcPr>
                        <w:tcW w:w="443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Default="00385817" w:rsidP="008F1C62">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style="mso-next-textbox:#_x0000_s1051"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052C77">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8F1C62" w:rsidRPr="008F1C62" w:rsidRDefault="008F1C62" w:rsidP="008F1C62">
      <w:pPr>
        <w:ind w:left="908"/>
        <w:rPr>
          <w:rFonts w:eastAsia="Cambria"/>
          <w:sz w:val="32"/>
          <w:szCs w:val="32"/>
        </w:rPr>
      </w:pPr>
    </w:p>
    <w:p w:rsidR="002505FC" w:rsidRPr="00064605" w:rsidRDefault="002505FC">
      <w:pPr>
        <w:spacing w:before="8" w:line="100" w:lineRule="exact"/>
        <w:rPr>
          <w:sz w:val="11"/>
          <w:szCs w:val="11"/>
        </w:rPr>
      </w:pPr>
    </w:p>
    <w:p w:rsidR="008F1C62" w:rsidRPr="0006676F" w:rsidRDefault="003E2070" w:rsidP="0006676F">
      <w:pPr>
        <w:ind w:left="1628"/>
        <w:rPr>
          <w:rFonts w:eastAsia="Cambria"/>
          <w:b/>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bookmarkStart w:id="0" w:name="_GoBack"/>
      <w:bookmarkEnd w:id="0"/>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Default="008F1C62">
      <w:pPr>
        <w:ind w:left="2328"/>
        <w:rPr>
          <w:rFonts w:eastAsia="Cambria"/>
          <w:b/>
          <w:sz w:val="28"/>
          <w:szCs w:val="28"/>
        </w:rPr>
      </w:pPr>
      <w:r>
        <w:rPr>
          <w:rFonts w:eastAsia="Cambria"/>
          <w:b/>
          <w:sz w:val="28"/>
          <w:szCs w:val="28"/>
        </w:rPr>
        <w:t xml:space="preserve"> </w:t>
      </w:r>
      <w:r w:rsidR="003E2070" w:rsidRPr="00064605">
        <w:rPr>
          <w:rFonts w:eastAsia="Cambria"/>
          <w:b/>
          <w:sz w:val="28"/>
          <w:szCs w:val="28"/>
        </w:rPr>
        <w:t>3</w:t>
      </w:r>
      <w:r w:rsidR="003E2070" w:rsidRPr="00064605">
        <w:rPr>
          <w:rFonts w:eastAsia="Cambria"/>
          <w:b/>
          <w:spacing w:val="-1"/>
          <w:sz w:val="28"/>
          <w:szCs w:val="28"/>
        </w:rPr>
        <w:t>.</w:t>
      </w:r>
      <w:r w:rsidR="003E2070" w:rsidRPr="00064605">
        <w:rPr>
          <w:rFonts w:eastAsia="Cambria"/>
          <w:b/>
          <w:sz w:val="28"/>
          <w:szCs w:val="28"/>
        </w:rPr>
        <w:t>7</w:t>
      </w:r>
      <w:r w:rsidR="003E2070" w:rsidRPr="00064605">
        <w:rPr>
          <w:rFonts w:eastAsia="Cambria"/>
          <w:b/>
          <w:spacing w:val="10"/>
          <w:sz w:val="28"/>
          <w:szCs w:val="28"/>
        </w:rPr>
        <w:t xml:space="preserve"> </w:t>
      </w:r>
      <w:r w:rsidR="003E2070" w:rsidRPr="00064605">
        <w:rPr>
          <w:rFonts w:eastAsia="Cambria"/>
          <w:b/>
          <w:sz w:val="28"/>
          <w:szCs w:val="28"/>
        </w:rPr>
        <w:t>Perf</w:t>
      </w:r>
      <w:r w:rsidR="003E2070" w:rsidRPr="00064605">
        <w:rPr>
          <w:rFonts w:eastAsia="Cambria"/>
          <w:b/>
          <w:spacing w:val="-2"/>
          <w:sz w:val="28"/>
          <w:szCs w:val="28"/>
        </w:rPr>
        <w:t>o</w:t>
      </w:r>
      <w:r w:rsidR="003E2070" w:rsidRPr="00064605">
        <w:rPr>
          <w:rFonts w:eastAsia="Cambria"/>
          <w:b/>
          <w:sz w:val="28"/>
          <w:szCs w:val="28"/>
        </w:rPr>
        <w:t>rm</w:t>
      </w:r>
      <w:r w:rsidR="003E2070" w:rsidRPr="00064605">
        <w:rPr>
          <w:rFonts w:eastAsia="Cambria"/>
          <w:b/>
          <w:spacing w:val="-2"/>
          <w:sz w:val="28"/>
          <w:szCs w:val="28"/>
        </w:rPr>
        <w:t>a</w:t>
      </w:r>
      <w:r w:rsidR="003E2070" w:rsidRPr="00064605">
        <w:rPr>
          <w:rFonts w:eastAsia="Cambria"/>
          <w:b/>
          <w:sz w:val="28"/>
          <w:szCs w:val="28"/>
        </w:rPr>
        <w:t>n</w:t>
      </w:r>
      <w:r w:rsidR="003E2070" w:rsidRPr="00064605">
        <w:rPr>
          <w:rFonts w:eastAsia="Cambria"/>
          <w:b/>
          <w:spacing w:val="1"/>
          <w:sz w:val="28"/>
          <w:szCs w:val="28"/>
        </w:rPr>
        <w:t>c</w:t>
      </w:r>
      <w:r w:rsidR="003E2070" w:rsidRPr="00064605">
        <w:rPr>
          <w:rFonts w:eastAsia="Cambria"/>
          <w:b/>
          <w:sz w:val="28"/>
          <w:szCs w:val="28"/>
        </w:rPr>
        <w:t>e</w:t>
      </w:r>
    </w:p>
    <w:p w:rsidR="008F1C62" w:rsidRPr="00064605" w:rsidRDefault="008F1C62">
      <w:pPr>
        <w:ind w:left="2328"/>
        <w:rPr>
          <w:rFonts w:eastAsia="Cambria"/>
          <w:sz w:val="28"/>
          <w:szCs w:val="28"/>
        </w:rPr>
      </w:pP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proofErr w:type="gramStart"/>
      <w:r w:rsidRPr="00064605">
        <w:rPr>
          <w:rFonts w:eastAsia="Cambria"/>
          <w:spacing w:val="-1"/>
          <w:sz w:val="24"/>
          <w:szCs w:val="24"/>
        </w:rPr>
        <w:t>đ</w:t>
      </w:r>
      <w:r w:rsidRPr="00064605">
        <w:rPr>
          <w:rFonts w:eastAsia="Cambria"/>
          <w:sz w:val="24"/>
          <w:szCs w:val="24"/>
        </w:rPr>
        <w:t>ể</w:t>
      </w:r>
      <w:proofErr w:type="gramEnd"/>
      <w:r w:rsidRPr="00064605">
        <w:rPr>
          <w:rFonts w:eastAsia="Cambria"/>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proofErr w:type="gramStart"/>
      <w:r w:rsidRPr="00064605">
        <w:rPr>
          <w:rFonts w:eastAsia="Cambria"/>
          <w:sz w:val="24"/>
          <w:szCs w:val="24"/>
        </w:rPr>
        <w:t>trang</w:t>
      </w:r>
      <w:proofErr w:type="gramEnd"/>
      <w:r w:rsidRPr="00064605">
        <w:rPr>
          <w:rFonts w:eastAsia="Cambria"/>
          <w:sz w:val="24"/>
          <w:szCs w:val="24"/>
        </w:rPr>
        <w:t xml:space="preserve">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385817">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0"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ới đồ </w:t>
      </w:r>
      <w:proofErr w:type="gramStart"/>
      <w:r w:rsidRPr="00064605">
        <w:rPr>
          <w:rFonts w:eastAsia="Cambria"/>
          <w:sz w:val="24"/>
          <w:szCs w:val="24"/>
        </w:rPr>
        <w:t>án</w:t>
      </w:r>
      <w:proofErr w:type="gramEnd"/>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proofErr w:type="gramStart"/>
      <w:r w:rsidRPr="00064605">
        <w:rPr>
          <w:i/>
          <w:sz w:val="24"/>
          <w:szCs w:val="24"/>
        </w:rPr>
        <w:t>archite</w:t>
      </w:r>
      <w:r w:rsidRPr="00064605">
        <w:rPr>
          <w:i/>
          <w:spacing w:val="-2"/>
          <w:sz w:val="24"/>
          <w:szCs w:val="24"/>
        </w:rPr>
        <w:t>c</w:t>
      </w:r>
      <w:r w:rsidRPr="00064605">
        <w:rPr>
          <w:i/>
          <w:sz w:val="24"/>
          <w:szCs w:val="24"/>
        </w:rPr>
        <w:t>ture</w:t>
      </w:r>
      <w:proofErr w:type="gramEnd"/>
      <w:r w:rsidRPr="00064605">
        <w:rPr>
          <w:i/>
          <w:sz w:val="24"/>
          <w:szCs w:val="24"/>
        </w:rPr>
        <w:t xml:space="preserv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proofErr w:type="gramStart"/>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proofErr w:type="gramEnd"/>
      <w:r w:rsidRPr="00064605">
        <w:rPr>
          <w:i/>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proofErr w:type="gramStart"/>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3</w:t>
      </w:r>
      <w:proofErr w:type="gramEnd"/>
      <w:r w:rsidRPr="00064605">
        <w:rPr>
          <w:i/>
          <w:sz w:val="24"/>
          <w:szCs w:val="24"/>
        </w:rPr>
        <w:t xml:space="preserve">: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proofErr w:type="gramStart"/>
      <w:r w:rsidRPr="00064605">
        <w:rPr>
          <w:rFonts w:eastAsia="Cambria"/>
          <w:sz w:val="24"/>
          <w:szCs w:val="24"/>
        </w:rPr>
        <w:t>nội</w:t>
      </w:r>
      <w:proofErr w:type="gramEnd"/>
      <w:r w:rsidRPr="00064605">
        <w:rPr>
          <w:rFonts w:eastAsia="Cambria"/>
          <w:sz w:val="24"/>
          <w:szCs w:val="24"/>
        </w:rPr>
        <w:t xml:space="preserve">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0D3759">
      <w:r>
        <w:pict>
          <v:shape id="_x0000_i1030" type="#_x0000_t75" style="width:337.55pt;height:175.1pt">
            <v:imagedata r:id="rId31"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proofErr w:type="gramStart"/>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ct</w:t>
      </w:r>
      <w:proofErr w:type="gramEnd"/>
      <w:r w:rsidRPr="00064605">
        <w:rPr>
          <w:rFonts w:eastAsia="Cambria"/>
          <w:sz w:val="24"/>
          <w:szCs w:val="24"/>
        </w:rPr>
        <w:t xml:space="preserve">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proofErr w:type="gramStart"/>
      <w:r w:rsidRPr="00064605">
        <w:rPr>
          <w:rFonts w:eastAsia="Cambria"/>
          <w:sz w:val="24"/>
          <w:szCs w:val="24"/>
        </w:rPr>
        <w:t>theo</w:t>
      </w:r>
      <w:proofErr w:type="gramEnd"/>
      <w:r w:rsidRPr="00064605">
        <w:rPr>
          <w:rFonts w:eastAsia="Cambria"/>
          <w:sz w:val="24"/>
          <w:szCs w:val="24"/>
        </w:rPr>
        <w:t xml:space="preserve">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proofErr w:type="gramStart"/>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roofErr w:type="gramEnd"/>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w:t>
      </w:r>
      <w:proofErr w:type="gramStart"/>
      <w:r w:rsidRPr="00064605">
        <w:rPr>
          <w:rFonts w:eastAsia="Cambria"/>
          <w:position w:val="-1"/>
          <w:sz w:val="24"/>
          <w:szCs w:val="24"/>
        </w:rPr>
        <w:t>theo</w:t>
      </w:r>
      <w:proofErr w:type="gramEnd"/>
      <w:r w:rsidRPr="00064605">
        <w:rPr>
          <w:rFonts w:eastAsia="Cambria"/>
          <w:position w:val="-1"/>
          <w:sz w:val="24"/>
          <w:szCs w:val="24"/>
        </w:rPr>
        <w:t xml:space="preserve">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0D3759">
      <w:pPr>
        <w:ind w:left="1598"/>
      </w:pPr>
      <w:r>
        <w:pict>
          <v:shape id="_x0000_i1031" type="#_x0000_t75" style="width:334.1pt;height:179.7pt">
            <v:imagedata r:id="rId32"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proofErr w:type="gramStart"/>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roofErr w:type="gramEnd"/>
            <w:r w:rsidRPr="00064605">
              <w:rPr>
                <w:i/>
                <w:sz w:val="22"/>
                <w:szCs w:val="22"/>
              </w:rPr>
              <w:t>.</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w:t>
      </w:r>
      <w:proofErr w:type="gramStart"/>
      <w:r w:rsidRPr="00064605">
        <w:rPr>
          <w:rFonts w:eastAsia="Cambria"/>
          <w:position w:val="-1"/>
          <w:sz w:val="24"/>
          <w:szCs w:val="24"/>
        </w:rPr>
        <w:t>theo</w:t>
      </w:r>
      <w:proofErr w:type="gramEnd"/>
      <w:r w:rsidRPr="00064605">
        <w:rPr>
          <w:rFonts w:eastAsia="Cambria"/>
          <w:position w:val="-1"/>
          <w:sz w:val="24"/>
          <w:szCs w:val="24"/>
        </w:rPr>
        <w:t xml:space="preserve">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385817">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33"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proofErr w:type="gramStart"/>
            <w:r w:rsidRPr="00064605">
              <w:rPr>
                <w:i/>
                <w:spacing w:val="1"/>
                <w:sz w:val="22"/>
                <w:szCs w:val="22"/>
              </w:rPr>
              <w:t>i</w:t>
            </w:r>
            <w:r w:rsidRPr="00064605">
              <w:rPr>
                <w:i/>
                <w:sz w:val="22"/>
                <w:szCs w:val="22"/>
              </w:rPr>
              <w:t>n</w:t>
            </w:r>
            <w:proofErr w:type="gramEnd"/>
            <w:r w:rsidRPr="00064605">
              <w:rPr>
                <w:i/>
                <w:sz w:val="22"/>
                <w:szCs w:val="22"/>
              </w:rPr>
              <w:t xml:space="preserve">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proofErr w:type="gramStart"/>
            <w:r w:rsidRPr="00064605">
              <w:rPr>
                <w:i/>
                <w:spacing w:val="1"/>
                <w:sz w:val="22"/>
                <w:szCs w:val="22"/>
              </w:rPr>
              <w:t>i</w:t>
            </w:r>
            <w:r w:rsidRPr="00064605">
              <w:rPr>
                <w:i/>
                <w:sz w:val="22"/>
                <w:szCs w:val="22"/>
              </w:rPr>
              <w:t>n</w:t>
            </w:r>
            <w:proofErr w:type="gramEnd"/>
            <w:r w:rsidRPr="00064605">
              <w:rPr>
                <w:i/>
                <w:sz w:val="22"/>
                <w:szCs w:val="22"/>
              </w:rPr>
              <w:t xml:space="preserve">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proofErr w:type="gramStart"/>
            <w:r w:rsidRPr="00064605">
              <w:rPr>
                <w:i/>
                <w:spacing w:val="1"/>
                <w:sz w:val="22"/>
                <w:szCs w:val="22"/>
              </w:rPr>
              <w:t>i</w:t>
            </w:r>
            <w:r w:rsidRPr="00064605">
              <w:rPr>
                <w:i/>
                <w:sz w:val="22"/>
                <w:szCs w:val="22"/>
              </w:rPr>
              <w:t>n</w:t>
            </w:r>
            <w:proofErr w:type="gramEnd"/>
            <w:r w:rsidRPr="00064605">
              <w:rPr>
                <w:i/>
                <w:sz w:val="22"/>
                <w:szCs w:val="22"/>
              </w:rPr>
              <w:t xml:space="preserve">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proofErr w:type="gramStart"/>
      <w:r w:rsidRPr="00064605">
        <w:rPr>
          <w:rFonts w:eastAsia="Cambria"/>
          <w:b/>
          <w:spacing w:val="-1"/>
          <w:sz w:val="24"/>
          <w:szCs w:val="24"/>
        </w:rPr>
        <w:t>.</w:t>
      </w:r>
      <w:r w:rsidRPr="00064605">
        <w:rPr>
          <w:rFonts w:eastAsia="Cambria"/>
          <w:b/>
          <w:sz w:val="24"/>
          <w:szCs w:val="24"/>
        </w:rPr>
        <w:t>x</w:t>
      </w:r>
      <w:proofErr w:type="gramEnd"/>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proofErr w:type="gramStart"/>
      <w:r w:rsidRPr="00064605">
        <w:rPr>
          <w:rFonts w:eastAsia="Cambria"/>
          <w:spacing w:val="-1"/>
          <w:sz w:val="24"/>
          <w:szCs w:val="24"/>
        </w:rPr>
        <w:t>m</w:t>
      </w:r>
      <w:r w:rsidRPr="00064605">
        <w:rPr>
          <w:rFonts w:eastAsia="Cambria"/>
          <w:sz w:val="24"/>
          <w:szCs w:val="24"/>
        </w:rPr>
        <w:t>ục</w:t>
      </w:r>
      <w:proofErr w:type="gramEnd"/>
      <w:r w:rsidRPr="00064605">
        <w:rPr>
          <w:rFonts w:eastAsia="Cambria"/>
          <w:sz w:val="24"/>
          <w:szCs w:val="24"/>
        </w:rPr>
        <w:t xml:space="preserve">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0D3759">
      <w:pPr>
        <w:ind w:left="773"/>
      </w:pPr>
      <w:r>
        <w:pict>
          <v:shape id="_x0000_i1032" type="#_x0000_t75" style="width:416.45pt;height:290.3pt">
            <v:imagedata r:id="rId34"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0D3759">
      <w:pPr>
        <w:spacing w:before="91"/>
        <w:ind w:left="2013"/>
      </w:pPr>
      <w:r>
        <w:lastRenderedPageBreak/>
        <w:pict>
          <v:shape id="_x0000_i1033" type="#_x0000_t75" style="width:319.7pt;height:285.7pt">
            <v:imagedata r:id="rId35"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proofErr w:type="gramStart"/>
      <w:r w:rsidRPr="00064605">
        <w:rPr>
          <w:rFonts w:eastAsia="Cambria"/>
          <w:spacing w:val="-1"/>
          <w:sz w:val="24"/>
          <w:szCs w:val="24"/>
        </w:rPr>
        <w:t>d</w:t>
      </w:r>
      <w:r w:rsidRPr="00064605">
        <w:rPr>
          <w:rFonts w:eastAsia="Cambria"/>
          <w:sz w:val="24"/>
          <w:szCs w:val="24"/>
        </w:rPr>
        <w:t>ụng</w:t>
      </w:r>
      <w:proofErr w:type="gramEnd"/>
      <w:r w:rsidRPr="00064605">
        <w:rPr>
          <w:rFonts w:eastAsia="Cambria"/>
          <w:sz w:val="24"/>
          <w:szCs w:val="24"/>
        </w:rPr>
        <w:t xml:space="preserve">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 xml:space="preserve">ặc tả </w:t>
      </w:r>
      <w:proofErr w:type="gramStart"/>
      <w:r w:rsidRPr="00064605">
        <w:rPr>
          <w:rFonts w:eastAsia="Cambria"/>
          <w:position w:val="-1"/>
          <w:sz w:val="24"/>
          <w:szCs w:val="24"/>
        </w:rPr>
        <w:t>t</w:t>
      </w:r>
      <w:r w:rsidRPr="00064605">
        <w:rPr>
          <w:rFonts w:eastAsia="Cambria"/>
          <w:spacing w:val="2"/>
          <w:position w:val="-1"/>
          <w:sz w:val="24"/>
          <w:szCs w:val="24"/>
        </w:rPr>
        <w:t>h</w:t>
      </w:r>
      <w:r w:rsidRPr="00064605">
        <w:rPr>
          <w:rFonts w:eastAsia="Cambria"/>
          <w:position w:val="-1"/>
          <w:sz w:val="24"/>
          <w:szCs w:val="24"/>
        </w:rPr>
        <w:t>eo</w:t>
      </w:r>
      <w:proofErr w:type="gramEnd"/>
      <w:r w:rsidRPr="00064605">
        <w:rPr>
          <w:rFonts w:eastAsia="Cambria"/>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0D3759">
      <w:pPr>
        <w:spacing w:before="83"/>
        <w:ind w:left="827"/>
      </w:pPr>
      <w:r>
        <w:pict>
          <v:shape id="_x0000_i1034" type="#_x0000_t75" style="width:440.05pt;height:216.6pt">
            <v:imagedata r:id="rId36"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proofErr w:type="gramStart"/>
      <w:r w:rsidRPr="00064605">
        <w:rPr>
          <w:rFonts w:eastAsia="Cambria"/>
          <w:spacing w:val="-1"/>
          <w:sz w:val="24"/>
          <w:szCs w:val="24"/>
        </w:rPr>
        <w:t>đ</w:t>
      </w:r>
      <w:r w:rsidRPr="00064605">
        <w:rPr>
          <w:rFonts w:eastAsia="Cambria"/>
          <w:sz w:val="24"/>
          <w:szCs w:val="24"/>
        </w:rPr>
        <w:t>ã</w:t>
      </w:r>
      <w:proofErr w:type="gramEnd"/>
      <w:r w:rsidRPr="00064605">
        <w:rPr>
          <w:rFonts w:eastAsia="Cambria"/>
          <w:sz w:val="24"/>
          <w:szCs w:val="24"/>
        </w:rPr>
        <w:t xml:space="preserve">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proofErr w:type="gramStart"/>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proofErr w:type="gramEnd"/>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proofErr w:type="gramStart"/>
      <w:r w:rsidRPr="00064605">
        <w:rPr>
          <w:rFonts w:eastAsia="Cambria"/>
          <w:position w:val="-1"/>
          <w:sz w:val="24"/>
          <w:szCs w:val="24"/>
        </w:rPr>
        <w:t>cách</w:t>
      </w:r>
      <w:proofErr w:type="gramEnd"/>
      <w:r w:rsidRPr="00064605">
        <w:rPr>
          <w:rFonts w:eastAsia="Cambria"/>
          <w:position w:val="-1"/>
          <w:sz w:val="24"/>
          <w:szCs w:val="24"/>
        </w:rPr>
        <w:t xml:space="preserve">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roofErr w:type="gramStart"/>
      <w:r w:rsidRPr="00064605">
        <w:rPr>
          <w:i/>
          <w:sz w:val="24"/>
          <w:szCs w:val="24"/>
        </w:rPr>
        <w:t>,…,</w:t>
      </w:r>
      <w:proofErr w:type="gramEnd"/>
    </w:p>
    <w:p w:rsidR="002505FC" w:rsidRPr="00064605" w:rsidRDefault="003E2070">
      <w:pPr>
        <w:spacing w:before="22"/>
        <w:ind w:left="2348"/>
        <w:rPr>
          <w:sz w:val="24"/>
          <w:szCs w:val="24"/>
        </w:rPr>
      </w:pPr>
      <w:proofErr w:type="gramStart"/>
      <w:r w:rsidRPr="00064605">
        <w:rPr>
          <w:i/>
          <w:sz w:val="24"/>
          <w:szCs w:val="24"/>
        </w:rPr>
        <w:t>imag</w:t>
      </w:r>
      <w:r w:rsidRPr="00064605">
        <w:rPr>
          <w:i/>
          <w:spacing w:val="-1"/>
          <w:sz w:val="24"/>
          <w:szCs w:val="24"/>
        </w:rPr>
        <w:t>e</w:t>
      </w:r>
      <w:proofErr w:type="gramEnd"/>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0D3759">
        <w:pict>
          <v:shape id="_x0000_i1035" type="#_x0000_t75" style="width:17.3pt;height:15.55pt">
            <v:imagedata r:id="rId37"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385817">
      <w:pPr>
        <w:spacing w:line="200" w:lineRule="exact"/>
        <w:sectPr w:rsidR="002505FC" w:rsidRPr="00064605">
          <w:footerReference w:type="default" r:id="rId38"/>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39"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19" w:line="260" w:lineRule="exact"/>
                    <w:rPr>
                      <w:sz w:val="26"/>
                      <w:szCs w:val="26"/>
                    </w:rPr>
                  </w:pPr>
                </w:p>
                <w:p w:rsidR="00052C77" w:rsidRDefault="00052C77">
                  <w:pPr>
                    <w:ind w:left="1981"/>
                    <w:rPr>
                      <w:rFonts w:ascii="Calibri" w:eastAsia="Calibri" w:hAnsi="Calibri" w:cs="Calibri"/>
                      <w:sz w:val="22"/>
                      <w:szCs w:val="22"/>
                    </w:r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proofErr w:type="gramStart"/>
      <w:r w:rsidRPr="00064605">
        <w:rPr>
          <w:i/>
          <w:sz w:val="24"/>
          <w:szCs w:val="24"/>
        </w:rPr>
        <w:t>but</w:t>
      </w:r>
      <w:proofErr w:type="gramEnd"/>
      <w:r w:rsidRPr="00064605">
        <w:rPr>
          <w:i/>
          <w:sz w:val="24"/>
          <w:szCs w:val="24"/>
        </w:rPr>
        <w:t xml:space="preserve">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proofErr w:type="gramStart"/>
      <w:r w:rsidRPr="00064605">
        <w:rPr>
          <w:i/>
          <w:sz w:val="24"/>
          <w:szCs w:val="24"/>
        </w:rPr>
        <w:t>pairs</w:t>
      </w:r>
      <w:proofErr w:type="gramEnd"/>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0D3759">
      <w:pPr>
        <w:spacing w:before="25"/>
        <w:ind w:left="2410"/>
      </w:pPr>
      <w:r>
        <w:pict>
          <v:shape id="_x0000_i1036" type="#_x0000_t75" style="width:252.3pt;height:31.7pt">
            <v:imagedata r:id="rId40"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385817">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1" o:title=""/>
            </v:shape>
            <v:shape id="_x0000_s1034" type="#_x0000_t75" style="position:absolute;left:5621;top:356;width:194;height:300">
              <v:imagedata r:id="rId41"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385817">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42" o:title=""/>
            </v:shape>
            <v:shape id="_x0000_s1031" type="#_x0000_t75" style="position:absolute;left:5861;top:355;width:2414;height:300">
              <v:imagedata r:id="rId43"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385817">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44" o:title=""/>
            </v:shape>
            <v:shape id="_x0000_s1028" type="#_x0000_t75" style="position:absolute;left:1987;top:1016;width:2011;height:585">
              <v:imagedata r:id="rId45"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proofErr w:type="gramStart"/>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proofErr w:type="gramEnd"/>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proofErr w:type="gramStart"/>
      <w:r w:rsidRPr="00064605">
        <w:rPr>
          <w:rFonts w:eastAsia="Cambria"/>
          <w:position w:val="-1"/>
          <w:sz w:val="24"/>
          <w:szCs w:val="24"/>
        </w:rPr>
        <w:t>theo</w:t>
      </w:r>
      <w:proofErr w:type="gramEnd"/>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proofErr w:type="gramStart"/>
      <w:r w:rsidRPr="00064605">
        <w:rPr>
          <w:i/>
          <w:sz w:val="24"/>
          <w:szCs w:val="24"/>
        </w:rPr>
        <w:t>of :</w:t>
      </w:r>
      <w:proofErr w:type="gramEnd"/>
      <w:r w:rsidRPr="00064605">
        <w:rPr>
          <w:i/>
          <w:sz w:val="24"/>
          <w:szCs w:val="24"/>
        </w:rPr>
        <w:t xml:space="preserve">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proofErr w:type="gramStart"/>
      <w:r w:rsidRPr="00064605">
        <w:rPr>
          <w:rFonts w:eastAsia="Courier New"/>
          <w:sz w:val="24"/>
          <w:szCs w:val="24"/>
        </w:rPr>
        <w:t>o</w:t>
      </w:r>
      <w:proofErr w:type="gramEnd"/>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proofErr w:type="gramStart"/>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w:t>
      </w:r>
      <w:proofErr w:type="gramEnd"/>
      <w:r w:rsidRPr="00064605">
        <w:rPr>
          <w:rFonts w:eastAsia="Cambria"/>
          <w:b/>
          <w:sz w:val="24"/>
          <w:szCs w:val="24"/>
        </w:rPr>
        <w:t>,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0D3759">
      <w:pPr>
        <w:spacing w:before="93"/>
        <w:ind w:left="547"/>
      </w:pPr>
      <w:r>
        <w:lastRenderedPageBreak/>
        <w:pict>
          <v:shape id="_x0000_i1037" type="#_x0000_t75" style="width:440.05pt;height:505.15pt">
            <v:imagedata r:id="rId46"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47"/>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48"/>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proofErr w:type="gramStart"/>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proofErr w:type="gramEnd"/>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proofErr w:type="gramStart"/>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proofErr w:type="gramEnd"/>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proofErr w:type="gramStart"/>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w:t>
      </w:r>
      <w:proofErr w:type="gramEnd"/>
      <w:r w:rsidRPr="00064605">
        <w:rPr>
          <w:rFonts w:eastAsia="Cambria"/>
          <w:sz w:val="24"/>
          <w:szCs w:val="24"/>
        </w:rPr>
        <w:t xml:space="preserve">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proofErr w:type="gramStart"/>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proofErr w:type="gramEnd"/>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proofErr w:type="gramStart"/>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proofErr w:type="gramEnd"/>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proofErr w:type="gramStart"/>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roofErr w:type="gramEnd"/>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proofErr w:type="gramStart"/>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proofErr w:type="gramEnd"/>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4A375E">
      <w:pPr>
        <w:spacing w:before="44" w:line="260" w:lineRule="exact"/>
        <w:ind w:left="1545"/>
        <w:rPr>
          <w:rFonts w:eastAsia="Calibri"/>
          <w:sz w:val="22"/>
          <w:szCs w:val="22"/>
        </w:rPr>
      </w:pPr>
      <w:r>
        <w:rPr>
          <w:rFonts w:eastAsia="Calibri"/>
          <w:color w:val="0000FF"/>
          <w:spacing w:val="-1"/>
          <w:sz w:val="22"/>
          <w:szCs w:val="22"/>
          <w:u w:val="single" w:color="0000FF"/>
        </w:rPr>
        <w:t xml:space="preserve"> </w:t>
      </w:r>
      <w:proofErr w:type="gramStart"/>
      <w:r>
        <w:rPr>
          <w:rFonts w:eastAsia="Calibri"/>
          <w:color w:val="0000FF"/>
          <w:spacing w:val="-1"/>
          <w:sz w:val="22"/>
          <w:szCs w:val="22"/>
          <w:u w:val="single" w:color="0000FF"/>
        </w:rPr>
        <w:t>t</w:t>
      </w:r>
      <w:proofErr w:type="gramEnd"/>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49"/>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817" w:rsidRDefault="00385817">
      <w:r>
        <w:separator/>
      </w:r>
    </w:p>
  </w:endnote>
  <w:endnote w:type="continuationSeparator" w:id="0">
    <w:p w:rsidR="00385817" w:rsidRDefault="0038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85817">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85817">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85817">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85817">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385817">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817" w:rsidRDefault="00385817">
      <w:r>
        <w:separator/>
      </w:r>
    </w:p>
  </w:footnote>
  <w:footnote w:type="continuationSeparator" w:id="0">
    <w:p w:rsidR="00385817" w:rsidRDefault="00385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1"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48263BB"/>
    <w:multiLevelType w:val="multilevel"/>
    <w:tmpl w:val="58AAD1CE"/>
    <w:lvl w:ilvl="0">
      <w:start w:val="1"/>
      <w:numFmt w:val="decimal"/>
      <w:lvlText w:val="%1."/>
      <w:lvlJc w:val="left"/>
      <w:pPr>
        <w:ind w:left="720" w:hanging="360"/>
      </w:pPr>
      <w:rPr>
        <w:rFonts w:hint="default"/>
      </w:rPr>
    </w:lvl>
    <w:lvl w:ilvl="1">
      <w:start w:val="1"/>
      <w:numFmt w:val="decimal"/>
      <w:isLgl/>
      <w:lvlText w:val="%1.%2"/>
      <w:lvlJc w:val="left"/>
      <w:pPr>
        <w:ind w:left="1609" w:hanging="525"/>
      </w:pPr>
      <w:rPr>
        <w:rFonts w:hint="default"/>
      </w:rPr>
    </w:lvl>
    <w:lvl w:ilvl="2">
      <w:start w:val="1"/>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060" w:hanging="108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6868" w:hanging="1440"/>
      </w:pPr>
      <w:rPr>
        <w:rFonts w:hint="default"/>
      </w:rPr>
    </w:lvl>
    <w:lvl w:ilvl="8">
      <w:start w:val="1"/>
      <w:numFmt w:val="decimal"/>
      <w:isLgl/>
      <w:lvlText w:val="%1.%2.%3.%4.%5.%6.%7.%8.%9"/>
      <w:lvlJc w:val="left"/>
      <w:pPr>
        <w:ind w:left="7952" w:hanging="1800"/>
      </w:pPr>
      <w:rPr>
        <w:rFonts w:hint="default"/>
      </w:rPr>
    </w:lvl>
  </w:abstractNum>
  <w:abstractNum w:abstractNumId="21"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5"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7"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9"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9141F6D"/>
    <w:multiLevelType w:val="multilevel"/>
    <w:tmpl w:val="C144C910"/>
    <w:lvl w:ilvl="0">
      <w:start w:val="1"/>
      <w:numFmt w:val="decimal"/>
      <w:lvlText w:val="%1."/>
      <w:lvlJc w:val="left"/>
      <w:pPr>
        <w:ind w:left="720" w:hanging="360"/>
      </w:pPr>
      <w:rPr>
        <w:rFonts w:hint="default"/>
      </w:rPr>
    </w:lvl>
    <w:lvl w:ilvl="1">
      <w:start w:val="1"/>
      <w:numFmt w:val="decimal"/>
      <w:isLgl/>
      <w:lvlText w:val="%1.%2"/>
      <w:lvlJc w:val="left"/>
      <w:pPr>
        <w:ind w:left="1669" w:hanging="585"/>
      </w:pPr>
      <w:rPr>
        <w:rFonts w:hint="default"/>
      </w:rPr>
    </w:lvl>
    <w:lvl w:ilvl="2">
      <w:start w:val="4"/>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1"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4"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5"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6" w15:restartNumberingAfterBreak="0">
    <w:nsid w:val="655D6FC1"/>
    <w:multiLevelType w:val="multilevel"/>
    <w:tmpl w:val="12A21D06"/>
    <w:lvl w:ilvl="0">
      <w:start w:val="1"/>
      <w:numFmt w:val="decimal"/>
      <w:lvlText w:val="%1"/>
      <w:lvlJc w:val="left"/>
      <w:pPr>
        <w:ind w:left="435" w:hanging="435"/>
      </w:pPr>
      <w:rPr>
        <w:rFonts w:hint="default"/>
      </w:rPr>
    </w:lvl>
    <w:lvl w:ilvl="1">
      <w:start w:val="1"/>
      <w:numFmt w:val="decimal"/>
      <w:lvlText w:val="%1.%2"/>
      <w:lvlJc w:val="left"/>
      <w:pPr>
        <w:ind w:left="2063" w:hanging="435"/>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964" w:hanging="108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580" w:hanging="144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3196" w:hanging="1800"/>
      </w:pPr>
      <w:rPr>
        <w:rFonts w:hint="default"/>
      </w:rPr>
    </w:lvl>
    <w:lvl w:ilvl="8">
      <w:start w:val="1"/>
      <w:numFmt w:val="decimal"/>
      <w:lvlText w:val="%1.%2.%3.%4.%5.%6.%7.%8.%9"/>
      <w:lvlJc w:val="left"/>
      <w:pPr>
        <w:ind w:left="15184" w:hanging="2160"/>
      </w:pPr>
      <w:rPr>
        <w:rFonts w:hint="default"/>
      </w:rPr>
    </w:lvl>
  </w:abstractNum>
  <w:abstractNum w:abstractNumId="37"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8"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9"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5"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8"/>
  </w:num>
  <w:num w:numId="2">
    <w:abstractNumId w:val="24"/>
  </w:num>
  <w:num w:numId="3">
    <w:abstractNumId w:val="34"/>
  </w:num>
  <w:num w:numId="4">
    <w:abstractNumId w:val="3"/>
  </w:num>
  <w:num w:numId="5">
    <w:abstractNumId w:val="44"/>
  </w:num>
  <w:num w:numId="6">
    <w:abstractNumId w:val="45"/>
  </w:num>
  <w:num w:numId="7">
    <w:abstractNumId w:val="7"/>
  </w:num>
  <w:num w:numId="8">
    <w:abstractNumId w:val="1"/>
  </w:num>
  <w:num w:numId="9">
    <w:abstractNumId w:val="19"/>
  </w:num>
  <w:num w:numId="10">
    <w:abstractNumId w:val="6"/>
  </w:num>
  <w:num w:numId="11">
    <w:abstractNumId w:val="17"/>
  </w:num>
  <w:num w:numId="12">
    <w:abstractNumId w:val="11"/>
  </w:num>
  <w:num w:numId="13">
    <w:abstractNumId w:val="41"/>
  </w:num>
  <w:num w:numId="14">
    <w:abstractNumId w:val="0"/>
  </w:num>
  <w:num w:numId="15">
    <w:abstractNumId w:val="29"/>
  </w:num>
  <w:num w:numId="16">
    <w:abstractNumId w:val="15"/>
  </w:num>
  <w:num w:numId="17">
    <w:abstractNumId w:val="25"/>
  </w:num>
  <w:num w:numId="18">
    <w:abstractNumId w:val="27"/>
  </w:num>
  <w:num w:numId="19">
    <w:abstractNumId w:val="18"/>
  </w:num>
  <w:num w:numId="20">
    <w:abstractNumId w:val="21"/>
  </w:num>
  <w:num w:numId="21">
    <w:abstractNumId w:val="33"/>
  </w:num>
  <w:num w:numId="22">
    <w:abstractNumId w:val="16"/>
  </w:num>
  <w:num w:numId="23">
    <w:abstractNumId w:val="10"/>
  </w:num>
  <w:num w:numId="24">
    <w:abstractNumId w:val="26"/>
  </w:num>
  <w:num w:numId="25">
    <w:abstractNumId w:val="37"/>
  </w:num>
  <w:num w:numId="26">
    <w:abstractNumId w:val="28"/>
  </w:num>
  <w:num w:numId="27">
    <w:abstractNumId w:val="13"/>
  </w:num>
  <w:num w:numId="28">
    <w:abstractNumId w:val="22"/>
  </w:num>
  <w:num w:numId="29">
    <w:abstractNumId w:val="2"/>
  </w:num>
  <w:num w:numId="30">
    <w:abstractNumId w:val="43"/>
  </w:num>
  <w:num w:numId="31">
    <w:abstractNumId w:val="32"/>
  </w:num>
  <w:num w:numId="32">
    <w:abstractNumId w:val="8"/>
  </w:num>
  <w:num w:numId="33">
    <w:abstractNumId w:val="39"/>
  </w:num>
  <w:num w:numId="34">
    <w:abstractNumId w:val="12"/>
  </w:num>
  <w:num w:numId="35">
    <w:abstractNumId w:val="23"/>
  </w:num>
  <w:num w:numId="36">
    <w:abstractNumId w:val="14"/>
  </w:num>
  <w:num w:numId="37">
    <w:abstractNumId w:val="32"/>
  </w:num>
  <w:num w:numId="38">
    <w:abstractNumId w:val="4"/>
  </w:num>
  <w:num w:numId="39">
    <w:abstractNumId w:val="12"/>
  </w:num>
  <w:num w:numId="40">
    <w:abstractNumId w:val="5"/>
  </w:num>
  <w:num w:numId="41">
    <w:abstractNumId w:val="31"/>
  </w:num>
  <w:num w:numId="42">
    <w:abstractNumId w:val="40"/>
  </w:num>
  <w:num w:numId="43">
    <w:abstractNumId w:val="35"/>
  </w:num>
  <w:num w:numId="44">
    <w:abstractNumId w:val="30"/>
  </w:num>
  <w:num w:numId="45">
    <w:abstractNumId w:val="20"/>
  </w:num>
  <w:num w:numId="46">
    <w:abstractNumId w:val="36"/>
  </w:num>
  <w:num w:numId="47">
    <w:abstractNumId w:val="4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hideSpellingErrors/>
  <w:proofState w:grammar="clean"/>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285"/>
    <w:rsid w:val="00033980"/>
    <w:rsid w:val="0004261A"/>
    <w:rsid w:val="00042A2F"/>
    <w:rsid w:val="00043793"/>
    <w:rsid w:val="0004538C"/>
    <w:rsid w:val="00047518"/>
    <w:rsid w:val="00050CA1"/>
    <w:rsid w:val="00052C77"/>
    <w:rsid w:val="00064605"/>
    <w:rsid w:val="00065AAD"/>
    <w:rsid w:val="0006676F"/>
    <w:rsid w:val="00076A95"/>
    <w:rsid w:val="00086BAE"/>
    <w:rsid w:val="000A5D83"/>
    <w:rsid w:val="000B1CFB"/>
    <w:rsid w:val="000B3542"/>
    <w:rsid w:val="000B3EA5"/>
    <w:rsid w:val="000C0731"/>
    <w:rsid w:val="000C11E1"/>
    <w:rsid w:val="000C1ABE"/>
    <w:rsid w:val="000C3746"/>
    <w:rsid w:val="000C7661"/>
    <w:rsid w:val="000D3759"/>
    <w:rsid w:val="000E0B3D"/>
    <w:rsid w:val="000F6E37"/>
    <w:rsid w:val="00100C4D"/>
    <w:rsid w:val="00106084"/>
    <w:rsid w:val="0011126F"/>
    <w:rsid w:val="00123737"/>
    <w:rsid w:val="001250DF"/>
    <w:rsid w:val="00132211"/>
    <w:rsid w:val="00143A77"/>
    <w:rsid w:val="001527B1"/>
    <w:rsid w:val="00156027"/>
    <w:rsid w:val="00164793"/>
    <w:rsid w:val="00177C5A"/>
    <w:rsid w:val="00195039"/>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2E37A5"/>
    <w:rsid w:val="003303C7"/>
    <w:rsid w:val="00332A3C"/>
    <w:rsid w:val="003343C3"/>
    <w:rsid w:val="00351C33"/>
    <w:rsid w:val="0035465C"/>
    <w:rsid w:val="00361E38"/>
    <w:rsid w:val="00375509"/>
    <w:rsid w:val="00376107"/>
    <w:rsid w:val="00376356"/>
    <w:rsid w:val="00382AE8"/>
    <w:rsid w:val="00385817"/>
    <w:rsid w:val="003B782E"/>
    <w:rsid w:val="003C1C27"/>
    <w:rsid w:val="003C2F0C"/>
    <w:rsid w:val="003C4271"/>
    <w:rsid w:val="003D2C31"/>
    <w:rsid w:val="003E0690"/>
    <w:rsid w:val="003E2070"/>
    <w:rsid w:val="003F0EC8"/>
    <w:rsid w:val="003F18E4"/>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A375E"/>
    <w:rsid w:val="004B497D"/>
    <w:rsid w:val="004D1D4F"/>
    <w:rsid w:val="004D58F3"/>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97A3C"/>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7E"/>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428F9"/>
    <w:rsid w:val="008502BE"/>
    <w:rsid w:val="00854DBF"/>
    <w:rsid w:val="00855D95"/>
    <w:rsid w:val="00860D81"/>
    <w:rsid w:val="00871540"/>
    <w:rsid w:val="008901B9"/>
    <w:rsid w:val="008A495D"/>
    <w:rsid w:val="008A4B5B"/>
    <w:rsid w:val="008B5444"/>
    <w:rsid w:val="008B5CF1"/>
    <w:rsid w:val="008C6274"/>
    <w:rsid w:val="008C64EE"/>
    <w:rsid w:val="008D79C0"/>
    <w:rsid w:val="008E6FD9"/>
    <w:rsid w:val="008F1C62"/>
    <w:rsid w:val="008F6F58"/>
    <w:rsid w:val="008F7BC4"/>
    <w:rsid w:val="00907FFC"/>
    <w:rsid w:val="009233CD"/>
    <w:rsid w:val="00937E75"/>
    <w:rsid w:val="00955627"/>
    <w:rsid w:val="00967421"/>
    <w:rsid w:val="009713CD"/>
    <w:rsid w:val="00982BBA"/>
    <w:rsid w:val="00984987"/>
    <w:rsid w:val="00984AB4"/>
    <w:rsid w:val="00984D68"/>
    <w:rsid w:val="00986F02"/>
    <w:rsid w:val="00997064"/>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7195E"/>
    <w:rsid w:val="00AA7B14"/>
    <w:rsid w:val="00AB105F"/>
    <w:rsid w:val="00AB1BE6"/>
    <w:rsid w:val="00AB2B37"/>
    <w:rsid w:val="00AE4811"/>
    <w:rsid w:val="00AE4D22"/>
    <w:rsid w:val="00AF26E9"/>
    <w:rsid w:val="00B01EB6"/>
    <w:rsid w:val="00B0239B"/>
    <w:rsid w:val="00B0381F"/>
    <w:rsid w:val="00B10344"/>
    <w:rsid w:val="00B11B75"/>
    <w:rsid w:val="00B124CA"/>
    <w:rsid w:val="00B35982"/>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0C37"/>
    <w:rsid w:val="00C77665"/>
    <w:rsid w:val="00C903DE"/>
    <w:rsid w:val="00C96208"/>
    <w:rsid w:val="00CA016E"/>
    <w:rsid w:val="00CA0E27"/>
    <w:rsid w:val="00CA7EF6"/>
    <w:rsid w:val="00CB620D"/>
    <w:rsid w:val="00CC7038"/>
    <w:rsid w:val="00CD2557"/>
    <w:rsid w:val="00CE1E08"/>
    <w:rsid w:val="00CE4BFF"/>
    <w:rsid w:val="00CE76EA"/>
    <w:rsid w:val="00CF3E78"/>
    <w:rsid w:val="00CF63BA"/>
    <w:rsid w:val="00D03631"/>
    <w:rsid w:val="00D04E03"/>
    <w:rsid w:val="00D05F06"/>
    <w:rsid w:val="00D17607"/>
    <w:rsid w:val="00D20DE1"/>
    <w:rsid w:val="00D2219A"/>
    <w:rsid w:val="00D25998"/>
    <w:rsid w:val="00D30EA2"/>
    <w:rsid w:val="00D40F13"/>
    <w:rsid w:val="00D51FB9"/>
    <w:rsid w:val="00D52591"/>
    <w:rsid w:val="00D5634C"/>
    <w:rsid w:val="00D608F3"/>
    <w:rsid w:val="00D76B76"/>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00525"/>
    <w:rsid w:val="00E10AEF"/>
    <w:rsid w:val="00E10B36"/>
    <w:rsid w:val="00E22DF6"/>
    <w:rsid w:val="00E249F5"/>
    <w:rsid w:val="00E3181D"/>
    <w:rsid w:val="00E55EF2"/>
    <w:rsid w:val="00E61F2D"/>
    <w:rsid w:val="00E64F10"/>
    <w:rsid w:val="00E67E61"/>
    <w:rsid w:val="00E72694"/>
    <w:rsid w:val="00E740E6"/>
    <w:rsid w:val="00E81073"/>
    <w:rsid w:val="00E84DFE"/>
    <w:rsid w:val="00E853F8"/>
    <w:rsid w:val="00E91754"/>
    <w:rsid w:val="00EA68DC"/>
    <w:rsid w:val="00EA69C5"/>
    <w:rsid w:val="00EC079F"/>
    <w:rsid w:val="00EC71B4"/>
    <w:rsid w:val="00ED33A6"/>
    <w:rsid w:val="00EE3CA2"/>
    <w:rsid w:val="00EE5F59"/>
    <w:rsid w:val="00EF1C67"/>
    <w:rsid w:val="00EF486C"/>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link w:val="ListParagraphChar"/>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 w:type="character" w:customStyle="1" w:styleId="ListParagraphChar">
    <w:name w:val="List Paragraph Char"/>
    <w:link w:val="ListParagraph"/>
    <w:uiPriority w:val="34"/>
    <w:locked/>
    <w:rsid w:val="0098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image" Target="media/image2.jpeg"/><Relationship Id="rId26" Type="http://schemas.openxmlformats.org/officeDocument/2006/relationships/image" Target="media/image6.jpeg"/><Relationship Id="rId39" Type="http://schemas.openxmlformats.org/officeDocument/2006/relationships/image" Target="media/image17.jpeg"/><Relationship Id="rId21" Type="http://schemas.openxmlformats.org/officeDocument/2006/relationships/hyperlink" Target="https://msdn.microsoft.com/en-us/library/ff926074.aspx" TargetMode="External"/><Relationship Id="rId34" Type="http://schemas.openxmlformats.org/officeDocument/2006/relationships/image" Target="media/image13.jpeg"/><Relationship Id="rId42" Type="http://schemas.openxmlformats.org/officeDocument/2006/relationships/image" Target="media/image20.png"/><Relationship Id="rId47" Type="http://schemas.openxmlformats.org/officeDocument/2006/relationships/footer" Target="footer8.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image" Target="media/image8.jpeg"/><Relationship Id="rId11" Type="http://schemas.openxmlformats.org/officeDocument/2006/relationships/footer" Target="footer3.xml"/><Relationship Id="rId24" Type="http://schemas.openxmlformats.org/officeDocument/2006/relationships/image" Target="media/image4.jpe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mailto:phucnhse60749@fpt.edu.vn" TargetMode="Externa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image" Target="media/image15.jpeg"/><Relationship Id="rId49" Type="http://schemas.openxmlformats.org/officeDocument/2006/relationships/footer" Target="footer10.xml"/><Relationship Id="rId10" Type="http://schemas.openxmlformats.org/officeDocument/2006/relationships/footer" Target="footer2.xml"/><Relationship Id="rId19" Type="http://schemas.openxmlformats.org/officeDocument/2006/relationships/hyperlink" Target="http://www.waterfall-model.com/sashimi-waterfall-model/" TargetMode="External"/><Relationship Id="rId31" Type="http://schemas.openxmlformats.org/officeDocument/2006/relationships/image" Target="media/image10.jpe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image" Target="media/image3.jpe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image" Target="media/image14.jpeg"/><Relationship Id="rId43" Type="http://schemas.openxmlformats.org/officeDocument/2006/relationships/image" Target="media/image21.png"/><Relationship Id="rId48" Type="http://schemas.openxmlformats.org/officeDocument/2006/relationships/footer" Target="footer9.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image" Target="media/image5.jpeg"/><Relationship Id="rId33" Type="http://schemas.openxmlformats.org/officeDocument/2006/relationships/image" Target="media/image12.jpeg"/><Relationship Id="rId38" Type="http://schemas.openxmlformats.org/officeDocument/2006/relationships/footer" Target="footer7.xml"/><Relationship Id="rId46" Type="http://schemas.openxmlformats.org/officeDocument/2006/relationships/image" Target="media/image24.jpeg"/><Relationship Id="rId20" Type="http://schemas.openxmlformats.org/officeDocument/2006/relationships/hyperlink" Target="https://github.com/Capstone-JS/Documents/Meeting%20minutes"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A8D84-408C-4CF6-B799-085E458F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51</Pages>
  <Words>7154</Words>
  <Characters>40780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Thúy Vy Cao Minh</cp:lastModifiedBy>
  <cp:revision>48</cp:revision>
  <dcterms:created xsi:type="dcterms:W3CDTF">2017-01-13T03:35:00Z</dcterms:created>
  <dcterms:modified xsi:type="dcterms:W3CDTF">2017-02-02T14:56:00Z</dcterms:modified>
</cp:coreProperties>
</file>