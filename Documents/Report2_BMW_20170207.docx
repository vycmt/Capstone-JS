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505FC" w:rsidRPr="00E726AC" w:rsidRDefault="00CF7A1C">
      <w:pPr>
        <w:spacing w:before="73" w:line="280" w:lineRule="atLeast"/>
        <w:ind w:left="5106" w:right="272" w:firstLine="48"/>
        <w:rPr>
          <w:rFonts w:eastAsia="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0;text-align:left;margin-left:99.25pt;margin-top:4.85pt;width:220.5pt;height:61.5pt;z-index:-4095;mso-position-horizontal-relative:page">
            <v:imagedata r:id="rId8" o:title=""/>
            <w10:wrap anchorx="page"/>
          </v:shape>
        </w:pict>
      </w:r>
      <w:r w:rsidR="003E2070" w:rsidRPr="00E726AC">
        <w:rPr>
          <w:rFonts w:eastAsia="Cambria"/>
          <w:b/>
          <w:sz w:val="22"/>
          <w:szCs w:val="22"/>
        </w:rPr>
        <w:t>MI</w:t>
      </w:r>
      <w:r w:rsidR="003E2070" w:rsidRPr="00E726AC">
        <w:rPr>
          <w:rFonts w:eastAsia="Cambria"/>
          <w:b/>
          <w:spacing w:val="-1"/>
          <w:sz w:val="22"/>
          <w:szCs w:val="22"/>
        </w:rPr>
        <w:t>N</w:t>
      </w:r>
      <w:r w:rsidR="003E2070" w:rsidRPr="00E726AC">
        <w:rPr>
          <w:rFonts w:eastAsia="Cambria"/>
          <w:b/>
          <w:sz w:val="22"/>
          <w:szCs w:val="22"/>
        </w:rPr>
        <w:t>I</w:t>
      </w:r>
      <w:r w:rsidR="003E2070" w:rsidRPr="00E726AC">
        <w:rPr>
          <w:rFonts w:eastAsia="Cambria"/>
          <w:b/>
          <w:spacing w:val="-1"/>
          <w:sz w:val="22"/>
          <w:szCs w:val="22"/>
        </w:rPr>
        <w:t>S</w:t>
      </w:r>
      <w:r w:rsidR="003E2070" w:rsidRPr="00E726AC">
        <w:rPr>
          <w:rFonts w:eastAsia="Cambria"/>
          <w:b/>
          <w:sz w:val="22"/>
          <w:szCs w:val="22"/>
        </w:rPr>
        <w:t xml:space="preserve">TRY       </w:t>
      </w:r>
      <w:r w:rsidR="003E2070" w:rsidRPr="00E726AC">
        <w:rPr>
          <w:rFonts w:eastAsia="Cambria"/>
          <w:b/>
          <w:spacing w:val="19"/>
          <w:sz w:val="22"/>
          <w:szCs w:val="22"/>
        </w:rPr>
        <w:t xml:space="preserve"> </w:t>
      </w:r>
      <w:r w:rsidR="003E2070" w:rsidRPr="00E726AC">
        <w:rPr>
          <w:rFonts w:eastAsia="Cambria"/>
          <w:b/>
          <w:spacing w:val="-2"/>
          <w:sz w:val="22"/>
          <w:szCs w:val="22"/>
        </w:rPr>
        <w:t>O</w:t>
      </w:r>
      <w:r w:rsidR="003E2070" w:rsidRPr="00E726AC">
        <w:rPr>
          <w:rFonts w:eastAsia="Cambria"/>
          <w:b/>
          <w:sz w:val="22"/>
          <w:szCs w:val="22"/>
        </w:rPr>
        <w:t xml:space="preserve">F       </w:t>
      </w:r>
      <w:r w:rsidR="003E2070" w:rsidRPr="00E726AC">
        <w:rPr>
          <w:rFonts w:eastAsia="Cambria"/>
          <w:b/>
          <w:spacing w:val="19"/>
          <w:sz w:val="22"/>
          <w:szCs w:val="22"/>
        </w:rPr>
        <w:t xml:space="preserve"> </w:t>
      </w:r>
      <w:r w:rsidR="003E2070" w:rsidRPr="00E726AC">
        <w:rPr>
          <w:rFonts w:eastAsia="Cambria"/>
          <w:b/>
          <w:sz w:val="22"/>
          <w:szCs w:val="22"/>
        </w:rPr>
        <w:t>E</w:t>
      </w:r>
      <w:r w:rsidR="003E2070" w:rsidRPr="00E726AC">
        <w:rPr>
          <w:rFonts w:eastAsia="Cambria"/>
          <w:b/>
          <w:spacing w:val="-2"/>
          <w:sz w:val="22"/>
          <w:szCs w:val="22"/>
        </w:rPr>
        <w:t>D</w:t>
      </w:r>
      <w:r w:rsidR="003E2070" w:rsidRPr="00E726AC">
        <w:rPr>
          <w:rFonts w:eastAsia="Cambria"/>
          <w:b/>
          <w:sz w:val="22"/>
          <w:szCs w:val="22"/>
        </w:rPr>
        <w:t xml:space="preserve">UCATION       </w:t>
      </w:r>
      <w:r w:rsidR="003E2070" w:rsidRPr="00E726AC">
        <w:rPr>
          <w:rFonts w:eastAsia="Cambria"/>
          <w:b/>
          <w:spacing w:val="17"/>
          <w:sz w:val="22"/>
          <w:szCs w:val="22"/>
        </w:rPr>
        <w:t xml:space="preserve"> </w:t>
      </w:r>
      <w:r w:rsidR="003E2070" w:rsidRPr="00E726AC">
        <w:rPr>
          <w:rFonts w:eastAsia="Cambria"/>
          <w:b/>
          <w:sz w:val="22"/>
          <w:szCs w:val="22"/>
        </w:rPr>
        <w:t>A</w:t>
      </w:r>
      <w:r w:rsidR="003E2070" w:rsidRPr="00E726AC">
        <w:rPr>
          <w:rFonts w:eastAsia="Cambria"/>
          <w:b/>
          <w:spacing w:val="-1"/>
          <w:sz w:val="22"/>
          <w:szCs w:val="22"/>
        </w:rPr>
        <w:t>N</w:t>
      </w:r>
      <w:r w:rsidR="003E2070" w:rsidRPr="00E726AC">
        <w:rPr>
          <w:rFonts w:eastAsia="Cambria"/>
          <w:b/>
          <w:sz w:val="22"/>
          <w:szCs w:val="22"/>
        </w:rPr>
        <w:t>D TRAI</w:t>
      </w:r>
      <w:r w:rsidR="003E2070" w:rsidRPr="00E726AC">
        <w:rPr>
          <w:rFonts w:eastAsia="Cambria"/>
          <w:b/>
          <w:spacing w:val="-1"/>
          <w:sz w:val="22"/>
          <w:szCs w:val="22"/>
        </w:rPr>
        <w:t>N</w:t>
      </w:r>
      <w:r w:rsidR="003E2070" w:rsidRPr="00E726AC">
        <w:rPr>
          <w:rFonts w:eastAsia="Cambria"/>
          <w:b/>
          <w:sz w:val="22"/>
          <w:szCs w:val="22"/>
        </w:rPr>
        <w:t>I</w:t>
      </w:r>
      <w:r w:rsidR="003E2070" w:rsidRPr="00E726AC">
        <w:rPr>
          <w:rFonts w:eastAsia="Cambria"/>
          <w:b/>
          <w:spacing w:val="-2"/>
          <w:sz w:val="22"/>
          <w:szCs w:val="22"/>
        </w:rPr>
        <w:t>N</w:t>
      </w:r>
      <w:r w:rsidR="003E2070" w:rsidRPr="00E726AC">
        <w:rPr>
          <w:rFonts w:eastAsia="Cambria"/>
          <w:b/>
          <w:sz w:val="22"/>
          <w:szCs w:val="22"/>
        </w:rPr>
        <w:t>G</w:t>
      </w:r>
    </w:p>
    <w:p w:rsidR="002505FC" w:rsidRPr="00E726AC" w:rsidRDefault="002505FC">
      <w:pPr>
        <w:spacing w:before="1" w:line="140" w:lineRule="exact"/>
        <w:rPr>
          <w:sz w:val="14"/>
          <w:szCs w:val="14"/>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3E2070">
      <w:pPr>
        <w:spacing w:line="620" w:lineRule="exact"/>
        <w:ind w:left="2721" w:right="2491"/>
        <w:jc w:val="center"/>
        <w:rPr>
          <w:rFonts w:eastAsia="Cambria"/>
          <w:sz w:val="56"/>
          <w:szCs w:val="56"/>
        </w:rPr>
      </w:pPr>
      <w:r w:rsidRPr="00E726AC">
        <w:rPr>
          <w:rFonts w:eastAsia="Cambria"/>
          <w:b/>
          <w:sz w:val="56"/>
          <w:szCs w:val="56"/>
        </w:rPr>
        <w:t>FPT</w:t>
      </w:r>
      <w:r w:rsidRPr="00E726AC">
        <w:rPr>
          <w:rFonts w:eastAsia="Cambria"/>
          <w:b/>
          <w:spacing w:val="-10"/>
          <w:sz w:val="56"/>
          <w:szCs w:val="56"/>
        </w:rPr>
        <w:t xml:space="preserve"> </w:t>
      </w:r>
      <w:r w:rsidRPr="00E726AC">
        <w:rPr>
          <w:rFonts w:eastAsia="Cambria"/>
          <w:b/>
          <w:spacing w:val="2"/>
          <w:w w:val="99"/>
          <w:sz w:val="56"/>
          <w:szCs w:val="56"/>
        </w:rPr>
        <w:t>U</w:t>
      </w:r>
      <w:r w:rsidRPr="00E726AC">
        <w:rPr>
          <w:rFonts w:eastAsia="Cambria"/>
          <w:b/>
          <w:w w:val="99"/>
          <w:sz w:val="56"/>
          <w:szCs w:val="56"/>
        </w:rPr>
        <w:t>N</w:t>
      </w:r>
      <w:r w:rsidRPr="00E726AC">
        <w:rPr>
          <w:rFonts w:eastAsia="Cambria"/>
          <w:b/>
          <w:spacing w:val="-2"/>
          <w:w w:val="99"/>
          <w:sz w:val="56"/>
          <w:szCs w:val="56"/>
        </w:rPr>
        <w:t>I</w:t>
      </w:r>
      <w:r w:rsidRPr="00E726AC">
        <w:rPr>
          <w:rFonts w:eastAsia="Cambria"/>
          <w:b/>
          <w:spacing w:val="2"/>
          <w:w w:val="99"/>
          <w:sz w:val="56"/>
          <w:szCs w:val="56"/>
        </w:rPr>
        <w:t>V</w:t>
      </w:r>
      <w:r w:rsidRPr="00E726AC">
        <w:rPr>
          <w:rFonts w:eastAsia="Cambria"/>
          <w:b/>
          <w:w w:val="99"/>
          <w:sz w:val="56"/>
          <w:szCs w:val="56"/>
        </w:rPr>
        <w:t>ERSITY</w:t>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3" w:line="200" w:lineRule="exact"/>
      </w:pPr>
    </w:p>
    <w:p w:rsidR="002505FC" w:rsidRPr="00E726AC" w:rsidRDefault="00CF7A1C">
      <w:pPr>
        <w:ind w:left="2516" w:right="2283"/>
        <w:jc w:val="center"/>
        <w:rPr>
          <w:rFonts w:eastAsia="Cambria"/>
          <w:sz w:val="40"/>
          <w:szCs w:val="40"/>
        </w:rPr>
      </w:pPr>
      <w:r>
        <w:pict>
          <v:group id="_x0000_s1096" style="position:absolute;left:0;text-align:left;margin-left:97.8pt;margin-top:28.7pt;width:442.55pt;height:0;z-index:-4094;mso-position-horizontal-relative:page" coordorigin="1956,574" coordsize="8851,0">
            <v:shape id="_x0000_s1097" style="position:absolute;left:1956;top:574;width:8851;height:0" coordorigin="1956,574" coordsize="8851,0" path="m1956,574r8851,e" filled="f" strokeweight="1.54pt">
              <v:path arrowok="t"/>
            </v:shape>
            <w10:wrap anchorx="page"/>
          </v:group>
        </w:pict>
      </w:r>
      <w:r w:rsidR="003E2070" w:rsidRPr="00E726AC">
        <w:rPr>
          <w:rFonts w:eastAsia="Cambria"/>
          <w:sz w:val="40"/>
          <w:szCs w:val="40"/>
        </w:rPr>
        <w:t>Caps</w:t>
      </w:r>
      <w:r w:rsidR="003E2070" w:rsidRPr="00E726AC">
        <w:rPr>
          <w:rFonts w:eastAsia="Cambria"/>
          <w:spacing w:val="-2"/>
          <w:sz w:val="40"/>
          <w:szCs w:val="40"/>
        </w:rPr>
        <w:t>t</w:t>
      </w:r>
      <w:r w:rsidR="003E2070" w:rsidRPr="00E726AC">
        <w:rPr>
          <w:rFonts w:eastAsia="Cambria"/>
          <w:sz w:val="40"/>
          <w:szCs w:val="40"/>
        </w:rPr>
        <w:t>one P</w:t>
      </w:r>
      <w:r w:rsidR="003E2070" w:rsidRPr="00E726AC">
        <w:rPr>
          <w:rFonts w:eastAsia="Cambria"/>
          <w:spacing w:val="-3"/>
          <w:sz w:val="40"/>
          <w:szCs w:val="40"/>
        </w:rPr>
        <w:t>r</w:t>
      </w:r>
      <w:r w:rsidR="003E2070" w:rsidRPr="00E726AC">
        <w:rPr>
          <w:rFonts w:eastAsia="Cambria"/>
          <w:sz w:val="40"/>
          <w:szCs w:val="40"/>
        </w:rPr>
        <w:t>oj</w:t>
      </w:r>
      <w:r w:rsidR="003E2070" w:rsidRPr="00E726AC">
        <w:rPr>
          <w:rFonts w:eastAsia="Cambria"/>
          <w:spacing w:val="-1"/>
          <w:sz w:val="40"/>
          <w:szCs w:val="40"/>
        </w:rPr>
        <w:t>e</w:t>
      </w:r>
      <w:r w:rsidR="003E2070" w:rsidRPr="00E726AC">
        <w:rPr>
          <w:rFonts w:eastAsia="Cambria"/>
          <w:sz w:val="40"/>
          <w:szCs w:val="40"/>
        </w:rPr>
        <w:t>ct</w:t>
      </w:r>
      <w:r w:rsidR="003E2070" w:rsidRPr="00E726AC">
        <w:rPr>
          <w:rFonts w:eastAsia="Cambria"/>
          <w:spacing w:val="2"/>
          <w:sz w:val="40"/>
          <w:szCs w:val="40"/>
        </w:rPr>
        <w:t xml:space="preserve"> </w:t>
      </w:r>
      <w:r w:rsidR="003E2070" w:rsidRPr="00E726AC">
        <w:rPr>
          <w:rFonts w:eastAsia="Cambria"/>
          <w:sz w:val="40"/>
          <w:szCs w:val="40"/>
        </w:rPr>
        <w:t>D</w:t>
      </w:r>
      <w:r w:rsidR="003E2070" w:rsidRPr="00E726AC">
        <w:rPr>
          <w:rFonts w:eastAsia="Cambria"/>
          <w:spacing w:val="-2"/>
          <w:sz w:val="40"/>
          <w:szCs w:val="40"/>
        </w:rPr>
        <w:t>o</w:t>
      </w:r>
      <w:r w:rsidR="003E2070" w:rsidRPr="00E726AC">
        <w:rPr>
          <w:rFonts w:eastAsia="Cambria"/>
          <w:sz w:val="40"/>
          <w:szCs w:val="40"/>
        </w:rPr>
        <w:t>cument</w:t>
      </w:r>
    </w:p>
    <w:p w:rsidR="002505FC" w:rsidRPr="00E726AC" w:rsidRDefault="002505FC">
      <w:pPr>
        <w:spacing w:before="8" w:line="100" w:lineRule="exact"/>
        <w:rPr>
          <w:sz w:val="11"/>
          <w:szCs w:val="11"/>
        </w:rPr>
      </w:pPr>
    </w:p>
    <w:p w:rsidR="002505FC" w:rsidRPr="00E726AC" w:rsidRDefault="002505FC">
      <w:pPr>
        <w:spacing w:line="200" w:lineRule="exact"/>
      </w:pPr>
    </w:p>
    <w:p w:rsidR="002505FC" w:rsidRPr="00E726AC" w:rsidRDefault="001527B1" w:rsidP="001527B1">
      <w:pPr>
        <w:pStyle w:val="NoSpacing"/>
        <w:rPr>
          <w:rFonts w:ascii="Times New Roman" w:hAnsi="Times New Roman" w:cs="Times New Roman"/>
          <w:b/>
          <w:sz w:val="40"/>
          <w:szCs w:val="40"/>
        </w:rPr>
      </w:pPr>
      <w:r w:rsidRPr="00E726AC">
        <w:rPr>
          <w:rFonts w:ascii="Times New Roman" w:hAnsi="Times New Roman" w:cs="Times New Roman"/>
          <w:b/>
          <w:sz w:val="40"/>
          <w:szCs w:val="40"/>
        </w:rPr>
        <w:t xml:space="preserve">         </w:t>
      </w:r>
      <w:r w:rsidR="004658B0" w:rsidRPr="00E726AC">
        <w:rPr>
          <w:rFonts w:ascii="Times New Roman" w:hAnsi="Times New Roman" w:cs="Times New Roman"/>
          <w:b/>
          <w:sz w:val="40"/>
          <w:szCs w:val="40"/>
        </w:rPr>
        <w:t>Building Material C2B Website</w:t>
      </w:r>
    </w:p>
    <w:p w:rsidR="002505FC" w:rsidRPr="00E726AC" w:rsidRDefault="002505FC">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2505FC" w:rsidRPr="00E726AC">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2505FC" w:rsidRPr="00E726AC" w:rsidRDefault="002505FC">
            <w:pPr>
              <w:spacing w:before="6" w:line="140" w:lineRule="exact"/>
              <w:rPr>
                <w:sz w:val="15"/>
                <w:szCs w:val="15"/>
              </w:rPr>
            </w:pPr>
          </w:p>
          <w:p w:rsidR="002505FC" w:rsidRPr="00E726AC" w:rsidRDefault="003E2070">
            <w:pPr>
              <w:ind w:left="3783" w:right="3785"/>
              <w:jc w:val="center"/>
              <w:rPr>
                <w:rFonts w:eastAsia="Cambria"/>
                <w:sz w:val="36"/>
                <w:szCs w:val="36"/>
              </w:rPr>
            </w:pPr>
            <w:r w:rsidRPr="00E726AC">
              <w:rPr>
                <w:rFonts w:eastAsia="Cambria"/>
                <w:b/>
                <w:sz w:val="36"/>
                <w:szCs w:val="36"/>
              </w:rPr>
              <w:t>N</w:t>
            </w:r>
            <w:r w:rsidRPr="00E726AC">
              <w:rPr>
                <w:rFonts w:eastAsia="Cambria"/>
                <w:b/>
                <w:spacing w:val="1"/>
                <w:sz w:val="36"/>
                <w:szCs w:val="36"/>
              </w:rPr>
              <w:t>h</w:t>
            </w:r>
            <w:r w:rsidRPr="00E726AC">
              <w:rPr>
                <w:rFonts w:eastAsia="Cambria"/>
                <w:b/>
                <w:sz w:val="36"/>
                <w:szCs w:val="36"/>
              </w:rPr>
              <w:t xml:space="preserve">óm </w:t>
            </w:r>
            <w:r w:rsidRPr="00E726AC">
              <w:rPr>
                <w:rFonts w:eastAsia="Cambria"/>
                <w:b/>
                <w:spacing w:val="1"/>
                <w:sz w:val="36"/>
                <w:szCs w:val="36"/>
              </w:rPr>
              <w:t>s</w:t>
            </w:r>
            <w:r w:rsidRPr="00E726AC">
              <w:rPr>
                <w:rFonts w:eastAsia="Cambria"/>
                <w:b/>
                <w:sz w:val="36"/>
                <w:szCs w:val="36"/>
              </w:rPr>
              <w:t>ố</w:t>
            </w:r>
          </w:p>
        </w:tc>
      </w:tr>
      <w:tr w:rsidR="002505FC" w:rsidRPr="00E726AC" w:rsidTr="00030E05">
        <w:trPr>
          <w:trHeight w:hRule="exact" w:val="1205"/>
        </w:trPr>
        <w:tc>
          <w:tcPr>
            <w:tcW w:w="226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80" w:lineRule="exact"/>
              <w:ind w:left="366"/>
              <w:rPr>
                <w:rFonts w:eastAsia="Cambria"/>
                <w:sz w:val="24"/>
                <w:szCs w:val="24"/>
              </w:rPr>
            </w:pPr>
            <w:r w:rsidRPr="00E726AC">
              <w:rPr>
                <w:rFonts w:eastAsia="Cambria"/>
                <w:b/>
                <w:spacing w:val="1"/>
                <w:sz w:val="24"/>
                <w:szCs w:val="24"/>
              </w:rPr>
              <w:t>G</w:t>
            </w:r>
            <w:r w:rsidRPr="00E726AC">
              <w:rPr>
                <w:rFonts w:eastAsia="Cambria"/>
                <w:b/>
                <w:sz w:val="24"/>
                <w:szCs w:val="24"/>
              </w:rPr>
              <w:t>roup memb</w:t>
            </w:r>
            <w:r w:rsidRPr="00E726AC">
              <w:rPr>
                <w:rFonts w:eastAsia="Cambria"/>
                <w:b/>
                <w:spacing w:val="-1"/>
                <w:sz w:val="24"/>
                <w:szCs w:val="24"/>
              </w:rPr>
              <w:t>e</w:t>
            </w:r>
            <w:r w:rsidRPr="00E726AC">
              <w:rPr>
                <w:rFonts w:eastAsia="Cambria"/>
                <w:b/>
                <w:spacing w:val="1"/>
                <w:sz w:val="24"/>
                <w:szCs w:val="24"/>
              </w:rPr>
              <w:t>r</w:t>
            </w:r>
            <w:r w:rsidRPr="00E726AC">
              <w:rPr>
                <w:rFonts w:eastAsia="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2505FC" w:rsidRPr="00E726AC" w:rsidRDefault="00351C33">
            <w:pPr>
              <w:spacing w:line="280" w:lineRule="exact"/>
              <w:ind w:left="102"/>
              <w:rPr>
                <w:rFonts w:eastAsia="Cambria"/>
                <w:spacing w:val="-1"/>
                <w:sz w:val="24"/>
                <w:szCs w:val="24"/>
              </w:rPr>
            </w:pPr>
            <w:r w:rsidRPr="00E726AC">
              <w:rPr>
                <w:rFonts w:eastAsia="Cambria"/>
                <w:spacing w:val="-1"/>
                <w:sz w:val="24"/>
                <w:szCs w:val="24"/>
              </w:rPr>
              <w:t>Cao Minh Thúy Vy – SE61562</w:t>
            </w:r>
            <w:r w:rsidR="004658B0" w:rsidRPr="00E726AC">
              <w:rPr>
                <w:rFonts w:eastAsia="Cambria"/>
                <w:spacing w:val="-1"/>
                <w:sz w:val="24"/>
                <w:szCs w:val="24"/>
              </w:rPr>
              <w:t xml:space="preserve"> (Team Leader)</w:t>
            </w:r>
          </w:p>
          <w:p w:rsidR="00351C33" w:rsidRPr="00E726AC" w:rsidRDefault="00351C33">
            <w:pPr>
              <w:spacing w:line="280" w:lineRule="exact"/>
              <w:ind w:left="102"/>
              <w:rPr>
                <w:rFonts w:eastAsia="Cambria"/>
                <w:spacing w:val="-1"/>
                <w:sz w:val="24"/>
                <w:szCs w:val="24"/>
              </w:rPr>
            </w:pPr>
            <w:r w:rsidRPr="00E726AC">
              <w:rPr>
                <w:rFonts w:eastAsia="Cambria"/>
                <w:spacing w:val="-1"/>
                <w:sz w:val="24"/>
                <w:szCs w:val="24"/>
              </w:rPr>
              <w:t>Đặng Minh Tùng – SE</w:t>
            </w:r>
            <w:r w:rsidR="00030E05" w:rsidRPr="00E726AC">
              <w:rPr>
                <w:rFonts w:eastAsia="Cambria"/>
                <w:spacing w:val="-1"/>
                <w:sz w:val="24"/>
                <w:szCs w:val="24"/>
              </w:rPr>
              <w:t>61703</w:t>
            </w:r>
            <w:r w:rsidRPr="00E726AC">
              <w:rPr>
                <w:rFonts w:eastAsia="Cambria"/>
                <w:spacing w:val="-1"/>
                <w:sz w:val="24"/>
                <w:szCs w:val="24"/>
              </w:rPr>
              <w:t xml:space="preserve"> </w:t>
            </w:r>
          </w:p>
          <w:p w:rsidR="00351C33" w:rsidRPr="00E726AC" w:rsidRDefault="00351C33">
            <w:pPr>
              <w:spacing w:line="280" w:lineRule="exact"/>
              <w:ind w:left="102"/>
              <w:rPr>
                <w:rFonts w:eastAsia="Cambria"/>
                <w:spacing w:val="-1"/>
                <w:sz w:val="24"/>
                <w:szCs w:val="24"/>
              </w:rPr>
            </w:pPr>
            <w:r w:rsidRPr="00E726AC">
              <w:rPr>
                <w:rFonts w:eastAsia="Cambria"/>
                <w:spacing w:val="-1"/>
                <w:sz w:val="24"/>
                <w:szCs w:val="24"/>
              </w:rPr>
              <w:t>Trần Anh Nguyên – SE</w:t>
            </w:r>
            <w:r w:rsidR="00000F59" w:rsidRPr="00E726AC">
              <w:rPr>
                <w:rFonts w:eastAsia="Cambria"/>
                <w:spacing w:val="-1"/>
                <w:sz w:val="24"/>
                <w:szCs w:val="24"/>
              </w:rPr>
              <w:t>61667</w:t>
            </w:r>
          </w:p>
          <w:p w:rsidR="00351C33" w:rsidRPr="00E726AC" w:rsidRDefault="00351C33">
            <w:pPr>
              <w:spacing w:line="280" w:lineRule="exact"/>
              <w:ind w:left="102"/>
              <w:rPr>
                <w:rFonts w:eastAsia="Cambria"/>
                <w:sz w:val="24"/>
                <w:szCs w:val="24"/>
              </w:rPr>
            </w:pPr>
            <w:r w:rsidRPr="00E726AC">
              <w:rPr>
                <w:rFonts w:eastAsia="Cambria"/>
                <w:spacing w:val="-1"/>
                <w:sz w:val="24"/>
                <w:szCs w:val="24"/>
              </w:rPr>
              <w:t>Nguyễn Đình Thiện – SE</w:t>
            </w:r>
            <w:r w:rsidR="00000F59" w:rsidRPr="00E726AC">
              <w:rPr>
                <w:rFonts w:eastAsia="Cambria"/>
                <w:spacing w:val="-1"/>
                <w:sz w:val="24"/>
                <w:szCs w:val="24"/>
              </w:rPr>
              <w:t>61446</w:t>
            </w:r>
            <w:r w:rsidRPr="00E726AC">
              <w:rPr>
                <w:rFonts w:eastAsia="Cambria"/>
                <w:spacing w:val="-1"/>
                <w:sz w:val="24"/>
                <w:szCs w:val="24"/>
              </w:rPr>
              <w:t xml:space="preserve"> </w:t>
            </w:r>
          </w:p>
        </w:tc>
      </w:tr>
      <w:tr w:rsidR="002505FC" w:rsidRPr="00E726AC">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80" w:lineRule="exact"/>
              <w:ind w:left="945"/>
              <w:rPr>
                <w:rFonts w:eastAsia="Cambria"/>
                <w:sz w:val="24"/>
                <w:szCs w:val="24"/>
              </w:rPr>
            </w:pPr>
            <w:r w:rsidRPr="00E726AC">
              <w:rPr>
                <w:rFonts w:eastAsia="Cambria"/>
                <w:b/>
                <w:spacing w:val="-1"/>
                <w:sz w:val="24"/>
                <w:szCs w:val="24"/>
              </w:rPr>
              <w:t>S</w:t>
            </w:r>
            <w:r w:rsidRPr="00E726AC">
              <w:rPr>
                <w:rFonts w:eastAsia="Cambria"/>
                <w:b/>
                <w:sz w:val="24"/>
                <w:szCs w:val="24"/>
              </w:rPr>
              <w:t>u</w:t>
            </w:r>
            <w:r w:rsidRPr="00E726AC">
              <w:rPr>
                <w:rFonts w:eastAsia="Cambria"/>
                <w:b/>
                <w:spacing w:val="1"/>
                <w:sz w:val="24"/>
                <w:szCs w:val="24"/>
              </w:rPr>
              <w:t>p</w:t>
            </w:r>
            <w:r w:rsidRPr="00E726AC">
              <w:rPr>
                <w:rFonts w:eastAsia="Cambria"/>
                <w:b/>
                <w:sz w:val="24"/>
                <w:szCs w:val="24"/>
              </w:rPr>
              <w:t>er</w:t>
            </w:r>
            <w:r w:rsidRPr="00E726AC">
              <w:rPr>
                <w:rFonts w:eastAsia="Cambria"/>
                <w:b/>
                <w:spacing w:val="-1"/>
                <w:sz w:val="24"/>
                <w:szCs w:val="24"/>
              </w:rPr>
              <w:t>vi</w:t>
            </w:r>
            <w:r w:rsidRPr="00E726AC">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E726AC" w:rsidRDefault="00351C33">
            <w:pPr>
              <w:spacing w:line="280" w:lineRule="exact"/>
              <w:ind w:left="102"/>
              <w:rPr>
                <w:rFonts w:eastAsia="Cambria"/>
                <w:sz w:val="24"/>
                <w:szCs w:val="24"/>
              </w:rPr>
            </w:pPr>
            <w:r w:rsidRPr="00E726AC">
              <w:rPr>
                <w:rFonts w:eastAsia="Cambria"/>
                <w:sz w:val="24"/>
                <w:szCs w:val="24"/>
              </w:rPr>
              <w:t>Lại Đức Hùng</w:t>
            </w:r>
          </w:p>
        </w:tc>
      </w:tr>
      <w:tr w:rsidR="002505FC" w:rsidRPr="00E726AC">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80" w:lineRule="exact"/>
              <w:ind w:left="484"/>
              <w:rPr>
                <w:rFonts w:eastAsia="Cambria"/>
                <w:sz w:val="24"/>
                <w:szCs w:val="24"/>
              </w:rPr>
            </w:pPr>
            <w:r w:rsidRPr="00E726AC">
              <w:rPr>
                <w:rFonts w:eastAsia="Cambria"/>
                <w:b/>
                <w:sz w:val="24"/>
                <w:szCs w:val="24"/>
              </w:rPr>
              <w:t>E</w:t>
            </w:r>
            <w:r w:rsidRPr="00E726AC">
              <w:rPr>
                <w:rFonts w:eastAsia="Cambria"/>
                <w:b/>
                <w:spacing w:val="1"/>
                <w:sz w:val="24"/>
                <w:szCs w:val="24"/>
              </w:rPr>
              <w:t>xt</w:t>
            </w:r>
            <w:r w:rsidRPr="00E726AC">
              <w:rPr>
                <w:rFonts w:eastAsia="Cambria"/>
                <w:b/>
                <w:sz w:val="24"/>
                <w:szCs w:val="24"/>
              </w:rPr>
              <w:t xml:space="preserve">. </w:t>
            </w:r>
            <w:r w:rsidRPr="00E726AC">
              <w:rPr>
                <w:rFonts w:eastAsia="Cambria"/>
                <w:b/>
                <w:spacing w:val="-1"/>
                <w:sz w:val="24"/>
                <w:szCs w:val="24"/>
              </w:rPr>
              <w:t>S</w:t>
            </w:r>
            <w:r w:rsidRPr="00E726AC">
              <w:rPr>
                <w:rFonts w:eastAsia="Cambria"/>
                <w:b/>
                <w:sz w:val="24"/>
                <w:szCs w:val="24"/>
              </w:rPr>
              <w:t>u</w:t>
            </w:r>
            <w:r w:rsidRPr="00E726AC">
              <w:rPr>
                <w:rFonts w:eastAsia="Cambria"/>
                <w:b/>
                <w:spacing w:val="1"/>
                <w:sz w:val="24"/>
                <w:szCs w:val="24"/>
              </w:rPr>
              <w:t>p</w:t>
            </w:r>
            <w:r w:rsidRPr="00E726AC">
              <w:rPr>
                <w:rFonts w:eastAsia="Cambria"/>
                <w:b/>
                <w:sz w:val="24"/>
                <w:szCs w:val="24"/>
              </w:rPr>
              <w:t>er</w:t>
            </w:r>
            <w:r w:rsidRPr="00E726AC">
              <w:rPr>
                <w:rFonts w:eastAsia="Cambria"/>
                <w:b/>
                <w:spacing w:val="-1"/>
                <w:sz w:val="24"/>
                <w:szCs w:val="24"/>
              </w:rPr>
              <w:t>vi</w:t>
            </w:r>
            <w:r w:rsidRPr="00E726AC">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80" w:lineRule="exact"/>
              <w:ind w:left="102"/>
              <w:rPr>
                <w:rFonts w:eastAsia="Cambria"/>
                <w:sz w:val="24"/>
                <w:szCs w:val="24"/>
              </w:rPr>
            </w:pPr>
            <w:r w:rsidRPr="00E726AC">
              <w:rPr>
                <w:rFonts w:eastAsia="Cambria"/>
                <w:sz w:val="24"/>
                <w:szCs w:val="24"/>
              </w:rPr>
              <w:t>N/A</w:t>
            </w:r>
          </w:p>
        </w:tc>
      </w:tr>
      <w:tr w:rsidR="002505FC" w:rsidRPr="00E726AC">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5" w:line="280" w:lineRule="exact"/>
              <w:ind w:left="1592" w:right="102" w:hanging="1345"/>
              <w:jc w:val="right"/>
              <w:rPr>
                <w:rFonts w:eastAsia="Cambria"/>
                <w:sz w:val="24"/>
                <w:szCs w:val="24"/>
              </w:rPr>
            </w:pPr>
            <w:r w:rsidRPr="00E726AC">
              <w:rPr>
                <w:rFonts w:eastAsia="Cambria"/>
                <w:b/>
                <w:spacing w:val="-1"/>
                <w:sz w:val="24"/>
                <w:szCs w:val="24"/>
              </w:rPr>
              <w:t>C</w:t>
            </w:r>
            <w:r w:rsidRPr="00E726AC">
              <w:rPr>
                <w:rFonts w:eastAsia="Cambria"/>
                <w:b/>
                <w:spacing w:val="1"/>
                <w:sz w:val="24"/>
                <w:szCs w:val="24"/>
              </w:rPr>
              <w:t>a</w:t>
            </w:r>
            <w:r w:rsidRPr="00E726AC">
              <w:rPr>
                <w:rFonts w:eastAsia="Cambria"/>
                <w:b/>
                <w:sz w:val="24"/>
                <w:szCs w:val="24"/>
              </w:rPr>
              <w:t>p</w:t>
            </w:r>
            <w:r w:rsidRPr="00E726AC">
              <w:rPr>
                <w:rFonts w:eastAsia="Cambria"/>
                <w:b/>
                <w:spacing w:val="1"/>
                <w:sz w:val="24"/>
                <w:szCs w:val="24"/>
              </w:rPr>
              <w:t>st</w:t>
            </w:r>
            <w:r w:rsidRPr="00E726AC">
              <w:rPr>
                <w:rFonts w:eastAsia="Cambria"/>
                <w:b/>
                <w:sz w:val="24"/>
                <w:szCs w:val="24"/>
              </w:rPr>
              <w:t>o</w:t>
            </w:r>
            <w:r w:rsidRPr="00E726AC">
              <w:rPr>
                <w:rFonts w:eastAsia="Cambria"/>
                <w:b/>
                <w:spacing w:val="-1"/>
                <w:sz w:val="24"/>
                <w:szCs w:val="24"/>
              </w:rPr>
              <w:t>n</w:t>
            </w:r>
            <w:r w:rsidRPr="00E726AC">
              <w:rPr>
                <w:rFonts w:eastAsia="Cambria"/>
                <w:b/>
                <w:sz w:val="24"/>
                <w:szCs w:val="24"/>
              </w:rPr>
              <w:t xml:space="preserve">e </w:t>
            </w:r>
            <w:r w:rsidRPr="00E726AC">
              <w:rPr>
                <w:rFonts w:eastAsia="Cambria"/>
                <w:b/>
                <w:spacing w:val="-1"/>
                <w:sz w:val="24"/>
                <w:szCs w:val="24"/>
              </w:rPr>
              <w:t>P</w:t>
            </w:r>
            <w:r w:rsidRPr="00E726AC">
              <w:rPr>
                <w:rFonts w:eastAsia="Cambria"/>
                <w:b/>
                <w:sz w:val="24"/>
                <w:szCs w:val="24"/>
              </w:rPr>
              <w:t>roj</w:t>
            </w:r>
            <w:r w:rsidRPr="00E726AC">
              <w:rPr>
                <w:rFonts w:eastAsia="Cambria"/>
                <w:b/>
                <w:spacing w:val="-1"/>
                <w:sz w:val="24"/>
                <w:szCs w:val="24"/>
              </w:rPr>
              <w:t>e</w:t>
            </w:r>
            <w:r w:rsidRPr="00E726AC">
              <w:rPr>
                <w:rFonts w:eastAsia="Cambria"/>
                <w:b/>
                <w:sz w:val="24"/>
                <w:szCs w:val="24"/>
              </w:rPr>
              <w:t>ct co</w:t>
            </w:r>
            <w:r w:rsidRPr="00E726AC">
              <w:rPr>
                <w:rFonts w:eastAsia="Cambria"/>
                <w:b/>
                <w:spacing w:val="1"/>
                <w:sz w:val="24"/>
                <w:szCs w:val="24"/>
              </w:rPr>
              <w:t>d</w:t>
            </w:r>
            <w:r w:rsidRPr="00E726AC">
              <w:rPr>
                <w:rFonts w:eastAsia="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ind w:left="102"/>
              <w:rPr>
                <w:rFonts w:eastAsia="Cambria"/>
                <w:sz w:val="24"/>
                <w:szCs w:val="24"/>
              </w:rPr>
            </w:pPr>
            <w:r w:rsidRPr="00E726AC">
              <w:rPr>
                <w:rFonts w:eastAsia="Cambria"/>
                <w:spacing w:val="1"/>
                <w:sz w:val="24"/>
                <w:szCs w:val="24"/>
              </w:rPr>
              <w:t>M</w:t>
            </w:r>
            <w:r w:rsidRPr="00E726AC">
              <w:rPr>
                <w:rFonts w:eastAsia="Cambria"/>
                <w:sz w:val="24"/>
                <w:szCs w:val="24"/>
              </w:rPr>
              <w:t>ã đề tài</w:t>
            </w:r>
          </w:p>
        </w:tc>
      </w:tr>
    </w:tbl>
    <w:p w:rsidR="002505FC" w:rsidRPr="00E726AC" w:rsidRDefault="002505FC">
      <w:pPr>
        <w:spacing w:before="5" w:line="160" w:lineRule="exact"/>
        <w:rPr>
          <w:sz w:val="16"/>
          <w:szCs w:val="16"/>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052C77" w:rsidRPr="00E726AC" w:rsidRDefault="003E2070">
      <w:pPr>
        <w:spacing w:before="23"/>
        <w:ind w:left="2840"/>
        <w:rPr>
          <w:rFonts w:eastAsia="Cambria"/>
          <w:sz w:val="26"/>
          <w:szCs w:val="26"/>
        </w:rPr>
      </w:pPr>
      <w:r w:rsidRPr="00E726AC">
        <w:rPr>
          <w:rFonts w:eastAsia="Cambria"/>
          <w:sz w:val="26"/>
          <w:szCs w:val="26"/>
        </w:rPr>
        <w:t>-Ho</w:t>
      </w:r>
      <w:r w:rsidRPr="00E726AC">
        <w:rPr>
          <w:rFonts w:eastAsia="Cambria"/>
          <w:spacing w:val="-5"/>
          <w:sz w:val="26"/>
          <w:szCs w:val="26"/>
        </w:rPr>
        <w:t xml:space="preserve"> </w:t>
      </w:r>
      <w:r w:rsidRPr="00E726AC">
        <w:rPr>
          <w:rFonts w:eastAsia="Cambria"/>
          <w:spacing w:val="1"/>
          <w:sz w:val="26"/>
          <w:szCs w:val="26"/>
        </w:rPr>
        <w:t>Ch</w:t>
      </w:r>
      <w:r w:rsidRPr="00E726AC">
        <w:rPr>
          <w:rFonts w:eastAsia="Cambria"/>
          <w:sz w:val="26"/>
          <w:szCs w:val="26"/>
        </w:rPr>
        <w:t>i</w:t>
      </w:r>
      <w:r w:rsidRPr="00E726AC">
        <w:rPr>
          <w:rFonts w:eastAsia="Cambria"/>
          <w:spacing w:val="-4"/>
          <w:sz w:val="26"/>
          <w:szCs w:val="26"/>
        </w:rPr>
        <w:t xml:space="preserve"> </w:t>
      </w:r>
      <w:r w:rsidRPr="00E726AC">
        <w:rPr>
          <w:rFonts w:eastAsia="Cambria"/>
          <w:sz w:val="26"/>
          <w:szCs w:val="26"/>
        </w:rPr>
        <w:t>Minh</w:t>
      </w:r>
      <w:r w:rsidRPr="00E726AC">
        <w:rPr>
          <w:rFonts w:eastAsia="Cambria"/>
          <w:spacing w:val="-5"/>
          <w:sz w:val="26"/>
          <w:szCs w:val="26"/>
        </w:rPr>
        <w:t xml:space="preserve"> </w:t>
      </w:r>
      <w:r w:rsidRPr="00E726AC">
        <w:rPr>
          <w:rFonts w:eastAsia="Cambria"/>
          <w:sz w:val="26"/>
          <w:szCs w:val="26"/>
        </w:rPr>
        <w:t>Ci</w:t>
      </w:r>
      <w:r w:rsidRPr="00E726AC">
        <w:rPr>
          <w:rFonts w:eastAsia="Cambria"/>
          <w:spacing w:val="1"/>
          <w:sz w:val="26"/>
          <w:szCs w:val="26"/>
        </w:rPr>
        <w:t>t</w:t>
      </w:r>
      <w:r w:rsidRPr="00E726AC">
        <w:rPr>
          <w:rFonts w:eastAsia="Cambria"/>
          <w:spacing w:val="-1"/>
          <w:sz w:val="26"/>
          <w:szCs w:val="26"/>
        </w:rPr>
        <w:t>y</w:t>
      </w:r>
      <w:r w:rsidRPr="00E726AC">
        <w:rPr>
          <w:rFonts w:eastAsia="Cambria"/>
          <w:sz w:val="26"/>
          <w:szCs w:val="26"/>
        </w:rPr>
        <w:t>,</w:t>
      </w:r>
      <w:r w:rsidRPr="00E726AC">
        <w:rPr>
          <w:rFonts w:eastAsia="Cambria"/>
          <w:spacing w:val="-1"/>
          <w:sz w:val="26"/>
          <w:szCs w:val="26"/>
        </w:rPr>
        <w:t xml:space="preserve"> </w:t>
      </w:r>
      <w:r w:rsidRPr="00E726AC">
        <w:rPr>
          <w:rFonts w:eastAsia="Cambria"/>
          <w:b/>
          <w:i/>
          <w:spacing w:val="-1"/>
          <w:sz w:val="26"/>
          <w:szCs w:val="26"/>
        </w:rPr>
        <w:t>N</w:t>
      </w:r>
      <w:r w:rsidRPr="00E726AC">
        <w:rPr>
          <w:rFonts w:eastAsia="Cambria"/>
          <w:b/>
          <w:i/>
          <w:spacing w:val="2"/>
          <w:sz w:val="26"/>
          <w:szCs w:val="26"/>
        </w:rPr>
        <w:t>g</w:t>
      </w:r>
      <w:r w:rsidRPr="00E726AC">
        <w:rPr>
          <w:rFonts w:eastAsia="Cambria"/>
          <w:b/>
          <w:i/>
          <w:spacing w:val="1"/>
          <w:sz w:val="26"/>
          <w:szCs w:val="26"/>
        </w:rPr>
        <w:t>à</w:t>
      </w:r>
      <w:r w:rsidRPr="00E726AC">
        <w:rPr>
          <w:rFonts w:eastAsia="Cambria"/>
          <w:b/>
          <w:i/>
          <w:sz w:val="26"/>
          <w:szCs w:val="26"/>
        </w:rPr>
        <w:t>y</w:t>
      </w:r>
      <w:r w:rsidRPr="00E726AC">
        <w:rPr>
          <w:rFonts w:eastAsia="Cambria"/>
          <w:b/>
          <w:i/>
          <w:spacing w:val="-5"/>
          <w:sz w:val="26"/>
          <w:szCs w:val="26"/>
        </w:rPr>
        <w:t xml:space="preserve"> </w:t>
      </w:r>
      <w:r w:rsidRPr="00E726AC">
        <w:rPr>
          <w:rFonts w:eastAsia="Cambria"/>
          <w:b/>
          <w:i/>
          <w:spacing w:val="-1"/>
          <w:sz w:val="26"/>
          <w:szCs w:val="26"/>
        </w:rPr>
        <w:t>b</w:t>
      </w:r>
      <w:r w:rsidRPr="00E726AC">
        <w:rPr>
          <w:rFonts w:eastAsia="Cambria"/>
          <w:b/>
          <w:i/>
          <w:spacing w:val="1"/>
          <w:sz w:val="26"/>
          <w:szCs w:val="26"/>
        </w:rPr>
        <w:t>ắ</w:t>
      </w:r>
      <w:r w:rsidRPr="00E726AC">
        <w:rPr>
          <w:rFonts w:eastAsia="Cambria"/>
          <w:b/>
          <w:i/>
          <w:sz w:val="26"/>
          <w:szCs w:val="26"/>
        </w:rPr>
        <w:t>t</w:t>
      </w:r>
      <w:r w:rsidRPr="00E726AC">
        <w:rPr>
          <w:rFonts w:eastAsia="Cambria"/>
          <w:b/>
          <w:i/>
          <w:spacing w:val="-4"/>
          <w:sz w:val="26"/>
          <w:szCs w:val="26"/>
        </w:rPr>
        <w:t xml:space="preserve"> </w:t>
      </w:r>
      <w:r w:rsidRPr="00E726AC">
        <w:rPr>
          <w:rFonts w:eastAsia="Cambria"/>
          <w:b/>
          <w:i/>
          <w:spacing w:val="1"/>
          <w:sz w:val="26"/>
          <w:szCs w:val="26"/>
        </w:rPr>
        <w:t>đầ</w:t>
      </w:r>
      <w:r w:rsidRPr="00E726AC">
        <w:rPr>
          <w:rFonts w:eastAsia="Cambria"/>
          <w:b/>
          <w:i/>
          <w:sz w:val="26"/>
          <w:szCs w:val="26"/>
        </w:rPr>
        <w:t>u</w:t>
      </w:r>
      <w:r w:rsidRPr="00E726AC">
        <w:rPr>
          <w:rFonts w:eastAsia="Cambria"/>
          <w:b/>
          <w:i/>
          <w:spacing w:val="-4"/>
          <w:sz w:val="26"/>
          <w:szCs w:val="26"/>
        </w:rPr>
        <w:t xml:space="preserve"> </w:t>
      </w:r>
      <w:r w:rsidRPr="00E726AC">
        <w:rPr>
          <w:rFonts w:eastAsia="Cambria"/>
          <w:b/>
          <w:i/>
          <w:sz w:val="26"/>
          <w:szCs w:val="26"/>
        </w:rPr>
        <w:t>l</w:t>
      </w:r>
      <w:r w:rsidRPr="00E726AC">
        <w:rPr>
          <w:rFonts w:eastAsia="Cambria"/>
          <w:b/>
          <w:i/>
          <w:spacing w:val="1"/>
          <w:sz w:val="26"/>
          <w:szCs w:val="26"/>
        </w:rPr>
        <w:t>à</w:t>
      </w:r>
      <w:r w:rsidRPr="00E726AC">
        <w:rPr>
          <w:rFonts w:eastAsia="Cambria"/>
          <w:b/>
          <w:i/>
          <w:spacing w:val="2"/>
          <w:sz w:val="26"/>
          <w:szCs w:val="26"/>
        </w:rPr>
        <w:t>m</w:t>
      </w:r>
      <w:r w:rsidRPr="00E726AC">
        <w:rPr>
          <w:rFonts w:eastAsia="Cambria"/>
          <w:sz w:val="26"/>
          <w:szCs w:val="26"/>
        </w:rPr>
        <w:t>-</w:t>
      </w:r>
    </w:p>
    <w:p w:rsidR="00052C77" w:rsidRPr="00E726AC" w:rsidRDefault="00052C77" w:rsidP="00052C77">
      <w:pPr>
        <w:rPr>
          <w:rFonts w:eastAsia="Cambria"/>
          <w:sz w:val="26"/>
          <w:szCs w:val="26"/>
        </w:rPr>
      </w:pPr>
    </w:p>
    <w:p w:rsidR="00052C77" w:rsidRPr="00E726AC" w:rsidRDefault="00052C77" w:rsidP="00052C77">
      <w:pPr>
        <w:rPr>
          <w:rFonts w:eastAsia="Cambria"/>
          <w:sz w:val="26"/>
          <w:szCs w:val="26"/>
        </w:rPr>
      </w:pPr>
    </w:p>
    <w:p w:rsidR="00052C77" w:rsidRPr="00E726AC" w:rsidRDefault="00052C77" w:rsidP="00052C77">
      <w:pPr>
        <w:rPr>
          <w:rFonts w:eastAsia="Cambria"/>
          <w:sz w:val="26"/>
          <w:szCs w:val="26"/>
        </w:rPr>
      </w:pPr>
    </w:p>
    <w:p w:rsidR="00052C77" w:rsidRPr="00E726AC" w:rsidRDefault="00052C77" w:rsidP="00052C77">
      <w:pPr>
        <w:rPr>
          <w:rFonts w:eastAsia="Cambria"/>
          <w:sz w:val="26"/>
          <w:szCs w:val="26"/>
        </w:rPr>
      </w:pPr>
    </w:p>
    <w:p w:rsidR="00052C77" w:rsidRPr="00E726AC" w:rsidRDefault="00052C77" w:rsidP="00052C77">
      <w:pPr>
        <w:rPr>
          <w:rFonts w:eastAsia="Cambria"/>
          <w:sz w:val="26"/>
          <w:szCs w:val="26"/>
        </w:rPr>
      </w:pPr>
    </w:p>
    <w:p w:rsidR="00052C77" w:rsidRPr="00E726AC" w:rsidRDefault="00052C77" w:rsidP="00052C77">
      <w:pPr>
        <w:tabs>
          <w:tab w:val="left" w:pos="2066"/>
        </w:tabs>
        <w:rPr>
          <w:rFonts w:eastAsia="Cambria"/>
          <w:sz w:val="26"/>
          <w:szCs w:val="26"/>
        </w:rPr>
      </w:pPr>
      <w:r w:rsidRPr="00E726AC">
        <w:rPr>
          <w:rFonts w:eastAsia="Cambria"/>
          <w:sz w:val="26"/>
          <w:szCs w:val="26"/>
        </w:rPr>
        <w:tab/>
      </w:r>
    </w:p>
    <w:p w:rsidR="002505FC" w:rsidRPr="00E726AC" w:rsidRDefault="00052C77" w:rsidP="00052C77">
      <w:pPr>
        <w:tabs>
          <w:tab w:val="left" w:pos="2066"/>
        </w:tabs>
        <w:rPr>
          <w:rFonts w:eastAsia="Cambria"/>
          <w:sz w:val="26"/>
          <w:szCs w:val="26"/>
        </w:rPr>
        <w:sectPr w:rsidR="002505FC" w:rsidRPr="00E726AC">
          <w:footerReference w:type="default" r:id="rId9"/>
          <w:pgSz w:w="11920" w:h="16840"/>
          <w:pgMar w:top="1300" w:right="820" w:bottom="280" w:left="1440" w:header="0" w:footer="279" w:gutter="0"/>
          <w:cols w:space="720"/>
        </w:sectPr>
      </w:pPr>
      <w:r w:rsidRPr="00E726AC">
        <w:rPr>
          <w:rFonts w:eastAsia="Cambria"/>
          <w:sz w:val="26"/>
          <w:szCs w:val="26"/>
        </w:rPr>
        <w:lastRenderedPageBreak/>
        <w:tab/>
      </w:r>
    </w:p>
    <w:p w:rsidR="002505FC" w:rsidRPr="00E726AC" w:rsidRDefault="002505FC">
      <w:pPr>
        <w:spacing w:before="6" w:line="160" w:lineRule="exact"/>
        <w:rPr>
          <w:sz w:val="16"/>
          <w:szCs w:val="16"/>
        </w:rPr>
      </w:pPr>
    </w:p>
    <w:p w:rsidR="002505FC" w:rsidRPr="00E726AC" w:rsidRDefault="002505FC">
      <w:pPr>
        <w:spacing w:line="200" w:lineRule="exact"/>
      </w:pPr>
    </w:p>
    <w:p w:rsidR="002505FC" w:rsidRPr="00E726AC" w:rsidRDefault="003E2070">
      <w:pPr>
        <w:spacing w:before="26"/>
        <w:ind w:left="3193"/>
        <w:rPr>
          <w:rFonts w:eastAsia="Cambria"/>
          <w:sz w:val="24"/>
          <w:szCs w:val="24"/>
        </w:rPr>
        <w:sectPr w:rsidR="002505FC" w:rsidRPr="00E726AC">
          <w:pgSz w:w="11920" w:h="16840"/>
          <w:pgMar w:top="1560" w:right="1420" w:bottom="280" w:left="1440" w:header="0" w:footer="279" w:gutter="0"/>
          <w:cols w:space="720"/>
        </w:sectPr>
      </w:pPr>
      <w:r w:rsidRPr="00E726AC">
        <w:rPr>
          <w:rFonts w:eastAsia="Cambria"/>
          <w:i/>
          <w:spacing w:val="-1"/>
          <w:sz w:val="24"/>
          <w:szCs w:val="24"/>
        </w:rPr>
        <w:t>T</w:t>
      </w:r>
      <w:r w:rsidRPr="00E726AC">
        <w:rPr>
          <w:rFonts w:eastAsia="Cambria"/>
          <w:i/>
          <w:sz w:val="24"/>
          <w:szCs w:val="24"/>
        </w:rPr>
        <w:t>his p</w:t>
      </w:r>
      <w:r w:rsidRPr="00E726AC">
        <w:rPr>
          <w:rFonts w:eastAsia="Cambria"/>
          <w:i/>
          <w:spacing w:val="1"/>
          <w:sz w:val="24"/>
          <w:szCs w:val="24"/>
        </w:rPr>
        <w:t>a</w:t>
      </w:r>
      <w:r w:rsidRPr="00E726AC">
        <w:rPr>
          <w:rFonts w:eastAsia="Cambria"/>
          <w:i/>
          <w:sz w:val="24"/>
          <w:szCs w:val="24"/>
        </w:rPr>
        <w:t xml:space="preserve">ge is </w:t>
      </w:r>
      <w:r w:rsidRPr="00E726AC">
        <w:rPr>
          <w:rFonts w:eastAsia="Cambria"/>
          <w:i/>
          <w:spacing w:val="-1"/>
          <w:sz w:val="24"/>
          <w:szCs w:val="24"/>
        </w:rPr>
        <w:t>i</w:t>
      </w:r>
      <w:r w:rsidRPr="00E726AC">
        <w:rPr>
          <w:rFonts w:eastAsia="Cambria"/>
          <w:i/>
          <w:spacing w:val="1"/>
          <w:sz w:val="24"/>
          <w:szCs w:val="24"/>
        </w:rPr>
        <w:t>nt</w:t>
      </w:r>
      <w:r w:rsidRPr="00E726AC">
        <w:rPr>
          <w:rFonts w:eastAsia="Cambria"/>
          <w:i/>
          <w:sz w:val="24"/>
          <w:szCs w:val="24"/>
        </w:rPr>
        <w:t>e</w:t>
      </w:r>
      <w:r w:rsidRPr="00E726AC">
        <w:rPr>
          <w:rFonts w:eastAsia="Cambria"/>
          <w:i/>
          <w:spacing w:val="-1"/>
          <w:sz w:val="24"/>
          <w:szCs w:val="24"/>
        </w:rPr>
        <w:t>n</w:t>
      </w:r>
      <w:r w:rsidRPr="00E726AC">
        <w:rPr>
          <w:rFonts w:eastAsia="Cambria"/>
          <w:i/>
          <w:spacing w:val="1"/>
          <w:sz w:val="24"/>
          <w:szCs w:val="24"/>
        </w:rPr>
        <w:t>t</w:t>
      </w:r>
      <w:r w:rsidRPr="00E726AC">
        <w:rPr>
          <w:rFonts w:eastAsia="Cambria"/>
          <w:i/>
          <w:sz w:val="24"/>
          <w:szCs w:val="24"/>
        </w:rPr>
        <w:t>i</w:t>
      </w:r>
      <w:r w:rsidRPr="00E726AC">
        <w:rPr>
          <w:rFonts w:eastAsia="Cambria"/>
          <w:i/>
          <w:spacing w:val="-2"/>
          <w:sz w:val="24"/>
          <w:szCs w:val="24"/>
        </w:rPr>
        <w:t>o</w:t>
      </w:r>
      <w:r w:rsidRPr="00E726AC">
        <w:rPr>
          <w:rFonts w:eastAsia="Cambria"/>
          <w:i/>
          <w:spacing w:val="1"/>
          <w:sz w:val="24"/>
          <w:szCs w:val="24"/>
        </w:rPr>
        <w:t>na</w:t>
      </w:r>
      <w:r w:rsidRPr="00E726AC">
        <w:rPr>
          <w:rFonts w:eastAsia="Cambria"/>
          <w:i/>
          <w:spacing w:val="-2"/>
          <w:sz w:val="24"/>
          <w:szCs w:val="24"/>
        </w:rPr>
        <w:t>ll</w:t>
      </w:r>
      <w:r w:rsidRPr="00E726AC">
        <w:rPr>
          <w:rFonts w:eastAsia="Cambria"/>
          <w:i/>
          <w:sz w:val="24"/>
          <w:szCs w:val="24"/>
        </w:rPr>
        <w:t>y l</w:t>
      </w:r>
      <w:r w:rsidRPr="00E726AC">
        <w:rPr>
          <w:rFonts w:eastAsia="Cambria"/>
          <w:i/>
          <w:spacing w:val="1"/>
          <w:sz w:val="24"/>
          <w:szCs w:val="24"/>
        </w:rPr>
        <w:t>e</w:t>
      </w:r>
      <w:r w:rsidRPr="00E726AC">
        <w:rPr>
          <w:rFonts w:eastAsia="Cambria"/>
          <w:i/>
          <w:sz w:val="24"/>
          <w:szCs w:val="24"/>
        </w:rPr>
        <w:t>ft bl</w:t>
      </w:r>
      <w:r w:rsidRPr="00E726AC">
        <w:rPr>
          <w:rFonts w:eastAsia="Cambria"/>
          <w:i/>
          <w:spacing w:val="-1"/>
          <w:sz w:val="24"/>
          <w:szCs w:val="24"/>
        </w:rPr>
        <w:t>a</w:t>
      </w:r>
      <w:r w:rsidRPr="00E726AC">
        <w:rPr>
          <w:rFonts w:eastAsia="Cambria"/>
          <w:i/>
          <w:spacing w:val="1"/>
          <w:sz w:val="24"/>
          <w:szCs w:val="24"/>
        </w:rPr>
        <w:t>n</w:t>
      </w:r>
      <w:r w:rsidRPr="00E726AC">
        <w:rPr>
          <w:rFonts w:eastAsia="Cambria"/>
          <w:i/>
          <w:sz w:val="24"/>
          <w:szCs w:val="24"/>
        </w:rPr>
        <w:t>k</w:t>
      </w:r>
    </w:p>
    <w:p w:rsidR="002505FC" w:rsidRPr="00E726AC" w:rsidRDefault="002505FC">
      <w:pPr>
        <w:spacing w:before="2" w:line="140" w:lineRule="exact"/>
        <w:rPr>
          <w:sz w:val="15"/>
          <w:szCs w:val="15"/>
        </w:rPr>
      </w:pPr>
    </w:p>
    <w:p w:rsidR="002505FC" w:rsidRPr="00E726AC" w:rsidRDefault="002505FC">
      <w:pPr>
        <w:spacing w:line="200" w:lineRule="exact"/>
      </w:pPr>
    </w:p>
    <w:p w:rsidR="002505FC" w:rsidRPr="00E726AC" w:rsidRDefault="003E2070">
      <w:pPr>
        <w:spacing w:before="14"/>
        <w:ind w:left="545"/>
        <w:rPr>
          <w:rFonts w:eastAsia="Cambria"/>
          <w:sz w:val="32"/>
          <w:szCs w:val="32"/>
        </w:rPr>
      </w:pPr>
      <w:r w:rsidRPr="00E726AC">
        <w:rPr>
          <w:rFonts w:eastAsia="Cambria"/>
          <w:b/>
          <w:sz w:val="32"/>
          <w:szCs w:val="32"/>
        </w:rPr>
        <w:t>Table</w:t>
      </w:r>
      <w:r w:rsidRPr="00E726AC">
        <w:rPr>
          <w:rFonts w:eastAsia="Cambria"/>
          <w:b/>
          <w:spacing w:val="-7"/>
          <w:sz w:val="32"/>
          <w:szCs w:val="32"/>
        </w:rPr>
        <w:t xml:space="preserve"> </w:t>
      </w:r>
      <w:r w:rsidRPr="00E726AC">
        <w:rPr>
          <w:rFonts w:eastAsia="Cambria"/>
          <w:b/>
          <w:sz w:val="32"/>
          <w:szCs w:val="32"/>
        </w:rPr>
        <w:t>of</w:t>
      </w:r>
      <w:r w:rsidRPr="00E726AC">
        <w:rPr>
          <w:rFonts w:eastAsia="Cambria"/>
          <w:b/>
          <w:spacing w:val="-2"/>
          <w:sz w:val="32"/>
          <w:szCs w:val="32"/>
        </w:rPr>
        <w:t xml:space="preserve"> </w:t>
      </w:r>
      <w:r w:rsidRPr="00E726AC">
        <w:rPr>
          <w:rFonts w:eastAsia="Cambria"/>
          <w:b/>
          <w:sz w:val="32"/>
          <w:szCs w:val="32"/>
        </w:rPr>
        <w:t>Cont</w:t>
      </w:r>
      <w:r w:rsidRPr="00E726AC">
        <w:rPr>
          <w:rFonts w:eastAsia="Cambria"/>
          <w:b/>
          <w:spacing w:val="1"/>
          <w:sz w:val="32"/>
          <w:szCs w:val="32"/>
        </w:rPr>
        <w:t>e</w:t>
      </w:r>
      <w:r w:rsidRPr="00E726AC">
        <w:rPr>
          <w:rFonts w:eastAsia="Cambria"/>
          <w:b/>
          <w:sz w:val="32"/>
          <w:szCs w:val="32"/>
        </w:rPr>
        <w:t>n</w:t>
      </w:r>
      <w:r w:rsidRPr="00E726AC">
        <w:rPr>
          <w:rFonts w:eastAsia="Cambria"/>
          <w:b/>
          <w:spacing w:val="2"/>
          <w:sz w:val="32"/>
          <w:szCs w:val="32"/>
        </w:rPr>
        <w:t>t</w:t>
      </w:r>
      <w:r w:rsidRPr="00E726AC">
        <w:rPr>
          <w:rFonts w:eastAsia="Cambria"/>
          <w:b/>
          <w:sz w:val="32"/>
          <w:szCs w:val="32"/>
        </w:rPr>
        <w:t>s</w:t>
      </w:r>
    </w:p>
    <w:p w:rsidR="002505FC" w:rsidRPr="00E726AC" w:rsidRDefault="002505FC">
      <w:pPr>
        <w:spacing w:before="18" w:line="220" w:lineRule="exact"/>
        <w:rPr>
          <w:sz w:val="22"/>
          <w:szCs w:val="22"/>
        </w:rPr>
      </w:pPr>
    </w:p>
    <w:p w:rsidR="002505FC" w:rsidRPr="00E726AC" w:rsidRDefault="003E2070">
      <w:pPr>
        <w:ind w:left="545"/>
        <w:rPr>
          <w:rFonts w:eastAsia="Calibri"/>
          <w:sz w:val="22"/>
          <w:szCs w:val="22"/>
        </w:rPr>
      </w:pPr>
      <w:r w:rsidRPr="00E726AC">
        <w:rPr>
          <w:rFonts w:eastAsia="Calibri"/>
          <w:sz w:val="22"/>
          <w:szCs w:val="22"/>
        </w:rPr>
        <w:t>Tab</w:t>
      </w:r>
      <w:r w:rsidRPr="00E726AC">
        <w:rPr>
          <w:rFonts w:eastAsia="Calibri"/>
          <w:spacing w:val="-1"/>
          <w:sz w:val="22"/>
          <w:szCs w:val="22"/>
        </w:rPr>
        <w:t>l</w:t>
      </w:r>
      <w:r w:rsidRPr="00E726AC">
        <w:rPr>
          <w:rFonts w:eastAsia="Calibri"/>
          <w:sz w:val="22"/>
          <w:szCs w:val="22"/>
        </w:rPr>
        <w:t>e</w:t>
      </w:r>
      <w:r w:rsidRPr="00E726AC">
        <w:rPr>
          <w:rFonts w:eastAsia="Calibri"/>
          <w:spacing w:val="-1"/>
          <w:sz w:val="22"/>
          <w:szCs w:val="22"/>
        </w:rPr>
        <w:t xml:space="preserve"> </w:t>
      </w:r>
      <w:r w:rsidRPr="00E726AC">
        <w:rPr>
          <w:rFonts w:eastAsia="Calibri"/>
          <w:spacing w:val="1"/>
          <w:sz w:val="22"/>
          <w:szCs w:val="22"/>
        </w:rPr>
        <w:t>o</w:t>
      </w:r>
      <w:r w:rsidRPr="00E726AC">
        <w:rPr>
          <w:rFonts w:eastAsia="Calibri"/>
          <w:sz w:val="22"/>
          <w:szCs w:val="22"/>
        </w:rPr>
        <w:t xml:space="preserve">f </w:t>
      </w:r>
      <w:r w:rsidRPr="00E726AC">
        <w:rPr>
          <w:rFonts w:eastAsia="Calibri"/>
          <w:spacing w:val="-2"/>
          <w:sz w:val="22"/>
          <w:szCs w:val="22"/>
        </w:rPr>
        <w:t>C</w:t>
      </w:r>
      <w:r w:rsidRPr="00E726AC">
        <w:rPr>
          <w:rFonts w:eastAsia="Calibri"/>
          <w:spacing w:val="1"/>
          <w:sz w:val="22"/>
          <w:szCs w:val="22"/>
        </w:rPr>
        <w:t>o</w:t>
      </w:r>
      <w:r w:rsidRPr="00E726AC">
        <w:rPr>
          <w:rFonts w:eastAsia="Calibri"/>
          <w:spacing w:val="-1"/>
          <w:sz w:val="22"/>
          <w:szCs w:val="22"/>
        </w:rPr>
        <w:t>n</w:t>
      </w:r>
      <w:r w:rsidRPr="00E726AC">
        <w:rPr>
          <w:rFonts w:eastAsia="Calibri"/>
          <w:sz w:val="22"/>
          <w:szCs w:val="22"/>
        </w:rPr>
        <w:t>t</w:t>
      </w:r>
      <w:r w:rsidRPr="00E726AC">
        <w:rPr>
          <w:rFonts w:eastAsia="Calibri"/>
          <w:spacing w:val="1"/>
          <w:sz w:val="22"/>
          <w:szCs w:val="22"/>
        </w:rPr>
        <w:t>e</w:t>
      </w:r>
      <w:r w:rsidRPr="00E726AC">
        <w:rPr>
          <w:rFonts w:eastAsia="Calibri"/>
          <w:spacing w:val="-1"/>
          <w:sz w:val="22"/>
          <w:szCs w:val="22"/>
        </w:rPr>
        <w:t>n</w:t>
      </w:r>
      <w:r w:rsidRPr="00E726AC">
        <w:rPr>
          <w:rFonts w:eastAsia="Calibri"/>
          <w:sz w:val="22"/>
          <w:szCs w:val="22"/>
        </w:rPr>
        <w:t>ts</w:t>
      </w:r>
      <w:r w:rsidRPr="00E726AC">
        <w:rPr>
          <w:rFonts w:eastAsia="Calibri"/>
          <w:spacing w:val="-27"/>
          <w:sz w:val="22"/>
          <w:szCs w:val="22"/>
        </w:rPr>
        <w:t xml:space="preserve"> </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3</w:t>
      </w:r>
    </w:p>
    <w:p w:rsidR="002505FC" w:rsidRPr="00E726AC" w:rsidRDefault="002505FC">
      <w:pPr>
        <w:spacing w:before="2" w:line="140" w:lineRule="exact"/>
        <w:rPr>
          <w:sz w:val="14"/>
          <w:szCs w:val="14"/>
        </w:rPr>
      </w:pPr>
    </w:p>
    <w:p w:rsidR="002505FC" w:rsidRPr="00E726AC" w:rsidRDefault="003E2070">
      <w:pPr>
        <w:ind w:left="545"/>
        <w:rPr>
          <w:rFonts w:eastAsia="Calibri"/>
          <w:sz w:val="22"/>
          <w:szCs w:val="22"/>
        </w:rPr>
      </w:pPr>
      <w:r w:rsidRPr="00E726AC">
        <w:rPr>
          <w:rFonts w:eastAsia="Calibri"/>
          <w:spacing w:val="1"/>
          <w:sz w:val="22"/>
          <w:szCs w:val="22"/>
        </w:rPr>
        <w:t>L</w:t>
      </w:r>
      <w:r w:rsidRPr="00E726AC">
        <w:rPr>
          <w:rFonts w:eastAsia="Calibri"/>
          <w:sz w:val="22"/>
          <w:szCs w:val="22"/>
        </w:rPr>
        <w:t>ist</w:t>
      </w:r>
      <w:r w:rsidRPr="00E726AC">
        <w:rPr>
          <w:rFonts w:eastAsia="Calibri"/>
          <w:spacing w:val="-1"/>
          <w:sz w:val="22"/>
          <w:szCs w:val="22"/>
        </w:rPr>
        <w:t xml:space="preserve"> </w:t>
      </w:r>
      <w:r w:rsidRPr="00E726AC">
        <w:rPr>
          <w:rFonts w:eastAsia="Calibri"/>
          <w:spacing w:val="1"/>
          <w:sz w:val="22"/>
          <w:szCs w:val="22"/>
        </w:rPr>
        <w:t>o</w:t>
      </w:r>
      <w:r w:rsidRPr="00E726AC">
        <w:rPr>
          <w:rFonts w:eastAsia="Calibri"/>
          <w:sz w:val="22"/>
          <w:szCs w:val="22"/>
        </w:rPr>
        <w:t xml:space="preserve">f </w:t>
      </w:r>
      <w:r w:rsidRPr="00E726AC">
        <w:rPr>
          <w:rFonts w:eastAsia="Calibri"/>
          <w:spacing w:val="-2"/>
          <w:sz w:val="22"/>
          <w:szCs w:val="22"/>
        </w:rPr>
        <w:t>T</w:t>
      </w:r>
      <w:r w:rsidRPr="00E726AC">
        <w:rPr>
          <w:rFonts w:eastAsia="Calibri"/>
          <w:sz w:val="22"/>
          <w:szCs w:val="22"/>
        </w:rPr>
        <w:t>a</w:t>
      </w:r>
      <w:r w:rsidRPr="00E726AC">
        <w:rPr>
          <w:rFonts w:eastAsia="Calibri"/>
          <w:spacing w:val="-1"/>
          <w:sz w:val="22"/>
          <w:szCs w:val="22"/>
        </w:rPr>
        <w:t>b</w:t>
      </w:r>
      <w:r w:rsidRPr="00E726AC">
        <w:rPr>
          <w:rFonts w:eastAsia="Calibri"/>
          <w:sz w:val="22"/>
          <w:szCs w:val="22"/>
        </w:rPr>
        <w:t>le</w:t>
      </w:r>
      <w:r w:rsidRPr="00E726AC">
        <w:rPr>
          <w:rFonts w:eastAsia="Calibri"/>
          <w:spacing w:val="1"/>
          <w:sz w:val="22"/>
          <w:szCs w:val="22"/>
        </w:rPr>
        <w:t>s</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1"/>
          <w:sz w:val="22"/>
          <w:szCs w:val="22"/>
        </w:rPr>
        <w:t>.</w:t>
      </w:r>
      <w:r w:rsidRPr="00E726AC">
        <w:rPr>
          <w:rFonts w:eastAsia="Calibri"/>
          <w:sz w:val="22"/>
          <w:szCs w:val="22"/>
        </w:rPr>
        <w:t>4</w:t>
      </w:r>
    </w:p>
    <w:p w:rsidR="002505FC" w:rsidRPr="00E726AC" w:rsidRDefault="002505FC">
      <w:pPr>
        <w:spacing w:before="9" w:line="120" w:lineRule="exact"/>
        <w:rPr>
          <w:sz w:val="13"/>
          <w:szCs w:val="13"/>
        </w:rPr>
      </w:pPr>
    </w:p>
    <w:p w:rsidR="002505FC" w:rsidRPr="00E726AC" w:rsidRDefault="003E2070">
      <w:pPr>
        <w:ind w:left="545"/>
        <w:rPr>
          <w:rFonts w:eastAsia="Calibri"/>
          <w:sz w:val="22"/>
          <w:szCs w:val="22"/>
        </w:rPr>
      </w:pPr>
      <w:r w:rsidRPr="00E726AC">
        <w:rPr>
          <w:rFonts w:eastAsia="Calibri"/>
          <w:spacing w:val="1"/>
          <w:sz w:val="22"/>
          <w:szCs w:val="22"/>
        </w:rPr>
        <w:t>D</w:t>
      </w:r>
      <w:r w:rsidRPr="00E726AC">
        <w:rPr>
          <w:rFonts w:eastAsia="Calibri"/>
          <w:sz w:val="22"/>
          <w:szCs w:val="22"/>
        </w:rPr>
        <w:t>efi</w:t>
      </w:r>
      <w:r w:rsidRPr="00E726AC">
        <w:rPr>
          <w:rFonts w:eastAsia="Calibri"/>
          <w:spacing w:val="-1"/>
          <w:sz w:val="22"/>
          <w:szCs w:val="22"/>
        </w:rPr>
        <w:t>n</w:t>
      </w:r>
      <w:r w:rsidRPr="00E726AC">
        <w:rPr>
          <w:rFonts w:eastAsia="Calibri"/>
          <w:sz w:val="22"/>
          <w:szCs w:val="22"/>
        </w:rPr>
        <w:t>it</w:t>
      </w:r>
      <w:r w:rsidRPr="00E726AC">
        <w:rPr>
          <w:rFonts w:eastAsia="Calibri"/>
          <w:spacing w:val="-2"/>
          <w:sz w:val="22"/>
          <w:szCs w:val="22"/>
        </w:rPr>
        <w:t>i</w:t>
      </w:r>
      <w:r w:rsidRPr="00E726AC">
        <w:rPr>
          <w:rFonts w:eastAsia="Calibri"/>
          <w:spacing w:val="1"/>
          <w:sz w:val="22"/>
          <w:szCs w:val="22"/>
        </w:rPr>
        <w:t>o</w:t>
      </w:r>
      <w:r w:rsidRPr="00E726AC">
        <w:rPr>
          <w:rFonts w:eastAsia="Calibri"/>
          <w:spacing w:val="-1"/>
          <w:sz w:val="22"/>
          <w:szCs w:val="22"/>
        </w:rPr>
        <w:t>n</w:t>
      </w:r>
      <w:r w:rsidRPr="00E726AC">
        <w:rPr>
          <w:rFonts w:eastAsia="Calibri"/>
          <w:sz w:val="22"/>
          <w:szCs w:val="22"/>
        </w:rPr>
        <w:t>s, Ac</w:t>
      </w:r>
      <w:r w:rsidRPr="00E726AC">
        <w:rPr>
          <w:rFonts w:eastAsia="Calibri"/>
          <w:spacing w:val="-2"/>
          <w:sz w:val="22"/>
          <w:szCs w:val="22"/>
        </w:rPr>
        <w:t>r</w:t>
      </w:r>
      <w:r w:rsidRPr="00E726AC">
        <w:rPr>
          <w:rFonts w:eastAsia="Calibri"/>
          <w:spacing w:val="1"/>
          <w:sz w:val="22"/>
          <w:szCs w:val="22"/>
        </w:rPr>
        <w:t>o</w:t>
      </w:r>
      <w:r w:rsidRPr="00E726AC">
        <w:rPr>
          <w:rFonts w:eastAsia="Calibri"/>
          <w:spacing w:val="-1"/>
          <w:sz w:val="22"/>
          <w:szCs w:val="22"/>
        </w:rPr>
        <w:t>ny</w:t>
      </w:r>
      <w:r w:rsidRPr="00E726AC">
        <w:rPr>
          <w:rFonts w:eastAsia="Calibri"/>
          <w:spacing w:val="1"/>
          <w:sz w:val="22"/>
          <w:szCs w:val="22"/>
        </w:rPr>
        <w:t>m</w:t>
      </w:r>
      <w:r w:rsidRPr="00E726AC">
        <w:rPr>
          <w:rFonts w:eastAsia="Calibri"/>
          <w:sz w:val="22"/>
          <w:szCs w:val="22"/>
        </w:rPr>
        <w:t>s,</w:t>
      </w:r>
      <w:r w:rsidRPr="00E726AC">
        <w:rPr>
          <w:rFonts w:eastAsia="Calibri"/>
          <w:spacing w:val="-2"/>
          <w:sz w:val="22"/>
          <w:szCs w:val="22"/>
        </w:rPr>
        <w:t xml:space="preserve"> </w:t>
      </w:r>
      <w:r w:rsidRPr="00E726AC">
        <w:rPr>
          <w:rFonts w:eastAsia="Calibri"/>
          <w:sz w:val="22"/>
          <w:szCs w:val="22"/>
        </w:rPr>
        <w:t>and</w:t>
      </w:r>
      <w:r w:rsidRPr="00E726AC">
        <w:rPr>
          <w:rFonts w:eastAsia="Calibri"/>
          <w:spacing w:val="-3"/>
          <w:sz w:val="22"/>
          <w:szCs w:val="22"/>
        </w:rPr>
        <w:t xml:space="preserve"> </w:t>
      </w:r>
      <w:r w:rsidRPr="00E726AC">
        <w:rPr>
          <w:rFonts w:eastAsia="Calibri"/>
          <w:sz w:val="22"/>
          <w:szCs w:val="22"/>
        </w:rPr>
        <w:t>A</w:t>
      </w:r>
      <w:r w:rsidRPr="00E726AC">
        <w:rPr>
          <w:rFonts w:eastAsia="Calibri"/>
          <w:spacing w:val="-1"/>
          <w:sz w:val="22"/>
          <w:szCs w:val="22"/>
        </w:rPr>
        <w:t>bb</w:t>
      </w:r>
      <w:r w:rsidRPr="00E726AC">
        <w:rPr>
          <w:rFonts w:eastAsia="Calibri"/>
          <w:sz w:val="22"/>
          <w:szCs w:val="22"/>
        </w:rPr>
        <w:t>re</w:t>
      </w:r>
      <w:r w:rsidRPr="00E726AC">
        <w:rPr>
          <w:rFonts w:eastAsia="Calibri"/>
          <w:spacing w:val="1"/>
          <w:sz w:val="22"/>
          <w:szCs w:val="22"/>
        </w:rPr>
        <w:t>v</w:t>
      </w:r>
      <w:r w:rsidRPr="00E726AC">
        <w:rPr>
          <w:rFonts w:eastAsia="Calibri"/>
          <w:sz w:val="22"/>
          <w:szCs w:val="22"/>
        </w:rPr>
        <w:t>iat</w:t>
      </w:r>
      <w:r w:rsidRPr="00E726AC">
        <w:rPr>
          <w:rFonts w:eastAsia="Calibri"/>
          <w:spacing w:val="-3"/>
          <w:sz w:val="22"/>
          <w:szCs w:val="22"/>
        </w:rPr>
        <w:t>i</w:t>
      </w:r>
      <w:r w:rsidRPr="00E726AC">
        <w:rPr>
          <w:rFonts w:eastAsia="Calibri"/>
          <w:spacing w:val="1"/>
          <w:sz w:val="22"/>
          <w:szCs w:val="22"/>
        </w:rPr>
        <w:t>o</w:t>
      </w:r>
      <w:r w:rsidRPr="00E726AC">
        <w:rPr>
          <w:rFonts w:eastAsia="Calibri"/>
          <w:spacing w:val="-1"/>
          <w:sz w:val="22"/>
          <w:szCs w:val="22"/>
        </w:rPr>
        <w:t>n</w:t>
      </w:r>
      <w:r w:rsidRPr="00E726AC">
        <w:rPr>
          <w:rFonts w:eastAsia="Calibri"/>
          <w:spacing w:val="4"/>
          <w:sz w:val="22"/>
          <w:szCs w:val="22"/>
        </w:rPr>
        <w:t>s</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6</w:t>
      </w:r>
    </w:p>
    <w:p w:rsidR="002505FC" w:rsidRPr="00E726AC" w:rsidRDefault="002505FC">
      <w:pPr>
        <w:spacing w:before="9" w:line="120" w:lineRule="exact"/>
        <w:rPr>
          <w:sz w:val="13"/>
          <w:szCs w:val="13"/>
        </w:rPr>
      </w:pPr>
    </w:p>
    <w:p w:rsidR="002505FC" w:rsidRPr="00E726AC" w:rsidRDefault="003E2070">
      <w:pPr>
        <w:ind w:left="545"/>
        <w:rPr>
          <w:rFonts w:eastAsia="Calibri"/>
          <w:sz w:val="22"/>
          <w:szCs w:val="22"/>
        </w:rPr>
      </w:pPr>
      <w:r w:rsidRPr="00E726AC">
        <w:rPr>
          <w:rFonts w:eastAsia="Calibri"/>
          <w:spacing w:val="-1"/>
          <w:sz w:val="22"/>
          <w:szCs w:val="22"/>
        </w:rPr>
        <w:t>A</w:t>
      </w:r>
      <w:r w:rsidRPr="00E726AC">
        <w:rPr>
          <w:rFonts w:eastAsia="Calibri"/>
          <w:sz w:val="22"/>
          <w:szCs w:val="22"/>
        </w:rPr>
        <w:t xml:space="preserve">.    </w:t>
      </w:r>
      <w:r w:rsidRPr="00E726AC">
        <w:rPr>
          <w:rFonts w:eastAsia="Calibri"/>
          <w:spacing w:val="8"/>
          <w:sz w:val="22"/>
          <w:szCs w:val="22"/>
        </w:rPr>
        <w:t xml:space="preserve"> </w:t>
      </w:r>
      <w:r w:rsidRPr="00E726AC">
        <w:rPr>
          <w:rFonts w:eastAsia="Calibri"/>
          <w:sz w:val="22"/>
          <w:szCs w:val="22"/>
        </w:rPr>
        <w:t>Rep</w:t>
      </w:r>
      <w:r w:rsidRPr="00E726AC">
        <w:rPr>
          <w:rFonts w:eastAsia="Calibri"/>
          <w:spacing w:val="1"/>
          <w:sz w:val="22"/>
          <w:szCs w:val="22"/>
        </w:rPr>
        <w:t>o</w:t>
      </w:r>
      <w:r w:rsidRPr="00E726AC">
        <w:rPr>
          <w:rFonts w:eastAsia="Calibri"/>
          <w:sz w:val="22"/>
          <w:szCs w:val="22"/>
        </w:rPr>
        <w:t>rt</w:t>
      </w:r>
      <w:r w:rsidRPr="00E726AC">
        <w:rPr>
          <w:rFonts w:eastAsia="Calibri"/>
          <w:spacing w:val="-2"/>
          <w:sz w:val="22"/>
          <w:szCs w:val="22"/>
        </w:rPr>
        <w:t xml:space="preserve"> </w:t>
      </w:r>
      <w:r w:rsidRPr="00E726AC">
        <w:rPr>
          <w:rFonts w:eastAsia="Calibri"/>
          <w:sz w:val="22"/>
          <w:szCs w:val="22"/>
        </w:rPr>
        <w:t>No.</w:t>
      </w:r>
      <w:r w:rsidRPr="00E726AC">
        <w:rPr>
          <w:rFonts w:eastAsia="Calibri"/>
          <w:spacing w:val="-2"/>
          <w:sz w:val="22"/>
          <w:szCs w:val="22"/>
        </w:rPr>
        <w:t xml:space="preserve"> </w:t>
      </w:r>
      <w:r w:rsidRPr="00E726AC">
        <w:rPr>
          <w:rFonts w:eastAsia="Calibri"/>
          <w:sz w:val="22"/>
          <w:szCs w:val="22"/>
        </w:rPr>
        <w:t>1</w:t>
      </w:r>
      <w:r w:rsidRPr="00E726AC">
        <w:rPr>
          <w:rFonts w:eastAsia="Calibri"/>
          <w:spacing w:val="1"/>
          <w:sz w:val="22"/>
          <w:szCs w:val="22"/>
        </w:rPr>
        <w:t xml:space="preserve"> </w:t>
      </w:r>
      <w:r w:rsidRPr="00E726AC">
        <w:rPr>
          <w:rFonts w:eastAsia="Calibri"/>
          <w:sz w:val="22"/>
          <w:szCs w:val="22"/>
        </w:rPr>
        <w:t>I</w:t>
      </w:r>
      <w:r w:rsidRPr="00E726AC">
        <w:rPr>
          <w:rFonts w:eastAsia="Calibri"/>
          <w:spacing w:val="-1"/>
          <w:sz w:val="22"/>
          <w:szCs w:val="22"/>
        </w:rPr>
        <w:t>n</w:t>
      </w:r>
      <w:r w:rsidRPr="00E726AC">
        <w:rPr>
          <w:rFonts w:eastAsia="Calibri"/>
          <w:sz w:val="22"/>
          <w:szCs w:val="22"/>
        </w:rPr>
        <w:t>t</w:t>
      </w:r>
      <w:r w:rsidRPr="00E726AC">
        <w:rPr>
          <w:rFonts w:eastAsia="Calibri"/>
          <w:spacing w:val="-2"/>
          <w:sz w:val="22"/>
          <w:szCs w:val="22"/>
        </w:rPr>
        <w:t>r</w:t>
      </w:r>
      <w:r w:rsidRPr="00E726AC">
        <w:rPr>
          <w:rFonts w:eastAsia="Calibri"/>
          <w:spacing w:val="1"/>
          <w:sz w:val="22"/>
          <w:szCs w:val="22"/>
        </w:rPr>
        <w:t>o</w:t>
      </w:r>
      <w:r w:rsidRPr="00E726AC">
        <w:rPr>
          <w:rFonts w:eastAsia="Calibri"/>
          <w:spacing w:val="-1"/>
          <w:sz w:val="22"/>
          <w:szCs w:val="22"/>
        </w:rPr>
        <w:t>du</w:t>
      </w:r>
      <w:r w:rsidRPr="00E726AC">
        <w:rPr>
          <w:rFonts w:eastAsia="Calibri"/>
          <w:sz w:val="22"/>
          <w:szCs w:val="22"/>
        </w:rPr>
        <w:t>ct</w:t>
      </w:r>
      <w:r w:rsidRPr="00E726AC">
        <w:rPr>
          <w:rFonts w:eastAsia="Calibri"/>
          <w:spacing w:val="-2"/>
          <w:sz w:val="22"/>
          <w:szCs w:val="22"/>
        </w:rPr>
        <w:t>i</w:t>
      </w:r>
      <w:r w:rsidRPr="00E726AC">
        <w:rPr>
          <w:rFonts w:eastAsia="Calibri"/>
          <w:spacing w:val="1"/>
          <w:sz w:val="22"/>
          <w:szCs w:val="22"/>
        </w:rPr>
        <w:t>o</w:t>
      </w:r>
      <w:r w:rsidRPr="00E726AC">
        <w:rPr>
          <w:rFonts w:eastAsia="Calibri"/>
          <w:sz w:val="22"/>
          <w:szCs w:val="22"/>
        </w:rPr>
        <w:t>n</w:t>
      </w:r>
      <w:r w:rsidRPr="00E726AC">
        <w:rPr>
          <w:rFonts w:eastAsia="Calibri"/>
          <w:spacing w:val="-30"/>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1"/>
          <w:sz w:val="22"/>
          <w:szCs w:val="22"/>
        </w:rPr>
        <w:t>.</w:t>
      </w:r>
      <w:r w:rsidRPr="00E726AC">
        <w:rPr>
          <w:rFonts w:eastAsia="Calibri"/>
          <w:sz w:val="22"/>
          <w:szCs w:val="22"/>
        </w:rPr>
        <w:t>7</w:t>
      </w:r>
    </w:p>
    <w:p w:rsidR="002505FC" w:rsidRPr="00E726AC" w:rsidRDefault="002505FC">
      <w:pPr>
        <w:spacing w:before="2" w:line="140" w:lineRule="exact"/>
        <w:rPr>
          <w:sz w:val="14"/>
          <w:szCs w:val="14"/>
        </w:rPr>
      </w:pPr>
    </w:p>
    <w:p w:rsidR="002505FC" w:rsidRPr="00E726AC" w:rsidRDefault="003E2070">
      <w:pPr>
        <w:ind w:left="766"/>
        <w:rPr>
          <w:rFonts w:eastAsia="Calibri"/>
          <w:sz w:val="22"/>
          <w:szCs w:val="22"/>
        </w:rPr>
      </w:pPr>
      <w:r w:rsidRPr="00E726AC">
        <w:rPr>
          <w:rFonts w:eastAsia="Calibri"/>
          <w:spacing w:val="1"/>
          <w:sz w:val="22"/>
          <w:szCs w:val="22"/>
        </w:rPr>
        <w:t>1</w:t>
      </w:r>
      <w:r w:rsidRPr="00E726AC">
        <w:rPr>
          <w:rFonts w:eastAsia="Calibri"/>
          <w:sz w:val="22"/>
          <w:szCs w:val="22"/>
        </w:rPr>
        <w:t xml:space="preserve">.    </w:t>
      </w:r>
      <w:r w:rsidRPr="00E726AC">
        <w:rPr>
          <w:rFonts w:eastAsia="Calibri"/>
          <w:spacing w:val="22"/>
          <w:sz w:val="22"/>
          <w:szCs w:val="22"/>
        </w:rPr>
        <w:t xml:space="preserve"> </w:t>
      </w:r>
      <w:r w:rsidRPr="00E726AC">
        <w:rPr>
          <w:rFonts w:eastAsia="Calibri"/>
          <w:spacing w:val="1"/>
          <w:sz w:val="22"/>
          <w:szCs w:val="22"/>
        </w:rPr>
        <w:t>P</w:t>
      </w:r>
      <w:r w:rsidRPr="00E726AC">
        <w:rPr>
          <w:rFonts w:eastAsia="Calibri"/>
          <w:sz w:val="22"/>
          <w:szCs w:val="22"/>
        </w:rPr>
        <w:t>r</w:t>
      </w:r>
      <w:r w:rsidRPr="00E726AC">
        <w:rPr>
          <w:rFonts w:eastAsia="Calibri"/>
          <w:spacing w:val="1"/>
          <w:sz w:val="22"/>
          <w:szCs w:val="22"/>
        </w:rPr>
        <w:t>o</w:t>
      </w:r>
      <w:r w:rsidRPr="00E726AC">
        <w:rPr>
          <w:rFonts w:eastAsia="Calibri"/>
          <w:spacing w:val="-2"/>
          <w:sz w:val="22"/>
          <w:szCs w:val="22"/>
        </w:rPr>
        <w:t>j</w:t>
      </w:r>
      <w:r w:rsidRPr="00E726AC">
        <w:rPr>
          <w:rFonts w:eastAsia="Calibri"/>
          <w:sz w:val="22"/>
          <w:szCs w:val="22"/>
        </w:rPr>
        <w:t>ect</w:t>
      </w:r>
      <w:r w:rsidRPr="00E726AC">
        <w:rPr>
          <w:rFonts w:eastAsia="Calibri"/>
          <w:spacing w:val="-1"/>
          <w:sz w:val="22"/>
          <w:szCs w:val="22"/>
        </w:rPr>
        <w:t xml:space="preserve"> </w:t>
      </w:r>
      <w:r w:rsidRPr="00E726AC">
        <w:rPr>
          <w:rFonts w:eastAsia="Calibri"/>
          <w:sz w:val="22"/>
          <w:szCs w:val="22"/>
        </w:rPr>
        <w:t>I</w:t>
      </w:r>
      <w:r w:rsidRPr="00E726AC">
        <w:rPr>
          <w:rFonts w:eastAsia="Calibri"/>
          <w:spacing w:val="-1"/>
          <w:sz w:val="22"/>
          <w:szCs w:val="22"/>
        </w:rPr>
        <w:t>n</w:t>
      </w:r>
      <w:r w:rsidRPr="00E726AC">
        <w:rPr>
          <w:rFonts w:eastAsia="Calibri"/>
          <w:sz w:val="22"/>
          <w:szCs w:val="22"/>
        </w:rPr>
        <w:t>f</w:t>
      </w:r>
      <w:r w:rsidRPr="00E726AC">
        <w:rPr>
          <w:rFonts w:eastAsia="Calibri"/>
          <w:spacing w:val="1"/>
          <w:sz w:val="22"/>
          <w:szCs w:val="22"/>
        </w:rPr>
        <w:t>o</w:t>
      </w:r>
      <w:r w:rsidRPr="00E726AC">
        <w:rPr>
          <w:rFonts w:eastAsia="Calibri"/>
          <w:spacing w:val="-3"/>
          <w:sz w:val="22"/>
          <w:szCs w:val="22"/>
        </w:rPr>
        <w:t>r</w:t>
      </w:r>
      <w:r w:rsidRPr="00E726AC">
        <w:rPr>
          <w:rFonts w:eastAsia="Calibri"/>
          <w:spacing w:val="1"/>
          <w:sz w:val="22"/>
          <w:szCs w:val="22"/>
        </w:rPr>
        <w:t>m</w:t>
      </w:r>
      <w:r w:rsidRPr="00E726AC">
        <w:rPr>
          <w:rFonts w:eastAsia="Calibri"/>
          <w:sz w:val="22"/>
          <w:szCs w:val="22"/>
        </w:rPr>
        <w:t>at</w:t>
      </w:r>
      <w:r w:rsidRPr="00E726AC">
        <w:rPr>
          <w:rFonts w:eastAsia="Calibri"/>
          <w:spacing w:val="-2"/>
          <w:sz w:val="22"/>
          <w:szCs w:val="22"/>
        </w:rPr>
        <w:t>i</w:t>
      </w:r>
      <w:r w:rsidRPr="00E726AC">
        <w:rPr>
          <w:rFonts w:eastAsia="Calibri"/>
          <w:spacing w:val="1"/>
          <w:sz w:val="22"/>
          <w:szCs w:val="22"/>
        </w:rPr>
        <w:t>o</w:t>
      </w:r>
      <w:r w:rsidRPr="00E726AC">
        <w:rPr>
          <w:rFonts w:eastAsia="Calibri"/>
          <w:sz w:val="22"/>
          <w:szCs w:val="22"/>
        </w:rPr>
        <w:t>n</w:t>
      </w:r>
      <w:r w:rsidRPr="00E726AC">
        <w:rPr>
          <w:rFonts w:eastAsia="Calibri"/>
          <w:spacing w:val="-33"/>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2"/>
          <w:sz w:val="22"/>
          <w:szCs w:val="22"/>
        </w:rPr>
        <w:t>.</w:t>
      </w:r>
      <w:r w:rsidRPr="00E726AC">
        <w:rPr>
          <w:rFonts w:eastAsia="Calibri"/>
          <w:sz w:val="22"/>
          <w:szCs w:val="22"/>
        </w:rPr>
        <w:t>7</w:t>
      </w:r>
    </w:p>
    <w:p w:rsidR="002505FC" w:rsidRPr="00E726AC" w:rsidRDefault="002505FC">
      <w:pPr>
        <w:spacing w:line="140" w:lineRule="exact"/>
        <w:rPr>
          <w:sz w:val="14"/>
          <w:szCs w:val="14"/>
        </w:rPr>
      </w:pPr>
    </w:p>
    <w:p w:rsidR="002505FC" w:rsidRPr="00E726AC" w:rsidRDefault="003E2070">
      <w:pPr>
        <w:ind w:left="766"/>
        <w:rPr>
          <w:rFonts w:eastAsia="Calibri"/>
          <w:sz w:val="22"/>
          <w:szCs w:val="22"/>
        </w:rPr>
      </w:pPr>
      <w:r w:rsidRPr="00E726AC">
        <w:rPr>
          <w:rFonts w:eastAsia="Calibri"/>
          <w:spacing w:val="1"/>
          <w:sz w:val="22"/>
          <w:szCs w:val="22"/>
        </w:rPr>
        <w:t>2</w:t>
      </w:r>
      <w:r w:rsidRPr="00E726AC">
        <w:rPr>
          <w:rFonts w:eastAsia="Calibri"/>
          <w:sz w:val="22"/>
          <w:szCs w:val="22"/>
        </w:rPr>
        <w:t xml:space="preserve">.    </w:t>
      </w:r>
      <w:r w:rsidRPr="00E726AC">
        <w:rPr>
          <w:rFonts w:eastAsia="Calibri"/>
          <w:spacing w:val="22"/>
          <w:sz w:val="22"/>
          <w:szCs w:val="22"/>
        </w:rPr>
        <w:t xml:space="preserve"> </w:t>
      </w:r>
      <w:r w:rsidRPr="00E726AC">
        <w:rPr>
          <w:rFonts w:eastAsia="Calibri"/>
          <w:sz w:val="22"/>
          <w:szCs w:val="22"/>
        </w:rPr>
        <w:t>I</w:t>
      </w:r>
      <w:r w:rsidRPr="00E726AC">
        <w:rPr>
          <w:rFonts w:eastAsia="Calibri"/>
          <w:spacing w:val="-1"/>
          <w:sz w:val="22"/>
          <w:szCs w:val="22"/>
        </w:rPr>
        <w:t>n</w:t>
      </w:r>
      <w:r w:rsidRPr="00E726AC">
        <w:rPr>
          <w:rFonts w:eastAsia="Calibri"/>
          <w:sz w:val="22"/>
          <w:szCs w:val="22"/>
        </w:rPr>
        <w:t>tr</w:t>
      </w:r>
      <w:r w:rsidRPr="00E726AC">
        <w:rPr>
          <w:rFonts w:eastAsia="Calibri"/>
          <w:spacing w:val="1"/>
          <w:sz w:val="22"/>
          <w:szCs w:val="22"/>
        </w:rPr>
        <w:t>o</w:t>
      </w:r>
      <w:r w:rsidRPr="00E726AC">
        <w:rPr>
          <w:rFonts w:eastAsia="Calibri"/>
          <w:spacing w:val="-1"/>
          <w:sz w:val="22"/>
          <w:szCs w:val="22"/>
        </w:rPr>
        <w:t>du</w:t>
      </w:r>
      <w:r w:rsidRPr="00E726AC">
        <w:rPr>
          <w:rFonts w:eastAsia="Calibri"/>
          <w:sz w:val="22"/>
          <w:szCs w:val="22"/>
        </w:rPr>
        <w:t>ct</w:t>
      </w:r>
      <w:r w:rsidRPr="00E726AC">
        <w:rPr>
          <w:rFonts w:eastAsia="Calibri"/>
          <w:spacing w:val="-2"/>
          <w:sz w:val="22"/>
          <w:szCs w:val="22"/>
        </w:rPr>
        <w:t>i</w:t>
      </w:r>
      <w:r w:rsidRPr="00E726AC">
        <w:rPr>
          <w:rFonts w:eastAsia="Calibri"/>
          <w:spacing w:val="1"/>
          <w:sz w:val="22"/>
          <w:szCs w:val="22"/>
        </w:rPr>
        <w:t>o</w:t>
      </w:r>
      <w:r w:rsidRPr="00E726AC">
        <w:rPr>
          <w:rFonts w:eastAsia="Calibri"/>
          <w:sz w:val="22"/>
          <w:szCs w:val="22"/>
        </w:rPr>
        <w:t>n</w:t>
      </w:r>
      <w:r w:rsidRPr="00E726AC">
        <w:rPr>
          <w:rFonts w:eastAsia="Calibri"/>
          <w:spacing w:val="-4"/>
          <w:sz w:val="22"/>
          <w:szCs w:val="22"/>
        </w:rPr>
        <w:t xml:space="preserve"> </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7</w:t>
      </w:r>
    </w:p>
    <w:p w:rsidR="002505FC" w:rsidRPr="00E726AC" w:rsidRDefault="002505FC">
      <w:pPr>
        <w:spacing w:before="9" w:line="120" w:lineRule="exact"/>
        <w:rPr>
          <w:sz w:val="13"/>
          <w:szCs w:val="13"/>
        </w:rPr>
      </w:pPr>
    </w:p>
    <w:p w:rsidR="002505FC" w:rsidRPr="00E726AC" w:rsidRDefault="003E2070">
      <w:pPr>
        <w:ind w:left="766"/>
        <w:rPr>
          <w:rFonts w:eastAsia="Calibri"/>
          <w:sz w:val="22"/>
          <w:szCs w:val="22"/>
        </w:rPr>
      </w:pPr>
      <w:r w:rsidRPr="00E726AC">
        <w:rPr>
          <w:rFonts w:eastAsia="Calibri"/>
          <w:spacing w:val="1"/>
          <w:sz w:val="22"/>
          <w:szCs w:val="22"/>
        </w:rPr>
        <w:t>3</w:t>
      </w:r>
      <w:r w:rsidRPr="00E726AC">
        <w:rPr>
          <w:rFonts w:eastAsia="Calibri"/>
          <w:sz w:val="22"/>
          <w:szCs w:val="22"/>
        </w:rPr>
        <w:t xml:space="preserve">.    </w:t>
      </w:r>
      <w:r w:rsidRPr="00E726AC">
        <w:rPr>
          <w:rFonts w:eastAsia="Calibri"/>
          <w:spacing w:val="22"/>
          <w:sz w:val="22"/>
          <w:szCs w:val="22"/>
        </w:rPr>
        <w:t xml:space="preserve"> </w:t>
      </w:r>
      <w:r w:rsidRPr="00E726AC">
        <w:rPr>
          <w:rFonts w:eastAsia="Calibri"/>
          <w:sz w:val="22"/>
          <w:szCs w:val="22"/>
        </w:rPr>
        <w:t>C</w:t>
      </w:r>
      <w:r w:rsidRPr="00E726AC">
        <w:rPr>
          <w:rFonts w:eastAsia="Calibri"/>
          <w:spacing w:val="-1"/>
          <w:sz w:val="22"/>
          <w:szCs w:val="22"/>
        </w:rPr>
        <w:t>u</w:t>
      </w:r>
      <w:r w:rsidRPr="00E726AC">
        <w:rPr>
          <w:rFonts w:eastAsia="Calibri"/>
          <w:sz w:val="22"/>
          <w:szCs w:val="22"/>
        </w:rPr>
        <w:t>rre</w:t>
      </w:r>
      <w:r w:rsidRPr="00E726AC">
        <w:rPr>
          <w:rFonts w:eastAsia="Calibri"/>
          <w:spacing w:val="-1"/>
          <w:sz w:val="22"/>
          <w:szCs w:val="22"/>
        </w:rPr>
        <w:t>n</w:t>
      </w:r>
      <w:r w:rsidRPr="00E726AC">
        <w:rPr>
          <w:rFonts w:eastAsia="Calibri"/>
          <w:sz w:val="22"/>
          <w:szCs w:val="22"/>
        </w:rPr>
        <w:t>t</w:t>
      </w:r>
      <w:r w:rsidRPr="00E726AC">
        <w:rPr>
          <w:rFonts w:eastAsia="Calibri"/>
          <w:spacing w:val="1"/>
          <w:sz w:val="22"/>
          <w:szCs w:val="22"/>
        </w:rPr>
        <w:t xml:space="preserve"> </w:t>
      </w:r>
      <w:r w:rsidRPr="00E726AC">
        <w:rPr>
          <w:rFonts w:eastAsia="Calibri"/>
          <w:sz w:val="22"/>
          <w:szCs w:val="22"/>
        </w:rPr>
        <w:t>S</w:t>
      </w:r>
      <w:r w:rsidRPr="00E726AC">
        <w:rPr>
          <w:rFonts w:eastAsia="Calibri"/>
          <w:spacing w:val="-1"/>
          <w:sz w:val="22"/>
          <w:szCs w:val="22"/>
        </w:rPr>
        <w:t>i</w:t>
      </w:r>
      <w:r w:rsidRPr="00E726AC">
        <w:rPr>
          <w:rFonts w:eastAsia="Calibri"/>
          <w:sz w:val="22"/>
          <w:szCs w:val="22"/>
        </w:rPr>
        <w:t>tuat</w:t>
      </w:r>
      <w:r w:rsidRPr="00E726AC">
        <w:rPr>
          <w:rFonts w:eastAsia="Calibri"/>
          <w:spacing w:val="-3"/>
          <w:sz w:val="22"/>
          <w:szCs w:val="22"/>
        </w:rPr>
        <w:t>i</w:t>
      </w:r>
      <w:r w:rsidRPr="00E726AC">
        <w:rPr>
          <w:rFonts w:eastAsia="Calibri"/>
          <w:spacing w:val="1"/>
          <w:sz w:val="22"/>
          <w:szCs w:val="22"/>
        </w:rPr>
        <w:t>o</w:t>
      </w:r>
      <w:r w:rsidRPr="00E726AC">
        <w:rPr>
          <w:rFonts w:eastAsia="Calibri"/>
          <w:spacing w:val="12"/>
          <w:sz w:val="22"/>
          <w:szCs w:val="22"/>
        </w:rPr>
        <w:t>n</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2"/>
          <w:sz w:val="22"/>
          <w:szCs w:val="22"/>
        </w:rPr>
        <w:t>.</w:t>
      </w:r>
      <w:r w:rsidRPr="00E726AC">
        <w:rPr>
          <w:rFonts w:eastAsia="Calibri"/>
          <w:sz w:val="22"/>
          <w:szCs w:val="22"/>
        </w:rPr>
        <w:t>7</w:t>
      </w:r>
    </w:p>
    <w:p w:rsidR="002505FC" w:rsidRPr="00E726AC" w:rsidRDefault="002505FC">
      <w:pPr>
        <w:spacing w:before="2" w:line="140" w:lineRule="exact"/>
        <w:rPr>
          <w:sz w:val="14"/>
          <w:szCs w:val="14"/>
        </w:rPr>
      </w:pPr>
    </w:p>
    <w:p w:rsidR="002505FC" w:rsidRPr="00E726AC" w:rsidRDefault="003E2070">
      <w:pPr>
        <w:ind w:left="766"/>
        <w:rPr>
          <w:rFonts w:eastAsia="Calibri"/>
          <w:sz w:val="22"/>
          <w:szCs w:val="22"/>
        </w:rPr>
      </w:pPr>
      <w:r w:rsidRPr="00E726AC">
        <w:rPr>
          <w:rFonts w:eastAsia="Calibri"/>
          <w:spacing w:val="1"/>
          <w:sz w:val="22"/>
          <w:szCs w:val="22"/>
        </w:rPr>
        <w:t>4</w:t>
      </w:r>
      <w:r w:rsidRPr="00E726AC">
        <w:rPr>
          <w:rFonts w:eastAsia="Calibri"/>
          <w:sz w:val="22"/>
          <w:szCs w:val="22"/>
        </w:rPr>
        <w:t xml:space="preserve">.    </w:t>
      </w:r>
      <w:r w:rsidRPr="00E726AC">
        <w:rPr>
          <w:rFonts w:eastAsia="Calibri"/>
          <w:spacing w:val="22"/>
          <w:sz w:val="22"/>
          <w:szCs w:val="22"/>
        </w:rPr>
        <w:t xml:space="preserve"> </w:t>
      </w:r>
      <w:r w:rsidRPr="00E726AC">
        <w:rPr>
          <w:rFonts w:eastAsia="Calibri"/>
          <w:spacing w:val="1"/>
          <w:sz w:val="22"/>
          <w:szCs w:val="22"/>
        </w:rPr>
        <w:t>P</w:t>
      </w:r>
      <w:r w:rsidRPr="00E726AC">
        <w:rPr>
          <w:rFonts w:eastAsia="Calibri"/>
          <w:sz w:val="22"/>
          <w:szCs w:val="22"/>
        </w:rPr>
        <w:t>r</w:t>
      </w:r>
      <w:r w:rsidRPr="00E726AC">
        <w:rPr>
          <w:rFonts w:eastAsia="Calibri"/>
          <w:spacing w:val="1"/>
          <w:sz w:val="22"/>
          <w:szCs w:val="22"/>
        </w:rPr>
        <w:t>o</w:t>
      </w:r>
      <w:r w:rsidRPr="00E726AC">
        <w:rPr>
          <w:rFonts w:eastAsia="Calibri"/>
          <w:spacing w:val="-1"/>
          <w:sz w:val="22"/>
          <w:szCs w:val="22"/>
        </w:rPr>
        <w:t>b</w:t>
      </w:r>
      <w:r w:rsidRPr="00E726AC">
        <w:rPr>
          <w:rFonts w:eastAsia="Calibri"/>
          <w:spacing w:val="-3"/>
          <w:sz w:val="22"/>
          <w:szCs w:val="22"/>
        </w:rPr>
        <w:t>l</w:t>
      </w:r>
      <w:r w:rsidRPr="00E726AC">
        <w:rPr>
          <w:rFonts w:eastAsia="Calibri"/>
          <w:sz w:val="22"/>
          <w:szCs w:val="22"/>
        </w:rPr>
        <w:t>em</w:t>
      </w:r>
      <w:r w:rsidRPr="00E726AC">
        <w:rPr>
          <w:rFonts w:eastAsia="Calibri"/>
          <w:spacing w:val="-1"/>
          <w:sz w:val="22"/>
          <w:szCs w:val="22"/>
        </w:rPr>
        <w:t xml:space="preserve"> D</w:t>
      </w:r>
      <w:r w:rsidRPr="00E726AC">
        <w:rPr>
          <w:rFonts w:eastAsia="Calibri"/>
          <w:spacing w:val="2"/>
          <w:sz w:val="22"/>
          <w:szCs w:val="22"/>
        </w:rPr>
        <w:t>e</w:t>
      </w:r>
      <w:r w:rsidRPr="00E726AC">
        <w:rPr>
          <w:rFonts w:eastAsia="Calibri"/>
          <w:sz w:val="22"/>
          <w:szCs w:val="22"/>
        </w:rPr>
        <w:t>fi</w:t>
      </w:r>
      <w:r w:rsidRPr="00E726AC">
        <w:rPr>
          <w:rFonts w:eastAsia="Calibri"/>
          <w:spacing w:val="-1"/>
          <w:sz w:val="22"/>
          <w:szCs w:val="22"/>
        </w:rPr>
        <w:t>n</w:t>
      </w:r>
      <w:r w:rsidRPr="00E726AC">
        <w:rPr>
          <w:rFonts w:eastAsia="Calibri"/>
          <w:sz w:val="22"/>
          <w:szCs w:val="22"/>
        </w:rPr>
        <w:t>iti</w:t>
      </w:r>
      <w:r w:rsidRPr="00E726AC">
        <w:rPr>
          <w:rFonts w:eastAsia="Calibri"/>
          <w:spacing w:val="1"/>
          <w:sz w:val="22"/>
          <w:szCs w:val="22"/>
        </w:rPr>
        <w:t>o</w:t>
      </w:r>
      <w:r w:rsidRPr="00E726AC">
        <w:rPr>
          <w:rFonts w:eastAsia="Calibri"/>
          <w:sz w:val="22"/>
          <w:szCs w:val="22"/>
        </w:rPr>
        <w:t>n</w:t>
      </w:r>
      <w:r w:rsidRPr="00E726AC">
        <w:rPr>
          <w:rFonts w:eastAsia="Calibri"/>
          <w:spacing w:val="-29"/>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2"/>
          <w:sz w:val="22"/>
          <w:szCs w:val="22"/>
        </w:rPr>
        <w:t>.</w:t>
      </w:r>
      <w:r w:rsidRPr="00E726AC">
        <w:rPr>
          <w:rFonts w:eastAsia="Calibri"/>
          <w:sz w:val="22"/>
          <w:szCs w:val="22"/>
        </w:rPr>
        <w:t>7</w:t>
      </w:r>
    </w:p>
    <w:p w:rsidR="002505FC" w:rsidRPr="00E726AC" w:rsidRDefault="002505FC">
      <w:pPr>
        <w:spacing w:before="9" w:line="120" w:lineRule="exact"/>
        <w:rPr>
          <w:sz w:val="13"/>
          <w:szCs w:val="13"/>
        </w:rPr>
      </w:pPr>
    </w:p>
    <w:p w:rsidR="002505FC" w:rsidRPr="00E726AC" w:rsidRDefault="003E2070">
      <w:pPr>
        <w:ind w:left="766"/>
        <w:rPr>
          <w:rFonts w:eastAsia="Calibri"/>
          <w:sz w:val="22"/>
          <w:szCs w:val="22"/>
        </w:rPr>
      </w:pPr>
      <w:r w:rsidRPr="00E726AC">
        <w:rPr>
          <w:rFonts w:eastAsia="Calibri"/>
          <w:spacing w:val="1"/>
          <w:sz w:val="22"/>
          <w:szCs w:val="22"/>
        </w:rPr>
        <w:t>5</w:t>
      </w:r>
      <w:r w:rsidRPr="00E726AC">
        <w:rPr>
          <w:rFonts w:eastAsia="Calibri"/>
          <w:sz w:val="22"/>
          <w:szCs w:val="22"/>
        </w:rPr>
        <w:t xml:space="preserve">.    </w:t>
      </w:r>
      <w:r w:rsidRPr="00E726AC">
        <w:rPr>
          <w:rFonts w:eastAsia="Calibri"/>
          <w:spacing w:val="22"/>
          <w:sz w:val="22"/>
          <w:szCs w:val="22"/>
        </w:rPr>
        <w:t xml:space="preserve"> </w:t>
      </w:r>
      <w:r w:rsidRPr="00E726AC">
        <w:rPr>
          <w:rFonts w:eastAsia="Calibri"/>
          <w:spacing w:val="1"/>
          <w:sz w:val="22"/>
          <w:szCs w:val="22"/>
        </w:rPr>
        <w:t>P</w:t>
      </w:r>
      <w:r w:rsidRPr="00E726AC">
        <w:rPr>
          <w:rFonts w:eastAsia="Calibri"/>
          <w:sz w:val="22"/>
          <w:szCs w:val="22"/>
        </w:rPr>
        <w:t>r</w:t>
      </w:r>
      <w:r w:rsidRPr="00E726AC">
        <w:rPr>
          <w:rFonts w:eastAsia="Calibri"/>
          <w:spacing w:val="1"/>
          <w:sz w:val="22"/>
          <w:szCs w:val="22"/>
        </w:rPr>
        <w:t>o</w:t>
      </w:r>
      <w:r w:rsidRPr="00E726AC">
        <w:rPr>
          <w:rFonts w:eastAsia="Calibri"/>
          <w:spacing w:val="-3"/>
          <w:sz w:val="22"/>
          <w:szCs w:val="22"/>
        </w:rPr>
        <w:t>p</w:t>
      </w:r>
      <w:r w:rsidRPr="00E726AC">
        <w:rPr>
          <w:rFonts w:eastAsia="Calibri"/>
          <w:spacing w:val="1"/>
          <w:sz w:val="22"/>
          <w:szCs w:val="22"/>
        </w:rPr>
        <w:t>o</w:t>
      </w:r>
      <w:r w:rsidRPr="00E726AC">
        <w:rPr>
          <w:rFonts w:eastAsia="Calibri"/>
          <w:sz w:val="22"/>
          <w:szCs w:val="22"/>
        </w:rPr>
        <w:t xml:space="preserve">sed </w:t>
      </w:r>
      <w:r w:rsidRPr="00E726AC">
        <w:rPr>
          <w:rFonts w:eastAsia="Calibri"/>
          <w:spacing w:val="-3"/>
          <w:sz w:val="22"/>
          <w:szCs w:val="22"/>
        </w:rPr>
        <w:t>S</w:t>
      </w:r>
      <w:r w:rsidRPr="00E726AC">
        <w:rPr>
          <w:rFonts w:eastAsia="Calibri"/>
          <w:spacing w:val="1"/>
          <w:sz w:val="22"/>
          <w:szCs w:val="22"/>
        </w:rPr>
        <w:t>o</w:t>
      </w:r>
      <w:r w:rsidRPr="00E726AC">
        <w:rPr>
          <w:rFonts w:eastAsia="Calibri"/>
          <w:sz w:val="22"/>
          <w:szCs w:val="22"/>
        </w:rPr>
        <w:t>l</w:t>
      </w:r>
      <w:r w:rsidRPr="00E726AC">
        <w:rPr>
          <w:rFonts w:eastAsia="Calibri"/>
          <w:spacing w:val="-1"/>
          <w:sz w:val="22"/>
          <w:szCs w:val="22"/>
        </w:rPr>
        <w:t>u</w:t>
      </w:r>
      <w:r w:rsidRPr="00E726AC">
        <w:rPr>
          <w:rFonts w:eastAsia="Calibri"/>
          <w:sz w:val="22"/>
          <w:szCs w:val="22"/>
        </w:rPr>
        <w:t>t</w:t>
      </w:r>
      <w:r w:rsidRPr="00E726AC">
        <w:rPr>
          <w:rFonts w:eastAsia="Calibri"/>
          <w:spacing w:val="-2"/>
          <w:sz w:val="22"/>
          <w:szCs w:val="22"/>
        </w:rPr>
        <w:t>i</w:t>
      </w:r>
      <w:r w:rsidRPr="00E726AC">
        <w:rPr>
          <w:rFonts w:eastAsia="Calibri"/>
          <w:spacing w:val="1"/>
          <w:sz w:val="22"/>
          <w:szCs w:val="22"/>
        </w:rPr>
        <w:t>o</w:t>
      </w:r>
      <w:r w:rsidRPr="00E726AC">
        <w:rPr>
          <w:rFonts w:eastAsia="Calibri"/>
          <w:sz w:val="22"/>
          <w:szCs w:val="22"/>
        </w:rPr>
        <w:t>n</w:t>
      </w:r>
      <w:r w:rsidRPr="00E726AC">
        <w:rPr>
          <w:rFonts w:eastAsia="Calibri"/>
          <w:spacing w:val="-27"/>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2"/>
          <w:sz w:val="22"/>
          <w:szCs w:val="22"/>
        </w:rPr>
        <w:t>.</w:t>
      </w:r>
      <w:r w:rsidRPr="00E726AC">
        <w:rPr>
          <w:rFonts w:eastAsia="Calibri"/>
          <w:sz w:val="22"/>
          <w:szCs w:val="22"/>
        </w:rPr>
        <w:t>8</w:t>
      </w:r>
    </w:p>
    <w:p w:rsidR="002505FC" w:rsidRPr="00E726AC" w:rsidRDefault="002505FC">
      <w:pPr>
        <w:spacing w:before="9" w:line="120" w:lineRule="exact"/>
        <w:rPr>
          <w:sz w:val="13"/>
          <w:szCs w:val="13"/>
        </w:rPr>
      </w:pPr>
    </w:p>
    <w:p w:rsidR="002505FC" w:rsidRPr="00E726AC" w:rsidRDefault="003E2070">
      <w:pPr>
        <w:ind w:left="984"/>
        <w:rPr>
          <w:rFonts w:eastAsia="Calibri"/>
          <w:sz w:val="22"/>
          <w:szCs w:val="22"/>
        </w:rPr>
      </w:pPr>
      <w:r w:rsidRPr="00E726AC">
        <w:rPr>
          <w:rFonts w:eastAsia="Calibri"/>
          <w:spacing w:val="1"/>
          <w:sz w:val="22"/>
          <w:szCs w:val="22"/>
        </w:rPr>
        <w:t>5</w:t>
      </w:r>
      <w:r w:rsidRPr="00E726AC">
        <w:rPr>
          <w:rFonts w:eastAsia="Calibri"/>
          <w:sz w:val="22"/>
          <w:szCs w:val="22"/>
        </w:rPr>
        <w:t xml:space="preserve">.1      </w:t>
      </w:r>
      <w:r w:rsidRPr="00E726AC">
        <w:rPr>
          <w:rFonts w:eastAsia="Calibri"/>
          <w:spacing w:val="32"/>
          <w:sz w:val="22"/>
          <w:szCs w:val="22"/>
        </w:rPr>
        <w:t xml:space="preserve"> </w:t>
      </w:r>
      <w:r w:rsidRPr="00E726AC">
        <w:rPr>
          <w:rFonts w:eastAsia="Calibri"/>
          <w:sz w:val="22"/>
          <w:szCs w:val="22"/>
        </w:rPr>
        <w:t>Featu</w:t>
      </w:r>
      <w:r w:rsidRPr="00E726AC">
        <w:rPr>
          <w:rFonts w:eastAsia="Calibri"/>
          <w:spacing w:val="-1"/>
          <w:sz w:val="22"/>
          <w:szCs w:val="22"/>
        </w:rPr>
        <w:t>r</w:t>
      </w:r>
      <w:r w:rsidRPr="00E726AC">
        <w:rPr>
          <w:rFonts w:eastAsia="Calibri"/>
          <w:sz w:val="22"/>
          <w:szCs w:val="22"/>
        </w:rPr>
        <w:t>e</w:t>
      </w:r>
      <w:r w:rsidRPr="00E726AC">
        <w:rPr>
          <w:rFonts w:eastAsia="Calibri"/>
          <w:spacing w:val="1"/>
          <w:sz w:val="22"/>
          <w:szCs w:val="22"/>
        </w:rPr>
        <w:t xml:space="preserve"> </w:t>
      </w:r>
      <w:r w:rsidRPr="00E726AC">
        <w:rPr>
          <w:rFonts w:eastAsia="Calibri"/>
          <w:sz w:val="22"/>
          <w:szCs w:val="22"/>
        </w:rPr>
        <w:t>f</w:t>
      </w:r>
      <w:r w:rsidRPr="00E726AC">
        <w:rPr>
          <w:rFonts w:eastAsia="Calibri"/>
          <w:spacing w:val="-1"/>
          <w:sz w:val="22"/>
          <w:szCs w:val="22"/>
        </w:rPr>
        <w:t>un</w:t>
      </w:r>
      <w:r w:rsidRPr="00E726AC">
        <w:rPr>
          <w:rFonts w:eastAsia="Calibri"/>
          <w:sz w:val="22"/>
          <w:szCs w:val="22"/>
        </w:rPr>
        <w:t>ct</w:t>
      </w:r>
      <w:r w:rsidRPr="00E726AC">
        <w:rPr>
          <w:rFonts w:eastAsia="Calibri"/>
          <w:spacing w:val="-2"/>
          <w:sz w:val="22"/>
          <w:szCs w:val="22"/>
        </w:rPr>
        <w:t>i</w:t>
      </w:r>
      <w:r w:rsidRPr="00E726AC">
        <w:rPr>
          <w:rFonts w:eastAsia="Calibri"/>
          <w:spacing w:val="1"/>
          <w:sz w:val="22"/>
          <w:szCs w:val="22"/>
        </w:rPr>
        <w:t>o</w:t>
      </w:r>
      <w:r w:rsidRPr="00E726AC">
        <w:rPr>
          <w:rFonts w:eastAsia="Calibri"/>
          <w:spacing w:val="-1"/>
          <w:sz w:val="22"/>
          <w:szCs w:val="22"/>
        </w:rPr>
        <w:t>n</w:t>
      </w:r>
      <w:r w:rsidRPr="00E726AC">
        <w:rPr>
          <w:rFonts w:eastAsia="Calibri"/>
          <w:sz w:val="22"/>
          <w:szCs w:val="22"/>
        </w:rPr>
        <w:t>s</w:t>
      </w:r>
      <w:r w:rsidRPr="00E726AC">
        <w:rPr>
          <w:rFonts w:eastAsia="Calibri"/>
          <w:spacing w:val="-17"/>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1"/>
          <w:sz w:val="22"/>
          <w:szCs w:val="22"/>
        </w:rPr>
        <w:t>.</w:t>
      </w:r>
      <w:r w:rsidRPr="00E726AC">
        <w:rPr>
          <w:rFonts w:eastAsia="Calibri"/>
          <w:sz w:val="22"/>
          <w:szCs w:val="22"/>
        </w:rPr>
        <w:t>8</w:t>
      </w:r>
    </w:p>
    <w:p w:rsidR="002505FC" w:rsidRPr="00E726AC" w:rsidRDefault="002505FC">
      <w:pPr>
        <w:spacing w:before="2" w:line="140" w:lineRule="exact"/>
        <w:rPr>
          <w:sz w:val="14"/>
          <w:szCs w:val="14"/>
        </w:rPr>
      </w:pPr>
    </w:p>
    <w:p w:rsidR="002505FC" w:rsidRPr="00E726AC" w:rsidRDefault="003E2070">
      <w:pPr>
        <w:ind w:left="984"/>
        <w:rPr>
          <w:rFonts w:eastAsia="Calibri"/>
          <w:sz w:val="22"/>
          <w:szCs w:val="22"/>
        </w:rPr>
      </w:pPr>
      <w:r w:rsidRPr="00E726AC">
        <w:rPr>
          <w:rFonts w:eastAsia="Calibri"/>
          <w:spacing w:val="1"/>
          <w:sz w:val="22"/>
          <w:szCs w:val="22"/>
        </w:rPr>
        <w:t>5</w:t>
      </w:r>
      <w:r w:rsidRPr="00E726AC">
        <w:rPr>
          <w:rFonts w:eastAsia="Calibri"/>
          <w:sz w:val="22"/>
          <w:szCs w:val="22"/>
        </w:rPr>
        <w:t xml:space="preserve">.2      </w:t>
      </w:r>
      <w:r w:rsidRPr="00E726AC">
        <w:rPr>
          <w:rFonts w:eastAsia="Calibri"/>
          <w:spacing w:val="32"/>
          <w:sz w:val="22"/>
          <w:szCs w:val="22"/>
        </w:rPr>
        <w:t xml:space="preserve"> </w:t>
      </w:r>
      <w:r w:rsidRPr="00E726AC">
        <w:rPr>
          <w:rFonts w:eastAsia="Calibri"/>
          <w:sz w:val="22"/>
          <w:szCs w:val="22"/>
        </w:rPr>
        <w:t>A</w:t>
      </w:r>
      <w:r w:rsidRPr="00E726AC">
        <w:rPr>
          <w:rFonts w:eastAsia="Calibri"/>
          <w:spacing w:val="-1"/>
          <w:sz w:val="22"/>
          <w:szCs w:val="22"/>
        </w:rPr>
        <w:t>d</w:t>
      </w:r>
      <w:r w:rsidRPr="00E726AC">
        <w:rPr>
          <w:rFonts w:eastAsia="Calibri"/>
          <w:spacing w:val="1"/>
          <w:sz w:val="22"/>
          <w:szCs w:val="22"/>
        </w:rPr>
        <w:t>v</w:t>
      </w:r>
      <w:r w:rsidRPr="00E726AC">
        <w:rPr>
          <w:rFonts w:eastAsia="Calibri"/>
          <w:sz w:val="22"/>
          <w:szCs w:val="22"/>
        </w:rPr>
        <w:t>a</w:t>
      </w:r>
      <w:r w:rsidRPr="00E726AC">
        <w:rPr>
          <w:rFonts w:eastAsia="Calibri"/>
          <w:spacing w:val="-1"/>
          <w:sz w:val="22"/>
          <w:szCs w:val="22"/>
        </w:rPr>
        <w:t>n</w:t>
      </w:r>
      <w:r w:rsidRPr="00E726AC">
        <w:rPr>
          <w:rFonts w:eastAsia="Calibri"/>
          <w:sz w:val="22"/>
          <w:szCs w:val="22"/>
        </w:rPr>
        <w:t>tages</w:t>
      </w:r>
      <w:r w:rsidRPr="00E726AC">
        <w:rPr>
          <w:rFonts w:eastAsia="Calibri"/>
          <w:spacing w:val="1"/>
          <w:sz w:val="22"/>
          <w:szCs w:val="22"/>
        </w:rPr>
        <w:t xml:space="preserve"> </w:t>
      </w:r>
      <w:r w:rsidRPr="00E726AC">
        <w:rPr>
          <w:rFonts w:eastAsia="Calibri"/>
          <w:sz w:val="22"/>
          <w:szCs w:val="22"/>
        </w:rPr>
        <w:t>a</w:t>
      </w:r>
      <w:r w:rsidRPr="00E726AC">
        <w:rPr>
          <w:rFonts w:eastAsia="Calibri"/>
          <w:spacing w:val="-1"/>
          <w:sz w:val="22"/>
          <w:szCs w:val="22"/>
        </w:rPr>
        <w:t>n</w:t>
      </w:r>
      <w:r w:rsidRPr="00E726AC">
        <w:rPr>
          <w:rFonts w:eastAsia="Calibri"/>
          <w:sz w:val="22"/>
          <w:szCs w:val="22"/>
        </w:rPr>
        <w:t>d</w:t>
      </w:r>
      <w:r w:rsidRPr="00E726AC">
        <w:rPr>
          <w:rFonts w:eastAsia="Calibri"/>
          <w:spacing w:val="-1"/>
          <w:sz w:val="22"/>
          <w:szCs w:val="22"/>
        </w:rPr>
        <w:t xml:space="preserve"> </w:t>
      </w:r>
      <w:r w:rsidRPr="00E726AC">
        <w:rPr>
          <w:rFonts w:eastAsia="Calibri"/>
          <w:sz w:val="22"/>
          <w:szCs w:val="22"/>
        </w:rPr>
        <w:t>dis</w:t>
      </w:r>
      <w:r w:rsidRPr="00E726AC">
        <w:rPr>
          <w:rFonts w:eastAsia="Calibri"/>
          <w:spacing w:val="-1"/>
          <w:sz w:val="22"/>
          <w:szCs w:val="22"/>
        </w:rPr>
        <w:t>a</w:t>
      </w:r>
      <w:r w:rsidRPr="00E726AC">
        <w:rPr>
          <w:rFonts w:eastAsia="Calibri"/>
          <w:spacing w:val="-3"/>
          <w:sz w:val="22"/>
          <w:szCs w:val="22"/>
        </w:rPr>
        <w:t>d</w:t>
      </w:r>
      <w:r w:rsidRPr="00E726AC">
        <w:rPr>
          <w:rFonts w:eastAsia="Calibri"/>
          <w:spacing w:val="1"/>
          <w:sz w:val="22"/>
          <w:szCs w:val="22"/>
        </w:rPr>
        <w:t>v</w:t>
      </w:r>
      <w:r w:rsidRPr="00E726AC">
        <w:rPr>
          <w:rFonts w:eastAsia="Calibri"/>
          <w:sz w:val="22"/>
          <w:szCs w:val="22"/>
        </w:rPr>
        <w:t>a</w:t>
      </w:r>
      <w:r w:rsidRPr="00E726AC">
        <w:rPr>
          <w:rFonts w:eastAsia="Calibri"/>
          <w:spacing w:val="-1"/>
          <w:sz w:val="22"/>
          <w:szCs w:val="22"/>
        </w:rPr>
        <w:t>n</w:t>
      </w:r>
      <w:r w:rsidRPr="00E726AC">
        <w:rPr>
          <w:rFonts w:eastAsia="Calibri"/>
          <w:sz w:val="22"/>
          <w:szCs w:val="22"/>
        </w:rPr>
        <w:t>t</w:t>
      </w:r>
      <w:r w:rsidRPr="00E726AC">
        <w:rPr>
          <w:rFonts w:eastAsia="Calibri"/>
          <w:spacing w:val="-2"/>
          <w:sz w:val="22"/>
          <w:szCs w:val="22"/>
        </w:rPr>
        <w:t>a</w:t>
      </w:r>
      <w:r w:rsidRPr="00E726AC">
        <w:rPr>
          <w:rFonts w:eastAsia="Calibri"/>
          <w:spacing w:val="-1"/>
          <w:sz w:val="22"/>
          <w:szCs w:val="22"/>
        </w:rPr>
        <w:t>g</w:t>
      </w:r>
      <w:r w:rsidRPr="00E726AC">
        <w:rPr>
          <w:rFonts w:eastAsia="Calibri"/>
          <w:sz w:val="22"/>
          <w:szCs w:val="22"/>
        </w:rPr>
        <w:t>es</w:t>
      </w:r>
      <w:r w:rsidRPr="00E726AC">
        <w:rPr>
          <w:rFonts w:eastAsia="Calibri"/>
          <w:spacing w:val="-32"/>
          <w:sz w:val="22"/>
          <w:szCs w:val="22"/>
        </w:rPr>
        <w:t xml:space="preserve"> </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2"/>
          <w:sz w:val="22"/>
          <w:szCs w:val="22"/>
        </w:rPr>
        <w:t>.</w:t>
      </w:r>
      <w:r w:rsidRPr="00E726AC">
        <w:rPr>
          <w:rFonts w:eastAsia="Calibri"/>
          <w:sz w:val="22"/>
          <w:szCs w:val="22"/>
        </w:rPr>
        <w:t>8</w:t>
      </w:r>
    </w:p>
    <w:p w:rsidR="002505FC" w:rsidRPr="00E726AC" w:rsidRDefault="002505FC">
      <w:pPr>
        <w:spacing w:before="9" w:line="120" w:lineRule="exact"/>
        <w:rPr>
          <w:sz w:val="13"/>
          <w:szCs w:val="13"/>
        </w:rPr>
      </w:pPr>
    </w:p>
    <w:p w:rsidR="002505FC" w:rsidRPr="00E726AC" w:rsidRDefault="003E2070">
      <w:pPr>
        <w:ind w:left="766"/>
        <w:rPr>
          <w:rFonts w:eastAsia="Calibri"/>
          <w:sz w:val="22"/>
          <w:szCs w:val="22"/>
        </w:rPr>
      </w:pPr>
      <w:r w:rsidRPr="00E726AC">
        <w:rPr>
          <w:rFonts w:eastAsia="Calibri"/>
          <w:spacing w:val="1"/>
          <w:sz w:val="22"/>
          <w:szCs w:val="22"/>
        </w:rPr>
        <w:t>6</w:t>
      </w:r>
      <w:r w:rsidRPr="00E726AC">
        <w:rPr>
          <w:rFonts w:eastAsia="Calibri"/>
          <w:sz w:val="22"/>
          <w:szCs w:val="22"/>
        </w:rPr>
        <w:t xml:space="preserve">.    </w:t>
      </w:r>
      <w:r w:rsidRPr="00E726AC">
        <w:rPr>
          <w:rFonts w:eastAsia="Calibri"/>
          <w:spacing w:val="22"/>
          <w:sz w:val="22"/>
          <w:szCs w:val="22"/>
        </w:rPr>
        <w:t xml:space="preserve"> </w:t>
      </w:r>
      <w:r w:rsidRPr="00E726AC">
        <w:rPr>
          <w:rFonts w:eastAsia="Calibri"/>
          <w:sz w:val="22"/>
          <w:szCs w:val="22"/>
        </w:rPr>
        <w:t>F</w:t>
      </w:r>
      <w:r w:rsidRPr="00E726AC">
        <w:rPr>
          <w:rFonts w:eastAsia="Calibri"/>
          <w:spacing w:val="-2"/>
          <w:sz w:val="22"/>
          <w:szCs w:val="22"/>
        </w:rPr>
        <w:t>u</w:t>
      </w:r>
      <w:r w:rsidRPr="00E726AC">
        <w:rPr>
          <w:rFonts w:eastAsia="Calibri"/>
          <w:spacing w:val="-1"/>
          <w:sz w:val="22"/>
          <w:szCs w:val="22"/>
        </w:rPr>
        <w:t>n</w:t>
      </w:r>
      <w:r w:rsidRPr="00E726AC">
        <w:rPr>
          <w:rFonts w:eastAsia="Calibri"/>
          <w:sz w:val="22"/>
          <w:szCs w:val="22"/>
        </w:rPr>
        <w:t>cti</w:t>
      </w:r>
      <w:r w:rsidRPr="00E726AC">
        <w:rPr>
          <w:rFonts w:eastAsia="Calibri"/>
          <w:spacing w:val="1"/>
          <w:sz w:val="22"/>
          <w:szCs w:val="22"/>
        </w:rPr>
        <w:t>o</w:t>
      </w:r>
      <w:r w:rsidRPr="00E726AC">
        <w:rPr>
          <w:rFonts w:eastAsia="Calibri"/>
          <w:spacing w:val="-1"/>
          <w:sz w:val="22"/>
          <w:szCs w:val="22"/>
        </w:rPr>
        <w:t>n</w:t>
      </w:r>
      <w:r w:rsidRPr="00E726AC">
        <w:rPr>
          <w:rFonts w:eastAsia="Calibri"/>
          <w:sz w:val="22"/>
          <w:szCs w:val="22"/>
        </w:rPr>
        <w:t>al Req</w:t>
      </w:r>
      <w:r w:rsidRPr="00E726AC">
        <w:rPr>
          <w:rFonts w:eastAsia="Calibri"/>
          <w:spacing w:val="-1"/>
          <w:sz w:val="22"/>
          <w:szCs w:val="22"/>
        </w:rPr>
        <w:t>u</w:t>
      </w:r>
      <w:r w:rsidRPr="00E726AC">
        <w:rPr>
          <w:rFonts w:eastAsia="Calibri"/>
          <w:sz w:val="22"/>
          <w:szCs w:val="22"/>
        </w:rPr>
        <w:t>i</w:t>
      </w:r>
      <w:r w:rsidRPr="00E726AC">
        <w:rPr>
          <w:rFonts w:eastAsia="Calibri"/>
          <w:spacing w:val="-3"/>
          <w:sz w:val="22"/>
          <w:szCs w:val="22"/>
        </w:rPr>
        <w:t>r</w:t>
      </w:r>
      <w:r w:rsidRPr="00E726AC">
        <w:rPr>
          <w:rFonts w:eastAsia="Calibri"/>
          <w:sz w:val="22"/>
          <w:szCs w:val="22"/>
        </w:rPr>
        <w:t>e</w:t>
      </w:r>
      <w:r w:rsidRPr="00E726AC">
        <w:rPr>
          <w:rFonts w:eastAsia="Calibri"/>
          <w:spacing w:val="-1"/>
          <w:sz w:val="22"/>
          <w:szCs w:val="22"/>
        </w:rPr>
        <w:t>m</w:t>
      </w:r>
      <w:r w:rsidRPr="00E726AC">
        <w:rPr>
          <w:rFonts w:eastAsia="Calibri"/>
          <w:sz w:val="22"/>
          <w:szCs w:val="22"/>
        </w:rPr>
        <w:t>ents</w:t>
      </w:r>
      <w:r w:rsidRPr="00E726AC">
        <w:rPr>
          <w:rFonts w:eastAsia="Calibri"/>
          <w:spacing w:val="-27"/>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1"/>
          <w:sz w:val="22"/>
          <w:szCs w:val="22"/>
        </w:rPr>
        <w:t>.</w:t>
      </w:r>
      <w:r w:rsidRPr="00E726AC">
        <w:rPr>
          <w:rFonts w:eastAsia="Calibri"/>
          <w:sz w:val="22"/>
          <w:szCs w:val="22"/>
        </w:rPr>
        <w:t>9</w:t>
      </w:r>
    </w:p>
    <w:p w:rsidR="002505FC" w:rsidRPr="00E726AC" w:rsidRDefault="002505FC">
      <w:pPr>
        <w:spacing w:before="10" w:line="120" w:lineRule="exact"/>
        <w:rPr>
          <w:sz w:val="13"/>
          <w:szCs w:val="13"/>
        </w:rPr>
      </w:pPr>
    </w:p>
    <w:p w:rsidR="002505FC" w:rsidRPr="00E726AC" w:rsidRDefault="003E2070">
      <w:pPr>
        <w:ind w:left="984"/>
        <w:rPr>
          <w:rFonts w:eastAsia="Calibri"/>
          <w:sz w:val="22"/>
          <w:szCs w:val="22"/>
        </w:rPr>
      </w:pPr>
      <w:r w:rsidRPr="00E726AC">
        <w:rPr>
          <w:rFonts w:eastAsia="Calibri"/>
          <w:spacing w:val="1"/>
          <w:sz w:val="22"/>
          <w:szCs w:val="22"/>
        </w:rPr>
        <w:t>6</w:t>
      </w:r>
      <w:r w:rsidRPr="00E726AC">
        <w:rPr>
          <w:rFonts w:eastAsia="Calibri"/>
          <w:sz w:val="22"/>
          <w:szCs w:val="22"/>
        </w:rPr>
        <w:t xml:space="preserve">.1      </w:t>
      </w:r>
      <w:r w:rsidRPr="00E726AC">
        <w:rPr>
          <w:rFonts w:eastAsia="Calibri"/>
          <w:spacing w:val="32"/>
          <w:sz w:val="22"/>
          <w:szCs w:val="22"/>
        </w:rPr>
        <w:t xml:space="preserve"> </w:t>
      </w:r>
      <w:r w:rsidRPr="00E726AC">
        <w:rPr>
          <w:rFonts w:eastAsia="Calibri"/>
          <w:spacing w:val="-1"/>
          <w:sz w:val="22"/>
          <w:szCs w:val="22"/>
        </w:rPr>
        <w:t>N</w:t>
      </w:r>
      <w:r w:rsidRPr="00E726AC">
        <w:rPr>
          <w:rFonts w:eastAsia="Calibri"/>
          <w:sz w:val="22"/>
          <w:szCs w:val="22"/>
        </w:rPr>
        <w:t>a</w:t>
      </w:r>
      <w:r w:rsidRPr="00E726AC">
        <w:rPr>
          <w:rFonts w:eastAsia="Calibri"/>
          <w:spacing w:val="1"/>
          <w:sz w:val="22"/>
          <w:szCs w:val="22"/>
        </w:rPr>
        <w:t>m</w:t>
      </w:r>
      <w:r w:rsidRPr="00E726AC">
        <w:rPr>
          <w:rFonts w:eastAsia="Calibri"/>
          <w:sz w:val="22"/>
          <w:szCs w:val="22"/>
        </w:rPr>
        <w:t>e</w:t>
      </w:r>
      <w:r w:rsidRPr="00E726AC">
        <w:rPr>
          <w:rFonts w:eastAsia="Calibri"/>
          <w:spacing w:val="1"/>
          <w:sz w:val="22"/>
          <w:szCs w:val="22"/>
        </w:rPr>
        <w:t xml:space="preserve"> </w:t>
      </w:r>
      <w:r w:rsidRPr="00E726AC">
        <w:rPr>
          <w:rFonts w:eastAsia="Calibri"/>
          <w:spacing w:val="-2"/>
          <w:sz w:val="22"/>
          <w:szCs w:val="22"/>
        </w:rPr>
        <w:t>C</w:t>
      </w:r>
      <w:r w:rsidRPr="00E726AC">
        <w:rPr>
          <w:rFonts w:eastAsia="Calibri"/>
          <w:sz w:val="22"/>
          <w:szCs w:val="22"/>
        </w:rPr>
        <w:t>ard</w:t>
      </w:r>
      <w:r w:rsidRPr="00E726AC">
        <w:rPr>
          <w:rFonts w:eastAsia="Calibri"/>
          <w:spacing w:val="-1"/>
          <w:sz w:val="22"/>
          <w:szCs w:val="22"/>
        </w:rPr>
        <w:t xml:space="preserve"> </w:t>
      </w:r>
      <w:proofErr w:type="gramStart"/>
      <w:r w:rsidRPr="00E726AC">
        <w:rPr>
          <w:rFonts w:eastAsia="Calibri"/>
          <w:spacing w:val="1"/>
          <w:sz w:val="22"/>
          <w:szCs w:val="22"/>
        </w:rPr>
        <w:t>M</w:t>
      </w:r>
      <w:r w:rsidRPr="00E726AC">
        <w:rPr>
          <w:rFonts w:eastAsia="Calibri"/>
          <w:sz w:val="22"/>
          <w:szCs w:val="22"/>
        </w:rPr>
        <w:t>a</w:t>
      </w:r>
      <w:r w:rsidRPr="00E726AC">
        <w:rPr>
          <w:rFonts w:eastAsia="Calibri"/>
          <w:spacing w:val="-1"/>
          <w:sz w:val="22"/>
          <w:szCs w:val="22"/>
        </w:rPr>
        <w:t>n</w:t>
      </w:r>
      <w:r w:rsidRPr="00E726AC">
        <w:rPr>
          <w:rFonts w:eastAsia="Calibri"/>
          <w:sz w:val="22"/>
          <w:szCs w:val="22"/>
        </w:rPr>
        <w:t>a</w:t>
      </w:r>
      <w:r w:rsidRPr="00E726AC">
        <w:rPr>
          <w:rFonts w:eastAsia="Calibri"/>
          <w:spacing w:val="-3"/>
          <w:sz w:val="22"/>
          <w:szCs w:val="22"/>
        </w:rPr>
        <w:t>g</w:t>
      </w:r>
      <w:r w:rsidRPr="00E726AC">
        <w:rPr>
          <w:rFonts w:eastAsia="Calibri"/>
          <w:sz w:val="22"/>
          <w:szCs w:val="22"/>
        </w:rPr>
        <w:t>e</w:t>
      </w:r>
      <w:r w:rsidRPr="00E726AC">
        <w:rPr>
          <w:rFonts w:eastAsia="Calibri"/>
          <w:spacing w:val="-1"/>
          <w:sz w:val="22"/>
          <w:szCs w:val="22"/>
        </w:rPr>
        <w:t>m</w:t>
      </w:r>
      <w:r w:rsidRPr="00E726AC">
        <w:rPr>
          <w:rFonts w:eastAsia="Calibri"/>
          <w:sz w:val="22"/>
          <w:szCs w:val="22"/>
        </w:rPr>
        <w:t>ent</w:t>
      </w:r>
      <w:r w:rsidRPr="00E726AC">
        <w:rPr>
          <w:rFonts w:eastAsia="Calibri"/>
          <w:spacing w:val="-29"/>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proofErr w:type="gramEnd"/>
      <w:r w:rsidRPr="00E726AC">
        <w:rPr>
          <w:rFonts w:eastAsia="Calibri"/>
          <w:spacing w:val="-34"/>
          <w:sz w:val="22"/>
          <w:szCs w:val="22"/>
        </w:rPr>
        <w:t xml:space="preserve"> </w:t>
      </w:r>
      <w:r w:rsidRPr="00E726AC">
        <w:rPr>
          <w:rFonts w:eastAsia="Calibri"/>
          <w:b/>
          <w:sz w:val="22"/>
          <w:szCs w:val="22"/>
        </w:rPr>
        <w:t>E</w:t>
      </w:r>
      <w:r w:rsidRPr="00E726AC">
        <w:rPr>
          <w:rFonts w:eastAsia="Calibri"/>
          <w:b/>
          <w:spacing w:val="1"/>
          <w:sz w:val="22"/>
          <w:szCs w:val="22"/>
        </w:rPr>
        <w:t>rr</w:t>
      </w:r>
      <w:r w:rsidRPr="00E726AC">
        <w:rPr>
          <w:rFonts w:eastAsia="Calibri"/>
          <w:b/>
          <w:spacing w:val="-1"/>
          <w:sz w:val="22"/>
          <w:szCs w:val="22"/>
        </w:rPr>
        <w:t>o</w:t>
      </w:r>
      <w:r w:rsidRPr="00E726AC">
        <w:rPr>
          <w:rFonts w:eastAsia="Calibri"/>
          <w:b/>
          <w:spacing w:val="1"/>
          <w:sz w:val="22"/>
          <w:szCs w:val="22"/>
        </w:rPr>
        <w:t>r</w:t>
      </w:r>
      <w:r w:rsidRPr="00E726AC">
        <w:rPr>
          <w:rFonts w:eastAsia="Calibri"/>
          <w:b/>
          <w:sz w:val="22"/>
          <w:szCs w:val="22"/>
        </w:rPr>
        <w:t>!</w:t>
      </w:r>
      <w:r w:rsidRPr="00E726AC">
        <w:rPr>
          <w:rFonts w:eastAsia="Calibri"/>
          <w:b/>
          <w:spacing w:val="-2"/>
          <w:sz w:val="22"/>
          <w:szCs w:val="22"/>
        </w:rPr>
        <w:t xml:space="preserve"> </w:t>
      </w:r>
      <w:r w:rsidRPr="00E726AC">
        <w:rPr>
          <w:rFonts w:eastAsia="Calibri"/>
          <w:b/>
          <w:spacing w:val="1"/>
          <w:sz w:val="22"/>
          <w:szCs w:val="22"/>
        </w:rPr>
        <w:t>B</w:t>
      </w:r>
      <w:r w:rsidRPr="00E726AC">
        <w:rPr>
          <w:rFonts w:eastAsia="Calibri"/>
          <w:b/>
          <w:spacing w:val="-1"/>
          <w:sz w:val="22"/>
          <w:szCs w:val="22"/>
        </w:rPr>
        <w:t>oo</w:t>
      </w:r>
      <w:r w:rsidRPr="00E726AC">
        <w:rPr>
          <w:rFonts w:eastAsia="Calibri"/>
          <w:b/>
          <w:sz w:val="22"/>
          <w:szCs w:val="22"/>
        </w:rPr>
        <w:t>km</w:t>
      </w:r>
      <w:r w:rsidRPr="00E726AC">
        <w:rPr>
          <w:rFonts w:eastAsia="Calibri"/>
          <w:b/>
          <w:spacing w:val="-1"/>
          <w:sz w:val="22"/>
          <w:szCs w:val="22"/>
        </w:rPr>
        <w:t>a</w:t>
      </w:r>
      <w:r w:rsidRPr="00E726AC">
        <w:rPr>
          <w:rFonts w:eastAsia="Calibri"/>
          <w:b/>
          <w:spacing w:val="1"/>
          <w:sz w:val="22"/>
          <w:szCs w:val="22"/>
        </w:rPr>
        <w:t>r</w:t>
      </w:r>
      <w:r w:rsidRPr="00E726AC">
        <w:rPr>
          <w:rFonts w:eastAsia="Calibri"/>
          <w:b/>
          <w:sz w:val="22"/>
          <w:szCs w:val="22"/>
        </w:rPr>
        <w:t>k</w:t>
      </w:r>
      <w:r w:rsidRPr="00E726AC">
        <w:rPr>
          <w:rFonts w:eastAsia="Calibri"/>
          <w:b/>
          <w:spacing w:val="-3"/>
          <w:sz w:val="22"/>
          <w:szCs w:val="22"/>
        </w:rPr>
        <w:t xml:space="preserve"> </w:t>
      </w:r>
      <w:r w:rsidRPr="00E726AC">
        <w:rPr>
          <w:rFonts w:eastAsia="Calibri"/>
          <w:b/>
          <w:sz w:val="22"/>
          <w:szCs w:val="22"/>
        </w:rPr>
        <w:t>n</w:t>
      </w:r>
      <w:r w:rsidRPr="00E726AC">
        <w:rPr>
          <w:rFonts w:eastAsia="Calibri"/>
          <w:b/>
          <w:spacing w:val="-2"/>
          <w:sz w:val="22"/>
          <w:szCs w:val="22"/>
        </w:rPr>
        <w:t>o</w:t>
      </w:r>
      <w:r w:rsidRPr="00E726AC">
        <w:rPr>
          <w:rFonts w:eastAsia="Calibri"/>
          <w:b/>
          <w:sz w:val="22"/>
          <w:szCs w:val="22"/>
        </w:rPr>
        <w:t>t</w:t>
      </w:r>
      <w:r w:rsidRPr="00E726AC">
        <w:rPr>
          <w:rFonts w:eastAsia="Calibri"/>
          <w:b/>
          <w:spacing w:val="1"/>
          <w:sz w:val="22"/>
          <w:szCs w:val="22"/>
        </w:rPr>
        <w:t xml:space="preserve"> </w:t>
      </w:r>
      <w:r w:rsidRPr="00E726AC">
        <w:rPr>
          <w:rFonts w:eastAsia="Calibri"/>
          <w:b/>
          <w:spacing w:val="-1"/>
          <w:sz w:val="22"/>
          <w:szCs w:val="22"/>
        </w:rPr>
        <w:t>de</w:t>
      </w:r>
      <w:r w:rsidRPr="00E726AC">
        <w:rPr>
          <w:rFonts w:eastAsia="Calibri"/>
          <w:b/>
          <w:sz w:val="22"/>
          <w:szCs w:val="22"/>
        </w:rPr>
        <w:t>fi</w:t>
      </w:r>
      <w:r w:rsidRPr="00E726AC">
        <w:rPr>
          <w:rFonts w:eastAsia="Calibri"/>
          <w:b/>
          <w:spacing w:val="-3"/>
          <w:sz w:val="22"/>
          <w:szCs w:val="22"/>
        </w:rPr>
        <w:t>n</w:t>
      </w:r>
      <w:r w:rsidRPr="00E726AC">
        <w:rPr>
          <w:rFonts w:eastAsia="Calibri"/>
          <w:b/>
          <w:spacing w:val="-1"/>
          <w:sz w:val="22"/>
          <w:szCs w:val="22"/>
        </w:rPr>
        <w:t>ed</w:t>
      </w:r>
      <w:r w:rsidRPr="00E726AC">
        <w:rPr>
          <w:rFonts w:eastAsia="Calibri"/>
          <w:b/>
          <w:sz w:val="22"/>
          <w:szCs w:val="22"/>
        </w:rPr>
        <w:t>.</w:t>
      </w:r>
    </w:p>
    <w:p w:rsidR="002505FC" w:rsidRPr="00E726AC" w:rsidRDefault="002505FC">
      <w:pPr>
        <w:spacing w:before="2" w:line="140" w:lineRule="exact"/>
        <w:rPr>
          <w:sz w:val="14"/>
          <w:szCs w:val="14"/>
        </w:rPr>
      </w:pPr>
    </w:p>
    <w:p w:rsidR="002505FC" w:rsidRPr="00E726AC" w:rsidRDefault="003E2070">
      <w:pPr>
        <w:ind w:left="984"/>
        <w:rPr>
          <w:rFonts w:eastAsia="Calibri"/>
          <w:sz w:val="22"/>
          <w:szCs w:val="22"/>
        </w:rPr>
      </w:pPr>
      <w:r w:rsidRPr="00E726AC">
        <w:rPr>
          <w:rFonts w:eastAsia="Calibri"/>
          <w:spacing w:val="1"/>
          <w:sz w:val="22"/>
          <w:szCs w:val="22"/>
        </w:rPr>
        <w:t>6</w:t>
      </w:r>
      <w:r w:rsidRPr="00E726AC">
        <w:rPr>
          <w:rFonts w:eastAsia="Calibri"/>
          <w:sz w:val="22"/>
          <w:szCs w:val="22"/>
        </w:rPr>
        <w:t xml:space="preserve">.2      </w:t>
      </w:r>
      <w:r w:rsidRPr="00E726AC">
        <w:rPr>
          <w:rFonts w:eastAsia="Calibri"/>
          <w:spacing w:val="32"/>
          <w:sz w:val="22"/>
          <w:szCs w:val="22"/>
        </w:rPr>
        <w:t xml:space="preserve"> </w:t>
      </w:r>
      <w:proofErr w:type="gramStart"/>
      <w:r w:rsidRPr="00E726AC">
        <w:rPr>
          <w:rFonts w:eastAsia="Calibri"/>
          <w:sz w:val="22"/>
          <w:szCs w:val="22"/>
        </w:rPr>
        <w:t>E</w:t>
      </w:r>
      <w:r w:rsidRPr="00E726AC">
        <w:rPr>
          <w:rFonts w:eastAsia="Calibri"/>
          <w:spacing w:val="1"/>
          <w:sz w:val="22"/>
          <w:szCs w:val="22"/>
        </w:rPr>
        <w:t>v</w:t>
      </w:r>
      <w:r w:rsidRPr="00E726AC">
        <w:rPr>
          <w:rFonts w:eastAsia="Calibri"/>
          <w:sz w:val="22"/>
          <w:szCs w:val="22"/>
        </w:rPr>
        <w:t>ent</w:t>
      </w:r>
      <w:r w:rsidRPr="00E726AC">
        <w:rPr>
          <w:rFonts w:eastAsia="Calibri"/>
          <w:spacing w:val="2"/>
          <w:sz w:val="22"/>
          <w:szCs w:val="22"/>
        </w:rPr>
        <w:t xml:space="preserve"> </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proofErr w:type="gramEnd"/>
      <w:r w:rsidRPr="00E726AC">
        <w:rPr>
          <w:rFonts w:eastAsia="Calibri"/>
          <w:spacing w:val="-34"/>
          <w:sz w:val="22"/>
          <w:szCs w:val="22"/>
        </w:rPr>
        <w:t xml:space="preserve"> </w:t>
      </w:r>
      <w:r w:rsidRPr="00E726AC">
        <w:rPr>
          <w:rFonts w:eastAsia="Calibri"/>
          <w:b/>
          <w:sz w:val="22"/>
          <w:szCs w:val="22"/>
        </w:rPr>
        <w:t>E</w:t>
      </w:r>
      <w:r w:rsidRPr="00E726AC">
        <w:rPr>
          <w:rFonts w:eastAsia="Calibri"/>
          <w:b/>
          <w:spacing w:val="1"/>
          <w:sz w:val="22"/>
          <w:szCs w:val="22"/>
        </w:rPr>
        <w:t>rr</w:t>
      </w:r>
      <w:r w:rsidRPr="00E726AC">
        <w:rPr>
          <w:rFonts w:eastAsia="Calibri"/>
          <w:b/>
          <w:spacing w:val="-1"/>
          <w:sz w:val="22"/>
          <w:szCs w:val="22"/>
        </w:rPr>
        <w:t>o</w:t>
      </w:r>
      <w:r w:rsidRPr="00E726AC">
        <w:rPr>
          <w:rFonts w:eastAsia="Calibri"/>
          <w:b/>
          <w:spacing w:val="1"/>
          <w:sz w:val="22"/>
          <w:szCs w:val="22"/>
        </w:rPr>
        <w:t>r</w:t>
      </w:r>
      <w:r w:rsidRPr="00E726AC">
        <w:rPr>
          <w:rFonts w:eastAsia="Calibri"/>
          <w:b/>
          <w:sz w:val="22"/>
          <w:szCs w:val="22"/>
        </w:rPr>
        <w:t>!</w:t>
      </w:r>
      <w:r w:rsidRPr="00E726AC">
        <w:rPr>
          <w:rFonts w:eastAsia="Calibri"/>
          <w:b/>
          <w:spacing w:val="-2"/>
          <w:sz w:val="22"/>
          <w:szCs w:val="22"/>
        </w:rPr>
        <w:t xml:space="preserve"> </w:t>
      </w:r>
      <w:r w:rsidRPr="00E726AC">
        <w:rPr>
          <w:rFonts w:eastAsia="Calibri"/>
          <w:b/>
          <w:spacing w:val="1"/>
          <w:sz w:val="22"/>
          <w:szCs w:val="22"/>
        </w:rPr>
        <w:t>B</w:t>
      </w:r>
      <w:r w:rsidRPr="00E726AC">
        <w:rPr>
          <w:rFonts w:eastAsia="Calibri"/>
          <w:b/>
          <w:spacing w:val="-1"/>
          <w:sz w:val="22"/>
          <w:szCs w:val="22"/>
        </w:rPr>
        <w:t>oo</w:t>
      </w:r>
      <w:r w:rsidRPr="00E726AC">
        <w:rPr>
          <w:rFonts w:eastAsia="Calibri"/>
          <w:b/>
          <w:sz w:val="22"/>
          <w:szCs w:val="22"/>
        </w:rPr>
        <w:t>km</w:t>
      </w:r>
      <w:r w:rsidRPr="00E726AC">
        <w:rPr>
          <w:rFonts w:eastAsia="Calibri"/>
          <w:b/>
          <w:spacing w:val="-1"/>
          <w:sz w:val="22"/>
          <w:szCs w:val="22"/>
        </w:rPr>
        <w:t>a</w:t>
      </w:r>
      <w:r w:rsidRPr="00E726AC">
        <w:rPr>
          <w:rFonts w:eastAsia="Calibri"/>
          <w:b/>
          <w:spacing w:val="1"/>
          <w:sz w:val="22"/>
          <w:szCs w:val="22"/>
        </w:rPr>
        <w:t>r</w:t>
      </w:r>
      <w:r w:rsidRPr="00E726AC">
        <w:rPr>
          <w:rFonts w:eastAsia="Calibri"/>
          <w:b/>
          <w:sz w:val="22"/>
          <w:szCs w:val="22"/>
        </w:rPr>
        <w:t>k</w:t>
      </w:r>
      <w:r w:rsidRPr="00E726AC">
        <w:rPr>
          <w:rFonts w:eastAsia="Calibri"/>
          <w:b/>
          <w:spacing w:val="-3"/>
          <w:sz w:val="22"/>
          <w:szCs w:val="22"/>
        </w:rPr>
        <w:t xml:space="preserve"> </w:t>
      </w:r>
      <w:r w:rsidRPr="00E726AC">
        <w:rPr>
          <w:rFonts w:eastAsia="Calibri"/>
          <w:b/>
          <w:sz w:val="22"/>
          <w:szCs w:val="22"/>
        </w:rPr>
        <w:t>n</w:t>
      </w:r>
      <w:r w:rsidRPr="00E726AC">
        <w:rPr>
          <w:rFonts w:eastAsia="Calibri"/>
          <w:b/>
          <w:spacing w:val="-2"/>
          <w:sz w:val="22"/>
          <w:szCs w:val="22"/>
        </w:rPr>
        <w:t>o</w:t>
      </w:r>
      <w:r w:rsidRPr="00E726AC">
        <w:rPr>
          <w:rFonts w:eastAsia="Calibri"/>
          <w:b/>
          <w:sz w:val="22"/>
          <w:szCs w:val="22"/>
        </w:rPr>
        <w:t>t</w:t>
      </w:r>
      <w:r w:rsidRPr="00E726AC">
        <w:rPr>
          <w:rFonts w:eastAsia="Calibri"/>
          <w:b/>
          <w:spacing w:val="1"/>
          <w:sz w:val="22"/>
          <w:szCs w:val="22"/>
        </w:rPr>
        <w:t xml:space="preserve"> </w:t>
      </w:r>
      <w:r w:rsidRPr="00E726AC">
        <w:rPr>
          <w:rFonts w:eastAsia="Calibri"/>
          <w:b/>
          <w:spacing w:val="-1"/>
          <w:sz w:val="22"/>
          <w:szCs w:val="22"/>
        </w:rPr>
        <w:t>de</w:t>
      </w:r>
      <w:r w:rsidRPr="00E726AC">
        <w:rPr>
          <w:rFonts w:eastAsia="Calibri"/>
          <w:b/>
          <w:sz w:val="22"/>
          <w:szCs w:val="22"/>
        </w:rPr>
        <w:t>fi</w:t>
      </w:r>
      <w:r w:rsidRPr="00E726AC">
        <w:rPr>
          <w:rFonts w:eastAsia="Calibri"/>
          <w:b/>
          <w:spacing w:val="-3"/>
          <w:sz w:val="22"/>
          <w:szCs w:val="22"/>
        </w:rPr>
        <w:t>n</w:t>
      </w:r>
      <w:r w:rsidRPr="00E726AC">
        <w:rPr>
          <w:rFonts w:eastAsia="Calibri"/>
          <w:b/>
          <w:spacing w:val="-1"/>
          <w:sz w:val="22"/>
          <w:szCs w:val="22"/>
        </w:rPr>
        <w:t>ed</w:t>
      </w:r>
      <w:r w:rsidRPr="00E726AC">
        <w:rPr>
          <w:rFonts w:eastAsia="Calibri"/>
          <w:b/>
          <w:sz w:val="22"/>
          <w:szCs w:val="22"/>
        </w:rPr>
        <w:t>.</w:t>
      </w:r>
    </w:p>
    <w:p w:rsidR="002505FC" w:rsidRPr="00E726AC" w:rsidRDefault="002505FC">
      <w:pPr>
        <w:spacing w:before="9" w:line="120" w:lineRule="exact"/>
        <w:rPr>
          <w:sz w:val="13"/>
          <w:szCs w:val="13"/>
        </w:rPr>
      </w:pPr>
    </w:p>
    <w:p w:rsidR="002505FC" w:rsidRPr="00E726AC" w:rsidRDefault="003E2070">
      <w:pPr>
        <w:ind w:left="984"/>
        <w:rPr>
          <w:rFonts w:eastAsia="Calibri"/>
          <w:sz w:val="22"/>
          <w:szCs w:val="22"/>
        </w:rPr>
      </w:pPr>
      <w:r w:rsidRPr="00E726AC">
        <w:rPr>
          <w:rFonts w:eastAsia="Calibri"/>
          <w:spacing w:val="1"/>
          <w:sz w:val="22"/>
          <w:szCs w:val="22"/>
        </w:rPr>
        <w:t>6</w:t>
      </w:r>
      <w:r w:rsidRPr="00E726AC">
        <w:rPr>
          <w:rFonts w:eastAsia="Calibri"/>
          <w:sz w:val="22"/>
          <w:szCs w:val="22"/>
        </w:rPr>
        <w:t xml:space="preserve">.3      </w:t>
      </w:r>
      <w:r w:rsidRPr="00E726AC">
        <w:rPr>
          <w:rFonts w:eastAsia="Calibri"/>
          <w:spacing w:val="32"/>
          <w:sz w:val="22"/>
          <w:szCs w:val="22"/>
        </w:rPr>
        <w:t xml:space="preserve"> </w:t>
      </w:r>
      <w:proofErr w:type="gramStart"/>
      <w:r w:rsidRPr="00E726AC">
        <w:rPr>
          <w:rFonts w:eastAsia="Calibri"/>
          <w:sz w:val="22"/>
          <w:szCs w:val="22"/>
        </w:rPr>
        <w:t>Searc</w:t>
      </w:r>
      <w:r w:rsidRPr="00E726AC">
        <w:rPr>
          <w:rFonts w:eastAsia="Calibri"/>
          <w:spacing w:val="-1"/>
          <w:sz w:val="22"/>
          <w:szCs w:val="22"/>
        </w:rPr>
        <w:t>h</w:t>
      </w:r>
      <w:r w:rsidRPr="00E726AC">
        <w:rPr>
          <w:rFonts w:eastAsia="Calibri"/>
          <w:sz w:val="22"/>
          <w:szCs w:val="22"/>
        </w:rPr>
        <w:t>i</w:t>
      </w:r>
      <w:r w:rsidRPr="00E726AC">
        <w:rPr>
          <w:rFonts w:eastAsia="Calibri"/>
          <w:spacing w:val="-1"/>
          <w:sz w:val="22"/>
          <w:szCs w:val="22"/>
        </w:rPr>
        <w:t>n</w:t>
      </w:r>
      <w:r w:rsidRPr="00E726AC">
        <w:rPr>
          <w:rFonts w:eastAsia="Calibri"/>
          <w:sz w:val="22"/>
          <w:szCs w:val="22"/>
        </w:rPr>
        <w:t>g</w:t>
      </w:r>
      <w:r w:rsidRPr="00E726AC">
        <w:rPr>
          <w:rFonts w:eastAsia="Calibri"/>
          <w:spacing w:val="-31"/>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proofErr w:type="gramEnd"/>
      <w:r w:rsidRPr="00E726AC">
        <w:rPr>
          <w:rFonts w:eastAsia="Calibri"/>
          <w:spacing w:val="-34"/>
          <w:sz w:val="22"/>
          <w:szCs w:val="22"/>
        </w:rPr>
        <w:t xml:space="preserve"> </w:t>
      </w:r>
      <w:r w:rsidRPr="00E726AC">
        <w:rPr>
          <w:rFonts w:eastAsia="Calibri"/>
          <w:b/>
          <w:sz w:val="22"/>
          <w:szCs w:val="22"/>
        </w:rPr>
        <w:t>E</w:t>
      </w:r>
      <w:r w:rsidRPr="00E726AC">
        <w:rPr>
          <w:rFonts w:eastAsia="Calibri"/>
          <w:b/>
          <w:spacing w:val="1"/>
          <w:sz w:val="22"/>
          <w:szCs w:val="22"/>
        </w:rPr>
        <w:t>rr</w:t>
      </w:r>
      <w:r w:rsidRPr="00E726AC">
        <w:rPr>
          <w:rFonts w:eastAsia="Calibri"/>
          <w:b/>
          <w:spacing w:val="-1"/>
          <w:sz w:val="22"/>
          <w:szCs w:val="22"/>
        </w:rPr>
        <w:t>o</w:t>
      </w:r>
      <w:r w:rsidRPr="00E726AC">
        <w:rPr>
          <w:rFonts w:eastAsia="Calibri"/>
          <w:b/>
          <w:spacing w:val="1"/>
          <w:sz w:val="22"/>
          <w:szCs w:val="22"/>
        </w:rPr>
        <w:t>r</w:t>
      </w:r>
      <w:r w:rsidRPr="00E726AC">
        <w:rPr>
          <w:rFonts w:eastAsia="Calibri"/>
          <w:b/>
          <w:sz w:val="22"/>
          <w:szCs w:val="22"/>
        </w:rPr>
        <w:t>!</w:t>
      </w:r>
      <w:r w:rsidRPr="00E726AC">
        <w:rPr>
          <w:rFonts w:eastAsia="Calibri"/>
          <w:b/>
          <w:spacing w:val="-2"/>
          <w:sz w:val="22"/>
          <w:szCs w:val="22"/>
        </w:rPr>
        <w:t xml:space="preserve"> </w:t>
      </w:r>
      <w:r w:rsidRPr="00E726AC">
        <w:rPr>
          <w:rFonts w:eastAsia="Calibri"/>
          <w:b/>
          <w:spacing w:val="1"/>
          <w:sz w:val="22"/>
          <w:szCs w:val="22"/>
        </w:rPr>
        <w:t>B</w:t>
      </w:r>
      <w:r w:rsidRPr="00E726AC">
        <w:rPr>
          <w:rFonts w:eastAsia="Calibri"/>
          <w:b/>
          <w:spacing w:val="-1"/>
          <w:sz w:val="22"/>
          <w:szCs w:val="22"/>
        </w:rPr>
        <w:t>oo</w:t>
      </w:r>
      <w:r w:rsidRPr="00E726AC">
        <w:rPr>
          <w:rFonts w:eastAsia="Calibri"/>
          <w:b/>
          <w:sz w:val="22"/>
          <w:szCs w:val="22"/>
        </w:rPr>
        <w:t>km</w:t>
      </w:r>
      <w:r w:rsidRPr="00E726AC">
        <w:rPr>
          <w:rFonts w:eastAsia="Calibri"/>
          <w:b/>
          <w:spacing w:val="-1"/>
          <w:sz w:val="22"/>
          <w:szCs w:val="22"/>
        </w:rPr>
        <w:t>a</w:t>
      </w:r>
      <w:r w:rsidRPr="00E726AC">
        <w:rPr>
          <w:rFonts w:eastAsia="Calibri"/>
          <w:b/>
          <w:spacing w:val="1"/>
          <w:sz w:val="22"/>
          <w:szCs w:val="22"/>
        </w:rPr>
        <w:t>r</w:t>
      </w:r>
      <w:r w:rsidRPr="00E726AC">
        <w:rPr>
          <w:rFonts w:eastAsia="Calibri"/>
          <w:b/>
          <w:sz w:val="22"/>
          <w:szCs w:val="22"/>
        </w:rPr>
        <w:t>k</w:t>
      </w:r>
      <w:r w:rsidRPr="00E726AC">
        <w:rPr>
          <w:rFonts w:eastAsia="Calibri"/>
          <w:b/>
          <w:spacing w:val="-3"/>
          <w:sz w:val="22"/>
          <w:szCs w:val="22"/>
        </w:rPr>
        <w:t xml:space="preserve"> </w:t>
      </w:r>
      <w:r w:rsidRPr="00E726AC">
        <w:rPr>
          <w:rFonts w:eastAsia="Calibri"/>
          <w:b/>
          <w:sz w:val="22"/>
          <w:szCs w:val="22"/>
        </w:rPr>
        <w:t>n</w:t>
      </w:r>
      <w:r w:rsidRPr="00E726AC">
        <w:rPr>
          <w:rFonts w:eastAsia="Calibri"/>
          <w:b/>
          <w:spacing w:val="-2"/>
          <w:sz w:val="22"/>
          <w:szCs w:val="22"/>
        </w:rPr>
        <w:t>o</w:t>
      </w:r>
      <w:r w:rsidRPr="00E726AC">
        <w:rPr>
          <w:rFonts w:eastAsia="Calibri"/>
          <w:b/>
          <w:sz w:val="22"/>
          <w:szCs w:val="22"/>
        </w:rPr>
        <w:t>t</w:t>
      </w:r>
      <w:r w:rsidRPr="00E726AC">
        <w:rPr>
          <w:rFonts w:eastAsia="Calibri"/>
          <w:b/>
          <w:spacing w:val="1"/>
          <w:sz w:val="22"/>
          <w:szCs w:val="22"/>
        </w:rPr>
        <w:t xml:space="preserve"> </w:t>
      </w:r>
      <w:r w:rsidRPr="00E726AC">
        <w:rPr>
          <w:rFonts w:eastAsia="Calibri"/>
          <w:b/>
          <w:spacing w:val="-1"/>
          <w:sz w:val="22"/>
          <w:szCs w:val="22"/>
        </w:rPr>
        <w:t>de</w:t>
      </w:r>
      <w:r w:rsidRPr="00E726AC">
        <w:rPr>
          <w:rFonts w:eastAsia="Calibri"/>
          <w:b/>
          <w:sz w:val="22"/>
          <w:szCs w:val="22"/>
        </w:rPr>
        <w:t>fi</w:t>
      </w:r>
      <w:r w:rsidRPr="00E726AC">
        <w:rPr>
          <w:rFonts w:eastAsia="Calibri"/>
          <w:b/>
          <w:spacing w:val="-3"/>
          <w:sz w:val="22"/>
          <w:szCs w:val="22"/>
        </w:rPr>
        <w:t>n</w:t>
      </w:r>
      <w:r w:rsidRPr="00E726AC">
        <w:rPr>
          <w:rFonts w:eastAsia="Calibri"/>
          <w:b/>
          <w:spacing w:val="-1"/>
          <w:sz w:val="22"/>
          <w:szCs w:val="22"/>
        </w:rPr>
        <w:t>ed</w:t>
      </w:r>
      <w:r w:rsidRPr="00E726AC">
        <w:rPr>
          <w:rFonts w:eastAsia="Calibri"/>
          <w:b/>
          <w:sz w:val="22"/>
          <w:szCs w:val="22"/>
        </w:rPr>
        <w:t>.</w:t>
      </w:r>
    </w:p>
    <w:p w:rsidR="002505FC" w:rsidRPr="00E726AC" w:rsidRDefault="002505FC">
      <w:pPr>
        <w:spacing w:before="2" w:line="140" w:lineRule="exact"/>
        <w:rPr>
          <w:sz w:val="14"/>
          <w:szCs w:val="14"/>
        </w:rPr>
      </w:pPr>
    </w:p>
    <w:p w:rsidR="002505FC" w:rsidRPr="00E726AC" w:rsidRDefault="003E2070">
      <w:pPr>
        <w:ind w:left="984"/>
        <w:rPr>
          <w:rFonts w:eastAsia="Calibri"/>
          <w:sz w:val="22"/>
          <w:szCs w:val="22"/>
        </w:rPr>
      </w:pPr>
      <w:r w:rsidRPr="00E726AC">
        <w:rPr>
          <w:rFonts w:eastAsia="Calibri"/>
          <w:spacing w:val="1"/>
          <w:sz w:val="22"/>
          <w:szCs w:val="22"/>
        </w:rPr>
        <w:t>6</w:t>
      </w:r>
      <w:r w:rsidRPr="00E726AC">
        <w:rPr>
          <w:rFonts w:eastAsia="Calibri"/>
          <w:sz w:val="22"/>
          <w:szCs w:val="22"/>
        </w:rPr>
        <w:t xml:space="preserve">.4      </w:t>
      </w:r>
      <w:r w:rsidRPr="00E726AC">
        <w:rPr>
          <w:rFonts w:eastAsia="Calibri"/>
          <w:spacing w:val="32"/>
          <w:sz w:val="22"/>
          <w:szCs w:val="22"/>
        </w:rPr>
        <w:t xml:space="preserve"> </w:t>
      </w:r>
      <w:proofErr w:type="gramStart"/>
      <w:r w:rsidRPr="00E726AC">
        <w:rPr>
          <w:rFonts w:eastAsia="Calibri"/>
          <w:sz w:val="22"/>
          <w:szCs w:val="22"/>
        </w:rPr>
        <w:t>S</w:t>
      </w:r>
      <w:r w:rsidRPr="00E726AC">
        <w:rPr>
          <w:rFonts w:eastAsia="Calibri"/>
          <w:spacing w:val="-2"/>
          <w:sz w:val="22"/>
          <w:szCs w:val="22"/>
        </w:rPr>
        <w:t>u</w:t>
      </w:r>
      <w:r w:rsidRPr="00E726AC">
        <w:rPr>
          <w:rFonts w:eastAsia="Calibri"/>
          <w:spacing w:val="-1"/>
          <w:sz w:val="22"/>
          <w:szCs w:val="22"/>
        </w:rPr>
        <w:t>gg</w:t>
      </w:r>
      <w:r w:rsidRPr="00E726AC">
        <w:rPr>
          <w:rFonts w:eastAsia="Calibri"/>
          <w:sz w:val="22"/>
          <w:szCs w:val="22"/>
        </w:rPr>
        <w:t>es</w:t>
      </w:r>
      <w:r w:rsidRPr="00E726AC">
        <w:rPr>
          <w:rFonts w:eastAsia="Calibri"/>
          <w:spacing w:val="1"/>
          <w:sz w:val="22"/>
          <w:szCs w:val="22"/>
        </w:rPr>
        <w:t>t</w:t>
      </w:r>
      <w:r w:rsidRPr="00E726AC">
        <w:rPr>
          <w:rFonts w:eastAsia="Calibri"/>
          <w:sz w:val="22"/>
          <w:szCs w:val="22"/>
        </w:rPr>
        <w:t>i</w:t>
      </w:r>
      <w:r w:rsidRPr="00E726AC">
        <w:rPr>
          <w:rFonts w:eastAsia="Calibri"/>
          <w:spacing w:val="1"/>
          <w:sz w:val="22"/>
          <w:szCs w:val="22"/>
        </w:rPr>
        <w:t>o</w:t>
      </w:r>
      <w:r w:rsidRPr="00E726AC">
        <w:rPr>
          <w:rFonts w:eastAsia="Calibri"/>
          <w:sz w:val="22"/>
          <w:szCs w:val="22"/>
        </w:rPr>
        <w:t>n</w:t>
      </w:r>
      <w:r w:rsidRPr="00E726AC">
        <w:rPr>
          <w:rFonts w:eastAsia="Calibri"/>
          <w:spacing w:val="-25"/>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proofErr w:type="gramEnd"/>
      <w:r w:rsidRPr="00E726AC">
        <w:rPr>
          <w:rFonts w:eastAsia="Calibri"/>
          <w:spacing w:val="-34"/>
          <w:sz w:val="22"/>
          <w:szCs w:val="22"/>
        </w:rPr>
        <w:t xml:space="preserve"> </w:t>
      </w:r>
      <w:r w:rsidRPr="00E726AC">
        <w:rPr>
          <w:rFonts w:eastAsia="Calibri"/>
          <w:b/>
          <w:sz w:val="22"/>
          <w:szCs w:val="22"/>
        </w:rPr>
        <w:t>E</w:t>
      </w:r>
      <w:r w:rsidRPr="00E726AC">
        <w:rPr>
          <w:rFonts w:eastAsia="Calibri"/>
          <w:b/>
          <w:spacing w:val="1"/>
          <w:sz w:val="22"/>
          <w:szCs w:val="22"/>
        </w:rPr>
        <w:t>rr</w:t>
      </w:r>
      <w:r w:rsidRPr="00E726AC">
        <w:rPr>
          <w:rFonts w:eastAsia="Calibri"/>
          <w:b/>
          <w:spacing w:val="-1"/>
          <w:sz w:val="22"/>
          <w:szCs w:val="22"/>
        </w:rPr>
        <w:t>o</w:t>
      </w:r>
      <w:r w:rsidRPr="00E726AC">
        <w:rPr>
          <w:rFonts w:eastAsia="Calibri"/>
          <w:b/>
          <w:spacing w:val="1"/>
          <w:sz w:val="22"/>
          <w:szCs w:val="22"/>
        </w:rPr>
        <w:t>r</w:t>
      </w:r>
      <w:r w:rsidRPr="00E726AC">
        <w:rPr>
          <w:rFonts w:eastAsia="Calibri"/>
          <w:b/>
          <w:sz w:val="22"/>
          <w:szCs w:val="22"/>
        </w:rPr>
        <w:t>!</w:t>
      </w:r>
      <w:r w:rsidRPr="00E726AC">
        <w:rPr>
          <w:rFonts w:eastAsia="Calibri"/>
          <w:b/>
          <w:spacing w:val="-2"/>
          <w:sz w:val="22"/>
          <w:szCs w:val="22"/>
        </w:rPr>
        <w:t xml:space="preserve"> </w:t>
      </w:r>
      <w:r w:rsidRPr="00E726AC">
        <w:rPr>
          <w:rFonts w:eastAsia="Calibri"/>
          <w:b/>
          <w:spacing w:val="1"/>
          <w:sz w:val="22"/>
          <w:szCs w:val="22"/>
        </w:rPr>
        <w:t>B</w:t>
      </w:r>
      <w:r w:rsidRPr="00E726AC">
        <w:rPr>
          <w:rFonts w:eastAsia="Calibri"/>
          <w:b/>
          <w:spacing w:val="-1"/>
          <w:sz w:val="22"/>
          <w:szCs w:val="22"/>
        </w:rPr>
        <w:t>oo</w:t>
      </w:r>
      <w:r w:rsidRPr="00E726AC">
        <w:rPr>
          <w:rFonts w:eastAsia="Calibri"/>
          <w:b/>
          <w:sz w:val="22"/>
          <w:szCs w:val="22"/>
        </w:rPr>
        <w:t>km</w:t>
      </w:r>
      <w:r w:rsidRPr="00E726AC">
        <w:rPr>
          <w:rFonts w:eastAsia="Calibri"/>
          <w:b/>
          <w:spacing w:val="-1"/>
          <w:sz w:val="22"/>
          <w:szCs w:val="22"/>
        </w:rPr>
        <w:t>a</w:t>
      </w:r>
      <w:r w:rsidRPr="00E726AC">
        <w:rPr>
          <w:rFonts w:eastAsia="Calibri"/>
          <w:b/>
          <w:spacing w:val="1"/>
          <w:sz w:val="22"/>
          <w:szCs w:val="22"/>
        </w:rPr>
        <w:t>r</w:t>
      </w:r>
      <w:r w:rsidRPr="00E726AC">
        <w:rPr>
          <w:rFonts w:eastAsia="Calibri"/>
          <w:b/>
          <w:sz w:val="22"/>
          <w:szCs w:val="22"/>
        </w:rPr>
        <w:t>k</w:t>
      </w:r>
      <w:r w:rsidRPr="00E726AC">
        <w:rPr>
          <w:rFonts w:eastAsia="Calibri"/>
          <w:b/>
          <w:spacing w:val="-3"/>
          <w:sz w:val="22"/>
          <w:szCs w:val="22"/>
        </w:rPr>
        <w:t xml:space="preserve"> </w:t>
      </w:r>
      <w:r w:rsidRPr="00E726AC">
        <w:rPr>
          <w:rFonts w:eastAsia="Calibri"/>
          <w:b/>
          <w:sz w:val="22"/>
          <w:szCs w:val="22"/>
        </w:rPr>
        <w:t>n</w:t>
      </w:r>
      <w:r w:rsidRPr="00E726AC">
        <w:rPr>
          <w:rFonts w:eastAsia="Calibri"/>
          <w:b/>
          <w:spacing w:val="-2"/>
          <w:sz w:val="22"/>
          <w:szCs w:val="22"/>
        </w:rPr>
        <w:t>o</w:t>
      </w:r>
      <w:r w:rsidRPr="00E726AC">
        <w:rPr>
          <w:rFonts w:eastAsia="Calibri"/>
          <w:b/>
          <w:sz w:val="22"/>
          <w:szCs w:val="22"/>
        </w:rPr>
        <w:t>t</w:t>
      </w:r>
      <w:r w:rsidRPr="00E726AC">
        <w:rPr>
          <w:rFonts w:eastAsia="Calibri"/>
          <w:b/>
          <w:spacing w:val="1"/>
          <w:sz w:val="22"/>
          <w:szCs w:val="22"/>
        </w:rPr>
        <w:t xml:space="preserve"> </w:t>
      </w:r>
      <w:r w:rsidRPr="00E726AC">
        <w:rPr>
          <w:rFonts w:eastAsia="Calibri"/>
          <w:b/>
          <w:spacing w:val="-1"/>
          <w:sz w:val="22"/>
          <w:szCs w:val="22"/>
        </w:rPr>
        <w:t>de</w:t>
      </w:r>
      <w:r w:rsidRPr="00E726AC">
        <w:rPr>
          <w:rFonts w:eastAsia="Calibri"/>
          <w:b/>
          <w:sz w:val="22"/>
          <w:szCs w:val="22"/>
        </w:rPr>
        <w:t>fi</w:t>
      </w:r>
      <w:r w:rsidRPr="00E726AC">
        <w:rPr>
          <w:rFonts w:eastAsia="Calibri"/>
          <w:b/>
          <w:spacing w:val="-3"/>
          <w:sz w:val="22"/>
          <w:szCs w:val="22"/>
        </w:rPr>
        <w:t>n</w:t>
      </w:r>
      <w:r w:rsidRPr="00E726AC">
        <w:rPr>
          <w:rFonts w:eastAsia="Calibri"/>
          <w:b/>
          <w:spacing w:val="-1"/>
          <w:sz w:val="22"/>
          <w:szCs w:val="22"/>
        </w:rPr>
        <w:t>ed</w:t>
      </w:r>
      <w:r w:rsidRPr="00E726AC">
        <w:rPr>
          <w:rFonts w:eastAsia="Calibri"/>
          <w:b/>
          <w:sz w:val="22"/>
          <w:szCs w:val="22"/>
        </w:rPr>
        <w:t>.</w:t>
      </w:r>
    </w:p>
    <w:p w:rsidR="002505FC" w:rsidRPr="00E726AC" w:rsidRDefault="002505FC">
      <w:pPr>
        <w:spacing w:before="9" w:line="120" w:lineRule="exact"/>
        <w:rPr>
          <w:sz w:val="13"/>
          <w:szCs w:val="13"/>
        </w:rPr>
      </w:pPr>
    </w:p>
    <w:p w:rsidR="002505FC" w:rsidRPr="00E726AC" w:rsidRDefault="003E2070">
      <w:pPr>
        <w:ind w:left="984"/>
        <w:rPr>
          <w:rFonts w:eastAsia="Calibri"/>
          <w:sz w:val="22"/>
          <w:szCs w:val="22"/>
        </w:rPr>
      </w:pPr>
      <w:r w:rsidRPr="00E726AC">
        <w:rPr>
          <w:rFonts w:eastAsia="Calibri"/>
          <w:spacing w:val="1"/>
          <w:sz w:val="22"/>
          <w:szCs w:val="22"/>
        </w:rPr>
        <w:t>6</w:t>
      </w:r>
      <w:r w:rsidRPr="00E726AC">
        <w:rPr>
          <w:rFonts w:eastAsia="Calibri"/>
          <w:sz w:val="22"/>
          <w:szCs w:val="22"/>
        </w:rPr>
        <w:t xml:space="preserve">.5      </w:t>
      </w:r>
      <w:r w:rsidRPr="00E726AC">
        <w:rPr>
          <w:rFonts w:eastAsia="Calibri"/>
          <w:spacing w:val="32"/>
          <w:sz w:val="22"/>
          <w:szCs w:val="22"/>
        </w:rPr>
        <w:t xml:space="preserve"> </w:t>
      </w:r>
      <w:r w:rsidRPr="00E726AC">
        <w:rPr>
          <w:rFonts w:eastAsia="Calibri"/>
          <w:sz w:val="22"/>
          <w:szCs w:val="22"/>
        </w:rPr>
        <w:t>User</w:t>
      </w:r>
      <w:r w:rsidRPr="00E726AC">
        <w:rPr>
          <w:rFonts w:eastAsia="Calibri"/>
          <w:spacing w:val="-1"/>
          <w:sz w:val="22"/>
          <w:szCs w:val="22"/>
        </w:rPr>
        <w:t xml:space="preserve"> </w:t>
      </w:r>
      <w:proofErr w:type="gramStart"/>
      <w:r w:rsidRPr="00E726AC">
        <w:rPr>
          <w:rFonts w:eastAsia="Calibri"/>
          <w:spacing w:val="1"/>
          <w:sz w:val="22"/>
          <w:szCs w:val="22"/>
        </w:rPr>
        <w:t>M</w:t>
      </w:r>
      <w:r w:rsidRPr="00E726AC">
        <w:rPr>
          <w:rFonts w:eastAsia="Calibri"/>
          <w:sz w:val="22"/>
          <w:szCs w:val="22"/>
        </w:rPr>
        <w:t>a</w:t>
      </w:r>
      <w:r w:rsidRPr="00E726AC">
        <w:rPr>
          <w:rFonts w:eastAsia="Calibri"/>
          <w:spacing w:val="-1"/>
          <w:sz w:val="22"/>
          <w:szCs w:val="22"/>
        </w:rPr>
        <w:t>n</w:t>
      </w:r>
      <w:r w:rsidRPr="00E726AC">
        <w:rPr>
          <w:rFonts w:eastAsia="Calibri"/>
          <w:sz w:val="22"/>
          <w:szCs w:val="22"/>
        </w:rPr>
        <w:t>a</w:t>
      </w:r>
      <w:r w:rsidRPr="00E726AC">
        <w:rPr>
          <w:rFonts w:eastAsia="Calibri"/>
          <w:spacing w:val="-1"/>
          <w:sz w:val="22"/>
          <w:szCs w:val="22"/>
        </w:rPr>
        <w:t>g</w:t>
      </w:r>
      <w:r w:rsidRPr="00E726AC">
        <w:rPr>
          <w:rFonts w:eastAsia="Calibri"/>
          <w:spacing w:val="-2"/>
          <w:sz w:val="22"/>
          <w:szCs w:val="22"/>
        </w:rPr>
        <w:t>e</w:t>
      </w:r>
      <w:r w:rsidRPr="00E726AC">
        <w:rPr>
          <w:rFonts w:eastAsia="Calibri"/>
          <w:spacing w:val="1"/>
          <w:sz w:val="22"/>
          <w:szCs w:val="22"/>
        </w:rPr>
        <w:t>m</w:t>
      </w:r>
      <w:r w:rsidRPr="00E726AC">
        <w:rPr>
          <w:rFonts w:eastAsia="Calibri"/>
          <w:sz w:val="22"/>
          <w:szCs w:val="22"/>
        </w:rPr>
        <w:t>ent</w:t>
      </w:r>
      <w:r w:rsidRPr="00E726AC">
        <w:rPr>
          <w:rFonts w:eastAsia="Calibri"/>
          <w:spacing w:val="2"/>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proofErr w:type="gramEnd"/>
      <w:r w:rsidRPr="00E726AC">
        <w:rPr>
          <w:rFonts w:eastAsia="Calibri"/>
          <w:spacing w:val="-35"/>
          <w:sz w:val="22"/>
          <w:szCs w:val="22"/>
        </w:rPr>
        <w:t xml:space="preserve"> </w:t>
      </w:r>
      <w:r w:rsidRPr="00E726AC">
        <w:rPr>
          <w:rFonts w:eastAsia="Calibri"/>
          <w:b/>
          <w:sz w:val="22"/>
          <w:szCs w:val="22"/>
        </w:rPr>
        <w:t>E</w:t>
      </w:r>
      <w:r w:rsidRPr="00E726AC">
        <w:rPr>
          <w:rFonts w:eastAsia="Calibri"/>
          <w:b/>
          <w:spacing w:val="1"/>
          <w:sz w:val="22"/>
          <w:szCs w:val="22"/>
        </w:rPr>
        <w:t>rr</w:t>
      </w:r>
      <w:r w:rsidRPr="00E726AC">
        <w:rPr>
          <w:rFonts w:eastAsia="Calibri"/>
          <w:b/>
          <w:spacing w:val="-1"/>
          <w:sz w:val="22"/>
          <w:szCs w:val="22"/>
        </w:rPr>
        <w:t>o</w:t>
      </w:r>
      <w:r w:rsidRPr="00E726AC">
        <w:rPr>
          <w:rFonts w:eastAsia="Calibri"/>
          <w:b/>
          <w:spacing w:val="1"/>
          <w:sz w:val="22"/>
          <w:szCs w:val="22"/>
        </w:rPr>
        <w:t>r</w:t>
      </w:r>
      <w:r w:rsidRPr="00E726AC">
        <w:rPr>
          <w:rFonts w:eastAsia="Calibri"/>
          <w:b/>
          <w:sz w:val="22"/>
          <w:szCs w:val="22"/>
        </w:rPr>
        <w:t>!</w:t>
      </w:r>
      <w:r w:rsidRPr="00E726AC">
        <w:rPr>
          <w:rFonts w:eastAsia="Calibri"/>
          <w:b/>
          <w:spacing w:val="-2"/>
          <w:sz w:val="22"/>
          <w:szCs w:val="22"/>
        </w:rPr>
        <w:t xml:space="preserve"> </w:t>
      </w:r>
      <w:r w:rsidRPr="00E726AC">
        <w:rPr>
          <w:rFonts w:eastAsia="Calibri"/>
          <w:b/>
          <w:spacing w:val="1"/>
          <w:sz w:val="22"/>
          <w:szCs w:val="22"/>
        </w:rPr>
        <w:t>B</w:t>
      </w:r>
      <w:r w:rsidRPr="00E726AC">
        <w:rPr>
          <w:rFonts w:eastAsia="Calibri"/>
          <w:b/>
          <w:spacing w:val="-1"/>
          <w:sz w:val="22"/>
          <w:szCs w:val="22"/>
        </w:rPr>
        <w:t>oo</w:t>
      </w:r>
      <w:r w:rsidRPr="00E726AC">
        <w:rPr>
          <w:rFonts w:eastAsia="Calibri"/>
          <w:b/>
          <w:sz w:val="22"/>
          <w:szCs w:val="22"/>
        </w:rPr>
        <w:t>km</w:t>
      </w:r>
      <w:r w:rsidRPr="00E726AC">
        <w:rPr>
          <w:rFonts w:eastAsia="Calibri"/>
          <w:b/>
          <w:spacing w:val="-1"/>
          <w:sz w:val="22"/>
          <w:szCs w:val="22"/>
        </w:rPr>
        <w:t>a</w:t>
      </w:r>
      <w:r w:rsidRPr="00E726AC">
        <w:rPr>
          <w:rFonts w:eastAsia="Calibri"/>
          <w:b/>
          <w:spacing w:val="1"/>
          <w:sz w:val="22"/>
          <w:szCs w:val="22"/>
        </w:rPr>
        <w:t>r</w:t>
      </w:r>
      <w:r w:rsidRPr="00E726AC">
        <w:rPr>
          <w:rFonts w:eastAsia="Calibri"/>
          <w:b/>
          <w:sz w:val="22"/>
          <w:szCs w:val="22"/>
        </w:rPr>
        <w:t>k</w:t>
      </w:r>
      <w:r w:rsidRPr="00E726AC">
        <w:rPr>
          <w:rFonts w:eastAsia="Calibri"/>
          <w:b/>
          <w:spacing w:val="-3"/>
          <w:sz w:val="22"/>
          <w:szCs w:val="22"/>
        </w:rPr>
        <w:t xml:space="preserve"> </w:t>
      </w:r>
      <w:r w:rsidRPr="00E726AC">
        <w:rPr>
          <w:rFonts w:eastAsia="Calibri"/>
          <w:b/>
          <w:sz w:val="22"/>
          <w:szCs w:val="22"/>
        </w:rPr>
        <w:t>n</w:t>
      </w:r>
      <w:r w:rsidRPr="00E726AC">
        <w:rPr>
          <w:rFonts w:eastAsia="Calibri"/>
          <w:b/>
          <w:spacing w:val="-2"/>
          <w:sz w:val="22"/>
          <w:szCs w:val="22"/>
        </w:rPr>
        <w:t>o</w:t>
      </w:r>
      <w:r w:rsidRPr="00E726AC">
        <w:rPr>
          <w:rFonts w:eastAsia="Calibri"/>
          <w:b/>
          <w:sz w:val="22"/>
          <w:szCs w:val="22"/>
        </w:rPr>
        <w:t>t</w:t>
      </w:r>
      <w:r w:rsidRPr="00E726AC">
        <w:rPr>
          <w:rFonts w:eastAsia="Calibri"/>
          <w:b/>
          <w:spacing w:val="1"/>
          <w:sz w:val="22"/>
          <w:szCs w:val="22"/>
        </w:rPr>
        <w:t xml:space="preserve"> </w:t>
      </w:r>
      <w:r w:rsidRPr="00E726AC">
        <w:rPr>
          <w:rFonts w:eastAsia="Calibri"/>
          <w:b/>
          <w:spacing w:val="-1"/>
          <w:sz w:val="22"/>
          <w:szCs w:val="22"/>
        </w:rPr>
        <w:t>de</w:t>
      </w:r>
      <w:r w:rsidRPr="00E726AC">
        <w:rPr>
          <w:rFonts w:eastAsia="Calibri"/>
          <w:b/>
          <w:sz w:val="22"/>
          <w:szCs w:val="22"/>
        </w:rPr>
        <w:t>fi</w:t>
      </w:r>
      <w:r w:rsidRPr="00E726AC">
        <w:rPr>
          <w:rFonts w:eastAsia="Calibri"/>
          <w:b/>
          <w:spacing w:val="-3"/>
          <w:sz w:val="22"/>
          <w:szCs w:val="22"/>
        </w:rPr>
        <w:t>n</w:t>
      </w:r>
      <w:r w:rsidRPr="00E726AC">
        <w:rPr>
          <w:rFonts w:eastAsia="Calibri"/>
          <w:b/>
          <w:spacing w:val="-1"/>
          <w:sz w:val="22"/>
          <w:szCs w:val="22"/>
        </w:rPr>
        <w:t>ed</w:t>
      </w:r>
      <w:r w:rsidRPr="00E726AC">
        <w:rPr>
          <w:rFonts w:eastAsia="Calibri"/>
          <w:b/>
          <w:sz w:val="22"/>
          <w:szCs w:val="22"/>
        </w:rPr>
        <w:t>.</w:t>
      </w:r>
    </w:p>
    <w:p w:rsidR="002505FC" w:rsidRPr="00E726AC" w:rsidRDefault="002505FC">
      <w:pPr>
        <w:spacing w:before="9" w:line="120" w:lineRule="exact"/>
        <w:rPr>
          <w:sz w:val="13"/>
          <w:szCs w:val="13"/>
        </w:rPr>
      </w:pPr>
    </w:p>
    <w:p w:rsidR="002505FC" w:rsidRPr="00E726AC" w:rsidRDefault="003E2070">
      <w:pPr>
        <w:ind w:left="766"/>
        <w:rPr>
          <w:rFonts w:eastAsia="Calibri"/>
          <w:sz w:val="22"/>
          <w:szCs w:val="22"/>
        </w:rPr>
        <w:sectPr w:rsidR="002505FC" w:rsidRPr="00E726AC">
          <w:footerReference w:type="default" r:id="rId10"/>
          <w:pgSz w:w="11920" w:h="16840"/>
          <w:pgMar w:top="1560" w:right="1040" w:bottom="280" w:left="1440" w:header="0" w:footer="792" w:gutter="0"/>
          <w:cols w:space="720"/>
        </w:sectPr>
      </w:pPr>
      <w:r w:rsidRPr="00E726AC">
        <w:rPr>
          <w:rFonts w:eastAsia="Calibri"/>
          <w:spacing w:val="1"/>
          <w:sz w:val="22"/>
          <w:szCs w:val="22"/>
        </w:rPr>
        <w:t>7</w:t>
      </w:r>
      <w:r w:rsidRPr="00E726AC">
        <w:rPr>
          <w:rFonts w:eastAsia="Calibri"/>
          <w:sz w:val="22"/>
          <w:szCs w:val="22"/>
        </w:rPr>
        <w:t xml:space="preserve">.    </w:t>
      </w:r>
      <w:r w:rsidRPr="00E726AC">
        <w:rPr>
          <w:rFonts w:eastAsia="Calibri"/>
          <w:spacing w:val="22"/>
          <w:sz w:val="22"/>
          <w:szCs w:val="22"/>
        </w:rPr>
        <w:t xml:space="preserve"> </w:t>
      </w:r>
      <w:r w:rsidRPr="00E726AC">
        <w:rPr>
          <w:rFonts w:eastAsia="Calibri"/>
          <w:sz w:val="22"/>
          <w:szCs w:val="22"/>
        </w:rPr>
        <w:t>R</w:t>
      </w:r>
      <w:r w:rsidRPr="00E726AC">
        <w:rPr>
          <w:rFonts w:eastAsia="Calibri"/>
          <w:spacing w:val="1"/>
          <w:sz w:val="22"/>
          <w:szCs w:val="22"/>
        </w:rPr>
        <w:t>o</w:t>
      </w:r>
      <w:r w:rsidRPr="00E726AC">
        <w:rPr>
          <w:rFonts w:eastAsia="Calibri"/>
          <w:sz w:val="22"/>
          <w:szCs w:val="22"/>
        </w:rPr>
        <w:t>le</w:t>
      </w:r>
      <w:r w:rsidRPr="00E726AC">
        <w:rPr>
          <w:rFonts w:eastAsia="Calibri"/>
          <w:spacing w:val="-2"/>
          <w:sz w:val="22"/>
          <w:szCs w:val="22"/>
        </w:rPr>
        <w:t xml:space="preserve"> </w:t>
      </w:r>
      <w:r w:rsidRPr="00E726AC">
        <w:rPr>
          <w:rFonts w:eastAsia="Calibri"/>
          <w:sz w:val="22"/>
          <w:szCs w:val="22"/>
        </w:rPr>
        <w:t>and</w:t>
      </w:r>
      <w:r w:rsidRPr="00E726AC">
        <w:rPr>
          <w:rFonts w:eastAsia="Calibri"/>
          <w:spacing w:val="-1"/>
          <w:sz w:val="22"/>
          <w:szCs w:val="22"/>
        </w:rPr>
        <w:t xml:space="preserve"> </w:t>
      </w:r>
      <w:r w:rsidRPr="00E726AC">
        <w:rPr>
          <w:rFonts w:eastAsia="Calibri"/>
          <w:sz w:val="22"/>
          <w:szCs w:val="22"/>
        </w:rPr>
        <w:t>R</w:t>
      </w:r>
      <w:r w:rsidRPr="00E726AC">
        <w:rPr>
          <w:rFonts w:eastAsia="Calibri"/>
          <w:spacing w:val="1"/>
          <w:sz w:val="22"/>
          <w:szCs w:val="22"/>
        </w:rPr>
        <w:t>e</w:t>
      </w:r>
      <w:r w:rsidRPr="00E726AC">
        <w:rPr>
          <w:rFonts w:eastAsia="Calibri"/>
          <w:sz w:val="22"/>
          <w:szCs w:val="22"/>
        </w:rPr>
        <w:t>s</w:t>
      </w:r>
      <w:r w:rsidRPr="00E726AC">
        <w:rPr>
          <w:rFonts w:eastAsia="Calibri"/>
          <w:spacing w:val="-3"/>
          <w:sz w:val="22"/>
          <w:szCs w:val="22"/>
        </w:rPr>
        <w:t>p</w:t>
      </w:r>
      <w:r w:rsidRPr="00E726AC">
        <w:rPr>
          <w:rFonts w:eastAsia="Calibri"/>
          <w:spacing w:val="1"/>
          <w:sz w:val="22"/>
          <w:szCs w:val="22"/>
        </w:rPr>
        <w:t>o</w:t>
      </w:r>
      <w:r w:rsidRPr="00E726AC">
        <w:rPr>
          <w:rFonts w:eastAsia="Calibri"/>
          <w:spacing w:val="-1"/>
          <w:sz w:val="22"/>
          <w:szCs w:val="22"/>
        </w:rPr>
        <w:t>n</w:t>
      </w:r>
      <w:r w:rsidRPr="00E726AC">
        <w:rPr>
          <w:rFonts w:eastAsia="Calibri"/>
          <w:sz w:val="22"/>
          <w:szCs w:val="22"/>
        </w:rPr>
        <w:t>si</w:t>
      </w:r>
      <w:r w:rsidRPr="00E726AC">
        <w:rPr>
          <w:rFonts w:eastAsia="Calibri"/>
          <w:spacing w:val="-1"/>
          <w:sz w:val="22"/>
          <w:szCs w:val="22"/>
        </w:rPr>
        <w:t>b</w:t>
      </w:r>
      <w:r w:rsidRPr="00E726AC">
        <w:rPr>
          <w:rFonts w:eastAsia="Calibri"/>
          <w:sz w:val="22"/>
          <w:szCs w:val="22"/>
        </w:rPr>
        <w:t>ility</w:t>
      </w:r>
      <w:r w:rsidRPr="00E726AC">
        <w:rPr>
          <w:rFonts w:eastAsia="Calibri"/>
          <w:spacing w:val="-19"/>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4"/>
          <w:sz w:val="22"/>
          <w:szCs w:val="22"/>
        </w:rPr>
        <w:t>.</w:t>
      </w:r>
      <w:r w:rsidRPr="00E726AC">
        <w:rPr>
          <w:rFonts w:eastAsia="Calibri"/>
          <w:sz w:val="22"/>
          <w:szCs w:val="22"/>
        </w:rPr>
        <w:t>..........</w:t>
      </w:r>
      <w:r w:rsidRPr="00E726AC">
        <w:rPr>
          <w:rFonts w:eastAsia="Calibri"/>
          <w:spacing w:val="-1"/>
          <w:sz w:val="22"/>
          <w:szCs w:val="22"/>
        </w:rPr>
        <w:t>.</w:t>
      </w:r>
      <w:r w:rsidRPr="00E726AC">
        <w:rPr>
          <w:rFonts w:eastAsia="Calibri"/>
          <w:sz w:val="22"/>
          <w:szCs w:val="22"/>
        </w:rPr>
        <w:t>9</w:t>
      </w:r>
    </w:p>
    <w:p w:rsidR="002505FC" w:rsidRPr="00E726AC" w:rsidRDefault="003E2070">
      <w:pPr>
        <w:spacing w:before="63"/>
        <w:ind w:left="545"/>
        <w:rPr>
          <w:rFonts w:eastAsia="Cambria"/>
          <w:sz w:val="32"/>
          <w:szCs w:val="32"/>
        </w:rPr>
      </w:pPr>
      <w:r w:rsidRPr="00E726AC">
        <w:rPr>
          <w:rFonts w:eastAsia="Cambria"/>
          <w:b/>
          <w:sz w:val="32"/>
          <w:szCs w:val="32"/>
        </w:rPr>
        <w:lastRenderedPageBreak/>
        <w:t>List</w:t>
      </w:r>
      <w:r w:rsidRPr="00E726AC">
        <w:rPr>
          <w:rFonts w:eastAsia="Cambria"/>
          <w:b/>
          <w:spacing w:val="-5"/>
          <w:sz w:val="32"/>
          <w:szCs w:val="32"/>
        </w:rPr>
        <w:t xml:space="preserve"> </w:t>
      </w:r>
      <w:r w:rsidRPr="00E726AC">
        <w:rPr>
          <w:rFonts w:eastAsia="Cambria"/>
          <w:b/>
          <w:spacing w:val="1"/>
          <w:sz w:val="32"/>
          <w:szCs w:val="32"/>
        </w:rPr>
        <w:t>o</w:t>
      </w:r>
      <w:r w:rsidRPr="00E726AC">
        <w:rPr>
          <w:rFonts w:eastAsia="Cambria"/>
          <w:b/>
          <w:sz w:val="32"/>
          <w:szCs w:val="32"/>
        </w:rPr>
        <w:t>f</w:t>
      </w:r>
      <w:r w:rsidRPr="00E726AC">
        <w:rPr>
          <w:rFonts w:eastAsia="Cambria"/>
          <w:b/>
          <w:spacing w:val="-3"/>
          <w:sz w:val="32"/>
          <w:szCs w:val="32"/>
        </w:rPr>
        <w:t xml:space="preserve"> </w:t>
      </w:r>
      <w:r w:rsidRPr="00E726AC">
        <w:rPr>
          <w:rFonts w:eastAsia="Cambria"/>
          <w:b/>
          <w:sz w:val="32"/>
          <w:szCs w:val="32"/>
        </w:rPr>
        <w:t>Ta</w:t>
      </w:r>
      <w:r w:rsidRPr="00E726AC">
        <w:rPr>
          <w:rFonts w:eastAsia="Cambria"/>
          <w:b/>
          <w:spacing w:val="1"/>
          <w:sz w:val="32"/>
          <w:szCs w:val="32"/>
        </w:rPr>
        <w:t>b</w:t>
      </w:r>
      <w:r w:rsidRPr="00E726AC">
        <w:rPr>
          <w:rFonts w:eastAsia="Cambria"/>
          <w:b/>
          <w:sz w:val="32"/>
          <w:szCs w:val="32"/>
        </w:rPr>
        <w:t>l</w:t>
      </w:r>
      <w:r w:rsidRPr="00E726AC">
        <w:rPr>
          <w:rFonts w:eastAsia="Cambria"/>
          <w:b/>
          <w:spacing w:val="1"/>
          <w:sz w:val="32"/>
          <w:szCs w:val="32"/>
        </w:rPr>
        <w:t>e</w:t>
      </w:r>
      <w:r w:rsidRPr="00E726AC">
        <w:rPr>
          <w:rFonts w:eastAsia="Cambria"/>
          <w:b/>
          <w:sz w:val="32"/>
          <w:szCs w:val="32"/>
        </w:rPr>
        <w:t>s</w:t>
      </w:r>
    </w:p>
    <w:p w:rsidR="002505FC" w:rsidRPr="00E726AC" w:rsidRDefault="002505FC">
      <w:pPr>
        <w:spacing w:before="18" w:line="220" w:lineRule="exact"/>
        <w:rPr>
          <w:sz w:val="22"/>
          <w:szCs w:val="22"/>
        </w:rPr>
      </w:pPr>
    </w:p>
    <w:p w:rsidR="00C65EC9" w:rsidRPr="00E726AC" w:rsidRDefault="003E2070">
      <w:pPr>
        <w:ind w:left="545"/>
        <w:rPr>
          <w:rFonts w:eastAsia="Calibri"/>
          <w:sz w:val="22"/>
          <w:szCs w:val="22"/>
        </w:rPr>
      </w:pPr>
      <w:r w:rsidRPr="00E726AC">
        <w:rPr>
          <w:rFonts w:eastAsia="Calibri"/>
          <w:sz w:val="22"/>
          <w:szCs w:val="22"/>
        </w:rPr>
        <w:t>Tab</w:t>
      </w:r>
      <w:r w:rsidRPr="00E726AC">
        <w:rPr>
          <w:rFonts w:eastAsia="Calibri"/>
          <w:spacing w:val="-1"/>
          <w:sz w:val="22"/>
          <w:szCs w:val="22"/>
        </w:rPr>
        <w:t>l</w:t>
      </w:r>
      <w:r w:rsidRPr="00E726AC">
        <w:rPr>
          <w:rFonts w:eastAsia="Calibri"/>
          <w:sz w:val="22"/>
          <w:szCs w:val="22"/>
        </w:rPr>
        <w:t>e</w:t>
      </w:r>
      <w:r w:rsidRPr="00E726AC">
        <w:rPr>
          <w:rFonts w:eastAsia="Calibri"/>
          <w:spacing w:val="1"/>
          <w:sz w:val="22"/>
          <w:szCs w:val="22"/>
        </w:rPr>
        <w:t xml:space="preserve"> </w:t>
      </w:r>
      <w:r w:rsidRPr="00E726AC">
        <w:rPr>
          <w:rFonts w:eastAsia="Calibri"/>
          <w:spacing w:val="-2"/>
          <w:sz w:val="22"/>
          <w:szCs w:val="22"/>
        </w:rPr>
        <w:t>1</w:t>
      </w:r>
      <w:r w:rsidRPr="00E726AC">
        <w:rPr>
          <w:rFonts w:eastAsia="Calibri"/>
          <w:sz w:val="22"/>
          <w:szCs w:val="22"/>
        </w:rPr>
        <w:t>:</w:t>
      </w:r>
      <w:r w:rsidRPr="00E726AC">
        <w:rPr>
          <w:rFonts w:eastAsia="Calibri"/>
          <w:spacing w:val="1"/>
          <w:sz w:val="22"/>
          <w:szCs w:val="22"/>
        </w:rPr>
        <w:t xml:space="preserve"> </w:t>
      </w:r>
      <w:r w:rsidRPr="00E726AC">
        <w:rPr>
          <w:rFonts w:eastAsia="Calibri"/>
          <w:spacing w:val="-2"/>
          <w:sz w:val="22"/>
          <w:szCs w:val="22"/>
        </w:rPr>
        <w:t>R</w:t>
      </w:r>
      <w:r w:rsidRPr="00E726AC">
        <w:rPr>
          <w:rFonts w:eastAsia="Calibri"/>
          <w:spacing w:val="1"/>
          <w:sz w:val="22"/>
          <w:szCs w:val="22"/>
        </w:rPr>
        <w:t>o</w:t>
      </w:r>
      <w:r w:rsidRPr="00E726AC">
        <w:rPr>
          <w:rFonts w:eastAsia="Calibri"/>
          <w:sz w:val="22"/>
          <w:szCs w:val="22"/>
        </w:rPr>
        <w:t>l</w:t>
      </w:r>
      <w:r w:rsidRPr="00E726AC">
        <w:rPr>
          <w:rFonts w:eastAsia="Calibri"/>
          <w:spacing w:val="-2"/>
          <w:sz w:val="22"/>
          <w:szCs w:val="22"/>
        </w:rPr>
        <w:t>e</w:t>
      </w:r>
      <w:r w:rsidRPr="00E726AC">
        <w:rPr>
          <w:rFonts w:eastAsia="Calibri"/>
          <w:sz w:val="22"/>
          <w:szCs w:val="22"/>
        </w:rPr>
        <w:t>s and</w:t>
      </w:r>
      <w:r w:rsidRPr="00E726AC">
        <w:rPr>
          <w:rFonts w:eastAsia="Calibri"/>
          <w:spacing w:val="-1"/>
          <w:sz w:val="22"/>
          <w:szCs w:val="22"/>
        </w:rPr>
        <w:t xml:space="preserve"> </w:t>
      </w:r>
      <w:r w:rsidRPr="00E726AC">
        <w:rPr>
          <w:rFonts w:eastAsia="Calibri"/>
          <w:sz w:val="22"/>
          <w:szCs w:val="22"/>
        </w:rPr>
        <w:t>R</w:t>
      </w:r>
      <w:r w:rsidRPr="00E726AC">
        <w:rPr>
          <w:rFonts w:eastAsia="Calibri"/>
          <w:spacing w:val="-1"/>
          <w:sz w:val="22"/>
          <w:szCs w:val="22"/>
        </w:rPr>
        <w:t>e</w:t>
      </w:r>
      <w:r w:rsidRPr="00E726AC">
        <w:rPr>
          <w:rFonts w:eastAsia="Calibri"/>
          <w:sz w:val="22"/>
          <w:szCs w:val="22"/>
        </w:rPr>
        <w:t>spon</w:t>
      </w:r>
      <w:r w:rsidRPr="00E726AC">
        <w:rPr>
          <w:rFonts w:eastAsia="Calibri"/>
          <w:spacing w:val="-3"/>
          <w:sz w:val="22"/>
          <w:szCs w:val="22"/>
        </w:rPr>
        <w:t>s</w:t>
      </w:r>
      <w:r w:rsidRPr="00E726AC">
        <w:rPr>
          <w:rFonts w:eastAsia="Calibri"/>
          <w:sz w:val="22"/>
          <w:szCs w:val="22"/>
        </w:rPr>
        <w:t>i</w:t>
      </w:r>
      <w:r w:rsidRPr="00E726AC">
        <w:rPr>
          <w:rFonts w:eastAsia="Calibri"/>
          <w:spacing w:val="-1"/>
          <w:sz w:val="22"/>
          <w:szCs w:val="22"/>
        </w:rPr>
        <w:t>b</w:t>
      </w:r>
      <w:r w:rsidRPr="00E726AC">
        <w:rPr>
          <w:rFonts w:eastAsia="Calibri"/>
          <w:sz w:val="22"/>
          <w:szCs w:val="22"/>
        </w:rPr>
        <w:t>ilities</w:t>
      </w:r>
      <w:r w:rsidRPr="00E726AC">
        <w:rPr>
          <w:rFonts w:eastAsia="Calibri"/>
          <w:spacing w:val="-17"/>
          <w:sz w:val="22"/>
          <w:szCs w:val="22"/>
        </w:rPr>
        <w:t xml:space="preserve"> </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3"/>
          <w:sz w:val="22"/>
          <w:szCs w:val="22"/>
        </w:rPr>
        <w:t>.</w:t>
      </w:r>
      <w:r w:rsidRPr="00E726AC">
        <w:rPr>
          <w:rFonts w:eastAsia="Calibri"/>
          <w:sz w:val="22"/>
          <w:szCs w:val="22"/>
        </w:rPr>
        <w:t>....</w:t>
      </w:r>
      <w:r w:rsidRPr="00E726AC">
        <w:rPr>
          <w:rFonts w:eastAsia="Calibri"/>
          <w:spacing w:val="-1"/>
          <w:sz w:val="22"/>
          <w:szCs w:val="22"/>
        </w:rPr>
        <w:t>.</w:t>
      </w:r>
      <w:r w:rsidRPr="00E726AC">
        <w:rPr>
          <w:rFonts w:eastAsia="Calibri"/>
          <w:sz w:val="22"/>
          <w:szCs w:val="22"/>
        </w:rPr>
        <w:t>9</w:t>
      </w: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jc w:val="right"/>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rPr>
          <w:rFonts w:eastAsia="Calibri"/>
          <w:sz w:val="22"/>
          <w:szCs w:val="22"/>
        </w:rPr>
      </w:pPr>
    </w:p>
    <w:p w:rsidR="00C65EC9" w:rsidRPr="00E726AC" w:rsidRDefault="00C65EC9" w:rsidP="00C65EC9">
      <w:pPr>
        <w:jc w:val="right"/>
        <w:rPr>
          <w:rFonts w:eastAsia="Calibri"/>
          <w:sz w:val="22"/>
          <w:szCs w:val="22"/>
        </w:rPr>
      </w:pPr>
    </w:p>
    <w:p w:rsidR="00C65EC9" w:rsidRPr="00E726AC" w:rsidRDefault="00C65EC9" w:rsidP="00C65EC9">
      <w:pPr>
        <w:rPr>
          <w:rFonts w:eastAsia="Calibri"/>
          <w:sz w:val="22"/>
          <w:szCs w:val="22"/>
        </w:rPr>
      </w:pPr>
    </w:p>
    <w:p w:rsidR="002505FC" w:rsidRPr="00E726AC" w:rsidRDefault="002505FC" w:rsidP="00C65EC9">
      <w:pPr>
        <w:rPr>
          <w:rFonts w:eastAsia="Calibri"/>
          <w:sz w:val="22"/>
          <w:szCs w:val="22"/>
        </w:rPr>
        <w:sectPr w:rsidR="002505FC" w:rsidRPr="00E726AC">
          <w:footerReference w:type="default" r:id="rId11"/>
          <w:pgSz w:w="11920" w:h="16840"/>
          <w:pgMar w:top="1340" w:right="1040" w:bottom="280" w:left="1440" w:header="0" w:footer="279" w:gutter="0"/>
          <w:cols w:space="720"/>
        </w:sectPr>
      </w:pPr>
    </w:p>
    <w:p w:rsidR="002505FC" w:rsidRPr="00E726AC" w:rsidRDefault="003E2070">
      <w:pPr>
        <w:spacing w:before="63"/>
        <w:ind w:left="545"/>
        <w:rPr>
          <w:rFonts w:eastAsia="Cambria"/>
          <w:sz w:val="32"/>
          <w:szCs w:val="32"/>
        </w:rPr>
      </w:pPr>
      <w:r w:rsidRPr="00E726AC">
        <w:rPr>
          <w:rFonts w:eastAsia="Cambria"/>
          <w:b/>
          <w:sz w:val="32"/>
          <w:szCs w:val="32"/>
        </w:rPr>
        <w:lastRenderedPageBreak/>
        <w:t>List</w:t>
      </w:r>
      <w:r w:rsidRPr="00E726AC">
        <w:rPr>
          <w:rFonts w:eastAsia="Cambria"/>
          <w:b/>
          <w:spacing w:val="-5"/>
          <w:sz w:val="32"/>
          <w:szCs w:val="32"/>
        </w:rPr>
        <w:t xml:space="preserve"> </w:t>
      </w:r>
      <w:r w:rsidRPr="00E726AC">
        <w:rPr>
          <w:rFonts w:eastAsia="Cambria"/>
          <w:b/>
          <w:spacing w:val="1"/>
          <w:sz w:val="32"/>
          <w:szCs w:val="32"/>
        </w:rPr>
        <w:t>o</w:t>
      </w:r>
      <w:r w:rsidRPr="00E726AC">
        <w:rPr>
          <w:rFonts w:eastAsia="Cambria"/>
          <w:b/>
          <w:sz w:val="32"/>
          <w:szCs w:val="32"/>
        </w:rPr>
        <w:t>f</w:t>
      </w:r>
      <w:r w:rsidRPr="00E726AC">
        <w:rPr>
          <w:rFonts w:eastAsia="Cambria"/>
          <w:b/>
          <w:spacing w:val="-3"/>
          <w:sz w:val="32"/>
          <w:szCs w:val="32"/>
        </w:rPr>
        <w:t xml:space="preserve"> </w:t>
      </w:r>
      <w:r w:rsidRPr="00E726AC">
        <w:rPr>
          <w:rFonts w:eastAsia="Cambria"/>
          <w:b/>
          <w:sz w:val="32"/>
          <w:szCs w:val="32"/>
        </w:rPr>
        <w:t>Fi</w:t>
      </w:r>
      <w:r w:rsidRPr="00E726AC">
        <w:rPr>
          <w:rFonts w:eastAsia="Cambria"/>
          <w:b/>
          <w:spacing w:val="2"/>
          <w:sz w:val="32"/>
          <w:szCs w:val="32"/>
        </w:rPr>
        <w:t>g</w:t>
      </w:r>
      <w:r w:rsidRPr="00E726AC">
        <w:rPr>
          <w:rFonts w:eastAsia="Cambria"/>
          <w:b/>
          <w:spacing w:val="-1"/>
          <w:sz w:val="32"/>
          <w:szCs w:val="32"/>
        </w:rPr>
        <w:t>u</w:t>
      </w:r>
      <w:r w:rsidRPr="00E726AC">
        <w:rPr>
          <w:rFonts w:eastAsia="Cambria"/>
          <w:b/>
          <w:sz w:val="32"/>
          <w:szCs w:val="32"/>
        </w:rPr>
        <w:t>res</w:t>
      </w:r>
    </w:p>
    <w:p w:rsidR="002505FC" w:rsidRPr="00E726AC" w:rsidRDefault="002505FC">
      <w:pPr>
        <w:spacing w:before="18" w:line="220" w:lineRule="exact"/>
        <w:rPr>
          <w:sz w:val="22"/>
          <w:szCs w:val="22"/>
        </w:rPr>
      </w:pPr>
    </w:p>
    <w:p w:rsidR="002505FC" w:rsidRPr="00E726AC" w:rsidRDefault="002505FC">
      <w:pPr>
        <w:ind w:left="545"/>
        <w:rPr>
          <w:rFonts w:eastAsia="Calibri"/>
          <w:sz w:val="22"/>
          <w:szCs w:val="22"/>
        </w:rPr>
        <w:sectPr w:rsidR="002505FC" w:rsidRPr="00E726AC">
          <w:footerReference w:type="default" r:id="rId12"/>
          <w:pgSz w:w="11920" w:h="16840"/>
          <w:pgMar w:top="1340" w:right="1040" w:bottom="280" w:left="1440" w:header="0" w:footer="792" w:gutter="0"/>
          <w:cols w:space="720"/>
        </w:sect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8" w:line="220" w:lineRule="exact"/>
        <w:rPr>
          <w:sz w:val="22"/>
          <w:szCs w:val="22"/>
        </w:rPr>
      </w:pPr>
    </w:p>
    <w:p w:rsidR="002505FC" w:rsidRPr="00E726AC" w:rsidRDefault="003E2070">
      <w:pPr>
        <w:spacing w:before="9"/>
        <w:ind w:left="636"/>
        <w:rPr>
          <w:rFonts w:eastAsia="Cambria"/>
          <w:sz w:val="36"/>
          <w:szCs w:val="36"/>
        </w:rPr>
      </w:pPr>
      <w:r w:rsidRPr="00E726AC">
        <w:rPr>
          <w:rFonts w:eastAsia="Cambria"/>
          <w:b/>
          <w:sz w:val="36"/>
          <w:szCs w:val="36"/>
        </w:rPr>
        <w:t>D</w:t>
      </w:r>
      <w:r w:rsidRPr="00E726AC">
        <w:rPr>
          <w:rFonts w:eastAsia="Cambria"/>
          <w:b/>
          <w:spacing w:val="1"/>
          <w:sz w:val="36"/>
          <w:szCs w:val="36"/>
        </w:rPr>
        <w:t>e</w:t>
      </w:r>
      <w:r w:rsidRPr="00E726AC">
        <w:rPr>
          <w:rFonts w:eastAsia="Cambria"/>
          <w:b/>
          <w:sz w:val="36"/>
          <w:szCs w:val="36"/>
        </w:rPr>
        <w:t>fini</w:t>
      </w:r>
      <w:r w:rsidRPr="00E726AC">
        <w:rPr>
          <w:rFonts w:eastAsia="Cambria"/>
          <w:b/>
          <w:spacing w:val="1"/>
          <w:sz w:val="36"/>
          <w:szCs w:val="36"/>
        </w:rPr>
        <w:t>t</w:t>
      </w:r>
      <w:r w:rsidRPr="00E726AC">
        <w:rPr>
          <w:rFonts w:eastAsia="Cambria"/>
          <w:b/>
          <w:sz w:val="36"/>
          <w:szCs w:val="36"/>
        </w:rPr>
        <w:t>i</w:t>
      </w:r>
      <w:r w:rsidRPr="00E726AC">
        <w:rPr>
          <w:rFonts w:eastAsia="Cambria"/>
          <w:b/>
          <w:spacing w:val="-1"/>
          <w:sz w:val="36"/>
          <w:szCs w:val="36"/>
        </w:rPr>
        <w:t>o</w:t>
      </w:r>
      <w:r w:rsidRPr="00E726AC">
        <w:rPr>
          <w:rFonts w:eastAsia="Cambria"/>
          <w:b/>
          <w:sz w:val="36"/>
          <w:szCs w:val="36"/>
        </w:rPr>
        <w:t>n</w:t>
      </w:r>
      <w:r w:rsidRPr="00E726AC">
        <w:rPr>
          <w:rFonts w:eastAsia="Cambria"/>
          <w:b/>
          <w:spacing w:val="1"/>
          <w:sz w:val="36"/>
          <w:szCs w:val="36"/>
        </w:rPr>
        <w:t>s</w:t>
      </w:r>
      <w:r w:rsidRPr="00E726AC">
        <w:rPr>
          <w:rFonts w:eastAsia="Cambria"/>
          <w:b/>
          <w:sz w:val="36"/>
          <w:szCs w:val="36"/>
        </w:rPr>
        <w:t>,</w:t>
      </w:r>
      <w:r w:rsidRPr="00E726AC">
        <w:rPr>
          <w:rFonts w:eastAsia="Cambria"/>
          <w:b/>
          <w:spacing w:val="-2"/>
          <w:sz w:val="36"/>
          <w:szCs w:val="36"/>
        </w:rPr>
        <w:t xml:space="preserve"> </w:t>
      </w:r>
      <w:r w:rsidRPr="00E726AC">
        <w:rPr>
          <w:rFonts w:eastAsia="Cambria"/>
          <w:b/>
          <w:sz w:val="36"/>
          <w:szCs w:val="36"/>
        </w:rPr>
        <w:t>Acr</w:t>
      </w:r>
      <w:r w:rsidRPr="00E726AC">
        <w:rPr>
          <w:rFonts w:eastAsia="Cambria"/>
          <w:b/>
          <w:spacing w:val="-2"/>
          <w:sz w:val="36"/>
          <w:szCs w:val="36"/>
        </w:rPr>
        <w:t>o</w:t>
      </w:r>
      <w:r w:rsidRPr="00E726AC">
        <w:rPr>
          <w:rFonts w:eastAsia="Cambria"/>
          <w:b/>
          <w:sz w:val="36"/>
          <w:szCs w:val="36"/>
        </w:rPr>
        <w:t>n</w:t>
      </w:r>
      <w:r w:rsidRPr="00E726AC">
        <w:rPr>
          <w:rFonts w:eastAsia="Cambria"/>
          <w:b/>
          <w:spacing w:val="2"/>
          <w:sz w:val="36"/>
          <w:szCs w:val="36"/>
        </w:rPr>
        <w:t>y</w:t>
      </w:r>
      <w:r w:rsidRPr="00E726AC">
        <w:rPr>
          <w:rFonts w:eastAsia="Cambria"/>
          <w:b/>
          <w:spacing w:val="1"/>
          <w:sz w:val="36"/>
          <w:szCs w:val="36"/>
        </w:rPr>
        <w:t>m</w:t>
      </w:r>
      <w:r w:rsidRPr="00E726AC">
        <w:rPr>
          <w:rFonts w:eastAsia="Cambria"/>
          <w:b/>
          <w:sz w:val="36"/>
          <w:szCs w:val="36"/>
        </w:rPr>
        <w:t>s, a</w:t>
      </w:r>
      <w:r w:rsidRPr="00E726AC">
        <w:rPr>
          <w:rFonts w:eastAsia="Cambria"/>
          <w:b/>
          <w:spacing w:val="-1"/>
          <w:sz w:val="36"/>
          <w:szCs w:val="36"/>
        </w:rPr>
        <w:t>n</w:t>
      </w:r>
      <w:r w:rsidRPr="00E726AC">
        <w:rPr>
          <w:rFonts w:eastAsia="Cambria"/>
          <w:b/>
          <w:sz w:val="36"/>
          <w:szCs w:val="36"/>
        </w:rPr>
        <w:t xml:space="preserve">d </w:t>
      </w:r>
      <w:r w:rsidRPr="00E726AC">
        <w:rPr>
          <w:rFonts w:eastAsia="Cambria"/>
          <w:b/>
          <w:spacing w:val="-2"/>
          <w:sz w:val="36"/>
          <w:szCs w:val="36"/>
        </w:rPr>
        <w:t>A</w:t>
      </w:r>
      <w:r w:rsidRPr="00E726AC">
        <w:rPr>
          <w:rFonts w:eastAsia="Cambria"/>
          <w:b/>
          <w:sz w:val="36"/>
          <w:szCs w:val="36"/>
        </w:rPr>
        <w:t>b</w:t>
      </w:r>
      <w:r w:rsidRPr="00E726AC">
        <w:rPr>
          <w:rFonts w:eastAsia="Cambria"/>
          <w:b/>
          <w:spacing w:val="1"/>
          <w:sz w:val="36"/>
          <w:szCs w:val="36"/>
        </w:rPr>
        <w:t>b</w:t>
      </w:r>
      <w:r w:rsidRPr="00E726AC">
        <w:rPr>
          <w:rFonts w:eastAsia="Cambria"/>
          <w:b/>
          <w:sz w:val="36"/>
          <w:szCs w:val="36"/>
        </w:rPr>
        <w:t>re</w:t>
      </w:r>
      <w:r w:rsidRPr="00E726AC">
        <w:rPr>
          <w:rFonts w:eastAsia="Cambria"/>
          <w:b/>
          <w:spacing w:val="1"/>
          <w:sz w:val="36"/>
          <w:szCs w:val="36"/>
        </w:rPr>
        <w:t>v</w:t>
      </w:r>
      <w:r w:rsidRPr="00E726AC">
        <w:rPr>
          <w:rFonts w:eastAsia="Cambria"/>
          <w:b/>
          <w:sz w:val="36"/>
          <w:szCs w:val="36"/>
        </w:rPr>
        <w:t>iati</w:t>
      </w:r>
      <w:r w:rsidRPr="00E726AC">
        <w:rPr>
          <w:rFonts w:eastAsia="Cambria"/>
          <w:b/>
          <w:spacing w:val="-2"/>
          <w:sz w:val="36"/>
          <w:szCs w:val="36"/>
        </w:rPr>
        <w:t>o</w:t>
      </w:r>
      <w:r w:rsidRPr="00E726AC">
        <w:rPr>
          <w:rFonts w:eastAsia="Cambria"/>
          <w:b/>
          <w:sz w:val="36"/>
          <w:szCs w:val="36"/>
        </w:rPr>
        <w:t>ns</w:t>
      </w:r>
    </w:p>
    <w:p w:rsidR="001A1726" w:rsidRPr="00E726AC" w:rsidRDefault="001A1726" w:rsidP="001A1726">
      <w:pPr>
        <w:rPr>
          <w:rFonts w:eastAsia="Cambria"/>
          <w:sz w:val="24"/>
          <w:szCs w:val="24"/>
        </w:rPr>
      </w:pPr>
    </w:p>
    <w:tbl>
      <w:tblPr>
        <w:tblW w:w="0" w:type="auto"/>
        <w:jc w:val="center"/>
        <w:tblLook w:val="04A0" w:firstRow="1" w:lastRow="0" w:firstColumn="1" w:lastColumn="0" w:noHBand="0" w:noVBand="1"/>
      </w:tblPr>
      <w:tblGrid>
        <w:gridCol w:w="2573"/>
        <w:gridCol w:w="6444"/>
      </w:tblGrid>
      <w:tr w:rsidR="002D23BC" w:rsidRPr="00E726AC" w:rsidTr="00EE3CA2">
        <w:trPr>
          <w:jc w:val="center"/>
        </w:trPr>
        <w:tc>
          <w:tcPr>
            <w:tcW w:w="2573"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E726AC" w:rsidRDefault="002D23BC" w:rsidP="00EE3CA2">
            <w:pPr>
              <w:rPr>
                <w:b/>
                <w:sz w:val="24"/>
                <w:szCs w:val="24"/>
              </w:rPr>
            </w:pPr>
            <w:r w:rsidRPr="00E726AC">
              <w:rPr>
                <w:b/>
                <w:sz w:val="24"/>
                <w:szCs w:val="24"/>
              </w:rPr>
              <w:t>Name</w:t>
            </w:r>
          </w:p>
        </w:tc>
        <w:tc>
          <w:tcPr>
            <w:tcW w:w="64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D23BC" w:rsidRPr="00E726AC" w:rsidRDefault="002D23BC" w:rsidP="00EE3CA2">
            <w:pPr>
              <w:rPr>
                <w:sz w:val="24"/>
                <w:szCs w:val="24"/>
              </w:rPr>
            </w:pPr>
            <w:r w:rsidRPr="00E726AC">
              <w:rPr>
                <w:b/>
                <w:sz w:val="24"/>
                <w:szCs w:val="24"/>
              </w:rPr>
              <w:t>Definition</w:t>
            </w:r>
          </w:p>
        </w:tc>
      </w:tr>
      <w:tr w:rsidR="002D23BC" w:rsidRPr="00E726AC"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E726AC" w:rsidRDefault="007430D5" w:rsidP="00047518">
            <w:pPr>
              <w:spacing w:before="3"/>
              <w:rPr>
                <w:sz w:val="24"/>
                <w:szCs w:val="24"/>
              </w:rPr>
            </w:pPr>
            <w:r w:rsidRPr="00E726AC">
              <w:rPr>
                <w:sz w:val="24"/>
                <w:szCs w:val="24"/>
              </w:rPr>
              <w:t>BMW</w:t>
            </w:r>
          </w:p>
        </w:tc>
        <w:tc>
          <w:tcPr>
            <w:tcW w:w="6444" w:type="dxa"/>
            <w:tcBorders>
              <w:top w:val="single" w:sz="4" w:space="0" w:color="auto"/>
              <w:left w:val="single" w:sz="4" w:space="0" w:color="auto"/>
              <w:bottom w:val="single" w:sz="4" w:space="0" w:color="auto"/>
              <w:right w:val="single" w:sz="4" w:space="0" w:color="auto"/>
            </w:tcBorders>
          </w:tcPr>
          <w:p w:rsidR="002D23BC" w:rsidRPr="00E726AC" w:rsidRDefault="003303C7" w:rsidP="00047518">
            <w:pPr>
              <w:spacing w:before="3"/>
              <w:rPr>
                <w:sz w:val="24"/>
                <w:szCs w:val="24"/>
              </w:rPr>
            </w:pPr>
            <w:r w:rsidRPr="00E726AC">
              <w:rPr>
                <w:sz w:val="24"/>
                <w:szCs w:val="24"/>
              </w:rPr>
              <w:t>Building</w:t>
            </w:r>
            <w:r w:rsidR="002D23BC" w:rsidRPr="00E726AC">
              <w:rPr>
                <w:sz w:val="24"/>
                <w:szCs w:val="24"/>
              </w:rPr>
              <w:t xml:space="preserve"> Material</w:t>
            </w:r>
            <w:r w:rsidR="00CA0E27" w:rsidRPr="00E726AC">
              <w:rPr>
                <w:sz w:val="24"/>
                <w:szCs w:val="24"/>
              </w:rPr>
              <w:t xml:space="preserve"> C2B</w:t>
            </w:r>
            <w:r w:rsidR="002D23BC" w:rsidRPr="00E726AC">
              <w:rPr>
                <w:sz w:val="24"/>
                <w:szCs w:val="24"/>
              </w:rPr>
              <w:t xml:space="preserve"> Website</w:t>
            </w:r>
          </w:p>
        </w:tc>
      </w:tr>
      <w:tr w:rsidR="002D23BC" w:rsidRPr="00E726AC" w:rsidTr="00EE3CA2">
        <w:trPr>
          <w:jc w:val="center"/>
        </w:trPr>
        <w:tc>
          <w:tcPr>
            <w:tcW w:w="2573" w:type="dxa"/>
            <w:tcBorders>
              <w:top w:val="single" w:sz="4" w:space="0" w:color="auto"/>
              <w:left w:val="single" w:sz="4" w:space="0" w:color="auto"/>
              <w:bottom w:val="single" w:sz="4" w:space="0" w:color="auto"/>
              <w:right w:val="single" w:sz="4" w:space="0" w:color="auto"/>
            </w:tcBorders>
          </w:tcPr>
          <w:p w:rsidR="002D23BC" w:rsidRPr="00E726AC" w:rsidRDefault="002D23BC" w:rsidP="00047518">
            <w:pPr>
              <w:spacing w:before="3"/>
              <w:rPr>
                <w:sz w:val="24"/>
                <w:szCs w:val="24"/>
              </w:rPr>
            </w:pPr>
            <w:r w:rsidRPr="00E726AC">
              <w:rPr>
                <w:sz w:val="24"/>
                <w:szCs w:val="24"/>
              </w:rPr>
              <w:t>C2B</w:t>
            </w:r>
          </w:p>
        </w:tc>
        <w:tc>
          <w:tcPr>
            <w:tcW w:w="6444" w:type="dxa"/>
            <w:tcBorders>
              <w:top w:val="single" w:sz="4" w:space="0" w:color="auto"/>
              <w:left w:val="single" w:sz="4" w:space="0" w:color="auto"/>
              <w:bottom w:val="single" w:sz="4" w:space="0" w:color="auto"/>
              <w:right w:val="single" w:sz="4" w:space="0" w:color="auto"/>
            </w:tcBorders>
          </w:tcPr>
          <w:p w:rsidR="002D23BC" w:rsidRPr="00E726AC" w:rsidRDefault="002D23BC" w:rsidP="00047518">
            <w:pPr>
              <w:spacing w:before="3"/>
              <w:rPr>
                <w:sz w:val="24"/>
                <w:szCs w:val="24"/>
              </w:rPr>
            </w:pPr>
            <w:r w:rsidRPr="00E726AC">
              <w:rPr>
                <w:sz w:val="24"/>
                <w:szCs w:val="24"/>
              </w:rPr>
              <w:t>Customer to Business</w:t>
            </w:r>
          </w:p>
        </w:tc>
      </w:tr>
    </w:tbl>
    <w:p w:rsidR="001A1726" w:rsidRPr="00E726AC" w:rsidRDefault="001A1726" w:rsidP="001A1726">
      <w:pPr>
        <w:rPr>
          <w:rFonts w:eastAsia="Cambria"/>
          <w:sz w:val="24"/>
          <w:szCs w:val="24"/>
        </w:rPr>
      </w:pPr>
    </w:p>
    <w:p w:rsidR="001A1726" w:rsidRPr="00E726AC" w:rsidRDefault="001A1726" w:rsidP="001A1726">
      <w:pPr>
        <w:rPr>
          <w:rFonts w:eastAsia="Cambria"/>
          <w:sz w:val="24"/>
          <w:szCs w:val="24"/>
        </w:rPr>
      </w:pPr>
    </w:p>
    <w:p w:rsidR="001A1726" w:rsidRPr="00E726AC" w:rsidRDefault="001A1726" w:rsidP="001A1726">
      <w:pPr>
        <w:rPr>
          <w:rFonts w:eastAsia="Cambria"/>
          <w:sz w:val="24"/>
          <w:szCs w:val="24"/>
        </w:rPr>
      </w:pPr>
    </w:p>
    <w:p w:rsidR="001A1726" w:rsidRPr="00E726AC" w:rsidRDefault="001A1726" w:rsidP="001A1726">
      <w:pPr>
        <w:rPr>
          <w:rFonts w:eastAsia="Cambria"/>
          <w:sz w:val="24"/>
          <w:szCs w:val="24"/>
        </w:rPr>
      </w:pPr>
    </w:p>
    <w:p w:rsidR="001A1726" w:rsidRPr="00E726AC" w:rsidRDefault="001A1726" w:rsidP="001A1726">
      <w:pPr>
        <w:rPr>
          <w:rFonts w:eastAsia="Cambria"/>
          <w:sz w:val="24"/>
          <w:szCs w:val="24"/>
        </w:rPr>
      </w:pPr>
    </w:p>
    <w:p w:rsidR="001A1726" w:rsidRPr="00E726AC" w:rsidRDefault="001A1726" w:rsidP="001A1726">
      <w:pPr>
        <w:rPr>
          <w:rFonts w:eastAsia="Cambria"/>
          <w:sz w:val="24"/>
          <w:szCs w:val="24"/>
        </w:rPr>
      </w:pPr>
    </w:p>
    <w:p w:rsidR="001A1726" w:rsidRPr="00E726AC" w:rsidRDefault="001A1726" w:rsidP="001A1726">
      <w:pPr>
        <w:rPr>
          <w:rFonts w:eastAsia="Cambria"/>
          <w:sz w:val="24"/>
          <w:szCs w:val="24"/>
        </w:rPr>
      </w:pPr>
    </w:p>
    <w:p w:rsidR="001A1726" w:rsidRPr="00E726AC" w:rsidRDefault="001A1726" w:rsidP="001A1726">
      <w:pPr>
        <w:rPr>
          <w:rFonts w:eastAsia="Cambria"/>
          <w:sz w:val="24"/>
          <w:szCs w:val="24"/>
        </w:rPr>
      </w:pPr>
    </w:p>
    <w:p w:rsidR="001A1726" w:rsidRPr="00E726AC" w:rsidRDefault="001A1726" w:rsidP="001A1726">
      <w:pPr>
        <w:tabs>
          <w:tab w:val="left" w:pos="1060"/>
        </w:tabs>
        <w:rPr>
          <w:rFonts w:eastAsia="Cambria"/>
          <w:sz w:val="24"/>
          <w:szCs w:val="24"/>
        </w:rPr>
      </w:pPr>
      <w:r w:rsidRPr="00E726AC">
        <w:rPr>
          <w:rFonts w:eastAsia="Cambria"/>
          <w:sz w:val="24"/>
          <w:szCs w:val="24"/>
        </w:rPr>
        <w:tab/>
      </w:r>
    </w:p>
    <w:p w:rsidR="002505FC" w:rsidRPr="00E726AC" w:rsidRDefault="001A1726" w:rsidP="001A1726">
      <w:pPr>
        <w:tabs>
          <w:tab w:val="left" w:pos="1060"/>
        </w:tabs>
        <w:rPr>
          <w:rFonts w:eastAsia="Cambria"/>
          <w:sz w:val="24"/>
          <w:szCs w:val="24"/>
        </w:rPr>
        <w:sectPr w:rsidR="002505FC" w:rsidRPr="00E726AC">
          <w:pgSz w:w="11920" w:h="16840"/>
          <w:pgMar w:top="1560" w:right="1420" w:bottom="280" w:left="1440" w:header="0" w:footer="792" w:gutter="0"/>
          <w:cols w:space="720"/>
        </w:sectPr>
      </w:pPr>
      <w:r w:rsidRPr="00E726AC">
        <w:rPr>
          <w:rFonts w:eastAsia="Cambria"/>
          <w:sz w:val="24"/>
          <w:szCs w:val="24"/>
        </w:rPr>
        <w:tab/>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8" w:line="220" w:lineRule="exact"/>
        <w:rPr>
          <w:sz w:val="22"/>
          <w:szCs w:val="22"/>
        </w:rPr>
      </w:pPr>
    </w:p>
    <w:p w:rsidR="002505FC" w:rsidRPr="00E726AC" w:rsidRDefault="003E2070">
      <w:pPr>
        <w:spacing w:before="9"/>
        <w:ind w:left="498" w:right="4255"/>
        <w:jc w:val="center"/>
        <w:rPr>
          <w:rFonts w:eastAsia="Cambria"/>
          <w:sz w:val="36"/>
          <w:szCs w:val="36"/>
        </w:rPr>
      </w:pPr>
      <w:r w:rsidRPr="00E726AC">
        <w:rPr>
          <w:rFonts w:eastAsia="Cambria"/>
          <w:b/>
          <w:sz w:val="36"/>
          <w:szCs w:val="36"/>
        </w:rPr>
        <w:t>A.</w:t>
      </w:r>
      <w:r w:rsidRPr="00E726AC">
        <w:rPr>
          <w:rFonts w:eastAsia="Cambria"/>
          <w:b/>
          <w:spacing w:val="-38"/>
          <w:sz w:val="36"/>
          <w:szCs w:val="36"/>
        </w:rPr>
        <w:t xml:space="preserve"> </w:t>
      </w:r>
      <w:r w:rsidRPr="00E726AC">
        <w:rPr>
          <w:rFonts w:eastAsia="Cambria"/>
          <w:b/>
          <w:sz w:val="36"/>
          <w:szCs w:val="36"/>
        </w:rPr>
        <w:t>Re</w:t>
      </w:r>
      <w:r w:rsidRPr="00E726AC">
        <w:rPr>
          <w:rFonts w:eastAsia="Cambria"/>
          <w:b/>
          <w:spacing w:val="1"/>
          <w:sz w:val="36"/>
          <w:szCs w:val="36"/>
        </w:rPr>
        <w:t>p</w:t>
      </w:r>
      <w:r w:rsidRPr="00E726AC">
        <w:rPr>
          <w:rFonts w:eastAsia="Cambria"/>
          <w:b/>
          <w:sz w:val="36"/>
          <w:szCs w:val="36"/>
        </w:rPr>
        <w:t>o</w:t>
      </w:r>
      <w:r w:rsidRPr="00E726AC">
        <w:rPr>
          <w:rFonts w:eastAsia="Cambria"/>
          <w:b/>
          <w:spacing w:val="-1"/>
          <w:sz w:val="36"/>
          <w:szCs w:val="36"/>
        </w:rPr>
        <w:t>r</w:t>
      </w:r>
      <w:r w:rsidRPr="00E726AC">
        <w:rPr>
          <w:rFonts w:eastAsia="Cambria"/>
          <w:b/>
          <w:sz w:val="36"/>
          <w:szCs w:val="36"/>
        </w:rPr>
        <w:t>t No. 1</w:t>
      </w:r>
      <w:r w:rsidRPr="00E726AC">
        <w:rPr>
          <w:rFonts w:eastAsia="Cambria"/>
          <w:b/>
          <w:spacing w:val="2"/>
          <w:sz w:val="36"/>
          <w:szCs w:val="36"/>
        </w:rPr>
        <w:t xml:space="preserve"> </w:t>
      </w:r>
      <w:r w:rsidRPr="00E726AC">
        <w:rPr>
          <w:rFonts w:eastAsia="Cambria"/>
          <w:b/>
          <w:spacing w:val="-1"/>
          <w:sz w:val="36"/>
          <w:szCs w:val="36"/>
        </w:rPr>
        <w:t>I</w:t>
      </w:r>
      <w:r w:rsidRPr="00E726AC">
        <w:rPr>
          <w:rFonts w:eastAsia="Cambria"/>
          <w:b/>
          <w:sz w:val="36"/>
          <w:szCs w:val="36"/>
        </w:rPr>
        <w:t>n</w:t>
      </w:r>
      <w:r w:rsidRPr="00E726AC">
        <w:rPr>
          <w:rFonts w:eastAsia="Cambria"/>
          <w:b/>
          <w:spacing w:val="1"/>
          <w:sz w:val="36"/>
          <w:szCs w:val="36"/>
        </w:rPr>
        <w:t>t</w:t>
      </w:r>
      <w:r w:rsidRPr="00E726AC">
        <w:rPr>
          <w:rFonts w:eastAsia="Cambria"/>
          <w:b/>
          <w:sz w:val="36"/>
          <w:szCs w:val="36"/>
        </w:rPr>
        <w:t>r</w:t>
      </w:r>
      <w:r w:rsidRPr="00E726AC">
        <w:rPr>
          <w:rFonts w:eastAsia="Cambria"/>
          <w:b/>
          <w:spacing w:val="-1"/>
          <w:sz w:val="36"/>
          <w:szCs w:val="36"/>
        </w:rPr>
        <w:t>o</w:t>
      </w:r>
      <w:r w:rsidRPr="00E726AC">
        <w:rPr>
          <w:rFonts w:eastAsia="Cambria"/>
          <w:b/>
          <w:spacing w:val="1"/>
          <w:sz w:val="36"/>
          <w:szCs w:val="36"/>
        </w:rPr>
        <w:t>du</w:t>
      </w:r>
      <w:r w:rsidRPr="00E726AC">
        <w:rPr>
          <w:rFonts w:eastAsia="Cambria"/>
          <w:b/>
          <w:sz w:val="36"/>
          <w:szCs w:val="36"/>
        </w:rPr>
        <w:t>cti</w:t>
      </w:r>
      <w:r w:rsidRPr="00E726AC">
        <w:rPr>
          <w:rFonts w:eastAsia="Cambria"/>
          <w:b/>
          <w:spacing w:val="-2"/>
          <w:sz w:val="36"/>
          <w:szCs w:val="36"/>
        </w:rPr>
        <w:t>o</w:t>
      </w:r>
      <w:r w:rsidRPr="00E726AC">
        <w:rPr>
          <w:rFonts w:eastAsia="Cambria"/>
          <w:b/>
          <w:sz w:val="36"/>
          <w:szCs w:val="36"/>
        </w:rPr>
        <w:t>n</w:t>
      </w:r>
    </w:p>
    <w:p w:rsidR="002505FC" w:rsidRPr="00E726AC" w:rsidRDefault="003E2070">
      <w:pPr>
        <w:spacing w:before="98"/>
        <w:ind w:left="905"/>
        <w:rPr>
          <w:rFonts w:eastAsia="Cambria"/>
          <w:sz w:val="32"/>
          <w:szCs w:val="32"/>
        </w:rPr>
      </w:pPr>
      <w:r w:rsidRPr="00E726AC">
        <w:rPr>
          <w:rFonts w:eastAsia="Cambria"/>
          <w:b/>
          <w:spacing w:val="1"/>
          <w:sz w:val="32"/>
          <w:szCs w:val="32"/>
        </w:rPr>
        <w:t>1</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Proj</w:t>
      </w:r>
      <w:r w:rsidRPr="00E726AC">
        <w:rPr>
          <w:rFonts w:eastAsia="Cambria"/>
          <w:b/>
          <w:spacing w:val="1"/>
          <w:sz w:val="32"/>
          <w:szCs w:val="32"/>
        </w:rPr>
        <w:t>e</w:t>
      </w:r>
      <w:r w:rsidRPr="00E726AC">
        <w:rPr>
          <w:rFonts w:eastAsia="Cambria"/>
          <w:b/>
          <w:sz w:val="32"/>
          <w:szCs w:val="32"/>
        </w:rPr>
        <w:t>ct</w:t>
      </w:r>
      <w:r w:rsidRPr="00E726AC">
        <w:rPr>
          <w:rFonts w:eastAsia="Cambria"/>
          <w:b/>
          <w:spacing w:val="-10"/>
          <w:sz w:val="32"/>
          <w:szCs w:val="32"/>
        </w:rPr>
        <w:t xml:space="preserve"> </w:t>
      </w:r>
      <w:r w:rsidRPr="00E726AC">
        <w:rPr>
          <w:rFonts w:eastAsia="Cambria"/>
          <w:b/>
          <w:spacing w:val="-1"/>
          <w:sz w:val="32"/>
          <w:szCs w:val="32"/>
        </w:rPr>
        <w:t>I</w:t>
      </w:r>
      <w:r w:rsidRPr="00E726AC">
        <w:rPr>
          <w:rFonts w:eastAsia="Cambria"/>
          <w:b/>
          <w:spacing w:val="1"/>
          <w:sz w:val="32"/>
          <w:szCs w:val="32"/>
        </w:rPr>
        <w:t>n</w:t>
      </w:r>
      <w:r w:rsidRPr="00E726AC">
        <w:rPr>
          <w:rFonts w:eastAsia="Cambria"/>
          <w:b/>
          <w:sz w:val="32"/>
          <w:szCs w:val="32"/>
        </w:rPr>
        <w:t>fo</w:t>
      </w:r>
      <w:r w:rsidRPr="00E726AC">
        <w:rPr>
          <w:rFonts w:eastAsia="Cambria"/>
          <w:b/>
          <w:spacing w:val="1"/>
          <w:sz w:val="32"/>
          <w:szCs w:val="32"/>
        </w:rPr>
        <w:t>r</w:t>
      </w:r>
      <w:r w:rsidRPr="00E726AC">
        <w:rPr>
          <w:rFonts w:eastAsia="Cambria"/>
          <w:b/>
          <w:sz w:val="32"/>
          <w:szCs w:val="32"/>
        </w:rPr>
        <w:t>m</w:t>
      </w:r>
      <w:r w:rsidRPr="00E726AC">
        <w:rPr>
          <w:rFonts w:eastAsia="Cambria"/>
          <w:b/>
          <w:spacing w:val="-1"/>
          <w:sz w:val="32"/>
          <w:szCs w:val="32"/>
        </w:rPr>
        <w:t>a</w:t>
      </w:r>
      <w:r w:rsidRPr="00E726AC">
        <w:rPr>
          <w:rFonts w:eastAsia="Cambria"/>
          <w:b/>
          <w:spacing w:val="3"/>
          <w:sz w:val="32"/>
          <w:szCs w:val="32"/>
        </w:rPr>
        <w:t>t</w:t>
      </w:r>
      <w:r w:rsidRPr="00E726AC">
        <w:rPr>
          <w:rFonts w:eastAsia="Cambria"/>
          <w:b/>
          <w:sz w:val="32"/>
          <w:szCs w:val="32"/>
        </w:rPr>
        <w:t>i</w:t>
      </w:r>
      <w:r w:rsidRPr="00E726AC">
        <w:rPr>
          <w:rFonts w:eastAsia="Cambria"/>
          <w:b/>
          <w:spacing w:val="1"/>
          <w:sz w:val="32"/>
          <w:szCs w:val="32"/>
        </w:rPr>
        <w:t>o</w:t>
      </w:r>
      <w:r w:rsidRPr="00E726AC">
        <w:rPr>
          <w:rFonts w:eastAsia="Cambria"/>
          <w:b/>
          <w:sz w:val="32"/>
          <w:szCs w:val="32"/>
        </w:rPr>
        <w:t>n</w:t>
      </w:r>
    </w:p>
    <w:p w:rsidR="002505FC" w:rsidRPr="00E726AC" w:rsidRDefault="003E2070" w:rsidP="004453CD">
      <w:pPr>
        <w:spacing w:before="3"/>
        <w:ind w:left="1356" w:right="1270"/>
        <w:jc w:val="both"/>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z w:val="24"/>
          <w:szCs w:val="24"/>
        </w:rPr>
        <w:t>Pr</w:t>
      </w:r>
      <w:r w:rsidRPr="00E726AC">
        <w:rPr>
          <w:rFonts w:eastAsia="Cambria"/>
          <w:spacing w:val="-1"/>
          <w:sz w:val="24"/>
          <w:szCs w:val="24"/>
        </w:rPr>
        <w:t>o</w:t>
      </w:r>
      <w:r w:rsidRPr="00E726AC">
        <w:rPr>
          <w:rFonts w:eastAsia="Cambria"/>
          <w:spacing w:val="1"/>
          <w:sz w:val="24"/>
          <w:szCs w:val="24"/>
        </w:rPr>
        <w:t>j</w:t>
      </w:r>
      <w:r w:rsidRPr="00E726AC">
        <w:rPr>
          <w:rFonts w:eastAsia="Cambria"/>
          <w:sz w:val="24"/>
          <w:szCs w:val="24"/>
        </w:rPr>
        <w:t>ect n</w:t>
      </w:r>
      <w:r w:rsidRPr="00E726AC">
        <w:rPr>
          <w:rFonts w:eastAsia="Cambria"/>
          <w:spacing w:val="1"/>
          <w:sz w:val="24"/>
          <w:szCs w:val="24"/>
        </w:rPr>
        <w:t>a</w:t>
      </w:r>
      <w:r w:rsidRPr="00E726AC">
        <w:rPr>
          <w:rFonts w:eastAsia="Cambria"/>
          <w:sz w:val="24"/>
          <w:szCs w:val="24"/>
        </w:rPr>
        <w:t xml:space="preserve">me: </w:t>
      </w:r>
      <w:r w:rsidR="004453CD" w:rsidRPr="00E726AC">
        <w:rPr>
          <w:rFonts w:eastAsia="Cambria"/>
          <w:b/>
          <w:sz w:val="24"/>
          <w:szCs w:val="24"/>
        </w:rPr>
        <w:t xml:space="preserve">Building Material C2B </w:t>
      </w:r>
      <w:r w:rsidR="007430D5" w:rsidRPr="00E726AC">
        <w:rPr>
          <w:rFonts w:eastAsia="Cambria"/>
          <w:b/>
          <w:sz w:val="24"/>
          <w:szCs w:val="24"/>
        </w:rPr>
        <w:t>Website</w:t>
      </w:r>
    </w:p>
    <w:p w:rsidR="002505FC" w:rsidRPr="00E726AC" w:rsidRDefault="003E2070">
      <w:pPr>
        <w:spacing w:line="280" w:lineRule="exact"/>
        <w:ind w:left="1356" w:right="5000"/>
        <w:jc w:val="both"/>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z w:val="24"/>
          <w:szCs w:val="24"/>
        </w:rPr>
        <w:t>Pr</w:t>
      </w:r>
      <w:r w:rsidRPr="00E726AC">
        <w:rPr>
          <w:rFonts w:eastAsia="Cambria"/>
          <w:spacing w:val="-1"/>
          <w:sz w:val="24"/>
          <w:szCs w:val="24"/>
        </w:rPr>
        <w:t>o</w:t>
      </w:r>
      <w:r w:rsidRPr="00E726AC">
        <w:rPr>
          <w:rFonts w:eastAsia="Cambria"/>
          <w:spacing w:val="1"/>
          <w:sz w:val="24"/>
          <w:szCs w:val="24"/>
        </w:rPr>
        <w:t>j</w:t>
      </w:r>
      <w:r w:rsidRPr="00E726AC">
        <w:rPr>
          <w:rFonts w:eastAsia="Cambria"/>
          <w:sz w:val="24"/>
          <w:szCs w:val="24"/>
        </w:rPr>
        <w:t xml:space="preserve">ect </w:t>
      </w:r>
      <w:r w:rsidRPr="00E726AC">
        <w:rPr>
          <w:rFonts w:eastAsia="Cambria"/>
          <w:spacing w:val="-1"/>
          <w:sz w:val="24"/>
          <w:szCs w:val="24"/>
        </w:rPr>
        <w:t>C</w:t>
      </w:r>
      <w:r w:rsidRPr="00E726AC">
        <w:rPr>
          <w:rFonts w:eastAsia="Cambria"/>
          <w:sz w:val="24"/>
          <w:szCs w:val="24"/>
        </w:rPr>
        <w:t>o</w:t>
      </w:r>
      <w:r w:rsidRPr="00E726AC">
        <w:rPr>
          <w:rFonts w:eastAsia="Cambria"/>
          <w:spacing w:val="-1"/>
          <w:sz w:val="24"/>
          <w:szCs w:val="24"/>
        </w:rPr>
        <w:t>d</w:t>
      </w:r>
      <w:r w:rsidRPr="00E726AC">
        <w:rPr>
          <w:rFonts w:eastAsia="Cambria"/>
          <w:sz w:val="24"/>
          <w:szCs w:val="24"/>
        </w:rPr>
        <w:t>e:</w:t>
      </w:r>
      <w:r w:rsidRPr="00E726AC">
        <w:rPr>
          <w:rFonts w:eastAsia="Cambria"/>
          <w:spacing w:val="1"/>
          <w:sz w:val="24"/>
          <w:szCs w:val="24"/>
        </w:rPr>
        <w:t xml:space="preserve"> </w:t>
      </w:r>
      <w:r w:rsidR="007430D5" w:rsidRPr="00E726AC">
        <w:rPr>
          <w:rFonts w:eastAsia="Cambria"/>
          <w:b/>
          <w:spacing w:val="-1"/>
          <w:sz w:val="24"/>
          <w:szCs w:val="24"/>
        </w:rPr>
        <w:t>BMW</w:t>
      </w:r>
    </w:p>
    <w:p w:rsidR="002505FC" w:rsidRPr="00E726AC" w:rsidRDefault="003E2070">
      <w:pPr>
        <w:spacing w:line="280" w:lineRule="exact"/>
        <w:ind w:left="1356" w:right="789"/>
        <w:jc w:val="both"/>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z w:val="24"/>
          <w:szCs w:val="24"/>
        </w:rPr>
        <w:t>Pr</w:t>
      </w:r>
      <w:r w:rsidRPr="00E726AC">
        <w:rPr>
          <w:rFonts w:eastAsia="Cambria"/>
          <w:spacing w:val="-1"/>
          <w:sz w:val="24"/>
          <w:szCs w:val="24"/>
        </w:rPr>
        <w:t>od</w:t>
      </w:r>
      <w:r w:rsidRPr="00E726AC">
        <w:rPr>
          <w:rFonts w:eastAsia="Cambria"/>
          <w:sz w:val="24"/>
          <w:szCs w:val="24"/>
        </w:rPr>
        <w:t>u</w:t>
      </w:r>
      <w:r w:rsidRPr="00E726AC">
        <w:rPr>
          <w:rFonts w:eastAsia="Cambria"/>
          <w:spacing w:val="-1"/>
          <w:sz w:val="24"/>
          <w:szCs w:val="24"/>
        </w:rPr>
        <w:t>c</w:t>
      </w:r>
      <w:r w:rsidRPr="00E726AC">
        <w:rPr>
          <w:rFonts w:eastAsia="Cambria"/>
          <w:sz w:val="24"/>
          <w:szCs w:val="24"/>
        </w:rPr>
        <w:t xml:space="preserve">t </w:t>
      </w:r>
      <w:r w:rsidRPr="00E726AC">
        <w:rPr>
          <w:rFonts w:eastAsia="Cambria"/>
          <w:spacing w:val="2"/>
          <w:sz w:val="24"/>
          <w:szCs w:val="24"/>
        </w:rPr>
        <w:t>T</w:t>
      </w:r>
      <w:r w:rsidRPr="00E726AC">
        <w:rPr>
          <w:rFonts w:eastAsia="Cambria"/>
          <w:spacing w:val="-1"/>
          <w:sz w:val="24"/>
          <w:szCs w:val="24"/>
        </w:rPr>
        <w:t>y</w:t>
      </w:r>
      <w:r w:rsidRPr="00E726AC">
        <w:rPr>
          <w:rFonts w:eastAsia="Cambria"/>
          <w:spacing w:val="1"/>
          <w:sz w:val="24"/>
          <w:szCs w:val="24"/>
        </w:rPr>
        <w:t>p</w:t>
      </w:r>
      <w:r w:rsidRPr="00E726AC">
        <w:rPr>
          <w:rFonts w:eastAsia="Cambria"/>
          <w:sz w:val="24"/>
          <w:szCs w:val="24"/>
        </w:rPr>
        <w:t>e:</w:t>
      </w:r>
      <w:r w:rsidRPr="00E726AC">
        <w:rPr>
          <w:rFonts w:eastAsia="Cambria"/>
          <w:spacing w:val="1"/>
          <w:sz w:val="24"/>
          <w:szCs w:val="24"/>
        </w:rPr>
        <w:t xml:space="preserve"> </w:t>
      </w:r>
      <w:r w:rsidR="00047518" w:rsidRPr="00E726AC">
        <w:rPr>
          <w:rFonts w:eastAsia="Cambria"/>
          <w:b/>
          <w:spacing w:val="-1"/>
          <w:sz w:val="24"/>
          <w:szCs w:val="24"/>
        </w:rPr>
        <w:t>Web Application</w:t>
      </w:r>
    </w:p>
    <w:p w:rsidR="002505FC" w:rsidRPr="00E726AC" w:rsidRDefault="003E2070">
      <w:pPr>
        <w:spacing w:line="280" w:lineRule="exact"/>
        <w:ind w:left="1356" w:right="4845"/>
        <w:jc w:val="both"/>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S</w:t>
      </w:r>
      <w:r w:rsidRPr="00E726AC">
        <w:rPr>
          <w:rFonts w:eastAsia="Cambria"/>
          <w:sz w:val="24"/>
          <w:szCs w:val="24"/>
        </w:rPr>
        <w:t>t</w:t>
      </w:r>
      <w:r w:rsidRPr="00E726AC">
        <w:rPr>
          <w:rFonts w:eastAsia="Cambria"/>
          <w:spacing w:val="1"/>
          <w:sz w:val="24"/>
          <w:szCs w:val="24"/>
        </w:rPr>
        <w:t>a</w:t>
      </w:r>
      <w:r w:rsidRPr="00E726AC">
        <w:rPr>
          <w:rFonts w:eastAsia="Cambria"/>
          <w:spacing w:val="-1"/>
          <w:sz w:val="24"/>
          <w:szCs w:val="24"/>
        </w:rPr>
        <w:t>r</w:t>
      </w:r>
      <w:r w:rsidRPr="00E726AC">
        <w:rPr>
          <w:rFonts w:eastAsia="Cambria"/>
          <w:sz w:val="24"/>
          <w:szCs w:val="24"/>
        </w:rPr>
        <w:t>t Da</w:t>
      </w:r>
      <w:r w:rsidRPr="00E726AC">
        <w:rPr>
          <w:rFonts w:eastAsia="Cambria"/>
          <w:spacing w:val="1"/>
          <w:sz w:val="24"/>
          <w:szCs w:val="24"/>
        </w:rPr>
        <w:t>t</w:t>
      </w:r>
      <w:r w:rsidRPr="00E726AC">
        <w:rPr>
          <w:rFonts w:eastAsia="Cambria"/>
          <w:sz w:val="24"/>
          <w:szCs w:val="24"/>
        </w:rPr>
        <w:t>e:</w:t>
      </w:r>
      <w:r w:rsidRPr="00E726AC">
        <w:rPr>
          <w:rFonts w:eastAsia="Cambria"/>
          <w:spacing w:val="1"/>
          <w:sz w:val="24"/>
          <w:szCs w:val="24"/>
        </w:rPr>
        <w:t xml:space="preserve"> </w:t>
      </w:r>
      <w:r w:rsidR="008A495D" w:rsidRPr="00E726AC">
        <w:rPr>
          <w:rFonts w:eastAsia="Cambria"/>
          <w:b/>
          <w:spacing w:val="1"/>
          <w:sz w:val="24"/>
          <w:szCs w:val="24"/>
        </w:rPr>
        <w:t>03/02/2017</w:t>
      </w:r>
    </w:p>
    <w:p w:rsidR="002505FC" w:rsidRPr="00E726AC" w:rsidRDefault="003E2070">
      <w:pPr>
        <w:ind w:left="1356" w:right="4869"/>
        <w:jc w:val="both"/>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E</w:t>
      </w:r>
      <w:r w:rsidRPr="00E726AC">
        <w:rPr>
          <w:rFonts w:eastAsia="Cambria"/>
          <w:sz w:val="24"/>
          <w:szCs w:val="24"/>
        </w:rPr>
        <w:t>nd Dat</w:t>
      </w:r>
      <w:r w:rsidRPr="00E726AC">
        <w:rPr>
          <w:rFonts w:eastAsia="Cambria"/>
          <w:spacing w:val="1"/>
          <w:sz w:val="24"/>
          <w:szCs w:val="24"/>
        </w:rPr>
        <w:t>e</w:t>
      </w:r>
      <w:r w:rsidRPr="00E726AC">
        <w:rPr>
          <w:rFonts w:eastAsia="Cambria"/>
          <w:sz w:val="24"/>
          <w:szCs w:val="24"/>
        </w:rPr>
        <w:t>:</w:t>
      </w:r>
      <w:r w:rsidRPr="00E726AC">
        <w:rPr>
          <w:rFonts w:eastAsia="Cambria"/>
          <w:spacing w:val="-1"/>
          <w:sz w:val="24"/>
          <w:szCs w:val="24"/>
        </w:rPr>
        <w:t xml:space="preserve"> </w:t>
      </w:r>
    </w:p>
    <w:p w:rsidR="002505FC" w:rsidRPr="00E726AC" w:rsidRDefault="003E2070">
      <w:pPr>
        <w:spacing w:before="98"/>
        <w:ind w:left="905"/>
        <w:rPr>
          <w:rFonts w:eastAsia="Cambria"/>
          <w:sz w:val="32"/>
          <w:szCs w:val="32"/>
        </w:rPr>
      </w:pPr>
      <w:r w:rsidRPr="00E726AC">
        <w:rPr>
          <w:rFonts w:eastAsia="Cambria"/>
          <w:b/>
          <w:spacing w:val="1"/>
          <w:sz w:val="32"/>
          <w:szCs w:val="32"/>
        </w:rPr>
        <w:t>2</w:t>
      </w:r>
      <w:r w:rsidRPr="00E726AC">
        <w:rPr>
          <w:rFonts w:eastAsia="Cambria"/>
          <w:b/>
          <w:sz w:val="32"/>
          <w:szCs w:val="32"/>
        </w:rPr>
        <w:t>.</w:t>
      </w:r>
      <w:r w:rsidRPr="00E726AC">
        <w:rPr>
          <w:rFonts w:eastAsia="Cambria"/>
          <w:b/>
          <w:spacing w:val="23"/>
          <w:sz w:val="32"/>
          <w:szCs w:val="32"/>
        </w:rPr>
        <w:t xml:space="preserve"> </w:t>
      </w:r>
      <w:r w:rsidRPr="00E726AC">
        <w:rPr>
          <w:rFonts w:eastAsia="Cambria"/>
          <w:b/>
          <w:spacing w:val="-1"/>
          <w:sz w:val="32"/>
          <w:szCs w:val="32"/>
        </w:rPr>
        <w:t>I</w:t>
      </w:r>
      <w:r w:rsidRPr="00E726AC">
        <w:rPr>
          <w:rFonts w:eastAsia="Cambria"/>
          <w:b/>
          <w:sz w:val="32"/>
          <w:szCs w:val="32"/>
        </w:rPr>
        <w:t>ntr</w:t>
      </w:r>
      <w:r w:rsidRPr="00E726AC">
        <w:rPr>
          <w:rFonts w:eastAsia="Cambria"/>
          <w:b/>
          <w:spacing w:val="2"/>
          <w:sz w:val="32"/>
          <w:szCs w:val="32"/>
        </w:rPr>
        <w:t>o</w:t>
      </w:r>
      <w:r w:rsidRPr="00E726AC">
        <w:rPr>
          <w:rFonts w:eastAsia="Cambria"/>
          <w:b/>
          <w:spacing w:val="-1"/>
          <w:sz w:val="32"/>
          <w:szCs w:val="32"/>
        </w:rPr>
        <w:t>d</w:t>
      </w:r>
      <w:r w:rsidRPr="00E726AC">
        <w:rPr>
          <w:rFonts w:eastAsia="Cambria"/>
          <w:b/>
          <w:spacing w:val="1"/>
          <w:sz w:val="32"/>
          <w:szCs w:val="32"/>
        </w:rPr>
        <w:t>u</w:t>
      </w:r>
      <w:r w:rsidRPr="00E726AC">
        <w:rPr>
          <w:rFonts w:eastAsia="Cambria"/>
          <w:b/>
          <w:sz w:val="32"/>
          <w:szCs w:val="32"/>
        </w:rPr>
        <w:t>cti</w:t>
      </w:r>
      <w:r w:rsidRPr="00E726AC">
        <w:rPr>
          <w:rFonts w:eastAsia="Cambria"/>
          <w:b/>
          <w:spacing w:val="1"/>
          <w:sz w:val="32"/>
          <w:szCs w:val="32"/>
        </w:rPr>
        <w:t>o</w:t>
      </w:r>
      <w:r w:rsidRPr="00E726AC">
        <w:rPr>
          <w:rFonts w:eastAsia="Cambria"/>
          <w:b/>
          <w:sz w:val="32"/>
          <w:szCs w:val="32"/>
        </w:rPr>
        <w:t>n</w:t>
      </w:r>
    </w:p>
    <w:p w:rsidR="005F739C" w:rsidRPr="00E726AC" w:rsidRDefault="005F739C" w:rsidP="009233CD">
      <w:pPr>
        <w:spacing w:before="19" w:line="220" w:lineRule="exact"/>
        <w:rPr>
          <w:sz w:val="22"/>
          <w:szCs w:val="22"/>
        </w:rPr>
      </w:pPr>
    </w:p>
    <w:p w:rsidR="009A6EED" w:rsidRPr="00E726AC" w:rsidRDefault="009A6EED" w:rsidP="0077477B">
      <w:pPr>
        <w:spacing w:line="276" w:lineRule="auto"/>
        <w:ind w:left="545" w:right="76"/>
        <w:jc w:val="both"/>
        <w:rPr>
          <w:spacing w:val="1"/>
          <w:sz w:val="24"/>
          <w:szCs w:val="24"/>
        </w:rPr>
      </w:pPr>
      <w:r w:rsidRPr="00E726AC">
        <w:rPr>
          <w:spacing w:val="1"/>
          <w:sz w:val="24"/>
          <w:szCs w:val="24"/>
        </w:rPr>
        <w:t xml:space="preserve">Nowadays, </w:t>
      </w:r>
      <w:r w:rsidR="002C4D1A" w:rsidRPr="00E726AC">
        <w:rPr>
          <w:spacing w:val="1"/>
          <w:sz w:val="24"/>
          <w:szCs w:val="24"/>
        </w:rPr>
        <w:t>the demand of buildin</w:t>
      </w:r>
      <w:r w:rsidR="00B61D75" w:rsidRPr="00E726AC">
        <w:rPr>
          <w:spacing w:val="1"/>
          <w:sz w:val="24"/>
          <w:szCs w:val="24"/>
        </w:rPr>
        <w:t>g a house is rising. Homeowners are</w:t>
      </w:r>
      <w:r w:rsidR="002C4D1A" w:rsidRPr="00E726AC">
        <w:rPr>
          <w:spacing w:val="1"/>
          <w:sz w:val="24"/>
          <w:szCs w:val="24"/>
        </w:rPr>
        <w:t xml:space="preserve"> looking forward to find the suitable</w:t>
      </w:r>
      <w:r w:rsidR="00C77665" w:rsidRPr="00E726AC">
        <w:rPr>
          <w:spacing w:val="1"/>
          <w:sz w:val="24"/>
          <w:szCs w:val="24"/>
        </w:rPr>
        <w:t xml:space="preserve"> material</w:t>
      </w:r>
      <w:r w:rsidR="002C4D1A" w:rsidRPr="00E726AC">
        <w:rPr>
          <w:spacing w:val="1"/>
          <w:sz w:val="24"/>
          <w:szCs w:val="24"/>
        </w:rPr>
        <w:t xml:space="preserve"> supplier. Together with the rapid growth of information technology, especially in e-commerce field.</w:t>
      </w:r>
      <w:r w:rsidR="00221D0A" w:rsidRPr="00E726AC">
        <w:rPr>
          <w:spacing w:val="1"/>
          <w:sz w:val="24"/>
          <w:szCs w:val="24"/>
        </w:rPr>
        <w:t xml:space="preserve"> The fact that</w:t>
      </w:r>
      <w:r w:rsidR="00B61D75" w:rsidRPr="00E726AC">
        <w:rPr>
          <w:spacing w:val="1"/>
          <w:sz w:val="24"/>
          <w:szCs w:val="24"/>
        </w:rPr>
        <w:t xml:space="preserve"> many</w:t>
      </w:r>
      <w:r w:rsidR="00221D0A" w:rsidRPr="00E726AC">
        <w:rPr>
          <w:spacing w:val="1"/>
          <w:sz w:val="24"/>
          <w:szCs w:val="24"/>
        </w:rPr>
        <w:t xml:space="preserve"> </w:t>
      </w:r>
      <w:r w:rsidR="00612D56" w:rsidRPr="00E726AC">
        <w:rPr>
          <w:spacing w:val="1"/>
          <w:sz w:val="24"/>
          <w:szCs w:val="24"/>
        </w:rPr>
        <w:t>e-commerce website</w:t>
      </w:r>
      <w:r w:rsidR="00B61D75" w:rsidRPr="00E726AC">
        <w:rPr>
          <w:spacing w:val="1"/>
          <w:sz w:val="24"/>
          <w:szCs w:val="24"/>
        </w:rPr>
        <w:t>s are</w:t>
      </w:r>
      <w:r w:rsidR="00612D56" w:rsidRPr="00E726AC">
        <w:rPr>
          <w:spacing w:val="1"/>
          <w:sz w:val="24"/>
          <w:szCs w:val="24"/>
        </w:rPr>
        <w:t xml:space="preserve"> </w:t>
      </w:r>
      <w:r w:rsidR="00CE4BFF" w:rsidRPr="00E726AC">
        <w:rPr>
          <w:spacing w:val="1"/>
          <w:sz w:val="24"/>
          <w:szCs w:val="24"/>
        </w:rPr>
        <w:t>not really</w:t>
      </w:r>
      <w:r w:rsidR="00B61D75" w:rsidRPr="00E726AC">
        <w:rPr>
          <w:spacing w:val="1"/>
          <w:sz w:val="24"/>
          <w:szCs w:val="24"/>
        </w:rPr>
        <w:t xml:space="preserve"> meet the customer’s need</w:t>
      </w:r>
      <w:r w:rsidR="00240F82" w:rsidRPr="00E726AC">
        <w:rPr>
          <w:spacing w:val="1"/>
          <w:sz w:val="24"/>
          <w:szCs w:val="24"/>
        </w:rPr>
        <w:t>.</w:t>
      </w:r>
      <w:r w:rsidR="00E22DF6" w:rsidRPr="00E726AC">
        <w:rPr>
          <w:spacing w:val="1"/>
          <w:sz w:val="24"/>
          <w:szCs w:val="24"/>
        </w:rPr>
        <w:t xml:space="preserve"> </w:t>
      </w:r>
      <w:r w:rsidR="00C77665" w:rsidRPr="00E726AC">
        <w:rPr>
          <w:spacing w:val="1"/>
          <w:sz w:val="24"/>
          <w:szCs w:val="24"/>
        </w:rPr>
        <w:t>Therefore, w</w:t>
      </w:r>
      <w:r w:rsidR="00C375CE" w:rsidRPr="00E726AC">
        <w:rPr>
          <w:spacing w:val="1"/>
          <w:sz w:val="24"/>
          <w:szCs w:val="24"/>
        </w:rPr>
        <w:t>e hope to create for our customer a ne</w:t>
      </w:r>
      <w:r w:rsidR="00240F82" w:rsidRPr="00E726AC">
        <w:rPr>
          <w:spacing w:val="1"/>
          <w:sz w:val="24"/>
          <w:szCs w:val="24"/>
        </w:rPr>
        <w:t>w experience in shopping online</w:t>
      </w:r>
      <w:r w:rsidR="00B01EB6" w:rsidRPr="00E726AC">
        <w:rPr>
          <w:spacing w:val="1"/>
          <w:sz w:val="24"/>
          <w:szCs w:val="24"/>
        </w:rPr>
        <w:t xml:space="preserve"> based on </w:t>
      </w:r>
      <w:r w:rsidR="00B0381F" w:rsidRPr="00E726AC">
        <w:rPr>
          <w:spacing w:val="1"/>
          <w:sz w:val="24"/>
          <w:szCs w:val="24"/>
        </w:rPr>
        <w:t>C2B</w:t>
      </w:r>
      <w:r w:rsidR="007B3E32" w:rsidRPr="00E726AC">
        <w:rPr>
          <w:spacing w:val="1"/>
          <w:sz w:val="24"/>
          <w:szCs w:val="24"/>
        </w:rPr>
        <w:t xml:space="preserve">. </w:t>
      </w:r>
      <w:r w:rsidR="00B530C5" w:rsidRPr="00E726AC">
        <w:rPr>
          <w:spacing w:val="1"/>
          <w:sz w:val="24"/>
          <w:szCs w:val="24"/>
        </w:rPr>
        <w:t xml:space="preserve">In </w:t>
      </w:r>
      <w:r w:rsidR="00791097" w:rsidRPr="00E726AC">
        <w:rPr>
          <w:spacing w:val="1"/>
          <w:sz w:val="24"/>
          <w:szCs w:val="24"/>
        </w:rPr>
        <w:t>C2B</w:t>
      </w:r>
      <w:r w:rsidR="00B530C5" w:rsidRPr="00E726AC">
        <w:rPr>
          <w:spacing w:val="1"/>
          <w:sz w:val="24"/>
          <w:szCs w:val="24"/>
        </w:rPr>
        <w:t xml:space="preserve"> model</w:t>
      </w:r>
      <w:r w:rsidR="00791097" w:rsidRPr="00E726AC">
        <w:rPr>
          <w:spacing w:val="1"/>
          <w:sz w:val="24"/>
          <w:szCs w:val="24"/>
        </w:rPr>
        <w:t xml:space="preserve">, </w:t>
      </w:r>
      <w:r w:rsidR="0076514D" w:rsidRPr="00E726AC">
        <w:rPr>
          <w:spacing w:val="1"/>
          <w:sz w:val="24"/>
          <w:szCs w:val="24"/>
        </w:rPr>
        <w:t xml:space="preserve">sometimes known as </w:t>
      </w:r>
      <w:r w:rsidR="003E0690" w:rsidRPr="00E726AC">
        <w:rPr>
          <w:spacing w:val="1"/>
          <w:sz w:val="24"/>
          <w:szCs w:val="24"/>
        </w:rPr>
        <w:t>Consumer</w:t>
      </w:r>
      <w:r w:rsidR="0076514D" w:rsidRPr="00E726AC">
        <w:rPr>
          <w:spacing w:val="1"/>
          <w:sz w:val="24"/>
          <w:szCs w:val="24"/>
        </w:rPr>
        <w:t xml:space="preserve"> to Business, is </w:t>
      </w:r>
      <w:r w:rsidR="00F50873" w:rsidRPr="00E726AC">
        <w:rPr>
          <w:spacing w:val="1"/>
          <w:sz w:val="24"/>
          <w:szCs w:val="24"/>
        </w:rPr>
        <w:t>a business model where</w:t>
      </w:r>
      <w:r w:rsidR="00DA6F04" w:rsidRPr="00E726AC">
        <w:rPr>
          <w:spacing w:val="1"/>
          <w:sz w:val="24"/>
          <w:szCs w:val="24"/>
        </w:rPr>
        <w:t xml:space="preserve"> </w:t>
      </w:r>
      <w:r w:rsidR="003E0690" w:rsidRPr="00E726AC">
        <w:rPr>
          <w:spacing w:val="1"/>
          <w:sz w:val="24"/>
          <w:szCs w:val="24"/>
        </w:rPr>
        <w:t>consumers create products and services which are consumed by businesses and organization</w:t>
      </w:r>
      <w:r w:rsidR="00232110" w:rsidRPr="00E726AC">
        <w:rPr>
          <w:spacing w:val="1"/>
          <w:sz w:val="24"/>
          <w:szCs w:val="24"/>
        </w:rPr>
        <w:t>.</w:t>
      </w:r>
      <w:r w:rsidR="00A46FE1" w:rsidRPr="00E726AC">
        <w:rPr>
          <w:spacing w:val="1"/>
          <w:sz w:val="24"/>
          <w:szCs w:val="24"/>
        </w:rPr>
        <w:t xml:space="preserve"> </w:t>
      </w:r>
      <w:r w:rsidR="00955627" w:rsidRPr="00E726AC">
        <w:rPr>
          <w:spacing w:val="1"/>
          <w:sz w:val="24"/>
          <w:szCs w:val="24"/>
        </w:rPr>
        <w:t>According to</w:t>
      </w:r>
      <w:r w:rsidR="006854B6" w:rsidRPr="00E726AC">
        <w:rPr>
          <w:spacing w:val="1"/>
          <w:sz w:val="24"/>
          <w:szCs w:val="24"/>
        </w:rPr>
        <w:t xml:space="preserve"> </w:t>
      </w:r>
      <w:r w:rsidR="00232110" w:rsidRPr="00E726AC">
        <w:rPr>
          <w:spacing w:val="1"/>
          <w:sz w:val="24"/>
          <w:szCs w:val="24"/>
        </w:rPr>
        <w:t>our research and analysis</w:t>
      </w:r>
      <w:r w:rsidR="00232110" w:rsidRPr="00E726AC">
        <w:rPr>
          <w:sz w:val="24"/>
          <w:szCs w:val="24"/>
        </w:rPr>
        <w:t>,</w:t>
      </w:r>
      <w:r w:rsidR="00232110" w:rsidRPr="00E726AC">
        <w:rPr>
          <w:spacing w:val="3"/>
          <w:sz w:val="24"/>
          <w:szCs w:val="24"/>
        </w:rPr>
        <w:t xml:space="preserve"> </w:t>
      </w:r>
      <w:r w:rsidR="00232110" w:rsidRPr="00E726AC">
        <w:rPr>
          <w:spacing w:val="-1"/>
          <w:sz w:val="24"/>
          <w:szCs w:val="24"/>
        </w:rPr>
        <w:t>w</w:t>
      </w:r>
      <w:r w:rsidR="00232110" w:rsidRPr="00E726AC">
        <w:rPr>
          <w:sz w:val="24"/>
          <w:szCs w:val="24"/>
        </w:rPr>
        <w:t xml:space="preserve">e </w:t>
      </w:r>
      <w:r w:rsidR="00232110" w:rsidRPr="00E726AC">
        <w:rPr>
          <w:spacing w:val="1"/>
          <w:sz w:val="24"/>
          <w:szCs w:val="24"/>
        </w:rPr>
        <w:t>i</w:t>
      </w:r>
      <w:r w:rsidR="00232110" w:rsidRPr="00E726AC">
        <w:rPr>
          <w:spacing w:val="-2"/>
          <w:sz w:val="24"/>
          <w:szCs w:val="24"/>
        </w:rPr>
        <w:t>n</w:t>
      </w:r>
      <w:r w:rsidR="00232110" w:rsidRPr="00E726AC">
        <w:rPr>
          <w:spacing w:val="1"/>
          <w:sz w:val="24"/>
          <w:szCs w:val="24"/>
        </w:rPr>
        <w:t>t</w:t>
      </w:r>
      <w:r w:rsidR="00232110" w:rsidRPr="00E726AC">
        <w:rPr>
          <w:sz w:val="24"/>
          <w:szCs w:val="24"/>
        </w:rPr>
        <w:t>r</w:t>
      </w:r>
      <w:r w:rsidR="00232110" w:rsidRPr="00E726AC">
        <w:rPr>
          <w:spacing w:val="-2"/>
          <w:sz w:val="24"/>
          <w:szCs w:val="24"/>
        </w:rPr>
        <w:t>o</w:t>
      </w:r>
      <w:r w:rsidR="00232110" w:rsidRPr="00E726AC">
        <w:rPr>
          <w:sz w:val="24"/>
          <w:szCs w:val="24"/>
        </w:rPr>
        <w:t>duce</w:t>
      </w:r>
      <w:r w:rsidR="00232110" w:rsidRPr="00E726AC">
        <w:rPr>
          <w:spacing w:val="3"/>
          <w:sz w:val="24"/>
          <w:szCs w:val="24"/>
        </w:rPr>
        <w:t xml:space="preserve"> </w:t>
      </w:r>
      <w:r w:rsidR="00232110" w:rsidRPr="00E726AC">
        <w:rPr>
          <w:sz w:val="24"/>
          <w:szCs w:val="24"/>
        </w:rPr>
        <w:t>a new</w:t>
      </w:r>
      <w:r w:rsidR="00232110" w:rsidRPr="00E726AC">
        <w:rPr>
          <w:spacing w:val="2"/>
          <w:sz w:val="24"/>
          <w:szCs w:val="24"/>
        </w:rPr>
        <w:t xml:space="preserve"> </w:t>
      </w:r>
      <w:r w:rsidR="00232110" w:rsidRPr="00E726AC">
        <w:rPr>
          <w:sz w:val="24"/>
          <w:szCs w:val="24"/>
        </w:rPr>
        <w:t>s</w:t>
      </w:r>
      <w:r w:rsidR="00232110" w:rsidRPr="00E726AC">
        <w:rPr>
          <w:spacing w:val="-2"/>
          <w:sz w:val="24"/>
          <w:szCs w:val="24"/>
        </w:rPr>
        <w:t>o</w:t>
      </w:r>
      <w:r w:rsidR="00232110" w:rsidRPr="00E726AC">
        <w:rPr>
          <w:spacing w:val="1"/>
          <w:sz w:val="24"/>
          <w:szCs w:val="24"/>
        </w:rPr>
        <w:t>l</w:t>
      </w:r>
      <w:r w:rsidR="00232110" w:rsidRPr="00E726AC">
        <w:rPr>
          <w:sz w:val="24"/>
          <w:szCs w:val="24"/>
        </w:rPr>
        <w:t>u</w:t>
      </w:r>
      <w:r w:rsidR="00232110" w:rsidRPr="00E726AC">
        <w:rPr>
          <w:spacing w:val="-1"/>
          <w:sz w:val="24"/>
          <w:szCs w:val="24"/>
        </w:rPr>
        <w:t>t</w:t>
      </w:r>
      <w:r w:rsidR="00232110" w:rsidRPr="00E726AC">
        <w:rPr>
          <w:spacing w:val="1"/>
          <w:sz w:val="24"/>
          <w:szCs w:val="24"/>
        </w:rPr>
        <w:t>i</w:t>
      </w:r>
      <w:r w:rsidR="00232110" w:rsidRPr="00E726AC">
        <w:rPr>
          <w:sz w:val="24"/>
          <w:szCs w:val="24"/>
        </w:rPr>
        <w:t xml:space="preserve">on </w:t>
      </w:r>
      <w:r w:rsidR="00232110" w:rsidRPr="00E726AC">
        <w:rPr>
          <w:spacing w:val="1"/>
          <w:sz w:val="24"/>
          <w:szCs w:val="24"/>
        </w:rPr>
        <w:t>f</w:t>
      </w:r>
      <w:r w:rsidR="00232110" w:rsidRPr="00E726AC">
        <w:rPr>
          <w:sz w:val="24"/>
          <w:szCs w:val="24"/>
        </w:rPr>
        <w:t>or</w:t>
      </w:r>
      <w:r w:rsidR="00232110" w:rsidRPr="00E726AC">
        <w:rPr>
          <w:spacing w:val="3"/>
          <w:sz w:val="24"/>
          <w:szCs w:val="24"/>
        </w:rPr>
        <w:t xml:space="preserve"> </w:t>
      </w:r>
      <w:r w:rsidR="00232110" w:rsidRPr="00E726AC">
        <w:rPr>
          <w:spacing w:val="-1"/>
          <w:sz w:val="24"/>
          <w:szCs w:val="24"/>
        </w:rPr>
        <w:t>building material</w:t>
      </w:r>
      <w:r w:rsidR="007A479C" w:rsidRPr="00E726AC">
        <w:rPr>
          <w:spacing w:val="-1"/>
          <w:sz w:val="24"/>
          <w:szCs w:val="24"/>
        </w:rPr>
        <w:t xml:space="preserve"> C2B</w:t>
      </w:r>
      <w:r w:rsidR="00232110" w:rsidRPr="00E726AC">
        <w:rPr>
          <w:spacing w:val="3"/>
          <w:sz w:val="24"/>
          <w:szCs w:val="24"/>
        </w:rPr>
        <w:t xml:space="preserve"> </w:t>
      </w:r>
      <w:r w:rsidR="00232110" w:rsidRPr="00E726AC">
        <w:rPr>
          <w:sz w:val="24"/>
          <w:szCs w:val="24"/>
        </w:rPr>
        <w:t>website</w:t>
      </w:r>
      <w:r w:rsidR="002D577F" w:rsidRPr="00E726AC">
        <w:rPr>
          <w:sz w:val="24"/>
          <w:szCs w:val="24"/>
        </w:rPr>
        <w:t>.</w:t>
      </w:r>
      <w:r w:rsidR="00DC0493" w:rsidRPr="00E726AC">
        <w:rPr>
          <w:sz w:val="24"/>
          <w:szCs w:val="24"/>
        </w:rPr>
        <w:t xml:space="preserve"> </w:t>
      </w:r>
    </w:p>
    <w:p w:rsidR="009A6EED" w:rsidRPr="00E726AC" w:rsidRDefault="009A6EED" w:rsidP="009A6EED">
      <w:pPr>
        <w:spacing w:line="276" w:lineRule="auto"/>
        <w:ind w:left="545" w:right="76"/>
        <w:jc w:val="both"/>
        <w:rPr>
          <w:spacing w:val="1"/>
          <w:sz w:val="24"/>
          <w:szCs w:val="24"/>
        </w:rPr>
      </w:pPr>
    </w:p>
    <w:p w:rsidR="009A6EED" w:rsidRPr="00E726AC" w:rsidRDefault="00232110" w:rsidP="009A6EED">
      <w:pPr>
        <w:spacing w:line="276" w:lineRule="auto"/>
        <w:ind w:left="545" w:right="76"/>
        <w:jc w:val="both"/>
        <w:rPr>
          <w:spacing w:val="-3"/>
          <w:sz w:val="24"/>
          <w:szCs w:val="24"/>
        </w:rPr>
      </w:pPr>
      <w:r w:rsidRPr="00E726AC">
        <w:rPr>
          <w:spacing w:val="-3"/>
          <w:sz w:val="24"/>
          <w:szCs w:val="24"/>
        </w:rPr>
        <w:t>We build a system which help</w:t>
      </w:r>
      <w:r w:rsidR="009A6EED" w:rsidRPr="00E726AC">
        <w:rPr>
          <w:spacing w:val="-3"/>
          <w:sz w:val="24"/>
          <w:szCs w:val="24"/>
        </w:rPr>
        <w:t xml:space="preserve"> customer</w:t>
      </w:r>
      <w:r w:rsidR="00B61D75" w:rsidRPr="00E726AC">
        <w:rPr>
          <w:spacing w:val="-3"/>
          <w:sz w:val="24"/>
          <w:szCs w:val="24"/>
        </w:rPr>
        <w:t>s</w:t>
      </w:r>
      <w:r w:rsidRPr="00E726AC">
        <w:rPr>
          <w:spacing w:val="-3"/>
          <w:sz w:val="24"/>
          <w:szCs w:val="24"/>
        </w:rPr>
        <w:t xml:space="preserve"> to</w:t>
      </w:r>
      <w:r w:rsidR="009A6EED" w:rsidRPr="00E726AC">
        <w:rPr>
          <w:spacing w:val="-3"/>
          <w:sz w:val="24"/>
          <w:szCs w:val="24"/>
        </w:rPr>
        <w:t xml:space="preserve"> find more suppliers with the mo</w:t>
      </w:r>
      <w:r w:rsidR="00D51FB9" w:rsidRPr="00E726AC">
        <w:rPr>
          <w:spacing w:val="-3"/>
          <w:sz w:val="24"/>
          <w:szCs w:val="24"/>
        </w:rPr>
        <w:t>st reasonable price.  S</w:t>
      </w:r>
      <w:r w:rsidR="009A6EED" w:rsidRPr="00E726AC">
        <w:rPr>
          <w:spacing w:val="-3"/>
          <w:sz w:val="24"/>
          <w:szCs w:val="24"/>
        </w:rPr>
        <w:t>uppliers also find their own potential customer</w:t>
      </w:r>
      <w:r w:rsidR="002D577F" w:rsidRPr="00E726AC">
        <w:rPr>
          <w:spacing w:val="-3"/>
          <w:sz w:val="24"/>
          <w:szCs w:val="24"/>
        </w:rPr>
        <w:t>s</w:t>
      </w:r>
      <w:r w:rsidRPr="00E726AC">
        <w:rPr>
          <w:spacing w:val="-3"/>
          <w:sz w:val="24"/>
          <w:szCs w:val="24"/>
        </w:rPr>
        <w:t xml:space="preserve">. Moreover, </w:t>
      </w:r>
      <w:r w:rsidR="00295E90" w:rsidRPr="00E726AC">
        <w:rPr>
          <w:spacing w:val="-3"/>
          <w:sz w:val="24"/>
          <w:szCs w:val="24"/>
        </w:rPr>
        <w:t>building material shops can also improve their revenues</w:t>
      </w:r>
      <w:r w:rsidR="00195039" w:rsidRPr="00E726AC">
        <w:rPr>
          <w:spacing w:val="-3"/>
          <w:sz w:val="24"/>
          <w:szCs w:val="24"/>
        </w:rPr>
        <w:t xml:space="preserve"> by helping customer to find the </w:t>
      </w:r>
      <w:r w:rsidR="00B61D75" w:rsidRPr="00E726AC">
        <w:rPr>
          <w:spacing w:val="-3"/>
          <w:sz w:val="24"/>
          <w:szCs w:val="24"/>
        </w:rPr>
        <w:t>suitable material</w:t>
      </w:r>
      <w:r w:rsidR="00295E90" w:rsidRPr="00E726AC">
        <w:rPr>
          <w:spacing w:val="-3"/>
          <w:sz w:val="24"/>
          <w:szCs w:val="24"/>
        </w:rPr>
        <w:t>.</w:t>
      </w:r>
      <w:r w:rsidR="00FF031C" w:rsidRPr="00E726AC">
        <w:rPr>
          <w:spacing w:val="-3"/>
          <w:sz w:val="24"/>
          <w:szCs w:val="24"/>
        </w:rPr>
        <w:t xml:space="preserve"> </w:t>
      </w:r>
    </w:p>
    <w:p w:rsidR="002505FC" w:rsidRPr="00E726AC" w:rsidRDefault="002505FC">
      <w:pPr>
        <w:spacing w:before="8" w:line="200" w:lineRule="exact"/>
      </w:pPr>
    </w:p>
    <w:p w:rsidR="003B782E" w:rsidRPr="00E726AC" w:rsidRDefault="003E2070" w:rsidP="003C2F0C">
      <w:pPr>
        <w:ind w:left="905"/>
        <w:rPr>
          <w:rFonts w:eastAsia="Cambria"/>
          <w:b/>
          <w:sz w:val="32"/>
          <w:szCs w:val="32"/>
        </w:rPr>
      </w:pPr>
      <w:r w:rsidRPr="00E726AC">
        <w:rPr>
          <w:rFonts w:eastAsia="Cambria"/>
          <w:b/>
          <w:spacing w:val="1"/>
          <w:sz w:val="32"/>
          <w:szCs w:val="32"/>
        </w:rPr>
        <w:t>3</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Current</w:t>
      </w:r>
      <w:r w:rsidRPr="00E726AC">
        <w:rPr>
          <w:rFonts w:eastAsia="Cambria"/>
          <w:b/>
          <w:spacing w:val="-8"/>
          <w:sz w:val="32"/>
          <w:szCs w:val="32"/>
        </w:rPr>
        <w:t xml:space="preserve"> </w:t>
      </w:r>
      <w:r w:rsidRPr="00E726AC">
        <w:rPr>
          <w:rFonts w:eastAsia="Cambria"/>
          <w:b/>
          <w:sz w:val="32"/>
          <w:szCs w:val="32"/>
        </w:rPr>
        <w:t>Sit</w:t>
      </w:r>
      <w:r w:rsidRPr="00E726AC">
        <w:rPr>
          <w:rFonts w:eastAsia="Cambria"/>
          <w:b/>
          <w:spacing w:val="-1"/>
          <w:sz w:val="32"/>
          <w:szCs w:val="32"/>
        </w:rPr>
        <w:t>u</w:t>
      </w:r>
      <w:r w:rsidRPr="00E726AC">
        <w:rPr>
          <w:rFonts w:eastAsia="Cambria"/>
          <w:b/>
          <w:sz w:val="32"/>
          <w:szCs w:val="32"/>
        </w:rPr>
        <w:t>at</w:t>
      </w:r>
      <w:r w:rsidRPr="00E726AC">
        <w:rPr>
          <w:rFonts w:eastAsia="Cambria"/>
          <w:b/>
          <w:spacing w:val="1"/>
          <w:sz w:val="32"/>
          <w:szCs w:val="32"/>
        </w:rPr>
        <w:t>i</w:t>
      </w:r>
      <w:r w:rsidRPr="00E726AC">
        <w:rPr>
          <w:rFonts w:eastAsia="Cambria"/>
          <w:b/>
          <w:spacing w:val="3"/>
          <w:sz w:val="32"/>
          <w:szCs w:val="32"/>
        </w:rPr>
        <w:t>o</w:t>
      </w:r>
      <w:r w:rsidRPr="00E726AC">
        <w:rPr>
          <w:rFonts w:eastAsia="Cambria"/>
          <w:b/>
          <w:sz w:val="32"/>
          <w:szCs w:val="32"/>
        </w:rPr>
        <w:t>n</w:t>
      </w:r>
    </w:p>
    <w:p w:rsidR="00594CD5" w:rsidRPr="00E726AC" w:rsidRDefault="00594CD5" w:rsidP="001A1726">
      <w:pPr>
        <w:rPr>
          <w:rFonts w:eastAsia="Cambria"/>
          <w:sz w:val="32"/>
          <w:szCs w:val="32"/>
        </w:rPr>
      </w:pPr>
    </w:p>
    <w:p w:rsidR="003B782E" w:rsidRPr="00E726AC" w:rsidRDefault="00DB2831" w:rsidP="001F59C1">
      <w:pPr>
        <w:ind w:left="540"/>
        <w:rPr>
          <w:spacing w:val="1"/>
          <w:sz w:val="24"/>
          <w:szCs w:val="24"/>
        </w:rPr>
      </w:pPr>
      <w:r w:rsidRPr="00E726AC">
        <w:rPr>
          <w:spacing w:val="1"/>
          <w:sz w:val="24"/>
          <w:szCs w:val="24"/>
        </w:rPr>
        <w:t>Recently, w</w:t>
      </w:r>
      <w:r w:rsidR="001F59C1" w:rsidRPr="00E726AC">
        <w:rPr>
          <w:spacing w:val="1"/>
          <w:sz w:val="24"/>
          <w:szCs w:val="24"/>
        </w:rPr>
        <w:t>hen homeowner is looking forward to build</w:t>
      </w:r>
      <w:r w:rsidR="00644460" w:rsidRPr="00E726AC">
        <w:rPr>
          <w:spacing w:val="1"/>
          <w:sz w:val="24"/>
          <w:szCs w:val="24"/>
        </w:rPr>
        <w:t>ing</w:t>
      </w:r>
      <w:r w:rsidR="001F59C1" w:rsidRPr="00E726AC">
        <w:rPr>
          <w:spacing w:val="1"/>
          <w:sz w:val="24"/>
          <w:szCs w:val="24"/>
        </w:rPr>
        <w:t xml:space="preserve"> a house, they</w:t>
      </w:r>
      <w:r w:rsidRPr="00E726AC">
        <w:rPr>
          <w:spacing w:val="1"/>
          <w:sz w:val="24"/>
          <w:szCs w:val="24"/>
        </w:rPr>
        <w:t xml:space="preserve"> normally</w:t>
      </w:r>
      <w:r w:rsidR="001F59C1" w:rsidRPr="00E726AC">
        <w:rPr>
          <w:spacing w:val="1"/>
          <w:sz w:val="24"/>
          <w:szCs w:val="24"/>
        </w:rPr>
        <w:t xml:space="preserve"> choose traditional </w:t>
      </w:r>
      <w:r w:rsidR="00823864" w:rsidRPr="00E726AC">
        <w:rPr>
          <w:spacing w:val="1"/>
          <w:sz w:val="24"/>
          <w:szCs w:val="24"/>
        </w:rPr>
        <w:t>way</w:t>
      </w:r>
      <w:r w:rsidR="001F59C1" w:rsidRPr="00E726AC">
        <w:rPr>
          <w:spacing w:val="1"/>
          <w:sz w:val="24"/>
          <w:szCs w:val="24"/>
        </w:rPr>
        <w:t xml:space="preserve"> that go di</w:t>
      </w:r>
      <w:r w:rsidRPr="00E726AC">
        <w:rPr>
          <w:spacing w:val="1"/>
          <w:sz w:val="24"/>
          <w:szCs w:val="24"/>
        </w:rPr>
        <w:t>rectly to the material shop</w:t>
      </w:r>
    </w:p>
    <w:p w:rsidR="00823864" w:rsidRPr="00E726AC" w:rsidRDefault="00823864" w:rsidP="001F59C1">
      <w:pPr>
        <w:ind w:left="540"/>
        <w:rPr>
          <w:spacing w:val="1"/>
          <w:sz w:val="24"/>
          <w:szCs w:val="24"/>
        </w:rPr>
      </w:pPr>
    </w:p>
    <w:p w:rsidR="00823864" w:rsidRPr="00E726AC" w:rsidRDefault="00823864" w:rsidP="001F59C1">
      <w:pPr>
        <w:ind w:left="540"/>
        <w:rPr>
          <w:spacing w:val="1"/>
          <w:sz w:val="24"/>
          <w:szCs w:val="24"/>
        </w:rPr>
      </w:pPr>
      <w:r w:rsidRPr="00E726AC">
        <w:rPr>
          <w:spacing w:val="1"/>
          <w:sz w:val="24"/>
          <w:szCs w:val="24"/>
        </w:rPr>
        <w:t>In VietNam,</w:t>
      </w:r>
      <w:r w:rsidR="003D2C31" w:rsidRPr="00E726AC">
        <w:rPr>
          <w:spacing w:val="1"/>
          <w:sz w:val="24"/>
          <w:szCs w:val="24"/>
        </w:rPr>
        <w:t xml:space="preserve"> </w:t>
      </w:r>
      <w:r w:rsidRPr="00E726AC">
        <w:rPr>
          <w:spacing w:val="1"/>
          <w:sz w:val="24"/>
          <w:szCs w:val="24"/>
        </w:rPr>
        <w:t xml:space="preserve">there aren’t any building material website that based on C2B now. </w:t>
      </w:r>
      <w:r w:rsidR="00D25998" w:rsidRPr="00E726AC">
        <w:rPr>
          <w:spacing w:val="1"/>
          <w:sz w:val="24"/>
          <w:szCs w:val="24"/>
        </w:rPr>
        <w:t>However, around the world, especially in America an</w:t>
      </w:r>
      <w:r w:rsidR="001250DF" w:rsidRPr="00E726AC">
        <w:rPr>
          <w:spacing w:val="1"/>
          <w:sz w:val="24"/>
          <w:szCs w:val="24"/>
        </w:rPr>
        <w:t>d India, there are many websites that</w:t>
      </w:r>
      <w:r w:rsidR="00100C4D" w:rsidRPr="00E726AC">
        <w:rPr>
          <w:spacing w:val="1"/>
          <w:sz w:val="24"/>
          <w:szCs w:val="24"/>
        </w:rPr>
        <w:t xml:space="preserve"> offer this type of transaction, such as: priceline.com, msupply.com…</w:t>
      </w:r>
    </w:p>
    <w:p w:rsidR="007D2EB9" w:rsidRPr="00E726AC" w:rsidRDefault="007D2EB9" w:rsidP="001F59C1">
      <w:pPr>
        <w:ind w:left="540"/>
        <w:rPr>
          <w:spacing w:val="1"/>
          <w:sz w:val="24"/>
          <w:szCs w:val="24"/>
        </w:rPr>
      </w:pPr>
    </w:p>
    <w:p w:rsidR="002505FC" w:rsidRPr="00E726AC" w:rsidRDefault="00801E4C" w:rsidP="006C581C">
      <w:pPr>
        <w:spacing w:line="276" w:lineRule="auto"/>
        <w:ind w:right="72"/>
        <w:jc w:val="both"/>
        <w:rPr>
          <w:spacing w:val="-4"/>
          <w:sz w:val="22"/>
          <w:szCs w:val="22"/>
        </w:rPr>
      </w:pPr>
      <w:r w:rsidRPr="00E726AC">
        <w:rPr>
          <w:spacing w:val="-4"/>
          <w:sz w:val="22"/>
          <w:szCs w:val="22"/>
        </w:rPr>
        <w:tab/>
      </w:r>
    </w:p>
    <w:p w:rsidR="002505FC" w:rsidRPr="00E726AC" w:rsidRDefault="003E2070" w:rsidP="00F50873">
      <w:pPr>
        <w:tabs>
          <w:tab w:val="left" w:pos="905"/>
        </w:tabs>
        <w:ind w:left="905"/>
        <w:rPr>
          <w:rFonts w:eastAsia="Cambria"/>
          <w:b/>
          <w:sz w:val="32"/>
          <w:szCs w:val="32"/>
        </w:rPr>
      </w:pPr>
      <w:r w:rsidRPr="00E726AC">
        <w:rPr>
          <w:rFonts w:eastAsia="Cambria"/>
          <w:b/>
          <w:spacing w:val="1"/>
          <w:sz w:val="32"/>
          <w:szCs w:val="32"/>
        </w:rPr>
        <w:t>4</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Pro</w:t>
      </w:r>
      <w:r w:rsidRPr="00E726AC">
        <w:rPr>
          <w:rFonts w:eastAsia="Cambria"/>
          <w:b/>
          <w:spacing w:val="1"/>
          <w:sz w:val="32"/>
          <w:szCs w:val="32"/>
        </w:rPr>
        <w:t>b</w:t>
      </w:r>
      <w:r w:rsidRPr="00E726AC">
        <w:rPr>
          <w:rFonts w:eastAsia="Cambria"/>
          <w:b/>
          <w:sz w:val="32"/>
          <w:szCs w:val="32"/>
        </w:rPr>
        <w:t>l</w:t>
      </w:r>
      <w:r w:rsidRPr="00E726AC">
        <w:rPr>
          <w:rFonts w:eastAsia="Cambria"/>
          <w:b/>
          <w:spacing w:val="1"/>
          <w:sz w:val="32"/>
          <w:szCs w:val="32"/>
        </w:rPr>
        <w:t>e</w:t>
      </w:r>
      <w:r w:rsidRPr="00E726AC">
        <w:rPr>
          <w:rFonts w:eastAsia="Cambria"/>
          <w:b/>
          <w:sz w:val="32"/>
          <w:szCs w:val="32"/>
        </w:rPr>
        <w:t>m</w:t>
      </w:r>
      <w:r w:rsidRPr="00E726AC">
        <w:rPr>
          <w:rFonts w:eastAsia="Cambria"/>
          <w:b/>
          <w:spacing w:val="-15"/>
          <w:sz w:val="32"/>
          <w:szCs w:val="32"/>
        </w:rPr>
        <w:t xml:space="preserve"> </w:t>
      </w:r>
      <w:r w:rsidRPr="00E726AC">
        <w:rPr>
          <w:rFonts w:eastAsia="Cambria"/>
          <w:b/>
          <w:sz w:val="32"/>
          <w:szCs w:val="32"/>
        </w:rPr>
        <w:t>D</w:t>
      </w:r>
      <w:r w:rsidRPr="00E726AC">
        <w:rPr>
          <w:rFonts w:eastAsia="Cambria"/>
          <w:b/>
          <w:spacing w:val="1"/>
          <w:sz w:val="32"/>
          <w:szCs w:val="32"/>
        </w:rPr>
        <w:t>e</w:t>
      </w:r>
      <w:r w:rsidRPr="00E726AC">
        <w:rPr>
          <w:rFonts w:eastAsia="Cambria"/>
          <w:b/>
          <w:sz w:val="32"/>
          <w:szCs w:val="32"/>
        </w:rPr>
        <w:t>f</w:t>
      </w:r>
      <w:r w:rsidRPr="00E726AC">
        <w:rPr>
          <w:rFonts w:eastAsia="Cambria"/>
          <w:b/>
          <w:spacing w:val="2"/>
          <w:sz w:val="32"/>
          <w:szCs w:val="32"/>
        </w:rPr>
        <w:t>i</w:t>
      </w:r>
      <w:r w:rsidRPr="00E726AC">
        <w:rPr>
          <w:rFonts w:eastAsia="Cambria"/>
          <w:b/>
          <w:sz w:val="32"/>
          <w:szCs w:val="32"/>
        </w:rPr>
        <w:t>nit</w:t>
      </w:r>
      <w:r w:rsidRPr="00E726AC">
        <w:rPr>
          <w:rFonts w:eastAsia="Cambria"/>
          <w:b/>
          <w:spacing w:val="1"/>
          <w:sz w:val="32"/>
          <w:szCs w:val="32"/>
        </w:rPr>
        <w:t>i</w:t>
      </w:r>
      <w:r w:rsidRPr="00E726AC">
        <w:rPr>
          <w:rFonts w:eastAsia="Cambria"/>
          <w:b/>
          <w:sz w:val="32"/>
          <w:szCs w:val="32"/>
        </w:rPr>
        <w:t>on</w:t>
      </w:r>
    </w:p>
    <w:p w:rsidR="002959E9" w:rsidRPr="00E726AC" w:rsidRDefault="002959E9" w:rsidP="0076514D">
      <w:pPr>
        <w:rPr>
          <w:spacing w:val="1"/>
          <w:sz w:val="24"/>
          <w:szCs w:val="24"/>
        </w:rPr>
      </w:pPr>
    </w:p>
    <w:p w:rsidR="000C11E1" w:rsidRPr="00E726AC" w:rsidRDefault="00D83770" w:rsidP="006114E5">
      <w:pPr>
        <w:ind w:left="450" w:hanging="450"/>
        <w:rPr>
          <w:spacing w:val="1"/>
          <w:sz w:val="24"/>
          <w:szCs w:val="24"/>
        </w:rPr>
      </w:pPr>
      <w:r w:rsidRPr="00E726AC">
        <w:rPr>
          <w:spacing w:val="1"/>
          <w:sz w:val="24"/>
          <w:szCs w:val="24"/>
        </w:rPr>
        <w:t xml:space="preserve">        </w:t>
      </w:r>
      <w:r w:rsidR="00854DBF" w:rsidRPr="00E726AC">
        <w:rPr>
          <w:spacing w:val="1"/>
          <w:sz w:val="24"/>
          <w:szCs w:val="24"/>
        </w:rPr>
        <w:t xml:space="preserve">In VietNam, there aren’t any building material website that based on C2B now. </w:t>
      </w:r>
      <w:r w:rsidR="001B64C2" w:rsidRPr="00E726AC">
        <w:rPr>
          <w:spacing w:val="1"/>
          <w:sz w:val="24"/>
          <w:szCs w:val="24"/>
        </w:rPr>
        <w:t xml:space="preserve">When shopping online, customer must </w:t>
      </w:r>
      <w:r w:rsidR="00B0239B" w:rsidRPr="00E726AC">
        <w:rPr>
          <w:spacing w:val="1"/>
          <w:sz w:val="24"/>
          <w:szCs w:val="24"/>
        </w:rPr>
        <w:t>combine with other</w:t>
      </w:r>
      <w:r w:rsidR="00703E8E" w:rsidRPr="00E726AC">
        <w:rPr>
          <w:spacing w:val="1"/>
          <w:sz w:val="24"/>
          <w:szCs w:val="24"/>
        </w:rPr>
        <w:t xml:space="preserve"> B2C</w:t>
      </w:r>
      <w:r w:rsidR="00B0239B" w:rsidRPr="00E726AC">
        <w:rPr>
          <w:spacing w:val="1"/>
          <w:sz w:val="24"/>
          <w:szCs w:val="24"/>
        </w:rPr>
        <w:t xml:space="preserve"> building </w:t>
      </w:r>
      <w:r w:rsidR="004E0106" w:rsidRPr="00E726AC">
        <w:rPr>
          <w:spacing w:val="1"/>
          <w:sz w:val="24"/>
          <w:szCs w:val="24"/>
        </w:rPr>
        <w:t>material website</w:t>
      </w:r>
      <w:r w:rsidR="00C14B99" w:rsidRPr="00E726AC">
        <w:rPr>
          <w:spacing w:val="1"/>
          <w:sz w:val="24"/>
          <w:szCs w:val="24"/>
        </w:rPr>
        <w:t>.</w:t>
      </w:r>
    </w:p>
    <w:p w:rsidR="00CE76EA" w:rsidRPr="00E726AC" w:rsidRDefault="00CE76EA" w:rsidP="000C1ABE">
      <w:pPr>
        <w:rPr>
          <w:rFonts w:eastAsia="Cambria"/>
          <w:sz w:val="32"/>
          <w:szCs w:val="32"/>
        </w:rPr>
      </w:pPr>
    </w:p>
    <w:p w:rsidR="002505FC" w:rsidRPr="00E726AC" w:rsidRDefault="003E2070" w:rsidP="005A1809">
      <w:pPr>
        <w:ind w:left="905"/>
        <w:rPr>
          <w:rFonts w:eastAsia="Cambria"/>
          <w:b/>
          <w:sz w:val="32"/>
          <w:szCs w:val="32"/>
        </w:rPr>
      </w:pPr>
      <w:r w:rsidRPr="00E726AC">
        <w:rPr>
          <w:rFonts w:eastAsia="Cambria"/>
          <w:b/>
          <w:spacing w:val="1"/>
          <w:sz w:val="32"/>
          <w:szCs w:val="32"/>
        </w:rPr>
        <w:t>5</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Propos</w:t>
      </w:r>
      <w:r w:rsidRPr="00E726AC">
        <w:rPr>
          <w:rFonts w:eastAsia="Cambria"/>
          <w:b/>
          <w:spacing w:val="1"/>
          <w:sz w:val="32"/>
          <w:szCs w:val="32"/>
        </w:rPr>
        <w:t>e</w:t>
      </w:r>
      <w:r w:rsidRPr="00E726AC">
        <w:rPr>
          <w:rFonts w:eastAsia="Cambria"/>
          <w:b/>
          <w:sz w:val="32"/>
          <w:szCs w:val="32"/>
        </w:rPr>
        <w:t>d</w:t>
      </w:r>
      <w:r w:rsidRPr="00E726AC">
        <w:rPr>
          <w:rFonts w:eastAsia="Cambria"/>
          <w:b/>
          <w:spacing w:val="-13"/>
          <w:sz w:val="32"/>
          <w:szCs w:val="32"/>
        </w:rPr>
        <w:t xml:space="preserve"> </w:t>
      </w:r>
      <w:r w:rsidRPr="00E726AC">
        <w:rPr>
          <w:rFonts w:eastAsia="Cambria"/>
          <w:b/>
          <w:spacing w:val="-1"/>
          <w:sz w:val="32"/>
          <w:szCs w:val="32"/>
        </w:rPr>
        <w:t>S</w:t>
      </w:r>
      <w:r w:rsidRPr="00E726AC">
        <w:rPr>
          <w:rFonts w:eastAsia="Cambria"/>
          <w:b/>
          <w:sz w:val="32"/>
          <w:szCs w:val="32"/>
        </w:rPr>
        <w:t>o</w:t>
      </w:r>
      <w:r w:rsidRPr="00E726AC">
        <w:rPr>
          <w:rFonts w:eastAsia="Cambria"/>
          <w:b/>
          <w:spacing w:val="3"/>
          <w:sz w:val="32"/>
          <w:szCs w:val="32"/>
        </w:rPr>
        <w:t>l</w:t>
      </w:r>
      <w:r w:rsidRPr="00E726AC">
        <w:rPr>
          <w:rFonts w:eastAsia="Cambria"/>
          <w:b/>
          <w:spacing w:val="-1"/>
          <w:sz w:val="32"/>
          <w:szCs w:val="32"/>
        </w:rPr>
        <w:t>u</w:t>
      </w:r>
      <w:r w:rsidRPr="00E726AC">
        <w:rPr>
          <w:rFonts w:eastAsia="Cambria"/>
          <w:b/>
          <w:spacing w:val="1"/>
          <w:sz w:val="32"/>
          <w:szCs w:val="32"/>
        </w:rPr>
        <w:t>t</w:t>
      </w:r>
      <w:r w:rsidRPr="00E726AC">
        <w:rPr>
          <w:rFonts w:eastAsia="Cambria"/>
          <w:b/>
          <w:sz w:val="32"/>
          <w:szCs w:val="32"/>
        </w:rPr>
        <w:t>i</w:t>
      </w:r>
      <w:r w:rsidRPr="00E726AC">
        <w:rPr>
          <w:rFonts w:eastAsia="Cambria"/>
          <w:b/>
          <w:spacing w:val="1"/>
          <w:sz w:val="32"/>
          <w:szCs w:val="32"/>
        </w:rPr>
        <w:t>o</w:t>
      </w:r>
      <w:r w:rsidRPr="00E726AC">
        <w:rPr>
          <w:rFonts w:eastAsia="Cambria"/>
          <w:b/>
          <w:sz w:val="32"/>
          <w:szCs w:val="32"/>
        </w:rPr>
        <w:t>n</w:t>
      </w:r>
    </w:p>
    <w:p w:rsidR="00714000" w:rsidRPr="00E726AC" w:rsidRDefault="00714000" w:rsidP="005A1809">
      <w:pPr>
        <w:ind w:left="905"/>
        <w:rPr>
          <w:rFonts w:eastAsia="Cambria"/>
          <w:position w:val="-1"/>
          <w:sz w:val="24"/>
          <w:szCs w:val="24"/>
        </w:rPr>
      </w:pPr>
    </w:p>
    <w:p w:rsidR="00F544AD" w:rsidRPr="00E726AC" w:rsidRDefault="00E64F10"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r w:rsidRPr="00E726AC">
        <w:rPr>
          <w:rFonts w:eastAsia="Cambria"/>
          <w:position w:val="-1"/>
          <w:sz w:val="24"/>
          <w:szCs w:val="24"/>
        </w:rPr>
        <w:t>Our</w:t>
      </w:r>
      <w:r w:rsidR="00086BAE" w:rsidRPr="00E726AC">
        <w:rPr>
          <w:rFonts w:eastAsia="Cambria"/>
          <w:position w:val="-1"/>
          <w:sz w:val="24"/>
          <w:szCs w:val="24"/>
        </w:rPr>
        <w:t xml:space="preserve"> solution is to build a</w:t>
      </w:r>
      <w:r w:rsidRPr="00E726AC">
        <w:rPr>
          <w:rFonts w:eastAsia="Cambria"/>
          <w:position w:val="-1"/>
          <w:sz w:val="24"/>
          <w:szCs w:val="24"/>
        </w:rPr>
        <w:t xml:space="preserve"> new</w:t>
      </w:r>
      <w:r w:rsidR="00086BAE" w:rsidRPr="00E726AC">
        <w:rPr>
          <w:rFonts w:eastAsia="Cambria"/>
          <w:position w:val="-1"/>
          <w:sz w:val="24"/>
          <w:szCs w:val="24"/>
        </w:rPr>
        <w:t xml:space="preserve"> </w:t>
      </w:r>
      <w:r w:rsidR="007430D5" w:rsidRPr="00E726AC">
        <w:rPr>
          <w:rFonts w:eastAsia="Cambria"/>
          <w:position w:val="-1"/>
          <w:sz w:val="24"/>
          <w:szCs w:val="24"/>
        </w:rPr>
        <w:t>website</w:t>
      </w:r>
      <w:r w:rsidRPr="00E726AC">
        <w:rPr>
          <w:rFonts w:eastAsia="Cambria"/>
          <w:position w:val="-1"/>
          <w:sz w:val="24"/>
          <w:szCs w:val="24"/>
        </w:rPr>
        <w:t xml:space="preserve"> named “Building Material C2B</w:t>
      </w:r>
      <w:r w:rsidR="00086BAE" w:rsidRPr="00E726AC">
        <w:rPr>
          <w:rFonts w:eastAsia="Cambria"/>
          <w:position w:val="-1"/>
          <w:sz w:val="24"/>
          <w:szCs w:val="24"/>
        </w:rPr>
        <w:t>”</w:t>
      </w:r>
      <w:r w:rsidR="004332AA" w:rsidRPr="00E726AC">
        <w:rPr>
          <w:rFonts w:eastAsia="Cambria"/>
          <w:position w:val="-1"/>
          <w:sz w:val="24"/>
          <w:szCs w:val="24"/>
        </w:rPr>
        <w:t xml:space="preserve"> to solve the current problem</w:t>
      </w:r>
      <w:r w:rsidR="00086BAE" w:rsidRPr="00E726AC">
        <w:rPr>
          <w:rFonts w:eastAsia="Cambria"/>
          <w:position w:val="-1"/>
          <w:sz w:val="24"/>
          <w:szCs w:val="24"/>
        </w:rPr>
        <w:t xml:space="preserve">. The </w:t>
      </w:r>
      <w:r w:rsidR="007430D5" w:rsidRPr="00E726AC">
        <w:rPr>
          <w:rFonts w:eastAsia="Cambria"/>
          <w:position w:val="-1"/>
          <w:sz w:val="24"/>
          <w:szCs w:val="24"/>
        </w:rPr>
        <w:t>website</w:t>
      </w:r>
      <w:r w:rsidR="00086BAE" w:rsidRPr="00E726AC">
        <w:rPr>
          <w:rFonts w:eastAsia="Cambria"/>
          <w:position w:val="-1"/>
          <w:sz w:val="24"/>
          <w:szCs w:val="24"/>
        </w:rPr>
        <w:t xml:space="preserve"> supports the </w:t>
      </w:r>
      <w:r w:rsidR="00247053" w:rsidRPr="00E726AC">
        <w:rPr>
          <w:rFonts w:eastAsia="Cambria"/>
          <w:position w:val="-1"/>
          <w:sz w:val="24"/>
          <w:szCs w:val="24"/>
        </w:rPr>
        <w:t xml:space="preserve">customers find suppliers with the most reasonable price. </w:t>
      </w:r>
      <w:r w:rsidR="00F426C5" w:rsidRPr="00E726AC">
        <w:rPr>
          <w:rFonts w:eastAsia="Cambria"/>
          <w:position w:val="-1"/>
          <w:sz w:val="24"/>
          <w:szCs w:val="24"/>
        </w:rPr>
        <w:t>In addition, our solution is also help supplier find</w:t>
      </w:r>
      <w:r w:rsidR="00AB105F" w:rsidRPr="00E726AC">
        <w:rPr>
          <w:rFonts w:eastAsia="Cambria"/>
          <w:position w:val="-1"/>
          <w:sz w:val="24"/>
          <w:szCs w:val="24"/>
        </w:rPr>
        <w:t xml:space="preserve"> more</w:t>
      </w:r>
      <w:r w:rsidR="00F426C5" w:rsidRPr="00E726AC">
        <w:rPr>
          <w:rFonts w:eastAsia="Cambria"/>
          <w:position w:val="-1"/>
          <w:sz w:val="24"/>
          <w:szCs w:val="24"/>
        </w:rPr>
        <w:t xml:space="preserve"> customers.</w:t>
      </w:r>
      <w:r w:rsidR="00F544AD" w:rsidRPr="00E726AC">
        <w:rPr>
          <w:rFonts w:eastAsia="Cambria"/>
          <w:position w:val="-1"/>
          <w:sz w:val="24"/>
          <w:szCs w:val="24"/>
        </w:rPr>
        <w:t xml:space="preserve"> </w:t>
      </w:r>
    </w:p>
    <w:p w:rsidR="00F544AD" w:rsidRPr="00E726AC" w:rsidRDefault="00F544AD"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pPr>
    </w:p>
    <w:p w:rsidR="0043615C" w:rsidRPr="00E726AC" w:rsidRDefault="007430D5" w:rsidP="00F544AD">
      <w:pPr>
        <w:tabs>
          <w:tab w:val="left" w:leader="dot" w:pos="1080"/>
          <w:tab w:val="center" w:leader="dot" w:pos="4860"/>
          <w:tab w:val="decimal" w:leader="dot" w:pos="6840"/>
          <w:tab w:val="right" w:leader="dot" w:pos="9180"/>
        </w:tabs>
        <w:spacing w:before="120" w:after="120"/>
        <w:ind w:left="540"/>
        <w:rPr>
          <w:rFonts w:eastAsia="Cambria"/>
          <w:position w:val="-1"/>
          <w:sz w:val="24"/>
          <w:szCs w:val="24"/>
        </w:rPr>
        <w:sectPr w:rsidR="0043615C" w:rsidRPr="00E726AC">
          <w:pgSz w:w="11920" w:h="16840"/>
          <w:pgMar w:top="1320" w:right="1020" w:bottom="280" w:left="1440" w:header="0" w:footer="792" w:gutter="0"/>
          <w:cols w:space="720"/>
        </w:sectPr>
      </w:pPr>
      <w:r w:rsidRPr="00E726AC">
        <w:rPr>
          <w:spacing w:val="1"/>
          <w:position w:val="-1"/>
          <w:sz w:val="24"/>
          <w:szCs w:val="24"/>
        </w:rPr>
        <w:lastRenderedPageBreak/>
        <w:t>BMW</w:t>
      </w:r>
      <w:r w:rsidR="003E2070" w:rsidRPr="00E726AC">
        <w:rPr>
          <w:spacing w:val="-1"/>
          <w:position w:val="-1"/>
          <w:sz w:val="24"/>
          <w:szCs w:val="24"/>
        </w:rPr>
        <w:t xml:space="preserve"> </w:t>
      </w:r>
      <w:r w:rsidR="003E2070" w:rsidRPr="00E726AC">
        <w:rPr>
          <w:spacing w:val="1"/>
          <w:position w:val="-1"/>
          <w:sz w:val="24"/>
          <w:szCs w:val="24"/>
        </w:rPr>
        <w:t>i</w:t>
      </w:r>
      <w:r w:rsidR="003E2070" w:rsidRPr="00E726AC">
        <w:rPr>
          <w:spacing w:val="-2"/>
          <w:position w:val="-1"/>
          <w:sz w:val="24"/>
          <w:szCs w:val="24"/>
        </w:rPr>
        <w:t>n</w:t>
      </w:r>
      <w:r w:rsidR="003E2070" w:rsidRPr="00E726AC">
        <w:rPr>
          <w:position w:val="-1"/>
          <w:sz w:val="24"/>
          <w:szCs w:val="24"/>
        </w:rPr>
        <w:t>c</w:t>
      </w:r>
      <w:r w:rsidR="003E2070" w:rsidRPr="00E726AC">
        <w:rPr>
          <w:spacing w:val="1"/>
          <w:position w:val="-1"/>
          <w:sz w:val="24"/>
          <w:szCs w:val="24"/>
        </w:rPr>
        <w:t>l</w:t>
      </w:r>
      <w:r w:rsidR="003E2070" w:rsidRPr="00E726AC">
        <w:rPr>
          <w:spacing w:val="-2"/>
          <w:position w:val="-1"/>
          <w:sz w:val="24"/>
          <w:szCs w:val="24"/>
        </w:rPr>
        <w:t>u</w:t>
      </w:r>
      <w:r w:rsidR="003E2070" w:rsidRPr="00E726AC">
        <w:rPr>
          <w:position w:val="-1"/>
          <w:sz w:val="24"/>
          <w:szCs w:val="24"/>
        </w:rPr>
        <w:t>d</w:t>
      </w:r>
      <w:r w:rsidR="003E2070" w:rsidRPr="00E726AC">
        <w:rPr>
          <w:spacing w:val="1"/>
          <w:position w:val="-1"/>
          <w:sz w:val="24"/>
          <w:szCs w:val="24"/>
        </w:rPr>
        <w:t>e</w:t>
      </w:r>
      <w:r w:rsidR="003E2070" w:rsidRPr="00E726AC">
        <w:rPr>
          <w:position w:val="-1"/>
          <w:sz w:val="24"/>
          <w:szCs w:val="24"/>
        </w:rPr>
        <w:t>s</w:t>
      </w:r>
      <w:r w:rsidR="003E2070" w:rsidRPr="00E726AC">
        <w:rPr>
          <w:spacing w:val="1"/>
          <w:position w:val="-1"/>
          <w:sz w:val="24"/>
          <w:szCs w:val="24"/>
        </w:rPr>
        <w:t xml:space="preserve"> </w:t>
      </w:r>
      <w:r w:rsidR="003E2070" w:rsidRPr="00E726AC">
        <w:rPr>
          <w:position w:val="-1"/>
          <w:sz w:val="24"/>
          <w:szCs w:val="24"/>
        </w:rPr>
        <w:t>a</w:t>
      </w:r>
      <w:r w:rsidR="003E2070" w:rsidRPr="00E726AC">
        <w:rPr>
          <w:spacing w:val="-2"/>
          <w:position w:val="-1"/>
          <w:sz w:val="24"/>
          <w:szCs w:val="24"/>
        </w:rPr>
        <w:t xml:space="preserve"> </w:t>
      </w:r>
      <w:r w:rsidR="003E2070" w:rsidRPr="00E726AC">
        <w:rPr>
          <w:spacing w:val="-1"/>
          <w:position w:val="-1"/>
          <w:sz w:val="24"/>
          <w:szCs w:val="24"/>
        </w:rPr>
        <w:t>w</w:t>
      </w:r>
      <w:r w:rsidR="003E2070" w:rsidRPr="00E726AC">
        <w:rPr>
          <w:position w:val="-1"/>
          <w:sz w:val="24"/>
          <w:szCs w:val="24"/>
        </w:rPr>
        <w:t>eb</w:t>
      </w:r>
      <w:r w:rsidR="003E2070" w:rsidRPr="00E726AC">
        <w:rPr>
          <w:spacing w:val="-2"/>
          <w:position w:val="-1"/>
          <w:sz w:val="24"/>
          <w:szCs w:val="24"/>
        </w:rPr>
        <w:t xml:space="preserve"> </w:t>
      </w:r>
      <w:r w:rsidR="003E2070" w:rsidRPr="00E726AC">
        <w:rPr>
          <w:position w:val="-1"/>
          <w:sz w:val="24"/>
          <w:szCs w:val="24"/>
        </w:rPr>
        <w:t>app</w:t>
      </w:r>
      <w:r w:rsidR="003E2070" w:rsidRPr="00E726AC">
        <w:rPr>
          <w:spacing w:val="-1"/>
          <w:position w:val="-1"/>
          <w:sz w:val="24"/>
          <w:szCs w:val="24"/>
        </w:rPr>
        <w:t>l</w:t>
      </w:r>
      <w:r w:rsidR="003E2070" w:rsidRPr="00E726AC">
        <w:rPr>
          <w:spacing w:val="1"/>
          <w:position w:val="-1"/>
          <w:sz w:val="24"/>
          <w:szCs w:val="24"/>
        </w:rPr>
        <w:t>i</w:t>
      </w:r>
      <w:r w:rsidR="003E2070" w:rsidRPr="00E726AC">
        <w:rPr>
          <w:position w:val="-1"/>
          <w:sz w:val="24"/>
          <w:szCs w:val="24"/>
        </w:rPr>
        <w:t>c</w:t>
      </w:r>
      <w:r w:rsidR="003E2070" w:rsidRPr="00E726AC">
        <w:rPr>
          <w:spacing w:val="-2"/>
          <w:position w:val="-1"/>
          <w:sz w:val="24"/>
          <w:szCs w:val="24"/>
        </w:rPr>
        <w:t>a</w:t>
      </w:r>
      <w:r w:rsidR="003E2070" w:rsidRPr="00E726AC">
        <w:rPr>
          <w:spacing w:val="1"/>
          <w:position w:val="-1"/>
          <w:sz w:val="24"/>
          <w:szCs w:val="24"/>
        </w:rPr>
        <w:t>ti</w:t>
      </w:r>
      <w:r w:rsidR="003E2070" w:rsidRPr="00E726AC">
        <w:rPr>
          <w:position w:val="-1"/>
          <w:sz w:val="24"/>
          <w:szCs w:val="24"/>
        </w:rPr>
        <w:t>on</w:t>
      </w:r>
      <w:r w:rsidR="003E2070" w:rsidRPr="00E726AC">
        <w:rPr>
          <w:spacing w:val="-2"/>
          <w:position w:val="-1"/>
          <w:sz w:val="24"/>
          <w:szCs w:val="24"/>
        </w:rPr>
        <w:t xml:space="preserve"> </w:t>
      </w:r>
      <w:r w:rsidR="003E2070" w:rsidRPr="00E726AC">
        <w:rPr>
          <w:spacing w:val="-3"/>
          <w:position w:val="-1"/>
          <w:sz w:val="24"/>
          <w:szCs w:val="24"/>
        </w:rPr>
        <w:t>w</w:t>
      </w:r>
      <w:r w:rsidR="003E2070" w:rsidRPr="00E726AC">
        <w:rPr>
          <w:spacing w:val="1"/>
          <w:position w:val="-1"/>
          <w:sz w:val="24"/>
          <w:szCs w:val="24"/>
        </w:rPr>
        <w:t>it</w:t>
      </w:r>
      <w:r w:rsidR="003E2070" w:rsidRPr="00E726AC">
        <w:rPr>
          <w:position w:val="-1"/>
          <w:sz w:val="24"/>
          <w:szCs w:val="24"/>
        </w:rPr>
        <w:t>h</w:t>
      </w:r>
      <w:r w:rsidR="003E2070" w:rsidRPr="00E726AC">
        <w:rPr>
          <w:spacing w:val="-2"/>
          <w:position w:val="-1"/>
          <w:sz w:val="24"/>
          <w:szCs w:val="24"/>
        </w:rPr>
        <w:t xml:space="preserve"> </w:t>
      </w:r>
      <w:r w:rsidR="003E2070" w:rsidRPr="00E726AC">
        <w:rPr>
          <w:spacing w:val="1"/>
          <w:position w:val="-1"/>
          <w:sz w:val="24"/>
          <w:szCs w:val="24"/>
        </w:rPr>
        <w:t>f</w:t>
      </w:r>
      <w:r w:rsidR="003E2070" w:rsidRPr="00E726AC">
        <w:rPr>
          <w:spacing w:val="-2"/>
          <w:position w:val="-1"/>
          <w:sz w:val="24"/>
          <w:szCs w:val="24"/>
        </w:rPr>
        <w:t>o</w:t>
      </w:r>
      <w:r w:rsidR="003E2070" w:rsidRPr="00E726AC">
        <w:rPr>
          <w:spacing w:val="1"/>
          <w:position w:val="-1"/>
          <w:sz w:val="24"/>
          <w:szCs w:val="24"/>
        </w:rPr>
        <w:t>ll</w:t>
      </w:r>
      <w:r w:rsidR="003E2070" w:rsidRPr="00E726AC">
        <w:rPr>
          <w:position w:val="-1"/>
          <w:sz w:val="24"/>
          <w:szCs w:val="24"/>
        </w:rPr>
        <w:t>o</w:t>
      </w:r>
      <w:r w:rsidR="003E2070" w:rsidRPr="00E726AC">
        <w:rPr>
          <w:spacing w:val="-3"/>
          <w:position w:val="-1"/>
          <w:sz w:val="24"/>
          <w:szCs w:val="24"/>
        </w:rPr>
        <w:t>w</w:t>
      </w:r>
      <w:r w:rsidR="003E2070" w:rsidRPr="00E726AC">
        <w:rPr>
          <w:spacing w:val="1"/>
          <w:position w:val="-1"/>
          <w:sz w:val="24"/>
          <w:szCs w:val="24"/>
        </w:rPr>
        <w:t>i</w:t>
      </w:r>
      <w:r w:rsidR="003E2070" w:rsidRPr="00E726AC">
        <w:rPr>
          <w:spacing w:val="-2"/>
          <w:position w:val="-1"/>
          <w:sz w:val="24"/>
          <w:szCs w:val="24"/>
        </w:rPr>
        <w:t>n</w:t>
      </w:r>
      <w:r w:rsidR="003E2070" w:rsidRPr="00E726AC">
        <w:rPr>
          <w:position w:val="-1"/>
          <w:sz w:val="24"/>
          <w:szCs w:val="24"/>
        </w:rPr>
        <w:t xml:space="preserve">g </w:t>
      </w:r>
      <w:r w:rsidR="003E2070" w:rsidRPr="00E726AC">
        <w:rPr>
          <w:spacing w:val="1"/>
          <w:position w:val="-1"/>
          <w:sz w:val="24"/>
          <w:szCs w:val="24"/>
        </w:rPr>
        <w:t>f</w:t>
      </w:r>
      <w:r w:rsidR="003E2070" w:rsidRPr="00E726AC">
        <w:rPr>
          <w:position w:val="-1"/>
          <w:sz w:val="24"/>
          <w:szCs w:val="24"/>
        </w:rPr>
        <w:t>un</w:t>
      </w:r>
      <w:r w:rsidR="003E2070" w:rsidRPr="00E726AC">
        <w:rPr>
          <w:spacing w:val="-2"/>
          <w:position w:val="-1"/>
          <w:sz w:val="24"/>
          <w:szCs w:val="24"/>
        </w:rPr>
        <w:t>c</w:t>
      </w:r>
      <w:r w:rsidR="003E2070" w:rsidRPr="00E726AC">
        <w:rPr>
          <w:spacing w:val="1"/>
          <w:position w:val="-1"/>
          <w:sz w:val="24"/>
          <w:szCs w:val="24"/>
        </w:rPr>
        <w:t>t</w:t>
      </w:r>
      <w:r w:rsidR="003E2070" w:rsidRPr="00E726AC">
        <w:rPr>
          <w:spacing w:val="-1"/>
          <w:position w:val="-1"/>
          <w:sz w:val="24"/>
          <w:szCs w:val="24"/>
        </w:rPr>
        <w:t>i</w:t>
      </w:r>
      <w:r w:rsidR="003E2070" w:rsidRPr="00E726AC">
        <w:rPr>
          <w:position w:val="-1"/>
          <w:sz w:val="24"/>
          <w:szCs w:val="24"/>
        </w:rPr>
        <w:t>on</w:t>
      </w:r>
      <w:r w:rsidR="003E2070" w:rsidRPr="00E726AC">
        <w:rPr>
          <w:spacing w:val="-2"/>
          <w:position w:val="-1"/>
          <w:sz w:val="24"/>
          <w:szCs w:val="24"/>
        </w:rPr>
        <w:t>s</w:t>
      </w:r>
      <w:r w:rsidR="003E2070" w:rsidRPr="00E726AC">
        <w:rPr>
          <w:position w:val="-1"/>
          <w:sz w:val="24"/>
          <w:szCs w:val="24"/>
        </w:rPr>
        <w:t>:</w:t>
      </w:r>
    </w:p>
    <w:p w:rsidR="002505FC" w:rsidRPr="00E726AC" w:rsidRDefault="002505FC">
      <w:pPr>
        <w:spacing w:before="9" w:line="180" w:lineRule="exact"/>
        <w:rPr>
          <w:sz w:val="24"/>
          <w:szCs w:val="24"/>
        </w:rPr>
      </w:pPr>
    </w:p>
    <w:p w:rsidR="002505FC" w:rsidRPr="00E726AC" w:rsidRDefault="002505FC">
      <w:pPr>
        <w:spacing w:line="200" w:lineRule="exact"/>
      </w:pPr>
    </w:p>
    <w:p w:rsidR="002505FC" w:rsidRPr="00E726AC" w:rsidRDefault="003E2070" w:rsidP="00533DF0">
      <w:pPr>
        <w:spacing w:before="21"/>
        <w:ind w:left="720" w:firstLine="720"/>
        <w:rPr>
          <w:rFonts w:eastAsia="Cambria"/>
          <w:sz w:val="28"/>
          <w:szCs w:val="28"/>
        </w:rPr>
      </w:pPr>
      <w:r w:rsidRPr="00E726AC">
        <w:rPr>
          <w:rFonts w:eastAsia="Cambria"/>
          <w:b/>
          <w:sz w:val="28"/>
          <w:szCs w:val="28"/>
        </w:rPr>
        <w:t>5</w:t>
      </w:r>
      <w:r w:rsidRPr="00E726AC">
        <w:rPr>
          <w:rFonts w:eastAsia="Cambria"/>
          <w:b/>
          <w:spacing w:val="-1"/>
          <w:sz w:val="28"/>
          <w:szCs w:val="28"/>
        </w:rPr>
        <w:t>.</w:t>
      </w:r>
      <w:r w:rsidRPr="00E726AC">
        <w:rPr>
          <w:rFonts w:eastAsia="Cambria"/>
          <w:b/>
          <w:sz w:val="28"/>
          <w:szCs w:val="28"/>
        </w:rPr>
        <w:t>1</w:t>
      </w:r>
      <w:r w:rsidRPr="00E726AC">
        <w:rPr>
          <w:rFonts w:eastAsia="Cambria"/>
          <w:b/>
          <w:spacing w:val="7"/>
          <w:sz w:val="28"/>
          <w:szCs w:val="28"/>
        </w:rPr>
        <w:t xml:space="preserve"> </w:t>
      </w:r>
      <w:r w:rsidRPr="00E726AC">
        <w:rPr>
          <w:rFonts w:eastAsia="Cambria"/>
          <w:b/>
          <w:sz w:val="28"/>
          <w:szCs w:val="28"/>
        </w:rPr>
        <w:t>Fea</w:t>
      </w:r>
      <w:r w:rsidRPr="00E726AC">
        <w:rPr>
          <w:rFonts w:eastAsia="Cambria"/>
          <w:b/>
          <w:spacing w:val="-1"/>
          <w:sz w:val="28"/>
          <w:szCs w:val="28"/>
        </w:rPr>
        <w:t>t</w:t>
      </w:r>
      <w:r w:rsidRPr="00E726AC">
        <w:rPr>
          <w:rFonts w:eastAsia="Cambria"/>
          <w:b/>
          <w:spacing w:val="1"/>
          <w:sz w:val="28"/>
          <w:szCs w:val="28"/>
        </w:rPr>
        <w:t>u</w:t>
      </w:r>
      <w:r w:rsidRPr="00E726AC">
        <w:rPr>
          <w:rFonts w:eastAsia="Cambria"/>
          <w:b/>
          <w:spacing w:val="-1"/>
          <w:sz w:val="28"/>
          <w:szCs w:val="28"/>
        </w:rPr>
        <w:t>r</w:t>
      </w:r>
      <w:r w:rsidRPr="00E726AC">
        <w:rPr>
          <w:rFonts w:eastAsia="Cambria"/>
          <w:b/>
          <w:sz w:val="28"/>
          <w:szCs w:val="28"/>
        </w:rPr>
        <w:t>e fu</w:t>
      </w:r>
      <w:r w:rsidRPr="00E726AC">
        <w:rPr>
          <w:rFonts w:eastAsia="Cambria"/>
          <w:b/>
          <w:spacing w:val="-3"/>
          <w:sz w:val="28"/>
          <w:szCs w:val="28"/>
        </w:rPr>
        <w:t>n</w:t>
      </w:r>
      <w:r w:rsidRPr="00E726AC">
        <w:rPr>
          <w:rFonts w:eastAsia="Cambria"/>
          <w:b/>
          <w:spacing w:val="1"/>
          <w:sz w:val="28"/>
          <w:szCs w:val="28"/>
        </w:rPr>
        <w:t>c</w:t>
      </w:r>
      <w:r w:rsidRPr="00E726AC">
        <w:rPr>
          <w:rFonts w:eastAsia="Cambria"/>
          <w:b/>
          <w:spacing w:val="-2"/>
          <w:sz w:val="28"/>
          <w:szCs w:val="28"/>
        </w:rPr>
        <w:t>t</w:t>
      </w:r>
      <w:r w:rsidRPr="00E726AC">
        <w:rPr>
          <w:rFonts w:eastAsia="Cambria"/>
          <w:b/>
          <w:spacing w:val="1"/>
          <w:sz w:val="28"/>
          <w:szCs w:val="28"/>
        </w:rPr>
        <w:t>i</w:t>
      </w:r>
      <w:r w:rsidRPr="00E726AC">
        <w:rPr>
          <w:rFonts w:eastAsia="Cambria"/>
          <w:b/>
          <w:sz w:val="28"/>
          <w:szCs w:val="28"/>
        </w:rPr>
        <w:t>o</w:t>
      </w:r>
      <w:r w:rsidRPr="00E726AC">
        <w:rPr>
          <w:rFonts w:eastAsia="Cambria"/>
          <w:b/>
          <w:spacing w:val="-1"/>
          <w:sz w:val="28"/>
          <w:szCs w:val="28"/>
        </w:rPr>
        <w:t>n</w:t>
      </w:r>
      <w:r w:rsidRPr="00E726AC">
        <w:rPr>
          <w:rFonts w:eastAsia="Cambria"/>
          <w:b/>
          <w:sz w:val="28"/>
          <w:szCs w:val="28"/>
        </w:rPr>
        <w:t>s</w:t>
      </w:r>
    </w:p>
    <w:p w:rsidR="002505FC" w:rsidRPr="00E726AC" w:rsidRDefault="002505FC">
      <w:pPr>
        <w:spacing w:before="4" w:line="220" w:lineRule="exact"/>
        <w:rPr>
          <w:sz w:val="22"/>
          <w:szCs w:val="22"/>
        </w:rPr>
      </w:pPr>
    </w:p>
    <w:p w:rsidR="002505FC" w:rsidRPr="00E726AC" w:rsidRDefault="003E2070" w:rsidP="00332A3C">
      <w:pPr>
        <w:pStyle w:val="ListParagraph"/>
        <w:numPr>
          <w:ilvl w:val="0"/>
          <w:numId w:val="3"/>
        </w:numPr>
        <w:spacing w:before="20"/>
        <w:rPr>
          <w:b/>
          <w:sz w:val="26"/>
          <w:szCs w:val="26"/>
        </w:rPr>
      </w:pPr>
      <w:r w:rsidRPr="00E726AC">
        <w:rPr>
          <w:b/>
          <w:spacing w:val="-4"/>
          <w:sz w:val="26"/>
          <w:szCs w:val="26"/>
        </w:rPr>
        <w:t>W</w:t>
      </w:r>
      <w:r w:rsidRPr="00E726AC">
        <w:rPr>
          <w:b/>
          <w:sz w:val="26"/>
          <w:szCs w:val="26"/>
        </w:rPr>
        <w:t>eb app</w:t>
      </w:r>
      <w:r w:rsidRPr="00E726AC">
        <w:rPr>
          <w:b/>
          <w:spacing w:val="1"/>
          <w:sz w:val="26"/>
          <w:szCs w:val="26"/>
        </w:rPr>
        <w:t>li</w:t>
      </w:r>
      <w:r w:rsidRPr="00E726AC">
        <w:rPr>
          <w:b/>
          <w:sz w:val="26"/>
          <w:szCs w:val="26"/>
        </w:rPr>
        <w:t>c</w:t>
      </w:r>
      <w:r w:rsidRPr="00E726AC">
        <w:rPr>
          <w:b/>
          <w:spacing w:val="-2"/>
          <w:sz w:val="26"/>
          <w:szCs w:val="26"/>
        </w:rPr>
        <w:t>a</w:t>
      </w:r>
      <w:r w:rsidRPr="00E726AC">
        <w:rPr>
          <w:b/>
          <w:spacing w:val="1"/>
          <w:sz w:val="26"/>
          <w:szCs w:val="26"/>
        </w:rPr>
        <w:t>ti</w:t>
      </w:r>
      <w:r w:rsidRPr="00E726AC">
        <w:rPr>
          <w:b/>
          <w:spacing w:val="-2"/>
          <w:sz w:val="26"/>
          <w:szCs w:val="26"/>
        </w:rPr>
        <w:t>o</w:t>
      </w:r>
      <w:r w:rsidRPr="00E726AC">
        <w:rPr>
          <w:b/>
          <w:sz w:val="26"/>
          <w:szCs w:val="26"/>
        </w:rPr>
        <w:t>n:</w:t>
      </w:r>
    </w:p>
    <w:p w:rsidR="00332A3C" w:rsidRPr="00E726AC" w:rsidRDefault="00332A3C" w:rsidP="00332A3C">
      <w:pPr>
        <w:pStyle w:val="ListParagraph"/>
        <w:spacing w:before="20"/>
        <w:ind w:left="1881"/>
        <w:rPr>
          <w:b/>
          <w:sz w:val="24"/>
          <w:szCs w:val="24"/>
        </w:rPr>
      </w:pPr>
    </w:p>
    <w:p w:rsidR="00043793" w:rsidRPr="00E726AC" w:rsidRDefault="00043793" w:rsidP="00043793">
      <w:pPr>
        <w:pStyle w:val="ListParagraph"/>
        <w:numPr>
          <w:ilvl w:val="0"/>
          <w:numId w:val="6"/>
        </w:numPr>
        <w:spacing w:before="20"/>
        <w:rPr>
          <w:sz w:val="24"/>
          <w:szCs w:val="24"/>
        </w:rPr>
      </w:pPr>
      <w:r w:rsidRPr="00E726AC">
        <w:rPr>
          <w:sz w:val="24"/>
          <w:szCs w:val="24"/>
        </w:rPr>
        <w:t xml:space="preserve">For </w:t>
      </w:r>
      <w:r w:rsidR="00440106" w:rsidRPr="00E726AC">
        <w:rPr>
          <w:sz w:val="24"/>
          <w:szCs w:val="24"/>
        </w:rPr>
        <w:t>customer</w:t>
      </w:r>
      <w:r w:rsidRPr="00E726AC">
        <w:rPr>
          <w:sz w:val="24"/>
          <w:szCs w:val="24"/>
        </w:rPr>
        <w:t>:</w:t>
      </w:r>
    </w:p>
    <w:p w:rsidR="00BE5070" w:rsidRPr="00E726AC" w:rsidRDefault="00BE5070" w:rsidP="00484ACF">
      <w:pPr>
        <w:pStyle w:val="ListParagraph"/>
        <w:numPr>
          <w:ilvl w:val="0"/>
          <w:numId w:val="16"/>
        </w:numPr>
        <w:spacing w:before="20"/>
        <w:rPr>
          <w:sz w:val="24"/>
          <w:szCs w:val="24"/>
        </w:rPr>
      </w:pPr>
      <w:r w:rsidRPr="00E726AC">
        <w:rPr>
          <w:sz w:val="24"/>
          <w:szCs w:val="24"/>
        </w:rPr>
        <w:t xml:space="preserve">Posting </w:t>
      </w:r>
      <w:r w:rsidR="005B6276" w:rsidRPr="00E726AC">
        <w:rPr>
          <w:sz w:val="24"/>
          <w:szCs w:val="24"/>
        </w:rPr>
        <w:t>request</w:t>
      </w:r>
      <w:r w:rsidRPr="00E726AC">
        <w:rPr>
          <w:sz w:val="24"/>
          <w:szCs w:val="24"/>
        </w:rPr>
        <w:t xml:space="preserve"> for </w:t>
      </w:r>
      <w:r w:rsidR="005B6276" w:rsidRPr="00E726AC">
        <w:rPr>
          <w:sz w:val="24"/>
          <w:szCs w:val="24"/>
        </w:rPr>
        <w:t>find material</w:t>
      </w:r>
      <w:r w:rsidR="00484ACF" w:rsidRPr="00E726AC">
        <w:rPr>
          <w:sz w:val="24"/>
          <w:szCs w:val="24"/>
        </w:rPr>
        <w:t>, suppliers</w:t>
      </w:r>
      <w:r w:rsidR="00F763E2" w:rsidRPr="00E726AC">
        <w:rPr>
          <w:sz w:val="24"/>
          <w:szCs w:val="24"/>
        </w:rPr>
        <w:t xml:space="preserve"> to build a house</w:t>
      </w:r>
      <w:r w:rsidRPr="00E726AC">
        <w:rPr>
          <w:sz w:val="24"/>
          <w:szCs w:val="24"/>
        </w:rPr>
        <w:t>.</w:t>
      </w:r>
    </w:p>
    <w:p w:rsidR="00076A95" w:rsidRPr="00E726AC" w:rsidRDefault="00BE5070" w:rsidP="001C0B86">
      <w:pPr>
        <w:pStyle w:val="ListParagraph"/>
        <w:numPr>
          <w:ilvl w:val="0"/>
          <w:numId w:val="16"/>
        </w:numPr>
        <w:spacing w:before="20"/>
        <w:rPr>
          <w:sz w:val="24"/>
          <w:szCs w:val="24"/>
        </w:rPr>
      </w:pPr>
      <w:r w:rsidRPr="00E726AC">
        <w:rPr>
          <w:sz w:val="24"/>
          <w:szCs w:val="24"/>
        </w:rPr>
        <w:t>Selecting suitable supplier</w:t>
      </w:r>
      <w:r w:rsidR="00B90981" w:rsidRPr="00E726AC">
        <w:rPr>
          <w:sz w:val="24"/>
          <w:szCs w:val="24"/>
        </w:rPr>
        <w:t xml:space="preserve"> via reverse auction</w:t>
      </w:r>
      <w:r w:rsidRPr="00E726AC">
        <w:rPr>
          <w:sz w:val="24"/>
          <w:szCs w:val="24"/>
        </w:rPr>
        <w:t>.</w:t>
      </w:r>
    </w:p>
    <w:p w:rsidR="002D2487" w:rsidRPr="00E726AC" w:rsidRDefault="002D2487" w:rsidP="002D2487">
      <w:pPr>
        <w:pStyle w:val="ListParagraph"/>
        <w:spacing w:before="20"/>
        <w:ind w:left="2520"/>
        <w:rPr>
          <w:sz w:val="24"/>
          <w:szCs w:val="24"/>
        </w:rPr>
      </w:pPr>
    </w:p>
    <w:p w:rsidR="009E5E2F" w:rsidRPr="00E726AC" w:rsidRDefault="00043793" w:rsidP="006C703A">
      <w:pPr>
        <w:pStyle w:val="ListParagraph"/>
        <w:numPr>
          <w:ilvl w:val="0"/>
          <w:numId w:val="6"/>
        </w:numPr>
        <w:spacing w:before="20"/>
        <w:rPr>
          <w:sz w:val="24"/>
          <w:szCs w:val="24"/>
        </w:rPr>
      </w:pPr>
      <w:r w:rsidRPr="00E726AC">
        <w:rPr>
          <w:sz w:val="24"/>
          <w:szCs w:val="24"/>
        </w:rPr>
        <w:t xml:space="preserve">For </w:t>
      </w:r>
      <w:r w:rsidR="00440106" w:rsidRPr="00E726AC">
        <w:rPr>
          <w:sz w:val="24"/>
          <w:szCs w:val="24"/>
        </w:rPr>
        <w:t>supplier</w:t>
      </w:r>
      <w:r w:rsidRPr="00E726AC">
        <w:rPr>
          <w:sz w:val="24"/>
          <w:szCs w:val="24"/>
        </w:rPr>
        <w:t>:</w:t>
      </w:r>
    </w:p>
    <w:p w:rsidR="002505FC" w:rsidRPr="00E726AC" w:rsidRDefault="0077661B" w:rsidP="001C0B86">
      <w:pPr>
        <w:pStyle w:val="ListParagraph"/>
        <w:numPr>
          <w:ilvl w:val="0"/>
          <w:numId w:val="17"/>
        </w:numPr>
        <w:spacing w:before="20"/>
        <w:rPr>
          <w:sz w:val="24"/>
          <w:szCs w:val="24"/>
        </w:rPr>
      </w:pPr>
      <w:r w:rsidRPr="00E726AC">
        <w:rPr>
          <w:sz w:val="24"/>
          <w:szCs w:val="24"/>
        </w:rPr>
        <w:t>Bidding</w:t>
      </w:r>
      <w:r w:rsidR="009E5E2F" w:rsidRPr="00E726AC">
        <w:rPr>
          <w:sz w:val="24"/>
          <w:szCs w:val="24"/>
        </w:rPr>
        <w:t xml:space="preserve">: </w:t>
      </w:r>
      <w:r w:rsidR="00EA69C5" w:rsidRPr="00E726AC">
        <w:rPr>
          <w:sz w:val="24"/>
          <w:szCs w:val="24"/>
        </w:rPr>
        <w:t>bid to find the suitable orders for their own shop</w:t>
      </w:r>
      <w:r w:rsidR="00BE5070" w:rsidRPr="00E726AC">
        <w:rPr>
          <w:sz w:val="24"/>
          <w:szCs w:val="24"/>
        </w:rPr>
        <w:t>.</w:t>
      </w:r>
    </w:p>
    <w:p w:rsidR="002505FC" w:rsidRPr="00E726AC" w:rsidRDefault="003E2070">
      <w:pPr>
        <w:spacing w:line="260" w:lineRule="exact"/>
        <w:ind w:left="905"/>
        <w:rPr>
          <w:sz w:val="24"/>
          <w:szCs w:val="24"/>
        </w:rPr>
      </w:pPr>
      <w:r w:rsidRPr="00E726AC">
        <w:rPr>
          <w:position w:val="-1"/>
          <w:sz w:val="24"/>
          <w:szCs w:val="24"/>
        </w:rPr>
        <w:t xml:space="preserve">   </w:t>
      </w:r>
      <w:r w:rsidRPr="00E726AC">
        <w:rPr>
          <w:spacing w:val="38"/>
          <w:position w:val="-1"/>
          <w:sz w:val="24"/>
          <w:szCs w:val="24"/>
        </w:rPr>
        <w:t xml:space="preserve"> </w:t>
      </w:r>
    </w:p>
    <w:p w:rsidR="002505FC" w:rsidRPr="00E726AC" w:rsidRDefault="002505FC">
      <w:pPr>
        <w:spacing w:before="4" w:line="220" w:lineRule="exact"/>
        <w:rPr>
          <w:sz w:val="24"/>
          <w:szCs w:val="24"/>
        </w:rPr>
      </w:pPr>
    </w:p>
    <w:p w:rsidR="001C0B86" w:rsidRPr="00E726AC" w:rsidRDefault="001C0B86">
      <w:pPr>
        <w:spacing w:before="4" w:line="220" w:lineRule="exact"/>
        <w:rPr>
          <w:sz w:val="24"/>
          <w:szCs w:val="24"/>
        </w:rPr>
        <w:sectPr w:rsidR="001C0B86" w:rsidRPr="00E726AC">
          <w:type w:val="continuous"/>
          <w:pgSz w:w="11920" w:h="16840"/>
          <w:pgMar w:top="1300" w:right="1020" w:bottom="280" w:left="1440" w:header="720" w:footer="720" w:gutter="0"/>
          <w:cols w:space="720"/>
        </w:sectPr>
      </w:pPr>
    </w:p>
    <w:p w:rsidR="002505FC" w:rsidRPr="00E726AC" w:rsidRDefault="002505FC">
      <w:pPr>
        <w:spacing w:before="1" w:line="180" w:lineRule="exact"/>
        <w:rPr>
          <w:sz w:val="19"/>
          <w:szCs w:val="19"/>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452622" w:rsidRPr="00E726AC" w:rsidRDefault="003E2070" w:rsidP="00E72694">
      <w:pPr>
        <w:spacing w:before="21"/>
        <w:rPr>
          <w:rFonts w:eastAsia="Cambria"/>
          <w:b/>
          <w:sz w:val="28"/>
          <w:szCs w:val="28"/>
        </w:rPr>
      </w:pPr>
      <w:r w:rsidRPr="00E726AC">
        <w:br w:type="column"/>
      </w:r>
      <w:r w:rsidRPr="00E726AC">
        <w:rPr>
          <w:rFonts w:eastAsia="Cambria"/>
          <w:b/>
          <w:sz w:val="28"/>
          <w:szCs w:val="28"/>
        </w:rPr>
        <w:t>5</w:t>
      </w:r>
      <w:r w:rsidRPr="00E726AC">
        <w:rPr>
          <w:rFonts w:eastAsia="Cambria"/>
          <w:b/>
          <w:spacing w:val="-1"/>
          <w:sz w:val="28"/>
          <w:szCs w:val="28"/>
        </w:rPr>
        <w:t>.</w:t>
      </w:r>
      <w:r w:rsidRPr="00E726AC">
        <w:rPr>
          <w:rFonts w:eastAsia="Cambria"/>
          <w:b/>
          <w:sz w:val="28"/>
          <w:szCs w:val="28"/>
        </w:rPr>
        <w:t>2</w:t>
      </w:r>
      <w:r w:rsidRPr="00E726AC">
        <w:rPr>
          <w:rFonts w:eastAsia="Cambria"/>
          <w:b/>
          <w:spacing w:val="7"/>
          <w:sz w:val="28"/>
          <w:szCs w:val="28"/>
        </w:rPr>
        <w:t xml:space="preserve"> </w:t>
      </w:r>
      <w:r w:rsidRPr="00E726AC">
        <w:rPr>
          <w:rFonts w:eastAsia="Cambria"/>
          <w:b/>
          <w:sz w:val="28"/>
          <w:szCs w:val="28"/>
        </w:rPr>
        <w:t>Adv</w:t>
      </w:r>
      <w:r w:rsidRPr="00E726AC">
        <w:rPr>
          <w:rFonts w:eastAsia="Cambria"/>
          <w:b/>
          <w:spacing w:val="-2"/>
          <w:sz w:val="28"/>
          <w:szCs w:val="28"/>
        </w:rPr>
        <w:t>a</w:t>
      </w:r>
      <w:r w:rsidRPr="00E726AC">
        <w:rPr>
          <w:rFonts w:eastAsia="Cambria"/>
          <w:b/>
          <w:sz w:val="28"/>
          <w:szCs w:val="28"/>
        </w:rPr>
        <w:t>n</w:t>
      </w:r>
      <w:r w:rsidRPr="00E726AC">
        <w:rPr>
          <w:rFonts w:eastAsia="Cambria"/>
          <w:b/>
          <w:spacing w:val="-1"/>
          <w:sz w:val="28"/>
          <w:szCs w:val="28"/>
        </w:rPr>
        <w:t>t</w:t>
      </w:r>
      <w:r w:rsidRPr="00E726AC">
        <w:rPr>
          <w:rFonts w:eastAsia="Cambria"/>
          <w:b/>
          <w:spacing w:val="1"/>
          <w:sz w:val="28"/>
          <w:szCs w:val="28"/>
        </w:rPr>
        <w:t>a</w:t>
      </w:r>
      <w:r w:rsidRPr="00E726AC">
        <w:rPr>
          <w:rFonts w:eastAsia="Cambria"/>
          <w:b/>
          <w:sz w:val="28"/>
          <w:szCs w:val="28"/>
        </w:rPr>
        <w:t>g</w:t>
      </w:r>
      <w:r w:rsidRPr="00E726AC">
        <w:rPr>
          <w:rFonts w:eastAsia="Cambria"/>
          <w:b/>
          <w:spacing w:val="-1"/>
          <w:sz w:val="28"/>
          <w:szCs w:val="28"/>
        </w:rPr>
        <w:t>e</w:t>
      </w:r>
      <w:r w:rsidRPr="00E726AC">
        <w:rPr>
          <w:rFonts w:eastAsia="Cambria"/>
          <w:b/>
          <w:sz w:val="28"/>
          <w:szCs w:val="28"/>
        </w:rPr>
        <w:t>s</w:t>
      </w:r>
      <w:r w:rsidRPr="00E726AC">
        <w:rPr>
          <w:rFonts w:eastAsia="Cambria"/>
          <w:b/>
          <w:spacing w:val="2"/>
          <w:sz w:val="28"/>
          <w:szCs w:val="28"/>
        </w:rPr>
        <w:t xml:space="preserve"> </w:t>
      </w:r>
      <w:r w:rsidRPr="00E726AC">
        <w:rPr>
          <w:rFonts w:eastAsia="Cambria"/>
          <w:b/>
          <w:spacing w:val="-1"/>
          <w:sz w:val="28"/>
          <w:szCs w:val="28"/>
        </w:rPr>
        <w:t>a</w:t>
      </w:r>
      <w:r w:rsidRPr="00E726AC">
        <w:rPr>
          <w:rFonts w:eastAsia="Cambria"/>
          <w:b/>
          <w:sz w:val="28"/>
          <w:szCs w:val="28"/>
        </w:rPr>
        <w:t>nd</w:t>
      </w:r>
      <w:r w:rsidRPr="00E726AC">
        <w:rPr>
          <w:rFonts w:eastAsia="Cambria"/>
          <w:b/>
          <w:spacing w:val="-1"/>
          <w:sz w:val="28"/>
          <w:szCs w:val="28"/>
        </w:rPr>
        <w:t xml:space="preserve"> </w:t>
      </w:r>
      <w:r w:rsidRPr="00E726AC">
        <w:rPr>
          <w:rFonts w:eastAsia="Cambria"/>
          <w:b/>
          <w:spacing w:val="1"/>
          <w:sz w:val="28"/>
          <w:szCs w:val="28"/>
        </w:rPr>
        <w:t>d</w:t>
      </w:r>
      <w:r w:rsidRPr="00E726AC">
        <w:rPr>
          <w:rFonts w:eastAsia="Cambria"/>
          <w:b/>
          <w:spacing w:val="-2"/>
          <w:sz w:val="28"/>
          <w:szCs w:val="28"/>
        </w:rPr>
        <w:t>i</w:t>
      </w:r>
      <w:r w:rsidRPr="00E726AC">
        <w:rPr>
          <w:rFonts w:eastAsia="Cambria"/>
          <w:b/>
          <w:sz w:val="28"/>
          <w:szCs w:val="28"/>
        </w:rPr>
        <w:t>s</w:t>
      </w:r>
      <w:r w:rsidRPr="00E726AC">
        <w:rPr>
          <w:rFonts w:eastAsia="Cambria"/>
          <w:b/>
          <w:spacing w:val="1"/>
          <w:sz w:val="28"/>
          <w:szCs w:val="28"/>
        </w:rPr>
        <w:t>a</w:t>
      </w:r>
      <w:r w:rsidRPr="00E726AC">
        <w:rPr>
          <w:rFonts w:eastAsia="Cambria"/>
          <w:b/>
          <w:sz w:val="28"/>
          <w:szCs w:val="28"/>
        </w:rPr>
        <w:t>d</w:t>
      </w:r>
      <w:r w:rsidRPr="00E726AC">
        <w:rPr>
          <w:rFonts w:eastAsia="Cambria"/>
          <w:b/>
          <w:spacing w:val="-2"/>
          <w:sz w:val="28"/>
          <w:szCs w:val="28"/>
        </w:rPr>
        <w:t>v</w:t>
      </w:r>
      <w:r w:rsidRPr="00E726AC">
        <w:rPr>
          <w:rFonts w:eastAsia="Cambria"/>
          <w:b/>
          <w:spacing w:val="-1"/>
          <w:sz w:val="28"/>
          <w:szCs w:val="28"/>
        </w:rPr>
        <w:t>a</w:t>
      </w:r>
      <w:r w:rsidRPr="00E726AC">
        <w:rPr>
          <w:rFonts w:eastAsia="Cambria"/>
          <w:b/>
          <w:sz w:val="28"/>
          <w:szCs w:val="28"/>
        </w:rPr>
        <w:t>n</w:t>
      </w:r>
      <w:r w:rsidRPr="00E726AC">
        <w:rPr>
          <w:rFonts w:eastAsia="Cambria"/>
          <w:b/>
          <w:spacing w:val="1"/>
          <w:sz w:val="28"/>
          <w:szCs w:val="28"/>
        </w:rPr>
        <w:t>t</w:t>
      </w:r>
      <w:r w:rsidRPr="00E726AC">
        <w:rPr>
          <w:rFonts w:eastAsia="Cambria"/>
          <w:b/>
          <w:spacing w:val="-1"/>
          <w:sz w:val="28"/>
          <w:szCs w:val="28"/>
        </w:rPr>
        <w:t>a</w:t>
      </w:r>
      <w:r w:rsidRPr="00E726AC">
        <w:rPr>
          <w:rFonts w:eastAsia="Cambria"/>
          <w:b/>
          <w:sz w:val="28"/>
          <w:szCs w:val="28"/>
        </w:rPr>
        <w:t>g</w:t>
      </w:r>
      <w:r w:rsidRPr="00E726AC">
        <w:rPr>
          <w:rFonts w:eastAsia="Cambria"/>
          <w:b/>
          <w:spacing w:val="1"/>
          <w:sz w:val="28"/>
          <w:szCs w:val="28"/>
        </w:rPr>
        <w:t>e</w:t>
      </w:r>
      <w:r w:rsidRPr="00E726AC">
        <w:rPr>
          <w:rFonts w:eastAsia="Cambria"/>
          <w:b/>
          <w:sz w:val="28"/>
          <w:szCs w:val="28"/>
        </w:rPr>
        <w:t>s</w:t>
      </w:r>
    </w:p>
    <w:p w:rsidR="00C903DE" w:rsidRPr="00E726AC" w:rsidRDefault="00C903DE" w:rsidP="00E72694">
      <w:pPr>
        <w:spacing w:before="21"/>
        <w:rPr>
          <w:rFonts w:eastAsia="Cambria"/>
          <w:b/>
          <w:sz w:val="28"/>
          <w:szCs w:val="28"/>
        </w:rPr>
      </w:pPr>
    </w:p>
    <w:p w:rsidR="002505FC" w:rsidRPr="00E726AC" w:rsidRDefault="003E2070" w:rsidP="00260818">
      <w:pPr>
        <w:spacing w:line="280" w:lineRule="exact"/>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sz w:val="24"/>
          <w:szCs w:val="24"/>
        </w:rPr>
        <w:t>Advantage</w:t>
      </w:r>
      <w:r w:rsidR="00260818" w:rsidRPr="00E726AC">
        <w:rPr>
          <w:sz w:val="24"/>
          <w:szCs w:val="24"/>
        </w:rPr>
        <w:t>s:</w:t>
      </w:r>
    </w:p>
    <w:p w:rsidR="00260818" w:rsidRPr="00E726AC" w:rsidRDefault="00452622" w:rsidP="00E55EF2">
      <w:pPr>
        <w:pStyle w:val="ListParagraph"/>
        <w:numPr>
          <w:ilvl w:val="0"/>
          <w:numId w:val="12"/>
        </w:numPr>
        <w:tabs>
          <w:tab w:val="left" w:pos="1170"/>
        </w:tabs>
        <w:spacing w:line="280" w:lineRule="exact"/>
        <w:ind w:firstLine="90"/>
        <w:rPr>
          <w:sz w:val="24"/>
          <w:szCs w:val="24"/>
        </w:rPr>
      </w:pPr>
      <w:r w:rsidRPr="00E726AC">
        <w:rPr>
          <w:sz w:val="24"/>
          <w:szCs w:val="24"/>
        </w:rPr>
        <w:t xml:space="preserve">Bring new experience about </w:t>
      </w:r>
      <w:r w:rsidR="009A5732" w:rsidRPr="00E726AC">
        <w:rPr>
          <w:sz w:val="24"/>
          <w:szCs w:val="24"/>
        </w:rPr>
        <w:t>buy building material</w:t>
      </w:r>
      <w:r w:rsidR="00C3357C" w:rsidRPr="00E726AC">
        <w:rPr>
          <w:sz w:val="24"/>
          <w:szCs w:val="24"/>
        </w:rPr>
        <w:t>.</w:t>
      </w:r>
    </w:p>
    <w:p w:rsidR="00260818" w:rsidRPr="00E726AC" w:rsidRDefault="00B86615" w:rsidP="00E55EF2">
      <w:pPr>
        <w:pStyle w:val="ListParagraph"/>
        <w:numPr>
          <w:ilvl w:val="0"/>
          <w:numId w:val="12"/>
        </w:numPr>
        <w:tabs>
          <w:tab w:val="left" w:pos="1170"/>
        </w:tabs>
        <w:spacing w:line="280" w:lineRule="exact"/>
        <w:ind w:firstLine="90"/>
        <w:rPr>
          <w:sz w:val="24"/>
          <w:szCs w:val="24"/>
        </w:rPr>
      </w:pPr>
      <w:r w:rsidRPr="00E726AC">
        <w:rPr>
          <w:sz w:val="24"/>
          <w:szCs w:val="24"/>
        </w:rPr>
        <w:t>Hel</w:t>
      </w:r>
      <w:r w:rsidR="00260818" w:rsidRPr="00E726AC">
        <w:rPr>
          <w:sz w:val="24"/>
          <w:szCs w:val="24"/>
        </w:rPr>
        <w:t xml:space="preserve">p </w:t>
      </w:r>
      <w:r w:rsidR="00452622" w:rsidRPr="00E726AC">
        <w:rPr>
          <w:sz w:val="24"/>
          <w:szCs w:val="24"/>
        </w:rPr>
        <w:t>customer</w:t>
      </w:r>
      <w:r w:rsidR="00260818" w:rsidRPr="00E726AC">
        <w:rPr>
          <w:sz w:val="24"/>
          <w:szCs w:val="24"/>
        </w:rPr>
        <w:t xml:space="preserve"> to </w:t>
      </w:r>
      <w:r w:rsidR="002C1A62" w:rsidRPr="00E726AC">
        <w:rPr>
          <w:sz w:val="24"/>
          <w:szCs w:val="24"/>
        </w:rPr>
        <w:t>save time and money</w:t>
      </w:r>
      <w:r w:rsidR="00C3357C" w:rsidRPr="00E726AC">
        <w:rPr>
          <w:sz w:val="24"/>
          <w:szCs w:val="24"/>
        </w:rPr>
        <w:t>.</w:t>
      </w:r>
    </w:p>
    <w:p w:rsidR="00223017" w:rsidRPr="00E726AC" w:rsidRDefault="00400593" w:rsidP="00E55EF2">
      <w:pPr>
        <w:pStyle w:val="ListParagraph"/>
        <w:numPr>
          <w:ilvl w:val="0"/>
          <w:numId w:val="12"/>
        </w:numPr>
        <w:tabs>
          <w:tab w:val="left" w:pos="1170"/>
        </w:tabs>
        <w:spacing w:line="280" w:lineRule="exact"/>
        <w:ind w:firstLine="90"/>
        <w:rPr>
          <w:sz w:val="24"/>
          <w:szCs w:val="24"/>
        </w:rPr>
      </w:pPr>
      <w:r w:rsidRPr="00E726AC">
        <w:rPr>
          <w:sz w:val="24"/>
          <w:szCs w:val="24"/>
        </w:rPr>
        <w:t>Help customer to find</w:t>
      </w:r>
      <w:r w:rsidR="00223017" w:rsidRPr="00E726AC">
        <w:rPr>
          <w:sz w:val="24"/>
          <w:szCs w:val="24"/>
        </w:rPr>
        <w:t xml:space="preserve"> their </w:t>
      </w:r>
      <w:r w:rsidR="00EE3CA2" w:rsidRPr="00E726AC">
        <w:rPr>
          <w:sz w:val="24"/>
          <w:szCs w:val="24"/>
        </w:rPr>
        <w:t>own supplier</w:t>
      </w:r>
      <w:r w:rsidR="00C3357C" w:rsidRPr="00E726AC">
        <w:rPr>
          <w:sz w:val="24"/>
          <w:szCs w:val="24"/>
        </w:rPr>
        <w:t>.</w:t>
      </w:r>
    </w:p>
    <w:p w:rsidR="00076A95" w:rsidRPr="00E726AC" w:rsidRDefault="00076A95" w:rsidP="00B11B75">
      <w:pPr>
        <w:pStyle w:val="ListParagraph"/>
        <w:numPr>
          <w:ilvl w:val="0"/>
          <w:numId w:val="12"/>
        </w:numPr>
        <w:tabs>
          <w:tab w:val="left" w:pos="1170"/>
        </w:tabs>
        <w:spacing w:line="280" w:lineRule="exact"/>
        <w:ind w:firstLine="90"/>
        <w:rPr>
          <w:sz w:val="24"/>
          <w:szCs w:val="24"/>
        </w:rPr>
      </w:pPr>
      <w:r w:rsidRPr="00E726AC">
        <w:rPr>
          <w:sz w:val="24"/>
          <w:szCs w:val="24"/>
        </w:rPr>
        <w:t>Help supplier to have more customers</w:t>
      </w:r>
      <w:r w:rsidR="004E0106" w:rsidRPr="00E726AC">
        <w:rPr>
          <w:sz w:val="24"/>
          <w:szCs w:val="24"/>
        </w:rPr>
        <w:t>, orders</w:t>
      </w:r>
      <w:r w:rsidR="00C3357C" w:rsidRPr="00E726AC">
        <w:rPr>
          <w:sz w:val="24"/>
          <w:szCs w:val="24"/>
        </w:rPr>
        <w:t>.</w:t>
      </w:r>
    </w:p>
    <w:p w:rsidR="00260818" w:rsidRPr="00E726AC" w:rsidRDefault="00635417" w:rsidP="00260818">
      <w:pPr>
        <w:pStyle w:val="ListParagraph"/>
        <w:numPr>
          <w:ilvl w:val="0"/>
          <w:numId w:val="12"/>
        </w:numPr>
        <w:tabs>
          <w:tab w:val="left" w:pos="1170"/>
        </w:tabs>
        <w:spacing w:line="280" w:lineRule="exact"/>
        <w:ind w:firstLine="90"/>
        <w:rPr>
          <w:rFonts w:eastAsia="Cambria"/>
          <w:sz w:val="24"/>
          <w:szCs w:val="24"/>
        </w:rPr>
      </w:pPr>
      <w:r w:rsidRPr="00E726AC">
        <w:rPr>
          <w:sz w:val="24"/>
          <w:szCs w:val="24"/>
        </w:rPr>
        <w:t>Support pre-order</w:t>
      </w:r>
      <w:r w:rsidR="00554ACE" w:rsidRPr="00E726AC">
        <w:rPr>
          <w:sz w:val="24"/>
          <w:szCs w:val="24"/>
        </w:rPr>
        <w:t>/ e-payment</w:t>
      </w:r>
      <w:r w:rsidR="003C1C27" w:rsidRPr="00E726AC">
        <w:rPr>
          <w:sz w:val="24"/>
          <w:szCs w:val="24"/>
        </w:rPr>
        <w:t xml:space="preserve"> via nganluong.vn</w:t>
      </w:r>
      <w:r w:rsidR="00C3357C" w:rsidRPr="00E726AC">
        <w:rPr>
          <w:sz w:val="24"/>
          <w:szCs w:val="24"/>
        </w:rPr>
        <w:t>.</w:t>
      </w:r>
      <w:r w:rsidR="005C06EB" w:rsidRPr="00E726AC">
        <w:rPr>
          <w:sz w:val="24"/>
          <w:szCs w:val="24"/>
        </w:rPr>
        <w:t xml:space="preserve"> </w:t>
      </w:r>
    </w:p>
    <w:p w:rsidR="005C06EB" w:rsidRPr="00E726AC" w:rsidRDefault="005C06EB" w:rsidP="004E0106">
      <w:pPr>
        <w:tabs>
          <w:tab w:val="left" w:pos="1170"/>
        </w:tabs>
        <w:spacing w:line="280" w:lineRule="exact"/>
        <w:rPr>
          <w:rFonts w:eastAsia="Cambria"/>
          <w:sz w:val="24"/>
          <w:szCs w:val="24"/>
        </w:rPr>
      </w:pPr>
    </w:p>
    <w:p w:rsidR="00232809" w:rsidRPr="00E726AC" w:rsidRDefault="00260818" w:rsidP="00260818">
      <w:pPr>
        <w:spacing w:before="26"/>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z w:val="24"/>
          <w:szCs w:val="24"/>
        </w:rPr>
        <w:t>Disa</w:t>
      </w:r>
      <w:r w:rsidRPr="00E726AC">
        <w:rPr>
          <w:rFonts w:eastAsia="Cambria"/>
          <w:spacing w:val="-1"/>
          <w:sz w:val="24"/>
          <w:szCs w:val="24"/>
        </w:rPr>
        <w:t>dv</w:t>
      </w:r>
      <w:r w:rsidRPr="00E726AC">
        <w:rPr>
          <w:rFonts w:eastAsia="Cambria"/>
          <w:sz w:val="24"/>
          <w:szCs w:val="24"/>
        </w:rPr>
        <w:t>a</w:t>
      </w:r>
      <w:r w:rsidRPr="00E726AC">
        <w:rPr>
          <w:rFonts w:eastAsia="Cambria"/>
          <w:spacing w:val="1"/>
          <w:sz w:val="24"/>
          <w:szCs w:val="24"/>
        </w:rPr>
        <w:t>n</w:t>
      </w:r>
      <w:r w:rsidRPr="00E726AC">
        <w:rPr>
          <w:rFonts w:eastAsia="Cambria"/>
          <w:sz w:val="24"/>
          <w:szCs w:val="24"/>
        </w:rPr>
        <w:t>t</w:t>
      </w:r>
      <w:r w:rsidRPr="00E726AC">
        <w:rPr>
          <w:rFonts w:eastAsia="Cambria"/>
          <w:spacing w:val="1"/>
          <w:sz w:val="24"/>
          <w:szCs w:val="24"/>
        </w:rPr>
        <w:t>a</w:t>
      </w:r>
      <w:r w:rsidRPr="00E726AC">
        <w:rPr>
          <w:rFonts w:eastAsia="Cambria"/>
          <w:spacing w:val="-1"/>
          <w:sz w:val="24"/>
          <w:szCs w:val="24"/>
        </w:rPr>
        <w:t>g</w:t>
      </w:r>
      <w:r w:rsidRPr="00E726AC">
        <w:rPr>
          <w:rFonts w:eastAsia="Cambria"/>
          <w:spacing w:val="2"/>
          <w:sz w:val="24"/>
          <w:szCs w:val="24"/>
        </w:rPr>
        <w:t>e</w:t>
      </w:r>
      <w:r w:rsidRPr="00E726AC">
        <w:rPr>
          <w:rFonts w:eastAsia="Cambria"/>
          <w:sz w:val="24"/>
          <w:szCs w:val="24"/>
        </w:rPr>
        <w:t>s:</w:t>
      </w:r>
    </w:p>
    <w:p w:rsidR="00232809" w:rsidRPr="00E726AC" w:rsidRDefault="00232809" w:rsidP="00260818">
      <w:pPr>
        <w:spacing w:before="26"/>
        <w:rPr>
          <w:rFonts w:eastAsia="Cambria"/>
          <w:sz w:val="24"/>
          <w:szCs w:val="24"/>
        </w:rPr>
      </w:pPr>
    </w:p>
    <w:p w:rsidR="00657B55" w:rsidRPr="00E726AC" w:rsidRDefault="001E5DC2" w:rsidP="001D4EB9">
      <w:pPr>
        <w:pStyle w:val="ListParagraph"/>
        <w:numPr>
          <w:ilvl w:val="0"/>
          <w:numId w:val="12"/>
        </w:numPr>
        <w:spacing w:before="26"/>
        <w:ind w:left="1170"/>
        <w:rPr>
          <w:rFonts w:eastAsia="Cambria"/>
          <w:sz w:val="24"/>
          <w:szCs w:val="24"/>
        </w:rPr>
      </w:pPr>
      <w:r w:rsidRPr="00E726AC">
        <w:rPr>
          <w:rFonts w:eastAsia="Cambria"/>
          <w:sz w:val="24"/>
          <w:szCs w:val="24"/>
        </w:rPr>
        <w:t>C2B website is uncommon for customer</w:t>
      </w:r>
      <w:r w:rsidR="00A2264B" w:rsidRPr="00E726AC">
        <w:rPr>
          <w:rFonts w:eastAsia="Cambria"/>
          <w:sz w:val="24"/>
          <w:szCs w:val="24"/>
        </w:rPr>
        <w:t>.</w:t>
      </w:r>
    </w:p>
    <w:p w:rsidR="00B5058A" w:rsidRPr="00E726AC" w:rsidRDefault="00C64CCA" w:rsidP="0073729A">
      <w:pPr>
        <w:pStyle w:val="ListParagraph"/>
        <w:numPr>
          <w:ilvl w:val="0"/>
          <w:numId w:val="12"/>
        </w:numPr>
        <w:spacing w:before="26"/>
        <w:ind w:left="1170"/>
        <w:rPr>
          <w:rFonts w:eastAsia="Cambria"/>
          <w:sz w:val="24"/>
          <w:szCs w:val="24"/>
        </w:rPr>
      </w:pPr>
      <w:r w:rsidRPr="00E726AC">
        <w:rPr>
          <w:rFonts w:eastAsia="Cambria"/>
          <w:sz w:val="24"/>
          <w:szCs w:val="24"/>
        </w:rPr>
        <w:t>Supplier sell material at price equal or lower than market price</w:t>
      </w:r>
      <w:r w:rsidR="00A2264B" w:rsidRPr="00E726AC">
        <w:rPr>
          <w:rFonts w:eastAsia="Cambria"/>
          <w:sz w:val="24"/>
          <w:szCs w:val="24"/>
        </w:rPr>
        <w:t>.</w:t>
      </w:r>
      <w:r w:rsidRPr="00E726AC">
        <w:rPr>
          <w:rFonts w:eastAsia="Cambria"/>
          <w:sz w:val="24"/>
          <w:szCs w:val="24"/>
        </w:rPr>
        <w:t xml:space="preserve"> </w:t>
      </w:r>
    </w:p>
    <w:p w:rsidR="00C64CCA" w:rsidRPr="00E726AC" w:rsidRDefault="00C64CCA" w:rsidP="00EE3CA2">
      <w:pPr>
        <w:pStyle w:val="ListParagraph"/>
        <w:spacing w:before="26"/>
        <w:ind w:left="1170"/>
        <w:rPr>
          <w:rFonts w:eastAsia="Cambria"/>
          <w:sz w:val="24"/>
          <w:szCs w:val="24"/>
        </w:rPr>
      </w:pPr>
    </w:p>
    <w:p w:rsidR="00F544AD" w:rsidRPr="00E726AC" w:rsidRDefault="00F544AD" w:rsidP="00F544AD">
      <w:pPr>
        <w:spacing w:before="26"/>
        <w:rPr>
          <w:rFonts w:eastAsia="Cambria"/>
          <w:sz w:val="24"/>
          <w:szCs w:val="24"/>
        </w:rPr>
      </w:pPr>
    </w:p>
    <w:p w:rsidR="00F544AD" w:rsidRPr="00E726AC" w:rsidRDefault="00F544AD" w:rsidP="00F544AD">
      <w:pPr>
        <w:spacing w:before="26"/>
        <w:rPr>
          <w:rFonts w:eastAsia="Cambria"/>
          <w:sz w:val="24"/>
          <w:szCs w:val="24"/>
        </w:rPr>
        <w:sectPr w:rsidR="00F544AD" w:rsidRPr="00E726AC">
          <w:type w:val="continuous"/>
          <w:pgSz w:w="11920" w:h="16840"/>
          <w:pgMar w:top="1300" w:right="1020" w:bottom="280" w:left="1440" w:header="720" w:footer="720" w:gutter="0"/>
          <w:cols w:num="2" w:space="720" w:equalWidth="0">
            <w:col w:w="1018" w:space="338"/>
            <w:col w:w="8104"/>
          </w:cols>
        </w:sectPr>
      </w:pPr>
    </w:p>
    <w:p w:rsidR="002505FC" w:rsidRPr="00E726AC" w:rsidRDefault="002505FC" w:rsidP="00260818">
      <w:pPr>
        <w:tabs>
          <w:tab w:val="left" w:pos="1980"/>
        </w:tabs>
        <w:spacing w:before="79" w:line="266" w:lineRule="auto"/>
        <w:ind w:right="75"/>
        <w:jc w:val="both"/>
        <w:sectPr w:rsidR="002505FC" w:rsidRPr="00E726AC">
          <w:pgSz w:w="11920" w:h="16840"/>
          <w:pgMar w:top="1320" w:right="1020" w:bottom="280" w:left="1440" w:header="0" w:footer="792" w:gutter="0"/>
          <w:cols w:space="720"/>
        </w:sectPr>
      </w:pPr>
    </w:p>
    <w:p w:rsidR="002505FC" w:rsidRPr="00E726AC" w:rsidRDefault="003E2070" w:rsidP="00260818">
      <w:pPr>
        <w:spacing w:before="93"/>
        <w:ind w:firstLine="720"/>
        <w:rPr>
          <w:rFonts w:eastAsia="Cambria"/>
          <w:b/>
          <w:sz w:val="32"/>
          <w:szCs w:val="32"/>
        </w:rPr>
      </w:pPr>
      <w:r w:rsidRPr="00E726AC">
        <w:rPr>
          <w:rFonts w:eastAsia="Cambria"/>
          <w:b/>
          <w:spacing w:val="1"/>
          <w:sz w:val="32"/>
          <w:szCs w:val="32"/>
        </w:rPr>
        <w:t>6</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Functi</w:t>
      </w:r>
      <w:r w:rsidRPr="00E726AC">
        <w:rPr>
          <w:rFonts w:eastAsia="Cambria"/>
          <w:b/>
          <w:spacing w:val="1"/>
          <w:sz w:val="32"/>
          <w:szCs w:val="32"/>
        </w:rPr>
        <w:t>on</w:t>
      </w:r>
      <w:r w:rsidRPr="00E726AC">
        <w:rPr>
          <w:rFonts w:eastAsia="Cambria"/>
          <w:b/>
          <w:sz w:val="32"/>
          <w:szCs w:val="32"/>
        </w:rPr>
        <w:t>al</w:t>
      </w:r>
      <w:r w:rsidRPr="00E726AC">
        <w:rPr>
          <w:rFonts w:eastAsia="Cambria"/>
          <w:b/>
          <w:spacing w:val="-16"/>
          <w:sz w:val="32"/>
          <w:szCs w:val="32"/>
        </w:rPr>
        <w:t xml:space="preserve"> </w:t>
      </w:r>
      <w:r w:rsidRPr="00E726AC">
        <w:rPr>
          <w:rFonts w:eastAsia="Cambria"/>
          <w:b/>
          <w:spacing w:val="-1"/>
          <w:sz w:val="32"/>
          <w:szCs w:val="32"/>
        </w:rPr>
        <w:t>R</w:t>
      </w:r>
      <w:r w:rsidRPr="00E726AC">
        <w:rPr>
          <w:rFonts w:eastAsia="Cambria"/>
          <w:b/>
          <w:sz w:val="32"/>
          <w:szCs w:val="32"/>
        </w:rPr>
        <w:t>e</w:t>
      </w:r>
      <w:r w:rsidRPr="00E726AC">
        <w:rPr>
          <w:rFonts w:eastAsia="Cambria"/>
          <w:b/>
          <w:spacing w:val="2"/>
          <w:sz w:val="32"/>
          <w:szCs w:val="32"/>
        </w:rPr>
        <w:t>q</w:t>
      </w:r>
      <w:r w:rsidRPr="00E726AC">
        <w:rPr>
          <w:rFonts w:eastAsia="Cambria"/>
          <w:b/>
          <w:spacing w:val="1"/>
          <w:sz w:val="32"/>
          <w:szCs w:val="32"/>
        </w:rPr>
        <w:t>u</w:t>
      </w:r>
      <w:r w:rsidRPr="00E726AC">
        <w:rPr>
          <w:rFonts w:eastAsia="Cambria"/>
          <w:b/>
          <w:sz w:val="32"/>
          <w:szCs w:val="32"/>
        </w:rPr>
        <w:t>iremen</w:t>
      </w:r>
      <w:r w:rsidRPr="00E726AC">
        <w:rPr>
          <w:rFonts w:eastAsia="Cambria"/>
          <w:b/>
          <w:spacing w:val="3"/>
          <w:sz w:val="32"/>
          <w:szCs w:val="32"/>
        </w:rPr>
        <w:t>t</w:t>
      </w:r>
      <w:r w:rsidRPr="00E726AC">
        <w:rPr>
          <w:rFonts w:eastAsia="Cambria"/>
          <w:b/>
          <w:sz w:val="32"/>
          <w:szCs w:val="32"/>
        </w:rPr>
        <w:t>s</w:t>
      </w:r>
    </w:p>
    <w:p w:rsidR="00FF4E93" w:rsidRPr="00E726AC" w:rsidRDefault="00FF4E93" w:rsidP="00D87636">
      <w:pPr>
        <w:spacing w:before="20"/>
        <w:rPr>
          <w:sz w:val="24"/>
          <w:szCs w:val="24"/>
        </w:rPr>
      </w:pPr>
    </w:p>
    <w:p w:rsidR="00FF4E93" w:rsidRPr="00E726AC" w:rsidRDefault="00FF4E93" w:rsidP="00260818">
      <w:pPr>
        <w:pStyle w:val="ListParagraph"/>
        <w:numPr>
          <w:ilvl w:val="0"/>
          <w:numId w:val="6"/>
        </w:numPr>
        <w:spacing w:before="20"/>
        <w:rPr>
          <w:sz w:val="24"/>
          <w:szCs w:val="24"/>
        </w:rPr>
      </w:pPr>
      <w:r w:rsidRPr="00E726AC">
        <w:rPr>
          <w:sz w:val="24"/>
          <w:szCs w:val="24"/>
        </w:rPr>
        <w:t>For guest:</w:t>
      </w:r>
    </w:p>
    <w:p w:rsidR="001C0B86" w:rsidRPr="00E726AC" w:rsidRDefault="001C0B86" w:rsidP="00FF4E93">
      <w:pPr>
        <w:pStyle w:val="ListParagraph"/>
        <w:numPr>
          <w:ilvl w:val="1"/>
          <w:numId w:val="6"/>
        </w:numPr>
        <w:spacing w:before="20"/>
        <w:rPr>
          <w:sz w:val="24"/>
          <w:szCs w:val="24"/>
        </w:rPr>
      </w:pPr>
      <w:r w:rsidRPr="00E726AC">
        <w:rPr>
          <w:sz w:val="24"/>
          <w:szCs w:val="24"/>
        </w:rPr>
        <w:t>Register, login</w:t>
      </w:r>
      <w:r w:rsidR="00D87636" w:rsidRPr="00E726AC">
        <w:rPr>
          <w:sz w:val="24"/>
          <w:szCs w:val="24"/>
        </w:rPr>
        <w:t>.</w:t>
      </w:r>
    </w:p>
    <w:p w:rsidR="00FF4E93" w:rsidRPr="00E726AC" w:rsidRDefault="001C0B86" w:rsidP="00FF4E93">
      <w:pPr>
        <w:pStyle w:val="ListParagraph"/>
        <w:numPr>
          <w:ilvl w:val="1"/>
          <w:numId w:val="6"/>
        </w:numPr>
        <w:spacing w:before="20"/>
        <w:rPr>
          <w:sz w:val="24"/>
          <w:szCs w:val="24"/>
        </w:rPr>
      </w:pPr>
      <w:r w:rsidRPr="00E726AC">
        <w:rPr>
          <w:sz w:val="24"/>
          <w:szCs w:val="24"/>
        </w:rPr>
        <w:t>View shop</w:t>
      </w:r>
      <w:r w:rsidR="00D87636" w:rsidRPr="00E726AC">
        <w:rPr>
          <w:sz w:val="24"/>
          <w:szCs w:val="24"/>
        </w:rPr>
        <w:t>.</w:t>
      </w:r>
    </w:p>
    <w:p w:rsidR="00405457" w:rsidRPr="00E726AC" w:rsidRDefault="00405457" w:rsidP="00405457">
      <w:pPr>
        <w:pStyle w:val="ListParagraph"/>
        <w:spacing w:before="20"/>
        <w:ind w:left="2520"/>
        <w:rPr>
          <w:sz w:val="24"/>
          <w:szCs w:val="24"/>
        </w:rPr>
      </w:pPr>
    </w:p>
    <w:p w:rsidR="00260818" w:rsidRPr="00E726AC" w:rsidRDefault="00260818" w:rsidP="00260818">
      <w:pPr>
        <w:pStyle w:val="ListParagraph"/>
        <w:numPr>
          <w:ilvl w:val="0"/>
          <w:numId w:val="6"/>
        </w:numPr>
        <w:spacing w:before="20"/>
        <w:rPr>
          <w:sz w:val="24"/>
          <w:szCs w:val="24"/>
        </w:rPr>
      </w:pPr>
      <w:r w:rsidRPr="00E726AC">
        <w:rPr>
          <w:sz w:val="24"/>
          <w:szCs w:val="24"/>
        </w:rPr>
        <w:t xml:space="preserve">For </w:t>
      </w:r>
      <w:r w:rsidR="00440106" w:rsidRPr="00E726AC">
        <w:rPr>
          <w:sz w:val="24"/>
          <w:szCs w:val="24"/>
        </w:rPr>
        <w:t>customer</w:t>
      </w:r>
      <w:r w:rsidRPr="00E726AC">
        <w:rPr>
          <w:sz w:val="24"/>
          <w:szCs w:val="24"/>
        </w:rPr>
        <w:t>:</w:t>
      </w:r>
    </w:p>
    <w:p w:rsidR="00533D4D" w:rsidRPr="00E726AC" w:rsidRDefault="00533D4D" w:rsidP="00533D4D">
      <w:pPr>
        <w:pStyle w:val="ListParagraph"/>
        <w:numPr>
          <w:ilvl w:val="0"/>
          <w:numId w:val="10"/>
        </w:numPr>
        <w:spacing w:before="20"/>
        <w:rPr>
          <w:sz w:val="24"/>
          <w:szCs w:val="24"/>
        </w:rPr>
      </w:pPr>
      <w:r w:rsidRPr="00E726AC">
        <w:rPr>
          <w:sz w:val="24"/>
          <w:szCs w:val="24"/>
        </w:rPr>
        <w:t xml:space="preserve">Manage auction: create, </w:t>
      </w:r>
      <w:r w:rsidR="007D2EB9" w:rsidRPr="00E726AC">
        <w:rPr>
          <w:sz w:val="24"/>
          <w:szCs w:val="24"/>
        </w:rPr>
        <w:t>cancel</w:t>
      </w:r>
      <w:r w:rsidRPr="00E726AC">
        <w:rPr>
          <w:sz w:val="24"/>
          <w:szCs w:val="24"/>
        </w:rPr>
        <w:t>, post request.</w:t>
      </w:r>
    </w:p>
    <w:p w:rsidR="00533D4D" w:rsidRPr="00E726AC" w:rsidRDefault="00405457" w:rsidP="00533D4D">
      <w:pPr>
        <w:pStyle w:val="ListParagraph"/>
        <w:numPr>
          <w:ilvl w:val="0"/>
          <w:numId w:val="10"/>
        </w:numPr>
        <w:spacing w:before="20"/>
        <w:rPr>
          <w:sz w:val="24"/>
          <w:szCs w:val="24"/>
        </w:rPr>
      </w:pPr>
      <w:r w:rsidRPr="00E726AC">
        <w:rPr>
          <w:sz w:val="24"/>
          <w:szCs w:val="24"/>
        </w:rPr>
        <w:t>Edit profile, send feedback</w:t>
      </w:r>
      <w:r w:rsidR="00EC71B4" w:rsidRPr="00E726AC">
        <w:rPr>
          <w:sz w:val="24"/>
          <w:szCs w:val="24"/>
        </w:rPr>
        <w:t>.</w:t>
      </w:r>
    </w:p>
    <w:p w:rsidR="004D1D4F" w:rsidRPr="00E726AC" w:rsidRDefault="00EC71B4" w:rsidP="004D1D4F">
      <w:pPr>
        <w:pStyle w:val="ListParagraph"/>
        <w:numPr>
          <w:ilvl w:val="0"/>
          <w:numId w:val="10"/>
        </w:numPr>
        <w:spacing w:before="20"/>
        <w:rPr>
          <w:sz w:val="24"/>
          <w:szCs w:val="24"/>
        </w:rPr>
      </w:pPr>
      <w:r w:rsidRPr="00E726AC">
        <w:rPr>
          <w:sz w:val="24"/>
          <w:szCs w:val="24"/>
        </w:rPr>
        <w:t>View shops, orders, auctions…</w:t>
      </w:r>
    </w:p>
    <w:p w:rsidR="00EC71B4" w:rsidRPr="00E726AC" w:rsidRDefault="00EC71B4" w:rsidP="004D1D4F">
      <w:pPr>
        <w:pStyle w:val="ListParagraph"/>
        <w:numPr>
          <w:ilvl w:val="0"/>
          <w:numId w:val="10"/>
        </w:numPr>
        <w:spacing w:before="20"/>
        <w:rPr>
          <w:sz w:val="24"/>
          <w:szCs w:val="24"/>
        </w:rPr>
      </w:pPr>
      <w:r w:rsidRPr="00E726AC">
        <w:rPr>
          <w:sz w:val="24"/>
          <w:szCs w:val="24"/>
        </w:rPr>
        <w:t>Search/Filter shops, orders, auction</w:t>
      </w:r>
      <w:r w:rsidR="0004538C" w:rsidRPr="00E726AC">
        <w:rPr>
          <w:sz w:val="24"/>
          <w:szCs w:val="24"/>
        </w:rPr>
        <w:t>s</w:t>
      </w:r>
      <w:r w:rsidRPr="00E726AC">
        <w:rPr>
          <w:sz w:val="24"/>
          <w:szCs w:val="24"/>
        </w:rPr>
        <w:t>.</w:t>
      </w:r>
    </w:p>
    <w:p w:rsidR="00EC71B4" w:rsidRPr="00E726AC" w:rsidRDefault="00EC71B4" w:rsidP="004D1D4F">
      <w:pPr>
        <w:pStyle w:val="ListParagraph"/>
        <w:numPr>
          <w:ilvl w:val="0"/>
          <w:numId w:val="10"/>
        </w:numPr>
        <w:spacing w:before="20"/>
        <w:rPr>
          <w:sz w:val="24"/>
          <w:szCs w:val="24"/>
        </w:rPr>
      </w:pPr>
      <w:r w:rsidRPr="00E726AC">
        <w:rPr>
          <w:sz w:val="24"/>
          <w:szCs w:val="24"/>
        </w:rPr>
        <w:t>Chat</w:t>
      </w:r>
      <w:r w:rsidR="007D2EB9" w:rsidRPr="00E726AC">
        <w:rPr>
          <w:sz w:val="24"/>
          <w:szCs w:val="24"/>
        </w:rPr>
        <w:t xml:space="preserve"> with supplier</w:t>
      </w:r>
      <w:r w:rsidRPr="00E726AC">
        <w:rPr>
          <w:sz w:val="24"/>
          <w:szCs w:val="24"/>
        </w:rPr>
        <w:t>.</w:t>
      </w:r>
    </w:p>
    <w:p w:rsidR="00EC71B4" w:rsidRPr="00E726AC" w:rsidRDefault="00260818" w:rsidP="00EC71B4">
      <w:pPr>
        <w:pStyle w:val="ListParagraph"/>
        <w:numPr>
          <w:ilvl w:val="0"/>
          <w:numId w:val="10"/>
        </w:numPr>
        <w:spacing w:before="20"/>
        <w:rPr>
          <w:sz w:val="24"/>
          <w:szCs w:val="24"/>
        </w:rPr>
      </w:pPr>
      <w:r w:rsidRPr="00E726AC">
        <w:rPr>
          <w:sz w:val="24"/>
          <w:szCs w:val="24"/>
        </w:rPr>
        <w:t xml:space="preserve">Review shop: make a </w:t>
      </w:r>
      <w:r w:rsidR="007D2EB9" w:rsidRPr="00E726AC">
        <w:rPr>
          <w:sz w:val="24"/>
          <w:szCs w:val="24"/>
        </w:rPr>
        <w:t>review</w:t>
      </w:r>
      <w:r w:rsidR="00EC71B4" w:rsidRPr="00E726AC">
        <w:rPr>
          <w:sz w:val="24"/>
          <w:szCs w:val="24"/>
        </w:rPr>
        <w:t>.</w:t>
      </w:r>
    </w:p>
    <w:p w:rsidR="009A16CD" w:rsidRPr="00E726AC" w:rsidRDefault="00405457" w:rsidP="00260818">
      <w:pPr>
        <w:pStyle w:val="ListParagraph"/>
        <w:numPr>
          <w:ilvl w:val="0"/>
          <w:numId w:val="10"/>
        </w:numPr>
        <w:spacing w:before="20"/>
        <w:rPr>
          <w:sz w:val="24"/>
          <w:szCs w:val="24"/>
        </w:rPr>
      </w:pPr>
      <w:r w:rsidRPr="00E726AC">
        <w:rPr>
          <w:sz w:val="24"/>
          <w:szCs w:val="24"/>
        </w:rPr>
        <w:t>Logout</w:t>
      </w:r>
      <w:r w:rsidR="00EC71B4" w:rsidRPr="00E726AC">
        <w:rPr>
          <w:sz w:val="24"/>
          <w:szCs w:val="24"/>
        </w:rPr>
        <w:t>.</w:t>
      </w:r>
    </w:p>
    <w:p w:rsidR="00440106" w:rsidRPr="00E726AC" w:rsidRDefault="00440106" w:rsidP="009A5E79">
      <w:pPr>
        <w:spacing w:before="20"/>
        <w:rPr>
          <w:sz w:val="24"/>
          <w:szCs w:val="24"/>
        </w:rPr>
      </w:pPr>
    </w:p>
    <w:p w:rsidR="00260818" w:rsidRPr="00E726AC" w:rsidRDefault="00260818" w:rsidP="00260818">
      <w:pPr>
        <w:pStyle w:val="ListParagraph"/>
        <w:numPr>
          <w:ilvl w:val="0"/>
          <w:numId w:val="6"/>
        </w:numPr>
        <w:spacing w:before="20"/>
        <w:rPr>
          <w:sz w:val="24"/>
          <w:szCs w:val="24"/>
        </w:rPr>
      </w:pPr>
      <w:r w:rsidRPr="00E726AC">
        <w:rPr>
          <w:sz w:val="24"/>
          <w:szCs w:val="24"/>
        </w:rPr>
        <w:t xml:space="preserve">For </w:t>
      </w:r>
      <w:r w:rsidR="00D2219A" w:rsidRPr="00E726AC">
        <w:rPr>
          <w:sz w:val="24"/>
          <w:szCs w:val="24"/>
        </w:rPr>
        <w:t>supplier</w:t>
      </w:r>
      <w:r w:rsidRPr="00E726AC">
        <w:rPr>
          <w:sz w:val="24"/>
          <w:szCs w:val="24"/>
        </w:rPr>
        <w:t>:</w:t>
      </w:r>
    </w:p>
    <w:p w:rsidR="004749F8" w:rsidRPr="00E726AC" w:rsidRDefault="0077661B" w:rsidP="004749F8">
      <w:pPr>
        <w:pStyle w:val="ListParagraph"/>
        <w:numPr>
          <w:ilvl w:val="0"/>
          <w:numId w:val="11"/>
        </w:numPr>
        <w:spacing w:before="20"/>
        <w:rPr>
          <w:sz w:val="24"/>
          <w:szCs w:val="24"/>
        </w:rPr>
      </w:pPr>
      <w:r w:rsidRPr="00E726AC">
        <w:rPr>
          <w:sz w:val="24"/>
          <w:szCs w:val="24"/>
        </w:rPr>
        <w:t>Bidding</w:t>
      </w:r>
      <w:r w:rsidR="004749F8" w:rsidRPr="00E726AC">
        <w:rPr>
          <w:sz w:val="24"/>
          <w:szCs w:val="24"/>
        </w:rPr>
        <w:t xml:space="preserve">: </w:t>
      </w:r>
      <w:r w:rsidR="00AA7B14" w:rsidRPr="00E726AC">
        <w:rPr>
          <w:sz w:val="24"/>
          <w:szCs w:val="24"/>
        </w:rPr>
        <w:t>place a bid, retract</w:t>
      </w:r>
      <w:r w:rsidR="00D87636" w:rsidRPr="00E726AC">
        <w:rPr>
          <w:sz w:val="24"/>
          <w:szCs w:val="24"/>
        </w:rPr>
        <w:t>…</w:t>
      </w:r>
    </w:p>
    <w:p w:rsidR="0004538C" w:rsidRPr="00E726AC" w:rsidRDefault="00B92266" w:rsidP="004749F8">
      <w:pPr>
        <w:pStyle w:val="ListParagraph"/>
        <w:numPr>
          <w:ilvl w:val="0"/>
          <w:numId w:val="11"/>
        </w:numPr>
        <w:spacing w:before="20"/>
        <w:rPr>
          <w:sz w:val="24"/>
          <w:szCs w:val="24"/>
        </w:rPr>
      </w:pPr>
      <w:r w:rsidRPr="00E726AC">
        <w:rPr>
          <w:sz w:val="24"/>
          <w:szCs w:val="24"/>
        </w:rPr>
        <w:t>Manage shop: create, edit</w:t>
      </w:r>
      <w:r w:rsidR="000021BB" w:rsidRPr="00E726AC">
        <w:rPr>
          <w:sz w:val="24"/>
          <w:szCs w:val="24"/>
        </w:rPr>
        <w:t xml:space="preserve"> shop, add/edit/delete product.</w:t>
      </w:r>
    </w:p>
    <w:p w:rsidR="004749F8" w:rsidRPr="00E726AC" w:rsidRDefault="004749F8" w:rsidP="004749F8">
      <w:pPr>
        <w:pStyle w:val="ListParagraph"/>
        <w:numPr>
          <w:ilvl w:val="0"/>
          <w:numId w:val="11"/>
        </w:numPr>
        <w:spacing w:before="20"/>
        <w:rPr>
          <w:sz w:val="24"/>
          <w:szCs w:val="24"/>
        </w:rPr>
      </w:pPr>
      <w:r w:rsidRPr="00E726AC">
        <w:rPr>
          <w:sz w:val="24"/>
          <w:szCs w:val="24"/>
        </w:rPr>
        <w:t>Cha</w:t>
      </w:r>
      <w:r w:rsidR="00C96208" w:rsidRPr="00E726AC">
        <w:rPr>
          <w:sz w:val="24"/>
          <w:szCs w:val="24"/>
        </w:rPr>
        <w:t>t with customer.</w:t>
      </w:r>
    </w:p>
    <w:p w:rsidR="0004538C" w:rsidRPr="00E726AC" w:rsidRDefault="0004538C" w:rsidP="0004538C">
      <w:pPr>
        <w:pStyle w:val="ListParagraph"/>
        <w:numPr>
          <w:ilvl w:val="0"/>
          <w:numId w:val="11"/>
        </w:numPr>
        <w:spacing w:before="20"/>
        <w:rPr>
          <w:sz w:val="24"/>
          <w:szCs w:val="24"/>
        </w:rPr>
      </w:pPr>
      <w:r w:rsidRPr="00E726AC">
        <w:rPr>
          <w:sz w:val="24"/>
          <w:szCs w:val="24"/>
        </w:rPr>
        <w:t>View shops, orders, auctions…</w:t>
      </w:r>
    </w:p>
    <w:p w:rsidR="0004538C" w:rsidRPr="00E726AC" w:rsidRDefault="0004538C" w:rsidP="0004538C">
      <w:pPr>
        <w:pStyle w:val="ListParagraph"/>
        <w:numPr>
          <w:ilvl w:val="0"/>
          <w:numId w:val="11"/>
        </w:numPr>
        <w:spacing w:before="20"/>
        <w:rPr>
          <w:sz w:val="24"/>
          <w:szCs w:val="24"/>
        </w:rPr>
      </w:pPr>
      <w:r w:rsidRPr="00E726AC">
        <w:rPr>
          <w:sz w:val="24"/>
          <w:szCs w:val="24"/>
        </w:rPr>
        <w:t xml:space="preserve">Search/Filter </w:t>
      </w:r>
      <w:r w:rsidR="00065AAD" w:rsidRPr="00E726AC">
        <w:rPr>
          <w:sz w:val="24"/>
          <w:szCs w:val="24"/>
        </w:rPr>
        <w:t xml:space="preserve">orders, auctions, </w:t>
      </w:r>
      <w:r w:rsidR="0003284B" w:rsidRPr="00E726AC">
        <w:rPr>
          <w:sz w:val="24"/>
          <w:szCs w:val="24"/>
        </w:rPr>
        <w:t xml:space="preserve">products, categories, others </w:t>
      </w:r>
      <w:r w:rsidR="00065AAD" w:rsidRPr="00E726AC">
        <w:rPr>
          <w:sz w:val="24"/>
          <w:szCs w:val="24"/>
        </w:rPr>
        <w:t>shops</w:t>
      </w:r>
      <w:r w:rsidRPr="00E726AC">
        <w:rPr>
          <w:sz w:val="24"/>
          <w:szCs w:val="24"/>
        </w:rPr>
        <w:t>.</w:t>
      </w:r>
    </w:p>
    <w:p w:rsidR="005A7629" w:rsidRPr="00E726AC" w:rsidRDefault="005A7629" w:rsidP="005A7629">
      <w:pPr>
        <w:pStyle w:val="ListParagraph"/>
        <w:numPr>
          <w:ilvl w:val="0"/>
          <w:numId w:val="11"/>
        </w:numPr>
        <w:spacing w:before="20"/>
        <w:rPr>
          <w:sz w:val="24"/>
          <w:szCs w:val="24"/>
        </w:rPr>
      </w:pPr>
      <w:r w:rsidRPr="00E726AC">
        <w:rPr>
          <w:sz w:val="24"/>
          <w:szCs w:val="24"/>
        </w:rPr>
        <w:t>S</w:t>
      </w:r>
      <w:r w:rsidR="00DC7595" w:rsidRPr="00E726AC">
        <w:rPr>
          <w:sz w:val="24"/>
          <w:szCs w:val="24"/>
        </w:rPr>
        <w:t>end feedback</w:t>
      </w:r>
      <w:r w:rsidR="00D87636" w:rsidRPr="00E726AC">
        <w:rPr>
          <w:sz w:val="24"/>
          <w:szCs w:val="24"/>
        </w:rPr>
        <w:t>.</w:t>
      </w:r>
    </w:p>
    <w:p w:rsidR="005A7629" w:rsidRPr="00E726AC" w:rsidRDefault="005A7629" w:rsidP="008B5CF1">
      <w:pPr>
        <w:pStyle w:val="ListParagraph"/>
        <w:spacing w:before="20"/>
        <w:ind w:left="2520"/>
        <w:rPr>
          <w:sz w:val="24"/>
          <w:szCs w:val="24"/>
        </w:rPr>
      </w:pPr>
    </w:p>
    <w:p w:rsidR="00937E75" w:rsidRPr="00E726AC" w:rsidRDefault="00937E75" w:rsidP="00937E75">
      <w:pPr>
        <w:pStyle w:val="ListParagraph"/>
        <w:numPr>
          <w:ilvl w:val="0"/>
          <w:numId w:val="6"/>
        </w:numPr>
        <w:spacing w:before="20"/>
        <w:rPr>
          <w:sz w:val="24"/>
          <w:szCs w:val="24"/>
        </w:rPr>
      </w:pPr>
      <w:r w:rsidRPr="00E726AC">
        <w:rPr>
          <w:sz w:val="24"/>
          <w:szCs w:val="24"/>
        </w:rPr>
        <w:t>For admin:</w:t>
      </w:r>
    </w:p>
    <w:p w:rsidR="00937E75" w:rsidRPr="00E726AC" w:rsidRDefault="00937E75" w:rsidP="00937E75">
      <w:pPr>
        <w:pStyle w:val="ListParagraph"/>
        <w:numPr>
          <w:ilvl w:val="0"/>
          <w:numId w:val="10"/>
        </w:numPr>
        <w:spacing w:before="20"/>
        <w:rPr>
          <w:sz w:val="24"/>
          <w:szCs w:val="24"/>
        </w:rPr>
      </w:pPr>
      <w:r w:rsidRPr="00E726AC">
        <w:rPr>
          <w:sz w:val="24"/>
          <w:szCs w:val="24"/>
        </w:rPr>
        <w:t>Manage</w:t>
      </w:r>
      <w:r w:rsidR="00BF19F4" w:rsidRPr="00E726AC">
        <w:rPr>
          <w:sz w:val="24"/>
          <w:szCs w:val="24"/>
        </w:rPr>
        <w:t xml:space="preserve"> all account</w:t>
      </w:r>
      <w:r w:rsidR="005A38FE" w:rsidRPr="00E726AC">
        <w:rPr>
          <w:sz w:val="24"/>
          <w:szCs w:val="24"/>
        </w:rPr>
        <w:t>s</w:t>
      </w:r>
      <w:r w:rsidR="00BF19F4" w:rsidRPr="00E726AC">
        <w:rPr>
          <w:sz w:val="24"/>
          <w:szCs w:val="24"/>
        </w:rPr>
        <w:t xml:space="preserve"> in the system</w:t>
      </w:r>
      <w:r w:rsidR="007E6E0F" w:rsidRPr="00E726AC">
        <w:rPr>
          <w:sz w:val="24"/>
          <w:szCs w:val="24"/>
        </w:rPr>
        <w:t>: create, edit, delete.</w:t>
      </w:r>
    </w:p>
    <w:p w:rsidR="00937E75" w:rsidRPr="00E726AC" w:rsidRDefault="005A38FE" w:rsidP="00937E75">
      <w:pPr>
        <w:pStyle w:val="ListParagraph"/>
        <w:numPr>
          <w:ilvl w:val="0"/>
          <w:numId w:val="10"/>
        </w:numPr>
        <w:spacing w:before="20"/>
        <w:rPr>
          <w:sz w:val="24"/>
          <w:szCs w:val="24"/>
        </w:rPr>
      </w:pPr>
      <w:r w:rsidRPr="00E726AC">
        <w:rPr>
          <w:sz w:val="24"/>
          <w:szCs w:val="24"/>
        </w:rPr>
        <w:t>Manage all categories</w:t>
      </w:r>
      <w:r w:rsidR="006A208D" w:rsidRPr="00E726AC">
        <w:rPr>
          <w:sz w:val="24"/>
          <w:szCs w:val="24"/>
        </w:rPr>
        <w:t>, product</w:t>
      </w:r>
      <w:r w:rsidRPr="00E726AC">
        <w:rPr>
          <w:sz w:val="24"/>
          <w:szCs w:val="24"/>
        </w:rPr>
        <w:t>s</w:t>
      </w:r>
      <w:r w:rsidR="007E6E0F" w:rsidRPr="00E726AC">
        <w:rPr>
          <w:sz w:val="24"/>
          <w:szCs w:val="24"/>
        </w:rPr>
        <w:t>: create, edit, delete.</w:t>
      </w:r>
    </w:p>
    <w:p w:rsidR="00937E75" w:rsidRPr="00E726AC" w:rsidRDefault="00BF19F4" w:rsidP="00937E75">
      <w:pPr>
        <w:pStyle w:val="ListParagraph"/>
        <w:numPr>
          <w:ilvl w:val="0"/>
          <w:numId w:val="10"/>
        </w:numPr>
        <w:spacing w:before="20"/>
        <w:rPr>
          <w:sz w:val="24"/>
          <w:szCs w:val="24"/>
        </w:rPr>
      </w:pPr>
      <w:r w:rsidRPr="00E726AC">
        <w:rPr>
          <w:sz w:val="24"/>
          <w:szCs w:val="24"/>
        </w:rPr>
        <w:t>Active/</w:t>
      </w:r>
      <w:r w:rsidR="007D2EB9" w:rsidRPr="00E726AC">
        <w:rPr>
          <w:sz w:val="24"/>
          <w:szCs w:val="24"/>
        </w:rPr>
        <w:t xml:space="preserve"> D</w:t>
      </w:r>
      <w:r w:rsidRPr="00E726AC">
        <w:rPr>
          <w:sz w:val="24"/>
          <w:szCs w:val="24"/>
        </w:rPr>
        <w:t>e</w:t>
      </w:r>
      <w:r w:rsidR="007D2EB9" w:rsidRPr="00E726AC">
        <w:rPr>
          <w:sz w:val="24"/>
          <w:szCs w:val="24"/>
        </w:rPr>
        <w:t>-</w:t>
      </w:r>
      <w:r w:rsidRPr="00E726AC">
        <w:rPr>
          <w:sz w:val="24"/>
          <w:szCs w:val="24"/>
        </w:rPr>
        <w:t>active user</w:t>
      </w:r>
      <w:r w:rsidR="005A38FE" w:rsidRPr="00E726AC">
        <w:rPr>
          <w:sz w:val="24"/>
          <w:szCs w:val="24"/>
        </w:rPr>
        <w:t>.</w:t>
      </w:r>
    </w:p>
    <w:p w:rsidR="00440106" w:rsidRPr="00E726AC" w:rsidRDefault="00440106" w:rsidP="00440106">
      <w:pPr>
        <w:pStyle w:val="ListParagraph"/>
        <w:spacing w:before="20"/>
        <w:ind w:left="2520"/>
        <w:rPr>
          <w:sz w:val="24"/>
          <w:szCs w:val="24"/>
        </w:rPr>
      </w:pPr>
    </w:p>
    <w:p w:rsidR="002505FC" w:rsidRPr="00E726AC" w:rsidRDefault="002505FC">
      <w:pPr>
        <w:spacing w:before="1" w:line="240" w:lineRule="exact"/>
        <w:rPr>
          <w:sz w:val="24"/>
          <w:szCs w:val="24"/>
        </w:rPr>
      </w:pPr>
    </w:p>
    <w:p w:rsidR="002505FC" w:rsidRPr="00E726AC" w:rsidRDefault="003E2070">
      <w:pPr>
        <w:ind w:left="905"/>
        <w:rPr>
          <w:rFonts w:eastAsia="Cambria"/>
          <w:b/>
          <w:sz w:val="32"/>
          <w:szCs w:val="32"/>
        </w:rPr>
      </w:pPr>
      <w:r w:rsidRPr="00E726AC">
        <w:rPr>
          <w:rFonts w:eastAsia="Cambria"/>
          <w:b/>
          <w:spacing w:val="1"/>
          <w:sz w:val="32"/>
          <w:szCs w:val="32"/>
        </w:rPr>
        <w:t>7</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Role</w:t>
      </w:r>
      <w:r w:rsidRPr="00E726AC">
        <w:rPr>
          <w:rFonts w:eastAsia="Cambria"/>
          <w:b/>
          <w:spacing w:val="-6"/>
          <w:sz w:val="32"/>
          <w:szCs w:val="32"/>
        </w:rPr>
        <w:t xml:space="preserve"> </w:t>
      </w:r>
      <w:r w:rsidRPr="00E726AC">
        <w:rPr>
          <w:rFonts w:eastAsia="Cambria"/>
          <w:b/>
          <w:spacing w:val="-1"/>
          <w:sz w:val="32"/>
          <w:szCs w:val="32"/>
        </w:rPr>
        <w:t>a</w:t>
      </w:r>
      <w:r w:rsidRPr="00E726AC">
        <w:rPr>
          <w:rFonts w:eastAsia="Cambria"/>
          <w:b/>
          <w:spacing w:val="1"/>
          <w:sz w:val="32"/>
          <w:szCs w:val="32"/>
        </w:rPr>
        <w:t>n</w:t>
      </w:r>
      <w:r w:rsidRPr="00E726AC">
        <w:rPr>
          <w:rFonts w:eastAsia="Cambria"/>
          <w:b/>
          <w:sz w:val="32"/>
          <w:szCs w:val="32"/>
        </w:rPr>
        <w:t>d</w:t>
      </w:r>
      <w:r w:rsidRPr="00E726AC">
        <w:rPr>
          <w:rFonts w:eastAsia="Cambria"/>
          <w:b/>
          <w:spacing w:val="-7"/>
          <w:sz w:val="32"/>
          <w:szCs w:val="32"/>
        </w:rPr>
        <w:t xml:space="preserve"> </w:t>
      </w:r>
      <w:r w:rsidRPr="00E726AC">
        <w:rPr>
          <w:rFonts w:eastAsia="Cambria"/>
          <w:b/>
          <w:sz w:val="32"/>
          <w:szCs w:val="32"/>
        </w:rPr>
        <w:t>Re</w:t>
      </w:r>
      <w:r w:rsidRPr="00E726AC">
        <w:rPr>
          <w:rFonts w:eastAsia="Cambria"/>
          <w:b/>
          <w:spacing w:val="2"/>
          <w:sz w:val="32"/>
          <w:szCs w:val="32"/>
        </w:rPr>
        <w:t>s</w:t>
      </w:r>
      <w:r w:rsidRPr="00E726AC">
        <w:rPr>
          <w:rFonts w:eastAsia="Cambria"/>
          <w:b/>
          <w:spacing w:val="-1"/>
          <w:sz w:val="32"/>
          <w:szCs w:val="32"/>
        </w:rPr>
        <w:t>p</w:t>
      </w:r>
      <w:r w:rsidRPr="00E726AC">
        <w:rPr>
          <w:rFonts w:eastAsia="Cambria"/>
          <w:b/>
          <w:sz w:val="32"/>
          <w:szCs w:val="32"/>
        </w:rPr>
        <w:t>o</w:t>
      </w:r>
      <w:r w:rsidRPr="00E726AC">
        <w:rPr>
          <w:rFonts w:eastAsia="Cambria"/>
          <w:b/>
          <w:spacing w:val="2"/>
          <w:sz w:val="32"/>
          <w:szCs w:val="32"/>
        </w:rPr>
        <w:t>n</w:t>
      </w:r>
      <w:r w:rsidRPr="00E726AC">
        <w:rPr>
          <w:rFonts w:eastAsia="Cambria"/>
          <w:b/>
          <w:sz w:val="32"/>
          <w:szCs w:val="32"/>
        </w:rPr>
        <w:t>si</w:t>
      </w:r>
      <w:r w:rsidRPr="00E726AC">
        <w:rPr>
          <w:rFonts w:eastAsia="Cambria"/>
          <w:b/>
          <w:spacing w:val="1"/>
          <w:sz w:val="32"/>
          <w:szCs w:val="32"/>
        </w:rPr>
        <w:t>b</w:t>
      </w:r>
      <w:r w:rsidRPr="00E726AC">
        <w:rPr>
          <w:rFonts w:eastAsia="Cambria"/>
          <w:b/>
          <w:sz w:val="32"/>
          <w:szCs w:val="32"/>
        </w:rPr>
        <w:t>il</w:t>
      </w:r>
      <w:r w:rsidRPr="00E726AC">
        <w:rPr>
          <w:rFonts w:eastAsia="Cambria"/>
          <w:b/>
          <w:spacing w:val="1"/>
          <w:sz w:val="32"/>
          <w:szCs w:val="32"/>
        </w:rPr>
        <w:t>it</w:t>
      </w:r>
      <w:r w:rsidRPr="00E726AC">
        <w:rPr>
          <w:rFonts w:eastAsia="Cambria"/>
          <w:b/>
          <w:sz w:val="32"/>
          <w:szCs w:val="32"/>
        </w:rPr>
        <w:t>y</w:t>
      </w:r>
    </w:p>
    <w:p w:rsidR="00440106" w:rsidRPr="00E726AC" w:rsidRDefault="00440106" w:rsidP="00440106">
      <w:pPr>
        <w:rPr>
          <w:rFonts w:eastAsia="Cambria"/>
          <w:b/>
          <w:sz w:val="32"/>
          <w:szCs w:val="32"/>
        </w:rPr>
      </w:pPr>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440106" w:rsidRPr="00E726AC"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rsidR="00440106" w:rsidRPr="00E726AC" w:rsidRDefault="00440106" w:rsidP="00EE3CA2">
            <w:pPr>
              <w:spacing w:before="81"/>
              <w:ind w:left="145"/>
              <w:rPr>
                <w:b/>
              </w:rPr>
            </w:pPr>
            <w:r w:rsidRPr="00E726AC">
              <w:rPr>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rsidR="00440106" w:rsidRPr="00E726AC" w:rsidRDefault="00440106" w:rsidP="00EE3CA2">
            <w:pPr>
              <w:spacing w:before="81"/>
              <w:ind w:left="717"/>
              <w:rPr>
                <w:b/>
              </w:rPr>
            </w:pPr>
            <w:r w:rsidRPr="00E726AC">
              <w:rPr>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rsidR="00440106" w:rsidRPr="00E726AC" w:rsidRDefault="00440106" w:rsidP="00EE3CA2">
            <w:pPr>
              <w:spacing w:before="81"/>
              <w:ind w:left="360" w:right="360"/>
              <w:jc w:val="center"/>
              <w:rPr>
                <w:b/>
              </w:rPr>
            </w:pPr>
            <w:r w:rsidRPr="00E726AC">
              <w:rPr>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rsidR="00440106" w:rsidRPr="00E726AC" w:rsidRDefault="00440106" w:rsidP="00EE3CA2">
            <w:pPr>
              <w:spacing w:before="81"/>
              <w:ind w:left="265"/>
              <w:rPr>
                <w:b/>
              </w:rPr>
            </w:pPr>
            <w:r w:rsidRPr="00E726AC">
              <w:rPr>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E726AC" w:rsidRDefault="00440106" w:rsidP="00EE3CA2">
            <w:pPr>
              <w:spacing w:before="81"/>
              <w:ind w:left="1038" w:right="1039"/>
              <w:jc w:val="center"/>
              <w:rPr>
                <w:b/>
              </w:rPr>
            </w:pPr>
            <w:r w:rsidRPr="00E726AC">
              <w:rPr>
                <w:b/>
              </w:rPr>
              <w:t>Contact</w:t>
            </w:r>
          </w:p>
        </w:tc>
      </w:tr>
      <w:tr w:rsidR="00440106" w:rsidRPr="00E726AC"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1</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Lại Đức Hùng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Pro</w:t>
            </w:r>
            <w:r w:rsidRPr="00E726AC">
              <w:rPr>
                <w:spacing w:val="1"/>
                <w:sz w:val="24"/>
                <w:szCs w:val="24"/>
              </w:rPr>
              <w:t>j</w:t>
            </w:r>
            <w:r w:rsidRPr="00E726AC">
              <w:rPr>
                <w:spacing w:val="-2"/>
                <w:sz w:val="24"/>
                <w:szCs w:val="24"/>
              </w:rPr>
              <w:t>e</w:t>
            </w:r>
            <w:r w:rsidRPr="00E726AC">
              <w:rPr>
                <w:sz w:val="24"/>
                <w:szCs w:val="24"/>
              </w:rPr>
              <w:t>ct</w:t>
            </w:r>
            <w:r w:rsidRPr="00E726AC">
              <w:rPr>
                <w:spacing w:val="-1"/>
                <w:sz w:val="24"/>
                <w:szCs w:val="24"/>
              </w:rPr>
              <w:t xml:space="preserve"> </w:t>
            </w:r>
            <w:r w:rsidRPr="00E726AC">
              <w:rPr>
                <w:spacing w:val="1"/>
                <w:sz w:val="24"/>
                <w:szCs w:val="24"/>
              </w:rPr>
              <w:t>M</w:t>
            </w:r>
            <w:r w:rsidRPr="00E726AC">
              <w:rPr>
                <w:sz w:val="24"/>
                <w:szCs w:val="24"/>
              </w:rPr>
              <w:t>an</w:t>
            </w:r>
            <w:r w:rsidRPr="00E726AC">
              <w:rPr>
                <w:spacing w:val="-2"/>
                <w:sz w:val="24"/>
                <w:szCs w:val="24"/>
              </w:rPr>
              <w:t>a</w:t>
            </w:r>
            <w:r w:rsidRPr="00E726AC">
              <w:rPr>
                <w:sz w:val="24"/>
                <w:szCs w:val="24"/>
              </w:rPr>
              <w:t>ger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Supe</w:t>
            </w:r>
            <w:r w:rsidRPr="00E726AC">
              <w:rPr>
                <w:spacing w:val="1"/>
                <w:sz w:val="24"/>
                <w:szCs w:val="24"/>
              </w:rPr>
              <w:t>r</w:t>
            </w:r>
            <w:r w:rsidRPr="00E726AC">
              <w:rPr>
                <w:spacing w:val="-2"/>
                <w:sz w:val="24"/>
                <w:szCs w:val="24"/>
              </w:rPr>
              <w:t>v</w:t>
            </w:r>
            <w:r w:rsidRPr="00E726AC">
              <w:rPr>
                <w:spacing w:val="1"/>
                <w:sz w:val="24"/>
                <w:szCs w:val="24"/>
              </w:rPr>
              <w:t>i</w:t>
            </w:r>
            <w:r w:rsidRPr="00E726AC">
              <w:rPr>
                <w:sz w:val="24"/>
                <w:szCs w:val="24"/>
              </w:rPr>
              <w:t>s</w:t>
            </w:r>
            <w:r w:rsidRPr="00E726AC">
              <w:rPr>
                <w:spacing w:val="-2"/>
                <w:sz w:val="24"/>
                <w:szCs w:val="24"/>
              </w:rPr>
              <w:t>o</w:t>
            </w:r>
            <w:r w:rsidRPr="00E726AC">
              <w:rPr>
                <w:sz w:val="24"/>
                <w:szCs w:val="24"/>
              </w:rPr>
              <w:t>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rsidR="00440106" w:rsidRPr="00E726AC" w:rsidRDefault="00BC74F4" w:rsidP="00D2219A">
            <w:pPr>
              <w:spacing w:line="240" w:lineRule="exact"/>
              <w:rPr>
                <w:sz w:val="24"/>
                <w:szCs w:val="24"/>
              </w:rPr>
            </w:pPr>
            <w:r w:rsidRPr="00E726AC">
              <w:rPr>
                <w:sz w:val="24"/>
                <w:szCs w:val="24"/>
              </w:rPr>
              <w:t xml:space="preserve"> </w:t>
            </w:r>
            <w:hyperlink r:id="rId13" w:history="1">
              <w:r w:rsidR="00440106" w:rsidRPr="00E726AC">
                <w:rPr>
                  <w:rStyle w:val="Hyperlink"/>
                  <w:sz w:val="24"/>
                  <w:szCs w:val="24"/>
                </w:rPr>
                <w:t>hungld</w:t>
              </w:r>
              <w:r w:rsidR="00440106" w:rsidRPr="00E726AC">
                <w:rPr>
                  <w:rStyle w:val="Hyperlink"/>
                  <w:spacing w:val="-2"/>
                  <w:sz w:val="24"/>
                  <w:szCs w:val="24"/>
                </w:rPr>
                <w:t>@</w:t>
              </w:r>
              <w:r w:rsidR="00440106" w:rsidRPr="00E726AC">
                <w:rPr>
                  <w:rStyle w:val="Hyperlink"/>
                  <w:spacing w:val="1"/>
                  <w:sz w:val="24"/>
                  <w:szCs w:val="24"/>
                </w:rPr>
                <w:t>f</w:t>
              </w:r>
              <w:r w:rsidR="00440106" w:rsidRPr="00E726AC">
                <w:rPr>
                  <w:rStyle w:val="Hyperlink"/>
                  <w:spacing w:val="-2"/>
                  <w:sz w:val="24"/>
                  <w:szCs w:val="24"/>
                </w:rPr>
                <w:t>p</w:t>
              </w:r>
              <w:r w:rsidR="00440106" w:rsidRPr="00E726AC">
                <w:rPr>
                  <w:rStyle w:val="Hyperlink"/>
                  <w:spacing w:val="1"/>
                  <w:sz w:val="24"/>
                  <w:szCs w:val="24"/>
                </w:rPr>
                <w:t>t</w:t>
              </w:r>
              <w:r w:rsidR="00440106" w:rsidRPr="00E726AC">
                <w:rPr>
                  <w:rStyle w:val="Hyperlink"/>
                  <w:sz w:val="24"/>
                  <w:szCs w:val="24"/>
                </w:rPr>
                <w:t>.edu</w:t>
              </w:r>
              <w:r w:rsidR="00440106" w:rsidRPr="00E726AC">
                <w:rPr>
                  <w:rStyle w:val="Hyperlink"/>
                  <w:spacing w:val="-2"/>
                  <w:sz w:val="24"/>
                  <w:szCs w:val="24"/>
                </w:rPr>
                <w:t>.</w:t>
              </w:r>
              <w:r w:rsidR="00440106" w:rsidRPr="00E726AC">
                <w:rPr>
                  <w:rStyle w:val="Hyperlink"/>
                  <w:sz w:val="24"/>
                  <w:szCs w:val="24"/>
                </w:rPr>
                <w:t>vn</w:t>
              </w:r>
            </w:hyperlink>
          </w:p>
        </w:tc>
      </w:tr>
      <w:tr w:rsidR="00440106" w:rsidRPr="00E726AC"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2</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Cao Minh Thúy Vy</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D</w:t>
            </w:r>
            <w:r w:rsidRPr="00E726AC">
              <w:rPr>
                <w:sz w:val="24"/>
                <w:szCs w:val="24"/>
              </w:rPr>
              <w:t>eve</w:t>
            </w:r>
            <w:r w:rsidRPr="00E726AC">
              <w:rPr>
                <w:spacing w:val="1"/>
                <w:sz w:val="24"/>
                <w:szCs w:val="24"/>
              </w:rPr>
              <w:t>l</w:t>
            </w:r>
            <w:r w:rsidRPr="00E726AC">
              <w:rPr>
                <w:spacing w:val="-2"/>
                <w:sz w:val="24"/>
                <w:szCs w:val="24"/>
              </w:rPr>
              <w:t>o</w:t>
            </w:r>
            <w:r w:rsidRPr="00E726AC">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Leader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E726AC" w:rsidRDefault="00425C4F" w:rsidP="00440106">
            <w:pPr>
              <w:spacing w:line="240" w:lineRule="exact"/>
              <w:rPr>
                <w:sz w:val="24"/>
                <w:szCs w:val="24"/>
              </w:rPr>
            </w:pPr>
            <w:r w:rsidRPr="00E726AC">
              <w:rPr>
                <w:sz w:val="24"/>
                <w:szCs w:val="24"/>
              </w:rPr>
              <w:t xml:space="preserve"> </w:t>
            </w:r>
            <w:hyperlink r:id="rId14" w:history="1">
              <w:r w:rsidR="00440106" w:rsidRPr="00E726AC">
                <w:rPr>
                  <w:rStyle w:val="Hyperlink"/>
                  <w:spacing w:val="1"/>
                  <w:sz w:val="24"/>
                  <w:szCs w:val="24"/>
                </w:rPr>
                <w:t>vycmtse61562</w:t>
              </w:r>
              <w:r w:rsidR="00440106" w:rsidRPr="00E726AC">
                <w:rPr>
                  <w:rStyle w:val="Hyperlink"/>
                  <w:spacing w:val="-2"/>
                  <w:sz w:val="24"/>
                  <w:szCs w:val="24"/>
                </w:rPr>
                <w:t>@</w:t>
              </w:r>
              <w:r w:rsidR="00440106" w:rsidRPr="00E726AC">
                <w:rPr>
                  <w:rStyle w:val="Hyperlink"/>
                  <w:spacing w:val="1"/>
                  <w:sz w:val="24"/>
                  <w:szCs w:val="24"/>
                </w:rPr>
                <w:t>f</w:t>
              </w:r>
              <w:r w:rsidR="00440106" w:rsidRPr="00E726AC">
                <w:rPr>
                  <w:rStyle w:val="Hyperlink"/>
                  <w:spacing w:val="-2"/>
                  <w:sz w:val="24"/>
                  <w:szCs w:val="24"/>
                </w:rPr>
                <w:t>p</w:t>
              </w:r>
              <w:r w:rsidR="00440106" w:rsidRPr="00E726AC">
                <w:rPr>
                  <w:rStyle w:val="Hyperlink"/>
                  <w:spacing w:val="1"/>
                  <w:sz w:val="24"/>
                  <w:szCs w:val="24"/>
                </w:rPr>
                <w:t>t</w:t>
              </w:r>
              <w:r w:rsidR="00440106" w:rsidRPr="00E726AC">
                <w:rPr>
                  <w:rStyle w:val="Hyperlink"/>
                  <w:sz w:val="24"/>
                  <w:szCs w:val="24"/>
                </w:rPr>
                <w:t>.</w:t>
              </w:r>
              <w:r w:rsidR="00440106" w:rsidRPr="00E726AC">
                <w:rPr>
                  <w:rStyle w:val="Hyperlink"/>
                  <w:spacing w:val="-2"/>
                  <w:sz w:val="24"/>
                  <w:szCs w:val="24"/>
                </w:rPr>
                <w:t>e</w:t>
              </w:r>
              <w:r w:rsidR="00440106" w:rsidRPr="00E726AC">
                <w:rPr>
                  <w:rStyle w:val="Hyperlink"/>
                  <w:sz w:val="24"/>
                  <w:szCs w:val="24"/>
                </w:rPr>
                <w:t>du.</w:t>
              </w:r>
              <w:r w:rsidR="00440106" w:rsidRPr="00E726AC">
                <w:rPr>
                  <w:rStyle w:val="Hyperlink"/>
                  <w:spacing w:val="-2"/>
                  <w:sz w:val="24"/>
                  <w:szCs w:val="24"/>
                </w:rPr>
                <w:t>v</w:t>
              </w:r>
              <w:r w:rsidR="00440106" w:rsidRPr="00E726AC">
                <w:rPr>
                  <w:rStyle w:val="Hyperlink"/>
                  <w:sz w:val="24"/>
                  <w:szCs w:val="24"/>
                </w:rPr>
                <w:t>n</w:t>
              </w:r>
            </w:hyperlink>
          </w:p>
        </w:tc>
      </w:tr>
      <w:tr w:rsidR="00440106" w:rsidRPr="00E726AC" w:rsidTr="00D2219A">
        <w:trPr>
          <w:trHeight w:val="323"/>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3</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Đặng Minh Tùng</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D</w:t>
            </w:r>
            <w:r w:rsidRPr="00E726AC">
              <w:rPr>
                <w:sz w:val="24"/>
                <w:szCs w:val="24"/>
              </w:rPr>
              <w:t>eve</w:t>
            </w:r>
            <w:r w:rsidRPr="00E726AC">
              <w:rPr>
                <w:spacing w:val="1"/>
                <w:sz w:val="24"/>
                <w:szCs w:val="24"/>
              </w:rPr>
              <w:t>l</w:t>
            </w:r>
            <w:r w:rsidRPr="00E726AC">
              <w:rPr>
                <w:spacing w:val="-2"/>
                <w:sz w:val="24"/>
                <w:szCs w:val="24"/>
              </w:rPr>
              <w:t>o</w:t>
            </w:r>
            <w:r w:rsidRPr="00E726AC">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M</w:t>
            </w:r>
            <w:r w:rsidRPr="00E726AC">
              <w:rPr>
                <w:sz w:val="24"/>
                <w:szCs w:val="24"/>
              </w:rPr>
              <w:t>emb</w:t>
            </w:r>
            <w:r w:rsidRPr="00E726AC">
              <w:rPr>
                <w:spacing w:val="-3"/>
                <w:sz w:val="24"/>
                <w:szCs w:val="24"/>
              </w:rPr>
              <w:t>e</w:t>
            </w:r>
            <w:r w:rsidRPr="00E726AC">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E726AC" w:rsidRDefault="00425C4F" w:rsidP="00440106">
            <w:pPr>
              <w:spacing w:line="240" w:lineRule="exact"/>
              <w:rPr>
                <w:color w:val="0000FF"/>
                <w:spacing w:val="1"/>
                <w:sz w:val="24"/>
                <w:szCs w:val="24"/>
                <w:u w:val="single"/>
              </w:rPr>
            </w:pPr>
            <w:r w:rsidRPr="00E726AC">
              <w:rPr>
                <w:rStyle w:val="Hyperlink"/>
                <w:spacing w:val="1"/>
                <w:sz w:val="24"/>
                <w:szCs w:val="24"/>
                <w:u w:val="none"/>
              </w:rPr>
              <w:t xml:space="preserve"> </w:t>
            </w:r>
            <w:r w:rsidR="00440106" w:rsidRPr="00E726AC">
              <w:rPr>
                <w:rStyle w:val="Hyperlink"/>
                <w:spacing w:val="1"/>
                <w:sz w:val="24"/>
                <w:szCs w:val="24"/>
              </w:rPr>
              <w:t>tungdmse61703</w:t>
            </w:r>
            <w:hyperlink r:id="rId15">
              <w:r w:rsidR="00440106" w:rsidRPr="00E726AC">
                <w:rPr>
                  <w:rStyle w:val="Hyperlink"/>
                  <w:spacing w:val="1"/>
                  <w:sz w:val="24"/>
                  <w:szCs w:val="24"/>
                </w:rPr>
                <w:t>@</w:t>
              </w:r>
              <w:r w:rsidR="00440106" w:rsidRPr="00E726AC">
                <w:rPr>
                  <w:rStyle w:val="Hyperlink"/>
                  <w:sz w:val="24"/>
                  <w:szCs w:val="24"/>
                </w:rPr>
                <w:t>f</w:t>
              </w:r>
              <w:r w:rsidR="00440106" w:rsidRPr="00E726AC">
                <w:rPr>
                  <w:rStyle w:val="Hyperlink"/>
                  <w:spacing w:val="1"/>
                  <w:sz w:val="24"/>
                  <w:szCs w:val="24"/>
                </w:rPr>
                <w:t>pt.edu.vn</w:t>
              </w:r>
            </w:hyperlink>
          </w:p>
        </w:tc>
      </w:tr>
      <w:tr w:rsidR="00440106" w:rsidRPr="00E726AC"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4</w:t>
            </w:r>
          </w:p>
        </w:tc>
        <w:tc>
          <w:tcPr>
            <w:tcW w:w="2220"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z w:val="24"/>
                <w:szCs w:val="24"/>
              </w:rPr>
              <w:t>Trần Anh Nguyên</w:t>
            </w:r>
          </w:p>
        </w:tc>
        <w:tc>
          <w:tcPr>
            <w:tcW w:w="1871"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D</w:t>
            </w:r>
            <w:r w:rsidRPr="00E726AC">
              <w:rPr>
                <w:sz w:val="24"/>
                <w:szCs w:val="24"/>
              </w:rPr>
              <w:t>eve</w:t>
            </w:r>
            <w:r w:rsidRPr="00E726AC">
              <w:rPr>
                <w:spacing w:val="1"/>
                <w:sz w:val="24"/>
                <w:szCs w:val="24"/>
              </w:rPr>
              <w:t>l</w:t>
            </w:r>
            <w:r w:rsidRPr="00E726AC">
              <w:rPr>
                <w:spacing w:val="-2"/>
                <w:sz w:val="24"/>
                <w:szCs w:val="24"/>
              </w:rPr>
              <w:t>o</w:t>
            </w:r>
            <w:r w:rsidRPr="00E726AC">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hideMark/>
          </w:tcPr>
          <w:p w:rsidR="00440106" w:rsidRPr="00E726AC" w:rsidRDefault="00440106" w:rsidP="00440106">
            <w:pPr>
              <w:spacing w:line="240" w:lineRule="exact"/>
              <w:ind w:left="102"/>
              <w:rPr>
                <w:sz w:val="24"/>
                <w:szCs w:val="24"/>
              </w:rPr>
            </w:pPr>
            <w:r w:rsidRPr="00E726AC">
              <w:rPr>
                <w:spacing w:val="1"/>
                <w:sz w:val="24"/>
                <w:szCs w:val="24"/>
              </w:rPr>
              <w:t>M</w:t>
            </w:r>
            <w:r w:rsidRPr="00E726AC">
              <w:rPr>
                <w:sz w:val="24"/>
                <w:szCs w:val="24"/>
              </w:rPr>
              <w:t>emb</w:t>
            </w:r>
            <w:r w:rsidRPr="00E726AC">
              <w:rPr>
                <w:spacing w:val="-3"/>
                <w:sz w:val="24"/>
                <w:szCs w:val="24"/>
              </w:rPr>
              <w:t>e</w:t>
            </w:r>
            <w:r w:rsidRPr="00E726AC">
              <w:rPr>
                <w:sz w:val="24"/>
                <w:szCs w:val="24"/>
              </w:rPr>
              <w:t>r</w:t>
            </w:r>
          </w:p>
        </w:tc>
        <w:tc>
          <w:tcPr>
            <w:tcW w:w="3224" w:type="dxa"/>
            <w:tcBorders>
              <w:top w:val="single" w:sz="6" w:space="0" w:color="C2D59B"/>
              <w:left w:val="single" w:sz="6" w:space="0" w:color="C2D59B"/>
              <w:bottom w:val="single" w:sz="6" w:space="0" w:color="C2D59B"/>
              <w:right w:val="single" w:sz="6" w:space="0" w:color="C2D59B"/>
            </w:tcBorders>
            <w:hideMark/>
          </w:tcPr>
          <w:p w:rsidR="00440106" w:rsidRPr="00E726AC" w:rsidRDefault="00425C4F" w:rsidP="00440106">
            <w:pPr>
              <w:spacing w:line="240" w:lineRule="exact"/>
              <w:rPr>
                <w:sz w:val="24"/>
                <w:szCs w:val="24"/>
              </w:rPr>
            </w:pPr>
            <w:r w:rsidRPr="00E726AC">
              <w:rPr>
                <w:sz w:val="24"/>
                <w:szCs w:val="24"/>
              </w:rPr>
              <w:t xml:space="preserve"> </w:t>
            </w:r>
            <w:hyperlink r:id="rId16" w:history="1">
              <w:r w:rsidR="00440106" w:rsidRPr="00E726AC">
                <w:rPr>
                  <w:rStyle w:val="Hyperlink"/>
                  <w:spacing w:val="1"/>
                  <w:sz w:val="24"/>
                  <w:szCs w:val="24"/>
                </w:rPr>
                <w:t>nguyentase61667</w:t>
              </w:r>
              <w:r w:rsidR="00440106" w:rsidRPr="00E726AC">
                <w:rPr>
                  <w:rStyle w:val="Hyperlink"/>
                  <w:spacing w:val="-2"/>
                  <w:sz w:val="24"/>
                  <w:szCs w:val="24"/>
                </w:rPr>
                <w:t>@</w:t>
              </w:r>
              <w:r w:rsidR="00440106" w:rsidRPr="00E726AC">
                <w:rPr>
                  <w:rStyle w:val="Hyperlink"/>
                  <w:spacing w:val="1"/>
                  <w:sz w:val="24"/>
                  <w:szCs w:val="24"/>
                </w:rPr>
                <w:t>f</w:t>
              </w:r>
              <w:r w:rsidR="00440106" w:rsidRPr="00E726AC">
                <w:rPr>
                  <w:rStyle w:val="Hyperlink"/>
                  <w:spacing w:val="-2"/>
                  <w:sz w:val="24"/>
                  <w:szCs w:val="24"/>
                </w:rPr>
                <w:t>p</w:t>
              </w:r>
              <w:r w:rsidR="00440106" w:rsidRPr="00E726AC">
                <w:rPr>
                  <w:rStyle w:val="Hyperlink"/>
                  <w:spacing w:val="1"/>
                  <w:sz w:val="24"/>
                  <w:szCs w:val="24"/>
                </w:rPr>
                <w:t>t</w:t>
              </w:r>
              <w:r w:rsidR="00440106" w:rsidRPr="00E726AC">
                <w:rPr>
                  <w:rStyle w:val="Hyperlink"/>
                  <w:sz w:val="24"/>
                  <w:szCs w:val="24"/>
                </w:rPr>
                <w:t>.e</w:t>
              </w:r>
              <w:r w:rsidR="00440106" w:rsidRPr="00E726AC">
                <w:rPr>
                  <w:rStyle w:val="Hyperlink"/>
                  <w:spacing w:val="-2"/>
                  <w:sz w:val="24"/>
                  <w:szCs w:val="24"/>
                </w:rPr>
                <w:t>d</w:t>
              </w:r>
              <w:r w:rsidR="00440106" w:rsidRPr="00E726AC">
                <w:rPr>
                  <w:rStyle w:val="Hyperlink"/>
                  <w:sz w:val="24"/>
                  <w:szCs w:val="24"/>
                </w:rPr>
                <w:t>u.vn</w:t>
              </w:r>
            </w:hyperlink>
          </w:p>
        </w:tc>
      </w:tr>
      <w:tr w:rsidR="00440106" w:rsidRPr="00E726AC" w:rsidTr="00EE3CA2">
        <w:trPr>
          <w:trHeight w:val="288"/>
          <w:jc w:val="center"/>
        </w:trPr>
        <w:tc>
          <w:tcPr>
            <w:tcW w:w="562" w:type="dxa"/>
            <w:tcBorders>
              <w:top w:val="single" w:sz="6" w:space="0" w:color="C2D59B"/>
              <w:left w:val="single" w:sz="6" w:space="0" w:color="C2D59B"/>
              <w:bottom w:val="single" w:sz="6" w:space="0" w:color="C2D59B"/>
              <w:right w:val="single" w:sz="6" w:space="0" w:color="C2D59B"/>
            </w:tcBorders>
          </w:tcPr>
          <w:p w:rsidR="00440106" w:rsidRPr="00E726AC" w:rsidRDefault="00440106" w:rsidP="00440106">
            <w:pPr>
              <w:spacing w:line="240" w:lineRule="exact"/>
              <w:ind w:left="102"/>
              <w:rPr>
                <w:sz w:val="24"/>
                <w:szCs w:val="24"/>
              </w:rPr>
            </w:pPr>
            <w:r w:rsidRPr="00E726AC">
              <w:rPr>
                <w:sz w:val="24"/>
                <w:szCs w:val="24"/>
              </w:rPr>
              <w:t>5</w:t>
            </w:r>
          </w:p>
        </w:tc>
        <w:tc>
          <w:tcPr>
            <w:tcW w:w="2220" w:type="dxa"/>
            <w:tcBorders>
              <w:top w:val="single" w:sz="6" w:space="0" w:color="C2D59B"/>
              <w:left w:val="single" w:sz="6" w:space="0" w:color="C2D59B"/>
              <w:bottom w:val="single" w:sz="6" w:space="0" w:color="C2D59B"/>
              <w:right w:val="single" w:sz="6" w:space="0" w:color="C2D59B"/>
            </w:tcBorders>
          </w:tcPr>
          <w:p w:rsidR="00440106" w:rsidRPr="00E726AC" w:rsidRDefault="00440106" w:rsidP="00440106">
            <w:pPr>
              <w:spacing w:line="240" w:lineRule="exact"/>
              <w:ind w:left="102"/>
              <w:rPr>
                <w:sz w:val="24"/>
                <w:szCs w:val="24"/>
              </w:rPr>
            </w:pPr>
            <w:r w:rsidRPr="00E726AC">
              <w:rPr>
                <w:spacing w:val="-1"/>
                <w:sz w:val="24"/>
                <w:szCs w:val="24"/>
              </w:rPr>
              <w:t>Nguyễn Đình Thiện</w:t>
            </w:r>
          </w:p>
        </w:tc>
        <w:tc>
          <w:tcPr>
            <w:tcW w:w="1871" w:type="dxa"/>
            <w:tcBorders>
              <w:top w:val="single" w:sz="6" w:space="0" w:color="C2D59B"/>
              <w:left w:val="single" w:sz="6" w:space="0" w:color="C2D59B"/>
              <w:bottom w:val="single" w:sz="6" w:space="0" w:color="C2D59B"/>
              <w:right w:val="single" w:sz="6" w:space="0" w:color="C2D59B"/>
            </w:tcBorders>
          </w:tcPr>
          <w:p w:rsidR="00440106" w:rsidRPr="00E726AC" w:rsidRDefault="00440106" w:rsidP="00440106">
            <w:pPr>
              <w:spacing w:line="240" w:lineRule="exact"/>
              <w:ind w:left="102"/>
              <w:rPr>
                <w:sz w:val="24"/>
                <w:szCs w:val="24"/>
              </w:rPr>
            </w:pPr>
            <w:r w:rsidRPr="00E726AC">
              <w:rPr>
                <w:spacing w:val="-1"/>
                <w:sz w:val="24"/>
                <w:szCs w:val="24"/>
              </w:rPr>
              <w:t>D</w:t>
            </w:r>
            <w:r w:rsidRPr="00E726AC">
              <w:rPr>
                <w:sz w:val="24"/>
                <w:szCs w:val="24"/>
              </w:rPr>
              <w:t>eve</w:t>
            </w:r>
            <w:r w:rsidRPr="00E726AC">
              <w:rPr>
                <w:spacing w:val="1"/>
                <w:sz w:val="24"/>
                <w:szCs w:val="24"/>
              </w:rPr>
              <w:t>l</w:t>
            </w:r>
            <w:r w:rsidRPr="00E726AC">
              <w:rPr>
                <w:spacing w:val="-2"/>
                <w:sz w:val="24"/>
                <w:szCs w:val="24"/>
              </w:rPr>
              <w:t>o</w:t>
            </w:r>
            <w:r w:rsidRPr="00E726AC">
              <w:rPr>
                <w:sz w:val="24"/>
                <w:szCs w:val="24"/>
              </w:rPr>
              <w:t>per</w:t>
            </w:r>
          </w:p>
        </w:tc>
        <w:tc>
          <w:tcPr>
            <w:tcW w:w="1276" w:type="dxa"/>
            <w:tcBorders>
              <w:top w:val="single" w:sz="6" w:space="0" w:color="C2D59B"/>
              <w:left w:val="single" w:sz="6" w:space="0" w:color="C2D59B"/>
              <w:bottom w:val="single" w:sz="6" w:space="0" w:color="C2D59B"/>
              <w:right w:val="single" w:sz="6" w:space="0" w:color="C2D59B"/>
            </w:tcBorders>
          </w:tcPr>
          <w:p w:rsidR="00440106" w:rsidRPr="00E726AC" w:rsidRDefault="00440106" w:rsidP="00440106">
            <w:pPr>
              <w:spacing w:line="240" w:lineRule="exact"/>
              <w:ind w:left="102"/>
              <w:rPr>
                <w:sz w:val="24"/>
                <w:szCs w:val="24"/>
              </w:rPr>
            </w:pPr>
            <w:r w:rsidRPr="00E726AC">
              <w:rPr>
                <w:spacing w:val="1"/>
                <w:sz w:val="24"/>
                <w:szCs w:val="24"/>
              </w:rPr>
              <w:t>M</w:t>
            </w:r>
            <w:r w:rsidRPr="00E726AC">
              <w:rPr>
                <w:sz w:val="24"/>
                <w:szCs w:val="24"/>
              </w:rPr>
              <w:t>emb</w:t>
            </w:r>
            <w:r w:rsidRPr="00E726AC">
              <w:rPr>
                <w:spacing w:val="-3"/>
                <w:sz w:val="24"/>
                <w:szCs w:val="24"/>
              </w:rPr>
              <w:t>e</w:t>
            </w:r>
            <w:r w:rsidRPr="00E726AC">
              <w:rPr>
                <w:sz w:val="24"/>
                <w:szCs w:val="24"/>
              </w:rPr>
              <w:t>r</w:t>
            </w:r>
          </w:p>
        </w:tc>
        <w:tc>
          <w:tcPr>
            <w:tcW w:w="3224" w:type="dxa"/>
            <w:tcBorders>
              <w:top w:val="single" w:sz="6" w:space="0" w:color="C2D59B"/>
              <w:left w:val="single" w:sz="6" w:space="0" w:color="C2D59B"/>
              <w:bottom w:val="single" w:sz="6" w:space="0" w:color="C2D59B"/>
              <w:right w:val="single" w:sz="6" w:space="0" w:color="C2D59B"/>
            </w:tcBorders>
          </w:tcPr>
          <w:p w:rsidR="00440106" w:rsidRPr="00E726AC" w:rsidRDefault="00425C4F" w:rsidP="00440106">
            <w:pPr>
              <w:spacing w:line="240" w:lineRule="exact"/>
              <w:rPr>
                <w:sz w:val="24"/>
                <w:szCs w:val="24"/>
              </w:rPr>
            </w:pPr>
            <w:r w:rsidRPr="00E726AC">
              <w:rPr>
                <w:sz w:val="24"/>
                <w:szCs w:val="24"/>
              </w:rPr>
              <w:t xml:space="preserve"> </w:t>
            </w:r>
            <w:hyperlink r:id="rId17" w:history="1">
              <w:r w:rsidR="00440106" w:rsidRPr="00E726AC">
                <w:rPr>
                  <w:rStyle w:val="Hyperlink"/>
                  <w:sz w:val="24"/>
                  <w:szCs w:val="24"/>
                </w:rPr>
                <w:t>thienndse61446</w:t>
              </w:r>
              <w:r w:rsidR="00440106" w:rsidRPr="00E726AC">
                <w:rPr>
                  <w:rStyle w:val="Hyperlink"/>
                  <w:spacing w:val="-2"/>
                  <w:sz w:val="24"/>
                  <w:szCs w:val="24"/>
                </w:rPr>
                <w:t>@</w:t>
              </w:r>
              <w:r w:rsidR="00440106" w:rsidRPr="00E726AC">
                <w:rPr>
                  <w:rStyle w:val="Hyperlink"/>
                  <w:spacing w:val="1"/>
                  <w:sz w:val="24"/>
                  <w:szCs w:val="24"/>
                </w:rPr>
                <w:t>f</w:t>
              </w:r>
              <w:r w:rsidR="00440106" w:rsidRPr="00E726AC">
                <w:rPr>
                  <w:rStyle w:val="Hyperlink"/>
                  <w:spacing w:val="-2"/>
                  <w:sz w:val="24"/>
                  <w:szCs w:val="24"/>
                </w:rPr>
                <w:t>p</w:t>
              </w:r>
              <w:r w:rsidR="00440106" w:rsidRPr="00E726AC">
                <w:rPr>
                  <w:rStyle w:val="Hyperlink"/>
                  <w:spacing w:val="1"/>
                  <w:sz w:val="24"/>
                  <w:szCs w:val="24"/>
                </w:rPr>
                <w:t>t</w:t>
              </w:r>
              <w:r w:rsidR="00440106" w:rsidRPr="00E726AC">
                <w:rPr>
                  <w:rStyle w:val="Hyperlink"/>
                  <w:sz w:val="24"/>
                  <w:szCs w:val="24"/>
                </w:rPr>
                <w:t>.e</w:t>
              </w:r>
              <w:r w:rsidR="00440106" w:rsidRPr="00E726AC">
                <w:rPr>
                  <w:rStyle w:val="Hyperlink"/>
                  <w:spacing w:val="-2"/>
                  <w:sz w:val="24"/>
                  <w:szCs w:val="24"/>
                </w:rPr>
                <w:t>d</w:t>
              </w:r>
              <w:r w:rsidR="00440106" w:rsidRPr="00E726AC">
                <w:rPr>
                  <w:rStyle w:val="Hyperlink"/>
                  <w:sz w:val="24"/>
                  <w:szCs w:val="24"/>
                </w:rPr>
                <w:t>u.vn</w:t>
              </w:r>
            </w:hyperlink>
          </w:p>
        </w:tc>
      </w:tr>
    </w:tbl>
    <w:p w:rsidR="002505FC" w:rsidRPr="00E726AC" w:rsidRDefault="002505FC">
      <w:pPr>
        <w:spacing w:before="1" w:line="240" w:lineRule="exact"/>
        <w:rPr>
          <w:sz w:val="24"/>
          <w:szCs w:val="24"/>
        </w:rPr>
      </w:pPr>
    </w:p>
    <w:p w:rsidR="002505FC" w:rsidRPr="00E726AC" w:rsidRDefault="003E2070">
      <w:pPr>
        <w:spacing w:before="48"/>
        <w:ind w:left="3241"/>
        <w:rPr>
          <w:b/>
          <w:sz w:val="24"/>
          <w:szCs w:val="24"/>
        </w:rPr>
        <w:sectPr w:rsidR="002505FC" w:rsidRPr="00E726AC">
          <w:type w:val="continuous"/>
          <w:pgSz w:w="11920" w:h="16840"/>
          <w:pgMar w:top="1300" w:right="1020" w:bottom="280" w:left="1440" w:header="720" w:footer="720" w:gutter="0"/>
          <w:cols w:space="720"/>
        </w:sectPr>
      </w:pPr>
      <w:r w:rsidRPr="00E726AC">
        <w:rPr>
          <w:b/>
          <w:spacing w:val="1"/>
          <w:sz w:val="24"/>
          <w:szCs w:val="24"/>
        </w:rPr>
        <w:t>T</w:t>
      </w:r>
      <w:r w:rsidRPr="00E726AC">
        <w:rPr>
          <w:b/>
          <w:sz w:val="24"/>
          <w:szCs w:val="24"/>
        </w:rPr>
        <w:t>able 1:</w:t>
      </w:r>
      <w:r w:rsidRPr="00E726AC">
        <w:rPr>
          <w:b/>
          <w:spacing w:val="-1"/>
          <w:sz w:val="24"/>
          <w:szCs w:val="24"/>
        </w:rPr>
        <w:t xml:space="preserve"> </w:t>
      </w:r>
      <w:r w:rsidRPr="00E726AC">
        <w:rPr>
          <w:b/>
          <w:sz w:val="24"/>
          <w:szCs w:val="24"/>
        </w:rPr>
        <w:t>Rol</w:t>
      </w:r>
      <w:r w:rsidRPr="00E726AC">
        <w:rPr>
          <w:b/>
          <w:spacing w:val="-1"/>
          <w:sz w:val="24"/>
          <w:szCs w:val="24"/>
        </w:rPr>
        <w:t>e</w:t>
      </w:r>
      <w:r w:rsidRPr="00E726AC">
        <w:rPr>
          <w:b/>
          <w:sz w:val="24"/>
          <w:szCs w:val="24"/>
        </w:rPr>
        <w:t>s and R</w:t>
      </w:r>
      <w:r w:rsidRPr="00E726AC">
        <w:rPr>
          <w:b/>
          <w:spacing w:val="-1"/>
          <w:sz w:val="24"/>
          <w:szCs w:val="24"/>
        </w:rPr>
        <w:t>e</w:t>
      </w:r>
      <w:r w:rsidRPr="00E726AC">
        <w:rPr>
          <w:b/>
          <w:sz w:val="24"/>
          <w:szCs w:val="24"/>
        </w:rPr>
        <w:t>s</w:t>
      </w:r>
      <w:r w:rsidRPr="00E726AC">
        <w:rPr>
          <w:b/>
          <w:spacing w:val="2"/>
          <w:sz w:val="24"/>
          <w:szCs w:val="24"/>
        </w:rPr>
        <w:t>p</w:t>
      </w:r>
      <w:r w:rsidRPr="00E726AC">
        <w:rPr>
          <w:b/>
          <w:sz w:val="24"/>
          <w:szCs w:val="24"/>
        </w:rPr>
        <w:t>onsibi</w:t>
      </w:r>
      <w:r w:rsidRPr="00E726AC">
        <w:rPr>
          <w:b/>
          <w:spacing w:val="1"/>
          <w:sz w:val="24"/>
          <w:szCs w:val="24"/>
        </w:rPr>
        <w:t>l</w:t>
      </w:r>
      <w:r w:rsidRPr="00E726AC">
        <w:rPr>
          <w:b/>
          <w:sz w:val="24"/>
          <w:szCs w:val="24"/>
        </w:rPr>
        <w:t>i</w:t>
      </w:r>
      <w:r w:rsidRPr="00E726AC">
        <w:rPr>
          <w:b/>
          <w:spacing w:val="2"/>
          <w:sz w:val="24"/>
          <w:szCs w:val="24"/>
        </w:rPr>
        <w:t>t</w:t>
      </w:r>
      <w:r w:rsidR="00440106" w:rsidRPr="00E726AC">
        <w:rPr>
          <w:b/>
          <w:sz w:val="24"/>
          <w:szCs w:val="24"/>
        </w:rPr>
        <w:t>ies</w:t>
      </w:r>
    </w:p>
    <w:p w:rsidR="002505FC" w:rsidRPr="00E726AC" w:rsidRDefault="002505FC">
      <w:pPr>
        <w:spacing w:before="3" w:line="140" w:lineRule="exact"/>
        <w:rPr>
          <w:sz w:val="14"/>
          <w:szCs w:val="14"/>
        </w:rPr>
      </w:pPr>
    </w:p>
    <w:p w:rsidR="002505FC" w:rsidRPr="00E726AC" w:rsidRDefault="002505FC">
      <w:pPr>
        <w:spacing w:line="200" w:lineRule="exact"/>
      </w:pPr>
    </w:p>
    <w:p w:rsidR="002505FC" w:rsidRPr="00E726AC" w:rsidRDefault="003E2070">
      <w:pPr>
        <w:spacing w:before="9"/>
        <w:ind w:left="636"/>
        <w:rPr>
          <w:rFonts w:eastAsia="Cambria"/>
          <w:sz w:val="36"/>
          <w:szCs w:val="36"/>
        </w:rPr>
      </w:pPr>
      <w:r w:rsidRPr="00E726AC">
        <w:rPr>
          <w:rFonts w:eastAsia="Cambria"/>
          <w:b/>
          <w:spacing w:val="1"/>
          <w:sz w:val="36"/>
          <w:szCs w:val="36"/>
        </w:rPr>
        <w:t>B</w:t>
      </w:r>
      <w:r w:rsidRPr="00E726AC">
        <w:rPr>
          <w:rFonts w:eastAsia="Cambria"/>
          <w:b/>
          <w:sz w:val="36"/>
          <w:szCs w:val="36"/>
        </w:rPr>
        <w:t>.</w:t>
      </w:r>
      <w:r w:rsidRPr="00E726AC">
        <w:rPr>
          <w:rFonts w:eastAsia="Cambria"/>
          <w:b/>
          <w:spacing w:val="-38"/>
          <w:sz w:val="36"/>
          <w:szCs w:val="36"/>
        </w:rPr>
        <w:t xml:space="preserve"> </w:t>
      </w:r>
      <w:r w:rsidRPr="00E726AC">
        <w:rPr>
          <w:rFonts w:eastAsia="Cambria"/>
          <w:b/>
          <w:sz w:val="36"/>
          <w:szCs w:val="36"/>
        </w:rPr>
        <w:t>Re</w:t>
      </w:r>
      <w:r w:rsidRPr="00E726AC">
        <w:rPr>
          <w:rFonts w:eastAsia="Cambria"/>
          <w:b/>
          <w:spacing w:val="1"/>
          <w:sz w:val="36"/>
          <w:szCs w:val="36"/>
        </w:rPr>
        <w:t>p</w:t>
      </w:r>
      <w:r w:rsidRPr="00E726AC">
        <w:rPr>
          <w:rFonts w:eastAsia="Cambria"/>
          <w:b/>
          <w:sz w:val="36"/>
          <w:szCs w:val="36"/>
        </w:rPr>
        <w:t>o</w:t>
      </w:r>
      <w:r w:rsidRPr="00E726AC">
        <w:rPr>
          <w:rFonts w:eastAsia="Cambria"/>
          <w:b/>
          <w:spacing w:val="-1"/>
          <w:sz w:val="36"/>
          <w:szCs w:val="36"/>
        </w:rPr>
        <w:t>r</w:t>
      </w:r>
      <w:r w:rsidRPr="00E726AC">
        <w:rPr>
          <w:rFonts w:eastAsia="Cambria"/>
          <w:b/>
          <w:sz w:val="36"/>
          <w:szCs w:val="36"/>
        </w:rPr>
        <w:t>t No.2</w:t>
      </w:r>
      <w:r w:rsidRPr="00E726AC">
        <w:rPr>
          <w:rFonts w:eastAsia="Cambria"/>
          <w:b/>
          <w:spacing w:val="2"/>
          <w:sz w:val="36"/>
          <w:szCs w:val="36"/>
        </w:rPr>
        <w:t xml:space="preserve"> </w:t>
      </w:r>
      <w:r w:rsidRPr="00E726AC">
        <w:rPr>
          <w:rFonts w:eastAsia="Cambria"/>
          <w:b/>
          <w:sz w:val="36"/>
          <w:szCs w:val="36"/>
        </w:rPr>
        <w:t>Software Pro</w:t>
      </w:r>
      <w:r w:rsidRPr="00E726AC">
        <w:rPr>
          <w:rFonts w:eastAsia="Cambria"/>
          <w:b/>
          <w:spacing w:val="-2"/>
          <w:sz w:val="36"/>
          <w:szCs w:val="36"/>
        </w:rPr>
        <w:t>j</w:t>
      </w:r>
      <w:r w:rsidRPr="00E726AC">
        <w:rPr>
          <w:rFonts w:eastAsia="Cambria"/>
          <w:b/>
          <w:sz w:val="36"/>
          <w:szCs w:val="36"/>
        </w:rPr>
        <w:t>ect Ma</w:t>
      </w:r>
      <w:r w:rsidRPr="00E726AC">
        <w:rPr>
          <w:rFonts w:eastAsia="Cambria"/>
          <w:b/>
          <w:spacing w:val="1"/>
          <w:sz w:val="36"/>
          <w:szCs w:val="36"/>
        </w:rPr>
        <w:t>n</w:t>
      </w:r>
      <w:r w:rsidRPr="00E726AC">
        <w:rPr>
          <w:rFonts w:eastAsia="Cambria"/>
          <w:b/>
          <w:sz w:val="36"/>
          <w:szCs w:val="36"/>
        </w:rPr>
        <w:t>age</w:t>
      </w:r>
      <w:r w:rsidRPr="00E726AC">
        <w:rPr>
          <w:rFonts w:eastAsia="Cambria"/>
          <w:b/>
          <w:spacing w:val="1"/>
          <w:sz w:val="36"/>
          <w:szCs w:val="36"/>
        </w:rPr>
        <w:t>m</w:t>
      </w:r>
      <w:r w:rsidRPr="00E726AC">
        <w:rPr>
          <w:rFonts w:eastAsia="Cambria"/>
          <w:b/>
          <w:spacing w:val="-1"/>
          <w:sz w:val="36"/>
          <w:szCs w:val="36"/>
        </w:rPr>
        <w:t>e</w:t>
      </w:r>
      <w:r w:rsidRPr="00E726AC">
        <w:rPr>
          <w:rFonts w:eastAsia="Cambria"/>
          <w:b/>
          <w:sz w:val="36"/>
          <w:szCs w:val="36"/>
        </w:rPr>
        <w:t>nt</w:t>
      </w:r>
      <w:r w:rsidRPr="00E726AC">
        <w:rPr>
          <w:rFonts w:eastAsia="Cambria"/>
          <w:b/>
          <w:spacing w:val="1"/>
          <w:sz w:val="36"/>
          <w:szCs w:val="36"/>
        </w:rPr>
        <w:t xml:space="preserve"> </w:t>
      </w:r>
      <w:r w:rsidRPr="00E726AC">
        <w:rPr>
          <w:rFonts w:eastAsia="Cambria"/>
          <w:b/>
          <w:spacing w:val="-2"/>
          <w:sz w:val="36"/>
          <w:szCs w:val="36"/>
        </w:rPr>
        <w:t>P</w:t>
      </w:r>
      <w:r w:rsidRPr="00E726AC">
        <w:rPr>
          <w:rFonts w:eastAsia="Cambria"/>
          <w:b/>
          <w:sz w:val="36"/>
          <w:szCs w:val="36"/>
        </w:rPr>
        <w:t>l</w:t>
      </w:r>
      <w:r w:rsidRPr="00E726AC">
        <w:rPr>
          <w:rFonts w:eastAsia="Cambria"/>
          <w:b/>
          <w:spacing w:val="-1"/>
          <w:sz w:val="36"/>
          <w:szCs w:val="36"/>
        </w:rPr>
        <w:t>a</w:t>
      </w:r>
      <w:r w:rsidRPr="00E726AC">
        <w:rPr>
          <w:rFonts w:eastAsia="Cambria"/>
          <w:b/>
          <w:sz w:val="36"/>
          <w:szCs w:val="36"/>
        </w:rPr>
        <w:t>n</w:t>
      </w:r>
    </w:p>
    <w:p w:rsidR="002505FC" w:rsidRPr="00E726AC" w:rsidRDefault="003E2070">
      <w:pPr>
        <w:spacing w:before="98"/>
        <w:ind w:left="905"/>
        <w:rPr>
          <w:rFonts w:eastAsia="Cambria"/>
          <w:sz w:val="32"/>
          <w:szCs w:val="32"/>
        </w:rPr>
      </w:pPr>
      <w:r w:rsidRPr="00E726AC">
        <w:rPr>
          <w:rFonts w:eastAsia="Cambria"/>
          <w:b/>
          <w:spacing w:val="1"/>
          <w:sz w:val="32"/>
          <w:szCs w:val="32"/>
        </w:rPr>
        <w:t>1</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Pro</w:t>
      </w:r>
      <w:r w:rsidRPr="00E726AC">
        <w:rPr>
          <w:rFonts w:eastAsia="Cambria"/>
          <w:b/>
          <w:spacing w:val="1"/>
          <w:sz w:val="32"/>
          <w:szCs w:val="32"/>
        </w:rPr>
        <w:t>b</w:t>
      </w:r>
      <w:r w:rsidRPr="00E726AC">
        <w:rPr>
          <w:rFonts w:eastAsia="Cambria"/>
          <w:b/>
          <w:sz w:val="32"/>
          <w:szCs w:val="32"/>
        </w:rPr>
        <w:t>l</w:t>
      </w:r>
      <w:r w:rsidRPr="00E726AC">
        <w:rPr>
          <w:rFonts w:eastAsia="Cambria"/>
          <w:b/>
          <w:spacing w:val="1"/>
          <w:sz w:val="32"/>
          <w:szCs w:val="32"/>
        </w:rPr>
        <w:t>e</w:t>
      </w:r>
      <w:r w:rsidRPr="00E726AC">
        <w:rPr>
          <w:rFonts w:eastAsia="Cambria"/>
          <w:b/>
          <w:sz w:val="32"/>
          <w:szCs w:val="32"/>
        </w:rPr>
        <w:t>m</w:t>
      </w:r>
      <w:r w:rsidRPr="00E726AC">
        <w:rPr>
          <w:rFonts w:eastAsia="Cambria"/>
          <w:b/>
          <w:spacing w:val="-13"/>
          <w:sz w:val="32"/>
          <w:szCs w:val="32"/>
        </w:rPr>
        <w:t xml:space="preserve"> </w:t>
      </w:r>
      <w:r w:rsidRPr="00E726AC">
        <w:rPr>
          <w:rFonts w:eastAsia="Cambria"/>
          <w:b/>
          <w:sz w:val="32"/>
          <w:szCs w:val="32"/>
        </w:rPr>
        <w:t>D</w:t>
      </w:r>
      <w:r w:rsidRPr="00E726AC">
        <w:rPr>
          <w:rFonts w:eastAsia="Cambria"/>
          <w:b/>
          <w:spacing w:val="1"/>
          <w:sz w:val="32"/>
          <w:szCs w:val="32"/>
        </w:rPr>
        <w:t>e</w:t>
      </w:r>
      <w:r w:rsidRPr="00E726AC">
        <w:rPr>
          <w:rFonts w:eastAsia="Cambria"/>
          <w:b/>
          <w:sz w:val="32"/>
          <w:szCs w:val="32"/>
        </w:rPr>
        <w:t>f</w:t>
      </w:r>
      <w:r w:rsidRPr="00E726AC">
        <w:rPr>
          <w:rFonts w:eastAsia="Cambria"/>
          <w:b/>
          <w:spacing w:val="2"/>
          <w:sz w:val="32"/>
          <w:szCs w:val="32"/>
        </w:rPr>
        <w:t>i</w:t>
      </w:r>
      <w:r w:rsidRPr="00E726AC">
        <w:rPr>
          <w:rFonts w:eastAsia="Cambria"/>
          <w:b/>
          <w:sz w:val="32"/>
          <w:szCs w:val="32"/>
        </w:rPr>
        <w:t>nit</w:t>
      </w:r>
      <w:r w:rsidRPr="00E726AC">
        <w:rPr>
          <w:rFonts w:eastAsia="Cambria"/>
          <w:b/>
          <w:spacing w:val="1"/>
          <w:sz w:val="32"/>
          <w:szCs w:val="32"/>
        </w:rPr>
        <w:t>i</w:t>
      </w:r>
      <w:r w:rsidRPr="00E726AC">
        <w:rPr>
          <w:rFonts w:eastAsia="Cambria"/>
          <w:b/>
          <w:sz w:val="32"/>
          <w:szCs w:val="32"/>
        </w:rPr>
        <w:t>on</w:t>
      </w:r>
    </w:p>
    <w:p w:rsidR="002505FC" w:rsidRPr="00E726AC" w:rsidRDefault="002505FC">
      <w:pPr>
        <w:spacing w:before="1" w:line="120" w:lineRule="exact"/>
        <w:rPr>
          <w:sz w:val="12"/>
          <w:szCs w:val="12"/>
        </w:rPr>
      </w:pPr>
    </w:p>
    <w:p w:rsidR="002505FC" w:rsidRPr="00E726AC" w:rsidRDefault="003E2070" w:rsidP="00BA5D16">
      <w:pPr>
        <w:pStyle w:val="ListParagraph"/>
        <w:numPr>
          <w:ilvl w:val="1"/>
          <w:numId w:val="21"/>
        </w:numPr>
        <w:rPr>
          <w:rFonts w:eastAsia="Cambria"/>
          <w:b/>
          <w:sz w:val="28"/>
          <w:szCs w:val="28"/>
        </w:rPr>
      </w:pPr>
      <w:r w:rsidRPr="00E726AC">
        <w:rPr>
          <w:rFonts w:eastAsia="Cambria"/>
          <w:b/>
          <w:spacing w:val="-1"/>
          <w:sz w:val="28"/>
          <w:szCs w:val="28"/>
        </w:rPr>
        <w:t>N</w:t>
      </w:r>
      <w:r w:rsidRPr="00E726AC">
        <w:rPr>
          <w:rFonts w:eastAsia="Cambria"/>
          <w:b/>
          <w:spacing w:val="1"/>
          <w:sz w:val="28"/>
          <w:szCs w:val="28"/>
        </w:rPr>
        <w:t>a</w:t>
      </w:r>
      <w:r w:rsidRPr="00E726AC">
        <w:rPr>
          <w:rFonts w:eastAsia="Cambria"/>
          <w:b/>
          <w:sz w:val="28"/>
          <w:szCs w:val="28"/>
        </w:rPr>
        <w:t>me</w:t>
      </w:r>
      <w:r w:rsidRPr="00E726AC">
        <w:rPr>
          <w:rFonts w:eastAsia="Cambria"/>
          <w:b/>
          <w:spacing w:val="-2"/>
          <w:sz w:val="28"/>
          <w:szCs w:val="28"/>
        </w:rPr>
        <w:t xml:space="preserve"> </w:t>
      </w:r>
      <w:r w:rsidRPr="00E726AC">
        <w:rPr>
          <w:rFonts w:eastAsia="Cambria"/>
          <w:b/>
          <w:spacing w:val="1"/>
          <w:sz w:val="28"/>
          <w:szCs w:val="28"/>
        </w:rPr>
        <w:t>o</w:t>
      </w:r>
      <w:r w:rsidRPr="00E726AC">
        <w:rPr>
          <w:rFonts w:eastAsia="Cambria"/>
          <w:b/>
          <w:sz w:val="28"/>
          <w:szCs w:val="28"/>
        </w:rPr>
        <w:t xml:space="preserve">f </w:t>
      </w:r>
      <w:r w:rsidRPr="00E726AC">
        <w:rPr>
          <w:rFonts w:eastAsia="Cambria"/>
          <w:b/>
          <w:spacing w:val="-1"/>
          <w:sz w:val="28"/>
          <w:szCs w:val="28"/>
        </w:rPr>
        <w:t>t</w:t>
      </w:r>
      <w:r w:rsidRPr="00E726AC">
        <w:rPr>
          <w:rFonts w:eastAsia="Cambria"/>
          <w:b/>
          <w:sz w:val="28"/>
          <w:szCs w:val="28"/>
        </w:rPr>
        <w:t>h</w:t>
      </w:r>
      <w:r w:rsidRPr="00E726AC">
        <w:rPr>
          <w:rFonts w:eastAsia="Cambria"/>
          <w:b/>
          <w:spacing w:val="1"/>
          <w:sz w:val="28"/>
          <w:szCs w:val="28"/>
        </w:rPr>
        <w:t>i</w:t>
      </w:r>
      <w:r w:rsidRPr="00E726AC">
        <w:rPr>
          <w:rFonts w:eastAsia="Cambria"/>
          <w:b/>
          <w:sz w:val="28"/>
          <w:szCs w:val="28"/>
        </w:rPr>
        <w:t>s</w:t>
      </w:r>
      <w:r w:rsidRPr="00E726AC">
        <w:rPr>
          <w:rFonts w:eastAsia="Cambria"/>
          <w:b/>
          <w:spacing w:val="-2"/>
          <w:sz w:val="28"/>
          <w:szCs w:val="28"/>
        </w:rPr>
        <w:t xml:space="preserve"> </w:t>
      </w:r>
      <w:r w:rsidRPr="00E726AC">
        <w:rPr>
          <w:rFonts w:eastAsia="Cambria"/>
          <w:b/>
          <w:sz w:val="28"/>
          <w:szCs w:val="28"/>
        </w:rPr>
        <w:t>C</w:t>
      </w:r>
      <w:r w:rsidRPr="00E726AC">
        <w:rPr>
          <w:rFonts w:eastAsia="Cambria"/>
          <w:b/>
          <w:spacing w:val="-1"/>
          <w:sz w:val="28"/>
          <w:szCs w:val="28"/>
        </w:rPr>
        <w:t>a</w:t>
      </w:r>
      <w:r w:rsidRPr="00E726AC">
        <w:rPr>
          <w:rFonts w:eastAsia="Cambria"/>
          <w:b/>
          <w:sz w:val="28"/>
          <w:szCs w:val="28"/>
        </w:rPr>
        <w:t>p</w:t>
      </w:r>
      <w:r w:rsidRPr="00E726AC">
        <w:rPr>
          <w:rFonts w:eastAsia="Cambria"/>
          <w:b/>
          <w:spacing w:val="-1"/>
          <w:sz w:val="28"/>
          <w:szCs w:val="28"/>
        </w:rPr>
        <w:t>s</w:t>
      </w:r>
      <w:r w:rsidRPr="00E726AC">
        <w:rPr>
          <w:rFonts w:eastAsia="Cambria"/>
          <w:b/>
          <w:spacing w:val="-2"/>
          <w:sz w:val="28"/>
          <w:szCs w:val="28"/>
        </w:rPr>
        <w:t>t</w:t>
      </w:r>
      <w:r w:rsidRPr="00E726AC">
        <w:rPr>
          <w:rFonts w:eastAsia="Cambria"/>
          <w:b/>
          <w:spacing w:val="1"/>
          <w:sz w:val="28"/>
          <w:szCs w:val="28"/>
        </w:rPr>
        <w:t>o</w:t>
      </w:r>
      <w:r w:rsidRPr="00E726AC">
        <w:rPr>
          <w:rFonts w:eastAsia="Cambria"/>
          <w:b/>
          <w:sz w:val="28"/>
          <w:szCs w:val="28"/>
        </w:rPr>
        <w:t>ne</w:t>
      </w:r>
      <w:r w:rsidRPr="00E726AC">
        <w:rPr>
          <w:rFonts w:eastAsia="Cambria"/>
          <w:b/>
          <w:spacing w:val="1"/>
          <w:sz w:val="28"/>
          <w:szCs w:val="28"/>
        </w:rPr>
        <w:t xml:space="preserve"> </w:t>
      </w:r>
      <w:r w:rsidRPr="00E726AC">
        <w:rPr>
          <w:rFonts w:eastAsia="Cambria"/>
          <w:b/>
          <w:sz w:val="28"/>
          <w:szCs w:val="28"/>
        </w:rPr>
        <w:t>P</w:t>
      </w:r>
      <w:r w:rsidRPr="00E726AC">
        <w:rPr>
          <w:rFonts w:eastAsia="Cambria"/>
          <w:b/>
          <w:spacing w:val="-2"/>
          <w:sz w:val="28"/>
          <w:szCs w:val="28"/>
        </w:rPr>
        <w:t>r</w:t>
      </w:r>
      <w:r w:rsidRPr="00E726AC">
        <w:rPr>
          <w:rFonts w:eastAsia="Cambria"/>
          <w:b/>
          <w:spacing w:val="1"/>
          <w:sz w:val="28"/>
          <w:szCs w:val="28"/>
        </w:rPr>
        <w:t>o</w:t>
      </w:r>
      <w:r w:rsidRPr="00E726AC">
        <w:rPr>
          <w:rFonts w:eastAsia="Cambria"/>
          <w:b/>
          <w:sz w:val="28"/>
          <w:szCs w:val="28"/>
        </w:rPr>
        <w:t>j</w:t>
      </w:r>
      <w:r w:rsidRPr="00E726AC">
        <w:rPr>
          <w:rFonts w:eastAsia="Cambria"/>
          <w:b/>
          <w:spacing w:val="-1"/>
          <w:sz w:val="28"/>
          <w:szCs w:val="28"/>
        </w:rPr>
        <w:t>e</w:t>
      </w:r>
      <w:r w:rsidRPr="00E726AC">
        <w:rPr>
          <w:rFonts w:eastAsia="Cambria"/>
          <w:b/>
          <w:sz w:val="28"/>
          <w:szCs w:val="28"/>
        </w:rPr>
        <w:t>ct</w:t>
      </w:r>
    </w:p>
    <w:p w:rsidR="00BA5D16" w:rsidRPr="00E726AC" w:rsidRDefault="00BA5D16" w:rsidP="00BA5D16">
      <w:pPr>
        <w:pStyle w:val="ListParagraph"/>
        <w:ind w:left="2076"/>
        <w:rPr>
          <w:rFonts w:eastAsia="Cambria"/>
          <w:sz w:val="28"/>
          <w:szCs w:val="28"/>
        </w:rPr>
      </w:pPr>
    </w:p>
    <w:p w:rsidR="00BA5D16" w:rsidRPr="00E726AC" w:rsidRDefault="00BA5D16" w:rsidP="00BA5D16">
      <w:pPr>
        <w:pStyle w:val="NoSpacing"/>
        <w:numPr>
          <w:ilvl w:val="0"/>
          <w:numId w:val="22"/>
        </w:numPr>
        <w:spacing w:line="259" w:lineRule="auto"/>
        <w:ind w:left="1890"/>
        <w:jc w:val="both"/>
        <w:rPr>
          <w:rFonts w:ascii="Times New Roman" w:hAnsi="Times New Roman" w:cs="Times New Roman"/>
        </w:rPr>
      </w:pPr>
      <w:r w:rsidRPr="00E726AC">
        <w:rPr>
          <w:rFonts w:ascii="Times New Roman" w:eastAsiaTheme="minorEastAsia" w:hAnsi="Times New Roman" w:cs="Times New Roman"/>
        </w:rPr>
        <w:t xml:space="preserve">Official name: </w:t>
      </w:r>
      <w:r w:rsidR="005F59E6" w:rsidRPr="00E726AC">
        <w:rPr>
          <w:rFonts w:ascii="Times New Roman" w:eastAsiaTheme="minorEastAsia" w:hAnsi="Times New Roman" w:cs="Times New Roman"/>
          <w:b/>
        </w:rPr>
        <w:t>Building Material C2B Website</w:t>
      </w:r>
    </w:p>
    <w:p w:rsidR="00BA5D16" w:rsidRPr="00E726AC" w:rsidRDefault="00BA5D16" w:rsidP="00BA5D16">
      <w:pPr>
        <w:pStyle w:val="NoSpacing"/>
        <w:numPr>
          <w:ilvl w:val="0"/>
          <w:numId w:val="22"/>
        </w:numPr>
        <w:spacing w:line="259" w:lineRule="auto"/>
        <w:ind w:left="1890"/>
        <w:jc w:val="both"/>
        <w:rPr>
          <w:rFonts w:ascii="Times New Roman" w:hAnsi="Times New Roman" w:cs="Times New Roman"/>
        </w:rPr>
      </w:pPr>
      <w:r w:rsidRPr="00E726AC">
        <w:rPr>
          <w:rFonts w:ascii="Times New Roman" w:eastAsiaTheme="minorEastAsia" w:hAnsi="Times New Roman" w:cs="Times New Roman"/>
        </w:rPr>
        <w:t>Vietnamese name</w:t>
      </w:r>
      <w:r w:rsidRPr="00E726AC">
        <w:rPr>
          <w:rFonts w:ascii="Times New Roman" w:hAnsi="Times New Roman" w:cs="Times New Roman"/>
        </w:rPr>
        <w:t xml:space="preserve">: </w:t>
      </w:r>
      <w:r w:rsidR="00764CAB" w:rsidRPr="00E726AC">
        <w:rPr>
          <w:rFonts w:ascii="Times New Roman" w:hAnsi="Times New Roman" w:cs="Times New Roman"/>
          <w:b/>
        </w:rPr>
        <w:t>Website</w:t>
      </w:r>
      <w:r w:rsidR="00764CAB" w:rsidRPr="00E726AC">
        <w:rPr>
          <w:rFonts w:ascii="Times New Roman" w:hAnsi="Times New Roman" w:cs="Times New Roman"/>
        </w:rPr>
        <w:t xml:space="preserve"> </w:t>
      </w:r>
      <w:r w:rsidR="00764CAB" w:rsidRPr="00E726AC">
        <w:rPr>
          <w:rFonts w:ascii="Times New Roman" w:hAnsi="Times New Roman" w:cs="Times New Roman"/>
          <w:b/>
        </w:rPr>
        <w:t>C2B mua hàng vật liệu xây dựng</w:t>
      </w:r>
    </w:p>
    <w:p w:rsidR="00BA5D16" w:rsidRPr="00E726AC" w:rsidRDefault="00BA5D16" w:rsidP="00BA5D16">
      <w:pPr>
        <w:pStyle w:val="NoSpacing"/>
        <w:numPr>
          <w:ilvl w:val="0"/>
          <w:numId w:val="22"/>
        </w:numPr>
        <w:spacing w:line="259" w:lineRule="auto"/>
        <w:ind w:left="1890"/>
        <w:jc w:val="both"/>
        <w:rPr>
          <w:rFonts w:ascii="Times New Roman" w:hAnsi="Times New Roman" w:cs="Times New Roman"/>
        </w:rPr>
      </w:pPr>
      <w:r w:rsidRPr="00E726AC">
        <w:rPr>
          <w:rFonts w:ascii="Times New Roman" w:eastAsiaTheme="minorEastAsia" w:hAnsi="Times New Roman" w:cs="Times New Roman"/>
        </w:rPr>
        <w:t xml:space="preserve">Abbreviation: </w:t>
      </w:r>
      <w:r w:rsidR="00764CAB" w:rsidRPr="00E726AC">
        <w:rPr>
          <w:rFonts w:ascii="Times New Roman" w:eastAsiaTheme="minorEastAsia" w:hAnsi="Times New Roman" w:cs="Times New Roman"/>
          <w:b/>
        </w:rPr>
        <w:t>BMW</w:t>
      </w:r>
    </w:p>
    <w:p w:rsidR="002505FC" w:rsidRPr="00E726AC" w:rsidRDefault="002505FC">
      <w:pPr>
        <w:spacing w:before="2" w:line="200" w:lineRule="exact"/>
      </w:pPr>
    </w:p>
    <w:p w:rsidR="002505FC" w:rsidRPr="00E726AC" w:rsidRDefault="003E2070" w:rsidP="00132211">
      <w:pPr>
        <w:tabs>
          <w:tab w:val="left" w:pos="2070"/>
        </w:tabs>
        <w:ind w:left="1356" w:right="1000"/>
        <w:jc w:val="both"/>
        <w:rPr>
          <w:rFonts w:eastAsia="Cambria"/>
          <w:sz w:val="28"/>
          <w:szCs w:val="28"/>
        </w:rPr>
      </w:pPr>
      <w:r w:rsidRPr="00E726AC">
        <w:rPr>
          <w:rFonts w:eastAsia="Cambria"/>
          <w:b/>
          <w:sz w:val="28"/>
          <w:szCs w:val="28"/>
        </w:rPr>
        <w:t>1</w:t>
      </w:r>
      <w:r w:rsidRPr="00E726AC">
        <w:rPr>
          <w:rFonts w:eastAsia="Cambria"/>
          <w:b/>
          <w:spacing w:val="-1"/>
          <w:sz w:val="28"/>
          <w:szCs w:val="28"/>
        </w:rPr>
        <w:t>.</w:t>
      </w:r>
      <w:r w:rsidRPr="00E726AC">
        <w:rPr>
          <w:rFonts w:eastAsia="Cambria"/>
          <w:b/>
          <w:sz w:val="28"/>
          <w:szCs w:val="28"/>
        </w:rPr>
        <w:t>2</w:t>
      </w:r>
      <w:r w:rsidRPr="00E726AC">
        <w:rPr>
          <w:rFonts w:eastAsia="Cambria"/>
          <w:b/>
          <w:spacing w:val="7"/>
          <w:sz w:val="28"/>
          <w:szCs w:val="28"/>
        </w:rPr>
        <w:t xml:space="preserve"> </w:t>
      </w:r>
      <w:r w:rsidR="009F78DB" w:rsidRPr="00E726AC">
        <w:rPr>
          <w:rFonts w:eastAsia="Cambria"/>
          <w:b/>
          <w:spacing w:val="7"/>
          <w:sz w:val="28"/>
          <w:szCs w:val="28"/>
        </w:rPr>
        <w:t xml:space="preserve">    </w:t>
      </w:r>
      <w:r w:rsidRPr="00E726AC">
        <w:rPr>
          <w:rFonts w:eastAsia="Cambria"/>
          <w:b/>
          <w:sz w:val="28"/>
          <w:szCs w:val="28"/>
        </w:rPr>
        <w:t>Pr</w:t>
      </w:r>
      <w:r w:rsidRPr="00E726AC">
        <w:rPr>
          <w:rFonts w:eastAsia="Cambria"/>
          <w:b/>
          <w:spacing w:val="1"/>
          <w:sz w:val="28"/>
          <w:szCs w:val="28"/>
        </w:rPr>
        <w:t>o</w:t>
      </w:r>
      <w:r w:rsidRPr="00E726AC">
        <w:rPr>
          <w:rFonts w:eastAsia="Cambria"/>
          <w:b/>
          <w:sz w:val="28"/>
          <w:szCs w:val="28"/>
        </w:rPr>
        <w:t>b</w:t>
      </w:r>
      <w:r w:rsidRPr="00E726AC">
        <w:rPr>
          <w:rFonts w:eastAsia="Cambria"/>
          <w:b/>
          <w:spacing w:val="-3"/>
          <w:sz w:val="28"/>
          <w:szCs w:val="28"/>
        </w:rPr>
        <w:t>l</w:t>
      </w:r>
      <w:r w:rsidRPr="00E726AC">
        <w:rPr>
          <w:rFonts w:eastAsia="Cambria"/>
          <w:b/>
          <w:sz w:val="28"/>
          <w:szCs w:val="28"/>
        </w:rPr>
        <w:t>em A</w:t>
      </w:r>
      <w:r w:rsidRPr="00E726AC">
        <w:rPr>
          <w:rFonts w:eastAsia="Cambria"/>
          <w:b/>
          <w:spacing w:val="-1"/>
          <w:sz w:val="28"/>
          <w:szCs w:val="28"/>
        </w:rPr>
        <w:t>b</w:t>
      </w:r>
      <w:r w:rsidRPr="00E726AC">
        <w:rPr>
          <w:rFonts w:eastAsia="Cambria"/>
          <w:b/>
          <w:spacing w:val="-2"/>
          <w:sz w:val="28"/>
          <w:szCs w:val="28"/>
        </w:rPr>
        <w:t>s</w:t>
      </w:r>
      <w:r w:rsidRPr="00E726AC">
        <w:rPr>
          <w:rFonts w:eastAsia="Cambria"/>
          <w:b/>
          <w:sz w:val="28"/>
          <w:szCs w:val="28"/>
        </w:rPr>
        <w:t>t</w:t>
      </w:r>
      <w:r w:rsidRPr="00E726AC">
        <w:rPr>
          <w:rFonts w:eastAsia="Cambria"/>
          <w:b/>
          <w:spacing w:val="-2"/>
          <w:sz w:val="28"/>
          <w:szCs w:val="28"/>
        </w:rPr>
        <w:t>r</w:t>
      </w:r>
      <w:r w:rsidRPr="00E726AC">
        <w:rPr>
          <w:rFonts w:eastAsia="Cambria"/>
          <w:b/>
          <w:spacing w:val="1"/>
          <w:sz w:val="28"/>
          <w:szCs w:val="28"/>
        </w:rPr>
        <w:t>a</w:t>
      </w:r>
      <w:r w:rsidRPr="00E726AC">
        <w:rPr>
          <w:rFonts w:eastAsia="Cambria"/>
          <w:b/>
          <w:sz w:val="28"/>
          <w:szCs w:val="28"/>
        </w:rPr>
        <w:t>ct</w:t>
      </w:r>
    </w:p>
    <w:p w:rsidR="0068350A" w:rsidRPr="00E726AC" w:rsidRDefault="0068350A">
      <w:pPr>
        <w:spacing w:before="2"/>
        <w:ind w:left="1265" w:right="69"/>
        <w:jc w:val="both"/>
        <w:rPr>
          <w:rFonts w:eastAsia="Cambria"/>
          <w:sz w:val="24"/>
          <w:szCs w:val="24"/>
        </w:rPr>
      </w:pPr>
    </w:p>
    <w:p w:rsidR="0071703D" w:rsidRPr="00E726AC" w:rsidRDefault="004D6309" w:rsidP="004D6309">
      <w:pPr>
        <w:spacing w:before="2"/>
        <w:ind w:left="1265" w:right="69"/>
        <w:jc w:val="both"/>
        <w:rPr>
          <w:rFonts w:eastAsia="Cambria"/>
          <w:sz w:val="24"/>
          <w:szCs w:val="24"/>
        </w:rPr>
      </w:pPr>
      <w:r w:rsidRPr="00E726AC">
        <w:rPr>
          <w:rFonts w:eastAsia="Cambria"/>
          <w:sz w:val="24"/>
          <w:szCs w:val="24"/>
        </w:rPr>
        <w:t>We build the system t</w:t>
      </w:r>
      <w:r w:rsidR="00EC079F" w:rsidRPr="00E726AC">
        <w:rPr>
          <w:rFonts w:eastAsia="Cambria"/>
          <w:sz w:val="24"/>
          <w:szCs w:val="24"/>
        </w:rPr>
        <w:t xml:space="preserve">o </w:t>
      </w:r>
      <w:r w:rsidR="007D50DA" w:rsidRPr="00E726AC">
        <w:rPr>
          <w:rFonts w:eastAsia="Cambria"/>
          <w:sz w:val="24"/>
          <w:szCs w:val="24"/>
        </w:rPr>
        <w:t>support</w:t>
      </w:r>
      <w:r w:rsidR="00EC079F" w:rsidRPr="00E726AC">
        <w:rPr>
          <w:rFonts w:eastAsia="Cambria"/>
          <w:sz w:val="24"/>
          <w:szCs w:val="24"/>
        </w:rPr>
        <w:t xml:space="preserve"> customer </w:t>
      </w:r>
      <w:r w:rsidRPr="00E726AC">
        <w:rPr>
          <w:rFonts w:eastAsia="Cambria"/>
          <w:sz w:val="24"/>
          <w:szCs w:val="24"/>
        </w:rPr>
        <w:t>to buy</w:t>
      </w:r>
      <w:r w:rsidR="00D30EA2" w:rsidRPr="00E726AC">
        <w:rPr>
          <w:rFonts w:eastAsia="Cambria"/>
          <w:sz w:val="24"/>
          <w:szCs w:val="24"/>
        </w:rPr>
        <w:t xml:space="preserve"> building material with reasonable price. Our system also support </w:t>
      </w:r>
      <w:r w:rsidR="00EC079F" w:rsidRPr="00E726AC">
        <w:rPr>
          <w:rFonts w:eastAsia="Cambria"/>
          <w:sz w:val="24"/>
          <w:szCs w:val="24"/>
        </w:rPr>
        <w:t xml:space="preserve">supplier </w:t>
      </w:r>
      <w:r w:rsidR="007D50DA" w:rsidRPr="00E726AC">
        <w:rPr>
          <w:rFonts w:eastAsia="Cambria"/>
          <w:sz w:val="24"/>
          <w:szCs w:val="24"/>
        </w:rPr>
        <w:t>to sell</w:t>
      </w:r>
      <w:r w:rsidR="00D30EA2" w:rsidRPr="00E726AC">
        <w:rPr>
          <w:rFonts w:eastAsia="Cambria"/>
          <w:sz w:val="24"/>
          <w:szCs w:val="24"/>
        </w:rPr>
        <w:t xml:space="preserve"> more materials. For that reason w</w:t>
      </w:r>
      <w:r w:rsidR="00EC079F" w:rsidRPr="00E726AC">
        <w:rPr>
          <w:rFonts w:eastAsia="Cambria"/>
          <w:sz w:val="24"/>
          <w:szCs w:val="24"/>
        </w:rPr>
        <w:t xml:space="preserve">e create a C2B website that </w:t>
      </w:r>
      <w:r w:rsidR="00250842" w:rsidRPr="00E726AC">
        <w:rPr>
          <w:rFonts w:eastAsia="Cambria"/>
          <w:sz w:val="24"/>
          <w:szCs w:val="24"/>
        </w:rPr>
        <w:t>achieve their requirements.</w:t>
      </w:r>
      <w:r w:rsidR="00E00525" w:rsidRPr="00E726AC">
        <w:rPr>
          <w:rFonts w:eastAsia="Cambria"/>
          <w:sz w:val="24"/>
          <w:szCs w:val="24"/>
        </w:rPr>
        <w:t xml:space="preserve"> In order to satisfy customer’s demand</w:t>
      </w:r>
      <w:r w:rsidR="00250842" w:rsidRPr="00E726AC">
        <w:rPr>
          <w:rFonts w:eastAsia="Cambria"/>
          <w:sz w:val="24"/>
          <w:szCs w:val="24"/>
        </w:rPr>
        <w:t xml:space="preserve">, we </w:t>
      </w:r>
      <w:r w:rsidR="007D50DA" w:rsidRPr="00E726AC">
        <w:rPr>
          <w:rFonts w:eastAsia="Cambria"/>
          <w:sz w:val="24"/>
          <w:szCs w:val="24"/>
        </w:rPr>
        <w:t>help</w:t>
      </w:r>
      <w:r w:rsidR="00250842" w:rsidRPr="00E726AC">
        <w:rPr>
          <w:rFonts w:eastAsia="Cambria"/>
          <w:sz w:val="24"/>
          <w:szCs w:val="24"/>
        </w:rPr>
        <w:t xml:space="preserve"> them </w:t>
      </w:r>
      <w:r w:rsidRPr="00E726AC">
        <w:rPr>
          <w:rFonts w:eastAsia="Cambria"/>
          <w:sz w:val="24"/>
          <w:szCs w:val="24"/>
        </w:rPr>
        <w:t>create</w:t>
      </w:r>
      <w:r w:rsidR="00D30EA2" w:rsidRPr="00E726AC">
        <w:rPr>
          <w:rFonts w:eastAsia="Cambria"/>
          <w:sz w:val="24"/>
          <w:szCs w:val="24"/>
        </w:rPr>
        <w:t xml:space="preserve"> </w:t>
      </w:r>
      <w:r w:rsidRPr="00E726AC">
        <w:rPr>
          <w:rFonts w:eastAsia="Cambria"/>
          <w:sz w:val="24"/>
          <w:szCs w:val="24"/>
        </w:rPr>
        <w:t>plan</w:t>
      </w:r>
      <w:r w:rsidR="00D30EA2" w:rsidRPr="00E726AC">
        <w:rPr>
          <w:rFonts w:eastAsia="Cambria"/>
          <w:sz w:val="24"/>
          <w:szCs w:val="24"/>
        </w:rPr>
        <w:t>s</w:t>
      </w:r>
      <w:r w:rsidR="00250842" w:rsidRPr="00E726AC">
        <w:rPr>
          <w:rFonts w:eastAsia="Cambria"/>
          <w:sz w:val="24"/>
          <w:szCs w:val="24"/>
        </w:rPr>
        <w:t xml:space="preserve">. </w:t>
      </w:r>
      <w:r w:rsidR="00E00525" w:rsidRPr="00E726AC">
        <w:rPr>
          <w:rFonts w:eastAsia="Cambria"/>
          <w:sz w:val="24"/>
          <w:szCs w:val="24"/>
        </w:rPr>
        <w:t>C</w:t>
      </w:r>
      <w:r w:rsidR="00250842" w:rsidRPr="00E726AC">
        <w:rPr>
          <w:rFonts w:eastAsia="Cambria"/>
          <w:sz w:val="24"/>
          <w:szCs w:val="24"/>
        </w:rPr>
        <w:t xml:space="preserve">ustomer can also make a review about the shops.  For supplier, we </w:t>
      </w:r>
      <w:r w:rsidR="007D50DA" w:rsidRPr="00E726AC">
        <w:rPr>
          <w:rFonts w:eastAsia="Cambria"/>
          <w:sz w:val="24"/>
          <w:szCs w:val="24"/>
        </w:rPr>
        <w:t>help</w:t>
      </w:r>
      <w:r w:rsidR="00250842" w:rsidRPr="00E726AC">
        <w:rPr>
          <w:rFonts w:eastAsia="Cambria"/>
          <w:sz w:val="24"/>
          <w:szCs w:val="24"/>
        </w:rPr>
        <w:t xml:space="preserve"> them </w:t>
      </w:r>
      <w:r w:rsidR="00E00525" w:rsidRPr="00E726AC">
        <w:rPr>
          <w:rFonts w:eastAsia="Cambria"/>
          <w:sz w:val="24"/>
          <w:szCs w:val="24"/>
        </w:rPr>
        <w:t>manage</w:t>
      </w:r>
      <w:r w:rsidR="007D50DA" w:rsidRPr="00E726AC">
        <w:rPr>
          <w:rFonts w:eastAsia="Cambria"/>
          <w:sz w:val="24"/>
          <w:szCs w:val="24"/>
        </w:rPr>
        <w:t xml:space="preserve"> </w:t>
      </w:r>
      <w:r w:rsidR="00E00525" w:rsidRPr="00E726AC">
        <w:rPr>
          <w:rFonts w:eastAsia="Cambria"/>
          <w:sz w:val="24"/>
          <w:szCs w:val="24"/>
        </w:rPr>
        <w:t>their online shop</w:t>
      </w:r>
      <w:r w:rsidRPr="00E726AC">
        <w:rPr>
          <w:rFonts w:eastAsia="Cambria"/>
          <w:sz w:val="24"/>
          <w:szCs w:val="24"/>
        </w:rPr>
        <w:t>.</w:t>
      </w:r>
      <w:r w:rsidR="00E10AEF" w:rsidRPr="00E726AC">
        <w:rPr>
          <w:rFonts w:eastAsia="Cambria"/>
          <w:sz w:val="24"/>
          <w:szCs w:val="24"/>
        </w:rPr>
        <w:t xml:space="preserve"> More than that, w</w:t>
      </w:r>
      <w:r w:rsidRPr="00E726AC">
        <w:rPr>
          <w:rFonts w:eastAsia="Cambria"/>
          <w:sz w:val="24"/>
          <w:szCs w:val="24"/>
        </w:rPr>
        <w:t>e also</w:t>
      </w:r>
      <w:r w:rsidR="00E10AEF" w:rsidRPr="00E726AC">
        <w:rPr>
          <w:rFonts w:eastAsia="Cambria"/>
          <w:sz w:val="24"/>
          <w:szCs w:val="24"/>
        </w:rPr>
        <w:t xml:space="preserve"> provide</w:t>
      </w:r>
      <w:r w:rsidRPr="00E726AC">
        <w:rPr>
          <w:rFonts w:eastAsia="Cambria"/>
          <w:sz w:val="24"/>
          <w:szCs w:val="24"/>
        </w:rPr>
        <w:t xml:space="preserve"> </w:t>
      </w:r>
      <w:r w:rsidR="00E00525" w:rsidRPr="00E726AC">
        <w:rPr>
          <w:rFonts w:eastAsia="Cambria"/>
          <w:sz w:val="24"/>
          <w:szCs w:val="24"/>
        </w:rPr>
        <w:t>e-payment through Nganluong.vn</w:t>
      </w:r>
      <w:r w:rsidRPr="00E726AC">
        <w:rPr>
          <w:rFonts w:eastAsia="Cambria"/>
          <w:sz w:val="24"/>
          <w:szCs w:val="24"/>
        </w:rPr>
        <w:t>.</w:t>
      </w:r>
    </w:p>
    <w:p w:rsidR="0071703D" w:rsidRPr="00E726AC" w:rsidRDefault="0071703D">
      <w:pPr>
        <w:spacing w:before="2"/>
        <w:ind w:left="1265" w:right="69"/>
        <w:jc w:val="both"/>
        <w:rPr>
          <w:rFonts w:eastAsia="Cambria"/>
          <w:sz w:val="24"/>
          <w:szCs w:val="24"/>
        </w:rPr>
      </w:pPr>
    </w:p>
    <w:p w:rsidR="004D6309" w:rsidRPr="00E726AC" w:rsidRDefault="00E10AEF">
      <w:pPr>
        <w:spacing w:before="2"/>
        <w:ind w:left="1265" w:right="69"/>
        <w:jc w:val="both"/>
        <w:rPr>
          <w:rFonts w:eastAsia="Cambria"/>
          <w:sz w:val="24"/>
          <w:szCs w:val="24"/>
        </w:rPr>
      </w:pPr>
      <w:r w:rsidRPr="00E726AC">
        <w:rPr>
          <w:rFonts w:eastAsia="Cambria"/>
          <w:sz w:val="24"/>
          <w:szCs w:val="24"/>
        </w:rPr>
        <w:t>Our system use Google API technology, this technology is quite useful to customers. They can</w:t>
      </w:r>
      <w:r w:rsidR="004D6309" w:rsidRPr="00E726AC">
        <w:rPr>
          <w:rFonts w:eastAsia="Cambria"/>
          <w:sz w:val="24"/>
          <w:szCs w:val="24"/>
        </w:rPr>
        <w:t xml:space="preserve"> check which shop is the </w:t>
      </w:r>
      <w:r w:rsidR="00132211" w:rsidRPr="00E726AC">
        <w:rPr>
          <w:rFonts w:eastAsia="Cambria"/>
          <w:sz w:val="24"/>
          <w:szCs w:val="24"/>
        </w:rPr>
        <w:t xml:space="preserve">nearest to </w:t>
      </w:r>
      <w:r w:rsidRPr="00E726AC">
        <w:rPr>
          <w:rFonts w:eastAsia="Cambria"/>
          <w:sz w:val="24"/>
          <w:szCs w:val="24"/>
        </w:rPr>
        <w:t>their</w:t>
      </w:r>
      <w:r w:rsidR="004D6309" w:rsidRPr="00E726AC">
        <w:rPr>
          <w:rFonts w:eastAsia="Cambria"/>
          <w:sz w:val="24"/>
          <w:szCs w:val="24"/>
        </w:rPr>
        <w:t xml:space="preserve"> location.</w:t>
      </w:r>
    </w:p>
    <w:p w:rsidR="004D6309" w:rsidRPr="00E726AC" w:rsidRDefault="004D6309">
      <w:pPr>
        <w:spacing w:before="2"/>
        <w:ind w:left="1265" w:right="69"/>
        <w:jc w:val="both"/>
        <w:rPr>
          <w:rFonts w:eastAsia="Cambria"/>
          <w:sz w:val="24"/>
          <w:szCs w:val="24"/>
        </w:rPr>
      </w:pPr>
    </w:p>
    <w:p w:rsidR="0057525F" w:rsidRPr="00E726AC" w:rsidRDefault="004D6309" w:rsidP="00E10AEF">
      <w:pPr>
        <w:spacing w:line="240" w:lineRule="exact"/>
        <w:ind w:left="545" w:right="8398"/>
        <w:jc w:val="both"/>
        <w:rPr>
          <w:sz w:val="22"/>
          <w:szCs w:val="22"/>
        </w:rPr>
        <w:sectPr w:rsidR="0057525F" w:rsidRPr="00E726AC">
          <w:pgSz w:w="11920" w:h="16840"/>
          <w:pgMar w:top="1560" w:right="1020" w:bottom="280" w:left="1440" w:header="0" w:footer="792" w:gutter="0"/>
          <w:cols w:space="720"/>
        </w:sectPr>
      </w:pPr>
      <w:r w:rsidRPr="00E726AC">
        <w:rPr>
          <w:sz w:val="22"/>
          <w:szCs w:val="22"/>
        </w:rPr>
        <w:tab/>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5" w:line="280" w:lineRule="exact"/>
        <w:rPr>
          <w:sz w:val="28"/>
          <w:szCs w:val="28"/>
        </w:rPr>
      </w:pPr>
    </w:p>
    <w:p w:rsidR="002505FC" w:rsidRPr="00E726AC" w:rsidRDefault="002505FC">
      <w:pPr>
        <w:spacing w:line="240" w:lineRule="exact"/>
        <w:ind w:left="545" w:right="-53"/>
        <w:rPr>
          <w:sz w:val="22"/>
          <w:szCs w:val="22"/>
        </w:rPr>
      </w:pPr>
    </w:p>
    <w:p w:rsidR="002505FC" w:rsidRPr="00E726AC" w:rsidRDefault="003E2070">
      <w:pPr>
        <w:spacing w:before="21"/>
        <w:rPr>
          <w:rFonts w:eastAsia="Cambria"/>
          <w:sz w:val="28"/>
          <w:szCs w:val="28"/>
        </w:rPr>
      </w:pPr>
      <w:r w:rsidRPr="00E726AC">
        <w:br w:type="column"/>
      </w:r>
      <w:r w:rsidRPr="00E726AC">
        <w:rPr>
          <w:rFonts w:eastAsia="Cambria"/>
          <w:b/>
          <w:sz w:val="28"/>
          <w:szCs w:val="28"/>
        </w:rPr>
        <w:t>1</w:t>
      </w:r>
      <w:r w:rsidRPr="00E726AC">
        <w:rPr>
          <w:rFonts w:eastAsia="Cambria"/>
          <w:b/>
          <w:spacing w:val="-1"/>
          <w:sz w:val="28"/>
          <w:szCs w:val="28"/>
        </w:rPr>
        <w:t>.</w:t>
      </w:r>
      <w:r w:rsidRPr="00E726AC">
        <w:rPr>
          <w:rFonts w:eastAsia="Cambria"/>
          <w:b/>
          <w:sz w:val="28"/>
          <w:szCs w:val="28"/>
        </w:rPr>
        <w:t>3</w:t>
      </w:r>
      <w:r w:rsidRPr="00E726AC">
        <w:rPr>
          <w:rFonts w:eastAsia="Cambria"/>
          <w:b/>
          <w:spacing w:val="7"/>
          <w:sz w:val="28"/>
          <w:szCs w:val="28"/>
        </w:rPr>
        <w:t xml:space="preserve"> </w:t>
      </w:r>
      <w:r w:rsidRPr="00E726AC">
        <w:rPr>
          <w:rFonts w:eastAsia="Cambria"/>
          <w:b/>
          <w:sz w:val="28"/>
          <w:szCs w:val="28"/>
        </w:rPr>
        <w:t>Pr</w:t>
      </w:r>
      <w:r w:rsidRPr="00E726AC">
        <w:rPr>
          <w:rFonts w:eastAsia="Cambria"/>
          <w:b/>
          <w:spacing w:val="1"/>
          <w:sz w:val="28"/>
          <w:szCs w:val="28"/>
        </w:rPr>
        <w:t>o</w:t>
      </w:r>
      <w:r w:rsidRPr="00E726AC">
        <w:rPr>
          <w:rFonts w:eastAsia="Cambria"/>
          <w:b/>
          <w:sz w:val="28"/>
          <w:szCs w:val="28"/>
        </w:rPr>
        <w:t>j</w:t>
      </w:r>
      <w:r w:rsidRPr="00E726AC">
        <w:rPr>
          <w:rFonts w:eastAsia="Cambria"/>
          <w:b/>
          <w:spacing w:val="-3"/>
          <w:sz w:val="28"/>
          <w:szCs w:val="28"/>
        </w:rPr>
        <w:t>e</w:t>
      </w:r>
      <w:r w:rsidRPr="00E726AC">
        <w:rPr>
          <w:rFonts w:eastAsia="Cambria"/>
          <w:b/>
          <w:sz w:val="28"/>
          <w:szCs w:val="28"/>
        </w:rPr>
        <w:t>ct</w:t>
      </w:r>
      <w:r w:rsidRPr="00E726AC">
        <w:rPr>
          <w:rFonts w:eastAsia="Cambria"/>
          <w:b/>
          <w:spacing w:val="1"/>
          <w:sz w:val="28"/>
          <w:szCs w:val="28"/>
        </w:rPr>
        <w:t xml:space="preserve"> </w:t>
      </w:r>
      <w:r w:rsidRPr="00E726AC">
        <w:rPr>
          <w:rFonts w:eastAsia="Cambria"/>
          <w:b/>
          <w:sz w:val="28"/>
          <w:szCs w:val="28"/>
        </w:rPr>
        <w:t>Over</w:t>
      </w:r>
      <w:r w:rsidRPr="00E726AC">
        <w:rPr>
          <w:rFonts w:eastAsia="Cambria"/>
          <w:b/>
          <w:spacing w:val="-3"/>
          <w:sz w:val="28"/>
          <w:szCs w:val="28"/>
        </w:rPr>
        <w:t>v</w:t>
      </w:r>
      <w:r w:rsidRPr="00E726AC">
        <w:rPr>
          <w:rFonts w:eastAsia="Cambria"/>
          <w:b/>
          <w:sz w:val="28"/>
          <w:szCs w:val="28"/>
        </w:rPr>
        <w:t>iew</w:t>
      </w:r>
    </w:p>
    <w:p w:rsidR="002505FC" w:rsidRPr="00E726AC" w:rsidRDefault="002505FC">
      <w:pPr>
        <w:spacing w:before="3" w:line="120" w:lineRule="exact"/>
        <w:rPr>
          <w:sz w:val="12"/>
          <w:szCs w:val="12"/>
        </w:rPr>
      </w:pPr>
    </w:p>
    <w:p w:rsidR="00986F02" w:rsidRPr="00E726AC" w:rsidRDefault="00986F02" w:rsidP="00132211">
      <w:pPr>
        <w:ind w:left="449"/>
        <w:rPr>
          <w:rFonts w:eastAsia="Cambria"/>
          <w:sz w:val="26"/>
          <w:szCs w:val="26"/>
        </w:rPr>
      </w:pPr>
      <w:r w:rsidRPr="00E726AC">
        <w:rPr>
          <w:rFonts w:eastAsia="Cambria"/>
          <w:b/>
          <w:sz w:val="26"/>
          <w:szCs w:val="26"/>
        </w:rPr>
        <w:t xml:space="preserve">1.3.1 </w:t>
      </w:r>
      <w:r w:rsidRPr="00E726AC">
        <w:rPr>
          <w:rFonts w:eastAsia="Cambria"/>
          <w:b/>
          <w:spacing w:val="19"/>
          <w:sz w:val="26"/>
          <w:szCs w:val="26"/>
        </w:rPr>
        <w:t>Current</w:t>
      </w:r>
      <w:r w:rsidR="003E2070" w:rsidRPr="00E726AC">
        <w:rPr>
          <w:rFonts w:eastAsia="Cambria"/>
          <w:b/>
          <w:spacing w:val="-8"/>
          <w:sz w:val="26"/>
          <w:szCs w:val="26"/>
        </w:rPr>
        <w:t xml:space="preserve"> </w:t>
      </w:r>
      <w:r w:rsidR="003E2070" w:rsidRPr="00E726AC">
        <w:rPr>
          <w:rFonts w:eastAsia="Cambria"/>
          <w:b/>
          <w:spacing w:val="-1"/>
          <w:sz w:val="26"/>
          <w:szCs w:val="26"/>
        </w:rPr>
        <w:t>S</w:t>
      </w:r>
      <w:r w:rsidR="003E2070" w:rsidRPr="00E726AC">
        <w:rPr>
          <w:rFonts w:eastAsia="Cambria"/>
          <w:b/>
          <w:sz w:val="26"/>
          <w:szCs w:val="26"/>
        </w:rPr>
        <w:t>i</w:t>
      </w:r>
      <w:r w:rsidR="003E2070" w:rsidRPr="00E726AC">
        <w:rPr>
          <w:rFonts w:eastAsia="Cambria"/>
          <w:b/>
          <w:spacing w:val="1"/>
          <w:sz w:val="26"/>
          <w:szCs w:val="26"/>
        </w:rPr>
        <w:t>t</w:t>
      </w:r>
      <w:r w:rsidR="003E2070" w:rsidRPr="00E726AC">
        <w:rPr>
          <w:rFonts w:eastAsia="Cambria"/>
          <w:b/>
          <w:spacing w:val="-1"/>
          <w:sz w:val="26"/>
          <w:szCs w:val="26"/>
        </w:rPr>
        <w:t>u</w:t>
      </w:r>
      <w:r w:rsidR="003E2070" w:rsidRPr="00E726AC">
        <w:rPr>
          <w:rFonts w:eastAsia="Cambria"/>
          <w:b/>
          <w:spacing w:val="3"/>
          <w:sz w:val="26"/>
          <w:szCs w:val="26"/>
        </w:rPr>
        <w:t>a</w:t>
      </w:r>
      <w:r w:rsidR="003E2070" w:rsidRPr="00E726AC">
        <w:rPr>
          <w:rFonts w:eastAsia="Cambria"/>
          <w:b/>
          <w:spacing w:val="-1"/>
          <w:sz w:val="26"/>
          <w:szCs w:val="26"/>
        </w:rPr>
        <w:t>t</w:t>
      </w:r>
      <w:r w:rsidR="003E2070" w:rsidRPr="00E726AC">
        <w:rPr>
          <w:rFonts w:eastAsia="Cambria"/>
          <w:b/>
          <w:sz w:val="26"/>
          <w:szCs w:val="26"/>
        </w:rPr>
        <w:t>i</w:t>
      </w:r>
      <w:r w:rsidR="003E2070" w:rsidRPr="00E726AC">
        <w:rPr>
          <w:rFonts w:eastAsia="Cambria"/>
          <w:b/>
          <w:spacing w:val="1"/>
          <w:sz w:val="26"/>
          <w:szCs w:val="26"/>
        </w:rPr>
        <w:t>o</w:t>
      </w:r>
      <w:r w:rsidR="003E2070" w:rsidRPr="00E726AC">
        <w:rPr>
          <w:rFonts w:eastAsia="Cambria"/>
          <w:b/>
          <w:sz w:val="26"/>
          <w:szCs w:val="26"/>
        </w:rPr>
        <w:t>n</w:t>
      </w:r>
    </w:p>
    <w:p w:rsidR="008358EF" w:rsidRPr="00E726AC" w:rsidRDefault="00132211" w:rsidP="00E853F8">
      <w:pPr>
        <w:tabs>
          <w:tab w:val="left" w:pos="360"/>
        </w:tabs>
        <w:spacing w:before="83" w:line="280" w:lineRule="exact"/>
        <w:ind w:left="360" w:right="65" w:hanging="360"/>
        <w:jc w:val="both"/>
        <w:rPr>
          <w:rFonts w:eastAsia="Cambria"/>
          <w:sz w:val="24"/>
          <w:szCs w:val="24"/>
        </w:rPr>
      </w:pPr>
      <w:r w:rsidRPr="00E726AC">
        <w:rPr>
          <w:rFonts w:eastAsia="Cambria"/>
          <w:sz w:val="24"/>
          <w:szCs w:val="24"/>
        </w:rPr>
        <w:tab/>
      </w:r>
      <w:r w:rsidR="00986F02" w:rsidRPr="00E726AC">
        <w:rPr>
          <w:rFonts w:eastAsia="Cambria"/>
          <w:sz w:val="24"/>
          <w:szCs w:val="24"/>
        </w:rPr>
        <w:t xml:space="preserve">Below are the problems </w:t>
      </w:r>
      <w:r w:rsidR="008358EF" w:rsidRPr="00E726AC">
        <w:rPr>
          <w:rFonts w:eastAsia="Cambria"/>
          <w:sz w:val="24"/>
          <w:szCs w:val="24"/>
        </w:rPr>
        <w:t>encountered</w:t>
      </w:r>
      <w:r w:rsidRPr="00E726AC">
        <w:rPr>
          <w:rFonts w:eastAsia="Cambria"/>
          <w:sz w:val="24"/>
          <w:szCs w:val="24"/>
        </w:rPr>
        <w:t xml:space="preserve"> in this </w:t>
      </w:r>
      <w:proofErr w:type="gramStart"/>
      <w:r w:rsidR="00177C5A" w:rsidRPr="00E726AC">
        <w:rPr>
          <w:rFonts w:eastAsia="Cambria"/>
          <w:sz w:val="24"/>
          <w:szCs w:val="24"/>
        </w:rPr>
        <w:t>system</w:t>
      </w:r>
      <w:r w:rsidR="000F6E37" w:rsidRPr="00E726AC">
        <w:rPr>
          <w:rFonts w:eastAsia="Cambria"/>
          <w:sz w:val="24"/>
          <w:szCs w:val="24"/>
        </w:rPr>
        <w:t>.</w:t>
      </w:r>
      <w:proofErr w:type="gramEnd"/>
    </w:p>
    <w:p w:rsidR="00E853F8" w:rsidRPr="00E726AC" w:rsidRDefault="00E853F8" w:rsidP="00E853F8">
      <w:pPr>
        <w:tabs>
          <w:tab w:val="left" w:pos="360"/>
        </w:tabs>
        <w:spacing w:before="83" w:line="280" w:lineRule="exact"/>
        <w:ind w:left="360" w:right="65" w:hanging="360"/>
        <w:jc w:val="both"/>
        <w:rPr>
          <w:rFonts w:eastAsia="Cambria"/>
          <w:sz w:val="24"/>
          <w:szCs w:val="24"/>
        </w:rPr>
      </w:pPr>
    </w:p>
    <w:p w:rsidR="00E853F8" w:rsidRPr="00E726AC" w:rsidRDefault="00E853F8" w:rsidP="00E853F8">
      <w:pPr>
        <w:pStyle w:val="ListParagraph"/>
        <w:numPr>
          <w:ilvl w:val="0"/>
          <w:numId w:val="33"/>
        </w:numPr>
        <w:tabs>
          <w:tab w:val="left" w:pos="360"/>
        </w:tabs>
        <w:spacing w:before="83" w:line="280" w:lineRule="exact"/>
        <w:ind w:right="65"/>
        <w:jc w:val="both"/>
        <w:rPr>
          <w:rFonts w:eastAsia="Cambria"/>
          <w:b/>
          <w:sz w:val="24"/>
          <w:szCs w:val="24"/>
        </w:rPr>
      </w:pPr>
      <w:r w:rsidRPr="00E726AC">
        <w:rPr>
          <w:rFonts w:eastAsia="Cambria"/>
          <w:b/>
          <w:sz w:val="24"/>
          <w:szCs w:val="24"/>
        </w:rPr>
        <w:t>Disadvantages:</w:t>
      </w:r>
    </w:p>
    <w:p w:rsidR="004D6309" w:rsidRPr="00E726AC"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E726AC">
        <w:rPr>
          <w:rFonts w:eastAsia="Cambria"/>
          <w:sz w:val="24"/>
          <w:szCs w:val="24"/>
        </w:rPr>
        <w:t>Customer’s habit: customers are used to buy material at material shop</w:t>
      </w:r>
      <w:r w:rsidR="00F20FDE" w:rsidRPr="00E726AC">
        <w:rPr>
          <w:rFonts w:eastAsia="Cambria"/>
          <w:sz w:val="24"/>
          <w:szCs w:val="24"/>
        </w:rPr>
        <w:t xml:space="preserve"> when looking forward to building a house</w:t>
      </w:r>
      <w:r w:rsidR="000F6E37" w:rsidRPr="00E726AC">
        <w:rPr>
          <w:rFonts w:eastAsia="Cambria"/>
          <w:sz w:val="24"/>
          <w:szCs w:val="24"/>
        </w:rPr>
        <w:t>.</w:t>
      </w:r>
    </w:p>
    <w:p w:rsidR="004D6309" w:rsidRPr="00E726AC" w:rsidRDefault="004D6309" w:rsidP="004D6309">
      <w:pPr>
        <w:pStyle w:val="ListParagraph"/>
        <w:tabs>
          <w:tab w:val="left" w:pos="360"/>
        </w:tabs>
        <w:spacing w:before="83" w:line="280" w:lineRule="exact"/>
        <w:ind w:left="1800" w:right="65"/>
        <w:jc w:val="both"/>
        <w:rPr>
          <w:rFonts w:eastAsia="Cambria"/>
          <w:sz w:val="24"/>
          <w:szCs w:val="24"/>
        </w:rPr>
      </w:pPr>
    </w:p>
    <w:p w:rsidR="004D6309" w:rsidRPr="00E726AC" w:rsidRDefault="004D6309" w:rsidP="004D6309">
      <w:pPr>
        <w:pStyle w:val="ListParagraph"/>
        <w:numPr>
          <w:ilvl w:val="0"/>
          <w:numId w:val="38"/>
        </w:numPr>
        <w:tabs>
          <w:tab w:val="left" w:pos="360"/>
        </w:tabs>
        <w:spacing w:before="83" w:line="280" w:lineRule="exact"/>
        <w:ind w:left="1080" w:right="65"/>
        <w:jc w:val="both"/>
        <w:rPr>
          <w:rFonts w:eastAsia="Cambria"/>
          <w:sz w:val="24"/>
          <w:szCs w:val="24"/>
        </w:rPr>
      </w:pPr>
      <w:r w:rsidRPr="00E726AC">
        <w:rPr>
          <w:rFonts w:eastAsia="Cambria"/>
          <w:sz w:val="24"/>
          <w:szCs w:val="24"/>
        </w:rPr>
        <w:t>System’s security: system allow customer to</w:t>
      </w:r>
      <w:r w:rsidR="000F6E37" w:rsidRPr="00E726AC">
        <w:rPr>
          <w:rFonts w:eastAsia="Cambria"/>
          <w:sz w:val="24"/>
          <w:szCs w:val="24"/>
        </w:rPr>
        <w:t xml:space="preserve"> cancel bid</w:t>
      </w:r>
      <w:r w:rsidRPr="00E726AC">
        <w:rPr>
          <w:rFonts w:eastAsia="Cambria"/>
          <w:sz w:val="24"/>
          <w:szCs w:val="24"/>
        </w:rPr>
        <w:t>, this function may become a target for cheating</w:t>
      </w:r>
      <w:r w:rsidR="000F6E37" w:rsidRPr="00E726AC">
        <w:rPr>
          <w:rFonts w:eastAsia="Cambria"/>
          <w:sz w:val="24"/>
          <w:szCs w:val="24"/>
        </w:rPr>
        <w:t>.</w:t>
      </w:r>
    </w:p>
    <w:p w:rsidR="004D6309" w:rsidRPr="00E726AC" w:rsidRDefault="004D6309" w:rsidP="004D6309">
      <w:pPr>
        <w:pStyle w:val="ListParagraph"/>
        <w:tabs>
          <w:tab w:val="left" w:pos="360"/>
        </w:tabs>
        <w:spacing w:before="83" w:line="280" w:lineRule="exact"/>
        <w:ind w:left="1800" w:right="65"/>
        <w:jc w:val="both"/>
        <w:rPr>
          <w:rFonts w:eastAsia="Cambria"/>
          <w:sz w:val="24"/>
          <w:szCs w:val="24"/>
        </w:rPr>
      </w:pPr>
    </w:p>
    <w:p w:rsidR="004D6309" w:rsidRPr="00E726AC" w:rsidRDefault="004D6309" w:rsidP="004D6309">
      <w:pPr>
        <w:pStyle w:val="ListParagraph"/>
        <w:numPr>
          <w:ilvl w:val="0"/>
          <w:numId w:val="38"/>
        </w:numPr>
        <w:tabs>
          <w:tab w:val="left" w:pos="720"/>
        </w:tabs>
        <w:spacing w:before="83" w:line="280" w:lineRule="exact"/>
        <w:ind w:left="1080" w:right="65"/>
        <w:jc w:val="both"/>
        <w:rPr>
          <w:rFonts w:eastAsia="Cambria"/>
          <w:sz w:val="24"/>
          <w:szCs w:val="24"/>
        </w:rPr>
      </w:pPr>
      <w:r w:rsidRPr="00E726AC">
        <w:rPr>
          <w:rFonts w:eastAsia="Cambria"/>
          <w:sz w:val="24"/>
          <w:szCs w:val="24"/>
        </w:rPr>
        <w:t>E-commerce’s model: C2B model is unfamiliar with customer</w:t>
      </w:r>
      <w:r w:rsidR="000F6E37" w:rsidRPr="00E726AC">
        <w:rPr>
          <w:rFonts w:eastAsia="Cambria"/>
          <w:sz w:val="24"/>
          <w:szCs w:val="24"/>
        </w:rPr>
        <w:t>.</w:t>
      </w:r>
    </w:p>
    <w:p w:rsidR="004D6309" w:rsidRPr="00E726AC" w:rsidRDefault="004D6309" w:rsidP="004D6309">
      <w:pPr>
        <w:pStyle w:val="ListParagraph"/>
        <w:tabs>
          <w:tab w:val="left" w:pos="720"/>
        </w:tabs>
        <w:spacing w:before="83" w:line="280" w:lineRule="exact"/>
        <w:ind w:left="1800" w:right="65"/>
        <w:jc w:val="both"/>
        <w:rPr>
          <w:rFonts w:eastAsia="Cambria"/>
          <w:sz w:val="24"/>
          <w:szCs w:val="24"/>
        </w:rPr>
      </w:pPr>
    </w:p>
    <w:p w:rsidR="00132211" w:rsidRPr="00E726AC" w:rsidRDefault="004D6309" w:rsidP="00132211">
      <w:pPr>
        <w:pStyle w:val="ListParagraph"/>
        <w:numPr>
          <w:ilvl w:val="0"/>
          <w:numId w:val="38"/>
        </w:numPr>
        <w:tabs>
          <w:tab w:val="left" w:pos="720"/>
        </w:tabs>
        <w:spacing w:before="83" w:line="280" w:lineRule="exact"/>
        <w:ind w:left="1080" w:right="65"/>
        <w:jc w:val="both"/>
        <w:rPr>
          <w:rFonts w:eastAsia="Cambria"/>
          <w:sz w:val="24"/>
          <w:szCs w:val="24"/>
        </w:rPr>
        <w:sectPr w:rsidR="00132211" w:rsidRPr="00E726AC">
          <w:type w:val="continuous"/>
          <w:pgSz w:w="11920" w:h="16840"/>
          <w:pgMar w:top="1300" w:right="1020" w:bottom="280" w:left="1440" w:header="720" w:footer="720" w:gutter="0"/>
          <w:cols w:num="2" w:space="720" w:equalWidth="0">
            <w:col w:w="1018" w:space="338"/>
            <w:col w:w="8104"/>
          </w:cols>
        </w:sectPr>
      </w:pPr>
      <w:r w:rsidRPr="00E726AC">
        <w:rPr>
          <w:rFonts w:eastAsia="Cambria"/>
          <w:sz w:val="24"/>
          <w:szCs w:val="24"/>
        </w:rPr>
        <w:t>Require enormous data about construction.</w:t>
      </w:r>
    </w:p>
    <w:p w:rsidR="00132211" w:rsidRPr="00E726AC" w:rsidRDefault="00132211" w:rsidP="008C6274">
      <w:pPr>
        <w:tabs>
          <w:tab w:val="left" w:pos="1260"/>
        </w:tabs>
        <w:ind w:right="70"/>
        <w:jc w:val="both"/>
        <w:rPr>
          <w:sz w:val="22"/>
          <w:szCs w:val="22"/>
        </w:rPr>
        <w:sectPr w:rsidR="00132211" w:rsidRPr="00E726AC">
          <w:type w:val="continuous"/>
          <w:pgSz w:w="11920" w:h="16840"/>
          <w:pgMar w:top="1300" w:right="1020" w:bottom="280" w:left="1440" w:header="720" w:footer="720" w:gutter="0"/>
          <w:cols w:space="720"/>
        </w:sectPr>
      </w:pPr>
    </w:p>
    <w:p w:rsidR="002505FC" w:rsidRPr="00E726AC" w:rsidRDefault="002505FC">
      <w:pPr>
        <w:spacing w:before="4" w:line="180" w:lineRule="exact"/>
        <w:rPr>
          <w:sz w:val="18"/>
          <w:szCs w:val="18"/>
        </w:rPr>
        <w:sectPr w:rsidR="002505FC" w:rsidRPr="00E726AC">
          <w:pgSz w:w="11920" w:h="16840"/>
          <w:pgMar w:top="1340" w:right="1020" w:bottom="280" w:left="1440" w:header="0" w:footer="792" w:gutter="0"/>
          <w:cols w:space="720"/>
        </w:sectPr>
      </w:pPr>
    </w:p>
    <w:p w:rsidR="002505FC" w:rsidRPr="00E726AC" w:rsidRDefault="002505FC" w:rsidP="008C6274">
      <w:pPr>
        <w:spacing w:before="20"/>
        <w:ind w:right="-54"/>
        <w:rPr>
          <w:sz w:val="22"/>
          <w:szCs w:val="22"/>
        </w:rPr>
      </w:pPr>
    </w:p>
    <w:p w:rsidR="002505FC" w:rsidRPr="00E726AC" w:rsidRDefault="002505FC">
      <w:pPr>
        <w:spacing w:before="6" w:line="140" w:lineRule="exact"/>
        <w:rPr>
          <w:sz w:val="14"/>
          <w:szCs w:val="14"/>
        </w:rPr>
      </w:pPr>
    </w:p>
    <w:p w:rsidR="002505FC" w:rsidRPr="00E726AC" w:rsidRDefault="002505FC">
      <w:pPr>
        <w:spacing w:line="200" w:lineRule="exact"/>
      </w:pPr>
    </w:p>
    <w:p w:rsidR="002505FC" w:rsidRPr="00E726AC" w:rsidRDefault="002505FC" w:rsidP="008C6274">
      <w:pPr>
        <w:spacing w:line="200" w:lineRule="exact"/>
      </w:pPr>
    </w:p>
    <w:p w:rsidR="00E853F8" w:rsidRPr="00E726AC" w:rsidRDefault="00E853F8">
      <w:pPr>
        <w:ind w:left="89"/>
        <w:rPr>
          <w:rFonts w:eastAsia="Cambria"/>
          <w:b/>
          <w:sz w:val="26"/>
          <w:szCs w:val="26"/>
        </w:rPr>
      </w:pPr>
    </w:p>
    <w:p w:rsidR="00E853F8" w:rsidRPr="00E726AC" w:rsidRDefault="00E853F8">
      <w:pPr>
        <w:ind w:left="89"/>
        <w:rPr>
          <w:rFonts w:eastAsia="Cambria"/>
          <w:b/>
          <w:sz w:val="26"/>
          <w:szCs w:val="26"/>
        </w:rPr>
      </w:pPr>
    </w:p>
    <w:p w:rsidR="000B3542" w:rsidRPr="00E726AC" w:rsidRDefault="000B3542">
      <w:pPr>
        <w:ind w:left="89"/>
        <w:rPr>
          <w:rFonts w:eastAsia="Cambria"/>
          <w:b/>
          <w:sz w:val="26"/>
          <w:szCs w:val="26"/>
        </w:rPr>
      </w:pPr>
    </w:p>
    <w:p w:rsidR="00E853F8" w:rsidRPr="00E726AC" w:rsidRDefault="00E853F8">
      <w:pPr>
        <w:ind w:left="89"/>
        <w:rPr>
          <w:rFonts w:eastAsia="Cambria"/>
          <w:b/>
          <w:sz w:val="26"/>
          <w:szCs w:val="26"/>
        </w:rPr>
      </w:pPr>
    </w:p>
    <w:p w:rsidR="00565E9C" w:rsidRPr="00E726AC" w:rsidRDefault="00565E9C">
      <w:pPr>
        <w:ind w:left="89"/>
        <w:rPr>
          <w:rFonts w:eastAsia="Cambria"/>
          <w:b/>
          <w:sz w:val="26"/>
          <w:szCs w:val="26"/>
        </w:rPr>
      </w:pPr>
    </w:p>
    <w:p w:rsidR="00565E9C" w:rsidRPr="00E726AC" w:rsidRDefault="00565E9C">
      <w:pPr>
        <w:ind w:left="89"/>
        <w:rPr>
          <w:rFonts w:eastAsia="Cambria"/>
          <w:b/>
          <w:sz w:val="26"/>
          <w:szCs w:val="26"/>
        </w:rPr>
      </w:pPr>
    </w:p>
    <w:p w:rsidR="00FC4FCD" w:rsidRPr="00E726AC" w:rsidRDefault="00FC4FCD" w:rsidP="00030B3C">
      <w:pPr>
        <w:rPr>
          <w:rFonts w:eastAsia="Cambria"/>
          <w:b/>
          <w:sz w:val="26"/>
          <w:szCs w:val="26"/>
        </w:rPr>
      </w:pPr>
    </w:p>
    <w:p w:rsidR="00E10AEF" w:rsidRPr="00E726AC" w:rsidRDefault="00E10AEF" w:rsidP="00030B3C">
      <w:pPr>
        <w:rPr>
          <w:rFonts w:eastAsia="Cambria"/>
          <w:b/>
          <w:sz w:val="26"/>
          <w:szCs w:val="26"/>
        </w:rPr>
      </w:pPr>
    </w:p>
    <w:p w:rsidR="00E10AEF" w:rsidRPr="00E726AC" w:rsidRDefault="00E10AEF" w:rsidP="00030B3C">
      <w:pPr>
        <w:rPr>
          <w:rFonts w:eastAsia="Cambria"/>
          <w:b/>
          <w:sz w:val="26"/>
          <w:szCs w:val="26"/>
        </w:rPr>
      </w:pPr>
    </w:p>
    <w:p w:rsidR="00E10AEF" w:rsidRPr="00E726AC" w:rsidRDefault="00E10AEF" w:rsidP="00030B3C">
      <w:pPr>
        <w:rPr>
          <w:rFonts w:eastAsia="Cambria"/>
          <w:b/>
          <w:sz w:val="26"/>
          <w:szCs w:val="26"/>
        </w:rPr>
      </w:pPr>
    </w:p>
    <w:p w:rsidR="00E10AEF" w:rsidRPr="00E726AC" w:rsidRDefault="00E10AEF" w:rsidP="00030B3C">
      <w:pPr>
        <w:rPr>
          <w:rFonts w:eastAsia="Cambria"/>
          <w:b/>
          <w:sz w:val="26"/>
          <w:szCs w:val="26"/>
        </w:rPr>
      </w:pPr>
    </w:p>
    <w:p w:rsidR="00E10AEF" w:rsidRPr="00E726AC" w:rsidRDefault="00E10AEF" w:rsidP="00030B3C">
      <w:pPr>
        <w:rPr>
          <w:rFonts w:eastAsia="Cambria"/>
          <w:b/>
          <w:sz w:val="26"/>
          <w:szCs w:val="26"/>
        </w:rPr>
      </w:pPr>
    </w:p>
    <w:p w:rsidR="002505FC" w:rsidRPr="00E726AC" w:rsidRDefault="003E2070">
      <w:pPr>
        <w:ind w:left="89"/>
        <w:rPr>
          <w:rFonts w:eastAsia="Cambria"/>
          <w:sz w:val="26"/>
          <w:szCs w:val="26"/>
        </w:rPr>
      </w:pPr>
      <w:r w:rsidRPr="00E726AC">
        <w:rPr>
          <w:rFonts w:eastAsia="Cambria"/>
          <w:b/>
          <w:sz w:val="26"/>
          <w:szCs w:val="26"/>
        </w:rPr>
        <w:t>1.3.2 T</w:t>
      </w:r>
      <w:r w:rsidRPr="00E726AC">
        <w:rPr>
          <w:rFonts w:eastAsia="Cambria"/>
          <w:b/>
          <w:spacing w:val="-1"/>
          <w:sz w:val="26"/>
          <w:szCs w:val="26"/>
        </w:rPr>
        <w:t>h</w:t>
      </w:r>
      <w:r w:rsidRPr="00E726AC">
        <w:rPr>
          <w:rFonts w:eastAsia="Cambria"/>
          <w:b/>
          <w:sz w:val="26"/>
          <w:szCs w:val="26"/>
        </w:rPr>
        <w:t>e</w:t>
      </w:r>
      <w:r w:rsidRPr="00E726AC">
        <w:rPr>
          <w:rFonts w:eastAsia="Cambria"/>
          <w:b/>
          <w:spacing w:val="-3"/>
          <w:sz w:val="26"/>
          <w:szCs w:val="26"/>
        </w:rPr>
        <w:t xml:space="preserve"> </w:t>
      </w:r>
      <w:r w:rsidRPr="00E726AC">
        <w:rPr>
          <w:rFonts w:eastAsia="Cambria"/>
          <w:b/>
          <w:sz w:val="26"/>
          <w:szCs w:val="26"/>
        </w:rPr>
        <w:t>Pr</w:t>
      </w:r>
      <w:r w:rsidRPr="00E726AC">
        <w:rPr>
          <w:rFonts w:eastAsia="Cambria"/>
          <w:b/>
          <w:spacing w:val="1"/>
          <w:sz w:val="26"/>
          <w:szCs w:val="26"/>
        </w:rPr>
        <w:t>op</w:t>
      </w:r>
      <w:r w:rsidRPr="00E726AC">
        <w:rPr>
          <w:rFonts w:eastAsia="Cambria"/>
          <w:b/>
          <w:spacing w:val="-1"/>
          <w:sz w:val="26"/>
          <w:szCs w:val="26"/>
        </w:rPr>
        <w:t>o</w:t>
      </w:r>
      <w:r w:rsidRPr="00E726AC">
        <w:rPr>
          <w:rFonts w:eastAsia="Cambria"/>
          <w:b/>
          <w:spacing w:val="1"/>
          <w:sz w:val="26"/>
          <w:szCs w:val="26"/>
        </w:rPr>
        <w:t>se</w:t>
      </w:r>
      <w:r w:rsidRPr="00E726AC">
        <w:rPr>
          <w:rFonts w:eastAsia="Cambria"/>
          <w:b/>
          <w:sz w:val="26"/>
          <w:szCs w:val="26"/>
        </w:rPr>
        <w:t>d</w:t>
      </w:r>
      <w:r w:rsidRPr="00E726AC">
        <w:rPr>
          <w:rFonts w:eastAsia="Cambria"/>
          <w:b/>
          <w:spacing w:val="-12"/>
          <w:sz w:val="26"/>
          <w:szCs w:val="26"/>
        </w:rPr>
        <w:t xml:space="preserve"> </w:t>
      </w:r>
      <w:r w:rsidRPr="00E726AC">
        <w:rPr>
          <w:rFonts w:eastAsia="Cambria"/>
          <w:b/>
          <w:spacing w:val="2"/>
          <w:sz w:val="26"/>
          <w:szCs w:val="26"/>
        </w:rPr>
        <w:t>S</w:t>
      </w:r>
      <w:r w:rsidRPr="00E726AC">
        <w:rPr>
          <w:rFonts w:eastAsia="Cambria"/>
          <w:b/>
          <w:spacing w:val="-1"/>
          <w:sz w:val="26"/>
          <w:szCs w:val="26"/>
        </w:rPr>
        <w:t>y</w:t>
      </w:r>
      <w:r w:rsidRPr="00E726AC">
        <w:rPr>
          <w:rFonts w:eastAsia="Cambria"/>
          <w:b/>
          <w:spacing w:val="1"/>
          <w:sz w:val="26"/>
          <w:szCs w:val="26"/>
        </w:rPr>
        <w:t>s</w:t>
      </w:r>
      <w:r w:rsidRPr="00E726AC">
        <w:rPr>
          <w:rFonts w:eastAsia="Cambria"/>
          <w:b/>
          <w:spacing w:val="-1"/>
          <w:sz w:val="26"/>
          <w:szCs w:val="26"/>
        </w:rPr>
        <w:t>t</w:t>
      </w:r>
      <w:r w:rsidRPr="00E726AC">
        <w:rPr>
          <w:rFonts w:eastAsia="Cambria"/>
          <w:b/>
          <w:spacing w:val="1"/>
          <w:sz w:val="26"/>
          <w:szCs w:val="26"/>
        </w:rPr>
        <w:t>e</w:t>
      </w:r>
      <w:r w:rsidRPr="00E726AC">
        <w:rPr>
          <w:rFonts w:eastAsia="Cambria"/>
          <w:b/>
          <w:sz w:val="26"/>
          <w:szCs w:val="26"/>
        </w:rPr>
        <w:t>m</w:t>
      </w:r>
    </w:p>
    <w:p w:rsidR="00E10AEF" w:rsidRPr="00E726AC" w:rsidRDefault="00E10AEF">
      <w:pPr>
        <w:spacing w:before="83" w:line="280" w:lineRule="exact"/>
        <w:ind w:right="68"/>
        <w:rPr>
          <w:rFonts w:eastAsia="Cambria"/>
          <w:sz w:val="24"/>
          <w:szCs w:val="24"/>
        </w:rPr>
      </w:pPr>
    </w:p>
    <w:p w:rsidR="000B3542" w:rsidRPr="00E726AC" w:rsidRDefault="000B3542">
      <w:pPr>
        <w:spacing w:before="83" w:line="280" w:lineRule="exact"/>
        <w:ind w:right="68"/>
        <w:rPr>
          <w:rFonts w:eastAsia="Cambria"/>
          <w:sz w:val="24"/>
          <w:szCs w:val="24"/>
        </w:rPr>
      </w:pPr>
      <w:r w:rsidRPr="00E726AC">
        <w:rPr>
          <w:rFonts w:eastAsia="Cambria"/>
          <w:sz w:val="24"/>
          <w:szCs w:val="24"/>
        </w:rPr>
        <w:t xml:space="preserve">After </w:t>
      </w:r>
      <w:r w:rsidR="00855D95" w:rsidRPr="00E726AC">
        <w:rPr>
          <w:rFonts w:eastAsia="Cambria"/>
          <w:sz w:val="24"/>
          <w:szCs w:val="24"/>
        </w:rPr>
        <w:t>doing research on technology</w:t>
      </w:r>
      <w:r w:rsidRPr="00E726AC">
        <w:rPr>
          <w:rFonts w:eastAsia="Cambria"/>
          <w:sz w:val="24"/>
          <w:szCs w:val="24"/>
        </w:rPr>
        <w:t xml:space="preserve">, we </w:t>
      </w:r>
      <w:r w:rsidR="00855D95" w:rsidRPr="00E726AC">
        <w:rPr>
          <w:rFonts w:eastAsia="Cambria"/>
          <w:sz w:val="24"/>
          <w:szCs w:val="24"/>
        </w:rPr>
        <w:t xml:space="preserve">choose Google API </w:t>
      </w:r>
      <w:r w:rsidR="00E10AEF" w:rsidRPr="00E726AC">
        <w:rPr>
          <w:rFonts w:eastAsia="Cambria"/>
          <w:sz w:val="24"/>
          <w:szCs w:val="24"/>
        </w:rPr>
        <w:t>because</w:t>
      </w:r>
      <w:r w:rsidR="00855D95" w:rsidRPr="00E726AC">
        <w:rPr>
          <w:rFonts w:eastAsia="Cambria"/>
          <w:sz w:val="24"/>
          <w:szCs w:val="24"/>
        </w:rPr>
        <w:t xml:space="preserve"> this technology is useful in determine the location</w:t>
      </w:r>
      <w:r w:rsidR="00565E9C" w:rsidRPr="00E726AC">
        <w:rPr>
          <w:rFonts w:eastAsia="Cambria"/>
          <w:sz w:val="24"/>
          <w:szCs w:val="24"/>
        </w:rPr>
        <w:t>.</w:t>
      </w:r>
      <w:r w:rsidR="00855D95" w:rsidRPr="00E726AC">
        <w:rPr>
          <w:rFonts w:eastAsia="Cambria"/>
          <w:sz w:val="24"/>
          <w:szCs w:val="24"/>
        </w:rPr>
        <w:t xml:space="preserve"> The basic idea is to use Google API to check how far from the supplier’s shop to the customer’s location. </w:t>
      </w:r>
    </w:p>
    <w:p w:rsidR="00E10AEF" w:rsidRPr="00E726AC" w:rsidRDefault="00E10AEF">
      <w:pPr>
        <w:spacing w:before="83" w:line="280" w:lineRule="exact"/>
        <w:ind w:right="68"/>
        <w:rPr>
          <w:rFonts w:eastAsia="Cambria"/>
          <w:sz w:val="24"/>
          <w:szCs w:val="24"/>
        </w:rPr>
      </w:pPr>
    </w:p>
    <w:p w:rsidR="00132211" w:rsidRPr="00E726AC" w:rsidRDefault="00E10AEF">
      <w:pPr>
        <w:spacing w:before="83" w:line="280" w:lineRule="exact"/>
        <w:ind w:right="68"/>
        <w:rPr>
          <w:color w:val="000000" w:themeColor="text1"/>
          <w:sz w:val="24"/>
          <w:szCs w:val="24"/>
        </w:rPr>
      </w:pPr>
      <w:r w:rsidRPr="00E726AC">
        <w:rPr>
          <w:color w:val="000000" w:themeColor="text1"/>
          <w:sz w:val="24"/>
          <w:szCs w:val="24"/>
        </w:rPr>
        <w:t>In task assignment, we assign to member using vertical model to make sure if any member in this problem cannot continue to work in our team there will be the least harmful to the project processes.</w:t>
      </w:r>
    </w:p>
    <w:p w:rsidR="00132211" w:rsidRPr="00E726AC" w:rsidRDefault="00132211">
      <w:pPr>
        <w:spacing w:before="83" w:line="280" w:lineRule="exact"/>
        <w:ind w:right="68"/>
        <w:rPr>
          <w:color w:val="000000" w:themeColor="text1"/>
          <w:sz w:val="24"/>
          <w:szCs w:val="24"/>
        </w:rPr>
      </w:pPr>
    </w:p>
    <w:p w:rsidR="00132211" w:rsidRPr="00E726AC" w:rsidRDefault="00132211" w:rsidP="00132211">
      <w:pPr>
        <w:spacing w:before="83" w:line="280" w:lineRule="exact"/>
        <w:ind w:right="68"/>
        <w:rPr>
          <w:sz w:val="24"/>
          <w:szCs w:val="24"/>
        </w:rPr>
      </w:pPr>
      <w:r w:rsidRPr="00E726AC">
        <w:rPr>
          <w:sz w:val="24"/>
          <w:szCs w:val="24"/>
        </w:rPr>
        <w:t>BMW is built as a web based application. It is high availability (24/7) and fast responds with real-time function.</w:t>
      </w:r>
    </w:p>
    <w:p w:rsidR="00132211" w:rsidRPr="00E726AC" w:rsidRDefault="00132211">
      <w:pPr>
        <w:spacing w:before="83" w:line="280" w:lineRule="exact"/>
        <w:ind w:right="68"/>
        <w:rPr>
          <w:rFonts w:eastAsia="Cambria"/>
          <w:sz w:val="24"/>
          <w:szCs w:val="24"/>
        </w:rPr>
        <w:sectPr w:rsidR="00132211" w:rsidRPr="00E726AC">
          <w:type w:val="continuous"/>
          <w:pgSz w:w="11920" w:h="16840"/>
          <w:pgMar w:top="1300" w:right="1020" w:bottom="280" w:left="1440" w:header="720" w:footer="720" w:gutter="0"/>
          <w:cols w:num="2" w:space="720" w:equalWidth="0">
            <w:col w:w="1431" w:space="285"/>
            <w:col w:w="7744"/>
          </w:cols>
        </w:sectPr>
      </w:pPr>
    </w:p>
    <w:p w:rsidR="00003B3B" w:rsidRPr="00E726AC" w:rsidRDefault="00375509" w:rsidP="00375509">
      <w:pPr>
        <w:tabs>
          <w:tab w:val="left" w:pos="1766"/>
          <w:tab w:val="left" w:pos="2160"/>
        </w:tabs>
        <w:spacing w:line="280" w:lineRule="atLeast"/>
        <w:ind w:right="74"/>
        <w:jc w:val="both"/>
        <w:rPr>
          <w:sz w:val="22"/>
          <w:szCs w:val="22"/>
        </w:rPr>
        <w:sectPr w:rsidR="00003B3B" w:rsidRPr="00E726AC">
          <w:type w:val="continuous"/>
          <w:pgSz w:w="11920" w:h="16840"/>
          <w:pgMar w:top="1300" w:right="1020" w:bottom="280" w:left="1440" w:header="720" w:footer="720" w:gutter="0"/>
          <w:cols w:space="720"/>
        </w:sectPr>
      </w:pPr>
      <w:r w:rsidRPr="00E726AC">
        <w:rPr>
          <w:sz w:val="22"/>
          <w:szCs w:val="22"/>
        </w:rPr>
        <w:tab/>
      </w:r>
    </w:p>
    <w:p w:rsidR="00375509" w:rsidRPr="00E726AC" w:rsidRDefault="00375509" w:rsidP="00003B3B">
      <w:pPr>
        <w:spacing w:line="240" w:lineRule="exact"/>
        <w:ind w:right="-53"/>
        <w:rPr>
          <w:sz w:val="22"/>
          <w:szCs w:val="22"/>
        </w:rPr>
      </w:pPr>
    </w:p>
    <w:p w:rsidR="00D40F13" w:rsidRPr="00E726AC" w:rsidRDefault="003E2070" w:rsidP="007D3B97">
      <w:pPr>
        <w:spacing w:before="26"/>
        <w:ind w:left="1440" w:firstLine="720"/>
        <w:rPr>
          <w:rFonts w:eastAsia="Cambria"/>
          <w:b/>
          <w:sz w:val="24"/>
          <w:szCs w:val="24"/>
        </w:rPr>
      </w:pPr>
      <w:r w:rsidRPr="00E726AC">
        <w:rPr>
          <w:rFonts w:eastAsia="Cambria"/>
          <w:b/>
          <w:sz w:val="24"/>
          <w:szCs w:val="24"/>
        </w:rPr>
        <w:t>1</w:t>
      </w:r>
      <w:r w:rsidRPr="00E726AC">
        <w:rPr>
          <w:rFonts w:eastAsia="Cambria"/>
          <w:b/>
          <w:spacing w:val="-1"/>
          <w:sz w:val="24"/>
          <w:szCs w:val="24"/>
        </w:rPr>
        <w:t>.</w:t>
      </w:r>
      <w:r w:rsidRPr="00E726AC">
        <w:rPr>
          <w:rFonts w:eastAsia="Cambria"/>
          <w:b/>
          <w:sz w:val="24"/>
          <w:szCs w:val="24"/>
        </w:rPr>
        <w:t>3</w:t>
      </w:r>
      <w:r w:rsidRPr="00E726AC">
        <w:rPr>
          <w:rFonts w:eastAsia="Cambria"/>
          <w:b/>
          <w:spacing w:val="-1"/>
          <w:sz w:val="24"/>
          <w:szCs w:val="24"/>
        </w:rPr>
        <w:t>.</w:t>
      </w:r>
      <w:r w:rsidRPr="00E726AC">
        <w:rPr>
          <w:rFonts w:eastAsia="Cambria"/>
          <w:b/>
          <w:sz w:val="24"/>
          <w:szCs w:val="24"/>
        </w:rPr>
        <w:t>2</w:t>
      </w:r>
      <w:r w:rsidRPr="00E726AC">
        <w:rPr>
          <w:rFonts w:eastAsia="Cambria"/>
          <w:b/>
          <w:spacing w:val="1"/>
          <w:sz w:val="24"/>
          <w:szCs w:val="24"/>
        </w:rPr>
        <w:t>.</w:t>
      </w:r>
      <w:r w:rsidRPr="00E726AC">
        <w:rPr>
          <w:rFonts w:eastAsia="Cambria"/>
          <w:b/>
          <w:sz w:val="24"/>
          <w:szCs w:val="24"/>
        </w:rPr>
        <w:t xml:space="preserve">1     </w:t>
      </w:r>
      <w:r w:rsidR="00855D95" w:rsidRPr="00E726AC">
        <w:rPr>
          <w:rFonts w:eastAsia="Cambria"/>
          <w:b/>
          <w:sz w:val="24"/>
          <w:szCs w:val="24"/>
        </w:rPr>
        <w:t>BMW</w:t>
      </w:r>
      <w:r w:rsidRPr="00E726AC">
        <w:rPr>
          <w:rFonts w:eastAsia="Cambria"/>
          <w:b/>
          <w:spacing w:val="29"/>
          <w:sz w:val="24"/>
          <w:szCs w:val="24"/>
        </w:rPr>
        <w:t xml:space="preserve"> </w:t>
      </w:r>
      <w:r w:rsidRPr="00E726AC">
        <w:rPr>
          <w:rFonts w:eastAsia="Cambria"/>
          <w:b/>
          <w:sz w:val="24"/>
          <w:szCs w:val="24"/>
        </w:rPr>
        <w:t xml:space="preserve">Web </w:t>
      </w:r>
      <w:r w:rsidR="00855D95" w:rsidRPr="00E726AC">
        <w:rPr>
          <w:rFonts w:eastAsia="Cambria"/>
          <w:b/>
          <w:spacing w:val="-1"/>
          <w:sz w:val="24"/>
          <w:szCs w:val="24"/>
        </w:rPr>
        <w:t>Application</w:t>
      </w:r>
    </w:p>
    <w:p w:rsidR="00FC4FCD" w:rsidRPr="00E726AC" w:rsidRDefault="00855D95" w:rsidP="007D3B97">
      <w:pPr>
        <w:spacing w:before="26"/>
        <w:ind w:left="1440" w:firstLine="720"/>
        <w:rPr>
          <w:rFonts w:eastAsia="Cambria"/>
          <w:sz w:val="24"/>
          <w:szCs w:val="24"/>
        </w:rPr>
      </w:pPr>
      <w:r w:rsidRPr="00E726AC">
        <w:rPr>
          <w:rFonts w:eastAsia="Cambria"/>
          <w:sz w:val="24"/>
          <w:szCs w:val="24"/>
        </w:rPr>
        <w:t xml:space="preserve">Our web application includes of </w:t>
      </w:r>
      <w:r w:rsidR="00BE7866" w:rsidRPr="00E726AC">
        <w:rPr>
          <w:rFonts w:eastAsia="Cambria"/>
          <w:sz w:val="24"/>
          <w:szCs w:val="24"/>
        </w:rPr>
        <w:t>three</w:t>
      </w:r>
      <w:r w:rsidRPr="00E726AC">
        <w:rPr>
          <w:rFonts w:eastAsia="Cambria"/>
          <w:sz w:val="24"/>
          <w:szCs w:val="24"/>
        </w:rPr>
        <w:t xml:space="preserve"> parts: </w:t>
      </w:r>
      <w:r w:rsidR="00FC4FCD" w:rsidRPr="00E726AC">
        <w:rPr>
          <w:rFonts w:eastAsia="Cambria"/>
          <w:sz w:val="24"/>
          <w:szCs w:val="24"/>
        </w:rPr>
        <w:t xml:space="preserve"> </w:t>
      </w:r>
    </w:p>
    <w:p w:rsidR="00855D95" w:rsidRPr="00E726AC" w:rsidRDefault="00855D95" w:rsidP="00BE7866">
      <w:pPr>
        <w:spacing w:before="20"/>
        <w:rPr>
          <w:sz w:val="24"/>
          <w:szCs w:val="24"/>
        </w:rPr>
      </w:pPr>
    </w:p>
    <w:p w:rsidR="00855D95" w:rsidRPr="00E726AC" w:rsidRDefault="00855D95" w:rsidP="007D3B97">
      <w:pPr>
        <w:pStyle w:val="ListParagraph"/>
        <w:numPr>
          <w:ilvl w:val="0"/>
          <w:numId w:val="6"/>
        </w:numPr>
        <w:spacing w:before="20"/>
        <w:ind w:left="2520"/>
        <w:rPr>
          <w:sz w:val="24"/>
          <w:szCs w:val="24"/>
        </w:rPr>
      </w:pPr>
      <w:r w:rsidRPr="00E726AC">
        <w:rPr>
          <w:sz w:val="24"/>
          <w:szCs w:val="24"/>
        </w:rPr>
        <w:t>For customer:</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Manage auction: create, cancel, post request.</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Edit profile, send feedback.</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View shops, orders, auctions…</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Search/Filter shops, orders, auctions.</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Chat with supplier.</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Review shop: make a review.</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Logout.</w:t>
      </w:r>
    </w:p>
    <w:p w:rsidR="00855D95" w:rsidRPr="00E726AC" w:rsidRDefault="00855D95" w:rsidP="007D3B97">
      <w:pPr>
        <w:spacing w:before="20"/>
        <w:ind w:left="720"/>
        <w:rPr>
          <w:sz w:val="24"/>
          <w:szCs w:val="24"/>
        </w:rPr>
      </w:pPr>
    </w:p>
    <w:p w:rsidR="00855D95" w:rsidRPr="00E726AC" w:rsidRDefault="00855D95" w:rsidP="007D3B97">
      <w:pPr>
        <w:pStyle w:val="ListParagraph"/>
        <w:numPr>
          <w:ilvl w:val="0"/>
          <w:numId w:val="6"/>
        </w:numPr>
        <w:spacing w:before="20"/>
        <w:ind w:left="2520"/>
        <w:rPr>
          <w:sz w:val="24"/>
          <w:szCs w:val="24"/>
        </w:rPr>
      </w:pPr>
      <w:r w:rsidRPr="00E726AC">
        <w:rPr>
          <w:sz w:val="24"/>
          <w:szCs w:val="24"/>
        </w:rPr>
        <w:t>For supplier:</w:t>
      </w:r>
    </w:p>
    <w:p w:rsidR="00855D95" w:rsidRPr="00E726AC" w:rsidRDefault="00855D95" w:rsidP="007D3B97">
      <w:pPr>
        <w:pStyle w:val="ListParagraph"/>
        <w:numPr>
          <w:ilvl w:val="0"/>
          <w:numId w:val="11"/>
        </w:numPr>
        <w:spacing w:before="20"/>
        <w:ind w:left="3240"/>
        <w:rPr>
          <w:sz w:val="24"/>
          <w:szCs w:val="24"/>
        </w:rPr>
      </w:pPr>
      <w:r w:rsidRPr="00E726AC">
        <w:rPr>
          <w:sz w:val="24"/>
          <w:szCs w:val="24"/>
        </w:rPr>
        <w:t>Bidding: place a bid, retract…</w:t>
      </w:r>
    </w:p>
    <w:p w:rsidR="00855D95" w:rsidRPr="00E726AC" w:rsidRDefault="00855D95" w:rsidP="007D3B97">
      <w:pPr>
        <w:pStyle w:val="ListParagraph"/>
        <w:numPr>
          <w:ilvl w:val="0"/>
          <w:numId w:val="11"/>
        </w:numPr>
        <w:spacing w:before="20"/>
        <w:ind w:left="3240"/>
        <w:rPr>
          <w:sz w:val="24"/>
          <w:szCs w:val="24"/>
        </w:rPr>
      </w:pPr>
      <w:r w:rsidRPr="00E726AC">
        <w:rPr>
          <w:sz w:val="24"/>
          <w:szCs w:val="24"/>
        </w:rPr>
        <w:t>Manage shop: create, edit shop, add/edit/delete product.</w:t>
      </w:r>
    </w:p>
    <w:p w:rsidR="00855D95" w:rsidRPr="00E726AC" w:rsidRDefault="00855D95" w:rsidP="007D3B97">
      <w:pPr>
        <w:pStyle w:val="ListParagraph"/>
        <w:numPr>
          <w:ilvl w:val="0"/>
          <w:numId w:val="11"/>
        </w:numPr>
        <w:spacing w:before="20"/>
        <w:ind w:left="3240"/>
        <w:rPr>
          <w:sz w:val="24"/>
          <w:szCs w:val="24"/>
        </w:rPr>
      </w:pPr>
      <w:r w:rsidRPr="00E726AC">
        <w:rPr>
          <w:sz w:val="24"/>
          <w:szCs w:val="24"/>
        </w:rPr>
        <w:t>Chat with customer.</w:t>
      </w:r>
    </w:p>
    <w:p w:rsidR="00855D95" w:rsidRPr="00E726AC" w:rsidRDefault="00855D95" w:rsidP="007D3B97">
      <w:pPr>
        <w:pStyle w:val="ListParagraph"/>
        <w:numPr>
          <w:ilvl w:val="0"/>
          <w:numId w:val="11"/>
        </w:numPr>
        <w:spacing w:before="20"/>
        <w:ind w:left="3240"/>
        <w:rPr>
          <w:sz w:val="24"/>
          <w:szCs w:val="24"/>
        </w:rPr>
      </w:pPr>
      <w:r w:rsidRPr="00E726AC">
        <w:rPr>
          <w:sz w:val="24"/>
          <w:szCs w:val="24"/>
        </w:rPr>
        <w:t>View shops, orders, auctions…</w:t>
      </w:r>
    </w:p>
    <w:p w:rsidR="00855D95" w:rsidRPr="00E726AC" w:rsidRDefault="00855D95" w:rsidP="007D3B97">
      <w:pPr>
        <w:pStyle w:val="ListParagraph"/>
        <w:numPr>
          <w:ilvl w:val="0"/>
          <w:numId w:val="11"/>
        </w:numPr>
        <w:spacing w:before="20"/>
        <w:ind w:left="3240"/>
        <w:rPr>
          <w:sz w:val="24"/>
          <w:szCs w:val="24"/>
        </w:rPr>
      </w:pPr>
      <w:r w:rsidRPr="00E726AC">
        <w:rPr>
          <w:sz w:val="24"/>
          <w:szCs w:val="24"/>
        </w:rPr>
        <w:t>Search/Filter orders, auctions, products, categories, others shops.</w:t>
      </w:r>
    </w:p>
    <w:p w:rsidR="00855D95" w:rsidRPr="00E726AC" w:rsidRDefault="00855D95" w:rsidP="007D3B97">
      <w:pPr>
        <w:pStyle w:val="ListParagraph"/>
        <w:numPr>
          <w:ilvl w:val="0"/>
          <w:numId w:val="11"/>
        </w:numPr>
        <w:spacing w:before="20"/>
        <w:ind w:left="3240"/>
        <w:rPr>
          <w:sz w:val="24"/>
          <w:szCs w:val="24"/>
        </w:rPr>
      </w:pPr>
      <w:r w:rsidRPr="00E726AC">
        <w:rPr>
          <w:sz w:val="24"/>
          <w:szCs w:val="24"/>
        </w:rPr>
        <w:t>Send feedback.</w:t>
      </w:r>
    </w:p>
    <w:p w:rsidR="00855D95" w:rsidRPr="00E726AC" w:rsidRDefault="00855D95" w:rsidP="007D3B97">
      <w:pPr>
        <w:pStyle w:val="ListParagraph"/>
        <w:spacing w:before="20"/>
        <w:ind w:left="3240"/>
        <w:rPr>
          <w:sz w:val="24"/>
          <w:szCs w:val="24"/>
        </w:rPr>
      </w:pPr>
    </w:p>
    <w:p w:rsidR="00855D95" w:rsidRPr="00E726AC" w:rsidRDefault="00855D95" w:rsidP="007D3B97">
      <w:pPr>
        <w:pStyle w:val="ListParagraph"/>
        <w:numPr>
          <w:ilvl w:val="0"/>
          <w:numId w:val="6"/>
        </w:numPr>
        <w:spacing w:before="20"/>
        <w:ind w:left="2520"/>
        <w:rPr>
          <w:sz w:val="24"/>
          <w:szCs w:val="24"/>
        </w:rPr>
      </w:pPr>
      <w:r w:rsidRPr="00E726AC">
        <w:rPr>
          <w:sz w:val="24"/>
          <w:szCs w:val="24"/>
        </w:rPr>
        <w:t>For admin:</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Manage all accounts in the system: create, edit, delete.</w:t>
      </w:r>
    </w:p>
    <w:p w:rsidR="00855D95" w:rsidRPr="00E726AC" w:rsidRDefault="00855D95" w:rsidP="007D3B97">
      <w:pPr>
        <w:pStyle w:val="ListParagraph"/>
        <w:numPr>
          <w:ilvl w:val="0"/>
          <w:numId w:val="10"/>
        </w:numPr>
        <w:spacing w:before="20"/>
        <w:ind w:left="3240"/>
        <w:rPr>
          <w:sz w:val="24"/>
          <w:szCs w:val="24"/>
        </w:rPr>
      </w:pPr>
      <w:r w:rsidRPr="00E726AC">
        <w:rPr>
          <w:sz w:val="24"/>
          <w:szCs w:val="24"/>
        </w:rPr>
        <w:t>Manage all categories, products: create, edit, delete.</w:t>
      </w:r>
    </w:p>
    <w:p w:rsidR="002505FC" w:rsidRPr="00E726AC" w:rsidRDefault="00855D95" w:rsidP="007D3B97">
      <w:pPr>
        <w:pStyle w:val="ListParagraph"/>
        <w:numPr>
          <w:ilvl w:val="0"/>
          <w:numId w:val="10"/>
        </w:numPr>
        <w:spacing w:before="20"/>
        <w:ind w:left="3240"/>
      </w:pPr>
      <w:r w:rsidRPr="00E726AC">
        <w:rPr>
          <w:sz w:val="24"/>
          <w:szCs w:val="24"/>
        </w:rPr>
        <w:t>Active/De-active user.</w:t>
      </w:r>
      <w:r w:rsidRPr="00E726AC">
        <w:t xml:space="preserve"> </w:t>
      </w:r>
    </w:p>
    <w:p w:rsidR="002505FC" w:rsidRPr="00E726AC" w:rsidRDefault="002505FC" w:rsidP="00A42D79">
      <w:pPr>
        <w:spacing w:before="2"/>
        <w:rPr>
          <w:rFonts w:eastAsia="Cambria"/>
          <w:sz w:val="24"/>
          <w:szCs w:val="24"/>
        </w:rPr>
        <w:sectPr w:rsidR="002505FC" w:rsidRPr="00E726AC">
          <w:type w:val="continuous"/>
          <w:pgSz w:w="11920" w:h="16840"/>
          <w:pgMar w:top="1300" w:right="1020" w:bottom="280" w:left="1440" w:header="720" w:footer="720" w:gutter="0"/>
          <w:cols w:space="720"/>
        </w:sect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9B6AE7" w:rsidP="00A42D79">
      <w:pPr>
        <w:spacing w:line="240" w:lineRule="exact"/>
        <w:rPr>
          <w:sz w:val="22"/>
          <w:szCs w:val="22"/>
        </w:rPr>
      </w:pPr>
      <w:r w:rsidRPr="00E726AC">
        <w:rPr>
          <w:sz w:val="22"/>
          <w:szCs w:val="22"/>
        </w:rPr>
        <w:tab/>
      </w:r>
      <w:r w:rsidRPr="00E726AC">
        <w:rPr>
          <w:sz w:val="22"/>
          <w:szCs w:val="22"/>
        </w:rPr>
        <w:tab/>
      </w:r>
    </w:p>
    <w:p w:rsidR="002505FC" w:rsidRPr="00E726AC" w:rsidRDefault="002505FC">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spacing w:line="120" w:lineRule="exact"/>
        <w:rPr>
          <w:sz w:val="12"/>
          <w:szCs w:val="12"/>
        </w:rPr>
      </w:pPr>
    </w:p>
    <w:p w:rsidR="007D3B97" w:rsidRPr="00E726AC" w:rsidRDefault="007D3B97">
      <w:pPr>
        <w:rPr>
          <w:rFonts w:eastAsia="Cambria"/>
          <w:b/>
          <w:sz w:val="26"/>
          <w:szCs w:val="26"/>
        </w:rPr>
      </w:pPr>
    </w:p>
    <w:p w:rsidR="007D3B97" w:rsidRPr="00E726AC" w:rsidRDefault="007D3B97">
      <w:pPr>
        <w:rPr>
          <w:rFonts w:eastAsia="Cambria"/>
          <w:b/>
          <w:sz w:val="26"/>
          <w:szCs w:val="26"/>
        </w:rPr>
      </w:pPr>
    </w:p>
    <w:p w:rsidR="002505FC" w:rsidRPr="00E726AC" w:rsidRDefault="00375509" w:rsidP="00375509">
      <w:pPr>
        <w:tabs>
          <w:tab w:val="left" w:pos="360"/>
        </w:tabs>
        <w:rPr>
          <w:rFonts w:eastAsia="Cambria"/>
          <w:sz w:val="26"/>
          <w:szCs w:val="26"/>
        </w:rPr>
        <w:sectPr w:rsidR="002505FC" w:rsidRPr="00E726AC">
          <w:type w:val="continuous"/>
          <w:pgSz w:w="11920" w:h="16840"/>
          <w:pgMar w:top="1300" w:right="1020" w:bottom="280" w:left="1440" w:header="720" w:footer="720" w:gutter="0"/>
          <w:cols w:num="2" w:space="720" w:equalWidth="0">
            <w:col w:w="1431" w:space="374"/>
            <w:col w:w="7655"/>
          </w:cols>
        </w:sectPr>
      </w:pPr>
      <w:r w:rsidRPr="00E726AC">
        <w:rPr>
          <w:rFonts w:eastAsia="Cambria"/>
          <w:b/>
          <w:sz w:val="26"/>
          <w:szCs w:val="26"/>
        </w:rPr>
        <w:lastRenderedPageBreak/>
        <w:t xml:space="preserve">      </w:t>
      </w:r>
      <w:r w:rsidR="003E2070" w:rsidRPr="00E726AC">
        <w:rPr>
          <w:rFonts w:eastAsia="Cambria"/>
          <w:b/>
          <w:sz w:val="26"/>
          <w:szCs w:val="26"/>
        </w:rPr>
        <w:t>1.3.3 Bou</w:t>
      </w:r>
      <w:r w:rsidR="003E2070" w:rsidRPr="00E726AC">
        <w:rPr>
          <w:rFonts w:eastAsia="Cambria"/>
          <w:b/>
          <w:spacing w:val="1"/>
          <w:sz w:val="26"/>
          <w:szCs w:val="26"/>
        </w:rPr>
        <w:t>n</w:t>
      </w:r>
      <w:r w:rsidR="003E2070" w:rsidRPr="00E726AC">
        <w:rPr>
          <w:rFonts w:eastAsia="Cambria"/>
          <w:b/>
          <w:spacing w:val="-1"/>
          <w:sz w:val="26"/>
          <w:szCs w:val="26"/>
        </w:rPr>
        <w:t>d</w:t>
      </w:r>
      <w:r w:rsidR="003E2070" w:rsidRPr="00E726AC">
        <w:rPr>
          <w:rFonts w:eastAsia="Cambria"/>
          <w:b/>
          <w:sz w:val="26"/>
          <w:szCs w:val="26"/>
        </w:rPr>
        <w:t>a</w:t>
      </w:r>
      <w:r w:rsidR="003E2070" w:rsidRPr="00E726AC">
        <w:rPr>
          <w:rFonts w:eastAsia="Cambria"/>
          <w:b/>
          <w:spacing w:val="1"/>
          <w:sz w:val="26"/>
          <w:szCs w:val="26"/>
        </w:rPr>
        <w:t>r</w:t>
      </w:r>
      <w:r w:rsidR="003E2070" w:rsidRPr="00E726AC">
        <w:rPr>
          <w:rFonts w:eastAsia="Cambria"/>
          <w:b/>
          <w:spacing w:val="2"/>
          <w:sz w:val="26"/>
          <w:szCs w:val="26"/>
        </w:rPr>
        <w:t>i</w:t>
      </w:r>
      <w:r w:rsidR="003E2070" w:rsidRPr="00E726AC">
        <w:rPr>
          <w:rFonts w:eastAsia="Cambria"/>
          <w:b/>
          <w:spacing w:val="-1"/>
          <w:sz w:val="26"/>
          <w:szCs w:val="26"/>
        </w:rPr>
        <w:t>e</w:t>
      </w:r>
      <w:r w:rsidR="003E2070" w:rsidRPr="00E726AC">
        <w:rPr>
          <w:rFonts w:eastAsia="Cambria"/>
          <w:b/>
          <w:sz w:val="26"/>
          <w:szCs w:val="26"/>
        </w:rPr>
        <w:t>s</w:t>
      </w:r>
      <w:r w:rsidR="003E2070" w:rsidRPr="00E726AC">
        <w:rPr>
          <w:rFonts w:eastAsia="Cambria"/>
          <w:b/>
          <w:spacing w:val="-13"/>
          <w:sz w:val="26"/>
          <w:szCs w:val="26"/>
        </w:rPr>
        <w:t xml:space="preserve"> </w:t>
      </w:r>
      <w:r w:rsidR="003E2070" w:rsidRPr="00E726AC">
        <w:rPr>
          <w:rFonts w:eastAsia="Cambria"/>
          <w:b/>
          <w:sz w:val="26"/>
          <w:szCs w:val="26"/>
        </w:rPr>
        <w:t>of</w:t>
      </w:r>
      <w:r w:rsidR="008502BE" w:rsidRPr="00E726AC">
        <w:rPr>
          <w:rFonts w:eastAsia="Cambria"/>
          <w:b/>
          <w:sz w:val="26"/>
          <w:szCs w:val="26"/>
        </w:rPr>
        <w:t xml:space="preserve"> </w:t>
      </w:r>
      <w:r w:rsidR="003E2070" w:rsidRPr="00E726AC">
        <w:rPr>
          <w:rFonts w:eastAsia="Cambria"/>
          <w:b/>
          <w:spacing w:val="-1"/>
          <w:sz w:val="26"/>
          <w:szCs w:val="26"/>
        </w:rPr>
        <w:t>t</w:t>
      </w:r>
      <w:r w:rsidR="003E2070" w:rsidRPr="00E726AC">
        <w:rPr>
          <w:rFonts w:eastAsia="Cambria"/>
          <w:b/>
          <w:spacing w:val="1"/>
          <w:sz w:val="26"/>
          <w:szCs w:val="26"/>
        </w:rPr>
        <w:t>h</w:t>
      </w:r>
      <w:r w:rsidR="003E2070" w:rsidRPr="00E726AC">
        <w:rPr>
          <w:rFonts w:eastAsia="Cambria"/>
          <w:b/>
          <w:sz w:val="26"/>
          <w:szCs w:val="26"/>
        </w:rPr>
        <w:t>e</w:t>
      </w:r>
      <w:r w:rsidR="003E2070" w:rsidRPr="00E726AC">
        <w:rPr>
          <w:rFonts w:eastAsia="Cambria"/>
          <w:b/>
          <w:spacing w:val="-2"/>
          <w:sz w:val="26"/>
          <w:szCs w:val="26"/>
        </w:rPr>
        <w:t xml:space="preserve"> </w:t>
      </w:r>
      <w:r w:rsidR="003E2070" w:rsidRPr="00E726AC">
        <w:rPr>
          <w:rFonts w:eastAsia="Cambria"/>
          <w:b/>
          <w:spacing w:val="1"/>
          <w:sz w:val="26"/>
          <w:szCs w:val="26"/>
        </w:rPr>
        <w:t>Sys</w:t>
      </w:r>
      <w:r w:rsidR="003E2070" w:rsidRPr="00E726AC">
        <w:rPr>
          <w:rFonts w:eastAsia="Cambria"/>
          <w:b/>
          <w:spacing w:val="-1"/>
          <w:sz w:val="26"/>
          <w:szCs w:val="26"/>
        </w:rPr>
        <w:t>te</w:t>
      </w:r>
      <w:r w:rsidR="003E2070" w:rsidRPr="00E726AC">
        <w:rPr>
          <w:rFonts w:eastAsia="Cambria"/>
          <w:b/>
          <w:sz w:val="26"/>
          <w:szCs w:val="26"/>
        </w:rPr>
        <w:t>m</w:t>
      </w:r>
    </w:p>
    <w:p w:rsidR="002505FC" w:rsidRPr="00E726AC" w:rsidRDefault="002505FC" w:rsidP="00D939DA">
      <w:pPr>
        <w:spacing w:before="37"/>
        <w:rPr>
          <w:sz w:val="22"/>
          <w:szCs w:val="22"/>
        </w:rPr>
      </w:pPr>
    </w:p>
    <w:p w:rsidR="00855D95" w:rsidRPr="00E726AC" w:rsidRDefault="00855D95" w:rsidP="005230A7">
      <w:pPr>
        <w:pStyle w:val="BodyText"/>
        <w:numPr>
          <w:ilvl w:val="0"/>
          <w:numId w:val="40"/>
        </w:numPr>
      </w:pPr>
      <w:r w:rsidRPr="00E726AC">
        <w:t>Our main target is helping customer to shopping with more convenient and  efficient in HaNoi and HoChiMinh city</w:t>
      </w:r>
    </w:p>
    <w:p w:rsidR="00855D95" w:rsidRPr="00E726AC" w:rsidRDefault="00855D95" w:rsidP="00855D95">
      <w:pPr>
        <w:pStyle w:val="ListParagraph"/>
      </w:pPr>
    </w:p>
    <w:p w:rsidR="00855D95" w:rsidRPr="00E726AC" w:rsidRDefault="00855D95" w:rsidP="005230A7">
      <w:pPr>
        <w:pStyle w:val="BodyText"/>
        <w:numPr>
          <w:ilvl w:val="0"/>
          <w:numId w:val="40"/>
        </w:numPr>
      </w:pPr>
      <w:r w:rsidRPr="00E726AC">
        <w:t>Language of system is VietNamese</w:t>
      </w:r>
    </w:p>
    <w:p w:rsidR="00855D95" w:rsidRPr="00E726AC" w:rsidRDefault="00855D95" w:rsidP="00855D95">
      <w:pPr>
        <w:pStyle w:val="ListParagraph"/>
      </w:pPr>
    </w:p>
    <w:p w:rsidR="00855D95" w:rsidRPr="00E726AC" w:rsidRDefault="00855D95" w:rsidP="005230A7">
      <w:pPr>
        <w:pStyle w:val="BodyText"/>
        <w:numPr>
          <w:ilvl w:val="0"/>
          <w:numId w:val="40"/>
        </w:numPr>
      </w:pPr>
      <w:r w:rsidRPr="00E726AC">
        <w:t>The completed product includes:</w:t>
      </w:r>
    </w:p>
    <w:p w:rsidR="00855D95" w:rsidRPr="00E726AC" w:rsidRDefault="00855D95" w:rsidP="00855D95">
      <w:pPr>
        <w:pStyle w:val="ListParagraph"/>
      </w:pPr>
    </w:p>
    <w:p w:rsidR="00855D95" w:rsidRPr="00E726AC" w:rsidRDefault="00855D95" w:rsidP="00855D95">
      <w:pPr>
        <w:pStyle w:val="BodyText"/>
        <w:ind w:left="2880"/>
      </w:pPr>
      <w:r w:rsidRPr="00E726AC">
        <w:t>+   Website application</w:t>
      </w:r>
    </w:p>
    <w:p w:rsidR="008502BE" w:rsidRPr="00E726AC" w:rsidRDefault="008502BE" w:rsidP="00855D95"/>
    <w:p w:rsidR="002505FC" w:rsidRPr="00E726AC" w:rsidRDefault="002505FC">
      <w:pPr>
        <w:spacing w:before="6" w:line="180" w:lineRule="exact"/>
        <w:rPr>
          <w:sz w:val="18"/>
          <w:szCs w:val="18"/>
        </w:rPr>
      </w:pPr>
    </w:p>
    <w:p w:rsidR="002505FC" w:rsidRPr="00E726AC" w:rsidRDefault="003E2070" w:rsidP="005230A7">
      <w:pPr>
        <w:ind w:left="1805"/>
        <w:rPr>
          <w:rFonts w:eastAsia="Cambria"/>
          <w:sz w:val="26"/>
          <w:szCs w:val="26"/>
        </w:rPr>
      </w:pPr>
      <w:r w:rsidRPr="00E726AC">
        <w:rPr>
          <w:rFonts w:eastAsia="Cambria"/>
          <w:b/>
          <w:sz w:val="26"/>
          <w:szCs w:val="26"/>
        </w:rPr>
        <w:t xml:space="preserve">1.3.4 </w:t>
      </w:r>
      <w:r w:rsidRPr="00E726AC">
        <w:rPr>
          <w:rFonts w:eastAsia="Cambria"/>
          <w:b/>
          <w:spacing w:val="1"/>
          <w:sz w:val="26"/>
          <w:szCs w:val="26"/>
        </w:rPr>
        <w:t>F</w:t>
      </w:r>
      <w:r w:rsidRPr="00E726AC">
        <w:rPr>
          <w:rFonts w:eastAsia="Cambria"/>
          <w:b/>
          <w:spacing w:val="-1"/>
          <w:sz w:val="26"/>
          <w:szCs w:val="26"/>
        </w:rPr>
        <w:t>u</w:t>
      </w:r>
      <w:r w:rsidRPr="00E726AC">
        <w:rPr>
          <w:rFonts w:eastAsia="Cambria"/>
          <w:b/>
          <w:spacing w:val="1"/>
          <w:sz w:val="26"/>
          <w:szCs w:val="26"/>
        </w:rPr>
        <w:t>t</w:t>
      </w:r>
      <w:r w:rsidRPr="00E726AC">
        <w:rPr>
          <w:rFonts w:eastAsia="Cambria"/>
          <w:b/>
          <w:spacing w:val="-1"/>
          <w:sz w:val="26"/>
          <w:szCs w:val="26"/>
        </w:rPr>
        <w:t>u</w:t>
      </w:r>
      <w:r w:rsidRPr="00E726AC">
        <w:rPr>
          <w:rFonts w:eastAsia="Cambria"/>
          <w:b/>
          <w:sz w:val="26"/>
          <w:szCs w:val="26"/>
        </w:rPr>
        <w:t>re</w:t>
      </w:r>
      <w:r w:rsidRPr="00E726AC">
        <w:rPr>
          <w:rFonts w:eastAsia="Cambria"/>
          <w:b/>
          <w:spacing w:val="-6"/>
          <w:sz w:val="26"/>
          <w:szCs w:val="26"/>
        </w:rPr>
        <w:t xml:space="preserve"> </w:t>
      </w:r>
      <w:r w:rsidRPr="00E726AC">
        <w:rPr>
          <w:rFonts w:eastAsia="Cambria"/>
          <w:b/>
          <w:sz w:val="26"/>
          <w:szCs w:val="26"/>
        </w:rPr>
        <w:t>P</w:t>
      </w:r>
      <w:r w:rsidRPr="00E726AC">
        <w:rPr>
          <w:rFonts w:eastAsia="Cambria"/>
          <w:b/>
          <w:spacing w:val="-1"/>
          <w:sz w:val="26"/>
          <w:szCs w:val="26"/>
        </w:rPr>
        <w:t>l</w:t>
      </w:r>
      <w:r w:rsidRPr="00E726AC">
        <w:rPr>
          <w:rFonts w:eastAsia="Cambria"/>
          <w:b/>
          <w:sz w:val="26"/>
          <w:szCs w:val="26"/>
        </w:rPr>
        <w:t>a</w:t>
      </w:r>
      <w:r w:rsidRPr="00E726AC">
        <w:rPr>
          <w:rFonts w:eastAsia="Cambria"/>
          <w:b/>
          <w:spacing w:val="1"/>
          <w:sz w:val="26"/>
          <w:szCs w:val="26"/>
        </w:rPr>
        <w:t>n</w:t>
      </w:r>
      <w:r w:rsidRPr="00E726AC">
        <w:rPr>
          <w:rFonts w:eastAsia="Cambria"/>
          <w:b/>
          <w:sz w:val="26"/>
          <w:szCs w:val="26"/>
        </w:rPr>
        <w:t>s</w:t>
      </w:r>
    </w:p>
    <w:p w:rsidR="00D5634C" w:rsidRPr="00E726AC" w:rsidRDefault="00D5634C" w:rsidP="00641E37">
      <w:pPr>
        <w:spacing w:before="85" w:line="280" w:lineRule="exact"/>
        <w:ind w:left="2166" w:right="67"/>
        <w:jc w:val="both"/>
        <w:rPr>
          <w:rFonts w:eastAsia="Cambria"/>
          <w:sz w:val="24"/>
          <w:szCs w:val="24"/>
        </w:rPr>
      </w:pPr>
    </w:p>
    <w:p w:rsidR="00D5634C" w:rsidRPr="00E726AC" w:rsidRDefault="00D5634C" w:rsidP="005230A7">
      <w:pPr>
        <w:spacing w:before="85" w:line="280" w:lineRule="exact"/>
        <w:ind w:right="67"/>
        <w:jc w:val="both"/>
        <w:rPr>
          <w:rFonts w:eastAsia="Cambria"/>
          <w:sz w:val="24"/>
          <w:szCs w:val="24"/>
        </w:rPr>
        <w:sectPr w:rsidR="00D5634C" w:rsidRPr="00E726AC">
          <w:type w:val="continuous"/>
          <w:pgSz w:w="11920" w:h="16840"/>
          <w:pgMar w:top="1300" w:right="1020" w:bottom="280" w:left="1440" w:header="720" w:footer="720" w:gutter="0"/>
          <w:cols w:space="720"/>
        </w:sectPr>
      </w:pPr>
    </w:p>
    <w:p w:rsidR="002505FC" w:rsidRPr="00E726AC" w:rsidRDefault="003E2070" w:rsidP="00641E37">
      <w:pPr>
        <w:spacing w:before="20"/>
        <w:ind w:right="-54"/>
        <w:rPr>
          <w:sz w:val="22"/>
          <w:szCs w:val="22"/>
        </w:rPr>
      </w:pPr>
      <w:r w:rsidRPr="00E726AC">
        <w:rPr>
          <w:sz w:val="22"/>
          <w:szCs w:val="22"/>
        </w:rPr>
        <w:t xml:space="preserve">   </w:t>
      </w:r>
      <w:r w:rsidRPr="00E726AC">
        <w:rPr>
          <w:spacing w:val="38"/>
          <w:sz w:val="22"/>
          <w:szCs w:val="22"/>
        </w:rPr>
        <w:t xml:space="preserve"> </w:t>
      </w:r>
    </w:p>
    <w:p w:rsidR="00D939DA" w:rsidRPr="00E726AC" w:rsidRDefault="003E2070" w:rsidP="00D939DA">
      <w:pPr>
        <w:spacing w:line="200" w:lineRule="exact"/>
        <w:rPr>
          <w:sz w:val="24"/>
          <w:szCs w:val="24"/>
        </w:rPr>
      </w:pPr>
      <w:r w:rsidRPr="00E726AC">
        <w:br w:type="column"/>
      </w:r>
      <w:r w:rsidR="008502BE" w:rsidRPr="00E726AC">
        <w:rPr>
          <w:sz w:val="24"/>
          <w:szCs w:val="24"/>
        </w:rPr>
        <w:t>Currently, the system only support in Hanoi and Ho Chi Minh City. In further development, the sytem can:</w:t>
      </w:r>
    </w:p>
    <w:p w:rsidR="005230A7" w:rsidRPr="00E726AC" w:rsidRDefault="005230A7" w:rsidP="00D939DA">
      <w:pPr>
        <w:spacing w:line="200" w:lineRule="exact"/>
        <w:rPr>
          <w:sz w:val="24"/>
          <w:szCs w:val="24"/>
        </w:rPr>
      </w:pPr>
    </w:p>
    <w:p w:rsidR="008502BE" w:rsidRPr="00E726AC" w:rsidRDefault="00D5634C" w:rsidP="008502BE">
      <w:pPr>
        <w:pStyle w:val="ListParagraph"/>
        <w:numPr>
          <w:ilvl w:val="0"/>
          <w:numId w:val="34"/>
        </w:numPr>
        <w:spacing w:line="200" w:lineRule="exact"/>
        <w:rPr>
          <w:sz w:val="24"/>
          <w:szCs w:val="24"/>
        </w:rPr>
      </w:pPr>
      <w:r w:rsidRPr="00E726AC">
        <w:rPr>
          <w:sz w:val="24"/>
          <w:szCs w:val="24"/>
        </w:rPr>
        <w:t>Expand location</w:t>
      </w:r>
      <w:r w:rsidR="008502BE" w:rsidRPr="00E726AC">
        <w:rPr>
          <w:sz w:val="24"/>
          <w:szCs w:val="24"/>
        </w:rPr>
        <w:t xml:space="preserve"> </w:t>
      </w:r>
      <w:r w:rsidRPr="00E726AC">
        <w:rPr>
          <w:sz w:val="24"/>
          <w:szCs w:val="24"/>
        </w:rPr>
        <w:t>in all province of Vietnam</w:t>
      </w:r>
    </w:p>
    <w:p w:rsidR="005230A7" w:rsidRPr="00E726AC" w:rsidRDefault="005230A7" w:rsidP="005230A7">
      <w:pPr>
        <w:pStyle w:val="ListParagraph"/>
        <w:spacing w:line="200" w:lineRule="exact"/>
        <w:rPr>
          <w:sz w:val="24"/>
          <w:szCs w:val="24"/>
        </w:rPr>
      </w:pPr>
    </w:p>
    <w:p w:rsidR="00D5634C" w:rsidRPr="00E726AC" w:rsidRDefault="00D5634C" w:rsidP="008502BE">
      <w:pPr>
        <w:pStyle w:val="ListParagraph"/>
        <w:numPr>
          <w:ilvl w:val="0"/>
          <w:numId w:val="34"/>
        </w:numPr>
        <w:spacing w:line="200" w:lineRule="exact"/>
        <w:rPr>
          <w:sz w:val="24"/>
          <w:szCs w:val="24"/>
        </w:rPr>
      </w:pPr>
      <w:r w:rsidRPr="00E726AC">
        <w:rPr>
          <w:sz w:val="24"/>
          <w:szCs w:val="24"/>
        </w:rPr>
        <w:t>Support group buying function.</w:t>
      </w:r>
    </w:p>
    <w:p w:rsidR="005230A7" w:rsidRPr="00E726AC" w:rsidRDefault="005230A7" w:rsidP="005230A7">
      <w:pPr>
        <w:pStyle w:val="ListParagraph"/>
        <w:spacing w:line="200" w:lineRule="exact"/>
        <w:rPr>
          <w:sz w:val="24"/>
          <w:szCs w:val="24"/>
        </w:rPr>
      </w:pPr>
    </w:p>
    <w:p w:rsidR="007D3B97" w:rsidRPr="00E726AC" w:rsidRDefault="007D3B97" w:rsidP="008502BE">
      <w:pPr>
        <w:pStyle w:val="ListParagraph"/>
        <w:numPr>
          <w:ilvl w:val="0"/>
          <w:numId w:val="34"/>
        </w:numPr>
        <w:spacing w:line="200" w:lineRule="exact"/>
        <w:rPr>
          <w:sz w:val="24"/>
          <w:szCs w:val="24"/>
        </w:rPr>
      </w:pPr>
      <w:r w:rsidRPr="00E726AC">
        <w:rPr>
          <w:sz w:val="24"/>
          <w:szCs w:val="24"/>
        </w:rPr>
        <w:t>Deploy the system in m</w:t>
      </w:r>
      <w:r w:rsidR="005230A7" w:rsidRPr="00E726AC">
        <w:rPr>
          <w:sz w:val="24"/>
          <w:szCs w:val="24"/>
        </w:rPr>
        <w:t>ultiple platform (IOS, Android</w:t>
      </w:r>
      <w:r w:rsidRPr="00E726AC">
        <w:rPr>
          <w:sz w:val="24"/>
          <w:szCs w:val="24"/>
        </w:rPr>
        <w:t>)</w:t>
      </w:r>
    </w:p>
    <w:p w:rsidR="005230A7" w:rsidRPr="00E726AC" w:rsidRDefault="005230A7" w:rsidP="005230A7">
      <w:pPr>
        <w:pStyle w:val="ListParagraph"/>
        <w:rPr>
          <w:sz w:val="24"/>
          <w:szCs w:val="24"/>
        </w:rPr>
      </w:pPr>
    </w:p>
    <w:p w:rsidR="005230A7" w:rsidRPr="00E726AC" w:rsidRDefault="005230A7" w:rsidP="008502BE">
      <w:pPr>
        <w:pStyle w:val="ListParagraph"/>
        <w:numPr>
          <w:ilvl w:val="0"/>
          <w:numId w:val="34"/>
        </w:numPr>
        <w:spacing w:line="200" w:lineRule="exact"/>
        <w:rPr>
          <w:sz w:val="24"/>
          <w:szCs w:val="24"/>
        </w:rPr>
      </w:pPr>
      <w:r w:rsidRPr="00E726AC">
        <w:rPr>
          <w:sz w:val="24"/>
          <w:szCs w:val="24"/>
        </w:rPr>
        <w:t>Provide more</w:t>
      </w:r>
      <w:r w:rsidR="00375509" w:rsidRPr="00E726AC">
        <w:rPr>
          <w:sz w:val="24"/>
          <w:szCs w:val="24"/>
        </w:rPr>
        <w:t xml:space="preserve"> kind of</w:t>
      </w:r>
      <w:r w:rsidRPr="00E726AC">
        <w:rPr>
          <w:sz w:val="24"/>
          <w:szCs w:val="24"/>
        </w:rPr>
        <w:t xml:space="preserve"> auction</w:t>
      </w:r>
      <w:r w:rsidR="00375509" w:rsidRPr="00E726AC">
        <w:rPr>
          <w:sz w:val="24"/>
          <w:szCs w:val="24"/>
        </w:rPr>
        <w:t xml:space="preserve"> such as: English auction, Dutch auction</w:t>
      </w:r>
    </w:p>
    <w:p w:rsidR="00D5634C" w:rsidRPr="00E726AC" w:rsidRDefault="00D5634C" w:rsidP="00D5634C">
      <w:pPr>
        <w:pStyle w:val="ListParagraph"/>
        <w:spacing w:line="200" w:lineRule="exact"/>
        <w:rPr>
          <w:sz w:val="24"/>
          <w:szCs w:val="24"/>
        </w:rPr>
      </w:pPr>
    </w:p>
    <w:p w:rsidR="00D5634C" w:rsidRPr="00E726AC" w:rsidRDefault="00D5634C" w:rsidP="00D5634C">
      <w:pPr>
        <w:pStyle w:val="ListParagraph"/>
        <w:spacing w:line="200" w:lineRule="exact"/>
        <w:rPr>
          <w:sz w:val="24"/>
          <w:szCs w:val="24"/>
        </w:rPr>
      </w:pPr>
    </w:p>
    <w:p w:rsidR="002505FC" w:rsidRPr="00E726AC" w:rsidRDefault="003E2070">
      <w:pPr>
        <w:rPr>
          <w:rFonts w:eastAsia="Cambria"/>
          <w:sz w:val="26"/>
          <w:szCs w:val="26"/>
        </w:rPr>
      </w:pPr>
      <w:r w:rsidRPr="00E726AC">
        <w:rPr>
          <w:rFonts w:eastAsia="Cambria"/>
          <w:b/>
          <w:sz w:val="26"/>
          <w:szCs w:val="26"/>
        </w:rPr>
        <w:t>1.3.5 D</w:t>
      </w:r>
      <w:r w:rsidRPr="00E726AC">
        <w:rPr>
          <w:rFonts w:eastAsia="Cambria"/>
          <w:b/>
          <w:spacing w:val="-1"/>
          <w:sz w:val="26"/>
          <w:szCs w:val="26"/>
        </w:rPr>
        <w:t>e</w:t>
      </w:r>
      <w:r w:rsidRPr="00E726AC">
        <w:rPr>
          <w:rFonts w:eastAsia="Cambria"/>
          <w:b/>
          <w:spacing w:val="1"/>
          <w:sz w:val="26"/>
          <w:szCs w:val="26"/>
        </w:rPr>
        <w:t>v</w:t>
      </w:r>
      <w:r w:rsidRPr="00E726AC">
        <w:rPr>
          <w:rFonts w:eastAsia="Cambria"/>
          <w:b/>
          <w:spacing w:val="-1"/>
          <w:sz w:val="26"/>
          <w:szCs w:val="26"/>
        </w:rPr>
        <w:t>e</w:t>
      </w:r>
      <w:r w:rsidRPr="00E726AC">
        <w:rPr>
          <w:rFonts w:eastAsia="Cambria"/>
          <w:b/>
          <w:spacing w:val="2"/>
          <w:sz w:val="26"/>
          <w:szCs w:val="26"/>
        </w:rPr>
        <w:t>l</w:t>
      </w:r>
      <w:r w:rsidRPr="00E726AC">
        <w:rPr>
          <w:rFonts w:eastAsia="Cambria"/>
          <w:b/>
          <w:spacing w:val="1"/>
          <w:sz w:val="26"/>
          <w:szCs w:val="26"/>
        </w:rPr>
        <w:t>o</w:t>
      </w:r>
      <w:r w:rsidRPr="00E726AC">
        <w:rPr>
          <w:rFonts w:eastAsia="Cambria"/>
          <w:b/>
          <w:spacing w:val="-1"/>
          <w:sz w:val="26"/>
          <w:szCs w:val="26"/>
        </w:rPr>
        <w:t>p</w:t>
      </w:r>
      <w:r w:rsidRPr="00E726AC">
        <w:rPr>
          <w:rFonts w:eastAsia="Cambria"/>
          <w:b/>
          <w:spacing w:val="2"/>
          <w:sz w:val="26"/>
          <w:szCs w:val="26"/>
        </w:rPr>
        <w:t>m</w:t>
      </w:r>
      <w:r w:rsidRPr="00E726AC">
        <w:rPr>
          <w:rFonts w:eastAsia="Cambria"/>
          <w:b/>
          <w:spacing w:val="-1"/>
          <w:sz w:val="26"/>
          <w:szCs w:val="26"/>
        </w:rPr>
        <w:t>e</w:t>
      </w:r>
      <w:r w:rsidRPr="00E726AC">
        <w:rPr>
          <w:rFonts w:eastAsia="Cambria"/>
          <w:b/>
          <w:spacing w:val="2"/>
          <w:sz w:val="26"/>
          <w:szCs w:val="26"/>
        </w:rPr>
        <w:t>n</w:t>
      </w:r>
      <w:r w:rsidRPr="00E726AC">
        <w:rPr>
          <w:rFonts w:eastAsia="Cambria"/>
          <w:b/>
          <w:sz w:val="26"/>
          <w:szCs w:val="26"/>
        </w:rPr>
        <w:t>t</w:t>
      </w:r>
      <w:r w:rsidRPr="00E726AC">
        <w:rPr>
          <w:rFonts w:eastAsia="Cambria"/>
          <w:b/>
          <w:spacing w:val="-17"/>
          <w:sz w:val="26"/>
          <w:szCs w:val="26"/>
        </w:rPr>
        <w:t xml:space="preserve"> </w:t>
      </w:r>
      <w:r w:rsidRPr="00E726AC">
        <w:rPr>
          <w:rFonts w:eastAsia="Cambria"/>
          <w:b/>
          <w:sz w:val="26"/>
          <w:szCs w:val="26"/>
        </w:rPr>
        <w:t>E</w:t>
      </w:r>
      <w:r w:rsidRPr="00E726AC">
        <w:rPr>
          <w:rFonts w:eastAsia="Cambria"/>
          <w:b/>
          <w:spacing w:val="1"/>
          <w:sz w:val="26"/>
          <w:szCs w:val="26"/>
        </w:rPr>
        <w:t>n</w:t>
      </w:r>
      <w:r w:rsidRPr="00E726AC">
        <w:rPr>
          <w:rFonts w:eastAsia="Cambria"/>
          <w:b/>
          <w:spacing w:val="-1"/>
          <w:sz w:val="26"/>
          <w:szCs w:val="26"/>
        </w:rPr>
        <w:t>v</w:t>
      </w:r>
      <w:r w:rsidRPr="00E726AC">
        <w:rPr>
          <w:rFonts w:eastAsia="Cambria"/>
          <w:b/>
          <w:sz w:val="26"/>
          <w:szCs w:val="26"/>
        </w:rPr>
        <w:t>i</w:t>
      </w:r>
      <w:r w:rsidRPr="00E726AC">
        <w:rPr>
          <w:rFonts w:eastAsia="Cambria"/>
          <w:b/>
          <w:spacing w:val="3"/>
          <w:sz w:val="26"/>
          <w:szCs w:val="26"/>
        </w:rPr>
        <w:t>r</w:t>
      </w:r>
      <w:r w:rsidRPr="00E726AC">
        <w:rPr>
          <w:rFonts w:eastAsia="Cambria"/>
          <w:b/>
          <w:spacing w:val="1"/>
          <w:sz w:val="26"/>
          <w:szCs w:val="26"/>
        </w:rPr>
        <w:t>o</w:t>
      </w:r>
      <w:r w:rsidRPr="00E726AC">
        <w:rPr>
          <w:rFonts w:eastAsia="Cambria"/>
          <w:b/>
          <w:sz w:val="26"/>
          <w:szCs w:val="26"/>
        </w:rPr>
        <w:t>n</w:t>
      </w:r>
      <w:r w:rsidRPr="00E726AC">
        <w:rPr>
          <w:rFonts w:eastAsia="Cambria"/>
          <w:b/>
          <w:spacing w:val="-1"/>
          <w:sz w:val="26"/>
          <w:szCs w:val="26"/>
        </w:rPr>
        <w:t>m</w:t>
      </w:r>
      <w:r w:rsidRPr="00E726AC">
        <w:rPr>
          <w:rFonts w:eastAsia="Cambria"/>
          <w:b/>
          <w:spacing w:val="1"/>
          <w:sz w:val="26"/>
          <w:szCs w:val="26"/>
        </w:rPr>
        <w:t>e</w:t>
      </w:r>
      <w:r w:rsidRPr="00E726AC">
        <w:rPr>
          <w:rFonts w:eastAsia="Cambria"/>
          <w:b/>
          <w:sz w:val="26"/>
          <w:szCs w:val="26"/>
        </w:rPr>
        <w:t>nt</w:t>
      </w:r>
    </w:p>
    <w:p w:rsidR="00375509" w:rsidRPr="00E726AC" w:rsidRDefault="003E2070" w:rsidP="00984AB4">
      <w:pPr>
        <w:spacing w:before="98"/>
        <w:ind w:left="452"/>
        <w:rPr>
          <w:rFonts w:eastAsia="Cambria"/>
          <w:b/>
          <w:sz w:val="24"/>
          <w:szCs w:val="24"/>
        </w:rPr>
      </w:pPr>
      <w:r w:rsidRPr="00E726AC">
        <w:rPr>
          <w:rFonts w:eastAsia="Cambria"/>
          <w:b/>
          <w:sz w:val="24"/>
          <w:szCs w:val="24"/>
        </w:rPr>
        <w:t>1</w:t>
      </w:r>
      <w:r w:rsidRPr="00E726AC">
        <w:rPr>
          <w:rFonts w:eastAsia="Cambria"/>
          <w:b/>
          <w:spacing w:val="-1"/>
          <w:sz w:val="24"/>
          <w:szCs w:val="24"/>
        </w:rPr>
        <w:t>.</w:t>
      </w:r>
      <w:r w:rsidRPr="00E726AC">
        <w:rPr>
          <w:rFonts w:eastAsia="Cambria"/>
          <w:b/>
          <w:sz w:val="24"/>
          <w:szCs w:val="24"/>
        </w:rPr>
        <w:t>3</w:t>
      </w:r>
      <w:r w:rsidRPr="00E726AC">
        <w:rPr>
          <w:rFonts w:eastAsia="Cambria"/>
          <w:b/>
          <w:spacing w:val="-1"/>
          <w:sz w:val="24"/>
          <w:szCs w:val="24"/>
        </w:rPr>
        <w:t>.</w:t>
      </w:r>
      <w:r w:rsidRPr="00E726AC">
        <w:rPr>
          <w:rFonts w:eastAsia="Cambria"/>
          <w:b/>
          <w:sz w:val="24"/>
          <w:szCs w:val="24"/>
        </w:rPr>
        <w:t>5</w:t>
      </w:r>
      <w:r w:rsidRPr="00E726AC">
        <w:rPr>
          <w:rFonts w:eastAsia="Cambria"/>
          <w:b/>
          <w:spacing w:val="1"/>
          <w:sz w:val="24"/>
          <w:szCs w:val="24"/>
        </w:rPr>
        <w:t>.</w:t>
      </w:r>
      <w:r w:rsidRPr="00E726AC">
        <w:rPr>
          <w:rFonts w:eastAsia="Cambria"/>
          <w:b/>
          <w:sz w:val="24"/>
          <w:szCs w:val="24"/>
        </w:rPr>
        <w:t xml:space="preserve">1     </w:t>
      </w:r>
      <w:r w:rsidRPr="00E726AC">
        <w:rPr>
          <w:rFonts w:eastAsia="Cambria"/>
          <w:b/>
          <w:spacing w:val="29"/>
          <w:sz w:val="24"/>
          <w:szCs w:val="24"/>
        </w:rPr>
        <w:t xml:space="preserve"> </w:t>
      </w:r>
      <w:r w:rsidRPr="00E726AC">
        <w:rPr>
          <w:rFonts w:eastAsia="Cambria"/>
          <w:b/>
          <w:sz w:val="24"/>
          <w:szCs w:val="24"/>
        </w:rPr>
        <w:t>H</w:t>
      </w:r>
      <w:r w:rsidRPr="00E726AC">
        <w:rPr>
          <w:rFonts w:eastAsia="Cambria"/>
          <w:b/>
          <w:spacing w:val="1"/>
          <w:sz w:val="24"/>
          <w:szCs w:val="24"/>
        </w:rPr>
        <w:t>a</w:t>
      </w:r>
      <w:r w:rsidRPr="00E726AC">
        <w:rPr>
          <w:rFonts w:eastAsia="Cambria"/>
          <w:b/>
          <w:sz w:val="24"/>
          <w:szCs w:val="24"/>
        </w:rPr>
        <w:t>rdw</w:t>
      </w:r>
      <w:r w:rsidRPr="00E726AC">
        <w:rPr>
          <w:rFonts w:eastAsia="Cambria"/>
          <w:b/>
          <w:spacing w:val="1"/>
          <w:sz w:val="24"/>
          <w:szCs w:val="24"/>
        </w:rPr>
        <w:t>a</w:t>
      </w:r>
      <w:r w:rsidRPr="00E726AC">
        <w:rPr>
          <w:rFonts w:eastAsia="Cambria"/>
          <w:b/>
          <w:sz w:val="24"/>
          <w:szCs w:val="24"/>
        </w:rPr>
        <w:t>re r</w:t>
      </w:r>
      <w:r w:rsidRPr="00E726AC">
        <w:rPr>
          <w:rFonts w:eastAsia="Cambria"/>
          <w:b/>
          <w:spacing w:val="-1"/>
          <w:sz w:val="24"/>
          <w:szCs w:val="24"/>
        </w:rPr>
        <w:t>e</w:t>
      </w:r>
      <w:r w:rsidRPr="00E726AC">
        <w:rPr>
          <w:rFonts w:eastAsia="Cambria"/>
          <w:b/>
          <w:sz w:val="24"/>
          <w:szCs w:val="24"/>
        </w:rPr>
        <w:t>quir</w:t>
      </w:r>
      <w:r w:rsidRPr="00E726AC">
        <w:rPr>
          <w:rFonts w:eastAsia="Cambria"/>
          <w:b/>
          <w:spacing w:val="-1"/>
          <w:sz w:val="24"/>
          <w:szCs w:val="24"/>
        </w:rPr>
        <w:t>e</w:t>
      </w:r>
      <w:r w:rsidRPr="00E726AC">
        <w:rPr>
          <w:rFonts w:eastAsia="Cambria"/>
          <w:b/>
          <w:sz w:val="24"/>
          <w:szCs w:val="24"/>
        </w:rPr>
        <w:t>me</w:t>
      </w:r>
      <w:r w:rsidRPr="00E726AC">
        <w:rPr>
          <w:rFonts w:eastAsia="Cambria"/>
          <w:b/>
          <w:spacing w:val="-1"/>
          <w:sz w:val="24"/>
          <w:szCs w:val="24"/>
        </w:rPr>
        <w:t>n</w:t>
      </w:r>
      <w:r w:rsidRPr="00E726AC">
        <w:rPr>
          <w:rFonts w:eastAsia="Cambria"/>
          <w:b/>
          <w:spacing w:val="1"/>
          <w:sz w:val="24"/>
          <w:szCs w:val="24"/>
        </w:rPr>
        <w:t>t</w:t>
      </w:r>
      <w:r w:rsidRPr="00E726AC">
        <w:rPr>
          <w:rFonts w:eastAsia="Cambria"/>
          <w:b/>
          <w:sz w:val="24"/>
          <w:szCs w:val="24"/>
        </w:rPr>
        <w:t>s</w:t>
      </w:r>
    </w:p>
    <w:p w:rsidR="00984AB4" w:rsidRPr="00E726AC" w:rsidRDefault="003E2070" w:rsidP="00375509">
      <w:pPr>
        <w:spacing w:before="98"/>
        <w:rPr>
          <w:rFonts w:eastAsia="Cambria"/>
          <w:b/>
          <w:spacing w:val="2"/>
          <w:sz w:val="24"/>
          <w:szCs w:val="24"/>
        </w:rPr>
      </w:pPr>
      <w:r w:rsidRPr="00E726AC">
        <w:rPr>
          <w:rFonts w:eastAsia="Cambria"/>
          <w:b/>
          <w:spacing w:val="2"/>
          <w:sz w:val="24"/>
          <w:szCs w:val="24"/>
        </w:rPr>
        <w:t xml:space="preserve"> </w:t>
      </w:r>
    </w:p>
    <w:p w:rsidR="00E249F5" w:rsidRPr="00E726AC" w:rsidRDefault="00E249F5" w:rsidP="00E249F5">
      <w:pPr>
        <w:pStyle w:val="NoSpacing"/>
        <w:numPr>
          <w:ilvl w:val="0"/>
          <w:numId w:val="23"/>
        </w:numPr>
        <w:spacing w:line="259" w:lineRule="auto"/>
        <w:ind w:left="1170"/>
        <w:jc w:val="both"/>
        <w:rPr>
          <w:rFonts w:ascii="Times New Roman" w:hAnsi="Times New Roman" w:cs="Times New Roman"/>
        </w:rPr>
      </w:pPr>
      <w:r w:rsidRPr="00E726AC">
        <w:rPr>
          <w:rFonts w:ascii="Times New Roman" w:hAnsi="Times New Roman" w:cs="Times New Roman"/>
        </w:rPr>
        <w:t>For web application server</w:t>
      </w:r>
    </w:p>
    <w:p w:rsidR="002505FC" w:rsidRPr="00E726AC" w:rsidRDefault="002505FC">
      <w:pPr>
        <w:spacing w:line="280" w:lineRule="exact"/>
        <w:ind w:left="361" w:right="69"/>
        <w:rPr>
          <w:rFonts w:eastAsia="Cambria"/>
          <w:sz w:val="24"/>
          <w:szCs w:val="24"/>
        </w:rPr>
      </w:pPr>
    </w:p>
    <w:tbl>
      <w:tblPr>
        <w:tblStyle w:val="PlainTable11"/>
        <w:tblpPr w:leftFromText="180" w:rightFromText="180" w:vertAnchor="text" w:horzAnchor="page" w:tblpX="2374" w:tblpY="-5"/>
        <w:tblW w:w="28483" w:type="pct"/>
        <w:tblLayout w:type="fixed"/>
        <w:tblLook w:val="04A0" w:firstRow="1" w:lastRow="0" w:firstColumn="1" w:lastColumn="0" w:noHBand="0" w:noVBand="1"/>
      </w:tblPr>
      <w:tblGrid>
        <w:gridCol w:w="2336"/>
        <w:gridCol w:w="2790"/>
        <w:gridCol w:w="2969"/>
      </w:tblGrid>
      <w:tr w:rsidR="00641E37" w:rsidRPr="00E726AC" w:rsidTr="00641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E726AC" w:rsidRDefault="00641E37" w:rsidP="00641E37">
            <w:pPr>
              <w:jc w:val="both"/>
              <w:rPr>
                <w:rFonts w:ascii="Times New Roman" w:hAnsi="Times New Roman" w:cs="Times New Roman"/>
                <w:sz w:val="24"/>
                <w:szCs w:val="24"/>
              </w:rPr>
            </w:pPr>
            <w:r w:rsidRPr="00E726AC">
              <w:rPr>
                <w:rFonts w:ascii="Times New Roman" w:hAnsi="Times New Roman" w:cs="Times New Roman"/>
                <w:sz w:val="24"/>
                <w:szCs w:val="24"/>
              </w:rPr>
              <w:t>Windows</w:t>
            </w:r>
          </w:p>
        </w:tc>
        <w:tc>
          <w:tcPr>
            <w:tcW w:w="1723" w:type="pct"/>
          </w:tcPr>
          <w:p w:rsidR="00641E37" w:rsidRPr="00E726AC"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Minimum Requirements</w:t>
            </w:r>
          </w:p>
        </w:tc>
        <w:tc>
          <w:tcPr>
            <w:tcW w:w="1834" w:type="pct"/>
          </w:tcPr>
          <w:p w:rsidR="00641E37" w:rsidRPr="00E726AC" w:rsidRDefault="00641E37" w:rsidP="00641E3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Recommended</w:t>
            </w:r>
          </w:p>
        </w:tc>
      </w:tr>
      <w:tr w:rsidR="00641E37" w:rsidRPr="00E726AC"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E726AC" w:rsidRDefault="00641E37" w:rsidP="00641E37">
            <w:pPr>
              <w:jc w:val="both"/>
              <w:rPr>
                <w:rFonts w:ascii="Times New Roman" w:hAnsi="Times New Roman" w:cs="Times New Roman"/>
                <w:sz w:val="24"/>
                <w:szCs w:val="24"/>
              </w:rPr>
            </w:pPr>
            <w:r w:rsidRPr="00E726AC">
              <w:rPr>
                <w:rFonts w:ascii="Times New Roman" w:hAnsi="Times New Roman" w:cs="Times New Roman"/>
                <w:sz w:val="24"/>
                <w:szCs w:val="24"/>
              </w:rPr>
              <w:t>Internet Connection</w:t>
            </w:r>
          </w:p>
        </w:tc>
        <w:tc>
          <w:tcPr>
            <w:tcW w:w="1723" w:type="pct"/>
          </w:tcPr>
          <w:p w:rsidR="00641E37" w:rsidRPr="00E726AC"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Cable, Wi-Fi (4 Mbps)</w:t>
            </w:r>
          </w:p>
        </w:tc>
        <w:tc>
          <w:tcPr>
            <w:tcW w:w="1834" w:type="pct"/>
          </w:tcPr>
          <w:p w:rsidR="00641E37" w:rsidRPr="00E726AC" w:rsidRDefault="00641E37"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 xml:space="preserve">Cable, Wi-Fi (8 Mbps) </w:t>
            </w:r>
          </w:p>
        </w:tc>
      </w:tr>
      <w:tr w:rsidR="00641E37" w:rsidRPr="00E726AC"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E726AC" w:rsidRDefault="00641E37" w:rsidP="00641E37">
            <w:pPr>
              <w:jc w:val="both"/>
              <w:rPr>
                <w:rFonts w:ascii="Times New Roman" w:hAnsi="Times New Roman" w:cs="Times New Roman"/>
                <w:sz w:val="24"/>
                <w:szCs w:val="24"/>
              </w:rPr>
            </w:pPr>
            <w:r w:rsidRPr="00E726AC">
              <w:rPr>
                <w:rFonts w:ascii="Times New Roman" w:hAnsi="Times New Roman" w:cs="Times New Roman"/>
                <w:sz w:val="24"/>
                <w:szCs w:val="24"/>
              </w:rPr>
              <w:t>Operating System</w:t>
            </w:r>
          </w:p>
        </w:tc>
        <w:tc>
          <w:tcPr>
            <w:tcW w:w="1723" w:type="pct"/>
          </w:tcPr>
          <w:p w:rsidR="00641E37" w:rsidRPr="00E726AC" w:rsidRDefault="00F760CB"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Window Server 2008</w:t>
            </w:r>
          </w:p>
        </w:tc>
        <w:tc>
          <w:tcPr>
            <w:tcW w:w="1834" w:type="pct"/>
          </w:tcPr>
          <w:p w:rsidR="00641E37" w:rsidRPr="00E726AC" w:rsidRDefault="00641E37" w:rsidP="00F760C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 xml:space="preserve">Window Server </w:t>
            </w:r>
            <w:r w:rsidR="00F760CB" w:rsidRPr="00E726AC">
              <w:rPr>
                <w:rFonts w:ascii="Times New Roman" w:hAnsi="Times New Roman" w:cs="Times New Roman"/>
                <w:sz w:val="24"/>
                <w:szCs w:val="24"/>
              </w:rPr>
              <w:t>2008</w:t>
            </w:r>
          </w:p>
        </w:tc>
      </w:tr>
      <w:tr w:rsidR="00641E37" w:rsidRPr="00E726AC" w:rsidTr="00641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pct"/>
          </w:tcPr>
          <w:p w:rsidR="00641E37" w:rsidRPr="00E726AC" w:rsidRDefault="00641E37" w:rsidP="00641E37">
            <w:pPr>
              <w:jc w:val="both"/>
              <w:rPr>
                <w:rFonts w:ascii="Times New Roman" w:hAnsi="Times New Roman" w:cs="Times New Roman"/>
                <w:sz w:val="24"/>
                <w:szCs w:val="24"/>
              </w:rPr>
            </w:pPr>
            <w:r w:rsidRPr="00E726AC">
              <w:rPr>
                <w:rFonts w:ascii="Times New Roman" w:hAnsi="Times New Roman" w:cs="Times New Roman"/>
                <w:sz w:val="24"/>
                <w:szCs w:val="24"/>
              </w:rPr>
              <w:t>Computer Processor</w:t>
            </w:r>
          </w:p>
        </w:tc>
        <w:tc>
          <w:tcPr>
            <w:tcW w:w="1723" w:type="pct"/>
          </w:tcPr>
          <w:p w:rsidR="00641E37" w:rsidRPr="00E726AC" w:rsidRDefault="00F760CB" w:rsidP="00641E3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Intel® Core i7 2.4 GHz</w:t>
            </w:r>
          </w:p>
        </w:tc>
        <w:tc>
          <w:tcPr>
            <w:tcW w:w="1834" w:type="pct"/>
          </w:tcPr>
          <w:p w:rsidR="00641E37" w:rsidRPr="00E726AC" w:rsidRDefault="00641E37" w:rsidP="00F760C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 xml:space="preserve">Intel® </w:t>
            </w:r>
            <w:r w:rsidR="00F760CB" w:rsidRPr="00E726AC">
              <w:rPr>
                <w:rFonts w:ascii="Times New Roman" w:hAnsi="Times New Roman" w:cs="Times New Roman"/>
                <w:sz w:val="24"/>
                <w:szCs w:val="24"/>
              </w:rPr>
              <w:t>Core i7 2.4 GHz</w:t>
            </w:r>
          </w:p>
        </w:tc>
      </w:tr>
      <w:tr w:rsidR="00641E37" w:rsidRPr="00E726AC" w:rsidTr="00641E37">
        <w:tc>
          <w:tcPr>
            <w:cnfStyle w:val="001000000000" w:firstRow="0" w:lastRow="0" w:firstColumn="1" w:lastColumn="0" w:oddVBand="0" w:evenVBand="0" w:oddHBand="0" w:evenHBand="0" w:firstRowFirstColumn="0" w:firstRowLastColumn="0" w:lastRowFirstColumn="0" w:lastRowLastColumn="0"/>
            <w:tcW w:w="1442" w:type="pct"/>
          </w:tcPr>
          <w:p w:rsidR="00641E37" w:rsidRPr="00E726AC" w:rsidRDefault="00641E37" w:rsidP="00641E37">
            <w:pPr>
              <w:jc w:val="both"/>
              <w:rPr>
                <w:rFonts w:ascii="Times New Roman" w:hAnsi="Times New Roman" w:cs="Times New Roman"/>
                <w:sz w:val="24"/>
                <w:szCs w:val="24"/>
              </w:rPr>
            </w:pPr>
            <w:r w:rsidRPr="00E726AC">
              <w:rPr>
                <w:rFonts w:ascii="Times New Roman" w:hAnsi="Times New Roman" w:cs="Times New Roman"/>
                <w:sz w:val="24"/>
                <w:szCs w:val="24"/>
              </w:rPr>
              <w:t>Computer Memory</w:t>
            </w:r>
          </w:p>
        </w:tc>
        <w:tc>
          <w:tcPr>
            <w:tcW w:w="1723" w:type="pct"/>
          </w:tcPr>
          <w:p w:rsidR="00641E37" w:rsidRPr="00E726AC"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2GB of RAM</w:t>
            </w:r>
          </w:p>
        </w:tc>
        <w:tc>
          <w:tcPr>
            <w:tcW w:w="1834" w:type="pct"/>
          </w:tcPr>
          <w:p w:rsidR="00641E37" w:rsidRPr="00E726AC" w:rsidRDefault="00641E37" w:rsidP="00641E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26AC">
              <w:rPr>
                <w:rFonts w:ascii="Times New Roman" w:hAnsi="Times New Roman" w:cs="Times New Roman"/>
                <w:sz w:val="24"/>
                <w:szCs w:val="24"/>
              </w:rPr>
              <w:t>4GB of RAM or more</w:t>
            </w:r>
          </w:p>
        </w:tc>
      </w:tr>
    </w:tbl>
    <w:p w:rsidR="00984AB4" w:rsidRPr="00E726AC" w:rsidRDefault="00984AB4">
      <w:pPr>
        <w:spacing w:line="280" w:lineRule="exact"/>
        <w:ind w:left="361" w:right="69"/>
        <w:rPr>
          <w:rFonts w:eastAsia="Cambria"/>
          <w:b/>
          <w:sz w:val="24"/>
          <w:szCs w:val="24"/>
        </w:rPr>
      </w:pPr>
      <w:r w:rsidRPr="00E726AC">
        <w:rPr>
          <w:rFonts w:eastAsia="Cambria"/>
          <w:b/>
          <w:sz w:val="24"/>
          <w:szCs w:val="24"/>
        </w:rPr>
        <w:t xml:space="preserve">               </w:t>
      </w:r>
    </w:p>
    <w:p w:rsidR="00E249F5" w:rsidRPr="00E726AC" w:rsidRDefault="00984AB4" w:rsidP="00984AB4">
      <w:pPr>
        <w:spacing w:line="280" w:lineRule="exact"/>
        <w:ind w:left="720" w:right="69" w:firstLine="359"/>
        <w:rPr>
          <w:rFonts w:eastAsia="Cambria"/>
          <w:b/>
          <w:sz w:val="24"/>
          <w:szCs w:val="24"/>
        </w:rPr>
      </w:pPr>
      <w:r w:rsidRPr="00E726AC">
        <w:rPr>
          <w:rFonts w:eastAsia="Cambria"/>
          <w:b/>
          <w:sz w:val="24"/>
          <w:szCs w:val="24"/>
        </w:rPr>
        <w:t>Table 2: Hardware Requirement for Server</w:t>
      </w:r>
    </w:p>
    <w:p w:rsidR="00E249F5" w:rsidRPr="00E726AC" w:rsidRDefault="00E249F5" w:rsidP="00D939DA">
      <w:pPr>
        <w:spacing w:line="280" w:lineRule="exact"/>
        <w:ind w:right="69"/>
        <w:rPr>
          <w:rFonts w:eastAsia="Cambria"/>
          <w:sz w:val="24"/>
          <w:szCs w:val="24"/>
        </w:rPr>
        <w:sectPr w:rsidR="00E249F5" w:rsidRPr="00E726AC">
          <w:type w:val="continuous"/>
          <w:pgSz w:w="11920" w:h="16840"/>
          <w:pgMar w:top="1300" w:right="1020" w:bottom="280" w:left="1440" w:header="720" w:footer="720" w:gutter="0"/>
          <w:cols w:num="2" w:space="720" w:equalWidth="0">
            <w:col w:w="1431" w:space="374"/>
            <w:col w:w="7655"/>
          </w:cols>
        </w:sectPr>
      </w:pPr>
    </w:p>
    <w:p w:rsidR="00984AB4" w:rsidRPr="00E726AC" w:rsidRDefault="00984AB4" w:rsidP="00052C77">
      <w:pPr>
        <w:spacing w:before="26"/>
        <w:rPr>
          <w:rFonts w:eastAsia="Cambria"/>
          <w:b/>
          <w:sz w:val="24"/>
          <w:szCs w:val="24"/>
        </w:rPr>
      </w:pPr>
    </w:p>
    <w:p w:rsidR="00052C77" w:rsidRPr="00E726AC" w:rsidRDefault="00052C77" w:rsidP="00052C77">
      <w:pPr>
        <w:spacing w:before="26"/>
        <w:rPr>
          <w:rFonts w:eastAsia="Cambria"/>
          <w:sz w:val="24"/>
          <w:szCs w:val="24"/>
        </w:rPr>
        <w:sectPr w:rsidR="00052C77" w:rsidRPr="00E726AC">
          <w:type w:val="continuous"/>
          <w:pgSz w:w="11920" w:h="16840"/>
          <w:pgMar w:top="1300" w:right="460" w:bottom="280" w:left="1440" w:header="720" w:footer="720" w:gutter="0"/>
          <w:cols w:num="2" w:space="720" w:equalWidth="0">
            <w:col w:w="1092" w:space="1074"/>
            <w:col w:w="7854"/>
          </w:cols>
        </w:sectPr>
      </w:pPr>
    </w:p>
    <w:p w:rsidR="00052C77" w:rsidRPr="00E726AC" w:rsidRDefault="005230A7" w:rsidP="005230A7">
      <w:pPr>
        <w:spacing w:before="26"/>
        <w:ind w:left="1440" w:firstLine="720"/>
        <w:rPr>
          <w:rFonts w:eastAsia="Cambria"/>
          <w:b/>
          <w:sz w:val="24"/>
          <w:szCs w:val="24"/>
        </w:rPr>
      </w:pPr>
      <w:r w:rsidRPr="00E726AC">
        <w:rPr>
          <w:rFonts w:eastAsia="Cambria"/>
          <w:b/>
          <w:sz w:val="24"/>
          <w:szCs w:val="24"/>
        </w:rPr>
        <w:lastRenderedPageBreak/>
        <w:t xml:space="preserve">  </w:t>
      </w:r>
      <w:r w:rsidR="00052C77" w:rsidRPr="00E726AC">
        <w:rPr>
          <w:rFonts w:eastAsia="Cambria"/>
          <w:b/>
          <w:sz w:val="24"/>
          <w:szCs w:val="24"/>
        </w:rPr>
        <w:t>1</w:t>
      </w:r>
      <w:r w:rsidR="00052C77" w:rsidRPr="00E726AC">
        <w:rPr>
          <w:rFonts w:eastAsia="Cambria"/>
          <w:b/>
          <w:spacing w:val="-1"/>
          <w:sz w:val="24"/>
          <w:szCs w:val="24"/>
        </w:rPr>
        <w:t>.</w:t>
      </w:r>
      <w:r w:rsidR="00052C77" w:rsidRPr="00E726AC">
        <w:rPr>
          <w:rFonts w:eastAsia="Cambria"/>
          <w:b/>
          <w:sz w:val="24"/>
          <w:szCs w:val="24"/>
        </w:rPr>
        <w:t>3</w:t>
      </w:r>
      <w:r w:rsidR="00052C77" w:rsidRPr="00E726AC">
        <w:rPr>
          <w:rFonts w:eastAsia="Cambria"/>
          <w:b/>
          <w:spacing w:val="-1"/>
          <w:sz w:val="24"/>
          <w:szCs w:val="24"/>
        </w:rPr>
        <w:t>.</w:t>
      </w:r>
      <w:r w:rsidR="00052C77" w:rsidRPr="00E726AC">
        <w:rPr>
          <w:rFonts w:eastAsia="Cambria"/>
          <w:b/>
          <w:sz w:val="24"/>
          <w:szCs w:val="24"/>
        </w:rPr>
        <w:t>5</w:t>
      </w:r>
      <w:r w:rsidR="00052C77" w:rsidRPr="00E726AC">
        <w:rPr>
          <w:rFonts w:eastAsia="Cambria"/>
          <w:b/>
          <w:spacing w:val="1"/>
          <w:sz w:val="24"/>
          <w:szCs w:val="24"/>
        </w:rPr>
        <w:t>.</w:t>
      </w:r>
      <w:r w:rsidR="00052C77" w:rsidRPr="00E726AC">
        <w:rPr>
          <w:rFonts w:eastAsia="Cambria"/>
          <w:b/>
          <w:sz w:val="24"/>
          <w:szCs w:val="24"/>
        </w:rPr>
        <w:t xml:space="preserve">2     </w:t>
      </w:r>
      <w:r w:rsidR="00052C77" w:rsidRPr="00E726AC">
        <w:rPr>
          <w:rFonts w:eastAsia="Cambria"/>
          <w:b/>
          <w:spacing w:val="29"/>
          <w:sz w:val="24"/>
          <w:szCs w:val="24"/>
        </w:rPr>
        <w:t xml:space="preserve"> </w:t>
      </w:r>
      <w:r w:rsidR="00052C77" w:rsidRPr="00E726AC">
        <w:rPr>
          <w:rFonts w:eastAsia="Cambria"/>
          <w:b/>
          <w:spacing w:val="-1"/>
          <w:sz w:val="24"/>
          <w:szCs w:val="24"/>
        </w:rPr>
        <w:t>S</w:t>
      </w:r>
      <w:r w:rsidR="00052C77" w:rsidRPr="00E726AC">
        <w:rPr>
          <w:rFonts w:eastAsia="Cambria"/>
          <w:b/>
          <w:sz w:val="24"/>
          <w:szCs w:val="24"/>
        </w:rPr>
        <w:t>o</w:t>
      </w:r>
      <w:r w:rsidR="00052C77" w:rsidRPr="00E726AC">
        <w:rPr>
          <w:rFonts w:eastAsia="Cambria"/>
          <w:b/>
          <w:spacing w:val="1"/>
          <w:sz w:val="24"/>
          <w:szCs w:val="24"/>
        </w:rPr>
        <w:t>ft</w:t>
      </w:r>
      <w:r w:rsidR="00052C77" w:rsidRPr="00E726AC">
        <w:rPr>
          <w:rFonts w:eastAsia="Cambria"/>
          <w:b/>
          <w:sz w:val="24"/>
          <w:szCs w:val="24"/>
        </w:rPr>
        <w:t>w</w:t>
      </w:r>
      <w:r w:rsidR="00052C77" w:rsidRPr="00E726AC">
        <w:rPr>
          <w:rFonts w:eastAsia="Cambria"/>
          <w:b/>
          <w:spacing w:val="1"/>
          <w:sz w:val="24"/>
          <w:szCs w:val="24"/>
        </w:rPr>
        <w:t>a</w:t>
      </w:r>
      <w:r w:rsidR="00052C77" w:rsidRPr="00E726AC">
        <w:rPr>
          <w:rFonts w:eastAsia="Cambria"/>
          <w:b/>
          <w:sz w:val="24"/>
          <w:szCs w:val="24"/>
        </w:rPr>
        <w:t>re r</w:t>
      </w:r>
      <w:r w:rsidR="00052C77" w:rsidRPr="00E726AC">
        <w:rPr>
          <w:rFonts w:eastAsia="Cambria"/>
          <w:b/>
          <w:spacing w:val="-1"/>
          <w:sz w:val="24"/>
          <w:szCs w:val="24"/>
        </w:rPr>
        <w:t>e</w:t>
      </w:r>
      <w:r w:rsidR="00052C77" w:rsidRPr="00E726AC">
        <w:rPr>
          <w:rFonts w:eastAsia="Cambria"/>
          <w:b/>
          <w:sz w:val="24"/>
          <w:szCs w:val="24"/>
        </w:rPr>
        <w:t>quir</w:t>
      </w:r>
      <w:r w:rsidR="00052C77" w:rsidRPr="00E726AC">
        <w:rPr>
          <w:rFonts w:eastAsia="Cambria"/>
          <w:b/>
          <w:spacing w:val="-1"/>
          <w:sz w:val="24"/>
          <w:szCs w:val="24"/>
        </w:rPr>
        <w:t>e</w:t>
      </w:r>
      <w:r w:rsidR="00052C77" w:rsidRPr="00E726AC">
        <w:rPr>
          <w:rFonts w:eastAsia="Cambria"/>
          <w:b/>
          <w:sz w:val="24"/>
          <w:szCs w:val="24"/>
        </w:rPr>
        <w:t>me</w:t>
      </w:r>
      <w:r w:rsidR="00052C77" w:rsidRPr="00E726AC">
        <w:rPr>
          <w:rFonts w:eastAsia="Cambria"/>
          <w:b/>
          <w:spacing w:val="-1"/>
          <w:sz w:val="24"/>
          <w:szCs w:val="24"/>
        </w:rPr>
        <w:t>n</w:t>
      </w:r>
      <w:r w:rsidR="00052C77" w:rsidRPr="00E726AC">
        <w:rPr>
          <w:rFonts w:eastAsia="Cambria"/>
          <w:b/>
          <w:spacing w:val="1"/>
          <w:sz w:val="24"/>
          <w:szCs w:val="24"/>
        </w:rPr>
        <w:t>t</w:t>
      </w:r>
      <w:r w:rsidR="00052C77" w:rsidRPr="00E726AC">
        <w:rPr>
          <w:rFonts w:eastAsia="Cambria"/>
          <w:b/>
          <w:sz w:val="24"/>
          <w:szCs w:val="24"/>
        </w:rPr>
        <w:t>s</w:t>
      </w:r>
      <w:r w:rsidR="00052C77" w:rsidRPr="00E726AC">
        <w:rPr>
          <w:rFonts w:eastAsia="Cambria"/>
          <w:b/>
          <w:spacing w:val="2"/>
          <w:sz w:val="24"/>
          <w:szCs w:val="24"/>
        </w:rPr>
        <w:t xml:space="preserve"> </w:t>
      </w:r>
    </w:p>
    <w:p w:rsidR="002505FC" w:rsidRPr="00E726AC" w:rsidRDefault="002505FC">
      <w:pPr>
        <w:spacing w:before="1" w:line="240" w:lineRule="exact"/>
        <w:rPr>
          <w:sz w:val="24"/>
          <w:szCs w:val="24"/>
        </w:rPr>
      </w:pPr>
    </w:p>
    <w:tbl>
      <w:tblPr>
        <w:tblStyle w:val="PlainTable111"/>
        <w:tblW w:w="4541" w:type="pct"/>
        <w:jc w:val="center"/>
        <w:tblLook w:val="04A0" w:firstRow="1" w:lastRow="0" w:firstColumn="1" w:lastColumn="0" w:noHBand="0" w:noVBand="1"/>
      </w:tblPr>
      <w:tblGrid>
        <w:gridCol w:w="2504"/>
        <w:gridCol w:w="2930"/>
        <w:gridCol w:w="3148"/>
      </w:tblGrid>
      <w:tr w:rsidR="005F45FC" w:rsidRPr="00E726AC" w:rsidTr="00052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Software</w:t>
            </w:r>
          </w:p>
        </w:tc>
        <w:tc>
          <w:tcPr>
            <w:tcW w:w="1707" w:type="pct"/>
          </w:tcPr>
          <w:p w:rsidR="005F45FC" w:rsidRPr="00E726AC"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Name / Version</w:t>
            </w:r>
          </w:p>
        </w:tc>
        <w:tc>
          <w:tcPr>
            <w:tcW w:w="1834" w:type="pct"/>
          </w:tcPr>
          <w:p w:rsidR="005F45FC" w:rsidRPr="00E726AC"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Description</w:t>
            </w:r>
          </w:p>
        </w:tc>
      </w:tr>
      <w:tr w:rsidR="005F45FC" w:rsidRPr="00E726AC"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Operating system</w:t>
            </w:r>
          </w:p>
        </w:tc>
        <w:tc>
          <w:tcPr>
            <w:tcW w:w="1707" w:type="pct"/>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Window 10 64 bit</w:t>
            </w:r>
          </w:p>
        </w:tc>
        <w:tc>
          <w:tcPr>
            <w:tcW w:w="1834" w:type="pct"/>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Operating system and platform for development</w:t>
            </w:r>
          </w:p>
        </w:tc>
      </w:tr>
      <w:tr w:rsidR="005F45FC" w:rsidRPr="00E726AC"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Environment</w:t>
            </w:r>
          </w:p>
        </w:tc>
        <w:tc>
          <w:tcPr>
            <w:tcW w:w="1707" w:type="pct"/>
          </w:tcPr>
          <w:p w:rsidR="005F45FC" w:rsidRPr="00E726AC"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.NET Framework 4.5</w:t>
            </w:r>
          </w:p>
        </w:tc>
        <w:tc>
          <w:tcPr>
            <w:tcW w:w="1834" w:type="pct"/>
          </w:tcPr>
          <w:p w:rsidR="005F45FC" w:rsidRPr="00E726AC"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Specification for developing web application</w:t>
            </w:r>
          </w:p>
        </w:tc>
      </w:tr>
      <w:tr w:rsidR="005F45FC" w:rsidRPr="00E726AC"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IDE</w:t>
            </w:r>
          </w:p>
        </w:tc>
        <w:tc>
          <w:tcPr>
            <w:tcW w:w="1707" w:type="pct"/>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Visual Studio 2015</w:t>
            </w:r>
          </w:p>
        </w:tc>
        <w:tc>
          <w:tcPr>
            <w:tcW w:w="1834" w:type="pct"/>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 xml:space="preserve">Used for implement website </w:t>
            </w:r>
          </w:p>
        </w:tc>
      </w:tr>
      <w:tr w:rsidR="005F45FC" w:rsidRPr="00E726AC"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Design Model tool</w:t>
            </w:r>
          </w:p>
        </w:tc>
        <w:tc>
          <w:tcPr>
            <w:tcW w:w="1707" w:type="pct"/>
          </w:tcPr>
          <w:p w:rsidR="005F45FC" w:rsidRPr="00E726AC"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StartUML v2.5.1</w:t>
            </w:r>
          </w:p>
        </w:tc>
        <w:tc>
          <w:tcPr>
            <w:tcW w:w="1834" w:type="pct"/>
          </w:tcPr>
          <w:p w:rsidR="005F45FC" w:rsidRPr="00E726AC"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Used for creating modal and diagrams.</w:t>
            </w:r>
          </w:p>
        </w:tc>
      </w:tr>
      <w:tr w:rsidR="005F45FC" w:rsidRPr="00E726AC"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DBMS</w:t>
            </w:r>
          </w:p>
        </w:tc>
        <w:tc>
          <w:tcPr>
            <w:tcW w:w="1707" w:type="pct"/>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Microsoft SQL Server 2012</w:t>
            </w:r>
          </w:p>
        </w:tc>
        <w:tc>
          <w:tcPr>
            <w:tcW w:w="1834" w:type="pct"/>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Used to create &amp; manage the database for system</w:t>
            </w:r>
          </w:p>
        </w:tc>
      </w:tr>
      <w:tr w:rsidR="005F45FC" w:rsidRPr="00E726AC" w:rsidTr="00052C77">
        <w:trPr>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Document storage</w:t>
            </w:r>
          </w:p>
        </w:tc>
        <w:tc>
          <w:tcPr>
            <w:tcW w:w="1707" w:type="pct"/>
          </w:tcPr>
          <w:p w:rsidR="005F45FC" w:rsidRPr="00E726AC"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Github</w:t>
            </w:r>
          </w:p>
        </w:tc>
        <w:tc>
          <w:tcPr>
            <w:tcW w:w="1834" w:type="pct"/>
          </w:tcPr>
          <w:p w:rsidR="005F45FC" w:rsidRPr="00E726AC"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Used for storing document</w:t>
            </w:r>
          </w:p>
        </w:tc>
      </w:tr>
      <w:tr w:rsidR="005F45FC" w:rsidRPr="00E726AC" w:rsidTr="00052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rsidR="005F45FC" w:rsidRPr="00E726AC" w:rsidRDefault="005F45FC" w:rsidP="005F45FC">
            <w:pPr>
              <w:spacing w:after="160" w:line="256" w:lineRule="auto"/>
              <w:jc w:val="both"/>
              <w:rPr>
                <w:rFonts w:ascii="Times New Roman" w:eastAsia="Cambria" w:hAnsi="Times New Roman"/>
                <w:sz w:val="24"/>
                <w:szCs w:val="24"/>
              </w:rPr>
            </w:pPr>
            <w:r w:rsidRPr="00E726AC">
              <w:rPr>
                <w:rFonts w:ascii="Times New Roman" w:eastAsia="Cambria" w:hAnsi="Times New Roman"/>
                <w:sz w:val="24"/>
                <w:szCs w:val="24"/>
              </w:rPr>
              <w:t>Store and manage source code</w:t>
            </w:r>
          </w:p>
        </w:tc>
        <w:tc>
          <w:tcPr>
            <w:tcW w:w="1707" w:type="pct"/>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Github &amp; SourceTree</w:t>
            </w:r>
          </w:p>
        </w:tc>
        <w:tc>
          <w:tcPr>
            <w:tcW w:w="1834" w:type="pct"/>
          </w:tcPr>
          <w:p w:rsidR="005F45FC" w:rsidRPr="00E726AC" w:rsidRDefault="005F45FC" w:rsidP="005F45FC">
            <w:pPr>
              <w:keepNext/>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Used to store all source code</w:t>
            </w:r>
          </w:p>
        </w:tc>
      </w:tr>
    </w:tbl>
    <w:p w:rsidR="00BC2A3D" w:rsidRPr="00E726AC" w:rsidRDefault="008A4B5B" w:rsidP="00375509">
      <w:pPr>
        <w:spacing w:before="91"/>
        <w:jc w:val="center"/>
        <w:rPr>
          <w:rFonts w:eastAsia="Cambria"/>
          <w:b/>
          <w:sz w:val="24"/>
          <w:szCs w:val="24"/>
        </w:rPr>
      </w:pPr>
      <w:r w:rsidRPr="00E726AC">
        <w:rPr>
          <w:rFonts w:eastAsia="Cambria"/>
          <w:b/>
          <w:sz w:val="24"/>
          <w:szCs w:val="24"/>
        </w:rPr>
        <w:t>Table 3</w:t>
      </w:r>
      <w:r w:rsidR="00BC2A3D" w:rsidRPr="00E726AC">
        <w:rPr>
          <w:rFonts w:eastAsia="Cambria"/>
          <w:b/>
          <w:sz w:val="24"/>
          <w:szCs w:val="24"/>
        </w:rPr>
        <w:t>: Software Requirement</w:t>
      </w:r>
    </w:p>
    <w:p w:rsidR="00375509" w:rsidRPr="00E726AC" w:rsidRDefault="00375509" w:rsidP="00375509">
      <w:pPr>
        <w:spacing w:before="91"/>
        <w:jc w:val="center"/>
        <w:rPr>
          <w:rFonts w:eastAsia="Cambria"/>
          <w:b/>
          <w:sz w:val="24"/>
          <w:szCs w:val="24"/>
        </w:rPr>
      </w:pPr>
    </w:p>
    <w:p w:rsidR="002505FC" w:rsidRPr="00E726AC" w:rsidRDefault="003E2070">
      <w:pPr>
        <w:spacing w:before="91"/>
        <w:ind w:left="905"/>
        <w:rPr>
          <w:rFonts w:eastAsia="Cambria"/>
          <w:sz w:val="32"/>
          <w:szCs w:val="32"/>
        </w:rPr>
      </w:pPr>
      <w:r w:rsidRPr="00E726AC">
        <w:rPr>
          <w:rFonts w:eastAsia="Cambria"/>
          <w:b/>
          <w:spacing w:val="1"/>
          <w:sz w:val="32"/>
          <w:szCs w:val="32"/>
        </w:rPr>
        <w:t>2</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Proj</w:t>
      </w:r>
      <w:r w:rsidRPr="00E726AC">
        <w:rPr>
          <w:rFonts w:eastAsia="Cambria"/>
          <w:b/>
          <w:spacing w:val="1"/>
          <w:sz w:val="32"/>
          <w:szCs w:val="32"/>
        </w:rPr>
        <w:t>e</w:t>
      </w:r>
      <w:r w:rsidRPr="00E726AC">
        <w:rPr>
          <w:rFonts w:eastAsia="Cambria"/>
          <w:b/>
          <w:sz w:val="32"/>
          <w:szCs w:val="32"/>
        </w:rPr>
        <w:t>ct</w:t>
      </w:r>
      <w:r w:rsidRPr="00E726AC">
        <w:rPr>
          <w:rFonts w:eastAsia="Cambria"/>
          <w:b/>
          <w:spacing w:val="-11"/>
          <w:sz w:val="32"/>
          <w:szCs w:val="32"/>
        </w:rPr>
        <w:t xml:space="preserve"> </w:t>
      </w:r>
      <w:r w:rsidRPr="00E726AC">
        <w:rPr>
          <w:rFonts w:eastAsia="Cambria"/>
          <w:b/>
          <w:sz w:val="32"/>
          <w:szCs w:val="32"/>
        </w:rPr>
        <w:t>o</w:t>
      </w:r>
      <w:r w:rsidRPr="00E726AC">
        <w:rPr>
          <w:rFonts w:eastAsia="Cambria"/>
          <w:b/>
          <w:spacing w:val="1"/>
          <w:sz w:val="32"/>
          <w:szCs w:val="32"/>
        </w:rPr>
        <w:t>r</w:t>
      </w:r>
      <w:r w:rsidRPr="00E726AC">
        <w:rPr>
          <w:rFonts w:eastAsia="Cambria"/>
          <w:b/>
          <w:sz w:val="32"/>
          <w:szCs w:val="32"/>
        </w:rPr>
        <w:t>g</w:t>
      </w:r>
      <w:r w:rsidRPr="00E726AC">
        <w:rPr>
          <w:rFonts w:eastAsia="Cambria"/>
          <w:b/>
          <w:spacing w:val="1"/>
          <w:sz w:val="32"/>
          <w:szCs w:val="32"/>
        </w:rPr>
        <w:t>a</w:t>
      </w:r>
      <w:r w:rsidRPr="00E726AC">
        <w:rPr>
          <w:rFonts w:eastAsia="Cambria"/>
          <w:b/>
          <w:sz w:val="32"/>
          <w:szCs w:val="32"/>
        </w:rPr>
        <w:t>niz</w:t>
      </w:r>
      <w:r w:rsidRPr="00E726AC">
        <w:rPr>
          <w:rFonts w:eastAsia="Cambria"/>
          <w:b/>
          <w:spacing w:val="2"/>
          <w:sz w:val="32"/>
          <w:szCs w:val="32"/>
        </w:rPr>
        <w:t>a</w:t>
      </w:r>
      <w:r w:rsidRPr="00E726AC">
        <w:rPr>
          <w:rFonts w:eastAsia="Cambria"/>
          <w:b/>
          <w:spacing w:val="1"/>
          <w:sz w:val="32"/>
          <w:szCs w:val="32"/>
        </w:rPr>
        <w:t>t</w:t>
      </w:r>
      <w:r w:rsidRPr="00E726AC">
        <w:rPr>
          <w:rFonts w:eastAsia="Cambria"/>
          <w:b/>
          <w:sz w:val="32"/>
          <w:szCs w:val="32"/>
        </w:rPr>
        <w:t>i</w:t>
      </w:r>
      <w:r w:rsidRPr="00E726AC">
        <w:rPr>
          <w:rFonts w:eastAsia="Cambria"/>
          <w:b/>
          <w:spacing w:val="1"/>
          <w:sz w:val="32"/>
          <w:szCs w:val="32"/>
        </w:rPr>
        <w:t>o</w:t>
      </w:r>
      <w:r w:rsidRPr="00E726AC">
        <w:rPr>
          <w:rFonts w:eastAsia="Cambria"/>
          <w:b/>
          <w:sz w:val="32"/>
          <w:szCs w:val="32"/>
        </w:rPr>
        <w:t>n</w:t>
      </w:r>
    </w:p>
    <w:p w:rsidR="002505FC" w:rsidRPr="00E726AC" w:rsidRDefault="002505FC">
      <w:pPr>
        <w:spacing w:before="1" w:line="120" w:lineRule="exact"/>
        <w:rPr>
          <w:sz w:val="12"/>
          <w:szCs w:val="12"/>
        </w:rPr>
      </w:pPr>
    </w:p>
    <w:p w:rsidR="00BC2A3D" w:rsidRPr="00E726AC" w:rsidRDefault="003E2070" w:rsidP="00BC2A3D">
      <w:pPr>
        <w:ind w:left="1356"/>
        <w:rPr>
          <w:rFonts w:eastAsia="Cambria"/>
          <w:b/>
          <w:sz w:val="28"/>
          <w:szCs w:val="28"/>
        </w:rPr>
      </w:pP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1</w:t>
      </w:r>
      <w:r w:rsidRPr="00E726AC">
        <w:rPr>
          <w:rFonts w:eastAsia="Cambria"/>
          <w:b/>
          <w:spacing w:val="7"/>
          <w:sz w:val="28"/>
          <w:szCs w:val="28"/>
        </w:rPr>
        <w:t xml:space="preserve"> </w:t>
      </w:r>
      <w:r w:rsidRPr="00E726AC">
        <w:rPr>
          <w:rFonts w:eastAsia="Cambria"/>
          <w:b/>
          <w:sz w:val="28"/>
          <w:szCs w:val="28"/>
        </w:rPr>
        <w:t>Soft</w:t>
      </w:r>
      <w:r w:rsidRPr="00E726AC">
        <w:rPr>
          <w:rFonts w:eastAsia="Cambria"/>
          <w:b/>
          <w:spacing w:val="-3"/>
          <w:sz w:val="28"/>
          <w:szCs w:val="28"/>
        </w:rPr>
        <w:t>w</w:t>
      </w:r>
      <w:r w:rsidRPr="00E726AC">
        <w:rPr>
          <w:rFonts w:eastAsia="Cambria"/>
          <w:b/>
          <w:spacing w:val="1"/>
          <w:sz w:val="28"/>
          <w:szCs w:val="28"/>
        </w:rPr>
        <w:t>a</w:t>
      </w:r>
      <w:r w:rsidRPr="00E726AC">
        <w:rPr>
          <w:rFonts w:eastAsia="Cambria"/>
          <w:b/>
          <w:sz w:val="28"/>
          <w:szCs w:val="28"/>
        </w:rPr>
        <w:t>re</w:t>
      </w:r>
      <w:r w:rsidRPr="00E726AC">
        <w:rPr>
          <w:rFonts w:eastAsia="Cambria"/>
          <w:b/>
          <w:spacing w:val="-2"/>
          <w:sz w:val="28"/>
          <w:szCs w:val="28"/>
        </w:rPr>
        <w:t xml:space="preserve"> </w:t>
      </w:r>
      <w:r w:rsidRPr="00E726AC">
        <w:rPr>
          <w:rFonts w:eastAsia="Cambria"/>
          <w:b/>
          <w:sz w:val="28"/>
          <w:szCs w:val="28"/>
        </w:rPr>
        <w:t>Proce</w:t>
      </w:r>
      <w:r w:rsidRPr="00E726AC">
        <w:rPr>
          <w:rFonts w:eastAsia="Cambria"/>
          <w:b/>
          <w:spacing w:val="-3"/>
          <w:sz w:val="28"/>
          <w:szCs w:val="28"/>
        </w:rPr>
        <w:t>s</w:t>
      </w:r>
      <w:r w:rsidRPr="00E726AC">
        <w:rPr>
          <w:rFonts w:eastAsia="Cambria"/>
          <w:b/>
          <w:sz w:val="28"/>
          <w:szCs w:val="28"/>
        </w:rPr>
        <w:t>s</w:t>
      </w:r>
      <w:r w:rsidRPr="00E726AC">
        <w:rPr>
          <w:rFonts w:eastAsia="Cambria"/>
          <w:b/>
          <w:spacing w:val="-1"/>
          <w:sz w:val="28"/>
          <w:szCs w:val="28"/>
        </w:rPr>
        <w:t xml:space="preserve"> </w:t>
      </w:r>
      <w:r w:rsidRPr="00E726AC">
        <w:rPr>
          <w:rFonts w:eastAsia="Cambria"/>
          <w:b/>
          <w:sz w:val="28"/>
          <w:szCs w:val="28"/>
        </w:rPr>
        <w:t>M</w:t>
      </w:r>
      <w:r w:rsidRPr="00E726AC">
        <w:rPr>
          <w:rFonts w:eastAsia="Cambria"/>
          <w:b/>
          <w:spacing w:val="1"/>
          <w:sz w:val="28"/>
          <w:szCs w:val="28"/>
        </w:rPr>
        <w:t>o</w:t>
      </w:r>
      <w:r w:rsidRPr="00E726AC">
        <w:rPr>
          <w:rFonts w:eastAsia="Cambria"/>
          <w:b/>
          <w:sz w:val="28"/>
          <w:szCs w:val="28"/>
        </w:rPr>
        <w:t>del</w:t>
      </w:r>
    </w:p>
    <w:p w:rsidR="005230A7" w:rsidRPr="00E726AC" w:rsidRDefault="005230A7" w:rsidP="00BC2A3D">
      <w:pPr>
        <w:ind w:left="1356"/>
        <w:rPr>
          <w:rFonts w:eastAsia="Cambria"/>
          <w:sz w:val="28"/>
          <w:szCs w:val="28"/>
        </w:rPr>
      </w:pPr>
    </w:p>
    <w:p w:rsidR="003B3640" w:rsidRPr="00E726AC" w:rsidRDefault="008A4B5B" w:rsidP="00BC2A3D">
      <w:pPr>
        <w:ind w:left="1440"/>
        <w:jc w:val="both"/>
        <w:rPr>
          <w:sz w:val="24"/>
          <w:szCs w:val="24"/>
          <w:shd w:val="clear" w:color="auto" w:fill="FFFFFF"/>
        </w:rPr>
      </w:pPr>
      <w:r w:rsidRPr="00E726AC">
        <w:rPr>
          <w:rFonts w:eastAsiaTheme="minorEastAsia"/>
          <w:sz w:val="24"/>
          <w:szCs w:val="24"/>
        </w:rPr>
        <w:t>The project is developed under waterfall model.</w:t>
      </w:r>
      <w:r w:rsidRPr="00E726AC">
        <w:rPr>
          <w:sz w:val="24"/>
          <w:szCs w:val="24"/>
        </w:rPr>
        <w:t xml:space="preserve"> </w:t>
      </w:r>
      <w:r w:rsidR="003B3640" w:rsidRPr="00E726AC">
        <w:rPr>
          <w:sz w:val="24"/>
          <w:szCs w:val="24"/>
          <w:shd w:val="clear" w:color="auto" w:fill="FFFFFF"/>
        </w:rPr>
        <w:t>The</w:t>
      </w:r>
      <w:r w:rsidR="003B3640" w:rsidRPr="00E726AC">
        <w:rPr>
          <w:rStyle w:val="apple-converted-space"/>
          <w:rFonts w:eastAsiaTheme="majorEastAsia"/>
          <w:sz w:val="24"/>
          <w:szCs w:val="24"/>
          <w:shd w:val="clear" w:color="auto" w:fill="FFFFFF"/>
        </w:rPr>
        <w:t> </w:t>
      </w:r>
      <w:r w:rsidR="003B3640" w:rsidRPr="00E726AC">
        <w:rPr>
          <w:bCs/>
          <w:sz w:val="24"/>
          <w:szCs w:val="24"/>
          <w:shd w:val="clear" w:color="auto" w:fill="FFFFFF"/>
        </w:rPr>
        <w:t>waterfall model</w:t>
      </w:r>
      <w:r w:rsidR="003B3640" w:rsidRPr="00E726AC">
        <w:rPr>
          <w:rStyle w:val="apple-converted-space"/>
          <w:rFonts w:eastAsiaTheme="majorEastAsia"/>
          <w:sz w:val="24"/>
          <w:szCs w:val="24"/>
          <w:shd w:val="clear" w:color="auto" w:fill="FFFFFF"/>
        </w:rPr>
        <w:t> </w:t>
      </w:r>
      <w:r w:rsidR="003B3640" w:rsidRPr="00E726AC">
        <w:rPr>
          <w:sz w:val="24"/>
          <w:szCs w:val="24"/>
          <w:shd w:val="clear" w:color="auto" w:fill="FFFFFF"/>
        </w:rPr>
        <w:t>is a</w:t>
      </w:r>
      <w:r w:rsidR="003B3640" w:rsidRPr="00E726AC">
        <w:rPr>
          <w:rStyle w:val="apple-converted-space"/>
          <w:rFonts w:eastAsiaTheme="majorEastAsia"/>
          <w:sz w:val="24"/>
          <w:szCs w:val="24"/>
          <w:shd w:val="clear" w:color="auto" w:fill="FFFFFF"/>
        </w:rPr>
        <w:t> </w:t>
      </w:r>
      <w:hyperlink r:id="rId18" w:tooltip="Sequence" w:history="1">
        <w:r w:rsidR="003B3640" w:rsidRPr="00E726AC">
          <w:rPr>
            <w:rStyle w:val="Hyperlink"/>
            <w:rFonts w:eastAsiaTheme="majorEastAsia"/>
            <w:color w:val="auto"/>
            <w:sz w:val="24"/>
            <w:szCs w:val="24"/>
            <w:u w:val="none"/>
            <w:shd w:val="clear" w:color="auto" w:fill="FFFFFF"/>
          </w:rPr>
          <w:t>sequential</w:t>
        </w:r>
      </w:hyperlink>
      <w:r w:rsidR="003B3640" w:rsidRPr="00E726AC">
        <w:rPr>
          <w:rStyle w:val="apple-converted-space"/>
          <w:rFonts w:eastAsiaTheme="majorEastAsia"/>
          <w:sz w:val="24"/>
          <w:szCs w:val="24"/>
          <w:shd w:val="clear" w:color="auto" w:fill="FFFFFF"/>
        </w:rPr>
        <w:t> </w:t>
      </w:r>
      <w:r w:rsidR="003B3640" w:rsidRPr="00E726AC">
        <w:rPr>
          <w:sz w:val="24"/>
          <w:szCs w:val="24"/>
          <w:shd w:val="clear" w:color="auto" w:fill="FFFFFF"/>
        </w:rPr>
        <w:t>(non-iterative)</w:t>
      </w:r>
      <w:r w:rsidR="003B3640" w:rsidRPr="00E726AC">
        <w:rPr>
          <w:rStyle w:val="apple-converted-space"/>
          <w:rFonts w:eastAsiaTheme="majorEastAsia"/>
          <w:sz w:val="24"/>
          <w:szCs w:val="24"/>
          <w:shd w:val="clear" w:color="auto" w:fill="FFFFFF"/>
        </w:rPr>
        <w:t> </w:t>
      </w:r>
      <w:hyperlink r:id="rId19" w:tooltip="Design" w:history="1">
        <w:r w:rsidR="003B3640" w:rsidRPr="00E726AC">
          <w:rPr>
            <w:rStyle w:val="Hyperlink"/>
            <w:rFonts w:eastAsiaTheme="majorEastAsia"/>
            <w:color w:val="auto"/>
            <w:sz w:val="24"/>
            <w:szCs w:val="24"/>
            <w:u w:val="none"/>
            <w:shd w:val="clear" w:color="auto" w:fill="FFFFFF"/>
          </w:rPr>
          <w:t>design</w:t>
        </w:r>
      </w:hyperlink>
      <w:r w:rsidR="003B3640" w:rsidRPr="00E726AC">
        <w:rPr>
          <w:rStyle w:val="apple-converted-space"/>
          <w:rFonts w:eastAsiaTheme="majorEastAsia"/>
          <w:sz w:val="24"/>
          <w:szCs w:val="24"/>
          <w:shd w:val="clear" w:color="auto" w:fill="FFFFFF"/>
        </w:rPr>
        <w:t> </w:t>
      </w:r>
      <w:r w:rsidR="003B3640" w:rsidRPr="00E726AC">
        <w:rPr>
          <w:sz w:val="24"/>
          <w:szCs w:val="24"/>
          <w:shd w:val="clear" w:color="auto" w:fill="FFFFFF"/>
        </w:rPr>
        <w:t>process,</w:t>
      </w:r>
      <w:r w:rsidR="00C25EC7">
        <w:rPr>
          <w:sz w:val="24"/>
          <w:szCs w:val="24"/>
          <w:shd w:val="clear" w:color="auto" w:fill="FFFFFF"/>
        </w:rPr>
        <w:t xml:space="preserve"> used in software development process</w:t>
      </w:r>
      <w:r w:rsidR="003B3640" w:rsidRPr="00E726AC">
        <w:rPr>
          <w:sz w:val="24"/>
          <w:szCs w:val="24"/>
          <w:shd w:val="clear" w:color="auto" w:fill="FFFFFF"/>
        </w:rPr>
        <w:t>, in which progress is seen as flowing steadily downwards (like a</w:t>
      </w:r>
      <w:r w:rsidR="003B3640" w:rsidRPr="00E726AC">
        <w:rPr>
          <w:rStyle w:val="apple-converted-space"/>
          <w:rFonts w:eastAsiaTheme="majorEastAsia"/>
          <w:sz w:val="24"/>
          <w:szCs w:val="24"/>
          <w:shd w:val="clear" w:color="auto" w:fill="FFFFFF"/>
        </w:rPr>
        <w:t> </w:t>
      </w:r>
      <w:hyperlink r:id="rId20" w:tooltip="Waterfall" w:history="1">
        <w:r w:rsidR="003B3640" w:rsidRPr="00E726AC">
          <w:rPr>
            <w:rStyle w:val="Hyperlink"/>
            <w:rFonts w:eastAsiaTheme="majorEastAsia"/>
            <w:color w:val="auto"/>
            <w:sz w:val="24"/>
            <w:szCs w:val="24"/>
            <w:u w:val="none"/>
            <w:shd w:val="clear" w:color="auto" w:fill="FFFFFF"/>
          </w:rPr>
          <w:t>waterfall</w:t>
        </w:r>
      </w:hyperlink>
      <w:r w:rsidR="003B3640" w:rsidRPr="00E726AC">
        <w:rPr>
          <w:sz w:val="24"/>
          <w:szCs w:val="24"/>
          <w:shd w:val="clear" w:color="auto" w:fill="FFFFFF"/>
        </w:rPr>
        <w:t>) through the phases of conception, initiation, analysis, design, construction, testing, production/implementation and maintenance.</w:t>
      </w:r>
    </w:p>
    <w:p w:rsidR="003B3640" w:rsidRPr="00E726AC" w:rsidRDefault="003B3640" w:rsidP="00BC2A3D">
      <w:pPr>
        <w:ind w:left="1440"/>
        <w:jc w:val="both"/>
        <w:rPr>
          <w:sz w:val="24"/>
          <w:szCs w:val="24"/>
          <w:shd w:val="clear" w:color="auto" w:fill="FFFFFF"/>
        </w:rPr>
      </w:pPr>
    </w:p>
    <w:p w:rsidR="009713CD" w:rsidRPr="00E726AC" w:rsidRDefault="0019725B" w:rsidP="00BC2A3D">
      <w:pPr>
        <w:ind w:left="1440"/>
        <w:jc w:val="both"/>
        <w:rPr>
          <w:sz w:val="24"/>
          <w:szCs w:val="24"/>
        </w:rPr>
      </w:pPr>
      <w:r w:rsidRPr="00E726AC">
        <w:rPr>
          <w:color w:val="000000"/>
          <w:sz w:val="24"/>
          <w:szCs w:val="24"/>
          <w:shd w:val="clear" w:color="auto" w:fill="FFFFFF"/>
        </w:rPr>
        <w:t xml:space="preserve">The waterfall </w:t>
      </w:r>
      <w:r w:rsidR="00E726AC" w:rsidRPr="00E726AC">
        <w:rPr>
          <w:color w:val="000000"/>
          <w:sz w:val="24"/>
          <w:szCs w:val="24"/>
          <w:shd w:val="clear" w:color="auto" w:fill="FFFFFF"/>
        </w:rPr>
        <w:t>m</w:t>
      </w:r>
      <w:r w:rsidRPr="00E726AC">
        <w:rPr>
          <w:color w:val="000000"/>
          <w:sz w:val="24"/>
          <w:szCs w:val="24"/>
          <w:shd w:val="clear" w:color="auto" w:fill="FFFFFF"/>
        </w:rPr>
        <w:t>odel illustrates the software development process in a linear sequential flow; hence it is also referred to as a linear-sequential life cycle model. This means that any phase in the development process begins only if the previous phase is complete.</w:t>
      </w:r>
    </w:p>
    <w:p w:rsidR="00030B3C" w:rsidRPr="00E726AC" w:rsidRDefault="003B3640" w:rsidP="00BC2A3D">
      <w:pPr>
        <w:tabs>
          <w:tab w:val="left" w:pos="1260"/>
        </w:tabs>
        <w:ind w:left="1265" w:right="632" w:hanging="360"/>
        <w:jc w:val="center"/>
        <w:rPr>
          <w:sz w:val="22"/>
          <w:szCs w:val="22"/>
        </w:rPr>
      </w:pPr>
      <w:r w:rsidRPr="00E726AC">
        <w:rPr>
          <w:noProof/>
          <w:lang w:eastAsia="ja-JP"/>
        </w:rPr>
        <w:drawing>
          <wp:inline distT="0" distB="0" distL="0" distR="0" wp14:anchorId="542D9DAB" wp14:editId="1C03B13E">
            <wp:extent cx="32004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2409825"/>
                    </a:xfrm>
                    <a:prstGeom prst="rect">
                      <a:avLst/>
                    </a:prstGeom>
                  </pic:spPr>
                </pic:pic>
              </a:graphicData>
            </a:graphic>
          </wp:inline>
        </w:drawing>
      </w:r>
    </w:p>
    <w:p w:rsidR="00DF5A53" w:rsidRPr="00E726AC" w:rsidRDefault="003B3640" w:rsidP="00375509">
      <w:pPr>
        <w:pStyle w:val="Normal1"/>
        <w:jc w:val="center"/>
        <w:rPr>
          <w:rFonts w:ascii="Times New Roman" w:hAnsi="Times New Roman" w:cs="Times New Roman"/>
          <w:b/>
        </w:rPr>
      </w:pPr>
      <w:r w:rsidRPr="00E726AC">
        <w:rPr>
          <w:rFonts w:ascii="Times New Roman" w:hAnsi="Times New Roman" w:cs="Times New Roman"/>
          <w:b/>
        </w:rPr>
        <w:t xml:space="preserve">Figure 1: </w:t>
      </w:r>
      <w:r w:rsidR="00375509" w:rsidRPr="00E726AC">
        <w:rPr>
          <w:rFonts w:ascii="Times New Roman" w:hAnsi="Times New Roman" w:cs="Times New Roman"/>
          <w:b/>
        </w:rPr>
        <w:t>Waterfall Model</w:t>
      </w:r>
    </w:p>
    <w:p w:rsidR="003B3640" w:rsidRPr="00E726AC" w:rsidRDefault="003B3640" w:rsidP="00375509">
      <w:pPr>
        <w:pStyle w:val="Normal1"/>
        <w:jc w:val="center"/>
        <w:rPr>
          <w:rFonts w:ascii="Times New Roman" w:hAnsi="Times New Roman" w:cs="Times New Roman"/>
          <w:b/>
        </w:rPr>
      </w:pPr>
    </w:p>
    <w:p w:rsidR="00BC2A3D" w:rsidRPr="00E726AC" w:rsidRDefault="00BC2A3D" w:rsidP="00C64105">
      <w:pPr>
        <w:spacing w:line="275" w:lineRule="auto"/>
        <w:ind w:right="133"/>
        <w:rPr>
          <w:sz w:val="24"/>
          <w:szCs w:val="24"/>
        </w:rPr>
      </w:pPr>
      <w:r w:rsidRPr="00E726AC">
        <w:rPr>
          <w:sz w:val="22"/>
          <w:szCs w:val="22"/>
        </w:rPr>
        <w:tab/>
      </w:r>
      <w:r w:rsidRPr="00E726AC">
        <w:rPr>
          <w:sz w:val="22"/>
          <w:szCs w:val="22"/>
        </w:rPr>
        <w:tab/>
      </w:r>
      <w:r w:rsidRPr="00E726AC">
        <w:rPr>
          <w:sz w:val="24"/>
          <w:szCs w:val="24"/>
        </w:rPr>
        <w:t>We use Waterfall Development Model for our project development because:</w:t>
      </w:r>
    </w:p>
    <w:p w:rsidR="00BC2A3D" w:rsidRPr="00E726AC" w:rsidRDefault="00440C2F" w:rsidP="00BC2A3D">
      <w:pPr>
        <w:pStyle w:val="ListParagraph"/>
        <w:numPr>
          <w:ilvl w:val="0"/>
          <w:numId w:val="35"/>
        </w:numPr>
        <w:spacing w:line="275" w:lineRule="auto"/>
        <w:ind w:right="133"/>
        <w:rPr>
          <w:sz w:val="24"/>
          <w:szCs w:val="24"/>
        </w:rPr>
      </w:pPr>
      <w:r w:rsidRPr="00E726AC">
        <w:rPr>
          <w:sz w:val="24"/>
          <w:szCs w:val="24"/>
        </w:rPr>
        <w:t>We need to have output documents following school’s schedule.</w:t>
      </w:r>
    </w:p>
    <w:p w:rsidR="0019725B" w:rsidRPr="00E726AC" w:rsidRDefault="00440C2F" w:rsidP="0019725B">
      <w:pPr>
        <w:pStyle w:val="Normal1"/>
        <w:numPr>
          <w:ilvl w:val="0"/>
          <w:numId w:val="35"/>
        </w:numPr>
        <w:rPr>
          <w:rFonts w:ascii="Times New Roman" w:hAnsi="Times New Roman" w:cs="Times New Roman"/>
          <w:lang w:val="en-US"/>
        </w:rPr>
      </w:pPr>
      <w:r w:rsidRPr="00E726AC">
        <w:rPr>
          <w:rFonts w:ascii="Times New Roman" w:hAnsi="Times New Roman" w:cs="Times New Roman"/>
        </w:rPr>
        <w:t>Business is clear and can be implemented.</w:t>
      </w:r>
    </w:p>
    <w:p w:rsidR="00E726AC" w:rsidRPr="00E726AC" w:rsidRDefault="00E726AC" w:rsidP="00E726AC">
      <w:pPr>
        <w:pStyle w:val="Normal1"/>
        <w:numPr>
          <w:ilvl w:val="0"/>
          <w:numId w:val="35"/>
        </w:numPr>
        <w:rPr>
          <w:rFonts w:ascii="Times New Roman" w:hAnsi="Times New Roman" w:cs="Times New Roman"/>
          <w:lang w:val="en-US"/>
        </w:rPr>
      </w:pPr>
      <w:r w:rsidRPr="00E726AC">
        <w:rPr>
          <w:rFonts w:ascii="Times New Roman" w:eastAsia="Times New Roman" w:hAnsi="Times New Roman" w:cs="Times New Roman"/>
        </w:rPr>
        <w:t>Documentation (outcomes or products) is produced at each phase and it fits with other engineering process models (means the documents are approved)</w:t>
      </w:r>
      <w:r>
        <w:rPr>
          <w:rFonts w:ascii="Times New Roman" w:eastAsia="Times New Roman" w:hAnsi="Times New Roman" w:cs="Times New Roman"/>
        </w:rPr>
        <w:t>.</w:t>
      </w:r>
    </w:p>
    <w:p w:rsidR="00E726AC" w:rsidRPr="00E726AC" w:rsidRDefault="00E726AC" w:rsidP="00E726AC">
      <w:pPr>
        <w:pStyle w:val="Normal1"/>
        <w:numPr>
          <w:ilvl w:val="0"/>
          <w:numId w:val="35"/>
        </w:numPr>
        <w:rPr>
          <w:rFonts w:ascii="Times New Roman" w:hAnsi="Times New Roman" w:cs="Times New Roman"/>
          <w:lang w:val="en-US"/>
        </w:rPr>
      </w:pPr>
      <w:r w:rsidRPr="00E726AC">
        <w:rPr>
          <w:rFonts w:ascii="Times New Roman" w:eastAsia="Times New Roman" w:hAnsi="Times New Roman" w:cs="Times New Roman"/>
        </w:rPr>
        <w:t>Reflects the type of process model used in other engineering project</w:t>
      </w:r>
      <w:r>
        <w:rPr>
          <w:rFonts w:ascii="Times New Roman" w:eastAsia="Times New Roman" w:hAnsi="Times New Roman" w:cs="Times New Roman"/>
        </w:rPr>
        <w:t>.</w:t>
      </w:r>
    </w:p>
    <w:p w:rsidR="00375509" w:rsidRPr="00E726AC" w:rsidRDefault="00375509" w:rsidP="00E726AC">
      <w:pPr>
        <w:pStyle w:val="Normal1"/>
        <w:ind w:left="1800"/>
        <w:rPr>
          <w:rFonts w:ascii="Times New Roman" w:hAnsi="Times New Roman" w:cs="Times New Roman"/>
          <w:lang w:val="en-US"/>
        </w:rPr>
      </w:pPr>
    </w:p>
    <w:p w:rsidR="00375509" w:rsidRDefault="00375509" w:rsidP="00375509">
      <w:pPr>
        <w:pStyle w:val="Normal1"/>
        <w:ind w:left="1440"/>
        <w:rPr>
          <w:rStyle w:val="Hyperlink"/>
          <w:rFonts w:ascii="Times New Roman" w:hAnsi="Times New Roman" w:cs="Times New Roman"/>
        </w:rPr>
      </w:pPr>
      <w:r w:rsidRPr="00E726AC">
        <w:rPr>
          <w:rFonts w:ascii="Times New Roman" w:hAnsi="Times New Roman" w:cs="Times New Roman"/>
        </w:rPr>
        <w:t xml:space="preserve">Reference: </w:t>
      </w:r>
      <w:r w:rsidR="00E726AC" w:rsidRPr="00E726AC">
        <w:rPr>
          <w:rFonts w:ascii="Times New Roman" w:hAnsi="Times New Roman" w:cs="Times New Roman"/>
        </w:rPr>
        <w:t>Ba</w:t>
      </w:r>
      <w:bookmarkStart w:id="0" w:name="_GoBack"/>
      <w:bookmarkEnd w:id="0"/>
      <w:r w:rsidR="00E726AC" w:rsidRPr="00E726AC">
        <w:rPr>
          <w:rFonts w:ascii="Times New Roman" w:hAnsi="Times New Roman" w:cs="Times New Roman"/>
        </w:rPr>
        <w:t>sed</w:t>
      </w:r>
      <w:r w:rsidR="00E726AC">
        <w:rPr>
          <w:rFonts w:ascii="Times New Roman" w:hAnsi="Times New Roman" w:cs="Times New Roman"/>
        </w:rPr>
        <w:t xml:space="preserve"> on I2SE subject in FPT University.</w:t>
      </w:r>
      <w:r w:rsidR="00E726AC">
        <w:rPr>
          <w:rStyle w:val="Hyperlink"/>
          <w:rFonts w:ascii="Times New Roman" w:hAnsi="Times New Roman" w:cs="Times New Roman"/>
        </w:rPr>
        <w:t xml:space="preserve"> </w:t>
      </w:r>
    </w:p>
    <w:p w:rsidR="00E726AC" w:rsidRPr="00E726AC" w:rsidRDefault="00E726AC" w:rsidP="00375509">
      <w:pPr>
        <w:pStyle w:val="Normal1"/>
        <w:ind w:left="1440"/>
        <w:rPr>
          <w:rFonts w:ascii="Times New Roman" w:hAnsi="Times New Roman" w:cs="Times New Roman"/>
        </w:rPr>
      </w:pPr>
    </w:p>
    <w:p w:rsidR="00375509" w:rsidRPr="00E726AC" w:rsidRDefault="00375509" w:rsidP="00375509">
      <w:pPr>
        <w:spacing w:line="275" w:lineRule="auto"/>
        <w:ind w:left="1315" w:right="133"/>
        <w:rPr>
          <w:sz w:val="24"/>
          <w:szCs w:val="24"/>
          <w:lang w:val="en-GB"/>
        </w:rPr>
      </w:pPr>
    </w:p>
    <w:p w:rsidR="002505FC" w:rsidRPr="00E726AC" w:rsidRDefault="002505FC">
      <w:pPr>
        <w:spacing w:before="5" w:line="200" w:lineRule="exact"/>
      </w:pPr>
    </w:p>
    <w:p w:rsidR="002505FC" w:rsidRPr="00E726AC" w:rsidRDefault="003E2070" w:rsidP="005F45FC">
      <w:pPr>
        <w:spacing w:line="300" w:lineRule="exact"/>
        <w:ind w:left="1315" w:right="938"/>
        <w:rPr>
          <w:rFonts w:eastAsia="Cambria"/>
          <w:sz w:val="28"/>
          <w:szCs w:val="28"/>
        </w:rPr>
        <w:sectPr w:rsidR="002505FC" w:rsidRPr="00E726AC">
          <w:pgSz w:w="11920" w:h="16840"/>
          <w:pgMar w:top="1300" w:right="1020" w:bottom="280" w:left="1440" w:header="0" w:footer="792" w:gutter="0"/>
          <w:cols w:space="720"/>
        </w:sectPr>
      </w:pPr>
      <w:r w:rsidRPr="00E726AC">
        <w:rPr>
          <w:rFonts w:eastAsia="Cambria"/>
          <w:b/>
          <w:position w:val="-1"/>
          <w:sz w:val="28"/>
          <w:szCs w:val="28"/>
        </w:rPr>
        <w:t>2</w:t>
      </w:r>
      <w:r w:rsidRPr="00E726AC">
        <w:rPr>
          <w:rFonts w:eastAsia="Cambria"/>
          <w:b/>
          <w:spacing w:val="-1"/>
          <w:position w:val="-1"/>
          <w:sz w:val="28"/>
          <w:szCs w:val="28"/>
        </w:rPr>
        <w:t>.</w:t>
      </w:r>
      <w:r w:rsidRPr="00E726AC">
        <w:rPr>
          <w:rFonts w:eastAsia="Cambria"/>
          <w:b/>
          <w:position w:val="-1"/>
          <w:sz w:val="28"/>
          <w:szCs w:val="28"/>
        </w:rPr>
        <w:t>2</w:t>
      </w:r>
      <w:r w:rsidRPr="00E726AC">
        <w:rPr>
          <w:rFonts w:eastAsia="Cambria"/>
          <w:b/>
          <w:spacing w:val="7"/>
          <w:position w:val="-1"/>
          <w:sz w:val="28"/>
          <w:szCs w:val="28"/>
        </w:rPr>
        <w:t xml:space="preserve"> </w:t>
      </w:r>
      <w:r w:rsidRPr="00E726AC">
        <w:rPr>
          <w:rFonts w:eastAsia="Cambria"/>
          <w:b/>
          <w:spacing w:val="-1"/>
          <w:position w:val="-1"/>
          <w:sz w:val="28"/>
          <w:szCs w:val="28"/>
        </w:rPr>
        <w:t>R</w:t>
      </w:r>
      <w:r w:rsidRPr="00E726AC">
        <w:rPr>
          <w:rFonts w:eastAsia="Cambria"/>
          <w:b/>
          <w:spacing w:val="1"/>
          <w:position w:val="-1"/>
          <w:sz w:val="28"/>
          <w:szCs w:val="28"/>
        </w:rPr>
        <w:t>o</w:t>
      </w:r>
      <w:r w:rsidRPr="00E726AC">
        <w:rPr>
          <w:rFonts w:eastAsia="Cambria"/>
          <w:b/>
          <w:position w:val="-1"/>
          <w:sz w:val="28"/>
          <w:szCs w:val="28"/>
        </w:rPr>
        <w:t>les</w:t>
      </w:r>
      <w:r w:rsidRPr="00E726AC">
        <w:rPr>
          <w:rFonts w:eastAsia="Cambria"/>
          <w:b/>
          <w:spacing w:val="-2"/>
          <w:position w:val="-1"/>
          <w:sz w:val="28"/>
          <w:szCs w:val="28"/>
        </w:rPr>
        <w:t xml:space="preserve"> </w:t>
      </w:r>
      <w:r w:rsidRPr="00E726AC">
        <w:rPr>
          <w:rFonts w:eastAsia="Cambria"/>
          <w:b/>
          <w:position w:val="-1"/>
          <w:sz w:val="28"/>
          <w:szCs w:val="28"/>
        </w:rPr>
        <w:t>and</w:t>
      </w:r>
      <w:r w:rsidRPr="00E726AC">
        <w:rPr>
          <w:rFonts w:eastAsia="Cambria"/>
          <w:b/>
          <w:spacing w:val="-1"/>
          <w:position w:val="-1"/>
          <w:sz w:val="28"/>
          <w:szCs w:val="28"/>
        </w:rPr>
        <w:t xml:space="preserve"> </w:t>
      </w:r>
      <w:r w:rsidRPr="00E726AC">
        <w:rPr>
          <w:rFonts w:eastAsia="Cambria"/>
          <w:b/>
          <w:position w:val="-1"/>
          <w:sz w:val="28"/>
          <w:szCs w:val="28"/>
        </w:rPr>
        <w:t>res</w:t>
      </w:r>
      <w:r w:rsidRPr="00E726AC">
        <w:rPr>
          <w:rFonts w:eastAsia="Cambria"/>
          <w:b/>
          <w:spacing w:val="-1"/>
          <w:position w:val="-1"/>
          <w:sz w:val="28"/>
          <w:szCs w:val="28"/>
        </w:rPr>
        <w:t>po</w:t>
      </w:r>
      <w:r w:rsidRPr="00E726AC">
        <w:rPr>
          <w:rFonts w:eastAsia="Cambria"/>
          <w:b/>
          <w:position w:val="-1"/>
          <w:sz w:val="28"/>
          <w:szCs w:val="28"/>
        </w:rPr>
        <w:t>n</w:t>
      </w:r>
      <w:r w:rsidRPr="00E726AC">
        <w:rPr>
          <w:rFonts w:eastAsia="Cambria"/>
          <w:b/>
          <w:spacing w:val="-1"/>
          <w:position w:val="-1"/>
          <w:sz w:val="28"/>
          <w:szCs w:val="28"/>
        </w:rPr>
        <w:t>s</w:t>
      </w:r>
      <w:r w:rsidRPr="00E726AC">
        <w:rPr>
          <w:rFonts w:eastAsia="Cambria"/>
          <w:b/>
          <w:position w:val="-1"/>
          <w:sz w:val="28"/>
          <w:szCs w:val="28"/>
        </w:rPr>
        <w:t>ibili</w:t>
      </w:r>
      <w:r w:rsidRPr="00E726AC">
        <w:rPr>
          <w:rFonts w:eastAsia="Cambria"/>
          <w:b/>
          <w:spacing w:val="-1"/>
          <w:position w:val="-1"/>
          <w:sz w:val="28"/>
          <w:szCs w:val="28"/>
        </w:rPr>
        <w:t>t</w:t>
      </w:r>
      <w:r w:rsidR="005F45FC" w:rsidRPr="00E726AC">
        <w:rPr>
          <w:rFonts w:eastAsia="Cambria"/>
          <w:b/>
          <w:position w:val="-1"/>
          <w:sz w:val="28"/>
          <w:szCs w:val="28"/>
        </w:rPr>
        <w:t>ies</w:t>
      </w:r>
    </w:p>
    <w:p w:rsidR="002505FC" w:rsidRPr="00E726AC" w:rsidRDefault="002505FC" w:rsidP="005F45FC">
      <w:pPr>
        <w:spacing w:line="240" w:lineRule="exact"/>
        <w:ind w:right="-53"/>
        <w:rPr>
          <w:sz w:val="22"/>
          <w:szCs w:val="22"/>
        </w:rPr>
      </w:pPr>
    </w:p>
    <w:p w:rsidR="002505FC" w:rsidRPr="00E726AC" w:rsidRDefault="002505FC">
      <w:pPr>
        <w:spacing w:before="30" w:line="280" w:lineRule="exact"/>
        <w:ind w:right="70"/>
        <w:rPr>
          <w:rFonts w:eastAsia="Cambria"/>
          <w:sz w:val="24"/>
          <w:szCs w:val="24"/>
        </w:rPr>
        <w:sectPr w:rsidR="002505FC" w:rsidRPr="00E726AC">
          <w:type w:val="continuous"/>
          <w:pgSz w:w="11920" w:h="16840"/>
          <w:pgMar w:top="1300" w:right="1020" w:bottom="280" w:left="1440" w:header="720" w:footer="720" w:gutter="0"/>
          <w:cols w:num="2" w:space="720" w:equalWidth="0">
            <w:col w:w="1018" w:space="1147"/>
            <w:col w:w="7295"/>
          </w:cols>
        </w:sectPr>
      </w:pPr>
    </w:p>
    <w:p w:rsidR="002505FC" w:rsidRPr="00E726AC" w:rsidRDefault="002505FC">
      <w:pPr>
        <w:spacing w:before="1" w:line="240" w:lineRule="exact"/>
        <w:rPr>
          <w:sz w:val="24"/>
          <w:szCs w:val="24"/>
        </w:rPr>
      </w:pPr>
    </w:p>
    <w:tbl>
      <w:tblPr>
        <w:tblStyle w:val="PlainTable11"/>
        <w:tblW w:w="8694" w:type="dxa"/>
        <w:tblLook w:val="04A0" w:firstRow="1" w:lastRow="0" w:firstColumn="1" w:lastColumn="0" w:noHBand="0" w:noVBand="1"/>
      </w:tblPr>
      <w:tblGrid>
        <w:gridCol w:w="530"/>
        <w:gridCol w:w="2377"/>
        <w:gridCol w:w="1964"/>
        <w:gridCol w:w="3823"/>
      </w:tblGrid>
      <w:tr w:rsidR="005F45FC" w:rsidRPr="00E726AC" w:rsidTr="00C65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E726AC" w:rsidRDefault="005F45FC" w:rsidP="005F45FC">
            <w:pPr>
              <w:spacing w:after="160" w:line="256" w:lineRule="auto"/>
              <w:jc w:val="both"/>
              <w:rPr>
                <w:rFonts w:ascii="Times New Roman" w:eastAsia="Cambria" w:hAnsi="Times New Roman" w:cs="Times New Roman"/>
                <w:sz w:val="24"/>
                <w:szCs w:val="24"/>
              </w:rPr>
            </w:pPr>
            <w:r w:rsidRPr="00E726AC">
              <w:rPr>
                <w:rFonts w:ascii="Times New Roman" w:eastAsia="Cambria" w:hAnsi="Times New Roman" w:cs="Times New Roman"/>
                <w:sz w:val="24"/>
                <w:szCs w:val="24"/>
              </w:rPr>
              <w:t>No</w:t>
            </w:r>
          </w:p>
        </w:tc>
        <w:tc>
          <w:tcPr>
            <w:tcW w:w="2377" w:type="dxa"/>
          </w:tcPr>
          <w:p w:rsidR="005F45FC" w:rsidRPr="00E726AC"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Full name</w:t>
            </w:r>
          </w:p>
        </w:tc>
        <w:tc>
          <w:tcPr>
            <w:tcW w:w="1964" w:type="dxa"/>
          </w:tcPr>
          <w:p w:rsidR="005F45FC" w:rsidRPr="00E726AC"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Role in Group</w:t>
            </w:r>
          </w:p>
        </w:tc>
        <w:tc>
          <w:tcPr>
            <w:tcW w:w="3823" w:type="dxa"/>
          </w:tcPr>
          <w:p w:rsidR="005F45FC" w:rsidRPr="00E726AC" w:rsidRDefault="005F45FC" w:rsidP="005F45FC">
            <w:pPr>
              <w:spacing w:after="160" w:line="25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Responsibilities</w:t>
            </w:r>
          </w:p>
        </w:tc>
      </w:tr>
      <w:tr w:rsidR="005F45FC" w:rsidRPr="00E726AC"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E726AC" w:rsidRDefault="005F45FC" w:rsidP="005F45FC">
            <w:pPr>
              <w:spacing w:after="160" w:line="256" w:lineRule="auto"/>
              <w:jc w:val="both"/>
              <w:rPr>
                <w:rFonts w:ascii="Times New Roman" w:eastAsia="Cambria" w:hAnsi="Times New Roman" w:cs="Times New Roman"/>
                <w:sz w:val="24"/>
                <w:szCs w:val="24"/>
              </w:rPr>
            </w:pPr>
            <w:r w:rsidRPr="00E726AC">
              <w:rPr>
                <w:rFonts w:ascii="Times New Roman" w:eastAsia="Cambria" w:hAnsi="Times New Roman" w:cs="Times New Roman"/>
                <w:sz w:val="24"/>
                <w:szCs w:val="24"/>
              </w:rPr>
              <w:t>1</w:t>
            </w:r>
          </w:p>
        </w:tc>
        <w:tc>
          <w:tcPr>
            <w:tcW w:w="2377" w:type="dxa"/>
          </w:tcPr>
          <w:p w:rsidR="005F45FC" w:rsidRPr="00E726AC" w:rsidRDefault="0012373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hAnsi="Times New Roman" w:cs="Times New Roman"/>
                <w:sz w:val="24"/>
                <w:szCs w:val="24"/>
              </w:rPr>
              <w:t>Lại Đức Hùng</w:t>
            </w:r>
          </w:p>
        </w:tc>
        <w:tc>
          <w:tcPr>
            <w:tcW w:w="1964" w:type="dxa"/>
          </w:tcPr>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Supervisor, Project Manager</w:t>
            </w:r>
          </w:p>
        </w:tc>
        <w:tc>
          <w:tcPr>
            <w:tcW w:w="3823" w:type="dxa"/>
          </w:tcPr>
          <w:p w:rsidR="005F45FC" w:rsidRPr="00E726AC"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Specify user requirements</w:t>
            </w:r>
          </w:p>
          <w:p w:rsidR="00143A77" w:rsidRPr="00E726AC" w:rsidRDefault="00143A77"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Specify business</w:t>
            </w:r>
          </w:p>
          <w:p w:rsidR="005F45FC" w:rsidRPr="00E726AC" w:rsidRDefault="005F45FC" w:rsidP="005F45FC">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Control the development process</w:t>
            </w:r>
          </w:p>
          <w:p w:rsidR="005F45FC" w:rsidRPr="00E726AC" w:rsidRDefault="005F45FC" w:rsidP="00143A77">
            <w:pPr>
              <w:widowControl w:val="0"/>
              <w:numPr>
                <w:ilvl w:val="0"/>
                <w:numId w:val="24"/>
              </w:numPr>
              <w:autoSpaceDE w:val="0"/>
              <w:autoSpaceDN w:val="0"/>
              <w:adjustRightInd w:val="0"/>
              <w:spacing w:after="16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Give out technique and business analysis support</w:t>
            </w:r>
          </w:p>
        </w:tc>
      </w:tr>
      <w:tr w:rsidR="005F45FC" w:rsidRPr="00E726AC"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E726AC" w:rsidRDefault="005F45FC" w:rsidP="005F45FC">
            <w:pPr>
              <w:spacing w:after="160" w:line="256" w:lineRule="auto"/>
              <w:jc w:val="both"/>
              <w:rPr>
                <w:rFonts w:ascii="Times New Roman" w:eastAsia="Cambria" w:hAnsi="Times New Roman" w:cs="Times New Roman"/>
                <w:sz w:val="24"/>
                <w:szCs w:val="24"/>
              </w:rPr>
            </w:pPr>
            <w:r w:rsidRPr="00E726AC">
              <w:rPr>
                <w:rFonts w:ascii="Times New Roman" w:eastAsia="Cambria" w:hAnsi="Times New Roman" w:cs="Times New Roman"/>
                <w:sz w:val="24"/>
                <w:szCs w:val="24"/>
              </w:rPr>
              <w:t>2</w:t>
            </w:r>
          </w:p>
        </w:tc>
        <w:tc>
          <w:tcPr>
            <w:tcW w:w="2377" w:type="dxa"/>
          </w:tcPr>
          <w:p w:rsidR="005F45FC" w:rsidRPr="00E726AC"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Cao Minh Thúy Vy</w:t>
            </w:r>
          </w:p>
        </w:tc>
        <w:tc>
          <w:tcPr>
            <w:tcW w:w="1964" w:type="dxa"/>
          </w:tcPr>
          <w:p w:rsidR="005F45FC" w:rsidRPr="00E726AC" w:rsidRDefault="005F45FC"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Team leader, B.A, Developer, Tester</w:t>
            </w:r>
          </w:p>
        </w:tc>
        <w:tc>
          <w:tcPr>
            <w:tcW w:w="3823" w:type="dxa"/>
          </w:tcPr>
          <w:p w:rsidR="005F45FC" w:rsidRPr="00E726AC" w:rsidRDefault="005F45FC" w:rsidP="005F45FC">
            <w:pPr>
              <w:widowControl w:val="0"/>
              <w:numPr>
                <w:ilvl w:val="0"/>
                <w:numId w:val="24"/>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Managing process</w:t>
            </w:r>
          </w:p>
          <w:p w:rsidR="005F45FC" w:rsidRPr="00E726AC"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Designing database</w:t>
            </w:r>
          </w:p>
          <w:p w:rsidR="005F45FC" w:rsidRPr="00E726AC"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Clarifying requirements</w:t>
            </w:r>
          </w:p>
          <w:p w:rsidR="005F45FC" w:rsidRPr="00E726AC" w:rsidRDefault="005F45FC" w:rsidP="005F45FC">
            <w:pPr>
              <w:widowControl w:val="0"/>
              <w:numPr>
                <w:ilvl w:val="0"/>
                <w:numId w:val="24"/>
              </w:numPr>
              <w:autoSpaceDE w:val="0"/>
              <w:autoSpaceDN w:val="0"/>
              <w:adjustRightInd w:val="0"/>
              <w:spacing w:after="16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Prepare documents</w:t>
            </w:r>
          </w:p>
          <w:p w:rsidR="005F45FC" w:rsidRPr="00E726AC"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GUI design</w:t>
            </w:r>
          </w:p>
          <w:p w:rsidR="005F45FC" w:rsidRPr="00E726AC"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Create test plan</w:t>
            </w:r>
          </w:p>
          <w:p w:rsidR="005F45FC" w:rsidRPr="00E726AC"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Coding</w:t>
            </w:r>
          </w:p>
          <w:p w:rsidR="005F45FC" w:rsidRPr="00E726AC" w:rsidRDefault="005F45FC" w:rsidP="005F45FC">
            <w:pPr>
              <w:widowControl w:val="0"/>
              <w:numPr>
                <w:ilvl w:val="0"/>
                <w:numId w:val="24"/>
              </w:numPr>
              <w:autoSpaceDE w:val="0"/>
              <w:autoSpaceDN w:val="0"/>
              <w:adjustRightInd w:val="0"/>
              <w:spacing w:after="16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 xml:space="preserve">Testing </w:t>
            </w:r>
          </w:p>
          <w:p w:rsidR="005F45FC" w:rsidRPr="00E726AC" w:rsidRDefault="005F45FC" w:rsidP="005F45FC">
            <w:pPr>
              <w:widowControl w:val="0"/>
              <w:autoSpaceDE w:val="0"/>
              <w:autoSpaceDN w:val="0"/>
              <w:adjustRightInd w:val="0"/>
              <w:spacing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5F45FC" w:rsidRPr="00E726AC" w:rsidTr="005F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F45FC" w:rsidRPr="00E726AC" w:rsidRDefault="005F45FC" w:rsidP="005F45FC">
            <w:pPr>
              <w:spacing w:after="160" w:line="256" w:lineRule="auto"/>
              <w:jc w:val="both"/>
              <w:rPr>
                <w:rFonts w:ascii="Times New Roman" w:eastAsia="Cambria" w:hAnsi="Times New Roman" w:cs="Times New Roman"/>
                <w:sz w:val="24"/>
                <w:szCs w:val="24"/>
              </w:rPr>
            </w:pPr>
            <w:r w:rsidRPr="00E726AC">
              <w:rPr>
                <w:rFonts w:ascii="Times New Roman" w:eastAsia="Cambria" w:hAnsi="Times New Roman" w:cs="Times New Roman"/>
                <w:sz w:val="24"/>
                <w:szCs w:val="24"/>
              </w:rPr>
              <w:t>3</w:t>
            </w:r>
          </w:p>
        </w:tc>
        <w:tc>
          <w:tcPr>
            <w:tcW w:w="2377" w:type="dxa"/>
          </w:tcPr>
          <w:p w:rsidR="005F45FC" w:rsidRPr="00E726AC" w:rsidRDefault="00143A77"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Đặng Minh Tùng</w:t>
            </w:r>
          </w:p>
        </w:tc>
        <w:tc>
          <w:tcPr>
            <w:tcW w:w="1964" w:type="dxa"/>
          </w:tcPr>
          <w:p w:rsidR="005F45FC" w:rsidRPr="00E726AC"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Team member,</w:t>
            </w:r>
          </w:p>
          <w:p w:rsidR="005F45FC" w:rsidRPr="00E726AC" w:rsidRDefault="005F45FC" w:rsidP="005F45FC">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B.A, Developer,</w:t>
            </w:r>
          </w:p>
          <w:p w:rsidR="005F45FC" w:rsidRPr="00E726AC" w:rsidRDefault="005F45FC"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Tester</w:t>
            </w:r>
          </w:p>
        </w:tc>
        <w:tc>
          <w:tcPr>
            <w:tcW w:w="3823" w:type="dxa"/>
          </w:tcPr>
          <w:p w:rsidR="005F45FC" w:rsidRPr="00E726AC"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Designing database</w:t>
            </w:r>
          </w:p>
          <w:p w:rsidR="005F45FC" w:rsidRPr="00E726AC"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Clarifying requirements</w:t>
            </w:r>
          </w:p>
          <w:p w:rsidR="005F45FC" w:rsidRPr="00E726AC"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Prepare documents</w:t>
            </w:r>
          </w:p>
          <w:p w:rsidR="005F45FC" w:rsidRPr="00E726AC"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GUI design</w:t>
            </w:r>
          </w:p>
          <w:p w:rsidR="005F45FC" w:rsidRPr="00E726AC"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Create test plan</w:t>
            </w:r>
          </w:p>
          <w:p w:rsidR="005F45FC" w:rsidRPr="00E726AC"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Coding</w:t>
            </w:r>
          </w:p>
          <w:p w:rsidR="005F45FC" w:rsidRPr="00E726AC" w:rsidRDefault="005F45FC" w:rsidP="005F45FC">
            <w:pPr>
              <w:widowControl w:val="0"/>
              <w:numPr>
                <w:ilvl w:val="0"/>
                <w:numId w:val="25"/>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Test</w:t>
            </w:r>
          </w:p>
          <w:p w:rsidR="005F45FC" w:rsidRPr="00E726AC" w:rsidRDefault="005F45FC" w:rsidP="005F45FC">
            <w:pPr>
              <w:widowControl w:val="0"/>
              <w:autoSpaceDE w:val="0"/>
              <w:autoSpaceDN w:val="0"/>
              <w:adjustRightInd w:val="0"/>
              <w:spacing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p>
        </w:tc>
      </w:tr>
      <w:tr w:rsidR="005F45FC" w:rsidRPr="00E726AC" w:rsidTr="00C65EC9">
        <w:tc>
          <w:tcPr>
            <w:cnfStyle w:val="001000000000" w:firstRow="0" w:lastRow="0" w:firstColumn="1" w:lastColumn="0" w:oddVBand="0" w:evenVBand="0" w:oddHBand="0" w:evenHBand="0" w:firstRowFirstColumn="0" w:firstRowLastColumn="0" w:lastRowFirstColumn="0" w:lastRowLastColumn="0"/>
            <w:tcW w:w="0" w:type="auto"/>
          </w:tcPr>
          <w:p w:rsidR="005F45FC" w:rsidRPr="00E726AC" w:rsidRDefault="005F45FC" w:rsidP="005F45FC">
            <w:pPr>
              <w:spacing w:after="160" w:line="256" w:lineRule="auto"/>
              <w:jc w:val="both"/>
              <w:rPr>
                <w:rFonts w:ascii="Times New Roman" w:eastAsia="Cambria" w:hAnsi="Times New Roman" w:cs="Times New Roman"/>
                <w:sz w:val="24"/>
                <w:szCs w:val="24"/>
              </w:rPr>
            </w:pPr>
            <w:r w:rsidRPr="00E726AC">
              <w:rPr>
                <w:rFonts w:ascii="Times New Roman" w:eastAsia="Cambria" w:hAnsi="Times New Roman" w:cs="Times New Roman"/>
                <w:sz w:val="24"/>
                <w:szCs w:val="24"/>
              </w:rPr>
              <w:t>4</w:t>
            </w:r>
          </w:p>
        </w:tc>
        <w:tc>
          <w:tcPr>
            <w:tcW w:w="2377" w:type="dxa"/>
          </w:tcPr>
          <w:p w:rsidR="005F45FC" w:rsidRPr="00E726AC" w:rsidRDefault="00143A77" w:rsidP="005F45FC">
            <w:pPr>
              <w:spacing w:after="160"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Trần Anh Nguyên</w:t>
            </w:r>
          </w:p>
        </w:tc>
        <w:tc>
          <w:tcPr>
            <w:tcW w:w="1964" w:type="dxa"/>
          </w:tcPr>
          <w:p w:rsidR="005F45FC" w:rsidRPr="00E726AC"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Team member,</w:t>
            </w:r>
          </w:p>
          <w:p w:rsidR="005F45FC" w:rsidRPr="00E726AC"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lastRenderedPageBreak/>
              <w:t>B.A, Developer,</w:t>
            </w:r>
          </w:p>
          <w:p w:rsidR="005F45FC" w:rsidRPr="00E726AC" w:rsidRDefault="005F45FC" w:rsidP="005F45FC">
            <w:pPr>
              <w:widowControl w:val="0"/>
              <w:autoSpaceDE w:val="0"/>
              <w:autoSpaceDN w:val="0"/>
              <w:adjustRightInd w:val="0"/>
              <w:spacing w:after="160" w:line="262" w:lineRule="exact"/>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Tester</w:t>
            </w:r>
          </w:p>
        </w:tc>
        <w:tc>
          <w:tcPr>
            <w:tcW w:w="3823" w:type="dxa"/>
          </w:tcPr>
          <w:p w:rsidR="005F45FC" w:rsidRPr="00E726AC"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lastRenderedPageBreak/>
              <w:t>Designing database</w:t>
            </w:r>
          </w:p>
          <w:p w:rsidR="005F45FC" w:rsidRPr="00E726AC"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lastRenderedPageBreak/>
              <w:t>Clarifying requirements</w:t>
            </w:r>
          </w:p>
          <w:p w:rsidR="005F45FC" w:rsidRPr="00E726AC"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Prepare documents</w:t>
            </w:r>
          </w:p>
          <w:p w:rsidR="005F45FC" w:rsidRPr="00E726AC"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Create test plan</w:t>
            </w:r>
          </w:p>
          <w:p w:rsidR="005F45FC" w:rsidRPr="00E726AC"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Coding</w:t>
            </w:r>
          </w:p>
          <w:p w:rsidR="005F45FC" w:rsidRPr="00E726AC" w:rsidRDefault="005F45FC" w:rsidP="005F45FC">
            <w:pPr>
              <w:widowControl w:val="0"/>
              <w:numPr>
                <w:ilvl w:val="0"/>
                <w:numId w:val="26"/>
              </w:numPr>
              <w:autoSpaceDE w:val="0"/>
              <w:autoSpaceDN w:val="0"/>
              <w:adjustRightInd w:val="0"/>
              <w:spacing w:after="16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Test</w:t>
            </w:r>
          </w:p>
          <w:p w:rsidR="005F45FC" w:rsidRPr="00E726AC" w:rsidRDefault="005F45FC" w:rsidP="005F45FC">
            <w:pPr>
              <w:widowControl w:val="0"/>
              <w:autoSpaceDE w:val="0"/>
              <w:autoSpaceDN w:val="0"/>
              <w:adjustRightInd w:val="0"/>
              <w:spacing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cs="Times New Roman"/>
                <w:sz w:val="24"/>
                <w:szCs w:val="24"/>
              </w:rPr>
            </w:pPr>
          </w:p>
        </w:tc>
      </w:tr>
      <w:tr w:rsidR="00143A77" w:rsidRPr="00E726AC"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43A77" w:rsidRPr="00E726AC" w:rsidRDefault="00143A77" w:rsidP="005F45FC">
            <w:pPr>
              <w:spacing w:after="160" w:line="256" w:lineRule="auto"/>
              <w:jc w:val="both"/>
              <w:rPr>
                <w:rFonts w:ascii="Times New Roman" w:eastAsia="Cambria" w:hAnsi="Times New Roman" w:cs="Times New Roman"/>
                <w:b w:val="0"/>
                <w:bCs w:val="0"/>
                <w:sz w:val="24"/>
                <w:szCs w:val="24"/>
              </w:rPr>
            </w:pPr>
            <w:r w:rsidRPr="00E726AC">
              <w:rPr>
                <w:rFonts w:ascii="Times New Roman" w:eastAsia="Cambria" w:hAnsi="Times New Roman" w:cs="Times New Roman"/>
                <w:sz w:val="24"/>
                <w:szCs w:val="24"/>
              </w:rPr>
              <w:lastRenderedPageBreak/>
              <w:t>5</w:t>
            </w:r>
          </w:p>
        </w:tc>
        <w:tc>
          <w:tcPr>
            <w:tcW w:w="2377" w:type="dxa"/>
          </w:tcPr>
          <w:p w:rsidR="00143A77" w:rsidRPr="00E726AC" w:rsidRDefault="004036AE" w:rsidP="005F45FC">
            <w:pPr>
              <w:spacing w:after="160"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Nguyễn Đình Thiện</w:t>
            </w:r>
          </w:p>
        </w:tc>
        <w:tc>
          <w:tcPr>
            <w:tcW w:w="1964" w:type="dxa"/>
          </w:tcPr>
          <w:p w:rsidR="004036AE" w:rsidRPr="00E726AC"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Team member,</w:t>
            </w:r>
          </w:p>
          <w:p w:rsidR="004036AE" w:rsidRPr="00E726AC"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B.A, Developer,</w:t>
            </w:r>
          </w:p>
          <w:p w:rsidR="00143A77" w:rsidRPr="00E726AC" w:rsidRDefault="004036AE" w:rsidP="004036AE">
            <w:pPr>
              <w:widowControl w:val="0"/>
              <w:autoSpaceDE w:val="0"/>
              <w:autoSpaceDN w:val="0"/>
              <w:adjustRightInd w:val="0"/>
              <w:spacing w:after="160" w:line="262" w:lineRule="exact"/>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Tester</w:t>
            </w:r>
          </w:p>
        </w:tc>
        <w:tc>
          <w:tcPr>
            <w:tcW w:w="3823" w:type="dxa"/>
          </w:tcPr>
          <w:p w:rsidR="004036AE" w:rsidRPr="00E726AC"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Designing database</w:t>
            </w:r>
          </w:p>
          <w:p w:rsidR="004036AE" w:rsidRPr="00E726AC"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Clarifying requirements</w:t>
            </w:r>
          </w:p>
          <w:p w:rsidR="004036AE" w:rsidRPr="00E726AC"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Prepare documents</w:t>
            </w:r>
          </w:p>
          <w:p w:rsidR="004036AE" w:rsidRPr="00E726AC"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Create test plan</w:t>
            </w:r>
          </w:p>
          <w:p w:rsidR="004036AE" w:rsidRPr="00E726AC"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Coding</w:t>
            </w:r>
          </w:p>
          <w:p w:rsidR="00143A77" w:rsidRPr="00E726AC" w:rsidRDefault="004036AE" w:rsidP="004036AE">
            <w:pPr>
              <w:widowControl w:val="0"/>
              <w:numPr>
                <w:ilvl w:val="0"/>
                <w:numId w:val="26"/>
              </w:numPr>
              <w:autoSpaceDE w:val="0"/>
              <w:autoSpaceDN w:val="0"/>
              <w:adjustRightInd w:val="0"/>
              <w:spacing w:after="16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cs="Times New Roman"/>
                <w:sz w:val="24"/>
                <w:szCs w:val="24"/>
              </w:rPr>
            </w:pPr>
            <w:r w:rsidRPr="00E726AC">
              <w:rPr>
                <w:rFonts w:ascii="Times New Roman" w:eastAsia="Cambria" w:hAnsi="Times New Roman" w:cs="Times New Roman"/>
                <w:sz w:val="24"/>
                <w:szCs w:val="24"/>
              </w:rPr>
              <w:t>Test</w:t>
            </w:r>
          </w:p>
        </w:tc>
      </w:tr>
    </w:tbl>
    <w:p w:rsidR="002505FC" w:rsidRPr="00E726AC" w:rsidRDefault="002505FC">
      <w:pPr>
        <w:sectPr w:rsidR="002505FC" w:rsidRPr="00E726AC">
          <w:type w:val="continuous"/>
          <w:pgSz w:w="11920" w:h="16840"/>
          <w:pgMar w:top="1300" w:right="1020" w:bottom="280" w:left="1440" w:header="720" w:footer="720" w:gutter="0"/>
          <w:cols w:space="720"/>
        </w:sectPr>
      </w:pPr>
    </w:p>
    <w:p w:rsidR="002505FC" w:rsidRPr="00E726AC" w:rsidRDefault="002505FC">
      <w:pPr>
        <w:spacing w:line="100" w:lineRule="exact"/>
        <w:rPr>
          <w:sz w:val="10"/>
          <w:szCs w:val="10"/>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164793" w:rsidRPr="00E726AC" w:rsidRDefault="00164793">
      <w:pPr>
        <w:spacing w:line="200" w:lineRule="exact"/>
        <w:rPr>
          <w:sz w:val="24"/>
          <w:szCs w:val="24"/>
        </w:rPr>
      </w:pPr>
    </w:p>
    <w:tbl>
      <w:tblPr>
        <w:tblStyle w:val="PlainTable112"/>
        <w:tblpPr w:leftFromText="180" w:rightFromText="180" w:vertAnchor="text" w:horzAnchor="margin" w:tblpY="523"/>
        <w:tblW w:w="8730" w:type="dxa"/>
        <w:tblLook w:val="04A0" w:firstRow="1" w:lastRow="0" w:firstColumn="1" w:lastColumn="0" w:noHBand="0" w:noVBand="1"/>
      </w:tblPr>
      <w:tblGrid>
        <w:gridCol w:w="2973"/>
        <w:gridCol w:w="5757"/>
      </w:tblGrid>
      <w:tr w:rsidR="00BD43EF" w:rsidRPr="00E726AC" w:rsidTr="004658B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E726AC" w:rsidRDefault="00BD43EF" w:rsidP="004658B0">
            <w:pPr>
              <w:spacing w:after="160" w:line="256" w:lineRule="auto"/>
              <w:jc w:val="center"/>
              <w:rPr>
                <w:rFonts w:ascii="Times New Roman" w:eastAsia="Cambria" w:hAnsi="Times New Roman"/>
                <w:sz w:val="24"/>
                <w:szCs w:val="24"/>
              </w:rPr>
            </w:pPr>
            <w:r w:rsidRPr="00E726AC">
              <w:rPr>
                <w:rFonts w:ascii="Times New Roman" w:eastAsia="Cambria" w:hAnsi="Times New Roman"/>
                <w:sz w:val="24"/>
                <w:szCs w:val="24"/>
              </w:rPr>
              <w:t>Tool</w:t>
            </w:r>
          </w:p>
        </w:tc>
        <w:tc>
          <w:tcPr>
            <w:tcW w:w="5757" w:type="dxa"/>
          </w:tcPr>
          <w:p w:rsidR="00BD43EF" w:rsidRPr="00E726AC" w:rsidRDefault="00BD43EF" w:rsidP="004658B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Name / version</w:t>
            </w:r>
          </w:p>
        </w:tc>
      </w:tr>
      <w:tr w:rsidR="00BD43EF" w:rsidRPr="00E726AC"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E726AC" w:rsidRDefault="00BD43EF" w:rsidP="004658B0">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Web server</w:t>
            </w:r>
          </w:p>
        </w:tc>
        <w:tc>
          <w:tcPr>
            <w:tcW w:w="5757" w:type="dxa"/>
          </w:tcPr>
          <w:p w:rsidR="00BD43EF" w:rsidRPr="00E726AC" w:rsidRDefault="00BD43EF" w:rsidP="004658B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IIS</w:t>
            </w:r>
          </w:p>
        </w:tc>
      </w:tr>
      <w:tr w:rsidR="00BD43EF" w:rsidRPr="00E726AC" w:rsidTr="004658B0">
        <w:tc>
          <w:tcPr>
            <w:cnfStyle w:val="001000000000" w:firstRow="0" w:lastRow="0" w:firstColumn="1" w:lastColumn="0" w:oddVBand="0" w:evenVBand="0" w:oddHBand="0" w:evenHBand="0" w:firstRowFirstColumn="0" w:firstRowLastColumn="0" w:lastRowFirstColumn="0" w:lastRowLastColumn="0"/>
            <w:tcW w:w="2973" w:type="dxa"/>
          </w:tcPr>
          <w:p w:rsidR="00BD43EF" w:rsidRPr="00E726AC" w:rsidRDefault="00BD43EF" w:rsidP="004658B0">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Development tool</w:t>
            </w:r>
          </w:p>
        </w:tc>
        <w:tc>
          <w:tcPr>
            <w:tcW w:w="5757" w:type="dxa"/>
          </w:tcPr>
          <w:p w:rsidR="00BD43EF" w:rsidRPr="00E726AC" w:rsidRDefault="00BD43EF"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Visual Studio</w:t>
            </w:r>
            <w:r w:rsidR="0066344A" w:rsidRPr="00E726AC">
              <w:rPr>
                <w:rFonts w:ascii="Times New Roman" w:eastAsia="Cambria" w:hAnsi="Times New Roman"/>
                <w:sz w:val="24"/>
                <w:szCs w:val="24"/>
              </w:rPr>
              <w:t xml:space="preserve"> 2015</w:t>
            </w:r>
          </w:p>
        </w:tc>
      </w:tr>
      <w:tr w:rsidR="00BD43EF" w:rsidRPr="00E726AC"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E726AC" w:rsidRDefault="00BA6845" w:rsidP="004658B0">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DBMS</w:t>
            </w:r>
          </w:p>
        </w:tc>
        <w:tc>
          <w:tcPr>
            <w:tcW w:w="5757" w:type="dxa"/>
          </w:tcPr>
          <w:p w:rsidR="00BA6845" w:rsidRPr="00E726AC"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SQL Server 2012</w:t>
            </w:r>
          </w:p>
        </w:tc>
      </w:tr>
      <w:tr w:rsidR="00BA6845" w:rsidRPr="00E726AC"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E726AC" w:rsidRDefault="00BA6845" w:rsidP="004658B0">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Source control</w:t>
            </w:r>
          </w:p>
        </w:tc>
        <w:tc>
          <w:tcPr>
            <w:tcW w:w="5757" w:type="dxa"/>
          </w:tcPr>
          <w:p w:rsidR="00BA6845" w:rsidRPr="00E726AC"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GitHub &amp; SourceTree</w:t>
            </w:r>
          </w:p>
        </w:tc>
      </w:tr>
      <w:tr w:rsidR="00BA6845" w:rsidRPr="00E726AC" w:rsidTr="0046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A6845" w:rsidRPr="00E726AC" w:rsidRDefault="00BA6845" w:rsidP="004658B0">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Modeling tool</w:t>
            </w:r>
          </w:p>
        </w:tc>
        <w:tc>
          <w:tcPr>
            <w:tcW w:w="5757" w:type="dxa"/>
          </w:tcPr>
          <w:p w:rsidR="00BA6845" w:rsidRPr="00E726AC" w:rsidRDefault="00BA6845" w:rsidP="004658B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StarUML 2.7.1</w:t>
            </w:r>
          </w:p>
        </w:tc>
      </w:tr>
      <w:tr w:rsidR="00BA6845" w:rsidRPr="00E726AC" w:rsidTr="004658B0">
        <w:tc>
          <w:tcPr>
            <w:cnfStyle w:val="001000000000" w:firstRow="0" w:lastRow="0" w:firstColumn="1" w:lastColumn="0" w:oddVBand="0" w:evenVBand="0" w:oddHBand="0" w:evenHBand="0" w:firstRowFirstColumn="0" w:firstRowLastColumn="0" w:lastRowFirstColumn="0" w:lastRowLastColumn="0"/>
            <w:tcW w:w="2973" w:type="dxa"/>
          </w:tcPr>
          <w:p w:rsidR="00BA6845" w:rsidRPr="00E726AC" w:rsidRDefault="00BA6845" w:rsidP="004658B0">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Document tool</w:t>
            </w:r>
          </w:p>
        </w:tc>
        <w:tc>
          <w:tcPr>
            <w:tcW w:w="5757" w:type="dxa"/>
          </w:tcPr>
          <w:p w:rsidR="00BA6845" w:rsidRPr="00E726AC" w:rsidRDefault="00BA6845"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Microsoft Word 2013</w:t>
            </w:r>
            <w:r w:rsidR="0066344A" w:rsidRPr="00E726AC">
              <w:rPr>
                <w:rFonts w:ascii="Times New Roman" w:eastAsia="Cambria" w:hAnsi="Times New Roman"/>
                <w:sz w:val="24"/>
                <w:szCs w:val="24"/>
              </w:rPr>
              <w:t>, Microsoft Excel 2013</w:t>
            </w:r>
          </w:p>
        </w:tc>
      </w:tr>
    </w:tbl>
    <w:p w:rsidR="002505FC" w:rsidRPr="00E726AC" w:rsidRDefault="003E2070" w:rsidP="00BD43EF">
      <w:pPr>
        <w:spacing w:before="48"/>
        <w:ind w:firstLine="720"/>
        <w:rPr>
          <w:b/>
          <w:sz w:val="24"/>
          <w:szCs w:val="24"/>
        </w:rPr>
      </w:pPr>
      <w:r w:rsidRPr="00E726AC">
        <w:br w:type="column"/>
      </w:r>
      <w:r w:rsidRPr="00E726AC">
        <w:rPr>
          <w:b/>
          <w:spacing w:val="1"/>
          <w:sz w:val="24"/>
          <w:szCs w:val="24"/>
        </w:rPr>
        <w:t>T</w:t>
      </w:r>
      <w:r w:rsidR="005F45FC" w:rsidRPr="00E726AC">
        <w:rPr>
          <w:b/>
          <w:sz w:val="24"/>
          <w:szCs w:val="24"/>
        </w:rPr>
        <w:t>able 4</w:t>
      </w:r>
      <w:r w:rsidRPr="00E726AC">
        <w:rPr>
          <w:b/>
          <w:sz w:val="24"/>
          <w:szCs w:val="24"/>
        </w:rPr>
        <w:t xml:space="preserve">: </w:t>
      </w:r>
      <w:r w:rsidRPr="00E726AC">
        <w:rPr>
          <w:b/>
          <w:spacing w:val="-1"/>
          <w:sz w:val="24"/>
          <w:szCs w:val="24"/>
        </w:rPr>
        <w:t>R</w:t>
      </w:r>
      <w:r w:rsidRPr="00E726AC">
        <w:rPr>
          <w:b/>
          <w:sz w:val="24"/>
          <w:szCs w:val="24"/>
        </w:rPr>
        <w:t>oles and R</w:t>
      </w:r>
      <w:r w:rsidRPr="00E726AC">
        <w:rPr>
          <w:b/>
          <w:spacing w:val="-1"/>
          <w:sz w:val="24"/>
          <w:szCs w:val="24"/>
        </w:rPr>
        <w:t>e</w:t>
      </w:r>
      <w:r w:rsidRPr="00E726AC">
        <w:rPr>
          <w:b/>
          <w:sz w:val="24"/>
          <w:szCs w:val="24"/>
        </w:rPr>
        <w:t>s</w:t>
      </w:r>
      <w:r w:rsidRPr="00E726AC">
        <w:rPr>
          <w:b/>
          <w:spacing w:val="2"/>
          <w:sz w:val="24"/>
          <w:szCs w:val="24"/>
        </w:rPr>
        <w:t>p</w:t>
      </w:r>
      <w:r w:rsidRPr="00E726AC">
        <w:rPr>
          <w:b/>
          <w:sz w:val="24"/>
          <w:szCs w:val="24"/>
        </w:rPr>
        <w:t>onsibi</w:t>
      </w:r>
      <w:r w:rsidRPr="00E726AC">
        <w:rPr>
          <w:b/>
          <w:spacing w:val="1"/>
          <w:sz w:val="24"/>
          <w:szCs w:val="24"/>
        </w:rPr>
        <w:t>l</w:t>
      </w:r>
      <w:r w:rsidRPr="00E726AC">
        <w:rPr>
          <w:b/>
          <w:sz w:val="24"/>
          <w:szCs w:val="24"/>
        </w:rPr>
        <w:t>i</w:t>
      </w:r>
      <w:r w:rsidRPr="00E726AC">
        <w:rPr>
          <w:b/>
          <w:spacing w:val="1"/>
          <w:sz w:val="24"/>
          <w:szCs w:val="24"/>
        </w:rPr>
        <w:t>t</w:t>
      </w:r>
      <w:r w:rsidRPr="00E726AC">
        <w:rPr>
          <w:b/>
          <w:sz w:val="24"/>
          <w:szCs w:val="24"/>
        </w:rPr>
        <w:t>ies</w:t>
      </w:r>
      <w:r w:rsidRPr="00E726AC">
        <w:rPr>
          <w:b/>
          <w:spacing w:val="1"/>
          <w:sz w:val="24"/>
          <w:szCs w:val="24"/>
        </w:rPr>
        <w:t xml:space="preserve"> </w:t>
      </w:r>
      <w:r w:rsidRPr="00E726AC">
        <w:rPr>
          <w:b/>
          <w:sz w:val="24"/>
          <w:szCs w:val="24"/>
        </w:rPr>
        <w:t>D</w:t>
      </w:r>
      <w:r w:rsidRPr="00E726AC">
        <w:rPr>
          <w:b/>
          <w:spacing w:val="-1"/>
          <w:sz w:val="24"/>
          <w:szCs w:val="24"/>
        </w:rPr>
        <w:t>e</w:t>
      </w:r>
      <w:r w:rsidRPr="00E726AC">
        <w:rPr>
          <w:b/>
          <w:sz w:val="24"/>
          <w:szCs w:val="24"/>
        </w:rPr>
        <w:t>ta</w:t>
      </w:r>
      <w:r w:rsidRPr="00E726AC">
        <w:rPr>
          <w:b/>
          <w:spacing w:val="1"/>
          <w:sz w:val="24"/>
          <w:szCs w:val="24"/>
        </w:rPr>
        <w:t>i</w:t>
      </w:r>
      <w:r w:rsidRPr="00E726AC">
        <w:rPr>
          <w:b/>
          <w:sz w:val="24"/>
          <w:szCs w:val="24"/>
        </w:rPr>
        <w:t>ls</w:t>
      </w:r>
    </w:p>
    <w:p w:rsidR="004036AE" w:rsidRPr="00E726AC" w:rsidRDefault="004036AE" w:rsidP="004036AE">
      <w:pPr>
        <w:spacing w:before="48"/>
        <w:rPr>
          <w:b/>
          <w:sz w:val="24"/>
          <w:szCs w:val="24"/>
        </w:rPr>
      </w:pPr>
    </w:p>
    <w:p w:rsidR="002505FC" w:rsidRPr="00E726AC" w:rsidRDefault="002505FC">
      <w:pPr>
        <w:spacing w:before="3" w:line="200" w:lineRule="exact"/>
      </w:pPr>
    </w:p>
    <w:p w:rsidR="002505FC" w:rsidRPr="00E726AC" w:rsidRDefault="003E2070" w:rsidP="004E77EF">
      <w:pPr>
        <w:rPr>
          <w:rFonts w:eastAsia="Cambria"/>
          <w:sz w:val="28"/>
          <w:szCs w:val="28"/>
        </w:rPr>
        <w:sectPr w:rsidR="002505FC" w:rsidRPr="00E726AC">
          <w:type w:val="continuous"/>
          <w:pgSz w:w="11920" w:h="16840"/>
          <w:pgMar w:top="1300" w:right="1020" w:bottom="280" w:left="1440" w:header="720" w:footer="720" w:gutter="0"/>
          <w:cols w:num="2" w:space="720" w:equalWidth="0">
            <w:col w:w="1018" w:space="338"/>
            <w:col w:w="8104"/>
          </w:cols>
        </w:sectPr>
      </w:pP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3</w:t>
      </w:r>
      <w:r w:rsidRPr="00E726AC">
        <w:rPr>
          <w:rFonts w:eastAsia="Cambria"/>
          <w:b/>
          <w:spacing w:val="7"/>
          <w:sz w:val="28"/>
          <w:szCs w:val="28"/>
        </w:rPr>
        <w:t xml:space="preserve"> </w:t>
      </w:r>
      <w:r w:rsidRPr="00E726AC">
        <w:rPr>
          <w:rFonts w:eastAsia="Cambria"/>
          <w:b/>
          <w:sz w:val="28"/>
          <w:szCs w:val="28"/>
        </w:rPr>
        <w:t>Tools</w:t>
      </w:r>
      <w:r w:rsidRPr="00E726AC">
        <w:rPr>
          <w:rFonts w:eastAsia="Cambria"/>
          <w:b/>
          <w:spacing w:val="-2"/>
          <w:sz w:val="28"/>
          <w:szCs w:val="28"/>
        </w:rPr>
        <w:t xml:space="preserve"> </w:t>
      </w:r>
      <w:r w:rsidRPr="00E726AC">
        <w:rPr>
          <w:rFonts w:eastAsia="Cambria"/>
          <w:b/>
          <w:sz w:val="28"/>
          <w:szCs w:val="28"/>
        </w:rPr>
        <w:t>and</w:t>
      </w:r>
      <w:r w:rsidRPr="00E726AC">
        <w:rPr>
          <w:rFonts w:eastAsia="Cambria"/>
          <w:b/>
          <w:spacing w:val="-1"/>
          <w:sz w:val="28"/>
          <w:szCs w:val="28"/>
        </w:rPr>
        <w:t xml:space="preserve"> </w:t>
      </w:r>
      <w:r w:rsidRPr="00E726AC">
        <w:rPr>
          <w:rFonts w:eastAsia="Cambria"/>
          <w:b/>
          <w:sz w:val="28"/>
          <w:szCs w:val="28"/>
        </w:rPr>
        <w:t>Te</w:t>
      </w:r>
      <w:r w:rsidRPr="00E726AC">
        <w:rPr>
          <w:rFonts w:eastAsia="Cambria"/>
          <w:b/>
          <w:spacing w:val="-2"/>
          <w:sz w:val="28"/>
          <w:szCs w:val="28"/>
        </w:rPr>
        <w:t>c</w:t>
      </w:r>
      <w:r w:rsidRPr="00E726AC">
        <w:rPr>
          <w:rFonts w:eastAsia="Cambria"/>
          <w:b/>
          <w:sz w:val="28"/>
          <w:szCs w:val="28"/>
        </w:rPr>
        <w:t>h</w:t>
      </w:r>
      <w:r w:rsidRPr="00E726AC">
        <w:rPr>
          <w:rFonts w:eastAsia="Cambria"/>
          <w:b/>
          <w:spacing w:val="-1"/>
          <w:sz w:val="28"/>
          <w:szCs w:val="28"/>
        </w:rPr>
        <w:t>n</w:t>
      </w:r>
      <w:r w:rsidRPr="00E726AC">
        <w:rPr>
          <w:rFonts w:eastAsia="Cambria"/>
          <w:b/>
          <w:sz w:val="28"/>
          <w:szCs w:val="28"/>
        </w:rPr>
        <w:t>i</w:t>
      </w:r>
      <w:r w:rsidRPr="00E726AC">
        <w:rPr>
          <w:rFonts w:eastAsia="Cambria"/>
          <w:b/>
          <w:spacing w:val="-2"/>
          <w:sz w:val="28"/>
          <w:szCs w:val="28"/>
        </w:rPr>
        <w:t>q</w:t>
      </w:r>
      <w:r w:rsidR="00BA6845" w:rsidRPr="00E726AC">
        <w:rPr>
          <w:rFonts w:eastAsia="Cambria"/>
          <w:b/>
          <w:sz w:val="28"/>
          <w:szCs w:val="28"/>
        </w:rPr>
        <w:t>ue</w:t>
      </w:r>
    </w:p>
    <w:p w:rsidR="002505FC" w:rsidRPr="00E726AC" w:rsidRDefault="002505FC">
      <w:pPr>
        <w:spacing w:before="17" w:line="220" w:lineRule="exact"/>
        <w:rPr>
          <w:sz w:val="22"/>
          <w:szCs w:val="22"/>
        </w:rPr>
      </w:pPr>
    </w:p>
    <w:p w:rsidR="00164793" w:rsidRPr="00E726AC" w:rsidRDefault="00164793"/>
    <w:p w:rsidR="004658B0" w:rsidRPr="00E726AC" w:rsidRDefault="004658B0" w:rsidP="004658B0">
      <w:pPr>
        <w:tabs>
          <w:tab w:val="left" w:pos="3168"/>
        </w:tabs>
        <w:ind w:left="2880"/>
      </w:pPr>
      <w:r w:rsidRPr="00E726AC">
        <w:tab/>
      </w:r>
      <w:r w:rsidRPr="00E726AC">
        <w:tab/>
      </w:r>
      <w:r w:rsidRPr="00E726AC">
        <w:tab/>
      </w:r>
      <w:r w:rsidRPr="00E726AC">
        <w:tab/>
      </w:r>
      <w:r w:rsidRPr="00E726AC">
        <w:tab/>
      </w:r>
      <w:r w:rsidR="00164793" w:rsidRPr="00E726AC">
        <w:t xml:space="preserve">          </w:t>
      </w:r>
      <w:r w:rsidR="00BD43EF" w:rsidRPr="00E726AC">
        <w:t xml:space="preserve">                                           </w:t>
      </w:r>
      <w:r w:rsidRPr="00E726AC">
        <w:t xml:space="preserve">         </w:t>
      </w:r>
    </w:p>
    <w:p w:rsidR="004658B0" w:rsidRPr="00E726AC" w:rsidRDefault="004658B0" w:rsidP="004658B0">
      <w:pPr>
        <w:tabs>
          <w:tab w:val="left" w:pos="3168"/>
        </w:tabs>
        <w:ind w:left="2880"/>
      </w:pPr>
    </w:p>
    <w:p w:rsidR="004658B0" w:rsidRPr="00E726AC" w:rsidRDefault="004658B0" w:rsidP="004658B0">
      <w:pPr>
        <w:tabs>
          <w:tab w:val="left" w:pos="3168"/>
        </w:tabs>
        <w:ind w:left="2880"/>
        <w:rPr>
          <w:b/>
          <w:spacing w:val="1"/>
          <w:sz w:val="24"/>
          <w:szCs w:val="24"/>
        </w:rPr>
      </w:pPr>
    </w:p>
    <w:p w:rsidR="004658B0" w:rsidRPr="00E726AC" w:rsidRDefault="004658B0" w:rsidP="004658B0">
      <w:pPr>
        <w:tabs>
          <w:tab w:val="left" w:pos="3168"/>
        </w:tabs>
        <w:ind w:left="2880"/>
        <w:rPr>
          <w:b/>
          <w:spacing w:val="1"/>
          <w:sz w:val="24"/>
          <w:szCs w:val="24"/>
        </w:rPr>
      </w:pPr>
    </w:p>
    <w:p w:rsidR="004658B0" w:rsidRPr="00E726AC" w:rsidRDefault="004658B0" w:rsidP="004658B0">
      <w:pPr>
        <w:tabs>
          <w:tab w:val="left" w:pos="3168"/>
        </w:tabs>
        <w:ind w:left="2880"/>
        <w:rPr>
          <w:b/>
          <w:spacing w:val="1"/>
          <w:sz w:val="24"/>
          <w:szCs w:val="24"/>
        </w:rPr>
      </w:pPr>
    </w:p>
    <w:p w:rsidR="004658B0" w:rsidRPr="00E726AC" w:rsidRDefault="004658B0" w:rsidP="004658B0">
      <w:pPr>
        <w:tabs>
          <w:tab w:val="left" w:pos="3168"/>
        </w:tabs>
        <w:ind w:left="2880"/>
        <w:rPr>
          <w:b/>
          <w:spacing w:val="1"/>
          <w:sz w:val="24"/>
          <w:szCs w:val="24"/>
        </w:rPr>
      </w:pPr>
    </w:p>
    <w:p w:rsidR="004658B0" w:rsidRPr="00E726AC" w:rsidRDefault="004658B0" w:rsidP="004658B0">
      <w:pPr>
        <w:tabs>
          <w:tab w:val="left" w:pos="3168"/>
        </w:tabs>
        <w:ind w:left="2880"/>
        <w:rPr>
          <w:b/>
          <w:spacing w:val="1"/>
          <w:sz w:val="24"/>
          <w:szCs w:val="24"/>
        </w:rPr>
      </w:pPr>
    </w:p>
    <w:p w:rsidR="004658B0" w:rsidRPr="00E726AC" w:rsidRDefault="004658B0" w:rsidP="004658B0">
      <w:pPr>
        <w:tabs>
          <w:tab w:val="left" w:pos="3168"/>
        </w:tabs>
        <w:ind w:left="2880"/>
        <w:rPr>
          <w:b/>
          <w:spacing w:val="1"/>
          <w:sz w:val="24"/>
          <w:szCs w:val="24"/>
        </w:rPr>
      </w:pPr>
    </w:p>
    <w:p w:rsidR="004658B0" w:rsidRPr="00E726AC" w:rsidRDefault="004658B0" w:rsidP="004658B0">
      <w:pPr>
        <w:tabs>
          <w:tab w:val="left" w:pos="3168"/>
        </w:tabs>
        <w:ind w:left="2880"/>
        <w:rPr>
          <w:b/>
          <w:spacing w:val="1"/>
          <w:sz w:val="24"/>
          <w:szCs w:val="24"/>
        </w:rPr>
      </w:pPr>
    </w:p>
    <w:p w:rsidR="00164793" w:rsidRPr="00E726AC" w:rsidRDefault="00164793" w:rsidP="004658B0">
      <w:pPr>
        <w:tabs>
          <w:tab w:val="left" w:pos="3168"/>
        </w:tabs>
        <w:ind w:left="2880"/>
        <w:rPr>
          <w:b/>
          <w:spacing w:val="-1"/>
          <w:sz w:val="24"/>
          <w:szCs w:val="24"/>
        </w:rPr>
      </w:pPr>
      <w:r w:rsidRPr="00E726AC">
        <w:rPr>
          <w:b/>
          <w:spacing w:val="1"/>
          <w:sz w:val="24"/>
          <w:szCs w:val="24"/>
        </w:rPr>
        <w:t>T</w:t>
      </w:r>
      <w:r w:rsidR="004E77EF" w:rsidRPr="00E726AC">
        <w:rPr>
          <w:b/>
          <w:sz w:val="24"/>
          <w:szCs w:val="24"/>
        </w:rPr>
        <w:t>able 5</w:t>
      </w:r>
      <w:r w:rsidRPr="00E726AC">
        <w:rPr>
          <w:b/>
          <w:sz w:val="24"/>
          <w:szCs w:val="24"/>
        </w:rPr>
        <w:t xml:space="preserve">: </w:t>
      </w:r>
      <w:r w:rsidR="004658B0" w:rsidRPr="00E726AC">
        <w:rPr>
          <w:b/>
          <w:spacing w:val="-1"/>
          <w:sz w:val="24"/>
          <w:szCs w:val="24"/>
        </w:rPr>
        <w:t>Tool</w:t>
      </w:r>
      <w:r w:rsidR="007154B2" w:rsidRPr="00E726AC">
        <w:rPr>
          <w:b/>
          <w:spacing w:val="-1"/>
          <w:sz w:val="24"/>
          <w:szCs w:val="24"/>
        </w:rPr>
        <w:t xml:space="preserve"> List</w:t>
      </w:r>
    </w:p>
    <w:p w:rsidR="00BD43EF" w:rsidRPr="00E726AC" w:rsidRDefault="00BD43EF" w:rsidP="00164793">
      <w:pPr>
        <w:tabs>
          <w:tab w:val="left" w:pos="3168"/>
        </w:tabs>
        <w:rPr>
          <w:b/>
          <w:spacing w:val="-1"/>
          <w:sz w:val="24"/>
          <w:szCs w:val="24"/>
        </w:rPr>
      </w:pPr>
    </w:p>
    <w:p w:rsidR="00BD43EF" w:rsidRPr="00E726AC" w:rsidRDefault="00BD43EF" w:rsidP="00164793">
      <w:pPr>
        <w:tabs>
          <w:tab w:val="left" w:pos="3168"/>
        </w:tabs>
        <w:rPr>
          <w:b/>
          <w:spacing w:val="-1"/>
          <w:sz w:val="24"/>
          <w:szCs w:val="24"/>
        </w:rPr>
      </w:pPr>
    </w:p>
    <w:tbl>
      <w:tblPr>
        <w:tblStyle w:val="PlainTable112"/>
        <w:tblpPr w:leftFromText="180" w:rightFromText="180" w:vertAnchor="text" w:tblpY="-29"/>
        <w:tblW w:w="8730" w:type="dxa"/>
        <w:tblLook w:val="04A0" w:firstRow="1" w:lastRow="0" w:firstColumn="1" w:lastColumn="0" w:noHBand="0" w:noVBand="1"/>
      </w:tblPr>
      <w:tblGrid>
        <w:gridCol w:w="2973"/>
        <w:gridCol w:w="5757"/>
      </w:tblGrid>
      <w:tr w:rsidR="00BD43EF" w:rsidRPr="00E726AC" w:rsidTr="00C65EC9">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rsidR="00BD43EF" w:rsidRPr="00E726AC" w:rsidRDefault="00BD43EF" w:rsidP="00C65EC9">
            <w:pPr>
              <w:spacing w:after="160" w:line="256" w:lineRule="auto"/>
              <w:jc w:val="center"/>
              <w:rPr>
                <w:rFonts w:ascii="Times New Roman" w:eastAsia="Cambria" w:hAnsi="Times New Roman"/>
                <w:sz w:val="24"/>
                <w:szCs w:val="24"/>
              </w:rPr>
            </w:pPr>
            <w:r w:rsidRPr="00E726AC">
              <w:rPr>
                <w:rFonts w:ascii="Times New Roman" w:eastAsia="Cambria" w:hAnsi="Times New Roman"/>
                <w:sz w:val="24"/>
                <w:szCs w:val="24"/>
              </w:rPr>
              <w:t xml:space="preserve">Technique </w:t>
            </w:r>
          </w:p>
        </w:tc>
        <w:tc>
          <w:tcPr>
            <w:tcW w:w="5757" w:type="dxa"/>
          </w:tcPr>
          <w:p w:rsidR="00BD43EF" w:rsidRPr="00E726AC" w:rsidRDefault="00BD43EF" w:rsidP="00C65EC9">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Name / version</w:t>
            </w:r>
          </w:p>
        </w:tc>
      </w:tr>
      <w:tr w:rsidR="00BD43EF" w:rsidRPr="00E726AC" w:rsidTr="00C65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rsidR="00BD43EF" w:rsidRPr="00E726AC" w:rsidRDefault="00BD43EF" w:rsidP="00C65EC9">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Frontend</w:t>
            </w:r>
          </w:p>
        </w:tc>
        <w:tc>
          <w:tcPr>
            <w:tcW w:w="5757" w:type="dxa"/>
          </w:tcPr>
          <w:p w:rsidR="00BD43EF" w:rsidRPr="00E726AC" w:rsidRDefault="00BD43EF" w:rsidP="00C65EC9">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HTML5, CSS</w:t>
            </w:r>
            <w:r w:rsidR="00C70C37" w:rsidRPr="00E726AC">
              <w:rPr>
                <w:rFonts w:ascii="Times New Roman" w:eastAsia="Cambria" w:hAnsi="Times New Roman"/>
                <w:sz w:val="24"/>
                <w:szCs w:val="24"/>
              </w:rPr>
              <w:t>3</w:t>
            </w:r>
            <w:r w:rsidRPr="00E726AC">
              <w:rPr>
                <w:rFonts w:ascii="Times New Roman" w:eastAsia="Cambria" w:hAnsi="Times New Roman"/>
                <w:sz w:val="24"/>
                <w:szCs w:val="24"/>
              </w:rPr>
              <w:t>, JavaScript, jQuery</w:t>
            </w:r>
            <w:r w:rsidR="003343C3" w:rsidRPr="00E726AC">
              <w:rPr>
                <w:rFonts w:ascii="Times New Roman" w:eastAsia="Cambria" w:hAnsi="Times New Roman"/>
                <w:sz w:val="24"/>
                <w:szCs w:val="24"/>
              </w:rPr>
              <w:t>, Ajax</w:t>
            </w:r>
          </w:p>
        </w:tc>
      </w:tr>
      <w:tr w:rsidR="00BD43EF" w:rsidRPr="00E726AC" w:rsidTr="00C65EC9">
        <w:tc>
          <w:tcPr>
            <w:cnfStyle w:val="001000000000" w:firstRow="0" w:lastRow="0" w:firstColumn="1" w:lastColumn="0" w:oddVBand="0" w:evenVBand="0" w:oddHBand="0" w:evenHBand="0" w:firstRowFirstColumn="0" w:firstRowLastColumn="0" w:lastRowFirstColumn="0" w:lastRowLastColumn="0"/>
            <w:tcW w:w="2973" w:type="dxa"/>
          </w:tcPr>
          <w:p w:rsidR="00BD43EF" w:rsidRPr="00E726AC" w:rsidRDefault="00BD43EF" w:rsidP="00C65EC9">
            <w:pPr>
              <w:spacing w:after="160" w:line="256" w:lineRule="auto"/>
              <w:rPr>
                <w:rFonts w:ascii="Times New Roman" w:eastAsia="Cambria" w:hAnsi="Times New Roman"/>
                <w:sz w:val="24"/>
                <w:szCs w:val="24"/>
              </w:rPr>
            </w:pPr>
            <w:r w:rsidRPr="00E726AC">
              <w:rPr>
                <w:rFonts w:ascii="Times New Roman" w:eastAsia="Cambria" w:hAnsi="Times New Roman"/>
                <w:sz w:val="24"/>
                <w:szCs w:val="24"/>
              </w:rPr>
              <w:t>Backend</w:t>
            </w:r>
          </w:p>
        </w:tc>
        <w:tc>
          <w:tcPr>
            <w:tcW w:w="5757" w:type="dxa"/>
          </w:tcPr>
          <w:p w:rsidR="00BD43EF" w:rsidRPr="00E726AC" w:rsidRDefault="004658B0" w:rsidP="004658B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ASP.Net</w:t>
            </w:r>
            <w:r w:rsidR="00E67E61" w:rsidRPr="00E726AC">
              <w:rPr>
                <w:rFonts w:ascii="Times New Roman" w:eastAsia="Cambria" w:hAnsi="Times New Roman"/>
                <w:sz w:val="24"/>
                <w:szCs w:val="24"/>
              </w:rPr>
              <w:t xml:space="preserve"> MVC 5</w:t>
            </w:r>
          </w:p>
        </w:tc>
      </w:tr>
    </w:tbl>
    <w:p w:rsidR="00BD43EF" w:rsidRPr="00E726AC" w:rsidRDefault="00BD43EF" w:rsidP="00164793">
      <w:pPr>
        <w:tabs>
          <w:tab w:val="left" w:pos="3168"/>
        </w:tabs>
      </w:pPr>
    </w:p>
    <w:p w:rsidR="00BD43EF" w:rsidRPr="00E726AC" w:rsidRDefault="00164793" w:rsidP="00164793">
      <w:pPr>
        <w:tabs>
          <w:tab w:val="left" w:pos="3168"/>
        </w:tabs>
      </w:pPr>
      <w:r w:rsidRPr="00E726AC">
        <w:tab/>
      </w:r>
    </w:p>
    <w:p w:rsidR="00BD43EF" w:rsidRPr="00E726AC" w:rsidRDefault="00BD43EF" w:rsidP="00BD43EF"/>
    <w:p w:rsidR="00BD43EF" w:rsidRPr="00E726AC" w:rsidRDefault="00BD43EF" w:rsidP="00BD43EF"/>
    <w:p w:rsidR="00BD43EF" w:rsidRPr="00E726AC" w:rsidRDefault="00BD43EF" w:rsidP="00BD43EF"/>
    <w:p w:rsidR="00BD43EF" w:rsidRPr="00E726AC" w:rsidRDefault="00BD43EF" w:rsidP="00BD43EF"/>
    <w:p w:rsidR="00BD43EF" w:rsidRPr="00E726AC" w:rsidRDefault="00BD43EF" w:rsidP="00BD43EF"/>
    <w:p w:rsidR="00BD43EF" w:rsidRPr="00E726AC" w:rsidRDefault="00BD43EF" w:rsidP="00BD43EF">
      <w:pPr>
        <w:tabs>
          <w:tab w:val="left" w:pos="2638"/>
        </w:tabs>
      </w:pPr>
      <w:r w:rsidRPr="00E726AC">
        <w:tab/>
      </w:r>
      <w:r w:rsidRPr="00E726AC">
        <w:rPr>
          <w:b/>
          <w:spacing w:val="1"/>
          <w:sz w:val="24"/>
          <w:szCs w:val="24"/>
        </w:rPr>
        <w:t>T</w:t>
      </w:r>
      <w:r w:rsidRPr="00E726AC">
        <w:rPr>
          <w:b/>
          <w:sz w:val="24"/>
          <w:szCs w:val="24"/>
        </w:rPr>
        <w:t xml:space="preserve">able 6: </w:t>
      </w:r>
      <w:r w:rsidRPr="00E726AC">
        <w:rPr>
          <w:b/>
          <w:spacing w:val="-1"/>
          <w:sz w:val="24"/>
          <w:szCs w:val="24"/>
        </w:rPr>
        <w:t>Technique List</w:t>
      </w:r>
    </w:p>
    <w:p w:rsidR="002505FC" w:rsidRPr="00E726AC" w:rsidRDefault="00BD43EF" w:rsidP="00BD43EF">
      <w:pPr>
        <w:tabs>
          <w:tab w:val="left" w:pos="2638"/>
        </w:tabs>
        <w:sectPr w:rsidR="002505FC" w:rsidRPr="00E726AC">
          <w:type w:val="continuous"/>
          <w:pgSz w:w="11920" w:h="16840"/>
          <w:pgMar w:top="1300" w:right="1020" w:bottom="280" w:left="1440" w:header="720" w:footer="720" w:gutter="0"/>
          <w:cols w:space="720"/>
        </w:sectPr>
      </w:pPr>
      <w:r w:rsidRPr="00E726AC">
        <w:tab/>
      </w:r>
    </w:p>
    <w:p w:rsidR="002505FC" w:rsidRPr="00E726AC" w:rsidRDefault="003E2070" w:rsidP="00F64128">
      <w:pPr>
        <w:spacing w:before="50"/>
        <w:ind w:left="908" w:firstLine="532"/>
        <w:rPr>
          <w:rFonts w:eastAsia="Cambria"/>
          <w:sz w:val="32"/>
          <w:szCs w:val="32"/>
        </w:rPr>
      </w:pPr>
      <w:r w:rsidRPr="00E726AC">
        <w:rPr>
          <w:rFonts w:eastAsia="Cambria"/>
          <w:b/>
          <w:spacing w:val="1"/>
          <w:sz w:val="32"/>
          <w:szCs w:val="32"/>
        </w:rPr>
        <w:lastRenderedPageBreak/>
        <w:t>3</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Proj</w:t>
      </w:r>
      <w:r w:rsidRPr="00E726AC">
        <w:rPr>
          <w:rFonts w:eastAsia="Cambria"/>
          <w:b/>
          <w:spacing w:val="1"/>
          <w:sz w:val="32"/>
          <w:szCs w:val="32"/>
        </w:rPr>
        <w:t>e</w:t>
      </w:r>
      <w:r w:rsidRPr="00E726AC">
        <w:rPr>
          <w:rFonts w:eastAsia="Cambria"/>
          <w:b/>
          <w:sz w:val="32"/>
          <w:szCs w:val="32"/>
        </w:rPr>
        <w:t>ct</w:t>
      </w:r>
      <w:r w:rsidRPr="00E726AC">
        <w:rPr>
          <w:rFonts w:eastAsia="Cambria"/>
          <w:b/>
          <w:spacing w:val="-11"/>
          <w:sz w:val="32"/>
          <w:szCs w:val="32"/>
        </w:rPr>
        <w:t xml:space="preserve"> </w:t>
      </w:r>
      <w:r w:rsidRPr="00E726AC">
        <w:rPr>
          <w:rFonts w:eastAsia="Cambria"/>
          <w:b/>
          <w:sz w:val="32"/>
          <w:szCs w:val="32"/>
        </w:rPr>
        <w:t>M</w:t>
      </w:r>
      <w:r w:rsidRPr="00E726AC">
        <w:rPr>
          <w:rFonts w:eastAsia="Cambria"/>
          <w:b/>
          <w:spacing w:val="2"/>
          <w:sz w:val="32"/>
          <w:szCs w:val="32"/>
        </w:rPr>
        <w:t>a</w:t>
      </w:r>
      <w:r w:rsidRPr="00E726AC">
        <w:rPr>
          <w:rFonts w:eastAsia="Cambria"/>
          <w:b/>
          <w:sz w:val="32"/>
          <w:szCs w:val="32"/>
        </w:rPr>
        <w:t>n</w:t>
      </w:r>
      <w:r w:rsidRPr="00E726AC">
        <w:rPr>
          <w:rFonts w:eastAsia="Cambria"/>
          <w:b/>
          <w:spacing w:val="-1"/>
          <w:sz w:val="32"/>
          <w:szCs w:val="32"/>
        </w:rPr>
        <w:t>a</w:t>
      </w:r>
      <w:r w:rsidRPr="00E726AC">
        <w:rPr>
          <w:rFonts w:eastAsia="Cambria"/>
          <w:b/>
          <w:sz w:val="32"/>
          <w:szCs w:val="32"/>
        </w:rPr>
        <w:t>g</w:t>
      </w:r>
      <w:r w:rsidRPr="00E726AC">
        <w:rPr>
          <w:rFonts w:eastAsia="Cambria"/>
          <w:b/>
          <w:spacing w:val="3"/>
          <w:sz w:val="32"/>
          <w:szCs w:val="32"/>
        </w:rPr>
        <w:t>e</w:t>
      </w:r>
      <w:r w:rsidRPr="00E726AC">
        <w:rPr>
          <w:rFonts w:eastAsia="Cambria"/>
          <w:b/>
          <w:sz w:val="32"/>
          <w:szCs w:val="32"/>
        </w:rPr>
        <w:t>ment</w:t>
      </w:r>
      <w:r w:rsidRPr="00E726AC">
        <w:rPr>
          <w:rFonts w:eastAsia="Cambria"/>
          <w:b/>
          <w:spacing w:val="-19"/>
          <w:sz w:val="32"/>
          <w:szCs w:val="32"/>
        </w:rPr>
        <w:t xml:space="preserve"> </w:t>
      </w:r>
      <w:r w:rsidRPr="00E726AC">
        <w:rPr>
          <w:rFonts w:eastAsia="Cambria"/>
          <w:b/>
          <w:sz w:val="32"/>
          <w:szCs w:val="32"/>
        </w:rPr>
        <w:t>Pl</w:t>
      </w:r>
      <w:r w:rsidRPr="00E726AC">
        <w:rPr>
          <w:rFonts w:eastAsia="Cambria"/>
          <w:b/>
          <w:spacing w:val="2"/>
          <w:sz w:val="32"/>
          <w:szCs w:val="32"/>
        </w:rPr>
        <w:t>a</w:t>
      </w:r>
      <w:r w:rsidRPr="00E726AC">
        <w:rPr>
          <w:rFonts w:eastAsia="Cambria"/>
          <w:b/>
          <w:sz w:val="32"/>
          <w:szCs w:val="32"/>
        </w:rPr>
        <w:t>n</w:t>
      </w:r>
    </w:p>
    <w:p w:rsidR="002505FC" w:rsidRPr="00E726AC" w:rsidRDefault="002505FC">
      <w:pPr>
        <w:spacing w:before="1" w:line="120" w:lineRule="exact"/>
        <w:rPr>
          <w:sz w:val="12"/>
          <w:szCs w:val="12"/>
        </w:rPr>
      </w:pPr>
    </w:p>
    <w:p w:rsidR="002505FC" w:rsidRPr="00E726AC" w:rsidRDefault="003E2070" w:rsidP="00F64128">
      <w:pPr>
        <w:spacing w:line="300" w:lineRule="exact"/>
        <w:ind w:left="2079" w:firstLine="81"/>
        <w:rPr>
          <w:rFonts w:eastAsia="Cambria"/>
          <w:sz w:val="28"/>
          <w:szCs w:val="28"/>
        </w:rPr>
      </w:pPr>
      <w:r w:rsidRPr="00E726AC">
        <w:rPr>
          <w:rFonts w:eastAsia="Cambria"/>
          <w:b/>
          <w:position w:val="-1"/>
          <w:sz w:val="28"/>
          <w:szCs w:val="28"/>
        </w:rPr>
        <w:t>3</w:t>
      </w:r>
      <w:r w:rsidRPr="00E726AC">
        <w:rPr>
          <w:rFonts w:eastAsia="Cambria"/>
          <w:b/>
          <w:spacing w:val="-1"/>
          <w:position w:val="-1"/>
          <w:sz w:val="28"/>
          <w:szCs w:val="28"/>
        </w:rPr>
        <w:t>.</w:t>
      </w:r>
      <w:r w:rsidRPr="00E726AC">
        <w:rPr>
          <w:rFonts w:eastAsia="Cambria"/>
          <w:b/>
          <w:position w:val="-1"/>
          <w:sz w:val="28"/>
          <w:szCs w:val="28"/>
        </w:rPr>
        <w:t>1</w:t>
      </w:r>
      <w:r w:rsidRPr="00E726AC">
        <w:rPr>
          <w:rFonts w:eastAsia="Cambria"/>
          <w:b/>
          <w:spacing w:val="7"/>
          <w:position w:val="-1"/>
          <w:sz w:val="28"/>
          <w:szCs w:val="28"/>
        </w:rPr>
        <w:t xml:space="preserve"> </w:t>
      </w:r>
      <w:r w:rsidRPr="00E726AC">
        <w:rPr>
          <w:rFonts w:eastAsia="Cambria"/>
          <w:b/>
          <w:position w:val="-1"/>
          <w:sz w:val="28"/>
          <w:szCs w:val="28"/>
        </w:rPr>
        <w:t>Soft</w:t>
      </w:r>
      <w:r w:rsidRPr="00E726AC">
        <w:rPr>
          <w:rFonts w:eastAsia="Cambria"/>
          <w:b/>
          <w:spacing w:val="-3"/>
          <w:position w:val="-1"/>
          <w:sz w:val="28"/>
          <w:szCs w:val="28"/>
        </w:rPr>
        <w:t>w</w:t>
      </w:r>
      <w:r w:rsidRPr="00E726AC">
        <w:rPr>
          <w:rFonts w:eastAsia="Cambria"/>
          <w:b/>
          <w:spacing w:val="1"/>
          <w:position w:val="-1"/>
          <w:sz w:val="28"/>
          <w:szCs w:val="28"/>
        </w:rPr>
        <w:t>a</w:t>
      </w:r>
      <w:r w:rsidRPr="00E726AC">
        <w:rPr>
          <w:rFonts w:eastAsia="Cambria"/>
          <w:b/>
          <w:position w:val="-1"/>
          <w:sz w:val="28"/>
          <w:szCs w:val="28"/>
        </w:rPr>
        <w:t>re</w:t>
      </w:r>
      <w:r w:rsidRPr="00E726AC">
        <w:rPr>
          <w:rFonts w:eastAsia="Cambria"/>
          <w:b/>
          <w:spacing w:val="-2"/>
          <w:position w:val="-1"/>
          <w:sz w:val="28"/>
          <w:szCs w:val="28"/>
        </w:rPr>
        <w:t xml:space="preserve"> </w:t>
      </w:r>
      <w:r w:rsidRPr="00E726AC">
        <w:rPr>
          <w:rFonts w:eastAsia="Cambria"/>
          <w:b/>
          <w:position w:val="-1"/>
          <w:sz w:val="28"/>
          <w:szCs w:val="28"/>
        </w:rPr>
        <w:t>devel</w:t>
      </w:r>
      <w:r w:rsidRPr="00E726AC">
        <w:rPr>
          <w:rFonts w:eastAsia="Cambria"/>
          <w:b/>
          <w:spacing w:val="-2"/>
          <w:position w:val="-1"/>
          <w:sz w:val="28"/>
          <w:szCs w:val="28"/>
        </w:rPr>
        <w:t>op</w:t>
      </w:r>
      <w:r w:rsidRPr="00E726AC">
        <w:rPr>
          <w:rFonts w:eastAsia="Cambria"/>
          <w:b/>
          <w:position w:val="-1"/>
          <w:sz w:val="28"/>
          <w:szCs w:val="28"/>
        </w:rPr>
        <w:t>ment</w:t>
      </w:r>
      <w:r w:rsidRPr="00E726AC">
        <w:rPr>
          <w:rFonts w:eastAsia="Cambria"/>
          <w:b/>
          <w:spacing w:val="-1"/>
          <w:position w:val="-1"/>
          <w:sz w:val="28"/>
          <w:szCs w:val="28"/>
        </w:rPr>
        <w:t xml:space="preserve"> </w:t>
      </w:r>
      <w:r w:rsidRPr="00E726AC">
        <w:rPr>
          <w:rFonts w:eastAsia="Cambria"/>
          <w:b/>
          <w:position w:val="-1"/>
          <w:sz w:val="28"/>
          <w:szCs w:val="28"/>
        </w:rPr>
        <w:t xml:space="preserve">life </w:t>
      </w:r>
      <w:r w:rsidRPr="00E726AC">
        <w:rPr>
          <w:rFonts w:eastAsia="Cambria"/>
          <w:b/>
          <w:spacing w:val="-2"/>
          <w:position w:val="-1"/>
          <w:sz w:val="28"/>
          <w:szCs w:val="28"/>
        </w:rPr>
        <w:t>c</w:t>
      </w:r>
      <w:r w:rsidRPr="00E726AC">
        <w:rPr>
          <w:rFonts w:eastAsia="Cambria"/>
          <w:b/>
          <w:position w:val="-1"/>
          <w:sz w:val="28"/>
          <w:szCs w:val="28"/>
        </w:rPr>
        <w:t>ycle</w:t>
      </w:r>
    </w:p>
    <w:tbl>
      <w:tblPr>
        <w:tblStyle w:val="PlainTable112"/>
        <w:tblpPr w:leftFromText="180" w:rightFromText="180" w:vertAnchor="text" w:horzAnchor="page" w:tblpX="1153" w:tblpY="29"/>
        <w:tblW w:w="13585" w:type="dxa"/>
        <w:tblLook w:val="04A0" w:firstRow="1" w:lastRow="0" w:firstColumn="1" w:lastColumn="0" w:noHBand="0" w:noVBand="1"/>
      </w:tblPr>
      <w:tblGrid>
        <w:gridCol w:w="1885"/>
        <w:gridCol w:w="2700"/>
        <w:gridCol w:w="2430"/>
        <w:gridCol w:w="1620"/>
        <w:gridCol w:w="1890"/>
        <w:gridCol w:w="3060"/>
      </w:tblGrid>
      <w:tr w:rsidR="006D4875" w:rsidRPr="00E726AC" w:rsidTr="003B3640">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885" w:type="dxa"/>
          </w:tcPr>
          <w:p w:rsidR="006D4875" w:rsidRPr="00E726AC" w:rsidRDefault="006D4875" w:rsidP="003B3640">
            <w:pPr>
              <w:spacing w:line="240" w:lineRule="exact"/>
              <w:ind w:right="-53"/>
              <w:jc w:val="center"/>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Phase</w:t>
            </w:r>
          </w:p>
        </w:tc>
        <w:tc>
          <w:tcPr>
            <w:tcW w:w="2700" w:type="dxa"/>
          </w:tcPr>
          <w:p w:rsidR="006D4875" w:rsidRPr="00E726AC" w:rsidRDefault="006D4875" w:rsidP="003B3640">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Description</w:t>
            </w:r>
          </w:p>
        </w:tc>
        <w:tc>
          <w:tcPr>
            <w:tcW w:w="2430" w:type="dxa"/>
          </w:tcPr>
          <w:p w:rsidR="006D4875" w:rsidRPr="00E726AC" w:rsidRDefault="006D4875" w:rsidP="003B3640">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Deliverables</w:t>
            </w:r>
          </w:p>
        </w:tc>
        <w:tc>
          <w:tcPr>
            <w:tcW w:w="1620" w:type="dxa"/>
          </w:tcPr>
          <w:p w:rsidR="006D4875" w:rsidRPr="00E726AC" w:rsidRDefault="006D4875" w:rsidP="003B3640">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Resouces needed</w:t>
            </w:r>
          </w:p>
        </w:tc>
        <w:tc>
          <w:tcPr>
            <w:tcW w:w="1890" w:type="dxa"/>
          </w:tcPr>
          <w:p w:rsidR="006D4875" w:rsidRPr="00E726AC" w:rsidRDefault="006D4875" w:rsidP="003B3640">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Dependencies and Constraints</w:t>
            </w:r>
          </w:p>
        </w:tc>
        <w:tc>
          <w:tcPr>
            <w:tcW w:w="3060" w:type="dxa"/>
          </w:tcPr>
          <w:p w:rsidR="006D4875" w:rsidRPr="00E726AC" w:rsidRDefault="006D4875" w:rsidP="003B3640">
            <w:pPr>
              <w:spacing w:line="240" w:lineRule="exact"/>
              <w:ind w:right="-5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Risks</w:t>
            </w:r>
          </w:p>
        </w:tc>
      </w:tr>
      <w:tr w:rsidR="006D4875" w:rsidRPr="00E726AC" w:rsidTr="003B3640">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1885" w:type="dxa"/>
          </w:tcPr>
          <w:p w:rsidR="006D4875" w:rsidRPr="00E726AC" w:rsidRDefault="006D4875" w:rsidP="003B3640">
            <w:pPr>
              <w:spacing w:line="240" w:lineRule="exact"/>
              <w:ind w:right="-53"/>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Requirement Analysis</w:t>
            </w:r>
          </w:p>
        </w:tc>
        <w:tc>
          <w:tcPr>
            <w:tcW w:w="270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 Collect requirements</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 Identify and clarify overall requirements</w:t>
            </w:r>
          </w:p>
        </w:tc>
        <w:tc>
          <w:tcPr>
            <w:tcW w:w="243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Introduction of proposed system</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Software requirement specification</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Project task plan</w:t>
            </w:r>
          </w:p>
        </w:tc>
        <w:tc>
          <w:tcPr>
            <w:tcW w:w="162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xml:space="preserve">20 man – days </w:t>
            </w:r>
          </w:p>
        </w:tc>
        <w:tc>
          <w:tcPr>
            <w:tcW w:w="189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N/A</w:t>
            </w:r>
          </w:p>
        </w:tc>
        <w:tc>
          <w:tcPr>
            <w:tcW w:w="306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Unclear project scope, business process</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Lack of sharing understand between members</w:t>
            </w:r>
          </w:p>
        </w:tc>
      </w:tr>
      <w:tr w:rsidR="006D4875" w:rsidRPr="00E726AC" w:rsidTr="003B3640">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E726AC" w:rsidRDefault="006D4875" w:rsidP="003B3640">
            <w:pPr>
              <w:spacing w:line="240" w:lineRule="exact"/>
              <w:ind w:right="-53"/>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Design</w:t>
            </w:r>
          </w:p>
        </w:tc>
        <w:tc>
          <w:tcPr>
            <w:tcW w:w="270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 Create architecture design</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 Create detail design by using top-down approach</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n-US"/>
              </w:rPr>
            </w:pPr>
            <w:r w:rsidRPr="00E726AC">
              <w:rPr>
                <w:rFonts w:ascii="Times New Roman" w:eastAsia="Times New Roman" w:hAnsi="Times New Roman"/>
                <w:sz w:val="24"/>
                <w:szCs w:val="24"/>
                <w:lang w:eastAsia="en-US"/>
              </w:rPr>
              <w:t>- Choose architecture style</w:t>
            </w:r>
          </w:p>
        </w:tc>
        <w:tc>
          <w:tcPr>
            <w:tcW w:w="243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726AC">
              <w:rPr>
                <w:rFonts w:ascii="Times New Roman" w:hAnsi="Times New Roman"/>
                <w:sz w:val="24"/>
                <w:szCs w:val="24"/>
                <w:lang w:val="fr-FR"/>
              </w:rPr>
              <w:t>- Software design documents</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726AC">
              <w:rPr>
                <w:rFonts w:ascii="Times New Roman" w:hAnsi="Times New Roman"/>
                <w:sz w:val="24"/>
                <w:szCs w:val="24"/>
                <w:lang w:val="fr-FR"/>
              </w:rPr>
              <w:t>- Base code structure</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fr-FR"/>
              </w:rPr>
            </w:pPr>
            <w:r w:rsidRPr="00E726AC">
              <w:rPr>
                <w:rFonts w:ascii="Times New Roman" w:hAnsi="Times New Roman"/>
                <w:sz w:val="24"/>
                <w:szCs w:val="24"/>
                <w:lang w:val="fr-FR"/>
              </w:rPr>
              <w:t xml:space="preserve"> </w:t>
            </w:r>
          </w:p>
        </w:tc>
        <w:tc>
          <w:tcPr>
            <w:tcW w:w="162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xml:space="preserve">20 man – days </w:t>
            </w:r>
          </w:p>
        </w:tc>
        <w:tc>
          <w:tcPr>
            <w:tcW w:w="189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Requirement Analysis</w:t>
            </w:r>
          </w:p>
        </w:tc>
        <w:tc>
          <w:tcPr>
            <w:tcW w:w="306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Lack of experience</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Not fulfill requirement</w:t>
            </w:r>
          </w:p>
        </w:tc>
      </w:tr>
      <w:tr w:rsidR="006D4875" w:rsidRPr="00E726AC" w:rsidTr="003B3640">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E726AC" w:rsidRDefault="006D4875" w:rsidP="003B3640">
            <w:pPr>
              <w:spacing w:line="240" w:lineRule="exact"/>
              <w:ind w:right="-53"/>
              <w:rPr>
                <w:rFonts w:ascii="Times New Roman" w:hAnsi="Times New Roman"/>
                <w:sz w:val="24"/>
                <w:szCs w:val="24"/>
              </w:rPr>
            </w:pPr>
            <w:r w:rsidRPr="00E726AC">
              <w:rPr>
                <w:rFonts w:ascii="Times New Roman" w:hAnsi="Times New Roman"/>
                <w:sz w:val="24"/>
                <w:szCs w:val="24"/>
              </w:rPr>
              <w:t>Implementation</w:t>
            </w:r>
          </w:p>
        </w:tc>
        <w:tc>
          <w:tcPr>
            <w:tcW w:w="270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Code system core functions and other features with GUI</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Create unit test</w:t>
            </w:r>
          </w:p>
        </w:tc>
        <w:tc>
          <w:tcPr>
            <w:tcW w:w="243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Main functions in website</w:t>
            </w:r>
          </w:p>
        </w:tc>
        <w:tc>
          <w:tcPr>
            <w:tcW w:w="162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50 man – days</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
        </w:tc>
        <w:tc>
          <w:tcPr>
            <w:tcW w:w="189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Design</w:t>
            </w:r>
          </w:p>
        </w:tc>
        <w:tc>
          <w:tcPr>
            <w:tcW w:w="306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Lack of specialized knowledge</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Lack of experience</w:t>
            </w:r>
          </w:p>
        </w:tc>
      </w:tr>
      <w:tr w:rsidR="006D4875" w:rsidRPr="00E726AC" w:rsidTr="003B3640">
        <w:trPr>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E726AC" w:rsidRDefault="006D4875" w:rsidP="003B3640">
            <w:pPr>
              <w:spacing w:line="240" w:lineRule="exact"/>
              <w:ind w:right="-53"/>
              <w:rPr>
                <w:rFonts w:ascii="Times New Roman" w:hAnsi="Times New Roman"/>
                <w:sz w:val="24"/>
                <w:szCs w:val="24"/>
              </w:rPr>
            </w:pPr>
            <w:r w:rsidRPr="00E726AC">
              <w:rPr>
                <w:rFonts w:ascii="Times New Roman" w:hAnsi="Times New Roman"/>
                <w:sz w:val="24"/>
                <w:szCs w:val="24"/>
              </w:rPr>
              <w:t>Testing</w:t>
            </w:r>
          </w:p>
        </w:tc>
        <w:tc>
          <w:tcPr>
            <w:tcW w:w="270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Create integration test</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Create alpha test</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Create acceptance test</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Correct bugs</w:t>
            </w:r>
          </w:p>
        </w:tc>
        <w:tc>
          <w:tcPr>
            <w:tcW w:w="243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Test specification</w:t>
            </w:r>
          </w:p>
        </w:tc>
        <w:tc>
          <w:tcPr>
            <w:tcW w:w="162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xml:space="preserve">20 man – days </w:t>
            </w:r>
          </w:p>
        </w:tc>
        <w:tc>
          <w:tcPr>
            <w:tcW w:w="189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Implementation</w:t>
            </w:r>
          </w:p>
        </w:tc>
        <w:tc>
          <w:tcPr>
            <w:tcW w:w="3060" w:type="dxa"/>
          </w:tcPr>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Lack of experience</w:t>
            </w:r>
          </w:p>
          <w:p w:rsidR="006D4875" w:rsidRPr="00E726AC" w:rsidRDefault="006D4875" w:rsidP="003B3640">
            <w:pPr>
              <w:spacing w:line="240" w:lineRule="exact"/>
              <w:ind w:right="-53"/>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Missing test case</w:t>
            </w:r>
          </w:p>
        </w:tc>
      </w:tr>
      <w:tr w:rsidR="006D4875" w:rsidRPr="00E726AC" w:rsidTr="003B3640">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885" w:type="dxa"/>
          </w:tcPr>
          <w:p w:rsidR="006D4875" w:rsidRPr="00E726AC" w:rsidRDefault="006D4875" w:rsidP="003B3640">
            <w:pPr>
              <w:spacing w:line="240" w:lineRule="exact"/>
              <w:ind w:right="-53"/>
              <w:rPr>
                <w:rFonts w:ascii="Times New Roman" w:hAnsi="Times New Roman"/>
                <w:sz w:val="24"/>
                <w:szCs w:val="24"/>
              </w:rPr>
            </w:pPr>
            <w:r w:rsidRPr="00E726AC">
              <w:rPr>
                <w:rFonts w:ascii="Times New Roman" w:hAnsi="Times New Roman"/>
                <w:sz w:val="24"/>
                <w:szCs w:val="24"/>
              </w:rPr>
              <w:t>Maintenance</w:t>
            </w:r>
          </w:p>
        </w:tc>
        <w:tc>
          <w:tcPr>
            <w:tcW w:w="270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Deploy on web server</w:t>
            </w:r>
          </w:p>
        </w:tc>
        <w:tc>
          <w:tcPr>
            <w:tcW w:w="243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Installation guide</w:t>
            </w:r>
          </w:p>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User mannual</w:t>
            </w:r>
          </w:p>
        </w:tc>
        <w:tc>
          <w:tcPr>
            <w:tcW w:w="162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xml:space="preserve">10 man – days </w:t>
            </w:r>
          </w:p>
        </w:tc>
        <w:tc>
          <w:tcPr>
            <w:tcW w:w="189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Testing</w:t>
            </w:r>
          </w:p>
        </w:tc>
        <w:tc>
          <w:tcPr>
            <w:tcW w:w="3060" w:type="dxa"/>
          </w:tcPr>
          <w:p w:rsidR="006D4875" w:rsidRPr="00E726AC" w:rsidRDefault="006D4875" w:rsidP="003B3640">
            <w:pPr>
              <w:spacing w:line="240" w:lineRule="exact"/>
              <w:ind w:right="-53"/>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726AC">
              <w:rPr>
                <w:rFonts w:ascii="Times New Roman" w:hAnsi="Times New Roman"/>
                <w:sz w:val="24"/>
                <w:szCs w:val="24"/>
              </w:rPr>
              <w:t>- Lack of experience</w:t>
            </w:r>
          </w:p>
        </w:tc>
      </w:tr>
    </w:tbl>
    <w:p w:rsidR="002505FC" w:rsidRPr="00E726AC" w:rsidRDefault="002505FC">
      <w:pPr>
        <w:spacing w:before="3" w:line="220" w:lineRule="exact"/>
        <w:rPr>
          <w:sz w:val="22"/>
          <w:szCs w:val="22"/>
        </w:rPr>
      </w:pPr>
    </w:p>
    <w:p w:rsidR="006D4875" w:rsidRPr="00E726AC" w:rsidRDefault="006D4875" w:rsidP="006D4875">
      <w:pPr>
        <w:spacing w:line="240" w:lineRule="exact"/>
        <w:ind w:right="-53"/>
        <w:rPr>
          <w:sz w:val="22"/>
          <w:szCs w:val="22"/>
        </w:rPr>
      </w:pPr>
      <w:r w:rsidRPr="00E726AC">
        <w:rPr>
          <w:sz w:val="22"/>
          <w:szCs w:val="22"/>
        </w:rPr>
        <w:tab/>
      </w: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rPr>
          <w:rFonts w:eastAsia="Cambria"/>
          <w:b/>
          <w:sz w:val="24"/>
          <w:szCs w:val="24"/>
        </w:rPr>
      </w:pPr>
    </w:p>
    <w:p w:rsidR="006D4875" w:rsidRPr="00E726AC" w:rsidRDefault="006D4875" w:rsidP="006D4875">
      <w:pPr>
        <w:spacing w:before="3" w:line="220" w:lineRule="exact"/>
        <w:jc w:val="center"/>
        <w:rPr>
          <w:sz w:val="22"/>
          <w:szCs w:val="22"/>
        </w:rPr>
      </w:pPr>
      <w:r w:rsidRPr="00E726AC">
        <w:rPr>
          <w:rFonts w:eastAsia="Cambria"/>
          <w:b/>
          <w:sz w:val="24"/>
          <w:szCs w:val="24"/>
        </w:rPr>
        <w:t>Table 7:  Software Development Life Cycle Detail</w:t>
      </w:r>
    </w:p>
    <w:p w:rsidR="006D4875" w:rsidRPr="00E726AC" w:rsidRDefault="006D4875" w:rsidP="006D4875">
      <w:pPr>
        <w:spacing w:before="3" w:line="220" w:lineRule="exact"/>
        <w:rPr>
          <w:sz w:val="22"/>
          <w:szCs w:val="22"/>
        </w:rPr>
        <w:sectPr w:rsidR="006D4875" w:rsidRPr="00E726AC" w:rsidSect="006D4875">
          <w:pgSz w:w="16834" w:h="11909" w:orient="landscape" w:code="9"/>
          <w:pgMar w:top="1440" w:right="1440" w:bottom="302" w:left="274" w:header="0" w:footer="792" w:gutter="0"/>
          <w:cols w:space="720"/>
          <w:docGrid w:linePitch="272"/>
        </w:sectPr>
      </w:pPr>
    </w:p>
    <w:p w:rsidR="006D4875" w:rsidRPr="00E726AC" w:rsidRDefault="006D4875" w:rsidP="006D4875">
      <w:pPr>
        <w:spacing w:line="240" w:lineRule="exact"/>
        <w:ind w:right="-53"/>
        <w:rPr>
          <w:sz w:val="22"/>
          <w:szCs w:val="22"/>
        </w:rPr>
      </w:pPr>
    </w:p>
    <w:p w:rsidR="006D4875" w:rsidRPr="00E726AC" w:rsidRDefault="006D4875" w:rsidP="006D4875">
      <w:pPr>
        <w:ind w:left="720" w:firstLine="720"/>
        <w:rPr>
          <w:rFonts w:eastAsia="Cambria"/>
          <w:sz w:val="28"/>
          <w:szCs w:val="28"/>
        </w:rPr>
      </w:pPr>
      <w:r w:rsidRPr="00E726AC">
        <w:rPr>
          <w:rFonts w:eastAsia="Cambria"/>
          <w:b/>
          <w:sz w:val="28"/>
          <w:szCs w:val="28"/>
        </w:rPr>
        <w:t>3</w:t>
      </w:r>
      <w:r w:rsidRPr="00E726AC">
        <w:rPr>
          <w:rFonts w:eastAsia="Cambria"/>
          <w:b/>
          <w:spacing w:val="-1"/>
          <w:sz w:val="28"/>
          <w:szCs w:val="28"/>
        </w:rPr>
        <w:t>.</w:t>
      </w:r>
      <w:r w:rsidRPr="00E726AC">
        <w:rPr>
          <w:rFonts w:eastAsia="Cambria"/>
          <w:b/>
          <w:sz w:val="28"/>
          <w:szCs w:val="28"/>
        </w:rPr>
        <w:t>2</w:t>
      </w:r>
      <w:r w:rsidRPr="00E726AC">
        <w:rPr>
          <w:rFonts w:eastAsia="Cambria"/>
          <w:b/>
          <w:spacing w:val="7"/>
          <w:sz w:val="28"/>
          <w:szCs w:val="28"/>
        </w:rPr>
        <w:t xml:space="preserve"> </w:t>
      </w:r>
      <w:r w:rsidRPr="00E726AC">
        <w:rPr>
          <w:rFonts w:eastAsia="Cambria"/>
          <w:b/>
          <w:sz w:val="28"/>
          <w:szCs w:val="28"/>
        </w:rPr>
        <w:t>P</w:t>
      </w:r>
      <w:r w:rsidRPr="00E726AC">
        <w:rPr>
          <w:rFonts w:eastAsia="Cambria"/>
          <w:b/>
          <w:spacing w:val="-2"/>
          <w:sz w:val="28"/>
          <w:szCs w:val="28"/>
        </w:rPr>
        <w:t>h</w:t>
      </w:r>
      <w:r w:rsidRPr="00E726AC">
        <w:rPr>
          <w:rFonts w:eastAsia="Cambria"/>
          <w:b/>
          <w:spacing w:val="1"/>
          <w:sz w:val="28"/>
          <w:szCs w:val="28"/>
        </w:rPr>
        <w:t>a</w:t>
      </w:r>
      <w:r w:rsidRPr="00E726AC">
        <w:rPr>
          <w:rFonts w:eastAsia="Cambria"/>
          <w:b/>
          <w:sz w:val="28"/>
          <w:szCs w:val="28"/>
        </w:rPr>
        <w:t>se</w:t>
      </w:r>
      <w:r w:rsidRPr="00E726AC">
        <w:rPr>
          <w:rFonts w:eastAsia="Cambria"/>
          <w:b/>
          <w:spacing w:val="2"/>
          <w:sz w:val="28"/>
          <w:szCs w:val="28"/>
        </w:rPr>
        <w:t xml:space="preserve"> </w:t>
      </w:r>
      <w:r w:rsidRPr="00E726AC">
        <w:rPr>
          <w:rFonts w:eastAsia="Cambria"/>
          <w:b/>
          <w:spacing w:val="-1"/>
          <w:sz w:val="28"/>
          <w:szCs w:val="28"/>
        </w:rPr>
        <w:t>D</w:t>
      </w:r>
      <w:r w:rsidRPr="00E726AC">
        <w:rPr>
          <w:rFonts w:eastAsia="Cambria"/>
          <w:b/>
          <w:spacing w:val="-3"/>
          <w:sz w:val="28"/>
          <w:szCs w:val="28"/>
        </w:rPr>
        <w:t>e</w:t>
      </w:r>
      <w:r w:rsidRPr="00E726AC">
        <w:rPr>
          <w:rFonts w:eastAsia="Cambria"/>
          <w:b/>
          <w:sz w:val="28"/>
          <w:szCs w:val="28"/>
        </w:rPr>
        <w:t>tail</w:t>
      </w:r>
    </w:p>
    <w:p w:rsidR="002505FC" w:rsidRPr="00E726AC" w:rsidRDefault="002505FC">
      <w:pPr>
        <w:spacing w:before="1" w:line="220" w:lineRule="exact"/>
        <w:rPr>
          <w:sz w:val="22"/>
          <w:szCs w:val="22"/>
        </w:rPr>
      </w:pPr>
    </w:p>
    <w:p w:rsidR="002505FC" w:rsidRPr="00E726AC" w:rsidRDefault="003E2070">
      <w:pPr>
        <w:spacing w:before="26" w:line="280" w:lineRule="exact"/>
        <w:ind w:left="1808"/>
        <w:rPr>
          <w:sz w:val="26"/>
          <w:szCs w:val="26"/>
        </w:rPr>
      </w:pPr>
      <w:r w:rsidRPr="00E726AC">
        <w:rPr>
          <w:b/>
          <w:position w:val="-1"/>
          <w:sz w:val="26"/>
          <w:szCs w:val="26"/>
        </w:rPr>
        <w:t xml:space="preserve">3.2.1  </w:t>
      </w:r>
      <w:r w:rsidRPr="00E726AC">
        <w:rPr>
          <w:b/>
          <w:spacing w:val="2"/>
          <w:position w:val="-1"/>
          <w:sz w:val="26"/>
          <w:szCs w:val="26"/>
        </w:rPr>
        <w:t xml:space="preserve"> </w:t>
      </w:r>
      <w:r w:rsidRPr="00E726AC">
        <w:rPr>
          <w:b/>
          <w:position w:val="-1"/>
          <w:sz w:val="26"/>
          <w:szCs w:val="26"/>
        </w:rPr>
        <w:t>Phase</w:t>
      </w:r>
      <w:r w:rsidRPr="00E726AC">
        <w:rPr>
          <w:b/>
          <w:spacing w:val="-6"/>
          <w:position w:val="-1"/>
          <w:sz w:val="26"/>
          <w:szCs w:val="26"/>
        </w:rPr>
        <w:t xml:space="preserve"> </w:t>
      </w:r>
      <w:r w:rsidRPr="00E726AC">
        <w:rPr>
          <w:b/>
          <w:position w:val="-1"/>
          <w:sz w:val="26"/>
          <w:szCs w:val="26"/>
        </w:rPr>
        <w:t>1: Require</w:t>
      </w:r>
      <w:r w:rsidRPr="00E726AC">
        <w:rPr>
          <w:b/>
          <w:spacing w:val="4"/>
          <w:position w:val="-1"/>
          <w:sz w:val="26"/>
          <w:szCs w:val="26"/>
        </w:rPr>
        <w:t>m</w:t>
      </w:r>
      <w:r w:rsidRPr="00E726AC">
        <w:rPr>
          <w:b/>
          <w:position w:val="-1"/>
          <w:sz w:val="26"/>
          <w:szCs w:val="26"/>
        </w:rPr>
        <w:t>ent</w:t>
      </w:r>
      <w:r w:rsidRPr="00E726AC">
        <w:rPr>
          <w:b/>
          <w:spacing w:val="-14"/>
          <w:position w:val="-1"/>
          <w:sz w:val="26"/>
          <w:szCs w:val="26"/>
        </w:rPr>
        <w:t xml:space="preserve"> </w:t>
      </w:r>
      <w:r w:rsidRPr="00E726AC">
        <w:rPr>
          <w:b/>
          <w:position w:val="-1"/>
          <w:sz w:val="26"/>
          <w:szCs w:val="26"/>
        </w:rPr>
        <w:t>Analysis</w:t>
      </w:r>
    </w:p>
    <w:p w:rsidR="002505FC" w:rsidRPr="00E726AC" w:rsidRDefault="002505FC">
      <w:pPr>
        <w:spacing w:line="80" w:lineRule="exact"/>
        <w:rPr>
          <w:sz w:val="8"/>
          <w:szCs w:val="8"/>
        </w:rPr>
      </w:pPr>
    </w:p>
    <w:p w:rsidR="002505FC" w:rsidRPr="00E726AC" w:rsidRDefault="002505FC">
      <w:pPr>
        <w:spacing w:before="53"/>
        <w:ind w:left="2948"/>
        <w:rPr>
          <w:b/>
          <w:i/>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E726AC" w:rsidTr="003B364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3B3640">
            <w:pPr>
              <w:spacing w:after="160" w:line="256" w:lineRule="auto"/>
              <w:jc w:val="center"/>
              <w:rPr>
                <w:rFonts w:ascii="Times New Roman" w:eastAsia="Cambria" w:hAnsi="Times New Roman"/>
                <w:sz w:val="24"/>
                <w:szCs w:val="24"/>
              </w:rPr>
            </w:pPr>
            <w:r w:rsidRPr="00E726AC">
              <w:rPr>
                <w:rFonts w:ascii="Times New Roman" w:eastAsia="Cambria" w:hAnsi="Times New Roman"/>
                <w:sz w:val="24"/>
                <w:szCs w:val="24"/>
              </w:rPr>
              <w:t>Task</w:t>
            </w:r>
          </w:p>
        </w:tc>
        <w:tc>
          <w:tcPr>
            <w:tcW w:w="3665" w:type="dxa"/>
          </w:tcPr>
          <w:p w:rsidR="005230A7" w:rsidRPr="00E726AC"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Description</w:t>
            </w:r>
          </w:p>
        </w:tc>
        <w:tc>
          <w:tcPr>
            <w:tcW w:w="3612" w:type="dxa"/>
          </w:tcPr>
          <w:p w:rsidR="005230A7" w:rsidRPr="00E726AC"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Author</w:t>
            </w:r>
          </w:p>
        </w:tc>
      </w:tr>
      <w:tr w:rsidR="005230A7"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Collect requirements</w:t>
            </w:r>
          </w:p>
        </w:tc>
        <w:tc>
          <w:tcPr>
            <w:tcW w:w="3665" w:type="dxa"/>
          </w:tcPr>
          <w:p w:rsidR="005230A7" w:rsidRPr="00E726AC"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Define requirement</w:t>
            </w:r>
          </w:p>
          <w:p w:rsidR="005230A7" w:rsidRPr="00E726AC"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Find similar website, their strength and weekness</w:t>
            </w:r>
          </w:p>
        </w:tc>
        <w:tc>
          <w:tcPr>
            <w:tcW w:w="3612" w:type="dxa"/>
          </w:tcPr>
          <w:p w:rsidR="005230A7" w:rsidRPr="00E726AC"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r w:rsidR="005230A7" w:rsidRPr="00E726AC" w:rsidTr="003B3640">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Identify and clarify main functions</w:t>
            </w:r>
          </w:p>
        </w:tc>
        <w:tc>
          <w:tcPr>
            <w:tcW w:w="3665"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Define main functions that system provide</w:t>
            </w:r>
          </w:p>
        </w:tc>
        <w:tc>
          <w:tcPr>
            <w:tcW w:w="3612"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NguyenTA, ThienND</w:t>
            </w:r>
          </w:p>
        </w:tc>
      </w:tr>
      <w:tr w:rsidR="005230A7"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Create system introduction</w:t>
            </w:r>
          </w:p>
        </w:tc>
        <w:tc>
          <w:tcPr>
            <w:tcW w:w="3665"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Complete Introduction Report</w:t>
            </w:r>
          </w:p>
        </w:tc>
        <w:tc>
          <w:tcPr>
            <w:tcW w:w="3612"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ThienND</w:t>
            </w:r>
          </w:p>
        </w:tc>
      </w:tr>
      <w:tr w:rsidR="005230A7" w:rsidRPr="00E726AC" w:rsidTr="003B3640">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Software Management Plan</w:t>
            </w:r>
          </w:p>
        </w:tc>
        <w:tc>
          <w:tcPr>
            <w:tcW w:w="3665"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Prepare Project Management Plan</w:t>
            </w:r>
          </w:p>
        </w:tc>
        <w:tc>
          <w:tcPr>
            <w:tcW w:w="3612"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w:t>
            </w:r>
          </w:p>
        </w:tc>
      </w:tr>
      <w:tr w:rsidR="005230A7"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1"/>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SRS</w:t>
            </w:r>
          </w:p>
        </w:tc>
        <w:tc>
          <w:tcPr>
            <w:tcW w:w="3665"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Create SRS document</w:t>
            </w:r>
          </w:p>
        </w:tc>
        <w:tc>
          <w:tcPr>
            <w:tcW w:w="3612"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ThienND</w:t>
            </w:r>
          </w:p>
        </w:tc>
      </w:tr>
    </w:tbl>
    <w:p w:rsidR="005230A7" w:rsidRPr="00E726AC" w:rsidRDefault="005230A7" w:rsidP="005230A7">
      <w:pPr>
        <w:spacing w:before="53"/>
        <w:ind w:left="2880" w:firstLine="720"/>
        <w:rPr>
          <w:sz w:val="24"/>
          <w:szCs w:val="24"/>
        </w:rPr>
      </w:pPr>
      <w:r w:rsidRPr="00E726AC">
        <w:rPr>
          <w:b/>
          <w:sz w:val="24"/>
          <w:szCs w:val="24"/>
        </w:rPr>
        <w:t>Table 8: Phase 1: Requirement Analysis</w:t>
      </w:r>
      <w:r w:rsidRPr="00E726AC">
        <w:rPr>
          <w:sz w:val="24"/>
          <w:szCs w:val="24"/>
        </w:rPr>
        <w:tab/>
      </w:r>
    </w:p>
    <w:p w:rsidR="005230A7" w:rsidRPr="00E726AC" w:rsidRDefault="005230A7" w:rsidP="005230A7">
      <w:pPr>
        <w:spacing w:before="53"/>
        <w:rPr>
          <w:sz w:val="24"/>
          <w:szCs w:val="24"/>
        </w:rPr>
      </w:pPr>
    </w:p>
    <w:p w:rsidR="005230A7" w:rsidRPr="00E726AC" w:rsidRDefault="005230A7" w:rsidP="005230A7">
      <w:pPr>
        <w:spacing w:before="26" w:line="280" w:lineRule="exact"/>
        <w:ind w:left="1808"/>
        <w:rPr>
          <w:b/>
          <w:position w:val="-1"/>
          <w:sz w:val="26"/>
          <w:szCs w:val="26"/>
        </w:rPr>
      </w:pPr>
      <w:r w:rsidRPr="00E726AC">
        <w:rPr>
          <w:b/>
          <w:position w:val="-1"/>
          <w:sz w:val="26"/>
          <w:szCs w:val="26"/>
        </w:rPr>
        <w:t xml:space="preserve">3.2.2  </w:t>
      </w:r>
      <w:r w:rsidRPr="00E726AC">
        <w:rPr>
          <w:b/>
          <w:spacing w:val="2"/>
          <w:position w:val="-1"/>
          <w:sz w:val="26"/>
          <w:szCs w:val="26"/>
        </w:rPr>
        <w:t xml:space="preserve"> </w:t>
      </w:r>
      <w:r w:rsidRPr="00E726AC">
        <w:rPr>
          <w:b/>
          <w:position w:val="-1"/>
          <w:sz w:val="26"/>
          <w:szCs w:val="26"/>
        </w:rPr>
        <w:t>Phase</w:t>
      </w:r>
      <w:r w:rsidRPr="00E726AC">
        <w:rPr>
          <w:b/>
          <w:spacing w:val="-6"/>
          <w:position w:val="-1"/>
          <w:sz w:val="26"/>
          <w:szCs w:val="26"/>
        </w:rPr>
        <w:t xml:space="preserve"> </w:t>
      </w:r>
      <w:r w:rsidRPr="00E726AC">
        <w:rPr>
          <w:b/>
          <w:position w:val="-1"/>
          <w:sz w:val="26"/>
          <w:szCs w:val="26"/>
        </w:rPr>
        <w:t>2: Design</w:t>
      </w:r>
    </w:p>
    <w:p w:rsidR="005230A7" w:rsidRPr="00E726AC" w:rsidRDefault="005230A7" w:rsidP="005230A7">
      <w:pPr>
        <w:spacing w:before="53"/>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E726AC" w:rsidTr="003B364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3B3640">
            <w:pPr>
              <w:spacing w:after="160" w:line="256" w:lineRule="auto"/>
              <w:jc w:val="center"/>
              <w:rPr>
                <w:rFonts w:ascii="Times New Roman" w:eastAsia="Cambria" w:hAnsi="Times New Roman"/>
                <w:sz w:val="24"/>
                <w:szCs w:val="24"/>
              </w:rPr>
            </w:pPr>
            <w:r w:rsidRPr="00E726AC">
              <w:rPr>
                <w:rFonts w:ascii="Times New Roman" w:eastAsia="Cambria" w:hAnsi="Times New Roman"/>
                <w:sz w:val="24"/>
                <w:szCs w:val="24"/>
              </w:rPr>
              <w:t>Task</w:t>
            </w:r>
          </w:p>
        </w:tc>
        <w:tc>
          <w:tcPr>
            <w:tcW w:w="3665" w:type="dxa"/>
          </w:tcPr>
          <w:p w:rsidR="005230A7" w:rsidRPr="00E726AC"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Description</w:t>
            </w:r>
          </w:p>
        </w:tc>
        <w:tc>
          <w:tcPr>
            <w:tcW w:w="3612" w:type="dxa"/>
          </w:tcPr>
          <w:p w:rsidR="005230A7" w:rsidRPr="00E726AC"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Author</w:t>
            </w:r>
          </w:p>
        </w:tc>
      </w:tr>
      <w:tr w:rsidR="005230A7"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Detail design</w:t>
            </w:r>
          </w:p>
        </w:tc>
        <w:tc>
          <w:tcPr>
            <w:tcW w:w="3665" w:type="dxa"/>
          </w:tcPr>
          <w:p w:rsidR="005230A7" w:rsidRPr="00E726AC"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Compare new document with existed documents of system</w:t>
            </w:r>
          </w:p>
        </w:tc>
        <w:tc>
          <w:tcPr>
            <w:tcW w:w="3612" w:type="dxa"/>
          </w:tcPr>
          <w:p w:rsidR="005230A7" w:rsidRPr="00E726AC"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r w:rsidR="005230A7" w:rsidRPr="00E726AC" w:rsidTr="003B3640">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Database design</w:t>
            </w:r>
          </w:p>
        </w:tc>
        <w:tc>
          <w:tcPr>
            <w:tcW w:w="3665"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Based on parse data to recommendation</w:t>
            </w:r>
          </w:p>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Based on other needs to recommendation</w:t>
            </w:r>
          </w:p>
        </w:tc>
        <w:tc>
          <w:tcPr>
            <w:tcW w:w="3612"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TungDM, NguyenTA</w:t>
            </w:r>
          </w:p>
        </w:tc>
      </w:tr>
      <w:tr w:rsidR="005230A7"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Technology Research</w:t>
            </w:r>
          </w:p>
        </w:tc>
        <w:tc>
          <w:tcPr>
            <w:tcW w:w="3665"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Study Google API</w:t>
            </w:r>
          </w:p>
        </w:tc>
        <w:tc>
          <w:tcPr>
            <w:tcW w:w="3612"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TungDM, NguyenTA</w:t>
            </w:r>
          </w:p>
        </w:tc>
      </w:tr>
      <w:tr w:rsidR="005230A7" w:rsidRPr="00E726AC" w:rsidTr="003B3640">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2"/>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Design document</w:t>
            </w:r>
          </w:p>
        </w:tc>
        <w:tc>
          <w:tcPr>
            <w:tcW w:w="3665"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Create software design document</w:t>
            </w:r>
          </w:p>
        </w:tc>
        <w:tc>
          <w:tcPr>
            <w:tcW w:w="3612"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ThienND</w:t>
            </w:r>
          </w:p>
        </w:tc>
      </w:tr>
    </w:tbl>
    <w:p w:rsidR="005230A7" w:rsidRPr="00E726AC" w:rsidRDefault="005230A7" w:rsidP="005230A7">
      <w:pPr>
        <w:tabs>
          <w:tab w:val="left" w:pos="3406"/>
        </w:tabs>
        <w:rPr>
          <w:sz w:val="24"/>
          <w:szCs w:val="24"/>
        </w:rPr>
      </w:pPr>
      <w:r w:rsidRPr="00E726AC">
        <w:rPr>
          <w:sz w:val="24"/>
          <w:szCs w:val="24"/>
        </w:rPr>
        <w:tab/>
      </w:r>
      <w:r w:rsidRPr="00E726AC">
        <w:rPr>
          <w:sz w:val="24"/>
          <w:szCs w:val="24"/>
        </w:rPr>
        <w:tab/>
      </w:r>
      <w:r w:rsidRPr="00E726AC">
        <w:rPr>
          <w:b/>
          <w:position w:val="-1"/>
          <w:sz w:val="24"/>
          <w:szCs w:val="24"/>
        </w:rPr>
        <w:t>Table 9 - Phase 2: Design</w:t>
      </w:r>
    </w:p>
    <w:p w:rsidR="005230A7" w:rsidRPr="00E726AC" w:rsidRDefault="005230A7" w:rsidP="005230A7">
      <w:pPr>
        <w:tabs>
          <w:tab w:val="left" w:pos="3406"/>
        </w:tabs>
        <w:rPr>
          <w:sz w:val="24"/>
          <w:szCs w:val="24"/>
        </w:rPr>
      </w:pPr>
      <w:r w:rsidRPr="00E726AC">
        <w:rPr>
          <w:sz w:val="24"/>
          <w:szCs w:val="24"/>
        </w:rPr>
        <w:tab/>
      </w:r>
    </w:p>
    <w:p w:rsidR="005230A7" w:rsidRPr="00E726AC" w:rsidRDefault="005230A7" w:rsidP="005230A7">
      <w:pPr>
        <w:tabs>
          <w:tab w:val="left" w:pos="1800"/>
          <w:tab w:val="left" w:pos="3406"/>
        </w:tabs>
        <w:rPr>
          <w:b/>
          <w:position w:val="-1"/>
          <w:sz w:val="26"/>
          <w:szCs w:val="26"/>
        </w:rPr>
      </w:pPr>
      <w:r w:rsidRPr="00E726AC">
        <w:rPr>
          <w:sz w:val="24"/>
          <w:szCs w:val="24"/>
        </w:rPr>
        <w:t xml:space="preserve">                              </w:t>
      </w:r>
      <w:r w:rsidRPr="00E726AC">
        <w:rPr>
          <w:b/>
          <w:position w:val="-1"/>
          <w:sz w:val="26"/>
          <w:szCs w:val="26"/>
        </w:rPr>
        <w:t xml:space="preserve">3.2.3  </w:t>
      </w:r>
      <w:r w:rsidRPr="00E726AC">
        <w:rPr>
          <w:b/>
          <w:spacing w:val="2"/>
          <w:position w:val="-1"/>
          <w:sz w:val="26"/>
          <w:szCs w:val="26"/>
        </w:rPr>
        <w:t xml:space="preserve"> </w:t>
      </w:r>
      <w:r w:rsidRPr="00E726AC">
        <w:rPr>
          <w:b/>
          <w:position w:val="-1"/>
          <w:sz w:val="26"/>
          <w:szCs w:val="26"/>
        </w:rPr>
        <w:t>Phase</w:t>
      </w:r>
      <w:r w:rsidRPr="00E726AC">
        <w:rPr>
          <w:b/>
          <w:spacing w:val="-6"/>
          <w:position w:val="-1"/>
          <w:sz w:val="26"/>
          <w:szCs w:val="26"/>
        </w:rPr>
        <w:t xml:space="preserve"> </w:t>
      </w:r>
      <w:r w:rsidRPr="00E726AC">
        <w:rPr>
          <w:b/>
          <w:position w:val="-1"/>
          <w:sz w:val="26"/>
          <w:szCs w:val="26"/>
        </w:rPr>
        <w:t>3: Implementation</w:t>
      </w:r>
    </w:p>
    <w:p w:rsidR="005230A7" w:rsidRPr="00E726AC" w:rsidRDefault="005230A7" w:rsidP="005230A7">
      <w:pPr>
        <w:tabs>
          <w:tab w:val="left" w:pos="1800"/>
          <w:tab w:val="left" w:pos="3406"/>
        </w:tabs>
        <w:rPr>
          <w:b/>
          <w:position w:val="-1"/>
          <w:sz w:val="26"/>
          <w:szCs w:val="26"/>
        </w:rPr>
      </w:pPr>
    </w:p>
    <w:p w:rsidR="005230A7" w:rsidRPr="00E726AC" w:rsidRDefault="005230A7" w:rsidP="005230A7">
      <w:pPr>
        <w:tabs>
          <w:tab w:val="left" w:pos="1800"/>
          <w:tab w:val="left" w:pos="3406"/>
        </w:tabs>
        <w:rPr>
          <w:sz w:val="24"/>
          <w:szCs w:val="24"/>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5230A7" w:rsidRPr="00E726AC" w:rsidTr="003B364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3B3640">
            <w:pPr>
              <w:spacing w:after="160" w:line="256" w:lineRule="auto"/>
              <w:jc w:val="center"/>
              <w:rPr>
                <w:rFonts w:ascii="Times New Roman" w:eastAsia="Cambria" w:hAnsi="Times New Roman"/>
                <w:sz w:val="24"/>
                <w:szCs w:val="24"/>
              </w:rPr>
            </w:pPr>
            <w:r w:rsidRPr="00E726AC">
              <w:rPr>
                <w:rFonts w:ascii="Times New Roman" w:eastAsia="Cambria" w:hAnsi="Times New Roman"/>
                <w:sz w:val="24"/>
                <w:szCs w:val="24"/>
              </w:rPr>
              <w:lastRenderedPageBreak/>
              <w:t>Task</w:t>
            </w:r>
          </w:p>
        </w:tc>
        <w:tc>
          <w:tcPr>
            <w:tcW w:w="3665" w:type="dxa"/>
          </w:tcPr>
          <w:p w:rsidR="005230A7" w:rsidRPr="00E726AC"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Description</w:t>
            </w:r>
          </w:p>
        </w:tc>
        <w:tc>
          <w:tcPr>
            <w:tcW w:w="3612" w:type="dxa"/>
          </w:tcPr>
          <w:p w:rsidR="005230A7" w:rsidRPr="00E726AC" w:rsidRDefault="005230A7"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Author</w:t>
            </w:r>
          </w:p>
        </w:tc>
      </w:tr>
      <w:tr w:rsidR="005230A7"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Front-end web function</w:t>
            </w:r>
          </w:p>
        </w:tc>
        <w:tc>
          <w:tcPr>
            <w:tcW w:w="3665" w:type="dxa"/>
          </w:tcPr>
          <w:p w:rsidR="005230A7" w:rsidRPr="00E726AC"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Implement front-end web functions</w:t>
            </w:r>
          </w:p>
        </w:tc>
        <w:tc>
          <w:tcPr>
            <w:tcW w:w="3612" w:type="dxa"/>
          </w:tcPr>
          <w:p w:rsidR="005230A7" w:rsidRPr="00E726AC" w:rsidRDefault="005230A7"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r w:rsidR="005230A7" w:rsidRPr="00E726AC" w:rsidTr="003B3640">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Back-end web function</w:t>
            </w:r>
          </w:p>
        </w:tc>
        <w:tc>
          <w:tcPr>
            <w:tcW w:w="3665"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Implement back-end web functions</w:t>
            </w:r>
          </w:p>
        </w:tc>
        <w:tc>
          <w:tcPr>
            <w:tcW w:w="3612" w:type="dxa"/>
          </w:tcPr>
          <w:p w:rsidR="005230A7" w:rsidRPr="00E726AC" w:rsidRDefault="005230A7"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r w:rsidR="005230A7"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5230A7" w:rsidRPr="00E726AC" w:rsidRDefault="005230A7" w:rsidP="005230A7">
            <w:pPr>
              <w:pStyle w:val="ListParagraph"/>
              <w:numPr>
                <w:ilvl w:val="0"/>
                <w:numId w:val="43"/>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Unit testing</w:t>
            </w:r>
          </w:p>
        </w:tc>
        <w:tc>
          <w:tcPr>
            <w:tcW w:w="3665"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Write test case and testing for web functions</w:t>
            </w:r>
          </w:p>
        </w:tc>
        <w:tc>
          <w:tcPr>
            <w:tcW w:w="3612" w:type="dxa"/>
          </w:tcPr>
          <w:p w:rsidR="005230A7" w:rsidRPr="00E726AC" w:rsidRDefault="005230A7" w:rsidP="003B3640">
            <w:pPr>
              <w:keepNext/>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bl>
    <w:p w:rsidR="005230A7" w:rsidRPr="00E726AC" w:rsidRDefault="005230A7" w:rsidP="005230A7">
      <w:pPr>
        <w:tabs>
          <w:tab w:val="left" w:pos="1800"/>
          <w:tab w:val="left" w:pos="3406"/>
        </w:tabs>
        <w:rPr>
          <w:sz w:val="24"/>
          <w:szCs w:val="24"/>
        </w:rPr>
      </w:pPr>
    </w:p>
    <w:p w:rsidR="005230A7" w:rsidRPr="00E726AC" w:rsidRDefault="005230A7" w:rsidP="005230A7">
      <w:pPr>
        <w:tabs>
          <w:tab w:val="left" w:pos="3406"/>
        </w:tabs>
        <w:rPr>
          <w:b/>
          <w:position w:val="-1"/>
          <w:sz w:val="24"/>
          <w:szCs w:val="24"/>
        </w:rPr>
      </w:pPr>
      <w:r w:rsidRPr="00E726AC">
        <w:rPr>
          <w:sz w:val="24"/>
          <w:szCs w:val="24"/>
        </w:rPr>
        <w:tab/>
      </w:r>
      <w:r w:rsidRPr="00E726AC">
        <w:rPr>
          <w:b/>
          <w:position w:val="-1"/>
          <w:sz w:val="24"/>
          <w:szCs w:val="24"/>
        </w:rPr>
        <w:t>Table 10 - Phase 3: Implementation</w:t>
      </w:r>
    </w:p>
    <w:p w:rsidR="005230A7" w:rsidRPr="00E726AC" w:rsidRDefault="005230A7" w:rsidP="005230A7">
      <w:pPr>
        <w:tabs>
          <w:tab w:val="left" w:pos="3406"/>
        </w:tabs>
        <w:rPr>
          <w:b/>
          <w:position w:val="-1"/>
          <w:sz w:val="24"/>
          <w:szCs w:val="24"/>
        </w:rPr>
      </w:pPr>
    </w:p>
    <w:p w:rsidR="005230A7" w:rsidRPr="00E726AC" w:rsidRDefault="005230A7" w:rsidP="005230A7">
      <w:pPr>
        <w:tabs>
          <w:tab w:val="center" w:pos="5994"/>
        </w:tabs>
        <w:spacing w:before="26" w:line="280" w:lineRule="exact"/>
        <w:ind w:left="1808"/>
        <w:rPr>
          <w:b/>
          <w:position w:val="-1"/>
          <w:sz w:val="26"/>
          <w:szCs w:val="26"/>
        </w:rPr>
      </w:pPr>
      <w:r w:rsidRPr="00E726AC">
        <w:rPr>
          <w:b/>
          <w:position w:val="-1"/>
          <w:sz w:val="26"/>
          <w:szCs w:val="26"/>
        </w:rPr>
        <w:t xml:space="preserve">3.2.4  </w:t>
      </w:r>
      <w:r w:rsidRPr="00E726AC">
        <w:rPr>
          <w:b/>
          <w:spacing w:val="2"/>
          <w:position w:val="-1"/>
          <w:sz w:val="26"/>
          <w:szCs w:val="26"/>
        </w:rPr>
        <w:t xml:space="preserve"> </w:t>
      </w:r>
      <w:r w:rsidRPr="00E726AC">
        <w:rPr>
          <w:b/>
          <w:position w:val="-1"/>
          <w:sz w:val="26"/>
          <w:szCs w:val="26"/>
        </w:rPr>
        <w:t>Phase</w:t>
      </w:r>
      <w:r w:rsidRPr="00E726AC">
        <w:rPr>
          <w:b/>
          <w:spacing w:val="-6"/>
          <w:position w:val="-1"/>
          <w:sz w:val="26"/>
          <w:szCs w:val="26"/>
        </w:rPr>
        <w:t xml:space="preserve"> </w:t>
      </w:r>
      <w:r w:rsidRPr="00E726AC">
        <w:rPr>
          <w:b/>
          <w:position w:val="-1"/>
          <w:sz w:val="26"/>
          <w:szCs w:val="26"/>
        </w:rPr>
        <w:t>4: Test</w:t>
      </w:r>
    </w:p>
    <w:p w:rsidR="006E636B" w:rsidRPr="00E726AC"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E726AC" w:rsidTr="003B364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E726AC" w:rsidRDefault="006E636B" w:rsidP="003B3640">
            <w:pPr>
              <w:spacing w:after="160" w:line="256" w:lineRule="auto"/>
              <w:jc w:val="center"/>
              <w:rPr>
                <w:rFonts w:ascii="Times New Roman" w:eastAsia="Cambria" w:hAnsi="Times New Roman"/>
                <w:sz w:val="24"/>
                <w:szCs w:val="24"/>
              </w:rPr>
            </w:pPr>
            <w:r w:rsidRPr="00E726AC">
              <w:rPr>
                <w:rFonts w:ascii="Times New Roman" w:eastAsia="Cambria" w:hAnsi="Times New Roman"/>
                <w:sz w:val="24"/>
                <w:szCs w:val="24"/>
              </w:rPr>
              <w:t>Task</w:t>
            </w:r>
          </w:p>
        </w:tc>
        <w:tc>
          <w:tcPr>
            <w:tcW w:w="3665" w:type="dxa"/>
          </w:tcPr>
          <w:p w:rsidR="006E636B" w:rsidRPr="00E726AC" w:rsidRDefault="006E636B"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Description</w:t>
            </w:r>
          </w:p>
        </w:tc>
        <w:tc>
          <w:tcPr>
            <w:tcW w:w="3612" w:type="dxa"/>
          </w:tcPr>
          <w:p w:rsidR="006E636B" w:rsidRPr="00E726AC" w:rsidRDefault="006E636B"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Author</w:t>
            </w:r>
          </w:p>
        </w:tc>
      </w:tr>
      <w:tr w:rsidR="006E636B"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E726A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Integration testing</w:t>
            </w:r>
          </w:p>
        </w:tc>
        <w:tc>
          <w:tcPr>
            <w:tcW w:w="3665" w:type="dxa"/>
          </w:tcPr>
          <w:p w:rsidR="006E636B" w:rsidRPr="00E726AC" w:rsidRDefault="006E636B"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Write test case and testing modules</w:t>
            </w:r>
          </w:p>
        </w:tc>
        <w:tc>
          <w:tcPr>
            <w:tcW w:w="3612" w:type="dxa"/>
          </w:tcPr>
          <w:p w:rsidR="006E636B" w:rsidRPr="00E726AC" w:rsidRDefault="006E636B"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ThienND</w:t>
            </w:r>
          </w:p>
        </w:tc>
      </w:tr>
      <w:tr w:rsidR="006E636B" w:rsidRPr="00E726AC" w:rsidTr="003B3640">
        <w:tc>
          <w:tcPr>
            <w:cnfStyle w:val="001000000000" w:firstRow="0" w:lastRow="0" w:firstColumn="1" w:lastColumn="0" w:oddVBand="0" w:evenVBand="0" w:oddHBand="0" w:evenHBand="0" w:firstRowFirstColumn="0" w:firstRowLastColumn="0" w:lastRowFirstColumn="0" w:lastRowLastColumn="0"/>
            <w:tcW w:w="2893" w:type="dxa"/>
          </w:tcPr>
          <w:p w:rsidR="006E636B" w:rsidRPr="00E726AC" w:rsidRDefault="006E636B" w:rsidP="006E636B">
            <w:pPr>
              <w:pStyle w:val="ListParagraph"/>
              <w:numPr>
                <w:ilvl w:val="0"/>
                <w:numId w:val="44"/>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Alpha testing</w:t>
            </w:r>
          </w:p>
        </w:tc>
        <w:tc>
          <w:tcPr>
            <w:tcW w:w="3665" w:type="dxa"/>
          </w:tcPr>
          <w:p w:rsidR="006E636B" w:rsidRPr="00E726AC" w:rsidRDefault="006E636B"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Testing whole system to find bugs that can not be found through other testing</w:t>
            </w:r>
          </w:p>
        </w:tc>
        <w:tc>
          <w:tcPr>
            <w:tcW w:w="3612" w:type="dxa"/>
          </w:tcPr>
          <w:p w:rsidR="006E636B" w:rsidRPr="00E726AC" w:rsidRDefault="006E636B"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bl>
    <w:p w:rsidR="006E636B" w:rsidRPr="00E726AC" w:rsidRDefault="006E636B" w:rsidP="006E636B">
      <w:pPr>
        <w:tabs>
          <w:tab w:val="center" w:pos="5994"/>
        </w:tabs>
        <w:spacing w:before="26" w:line="280" w:lineRule="exact"/>
        <w:rPr>
          <w:b/>
          <w:position w:val="-1"/>
          <w:sz w:val="24"/>
          <w:szCs w:val="24"/>
        </w:rPr>
      </w:pPr>
      <w:r w:rsidRPr="00E726AC">
        <w:rPr>
          <w:b/>
          <w:position w:val="-1"/>
          <w:sz w:val="26"/>
          <w:szCs w:val="26"/>
        </w:rPr>
        <w:t xml:space="preserve">                                                  </w:t>
      </w:r>
      <w:r w:rsidRPr="00E726AC">
        <w:rPr>
          <w:b/>
          <w:position w:val="-1"/>
          <w:sz w:val="24"/>
          <w:szCs w:val="24"/>
        </w:rPr>
        <w:t>Table 11 - Phase 4: Test</w:t>
      </w:r>
    </w:p>
    <w:p w:rsidR="006E636B" w:rsidRPr="00E726AC" w:rsidRDefault="006E636B" w:rsidP="006E636B">
      <w:pPr>
        <w:tabs>
          <w:tab w:val="center" w:pos="5994"/>
        </w:tabs>
        <w:spacing w:before="26" w:line="280" w:lineRule="exact"/>
        <w:rPr>
          <w:b/>
          <w:position w:val="-1"/>
          <w:sz w:val="24"/>
          <w:szCs w:val="24"/>
        </w:rPr>
      </w:pPr>
    </w:p>
    <w:p w:rsidR="006E636B" w:rsidRPr="00E726AC" w:rsidRDefault="006E636B" w:rsidP="006E636B">
      <w:pPr>
        <w:pStyle w:val="ListParagraph"/>
        <w:numPr>
          <w:ilvl w:val="2"/>
          <w:numId w:val="43"/>
        </w:numPr>
        <w:tabs>
          <w:tab w:val="center" w:pos="5994"/>
        </w:tabs>
        <w:spacing w:before="26" w:line="280" w:lineRule="exact"/>
        <w:rPr>
          <w:b/>
          <w:position w:val="-1"/>
          <w:sz w:val="26"/>
          <w:szCs w:val="26"/>
        </w:rPr>
      </w:pPr>
      <w:r w:rsidRPr="00E726AC">
        <w:rPr>
          <w:b/>
          <w:position w:val="-1"/>
          <w:sz w:val="26"/>
          <w:szCs w:val="26"/>
        </w:rPr>
        <w:t>Phase</w:t>
      </w:r>
      <w:r w:rsidRPr="00E726AC">
        <w:rPr>
          <w:b/>
          <w:spacing w:val="-6"/>
          <w:position w:val="-1"/>
          <w:sz w:val="26"/>
          <w:szCs w:val="26"/>
        </w:rPr>
        <w:t xml:space="preserve"> </w:t>
      </w:r>
      <w:r w:rsidRPr="00E726AC">
        <w:rPr>
          <w:b/>
          <w:position w:val="-1"/>
          <w:sz w:val="26"/>
          <w:szCs w:val="26"/>
        </w:rPr>
        <w:t>5: Maintenance</w:t>
      </w:r>
    </w:p>
    <w:p w:rsidR="006E636B" w:rsidRPr="00E726AC" w:rsidRDefault="006E636B" w:rsidP="006E636B">
      <w:pPr>
        <w:tabs>
          <w:tab w:val="center" w:pos="5994"/>
        </w:tabs>
        <w:spacing w:before="26" w:line="280" w:lineRule="exact"/>
        <w:rPr>
          <w:b/>
          <w:position w:val="-1"/>
          <w:sz w:val="26"/>
          <w:szCs w:val="26"/>
        </w:rPr>
      </w:pPr>
    </w:p>
    <w:tbl>
      <w:tblPr>
        <w:tblStyle w:val="PlainTable112"/>
        <w:tblpPr w:leftFromText="180" w:rightFromText="180" w:vertAnchor="text" w:tblpY="-29"/>
        <w:tblW w:w="10170" w:type="dxa"/>
        <w:tblLook w:val="04A0" w:firstRow="1" w:lastRow="0" w:firstColumn="1" w:lastColumn="0" w:noHBand="0" w:noVBand="1"/>
      </w:tblPr>
      <w:tblGrid>
        <w:gridCol w:w="2893"/>
        <w:gridCol w:w="3665"/>
        <w:gridCol w:w="3612"/>
      </w:tblGrid>
      <w:tr w:rsidR="006E636B" w:rsidRPr="00E726AC" w:rsidTr="003B3640">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893" w:type="dxa"/>
          </w:tcPr>
          <w:p w:rsidR="006E636B" w:rsidRPr="00E726AC" w:rsidRDefault="006E636B" w:rsidP="003B3640">
            <w:pPr>
              <w:spacing w:after="160" w:line="256" w:lineRule="auto"/>
              <w:jc w:val="center"/>
              <w:rPr>
                <w:rFonts w:ascii="Times New Roman" w:eastAsia="Cambria" w:hAnsi="Times New Roman"/>
                <w:sz w:val="24"/>
                <w:szCs w:val="24"/>
              </w:rPr>
            </w:pPr>
            <w:r w:rsidRPr="00E726AC">
              <w:rPr>
                <w:rFonts w:ascii="Times New Roman" w:eastAsia="Cambria" w:hAnsi="Times New Roman"/>
                <w:sz w:val="24"/>
                <w:szCs w:val="24"/>
              </w:rPr>
              <w:t>Task</w:t>
            </w:r>
          </w:p>
        </w:tc>
        <w:tc>
          <w:tcPr>
            <w:tcW w:w="3665" w:type="dxa"/>
          </w:tcPr>
          <w:p w:rsidR="006E636B" w:rsidRPr="00E726AC" w:rsidRDefault="006E636B"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Description</w:t>
            </w:r>
          </w:p>
        </w:tc>
        <w:tc>
          <w:tcPr>
            <w:tcW w:w="3612" w:type="dxa"/>
          </w:tcPr>
          <w:p w:rsidR="006E636B" w:rsidRPr="00E726AC" w:rsidRDefault="006E636B" w:rsidP="003B3640">
            <w:pPr>
              <w:spacing w:after="160" w:line="25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Author</w:t>
            </w:r>
          </w:p>
        </w:tc>
      </w:tr>
      <w:tr w:rsidR="006E636B" w:rsidRPr="00E726AC" w:rsidTr="003B3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3" w:type="dxa"/>
          </w:tcPr>
          <w:p w:rsidR="006E636B" w:rsidRPr="00E726AC"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Installation guide</w:t>
            </w:r>
          </w:p>
        </w:tc>
        <w:tc>
          <w:tcPr>
            <w:tcW w:w="3665" w:type="dxa"/>
          </w:tcPr>
          <w:p w:rsidR="006E636B" w:rsidRPr="00E726AC" w:rsidRDefault="006E636B"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Write installation guide</w:t>
            </w:r>
          </w:p>
        </w:tc>
        <w:tc>
          <w:tcPr>
            <w:tcW w:w="3612" w:type="dxa"/>
          </w:tcPr>
          <w:p w:rsidR="006E636B" w:rsidRPr="00E726AC" w:rsidRDefault="006E636B" w:rsidP="003B3640">
            <w:pPr>
              <w:spacing w:after="160" w:line="256" w:lineRule="auto"/>
              <w:cnfStyle w:val="000000100000" w:firstRow="0" w:lastRow="0" w:firstColumn="0" w:lastColumn="0" w:oddVBand="0" w:evenVBand="0" w:oddHBand="1"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r w:rsidR="006E636B" w:rsidRPr="00E726AC" w:rsidTr="003B3640">
        <w:tc>
          <w:tcPr>
            <w:cnfStyle w:val="001000000000" w:firstRow="0" w:lastRow="0" w:firstColumn="1" w:lastColumn="0" w:oddVBand="0" w:evenVBand="0" w:oddHBand="0" w:evenHBand="0" w:firstRowFirstColumn="0" w:firstRowLastColumn="0" w:lastRowFirstColumn="0" w:lastRowLastColumn="0"/>
            <w:tcW w:w="2893" w:type="dxa"/>
          </w:tcPr>
          <w:p w:rsidR="006E636B" w:rsidRPr="00E726AC" w:rsidRDefault="006E636B" w:rsidP="006E636B">
            <w:pPr>
              <w:pStyle w:val="ListParagraph"/>
              <w:numPr>
                <w:ilvl w:val="0"/>
                <w:numId w:val="45"/>
              </w:numPr>
              <w:spacing w:after="160" w:line="256" w:lineRule="auto"/>
              <w:ind w:left="337"/>
              <w:rPr>
                <w:rFonts w:ascii="Times New Roman" w:eastAsia="Cambria" w:hAnsi="Times New Roman"/>
                <w:b w:val="0"/>
                <w:sz w:val="24"/>
                <w:szCs w:val="24"/>
              </w:rPr>
            </w:pPr>
            <w:r w:rsidRPr="00E726AC">
              <w:rPr>
                <w:rFonts w:ascii="Times New Roman" w:eastAsia="Cambria" w:hAnsi="Times New Roman"/>
                <w:b w:val="0"/>
                <w:sz w:val="24"/>
                <w:szCs w:val="24"/>
              </w:rPr>
              <w:t>User mannual</w:t>
            </w:r>
          </w:p>
        </w:tc>
        <w:tc>
          <w:tcPr>
            <w:tcW w:w="3665" w:type="dxa"/>
          </w:tcPr>
          <w:p w:rsidR="006E636B" w:rsidRPr="00E726AC" w:rsidRDefault="006E636B"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Write user mannual</w:t>
            </w:r>
          </w:p>
        </w:tc>
        <w:tc>
          <w:tcPr>
            <w:tcW w:w="3612" w:type="dxa"/>
          </w:tcPr>
          <w:p w:rsidR="006E636B" w:rsidRPr="00E726AC" w:rsidRDefault="006E636B" w:rsidP="003B3640">
            <w:pPr>
              <w:keepNext/>
              <w:spacing w:after="160" w:line="256" w:lineRule="auto"/>
              <w:cnfStyle w:val="000000000000" w:firstRow="0" w:lastRow="0" w:firstColumn="0" w:lastColumn="0" w:oddVBand="0" w:evenVBand="0" w:oddHBand="0" w:evenHBand="0" w:firstRowFirstColumn="0" w:firstRowLastColumn="0" w:lastRowFirstColumn="0" w:lastRowLastColumn="0"/>
              <w:rPr>
                <w:rFonts w:ascii="Times New Roman" w:eastAsia="Cambria" w:hAnsi="Times New Roman"/>
                <w:sz w:val="24"/>
                <w:szCs w:val="24"/>
              </w:rPr>
            </w:pPr>
            <w:r w:rsidRPr="00E726AC">
              <w:rPr>
                <w:rFonts w:ascii="Times New Roman" w:eastAsia="Cambria" w:hAnsi="Times New Roman"/>
                <w:sz w:val="24"/>
                <w:szCs w:val="24"/>
              </w:rPr>
              <w:t>VyCMT, TungDM, NguyenTA, ThienND</w:t>
            </w:r>
          </w:p>
        </w:tc>
      </w:tr>
    </w:tbl>
    <w:p w:rsidR="006E636B" w:rsidRPr="00E726AC" w:rsidRDefault="006E636B" w:rsidP="006E636B">
      <w:pPr>
        <w:tabs>
          <w:tab w:val="left" w:pos="3240"/>
          <w:tab w:val="center" w:pos="5994"/>
        </w:tabs>
        <w:spacing w:before="26" w:line="280" w:lineRule="exact"/>
        <w:ind w:left="1808"/>
        <w:rPr>
          <w:b/>
          <w:i/>
          <w:position w:val="-1"/>
          <w:sz w:val="26"/>
          <w:szCs w:val="26"/>
        </w:rPr>
      </w:pPr>
      <w:r w:rsidRPr="00E726AC">
        <w:rPr>
          <w:b/>
          <w:position w:val="-1"/>
          <w:sz w:val="24"/>
          <w:szCs w:val="24"/>
        </w:rPr>
        <w:t xml:space="preserve">                      Table 12 - Phase 5: Maintenance</w:t>
      </w:r>
    </w:p>
    <w:p w:rsidR="006E636B" w:rsidRPr="00E726AC" w:rsidRDefault="006E636B" w:rsidP="006E636B">
      <w:pPr>
        <w:tabs>
          <w:tab w:val="center" w:pos="5994"/>
        </w:tabs>
        <w:spacing w:before="26" w:line="280" w:lineRule="exact"/>
        <w:rPr>
          <w:b/>
          <w:position w:val="-1"/>
          <w:sz w:val="26"/>
          <w:szCs w:val="26"/>
        </w:rPr>
      </w:pPr>
    </w:p>
    <w:p w:rsidR="006E636B" w:rsidRPr="00E726AC" w:rsidRDefault="006E636B" w:rsidP="006E636B">
      <w:pPr>
        <w:tabs>
          <w:tab w:val="center" w:pos="5994"/>
        </w:tabs>
        <w:spacing w:before="26" w:line="280" w:lineRule="exact"/>
        <w:rPr>
          <w:b/>
          <w:i/>
          <w:position w:val="-1"/>
          <w:sz w:val="26"/>
          <w:szCs w:val="26"/>
        </w:rPr>
      </w:pPr>
    </w:p>
    <w:p w:rsidR="006E636B" w:rsidRPr="00E726AC" w:rsidRDefault="006E636B" w:rsidP="006E636B">
      <w:pPr>
        <w:tabs>
          <w:tab w:val="left" w:pos="3306"/>
        </w:tabs>
        <w:spacing w:before="26" w:line="280" w:lineRule="exact"/>
        <w:rPr>
          <w:b/>
          <w:position w:val="-1"/>
          <w:sz w:val="26"/>
          <w:szCs w:val="26"/>
        </w:rPr>
      </w:pPr>
    </w:p>
    <w:p w:rsidR="005230A7" w:rsidRPr="00E726AC" w:rsidRDefault="005230A7" w:rsidP="005230A7">
      <w:pPr>
        <w:tabs>
          <w:tab w:val="left" w:pos="3406"/>
        </w:tabs>
        <w:rPr>
          <w:sz w:val="24"/>
          <w:szCs w:val="24"/>
        </w:rPr>
      </w:pPr>
    </w:p>
    <w:p w:rsidR="005230A7" w:rsidRPr="00E726AC" w:rsidRDefault="005230A7" w:rsidP="005230A7">
      <w:pPr>
        <w:tabs>
          <w:tab w:val="left" w:pos="3293"/>
        </w:tabs>
        <w:rPr>
          <w:sz w:val="24"/>
          <w:szCs w:val="24"/>
        </w:rPr>
        <w:sectPr w:rsidR="005230A7" w:rsidRPr="00E726AC" w:rsidSect="006D4875">
          <w:pgSz w:w="11920" w:h="16840"/>
          <w:pgMar w:top="1300" w:right="300" w:bottom="280" w:left="1440" w:header="720" w:footer="720" w:gutter="0"/>
          <w:cols w:space="720"/>
        </w:sectPr>
      </w:pPr>
      <w:r w:rsidRPr="00E726AC">
        <w:rPr>
          <w:sz w:val="24"/>
          <w:szCs w:val="24"/>
        </w:rPr>
        <w:tab/>
      </w:r>
    </w:p>
    <w:p w:rsidR="002505FC" w:rsidRPr="00E726AC" w:rsidRDefault="003E2070">
      <w:pPr>
        <w:spacing w:before="70"/>
        <w:ind w:left="1359"/>
        <w:rPr>
          <w:rFonts w:eastAsia="Cambria"/>
          <w:sz w:val="28"/>
          <w:szCs w:val="28"/>
        </w:rPr>
      </w:pPr>
      <w:r w:rsidRPr="00E726AC">
        <w:rPr>
          <w:rFonts w:eastAsia="Cambria"/>
          <w:b/>
          <w:sz w:val="28"/>
          <w:szCs w:val="28"/>
        </w:rPr>
        <w:lastRenderedPageBreak/>
        <w:t>3</w:t>
      </w:r>
      <w:r w:rsidRPr="00E726AC">
        <w:rPr>
          <w:rFonts w:eastAsia="Cambria"/>
          <w:b/>
          <w:spacing w:val="-1"/>
          <w:sz w:val="28"/>
          <w:szCs w:val="28"/>
        </w:rPr>
        <w:t>.</w:t>
      </w:r>
      <w:r w:rsidRPr="00E726AC">
        <w:rPr>
          <w:rFonts w:eastAsia="Cambria"/>
          <w:b/>
          <w:spacing w:val="6"/>
          <w:sz w:val="28"/>
          <w:szCs w:val="28"/>
        </w:rPr>
        <w:t>3</w:t>
      </w:r>
      <w:r w:rsidR="006E636B" w:rsidRPr="00E726AC">
        <w:rPr>
          <w:rFonts w:eastAsia="Cambria"/>
          <w:b/>
          <w:spacing w:val="6"/>
          <w:sz w:val="28"/>
          <w:szCs w:val="28"/>
        </w:rPr>
        <w:t xml:space="preserve"> </w:t>
      </w:r>
      <w:r w:rsidRPr="00E726AC">
        <w:rPr>
          <w:rFonts w:eastAsia="Cambria"/>
          <w:b/>
          <w:sz w:val="28"/>
          <w:szCs w:val="28"/>
        </w:rPr>
        <w:t>All</w:t>
      </w:r>
      <w:r w:rsidRPr="00E726AC">
        <w:rPr>
          <w:rFonts w:eastAsia="Cambria"/>
          <w:b/>
          <w:spacing w:val="-1"/>
          <w:sz w:val="28"/>
          <w:szCs w:val="28"/>
        </w:rPr>
        <w:t xml:space="preserve"> </w:t>
      </w:r>
      <w:r w:rsidRPr="00E726AC">
        <w:rPr>
          <w:rFonts w:eastAsia="Cambria"/>
          <w:b/>
          <w:sz w:val="28"/>
          <w:szCs w:val="28"/>
        </w:rPr>
        <w:t>Meet</w:t>
      </w:r>
      <w:r w:rsidRPr="00E726AC">
        <w:rPr>
          <w:rFonts w:eastAsia="Cambria"/>
          <w:b/>
          <w:spacing w:val="-1"/>
          <w:sz w:val="28"/>
          <w:szCs w:val="28"/>
        </w:rPr>
        <w:t>i</w:t>
      </w:r>
      <w:r w:rsidRPr="00E726AC">
        <w:rPr>
          <w:rFonts w:eastAsia="Cambria"/>
          <w:b/>
          <w:sz w:val="28"/>
          <w:szCs w:val="28"/>
        </w:rPr>
        <w:t>ng</w:t>
      </w:r>
      <w:r w:rsidRPr="00E726AC">
        <w:rPr>
          <w:rFonts w:eastAsia="Cambria"/>
          <w:b/>
          <w:spacing w:val="-1"/>
          <w:sz w:val="28"/>
          <w:szCs w:val="28"/>
        </w:rPr>
        <w:t xml:space="preserve"> </w:t>
      </w:r>
      <w:r w:rsidRPr="00E726AC">
        <w:rPr>
          <w:rFonts w:eastAsia="Cambria"/>
          <w:b/>
          <w:sz w:val="28"/>
          <w:szCs w:val="28"/>
        </w:rPr>
        <w:t>M</w:t>
      </w:r>
      <w:r w:rsidRPr="00E726AC">
        <w:rPr>
          <w:rFonts w:eastAsia="Cambria"/>
          <w:b/>
          <w:spacing w:val="-1"/>
          <w:sz w:val="28"/>
          <w:szCs w:val="28"/>
        </w:rPr>
        <w:t>i</w:t>
      </w:r>
      <w:r w:rsidRPr="00E726AC">
        <w:rPr>
          <w:rFonts w:eastAsia="Cambria"/>
          <w:b/>
          <w:sz w:val="28"/>
          <w:szCs w:val="28"/>
        </w:rPr>
        <w:t>n</w:t>
      </w:r>
      <w:r w:rsidRPr="00E726AC">
        <w:rPr>
          <w:rFonts w:eastAsia="Cambria"/>
          <w:b/>
          <w:spacing w:val="-1"/>
          <w:sz w:val="28"/>
          <w:szCs w:val="28"/>
        </w:rPr>
        <w:t>u</w:t>
      </w:r>
      <w:r w:rsidRPr="00E726AC">
        <w:rPr>
          <w:rFonts w:eastAsia="Cambria"/>
          <w:b/>
          <w:sz w:val="28"/>
          <w:szCs w:val="28"/>
        </w:rPr>
        <w:t>t</w:t>
      </w:r>
      <w:r w:rsidRPr="00E726AC">
        <w:rPr>
          <w:rFonts w:eastAsia="Cambria"/>
          <w:b/>
          <w:spacing w:val="-2"/>
          <w:sz w:val="28"/>
          <w:szCs w:val="28"/>
        </w:rPr>
        <w:t>e</w:t>
      </w:r>
      <w:r w:rsidRPr="00E726AC">
        <w:rPr>
          <w:rFonts w:eastAsia="Cambria"/>
          <w:b/>
          <w:sz w:val="28"/>
          <w:szCs w:val="28"/>
        </w:rPr>
        <w:t>s</w:t>
      </w:r>
    </w:p>
    <w:p w:rsidR="002505FC" w:rsidRPr="00E726AC" w:rsidRDefault="002505FC">
      <w:pPr>
        <w:spacing w:before="7" w:line="260" w:lineRule="exact"/>
        <w:ind w:left="1808" w:right="74"/>
        <w:rPr>
          <w:rFonts w:eastAsia="Cambria"/>
          <w:sz w:val="23"/>
          <w:szCs w:val="23"/>
        </w:rPr>
      </w:pPr>
    </w:p>
    <w:p w:rsidR="006E636B" w:rsidRPr="00E726AC" w:rsidRDefault="00CF7A1C" w:rsidP="006E636B">
      <w:pPr>
        <w:pStyle w:val="ListParagraph"/>
        <w:numPr>
          <w:ilvl w:val="0"/>
          <w:numId w:val="23"/>
        </w:numPr>
        <w:spacing w:before="7" w:line="260" w:lineRule="exact"/>
        <w:ind w:left="1890" w:right="74"/>
        <w:rPr>
          <w:rFonts w:eastAsia="Cambria"/>
          <w:sz w:val="24"/>
          <w:szCs w:val="24"/>
        </w:rPr>
      </w:pPr>
      <w:hyperlink r:id="rId22" w:history="1">
        <w:r w:rsidR="006E636B" w:rsidRPr="00E726AC">
          <w:rPr>
            <w:rStyle w:val="Hyperlink"/>
            <w:sz w:val="24"/>
            <w:szCs w:val="24"/>
          </w:rPr>
          <w:t xml:space="preserve">https://github.com/Capstone-JS/Documents/Meeting </w:t>
        </w:r>
        <w:r w:rsidR="006E636B" w:rsidRPr="00E726AC">
          <w:rPr>
            <w:rStyle w:val="Hyperlink"/>
            <w:rFonts w:eastAsia="Cambria"/>
            <w:sz w:val="24"/>
            <w:szCs w:val="24"/>
          </w:rPr>
          <w:t>minutes</w:t>
        </w:r>
      </w:hyperlink>
      <w:r w:rsidR="006E636B" w:rsidRPr="00E726AC">
        <w:rPr>
          <w:sz w:val="24"/>
          <w:szCs w:val="24"/>
        </w:rPr>
        <w:t xml:space="preserve"> (Security: Must be a member of GitHub Repository)</w:t>
      </w:r>
    </w:p>
    <w:p w:rsidR="006E636B" w:rsidRPr="00E726AC" w:rsidRDefault="006E636B">
      <w:pPr>
        <w:spacing w:before="7" w:line="260" w:lineRule="exact"/>
        <w:ind w:left="1808" w:right="74"/>
        <w:rPr>
          <w:rFonts w:eastAsia="Cambria"/>
          <w:sz w:val="23"/>
          <w:szCs w:val="23"/>
        </w:rPr>
      </w:pPr>
    </w:p>
    <w:p w:rsidR="002505FC" w:rsidRPr="00E726AC" w:rsidRDefault="002505FC">
      <w:pPr>
        <w:spacing w:line="200" w:lineRule="exact"/>
      </w:pPr>
    </w:p>
    <w:p w:rsidR="002505FC" w:rsidRPr="00E726AC" w:rsidRDefault="003E2070">
      <w:pPr>
        <w:ind w:left="908"/>
        <w:rPr>
          <w:rFonts w:eastAsia="Cambria"/>
          <w:sz w:val="32"/>
          <w:szCs w:val="32"/>
        </w:rPr>
      </w:pPr>
      <w:r w:rsidRPr="00E726AC">
        <w:rPr>
          <w:rFonts w:eastAsia="Cambria"/>
          <w:b/>
          <w:spacing w:val="1"/>
          <w:sz w:val="32"/>
          <w:szCs w:val="32"/>
        </w:rPr>
        <w:t>4</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Codi</w:t>
      </w:r>
      <w:r w:rsidRPr="00E726AC">
        <w:rPr>
          <w:rFonts w:eastAsia="Cambria"/>
          <w:b/>
          <w:spacing w:val="1"/>
          <w:sz w:val="32"/>
          <w:szCs w:val="32"/>
        </w:rPr>
        <w:t>n</w:t>
      </w:r>
      <w:r w:rsidRPr="00E726AC">
        <w:rPr>
          <w:rFonts w:eastAsia="Cambria"/>
          <w:b/>
          <w:sz w:val="32"/>
          <w:szCs w:val="32"/>
        </w:rPr>
        <w:t>g</w:t>
      </w:r>
      <w:r w:rsidRPr="00E726AC">
        <w:rPr>
          <w:rFonts w:eastAsia="Cambria"/>
          <w:b/>
          <w:spacing w:val="-9"/>
          <w:sz w:val="32"/>
          <w:szCs w:val="32"/>
        </w:rPr>
        <w:t xml:space="preserve"> </w:t>
      </w:r>
      <w:r w:rsidRPr="00E726AC">
        <w:rPr>
          <w:rFonts w:eastAsia="Cambria"/>
          <w:b/>
          <w:sz w:val="32"/>
          <w:szCs w:val="32"/>
        </w:rPr>
        <w:t>Conv</w:t>
      </w:r>
      <w:r w:rsidRPr="00E726AC">
        <w:rPr>
          <w:rFonts w:eastAsia="Cambria"/>
          <w:b/>
          <w:spacing w:val="1"/>
          <w:sz w:val="32"/>
          <w:szCs w:val="32"/>
        </w:rPr>
        <w:t>e</w:t>
      </w:r>
      <w:r w:rsidRPr="00E726AC">
        <w:rPr>
          <w:rFonts w:eastAsia="Cambria"/>
          <w:b/>
          <w:sz w:val="32"/>
          <w:szCs w:val="32"/>
        </w:rPr>
        <w:t>nt</w:t>
      </w:r>
      <w:r w:rsidRPr="00E726AC">
        <w:rPr>
          <w:rFonts w:eastAsia="Cambria"/>
          <w:b/>
          <w:spacing w:val="3"/>
          <w:sz w:val="32"/>
          <w:szCs w:val="32"/>
        </w:rPr>
        <w:t>i</w:t>
      </w:r>
      <w:r w:rsidRPr="00E726AC">
        <w:rPr>
          <w:rFonts w:eastAsia="Cambria"/>
          <w:b/>
          <w:sz w:val="32"/>
          <w:szCs w:val="32"/>
        </w:rPr>
        <w:t>on</w:t>
      </w:r>
    </w:p>
    <w:p w:rsidR="002505FC" w:rsidRPr="00E726AC" w:rsidRDefault="002505FC">
      <w:pPr>
        <w:spacing w:line="278" w:lineRule="auto"/>
        <w:ind w:left="1448" w:right="73"/>
        <w:rPr>
          <w:rFonts w:eastAsia="Cambria"/>
          <w:sz w:val="24"/>
          <w:szCs w:val="24"/>
        </w:rPr>
      </w:pPr>
    </w:p>
    <w:p w:rsidR="007154B2" w:rsidRPr="00E726AC" w:rsidRDefault="007154B2">
      <w:pPr>
        <w:spacing w:line="278" w:lineRule="auto"/>
        <w:ind w:left="1448" w:right="73"/>
        <w:rPr>
          <w:rFonts w:eastAsia="Cambria"/>
          <w:sz w:val="24"/>
          <w:szCs w:val="24"/>
        </w:rPr>
      </w:pPr>
    </w:p>
    <w:p w:rsidR="006E636B" w:rsidRPr="00E726AC" w:rsidRDefault="006E636B" w:rsidP="006E636B">
      <w:pPr>
        <w:pStyle w:val="NoSpacing"/>
        <w:numPr>
          <w:ilvl w:val="0"/>
          <w:numId w:val="23"/>
        </w:numPr>
        <w:ind w:left="1530"/>
        <w:jc w:val="both"/>
        <w:rPr>
          <w:rFonts w:ascii="Times New Roman" w:hAnsi="Times New Roman" w:cs="Times New Roman"/>
        </w:rPr>
      </w:pPr>
      <w:r w:rsidRPr="00E726AC">
        <w:rPr>
          <w:rFonts w:ascii="Times New Roman" w:hAnsi="Times New Roman" w:cs="Times New Roman"/>
        </w:rPr>
        <w:t xml:space="preserve">C#: Using to develop website </w:t>
      </w:r>
    </w:p>
    <w:p w:rsidR="006E636B" w:rsidRPr="00E726AC" w:rsidRDefault="006E636B" w:rsidP="006E636B">
      <w:pPr>
        <w:pStyle w:val="NoSpacing"/>
        <w:numPr>
          <w:ilvl w:val="0"/>
          <w:numId w:val="26"/>
        </w:numPr>
        <w:spacing w:line="259" w:lineRule="auto"/>
        <w:ind w:left="2160"/>
        <w:jc w:val="both"/>
        <w:rPr>
          <w:rFonts w:ascii="Times New Roman" w:hAnsi="Times New Roman" w:cs="Times New Roman"/>
        </w:rPr>
      </w:pPr>
      <w:r w:rsidRPr="00E726AC">
        <w:rPr>
          <w:rFonts w:ascii="Times New Roman" w:hAnsi="Times New Roman" w:cs="Times New Roman"/>
        </w:rPr>
        <w:t xml:space="preserve">Naming Convention: </w:t>
      </w:r>
    </w:p>
    <w:p w:rsidR="006E636B" w:rsidRPr="00E726AC" w:rsidRDefault="006E636B" w:rsidP="006E636B">
      <w:pPr>
        <w:pStyle w:val="NoSpacing"/>
        <w:numPr>
          <w:ilvl w:val="1"/>
          <w:numId w:val="28"/>
        </w:numPr>
        <w:spacing w:line="259" w:lineRule="auto"/>
        <w:ind w:left="2520"/>
        <w:jc w:val="both"/>
        <w:rPr>
          <w:rFonts w:ascii="Times New Roman" w:hAnsi="Times New Roman" w:cs="Times New Roman"/>
        </w:rPr>
      </w:pPr>
      <w:r w:rsidRPr="00E726AC">
        <w:rPr>
          <w:rFonts w:ascii="Times New Roman" w:hAnsi="Times New Roman" w:cs="Times New Roman"/>
        </w:rPr>
        <w:t xml:space="preserve">For variable’s name, use Camel Case. Eg: minValue, maxValue… </w:t>
      </w:r>
    </w:p>
    <w:p w:rsidR="006E636B" w:rsidRPr="00E726AC" w:rsidRDefault="006E636B" w:rsidP="006E636B">
      <w:pPr>
        <w:pStyle w:val="NoSpacing"/>
        <w:numPr>
          <w:ilvl w:val="1"/>
          <w:numId w:val="28"/>
        </w:numPr>
        <w:spacing w:line="259" w:lineRule="auto"/>
        <w:ind w:left="2520"/>
        <w:jc w:val="both"/>
        <w:rPr>
          <w:rFonts w:ascii="Times New Roman" w:hAnsi="Times New Roman" w:cs="Times New Roman"/>
        </w:rPr>
      </w:pPr>
      <w:r w:rsidRPr="00E726AC">
        <w:rPr>
          <w:rFonts w:ascii="Times New Roman" w:hAnsi="Times New Roman" w:cs="Times New Roman"/>
        </w:rPr>
        <w:t xml:space="preserve">For function name, class name, use Pascal Case. Eg: AddIncome, AddExpense… </w:t>
      </w:r>
    </w:p>
    <w:p w:rsidR="006E636B" w:rsidRPr="00E726AC" w:rsidRDefault="006E636B" w:rsidP="006E636B">
      <w:pPr>
        <w:pStyle w:val="NoSpacing"/>
        <w:spacing w:line="259" w:lineRule="auto"/>
        <w:ind w:left="2520"/>
        <w:jc w:val="both"/>
        <w:rPr>
          <w:rFonts w:ascii="Times New Roman" w:hAnsi="Times New Roman" w:cs="Times New Roman"/>
        </w:rPr>
      </w:pPr>
    </w:p>
    <w:p w:rsidR="006E636B" w:rsidRPr="00E726AC" w:rsidRDefault="006E636B" w:rsidP="006E636B">
      <w:pPr>
        <w:pStyle w:val="NoSpacing"/>
        <w:numPr>
          <w:ilvl w:val="0"/>
          <w:numId w:val="26"/>
        </w:numPr>
        <w:spacing w:line="259" w:lineRule="auto"/>
        <w:ind w:left="2160"/>
        <w:jc w:val="both"/>
        <w:rPr>
          <w:rFonts w:ascii="Times New Roman" w:hAnsi="Times New Roman" w:cs="Times New Roman"/>
        </w:rPr>
      </w:pPr>
      <w:r w:rsidRPr="00E726AC">
        <w:rPr>
          <w:rFonts w:ascii="Times New Roman" w:hAnsi="Times New Roman" w:cs="Times New Roman"/>
        </w:rPr>
        <w:t xml:space="preserve">Layout Convention: </w:t>
      </w:r>
    </w:p>
    <w:p w:rsidR="006E636B" w:rsidRPr="00E726AC" w:rsidRDefault="006E636B" w:rsidP="006E636B">
      <w:pPr>
        <w:pStyle w:val="NoSpacing"/>
        <w:numPr>
          <w:ilvl w:val="1"/>
          <w:numId w:val="30"/>
        </w:numPr>
        <w:spacing w:line="259" w:lineRule="auto"/>
        <w:ind w:left="2520"/>
        <w:jc w:val="both"/>
        <w:rPr>
          <w:rFonts w:ascii="Times New Roman" w:hAnsi="Times New Roman" w:cs="Times New Roman"/>
        </w:rPr>
      </w:pPr>
      <w:r w:rsidRPr="00E726AC">
        <w:rPr>
          <w:rFonts w:ascii="Times New Roman" w:hAnsi="Times New Roman" w:cs="Times New Roman"/>
        </w:rPr>
        <w:t xml:space="preserve">Indent continuation one tab stop (four spaces). </w:t>
      </w:r>
    </w:p>
    <w:p w:rsidR="006E636B" w:rsidRPr="00E726AC" w:rsidRDefault="006E636B" w:rsidP="006E636B">
      <w:pPr>
        <w:pStyle w:val="NoSpacing"/>
        <w:numPr>
          <w:ilvl w:val="1"/>
          <w:numId w:val="30"/>
        </w:numPr>
        <w:spacing w:line="259" w:lineRule="auto"/>
        <w:ind w:left="2520"/>
        <w:jc w:val="both"/>
        <w:rPr>
          <w:rFonts w:ascii="Times New Roman" w:hAnsi="Times New Roman" w:cs="Times New Roman"/>
        </w:rPr>
      </w:pPr>
      <w:r w:rsidRPr="00E726AC">
        <w:rPr>
          <w:rFonts w:ascii="Times New Roman" w:hAnsi="Times New Roman" w:cs="Times New Roman"/>
        </w:rPr>
        <w:t>Write only one statement, one declaration per line</w:t>
      </w:r>
    </w:p>
    <w:p w:rsidR="006E636B" w:rsidRPr="00E726AC" w:rsidRDefault="006E636B" w:rsidP="006E636B">
      <w:pPr>
        <w:pStyle w:val="NoSpacing"/>
        <w:numPr>
          <w:ilvl w:val="1"/>
          <w:numId w:val="30"/>
        </w:numPr>
        <w:spacing w:line="259" w:lineRule="auto"/>
        <w:ind w:left="2520"/>
        <w:jc w:val="both"/>
        <w:rPr>
          <w:rFonts w:ascii="Times New Roman" w:hAnsi="Times New Roman" w:cs="Times New Roman"/>
        </w:rPr>
      </w:pPr>
      <w:r w:rsidRPr="00E726AC">
        <w:rPr>
          <w:rFonts w:ascii="Times New Roman" w:hAnsi="Times New Roman" w:cs="Times New Roman"/>
        </w:rPr>
        <w:t xml:space="preserve">Add at least one blank line between method definitions and property definitions. </w:t>
      </w:r>
    </w:p>
    <w:p w:rsidR="006E636B" w:rsidRPr="00E726AC" w:rsidRDefault="006E636B" w:rsidP="006E636B">
      <w:pPr>
        <w:pStyle w:val="NoSpacing"/>
        <w:numPr>
          <w:ilvl w:val="1"/>
          <w:numId w:val="30"/>
        </w:numPr>
        <w:spacing w:line="259" w:lineRule="auto"/>
        <w:ind w:left="2520"/>
        <w:jc w:val="both"/>
        <w:rPr>
          <w:rFonts w:ascii="Times New Roman" w:hAnsi="Times New Roman" w:cs="Times New Roman"/>
        </w:rPr>
      </w:pPr>
      <w:r w:rsidRPr="00E726AC">
        <w:rPr>
          <w:rFonts w:ascii="Times New Roman" w:hAnsi="Times New Roman" w:cs="Times New Roman"/>
        </w:rPr>
        <w:t xml:space="preserve">Use parentheses to make clauses in an expression apparent. </w:t>
      </w:r>
    </w:p>
    <w:p w:rsidR="006E636B" w:rsidRPr="00E726AC" w:rsidRDefault="006E636B" w:rsidP="006E636B">
      <w:pPr>
        <w:pStyle w:val="NoSpacing"/>
        <w:spacing w:line="259" w:lineRule="auto"/>
        <w:ind w:left="2520"/>
        <w:jc w:val="both"/>
        <w:rPr>
          <w:rFonts w:ascii="Times New Roman" w:hAnsi="Times New Roman" w:cs="Times New Roman"/>
        </w:rPr>
      </w:pPr>
    </w:p>
    <w:p w:rsidR="006E636B" w:rsidRPr="00E726AC" w:rsidRDefault="006E636B" w:rsidP="006E636B">
      <w:pPr>
        <w:pStyle w:val="NoSpacing"/>
        <w:numPr>
          <w:ilvl w:val="0"/>
          <w:numId w:val="26"/>
        </w:numPr>
        <w:spacing w:line="259" w:lineRule="auto"/>
        <w:ind w:firstLine="990"/>
        <w:jc w:val="both"/>
        <w:rPr>
          <w:rFonts w:ascii="Times New Roman" w:hAnsi="Times New Roman" w:cs="Times New Roman"/>
        </w:rPr>
      </w:pPr>
      <w:r w:rsidRPr="00E726AC">
        <w:rPr>
          <w:rFonts w:ascii="Times New Roman" w:hAnsi="Times New Roman" w:cs="Times New Roman"/>
        </w:rPr>
        <w:t>Commenting Convention:</w:t>
      </w:r>
    </w:p>
    <w:p w:rsidR="006E636B" w:rsidRPr="00E726AC" w:rsidRDefault="006E636B" w:rsidP="006E636B">
      <w:pPr>
        <w:pStyle w:val="NoSpacing"/>
        <w:spacing w:line="259" w:lineRule="auto"/>
        <w:ind w:left="1800"/>
        <w:jc w:val="both"/>
        <w:rPr>
          <w:rFonts w:ascii="Times New Roman" w:hAnsi="Times New Roman" w:cs="Times New Roman"/>
        </w:rPr>
      </w:pPr>
      <w:r w:rsidRPr="00E726AC">
        <w:rPr>
          <w:rFonts w:ascii="Times New Roman" w:hAnsi="Times New Roman" w:cs="Times New Roman"/>
        </w:rPr>
        <w:t xml:space="preserve">      +    Place the comment on a separate line, not at the end of a line of code</w:t>
      </w:r>
    </w:p>
    <w:p w:rsidR="006E636B" w:rsidRPr="00E726AC" w:rsidRDefault="006E636B" w:rsidP="006E636B">
      <w:pPr>
        <w:pStyle w:val="NoSpacing"/>
        <w:spacing w:line="259" w:lineRule="auto"/>
        <w:ind w:left="1800"/>
        <w:jc w:val="both"/>
        <w:rPr>
          <w:rFonts w:ascii="Times New Roman" w:hAnsi="Times New Roman" w:cs="Times New Roman"/>
        </w:rPr>
      </w:pPr>
      <w:r w:rsidRPr="00E726AC">
        <w:rPr>
          <w:rFonts w:ascii="Times New Roman" w:hAnsi="Times New Roman" w:cs="Times New Roman"/>
        </w:rPr>
        <w:t xml:space="preserve"> </w:t>
      </w:r>
      <w:r w:rsidRPr="00E726AC">
        <w:rPr>
          <w:rFonts w:ascii="Times New Roman" w:hAnsi="Times New Roman" w:cs="Times New Roman"/>
        </w:rPr>
        <w:tab/>
        <w:t>+    Begin comment text with an uppercase letter</w:t>
      </w:r>
    </w:p>
    <w:p w:rsidR="006E636B" w:rsidRPr="00E726AC" w:rsidRDefault="006E636B" w:rsidP="006E636B">
      <w:pPr>
        <w:pStyle w:val="NoSpacing"/>
        <w:spacing w:line="259" w:lineRule="auto"/>
        <w:ind w:left="1800"/>
        <w:jc w:val="both"/>
        <w:rPr>
          <w:rFonts w:ascii="Times New Roman" w:hAnsi="Times New Roman" w:cs="Times New Roman"/>
        </w:rPr>
      </w:pPr>
      <w:r w:rsidRPr="00E726AC">
        <w:rPr>
          <w:rFonts w:ascii="Times New Roman" w:hAnsi="Times New Roman" w:cs="Times New Roman"/>
        </w:rPr>
        <w:tab/>
        <w:t>+    End comment text with a period</w:t>
      </w:r>
    </w:p>
    <w:p w:rsidR="006E636B" w:rsidRPr="00E726AC" w:rsidRDefault="006E636B" w:rsidP="006E636B">
      <w:pPr>
        <w:pStyle w:val="NoSpacing"/>
        <w:spacing w:line="259" w:lineRule="auto"/>
        <w:ind w:left="1800"/>
        <w:jc w:val="both"/>
        <w:rPr>
          <w:rFonts w:ascii="Times New Roman" w:hAnsi="Times New Roman" w:cs="Times New Roman"/>
        </w:rPr>
      </w:pPr>
      <w:r w:rsidRPr="00E726AC">
        <w:rPr>
          <w:rFonts w:ascii="Times New Roman" w:hAnsi="Times New Roman" w:cs="Times New Roman"/>
        </w:rPr>
        <w:tab/>
        <w:t>+    Insert one space between comment delimiter (//) and comment text</w:t>
      </w:r>
    </w:p>
    <w:p w:rsidR="006E636B" w:rsidRPr="00E726AC" w:rsidRDefault="006E636B" w:rsidP="006E636B">
      <w:pPr>
        <w:spacing w:line="278" w:lineRule="auto"/>
        <w:ind w:right="73"/>
        <w:rPr>
          <w:rFonts w:eastAsia="Cambria"/>
          <w:sz w:val="24"/>
          <w:szCs w:val="24"/>
        </w:rPr>
      </w:pPr>
      <w:r w:rsidRPr="00E726AC">
        <w:rPr>
          <w:rFonts w:eastAsia="Cambria"/>
          <w:sz w:val="24"/>
          <w:szCs w:val="24"/>
        </w:rPr>
        <w:tab/>
      </w:r>
      <w:r w:rsidRPr="00E726AC">
        <w:rPr>
          <w:rFonts w:eastAsia="Cambria"/>
          <w:sz w:val="24"/>
          <w:szCs w:val="24"/>
        </w:rPr>
        <w:tab/>
      </w:r>
    </w:p>
    <w:p w:rsidR="006E636B" w:rsidRPr="00E726AC" w:rsidRDefault="006E636B" w:rsidP="006E636B">
      <w:pPr>
        <w:spacing w:line="278" w:lineRule="auto"/>
        <w:ind w:right="73"/>
        <w:rPr>
          <w:rFonts w:eastAsia="Cambria"/>
          <w:sz w:val="24"/>
          <w:szCs w:val="24"/>
        </w:rPr>
      </w:pPr>
      <w:r w:rsidRPr="00E726AC">
        <w:rPr>
          <w:rFonts w:eastAsia="Cambria"/>
          <w:sz w:val="24"/>
          <w:szCs w:val="24"/>
        </w:rPr>
        <w:tab/>
      </w:r>
      <w:r w:rsidRPr="00E726AC">
        <w:rPr>
          <w:rFonts w:eastAsia="Cambria"/>
          <w:sz w:val="24"/>
          <w:szCs w:val="24"/>
        </w:rPr>
        <w:tab/>
        <w:t>References:</w:t>
      </w:r>
    </w:p>
    <w:p w:rsidR="006E636B" w:rsidRPr="00E726AC" w:rsidRDefault="006E636B" w:rsidP="006E636B">
      <w:pPr>
        <w:spacing w:line="278" w:lineRule="auto"/>
        <w:ind w:right="73"/>
        <w:rPr>
          <w:rFonts w:eastAsia="Cambria"/>
          <w:b/>
          <w:sz w:val="24"/>
          <w:szCs w:val="24"/>
        </w:rPr>
      </w:pPr>
      <w:r w:rsidRPr="00E726AC">
        <w:rPr>
          <w:rFonts w:eastAsia="Cambria"/>
          <w:sz w:val="24"/>
          <w:szCs w:val="24"/>
        </w:rPr>
        <w:tab/>
      </w:r>
      <w:r w:rsidRPr="00E726AC">
        <w:rPr>
          <w:rFonts w:eastAsia="Cambria"/>
          <w:sz w:val="24"/>
          <w:szCs w:val="24"/>
        </w:rPr>
        <w:tab/>
      </w:r>
      <w:r w:rsidRPr="00E726AC">
        <w:rPr>
          <w:rFonts w:eastAsia="Cambria"/>
          <w:b/>
          <w:sz w:val="24"/>
          <w:szCs w:val="24"/>
        </w:rPr>
        <w:t>C# Coding Conventions (C# Programming Guide)</w:t>
      </w:r>
    </w:p>
    <w:p w:rsidR="006E636B" w:rsidRPr="00E726AC" w:rsidRDefault="006E636B" w:rsidP="006E636B">
      <w:pPr>
        <w:spacing w:line="278" w:lineRule="auto"/>
        <w:ind w:right="73"/>
        <w:rPr>
          <w:rFonts w:eastAsia="Cambria"/>
          <w:sz w:val="24"/>
          <w:szCs w:val="24"/>
        </w:rPr>
      </w:pPr>
      <w:r w:rsidRPr="00E726AC">
        <w:rPr>
          <w:rFonts w:eastAsia="Cambria"/>
          <w:b/>
          <w:sz w:val="24"/>
          <w:szCs w:val="24"/>
        </w:rPr>
        <w:tab/>
      </w:r>
      <w:r w:rsidRPr="00E726AC">
        <w:rPr>
          <w:rFonts w:eastAsia="Cambria"/>
          <w:b/>
          <w:sz w:val="24"/>
          <w:szCs w:val="24"/>
        </w:rPr>
        <w:tab/>
      </w:r>
      <w:r w:rsidRPr="00E726AC">
        <w:rPr>
          <w:rFonts w:eastAsia="Cambria"/>
          <w:sz w:val="24"/>
          <w:szCs w:val="24"/>
        </w:rPr>
        <w:t>Update: July 20, 2015</w:t>
      </w:r>
    </w:p>
    <w:p w:rsidR="007154B2" w:rsidRPr="00E726AC" w:rsidRDefault="006E636B" w:rsidP="006E636B">
      <w:pPr>
        <w:spacing w:line="278" w:lineRule="auto"/>
        <w:ind w:right="73"/>
        <w:rPr>
          <w:rFonts w:eastAsia="Cambria"/>
          <w:sz w:val="24"/>
          <w:szCs w:val="24"/>
        </w:rPr>
        <w:sectPr w:rsidR="007154B2" w:rsidRPr="00E726AC">
          <w:pgSz w:w="11920" w:h="16840"/>
          <w:pgMar w:top="1320" w:right="1020" w:bottom="280" w:left="1440" w:header="0" w:footer="792" w:gutter="0"/>
          <w:cols w:space="720"/>
        </w:sectPr>
      </w:pPr>
      <w:r w:rsidRPr="00E726AC">
        <w:rPr>
          <w:rFonts w:eastAsia="Cambria"/>
          <w:sz w:val="24"/>
          <w:szCs w:val="24"/>
        </w:rPr>
        <w:tab/>
      </w:r>
      <w:r w:rsidRPr="00E726AC">
        <w:rPr>
          <w:rFonts w:eastAsia="Cambria"/>
          <w:sz w:val="24"/>
          <w:szCs w:val="24"/>
        </w:rPr>
        <w:tab/>
      </w:r>
      <w:hyperlink r:id="rId23" w:history="1">
        <w:r w:rsidRPr="00E726AC">
          <w:rPr>
            <w:rStyle w:val="Hyperlink"/>
            <w:rFonts w:eastAsia="Cambria"/>
            <w:sz w:val="24"/>
            <w:szCs w:val="24"/>
          </w:rPr>
          <w:t>https://msdn.microsoft.com/en-us/library/ff926074.aspx</w:t>
        </w:r>
      </w:hyperlink>
    </w:p>
    <w:p w:rsidR="002505FC" w:rsidRPr="00E726AC" w:rsidRDefault="002505FC">
      <w:pPr>
        <w:spacing w:before="5" w:line="140" w:lineRule="exact"/>
        <w:rPr>
          <w:sz w:val="14"/>
          <w:szCs w:val="14"/>
        </w:rPr>
      </w:pPr>
    </w:p>
    <w:p w:rsidR="002505FC" w:rsidRPr="00E726AC" w:rsidRDefault="002505FC">
      <w:pPr>
        <w:spacing w:line="200" w:lineRule="exact"/>
      </w:pPr>
    </w:p>
    <w:p w:rsidR="002505FC" w:rsidRPr="00E726AC" w:rsidRDefault="003E2070">
      <w:pPr>
        <w:spacing w:before="9"/>
        <w:ind w:left="548"/>
        <w:rPr>
          <w:rFonts w:eastAsia="Cambria"/>
          <w:sz w:val="36"/>
          <w:szCs w:val="36"/>
        </w:rPr>
      </w:pPr>
      <w:r w:rsidRPr="00E726AC">
        <w:rPr>
          <w:rFonts w:eastAsia="Cambria"/>
          <w:b/>
          <w:sz w:val="36"/>
          <w:szCs w:val="36"/>
        </w:rPr>
        <w:t>C.</w:t>
      </w:r>
      <w:r w:rsidRPr="00E726AC">
        <w:rPr>
          <w:rFonts w:eastAsia="Cambria"/>
          <w:b/>
          <w:spacing w:val="-9"/>
          <w:sz w:val="36"/>
          <w:szCs w:val="36"/>
        </w:rPr>
        <w:t xml:space="preserve"> </w:t>
      </w:r>
      <w:r w:rsidRPr="00E726AC">
        <w:rPr>
          <w:rFonts w:eastAsia="Cambria"/>
          <w:b/>
          <w:sz w:val="36"/>
          <w:szCs w:val="36"/>
        </w:rPr>
        <w:t>Re</w:t>
      </w:r>
      <w:r w:rsidRPr="00E726AC">
        <w:rPr>
          <w:rFonts w:eastAsia="Cambria"/>
          <w:b/>
          <w:spacing w:val="1"/>
          <w:sz w:val="36"/>
          <w:szCs w:val="36"/>
        </w:rPr>
        <w:t>p</w:t>
      </w:r>
      <w:r w:rsidRPr="00E726AC">
        <w:rPr>
          <w:rFonts w:eastAsia="Cambria"/>
          <w:b/>
          <w:sz w:val="36"/>
          <w:szCs w:val="36"/>
        </w:rPr>
        <w:t>o</w:t>
      </w:r>
      <w:r w:rsidRPr="00E726AC">
        <w:rPr>
          <w:rFonts w:eastAsia="Cambria"/>
          <w:b/>
          <w:spacing w:val="-1"/>
          <w:sz w:val="36"/>
          <w:szCs w:val="36"/>
        </w:rPr>
        <w:t>r</w:t>
      </w:r>
      <w:r w:rsidRPr="00E726AC">
        <w:rPr>
          <w:rFonts w:eastAsia="Cambria"/>
          <w:b/>
          <w:sz w:val="36"/>
          <w:szCs w:val="36"/>
        </w:rPr>
        <w:t xml:space="preserve">t No. 3 </w:t>
      </w:r>
      <w:r w:rsidRPr="00E726AC">
        <w:rPr>
          <w:rFonts w:eastAsia="Cambria"/>
          <w:b/>
          <w:spacing w:val="1"/>
          <w:sz w:val="36"/>
          <w:szCs w:val="36"/>
        </w:rPr>
        <w:t>S</w:t>
      </w:r>
      <w:r w:rsidRPr="00E726AC">
        <w:rPr>
          <w:rFonts w:eastAsia="Cambria"/>
          <w:b/>
          <w:sz w:val="36"/>
          <w:szCs w:val="36"/>
        </w:rPr>
        <w:t>oftware Re</w:t>
      </w:r>
      <w:r w:rsidRPr="00E726AC">
        <w:rPr>
          <w:rFonts w:eastAsia="Cambria"/>
          <w:b/>
          <w:spacing w:val="1"/>
          <w:sz w:val="36"/>
          <w:szCs w:val="36"/>
        </w:rPr>
        <w:t>qu</w:t>
      </w:r>
      <w:r w:rsidRPr="00E726AC">
        <w:rPr>
          <w:rFonts w:eastAsia="Cambria"/>
          <w:b/>
          <w:spacing w:val="-3"/>
          <w:sz w:val="36"/>
          <w:szCs w:val="36"/>
        </w:rPr>
        <w:t>i</w:t>
      </w:r>
      <w:r w:rsidRPr="00E726AC">
        <w:rPr>
          <w:rFonts w:eastAsia="Cambria"/>
          <w:b/>
          <w:sz w:val="36"/>
          <w:szCs w:val="36"/>
        </w:rPr>
        <w:t>re</w:t>
      </w:r>
      <w:r w:rsidRPr="00E726AC">
        <w:rPr>
          <w:rFonts w:eastAsia="Cambria"/>
          <w:b/>
          <w:spacing w:val="1"/>
          <w:sz w:val="36"/>
          <w:szCs w:val="36"/>
        </w:rPr>
        <w:t>m</w:t>
      </w:r>
      <w:r w:rsidRPr="00E726AC">
        <w:rPr>
          <w:rFonts w:eastAsia="Cambria"/>
          <w:b/>
          <w:sz w:val="36"/>
          <w:szCs w:val="36"/>
        </w:rPr>
        <w:t>ent S</w:t>
      </w:r>
      <w:r w:rsidRPr="00E726AC">
        <w:rPr>
          <w:rFonts w:eastAsia="Cambria"/>
          <w:b/>
          <w:spacing w:val="1"/>
          <w:sz w:val="36"/>
          <w:szCs w:val="36"/>
        </w:rPr>
        <w:t>p</w:t>
      </w:r>
      <w:r w:rsidRPr="00E726AC">
        <w:rPr>
          <w:rFonts w:eastAsia="Cambria"/>
          <w:b/>
          <w:sz w:val="36"/>
          <w:szCs w:val="36"/>
        </w:rPr>
        <w:t>ecif</w:t>
      </w:r>
      <w:r w:rsidRPr="00E726AC">
        <w:rPr>
          <w:rFonts w:eastAsia="Cambria"/>
          <w:b/>
          <w:spacing w:val="-3"/>
          <w:sz w:val="36"/>
          <w:szCs w:val="36"/>
        </w:rPr>
        <w:t>i</w:t>
      </w:r>
      <w:r w:rsidRPr="00E726AC">
        <w:rPr>
          <w:rFonts w:eastAsia="Cambria"/>
          <w:b/>
          <w:sz w:val="36"/>
          <w:szCs w:val="36"/>
        </w:rPr>
        <w:t>c</w:t>
      </w:r>
      <w:r w:rsidRPr="00E726AC">
        <w:rPr>
          <w:rFonts w:eastAsia="Cambria"/>
          <w:b/>
          <w:spacing w:val="-1"/>
          <w:sz w:val="36"/>
          <w:szCs w:val="36"/>
        </w:rPr>
        <w:t>a</w:t>
      </w:r>
      <w:r w:rsidRPr="00E726AC">
        <w:rPr>
          <w:rFonts w:eastAsia="Cambria"/>
          <w:b/>
          <w:sz w:val="36"/>
          <w:szCs w:val="36"/>
        </w:rPr>
        <w:t>tion</w:t>
      </w:r>
    </w:p>
    <w:p w:rsidR="002505FC" w:rsidRPr="00E726AC" w:rsidRDefault="003E2070">
      <w:pPr>
        <w:spacing w:before="98"/>
        <w:ind w:left="908"/>
        <w:rPr>
          <w:rFonts w:eastAsia="Cambria"/>
          <w:sz w:val="32"/>
          <w:szCs w:val="32"/>
        </w:rPr>
      </w:pPr>
      <w:r w:rsidRPr="00E726AC">
        <w:rPr>
          <w:rFonts w:eastAsia="Cambria"/>
          <w:b/>
          <w:spacing w:val="1"/>
          <w:sz w:val="32"/>
          <w:szCs w:val="32"/>
        </w:rPr>
        <w:t>1</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Us</w:t>
      </w:r>
      <w:r w:rsidRPr="00E726AC">
        <w:rPr>
          <w:rFonts w:eastAsia="Cambria"/>
          <w:b/>
          <w:spacing w:val="1"/>
          <w:sz w:val="32"/>
          <w:szCs w:val="32"/>
        </w:rPr>
        <w:t>e</w:t>
      </w:r>
      <w:r w:rsidRPr="00E726AC">
        <w:rPr>
          <w:rFonts w:eastAsia="Cambria"/>
          <w:b/>
          <w:sz w:val="32"/>
          <w:szCs w:val="32"/>
        </w:rPr>
        <w:t>r</w:t>
      </w:r>
      <w:r w:rsidRPr="00E726AC">
        <w:rPr>
          <w:rFonts w:eastAsia="Cambria"/>
          <w:b/>
          <w:spacing w:val="-9"/>
          <w:sz w:val="32"/>
          <w:szCs w:val="32"/>
        </w:rPr>
        <w:t xml:space="preserve"> </w:t>
      </w:r>
      <w:r w:rsidRPr="00E726AC">
        <w:rPr>
          <w:rFonts w:eastAsia="Cambria"/>
          <w:b/>
          <w:sz w:val="32"/>
          <w:szCs w:val="32"/>
        </w:rPr>
        <w:t>Re</w:t>
      </w:r>
      <w:r w:rsidRPr="00E726AC">
        <w:rPr>
          <w:rFonts w:eastAsia="Cambria"/>
          <w:b/>
          <w:spacing w:val="4"/>
          <w:sz w:val="32"/>
          <w:szCs w:val="32"/>
        </w:rPr>
        <w:t>q</w:t>
      </w:r>
      <w:r w:rsidRPr="00E726AC">
        <w:rPr>
          <w:rFonts w:eastAsia="Cambria"/>
          <w:b/>
          <w:spacing w:val="-1"/>
          <w:sz w:val="32"/>
          <w:szCs w:val="32"/>
        </w:rPr>
        <w:t>u</w:t>
      </w:r>
      <w:r w:rsidRPr="00E726AC">
        <w:rPr>
          <w:rFonts w:eastAsia="Cambria"/>
          <w:b/>
          <w:sz w:val="32"/>
          <w:szCs w:val="32"/>
        </w:rPr>
        <w:t>irem</w:t>
      </w:r>
      <w:r w:rsidRPr="00E726AC">
        <w:rPr>
          <w:rFonts w:eastAsia="Cambria"/>
          <w:b/>
          <w:spacing w:val="3"/>
          <w:sz w:val="32"/>
          <w:szCs w:val="32"/>
        </w:rPr>
        <w:t>e</w:t>
      </w:r>
      <w:r w:rsidRPr="00E726AC">
        <w:rPr>
          <w:rFonts w:eastAsia="Cambria"/>
          <w:b/>
          <w:sz w:val="32"/>
          <w:szCs w:val="32"/>
        </w:rPr>
        <w:t>nt</w:t>
      </w:r>
      <w:r w:rsidRPr="00E726AC">
        <w:rPr>
          <w:rFonts w:eastAsia="Cambria"/>
          <w:b/>
          <w:spacing w:val="-19"/>
          <w:sz w:val="32"/>
          <w:szCs w:val="32"/>
        </w:rPr>
        <w:t xml:space="preserve"> </w:t>
      </w:r>
      <w:r w:rsidRPr="00E726AC">
        <w:rPr>
          <w:rFonts w:eastAsia="Cambria"/>
          <w:b/>
          <w:spacing w:val="1"/>
          <w:sz w:val="32"/>
          <w:szCs w:val="32"/>
        </w:rPr>
        <w:t>S</w:t>
      </w:r>
      <w:r w:rsidRPr="00E726AC">
        <w:rPr>
          <w:rFonts w:eastAsia="Cambria"/>
          <w:b/>
          <w:spacing w:val="-1"/>
          <w:sz w:val="32"/>
          <w:szCs w:val="32"/>
        </w:rPr>
        <w:t>p</w:t>
      </w:r>
      <w:r w:rsidRPr="00E726AC">
        <w:rPr>
          <w:rFonts w:eastAsia="Cambria"/>
          <w:b/>
          <w:sz w:val="32"/>
          <w:szCs w:val="32"/>
        </w:rPr>
        <w:t>ecif</w:t>
      </w:r>
      <w:r w:rsidRPr="00E726AC">
        <w:rPr>
          <w:rFonts w:eastAsia="Cambria"/>
          <w:b/>
          <w:spacing w:val="2"/>
          <w:sz w:val="32"/>
          <w:szCs w:val="32"/>
        </w:rPr>
        <w:t>i</w:t>
      </w:r>
      <w:r w:rsidRPr="00E726AC">
        <w:rPr>
          <w:rFonts w:eastAsia="Cambria"/>
          <w:b/>
          <w:sz w:val="32"/>
          <w:szCs w:val="32"/>
        </w:rPr>
        <w:t>c</w:t>
      </w:r>
      <w:r w:rsidRPr="00E726AC">
        <w:rPr>
          <w:rFonts w:eastAsia="Cambria"/>
          <w:b/>
          <w:spacing w:val="-1"/>
          <w:sz w:val="32"/>
          <w:szCs w:val="32"/>
        </w:rPr>
        <w:t>a</w:t>
      </w:r>
      <w:r w:rsidRPr="00E726AC">
        <w:rPr>
          <w:rFonts w:eastAsia="Cambria"/>
          <w:b/>
          <w:spacing w:val="1"/>
          <w:sz w:val="32"/>
          <w:szCs w:val="32"/>
        </w:rPr>
        <w:t>t</w:t>
      </w:r>
      <w:r w:rsidRPr="00E726AC">
        <w:rPr>
          <w:rFonts w:eastAsia="Cambria"/>
          <w:b/>
          <w:sz w:val="32"/>
          <w:szCs w:val="32"/>
        </w:rPr>
        <w:t>i</w:t>
      </w:r>
      <w:r w:rsidRPr="00E726AC">
        <w:rPr>
          <w:rFonts w:eastAsia="Cambria"/>
          <w:b/>
          <w:spacing w:val="1"/>
          <w:sz w:val="32"/>
          <w:szCs w:val="32"/>
        </w:rPr>
        <w:t>o</w:t>
      </w:r>
      <w:r w:rsidRPr="00E726AC">
        <w:rPr>
          <w:rFonts w:eastAsia="Cambria"/>
          <w:b/>
          <w:sz w:val="32"/>
          <w:szCs w:val="32"/>
        </w:rPr>
        <w:t>n</w:t>
      </w:r>
    </w:p>
    <w:p w:rsidR="002505FC" w:rsidRPr="00E726AC" w:rsidRDefault="003E2070">
      <w:pPr>
        <w:spacing w:before="1" w:line="260" w:lineRule="exact"/>
        <w:ind w:left="1359"/>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Li</w:t>
      </w:r>
      <w:r w:rsidRPr="00E726AC">
        <w:rPr>
          <w:rFonts w:eastAsia="Cambria"/>
          <w:position w:val="-1"/>
          <w:sz w:val="24"/>
          <w:szCs w:val="24"/>
        </w:rPr>
        <w:t xml:space="preserve">ệt kê các </w:t>
      </w:r>
      <w:r w:rsidRPr="00E726AC">
        <w:rPr>
          <w:rFonts w:eastAsia="Cambria"/>
          <w:spacing w:val="-1"/>
          <w:position w:val="-1"/>
          <w:sz w:val="24"/>
          <w:szCs w:val="24"/>
        </w:rPr>
        <w:t>y</w:t>
      </w:r>
      <w:r w:rsidRPr="00E726AC">
        <w:rPr>
          <w:rFonts w:eastAsia="Cambria"/>
          <w:position w:val="-1"/>
          <w:sz w:val="24"/>
          <w:szCs w:val="24"/>
        </w:rPr>
        <w:t xml:space="preserve">êu cầu </w:t>
      </w:r>
      <w:r w:rsidRPr="00E726AC">
        <w:rPr>
          <w:rFonts w:eastAsia="Cambria"/>
          <w:spacing w:val="-1"/>
          <w:position w:val="-1"/>
          <w:sz w:val="24"/>
          <w:szCs w:val="24"/>
        </w:rPr>
        <w:t>v</w:t>
      </w:r>
      <w:r w:rsidRPr="00E726AC">
        <w:rPr>
          <w:rFonts w:eastAsia="Cambria"/>
          <w:position w:val="-1"/>
          <w:sz w:val="24"/>
          <w:szCs w:val="24"/>
        </w:rPr>
        <w:t>ề</w:t>
      </w:r>
      <w:r w:rsidRPr="00E726AC">
        <w:rPr>
          <w:rFonts w:eastAsia="Cambria"/>
          <w:spacing w:val="3"/>
          <w:position w:val="-1"/>
          <w:sz w:val="24"/>
          <w:szCs w:val="24"/>
        </w:rPr>
        <w:t xml:space="preserve"> </w:t>
      </w:r>
      <w:r w:rsidRPr="00E726AC">
        <w:rPr>
          <w:rFonts w:eastAsia="Cambria"/>
          <w:position w:val="-1"/>
          <w:sz w:val="24"/>
          <w:szCs w:val="24"/>
        </w:rPr>
        <w:t>t</w:t>
      </w:r>
      <w:r w:rsidRPr="00E726AC">
        <w:rPr>
          <w:rFonts w:eastAsia="Cambria"/>
          <w:spacing w:val="1"/>
          <w:position w:val="-1"/>
          <w:sz w:val="24"/>
          <w:szCs w:val="24"/>
        </w:rPr>
        <w:t>í</w:t>
      </w:r>
      <w:r w:rsidRPr="00E726AC">
        <w:rPr>
          <w:rFonts w:eastAsia="Cambria"/>
          <w:position w:val="-1"/>
          <w:sz w:val="24"/>
          <w:szCs w:val="24"/>
        </w:rPr>
        <w:t>nh n</w:t>
      </w:r>
      <w:r w:rsidRPr="00E726AC">
        <w:rPr>
          <w:rFonts w:eastAsia="Cambria"/>
          <w:spacing w:val="1"/>
          <w:position w:val="-1"/>
          <w:sz w:val="24"/>
          <w:szCs w:val="24"/>
        </w:rPr>
        <w:t>ă</w:t>
      </w:r>
      <w:r w:rsidRPr="00E726AC">
        <w:rPr>
          <w:rFonts w:eastAsia="Cambria"/>
          <w:position w:val="-1"/>
          <w:sz w:val="24"/>
          <w:szCs w:val="24"/>
        </w:rPr>
        <w:t xml:space="preserve">ng </w:t>
      </w:r>
      <w:proofErr w:type="gramStart"/>
      <w:r w:rsidRPr="00E726AC">
        <w:rPr>
          <w:rFonts w:eastAsia="Cambria"/>
          <w:position w:val="-1"/>
          <w:sz w:val="24"/>
          <w:szCs w:val="24"/>
        </w:rPr>
        <w:t>theo</w:t>
      </w:r>
      <w:proofErr w:type="gramEnd"/>
      <w:r w:rsidRPr="00E726AC">
        <w:rPr>
          <w:rFonts w:eastAsia="Cambria"/>
          <w:position w:val="-1"/>
          <w:sz w:val="24"/>
          <w:szCs w:val="24"/>
        </w:rPr>
        <w:t xml:space="preserve"> </w:t>
      </w:r>
      <w:r w:rsidRPr="00E726AC">
        <w:rPr>
          <w:rFonts w:eastAsia="Cambria"/>
          <w:spacing w:val="-1"/>
          <w:position w:val="-1"/>
          <w:sz w:val="24"/>
          <w:szCs w:val="24"/>
        </w:rPr>
        <w:t>v</w:t>
      </w:r>
      <w:r w:rsidRPr="00E726AC">
        <w:rPr>
          <w:rFonts w:eastAsia="Cambria"/>
          <w:position w:val="-1"/>
          <w:sz w:val="24"/>
          <w:szCs w:val="24"/>
        </w:rPr>
        <w:t>ai</w:t>
      </w:r>
      <w:r w:rsidRPr="00E726AC">
        <w:rPr>
          <w:rFonts w:eastAsia="Cambria"/>
          <w:spacing w:val="1"/>
          <w:position w:val="-1"/>
          <w:sz w:val="24"/>
          <w:szCs w:val="24"/>
        </w:rPr>
        <w:t xml:space="preserve"> </w:t>
      </w:r>
      <w:r w:rsidRPr="00E726AC">
        <w:rPr>
          <w:rFonts w:eastAsia="Cambria"/>
          <w:position w:val="-1"/>
          <w:sz w:val="24"/>
          <w:szCs w:val="24"/>
        </w:rPr>
        <w:t>trò tr</w:t>
      </w:r>
      <w:r w:rsidRPr="00E726AC">
        <w:rPr>
          <w:rFonts w:eastAsia="Cambria"/>
          <w:spacing w:val="-1"/>
          <w:position w:val="-1"/>
          <w:sz w:val="24"/>
          <w:szCs w:val="24"/>
        </w:rPr>
        <w:t>o</w:t>
      </w:r>
      <w:r w:rsidRPr="00E726AC">
        <w:rPr>
          <w:rFonts w:eastAsia="Cambria"/>
          <w:position w:val="-1"/>
          <w:sz w:val="24"/>
          <w:szCs w:val="24"/>
        </w:rPr>
        <w:t xml:space="preserve">ng </w:t>
      </w:r>
      <w:r w:rsidRPr="00E726AC">
        <w:rPr>
          <w:rFonts w:eastAsia="Cambria"/>
          <w:spacing w:val="-2"/>
          <w:position w:val="-1"/>
          <w:sz w:val="24"/>
          <w:szCs w:val="24"/>
        </w:rPr>
        <w:t>d</w:t>
      </w:r>
      <w:r w:rsidRPr="00E726AC">
        <w:rPr>
          <w:rFonts w:eastAsia="Cambria"/>
          <w:position w:val="-1"/>
          <w:sz w:val="24"/>
          <w:szCs w:val="24"/>
        </w:rPr>
        <w:t>ự</w:t>
      </w:r>
      <w:r w:rsidRPr="00E726AC">
        <w:rPr>
          <w:rFonts w:eastAsia="Cambria"/>
          <w:spacing w:val="-1"/>
          <w:position w:val="-1"/>
          <w:sz w:val="24"/>
          <w:szCs w:val="24"/>
        </w:rPr>
        <w:t xml:space="preserve"> </w:t>
      </w:r>
      <w:r w:rsidRPr="00E726AC">
        <w:rPr>
          <w:rFonts w:eastAsia="Cambria"/>
          <w:position w:val="-1"/>
          <w:sz w:val="24"/>
          <w:szCs w:val="24"/>
        </w:rPr>
        <w:t>á</w:t>
      </w:r>
      <w:r w:rsidRPr="00E726AC">
        <w:rPr>
          <w:rFonts w:eastAsia="Cambria"/>
          <w:spacing w:val="1"/>
          <w:position w:val="-1"/>
          <w:sz w:val="24"/>
          <w:szCs w:val="24"/>
        </w:rPr>
        <w:t>n</w:t>
      </w:r>
      <w:r w:rsidRPr="00E726AC">
        <w:rPr>
          <w:rFonts w:eastAsia="Cambria"/>
          <w:position w:val="-1"/>
          <w:sz w:val="24"/>
          <w:szCs w:val="24"/>
        </w:rPr>
        <w:t>&gt;</w:t>
      </w:r>
    </w:p>
    <w:p w:rsidR="002505FC" w:rsidRPr="00E726AC" w:rsidRDefault="003E2070">
      <w:pPr>
        <w:spacing w:before="46"/>
        <w:ind w:left="548"/>
        <w:rPr>
          <w:sz w:val="22"/>
          <w:szCs w:val="22"/>
        </w:rPr>
      </w:pPr>
      <w:r w:rsidRPr="00E726AC">
        <w:rPr>
          <w:i/>
          <w:sz w:val="22"/>
          <w:szCs w:val="22"/>
        </w:rPr>
        <w:t>Ví dụ</w:t>
      </w:r>
    </w:p>
    <w:p w:rsidR="002505FC" w:rsidRPr="00E726AC" w:rsidRDefault="002505FC">
      <w:pPr>
        <w:spacing w:before="3" w:line="240" w:lineRule="exact"/>
        <w:rPr>
          <w:sz w:val="24"/>
          <w:szCs w:val="24"/>
        </w:rPr>
      </w:pPr>
    </w:p>
    <w:p w:rsidR="002505FC" w:rsidRPr="00E726AC" w:rsidRDefault="003E2070">
      <w:pPr>
        <w:ind w:left="1628"/>
        <w:rPr>
          <w:sz w:val="28"/>
          <w:szCs w:val="28"/>
        </w:rPr>
      </w:pPr>
      <w:r w:rsidRPr="00E726AC">
        <w:rPr>
          <w:b/>
          <w:i/>
          <w:spacing w:val="1"/>
          <w:sz w:val="28"/>
          <w:szCs w:val="28"/>
        </w:rPr>
        <w:t>1</w:t>
      </w:r>
      <w:r w:rsidRPr="00E726AC">
        <w:rPr>
          <w:b/>
          <w:i/>
          <w:sz w:val="28"/>
          <w:szCs w:val="28"/>
        </w:rPr>
        <w:t>.1</w:t>
      </w:r>
      <w:r w:rsidRPr="00E726AC">
        <w:rPr>
          <w:b/>
          <w:i/>
          <w:spacing w:val="8"/>
          <w:sz w:val="28"/>
          <w:szCs w:val="28"/>
        </w:rPr>
        <w:t xml:space="preserve"> </w:t>
      </w:r>
      <w:r w:rsidRPr="00E726AC">
        <w:rPr>
          <w:b/>
          <w:i/>
          <w:spacing w:val="-1"/>
          <w:sz w:val="28"/>
          <w:szCs w:val="28"/>
        </w:rPr>
        <w:t>G</w:t>
      </w:r>
      <w:r w:rsidRPr="00E726AC">
        <w:rPr>
          <w:b/>
          <w:i/>
          <w:sz w:val="28"/>
          <w:szCs w:val="28"/>
        </w:rPr>
        <w:t>ue</w:t>
      </w:r>
      <w:r w:rsidRPr="00E726AC">
        <w:rPr>
          <w:b/>
          <w:i/>
          <w:spacing w:val="1"/>
          <w:sz w:val="28"/>
          <w:szCs w:val="28"/>
        </w:rPr>
        <w:t>s</w:t>
      </w:r>
      <w:r w:rsidRPr="00E726AC">
        <w:rPr>
          <w:b/>
          <w:i/>
          <w:sz w:val="28"/>
          <w:szCs w:val="28"/>
        </w:rPr>
        <w:t>t</w:t>
      </w:r>
      <w:r w:rsidRPr="00E726AC">
        <w:rPr>
          <w:b/>
          <w:i/>
          <w:spacing w:val="1"/>
          <w:sz w:val="28"/>
          <w:szCs w:val="28"/>
        </w:rPr>
        <w:t xml:space="preserve"> </w:t>
      </w:r>
      <w:r w:rsidRPr="00E726AC">
        <w:rPr>
          <w:b/>
          <w:i/>
          <w:sz w:val="28"/>
          <w:szCs w:val="28"/>
        </w:rPr>
        <w:t>R</w:t>
      </w:r>
      <w:r w:rsidRPr="00E726AC">
        <w:rPr>
          <w:b/>
          <w:i/>
          <w:spacing w:val="-3"/>
          <w:sz w:val="28"/>
          <w:szCs w:val="28"/>
        </w:rPr>
        <w:t>e</w:t>
      </w:r>
      <w:r w:rsidRPr="00E726AC">
        <w:rPr>
          <w:b/>
          <w:i/>
          <w:spacing w:val="1"/>
          <w:sz w:val="28"/>
          <w:szCs w:val="28"/>
        </w:rPr>
        <w:t>q</w:t>
      </w:r>
      <w:r w:rsidRPr="00E726AC">
        <w:rPr>
          <w:b/>
          <w:i/>
          <w:spacing w:val="-3"/>
          <w:sz w:val="28"/>
          <w:szCs w:val="28"/>
        </w:rPr>
        <w:t>u</w:t>
      </w:r>
      <w:r w:rsidRPr="00E726AC">
        <w:rPr>
          <w:b/>
          <w:i/>
          <w:spacing w:val="1"/>
          <w:sz w:val="28"/>
          <w:szCs w:val="28"/>
        </w:rPr>
        <w:t>ir</w:t>
      </w:r>
      <w:r w:rsidRPr="00E726AC">
        <w:rPr>
          <w:b/>
          <w:i/>
          <w:spacing w:val="-5"/>
          <w:sz w:val="28"/>
          <w:szCs w:val="28"/>
        </w:rPr>
        <w:t>e</w:t>
      </w:r>
      <w:r w:rsidRPr="00E726AC">
        <w:rPr>
          <w:b/>
          <w:i/>
          <w:spacing w:val="4"/>
          <w:sz w:val="28"/>
          <w:szCs w:val="28"/>
        </w:rPr>
        <w:t>m</w:t>
      </w:r>
      <w:r w:rsidRPr="00E726AC">
        <w:rPr>
          <w:b/>
          <w:i/>
          <w:spacing w:val="-2"/>
          <w:sz w:val="28"/>
          <w:szCs w:val="28"/>
        </w:rPr>
        <w:t>e</w:t>
      </w:r>
      <w:r w:rsidRPr="00E726AC">
        <w:rPr>
          <w:b/>
          <w:i/>
          <w:spacing w:val="-3"/>
          <w:sz w:val="28"/>
          <w:szCs w:val="28"/>
        </w:rPr>
        <w:t>n</w:t>
      </w:r>
      <w:r w:rsidRPr="00E726AC">
        <w:rPr>
          <w:b/>
          <w:i/>
          <w:sz w:val="28"/>
          <w:szCs w:val="28"/>
        </w:rPr>
        <w:t>t</w:t>
      </w:r>
    </w:p>
    <w:p w:rsidR="002505FC" w:rsidRPr="00E726AC" w:rsidRDefault="003E2070">
      <w:pPr>
        <w:spacing w:line="260" w:lineRule="exact"/>
        <w:ind w:left="1359"/>
        <w:rPr>
          <w:sz w:val="24"/>
          <w:szCs w:val="24"/>
        </w:rPr>
      </w:pPr>
      <w:r w:rsidRPr="00E726AC">
        <w:rPr>
          <w:i/>
          <w:sz w:val="24"/>
          <w:szCs w:val="24"/>
        </w:rPr>
        <w:t>Gu</w:t>
      </w:r>
      <w:r w:rsidRPr="00E726AC">
        <w:rPr>
          <w:i/>
          <w:spacing w:val="-1"/>
          <w:sz w:val="24"/>
          <w:szCs w:val="24"/>
        </w:rPr>
        <w:t>e</w:t>
      </w:r>
      <w:r w:rsidRPr="00E726AC">
        <w:rPr>
          <w:i/>
          <w:sz w:val="24"/>
          <w:szCs w:val="24"/>
        </w:rPr>
        <w:t xml:space="preserve">st </w:t>
      </w:r>
      <w:r w:rsidRPr="00E726AC">
        <w:rPr>
          <w:i/>
          <w:spacing w:val="1"/>
          <w:sz w:val="24"/>
          <w:szCs w:val="24"/>
        </w:rPr>
        <w:t>i</w:t>
      </w:r>
      <w:r w:rsidRPr="00E726AC">
        <w:rPr>
          <w:i/>
          <w:sz w:val="24"/>
          <w:szCs w:val="24"/>
        </w:rPr>
        <w:t>s a p</w:t>
      </w:r>
      <w:r w:rsidRPr="00E726AC">
        <w:rPr>
          <w:i/>
          <w:spacing w:val="-1"/>
          <w:sz w:val="24"/>
          <w:szCs w:val="24"/>
        </w:rPr>
        <w:t>e</w:t>
      </w:r>
      <w:r w:rsidRPr="00E726AC">
        <w:rPr>
          <w:i/>
          <w:sz w:val="24"/>
          <w:szCs w:val="24"/>
        </w:rPr>
        <w:t xml:space="preserve">rson </w:t>
      </w:r>
      <w:r w:rsidRPr="00E726AC">
        <w:rPr>
          <w:i/>
          <w:spacing w:val="1"/>
          <w:sz w:val="24"/>
          <w:szCs w:val="24"/>
        </w:rPr>
        <w:t>w</w:t>
      </w:r>
      <w:r w:rsidRPr="00E726AC">
        <w:rPr>
          <w:i/>
          <w:sz w:val="24"/>
          <w:szCs w:val="24"/>
        </w:rPr>
        <w:t>ho do</w:t>
      </w:r>
      <w:r w:rsidRPr="00E726AC">
        <w:rPr>
          <w:i/>
          <w:spacing w:val="-1"/>
          <w:sz w:val="24"/>
          <w:szCs w:val="24"/>
        </w:rPr>
        <w:t>e</w:t>
      </w:r>
      <w:r w:rsidRPr="00E726AC">
        <w:rPr>
          <w:i/>
          <w:sz w:val="24"/>
          <w:szCs w:val="24"/>
        </w:rPr>
        <w:t>sn’t ha</w:t>
      </w:r>
      <w:r w:rsidRPr="00E726AC">
        <w:rPr>
          <w:i/>
          <w:spacing w:val="-1"/>
          <w:sz w:val="24"/>
          <w:szCs w:val="24"/>
        </w:rPr>
        <w:t>v</w:t>
      </w:r>
      <w:r w:rsidRPr="00E726AC">
        <w:rPr>
          <w:i/>
          <w:sz w:val="24"/>
          <w:szCs w:val="24"/>
        </w:rPr>
        <w:t>e</w:t>
      </w:r>
      <w:r w:rsidRPr="00E726AC">
        <w:rPr>
          <w:i/>
          <w:spacing w:val="-1"/>
          <w:sz w:val="24"/>
          <w:szCs w:val="24"/>
        </w:rPr>
        <w:t xml:space="preserve"> </w:t>
      </w:r>
      <w:r w:rsidRPr="00E726AC">
        <w:rPr>
          <w:i/>
          <w:spacing w:val="2"/>
          <w:sz w:val="24"/>
          <w:szCs w:val="24"/>
        </w:rPr>
        <w:t>a</w:t>
      </w:r>
      <w:r w:rsidRPr="00E726AC">
        <w:rPr>
          <w:i/>
          <w:spacing w:val="-1"/>
          <w:sz w:val="24"/>
          <w:szCs w:val="24"/>
        </w:rPr>
        <w:t>cce</w:t>
      </w:r>
      <w:r w:rsidRPr="00E726AC">
        <w:rPr>
          <w:i/>
          <w:sz w:val="24"/>
          <w:szCs w:val="24"/>
        </w:rPr>
        <w:t xml:space="preserve">ss </w:t>
      </w:r>
      <w:r w:rsidRPr="00E726AC">
        <w:rPr>
          <w:i/>
          <w:spacing w:val="1"/>
          <w:sz w:val="24"/>
          <w:szCs w:val="24"/>
        </w:rPr>
        <w:t>t</w:t>
      </w:r>
      <w:r w:rsidRPr="00E726AC">
        <w:rPr>
          <w:i/>
          <w:sz w:val="24"/>
          <w:szCs w:val="24"/>
        </w:rPr>
        <w:t xml:space="preserve">o the </w:t>
      </w:r>
      <w:r w:rsidRPr="00E726AC">
        <w:rPr>
          <w:i/>
          <w:spacing w:val="2"/>
          <w:sz w:val="24"/>
          <w:szCs w:val="24"/>
        </w:rPr>
        <w:t>s</w:t>
      </w:r>
      <w:r w:rsidRPr="00E726AC">
        <w:rPr>
          <w:i/>
          <w:spacing w:val="-1"/>
          <w:sz w:val="24"/>
          <w:szCs w:val="24"/>
        </w:rPr>
        <w:t>y</w:t>
      </w:r>
      <w:r w:rsidRPr="00E726AC">
        <w:rPr>
          <w:i/>
          <w:sz w:val="24"/>
          <w:szCs w:val="24"/>
        </w:rPr>
        <w:t>ste</w:t>
      </w:r>
      <w:r w:rsidRPr="00E726AC">
        <w:rPr>
          <w:i/>
          <w:spacing w:val="-1"/>
          <w:sz w:val="24"/>
          <w:szCs w:val="24"/>
        </w:rPr>
        <w:t>m</w:t>
      </w:r>
      <w:r w:rsidRPr="00E726AC">
        <w:rPr>
          <w:i/>
          <w:sz w:val="24"/>
          <w:szCs w:val="24"/>
        </w:rPr>
        <w:t>. Gu</w:t>
      </w:r>
      <w:r w:rsidRPr="00E726AC">
        <w:rPr>
          <w:i/>
          <w:spacing w:val="-1"/>
          <w:sz w:val="24"/>
          <w:szCs w:val="24"/>
        </w:rPr>
        <w:t>e</w:t>
      </w:r>
      <w:r w:rsidRPr="00E726AC">
        <w:rPr>
          <w:i/>
          <w:sz w:val="24"/>
          <w:szCs w:val="24"/>
        </w:rPr>
        <w:t>st can u</w:t>
      </w:r>
      <w:r w:rsidRPr="00E726AC">
        <w:rPr>
          <w:i/>
          <w:spacing w:val="2"/>
          <w:sz w:val="24"/>
          <w:szCs w:val="24"/>
        </w:rPr>
        <w:t>s</w:t>
      </w:r>
      <w:r w:rsidRPr="00E726AC">
        <w:rPr>
          <w:i/>
          <w:sz w:val="24"/>
          <w:szCs w:val="24"/>
        </w:rPr>
        <w:t>e</w:t>
      </w:r>
      <w:r w:rsidRPr="00E726AC">
        <w:rPr>
          <w:i/>
          <w:spacing w:val="-1"/>
          <w:sz w:val="24"/>
          <w:szCs w:val="24"/>
        </w:rPr>
        <w:t xml:space="preserve"> </w:t>
      </w:r>
      <w:r w:rsidRPr="00E726AC">
        <w:rPr>
          <w:i/>
          <w:sz w:val="24"/>
          <w:szCs w:val="24"/>
        </w:rPr>
        <w:t>s</w:t>
      </w:r>
      <w:r w:rsidRPr="00E726AC">
        <w:rPr>
          <w:i/>
          <w:spacing w:val="2"/>
          <w:sz w:val="24"/>
          <w:szCs w:val="24"/>
        </w:rPr>
        <w:t>o</w:t>
      </w:r>
      <w:r w:rsidRPr="00E726AC">
        <w:rPr>
          <w:i/>
          <w:sz w:val="24"/>
          <w:szCs w:val="24"/>
        </w:rPr>
        <w:t>me</w:t>
      </w:r>
    </w:p>
    <w:p w:rsidR="002505FC" w:rsidRPr="00E726AC" w:rsidRDefault="003E2070">
      <w:pPr>
        <w:spacing w:before="43" w:line="275" w:lineRule="auto"/>
        <w:ind w:left="1359" w:right="554"/>
        <w:rPr>
          <w:sz w:val="24"/>
          <w:szCs w:val="24"/>
        </w:rPr>
      </w:pPr>
      <w:proofErr w:type="gramStart"/>
      <w:r w:rsidRPr="00E726AC">
        <w:rPr>
          <w:i/>
          <w:sz w:val="24"/>
          <w:szCs w:val="24"/>
        </w:rPr>
        <w:t>functions</w:t>
      </w:r>
      <w:proofErr w:type="gramEnd"/>
      <w:r w:rsidRPr="00E726AC">
        <w:rPr>
          <w:i/>
          <w:sz w:val="24"/>
          <w:szCs w:val="24"/>
        </w:rPr>
        <w:t xml:space="preserve"> in the s</w:t>
      </w:r>
      <w:r w:rsidRPr="00E726AC">
        <w:rPr>
          <w:i/>
          <w:spacing w:val="-1"/>
          <w:sz w:val="24"/>
          <w:szCs w:val="24"/>
        </w:rPr>
        <w:t>y</w:t>
      </w:r>
      <w:r w:rsidRPr="00E726AC">
        <w:rPr>
          <w:i/>
          <w:sz w:val="24"/>
          <w:szCs w:val="24"/>
        </w:rPr>
        <w:t>ste</w:t>
      </w:r>
      <w:r w:rsidRPr="00E726AC">
        <w:rPr>
          <w:i/>
          <w:spacing w:val="-1"/>
          <w:sz w:val="24"/>
          <w:szCs w:val="24"/>
        </w:rPr>
        <w:t>m</w:t>
      </w:r>
      <w:r w:rsidRPr="00E726AC">
        <w:rPr>
          <w:i/>
          <w:sz w:val="24"/>
          <w:szCs w:val="24"/>
        </w:rPr>
        <w:t xml:space="preserve">. </w:t>
      </w:r>
      <w:r w:rsidRPr="00E726AC">
        <w:rPr>
          <w:i/>
          <w:spacing w:val="1"/>
          <w:sz w:val="24"/>
          <w:szCs w:val="24"/>
        </w:rPr>
        <w:t>T</w:t>
      </w:r>
      <w:r w:rsidRPr="00E726AC">
        <w:rPr>
          <w:i/>
          <w:sz w:val="24"/>
          <w:szCs w:val="24"/>
        </w:rPr>
        <w:t>o use</w:t>
      </w:r>
      <w:r w:rsidRPr="00E726AC">
        <w:rPr>
          <w:i/>
          <w:spacing w:val="-1"/>
          <w:sz w:val="24"/>
          <w:szCs w:val="24"/>
        </w:rPr>
        <w:t xml:space="preserve"> </w:t>
      </w:r>
      <w:r w:rsidRPr="00E726AC">
        <w:rPr>
          <w:i/>
          <w:sz w:val="24"/>
          <w:szCs w:val="24"/>
        </w:rPr>
        <w:t>all</w:t>
      </w:r>
      <w:r w:rsidRPr="00E726AC">
        <w:rPr>
          <w:i/>
          <w:spacing w:val="1"/>
          <w:sz w:val="24"/>
          <w:szCs w:val="24"/>
        </w:rPr>
        <w:t xml:space="preserve"> </w:t>
      </w:r>
      <w:r w:rsidRPr="00E726AC">
        <w:rPr>
          <w:i/>
          <w:sz w:val="24"/>
          <w:szCs w:val="24"/>
        </w:rPr>
        <w:t>functions, gu</w:t>
      </w:r>
      <w:r w:rsidRPr="00E726AC">
        <w:rPr>
          <w:i/>
          <w:spacing w:val="-1"/>
          <w:sz w:val="24"/>
          <w:szCs w:val="24"/>
        </w:rPr>
        <w:t>e</w:t>
      </w:r>
      <w:r w:rsidRPr="00E726AC">
        <w:rPr>
          <w:i/>
          <w:sz w:val="24"/>
          <w:szCs w:val="24"/>
        </w:rPr>
        <w:t>st must</w:t>
      </w:r>
      <w:r w:rsidRPr="00E726AC">
        <w:rPr>
          <w:i/>
          <w:spacing w:val="1"/>
          <w:sz w:val="24"/>
          <w:szCs w:val="24"/>
        </w:rPr>
        <w:t xml:space="preserve"> </w:t>
      </w:r>
      <w:r w:rsidRPr="00E726AC">
        <w:rPr>
          <w:i/>
          <w:sz w:val="24"/>
          <w:szCs w:val="24"/>
        </w:rPr>
        <w:t>log</w:t>
      </w:r>
      <w:r w:rsidRPr="00E726AC">
        <w:rPr>
          <w:i/>
          <w:spacing w:val="1"/>
          <w:sz w:val="24"/>
          <w:szCs w:val="24"/>
        </w:rPr>
        <w:t>i</w:t>
      </w:r>
      <w:r w:rsidRPr="00E726AC">
        <w:rPr>
          <w:i/>
          <w:sz w:val="24"/>
          <w:szCs w:val="24"/>
        </w:rPr>
        <w:t xml:space="preserve">n. </w:t>
      </w:r>
      <w:r w:rsidRPr="00E726AC">
        <w:rPr>
          <w:i/>
          <w:spacing w:val="1"/>
          <w:sz w:val="24"/>
          <w:szCs w:val="24"/>
        </w:rPr>
        <w:t>T</w:t>
      </w:r>
      <w:r w:rsidRPr="00E726AC">
        <w:rPr>
          <w:i/>
          <w:sz w:val="24"/>
          <w:szCs w:val="24"/>
        </w:rPr>
        <w:t>h</w:t>
      </w:r>
      <w:r w:rsidRPr="00E726AC">
        <w:rPr>
          <w:i/>
          <w:spacing w:val="-1"/>
          <w:sz w:val="24"/>
          <w:szCs w:val="24"/>
        </w:rPr>
        <w:t>e</w:t>
      </w:r>
      <w:r w:rsidRPr="00E726AC">
        <w:rPr>
          <w:i/>
          <w:sz w:val="24"/>
          <w:szCs w:val="24"/>
        </w:rPr>
        <w:t>se</w:t>
      </w:r>
      <w:r w:rsidRPr="00E726AC">
        <w:rPr>
          <w:i/>
          <w:spacing w:val="-1"/>
          <w:sz w:val="24"/>
          <w:szCs w:val="24"/>
        </w:rPr>
        <w:t xml:space="preserve"> </w:t>
      </w:r>
      <w:r w:rsidRPr="00E726AC">
        <w:rPr>
          <w:i/>
          <w:sz w:val="24"/>
          <w:szCs w:val="24"/>
        </w:rPr>
        <w:t>are so</w:t>
      </w:r>
      <w:r w:rsidRPr="00E726AC">
        <w:rPr>
          <w:i/>
          <w:spacing w:val="-1"/>
          <w:sz w:val="24"/>
          <w:szCs w:val="24"/>
        </w:rPr>
        <w:t>m</w:t>
      </w:r>
      <w:r w:rsidRPr="00E726AC">
        <w:rPr>
          <w:i/>
          <w:sz w:val="24"/>
          <w:szCs w:val="24"/>
        </w:rPr>
        <w:t>e functions gu</w:t>
      </w:r>
      <w:r w:rsidRPr="00E726AC">
        <w:rPr>
          <w:i/>
          <w:spacing w:val="-1"/>
          <w:sz w:val="24"/>
          <w:szCs w:val="24"/>
        </w:rPr>
        <w:t>e</w:t>
      </w:r>
      <w:r w:rsidRPr="00E726AC">
        <w:rPr>
          <w:i/>
          <w:sz w:val="24"/>
          <w:szCs w:val="24"/>
        </w:rPr>
        <w:t>st can us</w:t>
      </w:r>
      <w:r w:rsidRPr="00E726AC">
        <w:rPr>
          <w:i/>
          <w:spacing w:val="-1"/>
          <w:sz w:val="24"/>
          <w:szCs w:val="24"/>
        </w:rPr>
        <w:t>e</w:t>
      </w:r>
      <w:r w:rsidRPr="00E726AC">
        <w:rPr>
          <w:i/>
          <w:sz w:val="24"/>
          <w:szCs w:val="24"/>
        </w:rPr>
        <w:t>:</w:t>
      </w:r>
    </w:p>
    <w:p w:rsidR="002505FC" w:rsidRPr="00E726AC" w:rsidRDefault="003E2070">
      <w:pPr>
        <w:spacing w:before="1"/>
        <w:ind w:left="1719"/>
        <w:rPr>
          <w:sz w:val="24"/>
          <w:szCs w:val="24"/>
        </w:rPr>
      </w:pPr>
      <w:r w:rsidRPr="00E726AC">
        <w:rPr>
          <w:sz w:val="24"/>
          <w:szCs w:val="24"/>
        </w:rPr>
        <w:t xml:space="preserve"> </w:t>
      </w:r>
      <w:r w:rsidRPr="00E726AC">
        <w:rPr>
          <w:spacing w:val="38"/>
          <w:sz w:val="24"/>
          <w:szCs w:val="24"/>
        </w:rPr>
        <w:t xml:space="preserve"> </w:t>
      </w:r>
      <w:r w:rsidRPr="00E726AC">
        <w:rPr>
          <w:i/>
          <w:sz w:val="24"/>
          <w:szCs w:val="24"/>
        </w:rPr>
        <w:t>R</w:t>
      </w:r>
      <w:r w:rsidRPr="00E726AC">
        <w:rPr>
          <w:i/>
          <w:spacing w:val="-1"/>
          <w:sz w:val="24"/>
          <w:szCs w:val="24"/>
        </w:rPr>
        <w:t>e</w:t>
      </w:r>
      <w:r w:rsidRPr="00E726AC">
        <w:rPr>
          <w:i/>
          <w:sz w:val="24"/>
          <w:szCs w:val="24"/>
        </w:rPr>
        <w:t>gis</w:t>
      </w:r>
      <w:r w:rsidRPr="00E726AC">
        <w:rPr>
          <w:i/>
          <w:spacing w:val="1"/>
          <w:sz w:val="24"/>
          <w:szCs w:val="24"/>
        </w:rPr>
        <w:t>t</w:t>
      </w:r>
      <w:r w:rsidRPr="00E726AC">
        <w:rPr>
          <w:i/>
          <w:spacing w:val="-1"/>
          <w:sz w:val="24"/>
          <w:szCs w:val="24"/>
        </w:rPr>
        <w:t>e</w:t>
      </w:r>
      <w:r w:rsidRPr="00E726AC">
        <w:rPr>
          <w:i/>
          <w:sz w:val="24"/>
          <w:szCs w:val="24"/>
        </w:rPr>
        <w:t>r.</w:t>
      </w:r>
    </w:p>
    <w:p w:rsidR="002505FC" w:rsidRPr="00E726AC" w:rsidRDefault="003E2070">
      <w:pPr>
        <w:spacing w:before="21"/>
        <w:ind w:left="1719"/>
        <w:rPr>
          <w:sz w:val="24"/>
          <w:szCs w:val="24"/>
        </w:rPr>
      </w:pPr>
      <w:r w:rsidRPr="00E726AC">
        <w:rPr>
          <w:sz w:val="24"/>
          <w:szCs w:val="24"/>
        </w:rPr>
        <w:t xml:space="preserve"> </w:t>
      </w:r>
      <w:r w:rsidRPr="00E726AC">
        <w:rPr>
          <w:spacing w:val="38"/>
          <w:sz w:val="24"/>
          <w:szCs w:val="24"/>
        </w:rPr>
        <w:t xml:space="preserve"> </w:t>
      </w:r>
      <w:r w:rsidRPr="00E726AC">
        <w:rPr>
          <w:i/>
          <w:spacing w:val="1"/>
          <w:sz w:val="24"/>
          <w:szCs w:val="24"/>
        </w:rPr>
        <w:t>L</w:t>
      </w:r>
      <w:r w:rsidRPr="00E726AC">
        <w:rPr>
          <w:i/>
          <w:sz w:val="24"/>
          <w:szCs w:val="24"/>
        </w:rPr>
        <w:t>ogin.</w:t>
      </w:r>
    </w:p>
    <w:p w:rsidR="002505FC" w:rsidRPr="00E726AC" w:rsidRDefault="003E2070">
      <w:pPr>
        <w:spacing w:before="22"/>
        <w:ind w:left="1719"/>
        <w:rPr>
          <w:sz w:val="24"/>
          <w:szCs w:val="24"/>
        </w:rPr>
      </w:pPr>
      <w:r w:rsidRPr="00E726AC">
        <w:rPr>
          <w:sz w:val="24"/>
          <w:szCs w:val="24"/>
        </w:rPr>
        <w:t xml:space="preserve"> </w:t>
      </w:r>
      <w:r w:rsidRPr="00E726AC">
        <w:rPr>
          <w:spacing w:val="38"/>
          <w:sz w:val="24"/>
          <w:szCs w:val="24"/>
        </w:rPr>
        <w:t xml:space="preserve"> </w:t>
      </w:r>
      <w:r w:rsidRPr="00E726AC">
        <w:rPr>
          <w:i/>
          <w:sz w:val="24"/>
          <w:szCs w:val="24"/>
        </w:rPr>
        <w:t>...</w:t>
      </w:r>
    </w:p>
    <w:p w:rsidR="002505FC" w:rsidRPr="00E726AC" w:rsidRDefault="002505FC">
      <w:pPr>
        <w:spacing w:before="7" w:line="140" w:lineRule="exact"/>
        <w:rPr>
          <w:sz w:val="14"/>
          <w:szCs w:val="14"/>
        </w:rPr>
      </w:pPr>
    </w:p>
    <w:p w:rsidR="002505FC" w:rsidRPr="00E726AC" w:rsidRDefault="003E2070">
      <w:pPr>
        <w:ind w:left="1628"/>
        <w:rPr>
          <w:sz w:val="28"/>
          <w:szCs w:val="28"/>
        </w:rPr>
      </w:pPr>
      <w:r w:rsidRPr="00E726AC">
        <w:rPr>
          <w:b/>
          <w:i/>
          <w:spacing w:val="1"/>
          <w:sz w:val="28"/>
          <w:szCs w:val="28"/>
        </w:rPr>
        <w:t>1</w:t>
      </w:r>
      <w:r w:rsidRPr="00E726AC">
        <w:rPr>
          <w:b/>
          <w:i/>
          <w:sz w:val="28"/>
          <w:szCs w:val="28"/>
        </w:rPr>
        <w:t>.2</w:t>
      </w:r>
      <w:r w:rsidRPr="00E726AC">
        <w:rPr>
          <w:b/>
          <w:i/>
          <w:spacing w:val="8"/>
          <w:sz w:val="28"/>
          <w:szCs w:val="28"/>
        </w:rPr>
        <w:t xml:space="preserve"> </w:t>
      </w:r>
      <w:r w:rsidRPr="00E726AC">
        <w:rPr>
          <w:b/>
          <w:i/>
          <w:sz w:val="28"/>
          <w:szCs w:val="28"/>
        </w:rPr>
        <w:t>M</w:t>
      </w:r>
      <w:r w:rsidRPr="00E726AC">
        <w:rPr>
          <w:b/>
          <w:i/>
          <w:spacing w:val="-5"/>
          <w:sz w:val="28"/>
          <w:szCs w:val="28"/>
        </w:rPr>
        <w:t>e</w:t>
      </w:r>
      <w:r w:rsidRPr="00E726AC">
        <w:rPr>
          <w:b/>
          <w:i/>
          <w:spacing w:val="4"/>
          <w:sz w:val="28"/>
          <w:szCs w:val="28"/>
        </w:rPr>
        <w:t>m</w:t>
      </w:r>
      <w:r w:rsidRPr="00E726AC">
        <w:rPr>
          <w:b/>
          <w:i/>
          <w:spacing w:val="1"/>
          <w:sz w:val="28"/>
          <w:szCs w:val="28"/>
        </w:rPr>
        <w:t>b</w:t>
      </w:r>
      <w:r w:rsidRPr="00E726AC">
        <w:rPr>
          <w:b/>
          <w:i/>
          <w:spacing w:val="-2"/>
          <w:sz w:val="28"/>
          <w:szCs w:val="28"/>
        </w:rPr>
        <w:t>e</w:t>
      </w:r>
      <w:r w:rsidRPr="00E726AC">
        <w:rPr>
          <w:b/>
          <w:i/>
          <w:sz w:val="28"/>
          <w:szCs w:val="28"/>
        </w:rPr>
        <w:t>r</w:t>
      </w:r>
      <w:r w:rsidRPr="00E726AC">
        <w:rPr>
          <w:b/>
          <w:i/>
          <w:spacing w:val="1"/>
          <w:sz w:val="28"/>
          <w:szCs w:val="28"/>
        </w:rPr>
        <w:t xml:space="preserve"> </w:t>
      </w:r>
      <w:r w:rsidRPr="00E726AC">
        <w:rPr>
          <w:b/>
          <w:i/>
          <w:sz w:val="28"/>
          <w:szCs w:val="28"/>
        </w:rPr>
        <w:t>R</w:t>
      </w:r>
      <w:r w:rsidRPr="00E726AC">
        <w:rPr>
          <w:b/>
          <w:i/>
          <w:spacing w:val="-3"/>
          <w:sz w:val="28"/>
          <w:szCs w:val="28"/>
        </w:rPr>
        <w:t>e</w:t>
      </w:r>
      <w:r w:rsidRPr="00E726AC">
        <w:rPr>
          <w:b/>
          <w:i/>
          <w:spacing w:val="1"/>
          <w:sz w:val="28"/>
          <w:szCs w:val="28"/>
        </w:rPr>
        <w:t>q</w:t>
      </w:r>
      <w:r w:rsidRPr="00E726AC">
        <w:rPr>
          <w:b/>
          <w:i/>
          <w:spacing w:val="-3"/>
          <w:sz w:val="28"/>
          <w:szCs w:val="28"/>
        </w:rPr>
        <w:t>u</w:t>
      </w:r>
      <w:r w:rsidRPr="00E726AC">
        <w:rPr>
          <w:b/>
          <w:i/>
          <w:spacing w:val="1"/>
          <w:sz w:val="28"/>
          <w:szCs w:val="28"/>
        </w:rPr>
        <w:t>ir</w:t>
      </w:r>
      <w:r w:rsidRPr="00E726AC">
        <w:rPr>
          <w:b/>
          <w:i/>
          <w:spacing w:val="-5"/>
          <w:sz w:val="28"/>
          <w:szCs w:val="28"/>
        </w:rPr>
        <w:t>e</w:t>
      </w:r>
      <w:r w:rsidRPr="00E726AC">
        <w:rPr>
          <w:b/>
          <w:i/>
          <w:spacing w:val="4"/>
          <w:sz w:val="28"/>
          <w:szCs w:val="28"/>
        </w:rPr>
        <w:t>m</w:t>
      </w:r>
      <w:r w:rsidRPr="00E726AC">
        <w:rPr>
          <w:b/>
          <w:i/>
          <w:spacing w:val="-5"/>
          <w:sz w:val="28"/>
          <w:szCs w:val="28"/>
        </w:rPr>
        <w:t>e</w:t>
      </w:r>
      <w:r w:rsidRPr="00E726AC">
        <w:rPr>
          <w:b/>
          <w:i/>
          <w:sz w:val="28"/>
          <w:szCs w:val="28"/>
        </w:rPr>
        <w:t>nt</w:t>
      </w:r>
    </w:p>
    <w:p w:rsidR="002505FC" w:rsidRPr="00E726AC" w:rsidRDefault="003E2070">
      <w:pPr>
        <w:spacing w:line="280" w:lineRule="exact"/>
        <w:ind w:left="1719"/>
        <w:rPr>
          <w:sz w:val="24"/>
          <w:szCs w:val="24"/>
        </w:rPr>
      </w:pPr>
      <w:r w:rsidRPr="00E726AC">
        <w:rPr>
          <w:sz w:val="24"/>
          <w:szCs w:val="24"/>
        </w:rPr>
        <w:t xml:space="preserve"> </w:t>
      </w:r>
      <w:r w:rsidRPr="00E726AC">
        <w:rPr>
          <w:spacing w:val="38"/>
          <w:sz w:val="24"/>
          <w:szCs w:val="24"/>
        </w:rPr>
        <w:t xml:space="preserve"> </w:t>
      </w:r>
      <w:r w:rsidRPr="00E726AC">
        <w:rPr>
          <w:i/>
          <w:sz w:val="24"/>
          <w:szCs w:val="24"/>
        </w:rPr>
        <w:t>...</w:t>
      </w:r>
    </w:p>
    <w:p w:rsidR="002505FC" w:rsidRPr="00E726AC" w:rsidRDefault="002505FC">
      <w:pPr>
        <w:spacing w:before="7" w:line="140" w:lineRule="exact"/>
        <w:rPr>
          <w:sz w:val="14"/>
          <w:szCs w:val="14"/>
        </w:rPr>
      </w:pPr>
    </w:p>
    <w:p w:rsidR="002505FC" w:rsidRPr="00E726AC" w:rsidRDefault="003E2070">
      <w:pPr>
        <w:ind w:left="1628"/>
        <w:rPr>
          <w:sz w:val="28"/>
          <w:szCs w:val="28"/>
        </w:rPr>
      </w:pPr>
      <w:proofErr w:type="gramStart"/>
      <w:r w:rsidRPr="00E726AC">
        <w:rPr>
          <w:b/>
          <w:i/>
          <w:spacing w:val="1"/>
          <w:sz w:val="28"/>
          <w:szCs w:val="28"/>
        </w:rPr>
        <w:t>1</w:t>
      </w:r>
      <w:r w:rsidRPr="00E726AC">
        <w:rPr>
          <w:b/>
          <w:i/>
          <w:sz w:val="28"/>
          <w:szCs w:val="28"/>
        </w:rPr>
        <w:t>.3</w:t>
      </w:r>
      <w:r w:rsidRPr="00E726AC">
        <w:rPr>
          <w:b/>
          <w:i/>
          <w:spacing w:val="8"/>
          <w:sz w:val="28"/>
          <w:szCs w:val="28"/>
        </w:rPr>
        <w:t xml:space="preserve"> </w:t>
      </w:r>
      <w:r w:rsidRPr="00E726AC">
        <w:rPr>
          <w:b/>
          <w:i/>
          <w:spacing w:val="-1"/>
          <w:sz w:val="28"/>
          <w:szCs w:val="28"/>
        </w:rPr>
        <w:t>...</w:t>
      </w:r>
      <w:proofErr w:type="gramEnd"/>
    </w:p>
    <w:p w:rsidR="002505FC" w:rsidRPr="00E726AC" w:rsidRDefault="003E2070">
      <w:pPr>
        <w:spacing w:before="98"/>
        <w:ind w:left="908"/>
        <w:rPr>
          <w:rFonts w:eastAsia="Cambria"/>
          <w:sz w:val="32"/>
          <w:szCs w:val="32"/>
        </w:rPr>
      </w:pPr>
      <w:r w:rsidRPr="00E726AC">
        <w:rPr>
          <w:rFonts w:eastAsia="Cambria"/>
          <w:b/>
          <w:spacing w:val="1"/>
          <w:sz w:val="32"/>
          <w:szCs w:val="32"/>
        </w:rPr>
        <w:t>2</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Sys</w:t>
      </w:r>
      <w:r w:rsidRPr="00E726AC">
        <w:rPr>
          <w:rFonts w:eastAsia="Cambria"/>
          <w:b/>
          <w:spacing w:val="1"/>
          <w:sz w:val="32"/>
          <w:szCs w:val="32"/>
        </w:rPr>
        <w:t>t</w:t>
      </w:r>
      <w:r w:rsidRPr="00E726AC">
        <w:rPr>
          <w:rFonts w:eastAsia="Cambria"/>
          <w:b/>
          <w:sz w:val="32"/>
          <w:szCs w:val="32"/>
        </w:rPr>
        <w:t>em</w:t>
      </w:r>
      <w:r w:rsidRPr="00E726AC">
        <w:rPr>
          <w:rFonts w:eastAsia="Cambria"/>
          <w:b/>
          <w:spacing w:val="-11"/>
          <w:sz w:val="32"/>
          <w:szCs w:val="32"/>
        </w:rPr>
        <w:t xml:space="preserve"> </w:t>
      </w:r>
      <w:r w:rsidRPr="00E726AC">
        <w:rPr>
          <w:rFonts w:eastAsia="Cambria"/>
          <w:b/>
          <w:sz w:val="32"/>
          <w:szCs w:val="32"/>
        </w:rPr>
        <w:t>Re</w:t>
      </w:r>
      <w:r w:rsidRPr="00E726AC">
        <w:rPr>
          <w:rFonts w:eastAsia="Cambria"/>
          <w:b/>
          <w:spacing w:val="1"/>
          <w:sz w:val="32"/>
          <w:szCs w:val="32"/>
        </w:rPr>
        <w:t>q</w:t>
      </w:r>
      <w:r w:rsidRPr="00E726AC">
        <w:rPr>
          <w:rFonts w:eastAsia="Cambria"/>
          <w:b/>
          <w:spacing w:val="-1"/>
          <w:sz w:val="32"/>
          <w:szCs w:val="32"/>
        </w:rPr>
        <w:t>u</w:t>
      </w:r>
      <w:r w:rsidRPr="00E726AC">
        <w:rPr>
          <w:rFonts w:eastAsia="Cambria"/>
          <w:b/>
          <w:spacing w:val="2"/>
          <w:sz w:val="32"/>
          <w:szCs w:val="32"/>
        </w:rPr>
        <w:t>i</w:t>
      </w:r>
      <w:r w:rsidRPr="00E726AC">
        <w:rPr>
          <w:rFonts w:eastAsia="Cambria"/>
          <w:b/>
          <w:sz w:val="32"/>
          <w:szCs w:val="32"/>
        </w:rPr>
        <w:t>r</w:t>
      </w:r>
      <w:r w:rsidRPr="00E726AC">
        <w:rPr>
          <w:rFonts w:eastAsia="Cambria"/>
          <w:b/>
          <w:spacing w:val="2"/>
          <w:sz w:val="32"/>
          <w:szCs w:val="32"/>
        </w:rPr>
        <w:t>e</w:t>
      </w:r>
      <w:r w:rsidRPr="00E726AC">
        <w:rPr>
          <w:rFonts w:eastAsia="Cambria"/>
          <w:b/>
          <w:sz w:val="32"/>
          <w:szCs w:val="32"/>
        </w:rPr>
        <w:t>ment</w:t>
      </w:r>
      <w:r w:rsidRPr="00E726AC">
        <w:rPr>
          <w:rFonts w:eastAsia="Cambria"/>
          <w:b/>
          <w:spacing w:val="-19"/>
          <w:sz w:val="32"/>
          <w:szCs w:val="32"/>
        </w:rPr>
        <w:t xml:space="preserve"> </w:t>
      </w:r>
      <w:r w:rsidRPr="00E726AC">
        <w:rPr>
          <w:rFonts w:eastAsia="Cambria"/>
          <w:b/>
          <w:spacing w:val="1"/>
          <w:sz w:val="32"/>
          <w:szCs w:val="32"/>
        </w:rPr>
        <w:t>S</w:t>
      </w:r>
      <w:r w:rsidRPr="00E726AC">
        <w:rPr>
          <w:rFonts w:eastAsia="Cambria"/>
          <w:b/>
          <w:spacing w:val="-1"/>
          <w:sz w:val="32"/>
          <w:szCs w:val="32"/>
        </w:rPr>
        <w:t>p</w:t>
      </w:r>
      <w:r w:rsidRPr="00E726AC">
        <w:rPr>
          <w:rFonts w:eastAsia="Cambria"/>
          <w:b/>
          <w:sz w:val="32"/>
          <w:szCs w:val="32"/>
        </w:rPr>
        <w:t>ec</w:t>
      </w:r>
      <w:r w:rsidRPr="00E726AC">
        <w:rPr>
          <w:rFonts w:eastAsia="Cambria"/>
          <w:b/>
          <w:spacing w:val="3"/>
          <w:sz w:val="32"/>
          <w:szCs w:val="32"/>
        </w:rPr>
        <w:t>i</w:t>
      </w:r>
      <w:r w:rsidRPr="00E726AC">
        <w:rPr>
          <w:rFonts w:eastAsia="Cambria"/>
          <w:b/>
          <w:sz w:val="32"/>
          <w:szCs w:val="32"/>
        </w:rPr>
        <w:t>fi</w:t>
      </w:r>
      <w:r w:rsidRPr="00E726AC">
        <w:rPr>
          <w:rFonts w:eastAsia="Cambria"/>
          <w:b/>
          <w:spacing w:val="1"/>
          <w:sz w:val="32"/>
          <w:szCs w:val="32"/>
        </w:rPr>
        <w:t>c</w:t>
      </w:r>
      <w:r w:rsidRPr="00E726AC">
        <w:rPr>
          <w:rFonts w:eastAsia="Cambria"/>
          <w:b/>
          <w:sz w:val="32"/>
          <w:szCs w:val="32"/>
        </w:rPr>
        <w:t>at</w:t>
      </w:r>
      <w:r w:rsidRPr="00E726AC">
        <w:rPr>
          <w:rFonts w:eastAsia="Cambria"/>
          <w:b/>
          <w:spacing w:val="1"/>
          <w:sz w:val="32"/>
          <w:szCs w:val="32"/>
        </w:rPr>
        <w:t>i</w:t>
      </w:r>
      <w:r w:rsidRPr="00E726AC">
        <w:rPr>
          <w:rFonts w:eastAsia="Cambria"/>
          <w:b/>
          <w:sz w:val="32"/>
          <w:szCs w:val="32"/>
        </w:rPr>
        <w:t>on</w:t>
      </w:r>
    </w:p>
    <w:p w:rsidR="002505FC" w:rsidRPr="00E726AC" w:rsidRDefault="002505FC">
      <w:pPr>
        <w:spacing w:before="1" w:line="120" w:lineRule="exact"/>
        <w:rPr>
          <w:sz w:val="12"/>
          <w:szCs w:val="12"/>
        </w:rPr>
      </w:pPr>
    </w:p>
    <w:p w:rsidR="002505FC" w:rsidRPr="00E726AC" w:rsidRDefault="003E2070">
      <w:pPr>
        <w:ind w:left="1628"/>
        <w:rPr>
          <w:rFonts w:eastAsia="Cambria"/>
          <w:sz w:val="28"/>
          <w:szCs w:val="28"/>
        </w:rPr>
      </w:pP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pacing w:val="1"/>
          <w:sz w:val="28"/>
          <w:szCs w:val="28"/>
        </w:rPr>
        <w:t>E</w:t>
      </w:r>
      <w:r w:rsidRPr="00E726AC">
        <w:rPr>
          <w:rFonts w:eastAsia="Cambria"/>
          <w:b/>
          <w:spacing w:val="-1"/>
          <w:sz w:val="28"/>
          <w:szCs w:val="28"/>
        </w:rPr>
        <w:t>x</w:t>
      </w:r>
      <w:r w:rsidRPr="00E726AC">
        <w:rPr>
          <w:rFonts w:eastAsia="Cambria"/>
          <w:b/>
          <w:sz w:val="28"/>
          <w:szCs w:val="28"/>
        </w:rPr>
        <w:t>te</w:t>
      </w:r>
      <w:r w:rsidRPr="00E726AC">
        <w:rPr>
          <w:rFonts w:eastAsia="Cambria"/>
          <w:b/>
          <w:spacing w:val="-2"/>
          <w:sz w:val="28"/>
          <w:szCs w:val="28"/>
        </w:rPr>
        <w:t>r</w:t>
      </w:r>
      <w:r w:rsidRPr="00E726AC">
        <w:rPr>
          <w:rFonts w:eastAsia="Cambria"/>
          <w:b/>
          <w:sz w:val="28"/>
          <w:szCs w:val="28"/>
        </w:rPr>
        <w:t>n</w:t>
      </w:r>
      <w:r w:rsidRPr="00E726AC">
        <w:rPr>
          <w:rFonts w:eastAsia="Cambria"/>
          <w:b/>
          <w:spacing w:val="1"/>
          <w:sz w:val="28"/>
          <w:szCs w:val="28"/>
        </w:rPr>
        <w:t>a</w:t>
      </w:r>
      <w:r w:rsidRPr="00E726AC">
        <w:rPr>
          <w:rFonts w:eastAsia="Cambria"/>
          <w:b/>
          <w:sz w:val="28"/>
          <w:szCs w:val="28"/>
        </w:rPr>
        <w:t>l</w:t>
      </w:r>
      <w:r w:rsidRPr="00E726AC">
        <w:rPr>
          <w:rFonts w:eastAsia="Cambria"/>
          <w:b/>
          <w:spacing w:val="-2"/>
          <w:sz w:val="28"/>
          <w:szCs w:val="28"/>
        </w:rPr>
        <w:t xml:space="preserve"> I</w:t>
      </w:r>
      <w:r w:rsidRPr="00E726AC">
        <w:rPr>
          <w:rFonts w:eastAsia="Cambria"/>
          <w:b/>
          <w:sz w:val="28"/>
          <w:szCs w:val="28"/>
        </w:rPr>
        <w:t>n</w:t>
      </w:r>
      <w:r w:rsidRPr="00E726AC">
        <w:rPr>
          <w:rFonts w:eastAsia="Cambria"/>
          <w:b/>
          <w:spacing w:val="1"/>
          <w:sz w:val="28"/>
          <w:szCs w:val="28"/>
        </w:rPr>
        <w:t>t</w:t>
      </w:r>
      <w:r w:rsidRPr="00E726AC">
        <w:rPr>
          <w:rFonts w:eastAsia="Cambria"/>
          <w:b/>
          <w:sz w:val="28"/>
          <w:szCs w:val="28"/>
        </w:rPr>
        <w:t>er</w:t>
      </w:r>
      <w:r w:rsidRPr="00E726AC">
        <w:rPr>
          <w:rFonts w:eastAsia="Cambria"/>
          <w:b/>
          <w:spacing w:val="-3"/>
          <w:sz w:val="28"/>
          <w:szCs w:val="28"/>
        </w:rPr>
        <w:t>f</w:t>
      </w:r>
      <w:r w:rsidRPr="00E726AC">
        <w:rPr>
          <w:rFonts w:eastAsia="Cambria"/>
          <w:b/>
          <w:spacing w:val="1"/>
          <w:sz w:val="28"/>
          <w:szCs w:val="28"/>
        </w:rPr>
        <w:t>a</w:t>
      </w:r>
      <w:r w:rsidRPr="00E726AC">
        <w:rPr>
          <w:rFonts w:eastAsia="Cambria"/>
          <w:b/>
          <w:sz w:val="28"/>
          <w:szCs w:val="28"/>
        </w:rPr>
        <w:t>ce</w:t>
      </w:r>
      <w:r w:rsidRPr="00E726AC">
        <w:rPr>
          <w:rFonts w:eastAsia="Cambria"/>
          <w:b/>
          <w:spacing w:val="-1"/>
          <w:sz w:val="28"/>
          <w:szCs w:val="28"/>
        </w:rPr>
        <w:t xml:space="preserve"> R</w:t>
      </w:r>
      <w:r w:rsidRPr="00E726AC">
        <w:rPr>
          <w:rFonts w:eastAsia="Cambria"/>
          <w:b/>
          <w:sz w:val="28"/>
          <w:szCs w:val="28"/>
        </w:rPr>
        <w:t>equirem</w:t>
      </w:r>
      <w:r w:rsidRPr="00E726AC">
        <w:rPr>
          <w:rFonts w:eastAsia="Cambria"/>
          <w:b/>
          <w:spacing w:val="-3"/>
          <w:sz w:val="28"/>
          <w:szCs w:val="28"/>
        </w:rPr>
        <w:t>e</w:t>
      </w:r>
      <w:r w:rsidRPr="00E726AC">
        <w:rPr>
          <w:rFonts w:eastAsia="Cambria"/>
          <w:b/>
          <w:sz w:val="28"/>
          <w:szCs w:val="28"/>
        </w:rPr>
        <w:t>nt</w:t>
      </w:r>
    </w:p>
    <w:p w:rsidR="002505FC" w:rsidRPr="00E726AC" w:rsidRDefault="003E2070">
      <w:pPr>
        <w:ind w:left="1808"/>
        <w:rPr>
          <w:rFonts w:eastAsia="Cambria"/>
          <w:sz w:val="26"/>
          <w:szCs w:val="26"/>
        </w:rPr>
      </w:pPr>
      <w:proofErr w:type="gramStart"/>
      <w:r w:rsidRPr="00E726AC">
        <w:rPr>
          <w:rFonts w:eastAsia="Cambria"/>
          <w:b/>
          <w:sz w:val="26"/>
          <w:szCs w:val="26"/>
        </w:rPr>
        <w:t xml:space="preserve">2.1.1 </w:t>
      </w:r>
      <w:r w:rsidRPr="00E726AC">
        <w:rPr>
          <w:rFonts w:eastAsia="Cambria"/>
          <w:b/>
          <w:spacing w:val="19"/>
          <w:sz w:val="26"/>
          <w:szCs w:val="26"/>
        </w:rPr>
        <w:t xml:space="preserve"> </w:t>
      </w:r>
      <w:r w:rsidRPr="00E726AC">
        <w:rPr>
          <w:rFonts w:eastAsia="Cambria"/>
          <w:b/>
          <w:sz w:val="26"/>
          <w:szCs w:val="26"/>
        </w:rPr>
        <w:t>U</w:t>
      </w:r>
      <w:r w:rsidRPr="00E726AC">
        <w:rPr>
          <w:rFonts w:eastAsia="Cambria"/>
          <w:b/>
          <w:spacing w:val="1"/>
          <w:sz w:val="26"/>
          <w:szCs w:val="26"/>
        </w:rPr>
        <w:t>s</w:t>
      </w:r>
      <w:r w:rsidRPr="00E726AC">
        <w:rPr>
          <w:rFonts w:eastAsia="Cambria"/>
          <w:b/>
          <w:spacing w:val="-1"/>
          <w:sz w:val="26"/>
          <w:szCs w:val="26"/>
        </w:rPr>
        <w:t>e</w:t>
      </w:r>
      <w:r w:rsidRPr="00E726AC">
        <w:rPr>
          <w:rFonts w:eastAsia="Cambria"/>
          <w:b/>
          <w:sz w:val="26"/>
          <w:szCs w:val="26"/>
        </w:rPr>
        <w:t>r</w:t>
      </w:r>
      <w:proofErr w:type="gramEnd"/>
      <w:r w:rsidRPr="00E726AC">
        <w:rPr>
          <w:rFonts w:eastAsia="Cambria"/>
          <w:b/>
          <w:spacing w:val="-6"/>
          <w:sz w:val="26"/>
          <w:szCs w:val="26"/>
        </w:rPr>
        <w:t xml:space="preserve"> </w:t>
      </w:r>
      <w:r w:rsidRPr="00E726AC">
        <w:rPr>
          <w:rFonts w:eastAsia="Cambria"/>
          <w:b/>
          <w:sz w:val="26"/>
          <w:szCs w:val="26"/>
        </w:rPr>
        <w:t>In</w:t>
      </w:r>
      <w:r w:rsidRPr="00E726AC">
        <w:rPr>
          <w:rFonts w:eastAsia="Cambria"/>
          <w:b/>
          <w:spacing w:val="1"/>
          <w:sz w:val="26"/>
          <w:szCs w:val="26"/>
        </w:rPr>
        <w:t>t</w:t>
      </w:r>
      <w:r w:rsidRPr="00E726AC">
        <w:rPr>
          <w:rFonts w:eastAsia="Cambria"/>
          <w:b/>
          <w:spacing w:val="-1"/>
          <w:sz w:val="26"/>
          <w:szCs w:val="26"/>
        </w:rPr>
        <w:t>e</w:t>
      </w:r>
      <w:r w:rsidRPr="00E726AC">
        <w:rPr>
          <w:rFonts w:eastAsia="Cambria"/>
          <w:b/>
          <w:sz w:val="26"/>
          <w:szCs w:val="26"/>
        </w:rPr>
        <w:t>rfa</w:t>
      </w:r>
      <w:r w:rsidRPr="00E726AC">
        <w:rPr>
          <w:rFonts w:eastAsia="Cambria"/>
          <w:b/>
          <w:spacing w:val="1"/>
          <w:sz w:val="26"/>
          <w:szCs w:val="26"/>
        </w:rPr>
        <w:t>c</w:t>
      </w:r>
      <w:r w:rsidRPr="00E726AC">
        <w:rPr>
          <w:rFonts w:eastAsia="Cambria"/>
          <w:b/>
          <w:sz w:val="26"/>
          <w:szCs w:val="26"/>
        </w:rPr>
        <w:t>e</w:t>
      </w:r>
    </w:p>
    <w:p w:rsidR="002505FC" w:rsidRPr="00E726AC" w:rsidRDefault="003E2070">
      <w:pPr>
        <w:spacing w:line="260" w:lineRule="exact"/>
        <w:ind w:left="1359"/>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Li</w:t>
      </w:r>
      <w:r w:rsidRPr="00E726AC">
        <w:rPr>
          <w:rFonts w:eastAsia="Cambria"/>
          <w:position w:val="-1"/>
          <w:sz w:val="24"/>
          <w:szCs w:val="24"/>
        </w:rPr>
        <w:t>ệt kê</w:t>
      </w:r>
      <w:r w:rsidRPr="00E726AC">
        <w:rPr>
          <w:rFonts w:eastAsia="Cambria"/>
          <w:spacing w:val="1"/>
          <w:position w:val="-1"/>
          <w:sz w:val="24"/>
          <w:szCs w:val="24"/>
        </w:rPr>
        <w:t xml:space="preserve"> </w:t>
      </w:r>
      <w:r w:rsidRPr="00E726AC">
        <w:rPr>
          <w:rFonts w:eastAsia="Cambria"/>
          <w:position w:val="-1"/>
          <w:sz w:val="24"/>
          <w:szCs w:val="24"/>
        </w:rPr>
        <w:t xml:space="preserve">các </w:t>
      </w:r>
      <w:r w:rsidRPr="00E726AC">
        <w:rPr>
          <w:rFonts w:eastAsia="Cambria"/>
          <w:spacing w:val="-1"/>
          <w:position w:val="-1"/>
          <w:sz w:val="24"/>
          <w:szCs w:val="24"/>
        </w:rPr>
        <w:t>y</w:t>
      </w:r>
      <w:r w:rsidRPr="00E726AC">
        <w:rPr>
          <w:rFonts w:eastAsia="Cambria"/>
          <w:position w:val="-1"/>
          <w:sz w:val="24"/>
          <w:szCs w:val="24"/>
        </w:rPr>
        <w:t xml:space="preserve">êu cầu </w:t>
      </w:r>
      <w:r w:rsidRPr="00E726AC">
        <w:rPr>
          <w:rFonts w:eastAsia="Cambria"/>
          <w:spacing w:val="-1"/>
          <w:position w:val="-1"/>
          <w:sz w:val="24"/>
          <w:szCs w:val="24"/>
        </w:rPr>
        <w:t>v</w:t>
      </w:r>
      <w:r w:rsidRPr="00E726AC">
        <w:rPr>
          <w:rFonts w:eastAsia="Cambria"/>
          <w:position w:val="-1"/>
          <w:sz w:val="24"/>
          <w:szCs w:val="24"/>
        </w:rPr>
        <w:t>ề</w:t>
      </w:r>
      <w:r w:rsidRPr="00E726AC">
        <w:rPr>
          <w:rFonts w:eastAsia="Cambria"/>
          <w:spacing w:val="3"/>
          <w:position w:val="-1"/>
          <w:sz w:val="24"/>
          <w:szCs w:val="24"/>
        </w:rPr>
        <w:t xml:space="preserve"> </w:t>
      </w:r>
      <w:r w:rsidRPr="00E726AC">
        <w:rPr>
          <w:rFonts w:eastAsia="Cambria"/>
          <w:position w:val="-1"/>
          <w:sz w:val="24"/>
          <w:szCs w:val="24"/>
        </w:rPr>
        <w:t>trình b</w:t>
      </w:r>
      <w:r w:rsidRPr="00E726AC">
        <w:rPr>
          <w:rFonts w:eastAsia="Cambria"/>
          <w:spacing w:val="1"/>
          <w:position w:val="-1"/>
          <w:sz w:val="24"/>
          <w:szCs w:val="24"/>
        </w:rPr>
        <w:t>à</w:t>
      </w:r>
      <w:r w:rsidRPr="00E726AC">
        <w:rPr>
          <w:rFonts w:eastAsia="Cambria"/>
          <w:position w:val="-1"/>
          <w:sz w:val="24"/>
          <w:szCs w:val="24"/>
        </w:rPr>
        <w:t>y</w:t>
      </w:r>
      <w:r w:rsidRPr="00E726AC">
        <w:rPr>
          <w:rFonts w:eastAsia="Cambria"/>
          <w:spacing w:val="-1"/>
          <w:position w:val="-1"/>
          <w:sz w:val="24"/>
          <w:szCs w:val="24"/>
        </w:rPr>
        <w:t xml:space="preserve"> </w:t>
      </w:r>
      <w:r w:rsidRPr="00E726AC">
        <w:rPr>
          <w:rFonts w:eastAsia="Cambria"/>
          <w:position w:val="-1"/>
          <w:sz w:val="24"/>
          <w:szCs w:val="24"/>
        </w:rPr>
        <w:t>c</w:t>
      </w:r>
      <w:r w:rsidRPr="00E726AC">
        <w:rPr>
          <w:rFonts w:eastAsia="Cambria"/>
          <w:spacing w:val="-1"/>
          <w:position w:val="-1"/>
          <w:sz w:val="24"/>
          <w:szCs w:val="24"/>
        </w:rPr>
        <w:t>h</w:t>
      </w:r>
      <w:r w:rsidRPr="00E726AC">
        <w:rPr>
          <w:rFonts w:eastAsia="Cambria"/>
          <w:position w:val="-1"/>
          <w:sz w:val="24"/>
          <w:szCs w:val="24"/>
        </w:rPr>
        <w:t>o ng</w:t>
      </w:r>
      <w:r w:rsidRPr="00E726AC">
        <w:rPr>
          <w:rFonts w:eastAsia="Cambria"/>
          <w:spacing w:val="-1"/>
          <w:position w:val="-1"/>
          <w:sz w:val="24"/>
          <w:szCs w:val="24"/>
        </w:rPr>
        <w:t>ư</w:t>
      </w:r>
      <w:r w:rsidRPr="00E726AC">
        <w:rPr>
          <w:rFonts w:eastAsia="Cambria"/>
          <w:position w:val="-1"/>
          <w:sz w:val="24"/>
          <w:szCs w:val="24"/>
        </w:rPr>
        <w:t xml:space="preserve">ời </w:t>
      </w:r>
      <w:r w:rsidRPr="00E726AC">
        <w:rPr>
          <w:rFonts w:eastAsia="Cambria"/>
          <w:spacing w:val="1"/>
          <w:position w:val="-1"/>
          <w:sz w:val="24"/>
          <w:szCs w:val="24"/>
        </w:rPr>
        <w:t>s</w:t>
      </w:r>
      <w:r w:rsidRPr="00E726AC">
        <w:rPr>
          <w:rFonts w:eastAsia="Cambria"/>
          <w:position w:val="-1"/>
          <w:sz w:val="24"/>
          <w:szCs w:val="24"/>
        </w:rPr>
        <w:t>ử</w:t>
      </w:r>
      <w:r w:rsidRPr="00E726AC">
        <w:rPr>
          <w:rFonts w:eastAsia="Cambria"/>
          <w:spacing w:val="2"/>
          <w:position w:val="-1"/>
          <w:sz w:val="24"/>
          <w:szCs w:val="24"/>
        </w:rPr>
        <w:t xml:space="preserve"> </w:t>
      </w:r>
      <w:r w:rsidRPr="00E726AC">
        <w:rPr>
          <w:rFonts w:eastAsia="Cambria"/>
          <w:spacing w:val="-1"/>
          <w:position w:val="-1"/>
          <w:sz w:val="24"/>
          <w:szCs w:val="24"/>
        </w:rPr>
        <w:t>d</w:t>
      </w:r>
      <w:r w:rsidRPr="00E726AC">
        <w:rPr>
          <w:rFonts w:eastAsia="Cambria"/>
          <w:position w:val="-1"/>
          <w:sz w:val="24"/>
          <w:szCs w:val="24"/>
        </w:rPr>
        <w:t>ụn</w:t>
      </w:r>
      <w:r w:rsidRPr="00E726AC">
        <w:rPr>
          <w:rFonts w:eastAsia="Cambria"/>
          <w:spacing w:val="-1"/>
          <w:position w:val="-1"/>
          <w:sz w:val="24"/>
          <w:szCs w:val="24"/>
        </w:rPr>
        <w:t>g</w:t>
      </w:r>
      <w:r w:rsidRPr="00E726AC">
        <w:rPr>
          <w:rFonts w:eastAsia="Cambria"/>
          <w:position w:val="-1"/>
          <w:sz w:val="24"/>
          <w:szCs w:val="24"/>
        </w:rPr>
        <w:t>&gt;</w:t>
      </w:r>
    </w:p>
    <w:p w:rsidR="002505FC" w:rsidRPr="00E726AC" w:rsidRDefault="003E2070">
      <w:pPr>
        <w:spacing w:before="47"/>
        <w:ind w:left="548"/>
        <w:rPr>
          <w:sz w:val="22"/>
          <w:szCs w:val="22"/>
        </w:rPr>
      </w:pPr>
      <w:r w:rsidRPr="00E726AC">
        <w:rPr>
          <w:i/>
          <w:sz w:val="22"/>
          <w:szCs w:val="22"/>
        </w:rPr>
        <w:t>Ví dụ</w:t>
      </w:r>
    </w:p>
    <w:p w:rsidR="002505FC" w:rsidRPr="00E726AC" w:rsidRDefault="002505FC">
      <w:pPr>
        <w:spacing w:before="18" w:line="220" w:lineRule="exact"/>
        <w:rPr>
          <w:sz w:val="22"/>
          <w:szCs w:val="22"/>
        </w:rPr>
      </w:pPr>
    </w:p>
    <w:p w:rsidR="002505FC" w:rsidRPr="00E726AC" w:rsidRDefault="003E2070">
      <w:pPr>
        <w:tabs>
          <w:tab w:val="left" w:pos="1260"/>
        </w:tabs>
        <w:ind w:left="1260" w:right="78" w:hanging="355"/>
        <w:rPr>
          <w:sz w:val="22"/>
          <w:szCs w:val="22"/>
        </w:rPr>
      </w:pPr>
      <w:r w:rsidRPr="00E726AC">
        <w:rPr>
          <w:sz w:val="22"/>
          <w:szCs w:val="22"/>
        </w:rPr>
        <w:tab/>
      </w:r>
      <w:r w:rsidRPr="00E726AC">
        <w:rPr>
          <w:i/>
          <w:spacing w:val="-1"/>
          <w:sz w:val="22"/>
          <w:szCs w:val="22"/>
        </w:rPr>
        <w:t>G</w:t>
      </w:r>
      <w:r w:rsidRPr="00E726AC">
        <w:rPr>
          <w:i/>
          <w:sz w:val="22"/>
          <w:szCs w:val="22"/>
        </w:rPr>
        <w:t>ener</w:t>
      </w:r>
      <w:r w:rsidRPr="00E726AC">
        <w:rPr>
          <w:i/>
          <w:spacing w:val="-2"/>
          <w:sz w:val="22"/>
          <w:szCs w:val="22"/>
        </w:rPr>
        <w:t>a</w:t>
      </w:r>
      <w:r w:rsidRPr="00E726AC">
        <w:rPr>
          <w:i/>
          <w:sz w:val="22"/>
          <w:szCs w:val="22"/>
        </w:rPr>
        <w:t xml:space="preserve">l </w:t>
      </w:r>
      <w:r w:rsidRPr="00E726AC">
        <w:rPr>
          <w:i/>
          <w:spacing w:val="4"/>
          <w:sz w:val="22"/>
          <w:szCs w:val="22"/>
        </w:rPr>
        <w:t xml:space="preserve"> </w:t>
      </w:r>
      <w:r w:rsidRPr="00E726AC">
        <w:rPr>
          <w:i/>
          <w:sz w:val="22"/>
          <w:szCs w:val="22"/>
        </w:rPr>
        <w:t>r</w:t>
      </w:r>
      <w:r w:rsidRPr="00E726AC">
        <w:rPr>
          <w:i/>
          <w:spacing w:val="-2"/>
          <w:sz w:val="22"/>
          <w:szCs w:val="22"/>
        </w:rPr>
        <w:t>e</w:t>
      </w:r>
      <w:r w:rsidRPr="00E726AC">
        <w:rPr>
          <w:i/>
          <w:sz w:val="22"/>
          <w:szCs w:val="22"/>
        </w:rPr>
        <w:t>qu</w:t>
      </w:r>
      <w:r w:rsidRPr="00E726AC">
        <w:rPr>
          <w:i/>
          <w:spacing w:val="-1"/>
          <w:sz w:val="22"/>
          <w:szCs w:val="22"/>
        </w:rPr>
        <w:t>i</w:t>
      </w:r>
      <w:r w:rsidRPr="00E726AC">
        <w:rPr>
          <w:i/>
          <w:sz w:val="22"/>
          <w:szCs w:val="22"/>
        </w:rPr>
        <w:t>r</w:t>
      </w:r>
      <w:r w:rsidRPr="00E726AC">
        <w:rPr>
          <w:i/>
          <w:spacing w:val="1"/>
          <w:sz w:val="22"/>
          <w:szCs w:val="22"/>
        </w:rPr>
        <w:t>e</w:t>
      </w:r>
      <w:r w:rsidRPr="00E726AC">
        <w:rPr>
          <w:i/>
          <w:spacing w:val="-1"/>
          <w:sz w:val="22"/>
          <w:szCs w:val="22"/>
        </w:rPr>
        <w:t>m</w:t>
      </w:r>
      <w:r w:rsidRPr="00E726AC">
        <w:rPr>
          <w:i/>
          <w:sz w:val="22"/>
          <w:szCs w:val="22"/>
        </w:rPr>
        <w:t>e</w:t>
      </w:r>
      <w:r w:rsidRPr="00E726AC">
        <w:rPr>
          <w:i/>
          <w:spacing w:val="-2"/>
          <w:sz w:val="22"/>
          <w:szCs w:val="22"/>
        </w:rPr>
        <w:t>n</w:t>
      </w:r>
      <w:r w:rsidRPr="00E726AC">
        <w:rPr>
          <w:i/>
          <w:sz w:val="22"/>
          <w:szCs w:val="22"/>
        </w:rPr>
        <w:t xml:space="preserve">t </w:t>
      </w:r>
      <w:r w:rsidRPr="00E726AC">
        <w:rPr>
          <w:i/>
          <w:spacing w:val="2"/>
          <w:sz w:val="22"/>
          <w:szCs w:val="22"/>
        </w:rPr>
        <w:t xml:space="preserve"> </w:t>
      </w:r>
      <w:r w:rsidRPr="00E726AC">
        <w:rPr>
          <w:i/>
          <w:spacing w:val="1"/>
          <w:sz w:val="22"/>
          <w:szCs w:val="22"/>
        </w:rPr>
        <w:t>f</w:t>
      </w:r>
      <w:r w:rsidRPr="00E726AC">
        <w:rPr>
          <w:i/>
          <w:sz w:val="22"/>
          <w:szCs w:val="22"/>
        </w:rPr>
        <w:t xml:space="preserve">or </w:t>
      </w:r>
      <w:r w:rsidRPr="00E726AC">
        <w:rPr>
          <w:i/>
          <w:spacing w:val="1"/>
          <w:sz w:val="22"/>
          <w:szCs w:val="22"/>
        </w:rPr>
        <w:t xml:space="preserve"> </w:t>
      </w:r>
      <w:r w:rsidRPr="00E726AC">
        <w:rPr>
          <w:i/>
          <w:sz w:val="22"/>
          <w:szCs w:val="22"/>
        </w:rPr>
        <w:t>grap</w:t>
      </w:r>
      <w:r w:rsidRPr="00E726AC">
        <w:rPr>
          <w:i/>
          <w:spacing w:val="-2"/>
          <w:sz w:val="22"/>
          <w:szCs w:val="22"/>
        </w:rPr>
        <w:t>h</w:t>
      </w:r>
      <w:r w:rsidRPr="00E726AC">
        <w:rPr>
          <w:i/>
          <w:spacing w:val="1"/>
          <w:sz w:val="22"/>
          <w:szCs w:val="22"/>
        </w:rPr>
        <w:t>i</w:t>
      </w:r>
      <w:r w:rsidRPr="00E726AC">
        <w:rPr>
          <w:i/>
          <w:sz w:val="22"/>
          <w:szCs w:val="22"/>
        </w:rPr>
        <w:t xml:space="preserve">cs </w:t>
      </w:r>
      <w:r w:rsidRPr="00E726AC">
        <w:rPr>
          <w:i/>
          <w:spacing w:val="1"/>
          <w:sz w:val="22"/>
          <w:szCs w:val="22"/>
        </w:rPr>
        <w:t xml:space="preserve"> </w:t>
      </w:r>
      <w:r w:rsidRPr="00E726AC">
        <w:rPr>
          <w:i/>
          <w:sz w:val="22"/>
          <w:szCs w:val="22"/>
        </w:rPr>
        <w:t>us</w:t>
      </w:r>
      <w:r w:rsidRPr="00E726AC">
        <w:rPr>
          <w:i/>
          <w:spacing w:val="1"/>
          <w:sz w:val="22"/>
          <w:szCs w:val="22"/>
        </w:rPr>
        <w:t>e</w:t>
      </w:r>
      <w:r w:rsidRPr="00E726AC">
        <w:rPr>
          <w:i/>
          <w:sz w:val="22"/>
          <w:szCs w:val="22"/>
        </w:rPr>
        <w:t xml:space="preserve">r </w:t>
      </w:r>
      <w:r w:rsidRPr="00E726AC">
        <w:rPr>
          <w:i/>
          <w:spacing w:val="1"/>
          <w:sz w:val="22"/>
          <w:szCs w:val="22"/>
        </w:rPr>
        <w:t xml:space="preserve"> i</w:t>
      </w:r>
      <w:r w:rsidRPr="00E726AC">
        <w:rPr>
          <w:i/>
          <w:spacing w:val="-2"/>
          <w:sz w:val="22"/>
          <w:szCs w:val="22"/>
        </w:rPr>
        <w:t>n</w:t>
      </w:r>
      <w:r w:rsidRPr="00E726AC">
        <w:rPr>
          <w:i/>
          <w:spacing w:val="1"/>
          <w:sz w:val="22"/>
          <w:szCs w:val="22"/>
        </w:rPr>
        <w:t>t</w:t>
      </w:r>
      <w:r w:rsidRPr="00E726AC">
        <w:rPr>
          <w:i/>
          <w:spacing w:val="-2"/>
          <w:sz w:val="22"/>
          <w:szCs w:val="22"/>
        </w:rPr>
        <w:t>e</w:t>
      </w:r>
      <w:r w:rsidRPr="00E726AC">
        <w:rPr>
          <w:i/>
          <w:sz w:val="22"/>
          <w:szCs w:val="22"/>
        </w:rPr>
        <w:t>r</w:t>
      </w:r>
      <w:r w:rsidRPr="00E726AC">
        <w:rPr>
          <w:i/>
          <w:spacing w:val="1"/>
          <w:sz w:val="22"/>
          <w:szCs w:val="22"/>
        </w:rPr>
        <w:t>f</w:t>
      </w:r>
      <w:r w:rsidRPr="00E726AC">
        <w:rPr>
          <w:i/>
          <w:spacing w:val="-2"/>
          <w:sz w:val="22"/>
          <w:szCs w:val="22"/>
        </w:rPr>
        <w:t>a</w:t>
      </w:r>
      <w:r w:rsidRPr="00E726AC">
        <w:rPr>
          <w:i/>
          <w:sz w:val="22"/>
          <w:szCs w:val="22"/>
        </w:rPr>
        <w:t xml:space="preserve">ce </w:t>
      </w:r>
      <w:r w:rsidRPr="00E726AC">
        <w:rPr>
          <w:i/>
          <w:spacing w:val="4"/>
          <w:sz w:val="22"/>
          <w:szCs w:val="22"/>
        </w:rPr>
        <w:t xml:space="preserve"> </w:t>
      </w:r>
      <w:r w:rsidRPr="00E726AC">
        <w:rPr>
          <w:i/>
          <w:spacing w:val="1"/>
          <w:sz w:val="22"/>
          <w:szCs w:val="22"/>
        </w:rPr>
        <w:t>i</w:t>
      </w:r>
      <w:r w:rsidRPr="00E726AC">
        <w:rPr>
          <w:i/>
          <w:sz w:val="22"/>
          <w:szCs w:val="22"/>
        </w:rPr>
        <w:t xml:space="preserve">s </w:t>
      </w:r>
      <w:r w:rsidRPr="00E726AC">
        <w:rPr>
          <w:i/>
          <w:spacing w:val="1"/>
          <w:sz w:val="22"/>
          <w:szCs w:val="22"/>
        </w:rPr>
        <w:t xml:space="preserve"> t</w:t>
      </w:r>
      <w:r w:rsidRPr="00E726AC">
        <w:rPr>
          <w:i/>
          <w:sz w:val="22"/>
          <w:szCs w:val="22"/>
        </w:rPr>
        <w:t xml:space="preserve">he </w:t>
      </w:r>
      <w:r w:rsidRPr="00E726AC">
        <w:rPr>
          <w:i/>
          <w:spacing w:val="3"/>
          <w:sz w:val="22"/>
          <w:szCs w:val="22"/>
        </w:rPr>
        <w:t xml:space="preserve"> </w:t>
      </w:r>
      <w:r w:rsidRPr="00E726AC">
        <w:rPr>
          <w:i/>
          <w:spacing w:val="-1"/>
          <w:sz w:val="22"/>
          <w:szCs w:val="22"/>
        </w:rPr>
        <w:t>G</w:t>
      </w:r>
      <w:r w:rsidRPr="00E726AC">
        <w:rPr>
          <w:i/>
          <w:spacing w:val="-3"/>
          <w:sz w:val="22"/>
          <w:szCs w:val="22"/>
        </w:rPr>
        <w:t>U</w:t>
      </w:r>
      <w:r w:rsidRPr="00E726AC">
        <w:rPr>
          <w:i/>
          <w:sz w:val="22"/>
          <w:szCs w:val="22"/>
        </w:rPr>
        <w:t xml:space="preserve">I </w:t>
      </w:r>
      <w:r w:rsidRPr="00E726AC">
        <w:rPr>
          <w:i/>
          <w:spacing w:val="3"/>
          <w:sz w:val="22"/>
          <w:szCs w:val="22"/>
        </w:rPr>
        <w:t xml:space="preserve"> </w:t>
      </w:r>
      <w:r w:rsidRPr="00E726AC">
        <w:rPr>
          <w:i/>
          <w:sz w:val="22"/>
          <w:szCs w:val="22"/>
        </w:rPr>
        <w:t>sh</w:t>
      </w:r>
      <w:r w:rsidRPr="00E726AC">
        <w:rPr>
          <w:i/>
          <w:spacing w:val="-2"/>
          <w:sz w:val="22"/>
          <w:szCs w:val="22"/>
        </w:rPr>
        <w:t>o</w:t>
      </w:r>
      <w:r w:rsidRPr="00E726AC">
        <w:rPr>
          <w:i/>
          <w:sz w:val="22"/>
          <w:szCs w:val="22"/>
        </w:rPr>
        <w:t>u</w:t>
      </w:r>
      <w:r w:rsidRPr="00E726AC">
        <w:rPr>
          <w:i/>
          <w:spacing w:val="1"/>
          <w:sz w:val="22"/>
          <w:szCs w:val="22"/>
        </w:rPr>
        <w:t>l</w:t>
      </w:r>
      <w:r w:rsidRPr="00E726AC">
        <w:rPr>
          <w:i/>
          <w:sz w:val="22"/>
          <w:szCs w:val="22"/>
        </w:rPr>
        <w:t xml:space="preserve">d  be </w:t>
      </w:r>
      <w:r w:rsidRPr="00E726AC">
        <w:rPr>
          <w:i/>
          <w:spacing w:val="1"/>
          <w:sz w:val="22"/>
          <w:szCs w:val="22"/>
        </w:rPr>
        <w:t xml:space="preserve"> </w:t>
      </w:r>
      <w:r w:rsidRPr="00E726AC">
        <w:rPr>
          <w:i/>
          <w:sz w:val="22"/>
          <w:szCs w:val="22"/>
        </w:rPr>
        <w:t>s</w:t>
      </w:r>
      <w:r w:rsidRPr="00E726AC">
        <w:rPr>
          <w:i/>
          <w:spacing w:val="1"/>
          <w:sz w:val="22"/>
          <w:szCs w:val="22"/>
        </w:rPr>
        <w:t>i</w:t>
      </w:r>
      <w:r w:rsidRPr="00E726AC">
        <w:rPr>
          <w:i/>
          <w:spacing w:val="-1"/>
          <w:sz w:val="22"/>
          <w:szCs w:val="22"/>
        </w:rPr>
        <w:t>m</w:t>
      </w:r>
      <w:r w:rsidRPr="00E726AC">
        <w:rPr>
          <w:i/>
          <w:spacing w:val="-2"/>
          <w:sz w:val="22"/>
          <w:szCs w:val="22"/>
        </w:rPr>
        <w:t>p</w:t>
      </w:r>
      <w:r w:rsidRPr="00E726AC">
        <w:rPr>
          <w:i/>
          <w:spacing w:val="1"/>
          <w:sz w:val="22"/>
          <w:szCs w:val="22"/>
        </w:rPr>
        <w:t>l</w:t>
      </w:r>
      <w:r w:rsidRPr="00E726AC">
        <w:rPr>
          <w:i/>
          <w:sz w:val="22"/>
          <w:szCs w:val="22"/>
        </w:rPr>
        <w:t xml:space="preserve">e, </w:t>
      </w:r>
      <w:r w:rsidRPr="00E726AC">
        <w:rPr>
          <w:i/>
          <w:spacing w:val="3"/>
          <w:sz w:val="22"/>
          <w:szCs w:val="22"/>
        </w:rPr>
        <w:t xml:space="preserve"> </w:t>
      </w:r>
      <w:r w:rsidRPr="00E726AC">
        <w:rPr>
          <w:i/>
          <w:spacing w:val="-2"/>
          <w:sz w:val="22"/>
          <w:szCs w:val="22"/>
        </w:rPr>
        <w:t>c</w:t>
      </w:r>
      <w:r w:rsidRPr="00E726AC">
        <w:rPr>
          <w:i/>
          <w:spacing w:val="1"/>
          <w:sz w:val="22"/>
          <w:szCs w:val="22"/>
        </w:rPr>
        <w:t>l</w:t>
      </w:r>
      <w:r w:rsidRPr="00E726AC">
        <w:rPr>
          <w:i/>
          <w:sz w:val="22"/>
          <w:szCs w:val="22"/>
        </w:rPr>
        <w:t>e</w:t>
      </w:r>
      <w:r w:rsidRPr="00E726AC">
        <w:rPr>
          <w:i/>
          <w:spacing w:val="-2"/>
          <w:sz w:val="22"/>
          <w:szCs w:val="22"/>
        </w:rPr>
        <w:t>a</w:t>
      </w:r>
      <w:r w:rsidRPr="00E726AC">
        <w:rPr>
          <w:i/>
          <w:sz w:val="22"/>
          <w:szCs w:val="22"/>
        </w:rPr>
        <w:t xml:space="preserve">r, </w:t>
      </w:r>
      <w:r w:rsidRPr="00E726AC">
        <w:rPr>
          <w:i/>
          <w:spacing w:val="1"/>
          <w:sz w:val="22"/>
          <w:szCs w:val="22"/>
        </w:rPr>
        <w:t>i</w:t>
      </w:r>
      <w:r w:rsidRPr="00E726AC">
        <w:rPr>
          <w:i/>
          <w:sz w:val="22"/>
          <w:szCs w:val="22"/>
        </w:rPr>
        <w:t>n</w:t>
      </w:r>
      <w:r w:rsidRPr="00E726AC">
        <w:rPr>
          <w:i/>
          <w:spacing w:val="1"/>
          <w:sz w:val="22"/>
          <w:szCs w:val="22"/>
        </w:rPr>
        <w:t>t</w:t>
      </w:r>
      <w:r w:rsidRPr="00E726AC">
        <w:rPr>
          <w:i/>
          <w:spacing w:val="-2"/>
          <w:sz w:val="22"/>
          <w:szCs w:val="22"/>
        </w:rPr>
        <w:t>u</w:t>
      </w:r>
      <w:r w:rsidRPr="00E726AC">
        <w:rPr>
          <w:i/>
          <w:spacing w:val="1"/>
          <w:sz w:val="22"/>
          <w:szCs w:val="22"/>
        </w:rPr>
        <w:t>i</w:t>
      </w:r>
      <w:r w:rsidRPr="00E726AC">
        <w:rPr>
          <w:i/>
          <w:spacing w:val="-1"/>
          <w:sz w:val="22"/>
          <w:szCs w:val="22"/>
        </w:rPr>
        <w:t>t</w:t>
      </w:r>
      <w:r w:rsidRPr="00E726AC">
        <w:rPr>
          <w:i/>
          <w:spacing w:val="1"/>
          <w:sz w:val="22"/>
          <w:szCs w:val="22"/>
        </w:rPr>
        <w:t>i</w:t>
      </w:r>
      <w:r w:rsidRPr="00E726AC">
        <w:rPr>
          <w:i/>
          <w:spacing w:val="-2"/>
          <w:sz w:val="22"/>
          <w:szCs w:val="22"/>
        </w:rPr>
        <w:t>v</w:t>
      </w:r>
      <w:r w:rsidRPr="00E726AC">
        <w:rPr>
          <w:i/>
          <w:sz w:val="22"/>
          <w:szCs w:val="22"/>
        </w:rPr>
        <w:t>e, and</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pacing w:val="-1"/>
          <w:sz w:val="22"/>
          <w:szCs w:val="22"/>
        </w:rPr>
        <w:t>m</w:t>
      </w:r>
      <w:r w:rsidRPr="00E726AC">
        <w:rPr>
          <w:i/>
          <w:spacing w:val="1"/>
          <w:sz w:val="22"/>
          <w:szCs w:val="22"/>
        </w:rPr>
        <w:t>i</w:t>
      </w:r>
      <w:r w:rsidRPr="00E726AC">
        <w:rPr>
          <w:i/>
          <w:spacing w:val="-2"/>
          <w:sz w:val="22"/>
          <w:szCs w:val="22"/>
        </w:rPr>
        <w:t>n</w:t>
      </w:r>
      <w:r w:rsidRPr="00E726AC">
        <w:rPr>
          <w:i/>
          <w:spacing w:val="1"/>
          <w:sz w:val="22"/>
          <w:szCs w:val="22"/>
        </w:rPr>
        <w:t>i</w:t>
      </w:r>
      <w:r w:rsidRPr="00E726AC">
        <w:rPr>
          <w:i/>
          <w:spacing w:val="-2"/>
          <w:sz w:val="22"/>
          <w:szCs w:val="22"/>
        </w:rPr>
        <w:t>s</w:t>
      </w:r>
      <w:r w:rsidRPr="00E726AC">
        <w:rPr>
          <w:i/>
          <w:sz w:val="22"/>
          <w:szCs w:val="22"/>
        </w:rPr>
        <w:t>ce</w:t>
      </w:r>
      <w:r w:rsidRPr="00E726AC">
        <w:rPr>
          <w:i/>
          <w:spacing w:val="-2"/>
          <w:sz w:val="22"/>
          <w:szCs w:val="22"/>
        </w:rPr>
        <w:t>n</w:t>
      </w:r>
      <w:r w:rsidRPr="00E726AC">
        <w:rPr>
          <w:i/>
          <w:spacing w:val="3"/>
          <w:sz w:val="22"/>
          <w:szCs w:val="22"/>
        </w:rPr>
        <w:t>t</w:t>
      </w:r>
      <w:r w:rsidRPr="00E726AC">
        <w:rPr>
          <w:i/>
          <w:sz w:val="22"/>
          <w:szCs w:val="22"/>
        </w:rPr>
        <w:t>.</w:t>
      </w:r>
    </w:p>
    <w:p w:rsidR="002505FC" w:rsidRPr="00E726AC" w:rsidRDefault="003E2070">
      <w:pPr>
        <w:tabs>
          <w:tab w:val="left" w:pos="1260"/>
        </w:tabs>
        <w:spacing w:before="15" w:line="240" w:lineRule="exact"/>
        <w:ind w:left="1268" w:right="83" w:hanging="360"/>
        <w:rPr>
          <w:sz w:val="22"/>
          <w:szCs w:val="22"/>
        </w:rPr>
      </w:pPr>
      <w:r w:rsidRPr="00E726AC">
        <w:rPr>
          <w:sz w:val="22"/>
          <w:szCs w:val="22"/>
        </w:rPr>
        <w:tab/>
      </w:r>
      <w:r w:rsidRPr="00E726AC">
        <w:rPr>
          <w:i/>
          <w:sz w:val="22"/>
          <w:szCs w:val="22"/>
        </w:rPr>
        <w:t>The</w:t>
      </w:r>
      <w:r w:rsidRPr="00E726AC">
        <w:rPr>
          <w:i/>
          <w:spacing w:val="34"/>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t</w:t>
      </w:r>
      <w:r w:rsidRPr="00E726AC">
        <w:rPr>
          <w:i/>
          <w:sz w:val="22"/>
          <w:szCs w:val="22"/>
        </w:rPr>
        <w:t>e</w:t>
      </w:r>
      <w:r w:rsidRPr="00E726AC">
        <w:rPr>
          <w:i/>
          <w:spacing w:val="-2"/>
          <w:sz w:val="22"/>
          <w:szCs w:val="22"/>
        </w:rPr>
        <w:t>r</w:t>
      </w:r>
      <w:r w:rsidRPr="00E726AC">
        <w:rPr>
          <w:i/>
          <w:spacing w:val="1"/>
          <w:sz w:val="22"/>
          <w:szCs w:val="22"/>
        </w:rPr>
        <w:t>f</w:t>
      </w:r>
      <w:r w:rsidRPr="00E726AC">
        <w:rPr>
          <w:i/>
          <w:sz w:val="22"/>
          <w:szCs w:val="22"/>
        </w:rPr>
        <w:t>a</w:t>
      </w:r>
      <w:r w:rsidRPr="00E726AC">
        <w:rPr>
          <w:i/>
          <w:spacing w:val="-2"/>
          <w:sz w:val="22"/>
          <w:szCs w:val="22"/>
        </w:rPr>
        <w:t>c</w:t>
      </w:r>
      <w:r w:rsidRPr="00E726AC">
        <w:rPr>
          <w:i/>
          <w:sz w:val="22"/>
          <w:szCs w:val="22"/>
        </w:rPr>
        <w:t>e</w:t>
      </w:r>
      <w:r w:rsidRPr="00E726AC">
        <w:rPr>
          <w:i/>
          <w:spacing w:val="34"/>
          <w:sz w:val="22"/>
          <w:szCs w:val="22"/>
        </w:rPr>
        <w:t xml:space="preserve"> </w:t>
      </w:r>
      <w:r w:rsidRPr="00E726AC">
        <w:rPr>
          <w:i/>
          <w:sz w:val="22"/>
          <w:szCs w:val="22"/>
        </w:rPr>
        <w:t>de</w:t>
      </w:r>
      <w:r w:rsidRPr="00E726AC">
        <w:rPr>
          <w:i/>
          <w:spacing w:val="-2"/>
          <w:sz w:val="22"/>
          <w:szCs w:val="22"/>
        </w:rPr>
        <w:t>s</w:t>
      </w:r>
      <w:r w:rsidRPr="00E726AC">
        <w:rPr>
          <w:i/>
          <w:spacing w:val="1"/>
          <w:sz w:val="22"/>
          <w:szCs w:val="22"/>
        </w:rPr>
        <w:t>i</w:t>
      </w:r>
      <w:r w:rsidRPr="00E726AC">
        <w:rPr>
          <w:i/>
          <w:sz w:val="22"/>
          <w:szCs w:val="22"/>
        </w:rPr>
        <w:t>gn</w:t>
      </w:r>
      <w:r w:rsidRPr="00E726AC">
        <w:rPr>
          <w:i/>
          <w:spacing w:val="34"/>
          <w:sz w:val="22"/>
          <w:szCs w:val="22"/>
        </w:rPr>
        <w:t xml:space="preserve"> </w:t>
      </w:r>
      <w:r w:rsidRPr="00E726AC">
        <w:rPr>
          <w:i/>
          <w:spacing w:val="-1"/>
          <w:sz w:val="22"/>
          <w:szCs w:val="22"/>
        </w:rPr>
        <w:t>i</w:t>
      </w:r>
      <w:r w:rsidRPr="00E726AC">
        <w:rPr>
          <w:i/>
          <w:sz w:val="22"/>
          <w:szCs w:val="22"/>
        </w:rPr>
        <w:t>s</w:t>
      </w:r>
      <w:r w:rsidRPr="00E726AC">
        <w:rPr>
          <w:i/>
          <w:spacing w:val="34"/>
          <w:sz w:val="22"/>
          <w:szCs w:val="22"/>
        </w:rPr>
        <w:t xml:space="preserve"> </w:t>
      </w:r>
      <w:r w:rsidRPr="00E726AC">
        <w:rPr>
          <w:i/>
          <w:sz w:val="22"/>
          <w:szCs w:val="22"/>
        </w:rPr>
        <w:t>an</w:t>
      </w:r>
      <w:r w:rsidRPr="00E726AC">
        <w:rPr>
          <w:i/>
          <w:spacing w:val="31"/>
          <w:sz w:val="22"/>
          <w:szCs w:val="22"/>
        </w:rPr>
        <w:t xml:space="preserve"> </w:t>
      </w:r>
      <w:r w:rsidRPr="00E726AC">
        <w:rPr>
          <w:i/>
          <w:spacing w:val="1"/>
          <w:sz w:val="22"/>
          <w:szCs w:val="22"/>
        </w:rPr>
        <w:t>it</w:t>
      </w:r>
      <w:r w:rsidRPr="00E726AC">
        <w:rPr>
          <w:i/>
          <w:spacing w:val="-2"/>
          <w:sz w:val="22"/>
          <w:szCs w:val="22"/>
        </w:rPr>
        <w:t>e</w:t>
      </w:r>
      <w:r w:rsidRPr="00E726AC">
        <w:rPr>
          <w:i/>
          <w:sz w:val="22"/>
          <w:szCs w:val="22"/>
        </w:rPr>
        <w:t>ra</w:t>
      </w:r>
      <w:r w:rsidRPr="00E726AC">
        <w:rPr>
          <w:i/>
          <w:spacing w:val="-1"/>
          <w:sz w:val="22"/>
          <w:szCs w:val="22"/>
        </w:rPr>
        <w:t>t</w:t>
      </w:r>
      <w:r w:rsidRPr="00E726AC">
        <w:rPr>
          <w:i/>
          <w:sz w:val="22"/>
          <w:szCs w:val="22"/>
        </w:rPr>
        <w:t>e</w:t>
      </w:r>
      <w:r w:rsidRPr="00E726AC">
        <w:rPr>
          <w:i/>
          <w:spacing w:val="34"/>
          <w:sz w:val="22"/>
          <w:szCs w:val="22"/>
        </w:rPr>
        <w:t xml:space="preserve"> </w:t>
      </w:r>
      <w:r w:rsidRPr="00E726AC">
        <w:rPr>
          <w:i/>
          <w:sz w:val="22"/>
          <w:szCs w:val="22"/>
        </w:rPr>
        <w:t>pro</w:t>
      </w:r>
      <w:r w:rsidRPr="00E726AC">
        <w:rPr>
          <w:i/>
          <w:spacing w:val="-2"/>
          <w:sz w:val="22"/>
          <w:szCs w:val="22"/>
        </w:rPr>
        <w:t>c</w:t>
      </w:r>
      <w:r w:rsidRPr="00E726AC">
        <w:rPr>
          <w:i/>
          <w:sz w:val="22"/>
          <w:szCs w:val="22"/>
        </w:rPr>
        <w:t>e</w:t>
      </w:r>
      <w:r w:rsidRPr="00E726AC">
        <w:rPr>
          <w:i/>
          <w:spacing w:val="1"/>
          <w:sz w:val="22"/>
          <w:szCs w:val="22"/>
        </w:rPr>
        <w:t>s</w:t>
      </w:r>
      <w:r w:rsidRPr="00E726AC">
        <w:rPr>
          <w:i/>
          <w:sz w:val="22"/>
          <w:szCs w:val="22"/>
        </w:rPr>
        <w:t>s</w:t>
      </w:r>
      <w:r w:rsidRPr="00E726AC">
        <w:rPr>
          <w:i/>
          <w:spacing w:val="32"/>
          <w:sz w:val="22"/>
          <w:szCs w:val="22"/>
        </w:rPr>
        <w:t xml:space="preserve"> </w:t>
      </w:r>
      <w:r w:rsidRPr="00E726AC">
        <w:rPr>
          <w:i/>
          <w:spacing w:val="1"/>
          <w:sz w:val="22"/>
          <w:szCs w:val="22"/>
        </w:rPr>
        <w:t>i</w:t>
      </w:r>
      <w:r w:rsidRPr="00E726AC">
        <w:rPr>
          <w:i/>
          <w:sz w:val="22"/>
          <w:szCs w:val="22"/>
        </w:rPr>
        <w:t>n</w:t>
      </w:r>
      <w:r w:rsidRPr="00E726AC">
        <w:rPr>
          <w:i/>
          <w:spacing w:val="-2"/>
          <w:sz w:val="22"/>
          <w:szCs w:val="22"/>
        </w:rPr>
        <w:t>c</w:t>
      </w:r>
      <w:r w:rsidRPr="00E726AC">
        <w:rPr>
          <w:i/>
          <w:spacing w:val="1"/>
          <w:sz w:val="22"/>
          <w:szCs w:val="22"/>
        </w:rPr>
        <w:t>l</w:t>
      </w:r>
      <w:r w:rsidRPr="00E726AC">
        <w:rPr>
          <w:i/>
          <w:sz w:val="22"/>
          <w:szCs w:val="22"/>
        </w:rPr>
        <w:t>ud</w:t>
      </w:r>
      <w:r w:rsidRPr="00E726AC">
        <w:rPr>
          <w:i/>
          <w:spacing w:val="-2"/>
          <w:sz w:val="22"/>
          <w:szCs w:val="22"/>
        </w:rPr>
        <w:t>e</w:t>
      </w:r>
      <w:r w:rsidRPr="00E726AC">
        <w:rPr>
          <w:i/>
          <w:sz w:val="22"/>
          <w:szCs w:val="22"/>
        </w:rPr>
        <w:t>s:</w:t>
      </w:r>
      <w:r w:rsidRPr="00E726AC">
        <w:rPr>
          <w:i/>
          <w:spacing w:val="32"/>
          <w:sz w:val="22"/>
          <w:szCs w:val="22"/>
        </w:rPr>
        <w:t xml:space="preserve"> </w:t>
      </w:r>
      <w:r w:rsidRPr="00E726AC">
        <w:rPr>
          <w:i/>
          <w:sz w:val="22"/>
          <w:szCs w:val="22"/>
        </w:rPr>
        <w:t>de</w:t>
      </w:r>
      <w:r w:rsidRPr="00E726AC">
        <w:rPr>
          <w:i/>
          <w:spacing w:val="1"/>
          <w:sz w:val="22"/>
          <w:szCs w:val="22"/>
        </w:rPr>
        <w:t>si</w:t>
      </w:r>
      <w:r w:rsidRPr="00E726AC">
        <w:rPr>
          <w:i/>
          <w:spacing w:val="-2"/>
          <w:sz w:val="22"/>
          <w:szCs w:val="22"/>
        </w:rPr>
        <w:t>g</w:t>
      </w:r>
      <w:r w:rsidRPr="00E726AC">
        <w:rPr>
          <w:i/>
          <w:sz w:val="22"/>
          <w:szCs w:val="22"/>
        </w:rPr>
        <w:t>n,</w:t>
      </w:r>
      <w:r w:rsidRPr="00E726AC">
        <w:rPr>
          <w:i/>
          <w:spacing w:val="34"/>
          <w:sz w:val="22"/>
          <w:szCs w:val="22"/>
        </w:rPr>
        <w:t xml:space="preserve"> </w:t>
      </w:r>
      <w:r w:rsidRPr="00E726AC">
        <w:rPr>
          <w:i/>
          <w:sz w:val="22"/>
          <w:szCs w:val="22"/>
        </w:rPr>
        <w:t>s</w:t>
      </w:r>
      <w:r w:rsidRPr="00E726AC">
        <w:rPr>
          <w:i/>
          <w:spacing w:val="-2"/>
          <w:sz w:val="22"/>
          <w:szCs w:val="22"/>
        </w:rPr>
        <w:t>k</w:t>
      </w:r>
      <w:r w:rsidRPr="00E726AC">
        <w:rPr>
          <w:i/>
          <w:sz w:val="22"/>
          <w:szCs w:val="22"/>
        </w:rPr>
        <w:t>e</w:t>
      </w:r>
      <w:r w:rsidRPr="00E726AC">
        <w:rPr>
          <w:i/>
          <w:spacing w:val="1"/>
          <w:sz w:val="22"/>
          <w:szCs w:val="22"/>
        </w:rPr>
        <w:t>t</w:t>
      </w:r>
      <w:r w:rsidRPr="00E726AC">
        <w:rPr>
          <w:i/>
          <w:spacing w:val="-2"/>
          <w:sz w:val="22"/>
          <w:szCs w:val="22"/>
        </w:rPr>
        <w:t>c</w:t>
      </w:r>
      <w:r w:rsidRPr="00E726AC">
        <w:rPr>
          <w:i/>
          <w:sz w:val="22"/>
          <w:szCs w:val="22"/>
        </w:rPr>
        <w:t>h</w:t>
      </w:r>
      <w:r w:rsidRPr="00E726AC">
        <w:rPr>
          <w:i/>
          <w:spacing w:val="1"/>
          <w:sz w:val="22"/>
          <w:szCs w:val="22"/>
        </w:rPr>
        <w:t>i</w:t>
      </w:r>
      <w:r w:rsidRPr="00E726AC">
        <w:rPr>
          <w:i/>
          <w:sz w:val="22"/>
          <w:szCs w:val="22"/>
        </w:rPr>
        <w:t>ng,</w:t>
      </w:r>
      <w:r w:rsidRPr="00E726AC">
        <w:rPr>
          <w:i/>
          <w:spacing w:val="31"/>
          <w:sz w:val="22"/>
          <w:szCs w:val="22"/>
        </w:rPr>
        <w:t xml:space="preserve"> </w:t>
      </w:r>
      <w:r w:rsidRPr="00E726AC">
        <w:rPr>
          <w:i/>
          <w:sz w:val="22"/>
          <w:szCs w:val="22"/>
        </w:rPr>
        <w:t>pr</w:t>
      </w:r>
      <w:r w:rsidRPr="00E726AC">
        <w:rPr>
          <w:i/>
          <w:spacing w:val="-2"/>
          <w:sz w:val="22"/>
          <w:szCs w:val="22"/>
        </w:rPr>
        <w:t>o</w:t>
      </w:r>
      <w:r w:rsidRPr="00E726AC">
        <w:rPr>
          <w:i/>
          <w:spacing w:val="1"/>
          <w:sz w:val="22"/>
          <w:szCs w:val="22"/>
        </w:rPr>
        <w:t>t</w:t>
      </w:r>
      <w:r w:rsidRPr="00E726AC">
        <w:rPr>
          <w:i/>
          <w:sz w:val="22"/>
          <w:szCs w:val="22"/>
        </w:rPr>
        <w:t>o</w:t>
      </w:r>
      <w:r w:rsidRPr="00E726AC">
        <w:rPr>
          <w:i/>
          <w:spacing w:val="-1"/>
          <w:sz w:val="22"/>
          <w:szCs w:val="22"/>
        </w:rPr>
        <w:t>t</w:t>
      </w:r>
      <w:r w:rsidRPr="00E726AC">
        <w:rPr>
          <w:i/>
          <w:sz w:val="22"/>
          <w:szCs w:val="22"/>
        </w:rPr>
        <w:t>y</w:t>
      </w:r>
      <w:r w:rsidRPr="00E726AC">
        <w:rPr>
          <w:i/>
          <w:spacing w:val="-2"/>
          <w:sz w:val="22"/>
          <w:szCs w:val="22"/>
        </w:rPr>
        <w:t>p</w:t>
      </w:r>
      <w:r w:rsidRPr="00E726AC">
        <w:rPr>
          <w:i/>
          <w:spacing w:val="1"/>
          <w:sz w:val="22"/>
          <w:szCs w:val="22"/>
        </w:rPr>
        <w:t>i</w:t>
      </w:r>
      <w:r w:rsidRPr="00E726AC">
        <w:rPr>
          <w:i/>
          <w:sz w:val="22"/>
          <w:szCs w:val="22"/>
        </w:rPr>
        <w:t>ng,</w:t>
      </w:r>
      <w:r w:rsidRPr="00E726AC">
        <w:rPr>
          <w:i/>
          <w:spacing w:val="34"/>
          <w:sz w:val="22"/>
          <w:szCs w:val="22"/>
        </w:rPr>
        <w:t xml:space="preserve"> </w:t>
      </w:r>
      <w:r w:rsidRPr="00E726AC">
        <w:rPr>
          <w:i/>
          <w:sz w:val="22"/>
          <w:szCs w:val="22"/>
        </w:rPr>
        <w:t>u</w:t>
      </w:r>
      <w:r w:rsidRPr="00E726AC">
        <w:rPr>
          <w:i/>
          <w:spacing w:val="-2"/>
          <w:sz w:val="22"/>
          <w:szCs w:val="22"/>
        </w:rPr>
        <w:t>s</w:t>
      </w:r>
      <w:r w:rsidRPr="00E726AC">
        <w:rPr>
          <w:i/>
          <w:sz w:val="22"/>
          <w:szCs w:val="22"/>
        </w:rPr>
        <w:t>er as</w:t>
      </w:r>
      <w:r w:rsidRPr="00E726AC">
        <w:rPr>
          <w:i/>
          <w:spacing w:val="1"/>
          <w:sz w:val="22"/>
          <w:szCs w:val="22"/>
        </w:rPr>
        <w:t>s</w:t>
      </w:r>
      <w:r w:rsidRPr="00E726AC">
        <w:rPr>
          <w:i/>
          <w:sz w:val="22"/>
          <w:szCs w:val="22"/>
        </w:rPr>
        <w:t>e</w:t>
      </w:r>
      <w:r w:rsidRPr="00E726AC">
        <w:rPr>
          <w:i/>
          <w:spacing w:val="-2"/>
          <w:sz w:val="22"/>
          <w:szCs w:val="22"/>
        </w:rPr>
        <w:t>s</w:t>
      </w:r>
      <w:r w:rsidRPr="00E726AC">
        <w:rPr>
          <w:i/>
          <w:sz w:val="22"/>
          <w:szCs w:val="22"/>
        </w:rPr>
        <w:t>sme</w:t>
      </w:r>
      <w:r w:rsidRPr="00E726AC">
        <w:rPr>
          <w:i/>
          <w:spacing w:val="-3"/>
          <w:sz w:val="22"/>
          <w:szCs w:val="22"/>
        </w:rPr>
        <w:t>n</w:t>
      </w:r>
      <w:r w:rsidRPr="00E726AC">
        <w:rPr>
          <w:i/>
          <w:spacing w:val="1"/>
          <w:sz w:val="22"/>
          <w:szCs w:val="22"/>
        </w:rPr>
        <w:t>t</w:t>
      </w:r>
      <w:r w:rsidRPr="00E726AC">
        <w:rPr>
          <w:i/>
          <w:sz w:val="22"/>
          <w:szCs w:val="22"/>
        </w:rPr>
        <w:t>.</w:t>
      </w:r>
    </w:p>
    <w:p w:rsidR="002505FC" w:rsidRPr="00E726AC" w:rsidRDefault="003E2070">
      <w:pPr>
        <w:spacing w:line="260" w:lineRule="exact"/>
        <w:ind w:left="868" w:right="3196"/>
        <w:jc w:val="center"/>
        <w:rPr>
          <w:sz w:val="22"/>
          <w:szCs w:val="22"/>
        </w:rPr>
      </w:pPr>
      <w:r w:rsidRPr="00E726AC">
        <w:rPr>
          <w:sz w:val="22"/>
          <w:szCs w:val="22"/>
        </w:rPr>
        <w:t xml:space="preserve">   </w:t>
      </w:r>
      <w:r w:rsidRPr="00E726AC">
        <w:rPr>
          <w:spacing w:val="34"/>
          <w:sz w:val="22"/>
          <w:szCs w:val="22"/>
        </w:rPr>
        <w:t xml:space="preserve"> </w:t>
      </w:r>
      <w:r w:rsidRPr="00E726AC">
        <w:rPr>
          <w:i/>
          <w:sz w:val="22"/>
          <w:szCs w:val="22"/>
        </w:rPr>
        <w:t>So</w:t>
      </w:r>
      <w:r w:rsidRPr="00E726AC">
        <w:rPr>
          <w:i/>
          <w:spacing w:val="-1"/>
          <w:sz w:val="22"/>
          <w:szCs w:val="22"/>
        </w:rPr>
        <w:t>m</w:t>
      </w:r>
      <w:r w:rsidRPr="00E726AC">
        <w:rPr>
          <w:i/>
          <w:sz w:val="22"/>
          <w:szCs w:val="22"/>
        </w:rPr>
        <w:t>e de</w:t>
      </w:r>
      <w:r w:rsidRPr="00E726AC">
        <w:rPr>
          <w:i/>
          <w:spacing w:val="-2"/>
          <w:sz w:val="22"/>
          <w:szCs w:val="22"/>
        </w:rPr>
        <w:t>s</w:t>
      </w:r>
      <w:r w:rsidRPr="00E726AC">
        <w:rPr>
          <w:i/>
          <w:spacing w:val="1"/>
          <w:sz w:val="22"/>
          <w:szCs w:val="22"/>
        </w:rPr>
        <w:t>i</w:t>
      </w:r>
      <w:r w:rsidRPr="00E726AC">
        <w:rPr>
          <w:i/>
          <w:sz w:val="22"/>
          <w:szCs w:val="22"/>
        </w:rPr>
        <w:t xml:space="preserve">gn </w:t>
      </w:r>
      <w:r w:rsidRPr="00E726AC">
        <w:rPr>
          <w:i/>
          <w:spacing w:val="-2"/>
          <w:sz w:val="22"/>
          <w:szCs w:val="22"/>
        </w:rPr>
        <w:t>p</w:t>
      </w:r>
      <w:r w:rsidRPr="00E726AC">
        <w:rPr>
          <w:i/>
          <w:sz w:val="22"/>
          <w:szCs w:val="22"/>
        </w:rPr>
        <w:t>r</w:t>
      </w:r>
      <w:r w:rsidRPr="00E726AC">
        <w:rPr>
          <w:i/>
          <w:spacing w:val="1"/>
          <w:sz w:val="22"/>
          <w:szCs w:val="22"/>
        </w:rPr>
        <w:t>i</w:t>
      </w:r>
      <w:r w:rsidRPr="00E726AC">
        <w:rPr>
          <w:i/>
          <w:spacing w:val="-2"/>
          <w:sz w:val="22"/>
          <w:szCs w:val="22"/>
        </w:rPr>
        <w:t>n</w:t>
      </w:r>
      <w:r w:rsidRPr="00E726AC">
        <w:rPr>
          <w:i/>
          <w:sz w:val="22"/>
          <w:szCs w:val="22"/>
        </w:rPr>
        <w:t>c</w:t>
      </w:r>
      <w:r w:rsidRPr="00E726AC">
        <w:rPr>
          <w:i/>
          <w:spacing w:val="1"/>
          <w:sz w:val="22"/>
          <w:szCs w:val="22"/>
        </w:rPr>
        <w:t>i</w:t>
      </w:r>
      <w:r w:rsidRPr="00E726AC">
        <w:rPr>
          <w:i/>
          <w:spacing w:val="-2"/>
          <w:sz w:val="22"/>
          <w:szCs w:val="22"/>
        </w:rPr>
        <w:t>p</w:t>
      </w:r>
      <w:r w:rsidRPr="00E726AC">
        <w:rPr>
          <w:i/>
          <w:spacing w:val="1"/>
          <w:sz w:val="22"/>
          <w:szCs w:val="22"/>
        </w:rPr>
        <w:t>l</w:t>
      </w:r>
      <w:r w:rsidRPr="00E726AC">
        <w:rPr>
          <w:i/>
          <w:spacing w:val="-2"/>
          <w:sz w:val="22"/>
          <w:szCs w:val="22"/>
        </w:rPr>
        <w:t>e</w:t>
      </w:r>
      <w:r w:rsidRPr="00E726AC">
        <w:rPr>
          <w:i/>
          <w:sz w:val="22"/>
          <w:szCs w:val="22"/>
        </w:rPr>
        <w:t>s w</w:t>
      </w:r>
      <w:r w:rsidRPr="00E726AC">
        <w:rPr>
          <w:i/>
          <w:spacing w:val="-2"/>
          <w:sz w:val="22"/>
          <w:szCs w:val="22"/>
        </w:rPr>
        <w:t>i</w:t>
      </w:r>
      <w:r w:rsidRPr="00E726AC">
        <w:rPr>
          <w:i/>
          <w:spacing w:val="1"/>
          <w:sz w:val="22"/>
          <w:szCs w:val="22"/>
        </w:rPr>
        <w:t>l</w:t>
      </w:r>
      <w:r w:rsidRPr="00E726AC">
        <w:rPr>
          <w:i/>
          <w:sz w:val="22"/>
          <w:szCs w:val="22"/>
        </w:rPr>
        <w:t>l</w:t>
      </w:r>
      <w:r w:rsidRPr="00E726AC">
        <w:rPr>
          <w:i/>
          <w:spacing w:val="-1"/>
          <w:sz w:val="22"/>
          <w:szCs w:val="22"/>
        </w:rPr>
        <w:t xml:space="preserve"> </w:t>
      </w:r>
      <w:r w:rsidRPr="00E726AC">
        <w:rPr>
          <w:i/>
          <w:sz w:val="22"/>
          <w:szCs w:val="22"/>
        </w:rPr>
        <w:t xml:space="preserve">be </w:t>
      </w:r>
      <w:r w:rsidRPr="00E726AC">
        <w:rPr>
          <w:i/>
          <w:spacing w:val="1"/>
          <w:sz w:val="22"/>
          <w:szCs w:val="22"/>
        </w:rPr>
        <w:t>t</w:t>
      </w:r>
      <w:r w:rsidRPr="00E726AC">
        <w:rPr>
          <w:i/>
          <w:spacing w:val="-2"/>
          <w:sz w:val="22"/>
          <w:szCs w:val="22"/>
        </w:rPr>
        <w:t>a</w:t>
      </w:r>
      <w:r w:rsidRPr="00E726AC">
        <w:rPr>
          <w:i/>
          <w:sz w:val="22"/>
          <w:szCs w:val="22"/>
        </w:rPr>
        <w:t>ken</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1"/>
          <w:sz w:val="22"/>
          <w:szCs w:val="22"/>
        </w:rPr>
        <w:t>t</w:t>
      </w:r>
      <w:r w:rsidRPr="00E726AC">
        <w:rPr>
          <w:i/>
          <w:sz w:val="22"/>
          <w:szCs w:val="22"/>
        </w:rPr>
        <w:t>o co</w:t>
      </w:r>
      <w:r w:rsidRPr="00E726AC">
        <w:rPr>
          <w:i/>
          <w:spacing w:val="-2"/>
          <w:sz w:val="22"/>
          <w:szCs w:val="22"/>
        </w:rPr>
        <w:t>n</w:t>
      </w:r>
      <w:r w:rsidRPr="00E726AC">
        <w:rPr>
          <w:i/>
          <w:sz w:val="22"/>
          <w:szCs w:val="22"/>
        </w:rPr>
        <w:t>s</w:t>
      </w:r>
      <w:r w:rsidRPr="00E726AC">
        <w:rPr>
          <w:i/>
          <w:spacing w:val="1"/>
          <w:sz w:val="22"/>
          <w:szCs w:val="22"/>
        </w:rPr>
        <w:t>i</w:t>
      </w:r>
      <w:r w:rsidRPr="00E726AC">
        <w:rPr>
          <w:i/>
          <w:spacing w:val="-2"/>
          <w:sz w:val="22"/>
          <w:szCs w:val="22"/>
        </w:rPr>
        <w:t>d</w:t>
      </w:r>
      <w:r w:rsidRPr="00E726AC">
        <w:rPr>
          <w:i/>
          <w:sz w:val="22"/>
          <w:szCs w:val="22"/>
        </w:rPr>
        <w:t>e</w:t>
      </w:r>
      <w:r w:rsidRPr="00E726AC">
        <w:rPr>
          <w:i/>
          <w:spacing w:val="1"/>
          <w:sz w:val="22"/>
          <w:szCs w:val="22"/>
        </w:rPr>
        <w:t>r</w:t>
      </w:r>
      <w:r w:rsidRPr="00E726AC">
        <w:rPr>
          <w:i/>
          <w:spacing w:val="-2"/>
          <w:sz w:val="22"/>
          <w:szCs w:val="22"/>
        </w:rPr>
        <w:t>a</w:t>
      </w:r>
      <w:r w:rsidRPr="00E726AC">
        <w:rPr>
          <w:i/>
          <w:spacing w:val="1"/>
          <w:sz w:val="22"/>
          <w:szCs w:val="22"/>
        </w:rPr>
        <w:t>ti</w:t>
      </w:r>
      <w:r w:rsidRPr="00E726AC">
        <w:rPr>
          <w:i/>
          <w:spacing w:val="-2"/>
          <w:sz w:val="22"/>
          <w:szCs w:val="22"/>
        </w:rPr>
        <w:t>on</w:t>
      </w:r>
      <w:r w:rsidRPr="00E726AC">
        <w:rPr>
          <w:i/>
          <w:sz w:val="22"/>
          <w:szCs w:val="22"/>
        </w:rPr>
        <w:t>:</w:t>
      </w:r>
    </w:p>
    <w:p w:rsidR="002505FC" w:rsidRPr="00E726AC" w:rsidRDefault="003E2070">
      <w:pPr>
        <w:tabs>
          <w:tab w:val="left" w:pos="1980"/>
        </w:tabs>
        <w:spacing w:before="7" w:line="232" w:lineRule="auto"/>
        <w:ind w:left="1988" w:right="76" w:hanging="360"/>
        <w:rPr>
          <w:sz w:val="22"/>
          <w:szCs w:val="22"/>
        </w:rPr>
      </w:pPr>
      <w:proofErr w:type="gramStart"/>
      <w:r w:rsidRPr="00E726AC">
        <w:rPr>
          <w:rFonts w:eastAsia="Courier New"/>
          <w:sz w:val="22"/>
          <w:szCs w:val="22"/>
        </w:rPr>
        <w:t>o</w:t>
      </w:r>
      <w:proofErr w:type="gramEnd"/>
      <w:r w:rsidRPr="00E726AC">
        <w:rPr>
          <w:rFonts w:eastAsia="Courier New"/>
          <w:sz w:val="22"/>
          <w:szCs w:val="22"/>
        </w:rPr>
        <w:tab/>
      </w:r>
      <w:r w:rsidRPr="00E726AC">
        <w:rPr>
          <w:i/>
          <w:spacing w:val="-1"/>
          <w:sz w:val="22"/>
          <w:szCs w:val="22"/>
        </w:rPr>
        <w:t>U</w:t>
      </w:r>
      <w:r w:rsidRPr="00E726AC">
        <w:rPr>
          <w:i/>
          <w:sz w:val="22"/>
          <w:szCs w:val="22"/>
        </w:rPr>
        <w:t xml:space="preserve">I    </w:t>
      </w:r>
      <w:r w:rsidRPr="00E726AC">
        <w:rPr>
          <w:i/>
          <w:spacing w:val="18"/>
          <w:sz w:val="22"/>
          <w:szCs w:val="22"/>
        </w:rPr>
        <w:t xml:space="preserve"> </w:t>
      </w:r>
      <w:r w:rsidRPr="00E726AC">
        <w:rPr>
          <w:i/>
          <w:spacing w:val="1"/>
          <w:sz w:val="22"/>
          <w:szCs w:val="22"/>
        </w:rPr>
        <w:t>f</w:t>
      </w:r>
      <w:r w:rsidRPr="00E726AC">
        <w:rPr>
          <w:i/>
          <w:sz w:val="22"/>
          <w:szCs w:val="22"/>
        </w:rPr>
        <w:t xml:space="preserve">or    </w:t>
      </w:r>
      <w:r w:rsidRPr="00E726AC">
        <w:rPr>
          <w:i/>
          <w:spacing w:val="18"/>
          <w:sz w:val="22"/>
          <w:szCs w:val="22"/>
        </w:rPr>
        <w:t xml:space="preserve"> </w:t>
      </w:r>
      <w:r w:rsidRPr="00E726AC">
        <w:rPr>
          <w:i/>
          <w:sz w:val="22"/>
          <w:szCs w:val="22"/>
        </w:rPr>
        <w:t>b</w:t>
      </w:r>
      <w:r w:rsidRPr="00E726AC">
        <w:rPr>
          <w:i/>
          <w:spacing w:val="-2"/>
          <w:sz w:val="22"/>
          <w:szCs w:val="22"/>
        </w:rPr>
        <w:t>u</w:t>
      </w:r>
      <w:r w:rsidRPr="00E726AC">
        <w:rPr>
          <w:i/>
          <w:sz w:val="22"/>
          <w:szCs w:val="22"/>
        </w:rPr>
        <w:t>s</w:t>
      </w:r>
      <w:r w:rsidRPr="00E726AC">
        <w:rPr>
          <w:i/>
          <w:spacing w:val="1"/>
          <w:sz w:val="22"/>
          <w:szCs w:val="22"/>
        </w:rPr>
        <w:t>i</w:t>
      </w:r>
      <w:r w:rsidRPr="00E726AC">
        <w:rPr>
          <w:i/>
          <w:spacing w:val="-2"/>
          <w:sz w:val="22"/>
          <w:szCs w:val="22"/>
        </w:rPr>
        <w:t>n</w:t>
      </w:r>
      <w:r w:rsidRPr="00E726AC">
        <w:rPr>
          <w:i/>
          <w:sz w:val="22"/>
          <w:szCs w:val="22"/>
        </w:rPr>
        <w:t>e</w:t>
      </w:r>
      <w:r w:rsidRPr="00E726AC">
        <w:rPr>
          <w:i/>
          <w:spacing w:val="1"/>
          <w:sz w:val="22"/>
          <w:szCs w:val="22"/>
        </w:rPr>
        <w:t>s</w:t>
      </w:r>
      <w:r w:rsidRPr="00E726AC">
        <w:rPr>
          <w:i/>
          <w:spacing w:val="-2"/>
          <w:sz w:val="22"/>
          <w:szCs w:val="22"/>
        </w:rPr>
        <w:t>s</w:t>
      </w:r>
      <w:r w:rsidRPr="00E726AC">
        <w:rPr>
          <w:i/>
          <w:sz w:val="22"/>
          <w:szCs w:val="22"/>
        </w:rPr>
        <w:t xml:space="preserve">s    </w:t>
      </w:r>
      <w:r w:rsidRPr="00E726AC">
        <w:rPr>
          <w:i/>
          <w:spacing w:val="18"/>
          <w:sz w:val="22"/>
          <w:szCs w:val="22"/>
        </w:rPr>
        <w:t xml:space="preserve"> </w:t>
      </w:r>
      <w:r w:rsidRPr="00E726AC">
        <w:rPr>
          <w:i/>
          <w:spacing w:val="-1"/>
          <w:sz w:val="22"/>
          <w:szCs w:val="22"/>
        </w:rPr>
        <w:t>w</w:t>
      </w:r>
      <w:r w:rsidRPr="00E726AC">
        <w:rPr>
          <w:i/>
          <w:spacing w:val="-2"/>
          <w:sz w:val="22"/>
          <w:szCs w:val="22"/>
        </w:rPr>
        <w:t>e</w:t>
      </w:r>
      <w:r w:rsidRPr="00E726AC">
        <w:rPr>
          <w:i/>
          <w:sz w:val="22"/>
          <w:szCs w:val="22"/>
        </w:rPr>
        <w:t xml:space="preserve">b    </w:t>
      </w:r>
      <w:r w:rsidRPr="00E726AC">
        <w:rPr>
          <w:i/>
          <w:spacing w:val="18"/>
          <w:sz w:val="22"/>
          <w:szCs w:val="22"/>
        </w:rPr>
        <w:t xml:space="preserve"> </w:t>
      </w:r>
      <w:r w:rsidRPr="00E726AC">
        <w:rPr>
          <w:i/>
          <w:sz w:val="22"/>
          <w:szCs w:val="22"/>
        </w:rPr>
        <w:t>app</w:t>
      </w:r>
      <w:r w:rsidRPr="00E726AC">
        <w:rPr>
          <w:i/>
          <w:spacing w:val="-1"/>
          <w:sz w:val="22"/>
          <w:szCs w:val="22"/>
        </w:rPr>
        <w:t>l</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 xml:space="preserve">s    </w:t>
      </w:r>
      <w:r w:rsidRPr="00E726AC">
        <w:rPr>
          <w:i/>
          <w:spacing w:val="22"/>
          <w:sz w:val="22"/>
          <w:szCs w:val="22"/>
        </w:rPr>
        <w:t xml:space="preserve"> </w:t>
      </w:r>
      <w:r w:rsidRPr="00E726AC">
        <w:rPr>
          <w:i/>
          <w:sz w:val="22"/>
          <w:szCs w:val="22"/>
        </w:rPr>
        <w:t xml:space="preserve">-         </w:t>
      </w:r>
      <w:r w:rsidRPr="00E726AC">
        <w:rPr>
          <w:i/>
          <w:spacing w:val="34"/>
          <w:sz w:val="22"/>
          <w:szCs w:val="22"/>
        </w:rPr>
        <w:t xml:space="preserve"> </w:t>
      </w:r>
      <w:r w:rsidRPr="00E726AC">
        <w:rPr>
          <w:i/>
          <w:sz w:val="22"/>
          <w:szCs w:val="22"/>
        </w:rPr>
        <w:t xml:space="preserve">Janko    </w:t>
      </w:r>
      <w:r w:rsidRPr="00E726AC">
        <w:rPr>
          <w:i/>
          <w:spacing w:val="18"/>
          <w:sz w:val="22"/>
          <w:szCs w:val="22"/>
        </w:rPr>
        <w:t xml:space="preserve"> </w:t>
      </w:r>
      <w:r w:rsidRPr="00E726AC">
        <w:rPr>
          <w:i/>
          <w:sz w:val="22"/>
          <w:szCs w:val="22"/>
        </w:rPr>
        <w:t>J</w:t>
      </w:r>
      <w:r w:rsidRPr="00E726AC">
        <w:rPr>
          <w:i/>
          <w:spacing w:val="-2"/>
          <w:sz w:val="22"/>
          <w:szCs w:val="22"/>
        </w:rPr>
        <w:t>o</w:t>
      </w:r>
      <w:r w:rsidRPr="00E726AC">
        <w:rPr>
          <w:i/>
          <w:sz w:val="22"/>
          <w:szCs w:val="22"/>
        </w:rPr>
        <w:t>van</w:t>
      </w:r>
      <w:r w:rsidRPr="00E726AC">
        <w:rPr>
          <w:i/>
          <w:spacing w:val="-2"/>
          <w:sz w:val="22"/>
          <w:szCs w:val="22"/>
        </w:rPr>
        <w:t>o</w:t>
      </w:r>
      <w:r w:rsidRPr="00E726AC">
        <w:rPr>
          <w:i/>
          <w:sz w:val="22"/>
          <w:szCs w:val="22"/>
        </w:rPr>
        <w:t>v</w:t>
      </w:r>
      <w:r w:rsidRPr="00E726AC">
        <w:rPr>
          <w:i/>
          <w:spacing w:val="1"/>
          <w:sz w:val="22"/>
          <w:szCs w:val="22"/>
        </w:rPr>
        <w:t>i</w:t>
      </w:r>
      <w:r w:rsidRPr="00E726AC">
        <w:rPr>
          <w:i/>
          <w:sz w:val="22"/>
          <w:szCs w:val="22"/>
        </w:rPr>
        <w:t xml:space="preserve">c    </w:t>
      </w:r>
      <w:r w:rsidRPr="00E726AC">
        <w:rPr>
          <w:i/>
          <w:spacing w:val="17"/>
          <w:sz w:val="22"/>
          <w:szCs w:val="22"/>
        </w:rPr>
        <w:t xml:space="preserve"> </w:t>
      </w:r>
      <w:r w:rsidRPr="00E726AC">
        <w:rPr>
          <w:i/>
          <w:sz w:val="22"/>
          <w:szCs w:val="22"/>
        </w:rPr>
        <w:t>[Re</w:t>
      </w:r>
      <w:r w:rsidRPr="00E726AC">
        <w:rPr>
          <w:i/>
          <w:spacing w:val="-1"/>
          <w:sz w:val="22"/>
          <w:szCs w:val="22"/>
        </w:rPr>
        <w:t>f</w:t>
      </w:r>
      <w:r w:rsidRPr="00E726AC">
        <w:rPr>
          <w:i/>
          <w:sz w:val="22"/>
          <w:szCs w:val="22"/>
        </w:rPr>
        <w:t>:</w:t>
      </w:r>
      <w:hyperlink r:id="rId24">
        <w:r w:rsidRPr="00E726AC">
          <w:rPr>
            <w:i/>
            <w:sz w:val="22"/>
            <w:szCs w:val="22"/>
          </w:rPr>
          <w:t xml:space="preserve"> h</w:t>
        </w:r>
        <w:r w:rsidRPr="00E726AC">
          <w:rPr>
            <w:i/>
            <w:spacing w:val="1"/>
            <w:sz w:val="22"/>
            <w:szCs w:val="22"/>
          </w:rPr>
          <w:t>tt</w:t>
        </w:r>
        <w:r w:rsidRPr="00E726AC">
          <w:rPr>
            <w:i/>
            <w:spacing w:val="-2"/>
            <w:sz w:val="22"/>
            <w:szCs w:val="22"/>
          </w:rPr>
          <w:t>p</w:t>
        </w:r>
        <w:r w:rsidRPr="00E726AC">
          <w:rPr>
            <w:i/>
            <w:spacing w:val="1"/>
            <w:sz w:val="22"/>
            <w:szCs w:val="22"/>
          </w:rPr>
          <w:t>:</w:t>
        </w:r>
        <w:r w:rsidRPr="00E726AC">
          <w:rPr>
            <w:i/>
            <w:spacing w:val="-1"/>
            <w:sz w:val="22"/>
            <w:szCs w:val="22"/>
          </w:rPr>
          <w:t>/</w:t>
        </w:r>
        <w:r w:rsidRPr="00E726AC">
          <w:rPr>
            <w:i/>
            <w:spacing w:val="1"/>
            <w:sz w:val="22"/>
            <w:szCs w:val="22"/>
          </w:rPr>
          <w:t>/</w:t>
        </w:r>
        <w:r w:rsidRPr="00E726AC">
          <w:rPr>
            <w:i/>
            <w:spacing w:val="-1"/>
            <w:sz w:val="22"/>
            <w:szCs w:val="22"/>
          </w:rPr>
          <w:t>www</w:t>
        </w:r>
        <w:r w:rsidRPr="00E726AC">
          <w:rPr>
            <w:i/>
            <w:sz w:val="22"/>
            <w:szCs w:val="22"/>
          </w:rPr>
          <w:t>.smas</w:t>
        </w:r>
        <w:r w:rsidRPr="00E726AC">
          <w:rPr>
            <w:i/>
            <w:spacing w:val="-2"/>
            <w:sz w:val="22"/>
            <w:szCs w:val="22"/>
          </w:rPr>
          <w:t>h</w:t>
        </w:r>
        <w:r w:rsidRPr="00E726AC">
          <w:rPr>
            <w:i/>
            <w:spacing w:val="1"/>
            <w:sz w:val="22"/>
            <w:szCs w:val="22"/>
          </w:rPr>
          <w:t>i</w:t>
        </w:r>
        <w:r w:rsidRPr="00E726AC">
          <w:rPr>
            <w:i/>
            <w:sz w:val="22"/>
            <w:szCs w:val="22"/>
          </w:rPr>
          <w:t>ng</w:t>
        </w:r>
        <w:r w:rsidRPr="00E726AC">
          <w:rPr>
            <w:i/>
            <w:spacing w:val="-1"/>
            <w:sz w:val="22"/>
            <w:szCs w:val="22"/>
          </w:rPr>
          <w:t>m</w:t>
        </w:r>
        <w:r w:rsidRPr="00E726AC">
          <w:rPr>
            <w:i/>
            <w:sz w:val="22"/>
            <w:szCs w:val="22"/>
          </w:rPr>
          <w:t>ag</w:t>
        </w:r>
        <w:r w:rsidRPr="00E726AC">
          <w:rPr>
            <w:i/>
            <w:spacing w:val="-2"/>
            <w:sz w:val="22"/>
            <w:szCs w:val="22"/>
          </w:rPr>
          <w:t>az</w:t>
        </w:r>
        <w:r w:rsidRPr="00E726AC">
          <w:rPr>
            <w:i/>
            <w:spacing w:val="1"/>
            <w:sz w:val="22"/>
            <w:szCs w:val="22"/>
          </w:rPr>
          <w:t>i</w:t>
        </w:r>
        <w:r w:rsidRPr="00E726AC">
          <w:rPr>
            <w:i/>
            <w:sz w:val="22"/>
            <w:szCs w:val="22"/>
          </w:rPr>
          <w:t>ne.</w:t>
        </w:r>
        <w:r w:rsidRPr="00E726AC">
          <w:rPr>
            <w:i/>
            <w:spacing w:val="-2"/>
            <w:sz w:val="22"/>
            <w:szCs w:val="22"/>
          </w:rPr>
          <w:t>c</w:t>
        </w:r>
        <w:r w:rsidRPr="00E726AC">
          <w:rPr>
            <w:i/>
            <w:sz w:val="22"/>
            <w:szCs w:val="22"/>
          </w:rPr>
          <w:t>o</w:t>
        </w:r>
        <w:r w:rsidRPr="00E726AC">
          <w:rPr>
            <w:i/>
            <w:spacing w:val="-1"/>
            <w:sz w:val="22"/>
            <w:szCs w:val="22"/>
          </w:rPr>
          <w:t>m</w:t>
        </w:r>
        <w:r w:rsidRPr="00E726AC">
          <w:rPr>
            <w:i/>
            <w:spacing w:val="1"/>
            <w:sz w:val="22"/>
            <w:szCs w:val="22"/>
          </w:rPr>
          <w:t>/</w:t>
        </w:r>
        <w:r w:rsidRPr="00E726AC">
          <w:rPr>
            <w:i/>
            <w:sz w:val="22"/>
            <w:szCs w:val="22"/>
          </w:rPr>
          <w:t>2010</w:t>
        </w:r>
        <w:r w:rsidRPr="00E726AC">
          <w:rPr>
            <w:i/>
            <w:spacing w:val="1"/>
            <w:sz w:val="22"/>
            <w:szCs w:val="22"/>
          </w:rPr>
          <w:t>/</w:t>
        </w:r>
        <w:r w:rsidRPr="00E726AC">
          <w:rPr>
            <w:i/>
            <w:sz w:val="22"/>
            <w:szCs w:val="22"/>
          </w:rPr>
          <w:t>0</w:t>
        </w:r>
        <w:r w:rsidRPr="00E726AC">
          <w:rPr>
            <w:i/>
            <w:spacing w:val="-2"/>
            <w:sz w:val="22"/>
            <w:szCs w:val="22"/>
          </w:rPr>
          <w:t>2</w:t>
        </w:r>
        <w:r w:rsidRPr="00E726AC">
          <w:rPr>
            <w:i/>
            <w:spacing w:val="1"/>
            <w:sz w:val="22"/>
            <w:szCs w:val="22"/>
          </w:rPr>
          <w:t>/</w:t>
        </w:r>
        <w:r w:rsidRPr="00E726AC">
          <w:rPr>
            <w:i/>
            <w:sz w:val="22"/>
            <w:szCs w:val="22"/>
          </w:rPr>
          <w:t>2</w:t>
        </w:r>
        <w:r w:rsidRPr="00E726AC">
          <w:rPr>
            <w:i/>
            <w:spacing w:val="-2"/>
            <w:sz w:val="22"/>
            <w:szCs w:val="22"/>
          </w:rPr>
          <w:t>5</w:t>
        </w:r>
        <w:r w:rsidRPr="00E726AC">
          <w:rPr>
            <w:i/>
            <w:spacing w:val="1"/>
            <w:sz w:val="22"/>
            <w:szCs w:val="22"/>
          </w:rPr>
          <w:t>/</w:t>
        </w:r>
        <w:r w:rsidRPr="00E726AC">
          <w:rPr>
            <w:i/>
            <w:sz w:val="22"/>
            <w:szCs w:val="22"/>
          </w:rPr>
          <w:t>d</w:t>
        </w:r>
        <w:r w:rsidRPr="00E726AC">
          <w:rPr>
            <w:i/>
            <w:spacing w:val="-2"/>
            <w:sz w:val="22"/>
            <w:szCs w:val="22"/>
          </w:rPr>
          <w:t>e</w:t>
        </w:r>
        <w:r w:rsidRPr="00E726AC">
          <w:rPr>
            <w:i/>
            <w:sz w:val="22"/>
            <w:szCs w:val="22"/>
          </w:rPr>
          <w:t>s</w:t>
        </w:r>
        <w:r w:rsidRPr="00E726AC">
          <w:rPr>
            <w:i/>
            <w:spacing w:val="1"/>
            <w:sz w:val="22"/>
            <w:szCs w:val="22"/>
          </w:rPr>
          <w:t>i</w:t>
        </w:r>
        <w:r w:rsidRPr="00E726AC">
          <w:rPr>
            <w:i/>
            <w:sz w:val="22"/>
            <w:szCs w:val="22"/>
          </w:rPr>
          <w:t>g</w:t>
        </w:r>
        <w:r w:rsidRPr="00E726AC">
          <w:rPr>
            <w:i/>
            <w:spacing w:val="-2"/>
            <w:sz w:val="22"/>
            <w:szCs w:val="22"/>
          </w:rPr>
          <w:t>n</w:t>
        </w:r>
        <w:r w:rsidRPr="00E726AC">
          <w:rPr>
            <w:i/>
            <w:spacing w:val="-1"/>
            <w:sz w:val="22"/>
            <w:szCs w:val="22"/>
          </w:rPr>
          <w:t>i</w:t>
        </w:r>
        <w:r w:rsidRPr="00E726AC">
          <w:rPr>
            <w:i/>
            <w:sz w:val="22"/>
            <w:szCs w:val="22"/>
          </w:rPr>
          <w:t>n</w:t>
        </w:r>
        <w:r w:rsidRPr="00E726AC">
          <w:rPr>
            <w:i/>
            <w:spacing w:val="1"/>
            <w:sz w:val="22"/>
            <w:szCs w:val="22"/>
          </w:rPr>
          <w:t>g-</w:t>
        </w:r>
        <w:r w:rsidRPr="00E726AC">
          <w:rPr>
            <w:i/>
            <w:sz w:val="22"/>
            <w:szCs w:val="22"/>
          </w:rPr>
          <w:t>u</w:t>
        </w:r>
        <w:r w:rsidRPr="00E726AC">
          <w:rPr>
            <w:i/>
            <w:spacing w:val="-2"/>
            <w:sz w:val="22"/>
            <w:szCs w:val="22"/>
          </w:rPr>
          <w:t>s</w:t>
        </w:r>
        <w:r w:rsidRPr="00E726AC">
          <w:rPr>
            <w:i/>
            <w:sz w:val="22"/>
            <w:szCs w:val="22"/>
          </w:rPr>
          <w:t>e</w:t>
        </w:r>
        <w:r w:rsidRPr="00E726AC">
          <w:rPr>
            <w:i/>
            <w:spacing w:val="1"/>
            <w:sz w:val="22"/>
            <w:szCs w:val="22"/>
          </w:rPr>
          <w:t>r</w:t>
        </w:r>
        <w:r w:rsidRPr="00E726AC">
          <w:rPr>
            <w:i/>
            <w:spacing w:val="-2"/>
            <w:sz w:val="22"/>
            <w:szCs w:val="22"/>
          </w:rPr>
          <w:t>-</w:t>
        </w:r>
        <w:r w:rsidRPr="00E726AC">
          <w:rPr>
            <w:i/>
            <w:spacing w:val="1"/>
            <w:sz w:val="22"/>
            <w:szCs w:val="22"/>
          </w:rPr>
          <w:t>i</w:t>
        </w:r>
        <w:r w:rsidRPr="00E726AC">
          <w:rPr>
            <w:i/>
            <w:spacing w:val="-2"/>
            <w:sz w:val="22"/>
            <w:szCs w:val="22"/>
          </w:rPr>
          <w:t>n</w:t>
        </w:r>
        <w:r w:rsidRPr="00E726AC">
          <w:rPr>
            <w:i/>
            <w:spacing w:val="1"/>
            <w:sz w:val="22"/>
            <w:szCs w:val="22"/>
          </w:rPr>
          <w:t>t</w:t>
        </w:r>
        <w:r w:rsidRPr="00E726AC">
          <w:rPr>
            <w:i/>
            <w:sz w:val="22"/>
            <w:szCs w:val="22"/>
          </w:rPr>
          <w:t>e</w:t>
        </w:r>
        <w:r w:rsidRPr="00E726AC">
          <w:rPr>
            <w:i/>
            <w:spacing w:val="-2"/>
            <w:sz w:val="22"/>
            <w:szCs w:val="22"/>
          </w:rPr>
          <w:t>r</w:t>
        </w:r>
        <w:r w:rsidRPr="00E726AC">
          <w:rPr>
            <w:i/>
            <w:spacing w:val="1"/>
            <w:sz w:val="22"/>
            <w:szCs w:val="22"/>
          </w:rPr>
          <w:t>f</w:t>
        </w:r>
        <w:r w:rsidRPr="00E726AC">
          <w:rPr>
            <w:i/>
            <w:sz w:val="22"/>
            <w:szCs w:val="22"/>
          </w:rPr>
          <w:t>a</w:t>
        </w:r>
        <w:r w:rsidRPr="00E726AC">
          <w:rPr>
            <w:i/>
            <w:spacing w:val="-2"/>
            <w:sz w:val="22"/>
            <w:szCs w:val="22"/>
          </w:rPr>
          <w:t>c</w:t>
        </w:r>
        <w:r w:rsidRPr="00E726AC">
          <w:rPr>
            <w:i/>
            <w:sz w:val="22"/>
            <w:szCs w:val="22"/>
          </w:rPr>
          <w:t>e</w:t>
        </w:r>
        <w:r w:rsidRPr="00E726AC">
          <w:rPr>
            <w:i/>
            <w:spacing w:val="1"/>
            <w:sz w:val="22"/>
            <w:szCs w:val="22"/>
          </w:rPr>
          <w:t>s</w:t>
        </w:r>
        <w:r w:rsidRPr="00E726AC">
          <w:rPr>
            <w:i/>
            <w:spacing w:val="-2"/>
            <w:sz w:val="22"/>
            <w:szCs w:val="22"/>
          </w:rPr>
          <w:t>-</w:t>
        </w:r>
        <w:r w:rsidRPr="00E726AC">
          <w:rPr>
            <w:i/>
            <w:spacing w:val="1"/>
            <w:sz w:val="22"/>
            <w:szCs w:val="22"/>
          </w:rPr>
          <w:t>f</w:t>
        </w:r>
        <w:r w:rsidRPr="00E726AC">
          <w:rPr>
            <w:i/>
            <w:sz w:val="22"/>
            <w:szCs w:val="22"/>
          </w:rPr>
          <w:t>o</w:t>
        </w:r>
        <w:r w:rsidRPr="00E726AC">
          <w:rPr>
            <w:i/>
            <w:spacing w:val="-2"/>
            <w:sz w:val="22"/>
            <w:szCs w:val="22"/>
          </w:rPr>
          <w:t>r</w:t>
        </w:r>
        <w:r w:rsidRPr="00E726AC">
          <w:rPr>
            <w:i/>
            <w:sz w:val="22"/>
            <w:szCs w:val="22"/>
          </w:rPr>
          <w:t>-</w:t>
        </w:r>
      </w:hyperlink>
      <w:hyperlink r:id="rId25">
        <w:r w:rsidRPr="00E726AC">
          <w:rPr>
            <w:i/>
            <w:sz w:val="22"/>
            <w:szCs w:val="22"/>
          </w:rPr>
          <w:t xml:space="preserve"> bus</w:t>
        </w:r>
        <w:r w:rsidRPr="00E726AC">
          <w:rPr>
            <w:i/>
            <w:spacing w:val="1"/>
            <w:sz w:val="22"/>
            <w:szCs w:val="22"/>
          </w:rPr>
          <w:t>i</w:t>
        </w:r>
        <w:r w:rsidRPr="00E726AC">
          <w:rPr>
            <w:i/>
            <w:spacing w:val="-2"/>
            <w:sz w:val="22"/>
            <w:szCs w:val="22"/>
          </w:rPr>
          <w:t>n</w:t>
        </w:r>
        <w:r w:rsidRPr="00E726AC">
          <w:rPr>
            <w:i/>
            <w:sz w:val="22"/>
            <w:szCs w:val="22"/>
          </w:rPr>
          <w:t>e</w:t>
        </w:r>
        <w:r w:rsidRPr="00E726AC">
          <w:rPr>
            <w:i/>
            <w:spacing w:val="1"/>
            <w:sz w:val="22"/>
            <w:szCs w:val="22"/>
          </w:rPr>
          <w:t>s</w:t>
        </w:r>
        <w:r w:rsidRPr="00E726AC">
          <w:rPr>
            <w:i/>
            <w:spacing w:val="-1"/>
            <w:sz w:val="22"/>
            <w:szCs w:val="22"/>
          </w:rPr>
          <w:t>s</w:t>
        </w:r>
        <w:r w:rsidRPr="00E726AC">
          <w:rPr>
            <w:i/>
            <w:spacing w:val="1"/>
            <w:sz w:val="22"/>
            <w:szCs w:val="22"/>
          </w:rPr>
          <w:t>-</w:t>
        </w:r>
        <w:r w:rsidRPr="00E726AC">
          <w:rPr>
            <w:i/>
            <w:spacing w:val="-1"/>
            <w:sz w:val="22"/>
            <w:szCs w:val="22"/>
          </w:rPr>
          <w:t>w</w:t>
        </w:r>
        <w:r w:rsidRPr="00E726AC">
          <w:rPr>
            <w:i/>
            <w:sz w:val="22"/>
            <w:szCs w:val="22"/>
          </w:rPr>
          <w:t>e</w:t>
        </w:r>
        <w:r w:rsidRPr="00E726AC">
          <w:rPr>
            <w:i/>
            <w:spacing w:val="-2"/>
            <w:sz w:val="22"/>
            <w:szCs w:val="22"/>
          </w:rPr>
          <w:t>b</w:t>
        </w:r>
        <w:r w:rsidRPr="00E726AC">
          <w:rPr>
            <w:i/>
            <w:spacing w:val="1"/>
            <w:sz w:val="22"/>
            <w:szCs w:val="22"/>
          </w:rPr>
          <w:t>-</w:t>
        </w:r>
        <w:r w:rsidRPr="00E726AC">
          <w:rPr>
            <w:i/>
            <w:sz w:val="22"/>
            <w:szCs w:val="22"/>
          </w:rPr>
          <w:t>ap</w:t>
        </w:r>
        <w:r w:rsidRPr="00E726AC">
          <w:rPr>
            <w:i/>
            <w:spacing w:val="-2"/>
            <w:sz w:val="22"/>
            <w:szCs w:val="22"/>
          </w:rPr>
          <w:t>p</w:t>
        </w:r>
        <w:r w:rsidRPr="00E726AC">
          <w:rPr>
            <w:i/>
            <w:spacing w:val="1"/>
            <w:sz w:val="22"/>
            <w:szCs w:val="22"/>
          </w:rPr>
          <w:t>li</w:t>
        </w:r>
        <w:r w:rsidRPr="00E726AC">
          <w:rPr>
            <w:i/>
            <w:spacing w:val="-2"/>
            <w:sz w:val="22"/>
            <w:szCs w:val="22"/>
          </w:rPr>
          <w:t>c</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w:t>
        </w:r>
        <w:r w:rsidRPr="00E726AC">
          <w:rPr>
            <w:i/>
            <w:spacing w:val="-2"/>
            <w:sz w:val="22"/>
            <w:szCs w:val="22"/>
          </w:rPr>
          <w:t>s</w:t>
        </w:r>
        <w:r w:rsidRPr="00E726AC">
          <w:rPr>
            <w:i/>
            <w:spacing w:val="-1"/>
            <w:sz w:val="22"/>
            <w:szCs w:val="22"/>
          </w:rPr>
          <w:t>/</w:t>
        </w:r>
        <w:r w:rsidRPr="00E726AC">
          <w:rPr>
            <w:i/>
            <w:sz w:val="22"/>
            <w:szCs w:val="22"/>
          </w:rPr>
          <w:t>]</w:t>
        </w:r>
      </w:hyperlink>
    </w:p>
    <w:p w:rsidR="002505FC" w:rsidRPr="00E726AC" w:rsidRDefault="003E2070">
      <w:pPr>
        <w:tabs>
          <w:tab w:val="left" w:pos="1980"/>
        </w:tabs>
        <w:spacing w:before="9" w:line="232" w:lineRule="auto"/>
        <w:ind w:left="1988" w:right="76" w:hanging="360"/>
        <w:rPr>
          <w:sz w:val="22"/>
          <w:szCs w:val="22"/>
        </w:rPr>
      </w:pPr>
      <w:proofErr w:type="gramStart"/>
      <w:r w:rsidRPr="00E726AC">
        <w:rPr>
          <w:rFonts w:eastAsia="Courier New"/>
          <w:sz w:val="22"/>
          <w:szCs w:val="22"/>
        </w:rPr>
        <w:t>o</w:t>
      </w:r>
      <w:proofErr w:type="gramEnd"/>
      <w:r w:rsidRPr="00E726AC">
        <w:rPr>
          <w:rFonts w:eastAsia="Courier New"/>
          <w:sz w:val="22"/>
          <w:szCs w:val="22"/>
        </w:rPr>
        <w:tab/>
      </w:r>
      <w:r w:rsidRPr="00E726AC">
        <w:rPr>
          <w:i/>
          <w:sz w:val="22"/>
          <w:szCs w:val="22"/>
        </w:rPr>
        <w:t xml:space="preserve">Ten   </w:t>
      </w:r>
      <w:r w:rsidRPr="00E726AC">
        <w:rPr>
          <w:i/>
          <w:spacing w:val="41"/>
          <w:sz w:val="22"/>
          <w:szCs w:val="22"/>
        </w:rPr>
        <w:t xml:space="preserve"> </w:t>
      </w:r>
      <w:r w:rsidRPr="00E726AC">
        <w:rPr>
          <w:i/>
          <w:sz w:val="22"/>
          <w:szCs w:val="22"/>
        </w:rPr>
        <w:t>p</w:t>
      </w:r>
      <w:r w:rsidRPr="00E726AC">
        <w:rPr>
          <w:i/>
          <w:spacing w:val="-2"/>
          <w:sz w:val="22"/>
          <w:szCs w:val="22"/>
        </w:rPr>
        <w:t>r</w:t>
      </w:r>
      <w:r w:rsidRPr="00E726AC">
        <w:rPr>
          <w:i/>
          <w:spacing w:val="1"/>
          <w:sz w:val="22"/>
          <w:szCs w:val="22"/>
        </w:rPr>
        <w:t>i</w:t>
      </w:r>
      <w:r w:rsidRPr="00E726AC">
        <w:rPr>
          <w:i/>
          <w:sz w:val="22"/>
          <w:szCs w:val="22"/>
        </w:rPr>
        <w:t>n</w:t>
      </w:r>
      <w:r w:rsidRPr="00E726AC">
        <w:rPr>
          <w:i/>
          <w:spacing w:val="-2"/>
          <w:sz w:val="22"/>
          <w:szCs w:val="22"/>
        </w:rPr>
        <w:t>c</w:t>
      </w:r>
      <w:r w:rsidRPr="00E726AC">
        <w:rPr>
          <w:i/>
          <w:spacing w:val="1"/>
          <w:sz w:val="22"/>
          <w:szCs w:val="22"/>
        </w:rPr>
        <w:t>i</w:t>
      </w:r>
      <w:r w:rsidRPr="00E726AC">
        <w:rPr>
          <w:i/>
          <w:spacing w:val="-2"/>
          <w:sz w:val="22"/>
          <w:szCs w:val="22"/>
        </w:rPr>
        <w:t>p</w:t>
      </w:r>
      <w:r w:rsidRPr="00E726AC">
        <w:rPr>
          <w:i/>
          <w:spacing w:val="1"/>
          <w:sz w:val="22"/>
          <w:szCs w:val="22"/>
        </w:rPr>
        <w:t>l</w:t>
      </w:r>
      <w:r w:rsidRPr="00E726AC">
        <w:rPr>
          <w:i/>
          <w:sz w:val="22"/>
          <w:szCs w:val="22"/>
        </w:rPr>
        <w:t xml:space="preserve">es   </w:t>
      </w:r>
      <w:r w:rsidRPr="00E726AC">
        <w:rPr>
          <w:i/>
          <w:spacing w:val="40"/>
          <w:sz w:val="22"/>
          <w:szCs w:val="22"/>
        </w:rPr>
        <w:t xml:space="preserve"> </w:t>
      </w:r>
      <w:r w:rsidRPr="00E726AC">
        <w:rPr>
          <w:i/>
          <w:sz w:val="22"/>
          <w:szCs w:val="22"/>
        </w:rPr>
        <w:t xml:space="preserve">of   </w:t>
      </w:r>
      <w:r w:rsidRPr="00E726AC">
        <w:rPr>
          <w:i/>
          <w:spacing w:val="40"/>
          <w:sz w:val="22"/>
          <w:szCs w:val="22"/>
        </w:rPr>
        <w:t xml:space="preserve"> </w:t>
      </w:r>
      <w:r w:rsidRPr="00E726AC">
        <w:rPr>
          <w:i/>
          <w:spacing w:val="-2"/>
          <w:sz w:val="22"/>
          <w:szCs w:val="22"/>
        </w:rPr>
        <w:t>e</w:t>
      </w:r>
      <w:r w:rsidRPr="00E726AC">
        <w:rPr>
          <w:i/>
          <w:spacing w:val="1"/>
          <w:sz w:val="22"/>
          <w:szCs w:val="22"/>
        </w:rPr>
        <w:t>f</w:t>
      </w:r>
      <w:r w:rsidRPr="00E726AC">
        <w:rPr>
          <w:i/>
          <w:spacing w:val="-1"/>
          <w:sz w:val="22"/>
          <w:szCs w:val="22"/>
        </w:rPr>
        <w:t>f</w:t>
      </w:r>
      <w:r w:rsidRPr="00E726AC">
        <w:rPr>
          <w:i/>
          <w:sz w:val="22"/>
          <w:szCs w:val="22"/>
        </w:rPr>
        <w:t>ec</w:t>
      </w:r>
      <w:r w:rsidRPr="00E726AC">
        <w:rPr>
          <w:i/>
          <w:spacing w:val="-1"/>
          <w:sz w:val="22"/>
          <w:szCs w:val="22"/>
        </w:rPr>
        <w:t>t</w:t>
      </w:r>
      <w:r w:rsidRPr="00E726AC">
        <w:rPr>
          <w:i/>
          <w:spacing w:val="1"/>
          <w:sz w:val="22"/>
          <w:szCs w:val="22"/>
        </w:rPr>
        <w:t>i</w:t>
      </w:r>
      <w:r w:rsidRPr="00E726AC">
        <w:rPr>
          <w:i/>
          <w:sz w:val="22"/>
          <w:szCs w:val="22"/>
        </w:rPr>
        <w:t xml:space="preserve">ve   </w:t>
      </w:r>
      <w:r w:rsidRPr="00E726AC">
        <w:rPr>
          <w:i/>
          <w:spacing w:val="40"/>
          <w:sz w:val="22"/>
          <w:szCs w:val="22"/>
        </w:rPr>
        <w:t xml:space="preserve"> </w:t>
      </w:r>
      <w:r w:rsidRPr="00E726AC">
        <w:rPr>
          <w:i/>
          <w:spacing w:val="-1"/>
          <w:sz w:val="22"/>
          <w:szCs w:val="22"/>
        </w:rPr>
        <w:t>w</w:t>
      </w:r>
      <w:r w:rsidRPr="00E726AC">
        <w:rPr>
          <w:i/>
          <w:sz w:val="22"/>
          <w:szCs w:val="22"/>
        </w:rPr>
        <w:t xml:space="preserve">eb   </w:t>
      </w:r>
      <w:r w:rsidRPr="00E726AC">
        <w:rPr>
          <w:i/>
          <w:spacing w:val="39"/>
          <w:sz w:val="22"/>
          <w:szCs w:val="22"/>
        </w:rPr>
        <w:t xml:space="preserve"> </w:t>
      </w:r>
      <w:r w:rsidRPr="00E726AC">
        <w:rPr>
          <w:i/>
          <w:sz w:val="22"/>
          <w:szCs w:val="22"/>
        </w:rPr>
        <w:t>de</w:t>
      </w:r>
      <w:r w:rsidRPr="00E726AC">
        <w:rPr>
          <w:i/>
          <w:spacing w:val="-2"/>
          <w:sz w:val="22"/>
          <w:szCs w:val="22"/>
        </w:rPr>
        <w:t>s</w:t>
      </w:r>
      <w:r w:rsidRPr="00E726AC">
        <w:rPr>
          <w:i/>
          <w:spacing w:val="1"/>
          <w:sz w:val="22"/>
          <w:szCs w:val="22"/>
        </w:rPr>
        <w:t>i</w:t>
      </w:r>
      <w:r w:rsidRPr="00E726AC">
        <w:rPr>
          <w:i/>
          <w:sz w:val="22"/>
          <w:szCs w:val="22"/>
        </w:rPr>
        <w:t xml:space="preserve">gn   </w:t>
      </w:r>
      <w:r w:rsidRPr="00E726AC">
        <w:rPr>
          <w:i/>
          <w:spacing w:val="42"/>
          <w:sz w:val="22"/>
          <w:szCs w:val="22"/>
        </w:rPr>
        <w:t xml:space="preserve"> </w:t>
      </w:r>
      <w:r w:rsidRPr="00E726AC">
        <w:rPr>
          <w:i/>
          <w:sz w:val="22"/>
          <w:szCs w:val="22"/>
        </w:rPr>
        <w:t xml:space="preserve">–   </w:t>
      </w:r>
      <w:r w:rsidRPr="00E726AC">
        <w:rPr>
          <w:i/>
          <w:spacing w:val="39"/>
          <w:sz w:val="22"/>
          <w:szCs w:val="22"/>
        </w:rPr>
        <w:t xml:space="preserve"> </w:t>
      </w:r>
      <w:r w:rsidRPr="00E726AC">
        <w:rPr>
          <w:i/>
          <w:sz w:val="22"/>
          <w:szCs w:val="22"/>
        </w:rPr>
        <w:t>V</w:t>
      </w:r>
      <w:r w:rsidRPr="00E726AC">
        <w:rPr>
          <w:i/>
          <w:spacing w:val="-2"/>
          <w:sz w:val="22"/>
          <w:szCs w:val="22"/>
        </w:rPr>
        <w:t>i</w:t>
      </w:r>
      <w:r w:rsidRPr="00E726AC">
        <w:rPr>
          <w:i/>
          <w:spacing w:val="1"/>
          <w:sz w:val="22"/>
          <w:szCs w:val="22"/>
        </w:rPr>
        <w:t>t</w:t>
      </w:r>
      <w:r w:rsidRPr="00E726AC">
        <w:rPr>
          <w:i/>
          <w:sz w:val="22"/>
          <w:szCs w:val="22"/>
        </w:rPr>
        <w:t>a</w:t>
      </w:r>
      <w:r w:rsidRPr="00E726AC">
        <w:rPr>
          <w:i/>
          <w:spacing w:val="-1"/>
          <w:sz w:val="22"/>
          <w:szCs w:val="22"/>
        </w:rPr>
        <w:t>l</w:t>
      </w:r>
      <w:r w:rsidRPr="00E726AC">
        <w:rPr>
          <w:i/>
          <w:sz w:val="22"/>
          <w:szCs w:val="22"/>
        </w:rPr>
        <w:t xml:space="preserve">y   </w:t>
      </w:r>
      <w:r w:rsidRPr="00E726AC">
        <w:rPr>
          <w:i/>
          <w:spacing w:val="42"/>
          <w:sz w:val="22"/>
          <w:szCs w:val="22"/>
        </w:rPr>
        <w:t xml:space="preserve"> </w:t>
      </w:r>
      <w:r w:rsidRPr="00E726AC">
        <w:rPr>
          <w:i/>
          <w:sz w:val="22"/>
          <w:szCs w:val="22"/>
        </w:rPr>
        <w:t>F</w:t>
      </w:r>
      <w:r w:rsidRPr="00E726AC">
        <w:rPr>
          <w:i/>
          <w:spacing w:val="-2"/>
          <w:sz w:val="22"/>
          <w:szCs w:val="22"/>
        </w:rPr>
        <w:t>r</w:t>
      </w:r>
      <w:r w:rsidRPr="00E726AC">
        <w:rPr>
          <w:i/>
          <w:spacing w:val="1"/>
          <w:sz w:val="22"/>
          <w:szCs w:val="22"/>
        </w:rPr>
        <w:t>i</w:t>
      </w:r>
      <w:r w:rsidRPr="00E726AC">
        <w:rPr>
          <w:i/>
          <w:sz w:val="22"/>
          <w:szCs w:val="22"/>
        </w:rPr>
        <w:t xml:space="preserve">edman   </w:t>
      </w:r>
      <w:r w:rsidRPr="00E726AC">
        <w:rPr>
          <w:i/>
          <w:spacing w:val="37"/>
          <w:sz w:val="22"/>
          <w:szCs w:val="22"/>
        </w:rPr>
        <w:t xml:space="preserve"> </w:t>
      </w:r>
      <w:r w:rsidRPr="00E726AC">
        <w:rPr>
          <w:i/>
          <w:spacing w:val="3"/>
          <w:sz w:val="22"/>
          <w:szCs w:val="22"/>
        </w:rPr>
        <w:t>[</w:t>
      </w:r>
      <w:r w:rsidRPr="00E726AC">
        <w:rPr>
          <w:i/>
          <w:spacing w:val="-3"/>
          <w:sz w:val="22"/>
          <w:szCs w:val="22"/>
        </w:rPr>
        <w:t>R</w:t>
      </w:r>
      <w:r w:rsidRPr="00E726AC">
        <w:rPr>
          <w:i/>
          <w:sz w:val="22"/>
          <w:szCs w:val="22"/>
        </w:rPr>
        <w:t>e</w:t>
      </w:r>
      <w:r w:rsidRPr="00E726AC">
        <w:rPr>
          <w:i/>
          <w:spacing w:val="-1"/>
          <w:sz w:val="22"/>
          <w:szCs w:val="22"/>
        </w:rPr>
        <w:t>f</w:t>
      </w:r>
      <w:r w:rsidRPr="00E726AC">
        <w:rPr>
          <w:i/>
          <w:sz w:val="22"/>
          <w:szCs w:val="22"/>
        </w:rPr>
        <w:t>:</w:t>
      </w:r>
      <w:hyperlink r:id="rId26">
        <w:r w:rsidRPr="00E726AC">
          <w:rPr>
            <w:i/>
            <w:sz w:val="22"/>
            <w:szCs w:val="22"/>
          </w:rPr>
          <w:t xml:space="preserve"> h</w:t>
        </w:r>
        <w:r w:rsidRPr="00E726AC">
          <w:rPr>
            <w:i/>
            <w:spacing w:val="1"/>
            <w:sz w:val="22"/>
            <w:szCs w:val="22"/>
          </w:rPr>
          <w:t>tt</w:t>
        </w:r>
        <w:r w:rsidRPr="00E726AC">
          <w:rPr>
            <w:i/>
            <w:spacing w:val="-2"/>
            <w:sz w:val="22"/>
            <w:szCs w:val="22"/>
          </w:rPr>
          <w:t>p</w:t>
        </w:r>
        <w:r w:rsidRPr="00E726AC">
          <w:rPr>
            <w:i/>
            <w:spacing w:val="1"/>
            <w:sz w:val="22"/>
            <w:szCs w:val="22"/>
          </w:rPr>
          <w:t>:</w:t>
        </w:r>
        <w:r w:rsidRPr="00E726AC">
          <w:rPr>
            <w:i/>
            <w:spacing w:val="-1"/>
            <w:sz w:val="22"/>
            <w:szCs w:val="22"/>
          </w:rPr>
          <w:t>/</w:t>
        </w:r>
        <w:r w:rsidRPr="00E726AC">
          <w:rPr>
            <w:i/>
            <w:spacing w:val="1"/>
            <w:sz w:val="22"/>
            <w:szCs w:val="22"/>
          </w:rPr>
          <w:t>/</w:t>
        </w:r>
        <w:r w:rsidRPr="00E726AC">
          <w:rPr>
            <w:i/>
            <w:spacing w:val="-1"/>
            <w:sz w:val="22"/>
            <w:szCs w:val="22"/>
          </w:rPr>
          <w:t>www</w:t>
        </w:r>
        <w:r w:rsidRPr="00E726AC">
          <w:rPr>
            <w:i/>
            <w:sz w:val="22"/>
            <w:szCs w:val="22"/>
          </w:rPr>
          <w:t>.smas</w:t>
        </w:r>
        <w:r w:rsidRPr="00E726AC">
          <w:rPr>
            <w:i/>
            <w:spacing w:val="-2"/>
            <w:sz w:val="22"/>
            <w:szCs w:val="22"/>
          </w:rPr>
          <w:t>h</w:t>
        </w:r>
        <w:r w:rsidRPr="00E726AC">
          <w:rPr>
            <w:i/>
            <w:spacing w:val="1"/>
            <w:sz w:val="22"/>
            <w:szCs w:val="22"/>
          </w:rPr>
          <w:t>i</w:t>
        </w:r>
        <w:r w:rsidRPr="00E726AC">
          <w:rPr>
            <w:i/>
            <w:sz w:val="22"/>
            <w:szCs w:val="22"/>
          </w:rPr>
          <w:t>ng</w:t>
        </w:r>
        <w:r w:rsidRPr="00E726AC">
          <w:rPr>
            <w:i/>
            <w:spacing w:val="-1"/>
            <w:sz w:val="22"/>
            <w:szCs w:val="22"/>
          </w:rPr>
          <w:t>m</w:t>
        </w:r>
        <w:r w:rsidRPr="00E726AC">
          <w:rPr>
            <w:i/>
            <w:sz w:val="22"/>
            <w:szCs w:val="22"/>
          </w:rPr>
          <w:t>ag</w:t>
        </w:r>
        <w:r w:rsidRPr="00E726AC">
          <w:rPr>
            <w:i/>
            <w:spacing w:val="-2"/>
            <w:sz w:val="22"/>
            <w:szCs w:val="22"/>
          </w:rPr>
          <w:t>az</w:t>
        </w:r>
        <w:r w:rsidRPr="00E726AC">
          <w:rPr>
            <w:i/>
            <w:spacing w:val="1"/>
            <w:sz w:val="22"/>
            <w:szCs w:val="22"/>
          </w:rPr>
          <w:t>i</w:t>
        </w:r>
        <w:r w:rsidRPr="00E726AC">
          <w:rPr>
            <w:i/>
            <w:sz w:val="22"/>
            <w:szCs w:val="22"/>
          </w:rPr>
          <w:t>ne.</w:t>
        </w:r>
        <w:r w:rsidRPr="00E726AC">
          <w:rPr>
            <w:i/>
            <w:spacing w:val="-2"/>
            <w:sz w:val="22"/>
            <w:szCs w:val="22"/>
          </w:rPr>
          <w:t>c</w:t>
        </w:r>
        <w:r w:rsidRPr="00E726AC">
          <w:rPr>
            <w:i/>
            <w:sz w:val="22"/>
            <w:szCs w:val="22"/>
          </w:rPr>
          <w:t>o</w:t>
        </w:r>
        <w:r w:rsidRPr="00E726AC">
          <w:rPr>
            <w:i/>
            <w:spacing w:val="1"/>
            <w:sz w:val="22"/>
            <w:szCs w:val="22"/>
          </w:rPr>
          <w:t>m/</w:t>
        </w:r>
        <w:r w:rsidRPr="00E726AC">
          <w:rPr>
            <w:i/>
            <w:sz w:val="22"/>
            <w:szCs w:val="22"/>
          </w:rPr>
          <w:t>20</w:t>
        </w:r>
        <w:r w:rsidRPr="00E726AC">
          <w:rPr>
            <w:i/>
            <w:spacing w:val="-2"/>
            <w:sz w:val="22"/>
            <w:szCs w:val="22"/>
          </w:rPr>
          <w:t>0</w:t>
        </w:r>
        <w:r w:rsidRPr="00E726AC">
          <w:rPr>
            <w:i/>
            <w:sz w:val="22"/>
            <w:szCs w:val="22"/>
          </w:rPr>
          <w:t>8</w:t>
        </w:r>
        <w:r w:rsidRPr="00E726AC">
          <w:rPr>
            <w:i/>
            <w:spacing w:val="1"/>
            <w:sz w:val="22"/>
            <w:szCs w:val="22"/>
          </w:rPr>
          <w:t>/</w:t>
        </w:r>
        <w:r w:rsidRPr="00E726AC">
          <w:rPr>
            <w:i/>
            <w:sz w:val="22"/>
            <w:szCs w:val="22"/>
          </w:rPr>
          <w:t>0</w:t>
        </w:r>
        <w:r w:rsidRPr="00E726AC">
          <w:rPr>
            <w:i/>
            <w:spacing w:val="-2"/>
            <w:sz w:val="22"/>
            <w:szCs w:val="22"/>
          </w:rPr>
          <w:t>1</w:t>
        </w:r>
        <w:r w:rsidRPr="00E726AC">
          <w:rPr>
            <w:i/>
            <w:spacing w:val="1"/>
            <w:sz w:val="22"/>
            <w:szCs w:val="22"/>
          </w:rPr>
          <w:t>/</w:t>
        </w:r>
        <w:r w:rsidRPr="00E726AC">
          <w:rPr>
            <w:i/>
            <w:sz w:val="22"/>
            <w:szCs w:val="22"/>
          </w:rPr>
          <w:t>3</w:t>
        </w:r>
        <w:r w:rsidRPr="00E726AC">
          <w:rPr>
            <w:i/>
            <w:spacing w:val="-2"/>
            <w:sz w:val="22"/>
            <w:szCs w:val="22"/>
          </w:rPr>
          <w:t>1</w:t>
        </w:r>
        <w:r w:rsidRPr="00E726AC">
          <w:rPr>
            <w:i/>
            <w:spacing w:val="1"/>
            <w:sz w:val="22"/>
            <w:szCs w:val="22"/>
          </w:rPr>
          <w:t>/</w:t>
        </w:r>
        <w:r w:rsidRPr="00E726AC">
          <w:rPr>
            <w:i/>
            <w:sz w:val="22"/>
            <w:szCs w:val="22"/>
          </w:rPr>
          <w:t>1</w:t>
        </w:r>
        <w:r w:rsidRPr="00E726AC">
          <w:rPr>
            <w:i/>
            <w:spacing w:val="-2"/>
            <w:sz w:val="22"/>
            <w:szCs w:val="22"/>
          </w:rPr>
          <w:t>0</w:t>
        </w:r>
        <w:r w:rsidRPr="00E726AC">
          <w:rPr>
            <w:i/>
            <w:spacing w:val="1"/>
            <w:sz w:val="22"/>
            <w:szCs w:val="22"/>
          </w:rPr>
          <w:t>-</w:t>
        </w:r>
        <w:r w:rsidRPr="00E726AC">
          <w:rPr>
            <w:i/>
            <w:sz w:val="22"/>
            <w:szCs w:val="22"/>
          </w:rPr>
          <w:t>p</w:t>
        </w:r>
        <w:r w:rsidRPr="00E726AC">
          <w:rPr>
            <w:i/>
            <w:spacing w:val="-2"/>
            <w:sz w:val="22"/>
            <w:szCs w:val="22"/>
          </w:rPr>
          <w:t>r</w:t>
        </w:r>
        <w:r w:rsidRPr="00E726AC">
          <w:rPr>
            <w:i/>
            <w:spacing w:val="-1"/>
            <w:sz w:val="22"/>
            <w:szCs w:val="22"/>
          </w:rPr>
          <w:t>i</w:t>
        </w:r>
        <w:r w:rsidRPr="00E726AC">
          <w:rPr>
            <w:i/>
            <w:sz w:val="22"/>
            <w:szCs w:val="22"/>
          </w:rPr>
          <w:t>nc</w:t>
        </w:r>
        <w:r w:rsidRPr="00E726AC">
          <w:rPr>
            <w:i/>
            <w:spacing w:val="1"/>
            <w:sz w:val="22"/>
            <w:szCs w:val="22"/>
          </w:rPr>
          <w:t>i</w:t>
        </w:r>
        <w:r w:rsidRPr="00E726AC">
          <w:rPr>
            <w:i/>
            <w:spacing w:val="-2"/>
            <w:sz w:val="22"/>
            <w:szCs w:val="22"/>
          </w:rPr>
          <w:t>p</w:t>
        </w:r>
        <w:r w:rsidRPr="00E726AC">
          <w:rPr>
            <w:i/>
            <w:spacing w:val="1"/>
            <w:sz w:val="22"/>
            <w:szCs w:val="22"/>
          </w:rPr>
          <w:t>l</w:t>
        </w:r>
        <w:r w:rsidRPr="00E726AC">
          <w:rPr>
            <w:i/>
            <w:sz w:val="22"/>
            <w:szCs w:val="22"/>
          </w:rPr>
          <w:t>es</w:t>
        </w:r>
        <w:r w:rsidRPr="00E726AC">
          <w:rPr>
            <w:i/>
            <w:spacing w:val="1"/>
            <w:sz w:val="22"/>
            <w:szCs w:val="22"/>
          </w:rPr>
          <w:t>-</w:t>
        </w:r>
        <w:r w:rsidRPr="00E726AC">
          <w:rPr>
            <w:i/>
            <w:sz w:val="22"/>
            <w:szCs w:val="22"/>
          </w:rPr>
          <w:t>o</w:t>
        </w:r>
        <w:r w:rsidRPr="00E726AC">
          <w:rPr>
            <w:i/>
            <w:spacing w:val="-1"/>
            <w:sz w:val="22"/>
            <w:szCs w:val="22"/>
          </w:rPr>
          <w:t>f</w:t>
        </w:r>
        <w:r w:rsidRPr="00E726AC">
          <w:rPr>
            <w:i/>
            <w:spacing w:val="1"/>
            <w:sz w:val="22"/>
            <w:szCs w:val="22"/>
          </w:rPr>
          <w:t>-</w:t>
        </w:r>
        <w:r w:rsidRPr="00E726AC">
          <w:rPr>
            <w:i/>
            <w:spacing w:val="-2"/>
            <w:sz w:val="22"/>
            <w:szCs w:val="22"/>
          </w:rPr>
          <w:t>e</w:t>
        </w:r>
        <w:r w:rsidRPr="00E726AC">
          <w:rPr>
            <w:i/>
            <w:spacing w:val="1"/>
            <w:sz w:val="22"/>
            <w:szCs w:val="22"/>
          </w:rPr>
          <w:t>f</w:t>
        </w:r>
        <w:r w:rsidRPr="00E726AC">
          <w:rPr>
            <w:i/>
            <w:spacing w:val="-1"/>
            <w:sz w:val="22"/>
            <w:szCs w:val="22"/>
          </w:rPr>
          <w:t>f</w:t>
        </w:r>
        <w:r w:rsidRPr="00E726AC">
          <w:rPr>
            <w:i/>
            <w:sz w:val="22"/>
            <w:szCs w:val="22"/>
          </w:rPr>
          <w:t>ec</w:t>
        </w:r>
        <w:r w:rsidRPr="00E726AC">
          <w:rPr>
            <w:i/>
            <w:spacing w:val="-1"/>
            <w:sz w:val="22"/>
            <w:szCs w:val="22"/>
          </w:rPr>
          <w:t>t</w:t>
        </w:r>
        <w:r w:rsidRPr="00E726AC">
          <w:rPr>
            <w:i/>
            <w:spacing w:val="1"/>
            <w:sz w:val="22"/>
            <w:szCs w:val="22"/>
          </w:rPr>
          <w:t>i</w:t>
        </w:r>
        <w:r w:rsidRPr="00E726AC">
          <w:rPr>
            <w:i/>
            <w:spacing w:val="-2"/>
            <w:sz w:val="22"/>
            <w:szCs w:val="22"/>
          </w:rPr>
          <w:t>v</w:t>
        </w:r>
        <w:r w:rsidRPr="00E726AC">
          <w:rPr>
            <w:i/>
            <w:spacing w:val="1"/>
            <w:sz w:val="22"/>
            <w:szCs w:val="22"/>
          </w:rPr>
          <w:t>e-</w:t>
        </w:r>
        <w:r w:rsidRPr="00E726AC">
          <w:rPr>
            <w:i/>
            <w:spacing w:val="-1"/>
            <w:sz w:val="22"/>
            <w:szCs w:val="22"/>
          </w:rPr>
          <w:t>w</w:t>
        </w:r>
        <w:r w:rsidRPr="00E726AC">
          <w:rPr>
            <w:i/>
            <w:sz w:val="22"/>
            <w:szCs w:val="22"/>
          </w:rPr>
          <w:t>e</w:t>
        </w:r>
        <w:r w:rsidRPr="00E726AC">
          <w:rPr>
            <w:i/>
            <w:spacing w:val="-2"/>
            <w:sz w:val="22"/>
            <w:szCs w:val="22"/>
          </w:rPr>
          <w:t>b</w:t>
        </w:r>
        <w:r w:rsidRPr="00E726AC">
          <w:rPr>
            <w:i/>
            <w:sz w:val="22"/>
            <w:szCs w:val="22"/>
          </w:rPr>
          <w:t>-</w:t>
        </w:r>
      </w:hyperlink>
      <w:hyperlink r:id="rId27">
        <w:r w:rsidRPr="00E726AC">
          <w:rPr>
            <w:i/>
            <w:sz w:val="22"/>
            <w:szCs w:val="22"/>
          </w:rPr>
          <w:t xml:space="preserve"> de</w:t>
        </w:r>
        <w:r w:rsidRPr="00E726AC">
          <w:rPr>
            <w:i/>
            <w:spacing w:val="1"/>
            <w:sz w:val="22"/>
            <w:szCs w:val="22"/>
          </w:rPr>
          <w:t>si</w:t>
        </w:r>
        <w:r w:rsidRPr="00E726AC">
          <w:rPr>
            <w:i/>
            <w:spacing w:val="-2"/>
            <w:sz w:val="22"/>
            <w:szCs w:val="22"/>
          </w:rPr>
          <w:t>g</w:t>
        </w:r>
        <w:r w:rsidRPr="00E726AC">
          <w:rPr>
            <w:i/>
            <w:sz w:val="22"/>
            <w:szCs w:val="22"/>
          </w:rPr>
          <w:t>n</w:t>
        </w:r>
        <w:r w:rsidRPr="00E726AC">
          <w:rPr>
            <w:i/>
            <w:spacing w:val="-3"/>
            <w:sz w:val="22"/>
            <w:szCs w:val="22"/>
          </w:rPr>
          <w:t>/</w:t>
        </w:r>
        <w:r w:rsidRPr="00E726AC">
          <w:rPr>
            <w:i/>
            <w:sz w:val="22"/>
            <w:szCs w:val="22"/>
          </w:rPr>
          <w:t>]</w:t>
        </w:r>
      </w:hyperlink>
    </w:p>
    <w:p w:rsidR="002505FC" w:rsidRPr="00E726AC" w:rsidRDefault="003E2070">
      <w:pPr>
        <w:spacing w:before="1"/>
        <w:ind w:left="1628"/>
        <w:rPr>
          <w:sz w:val="22"/>
          <w:szCs w:val="22"/>
        </w:rPr>
      </w:pPr>
      <w:proofErr w:type="gramStart"/>
      <w:r w:rsidRPr="00E726AC">
        <w:rPr>
          <w:rFonts w:eastAsia="Courier New"/>
          <w:sz w:val="22"/>
          <w:szCs w:val="22"/>
        </w:rPr>
        <w:t>o</w:t>
      </w:r>
      <w:proofErr w:type="gramEnd"/>
      <w:r w:rsidRPr="00E726AC">
        <w:rPr>
          <w:rFonts w:eastAsia="Courier New"/>
          <w:spacing w:val="95"/>
          <w:sz w:val="22"/>
          <w:szCs w:val="22"/>
        </w:rPr>
        <w:t xml:space="preserve"> </w:t>
      </w:r>
      <w:r w:rsidRPr="00E726AC">
        <w:rPr>
          <w:i/>
          <w:sz w:val="22"/>
          <w:szCs w:val="22"/>
        </w:rPr>
        <w:t>Pr</w:t>
      </w:r>
      <w:r w:rsidRPr="00E726AC">
        <w:rPr>
          <w:i/>
          <w:spacing w:val="1"/>
          <w:sz w:val="22"/>
          <w:szCs w:val="22"/>
        </w:rPr>
        <w:t>i</w:t>
      </w:r>
      <w:r w:rsidRPr="00E726AC">
        <w:rPr>
          <w:i/>
          <w:sz w:val="22"/>
          <w:szCs w:val="22"/>
        </w:rPr>
        <w:t>n</w:t>
      </w:r>
      <w:r w:rsidRPr="00E726AC">
        <w:rPr>
          <w:i/>
          <w:spacing w:val="-2"/>
          <w:sz w:val="22"/>
          <w:szCs w:val="22"/>
        </w:rPr>
        <w:t>c</w:t>
      </w:r>
      <w:r w:rsidRPr="00E726AC">
        <w:rPr>
          <w:i/>
          <w:spacing w:val="1"/>
          <w:sz w:val="22"/>
          <w:szCs w:val="22"/>
        </w:rPr>
        <w:t>i</w:t>
      </w:r>
      <w:r w:rsidRPr="00E726AC">
        <w:rPr>
          <w:i/>
          <w:spacing w:val="-2"/>
          <w:sz w:val="22"/>
          <w:szCs w:val="22"/>
        </w:rPr>
        <w:t>p</w:t>
      </w:r>
      <w:r w:rsidRPr="00E726AC">
        <w:rPr>
          <w:i/>
          <w:spacing w:val="1"/>
          <w:sz w:val="22"/>
          <w:szCs w:val="22"/>
        </w:rPr>
        <w:t>l</w:t>
      </w:r>
      <w:r w:rsidRPr="00E726AC">
        <w:rPr>
          <w:i/>
          <w:sz w:val="22"/>
          <w:szCs w:val="22"/>
        </w:rPr>
        <w:t xml:space="preserve">es    </w:t>
      </w:r>
      <w:r w:rsidRPr="00E726AC">
        <w:rPr>
          <w:i/>
          <w:spacing w:val="33"/>
          <w:sz w:val="22"/>
          <w:szCs w:val="22"/>
        </w:rPr>
        <w:t xml:space="preserve"> </w:t>
      </w:r>
      <w:r w:rsidRPr="00E726AC">
        <w:rPr>
          <w:i/>
          <w:sz w:val="22"/>
          <w:szCs w:val="22"/>
        </w:rPr>
        <w:t xml:space="preserve">of    </w:t>
      </w:r>
      <w:r w:rsidRPr="00E726AC">
        <w:rPr>
          <w:i/>
          <w:spacing w:val="33"/>
          <w:sz w:val="22"/>
          <w:szCs w:val="22"/>
        </w:rPr>
        <w:t xml:space="preserve"> </w:t>
      </w:r>
      <w:r w:rsidRPr="00E726AC">
        <w:rPr>
          <w:i/>
          <w:spacing w:val="-1"/>
          <w:sz w:val="22"/>
          <w:szCs w:val="22"/>
        </w:rPr>
        <w:t>m</w:t>
      </w:r>
      <w:r w:rsidRPr="00E726AC">
        <w:rPr>
          <w:i/>
          <w:sz w:val="22"/>
          <w:szCs w:val="22"/>
        </w:rPr>
        <w:t>o</w:t>
      </w:r>
      <w:r w:rsidRPr="00E726AC">
        <w:rPr>
          <w:i/>
          <w:spacing w:val="-2"/>
          <w:sz w:val="22"/>
          <w:szCs w:val="22"/>
        </w:rPr>
        <w:t>b</w:t>
      </w:r>
      <w:r w:rsidRPr="00E726AC">
        <w:rPr>
          <w:i/>
          <w:spacing w:val="1"/>
          <w:sz w:val="22"/>
          <w:szCs w:val="22"/>
        </w:rPr>
        <w:t>il</w:t>
      </w:r>
      <w:r w:rsidRPr="00E726AC">
        <w:rPr>
          <w:i/>
          <w:sz w:val="22"/>
          <w:szCs w:val="22"/>
        </w:rPr>
        <w:t xml:space="preserve">e    </w:t>
      </w:r>
      <w:r w:rsidRPr="00E726AC">
        <w:rPr>
          <w:i/>
          <w:spacing w:val="30"/>
          <w:sz w:val="22"/>
          <w:szCs w:val="22"/>
        </w:rPr>
        <w:t xml:space="preserve"> </w:t>
      </w:r>
      <w:r w:rsidRPr="00E726AC">
        <w:rPr>
          <w:i/>
          <w:spacing w:val="1"/>
          <w:sz w:val="22"/>
          <w:szCs w:val="22"/>
        </w:rPr>
        <w:t>i</w:t>
      </w:r>
      <w:r w:rsidRPr="00E726AC">
        <w:rPr>
          <w:i/>
          <w:sz w:val="22"/>
          <w:szCs w:val="22"/>
        </w:rPr>
        <w:t>n</w:t>
      </w:r>
      <w:r w:rsidRPr="00E726AC">
        <w:rPr>
          <w:i/>
          <w:spacing w:val="1"/>
          <w:sz w:val="22"/>
          <w:szCs w:val="22"/>
        </w:rPr>
        <w:t>t</w:t>
      </w:r>
      <w:r w:rsidRPr="00E726AC">
        <w:rPr>
          <w:i/>
          <w:sz w:val="22"/>
          <w:szCs w:val="22"/>
        </w:rPr>
        <w:t>e</w:t>
      </w:r>
      <w:r w:rsidRPr="00E726AC">
        <w:rPr>
          <w:i/>
          <w:spacing w:val="-2"/>
          <w:sz w:val="22"/>
          <w:szCs w:val="22"/>
        </w:rPr>
        <w:t>r</w:t>
      </w:r>
      <w:r w:rsidRPr="00E726AC">
        <w:rPr>
          <w:i/>
          <w:spacing w:val="1"/>
          <w:sz w:val="22"/>
          <w:szCs w:val="22"/>
        </w:rPr>
        <w:t>f</w:t>
      </w:r>
      <w:r w:rsidRPr="00E726AC">
        <w:rPr>
          <w:i/>
          <w:sz w:val="22"/>
          <w:szCs w:val="22"/>
        </w:rPr>
        <w:t>a</w:t>
      </w:r>
      <w:r w:rsidRPr="00E726AC">
        <w:rPr>
          <w:i/>
          <w:spacing w:val="-2"/>
          <w:sz w:val="22"/>
          <w:szCs w:val="22"/>
        </w:rPr>
        <w:t>c</w:t>
      </w:r>
      <w:r w:rsidRPr="00E726AC">
        <w:rPr>
          <w:i/>
          <w:sz w:val="22"/>
          <w:szCs w:val="22"/>
        </w:rPr>
        <w:t xml:space="preserve">e    </w:t>
      </w:r>
      <w:r w:rsidRPr="00E726AC">
        <w:rPr>
          <w:i/>
          <w:spacing w:val="32"/>
          <w:sz w:val="22"/>
          <w:szCs w:val="22"/>
        </w:rPr>
        <w:t xml:space="preserve"> </w:t>
      </w:r>
      <w:r w:rsidRPr="00E726AC">
        <w:rPr>
          <w:i/>
          <w:sz w:val="22"/>
          <w:szCs w:val="22"/>
        </w:rPr>
        <w:t>de</w:t>
      </w:r>
      <w:r w:rsidRPr="00E726AC">
        <w:rPr>
          <w:i/>
          <w:spacing w:val="-2"/>
          <w:sz w:val="22"/>
          <w:szCs w:val="22"/>
        </w:rPr>
        <w:t>s</w:t>
      </w:r>
      <w:r w:rsidRPr="00E726AC">
        <w:rPr>
          <w:i/>
          <w:spacing w:val="1"/>
          <w:sz w:val="22"/>
          <w:szCs w:val="22"/>
        </w:rPr>
        <w:t>i</w:t>
      </w:r>
      <w:r w:rsidRPr="00E726AC">
        <w:rPr>
          <w:i/>
          <w:sz w:val="22"/>
          <w:szCs w:val="22"/>
        </w:rPr>
        <w:t xml:space="preserve">gn    </w:t>
      </w:r>
      <w:r w:rsidRPr="00E726AC">
        <w:rPr>
          <w:i/>
          <w:spacing w:val="36"/>
          <w:sz w:val="22"/>
          <w:szCs w:val="22"/>
        </w:rPr>
        <w:t xml:space="preserve"> </w:t>
      </w:r>
      <w:r w:rsidRPr="00E726AC">
        <w:rPr>
          <w:i/>
          <w:sz w:val="22"/>
          <w:szCs w:val="22"/>
        </w:rPr>
        <w:t xml:space="preserve">–    </w:t>
      </w:r>
      <w:r w:rsidRPr="00E726AC">
        <w:rPr>
          <w:i/>
          <w:spacing w:val="30"/>
          <w:sz w:val="22"/>
          <w:szCs w:val="22"/>
        </w:rPr>
        <w:t xml:space="preserve"> </w:t>
      </w:r>
      <w:r w:rsidRPr="00E726AC">
        <w:rPr>
          <w:i/>
          <w:sz w:val="22"/>
          <w:szCs w:val="22"/>
        </w:rPr>
        <w:t>Jona</w:t>
      </w:r>
      <w:r w:rsidRPr="00E726AC">
        <w:rPr>
          <w:i/>
          <w:spacing w:val="1"/>
          <w:sz w:val="22"/>
          <w:szCs w:val="22"/>
        </w:rPr>
        <w:t>t</w:t>
      </w:r>
      <w:r w:rsidRPr="00E726AC">
        <w:rPr>
          <w:i/>
          <w:sz w:val="22"/>
          <w:szCs w:val="22"/>
        </w:rPr>
        <w:t xml:space="preserve">han    </w:t>
      </w:r>
      <w:r w:rsidRPr="00E726AC">
        <w:rPr>
          <w:i/>
          <w:spacing w:val="32"/>
          <w:sz w:val="22"/>
          <w:szCs w:val="22"/>
        </w:rPr>
        <w:t xml:space="preserve"> </w:t>
      </w:r>
      <w:r w:rsidRPr="00E726AC">
        <w:rPr>
          <w:i/>
          <w:spacing w:val="-2"/>
          <w:sz w:val="22"/>
          <w:szCs w:val="22"/>
        </w:rPr>
        <w:t>S</w:t>
      </w:r>
      <w:r w:rsidRPr="00E726AC">
        <w:rPr>
          <w:i/>
          <w:spacing w:val="1"/>
          <w:sz w:val="22"/>
          <w:szCs w:val="22"/>
        </w:rPr>
        <w:t>t</w:t>
      </w:r>
      <w:r w:rsidRPr="00E726AC">
        <w:rPr>
          <w:i/>
          <w:sz w:val="22"/>
          <w:szCs w:val="22"/>
        </w:rPr>
        <w:t xml:space="preserve">ark    </w:t>
      </w:r>
      <w:r w:rsidRPr="00E726AC">
        <w:rPr>
          <w:i/>
          <w:spacing w:val="32"/>
          <w:sz w:val="22"/>
          <w:szCs w:val="22"/>
        </w:rPr>
        <w:t xml:space="preserve"> </w:t>
      </w:r>
      <w:r w:rsidRPr="00E726AC">
        <w:rPr>
          <w:i/>
          <w:spacing w:val="3"/>
          <w:sz w:val="22"/>
          <w:szCs w:val="22"/>
        </w:rPr>
        <w:t>[</w:t>
      </w:r>
      <w:r w:rsidRPr="00E726AC">
        <w:rPr>
          <w:i/>
          <w:spacing w:val="-3"/>
          <w:sz w:val="22"/>
          <w:szCs w:val="22"/>
        </w:rPr>
        <w:t>R</w:t>
      </w:r>
      <w:r w:rsidRPr="00E726AC">
        <w:rPr>
          <w:i/>
          <w:sz w:val="22"/>
          <w:szCs w:val="22"/>
        </w:rPr>
        <w:t>e</w:t>
      </w:r>
      <w:r w:rsidRPr="00E726AC">
        <w:rPr>
          <w:i/>
          <w:spacing w:val="-1"/>
          <w:sz w:val="22"/>
          <w:szCs w:val="22"/>
        </w:rPr>
        <w:t>f</w:t>
      </w:r>
      <w:r w:rsidRPr="00E726AC">
        <w:rPr>
          <w:i/>
          <w:sz w:val="22"/>
          <w:szCs w:val="22"/>
        </w:rPr>
        <w:t>:</w:t>
      </w:r>
    </w:p>
    <w:p w:rsidR="002505FC" w:rsidRPr="00E726AC" w:rsidRDefault="00CF7A1C">
      <w:pPr>
        <w:spacing w:line="220" w:lineRule="exact"/>
        <w:ind w:left="1951" w:right="4259"/>
        <w:jc w:val="center"/>
        <w:rPr>
          <w:sz w:val="22"/>
          <w:szCs w:val="22"/>
        </w:rPr>
      </w:pPr>
      <w:hyperlink r:id="rId28">
        <w:r w:rsidR="003E2070" w:rsidRPr="00E726AC">
          <w:rPr>
            <w:i/>
            <w:sz w:val="22"/>
            <w:szCs w:val="22"/>
          </w:rPr>
          <w:t>h</w:t>
        </w:r>
        <w:r w:rsidR="003E2070" w:rsidRPr="00E726AC">
          <w:rPr>
            <w:i/>
            <w:spacing w:val="1"/>
            <w:sz w:val="22"/>
            <w:szCs w:val="22"/>
          </w:rPr>
          <w:t>tt</w:t>
        </w:r>
        <w:r w:rsidR="003E2070" w:rsidRPr="00E726AC">
          <w:rPr>
            <w:i/>
            <w:spacing w:val="-2"/>
            <w:sz w:val="22"/>
            <w:szCs w:val="22"/>
          </w:rPr>
          <w:t>p</w:t>
        </w:r>
        <w:r w:rsidR="003E2070" w:rsidRPr="00E726AC">
          <w:rPr>
            <w:i/>
            <w:spacing w:val="1"/>
            <w:sz w:val="22"/>
            <w:szCs w:val="22"/>
          </w:rPr>
          <w:t>:</w:t>
        </w:r>
        <w:r w:rsidR="003E2070" w:rsidRPr="00E726AC">
          <w:rPr>
            <w:i/>
            <w:spacing w:val="-1"/>
            <w:sz w:val="22"/>
            <w:szCs w:val="22"/>
          </w:rPr>
          <w:t>/</w:t>
        </w:r>
        <w:r w:rsidR="003E2070" w:rsidRPr="00E726AC">
          <w:rPr>
            <w:i/>
            <w:spacing w:val="1"/>
            <w:sz w:val="22"/>
            <w:szCs w:val="22"/>
          </w:rPr>
          <w:t>/</w:t>
        </w:r>
        <w:r w:rsidR="003E2070" w:rsidRPr="00E726AC">
          <w:rPr>
            <w:i/>
            <w:spacing w:val="-1"/>
            <w:sz w:val="22"/>
            <w:szCs w:val="22"/>
          </w:rPr>
          <w:t>www</w:t>
        </w:r>
        <w:r w:rsidR="003E2070" w:rsidRPr="00E726AC">
          <w:rPr>
            <w:i/>
            <w:sz w:val="22"/>
            <w:szCs w:val="22"/>
          </w:rPr>
          <w:t>.or</w:t>
        </w:r>
        <w:r w:rsidR="003E2070" w:rsidRPr="00E726AC">
          <w:rPr>
            <w:i/>
            <w:spacing w:val="-2"/>
            <w:sz w:val="22"/>
            <w:szCs w:val="22"/>
          </w:rPr>
          <w:t>e</w:t>
        </w:r>
        <w:r w:rsidR="003E2070" w:rsidRPr="00E726AC">
          <w:rPr>
            <w:i/>
            <w:spacing w:val="1"/>
            <w:sz w:val="22"/>
            <w:szCs w:val="22"/>
          </w:rPr>
          <w:t>i</w:t>
        </w:r>
        <w:r w:rsidR="003E2070" w:rsidRPr="00E726AC">
          <w:rPr>
            <w:i/>
            <w:spacing w:val="-1"/>
            <w:sz w:val="22"/>
            <w:szCs w:val="22"/>
          </w:rPr>
          <w:t>l</w:t>
        </w:r>
        <w:r w:rsidR="003E2070" w:rsidRPr="00E726AC">
          <w:rPr>
            <w:i/>
            <w:spacing w:val="1"/>
            <w:sz w:val="22"/>
            <w:szCs w:val="22"/>
          </w:rPr>
          <w:t>l</w:t>
        </w:r>
        <w:r w:rsidR="003E2070" w:rsidRPr="00E726AC">
          <w:rPr>
            <w:i/>
            <w:sz w:val="22"/>
            <w:szCs w:val="22"/>
          </w:rPr>
          <w:t>y</w:t>
        </w:r>
        <w:r w:rsidR="003E2070" w:rsidRPr="00E726AC">
          <w:rPr>
            <w:i/>
            <w:spacing w:val="-2"/>
            <w:sz w:val="22"/>
            <w:szCs w:val="22"/>
          </w:rPr>
          <w:t>.</w:t>
        </w:r>
        <w:r w:rsidR="003E2070" w:rsidRPr="00E726AC">
          <w:rPr>
            <w:i/>
            <w:sz w:val="22"/>
            <w:szCs w:val="22"/>
          </w:rPr>
          <w:t>com/p</w:t>
        </w:r>
        <w:r w:rsidR="003E2070" w:rsidRPr="00E726AC">
          <w:rPr>
            <w:i/>
            <w:spacing w:val="-2"/>
            <w:sz w:val="22"/>
            <w:szCs w:val="22"/>
          </w:rPr>
          <w:t>ub</w:t>
        </w:r>
        <w:r w:rsidR="003E2070" w:rsidRPr="00E726AC">
          <w:rPr>
            <w:i/>
            <w:spacing w:val="1"/>
            <w:sz w:val="22"/>
            <w:szCs w:val="22"/>
          </w:rPr>
          <w:t>/</w:t>
        </w:r>
        <w:r w:rsidR="003E2070" w:rsidRPr="00E726AC">
          <w:rPr>
            <w:i/>
            <w:sz w:val="22"/>
            <w:szCs w:val="22"/>
          </w:rPr>
          <w:t>e</w:t>
        </w:r>
        <w:r w:rsidR="003E2070" w:rsidRPr="00E726AC">
          <w:rPr>
            <w:i/>
            <w:spacing w:val="-1"/>
            <w:sz w:val="22"/>
            <w:szCs w:val="22"/>
          </w:rPr>
          <w:t>/</w:t>
        </w:r>
        <w:r w:rsidR="003E2070" w:rsidRPr="00E726AC">
          <w:rPr>
            <w:i/>
            <w:sz w:val="22"/>
            <w:szCs w:val="22"/>
          </w:rPr>
          <w:t>214</w:t>
        </w:r>
      </w:hyperlink>
      <w:r w:rsidR="003E2070" w:rsidRPr="00E726AC">
        <w:rPr>
          <w:i/>
          <w:spacing w:val="-3"/>
          <w:sz w:val="22"/>
          <w:szCs w:val="22"/>
        </w:rPr>
        <w:t>4</w:t>
      </w:r>
      <w:r w:rsidR="003E2070" w:rsidRPr="00E726AC">
        <w:rPr>
          <w:i/>
          <w:sz w:val="22"/>
          <w:szCs w:val="22"/>
        </w:rPr>
        <w:t>]</w:t>
      </w:r>
    </w:p>
    <w:p w:rsidR="002505FC" w:rsidRPr="00E726AC" w:rsidRDefault="003E2070">
      <w:pPr>
        <w:spacing w:before="7"/>
        <w:ind w:left="1808"/>
        <w:rPr>
          <w:rFonts w:eastAsia="Cambria"/>
          <w:sz w:val="26"/>
          <w:szCs w:val="26"/>
        </w:rPr>
      </w:pPr>
      <w:proofErr w:type="gramStart"/>
      <w:r w:rsidRPr="00E726AC">
        <w:rPr>
          <w:rFonts w:eastAsia="Cambria"/>
          <w:b/>
          <w:sz w:val="26"/>
          <w:szCs w:val="26"/>
        </w:rPr>
        <w:t xml:space="preserve">2.1.2 </w:t>
      </w:r>
      <w:r w:rsidRPr="00E726AC">
        <w:rPr>
          <w:rFonts w:eastAsia="Cambria"/>
          <w:b/>
          <w:spacing w:val="19"/>
          <w:sz w:val="26"/>
          <w:szCs w:val="26"/>
        </w:rPr>
        <w:t xml:space="preserve"> </w:t>
      </w:r>
      <w:r w:rsidRPr="00E726AC">
        <w:rPr>
          <w:rFonts w:eastAsia="Cambria"/>
          <w:b/>
          <w:sz w:val="26"/>
          <w:szCs w:val="26"/>
        </w:rPr>
        <w:t>Ha</w:t>
      </w:r>
      <w:r w:rsidRPr="00E726AC">
        <w:rPr>
          <w:rFonts w:eastAsia="Cambria"/>
          <w:b/>
          <w:spacing w:val="1"/>
          <w:sz w:val="26"/>
          <w:szCs w:val="26"/>
        </w:rPr>
        <w:t>r</w:t>
      </w:r>
      <w:r w:rsidRPr="00E726AC">
        <w:rPr>
          <w:rFonts w:eastAsia="Cambria"/>
          <w:b/>
          <w:spacing w:val="-1"/>
          <w:sz w:val="26"/>
          <w:szCs w:val="26"/>
        </w:rPr>
        <w:t>d</w:t>
      </w:r>
      <w:r w:rsidRPr="00E726AC">
        <w:rPr>
          <w:rFonts w:eastAsia="Cambria"/>
          <w:b/>
          <w:sz w:val="26"/>
          <w:szCs w:val="26"/>
        </w:rPr>
        <w:t>wa</w:t>
      </w:r>
      <w:r w:rsidRPr="00E726AC">
        <w:rPr>
          <w:rFonts w:eastAsia="Cambria"/>
          <w:b/>
          <w:spacing w:val="3"/>
          <w:sz w:val="26"/>
          <w:szCs w:val="26"/>
        </w:rPr>
        <w:t>r</w:t>
      </w:r>
      <w:r w:rsidRPr="00E726AC">
        <w:rPr>
          <w:rFonts w:eastAsia="Cambria"/>
          <w:b/>
          <w:sz w:val="26"/>
          <w:szCs w:val="26"/>
        </w:rPr>
        <w:t>e</w:t>
      </w:r>
      <w:proofErr w:type="gramEnd"/>
      <w:r w:rsidRPr="00E726AC">
        <w:rPr>
          <w:rFonts w:eastAsia="Cambria"/>
          <w:b/>
          <w:spacing w:val="-13"/>
          <w:sz w:val="26"/>
          <w:szCs w:val="26"/>
        </w:rPr>
        <w:t xml:space="preserve"> </w:t>
      </w:r>
      <w:r w:rsidRPr="00E726AC">
        <w:rPr>
          <w:rFonts w:eastAsia="Cambria"/>
          <w:b/>
          <w:spacing w:val="1"/>
          <w:sz w:val="26"/>
          <w:szCs w:val="26"/>
        </w:rPr>
        <w:t>I</w:t>
      </w:r>
      <w:r w:rsidRPr="00E726AC">
        <w:rPr>
          <w:rFonts w:eastAsia="Cambria"/>
          <w:b/>
          <w:spacing w:val="2"/>
          <w:sz w:val="26"/>
          <w:szCs w:val="26"/>
        </w:rPr>
        <w:t>n</w:t>
      </w:r>
      <w:r w:rsidRPr="00E726AC">
        <w:rPr>
          <w:rFonts w:eastAsia="Cambria"/>
          <w:b/>
          <w:spacing w:val="-1"/>
          <w:sz w:val="26"/>
          <w:szCs w:val="26"/>
        </w:rPr>
        <w:t>te</w:t>
      </w:r>
      <w:r w:rsidRPr="00E726AC">
        <w:rPr>
          <w:rFonts w:eastAsia="Cambria"/>
          <w:b/>
          <w:sz w:val="26"/>
          <w:szCs w:val="26"/>
        </w:rPr>
        <w:t>rfa</w:t>
      </w:r>
      <w:r w:rsidRPr="00E726AC">
        <w:rPr>
          <w:rFonts w:eastAsia="Cambria"/>
          <w:b/>
          <w:spacing w:val="3"/>
          <w:sz w:val="26"/>
          <w:szCs w:val="26"/>
        </w:rPr>
        <w:t>c</w:t>
      </w:r>
      <w:r w:rsidRPr="00E726AC">
        <w:rPr>
          <w:rFonts w:eastAsia="Cambria"/>
          <w:b/>
          <w:sz w:val="26"/>
          <w:szCs w:val="26"/>
        </w:rPr>
        <w:t>e</w:t>
      </w:r>
    </w:p>
    <w:p w:rsidR="002505FC" w:rsidRPr="00E726AC" w:rsidRDefault="003E2070">
      <w:pPr>
        <w:spacing w:line="260" w:lineRule="exact"/>
        <w:ind w:left="1359"/>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Li</w:t>
      </w:r>
      <w:r w:rsidRPr="00E726AC">
        <w:rPr>
          <w:rFonts w:eastAsia="Cambria"/>
          <w:position w:val="-1"/>
          <w:sz w:val="24"/>
          <w:szCs w:val="24"/>
        </w:rPr>
        <w:t xml:space="preserve">ệt kê các </w:t>
      </w:r>
      <w:r w:rsidRPr="00E726AC">
        <w:rPr>
          <w:rFonts w:eastAsia="Cambria"/>
          <w:spacing w:val="-1"/>
          <w:position w:val="-1"/>
          <w:sz w:val="24"/>
          <w:szCs w:val="24"/>
        </w:rPr>
        <w:t>y</w:t>
      </w:r>
      <w:r w:rsidRPr="00E726AC">
        <w:rPr>
          <w:rFonts w:eastAsia="Cambria"/>
          <w:position w:val="-1"/>
          <w:sz w:val="24"/>
          <w:szCs w:val="24"/>
        </w:rPr>
        <w:t>êu cầu phần c</w:t>
      </w:r>
      <w:r w:rsidRPr="00E726AC">
        <w:rPr>
          <w:rFonts w:eastAsia="Cambria"/>
          <w:spacing w:val="-1"/>
          <w:position w:val="-1"/>
          <w:sz w:val="24"/>
          <w:szCs w:val="24"/>
        </w:rPr>
        <w:t>ứ</w:t>
      </w:r>
      <w:r w:rsidRPr="00E726AC">
        <w:rPr>
          <w:rFonts w:eastAsia="Cambria"/>
          <w:position w:val="-1"/>
          <w:sz w:val="24"/>
          <w:szCs w:val="24"/>
        </w:rPr>
        <w:t>ng</w:t>
      </w:r>
      <w:r w:rsidRPr="00E726AC">
        <w:rPr>
          <w:rFonts w:eastAsia="Cambria"/>
          <w:spacing w:val="-1"/>
          <w:position w:val="-1"/>
          <w:sz w:val="24"/>
          <w:szCs w:val="24"/>
        </w:rPr>
        <w:t xml:space="preserve"> </w:t>
      </w:r>
      <w:r w:rsidRPr="00E726AC">
        <w:rPr>
          <w:rFonts w:eastAsia="Cambria"/>
          <w:position w:val="-1"/>
          <w:sz w:val="24"/>
          <w:szCs w:val="24"/>
        </w:rPr>
        <w:t>sử</w:t>
      </w:r>
      <w:r w:rsidRPr="00E726AC">
        <w:rPr>
          <w:rFonts w:eastAsia="Cambria"/>
          <w:spacing w:val="-1"/>
          <w:position w:val="-1"/>
          <w:sz w:val="24"/>
          <w:szCs w:val="24"/>
        </w:rPr>
        <w:t xml:space="preserve"> d</w:t>
      </w:r>
      <w:r w:rsidRPr="00E726AC">
        <w:rPr>
          <w:rFonts w:eastAsia="Cambria"/>
          <w:position w:val="-1"/>
          <w:sz w:val="24"/>
          <w:szCs w:val="24"/>
        </w:rPr>
        <w:t>ụ</w:t>
      </w:r>
      <w:r w:rsidRPr="00E726AC">
        <w:rPr>
          <w:rFonts w:eastAsia="Cambria"/>
          <w:spacing w:val="3"/>
          <w:position w:val="-1"/>
          <w:sz w:val="24"/>
          <w:szCs w:val="24"/>
        </w:rPr>
        <w:t>n</w:t>
      </w:r>
      <w:r w:rsidRPr="00E726AC">
        <w:rPr>
          <w:rFonts w:eastAsia="Cambria"/>
          <w:position w:val="-1"/>
          <w:sz w:val="24"/>
          <w:szCs w:val="24"/>
        </w:rPr>
        <w:t>g</w:t>
      </w:r>
      <w:r w:rsidRPr="00E726AC">
        <w:rPr>
          <w:rFonts w:eastAsia="Cambria"/>
          <w:spacing w:val="-1"/>
          <w:position w:val="-1"/>
          <w:sz w:val="24"/>
          <w:szCs w:val="24"/>
        </w:rPr>
        <w:t xml:space="preserve"> </w:t>
      </w:r>
      <w:r w:rsidRPr="00E726AC">
        <w:rPr>
          <w:rFonts w:eastAsia="Cambria"/>
          <w:position w:val="-1"/>
          <w:sz w:val="24"/>
          <w:szCs w:val="24"/>
        </w:rPr>
        <w:t>tr</w:t>
      </w:r>
      <w:r w:rsidRPr="00E726AC">
        <w:rPr>
          <w:rFonts w:eastAsia="Cambria"/>
          <w:spacing w:val="-1"/>
          <w:position w:val="-1"/>
          <w:sz w:val="24"/>
          <w:szCs w:val="24"/>
        </w:rPr>
        <w:t>o</w:t>
      </w:r>
      <w:r w:rsidRPr="00E726AC">
        <w:rPr>
          <w:rFonts w:eastAsia="Cambria"/>
          <w:position w:val="-1"/>
          <w:sz w:val="24"/>
          <w:szCs w:val="24"/>
        </w:rPr>
        <w:t>ng</w:t>
      </w:r>
      <w:r w:rsidRPr="00E726AC">
        <w:rPr>
          <w:rFonts w:eastAsia="Cambria"/>
          <w:spacing w:val="2"/>
          <w:position w:val="-1"/>
          <w:sz w:val="24"/>
          <w:szCs w:val="24"/>
        </w:rPr>
        <w:t xml:space="preserve"> </w:t>
      </w:r>
      <w:r w:rsidRPr="00E726AC">
        <w:rPr>
          <w:rFonts w:eastAsia="Cambria"/>
          <w:spacing w:val="-1"/>
          <w:position w:val="-1"/>
          <w:sz w:val="24"/>
          <w:szCs w:val="24"/>
        </w:rPr>
        <w:t>d</w:t>
      </w:r>
      <w:r w:rsidRPr="00E726AC">
        <w:rPr>
          <w:rFonts w:eastAsia="Cambria"/>
          <w:position w:val="-1"/>
          <w:sz w:val="24"/>
          <w:szCs w:val="24"/>
        </w:rPr>
        <w:t>ự</w:t>
      </w:r>
      <w:r w:rsidRPr="00E726AC">
        <w:rPr>
          <w:rFonts w:eastAsia="Cambria"/>
          <w:spacing w:val="-1"/>
          <w:position w:val="-1"/>
          <w:sz w:val="24"/>
          <w:szCs w:val="24"/>
        </w:rPr>
        <w:t xml:space="preserve"> </w:t>
      </w:r>
      <w:r w:rsidRPr="00E726AC">
        <w:rPr>
          <w:rFonts w:eastAsia="Cambria"/>
          <w:position w:val="-1"/>
          <w:sz w:val="24"/>
          <w:szCs w:val="24"/>
        </w:rPr>
        <w:t>án&gt;</w:t>
      </w:r>
    </w:p>
    <w:p w:rsidR="002505FC" w:rsidRPr="00E726AC" w:rsidRDefault="003E2070">
      <w:pPr>
        <w:spacing w:before="46"/>
        <w:ind w:left="548"/>
        <w:rPr>
          <w:sz w:val="22"/>
          <w:szCs w:val="22"/>
        </w:rPr>
      </w:pPr>
      <w:r w:rsidRPr="00E726AC">
        <w:rPr>
          <w:i/>
          <w:sz w:val="22"/>
          <w:szCs w:val="22"/>
        </w:rPr>
        <w:t>Ví dụ</w:t>
      </w:r>
    </w:p>
    <w:p w:rsidR="002505FC" w:rsidRPr="00E726AC" w:rsidRDefault="002505FC">
      <w:pPr>
        <w:spacing w:before="15" w:line="220" w:lineRule="exact"/>
        <w:rPr>
          <w:sz w:val="22"/>
          <w:szCs w:val="22"/>
        </w:rPr>
      </w:pPr>
    </w:p>
    <w:p w:rsidR="002505FC" w:rsidRPr="00E726AC" w:rsidRDefault="003E2070">
      <w:pPr>
        <w:ind w:left="905"/>
        <w:rPr>
          <w:sz w:val="22"/>
          <w:szCs w:val="22"/>
        </w:rPr>
      </w:pPr>
      <w:r w:rsidRPr="00E726AC">
        <w:rPr>
          <w:sz w:val="22"/>
          <w:szCs w:val="22"/>
        </w:rPr>
        <w:t xml:space="preserve">   </w:t>
      </w:r>
      <w:r w:rsidRPr="00E726AC">
        <w:rPr>
          <w:spacing w:val="34"/>
          <w:sz w:val="22"/>
          <w:szCs w:val="22"/>
        </w:rPr>
        <w:t xml:space="preserve"> </w:t>
      </w:r>
      <w:r w:rsidRPr="00E726AC">
        <w:rPr>
          <w:i/>
          <w:sz w:val="22"/>
          <w:szCs w:val="22"/>
        </w:rPr>
        <w:t>S</w:t>
      </w:r>
      <w:r w:rsidRPr="00E726AC">
        <w:rPr>
          <w:i/>
          <w:spacing w:val="-1"/>
          <w:sz w:val="22"/>
          <w:szCs w:val="22"/>
        </w:rPr>
        <w:t>m</w:t>
      </w:r>
      <w:r w:rsidRPr="00E726AC">
        <w:rPr>
          <w:i/>
          <w:sz w:val="22"/>
          <w:szCs w:val="22"/>
        </w:rPr>
        <w:t>ar</w:t>
      </w:r>
      <w:r w:rsidRPr="00E726AC">
        <w:rPr>
          <w:i/>
          <w:spacing w:val="1"/>
          <w:sz w:val="22"/>
          <w:szCs w:val="22"/>
        </w:rPr>
        <w:t>t</w:t>
      </w:r>
      <w:r w:rsidRPr="00E726AC">
        <w:rPr>
          <w:i/>
          <w:sz w:val="22"/>
          <w:szCs w:val="22"/>
        </w:rPr>
        <w:t>ph</w:t>
      </w:r>
      <w:r w:rsidRPr="00E726AC">
        <w:rPr>
          <w:i/>
          <w:spacing w:val="-2"/>
          <w:sz w:val="22"/>
          <w:szCs w:val="22"/>
        </w:rPr>
        <w:t>o</w:t>
      </w:r>
      <w:r w:rsidRPr="00E726AC">
        <w:rPr>
          <w:i/>
          <w:sz w:val="22"/>
          <w:szCs w:val="22"/>
        </w:rPr>
        <w:t>ne w</w:t>
      </w:r>
      <w:r w:rsidRPr="00E726AC">
        <w:rPr>
          <w:i/>
          <w:spacing w:val="-2"/>
          <w:sz w:val="22"/>
          <w:szCs w:val="22"/>
        </w:rPr>
        <w:t>i</w:t>
      </w:r>
      <w:r w:rsidRPr="00E726AC">
        <w:rPr>
          <w:i/>
          <w:spacing w:val="1"/>
          <w:sz w:val="22"/>
          <w:szCs w:val="22"/>
        </w:rPr>
        <w:t>t</w:t>
      </w:r>
      <w:r w:rsidRPr="00E726AC">
        <w:rPr>
          <w:i/>
          <w:sz w:val="22"/>
          <w:szCs w:val="22"/>
        </w:rPr>
        <w:t xml:space="preserve">h </w:t>
      </w:r>
      <w:r w:rsidRPr="00E726AC">
        <w:rPr>
          <w:i/>
          <w:spacing w:val="-1"/>
          <w:sz w:val="22"/>
          <w:szCs w:val="22"/>
        </w:rPr>
        <w:t>N</w:t>
      </w:r>
      <w:r w:rsidRPr="00E726AC">
        <w:rPr>
          <w:i/>
          <w:sz w:val="22"/>
          <w:szCs w:val="22"/>
        </w:rPr>
        <w:t>FC</w:t>
      </w:r>
      <w:r w:rsidRPr="00E726AC">
        <w:rPr>
          <w:i/>
          <w:spacing w:val="-1"/>
          <w:sz w:val="22"/>
          <w:szCs w:val="22"/>
        </w:rPr>
        <w:t xml:space="preserve"> </w:t>
      </w:r>
      <w:r w:rsidRPr="00E726AC">
        <w:rPr>
          <w:i/>
          <w:sz w:val="22"/>
          <w:szCs w:val="22"/>
        </w:rPr>
        <w:t>s</w:t>
      </w:r>
      <w:r w:rsidRPr="00E726AC">
        <w:rPr>
          <w:i/>
          <w:spacing w:val="-2"/>
          <w:sz w:val="22"/>
          <w:szCs w:val="22"/>
        </w:rPr>
        <w:t>u</w:t>
      </w:r>
      <w:r w:rsidRPr="00E726AC">
        <w:rPr>
          <w:i/>
          <w:sz w:val="22"/>
          <w:szCs w:val="22"/>
        </w:rPr>
        <w:t>p</w:t>
      </w:r>
      <w:r w:rsidRPr="00E726AC">
        <w:rPr>
          <w:i/>
          <w:spacing w:val="-2"/>
          <w:sz w:val="22"/>
          <w:szCs w:val="22"/>
        </w:rPr>
        <w:t>p</w:t>
      </w:r>
      <w:r w:rsidRPr="00E726AC">
        <w:rPr>
          <w:i/>
          <w:sz w:val="22"/>
          <w:szCs w:val="22"/>
        </w:rPr>
        <w:t>or</w:t>
      </w:r>
      <w:r w:rsidRPr="00E726AC">
        <w:rPr>
          <w:i/>
          <w:spacing w:val="1"/>
          <w:sz w:val="22"/>
          <w:szCs w:val="22"/>
        </w:rPr>
        <w:t>t</w:t>
      </w:r>
      <w:r w:rsidRPr="00E726AC">
        <w:rPr>
          <w:i/>
          <w:sz w:val="22"/>
          <w:szCs w:val="22"/>
        </w:rPr>
        <w:t>.</w:t>
      </w:r>
    </w:p>
    <w:p w:rsidR="002505FC" w:rsidRPr="00E726AC" w:rsidRDefault="003E2070">
      <w:pPr>
        <w:spacing w:before="7"/>
        <w:ind w:left="1808"/>
        <w:rPr>
          <w:rFonts w:eastAsia="Cambria"/>
          <w:sz w:val="26"/>
          <w:szCs w:val="26"/>
        </w:rPr>
      </w:pPr>
      <w:proofErr w:type="gramStart"/>
      <w:r w:rsidRPr="00E726AC">
        <w:rPr>
          <w:rFonts w:eastAsia="Cambria"/>
          <w:b/>
          <w:sz w:val="26"/>
          <w:szCs w:val="26"/>
        </w:rPr>
        <w:t xml:space="preserve">2.1.3 </w:t>
      </w:r>
      <w:r w:rsidRPr="00E726AC">
        <w:rPr>
          <w:rFonts w:eastAsia="Cambria"/>
          <w:b/>
          <w:spacing w:val="19"/>
          <w:sz w:val="26"/>
          <w:szCs w:val="26"/>
        </w:rPr>
        <w:t xml:space="preserve"> </w:t>
      </w:r>
      <w:r w:rsidRPr="00E726AC">
        <w:rPr>
          <w:rFonts w:eastAsia="Cambria"/>
          <w:b/>
          <w:spacing w:val="-1"/>
          <w:sz w:val="26"/>
          <w:szCs w:val="26"/>
        </w:rPr>
        <w:t>S</w:t>
      </w:r>
      <w:r w:rsidRPr="00E726AC">
        <w:rPr>
          <w:rFonts w:eastAsia="Cambria"/>
          <w:b/>
          <w:spacing w:val="1"/>
          <w:sz w:val="26"/>
          <w:szCs w:val="26"/>
        </w:rPr>
        <w:t>o</w:t>
      </w:r>
      <w:r w:rsidRPr="00E726AC">
        <w:rPr>
          <w:rFonts w:eastAsia="Cambria"/>
          <w:b/>
          <w:sz w:val="26"/>
          <w:szCs w:val="26"/>
        </w:rPr>
        <w:t>ftware</w:t>
      </w:r>
      <w:proofErr w:type="gramEnd"/>
      <w:r w:rsidRPr="00E726AC">
        <w:rPr>
          <w:rFonts w:eastAsia="Cambria"/>
          <w:b/>
          <w:spacing w:val="-11"/>
          <w:sz w:val="26"/>
          <w:szCs w:val="26"/>
        </w:rPr>
        <w:t xml:space="preserve"> </w:t>
      </w:r>
      <w:r w:rsidRPr="00E726AC">
        <w:rPr>
          <w:rFonts w:eastAsia="Cambria"/>
          <w:b/>
          <w:spacing w:val="1"/>
          <w:sz w:val="26"/>
          <w:szCs w:val="26"/>
        </w:rPr>
        <w:t>I</w:t>
      </w:r>
      <w:r w:rsidRPr="00E726AC">
        <w:rPr>
          <w:rFonts w:eastAsia="Cambria"/>
          <w:b/>
          <w:spacing w:val="2"/>
          <w:sz w:val="26"/>
          <w:szCs w:val="26"/>
        </w:rPr>
        <w:t>n</w:t>
      </w:r>
      <w:r w:rsidRPr="00E726AC">
        <w:rPr>
          <w:rFonts w:eastAsia="Cambria"/>
          <w:b/>
          <w:spacing w:val="-1"/>
          <w:sz w:val="26"/>
          <w:szCs w:val="26"/>
        </w:rPr>
        <w:t>te</w:t>
      </w:r>
      <w:r w:rsidRPr="00E726AC">
        <w:rPr>
          <w:rFonts w:eastAsia="Cambria"/>
          <w:b/>
          <w:spacing w:val="2"/>
          <w:sz w:val="26"/>
          <w:szCs w:val="26"/>
        </w:rPr>
        <w:t>r</w:t>
      </w:r>
      <w:r w:rsidRPr="00E726AC">
        <w:rPr>
          <w:rFonts w:eastAsia="Cambria"/>
          <w:b/>
          <w:sz w:val="26"/>
          <w:szCs w:val="26"/>
        </w:rPr>
        <w:t>face</w:t>
      </w:r>
    </w:p>
    <w:p w:rsidR="002505FC" w:rsidRPr="00E726AC" w:rsidRDefault="003E2070">
      <w:pPr>
        <w:spacing w:line="260" w:lineRule="exact"/>
        <w:ind w:left="1359"/>
        <w:rPr>
          <w:rFonts w:eastAsia="Cambria"/>
          <w:sz w:val="24"/>
          <w:szCs w:val="24"/>
        </w:rPr>
      </w:pPr>
      <w:r w:rsidRPr="00E726AC">
        <w:rPr>
          <w:rFonts w:eastAsia="Cambria"/>
          <w:spacing w:val="-1"/>
          <w:sz w:val="24"/>
          <w:szCs w:val="24"/>
        </w:rPr>
        <w:t>&lt;</w:t>
      </w:r>
      <w:r w:rsidRPr="00E726AC">
        <w:rPr>
          <w:rFonts w:eastAsia="Cambria"/>
          <w:spacing w:val="1"/>
          <w:sz w:val="24"/>
          <w:szCs w:val="24"/>
        </w:rPr>
        <w:t>Li</w:t>
      </w:r>
      <w:r w:rsidRPr="00E726AC">
        <w:rPr>
          <w:rFonts w:eastAsia="Cambria"/>
          <w:sz w:val="24"/>
          <w:szCs w:val="24"/>
        </w:rPr>
        <w:t>ệt kê các</w:t>
      </w:r>
      <w:r w:rsidRPr="00E726AC">
        <w:rPr>
          <w:rFonts w:eastAsia="Cambria"/>
          <w:spacing w:val="1"/>
          <w:sz w:val="24"/>
          <w:szCs w:val="24"/>
        </w:rPr>
        <w:t xml:space="preserve"> </w:t>
      </w:r>
      <w:r w:rsidRPr="00E726AC">
        <w:rPr>
          <w:rFonts w:eastAsia="Cambria"/>
          <w:spacing w:val="-1"/>
          <w:sz w:val="24"/>
          <w:szCs w:val="24"/>
        </w:rPr>
        <w:t>y</w:t>
      </w:r>
      <w:r w:rsidRPr="00E726AC">
        <w:rPr>
          <w:rFonts w:eastAsia="Cambria"/>
          <w:sz w:val="24"/>
          <w:szCs w:val="24"/>
        </w:rPr>
        <w:t xml:space="preserve">êu cầu </w:t>
      </w:r>
      <w:r w:rsidRPr="00E726AC">
        <w:rPr>
          <w:rFonts w:eastAsia="Cambria"/>
          <w:spacing w:val="-1"/>
          <w:sz w:val="24"/>
          <w:szCs w:val="24"/>
        </w:rPr>
        <w:t>v</w:t>
      </w:r>
      <w:r w:rsidRPr="00E726AC">
        <w:rPr>
          <w:rFonts w:eastAsia="Cambria"/>
          <w:sz w:val="24"/>
          <w:szCs w:val="24"/>
        </w:rPr>
        <w:t>ề</w:t>
      </w:r>
      <w:r w:rsidRPr="00E726AC">
        <w:rPr>
          <w:rFonts w:eastAsia="Cambria"/>
          <w:spacing w:val="3"/>
          <w:sz w:val="24"/>
          <w:szCs w:val="24"/>
        </w:rPr>
        <w:t xml:space="preserve"> </w:t>
      </w:r>
      <w:r w:rsidRPr="00E726AC">
        <w:rPr>
          <w:rFonts w:eastAsia="Cambria"/>
          <w:spacing w:val="1"/>
          <w:sz w:val="24"/>
          <w:szCs w:val="24"/>
        </w:rPr>
        <w:t>p</w:t>
      </w:r>
      <w:r w:rsidRPr="00E726AC">
        <w:rPr>
          <w:rFonts w:eastAsia="Cambria"/>
          <w:sz w:val="24"/>
          <w:szCs w:val="24"/>
        </w:rPr>
        <w:t>hần m</w:t>
      </w:r>
      <w:r w:rsidRPr="00E726AC">
        <w:rPr>
          <w:rFonts w:eastAsia="Cambria"/>
          <w:spacing w:val="1"/>
          <w:sz w:val="24"/>
          <w:szCs w:val="24"/>
        </w:rPr>
        <w:t>ề</w:t>
      </w:r>
      <w:r w:rsidRPr="00E726AC">
        <w:rPr>
          <w:rFonts w:eastAsia="Cambria"/>
          <w:sz w:val="24"/>
          <w:szCs w:val="24"/>
        </w:rPr>
        <w:t xml:space="preserve">m </w:t>
      </w:r>
      <w:r w:rsidRPr="00E726AC">
        <w:rPr>
          <w:rFonts w:eastAsia="Cambria"/>
          <w:spacing w:val="-1"/>
          <w:sz w:val="24"/>
          <w:szCs w:val="24"/>
        </w:rPr>
        <w:t>c</w:t>
      </w:r>
      <w:r w:rsidRPr="00E726AC">
        <w:rPr>
          <w:rFonts w:eastAsia="Cambria"/>
          <w:sz w:val="24"/>
          <w:szCs w:val="24"/>
        </w:rPr>
        <w:t>hú</w:t>
      </w:r>
      <w:r w:rsidRPr="00E726AC">
        <w:rPr>
          <w:rFonts w:eastAsia="Cambria"/>
          <w:spacing w:val="-1"/>
          <w:sz w:val="24"/>
          <w:szCs w:val="24"/>
        </w:rPr>
        <w:t xml:space="preserve"> </w:t>
      </w:r>
      <w:r w:rsidRPr="00E726AC">
        <w:rPr>
          <w:rFonts w:eastAsia="Cambria"/>
          <w:sz w:val="24"/>
          <w:szCs w:val="24"/>
        </w:rPr>
        <w:t>ý</w:t>
      </w:r>
      <w:r w:rsidRPr="00E726AC">
        <w:rPr>
          <w:rFonts w:eastAsia="Cambria"/>
          <w:spacing w:val="-1"/>
          <w:sz w:val="24"/>
          <w:szCs w:val="24"/>
        </w:rPr>
        <w:t xml:space="preserve"> g</w:t>
      </w:r>
      <w:r w:rsidRPr="00E726AC">
        <w:rPr>
          <w:rFonts w:eastAsia="Cambria"/>
          <w:sz w:val="24"/>
          <w:szCs w:val="24"/>
        </w:rPr>
        <w:t xml:space="preserve">hi </w:t>
      </w:r>
      <w:r w:rsidRPr="00E726AC">
        <w:rPr>
          <w:rFonts w:eastAsia="Cambria"/>
          <w:spacing w:val="-1"/>
          <w:sz w:val="24"/>
          <w:szCs w:val="24"/>
        </w:rPr>
        <w:t>r</w:t>
      </w:r>
      <w:r w:rsidRPr="00E726AC">
        <w:rPr>
          <w:rFonts w:eastAsia="Cambria"/>
          <w:sz w:val="24"/>
          <w:szCs w:val="24"/>
        </w:rPr>
        <w:t>õ</w:t>
      </w:r>
      <w:r w:rsidRPr="00E726AC">
        <w:rPr>
          <w:rFonts w:eastAsia="Cambria"/>
          <w:spacing w:val="4"/>
          <w:sz w:val="24"/>
          <w:szCs w:val="24"/>
        </w:rPr>
        <w:t xml:space="preserve"> </w:t>
      </w:r>
      <w:r w:rsidRPr="00E726AC">
        <w:rPr>
          <w:rFonts w:eastAsia="Cambria"/>
          <w:spacing w:val="1"/>
          <w:sz w:val="24"/>
          <w:szCs w:val="24"/>
        </w:rPr>
        <w:t>p</w:t>
      </w:r>
      <w:r w:rsidRPr="00E726AC">
        <w:rPr>
          <w:rFonts w:eastAsia="Cambria"/>
          <w:sz w:val="24"/>
          <w:szCs w:val="24"/>
        </w:rPr>
        <w:t>hiên</w:t>
      </w:r>
      <w:r w:rsidRPr="00E726AC">
        <w:rPr>
          <w:rFonts w:eastAsia="Cambria"/>
          <w:spacing w:val="1"/>
          <w:sz w:val="24"/>
          <w:szCs w:val="24"/>
        </w:rPr>
        <w:t xml:space="preserve"> </w:t>
      </w:r>
      <w:r w:rsidRPr="00E726AC">
        <w:rPr>
          <w:rFonts w:eastAsia="Cambria"/>
          <w:spacing w:val="2"/>
          <w:sz w:val="24"/>
          <w:szCs w:val="24"/>
        </w:rPr>
        <w:t>b</w:t>
      </w:r>
      <w:r w:rsidRPr="00E726AC">
        <w:rPr>
          <w:rFonts w:eastAsia="Cambria"/>
          <w:spacing w:val="1"/>
          <w:sz w:val="24"/>
          <w:szCs w:val="24"/>
        </w:rPr>
        <w:t>ả</w:t>
      </w:r>
      <w:r w:rsidRPr="00E726AC">
        <w:rPr>
          <w:rFonts w:eastAsia="Cambria"/>
          <w:sz w:val="24"/>
          <w:szCs w:val="24"/>
        </w:rPr>
        <w:t>n cũng</w:t>
      </w:r>
      <w:r w:rsidRPr="00E726AC">
        <w:rPr>
          <w:rFonts w:eastAsia="Cambria"/>
          <w:spacing w:val="-1"/>
          <w:sz w:val="24"/>
          <w:szCs w:val="24"/>
        </w:rPr>
        <w:t xml:space="preserve"> </w:t>
      </w:r>
      <w:r w:rsidRPr="00E726AC">
        <w:rPr>
          <w:rFonts w:eastAsia="Cambria"/>
          <w:sz w:val="24"/>
          <w:szCs w:val="24"/>
        </w:rPr>
        <w:t>như</w:t>
      </w:r>
      <w:r w:rsidRPr="00E726AC">
        <w:rPr>
          <w:rFonts w:eastAsia="Cambria"/>
          <w:spacing w:val="-1"/>
          <w:sz w:val="24"/>
          <w:szCs w:val="24"/>
        </w:rPr>
        <w:t xml:space="preserve"> k</w:t>
      </w:r>
      <w:r w:rsidRPr="00E726AC">
        <w:rPr>
          <w:rFonts w:eastAsia="Cambria"/>
          <w:sz w:val="24"/>
          <w:szCs w:val="24"/>
        </w:rPr>
        <w:t>ích th</w:t>
      </w:r>
      <w:r w:rsidRPr="00E726AC">
        <w:rPr>
          <w:rFonts w:eastAsia="Cambria"/>
          <w:spacing w:val="-1"/>
          <w:sz w:val="24"/>
          <w:szCs w:val="24"/>
        </w:rPr>
        <w:t>ư</w:t>
      </w:r>
      <w:r w:rsidRPr="00E726AC">
        <w:rPr>
          <w:rFonts w:eastAsia="Cambria"/>
          <w:sz w:val="24"/>
          <w:szCs w:val="24"/>
        </w:rPr>
        <w:t>ớc</w:t>
      </w:r>
    </w:p>
    <w:p w:rsidR="002505FC" w:rsidRPr="00E726AC" w:rsidRDefault="003E2070">
      <w:pPr>
        <w:spacing w:before="42" w:line="260" w:lineRule="exact"/>
        <w:ind w:left="1359"/>
        <w:rPr>
          <w:rFonts w:eastAsia="Cambria"/>
          <w:sz w:val="24"/>
          <w:szCs w:val="24"/>
        </w:rPr>
      </w:pPr>
      <w:proofErr w:type="gramStart"/>
      <w:r w:rsidRPr="00E726AC">
        <w:rPr>
          <w:rFonts w:eastAsia="Cambria"/>
          <w:position w:val="-1"/>
          <w:sz w:val="24"/>
          <w:szCs w:val="24"/>
        </w:rPr>
        <w:t>màn</w:t>
      </w:r>
      <w:proofErr w:type="gramEnd"/>
      <w:r w:rsidRPr="00E726AC">
        <w:rPr>
          <w:rFonts w:eastAsia="Cambria"/>
          <w:position w:val="-1"/>
          <w:sz w:val="24"/>
          <w:szCs w:val="24"/>
        </w:rPr>
        <w:t xml:space="preserve"> hình&gt;</w:t>
      </w:r>
    </w:p>
    <w:p w:rsidR="002505FC" w:rsidRPr="00E726AC" w:rsidRDefault="003E2070">
      <w:pPr>
        <w:spacing w:before="46"/>
        <w:ind w:left="548"/>
        <w:rPr>
          <w:sz w:val="22"/>
          <w:szCs w:val="22"/>
        </w:rPr>
        <w:sectPr w:rsidR="002505FC" w:rsidRPr="00E726AC">
          <w:pgSz w:w="11920" w:h="16840"/>
          <w:pgMar w:top="1560" w:right="1020" w:bottom="280" w:left="1440" w:header="0" w:footer="792" w:gutter="0"/>
          <w:cols w:space="720"/>
        </w:sectPr>
      </w:pPr>
      <w:r w:rsidRPr="00E726AC">
        <w:rPr>
          <w:i/>
          <w:sz w:val="22"/>
          <w:szCs w:val="22"/>
        </w:rPr>
        <w:t>Ví dụ</w:t>
      </w:r>
    </w:p>
    <w:p w:rsidR="002505FC" w:rsidRPr="00E726AC" w:rsidRDefault="003E2070">
      <w:pPr>
        <w:spacing w:before="65"/>
        <w:ind w:left="905"/>
        <w:rPr>
          <w:sz w:val="22"/>
          <w:szCs w:val="22"/>
        </w:rPr>
      </w:pPr>
      <w:r w:rsidRPr="00E726AC">
        <w:rPr>
          <w:sz w:val="22"/>
          <w:szCs w:val="22"/>
        </w:rPr>
        <w:lastRenderedPageBreak/>
        <w:t xml:space="preserve">   </w:t>
      </w:r>
      <w:r w:rsidRPr="00E726AC">
        <w:rPr>
          <w:spacing w:val="34"/>
          <w:sz w:val="22"/>
          <w:szCs w:val="22"/>
        </w:rPr>
        <w:t xml:space="preserve"> </w:t>
      </w:r>
      <w:r w:rsidRPr="00E726AC">
        <w:rPr>
          <w:i/>
          <w:spacing w:val="-4"/>
          <w:sz w:val="22"/>
          <w:szCs w:val="22"/>
        </w:rPr>
        <w:t>W</w:t>
      </w:r>
      <w:r w:rsidRPr="00E726AC">
        <w:rPr>
          <w:i/>
          <w:sz w:val="22"/>
          <w:szCs w:val="22"/>
        </w:rPr>
        <w:t>eb</w:t>
      </w:r>
      <w:r w:rsidRPr="00E726AC">
        <w:rPr>
          <w:i/>
          <w:spacing w:val="41"/>
          <w:sz w:val="22"/>
          <w:szCs w:val="22"/>
        </w:rPr>
        <w:t xml:space="preserve"> </w:t>
      </w:r>
      <w:r w:rsidRPr="00E726AC">
        <w:rPr>
          <w:i/>
          <w:sz w:val="22"/>
          <w:szCs w:val="22"/>
        </w:rPr>
        <w:t>app</w:t>
      </w:r>
      <w:r w:rsidRPr="00E726AC">
        <w:rPr>
          <w:i/>
          <w:spacing w:val="1"/>
          <w:sz w:val="22"/>
          <w:szCs w:val="22"/>
        </w:rPr>
        <w:t>li</w:t>
      </w:r>
      <w:r w:rsidRPr="00E726AC">
        <w:rPr>
          <w:i/>
          <w:sz w:val="22"/>
          <w:szCs w:val="22"/>
        </w:rPr>
        <w:t>ca</w:t>
      </w:r>
      <w:r w:rsidRPr="00E726AC">
        <w:rPr>
          <w:i/>
          <w:spacing w:val="-1"/>
          <w:sz w:val="22"/>
          <w:szCs w:val="22"/>
        </w:rPr>
        <w:t>t</w:t>
      </w:r>
      <w:r w:rsidRPr="00E726AC">
        <w:rPr>
          <w:i/>
          <w:spacing w:val="1"/>
          <w:sz w:val="22"/>
          <w:szCs w:val="22"/>
        </w:rPr>
        <w:t>i</w:t>
      </w:r>
      <w:r w:rsidRPr="00E726AC">
        <w:rPr>
          <w:i/>
          <w:sz w:val="22"/>
          <w:szCs w:val="22"/>
        </w:rPr>
        <w:t>o</w:t>
      </w:r>
      <w:r w:rsidRPr="00E726AC">
        <w:rPr>
          <w:i/>
          <w:spacing w:val="-2"/>
          <w:sz w:val="22"/>
          <w:szCs w:val="22"/>
        </w:rPr>
        <w:t>n</w:t>
      </w:r>
      <w:r w:rsidRPr="00E726AC">
        <w:rPr>
          <w:i/>
          <w:sz w:val="22"/>
          <w:szCs w:val="22"/>
        </w:rPr>
        <w:t>:</w:t>
      </w:r>
      <w:r w:rsidRPr="00E726AC">
        <w:rPr>
          <w:i/>
          <w:spacing w:val="41"/>
          <w:sz w:val="22"/>
          <w:szCs w:val="22"/>
        </w:rPr>
        <w:t xml:space="preserve"> </w:t>
      </w:r>
      <w:r w:rsidRPr="00E726AC">
        <w:rPr>
          <w:i/>
          <w:spacing w:val="-1"/>
          <w:sz w:val="22"/>
          <w:szCs w:val="22"/>
        </w:rPr>
        <w:t>w</w:t>
      </w:r>
      <w:r w:rsidRPr="00E726AC">
        <w:rPr>
          <w:i/>
          <w:sz w:val="22"/>
          <w:szCs w:val="22"/>
        </w:rPr>
        <w:t>ork</w:t>
      </w:r>
      <w:r w:rsidRPr="00E726AC">
        <w:rPr>
          <w:i/>
          <w:spacing w:val="41"/>
          <w:sz w:val="22"/>
          <w:szCs w:val="22"/>
        </w:rPr>
        <w:t xml:space="preserve"> </w:t>
      </w:r>
      <w:r w:rsidRPr="00E726AC">
        <w:rPr>
          <w:i/>
          <w:spacing w:val="-1"/>
          <w:sz w:val="22"/>
          <w:szCs w:val="22"/>
        </w:rPr>
        <w:t>wi</w:t>
      </w:r>
      <w:r w:rsidRPr="00E726AC">
        <w:rPr>
          <w:i/>
          <w:spacing w:val="1"/>
          <w:sz w:val="22"/>
          <w:szCs w:val="22"/>
        </w:rPr>
        <w:t>t</w:t>
      </w:r>
      <w:r w:rsidRPr="00E726AC">
        <w:rPr>
          <w:i/>
          <w:sz w:val="22"/>
          <w:szCs w:val="22"/>
        </w:rPr>
        <w:t>h</w:t>
      </w:r>
      <w:r w:rsidRPr="00E726AC">
        <w:rPr>
          <w:i/>
          <w:spacing w:val="41"/>
          <w:sz w:val="22"/>
          <w:szCs w:val="22"/>
        </w:rPr>
        <w:t xml:space="preserve"> </w:t>
      </w:r>
      <w:r w:rsidRPr="00E726AC">
        <w:rPr>
          <w:i/>
          <w:sz w:val="22"/>
          <w:szCs w:val="22"/>
        </w:rPr>
        <w:t>Fi</w:t>
      </w:r>
      <w:r w:rsidRPr="00E726AC">
        <w:rPr>
          <w:i/>
          <w:spacing w:val="1"/>
          <w:sz w:val="22"/>
          <w:szCs w:val="22"/>
        </w:rPr>
        <w:t>r</w:t>
      </w:r>
      <w:r w:rsidRPr="00E726AC">
        <w:rPr>
          <w:i/>
          <w:spacing w:val="-2"/>
          <w:sz w:val="22"/>
          <w:szCs w:val="22"/>
        </w:rPr>
        <w:t>e</w:t>
      </w:r>
      <w:r w:rsidRPr="00E726AC">
        <w:rPr>
          <w:i/>
          <w:spacing w:val="1"/>
          <w:sz w:val="22"/>
          <w:szCs w:val="22"/>
        </w:rPr>
        <w:t>f</w:t>
      </w:r>
      <w:r w:rsidRPr="00E726AC">
        <w:rPr>
          <w:i/>
          <w:sz w:val="22"/>
          <w:szCs w:val="22"/>
        </w:rPr>
        <w:t>ox</w:t>
      </w:r>
      <w:r w:rsidRPr="00E726AC">
        <w:rPr>
          <w:i/>
          <w:spacing w:val="44"/>
          <w:sz w:val="22"/>
          <w:szCs w:val="22"/>
        </w:rPr>
        <w:t xml:space="preserve"> </w:t>
      </w:r>
      <w:r w:rsidRPr="00E726AC">
        <w:rPr>
          <w:i/>
          <w:spacing w:val="-2"/>
          <w:sz w:val="22"/>
          <w:szCs w:val="22"/>
        </w:rPr>
        <w:t>(</w:t>
      </w:r>
      <w:r w:rsidRPr="00E726AC">
        <w:rPr>
          <w:i/>
          <w:sz w:val="22"/>
          <w:szCs w:val="22"/>
        </w:rPr>
        <w:t>v30</w:t>
      </w:r>
      <w:r w:rsidRPr="00E726AC">
        <w:rPr>
          <w:i/>
          <w:spacing w:val="41"/>
          <w:sz w:val="22"/>
          <w:szCs w:val="22"/>
        </w:rPr>
        <w:t xml:space="preserve"> </w:t>
      </w:r>
      <w:r w:rsidRPr="00E726AC">
        <w:rPr>
          <w:i/>
          <w:sz w:val="22"/>
          <w:szCs w:val="22"/>
        </w:rPr>
        <w:t>or</w:t>
      </w:r>
      <w:r w:rsidRPr="00E726AC">
        <w:rPr>
          <w:i/>
          <w:spacing w:val="41"/>
          <w:sz w:val="22"/>
          <w:szCs w:val="22"/>
        </w:rPr>
        <w:t xml:space="preserve"> </w:t>
      </w:r>
      <w:r w:rsidRPr="00E726AC">
        <w:rPr>
          <w:i/>
          <w:sz w:val="22"/>
          <w:szCs w:val="22"/>
        </w:rPr>
        <w:t>ab</w:t>
      </w:r>
      <w:r w:rsidRPr="00E726AC">
        <w:rPr>
          <w:i/>
          <w:spacing w:val="-2"/>
          <w:sz w:val="22"/>
          <w:szCs w:val="22"/>
        </w:rPr>
        <w:t>o</w:t>
      </w:r>
      <w:r w:rsidRPr="00E726AC">
        <w:rPr>
          <w:i/>
          <w:sz w:val="22"/>
          <w:szCs w:val="22"/>
        </w:rPr>
        <w:t>ve</w:t>
      </w:r>
      <w:r w:rsidRPr="00E726AC">
        <w:rPr>
          <w:i/>
          <w:spacing w:val="-2"/>
          <w:sz w:val="22"/>
          <w:szCs w:val="22"/>
        </w:rPr>
        <w:t>)</w:t>
      </w:r>
      <w:r w:rsidRPr="00E726AC">
        <w:rPr>
          <w:i/>
          <w:sz w:val="22"/>
          <w:szCs w:val="22"/>
        </w:rPr>
        <w:t>,</w:t>
      </w:r>
      <w:r w:rsidRPr="00E726AC">
        <w:rPr>
          <w:i/>
          <w:spacing w:val="41"/>
          <w:sz w:val="22"/>
          <w:szCs w:val="22"/>
        </w:rPr>
        <w:t xml:space="preserve"> </w:t>
      </w:r>
      <w:r w:rsidRPr="00E726AC">
        <w:rPr>
          <w:i/>
          <w:spacing w:val="-1"/>
          <w:sz w:val="22"/>
          <w:szCs w:val="22"/>
        </w:rPr>
        <w:t>C</w:t>
      </w:r>
      <w:r w:rsidRPr="00E726AC">
        <w:rPr>
          <w:i/>
          <w:sz w:val="22"/>
          <w:szCs w:val="22"/>
        </w:rPr>
        <w:t>hromes</w:t>
      </w:r>
      <w:r w:rsidRPr="00E726AC">
        <w:rPr>
          <w:i/>
          <w:spacing w:val="41"/>
          <w:sz w:val="22"/>
          <w:szCs w:val="22"/>
        </w:rPr>
        <w:t xml:space="preserve"> </w:t>
      </w:r>
      <w:r w:rsidRPr="00E726AC">
        <w:rPr>
          <w:i/>
          <w:spacing w:val="-2"/>
          <w:sz w:val="22"/>
          <w:szCs w:val="22"/>
        </w:rPr>
        <w:t>(</w:t>
      </w:r>
      <w:r w:rsidRPr="00E726AC">
        <w:rPr>
          <w:i/>
          <w:sz w:val="22"/>
          <w:szCs w:val="22"/>
        </w:rPr>
        <w:t>v14</w:t>
      </w:r>
      <w:r w:rsidRPr="00E726AC">
        <w:rPr>
          <w:i/>
          <w:spacing w:val="41"/>
          <w:sz w:val="22"/>
          <w:szCs w:val="22"/>
        </w:rPr>
        <w:t xml:space="preserve"> </w:t>
      </w:r>
      <w:r w:rsidRPr="00E726AC">
        <w:rPr>
          <w:i/>
          <w:sz w:val="22"/>
          <w:szCs w:val="22"/>
        </w:rPr>
        <w:t>or</w:t>
      </w:r>
      <w:r w:rsidRPr="00E726AC">
        <w:rPr>
          <w:i/>
          <w:spacing w:val="41"/>
          <w:sz w:val="22"/>
          <w:szCs w:val="22"/>
        </w:rPr>
        <w:t xml:space="preserve"> </w:t>
      </w:r>
      <w:r w:rsidRPr="00E726AC">
        <w:rPr>
          <w:i/>
          <w:sz w:val="22"/>
          <w:szCs w:val="22"/>
        </w:rPr>
        <w:t>above</w:t>
      </w:r>
      <w:r w:rsidRPr="00E726AC">
        <w:rPr>
          <w:i/>
          <w:spacing w:val="-2"/>
          <w:sz w:val="22"/>
          <w:szCs w:val="22"/>
        </w:rPr>
        <w:t>)</w:t>
      </w:r>
      <w:r w:rsidRPr="00E726AC">
        <w:rPr>
          <w:i/>
          <w:sz w:val="22"/>
          <w:szCs w:val="22"/>
        </w:rPr>
        <w:t>,</w:t>
      </w:r>
      <w:r w:rsidRPr="00E726AC">
        <w:rPr>
          <w:i/>
          <w:spacing w:val="38"/>
          <w:sz w:val="22"/>
          <w:szCs w:val="22"/>
        </w:rPr>
        <w:t xml:space="preserve"> </w:t>
      </w:r>
      <w:r w:rsidRPr="00E726AC">
        <w:rPr>
          <w:i/>
          <w:spacing w:val="1"/>
          <w:sz w:val="22"/>
          <w:szCs w:val="22"/>
        </w:rPr>
        <w:t>I</w:t>
      </w:r>
      <w:r w:rsidRPr="00E726AC">
        <w:rPr>
          <w:i/>
          <w:sz w:val="22"/>
          <w:szCs w:val="22"/>
        </w:rPr>
        <w:t>n</w:t>
      </w:r>
      <w:r w:rsidRPr="00E726AC">
        <w:rPr>
          <w:i/>
          <w:spacing w:val="1"/>
          <w:sz w:val="22"/>
          <w:szCs w:val="22"/>
        </w:rPr>
        <w:t>t</w:t>
      </w:r>
      <w:r w:rsidRPr="00E726AC">
        <w:rPr>
          <w:i/>
          <w:sz w:val="22"/>
          <w:szCs w:val="22"/>
        </w:rPr>
        <w:t>e</w:t>
      </w:r>
      <w:r w:rsidRPr="00E726AC">
        <w:rPr>
          <w:i/>
          <w:spacing w:val="-2"/>
          <w:sz w:val="22"/>
          <w:szCs w:val="22"/>
        </w:rPr>
        <w:t>r</w:t>
      </w:r>
      <w:r w:rsidRPr="00E726AC">
        <w:rPr>
          <w:i/>
          <w:sz w:val="22"/>
          <w:szCs w:val="22"/>
        </w:rPr>
        <w:t>net</w:t>
      </w:r>
    </w:p>
    <w:p w:rsidR="002505FC" w:rsidRPr="00E726AC" w:rsidRDefault="003E2070">
      <w:pPr>
        <w:spacing w:before="1"/>
        <w:ind w:left="1260"/>
        <w:rPr>
          <w:sz w:val="22"/>
          <w:szCs w:val="22"/>
        </w:rPr>
      </w:pPr>
      <w:r w:rsidRPr="00E726AC">
        <w:rPr>
          <w:i/>
          <w:sz w:val="22"/>
          <w:szCs w:val="22"/>
        </w:rPr>
        <w:t>Exp</w:t>
      </w:r>
      <w:r w:rsidRPr="00E726AC">
        <w:rPr>
          <w:i/>
          <w:spacing w:val="1"/>
          <w:sz w:val="22"/>
          <w:szCs w:val="22"/>
        </w:rPr>
        <w:t>l</w:t>
      </w:r>
      <w:r w:rsidRPr="00E726AC">
        <w:rPr>
          <w:i/>
          <w:sz w:val="22"/>
          <w:szCs w:val="22"/>
        </w:rPr>
        <w:t>o</w:t>
      </w:r>
      <w:r w:rsidRPr="00E726AC">
        <w:rPr>
          <w:i/>
          <w:spacing w:val="-2"/>
          <w:sz w:val="22"/>
          <w:szCs w:val="22"/>
        </w:rPr>
        <w:t>r</w:t>
      </w:r>
      <w:r w:rsidRPr="00E726AC">
        <w:rPr>
          <w:i/>
          <w:sz w:val="22"/>
          <w:szCs w:val="22"/>
        </w:rPr>
        <w:t>er</w:t>
      </w:r>
      <w:r w:rsidRPr="00E726AC">
        <w:rPr>
          <w:i/>
          <w:spacing w:val="1"/>
          <w:sz w:val="22"/>
          <w:szCs w:val="22"/>
        </w:rPr>
        <w:t xml:space="preserve"> </w:t>
      </w:r>
      <w:r w:rsidRPr="00E726AC">
        <w:rPr>
          <w:i/>
          <w:spacing w:val="-2"/>
          <w:sz w:val="22"/>
          <w:szCs w:val="22"/>
        </w:rPr>
        <w:t>(</w:t>
      </w:r>
      <w:r w:rsidRPr="00E726AC">
        <w:rPr>
          <w:i/>
          <w:sz w:val="22"/>
          <w:szCs w:val="22"/>
        </w:rPr>
        <w:t>v10</w:t>
      </w:r>
      <w:r w:rsidRPr="00E726AC">
        <w:rPr>
          <w:i/>
          <w:spacing w:val="-2"/>
          <w:sz w:val="22"/>
          <w:szCs w:val="22"/>
        </w:rPr>
        <w:t xml:space="preserve"> </w:t>
      </w:r>
      <w:r w:rsidRPr="00E726AC">
        <w:rPr>
          <w:i/>
          <w:sz w:val="22"/>
          <w:szCs w:val="22"/>
        </w:rPr>
        <w:t>or ab</w:t>
      </w:r>
      <w:r w:rsidRPr="00E726AC">
        <w:rPr>
          <w:i/>
          <w:spacing w:val="-2"/>
          <w:sz w:val="22"/>
          <w:szCs w:val="22"/>
        </w:rPr>
        <w:t>o</w:t>
      </w:r>
      <w:r w:rsidRPr="00E726AC">
        <w:rPr>
          <w:i/>
          <w:sz w:val="22"/>
          <w:szCs w:val="22"/>
        </w:rPr>
        <w:t>ve)</w:t>
      </w:r>
      <w:r w:rsidRPr="00E726AC">
        <w:rPr>
          <w:i/>
          <w:spacing w:val="-1"/>
          <w:sz w:val="22"/>
          <w:szCs w:val="22"/>
        </w:rPr>
        <w:t xml:space="preserve"> </w:t>
      </w:r>
      <w:r w:rsidRPr="00E726AC">
        <w:rPr>
          <w:i/>
          <w:sz w:val="22"/>
          <w:szCs w:val="22"/>
        </w:rPr>
        <w:t>b</w:t>
      </w:r>
      <w:r w:rsidRPr="00E726AC">
        <w:rPr>
          <w:i/>
          <w:spacing w:val="-2"/>
          <w:sz w:val="22"/>
          <w:szCs w:val="22"/>
        </w:rPr>
        <w:t>r</w:t>
      </w:r>
      <w:r w:rsidRPr="00E726AC">
        <w:rPr>
          <w:i/>
          <w:sz w:val="22"/>
          <w:szCs w:val="22"/>
        </w:rPr>
        <w:t>o</w:t>
      </w:r>
      <w:r w:rsidRPr="00E726AC">
        <w:rPr>
          <w:i/>
          <w:spacing w:val="-1"/>
          <w:sz w:val="22"/>
          <w:szCs w:val="22"/>
        </w:rPr>
        <w:t>w</w:t>
      </w:r>
      <w:r w:rsidRPr="00E726AC">
        <w:rPr>
          <w:i/>
          <w:sz w:val="22"/>
          <w:szCs w:val="22"/>
        </w:rPr>
        <w:t>s</w:t>
      </w:r>
      <w:r w:rsidRPr="00E726AC">
        <w:rPr>
          <w:i/>
          <w:spacing w:val="1"/>
          <w:sz w:val="22"/>
          <w:szCs w:val="22"/>
        </w:rPr>
        <w:t>e</w:t>
      </w:r>
      <w:r w:rsidRPr="00E726AC">
        <w:rPr>
          <w:i/>
          <w:sz w:val="22"/>
          <w:szCs w:val="22"/>
        </w:rPr>
        <w:t>.</w:t>
      </w:r>
    </w:p>
    <w:p w:rsidR="002505FC" w:rsidRPr="00E726AC" w:rsidRDefault="003E2070">
      <w:pPr>
        <w:spacing w:line="260" w:lineRule="exact"/>
        <w:ind w:left="905"/>
        <w:rPr>
          <w:sz w:val="22"/>
          <w:szCs w:val="22"/>
        </w:rPr>
      </w:pPr>
      <w:r w:rsidRPr="00E726AC">
        <w:rPr>
          <w:position w:val="-1"/>
          <w:sz w:val="22"/>
          <w:szCs w:val="22"/>
        </w:rPr>
        <w:t xml:space="preserve">   </w:t>
      </w:r>
      <w:r w:rsidRPr="00E726AC">
        <w:rPr>
          <w:spacing w:val="34"/>
          <w:position w:val="-1"/>
          <w:sz w:val="22"/>
          <w:szCs w:val="22"/>
        </w:rPr>
        <w:t xml:space="preserve"> </w:t>
      </w:r>
      <w:r w:rsidRPr="00E726AC">
        <w:rPr>
          <w:i/>
          <w:spacing w:val="1"/>
          <w:position w:val="-1"/>
          <w:sz w:val="22"/>
          <w:szCs w:val="22"/>
        </w:rPr>
        <w:t>M</w:t>
      </w:r>
      <w:r w:rsidRPr="00E726AC">
        <w:rPr>
          <w:i/>
          <w:position w:val="-1"/>
          <w:sz w:val="22"/>
          <w:szCs w:val="22"/>
        </w:rPr>
        <w:t>ob</w:t>
      </w:r>
      <w:r w:rsidRPr="00E726AC">
        <w:rPr>
          <w:i/>
          <w:spacing w:val="-1"/>
          <w:position w:val="-1"/>
          <w:sz w:val="22"/>
          <w:szCs w:val="22"/>
        </w:rPr>
        <w:t>i</w:t>
      </w:r>
      <w:r w:rsidRPr="00E726AC">
        <w:rPr>
          <w:i/>
          <w:spacing w:val="1"/>
          <w:position w:val="-1"/>
          <w:sz w:val="22"/>
          <w:szCs w:val="22"/>
        </w:rPr>
        <w:t>l</w:t>
      </w:r>
      <w:r w:rsidRPr="00E726AC">
        <w:rPr>
          <w:i/>
          <w:position w:val="-1"/>
          <w:sz w:val="22"/>
          <w:szCs w:val="22"/>
        </w:rPr>
        <w:t>e</w:t>
      </w:r>
      <w:r w:rsidRPr="00E726AC">
        <w:rPr>
          <w:i/>
          <w:spacing w:val="-2"/>
          <w:position w:val="-1"/>
          <w:sz w:val="22"/>
          <w:szCs w:val="22"/>
        </w:rPr>
        <w:t xml:space="preserve"> </w:t>
      </w:r>
      <w:r w:rsidRPr="00E726AC">
        <w:rPr>
          <w:i/>
          <w:position w:val="-1"/>
          <w:sz w:val="22"/>
          <w:szCs w:val="22"/>
        </w:rPr>
        <w:t>app</w:t>
      </w:r>
      <w:r w:rsidRPr="00E726AC">
        <w:rPr>
          <w:i/>
          <w:spacing w:val="-1"/>
          <w:position w:val="-1"/>
          <w:sz w:val="22"/>
          <w:szCs w:val="22"/>
        </w:rPr>
        <w:t>l</w:t>
      </w:r>
      <w:r w:rsidRPr="00E726AC">
        <w:rPr>
          <w:i/>
          <w:spacing w:val="1"/>
          <w:position w:val="-1"/>
          <w:sz w:val="22"/>
          <w:szCs w:val="22"/>
        </w:rPr>
        <w:t>i</w:t>
      </w:r>
      <w:r w:rsidRPr="00E726AC">
        <w:rPr>
          <w:i/>
          <w:position w:val="-1"/>
          <w:sz w:val="22"/>
          <w:szCs w:val="22"/>
        </w:rPr>
        <w:t>c</w:t>
      </w:r>
      <w:r w:rsidRPr="00E726AC">
        <w:rPr>
          <w:i/>
          <w:spacing w:val="-2"/>
          <w:position w:val="-1"/>
          <w:sz w:val="22"/>
          <w:szCs w:val="22"/>
        </w:rPr>
        <w:t>a</w:t>
      </w:r>
      <w:r w:rsidRPr="00E726AC">
        <w:rPr>
          <w:i/>
          <w:spacing w:val="1"/>
          <w:position w:val="-1"/>
          <w:sz w:val="22"/>
          <w:szCs w:val="22"/>
        </w:rPr>
        <w:t>t</w:t>
      </w:r>
      <w:r w:rsidRPr="00E726AC">
        <w:rPr>
          <w:i/>
          <w:spacing w:val="-1"/>
          <w:position w:val="-1"/>
          <w:sz w:val="22"/>
          <w:szCs w:val="22"/>
        </w:rPr>
        <w:t>i</w:t>
      </w:r>
      <w:r w:rsidRPr="00E726AC">
        <w:rPr>
          <w:i/>
          <w:position w:val="-1"/>
          <w:sz w:val="22"/>
          <w:szCs w:val="22"/>
        </w:rPr>
        <w:t>on:</w:t>
      </w:r>
      <w:r w:rsidRPr="00E726AC">
        <w:rPr>
          <w:i/>
          <w:spacing w:val="1"/>
          <w:position w:val="-1"/>
          <w:sz w:val="22"/>
          <w:szCs w:val="22"/>
        </w:rPr>
        <w:t xml:space="preserve"> </w:t>
      </w:r>
      <w:r w:rsidRPr="00E726AC">
        <w:rPr>
          <w:i/>
          <w:spacing w:val="-3"/>
          <w:position w:val="-1"/>
          <w:sz w:val="22"/>
          <w:szCs w:val="22"/>
        </w:rPr>
        <w:t>A</w:t>
      </w:r>
      <w:r w:rsidRPr="00E726AC">
        <w:rPr>
          <w:i/>
          <w:position w:val="-1"/>
          <w:sz w:val="22"/>
          <w:szCs w:val="22"/>
        </w:rPr>
        <w:t>ndr</w:t>
      </w:r>
      <w:r w:rsidRPr="00E726AC">
        <w:rPr>
          <w:i/>
          <w:spacing w:val="-2"/>
          <w:position w:val="-1"/>
          <w:sz w:val="22"/>
          <w:szCs w:val="22"/>
        </w:rPr>
        <w:t>o</w:t>
      </w:r>
      <w:r w:rsidRPr="00E726AC">
        <w:rPr>
          <w:i/>
          <w:spacing w:val="-1"/>
          <w:position w:val="-1"/>
          <w:sz w:val="22"/>
          <w:szCs w:val="22"/>
        </w:rPr>
        <w:t>i</w:t>
      </w:r>
      <w:r w:rsidRPr="00E726AC">
        <w:rPr>
          <w:i/>
          <w:position w:val="-1"/>
          <w:sz w:val="22"/>
          <w:szCs w:val="22"/>
        </w:rPr>
        <w:t>d ope</w:t>
      </w:r>
      <w:r w:rsidRPr="00E726AC">
        <w:rPr>
          <w:i/>
          <w:spacing w:val="1"/>
          <w:position w:val="-1"/>
          <w:sz w:val="22"/>
          <w:szCs w:val="22"/>
        </w:rPr>
        <w:t>r</w:t>
      </w:r>
      <w:r w:rsidRPr="00E726AC">
        <w:rPr>
          <w:i/>
          <w:spacing w:val="-2"/>
          <w:position w:val="-1"/>
          <w:sz w:val="22"/>
          <w:szCs w:val="22"/>
        </w:rPr>
        <w:t>a</w:t>
      </w:r>
      <w:r w:rsidRPr="00E726AC">
        <w:rPr>
          <w:i/>
          <w:spacing w:val="1"/>
          <w:position w:val="-1"/>
          <w:sz w:val="22"/>
          <w:szCs w:val="22"/>
        </w:rPr>
        <w:t>t</w:t>
      </w:r>
      <w:r w:rsidRPr="00E726AC">
        <w:rPr>
          <w:i/>
          <w:spacing w:val="-1"/>
          <w:position w:val="-1"/>
          <w:sz w:val="22"/>
          <w:szCs w:val="22"/>
        </w:rPr>
        <w:t>i</w:t>
      </w:r>
      <w:r w:rsidRPr="00E726AC">
        <w:rPr>
          <w:i/>
          <w:position w:val="-1"/>
          <w:sz w:val="22"/>
          <w:szCs w:val="22"/>
        </w:rPr>
        <w:t>ng s</w:t>
      </w:r>
      <w:r w:rsidRPr="00E726AC">
        <w:rPr>
          <w:i/>
          <w:spacing w:val="-2"/>
          <w:position w:val="-1"/>
          <w:sz w:val="22"/>
          <w:szCs w:val="22"/>
        </w:rPr>
        <w:t>y</w:t>
      </w:r>
      <w:r w:rsidRPr="00E726AC">
        <w:rPr>
          <w:i/>
          <w:position w:val="-1"/>
          <w:sz w:val="22"/>
          <w:szCs w:val="22"/>
        </w:rPr>
        <w:t>s</w:t>
      </w:r>
      <w:r w:rsidRPr="00E726AC">
        <w:rPr>
          <w:i/>
          <w:spacing w:val="-1"/>
          <w:position w:val="-1"/>
          <w:sz w:val="22"/>
          <w:szCs w:val="22"/>
        </w:rPr>
        <w:t>t</w:t>
      </w:r>
      <w:r w:rsidRPr="00E726AC">
        <w:rPr>
          <w:i/>
          <w:position w:val="-1"/>
          <w:sz w:val="22"/>
          <w:szCs w:val="22"/>
        </w:rPr>
        <w:t>em</w:t>
      </w:r>
      <w:r w:rsidRPr="00E726AC">
        <w:rPr>
          <w:i/>
          <w:spacing w:val="1"/>
          <w:position w:val="-1"/>
          <w:sz w:val="22"/>
          <w:szCs w:val="22"/>
        </w:rPr>
        <w:t xml:space="preserve"> </w:t>
      </w:r>
      <w:r w:rsidRPr="00E726AC">
        <w:rPr>
          <w:i/>
          <w:spacing w:val="-2"/>
          <w:position w:val="-1"/>
          <w:sz w:val="22"/>
          <w:szCs w:val="22"/>
        </w:rPr>
        <w:t>(</w:t>
      </w:r>
      <w:r w:rsidRPr="00E726AC">
        <w:rPr>
          <w:i/>
          <w:position w:val="-1"/>
          <w:sz w:val="22"/>
          <w:szCs w:val="22"/>
        </w:rPr>
        <w:t xml:space="preserve">v 4.0 </w:t>
      </w:r>
      <w:r w:rsidRPr="00E726AC">
        <w:rPr>
          <w:i/>
          <w:spacing w:val="-2"/>
          <w:position w:val="-1"/>
          <w:sz w:val="22"/>
          <w:szCs w:val="22"/>
        </w:rPr>
        <w:t>o</w:t>
      </w:r>
      <w:r w:rsidRPr="00E726AC">
        <w:rPr>
          <w:i/>
          <w:position w:val="-1"/>
          <w:sz w:val="22"/>
          <w:szCs w:val="22"/>
        </w:rPr>
        <w:t>r abo</w:t>
      </w:r>
      <w:r w:rsidRPr="00E726AC">
        <w:rPr>
          <w:i/>
          <w:spacing w:val="-2"/>
          <w:position w:val="-1"/>
          <w:sz w:val="22"/>
          <w:szCs w:val="22"/>
        </w:rPr>
        <w:t>v</w:t>
      </w:r>
      <w:r w:rsidRPr="00E726AC">
        <w:rPr>
          <w:i/>
          <w:position w:val="-1"/>
          <w:sz w:val="22"/>
          <w:szCs w:val="22"/>
        </w:rPr>
        <w:t>e</w:t>
      </w:r>
      <w:r w:rsidRPr="00E726AC">
        <w:rPr>
          <w:i/>
          <w:spacing w:val="-1"/>
          <w:position w:val="-1"/>
          <w:sz w:val="22"/>
          <w:szCs w:val="22"/>
        </w:rPr>
        <w:t>)</w:t>
      </w:r>
      <w:r w:rsidRPr="00E726AC">
        <w:rPr>
          <w:i/>
          <w:position w:val="-1"/>
          <w:sz w:val="22"/>
          <w:szCs w:val="22"/>
        </w:rPr>
        <w:t>.</w:t>
      </w:r>
    </w:p>
    <w:p w:rsidR="002505FC" w:rsidRPr="00E726AC" w:rsidRDefault="003E2070">
      <w:pPr>
        <w:spacing w:before="7"/>
        <w:ind w:left="1808"/>
        <w:rPr>
          <w:rFonts w:eastAsia="Cambria"/>
          <w:sz w:val="26"/>
          <w:szCs w:val="26"/>
        </w:rPr>
      </w:pPr>
      <w:proofErr w:type="gramStart"/>
      <w:r w:rsidRPr="00E726AC">
        <w:rPr>
          <w:rFonts w:eastAsia="Cambria"/>
          <w:b/>
          <w:sz w:val="26"/>
          <w:szCs w:val="26"/>
        </w:rPr>
        <w:t xml:space="preserve">2.1.4 </w:t>
      </w:r>
      <w:r w:rsidRPr="00E726AC">
        <w:rPr>
          <w:rFonts w:eastAsia="Cambria"/>
          <w:b/>
          <w:spacing w:val="19"/>
          <w:sz w:val="26"/>
          <w:szCs w:val="26"/>
        </w:rPr>
        <w:t xml:space="preserve"> </w:t>
      </w:r>
      <w:r w:rsidRPr="00E726AC">
        <w:rPr>
          <w:rFonts w:eastAsia="Cambria"/>
          <w:b/>
          <w:sz w:val="26"/>
          <w:szCs w:val="26"/>
        </w:rPr>
        <w:t>C</w:t>
      </w:r>
      <w:r w:rsidRPr="00E726AC">
        <w:rPr>
          <w:rFonts w:eastAsia="Cambria"/>
          <w:b/>
          <w:spacing w:val="-1"/>
          <w:sz w:val="26"/>
          <w:szCs w:val="26"/>
        </w:rPr>
        <w:t>o</w:t>
      </w:r>
      <w:r w:rsidRPr="00E726AC">
        <w:rPr>
          <w:rFonts w:eastAsia="Cambria"/>
          <w:b/>
          <w:spacing w:val="2"/>
          <w:sz w:val="26"/>
          <w:szCs w:val="26"/>
        </w:rPr>
        <w:t>m</w:t>
      </w:r>
      <w:r w:rsidRPr="00E726AC">
        <w:rPr>
          <w:rFonts w:eastAsia="Cambria"/>
          <w:b/>
          <w:sz w:val="26"/>
          <w:szCs w:val="26"/>
        </w:rPr>
        <w:t>m</w:t>
      </w:r>
      <w:r w:rsidRPr="00E726AC">
        <w:rPr>
          <w:rFonts w:eastAsia="Cambria"/>
          <w:b/>
          <w:spacing w:val="1"/>
          <w:sz w:val="26"/>
          <w:szCs w:val="26"/>
        </w:rPr>
        <w:t>u</w:t>
      </w:r>
      <w:r w:rsidRPr="00E726AC">
        <w:rPr>
          <w:rFonts w:eastAsia="Cambria"/>
          <w:b/>
          <w:sz w:val="26"/>
          <w:szCs w:val="26"/>
        </w:rPr>
        <w:t>nic</w:t>
      </w:r>
      <w:r w:rsidRPr="00E726AC">
        <w:rPr>
          <w:rFonts w:eastAsia="Cambria"/>
          <w:b/>
          <w:spacing w:val="1"/>
          <w:sz w:val="26"/>
          <w:szCs w:val="26"/>
        </w:rPr>
        <w:t>a</w:t>
      </w:r>
      <w:r w:rsidRPr="00E726AC">
        <w:rPr>
          <w:rFonts w:eastAsia="Cambria"/>
          <w:b/>
          <w:spacing w:val="-1"/>
          <w:sz w:val="26"/>
          <w:szCs w:val="26"/>
        </w:rPr>
        <w:t>t</w:t>
      </w:r>
      <w:r w:rsidRPr="00E726AC">
        <w:rPr>
          <w:rFonts w:eastAsia="Cambria"/>
          <w:b/>
          <w:spacing w:val="2"/>
          <w:sz w:val="26"/>
          <w:szCs w:val="26"/>
        </w:rPr>
        <w:t>i</w:t>
      </w:r>
      <w:r w:rsidRPr="00E726AC">
        <w:rPr>
          <w:rFonts w:eastAsia="Cambria"/>
          <w:b/>
          <w:spacing w:val="-1"/>
          <w:sz w:val="26"/>
          <w:szCs w:val="26"/>
        </w:rPr>
        <w:t>o</w:t>
      </w:r>
      <w:r w:rsidRPr="00E726AC">
        <w:rPr>
          <w:rFonts w:eastAsia="Cambria"/>
          <w:b/>
          <w:sz w:val="26"/>
          <w:szCs w:val="26"/>
        </w:rPr>
        <w:t>n</w:t>
      </w:r>
      <w:proofErr w:type="gramEnd"/>
      <w:r w:rsidRPr="00E726AC">
        <w:rPr>
          <w:rFonts w:eastAsia="Cambria"/>
          <w:b/>
          <w:spacing w:val="-17"/>
          <w:sz w:val="26"/>
          <w:szCs w:val="26"/>
        </w:rPr>
        <w:t xml:space="preserve"> </w:t>
      </w:r>
      <w:r w:rsidRPr="00E726AC">
        <w:rPr>
          <w:rFonts w:eastAsia="Cambria"/>
          <w:b/>
          <w:sz w:val="26"/>
          <w:szCs w:val="26"/>
        </w:rPr>
        <w:t>Pr</w:t>
      </w:r>
      <w:r w:rsidRPr="00E726AC">
        <w:rPr>
          <w:rFonts w:eastAsia="Cambria"/>
          <w:b/>
          <w:spacing w:val="1"/>
          <w:sz w:val="26"/>
          <w:szCs w:val="26"/>
        </w:rPr>
        <w:t>o</w:t>
      </w:r>
      <w:r w:rsidRPr="00E726AC">
        <w:rPr>
          <w:rFonts w:eastAsia="Cambria"/>
          <w:b/>
          <w:spacing w:val="-1"/>
          <w:sz w:val="26"/>
          <w:szCs w:val="26"/>
        </w:rPr>
        <w:t>to</w:t>
      </w:r>
      <w:r w:rsidRPr="00E726AC">
        <w:rPr>
          <w:rFonts w:eastAsia="Cambria"/>
          <w:b/>
          <w:spacing w:val="3"/>
          <w:sz w:val="26"/>
          <w:szCs w:val="26"/>
        </w:rPr>
        <w:t>c</w:t>
      </w:r>
      <w:r w:rsidRPr="00E726AC">
        <w:rPr>
          <w:rFonts w:eastAsia="Cambria"/>
          <w:b/>
          <w:spacing w:val="-1"/>
          <w:sz w:val="26"/>
          <w:szCs w:val="26"/>
        </w:rPr>
        <w:t>o</w:t>
      </w:r>
      <w:r w:rsidRPr="00E726AC">
        <w:rPr>
          <w:rFonts w:eastAsia="Cambria"/>
          <w:b/>
          <w:sz w:val="26"/>
          <w:szCs w:val="26"/>
        </w:rPr>
        <w:t>l</w:t>
      </w:r>
    </w:p>
    <w:p w:rsidR="002505FC" w:rsidRPr="00E726AC" w:rsidRDefault="003E2070">
      <w:pPr>
        <w:spacing w:line="260" w:lineRule="exact"/>
        <w:ind w:left="1359"/>
        <w:rPr>
          <w:rFonts w:eastAsia="Cambria"/>
          <w:sz w:val="24"/>
          <w:szCs w:val="24"/>
        </w:rPr>
      </w:pPr>
      <w:r w:rsidRPr="00E726AC">
        <w:rPr>
          <w:rFonts w:eastAsia="Cambria"/>
          <w:spacing w:val="-1"/>
          <w:position w:val="-1"/>
          <w:sz w:val="24"/>
          <w:szCs w:val="24"/>
        </w:rPr>
        <w:t>&lt;</w:t>
      </w:r>
      <w:r w:rsidRPr="00E726AC">
        <w:rPr>
          <w:rFonts w:eastAsia="Cambria"/>
          <w:position w:val="-1"/>
          <w:sz w:val="24"/>
          <w:szCs w:val="24"/>
        </w:rPr>
        <w:t xml:space="preserve">Yêu cầu </w:t>
      </w:r>
      <w:r w:rsidRPr="00E726AC">
        <w:rPr>
          <w:rFonts w:eastAsia="Cambria"/>
          <w:spacing w:val="-1"/>
          <w:position w:val="-1"/>
          <w:sz w:val="24"/>
          <w:szCs w:val="24"/>
        </w:rPr>
        <w:t>v</w:t>
      </w:r>
      <w:r w:rsidRPr="00E726AC">
        <w:rPr>
          <w:rFonts w:eastAsia="Cambria"/>
          <w:position w:val="-1"/>
          <w:sz w:val="24"/>
          <w:szCs w:val="24"/>
        </w:rPr>
        <w:t xml:space="preserve">ề </w:t>
      </w:r>
      <w:r w:rsidRPr="00E726AC">
        <w:rPr>
          <w:rFonts w:eastAsia="Cambria"/>
          <w:spacing w:val="-1"/>
          <w:position w:val="-1"/>
          <w:sz w:val="24"/>
          <w:szCs w:val="24"/>
        </w:rPr>
        <w:t>g</w:t>
      </w:r>
      <w:r w:rsidRPr="00E726AC">
        <w:rPr>
          <w:rFonts w:eastAsia="Cambria"/>
          <w:position w:val="-1"/>
          <w:sz w:val="24"/>
          <w:szCs w:val="24"/>
        </w:rPr>
        <w:t>i</w:t>
      </w:r>
      <w:r w:rsidRPr="00E726AC">
        <w:rPr>
          <w:rFonts w:eastAsia="Cambria"/>
          <w:spacing w:val="1"/>
          <w:position w:val="-1"/>
          <w:sz w:val="24"/>
          <w:szCs w:val="24"/>
        </w:rPr>
        <w:t>a</w:t>
      </w:r>
      <w:r w:rsidRPr="00E726AC">
        <w:rPr>
          <w:rFonts w:eastAsia="Cambria"/>
          <w:position w:val="-1"/>
          <w:sz w:val="24"/>
          <w:szCs w:val="24"/>
        </w:rPr>
        <w:t>o t</w:t>
      </w:r>
      <w:r w:rsidRPr="00E726AC">
        <w:rPr>
          <w:rFonts w:eastAsia="Cambria"/>
          <w:spacing w:val="1"/>
          <w:position w:val="-1"/>
          <w:sz w:val="24"/>
          <w:szCs w:val="24"/>
        </w:rPr>
        <w:t>i</w:t>
      </w:r>
      <w:r w:rsidRPr="00E726AC">
        <w:rPr>
          <w:rFonts w:eastAsia="Cambria"/>
          <w:position w:val="-1"/>
          <w:sz w:val="24"/>
          <w:szCs w:val="24"/>
        </w:rPr>
        <w:t>ếp</w:t>
      </w:r>
      <w:r w:rsidRPr="00E726AC">
        <w:rPr>
          <w:rFonts w:eastAsia="Cambria"/>
          <w:spacing w:val="1"/>
          <w:position w:val="-1"/>
          <w:sz w:val="24"/>
          <w:szCs w:val="24"/>
        </w:rPr>
        <w:t xml:space="preserve"> </w:t>
      </w:r>
      <w:r w:rsidRPr="00E726AC">
        <w:rPr>
          <w:rFonts w:eastAsia="Cambria"/>
          <w:spacing w:val="-1"/>
          <w:position w:val="-1"/>
          <w:sz w:val="24"/>
          <w:szCs w:val="24"/>
        </w:rPr>
        <w:t>g</w:t>
      </w:r>
      <w:r w:rsidRPr="00E726AC">
        <w:rPr>
          <w:rFonts w:eastAsia="Cambria"/>
          <w:spacing w:val="1"/>
          <w:position w:val="-1"/>
          <w:sz w:val="24"/>
          <w:szCs w:val="24"/>
        </w:rPr>
        <w:t>i</w:t>
      </w:r>
      <w:r w:rsidRPr="00E726AC">
        <w:rPr>
          <w:rFonts w:eastAsia="Cambria"/>
          <w:spacing w:val="-1"/>
          <w:position w:val="-1"/>
          <w:sz w:val="24"/>
          <w:szCs w:val="24"/>
        </w:rPr>
        <w:t>ữ</w:t>
      </w:r>
      <w:r w:rsidRPr="00E726AC">
        <w:rPr>
          <w:rFonts w:eastAsia="Cambria"/>
          <w:position w:val="-1"/>
          <w:sz w:val="24"/>
          <w:szCs w:val="24"/>
        </w:rPr>
        <w:t xml:space="preserve">a các thành </w:t>
      </w:r>
      <w:r w:rsidRPr="00E726AC">
        <w:rPr>
          <w:rFonts w:eastAsia="Cambria"/>
          <w:spacing w:val="1"/>
          <w:position w:val="-1"/>
          <w:sz w:val="24"/>
          <w:szCs w:val="24"/>
        </w:rPr>
        <w:t>p</w:t>
      </w:r>
      <w:r w:rsidRPr="00E726AC">
        <w:rPr>
          <w:rFonts w:eastAsia="Cambria"/>
          <w:position w:val="-1"/>
          <w:sz w:val="24"/>
          <w:szCs w:val="24"/>
        </w:rPr>
        <w:t xml:space="preserve">hần </w:t>
      </w:r>
      <w:r w:rsidRPr="00E726AC">
        <w:rPr>
          <w:rFonts w:eastAsia="Cambria"/>
          <w:spacing w:val="1"/>
          <w:position w:val="-1"/>
          <w:sz w:val="24"/>
          <w:szCs w:val="24"/>
        </w:rPr>
        <w:t>t</w:t>
      </w:r>
      <w:r w:rsidRPr="00E726AC">
        <w:rPr>
          <w:rFonts w:eastAsia="Cambria"/>
          <w:spacing w:val="-1"/>
          <w:position w:val="-1"/>
          <w:sz w:val="24"/>
          <w:szCs w:val="24"/>
        </w:rPr>
        <w:t>r</w:t>
      </w:r>
      <w:r w:rsidRPr="00E726AC">
        <w:rPr>
          <w:rFonts w:eastAsia="Cambria"/>
          <w:position w:val="-1"/>
          <w:sz w:val="24"/>
          <w:szCs w:val="24"/>
        </w:rPr>
        <w:t xml:space="preserve">ong </w:t>
      </w:r>
      <w:r w:rsidRPr="00E726AC">
        <w:rPr>
          <w:rFonts w:eastAsia="Cambria"/>
          <w:spacing w:val="-1"/>
          <w:position w:val="-1"/>
          <w:sz w:val="24"/>
          <w:szCs w:val="24"/>
        </w:rPr>
        <w:t>ứ</w:t>
      </w:r>
      <w:r w:rsidRPr="00E726AC">
        <w:rPr>
          <w:rFonts w:eastAsia="Cambria"/>
          <w:position w:val="-1"/>
          <w:sz w:val="24"/>
          <w:szCs w:val="24"/>
        </w:rPr>
        <w:t xml:space="preserve">ng </w:t>
      </w:r>
      <w:r w:rsidRPr="00E726AC">
        <w:rPr>
          <w:rFonts w:eastAsia="Cambria"/>
          <w:spacing w:val="1"/>
          <w:position w:val="-1"/>
          <w:sz w:val="24"/>
          <w:szCs w:val="24"/>
        </w:rPr>
        <w:t>d</w:t>
      </w:r>
      <w:r w:rsidRPr="00E726AC">
        <w:rPr>
          <w:rFonts w:eastAsia="Cambria"/>
          <w:position w:val="-1"/>
          <w:sz w:val="24"/>
          <w:szCs w:val="24"/>
        </w:rPr>
        <w:t>ụng&gt;</w:t>
      </w:r>
    </w:p>
    <w:p w:rsidR="002505FC" w:rsidRPr="00E726AC" w:rsidRDefault="003E2070">
      <w:pPr>
        <w:spacing w:before="46"/>
        <w:ind w:left="548"/>
        <w:rPr>
          <w:sz w:val="22"/>
          <w:szCs w:val="22"/>
        </w:rPr>
      </w:pPr>
      <w:r w:rsidRPr="00E726AC">
        <w:rPr>
          <w:i/>
          <w:sz w:val="22"/>
          <w:szCs w:val="22"/>
        </w:rPr>
        <w:t>Ví dụ</w:t>
      </w:r>
    </w:p>
    <w:p w:rsidR="002505FC" w:rsidRPr="00E726AC" w:rsidRDefault="002505FC">
      <w:pPr>
        <w:spacing w:before="18" w:line="220" w:lineRule="exact"/>
        <w:rPr>
          <w:sz w:val="22"/>
          <w:szCs w:val="22"/>
        </w:rPr>
      </w:pPr>
    </w:p>
    <w:p w:rsidR="002505FC" w:rsidRPr="00E726AC" w:rsidRDefault="003E2070">
      <w:pPr>
        <w:ind w:left="868" w:right="294"/>
        <w:jc w:val="center"/>
        <w:rPr>
          <w:sz w:val="22"/>
          <w:szCs w:val="22"/>
        </w:rPr>
      </w:pPr>
      <w:r w:rsidRPr="00E726AC">
        <w:rPr>
          <w:sz w:val="22"/>
          <w:szCs w:val="22"/>
        </w:rPr>
        <w:t xml:space="preserve">   </w:t>
      </w:r>
      <w:r w:rsidRPr="00E726AC">
        <w:rPr>
          <w:spacing w:val="34"/>
          <w:sz w:val="22"/>
          <w:szCs w:val="22"/>
        </w:rPr>
        <w:t xml:space="preserve"> </w:t>
      </w:r>
      <w:r w:rsidRPr="00E726AC">
        <w:rPr>
          <w:i/>
          <w:spacing w:val="-1"/>
          <w:sz w:val="22"/>
          <w:szCs w:val="22"/>
        </w:rPr>
        <w:t>U</w:t>
      </w:r>
      <w:r w:rsidRPr="00E726AC">
        <w:rPr>
          <w:i/>
          <w:sz w:val="22"/>
          <w:szCs w:val="22"/>
        </w:rPr>
        <w:t>se</w:t>
      </w:r>
      <w:r w:rsidRPr="00E726AC">
        <w:rPr>
          <w:i/>
          <w:spacing w:val="1"/>
          <w:sz w:val="22"/>
          <w:szCs w:val="22"/>
        </w:rPr>
        <w:t xml:space="preserve"> </w:t>
      </w:r>
      <w:r w:rsidRPr="00E726AC">
        <w:rPr>
          <w:i/>
          <w:spacing w:val="-1"/>
          <w:sz w:val="22"/>
          <w:szCs w:val="22"/>
        </w:rPr>
        <w:t>H</w:t>
      </w:r>
      <w:r w:rsidRPr="00E726AC">
        <w:rPr>
          <w:i/>
          <w:sz w:val="22"/>
          <w:szCs w:val="22"/>
        </w:rPr>
        <w:t>T</w:t>
      </w:r>
      <w:r w:rsidRPr="00E726AC">
        <w:rPr>
          <w:i/>
          <w:spacing w:val="-1"/>
          <w:sz w:val="22"/>
          <w:szCs w:val="22"/>
        </w:rPr>
        <w:t>T</w:t>
      </w:r>
      <w:r w:rsidRPr="00E726AC">
        <w:rPr>
          <w:i/>
          <w:sz w:val="22"/>
          <w:szCs w:val="22"/>
        </w:rPr>
        <w:t>P pr</w:t>
      </w:r>
      <w:r w:rsidRPr="00E726AC">
        <w:rPr>
          <w:i/>
          <w:spacing w:val="-2"/>
          <w:sz w:val="22"/>
          <w:szCs w:val="22"/>
        </w:rPr>
        <w:t>o</w:t>
      </w:r>
      <w:r w:rsidRPr="00E726AC">
        <w:rPr>
          <w:i/>
          <w:spacing w:val="1"/>
          <w:sz w:val="22"/>
          <w:szCs w:val="22"/>
        </w:rPr>
        <w:t>t</w:t>
      </w:r>
      <w:r w:rsidRPr="00E726AC">
        <w:rPr>
          <w:i/>
          <w:sz w:val="22"/>
          <w:szCs w:val="22"/>
        </w:rPr>
        <w:t>oc</w:t>
      </w:r>
      <w:r w:rsidRPr="00E726AC">
        <w:rPr>
          <w:i/>
          <w:spacing w:val="-2"/>
          <w:sz w:val="22"/>
          <w:szCs w:val="22"/>
        </w:rPr>
        <w:t>o</w:t>
      </w:r>
      <w:r w:rsidRPr="00E726AC">
        <w:rPr>
          <w:i/>
          <w:sz w:val="22"/>
          <w:szCs w:val="22"/>
        </w:rPr>
        <w:t>l</w:t>
      </w:r>
      <w:r w:rsidRPr="00E726AC">
        <w:rPr>
          <w:i/>
          <w:spacing w:val="2"/>
          <w:sz w:val="22"/>
          <w:szCs w:val="22"/>
        </w:rPr>
        <w:t xml:space="preserve"> </w:t>
      </w:r>
      <w:r w:rsidRPr="00E726AC">
        <w:rPr>
          <w:i/>
          <w:sz w:val="22"/>
          <w:szCs w:val="22"/>
        </w:rPr>
        <w:t>1.1</w:t>
      </w:r>
      <w:r w:rsidRPr="00E726AC">
        <w:rPr>
          <w:i/>
          <w:spacing w:val="-2"/>
          <w:sz w:val="22"/>
          <w:szCs w:val="22"/>
        </w:rPr>
        <w:t xml:space="preserve"> </w:t>
      </w:r>
      <w:r w:rsidRPr="00E726AC">
        <w:rPr>
          <w:i/>
          <w:spacing w:val="1"/>
          <w:sz w:val="22"/>
          <w:szCs w:val="22"/>
        </w:rPr>
        <w:t>f</w:t>
      </w:r>
      <w:r w:rsidRPr="00E726AC">
        <w:rPr>
          <w:i/>
          <w:sz w:val="22"/>
          <w:szCs w:val="22"/>
        </w:rPr>
        <w:t>or</w:t>
      </w:r>
      <w:r w:rsidRPr="00E726AC">
        <w:rPr>
          <w:i/>
          <w:spacing w:val="-2"/>
          <w:sz w:val="22"/>
          <w:szCs w:val="22"/>
        </w:rPr>
        <w:t xml:space="preserve"> </w:t>
      </w:r>
      <w:r w:rsidRPr="00E726AC">
        <w:rPr>
          <w:i/>
          <w:sz w:val="22"/>
          <w:szCs w:val="22"/>
        </w:rPr>
        <w:t>com</w:t>
      </w:r>
      <w:r w:rsidRPr="00E726AC">
        <w:rPr>
          <w:i/>
          <w:spacing w:val="-2"/>
          <w:sz w:val="22"/>
          <w:szCs w:val="22"/>
        </w:rPr>
        <w:t>m</w:t>
      </w:r>
      <w:r w:rsidRPr="00E726AC">
        <w:rPr>
          <w:i/>
          <w:sz w:val="22"/>
          <w:szCs w:val="22"/>
        </w:rPr>
        <w:t>un</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w:t>
      </w:r>
      <w:r w:rsidRPr="00E726AC">
        <w:rPr>
          <w:i/>
          <w:spacing w:val="-1"/>
          <w:sz w:val="22"/>
          <w:szCs w:val="22"/>
        </w:rPr>
        <w:t>i</w:t>
      </w:r>
      <w:r w:rsidRPr="00E726AC">
        <w:rPr>
          <w:i/>
          <w:sz w:val="22"/>
          <w:szCs w:val="22"/>
        </w:rPr>
        <w:t>on b</w:t>
      </w:r>
      <w:r w:rsidRPr="00E726AC">
        <w:rPr>
          <w:i/>
          <w:spacing w:val="-2"/>
          <w:sz w:val="22"/>
          <w:szCs w:val="22"/>
        </w:rPr>
        <w:t>e</w:t>
      </w:r>
      <w:r w:rsidRPr="00E726AC">
        <w:rPr>
          <w:i/>
          <w:spacing w:val="1"/>
          <w:sz w:val="22"/>
          <w:szCs w:val="22"/>
        </w:rPr>
        <w:t>t</w:t>
      </w:r>
      <w:r w:rsidRPr="00E726AC">
        <w:rPr>
          <w:i/>
          <w:spacing w:val="-1"/>
          <w:sz w:val="22"/>
          <w:szCs w:val="22"/>
        </w:rPr>
        <w:t>w</w:t>
      </w:r>
      <w:r w:rsidRPr="00E726AC">
        <w:rPr>
          <w:i/>
          <w:sz w:val="22"/>
          <w:szCs w:val="22"/>
        </w:rPr>
        <w:t>e</w:t>
      </w:r>
      <w:r w:rsidRPr="00E726AC">
        <w:rPr>
          <w:i/>
          <w:spacing w:val="-2"/>
          <w:sz w:val="22"/>
          <w:szCs w:val="22"/>
        </w:rPr>
        <w:t>e</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w:t>
      </w:r>
      <w:r w:rsidRPr="00E726AC">
        <w:rPr>
          <w:i/>
          <w:spacing w:val="-2"/>
          <w:sz w:val="22"/>
          <w:szCs w:val="22"/>
        </w:rPr>
        <w:t xml:space="preserve"> </w:t>
      </w:r>
      <w:r w:rsidRPr="00E726AC">
        <w:rPr>
          <w:i/>
          <w:spacing w:val="-1"/>
          <w:sz w:val="22"/>
          <w:szCs w:val="22"/>
        </w:rPr>
        <w:t>w</w:t>
      </w:r>
      <w:r w:rsidRPr="00E726AC">
        <w:rPr>
          <w:i/>
          <w:sz w:val="22"/>
          <w:szCs w:val="22"/>
        </w:rPr>
        <w:t>eb b</w:t>
      </w:r>
      <w:r w:rsidRPr="00E726AC">
        <w:rPr>
          <w:i/>
          <w:spacing w:val="2"/>
          <w:sz w:val="22"/>
          <w:szCs w:val="22"/>
        </w:rPr>
        <w:t>r</w:t>
      </w:r>
      <w:r w:rsidRPr="00E726AC">
        <w:rPr>
          <w:i/>
          <w:sz w:val="22"/>
          <w:szCs w:val="22"/>
        </w:rPr>
        <w:t>o</w:t>
      </w:r>
      <w:r w:rsidRPr="00E726AC">
        <w:rPr>
          <w:i/>
          <w:spacing w:val="-1"/>
          <w:sz w:val="22"/>
          <w:szCs w:val="22"/>
        </w:rPr>
        <w:t>w</w:t>
      </w:r>
      <w:r w:rsidRPr="00E726AC">
        <w:rPr>
          <w:i/>
          <w:spacing w:val="-2"/>
          <w:sz w:val="22"/>
          <w:szCs w:val="22"/>
        </w:rPr>
        <w:t>s</w:t>
      </w:r>
      <w:r w:rsidRPr="00E726AC">
        <w:rPr>
          <w:i/>
          <w:sz w:val="22"/>
          <w:szCs w:val="22"/>
        </w:rPr>
        <w:t>er</w:t>
      </w:r>
      <w:r w:rsidRPr="00E726AC">
        <w:rPr>
          <w:i/>
          <w:spacing w:val="1"/>
          <w:sz w:val="22"/>
          <w:szCs w:val="22"/>
        </w:rPr>
        <w:t xml:space="preserve"> </w:t>
      </w:r>
      <w:r w:rsidRPr="00E726AC">
        <w:rPr>
          <w:i/>
          <w:sz w:val="22"/>
          <w:szCs w:val="22"/>
        </w:rPr>
        <w:t>a</w:t>
      </w:r>
      <w:r w:rsidRPr="00E726AC">
        <w:rPr>
          <w:i/>
          <w:spacing w:val="-2"/>
          <w:sz w:val="22"/>
          <w:szCs w:val="22"/>
        </w:rPr>
        <w:t>n</w:t>
      </w:r>
      <w:r w:rsidRPr="00E726AC">
        <w:rPr>
          <w:i/>
          <w:sz w:val="22"/>
          <w:szCs w:val="22"/>
        </w:rPr>
        <w:t xml:space="preserve">d </w:t>
      </w:r>
      <w:r w:rsidRPr="00E726AC">
        <w:rPr>
          <w:i/>
          <w:spacing w:val="1"/>
          <w:sz w:val="22"/>
          <w:szCs w:val="22"/>
        </w:rPr>
        <w:t>t</w:t>
      </w:r>
      <w:r w:rsidRPr="00E726AC">
        <w:rPr>
          <w:i/>
          <w:spacing w:val="-2"/>
          <w:sz w:val="22"/>
          <w:szCs w:val="22"/>
        </w:rPr>
        <w:t>h</w:t>
      </w:r>
      <w:r w:rsidRPr="00E726AC">
        <w:rPr>
          <w:i/>
          <w:sz w:val="22"/>
          <w:szCs w:val="22"/>
        </w:rPr>
        <w:t xml:space="preserve">e web </w:t>
      </w:r>
      <w:r w:rsidRPr="00E726AC">
        <w:rPr>
          <w:i/>
          <w:spacing w:val="-2"/>
          <w:sz w:val="22"/>
          <w:szCs w:val="22"/>
        </w:rPr>
        <w:t>s</w:t>
      </w:r>
      <w:r w:rsidRPr="00E726AC">
        <w:rPr>
          <w:i/>
          <w:sz w:val="22"/>
          <w:szCs w:val="22"/>
        </w:rPr>
        <w:t>e</w:t>
      </w:r>
      <w:r w:rsidRPr="00E726AC">
        <w:rPr>
          <w:i/>
          <w:spacing w:val="1"/>
          <w:sz w:val="22"/>
          <w:szCs w:val="22"/>
        </w:rPr>
        <w:t>r</w:t>
      </w:r>
      <w:r w:rsidRPr="00E726AC">
        <w:rPr>
          <w:i/>
          <w:sz w:val="22"/>
          <w:szCs w:val="22"/>
        </w:rPr>
        <w:t>v</w:t>
      </w:r>
      <w:r w:rsidRPr="00E726AC">
        <w:rPr>
          <w:i/>
          <w:spacing w:val="-2"/>
          <w:sz w:val="22"/>
          <w:szCs w:val="22"/>
        </w:rPr>
        <w:t>e</w:t>
      </w:r>
      <w:r w:rsidRPr="00E726AC">
        <w:rPr>
          <w:i/>
          <w:sz w:val="22"/>
          <w:szCs w:val="22"/>
        </w:rPr>
        <w:t>r.</w:t>
      </w:r>
    </w:p>
    <w:p w:rsidR="002505FC" w:rsidRPr="00E726AC" w:rsidRDefault="002505FC">
      <w:pPr>
        <w:spacing w:before="5" w:line="120" w:lineRule="exact"/>
        <w:rPr>
          <w:sz w:val="12"/>
          <w:szCs w:val="12"/>
        </w:rPr>
      </w:pPr>
    </w:p>
    <w:p w:rsidR="002505FC" w:rsidRPr="00E726AC" w:rsidRDefault="003E2070">
      <w:pPr>
        <w:ind w:left="1628"/>
        <w:rPr>
          <w:rFonts w:eastAsia="Cambria"/>
          <w:sz w:val="28"/>
          <w:szCs w:val="28"/>
        </w:rPr>
      </w:pP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2</w:t>
      </w:r>
      <w:r w:rsidRPr="00E726AC">
        <w:rPr>
          <w:rFonts w:eastAsia="Cambria"/>
          <w:b/>
          <w:spacing w:val="10"/>
          <w:sz w:val="28"/>
          <w:szCs w:val="28"/>
        </w:rPr>
        <w:t xml:space="preserve"> </w:t>
      </w:r>
      <w:r w:rsidRPr="00E726AC">
        <w:rPr>
          <w:rFonts w:eastAsia="Cambria"/>
          <w:b/>
          <w:sz w:val="28"/>
          <w:szCs w:val="28"/>
        </w:rPr>
        <w:t>Sys</w:t>
      </w:r>
      <w:r w:rsidRPr="00E726AC">
        <w:rPr>
          <w:rFonts w:eastAsia="Cambria"/>
          <w:b/>
          <w:spacing w:val="1"/>
          <w:sz w:val="28"/>
          <w:szCs w:val="28"/>
        </w:rPr>
        <w:t>t</w:t>
      </w:r>
      <w:r w:rsidRPr="00E726AC">
        <w:rPr>
          <w:rFonts w:eastAsia="Cambria"/>
          <w:b/>
          <w:spacing w:val="-3"/>
          <w:sz w:val="28"/>
          <w:szCs w:val="28"/>
        </w:rPr>
        <w:t>e</w:t>
      </w:r>
      <w:r w:rsidRPr="00E726AC">
        <w:rPr>
          <w:rFonts w:eastAsia="Cambria"/>
          <w:b/>
          <w:sz w:val="28"/>
          <w:szCs w:val="28"/>
        </w:rPr>
        <w:t>m Ov</w:t>
      </w:r>
      <w:r w:rsidRPr="00E726AC">
        <w:rPr>
          <w:rFonts w:eastAsia="Cambria"/>
          <w:b/>
          <w:spacing w:val="-1"/>
          <w:sz w:val="28"/>
          <w:szCs w:val="28"/>
        </w:rPr>
        <w:t>e</w:t>
      </w:r>
      <w:r w:rsidRPr="00E726AC">
        <w:rPr>
          <w:rFonts w:eastAsia="Cambria"/>
          <w:b/>
          <w:sz w:val="28"/>
          <w:szCs w:val="28"/>
        </w:rPr>
        <w:t>rview</w:t>
      </w:r>
      <w:r w:rsidRPr="00E726AC">
        <w:rPr>
          <w:rFonts w:eastAsia="Cambria"/>
          <w:b/>
          <w:spacing w:val="-5"/>
          <w:sz w:val="28"/>
          <w:szCs w:val="28"/>
        </w:rPr>
        <w:t xml:space="preserve"> </w:t>
      </w:r>
      <w:r w:rsidRPr="00E726AC">
        <w:rPr>
          <w:rFonts w:eastAsia="Cambria"/>
          <w:b/>
          <w:sz w:val="28"/>
          <w:szCs w:val="28"/>
        </w:rPr>
        <w:t xml:space="preserve">Use </w:t>
      </w:r>
      <w:r w:rsidRPr="00E726AC">
        <w:rPr>
          <w:rFonts w:eastAsia="Cambria"/>
          <w:b/>
          <w:spacing w:val="-2"/>
          <w:sz w:val="28"/>
          <w:szCs w:val="28"/>
        </w:rPr>
        <w:t>C</w:t>
      </w:r>
      <w:r w:rsidRPr="00E726AC">
        <w:rPr>
          <w:rFonts w:eastAsia="Cambria"/>
          <w:b/>
          <w:spacing w:val="1"/>
          <w:sz w:val="28"/>
          <w:szCs w:val="28"/>
        </w:rPr>
        <w:t>a</w:t>
      </w:r>
      <w:r w:rsidRPr="00E726AC">
        <w:rPr>
          <w:rFonts w:eastAsia="Cambria"/>
          <w:b/>
          <w:sz w:val="28"/>
          <w:szCs w:val="28"/>
        </w:rPr>
        <w:t>se</w:t>
      </w:r>
    </w:p>
    <w:p w:rsidR="002505FC" w:rsidRPr="00E726AC" w:rsidRDefault="003E2070">
      <w:pPr>
        <w:spacing w:line="260" w:lineRule="exact"/>
        <w:ind w:left="1359"/>
        <w:rPr>
          <w:rFonts w:eastAsia="Cambria"/>
          <w:sz w:val="24"/>
          <w:szCs w:val="24"/>
        </w:rPr>
      </w:pPr>
      <w:r w:rsidRPr="00E726AC">
        <w:rPr>
          <w:rFonts w:eastAsia="Cambria"/>
          <w:spacing w:val="-1"/>
          <w:sz w:val="24"/>
          <w:szCs w:val="24"/>
        </w:rPr>
        <w:t>&lt;</w:t>
      </w:r>
      <w:r w:rsidRPr="00E726AC">
        <w:rPr>
          <w:rFonts w:eastAsia="Cambria"/>
          <w:spacing w:val="1"/>
          <w:sz w:val="24"/>
          <w:szCs w:val="24"/>
        </w:rPr>
        <w:t>H</w:t>
      </w:r>
      <w:r w:rsidRPr="00E726AC">
        <w:rPr>
          <w:rFonts w:eastAsia="Cambria"/>
          <w:sz w:val="24"/>
          <w:szCs w:val="24"/>
        </w:rPr>
        <w:t>ì</w:t>
      </w:r>
      <w:r w:rsidRPr="00E726AC">
        <w:rPr>
          <w:rFonts w:eastAsia="Cambria"/>
          <w:spacing w:val="1"/>
          <w:sz w:val="24"/>
          <w:szCs w:val="24"/>
        </w:rPr>
        <w:t>n</w:t>
      </w:r>
      <w:r w:rsidRPr="00E726AC">
        <w:rPr>
          <w:rFonts w:eastAsia="Cambria"/>
          <w:sz w:val="24"/>
          <w:szCs w:val="24"/>
        </w:rPr>
        <w:t xml:space="preserve">h </w:t>
      </w:r>
      <w:r w:rsidRPr="00E726AC">
        <w:rPr>
          <w:rFonts w:eastAsia="Cambria"/>
          <w:spacing w:val="-1"/>
          <w:sz w:val="24"/>
          <w:szCs w:val="24"/>
        </w:rPr>
        <w:t>Ov</w:t>
      </w:r>
      <w:r w:rsidRPr="00E726AC">
        <w:rPr>
          <w:rFonts w:eastAsia="Cambria"/>
          <w:sz w:val="24"/>
          <w:szCs w:val="24"/>
        </w:rPr>
        <w:t>erall Use case</w:t>
      </w:r>
      <w:r w:rsidRPr="00E726AC">
        <w:rPr>
          <w:rFonts w:eastAsia="Cambria"/>
          <w:spacing w:val="1"/>
          <w:sz w:val="24"/>
          <w:szCs w:val="24"/>
        </w:rPr>
        <w:t xml:space="preserve"> c</w:t>
      </w:r>
      <w:r w:rsidRPr="00E726AC">
        <w:rPr>
          <w:rFonts w:eastAsia="Cambria"/>
          <w:sz w:val="24"/>
          <w:szCs w:val="24"/>
        </w:rPr>
        <w:t>ủa hệ thống:</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ú</w:t>
      </w:r>
      <w:r w:rsidRPr="00E726AC">
        <w:rPr>
          <w:rFonts w:eastAsia="Cambria"/>
          <w:spacing w:val="2"/>
          <w:sz w:val="24"/>
          <w:szCs w:val="24"/>
        </w:rPr>
        <w:t xml:space="preserve"> </w:t>
      </w:r>
      <w:r w:rsidRPr="00E726AC">
        <w:rPr>
          <w:rFonts w:eastAsia="Cambria"/>
          <w:sz w:val="24"/>
          <w:szCs w:val="24"/>
        </w:rPr>
        <w:t>ý</w:t>
      </w:r>
      <w:r w:rsidRPr="00E726AC">
        <w:rPr>
          <w:rFonts w:eastAsia="Cambria"/>
          <w:spacing w:val="-1"/>
          <w:sz w:val="24"/>
          <w:szCs w:val="24"/>
        </w:rPr>
        <w:t xml:space="preserve"> </w:t>
      </w:r>
      <w:r w:rsidRPr="00E726AC">
        <w:rPr>
          <w:rFonts w:eastAsia="Cambria"/>
          <w:sz w:val="24"/>
          <w:szCs w:val="24"/>
        </w:rPr>
        <w:t>sử</w:t>
      </w:r>
      <w:r w:rsidRPr="00E726AC">
        <w:rPr>
          <w:rFonts w:eastAsia="Cambria"/>
          <w:spacing w:val="2"/>
          <w:sz w:val="24"/>
          <w:szCs w:val="24"/>
        </w:rPr>
        <w:t xml:space="preserve"> </w:t>
      </w:r>
      <w:r w:rsidRPr="00E726AC">
        <w:rPr>
          <w:rFonts w:eastAsia="Cambria"/>
          <w:spacing w:val="-1"/>
          <w:sz w:val="24"/>
          <w:szCs w:val="24"/>
        </w:rPr>
        <w:t>d</w:t>
      </w:r>
      <w:r w:rsidRPr="00E726AC">
        <w:rPr>
          <w:rFonts w:eastAsia="Cambria"/>
          <w:sz w:val="24"/>
          <w:szCs w:val="24"/>
        </w:rPr>
        <w:t xml:space="preserve">ụng bộ </w:t>
      </w:r>
      <w:r w:rsidRPr="00E726AC">
        <w:rPr>
          <w:rFonts w:eastAsia="Cambria"/>
          <w:spacing w:val="-1"/>
          <w:sz w:val="24"/>
          <w:szCs w:val="24"/>
        </w:rPr>
        <w:t>k</w:t>
      </w:r>
      <w:r w:rsidRPr="00E726AC">
        <w:rPr>
          <w:rFonts w:eastAsia="Cambria"/>
          <w:sz w:val="24"/>
          <w:szCs w:val="24"/>
        </w:rPr>
        <w:t>í h</w:t>
      </w:r>
      <w:r w:rsidRPr="00E726AC">
        <w:rPr>
          <w:rFonts w:eastAsia="Cambria"/>
          <w:spacing w:val="1"/>
          <w:sz w:val="24"/>
          <w:szCs w:val="24"/>
        </w:rPr>
        <w:t>i</w:t>
      </w:r>
      <w:r w:rsidRPr="00E726AC">
        <w:rPr>
          <w:rFonts w:eastAsia="Cambria"/>
          <w:sz w:val="24"/>
          <w:szCs w:val="24"/>
        </w:rPr>
        <w:t xml:space="preserve">ệu phù </w:t>
      </w:r>
      <w:r w:rsidRPr="00E726AC">
        <w:rPr>
          <w:rFonts w:eastAsia="Cambria"/>
          <w:spacing w:val="-1"/>
          <w:sz w:val="24"/>
          <w:szCs w:val="24"/>
        </w:rPr>
        <w:t>h</w:t>
      </w:r>
      <w:r w:rsidRPr="00E726AC">
        <w:rPr>
          <w:rFonts w:eastAsia="Cambria"/>
          <w:spacing w:val="3"/>
          <w:sz w:val="24"/>
          <w:szCs w:val="24"/>
        </w:rPr>
        <w:t>ợ</w:t>
      </w:r>
      <w:r w:rsidRPr="00E726AC">
        <w:rPr>
          <w:rFonts w:eastAsia="Cambria"/>
          <w:sz w:val="24"/>
          <w:szCs w:val="24"/>
        </w:rPr>
        <w:t>p</w:t>
      </w:r>
      <w:r w:rsidRPr="00E726AC">
        <w:rPr>
          <w:rFonts w:eastAsia="Cambria"/>
          <w:spacing w:val="1"/>
          <w:sz w:val="24"/>
          <w:szCs w:val="24"/>
        </w:rPr>
        <w:t xml:space="preserve"> </w:t>
      </w:r>
      <w:r w:rsidRPr="00E726AC">
        <w:rPr>
          <w:rFonts w:eastAsia="Cambria"/>
          <w:sz w:val="24"/>
          <w:szCs w:val="24"/>
        </w:rPr>
        <w:t>ý</w:t>
      </w:r>
    </w:p>
    <w:p w:rsidR="002505FC" w:rsidRPr="00E726AC" w:rsidRDefault="003E2070">
      <w:pPr>
        <w:spacing w:before="42" w:line="260" w:lineRule="exact"/>
        <w:ind w:left="1359"/>
        <w:rPr>
          <w:rFonts w:eastAsia="Cambria"/>
          <w:sz w:val="24"/>
          <w:szCs w:val="24"/>
        </w:rPr>
      </w:pPr>
      <w:proofErr w:type="gramStart"/>
      <w:r w:rsidRPr="00E726AC">
        <w:rPr>
          <w:rFonts w:eastAsia="Cambria"/>
          <w:position w:val="-1"/>
          <w:sz w:val="24"/>
          <w:szCs w:val="24"/>
        </w:rPr>
        <w:t>ng</w:t>
      </w:r>
      <w:r w:rsidRPr="00E726AC">
        <w:rPr>
          <w:rFonts w:eastAsia="Cambria"/>
          <w:spacing w:val="-1"/>
          <w:position w:val="-1"/>
          <w:sz w:val="24"/>
          <w:szCs w:val="24"/>
        </w:rPr>
        <w:t>h</w:t>
      </w:r>
      <w:r w:rsidRPr="00E726AC">
        <w:rPr>
          <w:rFonts w:eastAsia="Cambria"/>
          <w:position w:val="-1"/>
          <w:sz w:val="24"/>
          <w:szCs w:val="24"/>
        </w:rPr>
        <w:t>ĩa</w:t>
      </w:r>
      <w:proofErr w:type="gramEnd"/>
      <w:r w:rsidRPr="00E726AC">
        <w:rPr>
          <w:rFonts w:eastAsia="Cambria"/>
          <w:spacing w:val="1"/>
          <w:position w:val="-1"/>
          <w:sz w:val="24"/>
          <w:szCs w:val="24"/>
        </w:rPr>
        <w:t xml:space="preserve"> </w:t>
      </w:r>
      <w:r w:rsidRPr="00E726AC">
        <w:rPr>
          <w:rFonts w:eastAsia="Cambria"/>
          <w:spacing w:val="-1"/>
          <w:position w:val="-1"/>
          <w:sz w:val="24"/>
          <w:szCs w:val="24"/>
        </w:rPr>
        <w:t>v</w:t>
      </w:r>
      <w:r w:rsidRPr="00E726AC">
        <w:rPr>
          <w:rFonts w:eastAsia="Cambria"/>
          <w:position w:val="-1"/>
          <w:sz w:val="24"/>
          <w:szCs w:val="24"/>
        </w:rPr>
        <w:t xml:space="preserve">à </w:t>
      </w:r>
      <w:r w:rsidRPr="00E726AC">
        <w:rPr>
          <w:rFonts w:eastAsia="Cambria"/>
          <w:spacing w:val="1"/>
          <w:position w:val="-1"/>
          <w:sz w:val="24"/>
          <w:szCs w:val="24"/>
        </w:rPr>
        <w:t>p</w:t>
      </w:r>
      <w:r w:rsidRPr="00E726AC">
        <w:rPr>
          <w:rFonts w:eastAsia="Cambria"/>
          <w:position w:val="-1"/>
          <w:sz w:val="24"/>
          <w:szCs w:val="24"/>
        </w:rPr>
        <w:t>hiên</w:t>
      </w:r>
      <w:r w:rsidRPr="00E726AC">
        <w:rPr>
          <w:rFonts w:eastAsia="Cambria"/>
          <w:spacing w:val="1"/>
          <w:position w:val="-1"/>
          <w:sz w:val="24"/>
          <w:szCs w:val="24"/>
        </w:rPr>
        <w:t xml:space="preserve"> </w:t>
      </w:r>
      <w:r w:rsidRPr="00E726AC">
        <w:rPr>
          <w:rFonts w:eastAsia="Cambria"/>
          <w:spacing w:val="2"/>
          <w:position w:val="-1"/>
          <w:sz w:val="24"/>
          <w:szCs w:val="24"/>
        </w:rPr>
        <w:t>b</w:t>
      </w:r>
      <w:r w:rsidRPr="00E726AC">
        <w:rPr>
          <w:rFonts w:eastAsia="Cambria"/>
          <w:position w:val="-1"/>
          <w:sz w:val="24"/>
          <w:szCs w:val="24"/>
        </w:rPr>
        <w:t xml:space="preserve">ản </w:t>
      </w:r>
      <w:r w:rsidRPr="00E726AC">
        <w:rPr>
          <w:rFonts w:eastAsia="Cambria"/>
          <w:spacing w:val="-1"/>
          <w:position w:val="-1"/>
          <w:sz w:val="24"/>
          <w:szCs w:val="24"/>
        </w:rPr>
        <w:t>UM</w:t>
      </w:r>
      <w:r w:rsidRPr="00E726AC">
        <w:rPr>
          <w:rFonts w:eastAsia="Cambria"/>
          <w:position w:val="-1"/>
          <w:sz w:val="24"/>
          <w:szCs w:val="24"/>
        </w:rPr>
        <w:t>L</w:t>
      </w:r>
      <w:r w:rsidRPr="00E726AC">
        <w:rPr>
          <w:rFonts w:eastAsia="Cambria"/>
          <w:spacing w:val="1"/>
          <w:position w:val="-1"/>
          <w:sz w:val="24"/>
          <w:szCs w:val="24"/>
        </w:rPr>
        <w:t xml:space="preserve"> </w:t>
      </w:r>
      <w:r w:rsidRPr="00E726AC">
        <w:rPr>
          <w:rFonts w:eastAsia="Cambria"/>
          <w:position w:val="-1"/>
          <w:sz w:val="24"/>
          <w:szCs w:val="24"/>
        </w:rPr>
        <w:t>sử</w:t>
      </w:r>
      <w:r w:rsidRPr="00E726AC">
        <w:rPr>
          <w:rFonts w:eastAsia="Cambria"/>
          <w:spacing w:val="-1"/>
          <w:position w:val="-1"/>
          <w:sz w:val="24"/>
          <w:szCs w:val="24"/>
        </w:rPr>
        <w:t xml:space="preserve"> d</w:t>
      </w:r>
      <w:r w:rsidRPr="00E726AC">
        <w:rPr>
          <w:rFonts w:eastAsia="Cambria"/>
          <w:position w:val="-1"/>
          <w:sz w:val="24"/>
          <w:szCs w:val="24"/>
        </w:rPr>
        <w:t xml:space="preserve">ụng </w:t>
      </w:r>
      <w:r w:rsidRPr="00E726AC">
        <w:rPr>
          <w:rFonts w:eastAsia="Cambria"/>
          <w:spacing w:val="-1"/>
          <w:position w:val="-1"/>
          <w:sz w:val="24"/>
          <w:szCs w:val="24"/>
        </w:rPr>
        <w:t>đ</w:t>
      </w:r>
      <w:r w:rsidRPr="00E726AC">
        <w:rPr>
          <w:rFonts w:eastAsia="Cambria"/>
          <w:position w:val="-1"/>
          <w:sz w:val="24"/>
          <w:szCs w:val="24"/>
        </w:rPr>
        <w:t>ể</w:t>
      </w:r>
      <w:r w:rsidRPr="00E726AC">
        <w:rPr>
          <w:rFonts w:eastAsia="Cambria"/>
          <w:spacing w:val="3"/>
          <w:position w:val="-1"/>
          <w:sz w:val="24"/>
          <w:szCs w:val="24"/>
        </w:rPr>
        <w:t xml:space="preserve"> </w:t>
      </w:r>
      <w:r w:rsidRPr="00E726AC">
        <w:rPr>
          <w:rFonts w:eastAsia="Cambria"/>
          <w:spacing w:val="-1"/>
          <w:position w:val="-1"/>
          <w:sz w:val="24"/>
          <w:szCs w:val="24"/>
        </w:rPr>
        <w:t>g</w:t>
      </w:r>
      <w:r w:rsidRPr="00E726AC">
        <w:rPr>
          <w:rFonts w:eastAsia="Cambria"/>
          <w:position w:val="-1"/>
          <w:sz w:val="24"/>
          <w:szCs w:val="24"/>
        </w:rPr>
        <w:t>hi tr</w:t>
      </w:r>
      <w:r w:rsidRPr="00E726AC">
        <w:rPr>
          <w:rFonts w:eastAsia="Cambria"/>
          <w:spacing w:val="-1"/>
          <w:position w:val="-1"/>
          <w:sz w:val="24"/>
          <w:szCs w:val="24"/>
        </w:rPr>
        <w:t>o</w:t>
      </w:r>
      <w:r w:rsidRPr="00E726AC">
        <w:rPr>
          <w:rFonts w:eastAsia="Cambria"/>
          <w:position w:val="-1"/>
          <w:sz w:val="24"/>
          <w:szCs w:val="24"/>
        </w:rPr>
        <w:t>ng</w:t>
      </w:r>
      <w:r w:rsidRPr="00E726AC">
        <w:rPr>
          <w:rFonts w:eastAsia="Cambria"/>
          <w:spacing w:val="2"/>
          <w:position w:val="-1"/>
          <w:sz w:val="24"/>
          <w:szCs w:val="24"/>
        </w:rPr>
        <w:t xml:space="preserve"> </w:t>
      </w:r>
      <w:r w:rsidRPr="00E726AC">
        <w:rPr>
          <w:rFonts w:eastAsia="Cambria"/>
          <w:position w:val="-1"/>
          <w:sz w:val="24"/>
          <w:szCs w:val="24"/>
        </w:rPr>
        <w:t>mô</w:t>
      </w:r>
      <w:r w:rsidRPr="00E726AC">
        <w:rPr>
          <w:rFonts w:eastAsia="Cambria"/>
          <w:spacing w:val="-1"/>
          <w:position w:val="-1"/>
          <w:sz w:val="24"/>
          <w:szCs w:val="24"/>
        </w:rPr>
        <w:t xml:space="preserve"> </w:t>
      </w:r>
      <w:r w:rsidRPr="00E726AC">
        <w:rPr>
          <w:rFonts w:eastAsia="Cambria"/>
          <w:spacing w:val="1"/>
          <w:position w:val="-1"/>
          <w:sz w:val="24"/>
          <w:szCs w:val="24"/>
        </w:rPr>
        <w:t>t</w:t>
      </w:r>
      <w:r w:rsidRPr="00E726AC">
        <w:rPr>
          <w:rFonts w:eastAsia="Cambria"/>
          <w:position w:val="-1"/>
          <w:sz w:val="24"/>
          <w:szCs w:val="24"/>
        </w:rPr>
        <w:t>ả use cas</w:t>
      </w:r>
      <w:r w:rsidRPr="00E726AC">
        <w:rPr>
          <w:rFonts w:eastAsia="Cambria"/>
          <w:spacing w:val="1"/>
          <w:position w:val="-1"/>
          <w:sz w:val="24"/>
          <w:szCs w:val="24"/>
        </w:rPr>
        <w:t>e</w:t>
      </w:r>
      <w:r w:rsidRPr="00E726AC">
        <w:rPr>
          <w:rFonts w:eastAsia="Cambria"/>
          <w:position w:val="-1"/>
          <w:sz w:val="24"/>
          <w:szCs w:val="24"/>
        </w:rPr>
        <w:t>&gt;</w:t>
      </w:r>
    </w:p>
    <w:p w:rsidR="002505FC" w:rsidRPr="00E726AC" w:rsidRDefault="003E2070">
      <w:pPr>
        <w:spacing w:before="46"/>
        <w:ind w:left="548"/>
        <w:rPr>
          <w:sz w:val="22"/>
          <w:szCs w:val="22"/>
        </w:rPr>
      </w:pPr>
      <w:r w:rsidRPr="00E726AC">
        <w:rPr>
          <w:i/>
          <w:sz w:val="22"/>
          <w:szCs w:val="22"/>
        </w:rPr>
        <w:t>Ví dụ</w:t>
      </w:r>
    </w:p>
    <w:p w:rsidR="002505FC" w:rsidRPr="00E726AC" w:rsidRDefault="002505FC">
      <w:pPr>
        <w:spacing w:before="20" w:line="220" w:lineRule="exact"/>
        <w:rPr>
          <w:sz w:val="22"/>
          <w:szCs w:val="22"/>
        </w:rPr>
      </w:pPr>
    </w:p>
    <w:p w:rsidR="002505FC" w:rsidRPr="00E726AC" w:rsidRDefault="003E2070">
      <w:pPr>
        <w:spacing w:line="240" w:lineRule="exact"/>
        <w:ind w:left="603"/>
        <w:rPr>
          <w:sz w:val="22"/>
          <w:szCs w:val="22"/>
        </w:rPr>
      </w:pPr>
      <w:r w:rsidRPr="00E726AC">
        <w:rPr>
          <w:i/>
          <w:position w:val="-1"/>
          <w:sz w:val="22"/>
          <w:szCs w:val="22"/>
        </w:rPr>
        <w:t xml:space="preserve">Thông </w:t>
      </w:r>
      <w:r w:rsidRPr="00E726AC">
        <w:rPr>
          <w:i/>
          <w:spacing w:val="-1"/>
          <w:position w:val="-1"/>
          <w:sz w:val="22"/>
          <w:szCs w:val="22"/>
        </w:rPr>
        <w:t>t</w:t>
      </w:r>
      <w:r w:rsidRPr="00E726AC">
        <w:rPr>
          <w:i/>
          <w:spacing w:val="1"/>
          <w:position w:val="-1"/>
          <w:sz w:val="22"/>
          <w:szCs w:val="22"/>
        </w:rPr>
        <w:t>i</w:t>
      </w:r>
      <w:r w:rsidRPr="00E726AC">
        <w:rPr>
          <w:i/>
          <w:position w:val="-1"/>
          <w:sz w:val="22"/>
          <w:szCs w:val="22"/>
        </w:rPr>
        <w:t xml:space="preserve">n </w:t>
      </w:r>
      <w:r w:rsidRPr="00E726AC">
        <w:rPr>
          <w:i/>
          <w:spacing w:val="-1"/>
          <w:position w:val="-1"/>
          <w:sz w:val="22"/>
          <w:szCs w:val="22"/>
        </w:rPr>
        <w:t>m</w:t>
      </w:r>
      <w:r w:rsidRPr="00E726AC">
        <w:rPr>
          <w:i/>
          <w:position w:val="-1"/>
          <w:sz w:val="22"/>
          <w:szCs w:val="22"/>
        </w:rPr>
        <w:t>ô</w:t>
      </w:r>
      <w:r w:rsidRPr="00E726AC">
        <w:rPr>
          <w:i/>
          <w:spacing w:val="-2"/>
          <w:position w:val="-1"/>
          <w:sz w:val="22"/>
          <w:szCs w:val="22"/>
        </w:rPr>
        <w:t xml:space="preserve"> </w:t>
      </w:r>
      <w:r w:rsidRPr="00E726AC">
        <w:rPr>
          <w:i/>
          <w:spacing w:val="1"/>
          <w:position w:val="-1"/>
          <w:sz w:val="22"/>
          <w:szCs w:val="22"/>
        </w:rPr>
        <w:t>t</w:t>
      </w:r>
      <w:r w:rsidRPr="00E726AC">
        <w:rPr>
          <w:i/>
          <w:position w:val="-1"/>
          <w:sz w:val="22"/>
          <w:szCs w:val="22"/>
        </w:rPr>
        <w:t xml:space="preserve">ả </w:t>
      </w:r>
      <w:r w:rsidRPr="00E726AC">
        <w:rPr>
          <w:i/>
          <w:spacing w:val="-2"/>
          <w:position w:val="-1"/>
          <w:sz w:val="22"/>
          <w:szCs w:val="22"/>
        </w:rPr>
        <w:t>v</w:t>
      </w:r>
      <w:r w:rsidRPr="00E726AC">
        <w:rPr>
          <w:i/>
          <w:position w:val="-1"/>
          <w:sz w:val="22"/>
          <w:szCs w:val="22"/>
        </w:rPr>
        <w:t>ề</w:t>
      </w:r>
      <w:r w:rsidRPr="00E726AC">
        <w:rPr>
          <w:i/>
          <w:spacing w:val="1"/>
          <w:position w:val="-1"/>
          <w:sz w:val="22"/>
          <w:szCs w:val="22"/>
        </w:rPr>
        <w:t xml:space="preserve"> </w:t>
      </w:r>
      <w:r w:rsidRPr="00E726AC">
        <w:rPr>
          <w:i/>
          <w:position w:val="-1"/>
          <w:sz w:val="22"/>
          <w:szCs w:val="22"/>
        </w:rPr>
        <w:t>đặc</w:t>
      </w:r>
      <w:r w:rsidRPr="00E726AC">
        <w:rPr>
          <w:i/>
          <w:spacing w:val="-2"/>
          <w:position w:val="-1"/>
          <w:sz w:val="22"/>
          <w:szCs w:val="22"/>
        </w:rPr>
        <w:t xml:space="preserve"> </w:t>
      </w:r>
      <w:r w:rsidRPr="00E726AC">
        <w:rPr>
          <w:i/>
          <w:spacing w:val="1"/>
          <w:position w:val="-1"/>
          <w:sz w:val="22"/>
          <w:szCs w:val="22"/>
        </w:rPr>
        <w:t>t</w:t>
      </w:r>
      <w:r w:rsidRPr="00E726AC">
        <w:rPr>
          <w:i/>
          <w:position w:val="-1"/>
          <w:sz w:val="22"/>
          <w:szCs w:val="22"/>
        </w:rPr>
        <w:t>ả</w:t>
      </w:r>
      <w:r w:rsidRPr="00E726AC">
        <w:rPr>
          <w:i/>
          <w:spacing w:val="-2"/>
          <w:position w:val="-1"/>
          <w:sz w:val="22"/>
          <w:szCs w:val="22"/>
        </w:rPr>
        <w:t xml:space="preserve"> </w:t>
      </w:r>
      <w:r w:rsidRPr="00E726AC">
        <w:rPr>
          <w:i/>
          <w:spacing w:val="-1"/>
          <w:position w:val="-1"/>
          <w:sz w:val="22"/>
          <w:szCs w:val="22"/>
        </w:rPr>
        <w:t>U</w:t>
      </w:r>
      <w:r w:rsidRPr="00E726AC">
        <w:rPr>
          <w:i/>
          <w:spacing w:val="1"/>
          <w:position w:val="-1"/>
          <w:sz w:val="22"/>
          <w:szCs w:val="22"/>
        </w:rPr>
        <w:t>M</w:t>
      </w:r>
      <w:r w:rsidRPr="00E726AC">
        <w:rPr>
          <w:i/>
          <w:position w:val="-1"/>
          <w:sz w:val="22"/>
          <w:szCs w:val="22"/>
        </w:rPr>
        <w:t>L tham</w:t>
      </w:r>
      <w:r w:rsidRPr="00E726AC">
        <w:rPr>
          <w:i/>
          <w:spacing w:val="-3"/>
          <w:position w:val="-1"/>
          <w:sz w:val="22"/>
          <w:szCs w:val="22"/>
        </w:rPr>
        <w:t xml:space="preserve"> </w:t>
      </w:r>
      <w:r w:rsidRPr="00E726AC">
        <w:rPr>
          <w:i/>
          <w:position w:val="-1"/>
          <w:sz w:val="22"/>
          <w:szCs w:val="22"/>
        </w:rPr>
        <w:t>k</w:t>
      </w:r>
      <w:r w:rsidRPr="00E726AC">
        <w:rPr>
          <w:i/>
          <w:spacing w:val="1"/>
          <w:position w:val="-1"/>
          <w:sz w:val="22"/>
          <w:szCs w:val="22"/>
        </w:rPr>
        <w:t>h</w:t>
      </w:r>
      <w:r w:rsidRPr="00E726AC">
        <w:rPr>
          <w:i/>
          <w:position w:val="-1"/>
          <w:sz w:val="22"/>
          <w:szCs w:val="22"/>
        </w:rPr>
        <w:t>ảo</w:t>
      </w:r>
      <w:r w:rsidRPr="00E726AC">
        <w:rPr>
          <w:i/>
          <w:spacing w:val="-2"/>
          <w:position w:val="-1"/>
          <w:sz w:val="22"/>
          <w:szCs w:val="22"/>
        </w:rPr>
        <w:t xml:space="preserve"> </w:t>
      </w:r>
      <w:r w:rsidRPr="00E726AC">
        <w:rPr>
          <w:i/>
          <w:spacing w:val="1"/>
          <w:position w:val="-1"/>
          <w:sz w:val="22"/>
          <w:szCs w:val="22"/>
        </w:rPr>
        <w:t>t</w:t>
      </w:r>
      <w:r w:rsidRPr="00E726AC">
        <w:rPr>
          <w:i/>
          <w:position w:val="-1"/>
          <w:sz w:val="22"/>
          <w:szCs w:val="22"/>
        </w:rPr>
        <w:t>ại</w:t>
      </w:r>
      <w:r w:rsidRPr="00E726AC">
        <w:rPr>
          <w:i/>
          <w:spacing w:val="-1"/>
          <w:position w:val="-1"/>
          <w:sz w:val="22"/>
          <w:szCs w:val="22"/>
        </w:rPr>
        <w:t xml:space="preserve"> </w:t>
      </w:r>
      <w:hyperlink r:id="rId29">
        <w:r w:rsidRPr="00E726AC">
          <w:rPr>
            <w:i/>
            <w:position w:val="-1"/>
            <w:sz w:val="22"/>
            <w:szCs w:val="22"/>
          </w:rPr>
          <w:t>h</w:t>
        </w:r>
        <w:r w:rsidRPr="00E726AC">
          <w:rPr>
            <w:i/>
            <w:spacing w:val="-1"/>
            <w:position w:val="-1"/>
            <w:sz w:val="22"/>
            <w:szCs w:val="22"/>
          </w:rPr>
          <w:t>t</w:t>
        </w:r>
        <w:r w:rsidRPr="00E726AC">
          <w:rPr>
            <w:i/>
            <w:spacing w:val="1"/>
            <w:position w:val="-1"/>
            <w:sz w:val="22"/>
            <w:szCs w:val="22"/>
          </w:rPr>
          <w:t>t</w:t>
        </w:r>
        <w:r w:rsidRPr="00E726AC">
          <w:rPr>
            <w:i/>
            <w:position w:val="-1"/>
            <w:sz w:val="22"/>
            <w:szCs w:val="22"/>
          </w:rPr>
          <w:t>p</w:t>
        </w:r>
        <w:r w:rsidRPr="00E726AC">
          <w:rPr>
            <w:i/>
            <w:spacing w:val="-2"/>
            <w:position w:val="-1"/>
            <w:sz w:val="22"/>
            <w:szCs w:val="22"/>
          </w:rPr>
          <w:t>:</w:t>
        </w:r>
        <w:r w:rsidRPr="00E726AC">
          <w:rPr>
            <w:i/>
            <w:spacing w:val="1"/>
            <w:position w:val="-1"/>
            <w:sz w:val="22"/>
            <w:szCs w:val="22"/>
          </w:rPr>
          <w:t>/</w:t>
        </w:r>
        <w:r w:rsidRPr="00E726AC">
          <w:rPr>
            <w:i/>
            <w:spacing w:val="-1"/>
            <w:position w:val="-1"/>
            <w:sz w:val="22"/>
            <w:szCs w:val="22"/>
          </w:rPr>
          <w:t>/www</w:t>
        </w:r>
        <w:r w:rsidRPr="00E726AC">
          <w:rPr>
            <w:i/>
            <w:position w:val="-1"/>
            <w:sz w:val="22"/>
            <w:szCs w:val="22"/>
          </w:rPr>
          <w:t>.o</w:t>
        </w:r>
        <w:r w:rsidRPr="00E726AC">
          <w:rPr>
            <w:i/>
            <w:spacing w:val="-1"/>
            <w:position w:val="-1"/>
            <w:sz w:val="22"/>
            <w:szCs w:val="22"/>
          </w:rPr>
          <w:t>m</w:t>
        </w:r>
        <w:r w:rsidRPr="00E726AC">
          <w:rPr>
            <w:i/>
            <w:position w:val="-1"/>
            <w:sz w:val="22"/>
            <w:szCs w:val="22"/>
          </w:rPr>
          <w:t>g.org</w:t>
        </w:r>
        <w:r w:rsidRPr="00E726AC">
          <w:rPr>
            <w:i/>
            <w:spacing w:val="1"/>
            <w:position w:val="-1"/>
            <w:sz w:val="22"/>
            <w:szCs w:val="22"/>
          </w:rPr>
          <w:t>/</w:t>
        </w:r>
        <w:r w:rsidRPr="00E726AC">
          <w:rPr>
            <w:i/>
            <w:spacing w:val="-2"/>
            <w:position w:val="-1"/>
            <w:sz w:val="22"/>
            <w:szCs w:val="22"/>
          </w:rPr>
          <w:t>s</w:t>
        </w:r>
        <w:r w:rsidRPr="00E726AC">
          <w:rPr>
            <w:i/>
            <w:position w:val="-1"/>
            <w:sz w:val="22"/>
            <w:szCs w:val="22"/>
          </w:rPr>
          <w:t>pe</w:t>
        </w:r>
        <w:r w:rsidRPr="00E726AC">
          <w:rPr>
            <w:i/>
            <w:spacing w:val="-2"/>
            <w:position w:val="-1"/>
            <w:sz w:val="22"/>
            <w:szCs w:val="22"/>
          </w:rPr>
          <w:t>c</w:t>
        </w:r>
        <w:r w:rsidRPr="00E726AC">
          <w:rPr>
            <w:i/>
            <w:spacing w:val="1"/>
            <w:position w:val="-1"/>
            <w:sz w:val="22"/>
            <w:szCs w:val="22"/>
          </w:rPr>
          <w:t>/</w:t>
        </w:r>
        <w:r w:rsidRPr="00E726AC">
          <w:rPr>
            <w:i/>
            <w:spacing w:val="-1"/>
            <w:position w:val="-1"/>
            <w:sz w:val="22"/>
            <w:szCs w:val="22"/>
          </w:rPr>
          <w:t>U</w:t>
        </w:r>
        <w:r w:rsidRPr="00E726AC">
          <w:rPr>
            <w:i/>
            <w:spacing w:val="1"/>
            <w:position w:val="-1"/>
            <w:sz w:val="22"/>
            <w:szCs w:val="22"/>
          </w:rPr>
          <w:t>M</w:t>
        </w:r>
        <w:r w:rsidRPr="00E726AC">
          <w:rPr>
            <w:i/>
            <w:spacing w:val="-3"/>
            <w:position w:val="-1"/>
            <w:sz w:val="22"/>
            <w:szCs w:val="22"/>
          </w:rPr>
          <w:t>L</w:t>
        </w:r>
        <w:r w:rsidRPr="00E726AC">
          <w:rPr>
            <w:i/>
            <w:spacing w:val="1"/>
            <w:position w:val="-1"/>
            <w:sz w:val="22"/>
            <w:szCs w:val="22"/>
          </w:rPr>
          <w:t>/</w:t>
        </w:r>
        <w:r w:rsidRPr="00E726AC">
          <w:rPr>
            <w:i/>
            <w:position w:val="-1"/>
            <w:sz w:val="22"/>
            <w:szCs w:val="22"/>
          </w:rPr>
          <w:t>2</w:t>
        </w:r>
        <w:r w:rsidRPr="00E726AC">
          <w:rPr>
            <w:i/>
            <w:spacing w:val="-2"/>
            <w:position w:val="-1"/>
            <w:sz w:val="22"/>
            <w:szCs w:val="22"/>
          </w:rPr>
          <w:t>.</w:t>
        </w:r>
        <w:r w:rsidRPr="00E726AC">
          <w:rPr>
            <w:i/>
            <w:position w:val="-1"/>
            <w:sz w:val="22"/>
            <w:szCs w:val="22"/>
          </w:rPr>
          <w:t>0/</w:t>
        </w:r>
      </w:hyperlink>
    </w:p>
    <w:p w:rsidR="002505FC" w:rsidRPr="00E726AC" w:rsidRDefault="002505FC">
      <w:pPr>
        <w:spacing w:before="18" w:line="200" w:lineRule="exact"/>
        <w:sectPr w:rsidR="002505FC" w:rsidRPr="00E726AC">
          <w:pgSz w:w="11920" w:h="16840"/>
          <w:pgMar w:top="1320" w:right="1020" w:bottom="280" w:left="1440" w:header="0" w:footer="792" w:gutter="0"/>
          <w:cols w:space="720"/>
        </w:sectPr>
      </w:pPr>
    </w:p>
    <w:p w:rsidR="002505FC" w:rsidRPr="00E726AC" w:rsidRDefault="002505FC">
      <w:pPr>
        <w:spacing w:before="6" w:line="100" w:lineRule="exact"/>
        <w:rPr>
          <w:sz w:val="10"/>
          <w:szCs w:val="10"/>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3E2070">
      <w:pPr>
        <w:ind w:left="548" w:right="-53"/>
        <w:rPr>
          <w:sz w:val="22"/>
          <w:szCs w:val="22"/>
        </w:rPr>
      </w:pPr>
      <w:r w:rsidRPr="00E726AC">
        <w:rPr>
          <w:i/>
          <w:sz w:val="22"/>
          <w:szCs w:val="22"/>
        </w:rPr>
        <w:t>Ví dụ</w:t>
      </w:r>
    </w:p>
    <w:p w:rsidR="002505FC" w:rsidRPr="00E726AC" w:rsidRDefault="003E2070">
      <w:pPr>
        <w:spacing w:before="26"/>
        <w:ind w:right="7447"/>
        <w:jc w:val="both"/>
        <w:rPr>
          <w:rFonts w:eastAsia="Cambria"/>
          <w:sz w:val="24"/>
          <w:szCs w:val="24"/>
        </w:rPr>
      </w:pPr>
      <w:r w:rsidRPr="00E726AC">
        <w:br w:type="column"/>
      </w:r>
      <w:r w:rsidRPr="00E726AC">
        <w:rPr>
          <w:rFonts w:eastAsia="Cambria"/>
          <w:b/>
          <w:spacing w:val="-1"/>
          <w:sz w:val="24"/>
          <w:szCs w:val="24"/>
        </w:rPr>
        <w:t>C</w:t>
      </w:r>
      <w:r w:rsidRPr="00E726AC">
        <w:rPr>
          <w:rFonts w:eastAsia="Cambria"/>
          <w:b/>
          <w:sz w:val="24"/>
          <w:szCs w:val="24"/>
        </w:rPr>
        <w:t>hú</w:t>
      </w:r>
      <w:r w:rsidRPr="00E726AC">
        <w:rPr>
          <w:rFonts w:eastAsia="Cambria"/>
          <w:b/>
          <w:spacing w:val="1"/>
          <w:sz w:val="24"/>
          <w:szCs w:val="24"/>
        </w:rPr>
        <w:t xml:space="preserve"> </w:t>
      </w:r>
      <w:r w:rsidRPr="00E726AC">
        <w:rPr>
          <w:rFonts w:eastAsia="Cambria"/>
          <w:b/>
          <w:sz w:val="24"/>
          <w:szCs w:val="24"/>
        </w:rPr>
        <w:t>ý</w:t>
      </w:r>
    </w:p>
    <w:p w:rsidR="002505FC" w:rsidRPr="00E726AC" w:rsidRDefault="003E2070">
      <w:pPr>
        <w:spacing w:before="42" w:line="276" w:lineRule="auto"/>
        <w:ind w:right="75"/>
        <w:jc w:val="both"/>
        <w:rPr>
          <w:rFonts w:eastAsia="Cambria"/>
          <w:sz w:val="24"/>
          <w:szCs w:val="24"/>
        </w:rPr>
      </w:pPr>
      <w:r w:rsidRPr="00E726AC">
        <w:rPr>
          <w:rFonts w:eastAsia="Cambria"/>
          <w:sz w:val="24"/>
          <w:szCs w:val="24"/>
        </w:rPr>
        <w:t>-</w:t>
      </w:r>
      <w:r w:rsidRPr="00E726AC">
        <w:rPr>
          <w:rFonts w:eastAsia="Cambria"/>
          <w:spacing w:val="3"/>
          <w:sz w:val="24"/>
          <w:szCs w:val="24"/>
        </w:rPr>
        <w:t xml:space="preserve"> </w:t>
      </w:r>
      <w:r w:rsidRPr="00E726AC">
        <w:rPr>
          <w:rFonts w:eastAsia="Cambria"/>
          <w:spacing w:val="-1"/>
          <w:sz w:val="24"/>
          <w:szCs w:val="24"/>
        </w:rPr>
        <w:t>C</w:t>
      </w:r>
      <w:r w:rsidRPr="00E726AC">
        <w:rPr>
          <w:rFonts w:eastAsia="Cambria"/>
          <w:sz w:val="24"/>
          <w:szCs w:val="24"/>
        </w:rPr>
        <w:t>ác</w:t>
      </w:r>
      <w:r w:rsidRPr="00E726AC">
        <w:rPr>
          <w:rFonts w:eastAsia="Cambria"/>
          <w:spacing w:val="3"/>
          <w:sz w:val="24"/>
          <w:szCs w:val="24"/>
        </w:rPr>
        <w:t xml:space="preserve"> </w:t>
      </w:r>
      <w:r w:rsidRPr="00E726AC">
        <w:rPr>
          <w:rFonts w:eastAsia="Cambria"/>
          <w:spacing w:val="1"/>
          <w:sz w:val="24"/>
          <w:szCs w:val="24"/>
        </w:rPr>
        <w:t>q</w:t>
      </w:r>
      <w:r w:rsidRPr="00E726AC">
        <w:rPr>
          <w:rFonts w:eastAsia="Cambria"/>
          <w:sz w:val="24"/>
          <w:szCs w:val="24"/>
        </w:rPr>
        <w:t>uan</w:t>
      </w:r>
      <w:r w:rsidRPr="00E726AC">
        <w:rPr>
          <w:rFonts w:eastAsia="Cambria"/>
          <w:spacing w:val="3"/>
          <w:sz w:val="24"/>
          <w:szCs w:val="24"/>
        </w:rPr>
        <w:t xml:space="preserve"> </w:t>
      </w:r>
      <w:r w:rsidRPr="00E726AC">
        <w:rPr>
          <w:rFonts w:eastAsia="Cambria"/>
          <w:spacing w:val="1"/>
          <w:sz w:val="24"/>
          <w:szCs w:val="24"/>
        </w:rPr>
        <w:t>h</w:t>
      </w:r>
      <w:r w:rsidRPr="00E726AC">
        <w:rPr>
          <w:rFonts w:eastAsia="Cambria"/>
          <w:sz w:val="24"/>
          <w:szCs w:val="24"/>
        </w:rPr>
        <w:t>ệ</w:t>
      </w:r>
      <w:r w:rsidRPr="00E726AC">
        <w:rPr>
          <w:rFonts w:eastAsia="Cambria"/>
          <w:spacing w:val="1"/>
          <w:sz w:val="24"/>
          <w:szCs w:val="24"/>
        </w:rPr>
        <w:t xml:space="preserve"> </w:t>
      </w:r>
      <w:r w:rsidRPr="00E726AC">
        <w:rPr>
          <w:rFonts w:eastAsia="Cambria"/>
          <w:spacing w:val="-1"/>
          <w:sz w:val="24"/>
          <w:szCs w:val="24"/>
        </w:rPr>
        <w:t>g</w:t>
      </w:r>
      <w:r w:rsidRPr="00E726AC">
        <w:rPr>
          <w:rFonts w:eastAsia="Cambria"/>
          <w:sz w:val="24"/>
          <w:szCs w:val="24"/>
        </w:rPr>
        <w:t>i</w:t>
      </w:r>
      <w:r w:rsidRPr="00E726AC">
        <w:rPr>
          <w:rFonts w:eastAsia="Cambria"/>
          <w:spacing w:val="-1"/>
          <w:sz w:val="24"/>
          <w:szCs w:val="24"/>
        </w:rPr>
        <w:t>ữ</w:t>
      </w:r>
      <w:r w:rsidRPr="00E726AC">
        <w:rPr>
          <w:rFonts w:eastAsia="Cambria"/>
          <w:sz w:val="24"/>
          <w:szCs w:val="24"/>
        </w:rPr>
        <w:t>a</w:t>
      </w:r>
      <w:r w:rsidRPr="00E726AC">
        <w:rPr>
          <w:rFonts w:eastAsia="Cambria"/>
          <w:spacing w:val="3"/>
          <w:sz w:val="24"/>
          <w:szCs w:val="24"/>
        </w:rPr>
        <w:t xml:space="preserve"> </w:t>
      </w:r>
      <w:r w:rsidRPr="00E726AC">
        <w:rPr>
          <w:rFonts w:eastAsia="Cambria"/>
          <w:sz w:val="24"/>
          <w:szCs w:val="24"/>
        </w:rPr>
        <w:t>các use</w:t>
      </w:r>
      <w:r w:rsidRPr="00E726AC">
        <w:rPr>
          <w:rFonts w:eastAsia="Cambria"/>
          <w:spacing w:val="3"/>
          <w:sz w:val="24"/>
          <w:szCs w:val="24"/>
        </w:rPr>
        <w:t xml:space="preserve"> </w:t>
      </w:r>
      <w:r w:rsidRPr="00E726AC">
        <w:rPr>
          <w:rFonts w:eastAsia="Cambria"/>
          <w:sz w:val="24"/>
          <w:szCs w:val="24"/>
        </w:rPr>
        <w:t>case</w:t>
      </w:r>
      <w:r w:rsidRPr="00E726AC">
        <w:rPr>
          <w:rFonts w:eastAsia="Cambria"/>
          <w:spacing w:val="3"/>
          <w:sz w:val="24"/>
          <w:szCs w:val="24"/>
        </w:rPr>
        <w:t xml:space="preserve"> </w:t>
      </w:r>
      <w:r w:rsidRPr="00E726AC">
        <w:rPr>
          <w:rFonts w:eastAsia="Cambria"/>
          <w:spacing w:val="-1"/>
          <w:sz w:val="24"/>
          <w:szCs w:val="24"/>
        </w:rPr>
        <w:t>v</w:t>
      </w:r>
      <w:r w:rsidRPr="00E726AC">
        <w:rPr>
          <w:rFonts w:eastAsia="Cambria"/>
          <w:sz w:val="24"/>
          <w:szCs w:val="24"/>
        </w:rPr>
        <w:t>à</w:t>
      </w:r>
      <w:r w:rsidRPr="00E726AC">
        <w:rPr>
          <w:rFonts w:eastAsia="Cambria"/>
          <w:spacing w:val="3"/>
          <w:sz w:val="24"/>
          <w:szCs w:val="24"/>
        </w:rPr>
        <w:t xml:space="preserve"> </w:t>
      </w:r>
      <w:r w:rsidRPr="00E726AC">
        <w:rPr>
          <w:rFonts w:eastAsia="Cambria"/>
          <w:spacing w:val="-1"/>
          <w:sz w:val="24"/>
          <w:szCs w:val="24"/>
        </w:rPr>
        <w:t>k</w:t>
      </w:r>
      <w:r w:rsidRPr="00E726AC">
        <w:rPr>
          <w:rFonts w:eastAsia="Cambria"/>
          <w:sz w:val="24"/>
          <w:szCs w:val="24"/>
        </w:rPr>
        <w:t>hi</w:t>
      </w:r>
      <w:r w:rsidRPr="00E726AC">
        <w:rPr>
          <w:rFonts w:eastAsia="Cambria"/>
          <w:spacing w:val="3"/>
          <w:sz w:val="24"/>
          <w:szCs w:val="24"/>
        </w:rPr>
        <w:t xml:space="preserve"> </w:t>
      </w:r>
      <w:r w:rsidRPr="00E726AC">
        <w:rPr>
          <w:rFonts w:eastAsia="Cambria"/>
          <w:spacing w:val="-1"/>
          <w:sz w:val="24"/>
          <w:szCs w:val="24"/>
        </w:rPr>
        <w:t>d</w:t>
      </w:r>
      <w:r w:rsidRPr="00E726AC">
        <w:rPr>
          <w:rFonts w:eastAsia="Cambria"/>
          <w:sz w:val="24"/>
          <w:szCs w:val="24"/>
        </w:rPr>
        <w:t>ùng</w:t>
      </w:r>
      <w:r w:rsidRPr="00E726AC">
        <w:rPr>
          <w:rFonts w:eastAsia="Cambria"/>
          <w:spacing w:val="4"/>
          <w:sz w:val="24"/>
          <w:szCs w:val="24"/>
        </w:rPr>
        <w:t xml:space="preserve"> </w:t>
      </w:r>
      <w:r w:rsidRPr="00E726AC">
        <w:rPr>
          <w:rFonts w:eastAsia="Cambria"/>
          <w:b/>
          <w:spacing w:val="-3"/>
          <w:sz w:val="24"/>
          <w:szCs w:val="24"/>
        </w:rPr>
        <w:t>e</w:t>
      </w:r>
      <w:r w:rsidRPr="00E726AC">
        <w:rPr>
          <w:rFonts w:eastAsia="Cambria"/>
          <w:b/>
          <w:spacing w:val="1"/>
          <w:sz w:val="24"/>
          <w:szCs w:val="24"/>
        </w:rPr>
        <w:t>xt</w:t>
      </w:r>
      <w:r w:rsidRPr="00E726AC">
        <w:rPr>
          <w:rFonts w:eastAsia="Cambria"/>
          <w:b/>
          <w:sz w:val="24"/>
          <w:szCs w:val="24"/>
        </w:rPr>
        <w:t>e</w:t>
      </w:r>
      <w:r w:rsidRPr="00E726AC">
        <w:rPr>
          <w:rFonts w:eastAsia="Cambria"/>
          <w:b/>
          <w:spacing w:val="-1"/>
          <w:sz w:val="24"/>
          <w:szCs w:val="24"/>
        </w:rPr>
        <w:t>n</w:t>
      </w:r>
      <w:r w:rsidRPr="00E726AC">
        <w:rPr>
          <w:rFonts w:eastAsia="Cambria"/>
          <w:b/>
          <w:sz w:val="24"/>
          <w:szCs w:val="24"/>
        </w:rPr>
        <w:t>d</w:t>
      </w:r>
      <w:r w:rsidRPr="00E726AC">
        <w:rPr>
          <w:rFonts w:eastAsia="Cambria"/>
          <w:b/>
          <w:spacing w:val="2"/>
          <w:sz w:val="24"/>
          <w:szCs w:val="24"/>
        </w:rPr>
        <w:t xml:space="preserve"> </w:t>
      </w:r>
      <w:r w:rsidRPr="00E726AC">
        <w:rPr>
          <w:rFonts w:eastAsia="Cambria"/>
          <w:spacing w:val="1"/>
          <w:sz w:val="24"/>
          <w:szCs w:val="24"/>
        </w:rPr>
        <w:t>p</w:t>
      </w:r>
      <w:r w:rsidRPr="00E726AC">
        <w:rPr>
          <w:rFonts w:eastAsia="Cambria"/>
          <w:sz w:val="24"/>
          <w:szCs w:val="24"/>
        </w:rPr>
        <w:t>hải</w:t>
      </w:r>
      <w:r w:rsidRPr="00E726AC">
        <w:rPr>
          <w:rFonts w:eastAsia="Cambria"/>
          <w:spacing w:val="3"/>
          <w:sz w:val="24"/>
          <w:szCs w:val="24"/>
        </w:rPr>
        <w:t xml:space="preserve"> </w:t>
      </w:r>
      <w:r w:rsidRPr="00E726AC">
        <w:rPr>
          <w:rFonts w:eastAsia="Cambria"/>
          <w:spacing w:val="-1"/>
          <w:sz w:val="24"/>
          <w:szCs w:val="24"/>
        </w:rPr>
        <w:t>g</w:t>
      </w:r>
      <w:r w:rsidRPr="00E726AC">
        <w:rPr>
          <w:rFonts w:eastAsia="Cambria"/>
          <w:sz w:val="24"/>
          <w:szCs w:val="24"/>
        </w:rPr>
        <w:t>hi</w:t>
      </w:r>
      <w:r w:rsidRPr="00E726AC">
        <w:rPr>
          <w:rFonts w:eastAsia="Cambria"/>
          <w:spacing w:val="3"/>
          <w:sz w:val="24"/>
          <w:szCs w:val="24"/>
        </w:rPr>
        <w:t xml:space="preserve"> </w:t>
      </w:r>
      <w:r w:rsidRPr="00E726AC">
        <w:rPr>
          <w:rFonts w:eastAsia="Cambria"/>
          <w:spacing w:val="-1"/>
          <w:sz w:val="24"/>
          <w:szCs w:val="24"/>
        </w:rPr>
        <w:t>r</w:t>
      </w:r>
      <w:r w:rsidRPr="00E726AC">
        <w:rPr>
          <w:rFonts w:eastAsia="Cambria"/>
          <w:sz w:val="24"/>
          <w:szCs w:val="24"/>
        </w:rPr>
        <w:t>õ</w:t>
      </w:r>
      <w:r w:rsidRPr="00E726AC">
        <w:rPr>
          <w:rFonts w:eastAsia="Cambria"/>
          <w:spacing w:val="3"/>
          <w:sz w:val="24"/>
          <w:szCs w:val="24"/>
        </w:rPr>
        <w:t xml:space="preserve"> </w:t>
      </w:r>
      <w:r w:rsidRPr="00E726AC">
        <w:rPr>
          <w:rFonts w:eastAsia="Cambria"/>
          <w:b/>
          <w:spacing w:val="-1"/>
          <w:sz w:val="24"/>
          <w:szCs w:val="24"/>
        </w:rPr>
        <w:t>&lt;</w:t>
      </w:r>
      <w:r w:rsidRPr="00E726AC">
        <w:rPr>
          <w:rFonts w:eastAsia="Cambria"/>
          <w:b/>
          <w:sz w:val="24"/>
          <w:szCs w:val="24"/>
        </w:rPr>
        <w:t>e</w:t>
      </w:r>
      <w:r w:rsidRPr="00E726AC">
        <w:rPr>
          <w:rFonts w:eastAsia="Cambria"/>
          <w:b/>
          <w:spacing w:val="-1"/>
          <w:sz w:val="24"/>
          <w:szCs w:val="24"/>
        </w:rPr>
        <w:t>xt</w:t>
      </w:r>
      <w:r w:rsidRPr="00E726AC">
        <w:rPr>
          <w:rFonts w:eastAsia="Cambria"/>
          <w:b/>
          <w:sz w:val="24"/>
          <w:szCs w:val="24"/>
        </w:rPr>
        <w:t>e</w:t>
      </w:r>
      <w:r w:rsidRPr="00E726AC">
        <w:rPr>
          <w:rFonts w:eastAsia="Cambria"/>
          <w:b/>
          <w:spacing w:val="-1"/>
          <w:sz w:val="24"/>
          <w:szCs w:val="24"/>
        </w:rPr>
        <w:t>n</w:t>
      </w:r>
      <w:r w:rsidRPr="00E726AC">
        <w:rPr>
          <w:rFonts w:eastAsia="Cambria"/>
          <w:b/>
          <w:sz w:val="24"/>
          <w:szCs w:val="24"/>
        </w:rPr>
        <w:t>s</w:t>
      </w:r>
      <w:r w:rsidRPr="00E726AC">
        <w:rPr>
          <w:rFonts w:eastAsia="Cambria"/>
          <w:b/>
          <w:spacing w:val="-1"/>
          <w:sz w:val="24"/>
          <w:szCs w:val="24"/>
        </w:rPr>
        <w:t>i</w:t>
      </w:r>
      <w:r w:rsidRPr="00E726AC">
        <w:rPr>
          <w:rFonts w:eastAsia="Cambria"/>
          <w:b/>
          <w:sz w:val="24"/>
          <w:szCs w:val="24"/>
        </w:rPr>
        <w:t>on p</w:t>
      </w:r>
      <w:r w:rsidRPr="00E726AC">
        <w:rPr>
          <w:rFonts w:eastAsia="Cambria"/>
          <w:b/>
          <w:spacing w:val="1"/>
          <w:sz w:val="24"/>
          <w:szCs w:val="24"/>
        </w:rPr>
        <w:t>o</w:t>
      </w:r>
      <w:r w:rsidRPr="00E726AC">
        <w:rPr>
          <w:rFonts w:eastAsia="Cambria"/>
          <w:b/>
          <w:spacing w:val="-1"/>
          <w:sz w:val="24"/>
          <w:szCs w:val="24"/>
        </w:rPr>
        <w:t>in</w:t>
      </w:r>
      <w:r w:rsidRPr="00E726AC">
        <w:rPr>
          <w:rFonts w:eastAsia="Cambria"/>
          <w:b/>
          <w:spacing w:val="1"/>
          <w:sz w:val="24"/>
          <w:szCs w:val="24"/>
        </w:rPr>
        <w:t>t</w:t>
      </w:r>
      <w:r w:rsidRPr="00E726AC">
        <w:rPr>
          <w:rFonts w:eastAsia="Cambria"/>
          <w:b/>
          <w:sz w:val="24"/>
          <w:szCs w:val="24"/>
        </w:rPr>
        <w:t>&gt; và</w:t>
      </w:r>
      <w:r w:rsidRPr="00E726AC">
        <w:rPr>
          <w:rFonts w:eastAsia="Cambria"/>
          <w:b/>
          <w:spacing w:val="1"/>
          <w:sz w:val="24"/>
          <w:szCs w:val="24"/>
        </w:rPr>
        <w:t xml:space="preserve"> </w:t>
      </w:r>
      <w:r w:rsidRPr="00E726AC">
        <w:rPr>
          <w:rFonts w:eastAsia="Cambria"/>
          <w:b/>
          <w:sz w:val="24"/>
          <w:szCs w:val="24"/>
        </w:rPr>
        <w:t>cond</w:t>
      </w:r>
      <w:r w:rsidRPr="00E726AC">
        <w:rPr>
          <w:rFonts w:eastAsia="Cambria"/>
          <w:b/>
          <w:spacing w:val="-1"/>
          <w:sz w:val="24"/>
          <w:szCs w:val="24"/>
        </w:rPr>
        <w:t>i</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on</w:t>
      </w:r>
    </w:p>
    <w:p w:rsidR="002505FC" w:rsidRPr="00E726AC" w:rsidRDefault="003E2070">
      <w:pPr>
        <w:spacing w:line="274" w:lineRule="auto"/>
        <w:ind w:right="72"/>
        <w:jc w:val="both"/>
        <w:rPr>
          <w:rFonts w:eastAsia="Cambria"/>
          <w:sz w:val="24"/>
          <w:szCs w:val="24"/>
        </w:rPr>
      </w:pP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O</w:t>
      </w:r>
      <w:r w:rsidRPr="00E726AC">
        <w:rPr>
          <w:rFonts w:eastAsia="Cambria"/>
          <w:spacing w:val="-2"/>
          <w:sz w:val="24"/>
          <w:szCs w:val="24"/>
        </w:rPr>
        <w:t>v</w:t>
      </w:r>
      <w:r w:rsidRPr="00E726AC">
        <w:rPr>
          <w:rFonts w:eastAsia="Cambria"/>
          <w:sz w:val="24"/>
          <w:szCs w:val="24"/>
        </w:rPr>
        <w:t>e</w:t>
      </w:r>
      <w:r w:rsidRPr="00E726AC">
        <w:rPr>
          <w:rFonts w:eastAsia="Cambria"/>
          <w:spacing w:val="2"/>
          <w:sz w:val="24"/>
          <w:szCs w:val="24"/>
        </w:rPr>
        <w:t>r</w:t>
      </w:r>
      <w:r w:rsidRPr="00E726AC">
        <w:rPr>
          <w:rFonts w:eastAsia="Cambria"/>
          <w:spacing w:val="-1"/>
          <w:sz w:val="24"/>
          <w:szCs w:val="24"/>
        </w:rPr>
        <w:t>v</w:t>
      </w:r>
      <w:r w:rsidRPr="00E726AC">
        <w:rPr>
          <w:rFonts w:eastAsia="Cambria"/>
          <w:sz w:val="24"/>
          <w:szCs w:val="24"/>
        </w:rPr>
        <w:t>i</w:t>
      </w:r>
      <w:r w:rsidRPr="00E726AC">
        <w:rPr>
          <w:rFonts w:eastAsia="Cambria"/>
          <w:spacing w:val="1"/>
          <w:sz w:val="24"/>
          <w:szCs w:val="24"/>
        </w:rPr>
        <w:t>e</w:t>
      </w:r>
      <w:r w:rsidRPr="00E726AC">
        <w:rPr>
          <w:rFonts w:eastAsia="Cambria"/>
          <w:sz w:val="24"/>
          <w:szCs w:val="24"/>
        </w:rPr>
        <w:t>w use</w:t>
      </w:r>
      <w:r w:rsidRPr="00E726AC">
        <w:rPr>
          <w:rFonts w:eastAsia="Cambria"/>
          <w:spacing w:val="-1"/>
          <w:sz w:val="24"/>
          <w:szCs w:val="24"/>
        </w:rPr>
        <w:t>r</w:t>
      </w:r>
      <w:r w:rsidRPr="00E726AC">
        <w:rPr>
          <w:rFonts w:eastAsia="Cambria"/>
          <w:sz w:val="24"/>
          <w:szCs w:val="24"/>
        </w:rPr>
        <w:t>case</w:t>
      </w:r>
      <w:r w:rsidRPr="00E726AC">
        <w:rPr>
          <w:rFonts w:eastAsia="Cambria"/>
          <w:spacing w:val="2"/>
          <w:sz w:val="24"/>
          <w:szCs w:val="24"/>
        </w:rPr>
        <w:t xml:space="preserve"> </w:t>
      </w:r>
      <w:r w:rsidRPr="00E726AC">
        <w:rPr>
          <w:rFonts w:eastAsia="Cambria"/>
          <w:spacing w:val="1"/>
          <w:sz w:val="24"/>
          <w:szCs w:val="24"/>
        </w:rPr>
        <w:t>p</w:t>
      </w:r>
      <w:r w:rsidRPr="00E726AC">
        <w:rPr>
          <w:rFonts w:eastAsia="Cambria"/>
          <w:spacing w:val="4"/>
          <w:sz w:val="24"/>
          <w:szCs w:val="24"/>
        </w:rPr>
        <w:t>h</w:t>
      </w:r>
      <w:r w:rsidRPr="00E726AC">
        <w:rPr>
          <w:rFonts w:eastAsia="Cambria"/>
          <w:sz w:val="24"/>
          <w:szCs w:val="24"/>
        </w:rPr>
        <w:t>ải</w:t>
      </w:r>
      <w:r w:rsidRPr="00E726AC">
        <w:rPr>
          <w:rFonts w:eastAsia="Cambria"/>
          <w:spacing w:val="1"/>
          <w:sz w:val="24"/>
          <w:szCs w:val="24"/>
        </w:rPr>
        <w:t xml:space="preserve"> </w:t>
      </w:r>
      <w:r w:rsidRPr="00E726AC">
        <w:rPr>
          <w:rFonts w:eastAsia="Cambria"/>
          <w:sz w:val="24"/>
          <w:szCs w:val="24"/>
        </w:rPr>
        <w:t>thể</w:t>
      </w:r>
      <w:r w:rsidRPr="00E726AC">
        <w:rPr>
          <w:rFonts w:eastAsia="Cambria"/>
          <w:spacing w:val="2"/>
          <w:sz w:val="24"/>
          <w:szCs w:val="24"/>
        </w:rPr>
        <w:t xml:space="preserve"> </w:t>
      </w:r>
      <w:r w:rsidRPr="00E726AC">
        <w:rPr>
          <w:rFonts w:eastAsia="Cambria"/>
          <w:sz w:val="24"/>
          <w:szCs w:val="24"/>
        </w:rPr>
        <w:t>h</w:t>
      </w:r>
      <w:r w:rsidRPr="00E726AC">
        <w:rPr>
          <w:rFonts w:eastAsia="Cambria"/>
          <w:spacing w:val="1"/>
          <w:sz w:val="24"/>
          <w:szCs w:val="24"/>
        </w:rPr>
        <w:t>i</w:t>
      </w:r>
      <w:r w:rsidRPr="00E726AC">
        <w:rPr>
          <w:rFonts w:eastAsia="Cambria"/>
          <w:sz w:val="24"/>
          <w:szCs w:val="24"/>
        </w:rPr>
        <w:t>ện</w:t>
      </w:r>
      <w:r w:rsidRPr="00E726AC">
        <w:rPr>
          <w:rFonts w:eastAsia="Cambria"/>
          <w:spacing w:val="1"/>
          <w:sz w:val="24"/>
          <w:szCs w:val="24"/>
        </w:rPr>
        <w:t xml:space="preserve"> </w:t>
      </w:r>
      <w:r w:rsidRPr="00E726AC">
        <w:rPr>
          <w:rFonts w:eastAsia="Cambria"/>
          <w:spacing w:val="-1"/>
          <w:sz w:val="24"/>
          <w:szCs w:val="24"/>
        </w:rPr>
        <w:t>r</w:t>
      </w:r>
      <w:r w:rsidRPr="00E726AC">
        <w:rPr>
          <w:rFonts w:eastAsia="Cambria"/>
          <w:sz w:val="24"/>
          <w:szCs w:val="24"/>
        </w:rPr>
        <w:t>à</w:t>
      </w:r>
      <w:r w:rsidRPr="00E726AC">
        <w:rPr>
          <w:rFonts w:eastAsia="Cambria"/>
          <w:spacing w:val="1"/>
          <w:sz w:val="24"/>
          <w:szCs w:val="24"/>
        </w:rPr>
        <w:t>n</w:t>
      </w:r>
      <w:r w:rsidRPr="00E726AC">
        <w:rPr>
          <w:rFonts w:eastAsia="Cambria"/>
          <w:sz w:val="24"/>
          <w:szCs w:val="24"/>
        </w:rPr>
        <w:t>g buộc</w:t>
      </w:r>
      <w:r w:rsidRPr="00E726AC">
        <w:rPr>
          <w:rFonts w:eastAsia="Cambria"/>
          <w:spacing w:val="1"/>
          <w:sz w:val="24"/>
          <w:szCs w:val="24"/>
        </w:rPr>
        <w:t xml:space="preserve"> </w:t>
      </w:r>
      <w:r w:rsidRPr="00E726AC">
        <w:rPr>
          <w:rFonts w:eastAsia="Cambria"/>
          <w:spacing w:val="-1"/>
          <w:sz w:val="24"/>
          <w:szCs w:val="24"/>
        </w:rPr>
        <w:t>g</w:t>
      </w:r>
      <w:r w:rsidRPr="00E726AC">
        <w:rPr>
          <w:rFonts w:eastAsia="Cambria"/>
          <w:spacing w:val="3"/>
          <w:sz w:val="24"/>
          <w:szCs w:val="24"/>
        </w:rPr>
        <w:t>i</w:t>
      </w:r>
      <w:r w:rsidRPr="00E726AC">
        <w:rPr>
          <w:rFonts w:eastAsia="Cambria"/>
          <w:spacing w:val="-1"/>
          <w:sz w:val="24"/>
          <w:szCs w:val="24"/>
        </w:rPr>
        <w:t>ữ</w:t>
      </w:r>
      <w:r w:rsidRPr="00E726AC">
        <w:rPr>
          <w:rFonts w:eastAsia="Cambria"/>
          <w:sz w:val="24"/>
          <w:szCs w:val="24"/>
        </w:rPr>
        <w:t>a</w:t>
      </w:r>
      <w:r w:rsidRPr="00E726AC">
        <w:rPr>
          <w:rFonts w:eastAsia="Cambria"/>
          <w:spacing w:val="1"/>
          <w:sz w:val="24"/>
          <w:szCs w:val="24"/>
        </w:rPr>
        <w:t xml:space="preserve"> </w:t>
      </w:r>
      <w:r w:rsidRPr="00E726AC">
        <w:rPr>
          <w:rFonts w:eastAsia="Cambria"/>
          <w:sz w:val="24"/>
          <w:szCs w:val="24"/>
        </w:rPr>
        <w:t>các</w:t>
      </w:r>
      <w:r w:rsidRPr="00E726AC">
        <w:rPr>
          <w:rFonts w:eastAsia="Cambria"/>
          <w:spacing w:val="1"/>
          <w:sz w:val="24"/>
          <w:szCs w:val="24"/>
        </w:rPr>
        <w:t xml:space="preserve"> </w:t>
      </w:r>
      <w:r w:rsidRPr="00E726AC">
        <w:rPr>
          <w:rFonts w:eastAsia="Cambria"/>
          <w:sz w:val="24"/>
          <w:szCs w:val="24"/>
        </w:rPr>
        <w:t>usecase</w:t>
      </w:r>
      <w:r w:rsidRPr="00E726AC">
        <w:rPr>
          <w:rFonts w:eastAsia="Cambria"/>
          <w:spacing w:val="2"/>
          <w:sz w:val="24"/>
          <w:szCs w:val="24"/>
        </w:rPr>
        <w:t xml:space="preserve"> </w:t>
      </w:r>
      <w:r w:rsidRPr="00E726AC">
        <w:rPr>
          <w:rFonts w:eastAsia="Cambria"/>
          <w:sz w:val="24"/>
          <w:szCs w:val="24"/>
        </w:rPr>
        <w:t>tr</w:t>
      </w:r>
      <w:r w:rsidRPr="00E726AC">
        <w:rPr>
          <w:rFonts w:eastAsia="Cambria"/>
          <w:spacing w:val="-1"/>
          <w:sz w:val="24"/>
          <w:szCs w:val="24"/>
        </w:rPr>
        <w:t>o</w:t>
      </w:r>
      <w:r w:rsidRPr="00E726AC">
        <w:rPr>
          <w:rFonts w:eastAsia="Cambria"/>
          <w:sz w:val="24"/>
          <w:szCs w:val="24"/>
        </w:rPr>
        <w:t xml:space="preserve">ng </w:t>
      </w:r>
      <w:r w:rsidRPr="00E726AC">
        <w:rPr>
          <w:rFonts w:eastAsia="Cambria"/>
          <w:spacing w:val="1"/>
          <w:sz w:val="24"/>
          <w:szCs w:val="24"/>
        </w:rPr>
        <w:t>h</w:t>
      </w:r>
      <w:r w:rsidRPr="00E726AC">
        <w:rPr>
          <w:rFonts w:eastAsia="Cambria"/>
          <w:sz w:val="24"/>
          <w:szCs w:val="24"/>
        </w:rPr>
        <w:t>ệ</w:t>
      </w:r>
      <w:r w:rsidRPr="00E726AC">
        <w:rPr>
          <w:rFonts w:eastAsia="Cambria"/>
          <w:spacing w:val="4"/>
          <w:sz w:val="24"/>
          <w:szCs w:val="24"/>
        </w:rPr>
        <w:t xml:space="preserve"> </w:t>
      </w:r>
      <w:r w:rsidRPr="00E726AC">
        <w:rPr>
          <w:rFonts w:eastAsia="Cambria"/>
          <w:sz w:val="24"/>
          <w:szCs w:val="24"/>
        </w:rPr>
        <w:t>t</w:t>
      </w:r>
      <w:r w:rsidRPr="00E726AC">
        <w:rPr>
          <w:rFonts w:eastAsia="Cambria"/>
          <w:spacing w:val="-1"/>
          <w:sz w:val="24"/>
          <w:szCs w:val="24"/>
        </w:rPr>
        <w:t>h</w:t>
      </w:r>
      <w:r w:rsidRPr="00E726AC">
        <w:rPr>
          <w:rFonts w:eastAsia="Cambria"/>
          <w:sz w:val="24"/>
          <w:szCs w:val="24"/>
        </w:rPr>
        <w:t>ống, tu</w:t>
      </w:r>
      <w:r w:rsidRPr="00E726AC">
        <w:rPr>
          <w:rFonts w:eastAsia="Cambria"/>
          <w:spacing w:val="-1"/>
          <w:sz w:val="24"/>
          <w:szCs w:val="24"/>
        </w:rPr>
        <w:t>y</w:t>
      </w:r>
      <w:r w:rsidRPr="00E726AC">
        <w:rPr>
          <w:rFonts w:eastAsia="Cambria"/>
          <w:sz w:val="24"/>
          <w:szCs w:val="24"/>
        </w:rPr>
        <w:t xml:space="preserve">ệt </w:t>
      </w:r>
      <w:r w:rsidRPr="00E726AC">
        <w:rPr>
          <w:rFonts w:eastAsia="Cambria"/>
          <w:spacing w:val="-1"/>
          <w:sz w:val="24"/>
          <w:szCs w:val="24"/>
        </w:rPr>
        <w:t>đ</w:t>
      </w:r>
      <w:r w:rsidRPr="00E726AC">
        <w:rPr>
          <w:rFonts w:eastAsia="Cambria"/>
          <w:sz w:val="24"/>
          <w:szCs w:val="24"/>
        </w:rPr>
        <w:t xml:space="preserve">ối </w:t>
      </w:r>
      <w:r w:rsidRPr="00E726AC">
        <w:rPr>
          <w:rFonts w:eastAsia="Cambria"/>
          <w:b/>
          <w:sz w:val="24"/>
          <w:szCs w:val="24"/>
        </w:rPr>
        <w:t>không được l</w:t>
      </w:r>
      <w:r w:rsidRPr="00E726AC">
        <w:rPr>
          <w:rFonts w:eastAsia="Cambria"/>
          <w:b/>
          <w:spacing w:val="-1"/>
          <w:sz w:val="24"/>
          <w:szCs w:val="24"/>
        </w:rPr>
        <w:t>i</w:t>
      </w:r>
      <w:r w:rsidRPr="00E726AC">
        <w:rPr>
          <w:rFonts w:eastAsia="Cambria"/>
          <w:b/>
          <w:sz w:val="24"/>
          <w:szCs w:val="24"/>
        </w:rPr>
        <w:t>ệt</w:t>
      </w:r>
      <w:r w:rsidRPr="00E726AC">
        <w:rPr>
          <w:rFonts w:eastAsia="Cambria"/>
          <w:b/>
          <w:spacing w:val="1"/>
          <w:sz w:val="24"/>
          <w:szCs w:val="24"/>
        </w:rPr>
        <w:t xml:space="preserve"> </w:t>
      </w:r>
      <w:r w:rsidRPr="00E726AC">
        <w:rPr>
          <w:rFonts w:eastAsia="Cambria"/>
          <w:b/>
          <w:sz w:val="24"/>
          <w:szCs w:val="24"/>
        </w:rPr>
        <w:t>kê</w:t>
      </w:r>
      <w:r w:rsidRPr="00E726AC">
        <w:rPr>
          <w:rFonts w:eastAsia="Cambria"/>
          <w:b/>
          <w:spacing w:val="-1"/>
          <w:sz w:val="24"/>
          <w:szCs w:val="24"/>
        </w:rPr>
        <w:t xml:space="preserve"> </w:t>
      </w:r>
      <w:r w:rsidRPr="00E726AC">
        <w:rPr>
          <w:rFonts w:eastAsia="Cambria"/>
          <w:b/>
          <w:sz w:val="24"/>
          <w:szCs w:val="24"/>
        </w:rPr>
        <w:t>u</w:t>
      </w:r>
      <w:r w:rsidRPr="00E726AC">
        <w:rPr>
          <w:rFonts w:eastAsia="Cambria"/>
          <w:b/>
          <w:spacing w:val="1"/>
          <w:sz w:val="24"/>
          <w:szCs w:val="24"/>
        </w:rPr>
        <w:t>s</w:t>
      </w:r>
      <w:r w:rsidRPr="00E726AC">
        <w:rPr>
          <w:rFonts w:eastAsia="Cambria"/>
          <w:b/>
          <w:sz w:val="24"/>
          <w:szCs w:val="24"/>
        </w:rPr>
        <w:t>ec</w:t>
      </w:r>
      <w:r w:rsidRPr="00E726AC">
        <w:rPr>
          <w:rFonts w:eastAsia="Cambria"/>
          <w:b/>
          <w:spacing w:val="1"/>
          <w:sz w:val="24"/>
          <w:szCs w:val="24"/>
        </w:rPr>
        <w:t>a</w:t>
      </w:r>
      <w:r w:rsidRPr="00E726AC">
        <w:rPr>
          <w:rFonts w:eastAsia="Cambria"/>
          <w:b/>
          <w:sz w:val="24"/>
          <w:szCs w:val="24"/>
        </w:rPr>
        <w:t>se</w:t>
      </w:r>
    </w:p>
    <w:p w:rsidR="002505FC" w:rsidRPr="00E726AC" w:rsidRDefault="003E2070">
      <w:pPr>
        <w:spacing w:before="2" w:line="276" w:lineRule="auto"/>
        <w:ind w:right="71"/>
        <w:jc w:val="both"/>
        <w:rPr>
          <w:rFonts w:eastAsia="Cambria"/>
          <w:sz w:val="24"/>
          <w:szCs w:val="24"/>
        </w:rPr>
      </w:pPr>
      <w:r w:rsidRPr="00E726AC">
        <w:rPr>
          <w:rFonts w:eastAsia="Cambria"/>
          <w:sz w:val="24"/>
          <w:szCs w:val="24"/>
        </w:rPr>
        <w:t>-</w:t>
      </w:r>
      <w:r w:rsidRPr="00E726AC">
        <w:rPr>
          <w:rFonts w:eastAsia="Cambria"/>
          <w:spacing w:val="4"/>
          <w:sz w:val="24"/>
          <w:szCs w:val="24"/>
        </w:rPr>
        <w:t xml:space="preserve"> </w:t>
      </w:r>
      <w:r w:rsidRPr="00E726AC">
        <w:rPr>
          <w:rFonts w:eastAsia="Cambria"/>
          <w:sz w:val="24"/>
          <w:szCs w:val="24"/>
        </w:rPr>
        <w:t>Nên</w:t>
      </w:r>
      <w:r w:rsidRPr="00E726AC">
        <w:rPr>
          <w:rFonts w:eastAsia="Cambria"/>
          <w:spacing w:val="5"/>
          <w:sz w:val="24"/>
          <w:szCs w:val="24"/>
        </w:rPr>
        <w:t xml:space="preserve"> </w:t>
      </w:r>
      <w:r w:rsidRPr="00E726AC">
        <w:rPr>
          <w:rFonts w:eastAsia="Cambria"/>
          <w:spacing w:val="1"/>
          <w:sz w:val="24"/>
          <w:szCs w:val="24"/>
        </w:rPr>
        <w:t>s</w:t>
      </w:r>
      <w:r w:rsidRPr="00E726AC">
        <w:rPr>
          <w:rFonts w:eastAsia="Cambria"/>
          <w:sz w:val="24"/>
          <w:szCs w:val="24"/>
        </w:rPr>
        <w:t>ử</w:t>
      </w:r>
      <w:r w:rsidRPr="00E726AC">
        <w:rPr>
          <w:rFonts w:eastAsia="Cambria"/>
          <w:spacing w:val="4"/>
          <w:sz w:val="24"/>
          <w:szCs w:val="24"/>
        </w:rPr>
        <w:t xml:space="preserve"> </w:t>
      </w:r>
      <w:r w:rsidRPr="00E726AC">
        <w:rPr>
          <w:rFonts w:eastAsia="Cambria"/>
          <w:spacing w:val="-1"/>
          <w:sz w:val="24"/>
          <w:szCs w:val="24"/>
        </w:rPr>
        <w:t>d</w:t>
      </w:r>
      <w:r w:rsidRPr="00E726AC">
        <w:rPr>
          <w:rFonts w:eastAsia="Cambria"/>
          <w:sz w:val="24"/>
          <w:szCs w:val="24"/>
        </w:rPr>
        <w:t>ụng</w:t>
      </w:r>
      <w:r w:rsidRPr="00E726AC">
        <w:rPr>
          <w:rFonts w:eastAsia="Cambria"/>
          <w:spacing w:val="4"/>
          <w:sz w:val="24"/>
          <w:szCs w:val="24"/>
        </w:rPr>
        <w:t xml:space="preserve"> </w:t>
      </w:r>
      <w:r w:rsidRPr="00E726AC">
        <w:rPr>
          <w:rFonts w:eastAsia="Cambria"/>
          <w:sz w:val="24"/>
          <w:szCs w:val="24"/>
        </w:rPr>
        <w:t>a</w:t>
      </w:r>
      <w:r w:rsidRPr="00E726AC">
        <w:rPr>
          <w:rFonts w:eastAsia="Cambria"/>
          <w:spacing w:val="1"/>
          <w:sz w:val="24"/>
          <w:szCs w:val="24"/>
        </w:rPr>
        <w:t>b</w:t>
      </w:r>
      <w:r w:rsidRPr="00E726AC">
        <w:rPr>
          <w:rFonts w:eastAsia="Cambria"/>
          <w:sz w:val="24"/>
          <w:szCs w:val="24"/>
        </w:rPr>
        <w:t>stract usecase</w:t>
      </w:r>
      <w:r w:rsidRPr="00E726AC">
        <w:rPr>
          <w:rFonts w:eastAsia="Cambria"/>
          <w:spacing w:val="5"/>
          <w:sz w:val="24"/>
          <w:szCs w:val="24"/>
        </w:rPr>
        <w:t xml:space="preserve"> </w:t>
      </w:r>
      <w:r w:rsidRPr="00E726AC">
        <w:rPr>
          <w:rFonts w:eastAsia="Cambria"/>
          <w:spacing w:val="1"/>
          <w:sz w:val="24"/>
          <w:szCs w:val="24"/>
        </w:rPr>
        <w:t>v</w:t>
      </w:r>
      <w:r w:rsidRPr="00E726AC">
        <w:rPr>
          <w:rFonts w:eastAsia="Cambria"/>
          <w:sz w:val="24"/>
          <w:szCs w:val="24"/>
        </w:rPr>
        <w:t>ới</w:t>
      </w:r>
      <w:r w:rsidRPr="00E726AC">
        <w:rPr>
          <w:rFonts w:eastAsia="Cambria"/>
          <w:spacing w:val="5"/>
          <w:sz w:val="24"/>
          <w:szCs w:val="24"/>
        </w:rPr>
        <w:t xml:space="preserve"> </w:t>
      </w:r>
      <w:r w:rsidRPr="00E726AC">
        <w:rPr>
          <w:rFonts w:eastAsia="Cambria"/>
          <w:sz w:val="24"/>
          <w:szCs w:val="24"/>
        </w:rPr>
        <w:t>nhóm</w:t>
      </w:r>
      <w:r w:rsidRPr="00E726AC">
        <w:rPr>
          <w:rFonts w:eastAsia="Cambria"/>
          <w:spacing w:val="4"/>
          <w:sz w:val="24"/>
          <w:szCs w:val="24"/>
        </w:rPr>
        <w:t xml:space="preserve"> </w:t>
      </w:r>
      <w:r w:rsidRPr="00E726AC">
        <w:rPr>
          <w:rFonts w:eastAsia="Cambria"/>
          <w:sz w:val="24"/>
          <w:szCs w:val="24"/>
        </w:rPr>
        <w:t>ch</w:t>
      </w:r>
      <w:r w:rsidRPr="00E726AC">
        <w:rPr>
          <w:rFonts w:eastAsia="Cambria"/>
          <w:spacing w:val="-1"/>
          <w:sz w:val="24"/>
          <w:szCs w:val="24"/>
        </w:rPr>
        <w:t>ứ</w:t>
      </w:r>
      <w:r w:rsidRPr="00E726AC">
        <w:rPr>
          <w:rFonts w:eastAsia="Cambria"/>
          <w:sz w:val="24"/>
          <w:szCs w:val="24"/>
        </w:rPr>
        <w:t>c</w:t>
      </w:r>
      <w:r w:rsidRPr="00E726AC">
        <w:rPr>
          <w:rFonts w:eastAsia="Cambria"/>
          <w:spacing w:val="2"/>
          <w:sz w:val="24"/>
          <w:szCs w:val="24"/>
        </w:rPr>
        <w:t xml:space="preserve"> </w:t>
      </w:r>
      <w:r w:rsidRPr="00E726AC">
        <w:rPr>
          <w:rFonts w:eastAsia="Cambria"/>
          <w:sz w:val="24"/>
          <w:szCs w:val="24"/>
        </w:rPr>
        <w:t>n</w:t>
      </w:r>
      <w:r w:rsidRPr="00E726AC">
        <w:rPr>
          <w:rFonts w:eastAsia="Cambria"/>
          <w:spacing w:val="1"/>
          <w:sz w:val="24"/>
          <w:szCs w:val="24"/>
        </w:rPr>
        <w:t>ă</w:t>
      </w:r>
      <w:r w:rsidRPr="00E726AC">
        <w:rPr>
          <w:rFonts w:eastAsia="Cambria"/>
          <w:sz w:val="24"/>
          <w:szCs w:val="24"/>
        </w:rPr>
        <w:t>ng</w:t>
      </w:r>
      <w:r w:rsidRPr="00E726AC">
        <w:rPr>
          <w:rFonts w:eastAsia="Cambria"/>
          <w:spacing w:val="4"/>
          <w:sz w:val="24"/>
          <w:szCs w:val="24"/>
        </w:rPr>
        <w:t xml:space="preserve"> </w:t>
      </w:r>
      <w:r w:rsidRPr="00E726AC">
        <w:rPr>
          <w:rFonts w:eastAsia="Cambria"/>
          <w:sz w:val="24"/>
          <w:szCs w:val="24"/>
        </w:rPr>
        <w:t>có</w:t>
      </w:r>
      <w:r w:rsidRPr="00E726AC">
        <w:rPr>
          <w:rFonts w:eastAsia="Cambria"/>
          <w:spacing w:val="4"/>
          <w:sz w:val="24"/>
          <w:szCs w:val="24"/>
        </w:rPr>
        <w:t xml:space="preserve"> </w:t>
      </w:r>
      <w:r w:rsidRPr="00E726AC">
        <w:rPr>
          <w:rFonts w:eastAsia="Cambria"/>
          <w:sz w:val="24"/>
          <w:szCs w:val="24"/>
        </w:rPr>
        <w:t>l</w:t>
      </w:r>
      <w:r w:rsidRPr="00E726AC">
        <w:rPr>
          <w:rFonts w:eastAsia="Cambria"/>
          <w:spacing w:val="-2"/>
          <w:sz w:val="24"/>
          <w:szCs w:val="24"/>
        </w:rPr>
        <w:t>i</w:t>
      </w:r>
      <w:r w:rsidRPr="00E726AC">
        <w:rPr>
          <w:rFonts w:eastAsia="Cambria"/>
          <w:sz w:val="24"/>
          <w:szCs w:val="24"/>
        </w:rPr>
        <w:t>ên</w:t>
      </w:r>
      <w:r w:rsidRPr="00E726AC">
        <w:rPr>
          <w:rFonts w:eastAsia="Cambria"/>
          <w:spacing w:val="2"/>
          <w:sz w:val="24"/>
          <w:szCs w:val="24"/>
        </w:rPr>
        <w:t xml:space="preserve"> </w:t>
      </w:r>
      <w:r w:rsidRPr="00E726AC">
        <w:rPr>
          <w:rFonts w:eastAsia="Cambria"/>
          <w:sz w:val="24"/>
          <w:szCs w:val="24"/>
        </w:rPr>
        <w:t>quan.</w:t>
      </w:r>
      <w:r w:rsidRPr="00E726AC">
        <w:rPr>
          <w:rFonts w:eastAsia="Cambria"/>
          <w:spacing w:val="3"/>
          <w:sz w:val="24"/>
          <w:szCs w:val="24"/>
        </w:rPr>
        <w:t xml:space="preserve"> </w:t>
      </w:r>
      <w:r w:rsidRPr="00E726AC">
        <w:rPr>
          <w:rFonts w:eastAsia="Cambria"/>
          <w:sz w:val="24"/>
          <w:szCs w:val="24"/>
        </w:rPr>
        <w:t>Kh</w:t>
      </w:r>
      <w:r w:rsidRPr="00E726AC">
        <w:rPr>
          <w:rFonts w:eastAsia="Cambria"/>
          <w:spacing w:val="-3"/>
          <w:sz w:val="24"/>
          <w:szCs w:val="24"/>
        </w:rPr>
        <w:t>ô</w:t>
      </w:r>
      <w:r w:rsidRPr="00E726AC">
        <w:rPr>
          <w:rFonts w:eastAsia="Cambria"/>
          <w:sz w:val="24"/>
          <w:szCs w:val="24"/>
        </w:rPr>
        <w:t>ng</w:t>
      </w:r>
      <w:r w:rsidRPr="00E726AC">
        <w:rPr>
          <w:rFonts w:eastAsia="Cambria"/>
          <w:spacing w:val="4"/>
          <w:sz w:val="24"/>
          <w:szCs w:val="24"/>
        </w:rPr>
        <w:t xml:space="preserve"> </w:t>
      </w:r>
      <w:r w:rsidRPr="00E726AC">
        <w:rPr>
          <w:rFonts w:eastAsia="Cambria"/>
          <w:sz w:val="24"/>
          <w:szCs w:val="24"/>
        </w:rPr>
        <w:t>n</w:t>
      </w:r>
      <w:r w:rsidRPr="00E726AC">
        <w:rPr>
          <w:rFonts w:eastAsia="Cambria"/>
          <w:spacing w:val="1"/>
          <w:sz w:val="24"/>
          <w:szCs w:val="24"/>
        </w:rPr>
        <w:t>ê</w:t>
      </w:r>
      <w:r w:rsidRPr="00E726AC">
        <w:rPr>
          <w:rFonts w:eastAsia="Cambria"/>
          <w:sz w:val="24"/>
          <w:szCs w:val="24"/>
        </w:rPr>
        <w:t>n sử</w:t>
      </w:r>
      <w:r w:rsidRPr="00E726AC">
        <w:rPr>
          <w:rFonts w:eastAsia="Cambria"/>
          <w:spacing w:val="3"/>
          <w:sz w:val="24"/>
          <w:szCs w:val="24"/>
        </w:rPr>
        <w:t xml:space="preserve"> </w:t>
      </w:r>
      <w:r w:rsidRPr="00E726AC">
        <w:rPr>
          <w:rFonts w:eastAsia="Cambria"/>
          <w:spacing w:val="-1"/>
          <w:sz w:val="24"/>
          <w:szCs w:val="24"/>
        </w:rPr>
        <w:t>d</w:t>
      </w:r>
      <w:r w:rsidRPr="00E726AC">
        <w:rPr>
          <w:rFonts w:eastAsia="Cambria"/>
          <w:sz w:val="24"/>
          <w:szCs w:val="24"/>
        </w:rPr>
        <w:t>ụng</w:t>
      </w:r>
      <w:r w:rsidRPr="00E726AC">
        <w:rPr>
          <w:rFonts w:eastAsia="Cambria"/>
          <w:spacing w:val="3"/>
          <w:sz w:val="24"/>
          <w:szCs w:val="24"/>
        </w:rPr>
        <w:t xml:space="preserve"> </w:t>
      </w:r>
      <w:r w:rsidRPr="00E726AC">
        <w:rPr>
          <w:rFonts w:eastAsia="Cambria"/>
          <w:sz w:val="24"/>
          <w:szCs w:val="24"/>
        </w:rPr>
        <w:t>dạng</w:t>
      </w:r>
      <w:r w:rsidRPr="00E726AC">
        <w:rPr>
          <w:rFonts w:eastAsia="Cambria"/>
          <w:spacing w:val="3"/>
          <w:sz w:val="24"/>
          <w:szCs w:val="24"/>
        </w:rPr>
        <w:t xml:space="preserve"> </w:t>
      </w:r>
      <w:r w:rsidRPr="00E726AC">
        <w:rPr>
          <w:rFonts w:eastAsia="Cambria"/>
          <w:b/>
          <w:spacing w:val="1"/>
          <w:sz w:val="24"/>
          <w:szCs w:val="24"/>
        </w:rPr>
        <w:t>a</w:t>
      </w:r>
      <w:r w:rsidRPr="00E726AC">
        <w:rPr>
          <w:rFonts w:eastAsia="Cambria"/>
          <w:b/>
          <w:sz w:val="24"/>
          <w:szCs w:val="24"/>
        </w:rPr>
        <w:t>bs</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a</w:t>
      </w:r>
      <w:r w:rsidRPr="00E726AC">
        <w:rPr>
          <w:rFonts w:eastAsia="Cambria"/>
          <w:b/>
          <w:spacing w:val="-2"/>
          <w:sz w:val="24"/>
          <w:szCs w:val="24"/>
        </w:rPr>
        <w:t>c</w:t>
      </w:r>
      <w:r w:rsidRPr="00E726AC">
        <w:rPr>
          <w:rFonts w:eastAsia="Cambria"/>
          <w:b/>
          <w:sz w:val="24"/>
          <w:szCs w:val="24"/>
        </w:rPr>
        <w:t>t</w:t>
      </w:r>
      <w:r w:rsidRPr="00E726AC">
        <w:rPr>
          <w:rFonts w:eastAsia="Cambria"/>
          <w:b/>
          <w:spacing w:val="2"/>
          <w:sz w:val="24"/>
          <w:szCs w:val="24"/>
        </w:rPr>
        <w:t xml:space="preserve"> </w:t>
      </w:r>
      <w:r w:rsidRPr="00E726AC">
        <w:rPr>
          <w:rFonts w:eastAsia="Cambria"/>
          <w:b/>
          <w:sz w:val="24"/>
          <w:szCs w:val="24"/>
        </w:rPr>
        <w:t>u</w:t>
      </w:r>
      <w:r w:rsidRPr="00E726AC">
        <w:rPr>
          <w:rFonts w:eastAsia="Cambria"/>
          <w:b/>
          <w:spacing w:val="1"/>
          <w:sz w:val="24"/>
          <w:szCs w:val="24"/>
        </w:rPr>
        <w:t>s</w:t>
      </w:r>
      <w:r w:rsidRPr="00E726AC">
        <w:rPr>
          <w:rFonts w:eastAsia="Cambria"/>
          <w:b/>
          <w:sz w:val="24"/>
          <w:szCs w:val="24"/>
        </w:rPr>
        <w:t>ec</w:t>
      </w:r>
      <w:r w:rsidRPr="00E726AC">
        <w:rPr>
          <w:rFonts w:eastAsia="Cambria"/>
          <w:b/>
          <w:spacing w:val="1"/>
          <w:sz w:val="24"/>
          <w:szCs w:val="24"/>
        </w:rPr>
        <w:t>a</w:t>
      </w:r>
      <w:r w:rsidRPr="00E726AC">
        <w:rPr>
          <w:rFonts w:eastAsia="Cambria"/>
          <w:b/>
          <w:sz w:val="24"/>
          <w:szCs w:val="24"/>
        </w:rPr>
        <w:t>se</w:t>
      </w:r>
      <w:r w:rsidRPr="00E726AC">
        <w:rPr>
          <w:rFonts w:eastAsia="Cambria"/>
          <w:b/>
          <w:spacing w:val="1"/>
          <w:sz w:val="24"/>
          <w:szCs w:val="24"/>
        </w:rPr>
        <w:t xml:space="preserve"> </w:t>
      </w:r>
      <w:r w:rsidRPr="00E726AC">
        <w:rPr>
          <w:rFonts w:eastAsia="Cambria"/>
          <w:b/>
          <w:sz w:val="24"/>
          <w:szCs w:val="24"/>
        </w:rPr>
        <w:t>c</w:t>
      </w:r>
      <w:r w:rsidRPr="00E726AC">
        <w:rPr>
          <w:rFonts w:eastAsia="Cambria"/>
          <w:b/>
          <w:spacing w:val="3"/>
          <w:sz w:val="24"/>
          <w:szCs w:val="24"/>
        </w:rPr>
        <w:t>h</w:t>
      </w:r>
      <w:r w:rsidRPr="00E726AC">
        <w:rPr>
          <w:rFonts w:eastAsia="Cambria"/>
          <w:b/>
          <w:sz w:val="24"/>
          <w:szCs w:val="24"/>
        </w:rPr>
        <w:t>ỉ</w:t>
      </w:r>
      <w:r w:rsidRPr="00E726AC">
        <w:rPr>
          <w:rFonts w:eastAsia="Cambria"/>
          <w:b/>
          <w:spacing w:val="2"/>
          <w:sz w:val="24"/>
          <w:szCs w:val="24"/>
        </w:rPr>
        <w:t xml:space="preserve"> </w:t>
      </w:r>
      <w:r w:rsidRPr="00E726AC">
        <w:rPr>
          <w:rFonts w:eastAsia="Cambria"/>
          <w:b/>
          <w:spacing w:val="-2"/>
          <w:sz w:val="24"/>
          <w:szCs w:val="24"/>
        </w:rPr>
        <w:t>c</w:t>
      </w:r>
      <w:r w:rsidRPr="00E726AC">
        <w:rPr>
          <w:rFonts w:eastAsia="Cambria"/>
          <w:b/>
          <w:sz w:val="24"/>
          <w:szCs w:val="24"/>
        </w:rPr>
        <w:t>ó</w:t>
      </w:r>
      <w:r w:rsidRPr="00E726AC">
        <w:rPr>
          <w:rFonts w:eastAsia="Cambria"/>
          <w:b/>
          <w:spacing w:val="3"/>
          <w:sz w:val="24"/>
          <w:szCs w:val="24"/>
        </w:rPr>
        <w:t xml:space="preserve"> </w:t>
      </w:r>
      <w:r w:rsidRPr="00E726AC">
        <w:rPr>
          <w:rFonts w:eastAsia="Cambria"/>
          <w:b/>
          <w:sz w:val="24"/>
          <w:szCs w:val="24"/>
        </w:rPr>
        <w:t>m</w:t>
      </w:r>
      <w:r w:rsidRPr="00E726AC">
        <w:rPr>
          <w:rFonts w:eastAsia="Cambria"/>
          <w:b/>
          <w:spacing w:val="-2"/>
          <w:sz w:val="24"/>
          <w:szCs w:val="24"/>
        </w:rPr>
        <w:t>ộ</w:t>
      </w:r>
      <w:r w:rsidRPr="00E726AC">
        <w:rPr>
          <w:rFonts w:eastAsia="Cambria"/>
          <w:b/>
          <w:sz w:val="24"/>
          <w:szCs w:val="24"/>
        </w:rPr>
        <w:t>t</w:t>
      </w:r>
      <w:r w:rsidRPr="00E726AC">
        <w:rPr>
          <w:rFonts w:eastAsia="Cambria"/>
          <w:b/>
          <w:spacing w:val="4"/>
          <w:sz w:val="24"/>
          <w:szCs w:val="24"/>
        </w:rPr>
        <w:t xml:space="preserve"> </w:t>
      </w:r>
      <w:r w:rsidRPr="00E726AC">
        <w:rPr>
          <w:rFonts w:eastAsia="Cambria"/>
          <w:b/>
          <w:spacing w:val="-2"/>
          <w:sz w:val="24"/>
          <w:szCs w:val="24"/>
        </w:rPr>
        <w:t>u</w:t>
      </w:r>
      <w:r w:rsidRPr="00E726AC">
        <w:rPr>
          <w:rFonts w:eastAsia="Cambria"/>
          <w:b/>
          <w:sz w:val="24"/>
          <w:szCs w:val="24"/>
        </w:rPr>
        <w:t>sec</w:t>
      </w:r>
      <w:r w:rsidRPr="00E726AC">
        <w:rPr>
          <w:rFonts w:eastAsia="Cambria"/>
          <w:b/>
          <w:spacing w:val="1"/>
          <w:sz w:val="24"/>
          <w:szCs w:val="24"/>
        </w:rPr>
        <w:t>a</w:t>
      </w:r>
      <w:r w:rsidRPr="00E726AC">
        <w:rPr>
          <w:rFonts w:eastAsia="Cambria"/>
          <w:b/>
          <w:sz w:val="24"/>
          <w:szCs w:val="24"/>
        </w:rPr>
        <w:t>s</w:t>
      </w:r>
      <w:r w:rsidRPr="00E726AC">
        <w:rPr>
          <w:rFonts w:eastAsia="Cambria"/>
          <w:b/>
          <w:spacing w:val="1"/>
          <w:sz w:val="24"/>
          <w:szCs w:val="24"/>
        </w:rPr>
        <w:t>e</w:t>
      </w:r>
      <w:r w:rsidRPr="00E726AC">
        <w:rPr>
          <w:rFonts w:eastAsia="Cambria"/>
          <w:sz w:val="24"/>
          <w:szCs w:val="24"/>
        </w:rPr>
        <w:t>,</w:t>
      </w:r>
      <w:r w:rsidRPr="00E726AC">
        <w:rPr>
          <w:rFonts w:eastAsia="Cambria"/>
          <w:spacing w:val="3"/>
          <w:sz w:val="24"/>
          <w:szCs w:val="24"/>
        </w:rPr>
        <w:t xml:space="preserve"> </w:t>
      </w:r>
      <w:r w:rsidRPr="00E726AC">
        <w:rPr>
          <w:rFonts w:eastAsia="Cambria"/>
          <w:b/>
          <w:sz w:val="24"/>
          <w:szCs w:val="24"/>
        </w:rPr>
        <w:t>không</w:t>
      </w:r>
      <w:r w:rsidRPr="00E726AC">
        <w:rPr>
          <w:rFonts w:eastAsia="Cambria"/>
          <w:b/>
          <w:spacing w:val="3"/>
          <w:sz w:val="24"/>
          <w:szCs w:val="24"/>
        </w:rPr>
        <w:t xml:space="preserve"> </w:t>
      </w:r>
      <w:r w:rsidRPr="00E726AC">
        <w:rPr>
          <w:rFonts w:eastAsia="Cambria"/>
          <w:b/>
          <w:sz w:val="24"/>
          <w:szCs w:val="24"/>
        </w:rPr>
        <w:t xml:space="preserve">sử </w:t>
      </w:r>
      <w:r w:rsidRPr="00E726AC">
        <w:rPr>
          <w:rFonts w:eastAsia="Cambria"/>
          <w:b/>
          <w:spacing w:val="1"/>
          <w:sz w:val="24"/>
          <w:szCs w:val="24"/>
        </w:rPr>
        <w:t>dụ</w:t>
      </w:r>
      <w:r w:rsidRPr="00E726AC">
        <w:rPr>
          <w:rFonts w:eastAsia="Cambria"/>
          <w:b/>
          <w:spacing w:val="-1"/>
          <w:sz w:val="24"/>
          <w:szCs w:val="24"/>
        </w:rPr>
        <w:t>n</w:t>
      </w:r>
      <w:r w:rsidRPr="00E726AC">
        <w:rPr>
          <w:rFonts w:eastAsia="Cambria"/>
          <w:b/>
          <w:sz w:val="24"/>
          <w:szCs w:val="24"/>
        </w:rPr>
        <w:t>g</w:t>
      </w:r>
      <w:r w:rsidRPr="00E726AC">
        <w:rPr>
          <w:rFonts w:eastAsia="Cambria"/>
          <w:b/>
          <w:spacing w:val="3"/>
          <w:sz w:val="24"/>
          <w:szCs w:val="24"/>
        </w:rPr>
        <w:t xml:space="preserve"> </w:t>
      </w:r>
      <w:r w:rsidRPr="00E726AC">
        <w:rPr>
          <w:rFonts w:eastAsia="Cambria"/>
          <w:b/>
          <w:spacing w:val="1"/>
          <w:sz w:val="24"/>
          <w:szCs w:val="24"/>
        </w:rPr>
        <w:t>dạ</w:t>
      </w:r>
      <w:r w:rsidRPr="00E726AC">
        <w:rPr>
          <w:rFonts w:eastAsia="Cambria"/>
          <w:b/>
          <w:spacing w:val="-3"/>
          <w:sz w:val="24"/>
          <w:szCs w:val="24"/>
        </w:rPr>
        <w:t>n</w:t>
      </w:r>
      <w:r w:rsidRPr="00E726AC">
        <w:rPr>
          <w:rFonts w:eastAsia="Cambria"/>
          <w:b/>
          <w:sz w:val="24"/>
          <w:szCs w:val="24"/>
        </w:rPr>
        <w:t xml:space="preserve">g </w:t>
      </w:r>
      <w:r w:rsidRPr="00E726AC">
        <w:rPr>
          <w:rFonts w:eastAsia="Cambria"/>
          <w:b/>
          <w:spacing w:val="1"/>
          <w:sz w:val="24"/>
          <w:szCs w:val="24"/>
        </w:rPr>
        <w:t>a</w:t>
      </w:r>
      <w:r w:rsidRPr="00E726AC">
        <w:rPr>
          <w:rFonts w:eastAsia="Cambria"/>
          <w:b/>
          <w:sz w:val="24"/>
          <w:szCs w:val="24"/>
        </w:rPr>
        <w:t>bs</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a</w:t>
      </w:r>
      <w:r w:rsidRPr="00E726AC">
        <w:rPr>
          <w:rFonts w:eastAsia="Cambria"/>
          <w:b/>
          <w:spacing w:val="-2"/>
          <w:sz w:val="24"/>
          <w:szCs w:val="24"/>
        </w:rPr>
        <w:t>c</w:t>
      </w:r>
      <w:r w:rsidRPr="00E726AC">
        <w:rPr>
          <w:rFonts w:eastAsia="Cambria"/>
          <w:b/>
          <w:sz w:val="24"/>
          <w:szCs w:val="24"/>
        </w:rPr>
        <w:t>t</w:t>
      </w:r>
      <w:r w:rsidRPr="00E726AC">
        <w:rPr>
          <w:rFonts w:eastAsia="Cambria"/>
          <w:b/>
          <w:spacing w:val="1"/>
          <w:sz w:val="24"/>
          <w:szCs w:val="24"/>
        </w:rPr>
        <w:t xml:space="preserve"> </w:t>
      </w:r>
      <w:r w:rsidRPr="00E726AC">
        <w:rPr>
          <w:rFonts w:eastAsia="Cambria"/>
          <w:b/>
          <w:sz w:val="24"/>
          <w:szCs w:val="24"/>
        </w:rPr>
        <w:t>u</w:t>
      </w:r>
      <w:r w:rsidRPr="00E726AC">
        <w:rPr>
          <w:rFonts w:eastAsia="Cambria"/>
          <w:b/>
          <w:spacing w:val="1"/>
          <w:sz w:val="24"/>
          <w:szCs w:val="24"/>
        </w:rPr>
        <w:t>s</w:t>
      </w:r>
      <w:r w:rsidRPr="00E726AC">
        <w:rPr>
          <w:rFonts w:eastAsia="Cambria"/>
          <w:b/>
          <w:sz w:val="24"/>
          <w:szCs w:val="24"/>
        </w:rPr>
        <w:t>e</w:t>
      </w:r>
      <w:r w:rsidRPr="00E726AC">
        <w:rPr>
          <w:rFonts w:eastAsia="Cambria"/>
          <w:b/>
          <w:spacing w:val="-2"/>
          <w:sz w:val="24"/>
          <w:szCs w:val="24"/>
        </w:rPr>
        <w:t>c</w:t>
      </w:r>
      <w:r w:rsidRPr="00E726AC">
        <w:rPr>
          <w:rFonts w:eastAsia="Cambria"/>
          <w:b/>
          <w:spacing w:val="1"/>
          <w:sz w:val="24"/>
          <w:szCs w:val="24"/>
        </w:rPr>
        <w:t>a</w:t>
      </w:r>
      <w:r w:rsidRPr="00E726AC">
        <w:rPr>
          <w:rFonts w:eastAsia="Cambria"/>
          <w:b/>
          <w:sz w:val="24"/>
          <w:szCs w:val="24"/>
        </w:rPr>
        <w:t>se có</w:t>
      </w:r>
      <w:r w:rsidRPr="00E726AC">
        <w:rPr>
          <w:rFonts w:eastAsia="Cambria"/>
          <w:b/>
          <w:spacing w:val="2"/>
          <w:sz w:val="24"/>
          <w:szCs w:val="24"/>
        </w:rPr>
        <w:t xml:space="preserve"> </w:t>
      </w:r>
      <w:r w:rsidRPr="00E726AC">
        <w:rPr>
          <w:rFonts w:eastAsia="Cambria"/>
          <w:b/>
          <w:sz w:val="24"/>
          <w:szCs w:val="24"/>
        </w:rPr>
        <w:t>c</w:t>
      </w:r>
      <w:r w:rsidRPr="00E726AC">
        <w:rPr>
          <w:rFonts w:eastAsia="Cambria"/>
          <w:b/>
          <w:spacing w:val="-2"/>
          <w:sz w:val="24"/>
          <w:szCs w:val="24"/>
        </w:rPr>
        <w:t>h</w:t>
      </w:r>
      <w:r w:rsidRPr="00E726AC">
        <w:rPr>
          <w:rFonts w:eastAsia="Cambria"/>
          <w:b/>
          <w:spacing w:val="-1"/>
          <w:sz w:val="24"/>
          <w:szCs w:val="24"/>
        </w:rPr>
        <w:t>ứ</w:t>
      </w:r>
      <w:r w:rsidRPr="00E726AC">
        <w:rPr>
          <w:rFonts w:eastAsia="Cambria"/>
          <w:b/>
          <w:sz w:val="24"/>
          <w:szCs w:val="24"/>
        </w:rPr>
        <w:t>a</w:t>
      </w:r>
      <w:r w:rsidRPr="00E726AC">
        <w:rPr>
          <w:rFonts w:eastAsia="Cambria"/>
          <w:b/>
          <w:spacing w:val="1"/>
          <w:sz w:val="24"/>
          <w:szCs w:val="24"/>
        </w:rPr>
        <w:t xml:space="preserve"> t</w:t>
      </w:r>
      <w:r w:rsidRPr="00E726AC">
        <w:rPr>
          <w:rFonts w:eastAsia="Cambria"/>
          <w:b/>
          <w:sz w:val="24"/>
          <w:szCs w:val="24"/>
        </w:rPr>
        <w:t>h</w:t>
      </w:r>
      <w:r w:rsidRPr="00E726AC">
        <w:rPr>
          <w:rFonts w:eastAsia="Cambria"/>
          <w:b/>
          <w:spacing w:val="2"/>
          <w:sz w:val="24"/>
          <w:szCs w:val="24"/>
        </w:rPr>
        <w:t>à</w:t>
      </w:r>
      <w:r w:rsidRPr="00E726AC">
        <w:rPr>
          <w:rFonts w:eastAsia="Cambria"/>
          <w:b/>
          <w:spacing w:val="-1"/>
          <w:sz w:val="24"/>
          <w:szCs w:val="24"/>
        </w:rPr>
        <w:t>n</w:t>
      </w:r>
      <w:r w:rsidRPr="00E726AC">
        <w:rPr>
          <w:rFonts w:eastAsia="Cambria"/>
          <w:b/>
          <w:sz w:val="24"/>
          <w:szCs w:val="24"/>
        </w:rPr>
        <w:t>h</w:t>
      </w:r>
      <w:r w:rsidRPr="00E726AC">
        <w:rPr>
          <w:rFonts w:eastAsia="Cambria"/>
          <w:b/>
          <w:spacing w:val="-2"/>
          <w:sz w:val="24"/>
          <w:szCs w:val="24"/>
        </w:rPr>
        <w:t xml:space="preserve"> </w:t>
      </w:r>
      <w:r w:rsidRPr="00E726AC">
        <w:rPr>
          <w:rFonts w:eastAsia="Cambria"/>
          <w:b/>
          <w:sz w:val="24"/>
          <w:szCs w:val="24"/>
        </w:rPr>
        <w:t>ph</w:t>
      </w:r>
      <w:r w:rsidRPr="00E726AC">
        <w:rPr>
          <w:rFonts w:eastAsia="Cambria"/>
          <w:b/>
          <w:spacing w:val="1"/>
          <w:sz w:val="24"/>
          <w:szCs w:val="24"/>
        </w:rPr>
        <w:t>ầ</w:t>
      </w:r>
      <w:r w:rsidRPr="00E726AC">
        <w:rPr>
          <w:rFonts w:eastAsia="Cambria"/>
          <w:b/>
          <w:sz w:val="24"/>
          <w:szCs w:val="24"/>
        </w:rPr>
        <w:t>n</w:t>
      </w:r>
      <w:r w:rsidRPr="00E726AC">
        <w:rPr>
          <w:rFonts w:eastAsia="Cambria"/>
          <w:b/>
          <w:spacing w:val="-1"/>
          <w:sz w:val="24"/>
          <w:szCs w:val="24"/>
        </w:rPr>
        <w:t xml:space="preserve"> </w:t>
      </w:r>
      <w:r w:rsidRPr="00E726AC">
        <w:rPr>
          <w:rFonts w:eastAsia="Cambria"/>
          <w:b/>
          <w:spacing w:val="1"/>
          <w:sz w:val="24"/>
          <w:szCs w:val="24"/>
        </w:rPr>
        <w:t>a</w:t>
      </w:r>
      <w:r w:rsidRPr="00E726AC">
        <w:rPr>
          <w:rFonts w:eastAsia="Cambria"/>
          <w:b/>
          <w:sz w:val="24"/>
          <w:szCs w:val="24"/>
        </w:rPr>
        <w:t>bs</w:t>
      </w:r>
      <w:r w:rsidRPr="00E726AC">
        <w:rPr>
          <w:rFonts w:eastAsia="Cambria"/>
          <w:b/>
          <w:spacing w:val="1"/>
          <w:sz w:val="24"/>
          <w:szCs w:val="24"/>
        </w:rPr>
        <w:t>t</w:t>
      </w:r>
      <w:r w:rsidRPr="00E726AC">
        <w:rPr>
          <w:rFonts w:eastAsia="Cambria"/>
          <w:b/>
          <w:sz w:val="24"/>
          <w:szCs w:val="24"/>
        </w:rPr>
        <w:t>r</w:t>
      </w:r>
      <w:r w:rsidRPr="00E726AC">
        <w:rPr>
          <w:rFonts w:eastAsia="Cambria"/>
          <w:b/>
          <w:spacing w:val="-2"/>
          <w:sz w:val="24"/>
          <w:szCs w:val="24"/>
        </w:rPr>
        <w:t>a</w:t>
      </w:r>
      <w:r w:rsidRPr="00E726AC">
        <w:rPr>
          <w:rFonts w:eastAsia="Cambria"/>
          <w:b/>
          <w:sz w:val="24"/>
          <w:szCs w:val="24"/>
        </w:rPr>
        <w:t>ct</w:t>
      </w:r>
      <w:r w:rsidRPr="00E726AC">
        <w:rPr>
          <w:rFonts w:eastAsia="Cambria"/>
          <w:b/>
          <w:spacing w:val="1"/>
          <w:sz w:val="24"/>
          <w:szCs w:val="24"/>
        </w:rPr>
        <w:t xml:space="preserve"> </w:t>
      </w:r>
      <w:r w:rsidRPr="00E726AC">
        <w:rPr>
          <w:rFonts w:eastAsia="Cambria"/>
          <w:b/>
          <w:sz w:val="24"/>
          <w:szCs w:val="24"/>
        </w:rPr>
        <w:t>u</w:t>
      </w:r>
      <w:r w:rsidRPr="00E726AC">
        <w:rPr>
          <w:rFonts w:eastAsia="Cambria"/>
          <w:b/>
          <w:spacing w:val="1"/>
          <w:sz w:val="24"/>
          <w:szCs w:val="24"/>
        </w:rPr>
        <w:t>s</w:t>
      </w:r>
      <w:r w:rsidRPr="00E726AC">
        <w:rPr>
          <w:rFonts w:eastAsia="Cambria"/>
          <w:b/>
          <w:sz w:val="24"/>
          <w:szCs w:val="24"/>
        </w:rPr>
        <w:t>ec</w:t>
      </w:r>
      <w:r w:rsidRPr="00E726AC">
        <w:rPr>
          <w:rFonts w:eastAsia="Cambria"/>
          <w:b/>
          <w:spacing w:val="-1"/>
          <w:sz w:val="24"/>
          <w:szCs w:val="24"/>
        </w:rPr>
        <w:t>a</w:t>
      </w:r>
      <w:r w:rsidRPr="00E726AC">
        <w:rPr>
          <w:rFonts w:eastAsia="Cambria"/>
          <w:b/>
          <w:sz w:val="24"/>
          <w:szCs w:val="24"/>
        </w:rPr>
        <w:t>se</w:t>
      </w:r>
    </w:p>
    <w:p w:rsidR="002505FC" w:rsidRPr="00E726AC" w:rsidRDefault="003E2070">
      <w:pPr>
        <w:spacing w:line="276" w:lineRule="auto"/>
        <w:ind w:right="70"/>
        <w:jc w:val="both"/>
        <w:rPr>
          <w:rFonts w:eastAsia="Cambria"/>
          <w:sz w:val="24"/>
          <w:szCs w:val="24"/>
        </w:rPr>
      </w:pPr>
      <w:r w:rsidRPr="00E726AC">
        <w:rPr>
          <w:rFonts w:eastAsia="Cambria"/>
          <w:sz w:val="24"/>
          <w:szCs w:val="24"/>
        </w:rPr>
        <w:t>-</w:t>
      </w:r>
      <w:r w:rsidRPr="00E726AC">
        <w:rPr>
          <w:rFonts w:eastAsia="Cambria"/>
          <w:spacing w:val="2"/>
          <w:sz w:val="24"/>
          <w:szCs w:val="24"/>
        </w:rPr>
        <w:t xml:space="preserve"> </w:t>
      </w:r>
      <w:r w:rsidRPr="00E726AC">
        <w:rPr>
          <w:rFonts w:eastAsia="Cambria"/>
          <w:sz w:val="24"/>
          <w:szCs w:val="24"/>
        </w:rPr>
        <w:t>Khi</w:t>
      </w:r>
      <w:r w:rsidRPr="00E726AC">
        <w:rPr>
          <w:rFonts w:eastAsia="Cambria"/>
          <w:spacing w:val="2"/>
          <w:sz w:val="24"/>
          <w:szCs w:val="24"/>
        </w:rPr>
        <w:t xml:space="preserve"> </w:t>
      </w:r>
      <w:r w:rsidRPr="00E726AC">
        <w:rPr>
          <w:rFonts w:eastAsia="Cambria"/>
          <w:sz w:val="24"/>
          <w:szCs w:val="24"/>
        </w:rPr>
        <w:t>mô</w:t>
      </w:r>
      <w:r w:rsidRPr="00E726AC">
        <w:rPr>
          <w:rFonts w:eastAsia="Cambria"/>
          <w:spacing w:val="2"/>
          <w:sz w:val="24"/>
          <w:szCs w:val="24"/>
        </w:rPr>
        <w:t xml:space="preserve"> </w:t>
      </w:r>
      <w:r w:rsidRPr="00E726AC">
        <w:rPr>
          <w:rFonts w:eastAsia="Cambria"/>
          <w:spacing w:val="1"/>
          <w:sz w:val="24"/>
          <w:szCs w:val="24"/>
        </w:rPr>
        <w:t>t</w:t>
      </w:r>
      <w:r w:rsidRPr="00E726AC">
        <w:rPr>
          <w:rFonts w:eastAsia="Cambria"/>
          <w:sz w:val="24"/>
          <w:szCs w:val="24"/>
        </w:rPr>
        <w:t>ả</w:t>
      </w:r>
      <w:r w:rsidRPr="00E726AC">
        <w:rPr>
          <w:rFonts w:eastAsia="Cambria"/>
          <w:spacing w:val="3"/>
          <w:sz w:val="24"/>
          <w:szCs w:val="24"/>
        </w:rPr>
        <w:t xml:space="preserve"> </w:t>
      </w:r>
      <w:r w:rsidRPr="00E726AC">
        <w:rPr>
          <w:rFonts w:eastAsia="Cambria"/>
          <w:sz w:val="24"/>
          <w:szCs w:val="24"/>
        </w:rPr>
        <w:t>usecase</w:t>
      </w:r>
      <w:r w:rsidRPr="00E726AC">
        <w:rPr>
          <w:rFonts w:eastAsia="Cambria"/>
          <w:spacing w:val="3"/>
          <w:sz w:val="24"/>
          <w:szCs w:val="24"/>
        </w:rPr>
        <w:t xml:space="preserve"> </w:t>
      </w:r>
      <w:r w:rsidRPr="00E726AC">
        <w:rPr>
          <w:rFonts w:eastAsia="Cambria"/>
          <w:sz w:val="24"/>
          <w:szCs w:val="24"/>
        </w:rPr>
        <w:t>n</w:t>
      </w:r>
      <w:r w:rsidRPr="00E726AC">
        <w:rPr>
          <w:rFonts w:eastAsia="Cambria"/>
          <w:spacing w:val="1"/>
          <w:sz w:val="24"/>
          <w:szCs w:val="24"/>
        </w:rPr>
        <w:t>ê</w:t>
      </w:r>
      <w:r w:rsidRPr="00E726AC">
        <w:rPr>
          <w:rFonts w:eastAsia="Cambria"/>
          <w:sz w:val="24"/>
          <w:szCs w:val="24"/>
        </w:rPr>
        <w:t>n</w:t>
      </w:r>
      <w:r w:rsidRPr="00E726AC">
        <w:rPr>
          <w:rFonts w:eastAsia="Cambria"/>
          <w:spacing w:val="3"/>
          <w:sz w:val="24"/>
          <w:szCs w:val="24"/>
        </w:rPr>
        <w:t xml:space="preserve"> </w:t>
      </w:r>
      <w:r w:rsidRPr="00E726AC">
        <w:rPr>
          <w:rFonts w:eastAsia="Cambria"/>
          <w:b/>
          <w:sz w:val="24"/>
          <w:szCs w:val="24"/>
        </w:rPr>
        <w:t>c</w:t>
      </w:r>
      <w:r w:rsidRPr="00E726AC">
        <w:rPr>
          <w:rFonts w:eastAsia="Cambria"/>
          <w:b/>
          <w:spacing w:val="1"/>
          <w:sz w:val="24"/>
          <w:szCs w:val="24"/>
        </w:rPr>
        <w:t>h</w:t>
      </w:r>
      <w:r w:rsidRPr="00E726AC">
        <w:rPr>
          <w:rFonts w:eastAsia="Cambria"/>
          <w:b/>
          <w:sz w:val="24"/>
          <w:szCs w:val="24"/>
        </w:rPr>
        <w:t>ú</w:t>
      </w:r>
      <w:r w:rsidRPr="00E726AC">
        <w:rPr>
          <w:rFonts w:eastAsia="Cambria"/>
          <w:b/>
          <w:spacing w:val="3"/>
          <w:sz w:val="24"/>
          <w:szCs w:val="24"/>
        </w:rPr>
        <w:t xml:space="preserve"> </w:t>
      </w:r>
      <w:r w:rsidRPr="00E726AC">
        <w:rPr>
          <w:rFonts w:eastAsia="Cambria"/>
          <w:b/>
          <w:sz w:val="24"/>
          <w:szCs w:val="24"/>
        </w:rPr>
        <w:t>ý</w:t>
      </w:r>
      <w:r w:rsidRPr="00E726AC">
        <w:rPr>
          <w:rFonts w:eastAsia="Cambria"/>
          <w:b/>
          <w:spacing w:val="2"/>
          <w:sz w:val="24"/>
          <w:szCs w:val="24"/>
        </w:rPr>
        <w:t xml:space="preserve"> t</w:t>
      </w:r>
      <w:r w:rsidRPr="00E726AC">
        <w:rPr>
          <w:rFonts w:eastAsia="Cambria"/>
          <w:b/>
          <w:spacing w:val="1"/>
          <w:sz w:val="24"/>
          <w:szCs w:val="24"/>
        </w:rPr>
        <w:t>ậ</w:t>
      </w:r>
      <w:r w:rsidRPr="00E726AC">
        <w:rPr>
          <w:rFonts w:eastAsia="Cambria"/>
          <w:b/>
          <w:sz w:val="24"/>
          <w:szCs w:val="24"/>
        </w:rPr>
        <w:t>p</w:t>
      </w:r>
      <w:r w:rsidRPr="00E726AC">
        <w:rPr>
          <w:rFonts w:eastAsia="Cambria"/>
          <w:b/>
          <w:spacing w:val="3"/>
          <w:sz w:val="24"/>
          <w:szCs w:val="24"/>
        </w:rPr>
        <w:t xml:space="preserve"> </w:t>
      </w:r>
      <w:r w:rsidRPr="00E726AC">
        <w:rPr>
          <w:rFonts w:eastAsia="Cambria"/>
          <w:b/>
          <w:spacing w:val="1"/>
          <w:sz w:val="24"/>
          <w:szCs w:val="24"/>
        </w:rPr>
        <w:t>t</w:t>
      </w:r>
      <w:r w:rsidRPr="00E726AC">
        <w:rPr>
          <w:rFonts w:eastAsia="Cambria"/>
          <w:b/>
          <w:sz w:val="24"/>
          <w:szCs w:val="24"/>
        </w:rPr>
        <w:t>rung</w:t>
      </w:r>
      <w:r w:rsidRPr="00E726AC">
        <w:rPr>
          <w:rFonts w:eastAsia="Cambria"/>
          <w:b/>
          <w:spacing w:val="1"/>
          <w:sz w:val="24"/>
          <w:szCs w:val="24"/>
        </w:rPr>
        <w:t xml:space="preserve"> </w:t>
      </w:r>
      <w:r w:rsidRPr="00E726AC">
        <w:rPr>
          <w:rFonts w:eastAsia="Cambria"/>
          <w:b/>
          <w:sz w:val="24"/>
          <w:szCs w:val="24"/>
        </w:rPr>
        <w:t>c</w:t>
      </w:r>
      <w:r w:rsidRPr="00E726AC">
        <w:rPr>
          <w:rFonts w:eastAsia="Cambria"/>
          <w:b/>
          <w:spacing w:val="2"/>
          <w:sz w:val="24"/>
          <w:szCs w:val="24"/>
        </w:rPr>
        <w:t>h</w:t>
      </w:r>
      <w:r w:rsidRPr="00E726AC">
        <w:rPr>
          <w:rFonts w:eastAsia="Cambria"/>
          <w:b/>
          <w:spacing w:val="-1"/>
          <w:sz w:val="24"/>
          <w:szCs w:val="24"/>
        </w:rPr>
        <w:t>ứ</w:t>
      </w:r>
      <w:r w:rsidRPr="00E726AC">
        <w:rPr>
          <w:rFonts w:eastAsia="Cambria"/>
          <w:b/>
          <w:sz w:val="24"/>
          <w:szCs w:val="24"/>
        </w:rPr>
        <w:t xml:space="preserve">c </w:t>
      </w:r>
      <w:r w:rsidRPr="00E726AC">
        <w:rPr>
          <w:rFonts w:eastAsia="Cambria"/>
          <w:b/>
          <w:spacing w:val="-1"/>
          <w:sz w:val="24"/>
          <w:szCs w:val="24"/>
        </w:rPr>
        <w:t>n</w:t>
      </w:r>
      <w:r w:rsidRPr="00E726AC">
        <w:rPr>
          <w:rFonts w:eastAsia="Cambria"/>
          <w:b/>
          <w:spacing w:val="1"/>
          <w:sz w:val="24"/>
          <w:szCs w:val="24"/>
        </w:rPr>
        <w:t>ă</w:t>
      </w:r>
      <w:r w:rsidRPr="00E726AC">
        <w:rPr>
          <w:rFonts w:eastAsia="Cambria"/>
          <w:b/>
          <w:spacing w:val="-1"/>
          <w:sz w:val="24"/>
          <w:szCs w:val="24"/>
        </w:rPr>
        <w:t>n</w:t>
      </w:r>
      <w:r w:rsidRPr="00E726AC">
        <w:rPr>
          <w:rFonts w:eastAsia="Cambria"/>
          <w:b/>
          <w:sz w:val="24"/>
          <w:szCs w:val="24"/>
        </w:rPr>
        <w:t>g</w:t>
      </w:r>
      <w:r w:rsidRPr="00E726AC">
        <w:rPr>
          <w:rFonts w:eastAsia="Cambria"/>
          <w:sz w:val="24"/>
          <w:szCs w:val="24"/>
        </w:rPr>
        <w:t>,</w:t>
      </w:r>
      <w:r w:rsidRPr="00E726AC">
        <w:rPr>
          <w:rFonts w:eastAsia="Cambria"/>
          <w:spacing w:val="3"/>
          <w:sz w:val="24"/>
          <w:szCs w:val="24"/>
        </w:rPr>
        <w:t xml:space="preserve"> </w:t>
      </w:r>
      <w:r w:rsidRPr="00E726AC">
        <w:rPr>
          <w:rFonts w:eastAsia="Cambria"/>
          <w:b/>
          <w:sz w:val="24"/>
          <w:szCs w:val="24"/>
        </w:rPr>
        <w:t>v</w:t>
      </w:r>
      <w:r w:rsidRPr="00E726AC">
        <w:rPr>
          <w:rFonts w:eastAsia="Cambria"/>
          <w:b/>
          <w:spacing w:val="-1"/>
          <w:sz w:val="24"/>
          <w:szCs w:val="24"/>
        </w:rPr>
        <w:t>i</w:t>
      </w:r>
      <w:r w:rsidRPr="00E726AC">
        <w:rPr>
          <w:rFonts w:eastAsia="Cambria"/>
          <w:b/>
          <w:sz w:val="24"/>
          <w:szCs w:val="24"/>
        </w:rPr>
        <w:t>ew</w:t>
      </w:r>
      <w:r w:rsidRPr="00E726AC">
        <w:rPr>
          <w:rFonts w:eastAsia="Cambria"/>
          <w:b/>
          <w:spacing w:val="3"/>
          <w:sz w:val="24"/>
          <w:szCs w:val="24"/>
        </w:rPr>
        <w:t xml:space="preserve"> </w:t>
      </w:r>
      <w:r w:rsidRPr="00E726AC">
        <w:rPr>
          <w:rFonts w:eastAsia="Cambria"/>
          <w:sz w:val="24"/>
          <w:szCs w:val="24"/>
        </w:rPr>
        <w:t>là</w:t>
      </w:r>
      <w:r w:rsidRPr="00E726AC">
        <w:rPr>
          <w:rFonts w:eastAsia="Cambria"/>
          <w:spacing w:val="2"/>
          <w:sz w:val="24"/>
          <w:szCs w:val="24"/>
        </w:rPr>
        <w:t xml:space="preserve"> </w:t>
      </w:r>
      <w:r w:rsidRPr="00E726AC">
        <w:rPr>
          <w:rFonts w:eastAsia="Cambria"/>
          <w:sz w:val="24"/>
          <w:szCs w:val="24"/>
        </w:rPr>
        <w:t>các</w:t>
      </w:r>
      <w:r w:rsidRPr="00E726AC">
        <w:rPr>
          <w:rFonts w:eastAsia="Cambria"/>
          <w:spacing w:val="2"/>
          <w:sz w:val="24"/>
          <w:szCs w:val="24"/>
        </w:rPr>
        <w:t xml:space="preserve"> </w:t>
      </w:r>
      <w:r w:rsidRPr="00E726AC">
        <w:rPr>
          <w:rFonts w:eastAsia="Cambria"/>
          <w:b/>
          <w:spacing w:val="1"/>
          <w:sz w:val="24"/>
          <w:szCs w:val="24"/>
        </w:rPr>
        <w:t>t</w:t>
      </w:r>
      <w:r w:rsidRPr="00E726AC">
        <w:rPr>
          <w:rFonts w:eastAsia="Cambria"/>
          <w:b/>
          <w:sz w:val="24"/>
          <w:szCs w:val="24"/>
        </w:rPr>
        <w:t>h</w:t>
      </w:r>
      <w:r w:rsidRPr="00E726AC">
        <w:rPr>
          <w:rFonts w:eastAsia="Cambria"/>
          <w:b/>
          <w:spacing w:val="2"/>
          <w:sz w:val="24"/>
          <w:szCs w:val="24"/>
        </w:rPr>
        <w:t>à</w:t>
      </w:r>
      <w:r w:rsidRPr="00E726AC">
        <w:rPr>
          <w:rFonts w:eastAsia="Cambria"/>
          <w:b/>
          <w:spacing w:val="-1"/>
          <w:sz w:val="24"/>
          <w:szCs w:val="24"/>
        </w:rPr>
        <w:t>n</w:t>
      </w:r>
      <w:r w:rsidRPr="00E726AC">
        <w:rPr>
          <w:rFonts w:eastAsia="Cambria"/>
          <w:b/>
          <w:sz w:val="24"/>
          <w:szCs w:val="24"/>
        </w:rPr>
        <w:t>h</w:t>
      </w:r>
      <w:r w:rsidRPr="00E726AC">
        <w:rPr>
          <w:rFonts w:eastAsia="Cambria"/>
          <w:b/>
          <w:spacing w:val="3"/>
          <w:sz w:val="24"/>
          <w:szCs w:val="24"/>
        </w:rPr>
        <w:t xml:space="preserve"> </w:t>
      </w:r>
      <w:r w:rsidRPr="00E726AC">
        <w:rPr>
          <w:rFonts w:eastAsia="Cambria"/>
          <w:b/>
          <w:sz w:val="24"/>
          <w:szCs w:val="24"/>
        </w:rPr>
        <w:t>p</w:t>
      </w:r>
      <w:r w:rsidRPr="00E726AC">
        <w:rPr>
          <w:rFonts w:eastAsia="Cambria"/>
          <w:b/>
          <w:spacing w:val="2"/>
          <w:sz w:val="24"/>
          <w:szCs w:val="24"/>
        </w:rPr>
        <w:t>h</w:t>
      </w:r>
      <w:r w:rsidRPr="00E726AC">
        <w:rPr>
          <w:rFonts w:eastAsia="Cambria"/>
          <w:b/>
          <w:spacing w:val="1"/>
          <w:sz w:val="24"/>
          <w:szCs w:val="24"/>
        </w:rPr>
        <w:t>ầ</w:t>
      </w:r>
      <w:r w:rsidRPr="00E726AC">
        <w:rPr>
          <w:rFonts w:eastAsia="Cambria"/>
          <w:b/>
          <w:sz w:val="24"/>
          <w:szCs w:val="24"/>
        </w:rPr>
        <w:t xml:space="preserve">n </w:t>
      </w:r>
      <w:r w:rsidRPr="00E726AC">
        <w:rPr>
          <w:rFonts w:eastAsia="Cambria"/>
          <w:b/>
          <w:spacing w:val="1"/>
          <w:sz w:val="24"/>
          <w:szCs w:val="24"/>
        </w:rPr>
        <w:t>ph</w:t>
      </w:r>
      <w:r w:rsidRPr="00E726AC">
        <w:rPr>
          <w:rFonts w:eastAsia="Cambria"/>
          <w:b/>
          <w:sz w:val="24"/>
          <w:szCs w:val="24"/>
        </w:rPr>
        <w:t>ụ</w:t>
      </w:r>
      <w:r w:rsidRPr="00E726AC">
        <w:rPr>
          <w:rFonts w:eastAsia="Cambria"/>
          <w:b/>
          <w:spacing w:val="1"/>
          <w:sz w:val="24"/>
          <w:szCs w:val="24"/>
        </w:rPr>
        <w:t xml:space="preserve"> t</w:t>
      </w:r>
      <w:r w:rsidRPr="00E726AC">
        <w:rPr>
          <w:rFonts w:eastAsia="Cambria"/>
          <w:b/>
          <w:sz w:val="24"/>
          <w:szCs w:val="24"/>
        </w:rPr>
        <w:t>rợ</w:t>
      </w:r>
      <w:r w:rsidRPr="00E726AC">
        <w:rPr>
          <w:rFonts w:eastAsia="Cambria"/>
          <w:b/>
          <w:spacing w:val="-1"/>
          <w:sz w:val="24"/>
          <w:szCs w:val="24"/>
        </w:rPr>
        <w:t xml:space="preserve"> </w:t>
      </w:r>
      <w:r w:rsidRPr="00E726AC">
        <w:rPr>
          <w:rFonts w:eastAsia="Cambria"/>
          <w:b/>
          <w:sz w:val="24"/>
          <w:szCs w:val="24"/>
        </w:rPr>
        <w:t xml:space="preserve">(có </w:t>
      </w:r>
      <w:r w:rsidRPr="00E726AC">
        <w:rPr>
          <w:rFonts w:eastAsia="Cambria"/>
          <w:b/>
          <w:spacing w:val="1"/>
          <w:sz w:val="24"/>
          <w:szCs w:val="24"/>
        </w:rPr>
        <w:t>th</w:t>
      </w:r>
      <w:r w:rsidRPr="00E726AC">
        <w:rPr>
          <w:rFonts w:eastAsia="Cambria"/>
          <w:b/>
          <w:sz w:val="24"/>
          <w:szCs w:val="24"/>
        </w:rPr>
        <w:t xml:space="preserve">ể </w:t>
      </w:r>
      <w:r w:rsidRPr="00E726AC">
        <w:rPr>
          <w:rFonts w:eastAsia="Cambria"/>
          <w:b/>
          <w:spacing w:val="-1"/>
          <w:sz w:val="24"/>
          <w:szCs w:val="24"/>
        </w:rPr>
        <w:t>n</w:t>
      </w:r>
      <w:r w:rsidRPr="00E726AC">
        <w:rPr>
          <w:rFonts w:eastAsia="Cambria"/>
          <w:b/>
          <w:sz w:val="24"/>
          <w:szCs w:val="24"/>
        </w:rPr>
        <w:t>ói</w:t>
      </w:r>
      <w:r w:rsidRPr="00E726AC">
        <w:rPr>
          <w:rFonts w:eastAsia="Cambria"/>
          <w:b/>
          <w:spacing w:val="-1"/>
          <w:sz w:val="24"/>
          <w:szCs w:val="24"/>
        </w:rPr>
        <w:t xml:space="preserve"> </w:t>
      </w:r>
      <w:r w:rsidRPr="00E726AC">
        <w:rPr>
          <w:rFonts w:eastAsia="Cambria"/>
          <w:b/>
          <w:sz w:val="24"/>
          <w:szCs w:val="24"/>
        </w:rPr>
        <w:t>là</w:t>
      </w:r>
      <w:r w:rsidRPr="00E726AC">
        <w:rPr>
          <w:rFonts w:eastAsia="Cambria"/>
          <w:b/>
          <w:spacing w:val="-1"/>
          <w:sz w:val="24"/>
          <w:szCs w:val="24"/>
        </w:rPr>
        <w:t xml:space="preserve"> </w:t>
      </w:r>
      <w:r w:rsidRPr="00E726AC">
        <w:rPr>
          <w:rFonts w:eastAsia="Cambria"/>
          <w:b/>
          <w:sz w:val="24"/>
          <w:szCs w:val="24"/>
        </w:rPr>
        <w:t>e</w:t>
      </w:r>
      <w:r w:rsidRPr="00E726AC">
        <w:rPr>
          <w:rFonts w:eastAsia="Cambria"/>
          <w:b/>
          <w:spacing w:val="1"/>
          <w:sz w:val="24"/>
          <w:szCs w:val="24"/>
        </w:rPr>
        <w:t>xt</w:t>
      </w:r>
      <w:r w:rsidRPr="00E726AC">
        <w:rPr>
          <w:rFonts w:eastAsia="Cambria"/>
          <w:b/>
          <w:sz w:val="24"/>
          <w:szCs w:val="24"/>
        </w:rPr>
        <w:t>e</w:t>
      </w:r>
      <w:r w:rsidRPr="00E726AC">
        <w:rPr>
          <w:rFonts w:eastAsia="Cambria"/>
          <w:b/>
          <w:spacing w:val="-1"/>
          <w:sz w:val="24"/>
          <w:szCs w:val="24"/>
        </w:rPr>
        <w:t>n</w:t>
      </w:r>
      <w:r w:rsidRPr="00E726AC">
        <w:rPr>
          <w:rFonts w:eastAsia="Cambria"/>
          <w:b/>
          <w:spacing w:val="1"/>
          <w:sz w:val="24"/>
          <w:szCs w:val="24"/>
        </w:rPr>
        <w:t>d</w:t>
      </w:r>
      <w:r w:rsidRPr="00E726AC">
        <w:rPr>
          <w:rFonts w:eastAsia="Cambria"/>
          <w:b/>
          <w:sz w:val="24"/>
          <w:szCs w:val="24"/>
        </w:rPr>
        <w:t>)</w:t>
      </w:r>
      <w:r w:rsidRPr="00E726AC">
        <w:rPr>
          <w:rFonts w:eastAsia="Cambria"/>
          <w:b/>
          <w:spacing w:val="1"/>
          <w:sz w:val="24"/>
          <w:szCs w:val="24"/>
        </w:rPr>
        <w:t xml:space="preserve"> </w:t>
      </w:r>
      <w:r w:rsidRPr="00E726AC">
        <w:rPr>
          <w:rFonts w:eastAsia="Cambria"/>
          <w:b/>
          <w:sz w:val="24"/>
          <w:szCs w:val="24"/>
        </w:rPr>
        <w:t>không p</w:t>
      </w:r>
      <w:r w:rsidRPr="00E726AC">
        <w:rPr>
          <w:rFonts w:eastAsia="Cambria"/>
          <w:b/>
          <w:spacing w:val="-1"/>
          <w:sz w:val="24"/>
          <w:szCs w:val="24"/>
        </w:rPr>
        <w:t>h</w:t>
      </w:r>
      <w:r w:rsidRPr="00E726AC">
        <w:rPr>
          <w:rFonts w:eastAsia="Cambria"/>
          <w:b/>
          <w:spacing w:val="1"/>
          <w:sz w:val="24"/>
          <w:szCs w:val="24"/>
        </w:rPr>
        <w:t>ả</w:t>
      </w:r>
      <w:r w:rsidRPr="00E726AC">
        <w:rPr>
          <w:rFonts w:eastAsia="Cambria"/>
          <w:b/>
          <w:sz w:val="24"/>
          <w:szCs w:val="24"/>
        </w:rPr>
        <w:t>i</w:t>
      </w:r>
      <w:r w:rsidRPr="00E726AC">
        <w:rPr>
          <w:rFonts w:eastAsia="Cambria"/>
          <w:b/>
          <w:spacing w:val="-1"/>
          <w:sz w:val="24"/>
          <w:szCs w:val="24"/>
        </w:rPr>
        <w:t xml:space="preserve"> </w:t>
      </w:r>
      <w:r w:rsidRPr="00E726AC">
        <w:rPr>
          <w:rFonts w:eastAsia="Cambria"/>
          <w:sz w:val="24"/>
          <w:szCs w:val="24"/>
        </w:rPr>
        <w:t xml:space="preserve">là </w:t>
      </w:r>
      <w:r w:rsidRPr="00E726AC">
        <w:rPr>
          <w:rFonts w:eastAsia="Cambria"/>
          <w:b/>
          <w:sz w:val="24"/>
          <w:szCs w:val="24"/>
        </w:rPr>
        <w:t>c</w:t>
      </w:r>
      <w:r w:rsidRPr="00E726AC">
        <w:rPr>
          <w:rFonts w:eastAsia="Cambria"/>
          <w:b/>
          <w:spacing w:val="1"/>
          <w:sz w:val="24"/>
          <w:szCs w:val="24"/>
        </w:rPr>
        <w:t>h</w:t>
      </w:r>
      <w:r w:rsidRPr="00E726AC">
        <w:rPr>
          <w:rFonts w:eastAsia="Cambria"/>
          <w:b/>
          <w:spacing w:val="-1"/>
          <w:sz w:val="24"/>
          <w:szCs w:val="24"/>
        </w:rPr>
        <w:t>ứ</w:t>
      </w:r>
      <w:r w:rsidRPr="00E726AC">
        <w:rPr>
          <w:rFonts w:eastAsia="Cambria"/>
          <w:b/>
          <w:sz w:val="24"/>
          <w:szCs w:val="24"/>
        </w:rPr>
        <w:t xml:space="preserve">c </w:t>
      </w:r>
      <w:r w:rsidRPr="00E726AC">
        <w:rPr>
          <w:rFonts w:eastAsia="Cambria"/>
          <w:b/>
          <w:spacing w:val="-1"/>
          <w:sz w:val="24"/>
          <w:szCs w:val="24"/>
        </w:rPr>
        <w:t>n</w:t>
      </w:r>
      <w:r w:rsidRPr="00E726AC">
        <w:rPr>
          <w:rFonts w:eastAsia="Cambria"/>
          <w:b/>
          <w:spacing w:val="1"/>
          <w:sz w:val="24"/>
          <w:szCs w:val="24"/>
        </w:rPr>
        <w:t>ă</w:t>
      </w:r>
      <w:r w:rsidRPr="00E726AC">
        <w:rPr>
          <w:rFonts w:eastAsia="Cambria"/>
          <w:b/>
          <w:spacing w:val="-1"/>
          <w:sz w:val="24"/>
          <w:szCs w:val="24"/>
        </w:rPr>
        <w:t>n</w:t>
      </w:r>
      <w:r w:rsidRPr="00E726AC">
        <w:rPr>
          <w:rFonts w:eastAsia="Cambria"/>
          <w:b/>
          <w:sz w:val="24"/>
          <w:szCs w:val="24"/>
        </w:rPr>
        <w:t>g c</w:t>
      </w:r>
      <w:r w:rsidRPr="00E726AC">
        <w:rPr>
          <w:rFonts w:eastAsia="Cambria"/>
          <w:b/>
          <w:spacing w:val="1"/>
          <w:sz w:val="24"/>
          <w:szCs w:val="24"/>
        </w:rPr>
        <w:t>h</w:t>
      </w:r>
      <w:r w:rsidRPr="00E726AC">
        <w:rPr>
          <w:rFonts w:eastAsia="Cambria"/>
          <w:b/>
          <w:spacing w:val="-1"/>
          <w:sz w:val="24"/>
          <w:szCs w:val="24"/>
        </w:rPr>
        <w:t>ín</w:t>
      </w:r>
      <w:r w:rsidRPr="00E726AC">
        <w:rPr>
          <w:rFonts w:eastAsia="Cambria"/>
          <w:b/>
          <w:sz w:val="24"/>
          <w:szCs w:val="24"/>
        </w:rPr>
        <w:t>h</w:t>
      </w:r>
      <w:r w:rsidRPr="00E726AC">
        <w:rPr>
          <w:rFonts w:eastAsia="Cambria"/>
          <w:b/>
          <w:spacing w:val="2"/>
          <w:sz w:val="24"/>
          <w:szCs w:val="24"/>
        </w:rPr>
        <w:t xml:space="preserve"> </w:t>
      </w:r>
      <w:r w:rsidRPr="00E726AC">
        <w:rPr>
          <w:rFonts w:eastAsia="Cambria"/>
          <w:sz w:val="24"/>
          <w:szCs w:val="24"/>
        </w:rPr>
        <w:t>của hệ t</w:t>
      </w:r>
      <w:r w:rsidRPr="00E726AC">
        <w:rPr>
          <w:rFonts w:eastAsia="Cambria"/>
          <w:spacing w:val="-1"/>
          <w:sz w:val="24"/>
          <w:szCs w:val="24"/>
        </w:rPr>
        <w:t>h</w:t>
      </w:r>
      <w:r w:rsidRPr="00E726AC">
        <w:rPr>
          <w:rFonts w:eastAsia="Cambria"/>
          <w:sz w:val="24"/>
          <w:szCs w:val="24"/>
        </w:rPr>
        <w:t>ống</w:t>
      </w:r>
    </w:p>
    <w:p w:rsidR="002505FC" w:rsidRPr="00E726AC" w:rsidRDefault="003E2070">
      <w:pPr>
        <w:spacing w:line="260" w:lineRule="exact"/>
        <w:ind w:right="79"/>
        <w:jc w:val="both"/>
        <w:rPr>
          <w:rFonts w:eastAsia="Cambria"/>
          <w:sz w:val="24"/>
          <w:szCs w:val="24"/>
        </w:rPr>
      </w:pPr>
      <w:r w:rsidRPr="00E726AC">
        <w:rPr>
          <w:rFonts w:eastAsia="Cambria"/>
          <w:sz w:val="24"/>
          <w:szCs w:val="24"/>
        </w:rPr>
        <w:t>-</w:t>
      </w:r>
      <w:r w:rsidRPr="00E726AC">
        <w:rPr>
          <w:rFonts w:eastAsia="Cambria"/>
          <w:spacing w:val="19"/>
          <w:sz w:val="24"/>
          <w:szCs w:val="24"/>
        </w:rPr>
        <w:t xml:space="preserve"> </w:t>
      </w:r>
      <w:r w:rsidRPr="00E726AC">
        <w:rPr>
          <w:rFonts w:eastAsia="Cambria"/>
          <w:spacing w:val="-1"/>
          <w:sz w:val="24"/>
          <w:szCs w:val="24"/>
        </w:rPr>
        <w:t>C</w:t>
      </w:r>
      <w:r w:rsidRPr="00E726AC">
        <w:rPr>
          <w:rFonts w:eastAsia="Cambria"/>
          <w:sz w:val="24"/>
          <w:szCs w:val="24"/>
        </w:rPr>
        <w:t>ần</w:t>
      </w:r>
      <w:r w:rsidRPr="00E726AC">
        <w:rPr>
          <w:rFonts w:eastAsia="Cambria"/>
          <w:spacing w:val="19"/>
          <w:sz w:val="24"/>
          <w:szCs w:val="24"/>
        </w:rPr>
        <w:t xml:space="preserve"> </w:t>
      </w:r>
      <w:r w:rsidRPr="00E726AC">
        <w:rPr>
          <w:rFonts w:eastAsia="Cambria"/>
          <w:spacing w:val="1"/>
          <w:sz w:val="24"/>
          <w:szCs w:val="24"/>
        </w:rPr>
        <w:t>p</w:t>
      </w:r>
      <w:r w:rsidRPr="00E726AC">
        <w:rPr>
          <w:rFonts w:eastAsia="Cambria"/>
          <w:sz w:val="24"/>
          <w:szCs w:val="24"/>
        </w:rPr>
        <w:t>hân</w:t>
      </w:r>
      <w:r w:rsidRPr="00E726AC">
        <w:rPr>
          <w:rFonts w:eastAsia="Cambria"/>
          <w:spacing w:val="17"/>
          <w:sz w:val="24"/>
          <w:szCs w:val="24"/>
        </w:rPr>
        <w:t xml:space="preserve"> </w:t>
      </w:r>
      <w:r w:rsidRPr="00E726AC">
        <w:rPr>
          <w:rFonts w:eastAsia="Cambria"/>
          <w:sz w:val="24"/>
          <w:szCs w:val="24"/>
        </w:rPr>
        <w:t>b</w:t>
      </w:r>
      <w:r w:rsidRPr="00E726AC">
        <w:rPr>
          <w:rFonts w:eastAsia="Cambria"/>
          <w:spacing w:val="2"/>
          <w:sz w:val="24"/>
          <w:szCs w:val="24"/>
        </w:rPr>
        <w:t>i</w:t>
      </w:r>
      <w:r w:rsidRPr="00E726AC">
        <w:rPr>
          <w:rFonts w:eastAsia="Cambria"/>
          <w:spacing w:val="-2"/>
          <w:sz w:val="24"/>
          <w:szCs w:val="24"/>
        </w:rPr>
        <w:t>ệ</w:t>
      </w:r>
      <w:r w:rsidRPr="00E726AC">
        <w:rPr>
          <w:rFonts w:eastAsia="Cambria"/>
          <w:sz w:val="24"/>
          <w:szCs w:val="24"/>
        </w:rPr>
        <w:t>t</w:t>
      </w:r>
      <w:r w:rsidRPr="00E726AC">
        <w:rPr>
          <w:rFonts w:eastAsia="Cambria"/>
          <w:spacing w:val="19"/>
          <w:sz w:val="24"/>
          <w:szCs w:val="24"/>
        </w:rPr>
        <w:t xml:space="preserve"> </w:t>
      </w:r>
      <w:r w:rsidRPr="00E726AC">
        <w:rPr>
          <w:rFonts w:eastAsia="Cambria"/>
          <w:spacing w:val="-1"/>
          <w:sz w:val="24"/>
          <w:szCs w:val="24"/>
        </w:rPr>
        <w:t>r</w:t>
      </w:r>
      <w:r w:rsidRPr="00E726AC">
        <w:rPr>
          <w:rFonts w:eastAsia="Cambria"/>
          <w:sz w:val="24"/>
          <w:szCs w:val="24"/>
        </w:rPr>
        <w:t>õ</w:t>
      </w:r>
      <w:r w:rsidRPr="00E726AC">
        <w:rPr>
          <w:rFonts w:eastAsia="Cambria"/>
          <w:spacing w:val="19"/>
          <w:sz w:val="24"/>
          <w:szCs w:val="24"/>
        </w:rPr>
        <w:t xml:space="preserve"> </w:t>
      </w:r>
      <w:r w:rsidRPr="00E726AC">
        <w:rPr>
          <w:rFonts w:eastAsia="Cambria"/>
          <w:b/>
          <w:sz w:val="24"/>
          <w:szCs w:val="24"/>
        </w:rPr>
        <w:t>u</w:t>
      </w:r>
      <w:r w:rsidRPr="00E726AC">
        <w:rPr>
          <w:rFonts w:eastAsia="Cambria"/>
          <w:b/>
          <w:spacing w:val="1"/>
          <w:sz w:val="24"/>
          <w:szCs w:val="24"/>
        </w:rPr>
        <w:t>s</w:t>
      </w:r>
      <w:r w:rsidRPr="00E726AC">
        <w:rPr>
          <w:rFonts w:eastAsia="Cambria"/>
          <w:b/>
          <w:sz w:val="24"/>
          <w:szCs w:val="24"/>
        </w:rPr>
        <w:t>e</w:t>
      </w:r>
      <w:r w:rsidRPr="00E726AC">
        <w:rPr>
          <w:rFonts w:eastAsia="Cambria"/>
          <w:b/>
          <w:spacing w:val="-2"/>
          <w:sz w:val="24"/>
          <w:szCs w:val="24"/>
        </w:rPr>
        <w:t>c</w:t>
      </w:r>
      <w:r w:rsidRPr="00E726AC">
        <w:rPr>
          <w:rFonts w:eastAsia="Cambria"/>
          <w:b/>
          <w:spacing w:val="1"/>
          <w:sz w:val="24"/>
          <w:szCs w:val="24"/>
        </w:rPr>
        <w:t>a</w:t>
      </w:r>
      <w:r w:rsidRPr="00E726AC">
        <w:rPr>
          <w:rFonts w:eastAsia="Cambria"/>
          <w:b/>
          <w:sz w:val="24"/>
          <w:szCs w:val="24"/>
        </w:rPr>
        <w:t>se</w:t>
      </w:r>
      <w:r w:rsidRPr="00E726AC">
        <w:rPr>
          <w:rFonts w:eastAsia="Cambria"/>
          <w:b/>
          <w:spacing w:val="19"/>
          <w:sz w:val="24"/>
          <w:szCs w:val="24"/>
        </w:rPr>
        <w:t xml:space="preserve"> </w:t>
      </w:r>
      <w:r w:rsidRPr="00E726AC">
        <w:rPr>
          <w:rFonts w:eastAsia="Cambria"/>
          <w:b/>
          <w:spacing w:val="-2"/>
          <w:sz w:val="24"/>
          <w:szCs w:val="24"/>
        </w:rPr>
        <w:t>l</w:t>
      </w:r>
      <w:r w:rsidRPr="00E726AC">
        <w:rPr>
          <w:rFonts w:eastAsia="Cambria"/>
          <w:b/>
          <w:sz w:val="24"/>
          <w:szCs w:val="24"/>
        </w:rPr>
        <w:t>à</w:t>
      </w:r>
      <w:r w:rsidRPr="00E726AC">
        <w:rPr>
          <w:rFonts w:eastAsia="Cambria"/>
          <w:b/>
          <w:spacing w:val="20"/>
          <w:sz w:val="24"/>
          <w:szCs w:val="24"/>
        </w:rPr>
        <w:t xml:space="preserve"> </w:t>
      </w:r>
      <w:r w:rsidRPr="00E726AC">
        <w:rPr>
          <w:rFonts w:eastAsia="Cambria"/>
          <w:b/>
          <w:sz w:val="24"/>
          <w:szCs w:val="24"/>
        </w:rPr>
        <w:t>c</w:t>
      </w:r>
      <w:r w:rsidRPr="00E726AC">
        <w:rPr>
          <w:rFonts w:eastAsia="Cambria"/>
          <w:b/>
          <w:spacing w:val="3"/>
          <w:sz w:val="24"/>
          <w:szCs w:val="24"/>
        </w:rPr>
        <w:t>h</w:t>
      </w:r>
      <w:r w:rsidRPr="00E726AC">
        <w:rPr>
          <w:rFonts w:eastAsia="Cambria"/>
          <w:b/>
          <w:spacing w:val="-1"/>
          <w:sz w:val="24"/>
          <w:szCs w:val="24"/>
        </w:rPr>
        <w:t>ứ</w:t>
      </w:r>
      <w:r w:rsidRPr="00E726AC">
        <w:rPr>
          <w:rFonts w:eastAsia="Cambria"/>
          <w:b/>
          <w:sz w:val="24"/>
          <w:szCs w:val="24"/>
        </w:rPr>
        <w:t>c</w:t>
      </w:r>
      <w:r w:rsidRPr="00E726AC">
        <w:rPr>
          <w:rFonts w:eastAsia="Cambria"/>
          <w:b/>
          <w:spacing w:val="17"/>
          <w:sz w:val="24"/>
          <w:szCs w:val="24"/>
        </w:rPr>
        <w:t xml:space="preserve"> </w:t>
      </w:r>
      <w:r w:rsidRPr="00E726AC">
        <w:rPr>
          <w:rFonts w:eastAsia="Cambria"/>
          <w:b/>
          <w:spacing w:val="-1"/>
          <w:sz w:val="24"/>
          <w:szCs w:val="24"/>
        </w:rPr>
        <w:t>n</w:t>
      </w:r>
      <w:r w:rsidRPr="00E726AC">
        <w:rPr>
          <w:rFonts w:eastAsia="Cambria"/>
          <w:b/>
          <w:spacing w:val="1"/>
          <w:sz w:val="24"/>
          <w:szCs w:val="24"/>
        </w:rPr>
        <w:t>ă</w:t>
      </w:r>
      <w:r w:rsidRPr="00E726AC">
        <w:rPr>
          <w:rFonts w:eastAsia="Cambria"/>
          <w:b/>
          <w:spacing w:val="-1"/>
          <w:sz w:val="24"/>
          <w:szCs w:val="24"/>
        </w:rPr>
        <w:t>n</w:t>
      </w:r>
      <w:r w:rsidRPr="00E726AC">
        <w:rPr>
          <w:rFonts w:eastAsia="Cambria"/>
          <w:b/>
          <w:sz w:val="24"/>
          <w:szCs w:val="24"/>
        </w:rPr>
        <w:t>g,</w:t>
      </w:r>
      <w:r w:rsidRPr="00E726AC">
        <w:rPr>
          <w:rFonts w:eastAsia="Cambria"/>
          <w:b/>
          <w:spacing w:val="18"/>
          <w:sz w:val="24"/>
          <w:szCs w:val="24"/>
        </w:rPr>
        <w:t xml:space="preserve"> </w:t>
      </w:r>
      <w:r w:rsidRPr="00E726AC">
        <w:rPr>
          <w:rFonts w:eastAsia="Cambria"/>
          <w:b/>
          <w:sz w:val="24"/>
          <w:szCs w:val="24"/>
        </w:rPr>
        <w:t>qui</w:t>
      </w:r>
      <w:r w:rsidRPr="00E726AC">
        <w:rPr>
          <w:rFonts w:eastAsia="Cambria"/>
          <w:b/>
          <w:spacing w:val="16"/>
          <w:sz w:val="24"/>
          <w:szCs w:val="24"/>
        </w:rPr>
        <w:t xml:space="preserve"> </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ìn</w:t>
      </w:r>
      <w:r w:rsidRPr="00E726AC">
        <w:rPr>
          <w:rFonts w:eastAsia="Cambria"/>
          <w:b/>
          <w:spacing w:val="2"/>
          <w:sz w:val="24"/>
          <w:szCs w:val="24"/>
        </w:rPr>
        <w:t>h</w:t>
      </w:r>
      <w:r w:rsidRPr="00E726AC">
        <w:rPr>
          <w:rFonts w:eastAsia="Cambria"/>
          <w:sz w:val="24"/>
          <w:szCs w:val="24"/>
        </w:rPr>
        <w:t>.</w:t>
      </w:r>
      <w:r w:rsidRPr="00E726AC">
        <w:rPr>
          <w:rFonts w:eastAsia="Cambria"/>
          <w:spacing w:val="20"/>
          <w:sz w:val="24"/>
          <w:szCs w:val="24"/>
        </w:rPr>
        <w:t xml:space="preserve"> </w:t>
      </w:r>
      <w:r w:rsidRPr="00E726AC">
        <w:rPr>
          <w:rFonts w:eastAsia="Cambria"/>
          <w:sz w:val="24"/>
          <w:szCs w:val="24"/>
        </w:rPr>
        <w:t>Us</w:t>
      </w:r>
      <w:r w:rsidRPr="00E726AC">
        <w:rPr>
          <w:rFonts w:eastAsia="Cambria"/>
          <w:spacing w:val="1"/>
          <w:sz w:val="24"/>
          <w:szCs w:val="24"/>
        </w:rPr>
        <w:t>e</w:t>
      </w:r>
      <w:r w:rsidRPr="00E726AC">
        <w:rPr>
          <w:rFonts w:eastAsia="Cambria"/>
          <w:sz w:val="24"/>
          <w:szCs w:val="24"/>
        </w:rPr>
        <w:t>ca</w:t>
      </w:r>
      <w:r w:rsidRPr="00E726AC">
        <w:rPr>
          <w:rFonts w:eastAsia="Cambria"/>
          <w:spacing w:val="-2"/>
          <w:sz w:val="24"/>
          <w:szCs w:val="24"/>
        </w:rPr>
        <w:t>s</w:t>
      </w:r>
      <w:r w:rsidRPr="00E726AC">
        <w:rPr>
          <w:rFonts w:eastAsia="Cambria"/>
          <w:sz w:val="24"/>
          <w:szCs w:val="24"/>
        </w:rPr>
        <w:t>e</w:t>
      </w:r>
      <w:r w:rsidRPr="00E726AC">
        <w:rPr>
          <w:rFonts w:eastAsia="Cambria"/>
          <w:spacing w:val="21"/>
          <w:sz w:val="24"/>
          <w:szCs w:val="24"/>
        </w:rPr>
        <w:t xml:space="preserve"> </w:t>
      </w:r>
      <w:r w:rsidRPr="00E726AC">
        <w:rPr>
          <w:rFonts w:eastAsia="Cambria"/>
          <w:b/>
          <w:sz w:val="24"/>
          <w:szCs w:val="24"/>
        </w:rPr>
        <w:t>không</w:t>
      </w:r>
      <w:r w:rsidRPr="00E726AC">
        <w:rPr>
          <w:rFonts w:eastAsia="Cambria"/>
          <w:b/>
          <w:spacing w:val="16"/>
          <w:sz w:val="24"/>
          <w:szCs w:val="24"/>
        </w:rPr>
        <w:t xml:space="preserve"> </w:t>
      </w:r>
      <w:r w:rsidRPr="00E726AC">
        <w:rPr>
          <w:rFonts w:eastAsia="Cambria"/>
          <w:b/>
          <w:sz w:val="24"/>
          <w:szCs w:val="24"/>
        </w:rPr>
        <w:t>p</w:t>
      </w:r>
      <w:r w:rsidRPr="00E726AC">
        <w:rPr>
          <w:rFonts w:eastAsia="Cambria"/>
          <w:b/>
          <w:spacing w:val="2"/>
          <w:sz w:val="24"/>
          <w:szCs w:val="24"/>
        </w:rPr>
        <w:t>h</w:t>
      </w:r>
      <w:r w:rsidRPr="00E726AC">
        <w:rPr>
          <w:rFonts w:eastAsia="Cambria"/>
          <w:b/>
          <w:spacing w:val="1"/>
          <w:sz w:val="24"/>
          <w:szCs w:val="24"/>
        </w:rPr>
        <w:t>ả</w:t>
      </w:r>
      <w:r w:rsidRPr="00E726AC">
        <w:rPr>
          <w:rFonts w:eastAsia="Cambria"/>
          <w:b/>
          <w:sz w:val="24"/>
          <w:szCs w:val="24"/>
        </w:rPr>
        <w:t>i</w:t>
      </w:r>
      <w:r w:rsidRPr="00E726AC">
        <w:rPr>
          <w:rFonts w:eastAsia="Cambria"/>
          <w:b/>
          <w:spacing w:val="15"/>
          <w:sz w:val="24"/>
          <w:szCs w:val="24"/>
        </w:rPr>
        <w:t xml:space="preserve"> </w:t>
      </w:r>
      <w:r w:rsidRPr="00E726AC">
        <w:rPr>
          <w:rFonts w:eastAsia="Cambria"/>
          <w:b/>
          <w:spacing w:val="-2"/>
          <w:sz w:val="24"/>
          <w:szCs w:val="24"/>
        </w:rPr>
        <w:t>l</w:t>
      </w:r>
      <w:r w:rsidRPr="00E726AC">
        <w:rPr>
          <w:rFonts w:eastAsia="Cambria"/>
          <w:b/>
          <w:sz w:val="24"/>
          <w:szCs w:val="24"/>
        </w:rPr>
        <w:t>à</w:t>
      </w:r>
    </w:p>
    <w:p w:rsidR="002505FC" w:rsidRPr="00E726AC" w:rsidRDefault="003E2070">
      <w:pPr>
        <w:spacing w:before="42"/>
        <w:ind w:right="2477"/>
        <w:jc w:val="both"/>
        <w:rPr>
          <w:rFonts w:eastAsia="Cambria"/>
          <w:sz w:val="24"/>
          <w:szCs w:val="24"/>
        </w:rPr>
        <w:sectPr w:rsidR="002505FC" w:rsidRPr="00E726AC">
          <w:type w:val="continuous"/>
          <w:pgSz w:w="11920" w:h="16840"/>
          <w:pgMar w:top="1300" w:right="1020" w:bottom="280" w:left="1440" w:header="720" w:footer="720" w:gutter="0"/>
          <w:cols w:num="2" w:space="720" w:equalWidth="0">
            <w:col w:w="1021" w:space="338"/>
            <w:col w:w="8101"/>
          </w:cols>
        </w:sectPr>
      </w:pPr>
      <w:proofErr w:type="gramStart"/>
      <w:r w:rsidRPr="00E726AC">
        <w:rPr>
          <w:rFonts w:eastAsia="Cambria"/>
          <w:b/>
          <w:sz w:val="24"/>
          <w:szCs w:val="24"/>
        </w:rPr>
        <w:t>m</w:t>
      </w:r>
      <w:r w:rsidRPr="00E726AC">
        <w:rPr>
          <w:rFonts w:eastAsia="Cambria"/>
          <w:b/>
          <w:spacing w:val="1"/>
          <w:sz w:val="24"/>
          <w:szCs w:val="24"/>
        </w:rPr>
        <w:t>à</w:t>
      </w:r>
      <w:r w:rsidRPr="00E726AC">
        <w:rPr>
          <w:rFonts w:eastAsia="Cambria"/>
          <w:b/>
          <w:sz w:val="24"/>
          <w:szCs w:val="24"/>
        </w:rPr>
        <w:t>n</w:t>
      </w:r>
      <w:proofErr w:type="gramEnd"/>
      <w:r w:rsidRPr="00E726AC">
        <w:rPr>
          <w:rFonts w:eastAsia="Cambria"/>
          <w:b/>
          <w:spacing w:val="-1"/>
          <w:sz w:val="24"/>
          <w:szCs w:val="24"/>
        </w:rPr>
        <w:t xml:space="preserve"> </w:t>
      </w:r>
      <w:r w:rsidRPr="00E726AC">
        <w:rPr>
          <w:rFonts w:eastAsia="Cambria"/>
          <w:b/>
          <w:sz w:val="24"/>
          <w:szCs w:val="24"/>
        </w:rPr>
        <w:t>hì</w:t>
      </w:r>
      <w:r w:rsidRPr="00E726AC">
        <w:rPr>
          <w:rFonts w:eastAsia="Cambria"/>
          <w:b/>
          <w:spacing w:val="-1"/>
          <w:sz w:val="24"/>
          <w:szCs w:val="24"/>
        </w:rPr>
        <w:t>n</w:t>
      </w:r>
      <w:r w:rsidRPr="00E726AC">
        <w:rPr>
          <w:rFonts w:eastAsia="Cambria"/>
          <w:b/>
          <w:spacing w:val="2"/>
          <w:sz w:val="24"/>
          <w:szCs w:val="24"/>
        </w:rPr>
        <w:t>h</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hay</w:t>
      </w:r>
      <w:r w:rsidRPr="00E726AC">
        <w:rPr>
          <w:rFonts w:eastAsia="Cambria"/>
          <w:spacing w:val="-1"/>
          <w:sz w:val="24"/>
          <w:szCs w:val="24"/>
        </w:rPr>
        <w:t xml:space="preserve"> </w:t>
      </w:r>
      <w:r w:rsidRPr="00E726AC">
        <w:rPr>
          <w:rFonts w:eastAsia="Cambria"/>
          <w:sz w:val="24"/>
          <w:szCs w:val="24"/>
        </w:rPr>
        <w:t xml:space="preserve">các </w:t>
      </w:r>
      <w:r w:rsidRPr="00E726AC">
        <w:rPr>
          <w:rFonts w:eastAsia="Cambria"/>
          <w:b/>
          <w:sz w:val="24"/>
          <w:szCs w:val="24"/>
        </w:rPr>
        <w:t>b</w:t>
      </w:r>
      <w:r w:rsidRPr="00E726AC">
        <w:rPr>
          <w:rFonts w:eastAsia="Cambria"/>
          <w:b/>
          <w:spacing w:val="-1"/>
          <w:sz w:val="24"/>
          <w:szCs w:val="24"/>
        </w:rPr>
        <w:t>ư</w:t>
      </w:r>
      <w:r w:rsidRPr="00E726AC">
        <w:rPr>
          <w:rFonts w:eastAsia="Cambria"/>
          <w:b/>
          <w:sz w:val="24"/>
          <w:szCs w:val="24"/>
        </w:rPr>
        <w:t>ớc -</w:t>
      </w:r>
      <w:r w:rsidRPr="00E726AC">
        <w:rPr>
          <w:rFonts w:eastAsia="Cambria"/>
          <w:b/>
          <w:spacing w:val="1"/>
          <w:sz w:val="24"/>
          <w:szCs w:val="24"/>
        </w:rPr>
        <w:t xml:space="preserve"> </w:t>
      </w:r>
      <w:r w:rsidRPr="00E726AC">
        <w:rPr>
          <w:rFonts w:eastAsia="Cambria"/>
          <w:b/>
          <w:sz w:val="24"/>
          <w:szCs w:val="24"/>
        </w:rPr>
        <w:t>s</w:t>
      </w:r>
      <w:r w:rsidRPr="00E726AC">
        <w:rPr>
          <w:rFonts w:eastAsia="Cambria"/>
          <w:b/>
          <w:spacing w:val="1"/>
          <w:sz w:val="24"/>
          <w:szCs w:val="24"/>
        </w:rPr>
        <w:t>t</w:t>
      </w:r>
      <w:r w:rsidRPr="00E726AC">
        <w:rPr>
          <w:rFonts w:eastAsia="Cambria"/>
          <w:b/>
          <w:sz w:val="24"/>
          <w:szCs w:val="24"/>
        </w:rPr>
        <w:t>ep</w:t>
      </w:r>
      <w:r w:rsidRPr="00E726AC">
        <w:rPr>
          <w:rFonts w:eastAsia="Cambria"/>
          <w:b/>
          <w:spacing w:val="1"/>
          <w:sz w:val="24"/>
          <w:szCs w:val="24"/>
        </w:rPr>
        <w:t xml:space="preserve"> </w:t>
      </w:r>
      <w:r w:rsidRPr="00E726AC">
        <w:rPr>
          <w:rFonts w:eastAsia="Cambria"/>
          <w:b/>
          <w:sz w:val="24"/>
          <w:szCs w:val="24"/>
        </w:rPr>
        <w:t>-</w:t>
      </w:r>
      <w:r w:rsidRPr="00E726AC">
        <w:rPr>
          <w:rFonts w:eastAsia="Cambria"/>
          <w:b/>
          <w:spacing w:val="-2"/>
          <w:sz w:val="24"/>
          <w:szCs w:val="24"/>
        </w:rPr>
        <w:t xml:space="preserve"> </w:t>
      </w:r>
      <w:r w:rsidRPr="00E726AC">
        <w:rPr>
          <w:rFonts w:eastAsia="Cambria"/>
          <w:b/>
          <w:spacing w:val="1"/>
          <w:sz w:val="24"/>
          <w:szCs w:val="24"/>
        </w:rPr>
        <w:t>t</w:t>
      </w:r>
      <w:r w:rsidRPr="00E726AC">
        <w:rPr>
          <w:rFonts w:eastAsia="Cambria"/>
          <w:b/>
          <w:sz w:val="24"/>
          <w:szCs w:val="24"/>
        </w:rPr>
        <w:t>ro</w:t>
      </w:r>
      <w:r w:rsidRPr="00E726AC">
        <w:rPr>
          <w:rFonts w:eastAsia="Cambria"/>
          <w:b/>
          <w:spacing w:val="-1"/>
          <w:sz w:val="24"/>
          <w:szCs w:val="24"/>
        </w:rPr>
        <w:t>n</w:t>
      </w:r>
      <w:r w:rsidRPr="00E726AC">
        <w:rPr>
          <w:rFonts w:eastAsia="Cambria"/>
          <w:b/>
          <w:sz w:val="24"/>
          <w:szCs w:val="24"/>
        </w:rPr>
        <w:t>g quá</w:t>
      </w:r>
      <w:r w:rsidRPr="00E726AC">
        <w:rPr>
          <w:rFonts w:eastAsia="Cambria"/>
          <w:b/>
          <w:spacing w:val="2"/>
          <w:sz w:val="24"/>
          <w:szCs w:val="24"/>
        </w:rPr>
        <w:t xml:space="preserve"> </w:t>
      </w:r>
      <w:r w:rsidRPr="00E726AC">
        <w:rPr>
          <w:rFonts w:eastAsia="Cambria"/>
          <w:sz w:val="24"/>
          <w:szCs w:val="24"/>
        </w:rPr>
        <w:t>tr</w:t>
      </w:r>
      <w:r w:rsidRPr="00E726AC">
        <w:rPr>
          <w:rFonts w:eastAsia="Cambria"/>
          <w:spacing w:val="-2"/>
          <w:sz w:val="24"/>
          <w:szCs w:val="24"/>
        </w:rPr>
        <w:t>ì</w:t>
      </w:r>
      <w:r w:rsidRPr="00E726AC">
        <w:rPr>
          <w:rFonts w:eastAsia="Cambria"/>
          <w:sz w:val="24"/>
          <w:szCs w:val="24"/>
        </w:rPr>
        <w:t xml:space="preserve">nh </w:t>
      </w:r>
      <w:r w:rsidRPr="00E726AC">
        <w:rPr>
          <w:rFonts w:eastAsia="Cambria"/>
          <w:spacing w:val="-1"/>
          <w:sz w:val="24"/>
          <w:szCs w:val="24"/>
        </w:rPr>
        <w:t>x</w:t>
      </w:r>
      <w:r w:rsidRPr="00E726AC">
        <w:rPr>
          <w:rFonts w:eastAsia="Cambria"/>
          <w:sz w:val="24"/>
          <w:szCs w:val="24"/>
        </w:rPr>
        <w:t>ử</w:t>
      </w:r>
      <w:r w:rsidRPr="00E726AC">
        <w:rPr>
          <w:rFonts w:eastAsia="Cambria"/>
          <w:spacing w:val="-1"/>
          <w:sz w:val="24"/>
          <w:szCs w:val="24"/>
        </w:rPr>
        <w:t xml:space="preserve"> </w:t>
      </w:r>
      <w:r w:rsidRPr="00E726AC">
        <w:rPr>
          <w:rFonts w:eastAsia="Cambria"/>
          <w:sz w:val="24"/>
          <w:szCs w:val="24"/>
        </w:rPr>
        <w:t>lý</w:t>
      </w:r>
    </w:p>
    <w:p w:rsidR="002505FC" w:rsidRPr="00E726AC" w:rsidRDefault="00C25EC7">
      <w:pPr>
        <w:spacing w:before="93"/>
        <w:ind w:left="566"/>
      </w:pPr>
      <w:r>
        <w:lastRenderedPageBreak/>
        <w:pict>
          <v:shape id="_x0000_i1025" type="#_x0000_t75" style="width:437.2pt;height:699.85pt">
            <v:imagedata r:id="rId30" o:title=""/>
          </v:shape>
        </w:pict>
      </w:r>
    </w:p>
    <w:p w:rsidR="002505FC" w:rsidRPr="00E726AC" w:rsidRDefault="002505FC">
      <w:pPr>
        <w:spacing w:line="200" w:lineRule="exact"/>
      </w:pPr>
    </w:p>
    <w:p w:rsidR="002505FC" w:rsidRPr="00E726AC" w:rsidRDefault="002505FC">
      <w:pPr>
        <w:spacing w:before="1" w:line="260" w:lineRule="exact"/>
        <w:rPr>
          <w:sz w:val="26"/>
          <w:szCs w:val="26"/>
        </w:rPr>
      </w:pPr>
    </w:p>
    <w:p w:rsidR="002505FC" w:rsidRPr="00E726AC" w:rsidRDefault="003E2070">
      <w:pPr>
        <w:spacing w:before="16"/>
        <w:ind w:left="3264" w:right="3596"/>
        <w:jc w:val="center"/>
        <w:rPr>
          <w:rFonts w:eastAsia="Calibri"/>
          <w:sz w:val="22"/>
          <w:szCs w:val="22"/>
        </w:rPr>
        <w:sectPr w:rsidR="002505FC" w:rsidRPr="00E726AC">
          <w:footerReference w:type="default" r:id="rId31"/>
          <w:pgSz w:w="11920" w:h="16840"/>
          <w:pgMar w:top="1300" w:right="1040" w:bottom="280" w:left="1440" w:header="0" w:footer="796" w:gutter="0"/>
          <w:cols w:space="720"/>
        </w:sectPr>
      </w:pPr>
      <w:r w:rsidRPr="00E726AC">
        <w:rPr>
          <w:rFonts w:eastAsia="Calibri"/>
          <w:color w:val="FFFFFF"/>
          <w:spacing w:val="1"/>
          <w:sz w:val="22"/>
          <w:szCs w:val="22"/>
        </w:rPr>
        <w:t>P</w:t>
      </w:r>
      <w:r w:rsidRPr="00E726AC">
        <w:rPr>
          <w:rFonts w:eastAsia="Calibri"/>
          <w:color w:val="FFFFFF"/>
          <w:sz w:val="22"/>
          <w:szCs w:val="22"/>
        </w:rPr>
        <w:t>A</w:t>
      </w:r>
      <w:r w:rsidRPr="00E726AC">
        <w:rPr>
          <w:rFonts w:eastAsia="Calibri"/>
          <w:color w:val="FFFFFF"/>
          <w:spacing w:val="-1"/>
          <w:sz w:val="22"/>
          <w:szCs w:val="22"/>
        </w:rPr>
        <w:t>G</w:t>
      </w:r>
      <w:r w:rsidRPr="00E726AC">
        <w:rPr>
          <w:rFonts w:eastAsia="Calibri"/>
          <w:color w:val="FFFFFF"/>
          <w:sz w:val="22"/>
          <w:szCs w:val="22"/>
        </w:rPr>
        <w:t xml:space="preserve">E </w:t>
      </w:r>
      <w:r w:rsidRPr="00E726AC">
        <w:rPr>
          <w:rFonts w:eastAsia="Calibri"/>
          <w:color w:val="FFFFFF"/>
          <w:spacing w:val="47"/>
          <w:sz w:val="22"/>
          <w:szCs w:val="22"/>
        </w:rPr>
        <w:t xml:space="preserve"> </w:t>
      </w:r>
      <w:r w:rsidRPr="00E726AC">
        <w:rPr>
          <w:rFonts w:eastAsia="Calibri"/>
          <w:color w:val="FFFFFF"/>
          <w:spacing w:val="1"/>
          <w:sz w:val="22"/>
          <w:szCs w:val="22"/>
        </w:rPr>
        <w:t>\</w:t>
      </w:r>
      <w:r w:rsidRPr="00E726AC">
        <w:rPr>
          <w:rFonts w:eastAsia="Calibri"/>
          <w:color w:val="FFFFFF"/>
          <w:sz w:val="22"/>
          <w:szCs w:val="22"/>
        </w:rPr>
        <w:t>*</w:t>
      </w:r>
      <w:r w:rsidRPr="00E726AC">
        <w:rPr>
          <w:rFonts w:eastAsia="Calibri"/>
          <w:color w:val="FFFFFF"/>
          <w:spacing w:val="-1"/>
          <w:sz w:val="22"/>
          <w:szCs w:val="22"/>
        </w:rPr>
        <w:t xml:space="preserve"> </w:t>
      </w:r>
      <w:r w:rsidRPr="00E726AC">
        <w:rPr>
          <w:rFonts w:eastAsia="Calibri"/>
          <w:color w:val="FFFFFF"/>
          <w:spacing w:val="1"/>
          <w:sz w:val="22"/>
          <w:szCs w:val="22"/>
        </w:rPr>
        <w:t>M</w:t>
      </w:r>
      <w:r w:rsidRPr="00E726AC">
        <w:rPr>
          <w:rFonts w:eastAsia="Calibri"/>
          <w:color w:val="FFFFFF"/>
          <w:sz w:val="22"/>
          <w:szCs w:val="22"/>
        </w:rPr>
        <w:t>E</w:t>
      </w:r>
      <w:r w:rsidRPr="00E726AC">
        <w:rPr>
          <w:rFonts w:eastAsia="Calibri"/>
          <w:color w:val="FFFFFF"/>
          <w:spacing w:val="-2"/>
          <w:sz w:val="22"/>
          <w:szCs w:val="22"/>
        </w:rPr>
        <w:t>R</w:t>
      </w:r>
      <w:r w:rsidRPr="00E726AC">
        <w:rPr>
          <w:rFonts w:eastAsia="Calibri"/>
          <w:color w:val="FFFFFF"/>
          <w:sz w:val="22"/>
          <w:szCs w:val="22"/>
        </w:rPr>
        <w:t>GEFO</w:t>
      </w:r>
      <w:r w:rsidRPr="00E726AC">
        <w:rPr>
          <w:rFonts w:eastAsia="Calibri"/>
          <w:color w:val="FFFFFF"/>
          <w:spacing w:val="-3"/>
          <w:sz w:val="22"/>
          <w:szCs w:val="22"/>
        </w:rPr>
        <w:t>R</w:t>
      </w:r>
      <w:r w:rsidRPr="00E726AC">
        <w:rPr>
          <w:rFonts w:eastAsia="Calibri"/>
          <w:color w:val="FFFFFF"/>
          <w:spacing w:val="1"/>
          <w:sz w:val="22"/>
          <w:szCs w:val="22"/>
        </w:rPr>
        <w:t>M</w:t>
      </w:r>
      <w:r w:rsidRPr="00E726AC">
        <w:rPr>
          <w:rFonts w:eastAsia="Calibri"/>
          <w:color w:val="FFFFFF"/>
          <w:sz w:val="22"/>
          <w:szCs w:val="22"/>
        </w:rPr>
        <w:t>AT</w:t>
      </w:r>
      <w:r w:rsidRPr="00E726AC">
        <w:rPr>
          <w:rFonts w:eastAsia="Calibri"/>
          <w:color w:val="FFFFFF"/>
          <w:spacing w:val="-1"/>
          <w:sz w:val="22"/>
          <w:szCs w:val="22"/>
        </w:rPr>
        <w:t xml:space="preserve"> </w:t>
      </w:r>
      <w:r w:rsidRPr="00E726AC">
        <w:rPr>
          <w:rFonts w:eastAsia="Calibri"/>
          <w:color w:val="FFFFFF"/>
          <w:sz w:val="22"/>
          <w:szCs w:val="22"/>
        </w:rPr>
        <w:t>1</w:t>
      </w:r>
    </w:p>
    <w:p w:rsidR="002505FC" w:rsidRPr="00E726AC" w:rsidRDefault="003E2070">
      <w:pPr>
        <w:spacing w:before="70" w:line="260" w:lineRule="exact"/>
        <w:ind w:left="2970"/>
        <w:rPr>
          <w:rFonts w:eastAsia="Cambria"/>
          <w:sz w:val="24"/>
          <w:szCs w:val="24"/>
        </w:rPr>
      </w:pPr>
      <w:r w:rsidRPr="00E726AC">
        <w:rPr>
          <w:rFonts w:eastAsia="Cambria"/>
          <w:b/>
          <w:position w:val="-1"/>
          <w:sz w:val="24"/>
          <w:szCs w:val="24"/>
        </w:rPr>
        <w:lastRenderedPageBreak/>
        <w:t>F</w:t>
      </w:r>
      <w:r w:rsidRPr="00E726AC">
        <w:rPr>
          <w:rFonts w:eastAsia="Cambria"/>
          <w:b/>
          <w:spacing w:val="-1"/>
          <w:position w:val="-1"/>
          <w:sz w:val="24"/>
          <w:szCs w:val="24"/>
        </w:rPr>
        <w:t>i</w:t>
      </w:r>
      <w:r w:rsidRPr="00E726AC">
        <w:rPr>
          <w:rFonts w:eastAsia="Cambria"/>
          <w:b/>
          <w:position w:val="-1"/>
          <w:sz w:val="24"/>
          <w:szCs w:val="24"/>
        </w:rPr>
        <w:t xml:space="preserve">gure </w:t>
      </w:r>
      <w:r w:rsidRPr="00E726AC">
        <w:rPr>
          <w:rFonts w:eastAsia="Cambria"/>
          <w:b/>
          <w:spacing w:val="-1"/>
          <w:position w:val="-1"/>
          <w:sz w:val="24"/>
          <w:szCs w:val="24"/>
        </w:rPr>
        <w:t>2</w:t>
      </w:r>
      <w:r w:rsidRPr="00E726AC">
        <w:rPr>
          <w:rFonts w:eastAsia="Cambria"/>
          <w:b/>
          <w:position w:val="-1"/>
          <w:sz w:val="24"/>
          <w:szCs w:val="24"/>
        </w:rPr>
        <w:t xml:space="preserve">: </w:t>
      </w:r>
      <w:r w:rsidRPr="00E726AC">
        <w:rPr>
          <w:rFonts w:eastAsia="Cambria"/>
          <w:b/>
          <w:spacing w:val="-1"/>
          <w:position w:val="-1"/>
          <w:sz w:val="24"/>
          <w:szCs w:val="24"/>
        </w:rPr>
        <w:t>S</w:t>
      </w:r>
      <w:r w:rsidRPr="00E726AC">
        <w:rPr>
          <w:rFonts w:eastAsia="Cambria"/>
          <w:b/>
          <w:position w:val="-1"/>
          <w:sz w:val="24"/>
          <w:szCs w:val="24"/>
        </w:rPr>
        <w:t>ys</w:t>
      </w:r>
      <w:r w:rsidRPr="00E726AC">
        <w:rPr>
          <w:rFonts w:eastAsia="Cambria"/>
          <w:b/>
          <w:spacing w:val="1"/>
          <w:position w:val="-1"/>
          <w:sz w:val="24"/>
          <w:szCs w:val="24"/>
        </w:rPr>
        <w:t>t</w:t>
      </w:r>
      <w:r w:rsidRPr="00E726AC">
        <w:rPr>
          <w:rFonts w:eastAsia="Cambria"/>
          <w:b/>
          <w:position w:val="-1"/>
          <w:sz w:val="24"/>
          <w:szCs w:val="24"/>
        </w:rPr>
        <w:t xml:space="preserve">em </w:t>
      </w:r>
      <w:r w:rsidRPr="00E726AC">
        <w:rPr>
          <w:rFonts w:eastAsia="Cambria"/>
          <w:b/>
          <w:spacing w:val="1"/>
          <w:position w:val="-1"/>
          <w:sz w:val="24"/>
          <w:szCs w:val="24"/>
        </w:rPr>
        <w:t>O</w:t>
      </w:r>
      <w:r w:rsidRPr="00E726AC">
        <w:rPr>
          <w:rFonts w:eastAsia="Cambria"/>
          <w:b/>
          <w:position w:val="-1"/>
          <w:sz w:val="24"/>
          <w:szCs w:val="24"/>
        </w:rPr>
        <w:t>ve</w:t>
      </w:r>
      <w:r w:rsidRPr="00E726AC">
        <w:rPr>
          <w:rFonts w:eastAsia="Cambria"/>
          <w:b/>
          <w:spacing w:val="1"/>
          <w:position w:val="-1"/>
          <w:sz w:val="24"/>
          <w:szCs w:val="24"/>
        </w:rPr>
        <w:t>r</w:t>
      </w:r>
      <w:r w:rsidRPr="00E726AC">
        <w:rPr>
          <w:rFonts w:eastAsia="Cambria"/>
          <w:b/>
          <w:position w:val="-1"/>
          <w:sz w:val="24"/>
          <w:szCs w:val="24"/>
        </w:rPr>
        <w:t>v</w:t>
      </w:r>
      <w:r w:rsidRPr="00E726AC">
        <w:rPr>
          <w:rFonts w:eastAsia="Cambria"/>
          <w:b/>
          <w:spacing w:val="-1"/>
          <w:position w:val="-1"/>
          <w:sz w:val="24"/>
          <w:szCs w:val="24"/>
        </w:rPr>
        <w:t>i</w:t>
      </w:r>
      <w:r w:rsidRPr="00E726AC">
        <w:rPr>
          <w:rFonts w:eastAsia="Cambria"/>
          <w:b/>
          <w:position w:val="-1"/>
          <w:sz w:val="24"/>
          <w:szCs w:val="24"/>
        </w:rPr>
        <w:t>ew</w:t>
      </w:r>
      <w:r w:rsidRPr="00E726AC">
        <w:rPr>
          <w:rFonts w:eastAsia="Cambria"/>
          <w:b/>
          <w:spacing w:val="1"/>
          <w:position w:val="-1"/>
          <w:sz w:val="24"/>
          <w:szCs w:val="24"/>
        </w:rPr>
        <w:t xml:space="preserve"> U</w:t>
      </w:r>
      <w:r w:rsidRPr="00E726AC">
        <w:rPr>
          <w:rFonts w:eastAsia="Cambria"/>
          <w:b/>
          <w:position w:val="-1"/>
          <w:sz w:val="24"/>
          <w:szCs w:val="24"/>
        </w:rPr>
        <w:t>se Case</w:t>
      </w:r>
    </w:p>
    <w:p w:rsidR="002505FC" w:rsidRPr="00E726AC" w:rsidRDefault="002505FC">
      <w:pPr>
        <w:spacing w:before="6" w:line="180" w:lineRule="exact"/>
        <w:rPr>
          <w:sz w:val="19"/>
          <w:szCs w:val="19"/>
        </w:rPr>
      </w:pPr>
    </w:p>
    <w:p w:rsidR="002505FC" w:rsidRPr="00E726AC" w:rsidRDefault="002505FC">
      <w:pPr>
        <w:spacing w:line="200" w:lineRule="exact"/>
      </w:pPr>
    </w:p>
    <w:p w:rsidR="002505FC" w:rsidRPr="00E726AC" w:rsidRDefault="002505FC">
      <w:pPr>
        <w:spacing w:line="200" w:lineRule="exact"/>
        <w:sectPr w:rsidR="002505FC" w:rsidRPr="00E726AC">
          <w:footerReference w:type="default" r:id="rId32"/>
          <w:pgSz w:w="11920" w:h="16840"/>
          <w:pgMar w:top="1320" w:right="1020" w:bottom="280" w:left="1440" w:header="0" w:footer="796" w:gutter="0"/>
          <w:cols w:space="720"/>
        </w:sect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20" w:line="220" w:lineRule="exact"/>
        <w:rPr>
          <w:sz w:val="22"/>
          <w:szCs w:val="22"/>
        </w:rPr>
      </w:pPr>
    </w:p>
    <w:p w:rsidR="002505FC" w:rsidRPr="00E726AC" w:rsidRDefault="003E2070">
      <w:pPr>
        <w:spacing w:line="240" w:lineRule="exact"/>
        <w:ind w:left="548" w:right="-53"/>
        <w:rPr>
          <w:sz w:val="22"/>
          <w:szCs w:val="22"/>
        </w:rPr>
      </w:pPr>
      <w:r w:rsidRPr="00E726AC">
        <w:rPr>
          <w:i/>
          <w:position w:val="-1"/>
          <w:sz w:val="22"/>
          <w:szCs w:val="22"/>
        </w:rPr>
        <w:t>Ví dụ</w:t>
      </w:r>
    </w:p>
    <w:p w:rsidR="002505FC" w:rsidRPr="00E726AC" w:rsidRDefault="003E2070">
      <w:pPr>
        <w:spacing w:before="21"/>
        <w:ind w:left="269"/>
        <w:rPr>
          <w:rFonts w:eastAsia="Cambria"/>
          <w:sz w:val="28"/>
          <w:szCs w:val="28"/>
        </w:rPr>
      </w:pPr>
      <w:r w:rsidRPr="00E726AC">
        <w:br w:type="column"/>
      </w: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3</w:t>
      </w:r>
      <w:r w:rsidRPr="00E726AC">
        <w:rPr>
          <w:rFonts w:eastAsia="Cambria"/>
          <w:b/>
          <w:spacing w:val="10"/>
          <w:sz w:val="28"/>
          <w:szCs w:val="28"/>
        </w:rPr>
        <w:t xml:space="preserve"> </w:t>
      </w:r>
      <w:r w:rsidRPr="00E726AC">
        <w:rPr>
          <w:rFonts w:eastAsia="Cambria"/>
          <w:b/>
          <w:spacing w:val="-1"/>
          <w:sz w:val="28"/>
          <w:szCs w:val="28"/>
        </w:rPr>
        <w:t>L</w:t>
      </w:r>
      <w:r w:rsidRPr="00E726AC">
        <w:rPr>
          <w:rFonts w:eastAsia="Cambria"/>
          <w:b/>
          <w:sz w:val="28"/>
          <w:szCs w:val="28"/>
        </w:rPr>
        <w:t>i</w:t>
      </w:r>
      <w:r w:rsidRPr="00E726AC">
        <w:rPr>
          <w:rFonts w:eastAsia="Cambria"/>
          <w:b/>
          <w:spacing w:val="1"/>
          <w:sz w:val="28"/>
          <w:szCs w:val="28"/>
        </w:rPr>
        <w:t>s</w:t>
      </w:r>
      <w:r w:rsidRPr="00E726AC">
        <w:rPr>
          <w:rFonts w:eastAsia="Cambria"/>
          <w:b/>
          <w:sz w:val="28"/>
          <w:szCs w:val="28"/>
        </w:rPr>
        <w:t>t</w:t>
      </w:r>
      <w:r w:rsidRPr="00E726AC">
        <w:rPr>
          <w:rFonts w:eastAsia="Cambria"/>
          <w:b/>
          <w:spacing w:val="-1"/>
          <w:sz w:val="28"/>
          <w:szCs w:val="28"/>
        </w:rPr>
        <w:t xml:space="preserve"> </w:t>
      </w:r>
      <w:r w:rsidRPr="00E726AC">
        <w:rPr>
          <w:rFonts w:eastAsia="Cambria"/>
          <w:b/>
          <w:spacing w:val="1"/>
          <w:sz w:val="28"/>
          <w:szCs w:val="28"/>
        </w:rPr>
        <w:t>o</w:t>
      </w:r>
      <w:r w:rsidRPr="00E726AC">
        <w:rPr>
          <w:rFonts w:eastAsia="Cambria"/>
          <w:b/>
          <w:sz w:val="28"/>
          <w:szCs w:val="28"/>
        </w:rPr>
        <w:t>f</w:t>
      </w:r>
      <w:r w:rsidRPr="00E726AC">
        <w:rPr>
          <w:rFonts w:eastAsia="Cambria"/>
          <w:b/>
          <w:spacing w:val="1"/>
          <w:sz w:val="28"/>
          <w:szCs w:val="28"/>
        </w:rPr>
        <w:t xml:space="preserve"> </w:t>
      </w:r>
      <w:r w:rsidRPr="00E726AC">
        <w:rPr>
          <w:rFonts w:eastAsia="Cambria"/>
          <w:b/>
          <w:spacing w:val="-3"/>
          <w:sz w:val="28"/>
          <w:szCs w:val="28"/>
        </w:rPr>
        <w:t>U</w:t>
      </w:r>
      <w:r w:rsidRPr="00E726AC">
        <w:rPr>
          <w:rFonts w:eastAsia="Cambria"/>
          <w:b/>
          <w:sz w:val="28"/>
          <w:szCs w:val="28"/>
        </w:rPr>
        <w:t>se</w:t>
      </w:r>
      <w:r w:rsidRPr="00E726AC">
        <w:rPr>
          <w:rFonts w:eastAsia="Cambria"/>
          <w:b/>
          <w:spacing w:val="1"/>
          <w:sz w:val="28"/>
          <w:szCs w:val="28"/>
        </w:rPr>
        <w:t xml:space="preserve"> </w:t>
      </w:r>
      <w:r w:rsidRPr="00E726AC">
        <w:rPr>
          <w:rFonts w:eastAsia="Cambria"/>
          <w:b/>
          <w:spacing w:val="-3"/>
          <w:sz w:val="28"/>
          <w:szCs w:val="28"/>
        </w:rPr>
        <w:t>C</w:t>
      </w:r>
      <w:r w:rsidRPr="00E726AC">
        <w:rPr>
          <w:rFonts w:eastAsia="Cambria"/>
          <w:b/>
          <w:spacing w:val="1"/>
          <w:sz w:val="28"/>
          <w:szCs w:val="28"/>
        </w:rPr>
        <w:t>a</w:t>
      </w:r>
      <w:r w:rsidRPr="00E726AC">
        <w:rPr>
          <w:rFonts w:eastAsia="Cambria"/>
          <w:b/>
          <w:sz w:val="28"/>
          <w:szCs w:val="28"/>
        </w:rPr>
        <w:t>se</w:t>
      </w:r>
    </w:p>
    <w:p w:rsidR="002505FC" w:rsidRPr="00E726AC" w:rsidRDefault="003E2070">
      <w:pPr>
        <w:ind w:right="3963"/>
        <w:jc w:val="both"/>
        <w:rPr>
          <w:rFonts w:eastAsia="Cambria"/>
          <w:sz w:val="24"/>
          <w:szCs w:val="24"/>
        </w:rPr>
      </w:pPr>
      <w:r w:rsidRPr="00E726AC">
        <w:rPr>
          <w:rFonts w:eastAsia="Cambria"/>
          <w:spacing w:val="-1"/>
          <w:sz w:val="24"/>
          <w:szCs w:val="24"/>
        </w:rPr>
        <w:t>&lt;Đ</w:t>
      </w:r>
      <w:r w:rsidRPr="00E726AC">
        <w:rPr>
          <w:rFonts w:eastAsia="Cambria"/>
          <w:sz w:val="24"/>
          <w:szCs w:val="24"/>
        </w:rPr>
        <w:t>ặc tả</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 xml:space="preserve">i </w:t>
      </w:r>
      <w:r w:rsidRPr="00E726AC">
        <w:rPr>
          <w:rFonts w:eastAsia="Cambria"/>
          <w:spacing w:val="1"/>
          <w:sz w:val="24"/>
          <w:szCs w:val="24"/>
        </w:rPr>
        <w:t>t</w:t>
      </w:r>
      <w:r w:rsidRPr="00E726AC">
        <w:rPr>
          <w:rFonts w:eastAsia="Cambria"/>
          <w:sz w:val="24"/>
          <w:szCs w:val="24"/>
        </w:rPr>
        <w:t>i</w:t>
      </w:r>
      <w:r w:rsidRPr="00E726AC">
        <w:rPr>
          <w:rFonts w:eastAsia="Cambria"/>
          <w:spacing w:val="1"/>
          <w:sz w:val="24"/>
          <w:szCs w:val="24"/>
        </w:rPr>
        <w:t>ê</w:t>
      </w:r>
      <w:r w:rsidRPr="00E726AC">
        <w:rPr>
          <w:rFonts w:eastAsia="Cambria"/>
          <w:sz w:val="24"/>
          <w:szCs w:val="24"/>
        </w:rPr>
        <w:t xml:space="preserve">t </w:t>
      </w:r>
      <w:r w:rsidRPr="00E726AC">
        <w:rPr>
          <w:rFonts w:eastAsia="Cambria"/>
          <w:spacing w:val="1"/>
          <w:sz w:val="24"/>
          <w:szCs w:val="24"/>
        </w:rPr>
        <w:t>U</w:t>
      </w:r>
      <w:r w:rsidRPr="00E726AC">
        <w:rPr>
          <w:rFonts w:eastAsia="Cambria"/>
          <w:sz w:val="24"/>
          <w:szCs w:val="24"/>
        </w:rPr>
        <w:t>se case</w:t>
      </w:r>
      <w:r w:rsidRPr="00E726AC">
        <w:rPr>
          <w:rFonts w:eastAsia="Cambria"/>
          <w:spacing w:val="-2"/>
          <w:sz w:val="24"/>
          <w:szCs w:val="24"/>
        </w:rPr>
        <w:t xml:space="preserve"> </w:t>
      </w:r>
      <w:r w:rsidRPr="00E726AC">
        <w:rPr>
          <w:rFonts w:eastAsia="Cambria"/>
          <w:sz w:val="24"/>
          <w:szCs w:val="24"/>
        </w:rPr>
        <w:t xml:space="preserve">theo </w:t>
      </w:r>
      <w:r w:rsidRPr="00E726AC">
        <w:rPr>
          <w:rFonts w:eastAsia="Cambria"/>
          <w:spacing w:val="2"/>
          <w:sz w:val="24"/>
          <w:szCs w:val="24"/>
        </w:rPr>
        <w:t>t</w:t>
      </w:r>
      <w:r w:rsidRPr="00E726AC">
        <w:rPr>
          <w:rFonts w:eastAsia="Cambria"/>
          <w:sz w:val="24"/>
          <w:szCs w:val="24"/>
        </w:rPr>
        <w:t xml:space="preserve">ừng </w:t>
      </w:r>
      <w:r w:rsidRPr="00E726AC">
        <w:rPr>
          <w:rFonts w:eastAsia="Cambria"/>
          <w:spacing w:val="-1"/>
          <w:sz w:val="24"/>
          <w:szCs w:val="24"/>
        </w:rPr>
        <w:t>r</w:t>
      </w:r>
      <w:r w:rsidRPr="00E726AC">
        <w:rPr>
          <w:rFonts w:eastAsia="Cambria"/>
          <w:sz w:val="24"/>
          <w:szCs w:val="24"/>
        </w:rPr>
        <w:t>ole&gt;</w:t>
      </w:r>
    </w:p>
    <w:p w:rsidR="002505FC" w:rsidRPr="00E726AC" w:rsidRDefault="003E2070">
      <w:pPr>
        <w:spacing w:before="40" w:line="276" w:lineRule="auto"/>
        <w:ind w:right="71"/>
        <w:jc w:val="both"/>
        <w:rPr>
          <w:rFonts w:eastAsia="Cambria"/>
          <w:sz w:val="24"/>
          <w:szCs w:val="24"/>
        </w:rPr>
        <w:sectPr w:rsidR="002505FC" w:rsidRPr="00E726AC">
          <w:type w:val="continuous"/>
          <w:pgSz w:w="11920" w:h="16840"/>
          <w:pgMar w:top="1300" w:right="1020" w:bottom="280" w:left="1440" w:header="720" w:footer="720" w:gutter="0"/>
          <w:cols w:num="2" w:space="720" w:equalWidth="0">
            <w:col w:w="1021" w:space="338"/>
            <w:col w:w="8101"/>
          </w:cols>
        </w:sectPr>
      </w:pPr>
      <w:r w:rsidRPr="00E726AC">
        <w:rPr>
          <w:rFonts w:eastAsia="Cambria"/>
          <w:spacing w:val="-1"/>
          <w:sz w:val="24"/>
          <w:szCs w:val="24"/>
        </w:rPr>
        <w:t>&lt;T</w:t>
      </w:r>
      <w:r w:rsidRPr="00E726AC">
        <w:rPr>
          <w:rFonts w:eastAsia="Cambria"/>
          <w:sz w:val="24"/>
          <w:szCs w:val="24"/>
        </w:rPr>
        <w:t>ách</w:t>
      </w:r>
      <w:r w:rsidRPr="00E726AC">
        <w:rPr>
          <w:rFonts w:eastAsia="Cambria"/>
          <w:spacing w:val="1"/>
          <w:sz w:val="24"/>
          <w:szCs w:val="24"/>
        </w:rPr>
        <w:t xml:space="preserve"> </w:t>
      </w:r>
      <w:r w:rsidRPr="00E726AC">
        <w:rPr>
          <w:rFonts w:eastAsia="Cambria"/>
          <w:sz w:val="24"/>
          <w:szCs w:val="24"/>
        </w:rPr>
        <w:t>n</w:t>
      </w:r>
      <w:r w:rsidRPr="00E726AC">
        <w:rPr>
          <w:rFonts w:eastAsia="Cambria"/>
          <w:spacing w:val="1"/>
          <w:sz w:val="24"/>
          <w:szCs w:val="24"/>
        </w:rPr>
        <w:t>h</w:t>
      </w:r>
      <w:r w:rsidRPr="00E726AC">
        <w:rPr>
          <w:rFonts w:eastAsia="Cambria"/>
          <w:sz w:val="24"/>
          <w:szCs w:val="24"/>
        </w:rPr>
        <w:t>ỏ</w:t>
      </w:r>
      <w:r w:rsidRPr="00E726AC">
        <w:rPr>
          <w:rFonts w:eastAsia="Cambria"/>
          <w:spacing w:val="1"/>
          <w:sz w:val="24"/>
          <w:szCs w:val="24"/>
        </w:rPr>
        <w:t xml:space="preserve"> </w:t>
      </w:r>
      <w:r w:rsidRPr="00E726AC">
        <w:rPr>
          <w:rFonts w:eastAsia="Cambria"/>
          <w:sz w:val="24"/>
          <w:szCs w:val="24"/>
        </w:rPr>
        <w:t>thà</w:t>
      </w:r>
      <w:r w:rsidRPr="00E726AC">
        <w:rPr>
          <w:rFonts w:eastAsia="Cambria"/>
          <w:spacing w:val="1"/>
          <w:sz w:val="24"/>
          <w:szCs w:val="24"/>
        </w:rPr>
        <w:t>n</w:t>
      </w:r>
      <w:r w:rsidRPr="00E726AC">
        <w:rPr>
          <w:rFonts w:eastAsia="Cambria"/>
          <w:sz w:val="24"/>
          <w:szCs w:val="24"/>
        </w:rPr>
        <w:t xml:space="preserve">h </w:t>
      </w:r>
      <w:r w:rsidRPr="00E726AC">
        <w:rPr>
          <w:rFonts w:eastAsia="Cambria"/>
          <w:spacing w:val="1"/>
          <w:sz w:val="24"/>
          <w:szCs w:val="24"/>
        </w:rPr>
        <w:t>p</w:t>
      </w:r>
      <w:r w:rsidRPr="00E726AC">
        <w:rPr>
          <w:rFonts w:eastAsia="Cambria"/>
          <w:sz w:val="24"/>
          <w:szCs w:val="24"/>
        </w:rPr>
        <w:t>hần</w:t>
      </w:r>
      <w:r w:rsidRPr="00E726AC">
        <w:rPr>
          <w:rFonts w:eastAsia="Cambria"/>
          <w:spacing w:val="1"/>
          <w:sz w:val="24"/>
          <w:szCs w:val="24"/>
        </w:rPr>
        <w:t xml:space="preserve"> </w:t>
      </w:r>
      <w:r w:rsidRPr="00E726AC">
        <w:rPr>
          <w:rFonts w:eastAsia="Cambria"/>
          <w:sz w:val="24"/>
          <w:szCs w:val="24"/>
        </w:rPr>
        <w:t>usecase</w:t>
      </w:r>
      <w:r w:rsidRPr="00E726AC">
        <w:rPr>
          <w:rFonts w:eastAsia="Cambria"/>
          <w:spacing w:val="1"/>
          <w:sz w:val="24"/>
          <w:szCs w:val="24"/>
        </w:rPr>
        <w:t xml:space="preserve"> </w:t>
      </w:r>
      <w:r w:rsidRPr="00E726AC">
        <w:rPr>
          <w:rFonts w:eastAsia="Cambria"/>
          <w:sz w:val="24"/>
          <w:szCs w:val="24"/>
        </w:rPr>
        <w:t>tr</w:t>
      </w:r>
      <w:r w:rsidRPr="00E726AC">
        <w:rPr>
          <w:rFonts w:eastAsia="Cambria"/>
          <w:spacing w:val="-1"/>
          <w:sz w:val="24"/>
          <w:szCs w:val="24"/>
        </w:rPr>
        <w:t>o</w:t>
      </w:r>
      <w:r w:rsidRPr="00E726AC">
        <w:rPr>
          <w:rFonts w:eastAsia="Cambria"/>
          <w:sz w:val="24"/>
          <w:szCs w:val="24"/>
        </w:rPr>
        <w:t>ng o</w:t>
      </w:r>
      <w:r w:rsidRPr="00E726AC">
        <w:rPr>
          <w:rFonts w:eastAsia="Cambria"/>
          <w:spacing w:val="-1"/>
          <w:sz w:val="24"/>
          <w:szCs w:val="24"/>
        </w:rPr>
        <w:t>v</w:t>
      </w:r>
      <w:r w:rsidRPr="00E726AC">
        <w:rPr>
          <w:rFonts w:eastAsia="Cambria"/>
          <w:sz w:val="24"/>
          <w:szCs w:val="24"/>
        </w:rPr>
        <w:t>er</w:t>
      </w:r>
      <w:r w:rsidRPr="00E726AC">
        <w:rPr>
          <w:rFonts w:eastAsia="Cambria"/>
          <w:spacing w:val="-1"/>
          <w:sz w:val="24"/>
          <w:szCs w:val="24"/>
        </w:rPr>
        <w:t>v</w:t>
      </w:r>
      <w:r w:rsidRPr="00E726AC">
        <w:rPr>
          <w:rFonts w:eastAsia="Cambria"/>
          <w:sz w:val="24"/>
          <w:szCs w:val="24"/>
        </w:rPr>
        <w:t>i</w:t>
      </w:r>
      <w:r w:rsidRPr="00E726AC">
        <w:rPr>
          <w:rFonts w:eastAsia="Cambria"/>
          <w:spacing w:val="1"/>
          <w:sz w:val="24"/>
          <w:szCs w:val="24"/>
        </w:rPr>
        <w:t>e</w:t>
      </w:r>
      <w:r w:rsidRPr="00E726AC">
        <w:rPr>
          <w:rFonts w:eastAsia="Cambria"/>
          <w:sz w:val="24"/>
          <w:szCs w:val="24"/>
        </w:rPr>
        <w:t>w</w:t>
      </w:r>
      <w:r w:rsidRPr="00E726AC">
        <w:rPr>
          <w:rFonts w:eastAsia="Cambria"/>
          <w:spacing w:val="4"/>
          <w:sz w:val="24"/>
          <w:szCs w:val="24"/>
        </w:rPr>
        <w:t xml:space="preserve"> </w:t>
      </w:r>
      <w:r w:rsidRPr="00E726AC">
        <w:rPr>
          <w:rFonts w:eastAsia="Cambria"/>
          <w:sz w:val="24"/>
          <w:szCs w:val="24"/>
        </w:rPr>
        <w:t>thà</w:t>
      </w:r>
      <w:r w:rsidRPr="00E726AC">
        <w:rPr>
          <w:rFonts w:eastAsia="Cambria"/>
          <w:spacing w:val="1"/>
          <w:sz w:val="24"/>
          <w:szCs w:val="24"/>
        </w:rPr>
        <w:t>n</w:t>
      </w:r>
      <w:r w:rsidRPr="00E726AC">
        <w:rPr>
          <w:rFonts w:eastAsia="Cambria"/>
          <w:sz w:val="24"/>
          <w:szCs w:val="24"/>
        </w:rPr>
        <w:t xml:space="preserve">h </w:t>
      </w:r>
      <w:r w:rsidRPr="00E726AC">
        <w:rPr>
          <w:rFonts w:eastAsia="Cambria"/>
          <w:spacing w:val="1"/>
          <w:sz w:val="24"/>
          <w:szCs w:val="24"/>
        </w:rPr>
        <w:t>t</w:t>
      </w:r>
      <w:r w:rsidRPr="00E726AC">
        <w:rPr>
          <w:rFonts w:eastAsia="Cambria"/>
          <w:spacing w:val="-1"/>
          <w:sz w:val="24"/>
          <w:szCs w:val="24"/>
        </w:rPr>
        <w:t>ừ</w:t>
      </w:r>
      <w:r w:rsidRPr="00E726AC">
        <w:rPr>
          <w:rFonts w:eastAsia="Cambria"/>
          <w:sz w:val="24"/>
          <w:szCs w:val="24"/>
        </w:rPr>
        <w:t>ng nhóm theo</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ai</w:t>
      </w:r>
      <w:r w:rsidRPr="00E726AC">
        <w:rPr>
          <w:rFonts w:eastAsia="Cambria"/>
          <w:spacing w:val="1"/>
          <w:sz w:val="24"/>
          <w:szCs w:val="24"/>
        </w:rPr>
        <w:t xml:space="preserve"> </w:t>
      </w:r>
      <w:r w:rsidRPr="00E726AC">
        <w:rPr>
          <w:rFonts w:eastAsia="Cambria"/>
          <w:sz w:val="24"/>
          <w:szCs w:val="24"/>
        </w:rPr>
        <w:t>trò actor  tr</w:t>
      </w:r>
      <w:r w:rsidRPr="00E726AC">
        <w:rPr>
          <w:rFonts w:eastAsia="Cambria"/>
          <w:spacing w:val="-1"/>
          <w:sz w:val="24"/>
          <w:szCs w:val="24"/>
        </w:rPr>
        <w:t>o</w:t>
      </w:r>
      <w:r w:rsidRPr="00E726AC">
        <w:rPr>
          <w:rFonts w:eastAsia="Cambria"/>
          <w:sz w:val="24"/>
          <w:szCs w:val="24"/>
        </w:rPr>
        <w:t xml:space="preserve">ng </w:t>
      </w:r>
      <w:r w:rsidRPr="00E726AC">
        <w:rPr>
          <w:rFonts w:eastAsia="Cambria"/>
          <w:spacing w:val="1"/>
          <w:sz w:val="24"/>
          <w:szCs w:val="24"/>
        </w:rPr>
        <w:t xml:space="preserve"> h</w:t>
      </w:r>
      <w:r w:rsidRPr="00E726AC">
        <w:rPr>
          <w:rFonts w:eastAsia="Cambria"/>
          <w:sz w:val="24"/>
          <w:szCs w:val="24"/>
        </w:rPr>
        <w:t xml:space="preserve">ệ </w:t>
      </w:r>
      <w:r w:rsidRPr="00E726AC">
        <w:rPr>
          <w:rFonts w:eastAsia="Cambria"/>
          <w:spacing w:val="2"/>
          <w:sz w:val="24"/>
          <w:szCs w:val="24"/>
        </w:rPr>
        <w:t xml:space="preserve"> </w:t>
      </w:r>
      <w:r w:rsidRPr="00E726AC">
        <w:rPr>
          <w:rFonts w:eastAsia="Cambria"/>
          <w:sz w:val="24"/>
          <w:szCs w:val="24"/>
        </w:rPr>
        <w:t>t</w:t>
      </w:r>
      <w:r w:rsidRPr="00E726AC">
        <w:rPr>
          <w:rFonts w:eastAsia="Cambria"/>
          <w:spacing w:val="-1"/>
          <w:sz w:val="24"/>
          <w:szCs w:val="24"/>
        </w:rPr>
        <w:t>h</w:t>
      </w:r>
      <w:r w:rsidRPr="00E726AC">
        <w:rPr>
          <w:rFonts w:eastAsia="Cambria"/>
          <w:sz w:val="24"/>
          <w:szCs w:val="24"/>
        </w:rPr>
        <w:t xml:space="preserve">ống </w:t>
      </w:r>
      <w:r w:rsidRPr="00E726AC">
        <w:rPr>
          <w:rFonts w:eastAsia="Cambria"/>
          <w:spacing w:val="3"/>
          <w:sz w:val="24"/>
          <w:szCs w:val="24"/>
        </w:rPr>
        <w:t xml:space="preserve"> </w:t>
      </w:r>
      <w:r w:rsidRPr="00E726AC">
        <w:rPr>
          <w:rFonts w:eastAsia="Cambria"/>
          <w:spacing w:val="-1"/>
          <w:sz w:val="24"/>
          <w:szCs w:val="24"/>
        </w:rPr>
        <w:t>đ</w:t>
      </w:r>
      <w:r w:rsidRPr="00E726AC">
        <w:rPr>
          <w:rFonts w:eastAsia="Cambria"/>
          <w:sz w:val="24"/>
          <w:szCs w:val="24"/>
        </w:rPr>
        <w:t xml:space="preserve">ã </w:t>
      </w:r>
      <w:r w:rsidRPr="00E726AC">
        <w:rPr>
          <w:rFonts w:eastAsia="Cambria"/>
          <w:spacing w:val="2"/>
          <w:sz w:val="24"/>
          <w:szCs w:val="24"/>
        </w:rPr>
        <w:t xml:space="preserve"> </w:t>
      </w:r>
      <w:r w:rsidRPr="00E726AC">
        <w:rPr>
          <w:rFonts w:eastAsia="Cambria"/>
          <w:spacing w:val="-1"/>
          <w:sz w:val="24"/>
          <w:szCs w:val="24"/>
        </w:rPr>
        <w:t>đ</w:t>
      </w:r>
      <w:r w:rsidRPr="00E726AC">
        <w:rPr>
          <w:rFonts w:eastAsia="Cambria"/>
          <w:sz w:val="24"/>
          <w:szCs w:val="24"/>
        </w:rPr>
        <w:t xml:space="preserve">ược </w:t>
      </w:r>
      <w:r w:rsidRPr="00E726AC">
        <w:rPr>
          <w:rFonts w:eastAsia="Cambria"/>
          <w:spacing w:val="1"/>
          <w:sz w:val="24"/>
          <w:szCs w:val="24"/>
        </w:rPr>
        <w:t xml:space="preserve"> p</w:t>
      </w:r>
      <w:r w:rsidRPr="00E726AC">
        <w:rPr>
          <w:rFonts w:eastAsia="Cambria"/>
          <w:sz w:val="24"/>
          <w:szCs w:val="24"/>
        </w:rPr>
        <w:t xml:space="preserve">hân </w:t>
      </w:r>
      <w:r w:rsidRPr="00E726AC">
        <w:rPr>
          <w:rFonts w:eastAsia="Cambria"/>
          <w:spacing w:val="2"/>
          <w:sz w:val="24"/>
          <w:szCs w:val="24"/>
        </w:rPr>
        <w:t xml:space="preserve"> </w:t>
      </w:r>
      <w:r w:rsidRPr="00E726AC">
        <w:rPr>
          <w:rFonts w:eastAsia="Cambria"/>
          <w:sz w:val="24"/>
          <w:szCs w:val="24"/>
        </w:rPr>
        <w:t>t</w:t>
      </w:r>
      <w:r w:rsidRPr="00E726AC">
        <w:rPr>
          <w:rFonts w:eastAsia="Cambria"/>
          <w:spacing w:val="1"/>
          <w:sz w:val="24"/>
          <w:szCs w:val="24"/>
        </w:rPr>
        <w:t>í</w:t>
      </w:r>
      <w:r w:rsidRPr="00E726AC">
        <w:rPr>
          <w:rFonts w:eastAsia="Cambria"/>
          <w:sz w:val="24"/>
          <w:szCs w:val="24"/>
        </w:rPr>
        <w:t>c</w:t>
      </w:r>
      <w:r w:rsidRPr="00E726AC">
        <w:rPr>
          <w:rFonts w:eastAsia="Cambria"/>
          <w:spacing w:val="1"/>
          <w:sz w:val="24"/>
          <w:szCs w:val="24"/>
        </w:rPr>
        <w:t>h</w:t>
      </w:r>
      <w:r w:rsidRPr="00E726AC">
        <w:rPr>
          <w:rFonts w:eastAsia="Cambria"/>
          <w:sz w:val="24"/>
          <w:szCs w:val="24"/>
        </w:rPr>
        <w:t xml:space="preserve">. </w:t>
      </w:r>
      <w:r w:rsidRPr="00E726AC">
        <w:rPr>
          <w:rFonts w:eastAsia="Cambria"/>
          <w:spacing w:val="2"/>
          <w:sz w:val="24"/>
          <w:szCs w:val="24"/>
        </w:rPr>
        <w:t xml:space="preserve"> </w:t>
      </w:r>
      <w:r w:rsidRPr="00E726AC">
        <w:rPr>
          <w:rFonts w:eastAsia="Cambria"/>
          <w:spacing w:val="1"/>
          <w:sz w:val="24"/>
          <w:szCs w:val="24"/>
        </w:rPr>
        <w:t>H</w:t>
      </w:r>
      <w:r w:rsidRPr="00E726AC">
        <w:rPr>
          <w:rFonts w:eastAsia="Cambria"/>
          <w:spacing w:val="-2"/>
          <w:sz w:val="24"/>
          <w:szCs w:val="24"/>
        </w:rPr>
        <w:t>ì</w:t>
      </w:r>
      <w:r w:rsidRPr="00E726AC">
        <w:rPr>
          <w:rFonts w:eastAsia="Cambria"/>
          <w:sz w:val="24"/>
          <w:szCs w:val="24"/>
        </w:rPr>
        <w:t xml:space="preserve">nh </w:t>
      </w:r>
      <w:r w:rsidRPr="00E726AC">
        <w:rPr>
          <w:rFonts w:eastAsia="Cambria"/>
          <w:spacing w:val="1"/>
          <w:sz w:val="24"/>
          <w:szCs w:val="24"/>
        </w:rPr>
        <w:t xml:space="preserve"> </w:t>
      </w:r>
      <w:r w:rsidRPr="00E726AC">
        <w:rPr>
          <w:rFonts w:eastAsia="Cambria"/>
          <w:sz w:val="24"/>
          <w:szCs w:val="24"/>
        </w:rPr>
        <w:t xml:space="preserve">vẽ </w:t>
      </w:r>
      <w:r w:rsidRPr="00E726AC">
        <w:rPr>
          <w:rFonts w:eastAsia="Cambria"/>
          <w:spacing w:val="2"/>
          <w:sz w:val="24"/>
          <w:szCs w:val="24"/>
        </w:rPr>
        <w:t xml:space="preserve"> </w:t>
      </w:r>
      <w:r w:rsidRPr="00E726AC">
        <w:rPr>
          <w:rFonts w:eastAsia="Cambria"/>
          <w:spacing w:val="1"/>
          <w:sz w:val="24"/>
          <w:szCs w:val="24"/>
        </w:rPr>
        <w:t>p</w:t>
      </w:r>
      <w:r w:rsidRPr="00E726AC">
        <w:rPr>
          <w:rFonts w:eastAsia="Cambria"/>
          <w:sz w:val="24"/>
          <w:szCs w:val="24"/>
        </w:rPr>
        <w:t xml:space="preserve">hải </w:t>
      </w:r>
      <w:r w:rsidRPr="00E726AC">
        <w:rPr>
          <w:rFonts w:eastAsia="Cambria"/>
          <w:spacing w:val="2"/>
          <w:sz w:val="24"/>
          <w:szCs w:val="24"/>
        </w:rPr>
        <w:t xml:space="preserve"> </w:t>
      </w:r>
      <w:r w:rsidRPr="00E726AC">
        <w:rPr>
          <w:rFonts w:eastAsia="Cambria"/>
          <w:sz w:val="24"/>
          <w:szCs w:val="24"/>
        </w:rPr>
        <w:t xml:space="preserve">bao </w:t>
      </w:r>
      <w:r w:rsidRPr="00E726AC">
        <w:rPr>
          <w:rFonts w:eastAsia="Cambria"/>
          <w:spacing w:val="1"/>
          <w:sz w:val="24"/>
          <w:szCs w:val="24"/>
        </w:rPr>
        <w:t xml:space="preserve"> </w:t>
      </w:r>
      <w:r w:rsidRPr="00E726AC">
        <w:rPr>
          <w:rFonts w:eastAsia="Cambria"/>
          <w:sz w:val="24"/>
          <w:szCs w:val="24"/>
        </w:rPr>
        <w:t xml:space="preserve">gồm </w:t>
      </w:r>
      <w:r w:rsidRPr="00E726AC">
        <w:rPr>
          <w:rFonts w:eastAsia="Cambria"/>
          <w:spacing w:val="1"/>
          <w:sz w:val="24"/>
          <w:szCs w:val="24"/>
        </w:rPr>
        <w:t xml:space="preserve"> </w:t>
      </w:r>
      <w:r w:rsidRPr="00E726AC">
        <w:rPr>
          <w:rFonts w:eastAsia="Cambria"/>
          <w:spacing w:val="-3"/>
          <w:sz w:val="24"/>
          <w:szCs w:val="24"/>
        </w:rPr>
        <w:t>l</w:t>
      </w:r>
      <w:r w:rsidRPr="00E726AC">
        <w:rPr>
          <w:rFonts w:eastAsia="Cambria"/>
          <w:sz w:val="24"/>
          <w:szCs w:val="24"/>
        </w:rPr>
        <w:t xml:space="preserve">uôn </w:t>
      </w:r>
      <w:r w:rsidRPr="00E726AC">
        <w:rPr>
          <w:rFonts w:eastAsia="Cambria"/>
          <w:spacing w:val="1"/>
          <w:sz w:val="24"/>
          <w:szCs w:val="24"/>
        </w:rPr>
        <w:t xml:space="preserve"> </w:t>
      </w:r>
      <w:r w:rsidRPr="00E726AC">
        <w:rPr>
          <w:rFonts w:eastAsia="Cambria"/>
          <w:sz w:val="24"/>
          <w:szCs w:val="24"/>
        </w:rPr>
        <w:t>các usecase</w:t>
      </w:r>
      <w:r w:rsidRPr="00E726AC">
        <w:rPr>
          <w:rFonts w:eastAsia="Cambria"/>
          <w:spacing w:val="1"/>
          <w:sz w:val="24"/>
          <w:szCs w:val="24"/>
        </w:rPr>
        <w:t xml:space="preserve"> </w:t>
      </w:r>
      <w:r w:rsidRPr="00E726AC">
        <w:rPr>
          <w:rFonts w:eastAsia="Cambria"/>
          <w:sz w:val="24"/>
          <w:szCs w:val="24"/>
        </w:rPr>
        <w:t xml:space="preserve">có quan </w:t>
      </w:r>
      <w:r w:rsidRPr="00E726AC">
        <w:rPr>
          <w:rFonts w:eastAsia="Cambria"/>
          <w:spacing w:val="1"/>
          <w:sz w:val="24"/>
          <w:szCs w:val="24"/>
        </w:rPr>
        <w:t>h</w:t>
      </w:r>
      <w:r w:rsidRPr="00E726AC">
        <w:rPr>
          <w:rFonts w:eastAsia="Cambria"/>
          <w:sz w:val="24"/>
          <w:szCs w:val="24"/>
        </w:rPr>
        <w:t>ệ&gt;</w:t>
      </w:r>
    </w:p>
    <w:p w:rsidR="002505FC" w:rsidRPr="00E726AC" w:rsidRDefault="002505FC">
      <w:pPr>
        <w:spacing w:before="1" w:line="220" w:lineRule="exact"/>
        <w:rPr>
          <w:sz w:val="22"/>
          <w:szCs w:val="22"/>
        </w:rPr>
      </w:pPr>
    </w:p>
    <w:p w:rsidR="002505FC" w:rsidRPr="00E726AC" w:rsidRDefault="003E2070">
      <w:pPr>
        <w:spacing w:before="26" w:line="280" w:lineRule="exact"/>
        <w:ind w:left="1808"/>
        <w:rPr>
          <w:sz w:val="26"/>
          <w:szCs w:val="26"/>
        </w:rPr>
      </w:pPr>
      <w:r w:rsidRPr="00E726AC">
        <w:rPr>
          <w:b/>
          <w:i/>
          <w:position w:val="-1"/>
          <w:sz w:val="26"/>
          <w:szCs w:val="26"/>
        </w:rPr>
        <w:t xml:space="preserve">2.3.1  </w:t>
      </w:r>
      <w:r w:rsidRPr="00E726AC">
        <w:rPr>
          <w:b/>
          <w:i/>
          <w:spacing w:val="2"/>
          <w:position w:val="-1"/>
          <w:sz w:val="26"/>
          <w:szCs w:val="26"/>
        </w:rPr>
        <w:t xml:space="preserve"> </w:t>
      </w:r>
      <w:r w:rsidRPr="00E726AC">
        <w:rPr>
          <w:b/>
          <w:i/>
          <w:spacing w:val="1"/>
          <w:position w:val="-1"/>
          <w:sz w:val="26"/>
          <w:szCs w:val="26"/>
        </w:rPr>
        <w:t>&lt;</w:t>
      </w:r>
      <w:r w:rsidRPr="00E726AC">
        <w:rPr>
          <w:b/>
          <w:i/>
          <w:position w:val="-1"/>
          <w:sz w:val="26"/>
          <w:szCs w:val="26"/>
        </w:rPr>
        <w:t>Guest</w:t>
      </w:r>
      <w:r w:rsidRPr="00E726AC">
        <w:rPr>
          <w:b/>
          <w:i/>
          <w:spacing w:val="1"/>
          <w:position w:val="-1"/>
          <w:sz w:val="26"/>
          <w:szCs w:val="26"/>
        </w:rPr>
        <w:t>&gt;</w:t>
      </w:r>
      <w:r w:rsidRPr="00E726AC">
        <w:rPr>
          <w:b/>
          <w:i/>
          <w:position w:val="-1"/>
          <w:sz w:val="26"/>
          <w:szCs w:val="26"/>
        </w:rPr>
        <w:t>Overview</w:t>
      </w:r>
      <w:r w:rsidRPr="00E726AC">
        <w:rPr>
          <w:b/>
          <w:i/>
          <w:spacing w:val="-17"/>
          <w:position w:val="-1"/>
          <w:sz w:val="26"/>
          <w:szCs w:val="26"/>
        </w:rPr>
        <w:t xml:space="preserve"> </w:t>
      </w:r>
      <w:r w:rsidRPr="00E726AC">
        <w:rPr>
          <w:b/>
          <w:i/>
          <w:position w:val="-1"/>
          <w:sz w:val="26"/>
          <w:szCs w:val="26"/>
        </w:rPr>
        <w:t>Use</w:t>
      </w:r>
      <w:r w:rsidRPr="00E726AC">
        <w:rPr>
          <w:b/>
          <w:i/>
          <w:spacing w:val="-2"/>
          <w:position w:val="-1"/>
          <w:sz w:val="26"/>
          <w:szCs w:val="26"/>
        </w:rPr>
        <w:t xml:space="preserve"> </w:t>
      </w:r>
      <w:r w:rsidRPr="00E726AC">
        <w:rPr>
          <w:b/>
          <w:i/>
          <w:position w:val="-1"/>
          <w:sz w:val="26"/>
          <w:szCs w:val="26"/>
        </w:rPr>
        <w:t>Case</w:t>
      </w:r>
    </w:p>
    <w:p w:rsidR="002505FC" w:rsidRPr="00E726AC" w:rsidRDefault="00C25EC7">
      <w:pPr>
        <w:spacing w:before="83"/>
        <w:ind w:left="547"/>
      </w:pPr>
      <w:r>
        <w:pict>
          <v:shape id="_x0000_i1026" type="#_x0000_t75" style="width:440.05pt;height:235pt">
            <v:imagedata r:id="rId33" o:title=""/>
          </v:shape>
        </w:pict>
      </w:r>
    </w:p>
    <w:p w:rsidR="002505FC" w:rsidRPr="00E726AC" w:rsidRDefault="002505FC">
      <w:pPr>
        <w:spacing w:before="11" w:line="200" w:lineRule="exact"/>
        <w:sectPr w:rsidR="002505FC" w:rsidRPr="00E726AC">
          <w:type w:val="continuous"/>
          <w:pgSz w:w="11920" w:h="16840"/>
          <w:pgMar w:top="1300" w:right="1020" w:bottom="280" w:left="1440" w:header="720" w:footer="720" w:gutter="0"/>
          <w:cols w:space="720"/>
        </w:sect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1" w:line="240" w:lineRule="exact"/>
        <w:rPr>
          <w:sz w:val="24"/>
          <w:szCs w:val="24"/>
        </w:rPr>
      </w:pPr>
    </w:p>
    <w:p w:rsidR="002505FC" w:rsidRPr="00E726AC" w:rsidRDefault="003E2070">
      <w:pPr>
        <w:spacing w:line="240" w:lineRule="exact"/>
        <w:ind w:left="548" w:right="-53"/>
        <w:rPr>
          <w:sz w:val="22"/>
          <w:szCs w:val="22"/>
        </w:rPr>
      </w:pPr>
      <w:r w:rsidRPr="00E726AC">
        <w:rPr>
          <w:i/>
          <w:position w:val="-1"/>
          <w:sz w:val="22"/>
          <w:szCs w:val="22"/>
        </w:rPr>
        <w:t>Ví dụ</w:t>
      </w:r>
    </w:p>
    <w:p w:rsidR="002505FC" w:rsidRPr="00E726AC" w:rsidRDefault="003E2070">
      <w:pPr>
        <w:spacing w:before="29"/>
        <w:ind w:left="1678"/>
        <w:rPr>
          <w:sz w:val="24"/>
          <w:szCs w:val="24"/>
        </w:rPr>
      </w:pPr>
      <w:r w:rsidRPr="00E726AC">
        <w:br w:type="column"/>
      </w:r>
      <w:r w:rsidRPr="00E726AC">
        <w:rPr>
          <w:b/>
          <w:i/>
          <w:sz w:val="24"/>
          <w:szCs w:val="24"/>
        </w:rPr>
        <w:t>Fig</w:t>
      </w:r>
      <w:r w:rsidRPr="00E726AC">
        <w:rPr>
          <w:b/>
          <w:i/>
          <w:spacing w:val="1"/>
          <w:sz w:val="24"/>
          <w:szCs w:val="24"/>
        </w:rPr>
        <w:t>u</w:t>
      </w:r>
      <w:r w:rsidRPr="00E726AC">
        <w:rPr>
          <w:b/>
          <w:i/>
          <w:sz w:val="24"/>
          <w:szCs w:val="24"/>
        </w:rPr>
        <w:t>re 3:</w:t>
      </w:r>
      <w:r w:rsidRPr="00E726AC">
        <w:rPr>
          <w:b/>
          <w:i/>
          <w:spacing w:val="-1"/>
          <w:sz w:val="24"/>
          <w:szCs w:val="24"/>
        </w:rPr>
        <w:t xml:space="preserve"> </w:t>
      </w:r>
      <w:r w:rsidRPr="00E726AC">
        <w:rPr>
          <w:b/>
          <w:i/>
          <w:sz w:val="24"/>
          <w:szCs w:val="24"/>
        </w:rPr>
        <w:t>&lt;Gues</w:t>
      </w:r>
      <w:r w:rsidRPr="00E726AC">
        <w:rPr>
          <w:b/>
          <w:i/>
          <w:spacing w:val="1"/>
          <w:sz w:val="24"/>
          <w:szCs w:val="24"/>
        </w:rPr>
        <w:t>t</w:t>
      </w:r>
      <w:r w:rsidRPr="00E726AC">
        <w:rPr>
          <w:b/>
          <w:i/>
          <w:sz w:val="24"/>
          <w:szCs w:val="24"/>
        </w:rPr>
        <w:t>&gt; O</w:t>
      </w:r>
      <w:r w:rsidRPr="00E726AC">
        <w:rPr>
          <w:b/>
          <w:i/>
          <w:spacing w:val="-1"/>
          <w:sz w:val="24"/>
          <w:szCs w:val="24"/>
        </w:rPr>
        <w:t>ve</w:t>
      </w:r>
      <w:r w:rsidRPr="00E726AC">
        <w:rPr>
          <w:b/>
          <w:i/>
          <w:spacing w:val="2"/>
          <w:sz w:val="24"/>
          <w:szCs w:val="24"/>
        </w:rPr>
        <w:t>r</w:t>
      </w:r>
      <w:r w:rsidRPr="00E726AC">
        <w:rPr>
          <w:b/>
          <w:i/>
          <w:spacing w:val="-1"/>
          <w:sz w:val="24"/>
          <w:szCs w:val="24"/>
        </w:rPr>
        <w:t>v</w:t>
      </w:r>
      <w:r w:rsidRPr="00E726AC">
        <w:rPr>
          <w:b/>
          <w:i/>
          <w:sz w:val="24"/>
          <w:szCs w:val="24"/>
        </w:rPr>
        <w:t>iew Use</w:t>
      </w:r>
      <w:r w:rsidRPr="00E726AC">
        <w:rPr>
          <w:b/>
          <w:i/>
          <w:spacing w:val="-1"/>
          <w:sz w:val="24"/>
          <w:szCs w:val="24"/>
        </w:rPr>
        <w:t xml:space="preserve"> </w:t>
      </w:r>
      <w:r w:rsidRPr="00E726AC">
        <w:rPr>
          <w:b/>
          <w:i/>
          <w:sz w:val="24"/>
          <w:szCs w:val="24"/>
        </w:rPr>
        <w:t>Case</w:t>
      </w:r>
    </w:p>
    <w:p w:rsidR="002505FC" w:rsidRPr="00E726AC" w:rsidRDefault="002505FC">
      <w:pPr>
        <w:spacing w:before="2" w:line="100" w:lineRule="exact"/>
        <w:rPr>
          <w:sz w:val="10"/>
          <w:szCs w:val="10"/>
        </w:rPr>
      </w:pPr>
    </w:p>
    <w:p w:rsidR="002505FC" w:rsidRPr="00E726AC" w:rsidRDefault="003E2070">
      <w:pPr>
        <w:spacing w:line="276" w:lineRule="auto"/>
        <w:ind w:right="317"/>
        <w:rPr>
          <w:rFonts w:eastAsia="Cambria"/>
          <w:sz w:val="24"/>
          <w:szCs w:val="24"/>
        </w:rPr>
        <w:sectPr w:rsidR="002505FC" w:rsidRPr="00E726AC">
          <w:type w:val="continuous"/>
          <w:pgSz w:w="11920" w:h="16840"/>
          <w:pgMar w:top="1300" w:right="1020" w:bottom="280" w:left="1440" w:header="720" w:footer="720" w:gutter="0"/>
          <w:cols w:num="2" w:space="720" w:equalWidth="0">
            <w:col w:w="1021" w:space="338"/>
            <w:col w:w="8101"/>
          </w:cols>
        </w:sectPr>
      </w:pPr>
      <w:r w:rsidRPr="00E726AC">
        <w:rPr>
          <w:rFonts w:eastAsia="Cambria"/>
          <w:spacing w:val="-1"/>
          <w:sz w:val="24"/>
          <w:szCs w:val="24"/>
        </w:rPr>
        <w:t>&lt;T</w:t>
      </w:r>
      <w:r w:rsidRPr="00E726AC">
        <w:rPr>
          <w:rFonts w:eastAsia="Cambria"/>
          <w:sz w:val="24"/>
          <w:szCs w:val="24"/>
        </w:rPr>
        <w:t xml:space="preserve">ách </w:t>
      </w:r>
      <w:r w:rsidRPr="00E726AC">
        <w:rPr>
          <w:rFonts w:eastAsia="Cambria"/>
          <w:spacing w:val="-1"/>
          <w:sz w:val="24"/>
          <w:szCs w:val="24"/>
        </w:rPr>
        <w:t>r</w:t>
      </w:r>
      <w:r w:rsidRPr="00E726AC">
        <w:rPr>
          <w:rFonts w:eastAsia="Cambria"/>
          <w:sz w:val="24"/>
          <w:szCs w:val="24"/>
        </w:rPr>
        <w:t>i</w:t>
      </w:r>
      <w:r w:rsidRPr="00E726AC">
        <w:rPr>
          <w:rFonts w:eastAsia="Cambria"/>
          <w:spacing w:val="1"/>
          <w:sz w:val="24"/>
          <w:szCs w:val="24"/>
        </w:rPr>
        <w:t>ê</w:t>
      </w:r>
      <w:r w:rsidRPr="00E726AC">
        <w:rPr>
          <w:rFonts w:eastAsia="Cambria"/>
          <w:sz w:val="24"/>
          <w:szCs w:val="24"/>
        </w:rPr>
        <w:t xml:space="preserve">ng </w:t>
      </w:r>
      <w:r w:rsidRPr="00E726AC">
        <w:rPr>
          <w:rFonts w:eastAsia="Cambria"/>
          <w:spacing w:val="1"/>
          <w:sz w:val="24"/>
          <w:szCs w:val="24"/>
        </w:rPr>
        <w:t>t</w:t>
      </w:r>
      <w:r w:rsidRPr="00E726AC">
        <w:rPr>
          <w:rFonts w:eastAsia="Cambria"/>
          <w:spacing w:val="-1"/>
          <w:sz w:val="24"/>
          <w:szCs w:val="24"/>
        </w:rPr>
        <w:t>ừ</w:t>
      </w:r>
      <w:r w:rsidRPr="00E726AC">
        <w:rPr>
          <w:rFonts w:eastAsia="Cambria"/>
          <w:sz w:val="24"/>
          <w:szCs w:val="24"/>
        </w:rPr>
        <w:t>ng</w:t>
      </w:r>
      <w:r w:rsidRPr="00E726AC">
        <w:rPr>
          <w:rFonts w:eastAsia="Cambria"/>
          <w:spacing w:val="2"/>
          <w:sz w:val="24"/>
          <w:szCs w:val="24"/>
        </w:rPr>
        <w:t xml:space="preserve"> </w:t>
      </w:r>
      <w:r w:rsidRPr="00E726AC">
        <w:rPr>
          <w:rFonts w:eastAsia="Cambria"/>
          <w:sz w:val="24"/>
          <w:szCs w:val="24"/>
        </w:rPr>
        <w:t xml:space="preserve">usecase </w:t>
      </w:r>
      <w:r w:rsidRPr="00E726AC">
        <w:rPr>
          <w:rFonts w:eastAsia="Cambria"/>
          <w:spacing w:val="-1"/>
          <w:sz w:val="24"/>
          <w:szCs w:val="24"/>
        </w:rPr>
        <w:t>đ</w:t>
      </w:r>
      <w:r w:rsidRPr="00E726AC">
        <w:rPr>
          <w:rFonts w:eastAsia="Cambria"/>
          <w:sz w:val="24"/>
          <w:szCs w:val="24"/>
        </w:rPr>
        <w:t xml:space="preserve">ể </w:t>
      </w:r>
      <w:r w:rsidRPr="00E726AC">
        <w:rPr>
          <w:rFonts w:eastAsia="Cambria"/>
          <w:spacing w:val="-1"/>
          <w:sz w:val="24"/>
          <w:szCs w:val="24"/>
        </w:rPr>
        <w:t>đ</w:t>
      </w:r>
      <w:r w:rsidRPr="00E726AC">
        <w:rPr>
          <w:rFonts w:eastAsia="Cambria"/>
          <w:sz w:val="24"/>
          <w:szCs w:val="24"/>
        </w:rPr>
        <w:t xml:space="preserve">ặc </w:t>
      </w:r>
      <w:r w:rsidRPr="00E726AC">
        <w:rPr>
          <w:rFonts w:eastAsia="Cambria"/>
          <w:spacing w:val="1"/>
          <w:sz w:val="24"/>
          <w:szCs w:val="24"/>
        </w:rPr>
        <w:t>t</w:t>
      </w:r>
      <w:r w:rsidRPr="00E726AC">
        <w:rPr>
          <w:rFonts w:eastAsia="Cambria"/>
          <w:sz w:val="24"/>
          <w:szCs w:val="24"/>
        </w:rPr>
        <w:t>ả tr</w:t>
      </w:r>
      <w:r w:rsidRPr="00E726AC">
        <w:rPr>
          <w:rFonts w:eastAsia="Cambria"/>
          <w:spacing w:val="-1"/>
          <w:sz w:val="24"/>
          <w:szCs w:val="24"/>
        </w:rPr>
        <w:t>o</w:t>
      </w:r>
      <w:r w:rsidRPr="00E726AC">
        <w:rPr>
          <w:rFonts w:eastAsia="Cambria"/>
          <w:sz w:val="24"/>
          <w:szCs w:val="24"/>
        </w:rPr>
        <w:t xml:space="preserve">ng </w:t>
      </w:r>
      <w:r w:rsidRPr="00E726AC">
        <w:rPr>
          <w:rFonts w:eastAsia="Cambria"/>
          <w:spacing w:val="-1"/>
          <w:sz w:val="24"/>
          <w:szCs w:val="24"/>
        </w:rPr>
        <w:t>u</w:t>
      </w:r>
      <w:r w:rsidRPr="00E726AC">
        <w:rPr>
          <w:rFonts w:eastAsia="Cambria"/>
          <w:sz w:val="24"/>
          <w:szCs w:val="24"/>
        </w:rPr>
        <w:t>sec</w:t>
      </w:r>
      <w:r w:rsidRPr="00E726AC">
        <w:rPr>
          <w:rFonts w:eastAsia="Cambria"/>
          <w:spacing w:val="3"/>
          <w:sz w:val="24"/>
          <w:szCs w:val="24"/>
        </w:rPr>
        <w:t>a</w:t>
      </w:r>
      <w:r w:rsidRPr="00E726AC">
        <w:rPr>
          <w:rFonts w:eastAsia="Cambria"/>
          <w:sz w:val="24"/>
          <w:szCs w:val="24"/>
        </w:rPr>
        <w:t>se s</w:t>
      </w:r>
      <w:r w:rsidRPr="00E726AC">
        <w:rPr>
          <w:rFonts w:eastAsia="Cambria"/>
          <w:spacing w:val="1"/>
          <w:sz w:val="24"/>
          <w:szCs w:val="24"/>
        </w:rPr>
        <w:t>p</w:t>
      </w:r>
      <w:r w:rsidRPr="00E726AC">
        <w:rPr>
          <w:rFonts w:eastAsia="Cambria"/>
          <w:sz w:val="24"/>
          <w:szCs w:val="24"/>
        </w:rPr>
        <w:t>eci</w:t>
      </w:r>
      <w:r w:rsidRPr="00E726AC">
        <w:rPr>
          <w:rFonts w:eastAsia="Cambria"/>
          <w:spacing w:val="-1"/>
          <w:sz w:val="24"/>
          <w:szCs w:val="24"/>
        </w:rPr>
        <w:t>f</w:t>
      </w:r>
      <w:r w:rsidRPr="00E726AC">
        <w:rPr>
          <w:rFonts w:eastAsia="Cambria"/>
          <w:sz w:val="24"/>
          <w:szCs w:val="24"/>
        </w:rPr>
        <w:t>icat</w:t>
      </w:r>
      <w:r w:rsidRPr="00E726AC">
        <w:rPr>
          <w:rFonts w:eastAsia="Cambria"/>
          <w:spacing w:val="1"/>
          <w:sz w:val="24"/>
          <w:szCs w:val="24"/>
        </w:rPr>
        <w:t>i</w:t>
      </w:r>
      <w:r w:rsidRPr="00E726AC">
        <w:rPr>
          <w:rFonts w:eastAsia="Cambria"/>
          <w:sz w:val="24"/>
          <w:szCs w:val="24"/>
        </w:rPr>
        <w:t>o</w:t>
      </w:r>
      <w:r w:rsidRPr="00E726AC">
        <w:rPr>
          <w:rFonts w:eastAsia="Cambria"/>
          <w:spacing w:val="-2"/>
          <w:sz w:val="24"/>
          <w:szCs w:val="24"/>
        </w:rPr>
        <w:t>n</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l</w:t>
      </w:r>
      <w:r w:rsidRPr="00E726AC">
        <w:rPr>
          <w:rFonts w:eastAsia="Cambria"/>
          <w:spacing w:val="-1"/>
          <w:sz w:val="24"/>
          <w:szCs w:val="24"/>
        </w:rPr>
        <w:t>ư</w:t>
      </w:r>
      <w:r w:rsidRPr="00E726AC">
        <w:rPr>
          <w:rFonts w:eastAsia="Cambria"/>
          <w:sz w:val="24"/>
          <w:szCs w:val="24"/>
        </w:rPr>
        <w:t>u ý</w:t>
      </w:r>
      <w:r w:rsidRPr="00E726AC">
        <w:rPr>
          <w:rFonts w:eastAsia="Cambria"/>
          <w:spacing w:val="-1"/>
          <w:sz w:val="24"/>
          <w:szCs w:val="24"/>
        </w:rPr>
        <w:t xml:space="preserve"> </w:t>
      </w:r>
      <w:r w:rsidRPr="00E726AC">
        <w:rPr>
          <w:rFonts w:eastAsia="Cambria"/>
          <w:spacing w:val="3"/>
          <w:sz w:val="24"/>
          <w:szCs w:val="24"/>
        </w:rPr>
        <w:t>n</w:t>
      </w:r>
      <w:r w:rsidRPr="00E726AC">
        <w:rPr>
          <w:rFonts w:eastAsia="Cambria"/>
          <w:sz w:val="24"/>
          <w:szCs w:val="24"/>
        </w:rPr>
        <w:t xml:space="preserve">ều có </w:t>
      </w:r>
      <w:r w:rsidRPr="00E726AC">
        <w:rPr>
          <w:rFonts w:eastAsia="Cambria"/>
          <w:spacing w:val="1"/>
          <w:sz w:val="24"/>
          <w:szCs w:val="24"/>
        </w:rPr>
        <w:t>q</w:t>
      </w:r>
      <w:r w:rsidRPr="00E726AC">
        <w:rPr>
          <w:rFonts w:eastAsia="Cambria"/>
          <w:sz w:val="24"/>
          <w:szCs w:val="24"/>
        </w:rPr>
        <w:t>uan hệ</w:t>
      </w:r>
      <w:r w:rsidRPr="00E726AC">
        <w:rPr>
          <w:rFonts w:eastAsia="Cambria"/>
          <w:spacing w:val="1"/>
          <w:sz w:val="24"/>
          <w:szCs w:val="24"/>
        </w:rPr>
        <w:t xml:space="preserve"> </w:t>
      </w:r>
      <w:r w:rsidRPr="00E726AC">
        <w:rPr>
          <w:rFonts w:eastAsia="Cambria"/>
          <w:sz w:val="24"/>
          <w:szCs w:val="24"/>
        </w:rPr>
        <w:t xml:space="preserve">thì </w:t>
      </w:r>
      <w:r w:rsidRPr="00E726AC">
        <w:rPr>
          <w:rFonts w:eastAsia="Cambria"/>
          <w:spacing w:val="1"/>
          <w:sz w:val="24"/>
          <w:szCs w:val="24"/>
        </w:rPr>
        <w:t>p</w:t>
      </w:r>
      <w:r w:rsidRPr="00E726AC">
        <w:rPr>
          <w:rFonts w:eastAsia="Cambria"/>
          <w:sz w:val="24"/>
          <w:szCs w:val="24"/>
        </w:rPr>
        <w:t>hải vẽ hì</w:t>
      </w:r>
      <w:r w:rsidRPr="00E726AC">
        <w:rPr>
          <w:rFonts w:eastAsia="Cambria"/>
          <w:spacing w:val="-2"/>
          <w:sz w:val="24"/>
          <w:szCs w:val="24"/>
        </w:rPr>
        <w:t>n</w:t>
      </w:r>
      <w:r w:rsidRPr="00E726AC">
        <w:rPr>
          <w:rFonts w:eastAsia="Cambria"/>
          <w:sz w:val="24"/>
          <w:szCs w:val="24"/>
        </w:rPr>
        <w:t>h có</w:t>
      </w:r>
      <w:r w:rsidRPr="00E726AC">
        <w:rPr>
          <w:rFonts w:eastAsia="Cambria"/>
          <w:spacing w:val="-1"/>
          <w:sz w:val="24"/>
          <w:szCs w:val="24"/>
        </w:rPr>
        <w:t xml:space="preserve"> </w:t>
      </w:r>
      <w:r w:rsidRPr="00E726AC">
        <w:rPr>
          <w:rFonts w:eastAsia="Cambria"/>
          <w:sz w:val="24"/>
          <w:szCs w:val="24"/>
        </w:rPr>
        <w:t>l</w:t>
      </w:r>
      <w:r w:rsidRPr="00E726AC">
        <w:rPr>
          <w:rFonts w:eastAsia="Cambria"/>
          <w:spacing w:val="-1"/>
          <w:sz w:val="24"/>
          <w:szCs w:val="24"/>
        </w:rPr>
        <w:t>u</w:t>
      </w:r>
      <w:r w:rsidRPr="00E726AC">
        <w:rPr>
          <w:rFonts w:eastAsia="Cambria"/>
          <w:sz w:val="24"/>
          <w:szCs w:val="24"/>
        </w:rPr>
        <w:t xml:space="preserve">ôn </w:t>
      </w:r>
      <w:r w:rsidRPr="00E726AC">
        <w:rPr>
          <w:rFonts w:eastAsia="Cambria"/>
          <w:spacing w:val="1"/>
          <w:sz w:val="24"/>
          <w:szCs w:val="24"/>
        </w:rPr>
        <w:t>q</w:t>
      </w:r>
      <w:r w:rsidRPr="00E726AC">
        <w:rPr>
          <w:rFonts w:eastAsia="Cambria"/>
          <w:sz w:val="24"/>
          <w:szCs w:val="24"/>
        </w:rPr>
        <w:t xml:space="preserve">uan </w:t>
      </w:r>
      <w:r w:rsidRPr="00E726AC">
        <w:rPr>
          <w:rFonts w:eastAsia="Cambria"/>
          <w:spacing w:val="1"/>
          <w:sz w:val="24"/>
          <w:szCs w:val="24"/>
        </w:rPr>
        <w:t>h</w:t>
      </w:r>
      <w:r w:rsidRPr="00E726AC">
        <w:rPr>
          <w:rFonts w:eastAsia="Cambria"/>
          <w:sz w:val="24"/>
          <w:szCs w:val="24"/>
        </w:rPr>
        <w:t>ệ&gt;</w:t>
      </w:r>
    </w:p>
    <w:p w:rsidR="002505FC" w:rsidRPr="00E726AC" w:rsidRDefault="002505FC">
      <w:pPr>
        <w:spacing w:before="15" w:line="200" w:lineRule="exact"/>
      </w:pPr>
    </w:p>
    <w:p w:rsidR="002505FC" w:rsidRPr="00E726AC" w:rsidRDefault="003E2070">
      <w:pPr>
        <w:spacing w:before="29"/>
        <w:ind w:left="2259"/>
        <w:rPr>
          <w:sz w:val="24"/>
          <w:szCs w:val="24"/>
        </w:rPr>
      </w:pPr>
      <w:r w:rsidRPr="00E726AC">
        <w:rPr>
          <w:b/>
          <w:i/>
          <w:sz w:val="24"/>
          <w:szCs w:val="24"/>
        </w:rPr>
        <w:t xml:space="preserve">2.3.1.1       &lt;Guest&gt; </w:t>
      </w:r>
      <w:r w:rsidRPr="00E726AC">
        <w:rPr>
          <w:b/>
          <w:i/>
          <w:spacing w:val="1"/>
          <w:sz w:val="24"/>
          <w:szCs w:val="24"/>
        </w:rPr>
        <w:t>R</w:t>
      </w:r>
      <w:r w:rsidRPr="00E726AC">
        <w:rPr>
          <w:b/>
          <w:i/>
          <w:spacing w:val="-1"/>
          <w:sz w:val="24"/>
          <w:szCs w:val="24"/>
        </w:rPr>
        <w:t>e</w:t>
      </w:r>
      <w:r w:rsidRPr="00E726AC">
        <w:rPr>
          <w:b/>
          <w:i/>
          <w:sz w:val="24"/>
          <w:szCs w:val="24"/>
        </w:rPr>
        <w:t>gis</w:t>
      </w:r>
      <w:r w:rsidRPr="00E726AC">
        <w:rPr>
          <w:b/>
          <w:i/>
          <w:spacing w:val="1"/>
          <w:sz w:val="24"/>
          <w:szCs w:val="24"/>
        </w:rPr>
        <w:t>t</w:t>
      </w:r>
      <w:r w:rsidRPr="00E726AC">
        <w:rPr>
          <w:b/>
          <w:i/>
          <w:spacing w:val="-1"/>
          <w:sz w:val="24"/>
          <w:szCs w:val="24"/>
        </w:rPr>
        <w:t>e</w:t>
      </w:r>
      <w:r w:rsidRPr="00E726AC">
        <w:rPr>
          <w:b/>
          <w:i/>
          <w:sz w:val="24"/>
          <w:szCs w:val="24"/>
        </w:rPr>
        <w:t>r</w:t>
      </w:r>
    </w:p>
    <w:p w:rsidR="002505FC" w:rsidRPr="00E726AC" w:rsidRDefault="003E2070">
      <w:pPr>
        <w:spacing w:before="2"/>
        <w:ind w:left="3973" w:right="3545"/>
        <w:jc w:val="center"/>
        <w:rPr>
          <w:sz w:val="24"/>
          <w:szCs w:val="24"/>
        </w:rPr>
      </w:pPr>
      <w:r w:rsidRPr="00E726AC">
        <w:rPr>
          <w:b/>
          <w:i/>
          <w:sz w:val="24"/>
          <w:szCs w:val="24"/>
        </w:rPr>
        <w:t>Use</w:t>
      </w:r>
      <w:r w:rsidRPr="00E726AC">
        <w:rPr>
          <w:b/>
          <w:i/>
          <w:spacing w:val="-1"/>
          <w:sz w:val="24"/>
          <w:szCs w:val="24"/>
        </w:rPr>
        <w:t xml:space="preserve"> </w:t>
      </w:r>
      <w:r w:rsidRPr="00E726AC">
        <w:rPr>
          <w:b/>
          <w:i/>
          <w:sz w:val="24"/>
          <w:szCs w:val="24"/>
        </w:rPr>
        <w:t>Case Diagram</w:t>
      </w:r>
    </w:p>
    <w:p w:rsidR="002505FC" w:rsidRPr="00E726AC" w:rsidRDefault="00C25EC7">
      <w:pPr>
        <w:spacing w:before="38"/>
        <w:ind w:left="1855"/>
      </w:pPr>
      <w:r>
        <w:pict>
          <v:shape id="_x0000_i1027" type="#_x0000_t75" style="width:308.15pt;height:125pt">
            <v:imagedata r:id="rId34" o:title=""/>
          </v:shape>
        </w:pict>
      </w:r>
    </w:p>
    <w:p w:rsidR="002505FC" w:rsidRPr="00E726AC" w:rsidRDefault="003E2070">
      <w:pPr>
        <w:spacing w:before="39"/>
        <w:ind w:left="3568" w:right="3138"/>
        <w:jc w:val="center"/>
        <w:rPr>
          <w:sz w:val="24"/>
          <w:szCs w:val="24"/>
        </w:rPr>
      </w:pPr>
      <w:r w:rsidRPr="00E726AC">
        <w:rPr>
          <w:b/>
          <w:i/>
          <w:sz w:val="24"/>
          <w:szCs w:val="24"/>
        </w:rPr>
        <w:t>Fig</w:t>
      </w:r>
      <w:r w:rsidRPr="00E726AC">
        <w:rPr>
          <w:b/>
          <w:i/>
          <w:spacing w:val="1"/>
          <w:sz w:val="24"/>
          <w:szCs w:val="24"/>
        </w:rPr>
        <w:t>u</w:t>
      </w:r>
      <w:r w:rsidRPr="00E726AC">
        <w:rPr>
          <w:b/>
          <w:i/>
          <w:sz w:val="24"/>
          <w:szCs w:val="24"/>
        </w:rPr>
        <w:t>re 4: &lt;Guest&gt;R</w:t>
      </w:r>
      <w:r w:rsidRPr="00E726AC">
        <w:rPr>
          <w:b/>
          <w:i/>
          <w:spacing w:val="-1"/>
          <w:sz w:val="24"/>
          <w:szCs w:val="24"/>
        </w:rPr>
        <w:t>e</w:t>
      </w:r>
      <w:r w:rsidRPr="00E726AC">
        <w:rPr>
          <w:b/>
          <w:i/>
          <w:sz w:val="24"/>
          <w:szCs w:val="24"/>
        </w:rPr>
        <w:t>gi</w:t>
      </w:r>
      <w:r w:rsidRPr="00E726AC">
        <w:rPr>
          <w:b/>
          <w:i/>
          <w:spacing w:val="-2"/>
          <w:sz w:val="24"/>
          <w:szCs w:val="24"/>
        </w:rPr>
        <w:t>s</w:t>
      </w:r>
      <w:r w:rsidRPr="00E726AC">
        <w:rPr>
          <w:b/>
          <w:i/>
          <w:sz w:val="24"/>
          <w:szCs w:val="24"/>
        </w:rPr>
        <w:t>ter</w:t>
      </w:r>
    </w:p>
    <w:p w:rsidR="002505FC" w:rsidRPr="00E726AC" w:rsidRDefault="002505FC">
      <w:pPr>
        <w:spacing w:before="3" w:line="100" w:lineRule="exact"/>
        <w:rPr>
          <w:sz w:val="10"/>
          <w:szCs w:val="10"/>
        </w:rPr>
      </w:pPr>
    </w:p>
    <w:p w:rsidR="002505FC" w:rsidRPr="00E726AC" w:rsidRDefault="003E2070">
      <w:pPr>
        <w:ind w:left="3767" w:right="3339"/>
        <w:jc w:val="center"/>
        <w:rPr>
          <w:sz w:val="24"/>
          <w:szCs w:val="24"/>
        </w:rPr>
        <w:sectPr w:rsidR="002505FC" w:rsidRPr="00E726AC">
          <w:type w:val="continuous"/>
          <w:pgSz w:w="11920" w:h="16840"/>
          <w:pgMar w:top="1300" w:right="1020" w:bottom="280" w:left="1440" w:header="720" w:footer="720" w:gutter="0"/>
          <w:cols w:space="720"/>
        </w:sectPr>
      </w:pPr>
      <w:r w:rsidRPr="00E726AC">
        <w:rPr>
          <w:b/>
          <w:i/>
          <w:sz w:val="24"/>
          <w:szCs w:val="24"/>
        </w:rPr>
        <w:t>Use</w:t>
      </w:r>
      <w:r w:rsidRPr="00E726AC">
        <w:rPr>
          <w:b/>
          <w:i/>
          <w:spacing w:val="-1"/>
          <w:sz w:val="24"/>
          <w:szCs w:val="24"/>
        </w:rPr>
        <w:t xml:space="preserve"> </w:t>
      </w:r>
      <w:r w:rsidRPr="00E726AC">
        <w:rPr>
          <w:b/>
          <w:i/>
          <w:sz w:val="24"/>
          <w:szCs w:val="24"/>
        </w:rPr>
        <w:t>Case Spe</w:t>
      </w:r>
      <w:r w:rsidRPr="00E726AC">
        <w:rPr>
          <w:b/>
          <w:i/>
          <w:spacing w:val="-2"/>
          <w:sz w:val="24"/>
          <w:szCs w:val="24"/>
        </w:rPr>
        <w:t>c</w:t>
      </w:r>
      <w:r w:rsidRPr="00E726AC">
        <w:rPr>
          <w:b/>
          <w:i/>
          <w:sz w:val="24"/>
          <w:szCs w:val="24"/>
        </w:rPr>
        <w:t>ification</w:t>
      </w:r>
    </w:p>
    <w:p w:rsidR="002505FC" w:rsidRPr="00E726AC" w:rsidRDefault="00CF7A1C">
      <w:pPr>
        <w:spacing w:before="70" w:line="276" w:lineRule="auto"/>
        <w:ind w:left="1359" w:right="170"/>
        <w:jc w:val="both"/>
        <w:rPr>
          <w:rFonts w:eastAsia="Cambria"/>
          <w:sz w:val="24"/>
          <w:szCs w:val="24"/>
        </w:rPr>
      </w:pPr>
      <w:r>
        <w:lastRenderedPageBreak/>
        <w:pict>
          <v:shapetype id="_x0000_t202" coordsize="21600,21600" o:spt="202" path="m,l,21600r21600,l21600,xe">
            <v:stroke joinstyle="miter"/>
            <v:path gradientshapeok="t" o:connecttype="rect"/>
          </v:shapetype>
          <v:shape id="_x0000_s1090" type="#_x0000_t202" style="position:absolute;left:0;text-align:left;margin-left:99.35pt;margin-top:680.2pt;width:439.55pt;height:44.85pt;z-index:-40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3B3640">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r>
                  <w:tr w:rsidR="003B3640">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3B3640" w:rsidRDefault="003B3640"/>
                    </w:tc>
                    <w:tc>
                      <w:tcPr>
                        <w:tcW w:w="3241" w:type="dxa"/>
                        <w:tcBorders>
                          <w:top w:val="single" w:sz="5" w:space="0" w:color="000000"/>
                          <w:left w:val="single" w:sz="5" w:space="0" w:color="000000"/>
                          <w:bottom w:val="single" w:sz="5" w:space="0" w:color="000000"/>
                          <w:right w:val="single" w:sz="5" w:space="0" w:color="000000"/>
                        </w:tcBorders>
                      </w:tcPr>
                      <w:p w:rsidR="003B3640" w:rsidRDefault="003B3640"/>
                    </w:tc>
                    <w:tc>
                      <w:tcPr>
                        <w:tcW w:w="4546" w:type="dxa"/>
                        <w:tcBorders>
                          <w:top w:val="single" w:sz="5" w:space="0" w:color="000000"/>
                          <w:left w:val="single" w:sz="5" w:space="0" w:color="000000"/>
                          <w:bottom w:val="single" w:sz="5" w:space="0" w:color="000000"/>
                          <w:right w:val="single" w:sz="5" w:space="0" w:color="000000"/>
                        </w:tcBorders>
                      </w:tcPr>
                      <w:p w:rsidR="003B3640" w:rsidRDefault="003B3640"/>
                    </w:tc>
                  </w:tr>
                  <w:tr w:rsidR="003B3640">
                    <w:trPr>
                      <w:trHeight w:hRule="exact" w:val="293"/>
                    </w:trPr>
                    <w:tc>
                      <w:tcPr>
                        <w:tcW w:w="986" w:type="dxa"/>
                        <w:tcBorders>
                          <w:top w:val="single" w:sz="5" w:space="0" w:color="000000"/>
                          <w:left w:val="single" w:sz="5" w:space="0" w:color="000000"/>
                          <w:bottom w:val="single" w:sz="5" w:space="0" w:color="000000"/>
                          <w:right w:val="single" w:sz="5" w:space="0" w:color="000000"/>
                        </w:tcBorders>
                      </w:tcPr>
                      <w:p w:rsidR="003B3640" w:rsidRDefault="003B3640"/>
                    </w:tc>
                    <w:tc>
                      <w:tcPr>
                        <w:tcW w:w="3241" w:type="dxa"/>
                        <w:tcBorders>
                          <w:top w:val="single" w:sz="5" w:space="0" w:color="000000"/>
                          <w:left w:val="single" w:sz="5" w:space="0" w:color="000000"/>
                          <w:bottom w:val="single" w:sz="5" w:space="0" w:color="000000"/>
                          <w:right w:val="single" w:sz="5" w:space="0" w:color="000000"/>
                        </w:tcBorders>
                      </w:tcPr>
                      <w:p w:rsidR="003B3640" w:rsidRDefault="003B3640"/>
                    </w:tc>
                    <w:tc>
                      <w:tcPr>
                        <w:tcW w:w="4546" w:type="dxa"/>
                        <w:tcBorders>
                          <w:top w:val="single" w:sz="5" w:space="0" w:color="000000"/>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anchory="page"/>
          </v:shape>
        </w:pict>
      </w:r>
      <w:r w:rsidR="003E2070" w:rsidRPr="00E726AC">
        <w:rPr>
          <w:rFonts w:eastAsia="Cambria"/>
          <w:b/>
          <w:spacing w:val="1"/>
          <w:sz w:val="24"/>
          <w:szCs w:val="24"/>
        </w:rPr>
        <w:t>G</w:t>
      </w:r>
      <w:r w:rsidR="003E2070" w:rsidRPr="00E726AC">
        <w:rPr>
          <w:rFonts w:eastAsia="Cambria"/>
          <w:b/>
          <w:sz w:val="24"/>
          <w:szCs w:val="24"/>
        </w:rPr>
        <w:t>uideL</w:t>
      </w:r>
      <w:r w:rsidR="003E2070" w:rsidRPr="00E726AC">
        <w:rPr>
          <w:rFonts w:eastAsia="Cambria"/>
          <w:b/>
          <w:spacing w:val="-1"/>
          <w:sz w:val="24"/>
          <w:szCs w:val="24"/>
        </w:rPr>
        <w:t>in</w:t>
      </w:r>
      <w:r w:rsidR="003E2070" w:rsidRPr="00E726AC">
        <w:rPr>
          <w:rFonts w:eastAsia="Cambria"/>
          <w:b/>
          <w:spacing w:val="1"/>
          <w:sz w:val="24"/>
          <w:szCs w:val="24"/>
        </w:rPr>
        <w:t>e</w:t>
      </w:r>
      <w:r w:rsidR="003E2070" w:rsidRPr="00E726AC">
        <w:rPr>
          <w:rFonts w:eastAsia="Cambria"/>
          <w:sz w:val="24"/>
          <w:szCs w:val="24"/>
        </w:rPr>
        <w:t>:</w:t>
      </w:r>
      <w:r w:rsidR="003E2070" w:rsidRPr="00E726AC">
        <w:rPr>
          <w:rFonts w:eastAsia="Cambria"/>
          <w:spacing w:val="2"/>
          <w:sz w:val="24"/>
          <w:szCs w:val="24"/>
        </w:rPr>
        <w:t xml:space="preserve"> </w:t>
      </w:r>
      <w:r w:rsidR="003E2070" w:rsidRPr="00E726AC">
        <w:rPr>
          <w:rFonts w:eastAsia="Cambria"/>
          <w:spacing w:val="-1"/>
          <w:sz w:val="24"/>
          <w:szCs w:val="24"/>
        </w:rPr>
        <w:t>Đ</w:t>
      </w:r>
      <w:r w:rsidR="003E2070" w:rsidRPr="00E726AC">
        <w:rPr>
          <w:rFonts w:eastAsia="Cambria"/>
          <w:sz w:val="24"/>
          <w:szCs w:val="24"/>
        </w:rPr>
        <w:t>ây là</w:t>
      </w:r>
      <w:r w:rsidR="003E2070" w:rsidRPr="00E726AC">
        <w:rPr>
          <w:rFonts w:eastAsia="Cambria"/>
          <w:spacing w:val="3"/>
          <w:sz w:val="24"/>
          <w:szCs w:val="24"/>
        </w:rPr>
        <w:t xml:space="preserve"> </w:t>
      </w:r>
      <w:r w:rsidR="003E2070" w:rsidRPr="00E726AC">
        <w:rPr>
          <w:rFonts w:eastAsia="Cambria"/>
          <w:spacing w:val="-1"/>
          <w:sz w:val="24"/>
          <w:szCs w:val="24"/>
        </w:rPr>
        <w:t>g</w:t>
      </w:r>
      <w:r w:rsidR="003E2070" w:rsidRPr="00E726AC">
        <w:rPr>
          <w:rFonts w:eastAsia="Cambria"/>
          <w:sz w:val="24"/>
          <w:szCs w:val="24"/>
        </w:rPr>
        <w:t>i</w:t>
      </w:r>
      <w:r w:rsidR="003E2070" w:rsidRPr="00E726AC">
        <w:rPr>
          <w:rFonts w:eastAsia="Cambria"/>
          <w:spacing w:val="1"/>
          <w:sz w:val="24"/>
          <w:szCs w:val="24"/>
        </w:rPr>
        <w:t>a</w:t>
      </w:r>
      <w:r w:rsidR="003E2070" w:rsidRPr="00E726AC">
        <w:rPr>
          <w:rFonts w:eastAsia="Cambria"/>
          <w:sz w:val="24"/>
          <w:szCs w:val="24"/>
        </w:rPr>
        <w:t>i</w:t>
      </w:r>
      <w:r w:rsidR="003E2070" w:rsidRPr="00E726AC">
        <w:rPr>
          <w:rFonts w:eastAsia="Cambria"/>
          <w:spacing w:val="1"/>
          <w:sz w:val="24"/>
          <w:szCs w:val="24"/>
        </w:rPr>
        <w:t xml:space="preserve"> </w:t>
      </w:r>
      <w:r w:rsidR="003E2070" w:rsidRPr="00E726AC">
        <w:rPr>
          <w:rFonts w:eastAsia="Cambria"/>
          <w:spacing w:val="-1"/>
          <w:sz w:val="24"/>
          <w:szCs w:val="24"/>
        </w:rPr>
        <w:t>đ</w:t>
      </w:r>
      <w:r w:rsidR="003E2070" w:rsidRPr="00E726AC">
        <w:rPr>
          <w:rFonts w:eastAsia="Cambria"/>
          <w:spacing w:val="1"/>
          <w:sz w:val="24"/>
          <w:szCs w:val="24"/>
        </w:rPr>
        <w:t>o</w:t>
      </w:r>
      <w:r w:rsidR="003E2070" w:rsidRPr="00E726AC">
        <w:rPr>
          <w:rFonts w:eastAsia="Cambria"/>
          <w:sz w:val="24"/>
          <w:szCs w:val="24"/>
        </w:rPr>
        <w:t>ạn</w:t>
      </w:r>
      <w:r w:rsidR="003E2070" w:rsidRPr="00E726AC">
        <w:rPr>
          <w:rFonts w:eastAsia="Cambria"/>
          <w:spacing w:val="1"/>
          <w:sz w:val="24"/>
          <w:szCs w:val="24"/>
        </w:rPr>
        <w:t xml:space="preserve"> </w:t>
      </w:r>
      <w:r w:rsidR="003E2070" w:rsidRPr="00E726AC">
        <w:rPr>
          <w:rFonts w:eastAsia="Cambria"/>
          <w:b/>
          <w:sz w:val="24"/>
          <w:szCs w:val="24"/>
        </w:rPr>
        <w:t>l</w:t>
      </w:r>
      <w:r w:rsidR="003E2070" w:rsidRPr="00E726AC">
        <w:rPr>
          <w:rFonts w:eastAsia="Cambria"/>
          <w:b/>
          <w:spacing w:val="1"/>
          <w:sz w:val="24"/>
          <w:szCs w:val="24"/>
        </w:rPr>
        <w:t>ấ</w:t>
      </w:r>
      <w:r w:rsidR="003E2070" w:rsidRPr="00E726AC">
        <w:rPr>
          <w:rFonts w:eastAsia="Cambria"/>
          <w:b/>
          <w:sz w:val="24"/>
          <w:szCs w:val="24"/>
        </w:rPr>
        <w:t>y requ</w:t>
      </w:r>
      <w:r w:rsidR="003E2070" w:rsidRPr="00E726AC">
        <w:rPr>
          <w:rFonts w:eastAsia="Cambria"/>
          <w:b/>
          <w:spacing w:val="-1"/>
          <w:sz w:val="24"/>
          <w:szCs w:val="24"/>
        </w:rPr>
        <w:t>i</w:t>
      </w:r>
      <w:r w:rsidR="003E2070" w:rsidRPr="00E726AC">
        <w:rPr>
          <w:rFonts w:eastAsia="Cambria"/>
          <w:b/>
          <w:sz w:val="24"/>
          <w:szCs w:val="24"/>
        </w:rPr>
        <w:t>rem</w:t>
      </w:r>
      <w:r w:rsidR="003E2070" w:rsidRPr="00E726AC">
        <w:rPr>
          <w:rFonts w:eastAsia="Cambria"/>
          <w:b/>
          <w:spacing w:val="-1"/>
          <w:sz w:val="24"/>
          <w:szCs w:val="24"/>
        </w:rPr>
        <w:t>en</w:t>
      </w:r>
      <w:r w:rsidR="003E2070" w:rsidRPr="00E726AC">
        <w:rPr>
          <w:rFonts w:eastAsia="Cambria"/>
          <w:b/>
          <w:sz w:val="24"/>
          <w:szCs w:val="24"/>
        </w:rPr>
        <w:t>t</w:t>
      </w:r>
      <w:r w:rsidR="003E2070" w:rsidRPr="00E726AC">
        <w:rPr>
          <w:rFonts w:eastAsia="Cambria"/>
          <w:b/>
          <w:spacing w:val="5"/>
          <w:sz w:val="24"/>
          <w:szCs w:val="24"/>
        </w:rPr>
        <w:t xml:space="preserve"> </w:t>
      </w:r>
      <w:r w:rsidR="003E2070" w:rsidRPr="00E726AC">
        <w:rPr>
          <w:rFonts w:eastAsia="Cambria"/>
          <w:sz w:val="24"/>
          <w:szCs w:val="24"/>
        </w:rPr>
        <w:t>nên</w:t>
      </w:r>
      <w:r w:rsidR="003E2070" w:rsidRPr="00E726AC">
        <w:rPr>
          <w:rFonts w:eastAsia="Cambria"/>
          <w:spacing w:val="1"/>
          <w:sz w:val="24"/>
          <w:szCs w:val="24"/>
        </w:rPr>
        <w:t xml:space="preserve"> </w:t>
      </w:r>
      <w:r w:rsidR="003E2070" w:rsidRPr="00E726AC">
        <w:rPr>
          <w:rFonts w:eastAsia="Cambria"/>
          <w:sz w:val="24"/>
          <w:szCs w:val="24"/>
        </w:rPr>
        <w:t>các</w:t>
      </w:r>
      <w:r w:rsidR="003E2070" w:rsidRPr="00E726AC">
        <w:rPr>
          <w:rFonts w:eastAsia="Cambria"/>
          <w:spacing w:val="1"/>
          <w:sz w:val="24"/>
          <w:szCs w:val="24"/>
        </w:rPr>
        <w:t xml:space="preserve"> </w:t>
      </w:r>
      <w:r w:rsidR="003E2070" w:rsidRPr="00E726AC">
        <w:rPr>
          <w:rFonts w:eastAsia="Cambria"/>
          <w:sz w:val="24"/>
          <w:szCs w:val="24"/>
        </w:rPr>
        <w:t xml:space="preserve">mô </w:t>
      </w:r>
      <w:r w:rsidR="003E2070" w:rsidRPr="00E726AC">
        <w:rPr>
          <w:rFonts w:eastAsia="Cambria"/>
          <w:spacing w:val="1"/>
          <w:sz w:val="24"/>
          <w:szCs w:val="24"/>
        </w:rPr>
        <w:t>t</w:t>
      </w:r>
      <w:r w:rsidR="003E2070" w:rsidRPr="00E726AC">
        <w:rPr>
          <w:rFonts w:eastAsia="Cambria"/>
          <w:sz w:val="24"/>
          <w:szCs w:val="24"/>
        </w:rPr>
        <w:t>ả</w:t>
      </w:r>
      <w:r w:rsidR="003E2070" w:rsidRPr="00E726AC">
        <w:rPr>
          <w:rFonts w:eastAsia="Cambria"/>
          <w:spacing w:val="1"/>
          <w:sz w:val="24"/>
          <w:szCs w:val="24"/>
        </w:rPr>
        <w:t xml:space="preserve"> p</w:t>
      </w:r>
      <w:r w:rsidR="003E2070" w:rsidRPr="00E726AC">
        <w:rPr>
          <w:rFonts w:eastAsia="Cambria"/>
          <w:sz w:val="24"/>
          <w:szCs w:val="24"/>
        </w:rPr>
        <w:t>hải</w:t>
      </w:r>
      <w:r w:rsidR="003E2070" w:rsidRPr="00E726AC">
        <w:rPr>
          <w:rFonts w:eastAsia="Cambria"/>
          <w:spacing w:val="1"/>
          <w:sz w:val="24"/>
          <w:szCs w:val="24"/>
        </w:rPr>
        <w:t xml:space="preserve"> </w:t>
      </w:r>
      <w:r w:rsidR="003E2070" w:rsidRPr="00E726AC">
        <w:rPr>
          <w:rFonts w:eastAsia="Cambria"/>
          <w:spacing w:val="-1"/>
          <w:sz w:val="24"/>
          <w:szCs w:val="24"/>
        </w:rPr>
        <w:t>đ</w:t>
      </w:r>
      <w:r w:rsidR="003E2070" w:rsidRPr="00E726AC">
        <w:rPr>
          <w:rFonts w:eastAsia="Cambria"/>
          <w:spacing w:val="2"/>
          <w:sz w:val="24"/>
          <w:szCs w:val="24"/>
        </w:rPr>
        <w:t>ư</w:t>
      </w:r>
      <w:r w:rsidR="003E2070" w:rsidRPr="00E726AC">
        <w:rPr>
          <w:rFonts w:eastAsia="Cambria"/>
          <w:sz w:val="24"/>
          <w:szCs w:val="24"/>
        </w:rPr>
        <w:t xml:space="preserve">ợc </w:t>
      </w:r>
      <w:r w:rsidR="003E2070" w:rsidRPr="00E726AC">
        <w:rPr>
          <w:rFonts w:eastAsia="Cambria"/>
          <w:spacing w:val="-1"/>
          <w:sz w:val="24"/>
          <w:szCs w:val="24"/>
        </w:rPr>
        <w:t>d</w:t>
      </w:r>
      <w:r w:rsidR="003E2070" w:rsidRPr="00E726AC">
        <w:rPr>
          <w:rFonts w:eastAsia="Cambria"/>
          <w:spacing w:val="1"/>
          <w:sz w:val="24"/>
          <w:szCs w:val="24"/>
        </w:rPr>
        <w:t>i</w:t>
      </w:r>
      <w:r w:rsidR="003E2070" w:rsidRPr="00E726AC">
        <w:rPr>
          <w:rFonts w:eastAsia="Cambria"/>
          <w:sz w:val="24"/>
          <w:szCs w:val="24"/>
        </w:rPr>
        <w:t xml:space="preserve">ễn </w:t>
      </w:r>
      <w:r w:rsidR="003E2070" w:rsidRPr="00E726AC">
        <w:rPr>
          <w:rFonts w:eastAsia="Cambria"/>
          <w:spacing w:val="-1"/>
          <w:sz w:val="24"/>
          <w:szCs w:val="24"/>
        </w:rPr>
        <w:t>đ</w:t>
      </w:r>
      <w:r w:rsidR="003E2070" w:rsidRPr="00E726AC">
        <w:rPr>
          <w:rFonts w:eastAsia="Cambria"/>
          <w:sz w:val="24"/>
          <w:szCs w:val="24"/>
        </w:rPr>
        <w:t>ạt</w:t>
      </w:r>
      <w:r w:rsidR="003E2070" w:rsidRPr="00E726AC">
        <w:rPr>
          <w:rFonts w:eastAsia="Cambria"/>
          <w:spacing w:val="2"/>
          <w:sz w:val="24"/>
          <w:szCs w:val="24"/>
        </w:rPr>
        <w:t xml:space="preserve"> </w:t>
      </w:r>
      <w:r w:rsidR="003E2070" w:rsidRPr="00E726AC">
        <w:rPr>
          <w:rFonts w:eastAsia="Cambria"/>
          <w:sz w:val="24"/>
          <w:szCs w:val="24"/>
        </w:rPr>
        <w:t>theo</w:t>
      </w:r>
      <w:r w:rsidR="003E2070" w:rsidRPr="00E726AC">
        <w:rPr>
          <w:rFonts w:eastAsia="Cambria"/>
          <w:spacing w:val="2"/>
          <w:sz w:val="24"/>
          <w:szCs w:val="24"/>
        </w:rPr>
        <w:t xml:space="preserve"> </w:t>
      </w:r>
      <w:r w:rsidR="003E2070" w:rsidRPr="00E726AC">
        <w:rPr>
          <w:rFonts w:eastAsia="Cambria"/>
          <w:sz w:val="24"/>
          <w:szCs w:val="24"/>
        </w:rPr>
        <w:t>ng</w:t>
      </w:r>
      <w:r w:rsidR="003E2070" w:rsidRPr="00E726AC">
        <w:rPr>
          <w:rFonts w:eastAsia="Cambria"/>
          <w:spacing w:val="-1"/>
          <w:sz w:val="24"/>
          <w:szCs w:val="24"/>
        </w:rPr>
        <w:t>ô</w:t>
      </w:r>
      <w:r w:rsidR="003E2070" w:rsidRPr="00E726AC">
        <w:rPr>
          <w:rFonts w:eastAsia="Cambria"/>
          <w:sz w:val="24"/>
          <w:szCs w:val="24"/>
        </w:rPr>
        <w:t>n</w:t>
      </w:r>
      <w:r w:rsidR="003E2070" w:rsidRPr="00E726AC">
        <w:rPr>
          <w:rFonts w:eastAsia="Cambria"/>
          <w:spacing w:val="4"/>
          <w:sz w:val="24"/>
          <w:szCs w:val="24"/>
        </w:rPr>
        <w:t xml:space="preserve"> </w:t>
      </w:r>
      <w:r w:rsidR="003E2070" w:rsidRPr="00E726AC">
        <w:rPr>
          <w:rFonts w:eastAsia="Cambria"/>
          <w:sz w:val="24"/>
          <w:szCs w:val="24"/>
        </w:rPr>
        <w:t>n</w:t>
      </w:r>
      <w:r w:rsidR="003E2070" w:rsidRPr="00E726AC">
        <w:rPr>
          <w:rFonts w:eastAsia="Cambria"/>
          <w:spacing w:val="1"/>
          <w:sz w:val="24"/>
          <w:szCs w:val="24"/>
        </w:rPr>
        <w:t>g</w:t>
      </w:r>
      <w:r w:rsidR="003E2070" w:rsidRPr="00E726AC">
        <w:rPr>
          <w:rFonts w:eastAsia="Cambria"/>
          <w:sz w:val="24"/>
          <w:szCs w:val="24"/>
        </w:rPr>
        <w:t>ữ</w:t>
      </w:r>
      <w:r w:rsidR="003E2070" w:rsidRPr="00E726AC">
        <w:rPr>
          <w:rFonts w:eastAsia="Cambria"/>
          <w:spacing w:val="3"/>
          <w:sz w:val="24"/>
          <w:szCs w:val="24"/>
        </w:rPr>
        <w:t xml:space="preserve"> </w:t>
      </w:r>
      <w:r w:rsidR="003E2070" w:rsidRPr="00E726AC">
        <w:rPr>
          <w:rFonts w:eastAsia="Cambria"/>
          <w:sz w:val="24"/>
          <w:szCs w:val="24"/>
        </w:rPr>
        <w:t>của</w:t>
      </w:r>
      <w:r w:rsidR="003E2070" w:rsidRPr="00E726AC">
        <w:rPr>
          <w:rFonts w:eastAsia="Cambria"/>
          <w:spacing w:val="4"/>
          <w:sz w:val="24"/>
          <w:szCs w:val="24"/>
        </w:rPr>
        <w:t xml:space="preserve"> </w:t>
      </w:r>
      <w:r w:rsidR="003E2070" w:rsidRPr="00E726AC">
        <w:rPr>
          <w:rFonts w:eastAsia="Cambria"/>
          <w:spacing w:val="-1"/>
          <w:sz w:val="24"/>
          <w:szCs w:val="24"/>
        </w:rPr>
        <w:t>k</w:t>
      </w:r>
      <w:r w:rsidR="003E2070" w:rsidRPr="00E726AC">
        <w:rPr>
          <w:rFonts w:eastAsia="Cambria"/>
          <w:sz w:val="24"/>
          <w:szCs w:val="24"/>
        </w:rPr>
        <w:t>hách</w:t>
      </w:r>
      <w:r w:rsidR="003E2070" w:rsidRPr="00E726AC">
        <w:rPr>
          <w:rFonts w:eastAsia="Cambria"/>
          <w:spacing w:val="1"/>
          <w:sz w:val="24"/>
          <w:szCs w:val="24"/>
        </w:rPr>
        <w:t xml:space="preserve"> </w:t>
      </w:r>
      <w:r w:rsidR="003E2070" w:rsidRPr="00E726AC">
        <w:rPr>
          <w:rFonts w:eastAsia="Cambria"/>
          <w:sz w:val="24"/>
          <w:szCs w:val="24"/>
        </w:rPr>
        <w:t>hàng,</w:t>
      </w:r>
      <w:r w:rsidR="003E2070" w:rsidRPr="00E726AC">
        <w:rPr>
          <w:rFonts w:eastAsia="Cambria"/>
          <w:spacing w:val="6"/>
          <w:sz w:val="24"/>
          <w:szCs w:val="24"/>
        </w:rPr>
        <w:t xml:space="preserve"> </w:t>
      </w:r>
      <w:r w:rsidR="003E2070" w:rsidRPr="00E726AC">
        <w:rPr>
          <w:rFonts w:eastAsia="Cambria"/>
          <w:b/>
          <w:sz w:val="24"/>
          <w:szCs w:val="24"/>
        </w:rPr>
        <w:t>không</w:t>
      </w:r>
      <w:r w:rsidR="003E2070" w:rsidRPr="00E726AC">
        <w:rPr>
          <w:rFonts w:eastAsia="Cambria"/>
          <w:b/>
          <w:spacing w:val="1"/>
          <w:sz w:val="24"/>
          <w:szCs w:val="24"/>
        </w:rPr>
        <w:t xml:space="preserve"> </w:t>
      </w:r>
      <w:r w:rsidR="003E2070" w:rsidRPr="00E726AC">
        <w:rPr>
          <w:rFonts w:eastAsia="Cambria"/>
          <w:b/>
          <w:sz w:val="24"/>
          <w:szCs w:val="24"/>
        </w:rPr>
        <w:t>p</w:t>
      </w:r>
      <w:r w:rsidR="003E2070" w:rsidRPr="00E726AC">
        <w:rPr>
          <w:rFonts w:eastAsia="Cambria"/>
          <w:b/>
          <w:spacing w:val="2"/>
          <w:sz w:val="24"/>
          <w:szCs w:val="24"/>
        </w:rPr>
        <w:t>h</w:t>
      </w:r>
      <w:r w:rsidR="003E2070" w:rsidRPr="00E726AC">
        <w:rPr>
          <w:rFonts w:eastAsia="Cambria"/>
          <w:b/>
          <w:spacing w:val="1"/>
          <w:sz w:val="24"/>
          <w:szCs w:val="24"/>
        </w:rPr>
        <w:t>ả</w:t>
      </w:r>
      <w:r w:rsidR="003E2070" w:rsidRPr="00E726AC">
        <w:rPr>
          <w:rFonts w:eastAsia="Cambria"/>
          <w:b/>
          <w:sz w:val="24"/>
          <w:szCs w:val="24"/>
        </w:rPr>
        <w:t>i là</w:t>
      </w:r>
      <w:r w:rsidR="003E2070" w:rsidRPr="00E726AC">
        <w:rPr>
          <w:rFonts w:eastAsia="Cambria"/>
          <w:b/>
          <w:spacing w:val="3"/>
          <w:sz w:val="24"/>
          <w:szCs w:val="24"/>
        </w:rPr>
        <w:t xml:space="preserve"> </w:t>
      </w:r>
      <w:r w:rsidR="003E2070" w:rsidRPr="00E726AC">
        <w:rPr>
          <w:rFonts w:eastAsia="Cambria"/>
          <w:b/>
          <w:spacing w:val="-1"/>
          <w:sz w:val="24"/>
          <w:szCs w:val="24"/>
        </w:rPr>
        <w:t>n</w:t>
      </w:r>
      <w:r w:rsidR="003E2070" w:rsidRPr="00E726AC">
        <w:rPr>
          <w:rFonts w:eastAsia="Cambria"/>
          <w:b/>
          <w:sz w:val="24"/>
          <w:szCs w:val="24"/>
        </w:rPr>
        <w:t>ơi</w:t>
      </w:r>
      <w:r w:rsidR="003E2070" w:rsidRPr="00E726AC">
        <w:rPr>
          <w:rFonts w:eastAsia="Cambria"/>
          <w:b/>
          <w:spacing w:val="1"/>
          <w:sz w:val="24"/>
          <w:szCs w:val="24"/>
        </w:rPr>
        <w:t xml:space="preserve"> </w:t>
      </w:r>
      <w:r w:rsidR="003E2070" w:rsidRPr="00E726AC">
        <w:rPr>
          <w:rFonts w:eastAsia="Cambria"/>
          <w:b/>
          <w:sz w:val="24"/>
          <w:szCs w:val="24"/>
        </w:rPr>
        <w:t>mô</w:t>
      </w:r>
      <w:r w:rsidR="003E2070" w:rsidRPr="00E726AC">
        <w:rPr>
          <w:rFonts w:eastAsia="Cambria"/>
          <w:b/>
          <w:spacing w:val="4"/>
          <w:sz w:val="24"/>
          <w:szCs w:val="24"/>
        </w:rPr>
        <w:t xml:space="preserve"> </w:t>
      </w:r>
      <w:r w:rsidR="003E2070" w:rsidRPr="00E726AC">
        <w:rPr>
          <w:rFonts w:eastAsia="Cambria"/>
          <w:b/>
          <w:spacing w:val="3"/>
          <w:sz w:val="24"/>
          <w:szCs w:val="24"/>
        </w:rPr>
        <w:t>t</w:t>
      </w:r>
      <w:r w:rsidR="003E2070" w:rsidRPr="00E726AC">
        <w:rPr>
          <w:rFonts w:eastAsia="Cambria"/>
          <w:b/>
          <w:sz w:val="24"/>
          <w:szCs w:val="24"/>
        </w:rPr>
        <w:t>ả</w:t>
      </w:r>
      <w:r w:rsidR="003E2070" w:rsidRPr="00E726AC">
        <w:rPr>
          <w:rFonts w:eastAsia="Cambria"/>
          <w:b/>
          <w:spacing w:val="3"/>
          <w:sz w:val="24"/>
          <w:szCs w:val="24"/>
        </w:rPr>
        <w:t xml:space="preserve"> </w:t>
      </w:r>
      <w:r w:rsidR="003E2070" w:rsidRPr="00E726AC">
        <w:rPr>
          <w:rFonts w:eastAsia="Cambria"/>
          <w:b/>
          <w:sz w:val="24"/>
          <w:szCs w:val="24"/>
        </w:rPr>
        <w:t>m</w:t>
      </w:r>
      <w:r w:rsidR="003E2070" w:rsidRPr="00E726AC">
        <w:rPr>
          <w:rFonts w:eastAsia="Cambria"/>
          <w:b/>
          <w:spacing w:val="1"/>
          <w:sz w:val="24"/>
          <w:szCs w:val="24"/>
        </w:rPr>
        <w:t>à</w:t>
      </w:r>
      <w:r w:rsidR="003E2070" w:rsidRPr="00E726AC">
        <w:rPr>
          <w:rFonts w:eastAsia="Cambria"/>
          <w:b/>
          <w:sz w:val="24"/>
          <w:szCs w:val="24"/>
        </w:rPr>
        <w:t>n</w:t>
      </w:r>
      <w:r w:rsidR="003E2070" w:rsidRPr="00E726AC">
        <w:rPr>
          <w:rFonts w:eastAsia="Cambria"/>
          <w:b/>
          <w:spacing w:val="1"/>
          <w:sz w:val="24"/>
          <w:szCs w:val="24"/>
        </w:rPr>
        <w:t xml:space="preserve"> </w:t>
      </w:r>
      <w:r w:rsidR="003E2070" w:rsidRPr="00E726AC">
        <w:rPr>
          <w:rFonts w:eastAsia="Cambria"/>
          <w:b/>
          <w:sz w:val="24"/>
          <w:szCs w:val="24"/>
        </w:rPr>
        <w:t>h</w:t>
      </w:r>
      <w:r w:rsidR="003E2070" w:rsidRPr="00E726AC">
        <w:rPr>
          <w:rFonts w:eastAsia="Cambria"/>
          <w:b/>
          <w:spacing w:val="2"/>
          <w:sz w:val="24"/>
          <w:szCs w:val="24"/>
        </w:rPr>
        <w:t>ì</w:t>
      </w:r>
      <w:r w:rsidR="003E2070" w:rsidRPr="00E726AC">
        <w:rPr>
          <w:rFonts w:eastAsia="Cambria"/>
          <w:b/>
          <w:spacing w:val="-1"/>
          <w:sz w:val="24"/>
          <w:szCs w:val="24"/>
        </w:rPr>
        <w:t>n</w:t>
      </w:r>
      <w:r w:rsidR="003E2070" w:rsidRPr="00E726AC">
        <w:rPr>
          <w:rFonts w:eastAsia="Cambria"/>
          <w:b/>
          <w:sz w:val="24"/>
          <w:szCs w:val="24"/>
        </w:rPr>
        <w:t>h</w:t>
      </w:r>
      <w:r w:rsidR="003E2070" w:rsidRPr="00E726AC">
        <w:rPr>
          <w:rFonts w:eastAsia="Cambria"/>
          <w:b/>
          <w:spacing w:val="2"/>
          <w:sz w:val="24"/>
          <w:szCs w:val="24"/>
        </w:rPr>
        <w:t xml:space="preserve"> </w:t>
      </w:r>
      <w:r w:rsidR="003E2070" w:rsidRPr="00E726AC">
        <w:rPr>
          <w:rFonts w:eastAsia="Cambria"/>
          <w:b/>
          <w:sz w:val="24"/>
          <w:szCs w:val="24"/>
        </w:rPr>
        <w:t>g</w:t>
      </w:r>
      <w:r w:rsidR="003E2070" w:rsidRPr="00E726AC">
        <w:rPr>
          <w:rFonts w:eastAsia="Cambria"/>
          <w:b/>
          <w:spacing w:val="-1"/>
          <w:sz w:val="24"/>
          <w:szCs w:val="24"/>
        </w:rPr>
        <w:t>i</w:t>
      </w:r>
      <w:r w:rsidR="003E2070" w:rsidRPr="00E726AC">
        <w:rPr>
          <w:rFonts w:eastAsia="Cambria"/>
          <w:b/>
          <w:spacing w:val="1"/>
          <w:sz w:val="24"/>
          <w:szCs w:val="24"/>
        </w:rPr>
        <w:t>a</w:t>
      </w:r>
      <w:r w:rsidR="003E2070" w:rsidRPr="00E726AC">
        <w:rPr>
          <w:rFonts w:eastAsia="Cambria"/>
          <w:b/>
          <w:sz w:val="24"/>
          <w:szCs w:val="24"/>
        </w:rPr>
        <w:t xml:space="preserve">o </w:t>
      </w:r>
      <w:r w:rsidR="003E2070" w:rsidRPr="00E726AC">
        <w:rPr>
          <w:rFonts w:eastAsia="Cambria"/>
          <w:b/>
          <w:spacing w:val="1"/>
          <w:sz w:val="24"/>
          <w:szCs w:val="24"/>
        </w:rPr>
        <w:t>d</w:t>
      </w:r>
      <w:r w:rsidR="003E2070" w:rsidRPr="00E726AC">
        <w:rPr>
          <w:rFonts w:eastAsia="Cambria"/>
          <w:b/>
          <w:spacing w:val="-1"/>
          <w:sz w:val="24"/>
          <w:szCs w:val="24"/>
        </w:rPr>
        <w:t>i</w:t>
      </w:r>
      <w:r w:rsidR="003E2070" w:rsidRPr="00E726AC">
        <w:rPr>
          <w:rFonts w:eastAsia="Cambria"/>
          <w:b/>
          <w:sz w:val="24"/>
          <w:szCs w:val="24"/>
        </w:rPr>
        <w:t>ện</w:t>
      </w:r>
      <w:r w:rsidR="003E2070" w:rsidRPr="00E726AC">
        <w:rPr>
          <w:rFonts w:eastAsia="Cambria"/>
          <w:b/>
          <w:spacing w:val="18"/>
          <w:sz w:val="24"/>
          <w:szCs w:val="24"/>
        </w:rPr>
        <w:t xml:space="preserve"> </w:t>
      </w:r>
      <w:r w:rsidR="003E2070" w:rsidRPr="00E726AC">
        <w:rPr>
          <w:rFonts w:eastAsia="Cambria"/>
          <w:b/>
          <w:sz w:val="24"/>
          <w:szCs w:val="24"/>
        </w:rPr>
        <w:t>khi</w:t>
      </w:r>
      <w:r w:rsidR="003E2070" w:rsidRPr="00E726AC">
        <w:rPr>
          <w:rFonts w:eastAsia="Cambria"/>
          <w:b/>
          <w:spacing w:val="19"/>
          <w:sz w:val="24"/>
          <w:szCs w:val="24"/>
        </w:rPr>
        <w:t xml:space="preserve"> </w:t>
      </w:r>
      <w:r w:rsidR="003E2070" w:rsidRPr="00E726AC">
        <w:rPr>
          <w:rFonts w:eastAsia="Cambria"/>
          <w:b/>
          <w:spacing w:val="2"/>
          <w:sz w:val="24"/>
          <w:szCs w:val="24"/>
        </w:rPr>
        <w:t>ứ</w:t>
      </w:r>
      <w:r w:rsidR="003E2070" w:rsidRPr="00E726AC">
        <w:rPr>
          <w:rFonts w:eastAsia="Cambria"/>
          <w:b/>
          <w:spacing w:val="-1"/>
          <w:sz w:val="24"/>
          <w:szCs w:val="24"/>
        </w:rPr>
        <w:t>n</w:t>
      </w:r>
      <w:r w:rsidR="003E2070" w:rsidRPr="00E726AC">
        <w:rPr>
          <w:rFonts w:eastAsia="Cambria"/>
          <w:b/>
          <w:sz w:val="24"/>
          <w:szCs w:val="24"/>
        </w:rPr>
        <w:t>g</w:t>
      </w:r>
      <w:r w:rsidR="003E2070" w:rsidRPr="00E726AC">
        <w:rPr>
          <w:rFonts w:eastAsia="Cambria"/>
          <w:b/>
          <w:spacing w:val="19"/>
          <w:sz w:val="24"/>
          <w:szCs w:val="24"/>
        </w:rPr>
        <w:t xml:space="preserve"> </w:t>
      </w:r>
      <w:r w:rsidR="003E2070" w:rsidRPr="00E726AC">
        <w:rPr>
          <w:rFonts w:eastAsia="Cambria"/>
          <w:b/>
          <w:spacing w:val="1"/>
          <w:sz w:val="24"/>
          <w:szCs w:val="24"/>
        </w:rPr>
        <w:t>dụ</w:t>
      </w:r>
      <w:r w:rsidR="003E2070" w:rsidRPr="00E726AC">
        <w:rPr>
          <w:rFonts w:eastAsia="Cambria"/>
          <w:b/>
          <w:spacing w:val="-1"/>
          <w:sz w:val="24"/>
          <w:szCs w:val="24"/>
        </w:rPr>
        <w:t>n</w:t>
      </w:r>
      <w:r w:rsidR="003E2070" w:rsidRPr="00E726AC">
        <w:rPr>
          <w:rFonts w:eastAsia="Cambria"/>
          <w:b/>
          <w:sz w:val="24"/>
          <w:szCs w:val="24"/>
        </w:rPr>
        <w:t>g</w:t>
      </w:r>
      <w:r w:rsidR="003E2070" w:rsidRPr="00E726AC">
        <w:rPr>
          <w:rFonts w:eastAsia="Cambria"/>
          <w:b/>
          <w:spacing w:val="19"/>
          <w:sz w:val="24"/>
          <w:szCs w:val="24"/>
        </w:rPr>
        <w:t xml:space="preserve"> </w:t>
      </w:r>
      <w:r w:rsidR="003E2070" w:rsidRPr="00E726AC">
        <w:rPr>
          <w:rFonts w:eastAsia="Cambria"/>
          <w:b/>
          <w:sz w:val="24"/>
          <w:szCs w:val="24"/>
        </w:rPr>
        <w:t>đã</w:t>
      </w:r>
      <w:r w:rsidR="003E2070" w:rsidRPr="00E726AC">
        <w:rPr>
          <w:rFonts w:eastAsia="Cambria"/>
          <w:b/>
          <w:spacing w:val="21"/>
          <w:sz w:val="24"/>
          <w:szCs w:val="24"/>
        </w:rPr>
        <w:t xml:space="preserve"> </w:t>
      </w:r>
      <w:r w:rsidR="003E2070" w:rsidRPr="00E726AC">
        <w:rPr>
          <w:rFonts w:eastAsia="Cambria"/>
          <w:b/>
          <w:sz w:val="24"/>
          <w:szCs w:val="24"/>
        </w:rPr>
        <w:t>h</w:t>
      </w:r>
      <w:r w:rsidR="003E2070" w:rsidRPr="00E726AC">
        <w:rPr>
          <w:rFonts w:eastAsia="Cambria"/>
          <w:b/>
          <w:spacing w:val="1"/>
          <w:sz w:val="24"/>
          <w:szCs w:val="24"/>
        </w:rPr>
        <w:t>oà</w:t>
      </w:r>
      <w:r w:rsidR="003E2070" w:rsidRPr="00E726AC">
        <w:rPr>
          <w:rFonts w:eastAsia="Cambria"/>
          <w:b/>
          <w:sz w:val="24"/>
          <w:szCs w:val="24"/>
        </w:rPr>
        <w:t>n</w:t>
      </w:r>
      <w:r w:rsidR="003E2070" w:rsidRPr="00E726AC">
        <w:rPr>
          <w:rFonts w:eastAsia="Cambria"/>
          <w:b/>
          <w:spacing w:val="18"/>
          <w:sz w:val="24"/>
          <w:szCs w:val="24"/>
        </w:rPr>
        <w:t xml:space="preserve"> </w:t>
      </w:r>
      <w:r w:rsidR="003E2070" w:rsidRPr="00E726AC">
        <w:rPr>
          <w:rFonts w:eastAsia="Cambria"/>
          <w:b/>
          <w:spacing w:val="3"/>
          <w:sz w:val="24"/>
          <w:szCs w:val="24"/>
        </w:rPr>
        <w:t>t</w:t>
      </w:r>
      <w:r w:rsidR="003E2070" w:rsidRPr="00E726AC">
        <w:rPr>
          <w:rFonts w:eastAsia="Cambria"/>
          <w:b/>
          <w:spacing w:val="-1"/>
          <w:sz w:val="24"/>
          <w:szCs w:val="24"/>
        </w:rPr>
        <w:t>ấ</w:t>
      </w:r>
      <w:r w:rsidR="003E2070" w:rsidRPr="00E726AC">
        <w:rPr>
          <w:rFonts w:eastAsia="Cambria"/>
          <w:b/>
          <w:spacing w:val="1"/>
          <w:sz w:val="24"/>
          <w:szCs w:val="24"/>
        </w:rPr>
        <w:t>t</w:t>
      </w:r>
      <w:r w:rsidR="003E2070" w:rsidRPr="00E726AC">
        <w:rPr>
          <w:rFonts w:eastAsia="Cambria"/>
          <w:sz w:val="24"/>
          <w:szCs w:val="24"/>
        </w:rPr>
        <w:t>.</w:t>
      </w:r>
      <w:r w:rsidR="003E2070" w:rsidRPr="00E726AC">
        <w:rPr>
          <w:rFonts w:eastAsia="Cambria"/>
          <w:spacing w:val="20"/>
          <w:sz w:val="24"/>
          <w:szCs w:val="24"/>
        </w:rPr>
        <w:t xml:space="preserve"> </w:t>
      </w:r>
      <w:r w:rsidR="003E2070" w:rsidRPr="00E726AC">
        <w:rPr>
          <w:rFonts w:eastAsia="Cambria"/>
          <w:sz w:val="24"/>
          <w:szCs w:val="24"/>
        </w:rPr>
        <w:t>N</w:t>
      </w:r>
      <w:r w:rsidR="003E2070" w:rsidRPr="00E726AC">
        <w:rPr>
          <w:rFonts w:eastAsia="Cambria"/>
          <w:spacing w:val="-1"/>
          <w:sz w:val="24"/>
          <w:szCs w:val="24"/>
        </w:rPr>
        <w:t>g</w:t>
      </w:r>
      <w:r w:rsidR="003E2070" w:rsidRPr="00E726AC">
        <w:rPr>
          <w:rFonts w:eastAsia="Cambria"/>
          <w:sz w:val="24"/>
          <w:szCs w:val="24"/>
        </w:rPr>
        <w:t>oài</w:t>
      </w:r>
      <w:r w:rsidR="003E2070" w:rsidRPr="00E726AC">
        <w:rPr>
          <w:rFonts w:eastAsia="Cambria"/>
          <w:spacing w:val="20"/>
          <w:sz w:val="24"/>
          <w:szCs w:val="24"/>
        </w:rPr>
        <w:t xml:space="preserve"> </w:t>
      </w:r>
      <w:r w:rsidR="003E2070" w:rsidRPr="00E726AC">
        <w:rPr>
          <w:rFonts w:eastAsia="Cambria"/>
          <w:spacing w:val="-1"/>
          <w:sz w:val="24"/>
          <w:szCs w:val="24"/>
        </w:rPr>
        <w:t>r</w:t>
      </w:r>
      <w:r w:rsidR="003E2070" w:rsidRPr="00E726AC">
        <w:rPr>
          <w:rFonts w:eastAsia="Cambria"/>
          <w:spacing w:val="1"/>
          <w:sz w:val="24"/>
          <w:szCs w:val="24"/>
        </w:rPr>
        <w:t>a</w:t>
      </w:r>
      <w:r w:rsidR="003E2070" w:rsidRPr="00E726AC">
        <w:rPr>
          <w:rFonts w:eastAsia="Cambria"/>
          <w:sz w:val="24"/>
          <w:szCs w:val="24"/>
        </w:rPr>
        <w:t>,</w:t>
      </w:r>
      <w:r w:rsidR="003E2070" w:rsidRPr="00E726AC">
        <w:rPr>
          <w:rFonts w:eastAsia="Cambria"/>
          <w:spacing w:val="20"/>
          <w:sz w:val="24"/>
          <w:szCs w:val="24"/>
        </w:rPr>
        <w:t xml:space="preserve"> </w:t>
      </w:r>
      <w:r w:rsidR="003E2070" w:rsidRPr="00E726AC">
        <w:rPr>
          <w:rFonts w:eastAsia="Cambria"/>
          <w:spacing w:val="-1"/>
          <w:sz w:val="24"/>
          <w:szCs w:val="24"/>
        </w:rPr>
        <w:t>đ</w:t>
      </w:r>
      <w:r w:rsidR="003E2070" w:rsidRPr="00E726AC">
        <w:rPr>
          <w:rFonts w:eastAsia="Cambria"/>
          <w:spacing w:val="-2"/>
          <w:sz w:val="24"/>
          <w:szCs w:val="24"/>
        </w:rPr>
        <w:t>â</w:t>
      </w:r>
      <w:r w:rsidR="003E2070" w:rsidRPr="00E726AC">
        <w:rPr>
          <w:rFonts w:eastAsia="Cambria"/>
          <w:sz w:val="24"/>
          <w:szCs w:val="24"/>
        </w:rPr>
        <w:t>y</w:t>
      </w:r>
      <w:r w:rsidR="003E2070" w:rsidRPr="00E726AC">
        <w:rPr>
          <w:rFonts w:eastAsia="Cambria"/>
          <w:spacing w:val="18"/>
          <w:sz w:val="24"/>
          <w:szCs w:val="24"/>
        </w:rPr>
        <w:t xml:space="preserve"> </w:t>
      </w:r>
      <w:r w:rsidR="003E2070" w:rsidRPr="00E726AC">
        <w:rPr>
          <w:rFonts w:eastAsia="Cambria"/>
          <w:sz w:val="24"/>
          <w:szCs w:val="24"/>
        </w:rPr>
        <w:t>c</w:t>
      </w:r>
      <w:r w:rsidR="003E2070" w:rsidRPr="00E726AC">
        <w:rPr>
          <w:rFonts w:eastAsia="Cambria"/>
          <w:spacing w:val="-1"/>
          <w:sz w:val="24"/>
          <w:szCs w:val="24"/>
        </w:rPr>
        <w:t>h</w:t>
      </w:r>
      <w:r w:rsidR="003E2070" w:rsidRPr="00E726AC">
        <w:rPr>
          <w:rFonts w:eastAsia="Cambria"/>
          <w:sz w:val="24"/>
          <w:szCs w:val="24"/>
        </w:rPr>
        <w:t>í</w:t>
      </w:r>
      <w:r w:rsidR="003E2070" w:rsidRPr="00E726AC">
        <w:rPr>
          <w:rFonts w:eastAsia="Cambria"/>
          <w:spacing w:val="1"/>
          <w:sz w:val="24"/>
          <w:szCs w:val="24"/>
        </w:rPr>
        <w:t>n</w:t>
      </w:r>
      <w:r w:rsidR="003E2070" w:rsidRPr="00E726AC">
        <w:rPr>
          <w:rFonts w:eastAsia="Cambria"/>
          <w:sz w:val="24"/>
          <w:szCs w:val="24"/>
        </w:rPr>
        <w:t>h</w:t>
      </w:r>
      <w:r w:rsidR="003E2070" w:rsidRPr="00E726AC">
        <w:rPr>
          <w:rFonts w:eastAsia="Cambria"/>
          <w:spacing w:val="18"/>
          <w:sz w:val="24"/>
          <w:szCs w:val="24"/>
        </w:rPr>
        <w:t xml:space="preserve"> </w:t>
      </w:r>
      <w:r w:rsidR="003E2070" w:rsidRPr="00E726AC">
        <w:rPr>
          <w:rFonts w:eastAsia="Cambria"/>
          <w:sz w:val="24"/>
          <w:szCs w:val="24"/>
        </w:rPr>
        <w:t>là</w:t>
      </w:r>
      <w:r w:rsidR="003E2070" w:rsidRPr="00E726AC">
        <w:rPr>
          <w:rFonts w:eastAsia="Cambria"/>
          <w:spacing w:val="21"/>
          <w:sz w:val="24"/>
          <w:szCs w:val="24"/>
        </w:rPr>
        <w:t xml:space="preserve"> </w:t>
      </w:r>
      <w:r w:rsidR="003E2070" w:rsidRPr="00E726AC">
        <w:rPr>
          <w:rFonts w:eastAsia="Cambria"/>
          <w:b/>
          <w:spacing w:val="-1"/>
          <w:sz w:val="24"/>
          <w:szCs w:val="24"/>
        </w:rPr>
        <w:t>n</w:t>
      </w:r>
      <w:r w:rsidR="003E2070" w:rsidRPr="00E726AC">
        <w:rPr>
          <w:rFonts w:eastAsia="Cambria"/>
          <w:b/>
          <w:sz w:val="24"/>
          <w:szCs w:val="24"/>
        </w:rPr>
        <w:t>ơi</w:t>
      </w:r>
      <w:r w:rsidR="003E2070" w:rsidRPr="00E726AC">
        <w:rPr>
          <w:rFonts w:eastAsia="Cambria"/>
          <w:b/>
          <w:spacing w:val="18"/>
          <w:sz w:val="24"/>
          <w:szCs w:val="24"/>
        </w:rPr>
        <w:t xml:space="preserve"> </w:t>
      </w:r>
      <w:r w:rsidR="003E2070" w:rsidRPr="00E726AC">
        <w:rPr>
          <w:rFonts w:eastAsia="Cambria"/>
          <w:b/>
          <w:spacing w:val="1"/>
          <w:sz w:val="24"/>
          <w:szCs w:val="24"/>
        </w:rPr>
        <w:t>th</w:t>
      </w:r>
      <w:r w:rsidR="003E2070" w:rsidRPr="00E726AC">
        <w:rPr>
          <w:rFonts w:eastAsia="Cambria"/>
          <w:b/>
          <w:sz w:val="24"/>
          <w:szCs w:val="24"/>
        </w:rPr>
        <w:t>ể</w:t>
      </w:r>
      <w:r w:rsidR="003E2070" w:rsidRPr="00E726AC">
        <w:rPr>
          <w:rFonts w:eastAsia="Cambria"/>
          <w:b/>
          <w:spacing w:val="19"/>
          <w:sz w:val="24"/>
          <w:szCs w:val="24"/>
        </w:rPr>
        <w:t xml:space="preserve"> </w:t>
      </w:r>
      <w:r w:rsidR="003E2070" w:rsidRPr="00E726AC">
        <w:rPr>
          <w:rFonts w:eastAsia="Cambria"/>
          <w:b/>
          <w:spacing w:val="1"/>
          <w:sz w:val="24"/>
          <w:szCs w:val="24"/>
        </w:rPr>
        <w:t>h</w:t>
      </w:r>
      <w:r w:rsidR="003E2070" w:rsidRPr="00E726AC">
        <w:rPr>
          <w:rFonts w:eastAsia="Cambria"/>
          <w:b/>
          <w:spacing w:val="-1"/>
          <w:sz w:val="24"/>
          <w:szCs w:val="24"/>
        </w:rPr>
        <w:t>i</w:t>
      </w:r>
      <w:r w:rsidR="003E2070" w:rsidRPr="00E726AC">
        <w:rPr>
          <w:rFonts w:eastAsia="Cambria"/>
          <w:b/>
          <w:spacing w:val="2"/>
          <w:sz w:val="24"/>
          <w:szCs w:val="24"/>
        </w:rPr>
        <w:t>ệ</w:t>
      </w:r>
      <w:r w:rsidR="003E2070" w:rsidRPr="00E726AC">
        <w:rPr>
          <w:rFonts w:eastAsia="Cambria"/>
          <w:b/>
          <w:sz w:val="24"/>
          <w:szCs w:val="24"/>
        </w:rPr>
        <w:t>n</w:t>
      </w:r>
      <w:r w:rsidR="003E2070" w:rsidRPr="00E726AC">
        <w:rPr>
          <w:rFonts w:eastAsia="Cambria"/>
          <w:b/>
          <w:spacing w:val="18"/>
          <w:sz w:val="24"/>
          <w:szCs w:val="24"/>
        </w:rPr>
        <w:t xml:space="preserve"> </w:t>
      </w:r>
      <w:r w:rsidR="003E2070" w:rsidRPr="00E726AC">
        <w:rPr>
          <w:rFonts w:eastAsia="Cambria"/>
          <w:b/>
          <w:sz w:val="24"/>
          <w:szCs w:val="24"/>
        </w:rPr>
        <w:t>rõ</w:t>
      </w:r>
      <w:r w:rsidR="003E2070" w:rsidRPr="00E726AC">
        <w:rPr>
          <w:rFonts w:eastAsia="Cambria"/>
          <w:b/>
          <w:spacing w:val="19"/>
          <w:sz w:val="24"/>
          <w:szCs w:val="24"/>
        </w:rPr>
        <w:t xml:space="preserve"> </w:t>
      </w:r>
      <w:r w:rsidR="003E2070" w:rsidRPr="00E726AC">
        <w:rPr>
          <w:rFonts w:eastAsia="Cambria"/>
          <w:b/>
          <w:sz w:val="24"/>
          <w:szCs w:val="24"/>
        </w:rPr>
        <w:t>v</w:t>
      </w:r>
      <w:r w:rsidR="003E2070" w:rsidRPr="00E726AC">
        <w:rPr>
          <w:rFonts w:eastAsia="Cambria"/>
          <w:b/>
          <w:spacing w:val="1"/>
          <w:sz w:val="24"/>
          <w:szCs w:val="24"/>
        </w:rPr>
        <w:t>a</w:t>
      </w:r>
      <w:r w:rsidR="003E2070" w:rsidRPr="00E726AC">
        <w:rPr>
          <w:rFonts w:eastAsia="Cambria"/>
          <w:b/>
          <w:sz w:val="24"/>
          <w:szCs w:val="24"/>
        </w:rPr>
        <w:t xml:space="preserve">i </w:t>
      </w:r>
      <w:r w:rsidR="003E2070" w:rsidRPr="00E726AC">
        <w:rPr>
          <w:rFonts w:eastAsia="Cambria"/>
          <w:b/>
          <w:spacing w:val="1"/>
          <w:sz w:val="24"/>
          <w:szCs w:val="24"/>
        </w:rPr>
        <w:t>t</w:t>
      </w:r>
      <w:r w:rsidR="003E2070" w:rsidRPr="00E726AC">
        <w:rPr>
          <w:rFonts w:eastAsia="Cambria"/>
          <w:b/>
          <w:sz w:val="24"/>
          <w:szCs w:val="24"/>
        </w:rPr>
        <w:t>rò</w:t>
      </w:r>
      <w:r w:rsidR="003E2070" w:rsidRPr="00E726AC">
        <w:rPr>
          <w:rFonts w:eastAsia="Cambria"/>
          <w:b/>
          <w:spacing w:val="2"/>
          <w:sz w:val="24"/>
          <w:szCs w:val="24"/>
        </w:rPr>
        <w:t xml:space="preserve"> </w:t>
      </w:r>
      <w:r w:rsidR="003E2070" w:rsidRPr="00E726AC">
        <w:rPr>
          <w:rFonts w:eastAsia="Cambria"/>
          <w:b/>
          <w:spacing w:val="1"/>
          <w:sz w:val="24"/>
          <w:szCs w:val="24"/>
        </w:rPr>
        <w:t>lấ</w:t>
      </w:r>
      <w:r w:rsidR="003E2070" w:rsidRPr="00E726AC">
        <w:rPr>
          <w:rFonts w:eastAsia="Cambria"/>
          <w:b/>
          <w:sz w:val="24"/>
          <w:szCs w:val="24"/>
        </w:rPr>
        <w:t>y requ</w:t>
      </w:r>
      <w:r w:rsidR="003E2070" w:rsidRPr="00E726AC">
        <w:rPr>
          <w:rFonts w:eastAsia="Cambria"/>
          <w:b/>
          <w:spacing w:val="-1"/>
          <w:sz w:val="24"/>
          <w:szCs w:val="24"/>
        </w:rPr>
        <w:t>i</w:t>
      </w:r>
      <w:r w:rsidR="003E2070" w:rsidRPr="00E726AC">
        <w:rPr>
          <w:rFonts w:eastAsia="Cambria"/>
          <w:b/>
          <w:sz w:val="24"/>
          <w:szCs w:val="24"/>
        </w:rPr>
        <w:t>rem</w:t>
      </w:r>
      <w:r w:rsidR="003E2070" w:rsidRPr="00E726AC">
        <w:rPr>
          <w:rFonts w:eastAsia="Cambria"/>
          <w:b/>
          <w:spacing w:val="-1"/>
          <w:sz w:val="24"/>
          <w:szCs w:val="24"/>
        </w:rPr>
        <w:t>en</w:t>
      </w:r>
      <w:r w:rsidR="003E2070" w:rsidRPr="00E726AC">
        <w:rPr>
          <w:rFonts w:eastAsia="Cambria"/>
          <w:b/>
          <w:sz w:val="24"/>
          <w:szCs w:val="24"/>
        </w:rPr>
        <w:t>t</w:t>
      </w:r>
      <w:r w:rsidR="003E2070" w:rsidRPr="00E726AC">
        <w:rPr>
          <w:rFonts w:eastAsia="Cambria"/>
          <w:b/>
          <w:spacing w:val="3"/>
          <w:sz w:val="24"/>
          <w:szCs w:val="24"/>
        </w:rPr>
        <w:t xml:space="preserve"> </w:t>
      </w:r>
      <w:r w:rsidR="003E2070" w:rsidRPr="00E726AC">
        <w:rPr>
          <w:rFonts w:eastAsia="Cambria"/>
          <w:b/>
          <w:spacing w:val="1"/>
          <w:sz w:val="24"/>
          <w:szCs w:val="24"/>
        </w:rPr>
        <w:t>v</w:t>
      </w:r>
      <w:r w:rsidR="003E2070" w:rsidRPr="00E726AC">
        <w:rPr>
          <w:rFonts w:eastAsia="Cambria"/>
          <w:b/>
          <w:sz w:val="24"/>
          <w:szCs w:val="24"/>
        </w:rPr>
        <w:t>ới</w:t>
      </w:r>
      <w:r w:rsidR="003E2070" w:rsidRPr="00E726AC">
        <w:rPr>
          <w:rFonts w:eastAsia="Cambria"/>
          <w:b/>
          <w:spacing w:val="1"/>
          <w:sz w:val="24"/>
          <w:szCs w:val="24"/>
        </w:rPr>
        <w:t xml:space="preserve"> </w:t>
      </w:r>
      <w:r w:rsidR="003E2070" w:rsidRPr="00E726AC">
        <w:rPr>
          <w:rFonts w:eastAsia="Cambria"/>
          <w:b/>
          <w:sz w:val="24"/>
          <w:szCs w:val="24"/>
        </w:rPr>
        <w:t>p</w:t>
      </w:r>
      <w:r w:rsidR="003E2070" w:rsidRPr="00E726AC">
        <w:rPr>
          <w:rFonts w:eastAsia="Cambria"/>
          <w:b/>
          <w:spacing w:val="1"/>
          <w:sz w:val="24"/>
          <w:szCs w:val="24"/>
        </w:rPr>
        <w:t>h</w:t>
      </w:r>
      <w:r w:rsidR="003E2070" w:rsidRPr="00E726AC">
        <w:rPr>
          <w:rFonts w:eastAsia="Cambria"/>
          <w:b/>
          <w:spacing w:val="-1"/>
          <w:sz w:val="24"/>
          <w:szCs w:val="24"/>
        </w:rPr>
        <w:t>ư</w:t>
      </w:r>
      <w:r w:rsidR="003E2070" w:rsidRPr="00E726AC">
        <w:rPr>
          <w:rFonts w:eastAsia="Cambria"/>
          <w:b/>
          <w:sz w:val="24"/>
          <w:szCs w:val="24"/>
        </w:rPr>
        <w:t>ơng</w:t>
      </w:r>
      <w:r w:rsidR="003E2070" w:rsidRPr="00E726AC">
        <w:rPr>
          <w:rFonts w:eastAsia="Cambria"/>
          <w:b/>
          <w:spacing w:val="2"/>
          <w:sz w:val="24"/>
          <w:szCs w:val="24"/>
        </w:rPr>
        <w:t xml:space="preserve"> </w:t>
      </w:r>
      <w:r w:rsidR="003E2070" w:rsidRPr="00E726AC">
        <w:rPr>
          <w:rFonts w:eastAsia="Cambria"/>
          <w:b/>
          <w:sz w:val="24"/>
          <w:szCs w:val="24"/>
        </w:rPr>
        <w:t>p</w:t>
      </w:r>
      <w:r w:rsidR="003E2070" w:rsidRPr="00E726AC">
        <w:rPr>
          <w:rFonts w:eastAsia="Cambria"/>
          <w:b/>
          <w:spacing w:val="-1"/>
          <w:sz w:val="24"/>
          <w:szCs w:val="24"/>
        </w:rPr>
        <w:t>h</w:t>
      </w:r>
      <w:r w:rsidR="003E2070" w:rsidRPr="00E726AC">
        <w:rPr>
          <w:rFonts w:eastAsia="Cambria"/>
          <w:b/>
          <w:spacing w:val="1"/>
          <w:sz w:val="24"/>
          <w:szCs w:val="24"/>
        </w:rPr>
        <w:t>á</w:t>
      </w:r>
      <w:r w:rsidR="003E2070" w:rsidRPr="00E726AC">
        <w:rPr>
          <w:rFonts w:eastAsia="Cambria"/>
          <w:b/>
          <w:sz w:val="24"/>
          <w:szCs w:val="24"/>
        </w:rPr>
        <w:t>p</w:t>
      </w:r>
      <w:r w:rsidR="003E2070" w:rsidRPr="00E726AC">
        <w:rPr>
          <w:rFonts w:eastAsia="Cambria"/>
          <w:b/>
          <w:spacing w:val="3"/>
          <w:sz w:val="24"/>
          <w:szCs w:val="24"/>
        </w:rPr>
        <w:t xml:space="preserve"> </w:t>
      </w:r>
      <w:r w:rsidR="003E2070" w:rsidRPr="00E726AC">
        <w:rPr>
          <w:rFonts w:eastAsia="Cambria"/>
          <w:b/>
          <w:spacing w:val="-3"/>
          <w:sz w:val="24"/>
          <w:szCs w:val="24"/>
        </w:rPr>
        <w:t>e</w:t>
      </w:r>
      <w:r w:rsidR="003E2070" w:rsidRPr="00E726AC">
        <w:rPr>
          <w:rFonts w:eastAsia="Cambria"/>
          <w:b/>
          <w:spacing w:val="1"/>
          <w:sz w:val="24"/>
          <w:szCs w:val="24"/>
        </w:rPr>
        <w:t>t</w:t>
      </w:r>
      <w:r w:rsidR="003E2070" w:rsidRPr="00E726AC">
        <w:rPr>
          <w:rFonts w:eastAsia="Cambria"/>
          <w:b/>
          <w:sz w:val="24"/>
          <w:szCs w:val="24"/>
        </w:rPr>
        <w:t>hnogr</w:t>
      </w:r>
      <w:r w:rsidR="003E2070" w:rsidRPr="00E726AC">
        <w:rPr>
          <w:rFonts w:eastAsia="Cambria"/>
          <w:b/>
          <w:spacing w:val="1"/>
          <w:sz w:val="24"/>
          <w:szCs w:val="24"/>
        </w:rPr>
        <w:t>a</w:t>
      </w:r>
      <w:r w:rsidR="003E2070" w:rsidRPr="00E726AC">
        <w:rPr>
          <w:rFonts w:eastAsia="Cambria"/>
          <w:b/>
          <w:sz w:val="24"/>
          <w:szCs w:val="24"/>
        </w:rPr>
        <w:t>p</w:t>
      </w:r>
      <w:r w:rsidR="003E2070" w:rsidRPr="00E726AC">
        <w:rPr>
          <w:rFonts w:eastAsia="Cambria"/>
          <w:b/>
          <w:spacing w:val="1"/>
          <w:sz w:val="24"/>
          <w:szCs w:val="24"/>
        </w:rPr>
        <w:t>h</w:t>
      </w:r>
      <w:r w:rsidR="003E2070" w:rsidRPr="00E726AC">
        <w:rPr>
          <w:rFonts w:eastAsia="Cambria"/>
          <w:b/>
          <w:sz w:val="24"/>
          <w:szCs w:val="24"/>
        </w:rPr>
        <w:t>y</w:t>
      </w:r>
      <w:r w:rsidR="003E2070" w:rsidRPr="00E726AC">
        <w:rPr>
          <w:rFonts w:eastAsia="Cambria"/>
          <w:b/>
          <w:spacing w:val="3"/>
          <w:sz w:val="24"/>
          <w:szCs w:val="24"/>
        </w:rPr>
        <w:t xml:space="preserve"> </w:t>
      </w:r>
      <w:r w:rsidR="003E2070" w:rsidRPr="00E726AC">
        <w:rPr>
          <w:rFonts w:eastAsia="Cambria"/>
          <w:b/>
          <w:sz w:val="24"/>
          <w:szCs w:val="24"/>
        </w:rPr>
        <w:t>-</w:t>
      </w:r>
      <w:r w:rsidR="003E2070" w:rsidRPr="00E726AC">
        <w:rPr>
          <w:rFonts w:eastAsia="Cambria"/>
          <w:b/>
          <w:spacing w:val="3"/>
          <w:sz w:val="24"/>
          <w:szCs w:val="24"/>
        </w:rPr>
        <w:t xml:space="preserve"> </w:t>
      </w:r>
      <w:r w:rsidR="003E2070" w:rsidRPr="00E726AC">
        <w:rPr>
          <w:rFonts w:eastAsia="Cambria"/>
          <w:b/>
          <w:sz w:val="24"/>
          <w:szCs w:val="24"/>
        </w:rPr>
        <w:t>observa</w:t>
      </w:r>
      <w:r w:rsidR="003E2070" w:rsidRPr="00E726AC">
        <w:rPr>
          <w:rFonts w:eastAsia="Cambria"/>
          <w:b/>
          <w:spacing w:val="1"/>
          <w:sz w:val="24"/>
          <w:szCs w:val="24"/>
        </w:rPr>
        <w:t>t</w:t>
      </w:r>
      <w:r w:rsidR="003E2070" w:rsidRPr="00E726AC">
        <w:rPr>
          <w:rFonts w:eastAsia="Cambria"/>
          <w:b/>
          <w:sz w:val="24"/>
          <w:szCs w:val="24"/>
        </w:rPr>
        <w:t xml:space="preserve">e </w:t>
      </w:r>
      <w:r w:rsidR="003E2070" w:rsidRPr="00E726AC">
        <w:rPr>
          <w:rFonts w:eastAsia="Cambria"/>
          <w:spacing w:val="-1"/>
          <w:sz w:val="24"/>
          <w:szCs w:val="24"/>
        </w:rPr>
        <w:t>đ</w:t>
      </w:r>
      <w:r w:rsidR="003E2070" w:rsidRPr="00E726AC">
        <w:rPr>
          <w:rFonts w:eastAsia="Cambria"/>
          <w:sz w:val="24"/>
          <w:szCs w:val="24"/>
        </w:rPr>
        <w:t>ể</w:t>
      </w:r>
      <w:r w:rsidR="003E2070" w:rsidRPr="00E726AC">
        <w:rPr>
          <w:rFonts w:eastAsia="Cambria"/>
          <w:spacing w:val="3"/>
          <w:sz w:val="24"/>
          <w:szCs w:val="24"/>
        </w:rPr>
        <w:t xml:space="preserve"> </w:t>
      </w:r>
      <w:r w:rsidR="003E2070" w:rsidRPr="00E726AC">
        <w:rPr>
          <w:rFonts w:eastAsia="Cambria"/>
          <w:sz w:val="24"/>
          <w:szCs w:val="24"/>
        </w:rPr>
        <w:t>c</w:t>
      </w:r>
      <w:r w:rsidR="003E2070" w:rsidRPr="00E726AC">
        <w:rPr>
          <w:rFonts w:eastAsia="Cambria"/>
          <w:spacing w:val="-1"/>
          <w:sz w:val="24"/>
          <w:szCs w:val="24"/>
        </w:rPr>
        <w:t>hu</w:t>
      </w:r>
      <w:r w:rsidR="003E2070" w:rsidRPr="00E726AC">
        <w:rPr>
          <w:rFonts w:eastAsia="Cambria"/>
          <w:spacing w:val="-2"/>
          <w:sz w:val="24"/>
          <w:szCs w:val="24"/>
        </w:rPr>
        <w:t>ẩ</w:t>
      </w:r>
      <w:r w:rsidR="003E2070" w:rsidRPr="00E726AC">
        <w:rPr>
          <w:rFonts w:eastAsia="Cambria"/>
          <w:sz w:val="24"/>
          <w:szCs w:val="24"/>
        </w:rPr>
        <w:t xml:space="preserve">n </w:t>
      </w:r>
      <w:r w:rsidR="003E2070" w:rsidRPr="00E726AC">
        <w:rPr>
          <w:rFonts w:eastAsia="Cambria"/>
          <w:spacing w:val="1"/>
          <w:sz w:val="24"/>
          <w:szCs w:val="24"/>
        </w:rPr>
        <w:t>b</w:t>
      </w:r>
      <w:r w:rsidR="003E2070" w:rsidRPr="00E726AC">
        <w:rPr>
          <w:rFonts w:eastAsia="Cambria"/>
          <w:sz w:val="24"/>
          <w:szCs w:val="24"/>
        </w:rPr>
        <w:t>ị</w:t>
      </w:r>
      <w:r w:rsidR="003E2070" w:rsidRPr="00E726AC">
        <w:rPr>
          <w:rFonts w:eastAsia="Cambria"/>
          <w:spacing w:val="29"/>
          <w:sz w:val="24"/>
          <w:szCs w:val="24"/>
        </w:rPr>
        <w:t xml:space="preserve"> </w:t>
      </w:r>
      <w:r w:rsidR="003E2070" w:rsidRPr="00E726AC">
        <w:rPr>
          <w:rFonts w:eastAsia="Cambria"/>
          <w:sz w:val="24"/>
          <w:szCs w:val="24"/>
        </w:rPr>
        <w:t>thông</w:t>
      </w:r>
      <w:r w:rsidR="003E2070" w:rsidRPr="00E726AC">
        <w:rPr>
          <w:rFonts w:eastAsia="Cambria"/>
          <w:spacing w:val="28"/>
          <w:sz w:val="24"/>
          <w:szCs w:val="24"/>
        </w:rPr>
        <w:t xml:space="preserve"> </w:t>
      </w:r>
      <w:r w:rsidR="003E2070" w:rsidRPr="00E726AC">
        <w:rPr>
          <w:rFonts w:eastAsia="Cambria"/>
          <w:sz w:val="24"/>
          <w:szCs w:val="24"/>
        </w:rPr>
        <w:t>t</w:t>
      </w:r>
      <w:r w:rsidR="003E2070" w:rsidRPr="00E726AC">
        <w:rPr>
          <w:rFonts w:eastAsia="Cambria"/>
          <w:spacing w:val="1"/>
          <w:sz w:val="24"/>
          <w:szCs w:val="24"/>
        </w:rPr>
        <w:t>i</w:t>
      </w:r>
      <w:r w:rsidR="003E2070" w:rsidRPr="00E726AC">
        <w:rPr>
          <w:rFonts w:eastAsia="Cambria"/>
          <w:sz w:val="24"/>
          <w:szCs w:val="24"/>
        </w:rPr>
        <w:t>n</w:t>
      </w:r>
      <w:r w:rsidR="003E2070" w:rsidRPr="00E726AC">
        <w:rPr>
          <w:rFonts w:eastAsia="Cambria"/>
          <w:spacing w:val="29"/>
          <w:sz w:val="24"/>
          <w:szCs w:val="24"/>
        </w:rPr>
        <w:t xml:space="preserve"> </w:t>
      </w:r>
      <w:r w:rsidR="003E2070" w:rsidRPr="00E726AC">
        <w:rPr>
          <w:rFonts w:eastAsia="Cambria"/>
          <w:sz w:val="24"/>
          <w:szCs w:val="24"/>
        </w:rPr>
        <w:t>c</w:t>
      </w:r>
      <w:r w:rsidR="003E2070" w:rsidRPr="00E726AC">
        <w:rPr>
          <w:rFonts w:eastAsia="Cambria"/>
          <w:spacing w:val="-1"/>
          <w:sz w:val="24"/>
          <w:szCs w:val="24"/>
        </w:rPr>
        <w:t>h</w:t>
      </w:r>
      <w:r w:rsidR="003E2070" w:rsidRPr="00E726AC">
        <w:rPr>
          <w:rFonts w:eastAsia="Cambria"/>
          <w:sz w:val="24"/>
          <w:szCs w:val="24"/>
        </w:rPr>
        <w:t>o</w:t>
      </w:r>
      <w:r w:rsidR="003E2070" w:rsidRPr="00E726AC">
        <w:rPr>
          <w:rFonts w:eastAsia="Cambria"/>
          <w:spacing w:val="29"/>
          <w:sz w:val="24"/>
          <w:szCs w:val="24"/>
        </w:rPr>
        <w:t xml:space="preserve"> </w:t>
      </w:r>
      <w:r w:rsidR="003E2070" w:rsidRPr="00E726AC">
        <w:rPr>
          <w:rFonts w:eastAsia="Cambria"/>
          <w:sz w:val="24"/>
          <w:szCs w:val="24"/>
        </w:rPr>
        <w:t>th</w:t>
      </w:r>
      <w:r w:rsidR="003E2070" w:rsidRPr="00E726AC">
        <w:rPr>
          <w:rFonts w:eastAsia="Cambria"/>
          <w:spacing w:val="2"/>
          <w:sz w:val="24"/>
          <w:szCs w:val="24"/>
        </w:rPr>
        <w:t>i</w:t>
      </w:r>
      <w:r w:rsidR="003E2070" w:rsidRPr="00E726AC">
        <w:rPr>
          <w:rFonts w:eastAsia="Cambria"/>
          <w:sz w:val="24"/>
          <w:szCs w:val="24"/>
        </w:rPr>
        <w:t>ết</w:t>
      </w:r>
      <w:r w:rsidR="003E2070" w:rsidRPr="00E726AC">
        <w:rPr>
          <w:rFonts w:eastAsia="Cambria"/>
          <w:spacing w:val="29"/>
          <w:sz w:val="24"/>
          <w:szCs w:val="24"/>
        </w:rPr>
        <w:t xml:space="preserve"> </w:t>
      </w:r>
      <w:r w:rsidR="003E2070" w:rsidRPr="00E726AC">
        <w:rPr>
          <w:rFonts w:eastAsia="Cambria"/>
          <w:spacing w:val="2"/>
          <w:sz w:val="24"/>
          <w:szCs w:val="24"/>
        </w:rPr>
        <w:t>k</w:t>
      </w:r>
      <w:r w:rsidR="003E2070" w:rsidRPr="00E726AC">
        <w:rPr>
          <w:rFonts w:eastAsia="Cambria"/>
          <w:sz w:val="24"/>
          <w:szCs w:val="24"/>
        </w:rPr>
        <w:t>ế</w:t>
      </w:r>
      <w:r w:rsidR="003E2070" w:rsidRPr="00E726AC">
        <w:rPr>
          <w:rFonts w:eastAsia="Cambria"/>
          <w:spacing w:val="29"/>
          <w:sz w:val="24"/>
          <w:szCs w:val="24"/>
        </w:rPr>
        <w:t xml:space="preserve"> </w:t>
      </w:r>
      <w:r w:rsidR="003E2070" w:rsidRPr="00E726AC">
        <w:rPr>
          <w:rFonts w:eastAsia="Cambria"/>
          <w:spacing w:val="-1"/>
          <w:sz w:val="24"/>
          <w:szCs w:val="24"/>
        </w:rPr>
        <w:t>v</w:t>
      </w:r>
      <w:r w:rsidR="003E2070" w:rsidRPr="00E726AC">
        <w:rPr>
          <w:rFonts w:eastAsia="Cambria"/>
          <w:sz w:val="24"/>
          <w:szCs w:val="24"/>
        </w:rPr>
        <w:t>à</w:t>
      </w:r>
      <w:r w:rsidR="003E2070" w:rsidRPr="00E726AC">
        <w:rPr>
          <w:rFonts w:eastAsia="Cambria"/>
          <w:spacing w:val="29"/>
          <w:sz w:val="24"/>
          <w:szCs w:val="24"/>
        </w:rPr>
        <w:t xml:space="preserve"> </w:t>
      </w:r>
      <w:r w:rsidR="003E2070" w:rsidRPr="00E726AC">
        <w:rPr>
          <w:rFonts w:eastAsia="Cambria"/>
          <w:sz w:val="24"/>
          <w:szCs w:val="24"/>
        </w:rPr>
        <w:t>thực</w:t>
      </w:r>
      <w:r w:rsidR="003E2070" w:rsidRPr="00E726AC">
        <w:rPr>
          <w:rFonts w:eastAsia="Cambria"/>
          <w:spacing w:val="29"/>
          <w:sz w:val="24"/>
          <w:szCs w:val="24"/>
        </w:rPr>
        <w:t xml:space="preserve"> </w:t>
      </w:r>
      <w:r w:rsidR="003E2070" w:rsidRPr="00E726AC">
        <w:rPr>
          <w:rFonts w:eastAsia="Cambria"/>
          <w:sz w:val="24"/>
          <w:szCs w:val="24"/>
        </w:rPr>
        <w:t>hiện</w:t>
      </w:r>
      <w:r w:rsidR="003E2070" w:rsidRPr="00E726AC">
        <w:rPr>
          <w:rFonts w:eastAsia="Cambria"/>
          <w:spacing w:val="29"/>
          <w:sz w:val="24"/>
          <w:szCs w:val="24"/>
        </w:rPr>
        <w:t xml:space="preserve"> </w:t>
      </w:r>
      <w:r w:rsidR="003E2070" w:rsidRPr="00E726AC">
        <w:rPr>
          <w:rFonts w:eastAsia="Cambria"/>
          <w:sz w:val="24"/>
          <w:szCs w:val="24"/>
        </w:rPr>
        <w:t>sản</w:t>
      </w:r>
      <w:r w:rsidR="003E2070" w:rsidRPr="00E726AC">
        <w:rPr>
          <w:rFonts w:eastAsia="Cambria"/>
          <w:spacing w:val="29"/>
          <w:sz w:val="24"/>
          <w:szCs w:val="24"/>
        </w:rPr>
        <w:t xml:space="preserve"> </w:t>
      </w:r>
      <w:r w:rsidR="003E2070" w:rsidRPr="00E726AC">
        <w:rPr>
          <w:rFonts w:eastAsia="Cambria"/>
          <w:spacing w:val="1"/>
          <w:sz w:val="24"/>
          <w:szCs w:val="24"/>
        </w:rPr>
        <w:t>p</w:t>
      </w:r>
      <w:r w:rsidR="003E2070" w:rsidRPr="00E726AC">
        <w:rPr>
          <w:rFonts w:eastAsia="Cambria"/>
          <w:sz w:val="24"/>
          <w:szCs w:val="24"/>
        </w:rPr>
        <w:t>hẩm.</w:t>
      </w:r>
      <w:r w:rsidR="003E2070" w:rsidRPr="00E726AC">
        <w:rPr>
          <w:rFonts w:eastAsia="Cambria"/>
          <w:spacing w:val="29"/>
          <w:sz w:val="24"/>
          <w:szCs w:val="24"/>
        </w:rPr>
        <w:t xml:space="preserve"> </w:t>
      </w:r>
      <w:r w:rsidR="003E2070" w:rsidRPr="00E726AC">
        <w:rPr>
          <w:rFonts w:eastAsia="Cambria"/>
          <w:spacing w:val="-1"/>
          <w:sz w:val="24"/>
          <w:szCs w:val="24"/>
        </w:rPr>
        <w:t>C</w:t>
      </w:r>
      <w:r w:rsidR="003E2070" w:rsidRPr="00E726AC">
        <w:rPr>
          <w:rFonts w:eastAsia="Cambria"/>
          <w:sz w:val="24"/>
          <w:szCs w:val="24"/>
        </w:rPr>
        <w:t>ác</w:t>
      </w:r>
      <w:r w:rsidR="003E2070" w:rsidRPr="00E726AC">
        <w:rPr>
          <w:rFonts w:eastAsia="Cambria"/>
          <w:spacing w:val="30"/>
          <w:sz w:val="24"/>
          <w:szCs w:val="24"/>
        </w:rPr>
        <w:t xml:space="preserve"> </w:t>
      </w:r>
      <w:r w:rsidR="003E2070" w:rsidRPr="00E726AC">
        <w:rPr>
          <w:rFonts w:eastAsia="Cambria"/>
          <w:b/>
          <w:spacing w:val="-1"/>
          <w:sz w:val="24"/>
          <w:szCs w:val="24"/>
        </w:rPr>
        <w:t>n</w:t>
      </w:r>
      <w:r w:rsidR="003E2070" w:rsidRPr="00E726AC">
        <w:rPr>
          <w:rFonts w:eastAsia="Cambria"/>
          <w:b/>
          <w:sz w:val="24"/>
          <w:szCs w:val="24"/>
        </w:rPr>
        <w:t>ội</w:t>
      </w:r>
      <w:r w:rsidR="003E2070" w:rsidRPr="00E726AC">
        <w:rPr>
          <w:rFonts w:eastAsia="Cambria"/>
          <w:b/>
          <w:spacing w:val="28"/>
          <w:sz w:val="24"/>
          <w:szCs w:val="24"/>
        </w:rPr>
        <w:t xml:space="preserve"> </w:t>
      </w:r>
      <w:r w:rsidR="003E2070" w:rsidRPr="00E726AC">
        <w:rPr>
          <w:rFonts w:eastAsia="Cambria"/>
          <w:b/>
          <w:sz w:val="24"/>
          <w:szCs w:val="24"/>
        </w:rPr>
        <w:t>d</w:t>
      </w:r>
      <w:r w:rsidR="003E2070" w:rsidRPr="00E726AC">
        <w:rPr>
          <w:rFonts w:eastAsia="Cambria"/>
          <w:b/>
          <w:spacing w:val="1"/>
          <w:sz w:val="24"/>
          <w:szCs w:val="24"/>
        </w:rPr>
        <w:t>u</w:t>
      </w:r>
      <w:r w:rsidR="003E2070" w:rsidRPr="00E726AC">
        <w:rPr>
          <w:rFonts w:eastAsia="Cambria"/>
          <w:b/>
          <w:spacing w:val="-1"/>
          <w:sz w:val="24"/>
          <w:szCs w:val="24"/>
        </w:rPr>
        <w:t>n</w:t>
      </w:r>
      <w:r w:rsidR="003E2070" w:rsidRPr="00E726AC">
        <w:rPr>
          <w:rFonts w:eastAsia="Cambria"/>
          <w:b/>
          <w:sz w:val="24"/>
          <w:szCs w:val="24"/>
        </w:rPr>
        <w:t>g</w:t>
      </w:r>
      <w:r w:rsidR="003E2070" w:rsidRPr="00E726AC">
        <w:rPr>
          <w:rFonts w:eastAsia="Cambria"/>
          <w:b/>
          <w:spacing w:val="29"/>
          <w:sz w:val="24"/>
          <w:szCs w:val="24"/>
        </w:rPr>
        <w:t xml:space="preserve"> </w:t>
      </w:r>
      <w:r w:rsidR="003E2070" w:rsidRPr="00E726AC">
        <w:rPr>
          <w:rFonts w:eastAsia="Cambria"/>
          <w:b/>
          <w:spacing w:val="1"/>
          <w:sz w:val="24"/>
          <w:szCs w:val="24"/>
        </w:rPr>
        <w:t>t</w:t>
      </w:r>
      <w:r w:rsidR="003E2070" w:rsidRPr="00E726AC">
        <w:rPr>
          <w:rFonts w:eastAsia="Cambria"/>
          <w:b/>
          <w:sz w:val="24"/>
          <w:szCs w:val="24"/>
        </w:rPr>
        <w:t>ro</w:t>
      </w:r>
      <w:r w:rsidR="003E2070" w:rsidRPr="00E726AC">
        <w:rPr>
          <w:rFonts w:eastAsia="Cambria"/>
          <w:b/>
          <w:spacing w:val="-1"/>
          <w:sz w:val="24"/>
          <w:szCs w:val="24"/>
        </w:rPr>
        <w:t>n</w:t>
      </w:r>
      <w:r w:rsidR="003E2070" w:rsidRPr="00E726AC">
        <w:rPr>
          <w:rFonts w:eastAsia="Cambria"/>
          <w:b/>
          <w:sz w:val="24"/>
          <w:szCs w:val="24"/>
        </w:rPr>
        <w:t>g</w:t>
      </w:r>
      <w:r w:rsidR="003E2070" w:rsidRPr="00E726AC">
        <w:rPr>
          <w:rFonts w:eastAsia="Cambria"/>
          <w:b/>
          <w:spacing w:val="31"/>
          <w:sz w:val="24"/>
          <w:szCs w:val="24"/>
        </w:rPr>
        <w:t xml:space="preserve"> </w:t>
      </w:r>
      <w:r w:rsidR="003E2070" w:rsidRPr="00E726AC">
        <w:rPr>
          <w:rFonts w:eastAsia="Cambria"/>
          <w:b/>
          <w:sz w:val="24"/>
          <w:szCs w:val="24"/>
        </w:rPr>
        <w:t>p</w:t>
      </w:r>
      <w:r w:rsidR="003E2070" w:rsidRPr="00E726AC">
        <w:rPr>
          <w:rFonts w:eastAsia="Cambria"/>
          <w:b/>
          <w:spacing w:val="3"/>
          <w:sz w:val="24"/>
          <w:szCs w:val="24"/>
        </w:rPr>
        <w:t>h</w:t>
      </w:r>
      <w:r w:rsidR="003E2070" w:rsidRPr="00E726AC">
        <w:rPr>
          <w:rFonts w:eastAsia="Cambria"/>
          <w:b/>
          <w:spacing w:val="1"/>
          <w:sz w:val="24"/>
          <w:szCs w:val="24"/>
        </w:rPr>
        <w:t>ầ</w:t>
      </w:r>
      <w:r w:rsidR="003E2070" w:rsidRPr="00E726AC">
        <w:rPr>
          <w:rFonts w:eastAsia="Cambria"/>
          <w:b/>
          <w:sz w:val="24"/>
          <w:szCs w:val="24"/>
        </w:rPr>
        <w:t xml:space="preserve">n </w:t>
      </w:r>
      <w:r w:rsidR="003E2070" w:rsidRPr="00E726AC">
        <w:rPr>
          <w:rFonts w:eastAsia="Cambria"/>
          <w:b/>
          <w:spacing w:val="-1"/>
          <w:sz w:val="24"/>
          <w:szCs w:val="24"/>
        </w:rPr>
        <w:t>n</w:t>
      </w:r>
      <w:r w:rsidR="003E2070" w:rsidRPr="00E726AC">
        <w:rPr>
          <w:rFonts w:eastAsia="Cambria"/>
          <w:b/>
          <w:spacing w:val="1"/>
          <w:sz w:val="24"/>
          <w:szCs w:val="24"/>
        </w:rPr>
        <w:t>à</w:t>
      </w:r>
      <w:r w:rsidR="003E2070" w:rsidRPr="00E726AC">
        <w:rPr>
          <w:rFonts w:eastAsia="Cambria"/>
          <w:b/>
          <w:sz w:val="24"/>
          <w:szCs w:val="24"/>
        </w:rPr>
        <w:t>y</w:t>
      </w:r>
      <w:r w:rsidR="003E2070" w:rsidRPr="00E726AC">
        <w:rPr>
          <w:rFonts w:eastAsia="Cambria"/>
          <w:b/>
          <w:spacing w:val="3"/>
          <w:sz w:val="24"/>
          <w:szCs w:val="24"/>
        </w:rPr>
        <w:t xml:space="preserve"> </w:t>
      </w:r>
      <w:r w:rsidR="003E2070" w:rsidRPr="00E726AC">
        <w:rPr>
          <w:rFonts w:eastAsia="Cambria"/>
          <w:sz w:val="24"/>
          <w:szCs w:val="24"/>
        </w:rPr>
        <w:t>c</w:t>
      </w:r>
      <w:r w:rsidR="003E2070" w:rsidRPr="00E726AC">
        <w:rPr>
          <w:rFonts w:eastAsia="Cambria"/>
          <w:spacing w:val="-1"/>
          <w:sz w:val="24"/>
          <w:szCs w:val="24"/>
        </w:rPr>
        <w:t>h</w:t>
      </w:r>
      <w:r w:rsidR="003E2070" w:rsidRPr="00E726AC">
        <w:rPr>
          <w:rFonts w:eastAsia="Cambria"/>
          <w:sz w:val="24"/>
          <w:szCs w:val="24"/>
        </w:rPr>
        <w:t>í</w:t>
      </w:r>
      <w:r w:rsidR="003E2070" w:rsidRPr="00E726AC">
        <w:rPr>
          <w:rFonts w:eastAsia="Cambria"/>
          <w:spacing w:val="1"/>
          <w:sz w:val="24"/>
          <w:szCs w:val="24"/>
        </w:rPr>
        <w:t>n</w:t>
      </w:r>
      <w:r w:rsidR="003E2070" w:rsidRPr="00E726AC">
        <w:rPr>
          <w:rFonts w:eastAsia="Cambria"/>
          <w:sz w:val="24"/>
          <w:szCs w:val="24"/>
        </w:rPr>
        <w:t>h</w:t>
      </w:r>
      <w:r w:rsidR="003E2070" w:rsidRPr="00E726AC">
        <w:rPr>
          <w:rFonts w:eastAsia="Cambria"/>
          <w:spacing w:val="2"/>
          <w:sz w:val="24"/>
          <w:szCs w:val="24"/>
        </w:rPr>
        <w:t xml:space="preserve"> </w:t>
      </w:r>
      <w:r w:rsidR="003E2070" w:rsidRPr="00E726AC">
        <w:rPr>
          <w:rFonts w:eastAsia="Cambria"/>
          <w:sz w:val="24"/>
          <w:szCs w:val="24"/>
        </w:rPr>
        <w:t>là</w:t>
      </w:r>
      <w:r w:rsidR="003E2070" w:rsidRPr="00E726AC">
        <w:rPr>
          <w:rFonts w:eastAsia="Cambria"/>
          <w:spacing w:val="3"/>
          <w:sz w:val="24"/>
          <w:szCs w:val="24"/>
        </w:rPr>
        <w:t xml:space="preserve"> </w:t>
      </w:r>
      <w:r w:rsidR="003E2070" w:rsidRPr="00E726AC">
        <w:rPr>
          <w:rFonts w:eastAsia="Cambria"/>
          <w:spacing w:val="1"/>
          <w:sz w:val="24"/>
          <w:szCs w:val="24"/>
        </w:rPr>
        <w:t>ph</w:t>
      </w:r>
      <w:r w:rsidR="003E2070" w:rsidRPr="00E726AC">
        <w:rPr>
          <w:rFonts w:eastAsia="Cambria"/>
          <w:sz w:val="24"/>
          <w:szCs w:val="24"/>
        </w:rPr>
        <w:t>ần</w:t>
      </w:r>
      <w:r w:rsidR="003E2070" w:rsidRPr="00E726AC">
        <w:rPr>
          <w:rFonts w:eastAsia="Cambria"/>
          <w:spacing w:val="1"/>
          <w:sz w:val="24"/>
          <w:szCs w:val="24"/>
        </w:rPr>
        <w:t xml:space="preserve"> </w:t>
      </w:r>
      <w:r w:rsidR="003E2070" w:rsidRPr="00E726AC">
        <w:rPr>
          <w:rFonts w:eastAsia="Cambria"/>
          <w:b/>
          <w:spacing w:val="1"/>
          <w:sz w:val="24"/>
          <w:szCs w:val="24"/>
        </w:rPr>
        <w:t>t</w:t>
      </w:r>
      <w:r w:rsidR="003E2070" w:rsidRPr="00E726AC">
        <w:rPr>
          <w:rFonts w:eastAsia="Cambria"/>
          <w:b/>
          <w:spacing w:val="-2"/>
          <w:sz w:val="24"/>
          <w:szCs w:val="24"/>
        </w:rPr>
        <w:t>h</w:t>
      </w:r>
      <w:r w:rsidR="003E2070" w:rsidRPr="00E726AC">
        <w:rPr>
          <w:rFonts w:eastAsia="Cambria"/>
          <w:b/>
          <w:sz w:val="24"/>
          <w:szCs w:val="24"/>
        </w:rPr>
        <w:t>ô</w:t>
      </w:r>
      <w:r w:rsidR="003E2070" w:rsidRPr="00E726AC">
        <w:rPr>
          <w:rFonts w:eastAsia="Cambria"/>
          <w:b/>
          <w:spacing w:val="-1"/>
          <w:sz w:val="24"/>
          <w:szCs w:val="24"/>
        </w:rPr>
        <w:t>n</w:t>
      </w:r>
      <w:r w:rsidR="003E2070" w:rsidRPr="00E726AC">
        <w:rPr>
          <w:rFonts w:eastAsia="Cambria"/>
          <w:b/>
          <w:sz w:val="24"/>
          <w:szCs w:val="24"/>
        </w:rPr>
        <w:t>g</w:t>
      </w:r>
      <w:r w:rsidR="003E2070" w:rsidRPr="00E726AC">
        <w:rPr>
          <w:rFonts w:eastAsia="Cambria"/>
          <w:b/>
          <w:spacing w:val="3"/>
          <w:sz w:val="24"/>
          <w:szCs w:val="24"/>
        </w:rPr>
        <w:t xml:space="preserve"> </w:t>
      </w:r>
      <w:r w:rsidR="003E2070" w:rsidRPr="00E726AC">
        <w:rPr>
          <w:rFonts w:eastAsia="Cambria"/>
          <w:b/>
          <w:spacing w:val="1"/>
          <w:sz w:val="24"/>
          <w:szCs w:val="24"/>
        </w:rPr>
        <w:t>t</w:t>
      </w:r>
      <w:r w:rsidR="003E2070" w:rsidRPr="00E726AC">
        <w:rPr>
          <w:rFonts w:eastAsia="Cambria"/>
          <w:b/>
          <w:spacing w:val="-1"/>
          <w:sz w:val="24"/>
          <w:szCs w:val="24"/>
        </w:rPr>
        <w:t>i</w:t>
      </w:r>
      <w:r w:rsidR="003E2070" w:rsidRPr="00E726AC">
        <w:rPr>
          <w:rFonts w:eastAsia="Cambria"/>
          <w:b/>
          <w:sz w:val="24"/>
          <w:szCs w:val="24"/>
        </w:rPr>
        <w:t>n</w:t>
      </w:r>
      <w:r w:rsidR="003E2070" w:rsidRPr="00E726AC">
        <w:rPr>
          <w:rFonts w:eastAsia="Cambria"/>
          <w:b/>
          <w:spacing w:val="2"/>
          <w:sz w:val="24"/>
          <w:szCs w:val="24"/>
        </w:rPr>
        <w:t xml:space="preserve"> đ</w:t>
      </w:r>
      <w:r w:rsidR="003E2070" w:rsidRPr="00E726AC">
        <w:rPr>
          <w:rFonts w:eastAsia="Cambria"/>
          <w:b/>
          <w:sz w:val="24"/>
          <w:szCs w:val="24"/>
        </w:rPr>
        <w:t>ể</w:t>
      </w:r>
      <w:r w:rsidR="003E2070" w:rsidRPr="00E726AC">
        <w:rPr>
          <w:rFonts w:eastAsia="Cambria"/>
          <w:b/>
          <w:spacing w:val="3"/>
          <w:sz w:val="24"/>
          <w:szCs w:val="24"/>
        </w:rPr>
        <w:t xml:space="preserve"> </w:t>
      </w:r>
      <w:r w:rsidR="003E2070" w:rsidRPr="00E726AC">
        <w:rPr>
          <w:rFonts w:eastAsia="Cambria"/>
          <w:b/>
          <w:sz w:val="24"/>
          <w:szCs w:val="24"/>
        </w:rPr>
        <w:t>hì</w:t>
      </w:r>
      <w:r w:rsidR="003E2070" w:rsidRPr="00E726AC">
        <w:rPr>
          <w:rFonts w:eastAsia="Cambria"/>
          <w:b/>
          <w:spacing w:val="-1"/>
          <w:sz w:val="24"/>
          <w:szCs w:val="24"/>
        </w:rPr>
        <w:t>n</w:t>
      </w:r>
      <w:r w:rsidR="003E2070" w:rsidRPr="00E726AC">
        <w:rPr>
          <w:rFonts w:eastAsia="Cambria"/>
          <w:b/>
          <w:sz w:val="24"/>
          <w:szCs w:val="24"/>
        </w:rPr>
        <w:t>h</w:t>
      </w:r>
      <w:r w:rsidR="003E2070" w:rsidRPr="00E726AC">
        <w:rPr>
          <w:rFonts w:eastAsia="Cambria"/>
          <w:b/>
          <w:spacing w:val="4"/>
          <w:sz w:val="24"/>
          <w:szCs w:val="24"/>
        </w:rPr>
        <w:t xml:space="preserve"> </w:t>
      </w:r>
      <w:r w:rsidR="003E2070" w:rsidRPr="00E726AC">
        <w:rPr>
          <w:rFonts w:eastAsia="Cambria"/>
          <w:b/>
          <w:spacing w:val="1"/>
          <w:sz w:val="24"/>
          <w:szCs w:val="24"/>
        </w:rPr>
        <w:t>t</w:t>
      </w:r>
      <w:r w:rsidR="003E2070" w:rsidRPr="00E726AC">
        <w:rPr>
          <w:rFonts w:eastAsia="Cambria"/>
          <w:b/>
          <w:sz w:val="24"/>
          <w:szCs w:val="24"/>
        </w:rPr>
        <w:t>hà</w:t>
      </w:r>
      <w:r w:rsidR="003E2070" w:rsidRPr="00E726AC">
        <w:rPr>
          <w:rFonts w:eastAsia="Cambria"/>
          <w:b/>
          <w:spacing w:val="-1"/>
          <w:sz w:val="24"/>
          <w:szCs w:val="24"/>
        </w:rPr>
        <w:t>n</w:t>
      </w:r>
      <w:r w:rsidR="003E2070" w:rsidRPr="00E726AC">
        <w:rPr>
          <w:rFonts w:eastAsia="Cambria"/>
          <w:b/>
          <w:sz w:val="24"/>
          <w:szCs w:val="24"/>
        </w:rPr>
        <w:t>h</w:t>
      </w:r>
      <w:r w:rsidR="003E2070" w:rsidRPr="00E726AC">
        <w:rPr>
          <w:rFonts w:eastAsia="Cambria"/>
          <w:b/>
          <w:spacing w:val="4"/>
          <w:sz w:val="24"/>
          <w:szCs w:val="24"/>
        </w:rPr>
        <w:t xml:space="preserve"> </w:t>
      </w:r>
      <w:r w:rsidR="003E2070" w:rsidRPr="00E726AC">
        <w:rPr>
          <w:rFonts w:eastAsia="Cambria"/>
          <w:sz w:val="24"/>
          <w:szCs w:val="24"/>
        </w:rPr>
        <w:t>n</w:t>
      </w:r>
      <w:r w:rsidR="003E2070" w:rsidRPr="00E726AC">
        <w:rPr>
          <w:rFonts w:eastAsia="Cambria"/>
          <w:spacing w:val="1"/>
          <w:sz w:val="24"/>
          <w:szCs w:val="24"/>
        </w:rPr>
        <w:t>ê</w:t>
      </w:r>
      <w:r w:rsidR="003E2070" w:rsidRPr="00E726AC">
        <w:rPr>
          <w:rFonts w:eastAsia="Cambria"/>
          <w:sz w:val="24"/>
          <w:szCs w:val="24"/>
        </w:rPr>
        <w:t>n</w:t>
      </w:r>
      <w:r w:rsidR="003E2070" w:rsidRPr="00E726AC">
        <w:rPr>
          <w:rFonts w:eastAsia="Cambria"/>
          <w:spacing w:val="3"/>
          <w:sz w:val="24"/>
          <w:szCs w:val="24"/>
        </w:rPr>
        <w:t xml:space="preserve"> </w:t>
      </w:r>
      <w:r w:rsidR="003E2070" w:rsidRPr="00E726AC">
        <w:rPr>
          <w:rFonts w:eastAsia="Cambria"/>
          <w:sz w:val="24"/>
          <w:szCs w:val="24"/>
        </w:rPr>
        <w:t>các</w:t>
      </w:r>
      <w:r w:rsidR="003E2070" w:rsidRPr="00E726AC">
        <w:rPr>
          <w:rFonts w:eastAsia="Cambria"/>
          <w:spacing w:val="4"/>
          <w:sz w:val="24"/>
          <w:szCs w:val="24"/>
        </w:rPr>
        <w:t xml:space="preserve"> </w:t>
      </w:r>
      <w:r w:rsidR="003E2070" w:rsidRPr="00E726AC">
        <w:rPr>
          <w:rFonts w:eastAsia="Cambria"/>
          <w:b/>
          <w:spacing w:val="-1"/>
          <w:sz w:val="24"/>
          <w:szCs w:val="24"/>
        </w:rPr>
        <w:t>t</w:t>
      </w:r>
      <w:r w:rsidR="003E2070" w:rsidRPr="00E726AC">
        <w:rPr>
          <w:rFonts w:eastAsia="Cambria"/>
          <w:b/>
          <w:spacing w:val="1"/>
          <w:sz w:val="24"/>
          <w:szCs w:val="24"/>
        </w:rPr>
        <w:t>h</w:t>
      </w:r>
      <w:r w:rsidR="003E2070" w:rsidRPr="00E726AC">
        <w:rPr>
          <w:rFonts w:eastAsia="Cambria"/>
          <w:b/>
          <w:spacing w:val="-1"/>
          <w:sz w:val="24"/>
          <w:szCs w:val="24"/>
        </w:rPr>
        <w:t>ự</w:t>
      </w:r>
      <w:r w:rsidR="003E2070" w:rsidRPr="00E726AC">
        <w:rPr>
          <w:rFonts w:eastAsia="Cambria"/>
          <w:b/>
          <w:sz w:val="24"/>
          <w:szCs w:val="24"/>
        </w:rPr>
        <w:t>c</w:t>
      </w:r>
      <w:r w:rsidR="003E2070" w:rsidRPr="00E726AC">
        <w:rPr>
          <w:rFonts w:eastAsia="Cambria"/>
          <w:b/>
          <w:spacing w:val="3"/>
          <w:sz w:val="24"/>
          <w:szCs w:val="24"/>
        </w:rPr>
        <w:t xml:space="preserve"> </w:t>
      </w:r>
      <w:r w:rsidR="003E2070" w:rsidRPr="00E726AC">
        <w:rPr>
          <w:rFonts w:eastAsia="Cambria"/>
          <w:b/>
          <w:spacing w:val="-1"/>
          <w:sz w:val="24"/>
          <w:szCs w:val="24"/>
        </w:rPr>
        <w:t>t</w:t>
      </w:r>
      <w:r w:rsidR="003E2070" w:rsidRPr="00E726AC">
        <w:rPr>
          <w:rFonts w:eastAsia="Cambria"/>
          <w:b/>
          <w:spacing w:val="1"/>
          <w:sz w:val="24"/>
          <w:szCs w:val="24"/>
        </w:rPr>
        <w:t>h</w:t>
      </w:r>
      <w:r w:rsidR="003E2070" w:rsidRPr="00E726AC">
        <w:rPr>
          <w:rFonts w:eastAsia="Cambria"/>
          <w:b/>
          <w:sz w:val="24"/>
          <w:szCs w:val="24"/>
        </w:rPr>
        <w:t xml:space="preserve">ể </w:t>
      </w:r>
      <w:r w:rsidR="003E2070" w:rsidRPr="00E726AC">
        <w:rPr>
          <w:rFonts w:eastAsia="Cambria"/>
          <w:b/>
          <w:spacing w:val="1"/>
          <w:sz w:val="24"/>
          <w:szCs w:val="24"/>
        </w:rPr>
        <w:t>t</w:t>
      </w:r>
      <w:r w:rsidR="003E2070" w:rsidRPr="00E726AC">
        <w:rPr>
          <w:rFonts w:eastAsia="Cambria"/>
          <w:b/>
          <w:sz w:val="24"/>
          <w:szCs w:val="24"/>
        </w:rPr>
        <w:t>ro</w:t>
      </w:r>
      <w:r w:rsidR="003E2070" w:rsidRPr="00E726AC">
        <w:rPr>
          <w:rFonts w:eastAsia="Cambria"/>
          <w:b/>
          <w:spacing w:val="-1"/>
          <w:sz w:val="24"/>
          <w:szCs w:val="24"/>
        </w:rPr>
        <w:t>n</w:t>
      </w:r>
      <w:r w:rsidR="003E2070" w:rsidRPr="00E726AC">
        <w:rPr>
          <w:rFonts w:eastAsia="Cambria"/>
          <w:b/>
          <w:sz w:val="24"/>
          <w:szCs w:val="24"/>
        </w:rPr>
        <w:t>g concep</w:t>
      </w:r>
      <w:r w:rsidR="003E2070" w:rsidRPr="00E726AC">
        <w:rPr>
          <w:rFonts w:eastAsia="Cambria"/>
          <w:b/>
          <w:spacing w:val="1"/>
          <w:sz w:val="24"/>
          <w:szCs w:val="24"/>
        </w:rPr>
        <w:t>t</w:t>
      </w:r>
      <w:r w:rsidR="003E2070" w:rsidRPr="00E726AC">
        <w:rPr>
          <w:rFonts w:eastAsia="Cambria"/>
          <w:b/>
          <w:sz w:val="24"/>
          <w:szCs w:val="24"/>
        </w:rPr>
        <w:t>ual d</w:t>
      </w:r>
      <w:r w:rsidR="003E2070" w:rsidRPr="00E726AC">
        <w:rPr>
          <w:rFonts w:eastAsia="Cambria"/>
          <w:b/>
          <w:spacing w:val="-1"/>
          <w:sz w:val="24"/>
          <w:szCs w:val="24"/>
        </w:rPr>
        <w:t>i</w:t>
      </w:r>
      <w:r w:rsidR="003E2070" w:rsidRPr="00E726AC">
        <w:rPr>
          <w:rFonts w:eastAsia="Cambria"/>
          <w:b/>
          <w:spacing w:val="1"/>
          <w:sz w:val="24"/>
          <w:szCs w:val="24"/>
        </w:rPr>
        <w:t>a</w:t>
      </w:r>
      <w:r w:rsidR="003E2070" w:rsidRPr="00E726AC">
        <w:rPr>
          <w:rFonts w:eastAsia="Cambria"/>
          <w:b/>
          <w:sz w:val="24"/>
          <w:szCs w:val="24"/>
        </w:rPr>
        <w:t>gr</w:t>
      </w:r>
      <w:r w:rsidR="003E2070" w:rsidRPr="00E726AC">
        <w:rPr>
          <w:rFonts w:eastAsia="Cambria"/>
          <w:b/>
          <w:spacing w:val="1"/>
          <w:sz w:val="24"/>
          <w:szCs w:val="24"/>
        </w:rPr>
        <w:t>a</w:t>
      </w:r>
      <w:r w:rsidR="003E2070" w:rsidRPr="00E726AC">
        <w:rPr>
          <w:rFonts w:eastAsia="Cambria"/>
          <w:b/>
          <w:sz w:val="24"/>
          <w:szCs w:val="24"/>
        </w:rPr>
        <w:t>m</w:t>
      </w:r>
    </w:p>
    <w:p w:rsidR="002505FC" w:rsidRPr="00E726AC" w:rsidRDefault="002505FC">
      <w:pPr>
        <w:spacing w:before="9" w:line="100" w:lineRule="exact"/>
        <w:rPr>
          <w:sz w:val="11"/>
          <w:szCs w:val="11"/>
        </w:rPr>
      </w:pPr>
    </w:p>
    <w:p w:rsidR="002505FC" w:rsidRPr="00E726AC" w:rsidRDefault="002505FC">
      <w:pPr>
        <w:spacing w:line="200" w:lineRule="exact"/>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2505FC" w:rsidRPr="00E726AC">
        <w:trPr>
          <w:trHeight w:hRule="exact" w:val="287"/>
        </w:trPr>
        <w:tc>
          <w:tcPr>
            <w:tcW w:w="9000" w:type="dxa"/>
            <w:gridSpan w:val="4"/>
            <w:tcBorders>
              <w:top w:val="single" w:sz="5" w:space="0" w:color="000000"/>
              <w:left w:val="single" w:sz="5" w:space="0" w:color="000000"/>
              <w:bottom w:val="nil"/>
              <w:right w:val="single" w:sz="5" w:space="0" w:color="000000"/>
            </w:tcBorders>
            <w:shd w:val="clear" w:color="auto" w:fill="D9D9D9"/>
          </w:tcPr>
          <w:p w:rsidR="002505FC" w:rsidRPr="00E726AC" w:rsidRDefault="003E2070">
            <w:pPr>
              <w:spacing w:line="280" w:lineRule="exact"/>
              <w:ind w:left="102"/>
              <w:rPr>
                <w:rFonts w:eastAsia="Cambria"/>
                <w:sz w:val="24"/>
                <w:szCs w:val="24"/>
              </w:rPr>
            </w:pPr>
            <w:r w:rsidRPr="00E726AC">
              <w:rPr>
                <w:rFonts w:eastAsia="Cambria"/>
                <w:b/>
                <w:spacing w:val="1"/>
                <w:sz w:val="24"/>
                <w:szCs w:val="24"/>
              </w:rPr>
              <w:t>U</w:t>
            </w:r>
            <w:r w:rsidRPr="00E726AC">
              <w:rPr>
                <w:rFonts w:eastAsia="Cambria"/>
                <w:b/>
                <w:spacing w:val="-1"/>
                <w:sz w:val="24"/>
                <w:szCs w:val="24"/>
              </w:rPr>
              <w:t>S</w:t>
            </w:r>
            <w:r w:rsidRPr="00E726AC">
              <w:rPr>
                <w:rFonts w:eastAsia="Cambria"/>
                <w:b/>
                <w:sz w:val="24"/>
                <w:szCs w:val="24"/>
              </w:rPr>
              <w:t>E C</w:t>
            </w:r>
            <w:r w:rsidRPr="00E726AC">
              <w:rPr>
                <w:rFonts w:eastAsia="Cambria"/>
                <w:b/>
                <w:spacing w:val="-1"/>
                <w:sz w:val="24"/>
                <w:szCs w:val="24"/>
              </w:rPr>
              <w:t>AS</w:t>
            </w:r>
            <w:r w:rsidRPr="00E726AC">
              <w:rPr>
                <w:rFonts w:eastAsia="Cambria"/>
                <w:b/>
                <w:sz w:val="24"/>
                <w:szCs w:val="24"/>
              </w:rPr>
              <w:t>E</w:t>
            </w:r>
            <w:r w:rsidRPr="00E726AC">
              <w:rPr>
                <w:rFonts w:eastAsia="Cambria"/>
                <w:b/>
                <w:spacing w:val="1"/>
                <w:sz w:val="24"/>
                <w:szCs w:val="24"/>
              </w:rPr>
              <w:t xml:space="preserve"> </w:t>
            </w:r>
            <w:r w:rsidRPr="00E726AC">
              <w:rPr>
                <w:rFonts w:eastAsia="Cambria"/>
                <w:b/>
                <w:sz w:val="24"/>
                <w:szCs w:val="24"/>
              </w:rPr>
              <w:t xml:space="preserve">– &lt;UC </w:t>
            </w:r>
            <w:r w:rsidRPr="00E726AC">
              <w:rPr>
                <w:rFonts w:eastAsia="Cambria"/>
                <w:b/>
                <w:spacing w:val="-1"/>
                <w:sz w:val="24"/>
                <w:szCs w:val="24"/>
              </w:rPr>
              <w:t>n</w:t>
            </w:r>
            <w:r w:rsidRPr="00E726AC">
              <w:rPr>
                <w:rFonts w:eastAsia="Cambria"/>
                <w:b/>
                <w:sz w:val="24"/>
                <w:szCs w:val="24"/>
              </w:rPr>
              <w:t>um</w:t>
            </w:r>
            <w:r w:rsidRPr="00E726AC">
              <w:rPr>
                <w:rFonts w:eastAsia="Cambria"/>
                <w:b/>
                <w:spacing w:val="2"/>
                <w:sz w:val="24"/>
                <w:szCs w:val="24"/>
              </w:rPr>
              <w:t>b</w:t>
            </w:r>
            <w:r w:rsidRPr="00E726AC">
              <w:rPr>
                <w:rFonts w:eastAsia="Cambria"/>
                <w:b/>
                <w:sz w:val="24"/>
                <w:szCs w:val="24"/>
              </w:rPr>
              <w:t>er&gt;</w:t>
            </w:r>
          </w:p>
        </w:tc>
      </w:tr>
      <w:tr w:rsidR="002505FC" w:rsidRPr="00E726AC">
        <w:trPr>
          <w:trHeight w:hRule="exact" w:val="295"/>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before="3" w:line="280" w:lineRule="exact"/>
              <w:ind w:left="102"/>
              <w:rPr>
                <w:rFonts w:eastAsia="Cambria"/>
                <w:sz w:val="24"/>
                <w:szCs w:val="24"/>
              </w:rPr>
            </w:pPr>
            <w:r w:rsidRPr="00E726AC">
              <w:rPr>
                <w:rFonts w:eastAsia="Cambria"/>
                <w:b/>
                <w:spacing w:val="1"/>
                <w:sz w:val="24"/>
                <w:szCs w:val="24"/>
              </w:rPr>
              <w:t>U</w:t>
            </w:r>
            <w:r w:rsidRPr="00E726AC">
              <w:rPr>
                <w:rFonts w:eastAsia="Cambria"/>
                <w:b/>
                <w:sz w:val="24"/>
                <w:szCs w:val="24"/>
              </w:rPr>
              <w:t>se Case No.</w:t>
            </w:r>
          </w:p>
        </w:tc>
        <w:tc>
          <w:tcPr>
            <w:tcW w:w="224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3" w:line="280" w:lineRule="exact"/>
              <w:ind w:left="102"/>
              <w:rPr>
                <w:rFonts w:eastAsia="Cambria"/>
                <w:sz w:val="24"/>
                <w:szCs w:val="24"/>
              </w:rPr>
            </w:pPr>
            <w:r w:rsidRPr="00E726AC">
              <w:rPr>
                <w:rFonts w:eastAsia="Cambria"/>
                <w:spacing w:val="-1"/>
                <w:sz w:val="24"/>
                <w:szCs w:val="24"/>
              </w:rPr>
              <w:t>Đ</w:t>
            </w:r>
            <w:r w:rsidRPr="00E726AC">
              <w:rPr>
                <w:rFonts w:eastAsia="Cambria"/>
                <w:sz w:val="24"/>
                <w:szCs w:val="24"/>
              </w:rPr>
              <w:t>á</w:t>
            </w:r>
            <w:r w:rsidRPr="00E726AC">
              <w:rPr>
                <w:rFonts w:eastAsia="Cambria"/>
                <w:spacing w:val="1"/>
                <w:sz w:val="24"/>
                <w:szCs w:val="24"/>
              </w:rPr>
              <w:t>n</w:t>
            </w:r>
            <w:r w:rsidRPr="00E726AC">
              <w:rPr>
                <w:rFonts w:eastAsia="Cambria"/>
                <w:sz w:val="24"/>
                <w:szCs w:val="24"/>
              </w:rPr>
              <w:t>h số UC</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before="3" w:line="280" w:lineRule="exact"/>
              <w:ind w:left="102"/>
              <w:rPr>
                <w:rFonts w:eastAsia="Cambria"/>
                <w:sz w:val="24"/>
                <w:szCs w:val="24"/>
              </w:rPr>
            </w:pPr>
            <w:r w:rsidRPr="00E726AC">
              <w:rPr>
                <w:rFonts w:eastAsia="Cambria"/>
                <w:b/>
                <w:spacing w:val="1"/>
                <w:sz w:val="24"/>
                <w:szCs w:val="24"/>
              </w:rPr>
              <w:t>U</w:t>
            </w:r>
            <w:r w:rsidRPr="00E726AC">
              <w:rPr>
                <w:rFonts w:eastAsia="Cambria"/>
                <w:b/>
                <w:sz w:val="24"/>
                <w:szCs w:val="24"/>
              </w:rPr>
              <w:t xml:space="preserve">se Case </w:t>
            </w:r>
            <w:r w:rsidRPr="00E726AC">
              <w:rPr>
                <w:rFonts w:eastAsia="Cambria"/>
                <w:b/>
                <w:spacing w:val="-1"/>
                <w:sz w:val="24"/>
                <w:szCs w:val="24"/>
              </w:rPr>
              <w:t>V</w:t>
            </w:r>
            <w:r w:rsidRPr="00E726AC">
              <w:rPr>
                <w:rFonts w:eastAsia="Cambria"/>
                <w:b/>
                <w:sz w:val="24"/>
                <w:szCs w:val="24"/>
              </w:rPr>
              <w:t>ers</w:t>
            </w:r>
            <w:r w:rsidRPr="00E726AC">
              <w:rPr>
                <w:rFonts w:eastAsia="Cambria"/>
                <w:b/>
                <w:spacing w:val="-1"/>
                <w:sz w:val="24"/>
                <w:szCs w:val="24"/>
              </w:rPr>
              <w:t>i</w:t>
            </w:r>
            <w:r w:rsidRPr="00E726AC">
              <w:rPr>
                <w:rFonts w:eastAsia="Cambria"/>
                <w:b/>
                <w:sz w:val="24"/>
                <w:szCs w:val="24"/>
              </w:rPr>
              <w:t>on</w:t>
            </w:r>
          </w:p>
        </w:tc>
        <w:tc>
          <w:tcPr>
            <w:tcW w:w="224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3" w:line="280" w:lineRule="exact"/>
              <w:ind w:left="102"/>
              <w:rPr>
                <w:rFonts w:eastAsia="Cambria"/>
                <w:sz w:val="24"/>
                <w:szCs w:val="24"/>
              </w:rPr>
            </w:pPr>
            <w:r w:rsidRPr="00E726AC">
              <w:rPr>
                <w:rFonts w:eastAsia="Cambria"/>
                <w:spacing w:val="-1"/>
                <w:sz w:val="24"/>
                <w:szCs w:val="24"/>
              </w:rPr>
              <w:t>2</w:t>
            </w:r>
            <w:r w:rsidRPr="00E726AC">
              <w:rPr>
                <w:rFonts w:eastAsia="Cambria"/>
                <w:spacing w:val="1"/>
                <w:sz w:val="24"/>
                <w:szCs w:val="24"/>
              </w:rPr>
              <w:t>.</w:t>
            </w:r>
            <w:r w:rsidRPr="00E726AC">
              <w:rPr>
                <w:rFonts w:eastAsia="Cambria"/>
                <w:sz w:val="24"/>
                <w:szCs w:val="24"/>
              </w:rPr>
              <w:t>0</w:t>
            </w:r>
          </w:p>
        </w:tc>
      </w:tr>
      <w:tr w:rsidR="002505FC" w:rsidRPr="00E726AC">
        <w:trPr>
          <w:trHeight w:hRule="exact" w:val="293"/>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80" w:lineRule="exact"/>
              <w:ind w:left="102"/>
              <w:rPr>
                <w:rFonts w:eastAsia="Cambria"/>
                <w:sz w:val="24"/>
                <w:szCs w:val="24"/>
              </w:rPr>
            </w:pPr>
            <w:r w:rsidRPr="00E726AC">
              <w:rPr>
                <w:rFonts w:eastAsia="Cambria"/>
                <w:b/>
                <w:spacing w:val="1"/>
                <w:sz w:val="24"/>
                <w:szCs w:val="24"/>
              </w:rPr>
              <w:t>U</w:t>
            </w:r>
            <w:r w:rsidRPr="00E726AC">
              <w:rPr>
                <w:rFonts w:eastAsia="Cambria"/>
                <w:b/>
                <w:sz w:val="24"/>
                <w:szCs w:val="24"/>
              </w:rPr>
              <w:t>se Case N</w:t>
            </w:r>
            <w:r w:rsidRPr="00E726AC">
              <w:rPr>
                <w:rFonts w:eastAsia="Cambria"/>
                <w:b/>
                <w:spacing w:val="1"/>
                <w:sz w:val="24"/>
                <w:szCs w:val="24"/>
              </w:rPr>
              <w:t>a</w:t>
            </w:r>
            <w:r w:rsidRPr="00E726AC">
              <w:rPr>
                <w:rFonts w:eastAsia="Cambria"/>
                <w:b/>
                <w:sz w:val="24"/>
                <w:szCs w:val="24"/>
              </w:rPr>
              <w:t>me</w:t>
            </w:r>
          </w:p>
        </w:tc>
        <w:tc>
          <w:tcPr>
            <w:tcW w:w="6750" w:type="dxa"/>
            <w:gridSpan w:val="3"/>
            <w:tcBorders>
              <w:top w:val="nil"/>
              <w:left w:val="single" w:sz="5" w:space="0" w:color="000000"/>
              <w:bottom w:val="single" w:sz="5" w:space="0" w:color="000000"/>
              <w:right w:val="single" w:sz="5" w:space="0" w:color="000000"/>
            </w:tcBorders>
          </w:tcPr>
          <w:p w:rsidR="002505FC" w:rsidRPr="00E726AC" w:rsidRDefault="003E2070">
            <w:pPr>
              <w:spacing w:before="4"/>
              <w:ind w:left="102"/>
              <w:rPr>
                <w:rFonts w:eastAsia="Cambria"/>
                <w:sz w:val="24"/>
                <w:szCs w:val="24"/>
              </w:rPr>
            </w:pPr>
            <w:r w:rsidRPr="00E726AC">
              <w:rPr>
                <w:rFonts w:eastAsia="Cambria"/>
                <w:spacing w:val="-1"/>
                <w:sz w:val="24"/>
                <w:szCs w:val="24"/>
              </w:rPr>
              <w:t>T</w:t>
            </w:r>
            <w:r w:rsidRPr="00E726AC">
              <w:rPr>
                <w:rFonts w:eastAsia="Cambria"/>
                <w:sz w:val="24"/>
                <w:szCs w:val="24"/>
              </w:rPr>
              <w:t>ên</w:t>
            </w:r>
            <w:r w:rsidRPr="00E726AC">
              <w:rPr>
                <w:rFonts w:eastAsia="Cambria"/>
                <w:spacing w:val="1"/>
                <w:sz w:val="24"/>
                <w:szCs w:val="24"/>
              </w:rPr>
              <w:t xml:space="preserve"> </w:t>
            </w:r>
            <w:r w:rsidRPr="00E726AC">
              <w:rPr>
                <w:rFonts w:eastAsia="Cambria"/>
                <w:sz w:val="24"/>
                <w:szCs w:val="24"/>
              </w:rPr>
              <w:t>UC</w:t>
            </w:r>
          </w:p>
        </w:tc>
      </w:tr>
      <w:tr w:rsidR="002505FC" w:rsidRPr="00E726AC">
        <w:trPr>
          <w:trHeight w:hRule="exact" w:val="291"/>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60" w:lineRule="exact"/>
              <w:ind w:left="102"/>
              <w:rPr>
                <w:rFonts w:eastAsia="Cambria"/>
                <w:sz w:val="24"/>
                <w:szCs w:val="24"/>
              </w:rPr>
            </w:pPr>
            <w:r w:rsidRPr="00E726AC">
              <w:rPr>
                <w:rFonts w:eastAsia="Cambria"/>
                <w:b/>
                <w:sz w:val="24"/>
                <w:szCs w:val="24"/>
              </w:rPr>
              <w:t>Au</w:t>
            </w:r>
            <w:r w:rsidRPr="00E726AC">
              <w:rPr>
                <w:rFonts w:eastAsia="Cambria"/>
                <w:b/>
                <w:spacing w:val="1"/>
                <w:sz w:val="24"/>
                <w:szCs w:val="24"/>
              </w:rPr>
              <w:t>t</w:t>
            </w:r>
            <w:r w:rsidRPr="00E726AC">
              <w:rPr>
                <w:rFonts w:eastAsia="Cambria"/>
                <w:b/>
                <w:sz w:val="24"/>
                <w:szCs w:val="24"/>
              </w:rPr>
              <w:t>h</w:t>
            </w:r>
            <w:r w:rsidRPr="00E726AC">
              <w:rPr>
                <w:rFonts w:eastAsia="Cambria"/>
                <w:b/>
                <w:spacing w:val="1"/>
                <w:sz w:val="24"/>
                <w:szCs w:val="24"/>
              </w:rPr>
              <w:t>o</w:t>
            </w:r>
            <w:r w:rsidRPr="00E726AC">
              <w:rPr>
                <w:rFonts w:eastAsia="Cambria"/>
                <w:b/>
                <w:sz w:val="24"/>
                <w:szCs w:val="24"/>
              </w:rPr>
              <w:t>r</w:t>
            </w:r>
          </w:p>
        </w:tc>
        <w:tc>
          <w:tcPr>
            <w:tcW w:w="6750" w:type="dxa"/>
            <w:gridSpan w:val="3"/>
            <w:tcBorders>
              <w:top w:val="single" w:sz="5" w:space="0" w:color="000000"/>
              <w:left w:val="single" w:sz="5" w:space="0" w:color="000000"/>
              <w:bottom w:val="nil"/>
              <w:right w:val="single" w:sz="5" w:space="0" w:color="000000"/>
            </w:tcBorders>
          </w:tcPr>
          <w:p w:rsidR="002505FC" w:rsidRPr="00E726AC" w:rsidRDefault="003E2070">
            <w:pPr>
              <w:spacing w:line="280" w:lineRule="exact"/>
              <w:ind w:left="102"/>
              <w:rPr>
                <w:rFonts w:eastAsia="Cambria"/>
                <w:sz w:val="24"/>
                <w:szCs w:val="24"/>
              </w:rPr>
            </w:pPr>
            <w:r w:rsidRPr="00E726AC">
              <w:rPr>
                <w:rFonts w:eastAsia="Cambria"/>
                <w:sz w:val="24"/>
                <w:szCs w:val="24"/>
              </w:rPr>
              <w:t>N</w:t>
            </w:r>
            <w:r w:rsidRPr="00E726AC">
              <w:rPr>
                <w:rFonts w:eastAsia="Cambria"/>
                <w:spacing w:val="-1"/>
                <w:sz w:val="24"/>
                <w:szCs w:val="24"/>
              </w:rPr>
              <w:t>gư</w:t>
            </w:r>
            <w:r w:rsidRPr="00E726AC">
              <w:rPr>
                <w:rFonts w:eastAsia="Cambria"/>
                <w:sz w:val="24"/>
                <w:szCs w:val="24"/>
              </w:rPr>
              <w:t xml:space="preserve">ời </w:t>
            </w:r>
            <w:r w:rsidRPr="00E726AC">
              <w:rPr>
                <w:rFonts w:eastAsia="Cambria"/>
                <w:spacing w:val="1"/>
                <w:sz w:val="24"/>
                <w:szCs w:val="24"/>
              </w:rPr>
              <w:t>t</w:t>
            </w:r>
            <w:r w:rsidRPr="00E726AC">
              <w:rPr>
                <w:rFonts w:eastAsia="Cambria"/>
                <w:sz w:val="24"/>
                <w:szCs w:val="24"/>
              </w:rPr>
              <w:t xml:space="preserve">hiết </w:t>
            </w:r>
            <w:r w:rsidRPr="00E726AC">
              <w:rPr>
                <w:rFonts w:eastAsia="Cambria"/>
                <w:spacing w:val="-1"/>
                <w:sz w:val="24"/>
                <w:szCs w:val="24"/>
              </w:rPr>
              <w:t>k</w:t>
            </w:r>
            <w:r w:rsidRPr="00E726AC">
              <w:rPr>
                <w:rFonts w:eastAsia="Cambria"/>
                <w:sz w:val="24"/>
                <w:szCs w:val="24"/>
              </w:rPr>
              <w:t>ế,</w:t>
            </w:r>
            <w:r w:rsidRPr="00E726AC">
              <w:rPr>
                <w:rFonts w:eastAsia="Cambria"/>
                <w:spacing w:val="1"/>
                <w:sz w:val="24"/>
                <w:szCs w:val="24"/>
              </w:rPr>
              <w:t xml:space="preserve"> </w:t>
            </w:r>
            <w:r w:rsidRPr="00E726AC">
              <w:rPr>
                <w:rFonts w:eastAsia="Cambria"/>
                <w:sz w:val="24"/>
                <w:szCs w:val="24"/>
              </w:rPr>
              <w:t>hi</w:t>
            </w:r>
            <w:r w:rsidRPr="00E726AC">
              <w:rPr>
                <w:rFonts w:eastAsia="Cambria"/>
                <w:spacing w:val="1"/>
                <w:sz w:val="24"/>
                <w:szCs w:val="24"/>
              </w:rPr>
              <w:t>ệ</w:t>
            </w:r>
            <w:r w:rsidRPr="00E726AC">
              <w:rPr>
                <w:rFonts w:eastAsia="Cambria"/>
                <w:sz w:val="24"/>
                <w:szCs w:val="24"/>
              </w:rPr>
              <w:t xml:space="preserve">n </w:t>
            </w:r>
            <w:r w:rsidRPr="00E726AC">
              <w:rPr>
                <w:rFonts w:eastAsia="Cambria"/>
                <w:spacing w:val="1"/>
                <w:sz w:val="24"/>
                <w:szCs w:val="24"/>
              </w:rPr>
              <w:t>t</w:t>
            </w:r>
            <w:r w:rsidRPr="00E726AC">
              <w:rPr>
                <w:rFonts w:eastAsia="Cambria"/>
                <w:sz w:val="24"/>
                <w:szCs w:val="24"/>
              </w:rPr>
              <w:t>h</w:t>
            </w:r>
            <w:r w:rsidRPr="00E726AC">
              <w:rPr>
                <w:rFonts w:eastAsia="Cambria"/>
                <w:spacing w:val="-1"/>
                <w:sz w:val="24"/>
                <w:szCs w:val="24"/>
              </w:rPr>
              <w:t>ự</w:t>
            </w:r>
            <w:r w:rsidRPr="00E726AC">
              <w:rPr>
                <w:rFonts w:eastAsia="Cambria"/>
                <w:sz w:val="24"/>
                <w:szCs w:val="24"/>
              </w:rPr>
              <w:t>c</w:t>
            </w:r>
          </w:p>
        </w:tc>
      </w:tr>
      <w:tr w:rsidR="002505FC" w:rsidRPr="00E726AC">
        <w:trPr>
          <w:trHeight w:hRule="exact" w:val="1416"/>
        </w:trPr>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80" w:lineRule="exact"/>
              <w:ind w:left="102"/>
              <w:rPr>
                <w:rFonts w:eastAsia="Cambria"/>
                <w:sz w:val="24"/>
                <w:szCs w:val="24"/>
              </w:rPr>
            </w:pPr>
            <w:r w:rsidRPr="00E726AC">
              <w:rPr>
                <w:rFonts w:eastAsia="Cambria"/>
                <w:b/>
                <w:spacing w:val="-1"/>
                <w:sz w:val="24"/>
                <w:szCs w:val="24"/>
              </w:rPr>
              <w:t>D</w:t>
            </w:r>
            <w:r w:rsidRPr="00E726AC">
              <w:rPr>
                <w:rFonts w:eastAsia="Cambria"/>
                <w:b/>
                <w:spacing w:val="1"/>
                <w:sz w:val="24"/>
                <w:szCs w:val="24"/>
              </w:rPr>
              <w:t>at</w:t>
            </w:r>
            <w:r w:rsidRPr="00E726AC">
              <w:rPr>
                <w:rFonts w:eastAsia="Cambria"/>
                <w:b/>
                <w:sz w:val="24"/>
                <w:szCs w:val="24"/>
              </w:rPr>
              <w:t>e</w:t>
            </w:r>
          </w:p>
        </w:tc>
        <w:tc>
          <w:tcPr>
            <w:tcW w:w="224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80" w:lineRule="exact"/>
              <w:ind w:left="102"/>
              <w:rPr>
                <w:rFonts w:eastAsia="Cambria"/>
                <w:sz w:val="24"/>
                <w:szCs w:val="24"/>
              </w:rPr>
            </w:pPr>
            <w:r w:rsidRPr="00E726AC">
              <w:rPr>
                <w:rFonts w:eastAsia="Cambria"/>
                <w:sz w:val="24"/>
                <w:szCs w:val="24"/>
              </w:rPr>
              <w:t>N</w:t>
            </w:r>
            <w:r w:rsidRPr="00E726AC">
              <w:rPr>
                <w:rFonts w:eastAsia="Cambria"/>
                <w:spacing w:val="-1"/>
                <w:sz w:val="24"/>
                <w:szCs w:val="24"/>
              </w:rPr>
              <w:t>g</w:t>
            </w:r>
            <w:r w:rsidRPr="00E726AC">
              <w:rPr>
                <w:rFonts w:eastAsia="Cambria"/>
                <w:sz w:val="24"/>
                <w:szCs w:val="24"/>
              </w:rPr>
              <w:t xml:space="preserve">ày </w:t>
            </w:r>
            <w:r w:rsidRPr="00E726AC">
              <w:rPr>
                <w:rFonts w:eastAsia="Cambria"/>
                <w:spacing w:val="-1"/>
                <w:sz w:val="24"/>
                <w:szCs w:val="24"/>
              </w:rPr>
              <w:t>v</w:t>
            </w:r>
            <w:r w:rsidRPr="00E726AC">
              <w:rPr>
                <w:rFonts w:eastAsia="Cambria"/>
                <w:spacing w:val="1"/>
                <w:sz w:val="24"/>
                <w:szCs w:val="24"/>
              </w:rPr>
              <w:t>i</w:t>
            </w:r>
            <w:r w:rsidRPr="00E726AC">
              <w:rPr>
                <w:rFonts w:eastAsia="Cambria"/>
                <w:sz w:val="24"/>
                <w:szCs w:val="24"/>
              </w:rPr>
              <w:t>ết</w:t>
            </w:r>
          </w:p>
        </w:tc>
        <w:tc>
          <w:tcPr>
            <w:tcW w:w="2252"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80" w:lineRule="exact"/>
              <w:ind w:left="102"/>
              <w:rPr>
                <w:rFonts w:eastAsia="Cambria"/>
                <w:sz w:val="24"/>
                <w:szCs w:val="24"/>
              </w:rPr>
            </w:pPr>
            <w:r w:rsidRPr="00E726AC">
              <w:rPr>
                <w:rFonts w:eastAsia="Cambria"/>
                <w:b/>
                <w:spacing w:val="-1"/>
                <w:sz w:val="24"/>
                <w:szCs w:val="24"/>
              </w:rPr>
              <w:t>P</w:t>
            </w:r>
            <w:r w:rsidRPr="00E726AC">
              <w:rPr>
                <w:rFonts w:eastAsia="Cambria"/>
                <w:b/>
                <w:sz w:val="24"/>
                <w:szCs w:val="24"/>
              </w:rPr>
              <w:t>r</w:t>
            </w:r>
            <w:r w:rsidRPr="00E726AC">
              <w:rPr>
                <w:rFonts w:eastAsia="Cambria"/>
                <w:b/>
                <w:spacing w:val="-1"/>
                <w:sz w:val="24"/>
                <w:szCs w:val="24"/>
              </w:rPr>
              <w:t>i</w:t>
            </w:r>
            <w:r w:rsidRPr="00E726AC">
              <w:rPr>
                <w:rFonts w:eastAsia="Cambria"/>
                <w:b/>
                <w:sz w:val="24"/>
                <w:szCs w:val="24"/>
              </w:rPr>
              <w:t>o</w:t>
            </w:r>
            <w:r w:rsidRPr="00E726AC">
              <w:rPr>
                <w:rFonts w:eastAsia="Cambria"/>
                <w:b/>
                <w:spacing w:val="2"/>
                <w:sz w:val="24"/>
                <w:szCs w:val="24"/>
              </w:rPr>
              <w:t>r</w:t>
            </w:r>
            <w:r w:rsidRPr="00E726AC">
              <w:rPr>
                <w:rFonts w:eastAsia="Cambria"/>
                <w:b/>
                <w:spacing w:val="-1"/>
                <w:sz w:val="24"/>
                <w:szCs w:val="24"/>
              </w:rPr>
              <w:t>i</w:t>
            </w:r>
            <w:r w:rsidRPr="00E726AC">
              <w:rPr>
                <w:rFonts w:eastAsia="Cambria"/>
                <w:b/>
                <w:spacing w:val="1"/>
                <w:sz w:val="24"/>
                <w:szCs w:val="24"/>
              </w:rPr>
              <w:t>t</w:t>
            </w:r>
            <w:r w:rsidRPr="00E726AC">
              <w:rPr>
                <w:rFonts w:eastAsia="Cambria"/>
                <w:b/>
                <w:sz w:val="24"/>
                <w:szCs w:val="24"/>
              </w:rPr>
              <w:t>y</w:t>
            </w:r>
          </w:p>
        </w:tc>
        <w:tc>
          <w:tcPr>
            <w:tcW w:w="224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80" w:lineRule="exact"/>
              <w:ind w:left="102" w:right="149"/>
              <w:rPr>
                <w:rFonts w:eastAsia="Cambria"/>
                <w:sz w:val="24"/>
                <w:szCs w:val="24"/>
              </w:rPr>
            </w:pPr>
            <w:r w:rsidRPr="00E726AC">
              <w:rPr>
                <w:rFonts w:eastAsia="Cambria"/>
                <w:spacing w:val="1"/>
                <w:sz w:val="24"/>
                <w:szCs w:val="24"/>
              </w:rPr>
              <w:t>M</w:t>
            </w:r>
            <w:r w:rsidRPr="00E726AC">
              <w:rPr>
                <w:rFonts w:eastAsia="Cambria"/>
                <w:spacing w:val="-1"/>
                <w:sz w:val="24"/>
                <w:szCs w:val="24"/>
              </w:rPr>
              <w:t>ứ</w:t>
            </w:r>
            <w:r w:rsidRPr="00E726AC">
              <w:rPr>
                <w:rFonts w:eastAsia="Cambria"/>
                <w:sz w:val="24"/>
                <w:szCs w:val="24"/>
              </w:rPr>
              <w:t xml:space="preserve">c </w:t>
            </w:r>
            <w:r w:rsidRPr="00E726AC">
              <w:rPr>
                <w:rFonts w:eastAsia="Cambria"/>
                <w:spacing w:val="-1"/>
                <w:sz w:val="24"/>
                <w:szCs w:val="24"/>
              </w:rPr>
              <w:t>đ</w:t>
            </w:r>
            <w:r w:rsidRPr="00E726AC">
              <w:rPr>
                <w:rFonts w:eastAsia="Cambria"/>
                <w:sz w:val="24"/>
                <w:szCs w:val="24"/>
              </w:rPr>
              <w:t xml:space="preserve">ộ </w:t>
            </w:r>
            <w:r w:rsidRPr="00E726AC">
              <w:rPr>
                <w:rFonts w:eastAsia="Cambria"/>
                <w:spacing w:val="1"/>
                <w:sz w:val="24"/>
                <w:szCs w:val="24"/>
              </w:rPr>
              <w:t>q</w:t>
            </w:r>
            <w:r w:rsidRPr="00E726AC">
              <w:rPr>
                <w:rFonts w:eastAsia="Cambria"/>
                <w:sz w:val="24"/>
                <w:szCs w:val="24"/>
              </w:rPr>
              <w:t xml:space="preserve">uan </w:t>
            </w:r>
            <w:r w:rsidRPr="00E726AC">
              <w:rPr>
                <w:rFonts w:eastAsia="Cambria"/>
                <w:spacing w:val="1"/>
                <w:sz w:val="24"/>
                <w:szCs w:val="24"/>
              </w:rPr>
              <w:t>t</w:t>
            </w:r>
            <w:r w:rsidRPr="00E726AC">
              <w:rPr>
                <w:rFonts w:eastAsia="Cambria"/>
                <w:sz w:val="24"/>
                <w:szCs w:val="24"/>
              </w:rPr>
              <w:t>rọng tr</w:t>
            </w:r>
            <w:r w:rsidRPr="00E726AC">
              <w:rPr>
                <w:rFonts w:eastAsia="Cambria"/>
                <w:spacing w:val="-1"/>
                <w:sz w:val="24"/>
                <w:szCs w:val="24"/>
              </w:rPr>
              <w:t>o</w:t>
            </w:r>
            <w:r w:rsidRPr="00E726AC">
              <w:rPr>
                <w:rFonts w:eastAsia="Cambria"/>
                <w:sz w:val="24"/>
                <w:szCs w:val="24"/>
              </w:rPr>
              <w:t xml:space="preserve">ng </w:t>
            </w:r>
            <w:r w:rsidRPr="00E726AC">
              <w:rPr>
                <w:rFonts w:eastAsia="Cambria"/>
                <w:spacing w:val="-2"/>
                <w:sz w:val="24"/>
                <w:szCs w:val="24"/>
              </w:rPr>
              <w:t>d</w:t>
            </w:r>
            <w:r w:rsidRPr="00E726AC">
              <w:rPr>
                <w:rFonts w:eastAsia="Cambria"/>
                <w:sz w:val="24"/>
                <w:szCs w:val="24"/>
              </w:rPr>
              <w:t>ự</w:t>
            </w:r>
            <w:r w:rsidRPr="00E726AC">
              <w:rPr>
                <w:rFonts w:eastAsia="Cambria"/>
                <w:spacing w:val="-1"/>
                <w:sz w:val="24"/>
                <w:szCs w:val="24"/>
              </w:rPr>
              <w:t xml:space="preserve"> </w:t>
            </w:r>
            <w:r w:rsidRPr="00E726AC">
              <w:rPr>
                <w:rFonts w:eastAsia="Cambria"/>
                <w:sz w:val="24"/>
                <w:szCs w:val="24"/>
              </w:rPr>
              <w:t>á</w:t>
            </w:r>
            <w:r w:rsidRPr="00E726AC">
              <w:rPr>
                <w:rFonts w:eastAsia="Cambria"/>
                <w:spacing w:val="1"/>
                <w:sz w:val="24"/>
                <w:szCs w:val="24"/>
              </w:rPr>
              <w:t>n</w:t>
            </w:r>
            <w:r w:rsidRPr="00E726AC">
              <w:rPr>
                <w:rFonts w:eastAsia="Cambria"/>
                <w:sz w:val="24"/>
                <w:szCs w:val="24"/>
              </w:rPr>
              <w:t>.</w:t>
            </w:r>
            <w:r w:rsidRPr="00E726AC">
              <w:rPr>
                <w:rFonts w:eastAsia="Cambria"/>
                <w:spacing w:val="1"/>
                <w:sz w:val="24"/>
                <w:szCs w:val="24"/>
              </w:rPr>
              <w:t xml:space="preserve"> </w:t>
            </w:r>
            <w:r w:rsidRPr="00E726AC">
              <w:rPr>
                <w:rFonts w:eastAsia="Cambria"/>
                <w:spacing w:val="-1"/>
                <w:sz w:val="24"/>
                <w:szCs w:val="24"/>
              </w:rPr>
              <w:t>C</w:t>
            </w:r>
            <w:r w:rsidRPr="00E726AC">
              <w:rPr>
                <w:rFonts w:eastAsia="Cambria"/>
                <w:sz w:val="24"/>
                <w:szCs w:val="24"/>
              </w:rPr>
              <w:t>o</w:t>
            </w:r>
            <w:r w:rsidRPr="00E726AC">
              <w:rPr>
                <w:rFonts w:eastAsia="Cambria"/>
                <w:spacing w:val="-1"/>
                <w:sz w:val="24"/>
                <w:szCs w:val="24"/>
              </w:rPr>
              <w:t>r</w:t>
            </w:r>
            <w:r w:rsidRPr="00E726AC">
              <w:rPr>
                <w:rFonts w:eastAsia="Cambria"/>
                <w:sz w:val="24"/>
                <w:szCs w:val="24"/>
              </w:rPr>
              <w:t>e</w:t>
            </w:r>
          </w:p>
          <w:p w:rsidR="002505FC" w:rsidRPr="00E726AC" w:rsidRDefault="003E2070">
            <w:pPr>
              <w:spacing w:line="260" w:lineRule="exact"/>
              <w:ind w:left="102"/>
              <w:rPr>
                <w:rFonts w:eastAsia="Cambria"/>
                <w:sz w:val="24"/>
                <w:szCs w:val="24"/>
              </w:rPr>
            </w:pPr>
            <w:r w:rsidRPr="00E726AC">
              <w:rPr>
                <w:rFonts w:eastAsia="Cambria"/>
                <w:spacing w:val="-1"/>
                <w:sz w:val="24"/>
                <w:szCs w:val="24"/>
              </w:rPr>
              <w:t>f</w:t>
            </w:r>
            <w:r w:rsidRPr="00E726AC">
              <w:rPr>
                <w:rFonts w:eastAsia="Cambria"/>
                <w:sz w:val="24"/>
                <w:szCs w:val="24"/>
              </w:rPr>
              <w:t>low</w:t>
            </w:r>
            <w:r w:rsidRPr="00E726AC">
              <w:rPr>
                <w:rFonts w:eastAsia="Cambria"/>
                <w:spacing w:val="-1"/>
                <w:sz w:val="24"/>
                <w:szCs w:val="24"/>
              </w:rPr>
              <w:t xml:space="preserve"> </w:t>
            </w:r>
            <w:r w:rsidRPr="00E726AC">
              <w:rPr>
                <w:rFonts w:eastAsia="Cambria"/>
                <w:sz w:val="24"/>
                <w:szCs w:val="24"/>
              </w:rPr>
              <w:t>thì đánh là</w:t>
            </w:r>
          </w:p>
          <w:p w:rsidR="002505FC" w:rsidRPr="00E726AC" w:rsidRDefault="003E2070">
            <w:pPr>
              <w:spacing w:line="280" w:lineRule="exact"/>
              <w:ind w:left="102"/>
              <w:rPr>
                <w:rFonts w:eastAsia="Cambria"/>
                <w:sz w:val="24"/>
                <w:szCs w:val="24"/>
              </w:rPr>
            </w:pPr>
            <w:r w:rsidRPr="00E726AC">
              <w:rPr>
                <w:rFonts w:eastAsia="Cambria"/>
                <w:spacing w:val="1"/>
                <w:sz w:val="24"/>
                <w:szCs w:val="24"/>
              </w:rPr>
              <w:t>H</w:t>
            </w:r>
            <w:r w:rsidRPr="00E726AC">
              <w:rPr>
                <w:rFonts w:eastAsia="Cambria"/>
                <w:sz w:val="24"/>
                <w:szCs w:val="24"/>
              </w:rPr>
              <w:t>igh</w:t>
            </w:r>
            <w:r w:rsidRPr="00E726AC">
              <w:rPr>
                <w:rFonts w:eastAsia="Cambria"/>
                <w:spacing w:val="-1"/>
                <w:sz w:val="24"/>
                <w:szCs w:val="24"/>
              </w:rPr>
              <w:t xml:space="preserve"> v</w:t>
            </w:r>
            <w:r w:rsidRPr="00E726AC">
              <w:rPr>
                <w:rFonts w:eastAsia="Cambria"/>
                <w:sz w:val="24"/>
                <w:szCs w:val="24"/>
              </w:rPr>
              <w:t xml:space="preserve">à giảm </w:t>
            </w:r>
            <w:r w:rsidRPr="00E726AC">
              <w:rPr>
                <w:rFonts w:eastAsia="Cambria"/>
                <w:spacing w:val="-2"/>
                <w:sz w:val="24"/>
                <w:szCs w:val="24"/>
              </w:rPr>
              <w:t>d</w:t>
            </w:r>
            <w:r w:rsidRPr="00E726AC">
              <w:rPr>
                <w:rFonts w:eastAsia="Cambria"/>
                <w:sz w:val="24"/>
                <w:szCs w:val="24"/>
              </w:rPr>
              <w:t>ần</w:t>
            </w:r>
          </w:p>
          <w:p w:rsidR="002505FC" w:rsidRPr="00E726AC" w:rsidRDefault="003E2070">
            <w:pPr>
              <w:spacing w:line="260" w:lineRule="exact"/>
              <w:ind w:left="102"/>
              <w:rPr>
                <w:rFonts w:eastAsia="Cambria"/>
                <w:sz w:val="24"/>
                <w:szCs w:val="24"/>
              </w:rPr>
            </w:pPr>
            <w:r w:rsidRPr="00E726AC">
              <w:rPr>
                <w:rFonts w:eastAsia="Cambria"/>
                <w:spacing w:val="-1"/>
                <w:sz w:val="24"/>
                <w:szCs w:val="24"/>
              </w:rPr>
              <w:t>đ</w:t>
            </w:r>
            <w:r w:rsidRPr="00E726AC">
              <w:rPr>
                <w:rFonts w:eastAsia="Cambria"/>
                <w:sz w:val="24"/>
                <w:szCs w:val="24"/>
              </w:rPr>
              <w:t>ến No</w:t>
            </w:r>
            <w:r w:rsidRPr="00E726AC">
              <w:rPr>
                <w:rFonts w:eastAsia="Cambria"/>
                <w:spacing w:val="-1"/>
                <w:sz w:val="24"/>
                <w:szCs w:val="24"/>
              </w:rPr>
              <w:t>r</w:t>
            </w:r>
            <w:r w:rsidRPr="00E726AC">
              <w:rPr>
                <w:rFonts w:eastAsia="Cambria"/>
                <w:sz w:val="24"/>
                <w:szCs w:val="24"/>
              </w:rPr>
              <w:t>mal</w:t>
            </w:r>
          </w:p>
        </w:tc>
      </w:tr>
      <w:tr w:rsidR="002505FC" w:rsidRPr="00E726AC">
        <w:trPr>
          <w:trHeight w:hRule="exact" w:val="8475"/>
        </w:trPr>
        <w:tc>
          <w:tcPr>
            <w:tcW w:w="9000" w:type="dxa"/>
            <w:gridSpan w:val="4"/>
            <w:tcBorders>
              <w:top w:val="nil"/>
              <w:left w:val="single" w:sz="5" w:space="0" w:color="000000"/>
              <w:bottom w:val="single" w:sz="5" w:space="0" w:color="000000"/>
              <w:right w:val="single" w:sz="5" w:space="0" w:color="000000"/>
            </w:tcBorders>
          </w:tcPr>
          <w:p w:rsidR="002505FC" w:rsidRPr="00E726AC" w:rsidRDefault="003E2070">
            <w:pPr>
              <w:spacing w:before="7"/>
              <w:ind w:left="102"/>
              <w:rPr>
                <w:rFonts w:eastAsia="Cambria"/>
                <w:sz w:val="24"/>
                <w:szCs w:val="24"/>
              </w:rPr>
            </w:pPr>
            <w:r w:rsidRPr="00E726AC">
              <w:rPr>
                <w:rFonts w:eastAsia="Cambria"/>
                <w:b/>
                <w:sz w:val="24"/>
                <w:szCs w:val="24"/>
              </w:rPr>
              <w:t>Ac</w:t>
            </w:r>
            <w:r w:rsidRPr="00E726AC">
              <w:rPr>
                <w:rFonts w:eastAsia="Cambria"/>
                <w:b/>
                <w:spacing w:val="1"/>
                <w:sz w:val="24"/>
                <w:szCs w:val="24"/>
              </w:rPr>
              <w:t>t</w:t>
            </w:r>
            <w:r w:rsidRPr="00E726AC">
              <w:rPr>
                <w:rFonts w:eastAsia="Cambria"/>
                <w:b/>
                <w:sz w:val="24"/>
                <w:szCs w:val="24"/>
              </w:rPr>
              <w:t>or:</w:t>
            </w:r>
          </w:p>
          <w:p w:rsidR="002505FC" w:rsidRPr="00E726AC" w:rsidRDefault="003E2070">
            <w:pPr>
              <w:spacing w:line="280" w:lineRule="exact"/>
              <w:ind w:left="462"/>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&lt;A</w:t>
            </w:r>
            <w:r w:rsidRPr="00E726AC">
              <w:rPr>
                <w:rFonts w:eastAsia="Cambria"/>
                <w:sz w:val="24"/>
                <w:szCs w:val="24"/>
              </w:rPr>
              <w:t>ctor</w:t>
            </w:r>
            <w:r w:rsidRPr="00E726AC">
              <w:rPr>
                <w:rFonts w:eastAsia="Cambria"/>
                <w:spacing w:val="-1"/>
                <w:sz w:val="24"/>
                <w:szCs w:val="24"/>
              </w:rPr>
              <w:t xml:space="preserve"> </w:t>
            </w:r>
            <w:r w:rsidRPr="00E726AC">
              <w:rPr>
                <w:rFonts w:eastAsia="Cambria"/>
                <w:sz w:val="24"/>
                <w:szCs w:val="24"/>
              </w:rPr>
              <w:t>sẽ</w:t>
            </w:r>
            <w:r w:rsidRPr="00E726AC">
              <w:rPr>
                <w:rFonts w:eastAsia="Cambria"/>
                <w:spacing w:val="1"/>
                <w:sz w:val="24"/>
                <w:szCs w:val="24"/>
              </w:rPr>
              <w:t xml:space="preserve"> </w:t>
            </w:r>
            <w:r w:rsidRPr="00E726AC">
              <w:rPr>
                <w:rFonts w:eastAsia="Cambria"/>
                <w:sz w:val="24"/>
                <w:szCs w:val="24"/>
              </w:rPr>
              <w:t>t</w:t>
            </w:r>
            <w:r w:rsidRPr="00E726AC">
              <w:rPr>
                <w:rFonts w:eastAsia="Cambria"/>
                <w:spacing w:val="-1"/>
                <w:sz w:val="24"/>
                <w:szCs w:val="24"/>
              </w:rPr>
              <w:t>hự</w:t>
            </w:r>
            <w:r w:rsidRPr="00E726AC">
              <w:rPr>
                <w:rFonts w:eastAsia="Cambria"/>
                <w:sz w:val="24"/>
                <w:szCs w:val="24"/>
              </w:rPr>
              <w:t xml:space="preserve">c </w:t>
            </w:r>
            <w:r w:rsidRPr="00E726AC">
              <w:rPr>
                <w:rFonts w:eastAsia="Cambria"/>
                <w:spacing w:val="-1"/>
                <w:sz w:val="24"/>
                <w:szCs w:val="24"/>
              </w:rPr>
              <w:t>h</w:t>
            </w:r>
            <w:r w:rsidRPr="00E726AC">
              <w:rPr>
                <w:rFonts w:eastAsia="Cambria"/>
                <w:spacing w:val="1"/>
                <w:sz w:val="24"/>
                <w:szCs w:val="24"/>
              </w:rPr>
              <w:t>i</w:t>
            </w:r>
            <w:r w:rsidRPr="00E726AC">
              <w:rPr>
                <w:rFonts w:eastAsia="Cambria"/>
                <w:sz w:val="24"/>
                <w:szCs w:val="24"/>
              </w:rPr>
              <w:t>ện use</w:t>
            </w:r>
            <w:r w:rsidRPr="00E726AC">
              <w:rPr>
                <w:rFonts w:eastAsia="Cambria"/>
                <w:spacing w:val="3"/>
                <w:sz w:val="24"/>
                <w:szCs w:val="24"/>
              </w:rPr>
              <w:t xml:space="preserve"> </w:t>
            </w:r>
            <w:r w:rsidRPr="00E726AC">
              <w:rPr>
                <w:rFonts w:eastAsia="Cambria"/>
                <w:sz w:val="24"/>
                <w:szCs w:val="24"/>
              </w:rPr>
              <w:t>cas</w:t>
            </w:r>
            <w:r w:rsidRPr="00E726AC">
              <w:rPr>
                <w:rFonts w:eastAsia="Cambria"/>
                <w:spacing w:val="1"/>
                <w:sz w:val="24"/>
                <w:szCs w:val="24"/>
              </w:rPr>
              <w:t>e</w:t>
            </w:r>
            <w:r w:rsidRPr="00E726AC">
              <w:rPr>
                <w:rFonts w:eastAsia="Cambria"/>
                <w:sz w:val="24"/>
                <w:szCs w:val="24"/>
              </w:rPr>
              <w:t>&gt;</w:t>
            </w:r>
          </w:p>
          <w:p w:rsidR="002505FC" w:rsidRPr="00E726AC" w:rsidRDefault="003E2070">
            <w:pPr>
              <w:spacing w:line="280" w:lineRule="exact"/>
              <w:ind w:left="102"/>
              <w:rPr>
                <w:rFonts w:eastAsia="Cambria"/>
                <w:sz w:val="24"/>
                <w:szCs w:val="24"/>
              </w:rPr>
            </w:pPr>
            <w:r w:rsidRPr="00E726AC">
              <w:rPr>
                <w:rFonts w:eastAsia="Cambria"/>
                <w:b/>
                <w:spacing w:val="-1"/>
                <w:sz w:val="24"/>
                <w:szCs w:val="24"/>
              </w:rPr>
              <w:t>S</w:t>
            </w:r>
            <w:r w:rsidRPr="00E726AC">
              <w:rPr>
                <w:rFonts w:eastAsia="Cambria"/>
                <w:b/>
                <w:sz w:val="24"/>
                <w:szCs w:val="24"/>
              </w:rPr>
              <w:t>umm</w:t>
            </w:r>
            <w:r w:rsidRPr="00E726AC">
              <w:rPr>
                <w:rFonts w:eastAsia="Cambria"/>
                <w:b/>
                <w:spacing w:val="1"/>
                <w:sz w:val="24"/>
                <w:szCs w:val="24"/>
              </w:rPr>
              <w:t>a</w:t>
            </w:r>
            <w:r w:rsidRPr="00E726AC">
              <w:rPr>
                <w:rFonts w:eastAsia="Cambria"/>
                <w:b/>
                <w:sz w:val="24"/>
                <w:szCs w:val="24"/>
              </w:rPr>
              <w:t>ry:</w:t>
            </w:r>
          </w:p>
          <w:p w:rsidR="002505FC" w:rsidRPr="00E726AC" w:rsidRDefault="003E2070">
            <w:pPr>
              <w:spacing w:line="280" w:lineRule="exact"/>
              <w:ind w:left="462"/>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&lt;T</w:t>
            </w:r>
            <w:r w:rsidRPr="00E726AC">
              <w:rPr>
                <w:rFonts w:eastAsia="Cambria"/>
                <w:sz w:val="24"/>
                <w:szCs w:val="24"/>
              </w:rPr>
              <w:t>óm</w:t>
            </w:r>
            <w:r w:rsidRPr="00E726AC">
              <w:rPr>
                <w:rFonts w:eastAsia="Cambria"/>
                <w:spacing w:val="-1"/>
                <w:sz w:val="24"/>
                <w:szCs w:val="24"/>
              </w:rPr>
              <w:t xml:space="preserve"> </w:t>
            </w:r>
            <w:r w:rsidRPr="00E726AC">
              <w:rPr>
                <w:rFonts w:eastAsia="Cambria"/>
                <w:sz w:val="24"/>
                <w:szCs w:val="24"/>
              </w:rPr>
              <w:t>tắt về t</w:t>
            </w:r>
            <w:r w:rsidRPr="00E726AC">
              <w:rPr>
                <w:rFonts w:eastAsia="Cambria"/>
                <w:spacing w:val="1"/>
                <w:sz w:val="24"/>
                <w:szCs w:val="24"/>
              </w:rPr>
              <w:t>í</w:t>
            </w:r>
            <w:r w:rsidRPr="00E726AC">
              <w:rPr>
                <w:rFonts w:eastAsia="Cambria"/>
                <w:sz w:val="24"/>
                <w:szCs w:val="24"/>
              </w:rPr>
              <w:t>nh n</w:t>
            </w:r>
            <w:r w:rsidRPr="00E726AC">
              <w:rPr>
                <w:rFonts w:eastAsia="Cambria"/>
                <w:spacing w:val="1"/>
                <w:sz w:val="24"/>
                <w:szCs w:val="24"/>
              </w:rPr>
              <w:t>ă</w:t>
            </w:r>
            <w:r w:rsidRPr="00E726AC">
              <w:rPr>
                <w:rFonts w:eastAsia="Cambria"/>
                <w:sz w:val="24"/>
                <w:szCs w:val="24"/>
              </w:rPr>
              <w:t>ng của use case&gt;</w:t>
            </w:r>
          </w:p>
          <w:p w:rsidR="002505FC" w:rsidRPr="00E726AC" w:rsidRDefault="003E2070">
            <w:pPr>
              <w:spacing w:before="2"/>
              <w:ind w:left="102"/>
              <w:rPr>
                <w:rFonts w:eastAsia="Cambria"/>
                <w:sz w:val="24"/>
                <w:szCs w:val="24"/>
              </w:rPr>
            </w:pPr>
            <w:r w:rsidRPr="00E726AC">
              <w:rPr>
                <w:rFonts w:eastAsia="Cambria"/>
                <w:b/>
                <w:spacing w:val="1"/>
                <w:sz w:val="24"/>
                <w:szCs w:val="24"/>
              </w:rPr>
              <w:t>G</w:t>
            </w:r>
            <w:r w:rsidRPr="00E726AC">
              <w:rPr>
                <w:rFonts w:eastAsia="Cambria"/>
                <w:b/>
                <w:sz w:val="24"/>
                <w:szCs w:val="24"/>
              </w:rPr>
              <w:t>o</w:t>
            </w:r>
            <w:r w:rsidRPr="00E726AC">
              <w:rPr>
                <w:rFonts w:eastAsia="Cambria"/>
                <w:b/>
                <w:spacing w:val="1"/>
                <w:sz w:val="24"/>
                <w:szCs w:val="24"/>
              </w:rPr>
              <w:t>a</w:t>
            </w:r>
            <w:r w:rsidRPr="00E726AC">
              <w:rPr>
                <w:rFonts w:eastAsia="Cambria"/>
                <w:b/>
                <w:sz w:val="24"/>
                <w:szCs w:val="24"/>
              </w:rPr>
              <w:t>l:</w:t>
            </w:r>
          </w:p>
          <w:p w:rsidR="002505FC" w:rsidRPr="00E726AC" w:rsidRDefault="003E2070">
            <w:pPr>
              <w:spacing w:line="280" w:lineRule="exact"/>
              <w:ind w:left="462"/>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 xml:space="preserve">ục </w:t>
            </w:r>
            <w:r w:rsidRPr="00E726AC">
              <w:rPr>
                <w:rFonts w:eastAsia="Cambria"/>
                <w:spacing w:val="-1"/>
                <w:sz w:val="24"/>
                <w:szCs w:val="24"/>
              </w:rPr>
              <w:t>đ</w:t>
            </w:r>
            <w:r w:rsidRPr="00E726AC">
              <w:rPr>
                <w:rFonts w:eastAsia="Cambria"/>
                <w:sz w:val="24"/>
                <w:szCs w:val="24"/>
              </w:rPr>
              <w:t>ích của use case:</w:t>
            </w:r>
            <w:r w:rsidRPr="00E726AC">
              <w:rPr>
                <w:rFonts w:eastAsia="Cambria"/>
                <w:spacing w:val="2"/>
                <w:sz w:val="24"/>
                <w:szCs w:val="24"/>
              </w:rPr>
              <w:t xml:space="preserve"> </w:t>
            </w:r>
            <w:r w:rsidRPr="00E726AC">
              <w:rPr>
                <w:rFonts w:eastAsia="Cambria"/>
                <w:spacing w:val="-1"/>
                <w:sz w:val="24"/>
                <w:szCs w:val="24"/>
              </w:rPr>
              <w:t>k</w:t>
            </w:r>
            <w:r w:rsidRPr="00E726AC">
              <w:rPr>
                <w:rFonts w:eastAsia="Cambria"/>
                <w:sz w:val="24"/>
                <w:szCs w:val="24"/>
              </w:rPr>
              <w:t xml:space="preserve">ết </w:t>
            </w:r>
            <w:r w:rsidRPr="00E726AC">
              <w:rPr>
                <w:rFonts w:eastAsia="Cambria"/>
                <w:spacing w:val="1"/>
                <w:sz w:val="24"/>
                <w:szCs w:val="24"/>
              </w:rPr>
              <w:t>q</w:t>
            </w:r>
            <w:r w:rsidRPr="00E726AC">
              <w:rPr>
                <w:rFonts w:eastAsia="Cambria"/>
                <w:sz w:val="24"/>
                <w:szCs w:val="24"/>
              </w:rPr>
              <w:t xml:space="preserve">uả </w:t>
            </w:r>
            <w:r w:rsidRPr="00E726AC">
              <w:rPr>
                <w:rFonts w:eastAsia="Cambria"/>
                <w:spacing w:val="-1"/>
                <w:sz w:val="24"/>
                <w:szCs w:val="24"/>
              </w:rPr>
              <w:t>k</w:t>
            </w:r>
            <w:r w:rsidRPr="00E726AC">
              <w:rPr>
                <w:rFonts w:eastAsia="Cambria"/>
                <w:sz w:val="24"/>
                <w:szCs w:val="24"/>
              </w:rPr>
              <w:t>hi usecase kết thúc</w:t>
            </w:r>
            <w:r w:rsidRPr="00E726AC">
              <w:rPr>
                <w:rFonts w:eastAsia="Cambria"/>
                <w:spacing w:val="-1"/>
                <w:sz w:val="24"/>
                <w:szCs w:val="24"/>
              </w:rPr>
              <w:t xml:space="preserve"> </w:t>
            </w:r>
            <w:r w:rsidRPr="00E726AC">
              <w:rPr>
                <w:rFonts w:eastAsia="Cambria"/>
                <w:sz w:val="24"/>
                <w:szCs w:val="24"/>
              </w:rPr>
              <w:t>thà</w:t>
            </w:r>
            <w:r w:rsidRPr="00E726AC">
              <w:rPr>
                <w:rFonts w:eastAsia="Cambria"/>
                <w:spacing w:val="1"/>
                <w:sz w:val="24"/>
                <w:szCs w:val="24"/>
              </w:rPr>
              <w:t>n</w:t>
            </w:r>
            <w:r w:rsidRPr="00E726AC">
              <w:rPr>
                <w:rFonts w:eastAsia="Cambria"/>
                <w:sz w:val="24"/>
                <w:szCs w:val="24"/>
              </w:rPr>
              <w:t>h c</w:t>
            </w:r>
            <w:r w:rsidRPr="00E726AC">
              <w:rPr>
                <w:rFonts w:eastAsia="Cambria"/>
                <w:spacing w:val="-1"/>
                <w:sz w:val="24"/>
                <w:szCs w:val="24"/>
              </w:rPr>
              <w:t>ô</w:t>
            </w:r>
            <w:r w:rsidRPr="00E726AC">
              <w:rPr>
                <w:rFonts w:eastAsia="Cambria"/>
                <w:sz w:val="24"/>
                <w:szCs w:val="24"/>
              </w:rPr>
              <w:t>ng&gt;</w:t>
            </w:r>
          </w:p>
          <w:p w:rsidR="002505FC" w:rsidRPr="00E726AC" w:rsidRDefault="003E2070">
            <w:pPr>
              <w:spacing w:line="280" w:lineRule="exact"/>
              <w:ind w:left="102"/>
              <w:rPr>
                <w:rFonts w:eastAsia="Cambria"/>
                <w:sz w:val="24"/>
                <w:szCs w:val="24"/>
              </w:rPr>
            </w:pPr>
            <w:r w:rsidRPr="00E726AC">
              <w:rPr>
                <w:rFonts w:eastAsia="Cambria"/>
                <w:b/>
                <w:sz w:val="24"/>
                <w:szCs w:val="24"/>
              </w:rPr>
              <w:t>Tr</w:t>
            </w:r>
            <w:r w:rsidRPr="00E726AC">
              <w:rPr>
                <w:rFonts w:eastAsia="Cambria"/>
                <w:b/>
                <w:spacing w:val="-1"/>
                <w:sz w:val="24"/>
                <w:szCs w:val="24"/>
              </w:rPr>
              <w:t>i</w:t>
            </w:r>
            <w:r w:rsidRPr="00E726AC">
              <w:rPr>
                <w:rFonts w:eastAsia="Cambria"/>
                <w:b/>
                <w:sz w:val="24"/>
                <w:szCs w:val="24"/>
              </w:rPr>
              <w:t>ggers:</w:t>
            </w:r>
          </w:p>
          <w:p w:rsidR="002505FC" w:rsidRPr="00E726AC" w:rsidRDefault="003E2070">
            <w:pPr>
              <w:ind w:left="462"/>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&lt;</w:t>
            </w:r>
            <w:r w:rsidRPr="00E726AC">
              <w:rPr>
                <w:rFonts w:eastAsia="Cambria"/>
                <w:sz w:val="24"/>
                <w:szCs w:val="24"/>
              </w:rPr>
              <w:t>B</w:t>
            </w:r>
            <w:r w:rsidRPr="00E726AC">
              <w:rPr>
                <w:rFonts w:eastAsia="Cambria"/>
                <w:spacing w:val="-1"/>
                <w:sz w:val="24"/>
                <w:szCs w:val="24"/>
              </w:rPr>
              <w:t>ư</w:t>
            </w:r>
            <w:r w:rsidRPr="00E726AC">
              <w:rPr>
                <w:rFonts w:eastAsia="Cambria"/>
                <w:sz w:val="24"/>
                <w:szCs w:val="24"/>
              </w:rPr>
              <w:t>ớc làm use case</w:t>
            </w:r>
            <w:r w:rsidRPr="00E726AC">
              <w:rPr>
                <w:rFonts w:eastAsia="Cambria"/>
                <w:spacing w:val="1"/>
                <w:sz w:val="24"/>
                <w:szCs w:val="24"/>
              </w:rPr>
              <w:t xml:space="preserve"> đ</w:t>
            </w:r>
            <w:r w:rsidRPr="00E726AC">
              <w:rPr>
                <w:rFonts w:eastAsia="Cambria"/>
                <w:spacing w:val="2"/>
                <w:sz w:val="24"/>
                <w:szCs w:val="24"/>
              </w:rPr>
              <w:t>ư</w:t>
            </w:r>
            <w:r w:rsidRPr="00E726AC">
              <w:rPr>
                <w:rFonts w:eastAsia="Cambria"/>
                <w:sz w:val="24"/>
                <w:szCs w:val="24"/>
              </w:rPr>
              <w:t xml:space="preserve">ợc </w:t>
            </w:r>
            <w:r w:rsidRPr="00E726AC">
              <w:rPr>
                <w:rFonts w:eastAsia="Cambria"/>
                <w:spacing w:val="-1"/>
                <w:sz w:val="24"/>
                <w:szCs w:val="24"/>
              </w:rPr>
              <w:t>k</w:t>
            </w:r>
            <w:r w:rsidRPr="00E726AC">
              <w:rPr>
                <w:rFonts w:eastAsia="Cambria"/>
                <w:sz w:val="24"/>
                <w:szCs w:val="24"/>
              </w:rPr>
              <w:t xml:space="preserve">ích </w:t>
            </w:r>
            <w:r w:rsidRPr="00E726AC">
              <w:rPr>
                <w:rFonts w:eastAsia="Cambria"/>
                <w:spacing w:val="-1"/>
                <w:sz w:val="24"/>
                <w:szCs w:val="24"/>
              </w:rPr>
              <w:t>h</w:t>
            </w:r>
            <w:r w:rsidRPr="00E726AC">
              <w:rPr>
                <w:rFonts w:eastAsia="Cambria"/>
                <w:sz w:val="24"/>
                <w:szCs w:val="24"/>
              </w:rPr>
              <w:t>oạt&gt;</w:t>
            </w:r>
          </w:p>
          <w:p w:rsidR="002505FC" w:rsidRPr="00E726AC" w:rsidRDefault="003E2070">
            <w:pPr>
              <w:spacing w:before="2"/>
              <w:ind w:left="102"/>
              <w:rPr>
                <w:rFonts w:eastAsia="Cambria"/>
                <w:sz w:val="24"/>
                <w:szCs w:val="24"/>
              </w:rPr>
            </w:pPr>
            <w:r w:rsidRPr="00E726AC">
              <w:rPr>
                <w:rFonts w:eastAsia="Cambria"/>
                <w:b/>
                <w:spacing w:val="-1"/>
                <w:sz w:val="24"/>
                <w:szCs w:val="24"/>
              </w:rPr>
              <w:t>P</w:t>
            </w:r>
            <w:r w:rsidRPr="00E726AC">
              <w:rPr>
                <w:rFonts w:eastAsia="Cambria"/>
                <w:b/>
                <w:sz w:val="24"/>
                <w:szCs w:val="24"/>
              </w:rPr>
              <w:t>reco</w:t>
            </w:r>
            <w:r w:rsidRPr="00E726AC">
              <w:rPr>
                <w:rFonts w:eastAsia="Cambria"/>
                <w:b/>
                <w:spacing w:val="-1"/>
                <w:sz w:val="24"/>
                <w:szCs w:val="24"/>
              </w:rPr>
              <w:t>n</w:t>
            </w:r>
            <w:r w:rsidRPr="00E726AC">
              <w:rPr>
                <w:rFonts w:eastAsia="Cambria"/>
                <w:b/>
                <w:sz w:val="24"/>
                <w:szCs w:val="24"/>
              </w:rPr>
              <w:t>di</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o</w:t>
            </w:r>
            <w:r w:rsidRPr="00E726AC">
              <w:rPr>
                <w:rFonts w:eastAsia="Cambria"/>
                <w:b/>
                <w:spacing w:val="-1"/>
                <w:sz w:val="24"/>
                <w:szCs w:val="24"/>
              </w:rPr>
              <w:t>n</w:t>
            </w:r>
            <w:r w:rsidRPr="00E726AC">
              <w:rPr>
                <w:rFonts w:eastAsia="Cambria"/>
                <w:b/>
                <w:sz w:val="24"/>
                <w:szCs w:val="24"/>
              </w:rPr>
              <w:t>s:</w:t>
            </w:r>
          </w:p>
          <w:p w:rsidR="002505FC" w:rsidRPr="00E726AC" w:rsidRDefault="003E2070">
            <w:pPr>
              <w:tabs>
                <w:tab w:val="left" w:pos="820"/>
              </w:tabs>
              <w:spacing w:before="3" w:line="280" w:lineRule="exact"/>
              <w:ind w:left="822" w:right="121" w:hanging="360"/>
              <w:rPr>
                <w:rFonts w:eastAsia="Cambria"/>
                <w:sz w:val="24"/>
                <w:szCs w:val="24"/>
              </w:rPr>
            </w:pPr>
            <w:r w:rsidRPr="00E726AC">
              <w:rPr>
                <w:rFonts w:eastAsia="Cambria"/>
                <w:sz w:val="24"/>
                <w:szCs w:val="24"/>
              </w:rPr>
              <w:t>-</w:t>
            </w:r>
            <w:r w:rsidRPr="00E726AC">
              <w:rPr>
                <w:rFonts w:eastAsia="Cambria"/>
                <w:sz w:val="24"/>
                <w:szCs w:val="24"/>
              </w:rPr>
              <w:tab/>
            </w:r>
            <w:r w:rsidRPr="00E726AC">
              <w:rPr>
                <w:rFonts w:eastAsia="Cambria"/>
                <w:spacing w:val="-1"/>
                <w:sz w:val="24"/>
                <w:szCs w:val="24"/>
              </w:rPr>
              <w:t>&lt;</w:t>
            </w:r>
            <w:r w:rsidRPr="00E726AC">
              <w:rPr>
                <w:rFonts w:eastAsia="Cambria"/>
                <w:sz w:val="24"/>
                <w:szCs w:val="24"/>
              </w:rPr>
              <w:t xml:space="preserve">Xác </w:t>
            </w:r>
            <w:r w:rsidRPr="00E726AC">
              <w:rPr>
                <w:rFonts w:eastAsia="Cambria"/>
                <w:spacing w:val="-1"/>
                <w:sz w:val="24"/>
                <w:szCs w:val="24"/>
              </w:rPr>
              <w:t>đ</w:t>
            </w:r>
            <w:r w:rsidRPr="00E726AC">
              <w:rPr>
                <w:rFonts w:eastAsia="Cambria"/>
                <w:sz w:val="24"/>
                <w:szCs w:val="24"/>
              </w:rPr>
              <w:t xml:space="preserve">ịnh các </w:t>
            </w:r>
            <w:r w:rsidRPr="00E726AC">
              <w:rPr>
                <w:rFonts w:eastAsia="Cambria"/>
                <w:spacing w:val="-1"/>
                <w:sz w:val="24"/>
                <w:szCs w:val="24"/>
              </w:rPr>
              <w:t>r</w:t>
            </w:r>
            <w:r w:rsidRPr="00E726AC">
              <w:rPr>
                <w:rFonts w:eastAsia="Cambria"/>
                <w:sz w:val="24"/>
                <w:szCs w:val="24"/>
              </w:rPr>
              <w:t>à</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b</w:t>
            </w:r>
            <w:r w:rsidRPr="00E726AC">
              <w:rPr>
                <w:rFonts w:eastAsia="Cambria"/>
                <w:spacing w:val="1"/>
                <w:sz w:val="24"/>
                <w:szCs w:val="24"/>
              </w:rPr>
              <w:t>u</w:t>
            </w:r>
            <w:r w:rsidRPr="00E726AC">
              <w:rPr>
                <w:rFonts w:eastAsia="Cambria"/>
                <w:spacing w:val="2"/>
                <w:sz w:val="24"/>
                <w:szCs w:val="24"/>
              </w:rPr>
              <w:t>ộ</w:t>
            </w:r>
            <w:r w:rsidRPr="00E726AC">
              <w:rPr>
                <w:rFonts w:eastAsia="Cambria"/>
                <w:sz w:val="24"/>
                <w:szCs w:val="24"/>
              </w:rPr>
              <w:t xml:space="preserve">c phải </w:t>
            </w:r>
            <w:r w:rsidRPr="00E726AC">
              <w:rPr>
                <w:rFonts w:eastAsia="Cambria"/>
                <w:spacing w:val="-1"/>
                <w:sz w:val="24"/>
                <w:szCs w:val="24"/>
              </w:rPr>
              <w:t>đ</w:t>
            </w:r>
            <w:r w:rsidRPr="00E726AC">
              <w:rPr>
                <w:rFonts w:eastAsia="Cambria"/>
                <w:sz w:val="24"/>
                <w:szCs w:val="24"/>
              </w:rPr>
              <w:t>ạt đ</w:t>
            </w:r>
            <w:r w:rsidRPr="00E726AC">
              <w:rPr>
                <w:rFonts w:eastAsia="Cambria"/>
                <w:spacing w:val="-1"/>
                <w:sz w:val="24"/>
                <w:szCs w:val="24"/>
              </w:rPr>
              <w:t>ư</w:t>
            </w:r>
            <w:r w:rsidRPr="00E726AC">
              <w:rPr>
                <w:rFonts w:eastAsia="Cambria"/>
                <w:sz w:val="24"/>
                <w:szCs w:val="24"/>
              </w:rPr>
              <w:t>ợc t</w:t>
            </w:r>
            <w:r w:rsidRPr="00E726AC">
              <w:rPr>
                <w:rFonts w:eastAsia="Cambria"/>
                <w:spacing w:val="-1"/>
                <w:sz w:val="24"/>
                <w:szCs w:val="24"/>
              </w:rPr>
              <w:t>rư</w:t>
            </w:r>
            <w:r w:rsidRPr="00E726AC">
              <w:rPr>
                <w:rFonts w:eastAsia="Cambria"/>
                <w:sz w:val="24"/>
                <w:szCs w:val="24"/>
              </w:rPr>
              <w:t>ớc</w:t>
            </w:r>
            <w:r w:rsidRPr="00E726AC">
              <w:rPr>
                <w:rFonts w:eastAsia="Cambria"/>
                <w:spacing w:val="2"/>
                <w:sz w:val="24"/>
                <w:szCs w:val="24"/>
              </w:rPr>
              <w:t xml:space="preserve"> </w:t>
            </w:r>
            <w:r w:rsidRPr="00E726AC">
              <w:rPr>
                <w:rFonts w:eastAsia="Cambria"/>
                <w:spacing w:val="1"/>
                <w:sz w:val="24"/>
                <w:szCs w:val="24"/>
              </w:rPr>
              <w:t>k</w:t>
            </w:r>
            <w:r w:rsidRPr="00E726AC">
              <w:rPr>
                <w:rFonts w:eastAsia="Cambria"/>
                <w:sz w:val="24"/>
                <w:szCs w:val="24"/>
              </w:rPr>
              <w:t>hi ch</w:t>
            </w:r>
            <w:r w:rsidRPr="00E726AC">
              <w:rPr>
                <w:rFonts w:eastAsia="Cambria"/>
                <w:spacing w:val="-1"/>
                <w:sz w:val="24"/>
                <w:szCs w:val="24"/>
              </w:rPr>
              <w:t>ứ</w:t>
            </w:r>
            <w:r w:rsidRPr="00E726AC">
              <w:rPr>
                <w:rFonts w:eastAsia="Cambria"/>
                <w:sz w:val="24"/>
                <w:szCs w:val="24"/>
              </w:rPr>
              <w:t>c nă</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đ</w:t>
            </w:r>
            <w:r w:rsidRPr="00E726AC">
              <w:rPr>
                <w:rFonts w:eastAsia="Cambria"/>
                <w:sz w:val="24"/>
                <w:szCs w:val="24"/>
              </w:rPr>
              <w:t>ược t</w:t>
            </w:r>
            <w:r w:rsidRPr="00E726AC">
              <w:rPr>
                <w:rFonts w:eastAsia="Cambria"/>
                <w:spacing w:val="2"/>
                <w:sz w:val="24"/>
                <w:szCs w:val="24"/>
              </w:rPr>
              <w:t>h</w:t>
            </w:r>
            <w:r w:rsidRPr="00E726AC">
              <w:rPr>
                <w:rFonts w:eastAsia="Cambria"/>
                <w:spacing w:val="-1"/>
                <w:sz w:val="24"/>
                <w:szCs w:val="24"/>
              </w:rPr>
              <w:t>ự</w:t>
            </w:r>
            <w:r w:rsidRPr="00E726AC">
              <w:rPr>
                <w:rFonts w:eastAsia="Cambria"/>
                <w:sz w:val="24"/>
                <w:szCs w:val="24"/>
              </w:rPr>
              <w:t>c</w:t>
            </w:r>
            <w:r w:rsidRPr="00E726AC">
              <w:rPr>
                <w:rFonts w:eastAsia="Cambria"/>
                <w:spacing w:val="2"/>
                <w:sz w:val="24"/>
                <w:szCs w:val="24"/>
              </w:rPr>
              <w:t xml:space="preserve"> </w:t>
            </w:r>
            <w:r w:rsidRPr="00E726AC">
              <w:rPr>
                <w:rFonts w:eastAsia="Cambria"/>
                <w:sz w:val="24"/>
                <w:szCs w:val="24"/>
              </w:rPr>
              <w:t>hiện, thông</w:t>
            </w:r>
            <w:r w:rsidRPr="00E726AC">
              <w:rPr>
                <w:rFonts w:eastAsia="Cambria"/>
                <w:spacing w:val="-1"/>
                <w:sz w:val="24"/>
                <w:szCs w:val="24"/>
              </w:rPr>
              <w:t xml:space="preserve"> </w:t>
            </w:r>
            <w:r w:rsidRPr="00E726AC">
              <w:rPr>
                <w:rFonts w:eastAsia="Cambria"/>
                <w:sz w:val="24"/>
                <w:szCs w:val="24"/>
              </w:rPr>
              <w:t xml:space="preserve">thường </w:t>
            </w:r>
            <w:r w:rsidRPr="00E726AC">
              <w:rPr>
                <w:rFonts w:eastAsia="Cambria"/>
                <w:spacing w:val="-1"/>
                <w:sz w:val="24"/>
                <w:szCs w:val="24"/>
              </w:rPr>
              <w:t>l</w:t>
            </w:r>
            <w:r w:rsidRPr="00E726AC">
              <w:rPr>
                <w:rFonts w:eastAsia="Cambria"/>
                <w:sz w:val="24"/>
                <w:szCs w:val="24"/>
              </w:rPr>
              <w:t>à r</w:t>
            </w:r>
            <w:r w:rsidRPr="00E726AC">
              <w:rPr>
                <w:rFonts w:eastAsia="Cambria"/>
                <w:spacing w:val="-1"/>
                <w:sz w:val="24"/>
                <w:szCs w:val="24"/>
              </w:rPr>
              <w:t>o</w:t>
            </w:r>
            <w:r w:rsidRPr="00E726AC">
              <w:rPr>
                <w:rFonts w:eastAsia="Cambria"/>
                <w:sz w:val="24"/>
                <w:szCs w:val="24"/>
              </w:rPr>
              <w:t xml:space="preserve">le </w:t>
            </w:r>
            <w:r w:rsidRPr="00E726AC">
              <w:rPr>
                <w:rFonts w:eastAsia="Cambria"/>
                <w:spacing w:val="2"/>
                <w:sz w:val="24"/>
                <w:szCs w:val="24"/>
              </w:rPr>
              <w:t>củ</w:t>
            </w:r>
            <w:r w:rsidRPr="00E726AC">
              <w:rPr>
                <w:rFonts w:eastAsia="Cambria"/>
                <w:sz w:val="24"/>
                <w:szCs w:val="24"/>
              </w:rPr>
              <w:t xml:space="preserve">a </w:t>
            </w:r>
            <w:r w:rsidRPr="00E726AC">
              <w:rPr>
                <w:rFonts w:eastAsia="Cambria"/>
                <w:spacing w:val="1"/>
                <w:sz w:val="24"/>
                <w:szCs w:val="24"/>
              </w:rPr>
              <w:t>a</w:t>
            </w:r>
            <w:r w:rsidRPr="00E726AC">
              <w:rPr>
                <w:rFonts w:eastAsia="Cambria"/>
                <w:sz w:val="24"/>
                <w:szCs w:val="24"/>
              </w:rPr>
              <w:t>cto</w:t>
            </w:r>
            <w:r w:rsidRPr="00E726AC">
              <w:rPr>
                <w:rFonts w:eastAsia="Cambria"/>
                <w:spacing w:val="-1"/>
                <w:sz w:val="24"/>
                <w:szCs w:val="24"/>
              </w:rPr>
              <w:t>r</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 xml:space="preserve">trạng thái yêu </w:t>
            </w:r>
            <w:r w:rsidRPr="00E726AC">
              <w:rPr>
                <w:rFonts w:eastAsia="Cambria"/>
                <w:spacing w:val="-1"/>
                <w:sz w:val="24"/>
                <w:szCs w:val="24"/>
              </w:rPr>
              <w:t>c</w:t>
            </w:r>
            <w:r w:rsidRPr="00E726AC">
              <w:rPr>
                <w:rFonts w:eastAsia="Cambria"/>
                <w:sz w:val="24"/>
                <w:szCs w:val="24"/>
              </w:rPr>
              <w:t xml:space="preserve">ầu </w:t>
            </w:r>
            <w:r w:rsidRPr="00E726AC">
              <w:rPr>
                <w:rFonts w:eastAsia="Cambria"/>
                <w:spacing w:val="-1"/>
                <w:sz w:val="24"/>
                <w:szCs w:val="24"/>
              </w:rPr>
              <w:t>c</w:t>
            </w:r>
            <w:r w:rsidRPr="00E726AC">
              <w:rPr>
                <w:rFonts w:eastAsia="Cambria"/>
                <w:sz w:val="24"/>
                <w:szCs w:val="24"/>
              </w:rPr>
              <w:t xml:space="preserve">ủa </w:t>
            </w:r>
            <w:r w:rsidRPr="00E726AC">
              <w:rPr>
                <w:rFonts w:eastAsia="Cambria"/>
                <w:spacing w:val="-1"/>
                <w:sz w:val="24"/>
                <w:szCs w:val="24"/>
              </w:rPr>
              <w:t>d</w:t>
            </w:r>
            <w:r w:rsidRPr="00E726AC">
              <w:rPr>
                <w:rFonts w:eastAsia="Cambria"/>
                <w:sz w:val="24"/>
                <w:szCs w:val="24"/>
              </w:rPr>
              <w:t xml:space="preserve">ữ liệu, các </w:t>
            </w:r>
            <w:r w:rsidRPr="00E726AC">
              <w:rPr>
                <w:rFonts w:eastAsia="Cambria"/>
                <w:spacing w:val="-1"/>
                <w:sz w:val="24"/>
                <w:szCs w:val="24"/>
              </w:rPr>
              <w:t>r</w:t>
            </w:r>
            <w:r w:rsidRPr="00E726AC">
              <w:rPr>
                <w:rFonts w:eastAsia="Cambria"/>
                <w:sz w:val="24"/>
                <w:szCs w:val="24"/>
              </w:rPr>
              <w:t>à</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 xml:space="preserve">buộc </w:t>
            </w:r>
            <w:r w:rsidRPr="00E726AC">
              <w:rPr>
                <w:rFonts w:eastAsia="Cambria"/>
                <w:spacing w:val="-1"/>
                <w:sz w:val="24"/>
                <w:szCs w:val="24"/>
              </w:rPr>
              <w:t>v</w:t>
            </w:r>
            <w:r w:rsidRPr="00E726AC">
              <w:rPr>
                <w:rFonts w:eastAsia="Cambria"/>
                <w:sz w:val="24"/>
                <w:szCs w:val="24"/>
              </w:rPr>
              <w:t>ề toàn vẹn dữ</w:t>
            </w:r>
            <w:r w:rsidRPr="00E726AC">
              <w:rPr>
                <w:rFonts w:eastAsia="Cambria"/>
                <w:spacing w:val="-1"/>
                <w:sz w:val="24"/>
                <w:szCs w:val="24"/>
              </w:rPr>
              <w:t xml:space="preserve"> </w:t>
            </w:r>
            <w:r w:rsidRPr="00E726AC">
              <w:rPr>
                <w:rFonts w:eastAsia="Cambria"/>
                <w:sz w:val="24"/>
                <w:szCs w:val="24"/>
              </w:rPr>
              <w:t xml:space="preserve">liệu </w:t>
            </w:r>
            <w:r w:rsidRPr="00E726AC">
              <w:rPr>
                <w:rFonts w:eastAsia="Cambria"/>
                <w:spacing w:val="-1"/>
                <w:sz w:val="24"/>
                <w:szCs w:val="24"/>
              </w:rPr>
              <w:t>h</w:t>
            </w:r>
            <w:r w:rsidRPr="00E726AC">
              <w:rPr>
                <w:rFonts w:eastAsia="Cambria"/>
                <w:sz w:val="24"/>
                <w:szCs w:val="24"/>
              </w:rPr>
              <w:t>ay q</w:t>
            </w:r>
            <w:r w:rsidRPr="00E726AC">
              <w:rPr>
                <w:rFonts w:eastAsia="Cambria"/>
                <w:spacing w:val="2"/>
                <w:sz w:val="24"/>
                <w:szCs w:val="24"/>
              </w:rPr>
              <w:t>u</w:t>
            </w:r>
            <w:r w:rsidRPr="00E726AC">
              <w:rPr>
                <w:rFonts w:eastAsia="Cambria"/>
                <w:sz w:val="24"/>
                <w:szCs w:val="24"/>
              </w:rPr>
              <w:t xml:space="preserve">i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ì</w:t>
            </w:r>
            <w:r w:rsidRPr="00E726AC">
              <w:rPr>
                <w:rFonts w:eastAsia="Cambria"/>
                <w:spacing w:val="1"/>
                <w:sz w:val="24"/>
                <w:szCs w:val="24"/>
              </w:rPr>
              <w:t>n</w:t>
            </w:r>
            <w:r w:rsidRPr="00E726AC">
              <w:rPr>
                <w:rFonts w:eastAsia="Cambria"/>
                <w:sz w:val="24"/>
                <w:szCs w:val="24"/>
              </w:rPr>
              <w:t>h&gt;</w:t>
            </w:r>
          </w:p>
          <w:p w:rsidR="002505FC" w:rsidRPr="00E726AC" w:rsidRDefault="003E2070">
            <w:pPr>
              <w:spacing w:line="260" w:lineRule="exact"/>
              <w:ind w:left="462"/>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z w:val="24"/>
                <w:szCs w:val="24"/>
              </w:rPr>
              <w:t xml:space="preserve">Ví dụ: </w:t>
            </w:r>
            <w:r w:rsidRPr="00E726AC">
              <w:rPr>
                <w:i/>
                <w:spacing w:val="-1"/>
                <w:sz w:val="24"/>
                <w:szCs w:val="24"/>
              </w:rPr>
              <w:t>đ</w:t>
            </w:r>
            <w:r w:rsidRPr="00E726AC">
              <w:rPr>
                <w:i/>
                <w:sz w:val="24"/>
                <w:szCs w:val="24"/>
              </w:rPr>
              <w:t xml:space="preserve">ể </w:t>
            </w:r>
            <w:r w:rsidRPr="00E726AC">
              <w:rPr>
                <w:i/>
                <w:spacing w:val="-1"/>
                <w:sz w:val="24"/>
                <w:szCs w:val="24"/>
              </w:rPr>
              <w:t>c</w:t>
            </w:r>
            <w:r w:rsidRPr="00E726AC">
              <w:rPr>
                <w:i/>
                <w:sz w:val="24"/>
                <w:szCs w:val="24"/>
              </w:rPr>
              <w:t>an</w:t>
            </w:r>
            <w:r w:rsidRPr="00E726AC">
              <w:rPr>
                <w:i/>
                <w:spacing w:val="1"/>
                <w:sz w:val="24"/>
                <w:szCs w:val="24"/>
              </w:rPr>
              <w:t>c</w:t>
            </w:r>
            <w:r w:rsidRPr="00E726AC">
              <w:rPr>
                <w:i/>
                <w:spacing w:val="-1"/>
                <w:sz w:val="24"/>
                <w:szCs w:val="24"/>
              </w:rPr>
              <w:t>e</w:t>
            </w:r>
            <w:r w:rsidRPr="00E726AC">
              <w:rPr>
                <w:i/>
                <w:sz w:val="24"/>
                <w:szCs w:val="24"/>
              </w:rPr>
              <w:t>l một hóa</w:t>
            </w:r>
            <w:r w:rsidRPr="00E726AC">
              <w:rPr>
                <w:i/>
                <w:spacing w:val="3"/>
                <w:sz w:val="24"/>
                <w:szCs w:val="24"/>
              </w:rPr>
              <w:t xml:space="preserve"> </w:t>
            </w:r>
            <w:r w:rsidRPr="00E726AC">
              <w:rPr>
                <w:i/>
                <w:sz w:val="24"/>
                <w:szCs w:val="24"/>
              </w:rPr>
              <w:t>đ</w:t>
            </w:r>
            <w:r w:rsidRPr="00E726AC">
              <w:rPr>
                <w:i/>
                <w:spacing w:val="-1"/>
                <w:sz w:val="24"/>
                <w:szCs w:val="24"/>
              </w:rPr>
              <w:t>ơ</w:t>
            </w:r>
            <w:r w:rsidRPr="00E726AC">
              <w:rPr>
                <w:i/>
                <w:sz w:val="24"/>
                <w:szCs w:val="24"/>
              </w:rPr>
              <w:t>n thì</w:t>
            </w:r>
            <w:r w:rsidRPr="00E726AC">
              <w:rPr>
                <w:i/>
                <w:spacing w:val="1"/>
                <w:sz w:val="24"/>
                <w:szCs w:val="24"/>
              </w:rPr>
              <w:t xml:space="preserve"> </w:t>
            </w:r>
            <w:r w:rsidRPr="00E726AC">
              <w:rPr>
                <w:i/>
                <w:sz w:val="24"/>
                <w:szCs w:val="24"/>
              </w:rPr>
              <w:t>pre</w:t>
            </w:r>
            <w:r w:rsidRPr="00E726AC">
              <w:rPr>
                <w:i/>
                <w:spacing w:val="-2"/>
                <w:sz w:val="24"/>
                <w:szCs w:val="24"/>
              </w:rPr>
              <w:t>c</w:t>
            </w:r>
            <w:r w:rsidRPr="00E726AC">
              <w:rPr>
                <w:i/>
                <w:sz w:val="24"/>
                <w:szCs w:val="24"/>
              </w:rPr>
              <w:t>ondi</w:t>
            </w:r>
            <w:r w:rsidRPr="00E726AC">
              <w:rPr>
                <w:i/>
                <w:spacing w:val="1"/>
                <w:sz w:val="24"/>
                <w:szCs w:val="24"/>
              </w:rPr>
              <w:t>t</w:t>
            </w:r>
            <w:r w:rsidRPr="00E726AC">
              <w:rPr>
                <w:i/>
                <w:sz w:val="24"/>
                <w:szCs w:val="24"/>
              </w:rPr>
              <w:t xml:space="preserve">ion </w:t>
            </w:r>
            <w:r w:rsidRPr="00E726AC">
              <w:rPr>
                <w:i/>
                <w:spacing w:val="1"/>
                <w:sz w:val="24"/>
                <w:szCs w:val="24"/>
              </w:rPr>
              <w:t>l</w:t>
            </w:r>
            <w:r w:rsidRPr="00E726AC">
              <w:rPr>
                <w:i/>
                <w:sz w:val="24"/>
                <w:szCs w:val="24"/>
              </w:rPr>
              <w:t>à</w:t>
            </w:r>
          </w:p>
          <w:p w:rsidR="002505FC" w:rsidRPr="00E726AC" w:rsidRDefault="003E2070">
            <w:pPr>
              <w:spacing w:before="3"/>
              <w:ind w:left="1182"/>
              <w:rPr>
                <w:sz w:val="24"/>
                <w:szCs w:val="24"/>
              </w:rPr>
            </w:pPr>
            <w:r w:rsidRPr="00E726AC">
              <w:rPr>
                <w:rFonts w:eastAsia="Courier New"/>
                <w:sz w:val="24"/>
                <w:szCs w:val="24"/>
              </w:rPr>
              <w:t>o</w:t>
            </w:r>
            <w:r w:rsidRPr="00E726AC">
              <w:rPr>
                <w:rFonts w:eastAsia="Courier New"/>
                <w:spacing w:val="72"/>
                <w:sz w:val="24"/>
                <w:szCs w:val="24"/>
              </w:rPr>
              <w:t xml:space="preserve"> </w:t>
            </w:r>
            <w:r w:rsidRPr="00E726AC">
              <w:rPr>
                <w:b/>
                <w:i/>
                <w:sz w:val="24"/>
                <w:szCs w:val="24"/>
              </w:rPr>
              <w:t>Us</w:t>
            </w:r>
            <w:r w:rsidRPr="00E726AC">
              <w:rPr>
                <w:b/>
                <w:i/>
                <w:spacing w:val="-1"/>
                <w:sz w:val="24"/>
                <w:szCs w:val="24"/>
              </w:rPr>
              <w:t>e</w:t>
            </w:r>
            <w:r w:rsidRPr="00E726AC">
              <w:rPr>
                <w:b/>
                <w:i/>
                <w:sz w:val="24"/>
                <w:szCs w:val="24"/>
              </w:rPr>
              <w:t>r p</w:t>
            </w:r>
            <w:r w:rsidRPr="00E726AC">
              <w:rPr>
                <w:b/>
                <w:i/>
                <w:spacing w:val="2"/>
                <w:sz w:val="24"/>
                <w:szCs w:val="24"/>
              </w:rPr>
              <w:t>h</w:t>
            </w:r>
            <w:r w:rsidRPr="00E726AC">
              <w:rPr>
                <w:b/>
                <w:i/>
                <w:sz w:val="24"/>
                <w:szCs w:val="24"/>
              </w:rPr>
              <w:t xml:space="preserve">ải </w:t>
            </w:r>
            <w:r w:rsidRPr="00E726AC">
              <w:rPr>
                <w:b/>
                <w:i/>
                <w:spacing w:val="1"/>
                <w:sz w:val="24"/>
                <w:szCs w:val="24"/>
              </w:rPr>
              <w:t>l</w:t>
            </w:r>
            <w:r w:rsidRPr="00E726AC">
              <w:rPr>
                <w:b/>
                <w:i/>
                <w:sz w:val="24"/>
                <w:szCs w:val="24"/>
              </w:rPr>
              <w:t>à</w:t>
            </w:r>
            <w:r w:rsidRPr="00E726AC">
              <w:rPr>
                <w:b/>
                <w:i/>
                <w:spacing w:val="-2"/>
                <w:sz w:val="24"/>
                <w:szCs w:val="24"/>
              </w:rPr>
              <w:t xml:space="preserve"> </w:t>
            </w:r>
            <w:r w:rsidRPr="00E726AC">
              <w:rPr>
                <w:b/>
                <w:i/>
                <w:spacing w:val="3"/>
                <w:sz w:val="24"/>
                <w:szCs w:val="24"/>
              </w:rPr>
              <w:t>m</w:t>
            </w:r>
            <w:r w:rsidRPr="00E726AC">
              <w:rPr>
                <w:b/>
                <w:i/>
                <w:sz w:val="24"/>
                <w:szCs w:val="24"/>
              </w:rPr>
              <w:t>ột cus</w:t>
            </w:r>
            <w:r w:rsidRPr="00E726AC">
              <w:rPr>
                <w:b/>
                <w:i/>
                <w:spacing w:val="1"/>
                <w:sz w:val="24"/>
                <w:szCs w:val="24"/>
              </w:rPr>
              <w:t>t</w:t>
            </w:r>
            <w:r w:rsidRPr="00E726AC">
              <w:rPr>
                <w:b/>
                <w:i/>
                <w:spacing w:val="-2"/>
                <w:sz w:val="24"/>
                <w:szCs w:val="24"/>
              </w:rPr>
              <w:t>o</w:t>
            </w:r>
            <w:r w:rsidRPr="00E726AC">
              <w:rPr>
                <w:b/>
                <w:i/>
                <w:sz w:val="24"/>
                <w:szCs w:val="24"/>
              </w:rPr>
              <w:t>mer</w:t>
            </w:r>
          </w:p>
          <w:p w:rsidR="002505FC" w:rsidRPr="00E726AC" w:rsidRDefault="003E2070">
            <w:pPr>
              <w:spacing w:line="260" w:lineRule="exact"/>
              <w:ind w:left="1182"/>
              <w:rPr>
                <w:sz w:val="24"/>
                <w:szCs w:val="24"/>
              </w:rPr>
            </w:pPr>
            <w:r w:rsidRPr="00E726AC">
              <w:rPr>
                <w:rFonts w:eastAsia="Courier New"/>
                <w:position w:val="2"/>
                <w:sz w:val="24"/>
                <w:szCs w:val="24"/>
              </w:rPr>
              <w:t>o</w:t>
            </w:r>
            <w:r w:rsidRPr="00E726AC">
              <w:rPr>
                <w:rFonts w:eastAsia="Courier New"/>
                <w:spacing w:val="72"/>
                <w:position w:val="2"/>
                <w:sz w:val="24"/>
                <w:szCs w:val="24"/>
              </w:rPr>
              <w:t xml:space="preserve"> </w:t>
            </w:r>
            <w:r w:rsidRPr="00E726AC">
              <w:rPr>
                <w:b/>
                <w:i/>
                <w:position w:val="2"/>
                <w:sz w:val="24"/>
                <w:szCs w:val="24"/>
              </w:rPr>
              <w:t>Hóa đ</w:t>
            </w:r>
            <w:r w:rsidRPr="00E726AC">
              <w:rPr>
                <w:b/>
                <w:i/>
                <w:spacing w:val="1"/>
                <w:position w:val="2"/>
                <w:sz w:val="24"/>
                <w:szCs w:val="24"/>
              </w:rPr>
              <w:t>ơ</w:t>
            </w:r>
            <w:r w:rsidRPr="00E726AC">
              <w:rPr>
                <w:b/>
                <w:i/>
                <w:position w:val="2"/>
                <w:sz w:val="24"/>
                <w:szCs w:val="24"/>
              </w:rPr>
              <w:t>n</w:t>
            </w:r>
            <w:r w:rsidRPr="00E726AC">
              <w:rPr>
                <w:b/>
                <w:i/>
                <w:spacing w:val="1"/>
                <w:position w:val="2"/>
                <w:sz w:val="24"/>
                <w:szCs w:val="24"/>
              </w:rPr>
              <w:t xml:space="preserve"> </w:t>
            </w:r>
            <w:r w:rsidRPr="00E726AC">
              <w:rPr>
                <w:b/>
                <w:i/>
                <w:position w:val="2"/>
                <w:sz w:val="24"/>
                <w:szCs w:val="24"/>
              </w:rPr>
              <w:t>vẫn</w:t>
            </w:r>
            <w:r w:rsidRPr="00E726AC">
              <w:rPr>
                <w:b/>
                <w:i/>
                <w:spacing w:val="1"/>
                <w:position w:val="2"/>
                <w:sz w:val="24"/>
                <w:szCs w:val="24"/>
              </w:rPr>
              <w:t xml:space="preserve"> </w:t>
            </w:r>
            <w:r w:rsidRPr="00E726AC">
              <w:rPr>
                <w:b/>
                <w:i/>
                <w:position w:val="2"/>
                <w:sz w:val="24"/>
                <w:szCs w:val="24"/>
              </w:rPr>
              <w:t>đa</w:t>
            </w:r>
            <w:r w:rsidRPr="00E726AC">
              <w:rPr>
                <w:b/>
                <w:i/>
                <w:spacing w:val="1"/>
                <w:position w:val="2"/>
                <w:sz w:val="24"/>
                <w:szCs w:val="24"/>
              </w:rPr>
              <w:t>n</w:t>
            </w:r>
            <w:r w:rsidRPr="00E726AC">
              <w:rPr>
                <w:b/>
                <w:i/>
                <w:position w:val="2"/>
                <w:sz w:val="24"/>
                <w:szCs w:val="24"/>
              </w:rPr>
              <w:t xml:space="preserve">g </w:t>
            </w:r>
            <w:r w:rsidRPr="00E726AC">
              <w:rPr>
                <w:b/>
                <w:i/>
                <w:spacing w:val="-2"/>
                <w:position w:val="2"/>
                <w:sz w:val="24"/>
                <w:szCs w:val="24"/>
              </w:rPr>
              <w:t>t</w:t>
            </w:r>
            <w:r w:rsidRPr="00E726AC">
              <w:rPr>
                <w:b/>
                <w:i/>
                <w:position w:val="2"/>
                <w:sz w:val="24"/>
                <w:szCs w:val="24"/>
              </w:rPr>
              <w:t>ro</w:t>
            </w:r>
            <w:r w:rsidRPr="00E726AC">
              <w:rPr>
                <w:b/>
                <w:i/>
                <w:spacing w:val="1"/>
                <w:position w:val="2"/>
                <w:sz w:val="24"/>
                <w:szCs w:val="24"/>
              </w:rPr>
              <w:t>n</w:t>
            </w:r>
            <w:r w:rsidRPr="00E726AC">
              <w:rPr>
                <w:b/>
                <w:i/>
                <w:position w:val="2"/>
                <w:sz w:val="24"/>
                <w:szCs w:val="24"/>
              </w:rPr>
              <w:t>g</w:t>
            </w:r>
            <w:r w:rsidRPr="00E726AC">
              <w:rPr>
                <w:b/>
                <w:i/>
                <w:spacing w:val="-2"/>
                <w:position w:val="2"/>
                <w:sz w:val="24"/>
                <w:szCs w:val="24"/>
              </w:rPr>
              <w:t xml:space="preserve"> </w:t>
            </w:r>
            <w:r w:rsidRPr="00E726AC">
              <w:rPr>
                <w:b/>
                <w:i/>
                <w:position w:val="2"/>
                <w:sz w:val="24"/>
                <w:szCs w:val="24"/>
              </w:rPr>
              <w:t>t</w:t>
            </w:r>
            <w:r w:rsidRPr="00E726AC">
              <w:rPr>
                <w:b/>
                <w:i/>
                <w:spacing w:val="1"/>
                <w:position w:val="2"/>
                <w:sz w:val="24"/>
                <w:szCs w:val="24"/>
              </w:rPr>
              <w:t>ìn</w:t>
            </w:r>
            <w:r w:rsidRPr="00E726AC">
              <w:rPr>
                <w:b/>
                <w:i/>
                <w:position w:val="2"/>
                <w:sz w:val="24"/>
                <w:szCs w:val="24"/>
              </w:rPr>
              <w:t>h</w:t>
            </w:r>
            <w:r w:rsidRPr="00E726AC">
              <w:rPr>
                <w:b/>
                <w:i/>
                <w:spacing w:val="1"/>
                <w:position w:val="2"/>
                <w:sz w:val="24"/>
                <w:szCs w:val="24"/>
              </w:rPr>
              <w:t xml:space="preserve"> </w:t>
            </w:r>
            <w:r w:rsidRPr="00E726AC">
              <w:rPr>
                <w:b/>
                <w:i/>
                <w:position w:val="2"/>
                <w:sz w:val="24"/>
                <w:szCs w:val="24"/>
              </w:rPr>
              <w:t>t</w:t>
            </w:r>
            <w:r w:rsidRPr="00E726AC">
              <w:rPr>
                <w:b/>
                <w:i/>
                <w:spacing w:val="3"/>
                <w:position w:val="2"/>
                <w:sz w:val="24"/>
                <w:szCs w:val="24"/>
              </w:rPr>
              <w:t>r</w:t>
            </w:r>
            <w:r w:rsidRPr="00E726AC">
              <w:rPr>
                <w:b/>
                <w:i/>
                <w:spacing w:val="-2"/>
                <w:position w:val="2"/>
                <w:sz w:val="24"/>
                <w:szCs w:val="24"/>
              </w:rPr>
              <w:t>ạ</w:t>
            </w:r>
            <w:r w:rsidRPr="00E726AC">
              <w:rPr>
                <w:b/>
                <w:i/>
                <w:spacing w:val="1"/>
                <w:position w:val="2"/>
                <w:sz w:val="24"/>
                <w:szCs w:val="24"/>
              </w:rPr>
              <w:t>n</w:t>
            </w:r>
            <w:r w:rsidRPr="00E726AC">
              <w:rPr>
                <w:b/>
                <w:i/>
                <w:position w:val="2"/>
                <w:sz w:val="24"/>
                <w:szCs w:val="24"/>
              </w:rPr>
              <w:t xml:space="preserve">g </w:t>
            </w:r>
            <w:r w:rsidRPr="00E726AC">
              <w:rPr>
                <w:b/>
                <w:i/>
                <w:spacing w:val="-1"/>
                <w:position w:val="2"/>
                <w:sz w:val="24"/>
                <w:szCs w:val="24"/>
              </w:rPr>
              <w:t>c</w:t>
            </w:r>
            <w:r w:rsidRPr="00E726AC">
              <w:rPr>
                <w:b/>
                <w:i/>
                <w:spacing w:val="1"/>
                <w:position w:val="2"/>
                <w:sz w:val="24"/>
                <w:szCs w:val="24"/>
              </w:rPr>
              <w:t>h</w:t>
            </w:r>
            <w:r w:rsidRPr="00E726AC">
              <w:rPr>
                <w:b/>
                <w:i/>
                <w:position w:val="2"/>
                <w:sz w:val="24"/>
                <w:szCs w:val="24"/>
              </w:rPr>
              <w:t xml:space="preserve">ưa </w:t>
            </w:r>
            <w:r w:rsidRPr="00E726AC">
              <w:rPr>
                <w:b/>
                <w:i/>
                <w:spacing w:val="2"/>
                <w:position w:val="2"/>
                <w:sz w:val="24"/>
                <w:szCs w:val="24"/>
              </w:rPr>
              <w:t>h</w:t>
            </w:r>
            <w:r w:rsidRPr="00E726AC">
              <w:rPr>
                <w:b/>
                <w:i/>
                <w:spacing w:val="-1"/>
                <w:position w:val="2"/>
                <w:sz w:val="24"/>
                <w:szCs w:val="24"/>
              </w:rPr>
              <w:t>ế</w:t>
            </w:r>
            <w:r w:rsidRPr="00E726AC">
              <w:rPr>
                <w:b/>
                <w:i/>
                <w:position w:val="2"/>
                <w:sz w:val="24"/>
                <w:szCs w:val="24"/>
              </w:rPr>
              <w:t xml:space="preserve">t </w:t>
            </w:r>
            <w:r w:rsidRPr="00E726AC">
              <w:rPr>
                <w:b/>
                <w:i/>
                <w:spacing w:val="-1"/>
                <w:position w:val="2"/>
                <w:sz w:val="24"/>
                <w:szCs w:val="24"/>
              </w:rPr>
              <w:t>t</w:t>
            </w:r>
            <w:r w:rsidRPr="00E726AC">
              <w:rPr>
                <w:b/>
                <w:i/>
                <w:spacing w:val="1"/>
                <w:position w:val="2"/>
                <w:sz w:val="24"/>
                <w:szCs w:val="24"/>
              </w:rPr>
              <w:t>hờ</w:t>
            </w:r>
            <w:r w:rsidRPr="00E726AC">
              <w:rPr>
                <w:b/>
                <w:i/>
                <w:position w:val="2"/>
                <w:sz w:val="24"/>
                <w:szCs w:val="24"/>
              </w:rPr>
              <w:t>i</w:t>
            </w:r>
            <w:r w:rsidRPr="00E726AC">
              <w:rPr>
                <w:b/>
                <w:i/>
                <w:spacing w:val="-2"/>
                <w:position w:val="2"/>
                <w:sz w:val="24"/>
                <w:szCs w:val="24"/>
              </w:rPr>
              <w:t xml:space="preserve"> </w:t>
            </w:r>
            <w:r w:rsidRPr="00E726AC">
              <w:rPr>
                <w:b/>
                <w:i/>
                <w:spacing w:val="2"/>
                <w:position w:val="2"/>
                <w:sz w:val="24"/>
                <w:szCs w:val="24"/>
              </w:rPr>
              <w:t>h</w:t>
            </w:r>
            <w:r w:rsidRPr="00E726AC">
              <w:rPr>
                <w:b/>
                <w:i/>
                <w:position w:val="2"/>
                <w:sz w:val="24"/>
                <w:szCs w:val="24"/>
              </w:rPr>
              <w:t>ạn</w:t>
            </w:r>
            <w:r w:rsidRPr="00E726AC">
              <w:rPr>
                <w:b/>
                <w:i/>
                <w:spacing w:val="1"/>
                <w:position w:val="2"/>
                <w:sz w:val="24"/>
                <w:szCs w:val="24"/>
              </w:rPr>
              <w:t xml:space="preserve"> </w:t>
            </w:r>
            <w:r w:rsidRPr="00E726AC">
              <w:rPr>
                <w:b/>
                <w:i/>
                <w:spacing w:val="-1"/>
                <w:position w:val="2"/>
                <w:sz w:val="24"/>
                <w:szCs w:val="24"/>
              </w:rPr>
              <w:t>h</w:t>
            </w:r>
            <w:r w:rsidRPr="00E726AC">
              <w:rPr>
                <w:b/>
                <w:i/>
                <w:spacing w:val="1"/>
                <w:position w:val="2"/>
                <w:sz w:val="24"/>
                <w:szCs w:val="24"/>
              </w:rPr>
              <w:t>ủ</w:t>
            </w:r>
            <w:r w:rsidRPr="00E726AC">
              <w:rPr>
                <w:b/>
                <w:i/>
                <w:position w:val="2"/>
                <w:sz w:val="24"/>
                <w:szCs w:val="24"/>
              </w:rPr>
              <w:t>y</w:t>
            </w:r>
            <w:r w:rsidRPr="00E726AC">
              <w:rPr>
                <w:b/>
                <w:i/>
                <w:spacing w:val="-1"/>
                <w:position w:val="2"/>
                <w:sz w:val="24"/>
                <w:szCs w:val="24"/>
              </w:rPr>
              <w:t xml:space="preserve"> c</w:t>
            </w:r>
            <w:r w:rsidRPr="00E726AC">
              <w:rPr>
                <w:b/>
                <w:i/>
                <w:spacing w:val="1"/>
                <w:position w:val="2"/>
                <w:sz w:val="24"/>
                <w:szCs w:val="24"/>
              </w:rPr>
              <w:t>ủ</w:t>
            </w:r>
            <w:r w:rsidRPr="00E726AC">
              <w:rPr>
                <w:b/>
                <w:i/>
                <w:position w:val="2"/>
                <w:sz w:val="24"/>
                <w:szCs w:val="24"/>
              </w:rPr>
              <w:t xml:space="preserve">a </w:t>
            </w:r>
            <w:r w:rsidRPr="00E726AC">
              <w:rPr>
                <w:b/>
                <w:i/>
                <w:spacing w:val="1"/>
                <w:position w:val="2"/>
                <w:sz w:val="24"/>
                <w:szCs w:val="24"/>
              </w:rPr>
              <w:t>h</w:t>
            </w:r>
            <w:r w:rsidRPr="00E726AC">
              <w:rPr>
                <w:b/>
                <w:i/>
                <w:position w:val="2"/>
                <w:sz w:val="24"/>
                <w:szCs w:val="24"/>
              </w:rPr>
              <w:t>ệ</w:t>
            </w:r>
            <w:r w:rsidRPr="00E726AC">
              <w:rPr>
                <w:b/>
                <w:i/>
                <w:spacing w:val="-1"/>
                <w:position w:val="2"/>
                <w:sz w:val="24"/>
                <w:szCs w:val="24"/>
              </w:rPr>
              <w:t xml:space="preserve"> </w:t>
            </w:r>
            <w:r w:rsidRPr="00E726AC">
              <w:rPr>
                <w:b/>
                <w:i/>
                <w:position w:val="2"/>
                <w:sz w:val="24"/>
                <w:szCs w:val="24"/>
              </w:rPr>
              <w:t>t</w:t>
            </w:r>
            <w:r w:rsidRPr="00E726AC">
              <w:rPr>
                <w:b/>
                <w:i/>
                <w:spacing w:val="1"/>
                <w:position w:val="2"/>
                <w:sz w:val="24"/>
                <w:szCs w:val="24"/>
              </w:rPr>
              <w:t>h</w:t>
            </w:r>
            <w:r w:rsidRPr="00E726AC">
              <w:rPr>
                <w:b/>
                <w:i/>
                <w:position w:val="2"/>
                <w:sz w:val="24"/>
                <w:szCs w:val="24"/>
              </w:rPr>
              <w:t>ố</w:t>
            </w:r>
            <w:r w:rsidRPr="00E726AC">
              <w:rPr>
                <w:b/>
                <w:i/>
                <w:spacing w:val="1"/>
                <w:position w:val="2"/>
                <w:sz w:val="24"/>
                <w:szCs w:val="24"/>
              </w:rPr>
              <w:t>n</w:t>
            </w:r>
            <w:r w:rsidRPr="00E726AC">
              <w:rPr>
                <w:b/>
                <w:i/>
                <w:position w:val="2"/>
                <w:sz w:val="24"/>
                <w:szCs w:val="24"/>
              </w:rPr>
              <w:t>g</w:t>
            </w:r>
          </w:p>
          <w:p w:rsidR="002505FC" w:rsidRPr="00E726AC" w:rsidRDefault="003E2070">
            <w:pPr>
              <w:spacing w:line="240" w:lineRule="exact"/>
              <w:ind w:left="1504" w:right="6500"/>
              <w:jc w:val="center"/>
              <w:rPr>
                <w:sz w:val="24"/>
                <w:szCs w:val="24"/>
              </w:rPr>
            </w:pPr>
            <w:r w:rsidRPr="00E726AC">
              <w:rPr>
                <w:b/>
                <w:i/>
                <w:sz w:val="24"/>
                <w:szCs w:val="24"/>
              </w:rPr>
              <w:t xml:space="preserve">là 3 </w:t>
            </w:r>
            <w:r w:rsidRPr="00E726AC">
              <w:rPr>
                <w:b/>
                <w:i/>
                <w:spacing w:val="1"/>
                <w:sz w:val="24"/>
                <w:szCs w:val="24"/>
              </w:rPr>
              <w:t>n</w:t>
            </w:r>
            <w:r w:rsidRPr="00E726AC">
              <w:rPr>
                <w:b/>
                <w:i/>
                <w:sz w:val="24"/>
                <w:szCs w:val="24"/>
              </w:rPr>
              <w:t>gày</w:t>
            </w:r>
          </w:p>
          <w:p w:rsidR="002505FC" w:rsidRPr="00E726AC" w:rsidRDefault="003E2070">
            <w:pPr>
              <w:spacing w:before="3"/>
              <w:ind w:left="102"/>
              <w:rPr>
                <w:rFonts w:eastAsia="Cambria"/>
                <w:sz w:val="24"/>
                <w:szCs w:val="24"/>
              </w:rPr>
            </w:pPr>
            <w:r w:rsidRPr="00E726AC">
              <w:rPr>
                <w:rFonts w:eastAsia="Cambria"/>
                <w:b/>
                <w:spacing w:val="-1"/>
                <w:sz w:val="24"/>
                <w:szCs w:val="24"/>
              </w:rPr>
              <w:t>P</w:t>
            </w:r>
            <w:r w:rsidRPr="00E726AC">
              <w:rPr>
                <w:rFonts w:eastAsia="Cambria"/>
                <w:b/>
                <w:sz w:val="24"/>
                <w:szCs w:val="24"/>
              </w:rPr>
              <w:t>ost</w:t>
            </w:r>
            <w:r w:rsidRPr="00E726AC">
              <w:rPr>
                <w:rFonts w:eastAsia="Cambria"/>
                <w:b/>
                <w:spacing w:val="1"/>
                <w:sz w:val="24"/>
                <w:szCs w:val="24"/>
              </w:rPr>
              <w:t xml:space="preserve"> </w:t>
            </w:r>
            <w:r w:rsidRPr="00E726AC">
              <w:rPr>
                <w:rFonts w:eastAsia="Cambria"/>
                <w:b/>
                <w:sz w:val="24"/>
                <w:szCs w:val="24"/>
              </w:rPr>
              <w:t>Co</w:t>
            </w:r>
            <w:r w:rsidRPr="00E726AC">
              <w:rPr>
                <w:rFonts w:eastAsia="Cambria"/>
                <w:b/>
                <w:spacing w:val="-1"/>
                <w:sz w:val="24"/>
                <w:szCs w:val="24"/>
              </w:rPr>
              <w:t>n</w:t>
            </w:r>
            <w:r w:rsidRPr="00E726AC">
              <w:rPr>
                <w:rFonts w:eastAsia="Cambria"/>
                <w:b/>
                <w:sz w:val="24"/>
                <w:szCs w:val="24"/>
              </w:rPr>
              <w:t>di</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o</w:t>
            </w:r>
            <w:r w:rsidRPr="00E726AC">
              <w:rPr>
                <w:rFonts w:eastAsia="Cambria"/>
                <w:b/>
                <w:spacing w:val="-1"/>
                <w:sz w:val="24"/>
                <w:szCs w:val="24"/>
              </w:rPr>
              <w:t>n</w:t>
            </w:r>
            <w:r w:rsidRPr="00E726AC">
              <w:rPr>
                <w:rFonts w:eastAsia="Cambria"/>
                <w:b/>
                <w:sz w:val="24"/>
                <w:szCs w:val="24"/>
              </w:rPr>
              <w:t>s:</w:t>
            </w:r>
          </w:p>
          <w:p w:rsidR="002505FC" w:rsidRPr="00E726AC" w:rsidRDefault="003E2070">
            <w:pPr>
              <w:spacing w:line="280" w:lineRule="exact"/>
              <w:ind w:left="462"/>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z w:val="24"/>
                <w:szCs w:val="24"/>
              </w:rPr>
              <w:t>&lt;</w:t>
            </w:r>
            <w:r w:rsidRPr="00E726AC">
              <w:rPr>
                <w:rFonts w:eastAsia="Cambria"/>
                <w:spacing w:val="-1"/>
                <w:sz w:val="24"/>
                <w:szCs w:val="24"/>
              </w:rPr>
              <w:t xml:space="preserve"> </w:t>
            </w:r>
            <w:r w:rsidRPr="00E726AC">
              <w:rPr>
                <w:rFonts w:eastAsia="Cambria"/>
                <w:sz w:val="24"/>
                <w:szCs w:val="24"/>
              </w:rPr>
              <w:t>T</w:t>
            </w:r>
            <w:r w:rsidRPr="00E726AC">
              <w:rPr>
                <w:rFonts w:eastAsia="Cambria"/>
                <w:spacing w:val="-2"/>
                <w:sz w:val="24"/>
                <w:szCs w:val="24"/>
              </w:rPr>
              <w:t>r</w:t>
            </w:r>
            <w:r w:rsidRPr="00E726AC">
              <w:rPr>
                <w:rFonts w:eastAsia="Cambria"/>
                <w:sz w:val="24"/>
                <w:szCs w:val="24"/>
              </w:rPr>
              <w:t>ạng thái s</w:t>
            </w:r>
            <w:r w:rsidRPr="00E726AC">
              <w:rPr>
                <w:rFonts w:eastAsia="Cambria"/>
                <w:spacing w:val="1"/>
                <w:sz w:val="24"/>
                <w:szCs w:val="24"/>
              </w:rPr>
              <w:t>a</w:t>
            </w:r>
            <w:r w:rsidRPr="00E726AC">
              <w:rPr>
                <w:rFonts w:eastAsia="Cambria"/>
                <w:sz w:val="24"/>
                <w:szCs w:val="24"/>
              </w:rPr>
              <w:t xml:space="preserve">u </w:t>
            </w:r>
            <w:r w:rsidRPr="00E726AC">
              <w:rPr>
                <w:rFonts w:eastAsia="Cambria"/>
                <w:spacing w:val="-2"/>
                <w:sz w:val="24"/>
                <w:szCs w:val="24"/>
              </w:rPr>
              <w:t>k</w:t>
            </w:r>
            <w:r w:rsidRPr="00E726AC">
              <w:rPr>
                <w:rFonts w:eastAsia="Cambria"/>
                <w:sz w:val="24"/>
                <w:szCs w:val="24"/>
              </w:rPr>
              <w:t>hi t</w:t>
            </w:r>
            <w:r w:rsidRPr="00E726AC">
              <w:rPr>
                <w:rFonts w:eastAsia="Cambria"/>
                <w:spacing w:val="2"/>
                <w:sz w:val="24"/>
                <w:szCs w:val="24"/>
              </w:rPr>
              <w:t>i</w:t>
            </w:r>
            <w:r w:rsidRPr="00E726AC">
              <w:rPr>
                <w:rFonts w:eastAsia="Cambria"/>
                <w:spacing w:val="3"/>
                <w:sz w:val="24"/>
                <w:szCs w:val="24"/>
              </w:rPr>
              <w:t>ế</w:t>
            </w:r>
            <w:r w:rsidRPr="00E726AC">
              <w:rPr>
                <w:rFonts w:eastAsia="Cambria"/>
                <w:sz w:val="24"/>
                <w:szCs w:val="24"/>
              </w:rPr>
              <w:t>n hà</w:t>
            </w:r>
            <w:r w:rsidRPr="00E726AC">
              <w:rPr>
                <w:rFonts w:eastAsia="Cambria"/>
                <w:spacing w:val="1"/>
                <w:sz w:val="24"/>
                <w:szCs w:val="24"/>
              </w:rPr>
              <w:t>n</w:t>
            </w:r>
            <w:r w:rsidRPr="00E726AC">
              <w:rPr>
                <w:rFonts w:eastAsia="Cambria"/>
                <w:sz w:val="24"/>
                <w:szCs w:val="24"/>
              </w:rPr>
              <w:t>h b</w:t>
            </w:r>
            <w:r w:rsidRPr="00E726AC">
              <w:rPr>
                <w:rFonts w:eastAsia="Cambria"/>
                <w:spacing w:val="1"/>
                <w:sz w:val="24"/>
                <w:szCs w:val="24"/>
              </w:rPr>
              <w:t>ắ</w:t>
            </w:r>
            <w:r w:rsidRPr="00E726AC">
              <w:rPr>
                <w:rFonts w:eastAsia="Cambria"/>
                <w:sz w:val="24"/>
                <w:szCs w:val="24"/>
              </w:rPr>
              <w:t xml:space="preserve">t </w:t>
            </w:r>
            <w:r w:rsidRPr="00E726AC">
              <w:rPr>
                <w:rFonts w:eastAsia="Cambria"/>
                <w:spacing w:val="1"/>
                <w:sz w:val="24"/>
                <w:szCs w:val="24"/>
              </w:rPr>
              <w:t>b</w:t>
            </w:r>
            <w:r w:rsidRPr="00E726AC">
              <w:rPr>
                <w:rFonts w:eastAsia="Cambria"/>
                <w:sz w:val="24"/>
                <w:szCs w:val="24"/>
              </w:rPr>
              <w:t>uộc phải có</w:t>
            </w:r>
            <w:r w:rsidRPr="00E726AC">
              <w:rPr>
                <w:rFonts w:eastAsia="Cambria"/>
                <w:spacing w:val="-2"/>
                <w:sz w:val="24"/>
                <w:szCs w:val="24"/>
              </w:rPr>
              <w:t xml:space="preserve"> </w:t>
            </w:r>
            <w:r w:rsidRPr="00E726AC">
              <w:rPr>
                <w:rFonts w:eastAsia="Cambria"/>
                <w:sz w:val="24"/>
                <w:szCs w:val="24"/>
              </w:rPr>
              <w:t>2</w:t>
            </w:r>
            <w:r w:rsidRPr="00E726AC">
              <w:rPr>
                <w:rFonts w:eastAsia="Cambria"/>
                <w:spacing w:val="-1"/>
                <w:sz w:val="24"/>
                <w:szCs w:val="24"/>
              </w:rPr>
              <w:t xml:space="preserve"> </w:t>
            </w:r>
            <w:r w:rsidRPr="00E726AC">
              <w:rPr>
                <w:rFonts w:eastAsia="Cambria"/>
                <w:sz w:val="24"/>
                <w:szCs w:val="24"/>
              </w:rPr>
              <w:t>trạng thái cho s</w:t>
            </w:r>
            <w:r w:rsidRPr="00E726AC">
              <w:rPr>
                <w:rFonts w:eastAsia="Cambria"/>
                <w:spacing w:val="-1"/>
                <w:sz w:val="24"/>
                <w:szCs w:val="24"/>
              </w:rPr>
              <w:t>u</w:t>
            </w:r>
            <w:r w:rsidRPr="00E726AC">
              <w:rPr>
                <w:rFonts w:eastAsia="Cambria"/>
                <w:sz w:val="24"/>
                <w:szCs w:val="24"/>
              </w:rPr>
              <w:t>cce</w:t>
            </w:r>
            <w:r w:rsidRPr="00E726AC">
              <w:rPr>
                <w:rFonts w:eastAsia="Cambria"/>
                <w:spacing w:val="2"/>
                <w:sz w:val="24"/>
                <w:szCs w:val="24"/>
              </w:rPr>
              <w:t>s</w:t>
            </w:r>
            <w:r w:rsidRPr="00E726AC">
              <w:rPr>
                <w:rFonts w:eastAsia="Cambria"/>
                <w:sz w:val="24"/>
                <w:szCs w:val="24"/>
              </w:rPr>
              <w:t xml:space="preserve">s </w:t>
            </w:r>
            <w:r w:rsidRPr="00E726AC">
              <w:rPr>
                <w:rFonts w:eastAsia="Cambria"/>
                <w:spacing w:val="-1"/>
                <w:sz w:val="24"/>
                <w:szCs w:val="24"/>
              </w:rPr>
              <w:t>v</w:t>
            </w:r>
            <w:r w:rsidRPr="00E726AC">
              <w:rPr>
                <w:rFonts w:eastAsia="Cambria"/>
                <w:sz w:val="24"/>
                <w:szCs w:val="24"/>
              </w:rPr>
              <w:t>à</w:t>
            </w:r>
            <w:r w:rsidRPr="00E726AC">
              <w:rPr>
                <w:rFonts w:eastAsia="Cambria"/>
                <w:spacing w:val="1"/>
                <w:sz w:val="24"/>
                <w:szCs w:val="24"/>
              </w:rPr>
              <w:t xml:space="preserve"> </w:t>
            </w:r>
            <w:r w:rsidRPr="00E726AC">
              <w:rPr>
                <w:rFonts w:eastAsia="Cambria"/>
                <w:spacing w:val="-1"/>
                <w:sz w:val="24"/>
                <w:szCs w:val="24"/>
              </w:rPr>
              <w:t>f</w:t>
            </w:r>
            <w:r w:rsidRPr="00E726AC">
              <w:rPr>
                <w:rFonts w:eastAsia="Cambria"/>
                <w:sz w:val="24"/>
                <w:szCs w:val="24"/>
              </w:rPr>
              <w:t>a</w:t>
            </w:r>
            <w:r w:rsidRPr="00E726AC">
              <w:rPr>
                <w:rFonts w:eastAsia="Cambria"/>
                <w:spacing w:val="1"/>
                <w:sz w:val="24"/>
                <w:szCs w:val="24"/>
              </w:rPr>
              <w:t>i</w:t>
            </w:r>
            <w:r w:rsidRPr="00E726AC">
              <w:rPr>
                <w:rFonts w:eastAsia="Cambria"/>
                <w:sz w:val="24"/>
                <w:szCs w:val="24"/>
              </w:rPr>
              <w:t>l.</w:t>
            </w:r>
          </w:p>
          <w:p w:rsidR="002505FC" w:rsidRPr="00E726AC" w:rsidRDefault="003E2070">
            <w:pPr>
              <w:spacing w:before="2"/>
              <w:ind w:left="822" w:right="806"/>
              <w:rPr>
                <w:rFonts w:eastAsia="Cambria"/>
                <w:sz w:val="24"/>
                <w:szCs w:val="24"/>
              </w:rPr>
            </w:pPr>
            <w:r w:rsidRPr="00E726AC">
              <w:rPr>
                <w:rFonts w:eastAsia="Cambria"/>
                <w:spacing w:val="-1"/>
                <w:sz w:val="24"/>
                <w:szCs w:val="24"/>
              </w:rPr>
              <w:t>V</w:t>
            </w:r>
            <w:r w:rsidRPr="00E726AC">
              <w:rPr>
                <w:rFonts w:eastAsia="Cambria"/>
                <w:sz w:val="24"/>
                <w:szCs w:val="24"/>
              </w:rPr>
              <w:t>ì vậy</w:t>
            </w:r>
            <w:r w:rsidRPr="00E726AC">
              <w:rPr>
                <w:rFonts w:eastAsia="Cambria"/>
                <w:spacing w:val="-1"/>
                <w:sz w:val="24"/>
                <w:szCs w:val="24"/>
              </w:rPr>
              <w:t xml:space="preserve"> k</w:t>
            </w:r>
            <w:r w:rsidRPr="00E726AC">
              <w:rPr>
                <w:rFonts w:eastAsia="Cambria"/>
                <w:sz w:val="24"/>
                <w:szCs w:val="24"/>
              </w:rPr>
              <w:t>hi</w:t>
            </w:r>
            <w:r w:rsidRPr="00E726AC">
              <w:rPr>
                <w:rFonts w:eastAsia="Cambria"/>
                <w:spacing w:val="2"/>
                <w:sz w:val="24"/>
                <w:szCs w:val="24"/>
              </w:rPr>
              <w:t xml:space="preserve"> </w:t>
            </w:r>
            <w:r w:rsidRPr="00E726AC">
              <w:rPr>
                <w:rFonts w:eastAsia="Cambria"/>
                <w:spacing w:val="-1"/>
                <w:sz w:val="24"/>
                <w:szCs w:val="24"/>
              </w:rPr>
              <w:t>g</w:t>
            </w:r>
            <w:r w:rsidRPr="00E726AC">
              <w:rPr>
                <w:rFonts w:eastAsia="Cambria"/>
                <w:sz w:val="24"/>
                <w:szCs w:val="24"/>
              </w:rPr>
              <w:t xml:space="preserve">hi </w:t>
            </w:r>
            <w:r w:rsidRPr="00E726AC">
              <w:rPr>
                <w:rFonts w:eastAsia="Cambria"/>
                <w:spacing w:val="1"/>
                <w:sz w:val="24"/>
                <w:szCs w:val="24"/>
              </w:rPr>
              <w:t>ph</w:t>
            </w:r>
            <w:r w:rsidRPr="00E726AC">
              <w:rPr>
                <w:rFonts w:eastAsia="Cambria"/>
                <w:sz w:val="24"/>
                <w:szCs w:val="24"/>
              </w:rPr>
              <w:t xml:space="preserve">ải có </w:t>
            </w:r>
            <w:r w:rsidRPr="00E726AC">
              <w:rPr>
                <w:rFonts w:eastAsia="Cambria"/>
                <w:spacing w:val="1"/>
                <w:sz w:val="24"/>
                <w:szCs w:val="24"/>
              </w:rPr>
              <w:t>đ</w:t>
            </w:r>
            <w:r w:rsidRPr="00E726AC">
              <w:rPr>
                <w:rFonts w:eastAsia="Cambria"/>
                <w:sz w:val="24"/>
                <w:szCs w:val="24"/>
              </w:rPr>
              <w:t xml:space="preserve">ủ </w:t>
            </w:r>
            <w:r w:rsidRPr="00E726AC">
              <w:rPr>
                <w:rFonts w:eastAsia="Cambria"/>
                <w:spacing w:val="-1"/>
                <w:sz w:val="24"/>
                <w:szCs w:val="24"/>
              </w:rPr>
              <w:t>v</w:t>
            </w:r>
            <w:r w:rsidRPr="00E726AC">
              <w:rPr>
                <w:rFonts w:eastAsia="Cambria"/>
                <w:sz w:val="24"/>
                <w:szCs w:val="24"/>
              </w:rPr>
              <w:t xml:space="preserve">à </w:t>
            </w:r>
            <w:r w:rsidRPr="00E726AC">
              <w:rPr>
                <w:rFonts w:eastAsia="Cambria"/>
                <w:spacing w:val="1"/>
                <w:sz w:val="24"/>
                <w:szCs w:val="24"/>
              </w:rPr>
              <w:t>p</w:t>
            </w:r>
            <w:r w:rsidRPr="00E726AC">
              <w:rPr>
                <w:rFonts w:eastAsia="Cambria"/>
                <w:sz w:val="24"/>
                <w:szCs w:val="24"/>
              </w:rPr>
              <w:t>hần fa</w:t>
            </w:r>
            <w:r w:rsidRPr="00E726AC">
              <w:rPr>
                <w:rFonts w:eastAsia="Cambria"/>
                <w:spacing w:val="1"/>
                <w:sz w:val="24"/>
                <w:szCs w:val="24"/>
              </w:rPr>
              <w:t>i</w:t>
            </w:r>
            <w:r w:rsidRPr="00E726AC">
              <w:rPr>
                <w:rFonts w:eastAsia="Cambria"/>
                <w:sz w:val="24"/>
                <w:szCs w:val="24"/>
              </w:rPr>
              <w:t xml:space="preserve">l </w:t>
            </w:r>
            <w:r w:rsidRPr="00E726AC">
              <w:rPr>
                <w:rFonts w:eastAsia="Cambria"/>
                <w:spacing w:val="1"/>
                <w:sz w:val="24"/>
                <w:szCs w:val="24"/>
              </w:rPr>
              <w:t>b</w:t>
            </w:r>
            <w:r w:rsidRPr="00E726AC">
              <w:rPr>
                <w:rFonts w:eastAsia="Cambria"/>
                <w:sz w:val="24"/>
                <w:szCs w:val="24"/>
              </w:rPr>
              <w:t xml:space="preserve">ắt </w:t>
            </w:r>
            <w:r w:rsidRPr="00E726AC">
              <w:rPr>
                <w:rFonts w:eastAsia="Cambria"/>
                <w:spacing w:val="1"/>
                <w:sz w:val="24"/>
                <w:szCs w:val="24"/>
              </w:rPr>
              <w:t>b</w:t>
            </w:r>
            <w:r w:rsidRPr="00E726AC">
              <w:rPr>
                <w:rFonts w:eastAsia="Cambria"/>
                <w:sz w:val="24"/>
                <w:szCs w:val="24"/>
              </w:rPr>
              <w:t xml:space="preserve">uộc </w:t>
            </w:r>
            <w:r w:rsidRPr="00E726AC">
              <w:rPr>
                <w:rFonts w:eastAsia="Cambria"/>
                <w:spacing w:val="-1"/>
                <w:sz w:val="24"/>
                <w:szCs w:val="24"/>
              </w:rPr>
              <w:t>xu</w:t>
            </w:r>
            <w:r w:rsidRPr="00E726AC">
              <w:rPr>
                <w:rFonts w:eastAsia="Cambria"/>
                <w:sz w:val="24"/>
                <w:szCs w:val="24"/>
              </w:rPr>
              <w:t>ất h</w:t>
            </w:r>
            <w:r w:rsidRPr="00E726AC">
              <w:rPr>
                <w:rFonts w:eastAsia="Cambria"/>
                <w:spacing w:val="1"/>
                <w:sz w:val="24"/>
                <w:szCs w:val="24"/>
              </w:rPr>
              <w:t>i</w:t>
            </w:r>
            <w:r w:rsidRPr="00E726AC">
              <w:rPr>
                <w:rFonts w:eastAsia="Cambria"/>
                <w:sz w:val="24"/>
                <w:szCs w:val="24"/>
              </w:rPr>
              <w:t xml:space="preserve">ện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ong e</w:t>
            </w:r>
            <w:r w:rsidRPr="00E726AC">
              <w:rPr>
                <w:rFonts w:eastAsia="Cambria"/>
                <w:spacing w:val="-1"/>
                <w:sz w:val="24"/>
                <w:szCs w:val="24"/>
              </w:rPr>
              <w:t>x</w:t>
            </w:r>
            <w:r w:rsidRPr="00E726AC">
              <w:rPr>
                <w:rFonts w:eastAsia="Cambria"/>
                <w:sz w:val="24"/>
                <w:szCs w:val="24"/>
              </w:rPr>
              <w:t>ce</w:t>
            </w:r>
            <w:r w:rsidRPr="00E726AC">
              <w:rPr>
                <w:rFonts w:eastAsia="Cambria"/>
                <w:spacing w:val="1"/>
                <w:sz w:val="24"/>
                <w:szCs w:val="24"/>
              </w:rPr>
              <w:t>p</w:t>
            </w:r>
            <w:r w:rsidRPr="00E726AC">
              <w:rPr>
                <w:rFonts w:eastAsia="Cambria"/>
                <w:sz w:val="24"/>
                <w:szCs w:val="24"/>
              </w:rPr>
              <w:t>t</w:t>
            </w:r>
            <w:r w:rsidRPr="00E726AC">
              <w:rPr>
                <w:rFonts w:eastAsia="Cambria"/>
                <w:spacing w:val="1"/>
                <w:sz w:val="24"/>
                <w:szCs w:val="24"/>
              </w:rPr>
              <w:t>i</w:t>
            </w:r>
            <w:r w:rsidRPr="00E726AC">
              <w:rPr>
                <w:rFonts w:eastAsia="Cambria"/>
                <w:sz w:val="24"/>
                <w:szCs w:val="24"/>
              </w:rPr>
              <w:t>on scen</w:t>
            </w:r>
            <w:r w:rsidRPr="00E726AC">
              <w:rPr>
                <w:rFonts w:eastAsia="Cambria"/>
                <w:spacing w:val="1"/>
                <w:sz w:val="24"/>
                <w:szCs w:val="24"/>
              </w:rPr>
              <w:t>a</w:t>
            </w:r>
            <w:r w:rsidRPr="00E726AC">
              <w:rPr>
                <w:rFonts w:eastAsia="Cambria"/>
                <w:spacing w:val="-1"/>
                <w:sz w:val="24"/>
                <w:szCs w:val="24"/>
              </w:rPr>
              <w:t>r</w:t>
            </w:r>
            <w:r w:rsidRPr="00E726AC">
              <w:rPr>
                <w:rFonts w:eastAsia="Cambria"/>
                <w:sz w:val="24"/>
                <w:szCs w:val="24"/>
              </w:rPr>
              <w:t>io&gt;</w:t>
            </w:r>
          </w:p>
          <w:p w:rsidR="002505FC" w:rsidRPr="00E726AC" w:rsidRDefault="003E2070">
            <w:pPr>
              <w:spacing w:line="280" w:lineRule="exact"/>
              <w:ind w:left="462"/>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b/>
                <w:spacing w:val="-1"/>
                <w:sz w:val="24"/>
                <w:szCs w:val="24"/>
              </w:rPr>
              <w:t>S</w:t>
            </w:r>
            <w:r w:rsidRPr="00E726AC">
              <w:rPr>
                <w:rFonts w:eastAsia="Cambria"/>
                <w:b/>
                <w:sz w:val="24"/>
                <w:szCs w:val="24"/>
              </w:rPr>
              <w:t>u</w:t>
            </w:r>
            <w:r w:rsidRPr="00E726AC">
              <w:rPr>
                <w:rFonts w:eastAsia="Cambria"/>
                <w:b/>
                <w:spacing w:val="1"/>
                <w:sz w:val="24"/>
                <w:szCs w:val="24"/>
              </w:rPr>
              <w:t>c</w:t>
            </w:r>
            <w:r w:rsidRPr="00E726AC">
              <w:rPr>
                <w:rFonts w:eastAsia="Cambria"/>
                <w:b/>
                <w:sz w:val="24"/>
                <w:szCs w:val="24"/>
              </w:rPr>
              <w:t>cess:</w:t>
            </w:r>
            <w:r w:rsidRPr="00E726AC">
              <w:rPr>
                <w:rFonts w:eastAsia="Cambria"/>
                <w:b/>
                <w:spacing w:val="1"/>
                <w:sz w:val="24"/>
                <w:szCs w:val="24"/>
              </w:rPr>
              <w:t xml:space="preserve"> </w:t>
            </w:r>
            <w:r w:rsidRPr="00E726AC">
              <w:rPr>
                <w:rFonts w:eastAsia="Cambria"/>
                <w:b/>
                <w:sz w:val="24"/>
                <w:szCs w:val="24"/>
              </w:rPr>
              <w:t>Khi</w:t>
            </w:r>
            <w:r w:rsidRPr="00E726AC">
              <w:rPr>
                <w:rFonts w:eastAsia="Cambria"/>
                <w:b/>
                <w:spacing w:val="-1"/>
                <w:sz w:val="24"/>
                <w:szCs w:val="24"/>
              </w:rPr>
              <w:t xml:space="preserve"> </w:t>
            </w:r>
            <w:r w:rsidRPr="00E726AC">
              <w:rPr>
                <w:rFonts w:eastAsia="Cambria"/>
                <w:b/>
                <w:spacing w:val="1"/>
                <w:sz w:val="24"/>
                <w:szCs w:val="24"/>
              </w:rPr>
              <w:t>t</w:t>
            </w:r>
            <w:r w:rsidRPr="00E726AC">
              <w:rPr>
                <w:rFonts w:eastAsia="Cambria"/>
                <w:b/>
                <w:sz w:val="24"/>
                <w:szCs w:val="24"/>
              </w:rPr>
              <w:t>h</w:t>
            </w:r>
            <w:r w:rsidRPr="00E726AC">
              <w:rPr>
                <w:rFonts w:eastAsia="Cambria"/>
                <w:b/>
                <w:spacing w:val="2"/>
                <w:sz w:val="24"/>
                <w:szCs w:val="24"/>
              </w:rPr>
              <w:t>à</w:t>
            </w:r>
            <w:r w:rsidRPr="00E726AC">
              <w:rPr>
                <w:rFonts w:eastAsia="Cambria"/>
                <w:b/>
                <w:spacing w:val="-1"/>
                <w:sz w:val="24"/>
                <w:szCs w:val="24"/>
              </w:rPr>
              <w:t>n</w:t>
            </w:r>
            <w:r w:rsidRPr="00E726AC">
              <w:rPr>
                <w:rFonts w:eastAsia="Cambria"/>
                <w:b/>
                <w:sz w:val="24"/>
                <w:szCs w:val="24"/>
              </w:rPr>
              <w:t xml:space="preserve">h </w:t>
            </w:r>
            <w:r w:rsidRPr="00E726AC">
              <w:rPr>
                <w:rFonts w:eastAsia="Cambria"/>
                <w:b/>
                <w:spacing w:val="1"/>
                <w:sz w:val="24"/>
                <w:szCs w:val="24"/>
              </w:rPr>
              <w:t>c</w:t>
            </w:r>
            <w:r w:rsidRPr="00E726AC">
              <w:rPr>
                <w:rFonts w:eastAsia="Cambria"/>
                <w:b/>
                <w:spacing w:val="-2"/>
                <w:sz w:val="24"/>
                <w:szCs w:val="24"/>
              </w:rPr>
              <w:t>ô</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t</w:t>
            </w:r>
            <w:r w:rsidRPr="00E726AC">
              <w:rPr>
                <w:rFonts w:eastAsia="Cambria"/>
                <w:b/>
                <w:sz w:val="24"/>
                <w:szCs w:val="24"/>
              </w:rPr>
              <w:t xml:space="preserve">hì </w:t>
            </w:r>
            <w:r w:rsidRPr="00E726AC">
              <w:rPr>
                <w:rFonts w:eastAsia="Cambria"/>
                <w:b/>
                <w:spacing w:val="1"/>
                <w:sz w:val="24"/>
                <w:szCs w:val="24"/>
              </w:rPr>
              <w:t>t</w:t>
            </w:r>
            <w:r w:rsidRPr="00E726AC">
              <w:rPr>
                <w:rFonts w:eastAsia="Cambria"/>
                <w:b/>
                <w:spacing w:val="-1"/>
                <w:sz w:val="24"/>
                <w:szCs w:val="24"/>
              </w:rPr>
              <w:t>ìn</w:t>
            </w:r>
            <w:r w:rsidRPr="00E726AC">
              <w:rPr>
                <w:rFonts w:eastAsia="Cambria"/>
                <w:b/>
                <w:sz w:val="24"/>
                <w:szCs w:val="24"/>
              </w:rPr>
              <w:t xml:space="preserve">h </w:t>
            </w:r>
            <w:r w:rsidRPr="00E726AC">
              <w:rPr>
                <w:rFonts w:eastAsia="Cambria"/>
                <w:b/>
                <w:spacing w:val="2"/>
                <w:sz w:val="24"/>
                <w:szCs w:val="24"/>
              </w:rPr>
              <w:t>t</w:t>
            </w:r>
            <w:r w:rsidRPr="00E726AC">
              <w:rPr>
                <w:rFonts w:eastAsia="Cambria"/>
                <w:b/>
                <w:spacing w:val="1"/>
                <w:sz w:val="24"/>
                <w:szCs w:val="24"/>
              </w:rPr>
              <w:t>rạ</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h</w:t>
            </w:r>
            <w:r w:rsidRPr="00E726AC">
              <w:rPr>
                <w:rFonts w:eastAsia="Cambria"/>
                <w:b/>
                <w:sz w:val="24"/>
                <w:szCs w:val="24"/>
              </w:rPr>
              <w:t xml:space="preserve">ệ </w:t>
            </w:r>
            <w:r w:rsidRPr="00E726AC">
              <w:rPr>
                <w:rFonts w:eastAsia="Cambria"/>
                <w:b/>
                <w:spacing w:val="1"/>
                <w:sz w:val="24"/>
                <w:szCs w:val="24"/>
              </w:rPr>
              <w:t>t</w:t>
            </w:r>
            <w:r w:rsidRPr="00E726AC">
              <w:rPr>
                <w:rFonts w:eastAsia="Cambria"/>
                <w:b/>
                <w:spacing w:val="-2"/>
                <w:sz w:val="24"/>
                <w:szCs w:val="24"/>
              </w:rPr>
              <w:t>h</w:t>
            </w:r>
            <w:r w:rsidRPr="00E726AC">
              <w:rPr>
                <w:rFonts w:eastAsia="Cambria"/>
                <w:b/>
                <w:sz w:val="24"/>
                <w:szCs w:val="24"/>
              </w:rPr>
              <w:t>ố</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th</w:t>
            </w:r>
            <w:r w:rsidRPr="00E726AC">
              <w:rPr>
                <w:rFonts w:eastAsia="Cambria"/>
                <w:b/>
                <w:sz w:val="24"/>
                <w:szCs w:val="24"/>
              </w:rPr>
              <w:t xml:space="preserve">ế </w:t>
            </w:r>
            <w:r w:rsidRPr="00E726AC">
              <w:rPr>
                <w:rFonts w:eastAsia="Cambria"/>
                <w:b/>
                <w:spacing w:val="-1"/>
                <w:sz w:val="24"/>
                <w:szCs w:val="24"/>
              </w:rPr>
              <w:t>n</w:t>
            </w:r>
            <w:r w:rsidRPr="00E726AC">
              <w:rPr>
                <w:rFonts w:eastAsia="Cambria"/>
                <w:b/>
                <w:spacing w:val="1"/>
                <w:sz w:val="24"/>
                <w:szCs w:val="24"/>
              </w:rPr>
              <w:t>à</w:t>
            </w:r>
            <w:r w:rsidRPr="00E726AC">
              <w:rPr>
                <w:rFonts w:eastAsia="Cambria"/>
                <w:b/>
                <w:sz w:val="24"/>
                <w:szCs w:val="24"/>
              </w:rPr>
              <w:t xml:space="preserve">o </w:t>
            </w:r>
            <w:r w:rsidRPr="00E726AC">
              <w:rPr>
                <w:rFonts w:eastAsia="Cambria"/>
                <w:b/>
                <w:spacing w:val="2"/>
                <w:sz w:val="24"/>
                <w:szCs w:val="24"/>
              </w:rPr>
              <w:t>đ</w:t>
            </w:r>
            <w:r w:rsidRPr="00E726AC">
              <w:rPr>
                <w:rFonts w:eastAsia="Cambria"/>
                <w:b/>
                <w:sz w:val="24"/>
                <w:szCs w:val="24"/>
              </w:rPr>
              <w:t>ối</w:t>
            </w:r>
            <w:r w:rsidRPr="00E726AC">
              <w:rPr>
                <w:rFonts w:eastAsia="Cambria"/>
                <w:b/>
                <w:spacing w:val="-1"/>
                <w:sz w:val="24"/>
                <w:szCs w:val="24"/>
              </w:rPr>
              <w:t xml:space="preserve"> </w:t>
            </w:r>
            <w:r w:rsidRPr="00E726AC">
              <w:rPr>
                <w:rFonts w:eastAsia="Cambria"/>
                <w:b/>
                <w:sz w:val="24"/>
                <w:szCs w:val="24"/>
              </w:rPr>
              <w:t>với</w:t>
            </w:r>
            <w:r w:rsidRPr="00E726AC">
              <w:rPr>
                <w:rFonts w:eastAsia="Cambria"/>
                <w:b/>
                <w:spacing w:val="-1"/>
                <w:sz w:val="24"/>
                <w:szCs w:val="24"/>
              </w:rPr>
              <w:t xml:space="preserve"> </w:t>
            </w:r>
            <w:r w:rsidRPr="00E726AC">
              <w:rPr>
                <w:rFonts w:eastAsia="Cambria"/>
                <w:b/>
                <w:spacing w:val="1"/>
                <w:sz w:val="24"/>
                <w:szCs w:val="24"/>
              </w:rPr>
              <w:t>h</w:t>
            </w:r>
            <w:r w:rsidRPr="00E726AC">
              <w:rPr>
                <w:rFonts w:eastAsia="Cambria"/>
                <w:b/>
                <w:sz w:val="24"/>
                <w:szCs w:val="24"/>
              </w:rPr>
              <w:t xml:space="preserve">ệ </w:t>
            </w:r>
            <w:r w:rsidRPr="00E726AC">
              <w:rPr>
                <w:rFonts w:eastAsia="Cambria"/>
                <w:b/>
                <w:spacing w:val="1"/>
                <w:sz w:val="24"/>
                <w:szCs w:val="24"/>
              </w:rPr>
              <w:t>th</w:t>
            </w:r>
            <w:r w:rsidRPr="00E726AC">
              <w:rPr>
                <w:rFonts w:eastAsia="Cambria"/>
                <w:b/>
                <w:sz w:val="24"/>
                <w:szCs w:val="24"/>
              </w:rPr>
              <w:t>ố</w:t>
            </w:r>
            <w:r w:rsidRPr="00E726AC">
              <w:rPr>
                <w:rFonts w:eastAsia="Cambria"/>
                <w:b/>
                <w:spacing w:val="-1"/>
                <w:sz w:val="24"/>
                <w:szCs w:val="24"/>
              </w:rPr>
              <w:t>n</w:t>
            </w:r>
            <w:r w:rsidRPr="00E726AC">
              <w:rPr>
                <w:rFonts w:eastAsia="Cambria"/>
                <w:b/>
                <w:sz w:val="24"/>
                <w:szCs w:val="24"/>
              </w:rPr>
              <w:t>g</w:t>
            </w:r>
          </w:p>
          <w:p w:rsidR="002505FC" w:rsidRPr="00E726AC" w:rsidRDefault="003E2070">
            <w:pPr>
              <w:spacing w:line="280" w:lineRule="exact"/>
              <w:ind w:left="822"/>
              <w:rPr>
                <w:rFonts w:eastAsia="Cambria"/>
                <w:sz w:val="24"/>
                <w:szCs w:val="24"/>
              </w:rPr>
            </w:pPr>
            <w:r w:rsidRPr="00E726AC">
              <w:rPr>
                <w:rFonts w:eastAsia="Cambria"/>
                <w:b/>
                <w:sz w:val="24"/>
                <w:szCs w:val="24"/>
              </w:rPr>
              <w:t>và</w:t>
            </w:r>
            <w:r w:rsidRPr="00E726AC">
              <w:rPr>
                <w:rFonts w:eastAsia="Cambria"/>
                <w:b/>
                <w:spacing w:val="1"/>
                <w:sz w:val="24"/>
                <w:szCs w:val="24"/>
              </w:rPr>
              <w:t xml:space="preserve"> đ</w:t>
            </w:r>
            <w:r w:rsidRPr="00E726AC">
              <w:rPr>
                <w:rFonts w:eastAsia="Cambria"/>
                <w:b/>
                <w:sz w:val="24"/>
                <w:szCs w:val="24"/>
              </w:rPr>
              <w:t>ối</w:t>
            </w:r>
            <w:r w:rsidRPr="00E726AC">
              <w:rPr>
                <w:rFonts w:eastAsia="Cambria"/>
                <w:b/>
                <w:spacing w:val="-1"/>
                <w:sz w:val="24"/>
                <w:szCs w:val="24"/>
              </w:rPr>
              <w:t xml:space="preserve"> </w:t>
            </w:r>
            <w:r w:rsidRPr="00E726AC">
              <w:rPr>
                <w:rFonts w:eastAsia="Cambria"/>
                <w:b/>
                <w:sz w:val="24"/>
                <w:szCs w:val="24"/>
              </w:rPr>
              <w:t>v</w:t>
            </w:r>
            <w:r w:rsidRPr="00E726AC">
              <w:rPr>
                <w:rFonts w:eastAsia="Cambria"/>
                <w:b/>
                <w:spacing w:val="1"/>
                <w:sz w:val="24"/>
                <w:szCs w:val="24"/>
              </w:rPr>
              <w:t>ớ</w:t>
            </w:r>
            <w:r w:rsidRPr="00E726AC">
              <w:rPr>
                <w:rFonts w:eastAsia="Cambria"/>
                <w:b/>
                <w:sz w:val="24"/>
                <w:szCs w:val="24"/>
              </w:rPr>
              <w:t>i</w:t>
            </w:r>
            <w:r w:rsidRPr="00E726AC">
              <w:rPr>
                <w:rFonts w:eastAsia="Cambria"/>
                <w:b/>
                <w:spacing w:val="-1"/>
                <w:sz w:val="24"/>
                <w:szCs w:val="24"/>
              </w:rPr>
              <w:t xml:space="preserve"> n</w:t>
            </w:r>
            <w:r w:rsidRPr="00E726AC">
              <w:rPr>
                <w:rFonts w:eastAsia="Cambria"/>
                <w:b/>
                <w:sz w:val="24"/>
                <w:szCs w:val="24"/>
              </w:rPr>
              <w:t>g</w:t>
            </w:r>
            <w:r w:rsidRPr="00E726AC">
              <w:rPr>
                <w:rFonts w:eastAsia="Cambria"/>
                <w:b/>
                <w:spacing w:val="-1"/>
                <w:sz w:val="24"/>
                <w:szCs w:val="24"/>
              </w:rPr>
              <w:t>ư</w:t>
            </w:r>
            <w:r w:rsidRPr="00E726AC">
              <w:rPr>
                <w:rFonts w:eastAsia="Cambria"/>
                <w:b/>
                <w:sz w:val="24"/>
                <w:szCs w:val="24"/>
              </w:rPr>
              <w:t>ời</w:t>
            </w:r>
            <w:r w:rsidRPr="00E726AC">
              <w:rPr>
                <w:rFonts w:eastAsia="Cambria"/>
                <w:b/>
                <w:spacing w:val="-1"/>
                <w:sz w:val="24"/>
                <w:szCs w:val="24"/>
              </w:rPr>
              <w:t xml:space="preserve"> </w:t>
            </w:r>
            <w:r w:rsidRPr="00E726AC">
              <w:rPr>
                <w:rFonts w:eastAsia="Cambria"/>
                <w:b/>
                <w:sz w:val="24"/>
                <w:szCs w:val="24"/>
              </w:rPr>
              <w:t>d</w:t>
            </w:r>
            <w:r w:rsidRPr="00E726AC">
              <w:rPr>
                <w:rFonts w:eastAsia="Cambria"/>
                <w:b/>
                <w:spacing w:val="1"/>
                <w:sz w:val="24"/>
                <w:szCs w:val="24"/>
              </w:rPr>
              <w:t>ù</w:t>
            </w:r>
            <w:r w:rsidRPr="00E726AC">
              <w:rPr>
                <w:rFonts w:eastAsia="Cambria"/>
                <w:b/>
                <w:spacing w:val="-1"/>
                <w:sz w:val="24"/>
                <w:szCs w:val="24"/>
              </w:rPr>
              <w:t>n</w:t>
            </w:r>
            <w:r w:rsidRPr="00E726AC">
              <w:rPr>
                <w:rFonts w:eastAsia="Cambria"/>
                <w:b/>
                <w:sz w:val="24"/>
                <w:szCs w:val="24"/>
              </w:rPr>
              <w:t>g</w:t>
            </w:r>
          </w:p>
          <w:p w:rsidR="002505FC" w:rsidRPr="00E726AC" w:rsidRDefault="003E2070">
            <w:pPr>
              <w:spacing w:line="280" w:lineRule="exact"/>
              <w:ind w:left="462"/>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b/>
                <w:sz w:val="24"/>
                <w:szCs w:val="24"/>
              </w:rPr>
              <w:t>F</w:t>
            </w:r>
            <w:r w:rsidRPr="00E726AC">
              <w:rPr>
                <w:rFonts w:eastAsia="Cambria"/>
                <w:b/>
                <w:spacing w:val="1"/>
                <w:sz w:val="24"/>
                <w:szCs w:val="24"/>
              </w:rPr>
              <w:t>a</w:t>
            </w:r>
            <w:r w:rsidRPr="00E726AC">
              <w:rPr>
                <w:rFonts w:eastAsia="Cambria"/>
                <w:b/>
                <w:spacing w:val="-1"/>
                <w:sz w:val="24"/>
                <w:szCs w:val="24"/>
              </w:rPr>
              <w:t>i</w:t>
            </w:r>
            <w:r w:rsidRPr="00E726AC">
              <w:rPr>
                <w:rFonts w:eastAsia="Cambria"/>
                <w:b/>
                <w:sz w:val="24"/>
                <w:szCs w:val="24"/>
              </w:rPr>
              <w:t>l:</w:t>
            </w:r>
            <w:r w:rsidRPr="00E726AC">
              <w:rPr>
                <w:rFonts w:eastAsia="Cambria"/>
                <w:b/>
                <w:spacing w:val="1"/>
                <w:sz w:val="24"/>
                <w:szCs w:val="24"/>
              </w:rPr>
              <w:t xml:space="preserve"> </w:t>
            </w:r>
            <w:r w:rsidRPr="00E726AC">
              <w:rPr>
                <w:rFonts w:eastAsia="Cambria"/>
                <w:b/>
                <w:sz w:val="24"/>
                <w:szCs w:val="24"/>
              </w:rPr>
              <w:t>Khi</w:t>
            </w:r>
            <w:r w:rsidRPr="00E726AC">
              <w:rPr>
                <w:rFonts w:eastAsia="Cambria"/>
                <w:b/>
                <w:spacing w:val="-1"/>
                <w:sz w:val="24"/>
                <w:szCs w:val="24"/>
              </w:rPr>
              <w:t xml:space="preserve"> </w:t>
            </w:r>
            <w:r w:rsidRPr="00E726AC">
              <w:rPr>
                <w:rFonts w:eastAsia="Cambria"/>
                <w:b/>
                <w:sz w:val="24"/>
                <w:szCs w:val="24"/>
              </w:rPr>
              <w:t xml:space="preserve">có </w:t>
            </w:r>
            <w:r w:rsidRPr="00E726AC">
              <w:rPr>
                <w:rFonts w:eastAsia="Cambria"/>
                <w:b/>
                <w:spacing w:val="2"/>
                <w:sz w:val="24"/>
                <w:szCs w:val="24"/>
              </w:rPr>
              <w:t>l</w:t>
            </w:r>
            <w:r w:rsidRPr="00E726AC">
              <w:rPr>
                <w:rFonts w:eastAsia="Cambria"/>
                <w:b/>
                <w:sz w:val="24"/>
                <w:szCs w:val="24"/>
              </w:rPr>
              <w:t>ỗi</w:t>
            </w:r>
            <w:r w:rsidRPr="00E726AC">
              <w:rPr>
                <w:rFonts w:eastAsia="Cambria"/>
                <w:b/>
                <w:spacing w:val="-1"/>
                <w:sz w:val="24"/>
                <w:szCs w:val="24"/>
              </w:rPr>
              <w:t xml:space="preserve"> </w:t>
            </w:r>
            <w:r w:rsidRPr="00E726AC">
              <w:rPr>
                <w:rFonts w:eastAsia="Cambria"/>
                <w:b/>
                <w:spacing w:val="1"/>
                <w:sz w:val="24"/>
                <w:szCs w:val="24"/>
              </w:rPr>
              <w:t>xả</w:t>
            </w:r>
            <w:r w:rsidRPr="00E726AC">
              <w:rPr>
                <w:rFonts w:eastAsia="Cambria"/>
                <w:b/>
                <w:sz w:val="24"/>
                <w:szCs w:val="24"/>
              </w:rPr>
              <w:t xml:space="preserve">y ra </w:t>
            </w:r>
            <w:r w:rsidRPr="00E726AC">
              <w:rPr>
                <w:rFonts w:eastAsia="Cambria"/>
                <w:b/>
                <w:spacing w:val="-1"/>
                <w:sz w:val="24"/>
                <w:szCs w:val="24"/>
              </w:rPr>
              <w:t>t</w:t>
            </w:r>
            <w:r w:rsidRPr="00E726AC">
              <w:rPr>
                <w:rFonts w:eastAsia="Cambria"/>
                <w:b/>
                <w:sz w:val="24"/>
                <w:szCs w:val="24"/>
              </w:rPr>
              <w:t xml:space="preserve">hì </w:t>
            </w:r>
            <w:r w:rsidRPr="00E726AC">
              <w:rPr>
                <w:rFonts w:eastAsia="Cambria"/>
                <w:b/>
                <w:spacing w:val="1"/>
                <w:sz w:val="24"/>
                <w:szCs w:val="24"/>
              </w:rPr>
              <w:t>h</w:t>
            </w:r>
            <w:r w:rsidRPr="00E726AC">
              <w:rPr>
                <w:rFonts w:eastAsia="Cambria"/>
                <w:b/>
                <w:sz w:val="24"/>
                <w:szCs w:val="24"/>
              </w:rPr>
              <w:t xml:space="preserve">ệ </w:t>
            </w:r>
            <w:r w:rsidRPr="00E726AC">
              <w:rPr>
                <w:rFonts w:eastAsia="Cambria"/>
                <w:b/>
                <w:spacing w:val="1"/>
                <w:sz w:val="24"/>
                <w:szCs w:val="24"/>
              </w:rPr>
              <w:t>thố</w:t>
            </w:r>
            <w:r w:rsidRPr="00E726AC">
              <w:rPr>
                <w:rFonts w:eastAsia="Cambria"/>
                <w:b/>
                <w:spacing w:val="-1"/>
                <w:sz w:val="24"/>
                <w:szCs w:val="24"/>
              </w:rPr>
              <w:t>n</w:t>
            </w:r>
            <w:r w:rsidRPr="00E726AC">
              <w:rPr>
                <w:rFonts w:eastAsia="Cambria"/>
                <w:b/>
                <w:sz w:val="24"/>
                <w:szCs w:val="24"/>
              </w:rPr>
              <w:t xml:space="preserve">g sẽ </w:t>
            </w:r>
            <w:r w:rsidRPr="00E726AC">
              <w:rPr>
                <w:rFonts w:eastAsia="Cambria"/>
                <w:b/>
                <w:spacing w:val="1"/>
                <w:sz w:val="24"/>
                <w:szCs w:val="24"/>
              </w:rPr>
              <w:t>x</w:t>
            </w:r>
            <w:r w:rsidRPr="00E726AC">
              <w:rPr>
                <w:rFonts w:eastAsia="Cambria"/>
                <w:b/>
                <w:sz w:val="24"/>
                <w:szCs w:val="24"/>
              </w:rPr>
              <w:t>ử</w:t>
            </w:r>
            <w:r w:rsidRPr="00E726AC">
              <w:rPr>
                <w:rFonts w:eastAsia="Cambria"/>
                <w:b/>
                <w:spacing w:val="-1"/>
                <w:sz w:val="24"/>
                <w:szCs w:val="24"/>
              </w:rPr>
              <w:t xml:space="preserve"> </w:t>
            </w:r>
            <w:r w:rsidRPr="00E726AC">
              <w:rPr>
                <w:rFonts w:eastAsia="Cambria"/>
                <w:b/>
                <w:sz w:val="24"/>
                <w:szCs w:val="24"/>
              </w:rPr>
              <w:t xml:space="preserve">lý </w:t>
            </w:r>
            <w:r w:rsidRPr="00E726AC">
              <w:rPr>
                <w:rFonts w:eastAsia="Cambria"/>
                <w:b/>
                <w:spacing w:val="-1"/>
                <w:sz w:val="24"/>
                <w:szCs w:val="24"/>
              </w:rPr>
              <w:t>t</w:t>
            </w:r>
            <w:r w:rsidRPr="00E726AC">
              <w:rPr>
                <w:rFonts w:eastAsia="Cambria"/>
                <w:b/>
                <w:spacing w:val="-2"/>
                <w:sz w:val="24"/>
                <w:szCs w:val="24"/>
              </w:rPr>
              <w:t>h</w:t>
            </w:r>
            <w:r w:rsidRPr="00E726AC">
              <w:rPr>
                <w:rFonts w:eastAsia="Cambria"/>
                <w:b/>
                <w:sz w:val="24"/>
                <w:szCs w:val="24"/>
              </w:rPr>
              <w:t xml:space="preserve">ế </w:t>
            </w:r>
            <w:r w:rsidRPr="00E726AC">
              <w:rPr>
                <w:rFonts w:eastAsia="Cambria"/>
                <w:b/>
                <w:spacing w:val="-1"/>
                <w:sz w:val="24"/>
                <w:szCs w:val="24"/>
              </w:rPr>
              <w:t>n</w:t>
            </w:r>
            <w:r w:rsidRPr="00E726AC">
              <w:rPr>
                <w:rFonts w:eastAsia="Cambria"/>
                <w:b/>
                <w:spacing w:val="1"/>
                <w:sz w:val="24"/>
                <w:szCs w:val="24"/>
              </w:rPr>
              <w:t>à</w:t>
            </w:r>
            <w:r w:rsidRPr="00E726AC">
              <w:rPr>
                <w:rFonts w:eastAsia="Cambria"/>
                <w:b/>
                <w:sz w:val="24"/>
                <w:szCs w:val="24"/>
              </w:rPr>
              <w:t xml:space="preserve">o </w:t>
            </w:r>
            <w:r w:rsidRPr="00E726AC">
              <w:rPr>
                <w:rFonts w:eastAsia="Cambria"/>
                <w:b/>
                <w:spacing w:val="1"/>
                <w:sz w:val="24"/>
                <w:szCs w:val="24"/>
              </w:rPr>
              <w:t>đ</w:t>
            </w:r>
            <w:r w:rsidRPr="00E726AC">
              <w:rPr>
                <w:rFonts w:eastAsia="Cambria"/>
                <w:b/>
                <w:sz w:val="24"/>
                <w:szCs w:val="24"/>
              </w:rPr>
              <w:t xml:space="preserve">ể </w:t>
            </w:r>
            <w:r w:rsidRPr="00E726AC">
              <w:rPr>
                <w:rFonts w:eastAsia="Cambria"/>
                <w:b/>
                <w:spacing w:val="1"/>
                <w:sz w:val="24"/>
                <w:szCs w:val="24"/>
              </w:rPr>
              <w:t>đả</w:t>
            </w:r>
            <w:r w:rsidRPr="00E726AC">
              <w:rPr>
                <w:rFonts w:eastAsia="Cambria"/>
                <w:b/>
                <w:sz w:val="24"/>
                <w:szCs w:val="24"/>
              </w:rPr>
              <w:t>m b</w:t>
            </w:r>
            <w:r w:rsidRPr="00E726AC">
              <w:rPr>
                <w:rFonts w:eastAsia="Cambria"/>
                <w:b/>
                <w:spacing w:val="1"/>
                <w:sz w:val="24"/>
                <w:szCs w:val="24"/>
              </w:rPr>
              <w:t>ả</w:t>
            </w:r>
            <w:r w:rsidRPr="00E726AC">
              <w:rPr>
                <w:rFonts w:eastAsia="Cambria"/>
                <w:b/>
                <w:sz w:val="24"/>
                <w:szCs w:val="24"/>
              </w:rPr>
              <w:t>o</w:t>
            </w:r>
            <w:r w:rsidRPr="00E726AC">
              <w:rPr>
                <w:rFonts w:eastAsia="Cambria"/>
                <w:b/>
                <w:spacing w:val="-2"/>
                <w:sz w:val="24"/>
                <w:szCs w:val="24"/>
              </w:rPr>
              <w:t xml:space="preserve"> </w:t>
            </w:r>
            <w:r w:rsidRPr="00E726AC">
              <w:rPr>
                <w:rFonts w:eastAsia="Cambria"/>
                <w:b/>
                <w:sz w:val="24"/>
                <w:szCs w:val="24"/>
              </w:rPr>
              <w:t>u</w:t>
            </w:r>
            <w:r w:rsidRPr="00E726AC">
              <w:rPr>
                <w:rFonts w:eastAsia="Cambria"/>
                <w:b/>
                <w:spacing w:val="1"/>
                <w:sz w:val="24"/>
                <w:szCs w:val="24"/>
              </w:rPr>
              <w:t>s</w:t>
            </w:r>
            <w:r w:rsidRPr="00E726AC">
              <w:rPr>
                <w:rFonts w:eastAsia="Cambria"/>
                <w:b/>
                <w:spacing w:val="-1"/>
                <w:sz w:val="24"/>
                <w:szCs w:val="24"/>
              </w:rPr>
              <w:t>a</w:t>
            </w:r>
            <w:r w:rsidRPr="00E726AC">
              <w:rPr>
                <w:rFonts w:eastAsia="Cambria"/>
                <w:b/>
                <w:sz w:val="24"/>
                <w:szCs w:val="24"/>
              </w:rPr>
              <w:t>b</w:t>
            </w:r>
            <w:r w:rsidRPr="00E726AC">
              <w:rPr>
                <w:rFonts w:eastAsia="Cambria"/>
                <w:b/>
                <w:spacing w:val="-1"/>
                <w:sz w:val="24"/>
                <w:szCs w:val="24"/>
              </w:rPr>
              <w:t>i</w:t>
            </w:r>
            <w:r w:rsidRPr="00E726AC">
              <w:rPr>
                <w:rFonts w:eastAsia="Cambria"/>
                <w:b/>
                <w:spacing w:val="1"/>
                <w:sz w:val="24"/>
                <w:szCs w:val="24"/>
              </w:rPr>
              <w:t>l</w:t>
            </w:r>
            <w:r w:rsidRPr="00E726AC">
              <w:rPr>
                <w:rFonts w:eastAsia="Cambria"/>
                <w:b/>
                <w:spacing w:val="-1"/>
                <w:sz w:val="24"/>
                <w:szCs w:val="24"/>
              </w:rPr>
              <w:t>i</w:t>
            </w:r>
            <w:r w:rsidRPr="00E726AC">
              <w:rPr>
                <w:rFonts w:eastAsia="Cambria"/>
                <w:b/>
                <w:spacing w:val="1"/>
                <w:sz w:val="24"/>
                <w:szCs w:val="24"/>
              </w:rPr>
              <w:t>t</w:t>
            </w:r>
            <w:r w:rsidRPr="00E726AC">
              <w:rPr>
                <w:rFonts w:eastAsia="Cambria"/>
                <w:b/>
                <w:sz w:val="24"/>
                <w:szCs w:val="24"/>
              </w:rPr>
              <w:t>y</w:t>
            </w:r>
          </w:p>
          <w:p w:rsidR="002505FC" w:rsidRPr="00E726AC" w:rsidRDefault="003E2070">
            <w:pPr>
              <w:spacing w:before="2"/>
              <w:ind w:left="822"/>
              <w:rPr>
                <w:rFonts w:eastAsia="Cambria"/>
                <w:sz w:val="24"/>
                <w:szCs w:val="24"/>
              </w:rPr>
            </w:pPr>
            <w:r w:rsidRPr="00E726AC">
              <w:rPr>
                <w:rFonts w:eastAsia="Cambria"/>
                <w:b/>
                <w:sz w:val="24"/>
                <w:szCs w:val="24"/>
              </w:rPr>
              <w:t>c</w:t>
            </w:r>
            <w:r w:rsidRPr="00E726AC">
              <w:rPr>
                <w:rFonts w:eastAsia="Cambria"/>
                <w:b/>
                <w:spacing w:val="1"/>
                <w:sz w:val="24"/>
                <w:szCs w:val="24"/>
              </w:rPr>
              <w:t>h</w:t>
            </w:r>
            <w:r w:rsidRPr="00E726AC">
              <w:rPr>
                <w:rFonts w:eastAsia="Cambria"/>
                <w:b/>
                <w:sz w:val="24"/>
                <w:szCs w:val="24"/>
              </w:rPr>
              <w:t xml:space="preserve">o </w:t>
            </w:r>
            <w:r w:rsidRPr="00E726AC">
              <w:rPr>
                <w:rFonts w:eastAsia="Cambria"/>
                <w:b/>
                <w:spacing w:val="-1"/>
                <w:sz w:val="24"/>
                <w:szCs w:val="24"/>
              </w:rPr>
              <w:t>n</w:t>
            </w:r>
            <w:r w:rsidRPr="00E726AC">
              <w:rPr>
                <w:rFonts w:eastAsia="Cambria"/>
                <w:b/>
                <w:sz w:val="24"/>
                <w:szCs w:val="24"/>
              </w:rPr>
              <w:t>gư</w:t>
            </w:r>
            <w:r w:rsidRPr="00E726AC">
              <w:rPr>
                <w:rFonts w:eastAsia="Cambria"/>
                <w:b/>
                <w:spacing w:val="1"/>
                <w:sz w:val="24"/>
                <w:szCs w:val="24"/>
              </w:rPr>
              <w:t>ờ</w:t>
            </w:r>
            <w:r w:rsidRPr="00E726AC">
              <w:rPr>
                <w:rFonts w:eastAsia="Cambria"/>
                <w:b/>
                <w:sz w:val="24"/>
                <w:szCs w:val="24"/>
              </w:rPr>
              <w:t>i</w:t>
            </w:r>
            <w:r w:rsidRPr="00E726AC">
              <w:rPr>
                <w:rFonts w:eastAsia="Cambria"/>
                <w:b/>
                <w:spacing w:val="-1"/>
                <w:sz w:val="24"/>
                <w:szCs w:val="24"/>
              </w:rPr>
              <w:t xml:space="preserve"> </w:t>
            </w:r>
            <w:r w:rsidRPr="00E726AC">
              <w:rPr>
                <w:rFonts w:eastAsia="Cambria"/>
                <w:b/>
                <w:sz w:val="24"/>
                <w:szCs w:val="24"/>
              </w:rPr>
              <w:t>d</w:t>
            </w:r>
            <w:r w:rsidRPr="00E726AC">
              <w:rPr>
                <w:rFonts w:eastAsia="Cambria"/>
                <w:b/>
                <w:spacing w:val="1"/>
                <w:sz w:val="24"/>
                <w:szCs w:val="24"/>
              </w:rPr>
              <w:t>ù</w:t>
            </w:r>
            <w:r w:rsidRPr="00E726AC">
              <w:rPr>
                <w:rFonts w:eastAsia="Cambria"/>
                <w:b/>
                <w:spacing w:val="-1"/>
                <w:sz w:val="24"/>
                <w:szCs w:val="24"/>
              </w:rPr>
              <w:t>n</w:t>
            </w:r>
            <w:r w:rsidRPr="00E726AC">
              <w:rPr>
                <w:rFonts w:eastAsia="Cambria"/>
                <w:b/>
                <w:sz w:val="24"/>
                <w:szCs w:val="24"/>
              </w:rPr>
              <w:t>g và</w:t>
            </w:r>
            <w:r w:rsidRPr="00E726AC">
              <w:rPr>
                <w:rFonts w:eastAsia="Cambria"/>
                <w:b/>
                <w:spacing w:val="1"/>
                <w:sz w:val="24"/>
                <w:szCs w:val="24"/>
              </w:rPr>
              <w:t xml:space="preserve"> t</w:t>
            </w:r>
            <w:r w:rsidRPr="00E726AC">
              <w:rPr>
                <w:rFonts w:eastAsia="Cambria"/>
                <w:b/>
                <w:sz w:val="24"/>
                <w:szCs w:val="24"/>
              </w:rPr>
              <w:t>o</w:t>
            </w:r>
            <w:r w:rsidRPr="00E726AC">
              <w:rPr>
                <w:rFonts w:eastAsia="Cambria"/>
                <w:b/>
                <w:spacing w:val="-1"/>
                <w:sz w:val="24"/>
                <w:szCs w:val="24"/>
              </w:rPr>
              <w:t>à</w:t>
            </w:r>
            <w:r w:rsidRPr="00E726AC">
              <w:rPr>
                <w:rFonts w:eastAsia="Cambria"/>
                <w:b/>
                <w:sz w:val="24"/>
                <w:szCs w:val="24"/>
              </w:rPr>
              <w:t>n</w:t>
            </w:r>
            <w:r w:rsidRPr="00E726AC">
              <w:rPr>
                <w:rFonts w:eastAsia="Cambria"/>
                <w:b/>
                <w:spacing w:val="-1"/>
                <w:sz w:val="24"/>
                <w:szCs w:val="24"/>
              </w:rPr>
              <w:t xml:space="preserve"> </w:t>
            </w:r>
            <w:r w:rsidRPr="00E726AC">
              <w:rPr>
                <w:rFonts w:eastAsia="Cambria"/>
                <w:b/>
                <w:spacing w:val="1"/>
                <w:sz w:val="24"/>
                <w:szCs w:val="24"/>
              </w:rPr>
              <w:t>v</w:t>
            </w:r>
            <w:r w:rsidRPr="00E726AC">
              <w:rPr>
                <w:rFonts w:eastAsia="Cambria"/>
                <w:b/>
                <w:sz w:val="24"/>
                <w:szCs w:val="24"/>
              </w:rPr>
              <w:t>ẹn</w:t>
            </w:r>
            <w:r w:rsidRPr="00E726AC">
              <w:rPr>
                <w:rFonts w:eastAsia="Cambria"/>
                <w:b/>
                <w:spacing w:val="-1"/>
                <w:sz w:val="24"/>
                <w:szCs w:val="24"/>
              </w:rPr>
              <w:t xml:space="preserve"> </w:t>
            </w:r>
            <w:r w:rsidRPr="00E726AC">
              <w:rPr>
                <w:rFonts w:eastAsia="Cambria"/>
                <w:b/>
                <w:spacing w:val="1"/>
                <w:sz w:val="24"/>
                <w:szCs w:val="24"/>
              </w:rPr>
              <w:t>d</w:t>
            </w:r>
            <w:r w:rsidRPr="00E726AC">
              <w:rPr>
                <w:rFonts w:eastAsia="Cambria"/>
                <w:b/>
                <w:sz w:val="24"/>
                <w:szCs w:val="24"/>
              </w:rPr>
              <w:t>ữ l</w:t>
            </w:r>
            <w:r w:rsidRPr="00E726AC">
              <w:rPr>
                <w:rFonts w:eastAsia="Cambria"/>
                <w:b/>
                <w:spacing w:val="-1"/>
                <w:sz w:val="24"/>
                <w:szCs w:val="24"/>
              </w:rPr>
              <w:t>i</w:t>
            </w:r>
            <w:r w:rsidRPr="00E726AC">
              <w:rPr>
                <w:rFonts w:eastAsia="Cambria"/>
                <w:b/>
                <w:sz w:val="24"/>
                <w:szCs w:val="24"/>
              </w:rPr>
              <w:t xml:space="preserve">ệu </w:t>
            </w:r>
            <w:r w:rsidRPr="00E726AC">
              <w:rPr>
                <w:rFonts w:eastAsia="Cambria"/>
                <w:b/>
                <w:spacing w:val="1"/>
                <w:sz w:val="24"/>
                <w:szCs w:val="24"/>
              </w:rPr>
              <w:t>c</w:t>
            </w:r>
            <w:r w:rsidRPr="00E726AC">
              <w:rPr>
                <w:rFonts w:eastAsia="Cambria"/>
                <w:b/>
                <w:sz w:val="24"/>
                <w:szCs w:val="24"/>
              </w:rPr>
              <w:t>ho</w:t>
            </w:r>
            <w:r w:rsidRPr="00E726AC">
              <w:rPr>
                <w:rFonts w:eastAsia="Cambria"/>
                <w:b/>
                <w:spacing w:val="1"/>
                <w:sz w:val="24"/>
                <w:szCs w:val="24"/>
              </w:rPr>
              <w:t xml:space="preserve"> h</w:t>
            </w:r>
            <w:r w:rsidRPr="00E726AC">
              <w:rPr>
                <w:rFonts w:eastAsia="Cambria"/>
                <w:b/>
                <w:sz w:val="24"/>
                <w:szCs w:val="24"/>
              </w:rPr>
              <w:t xml:space="preserve">ệ </w:t>
            </w:r>
            <w:r w:rsidRPr="00E726AC">
              <w:rPr>
                <w:rFonts w:eastAsia="Cambria"/>
                <w:b/>
                <w:spacing w:val="1"/>
                <w:sz w:val="24"/>
                <w:szCs w:val="24"/>
              </w:rPr>
              <w:t>th</w:t>
            </w:r>
            <w:r w:rsidRPr="00E726AC">
              <w:rPr>
                <w:rFonts w:eastAsia="Cambria"/>
                <w:b/>
                <w:sz w:val="24"/>
                <w:szCs w:val="24"/>
              </w:rPr>
              <w:t>ố</w:t>
            </w:r>
            <w:r w:rsidRPr="00E726AC">
              <w:rPr>
                <w:rFonts w:eastAsia="Cambria"/>
                <w:b/>
                <w:spacing w:val="-1"/>
                <w:sz w:val="24"/>
                <w:szCs w:val="24"/>
              </w:rPr>
              <w:t>ng</w:t>
            </w:r>
          </w:p>
          <w:p w:rsidR="002505FC" w:rsidRPr="00E726AC" w:rsidRDefault="003E2070">
            <w:pPr>
              <w:spacing w:line="280" w:lineRule="exact"/>
              <w:ind w:left="102"/>
              <w:rPr>
                <w:rFonts w:eastAsia="Cambria"/>
                <w:sz w:val="24"/>
                <w:szCs w:val="24"/>
              </w:rPr>
            </w:pPr>
            <w:r w:rsidRPr="00E726AC">
              <w:rPr>
                <w:rFonts w:eastAsia="Cambria"/>
                <w:b/>
                <w:spacing w:val="1"/>
                <w:sz w:val="24"/>
                <w:szCs w:val="24"/>
              </w:rPr>
              <w:t>Ma</w:t>
            </w:r>
            <w:r w:rsidRPr="00E726AC">
              <w:rPr>
                <w:rFonts w:eastAsia="Cambria"/>
                <w:b/>
                <w:spacing w:val="-1"/>
                <w:sz w:val="24"/>
                <w:szCs w:val="24"/>
              </w:rPr>
              <w:t>i</w:t>
            </w:r>
            <w:r w:rsidRPr="00E726AC">
              <w:rPr>
                <w:rFonts w:eastAsia="Cambria"/>
                <w:b/>
                <w:sz w:val="24"/>
                <w:szCs w:val="24"/>
              </w:rPr>
              <w:t>n</w:t>
            </w:r>
            <w:r w:rsidRPr="00E726AC">
              <w:rPr>
                <w:rFonts w:eastAsia="Cambria"/>
                <w:b/>
                <w:spacing w:val="-1"/>
                <w:sz w:val="24"/>
                <w:szCs w:val="24"/>
              </w:rPr>
              <w:t xml:space="preserve"> S</w:t>
            </w:r>
            <w:r w:rsidRPr="00E726AC">
              <w:rPr>
                <w:rFonts w:eastAsia="Cambria"/>
                <w:b/>
                <w:sz w:val="24"/>
                <w:szCs w:val="24"/>
              </w:rPr>
              <w:t>u</w:t>
            </w:r>
            <w:r w:rsidRPr="00E726AC">
              <w:rPr>
                <w:rFonts w:eastAsia="Cambria"/>
                <w:b/>
                <w:spacing w:val="1"/>
                <w:sz w:val="24"/>
                <w:szCs w:val="24"/>
              </w:rPr>
              <w:t>c</w:t>
            </w:r>
            <w:r w:rsidRPr="00E726AC">
              <w:rPr>
                <w:rFonts w:eastAsia="Cambria"/>
                <w:b/>
                <w:sz w:val="24"/>
                <w:szCs w:val="24"/>
              </w:rPr>
              <w:t>cess Sce</w:t>
            </w:r>
            <w:r w:rsidRPr="00E726AC">
              <w:rPr>
                <w:rFonts w:eastAsia="Cambria"/>
                <w:b/>
                <w:spacing w:val="-1"/>
                <w:sz w:val="24"/>
                <w:szCs w:val="24"/>
              </w:rPr>
              <w:t>n</w:t>
            </w:r>
            <w:r w:rsidRPr="00E726AC">
              <w:rPr>
                <w:rFonts w:eastAsia="Cambria"/>
                <w:b/>
                <w:spacing w:val="1"/>
                <w:sz w:val="24"/>
                <w:szCs w:val="24"/>
              </w:rPr>
              <w:t>a</w:t>
            </w:r>
            <w:r w:rsidRPr="00E726AC">
              <w:rPr>
                <w:rFonts w:eastAsia="Cambria"/>
                <w:b/>
                <w:sz w:val="24"/>
                <w:szCs w:val="24"/>
              </w:rPr>
              <w:t>r</w:t>
            </w:r>
            <w:r w:rsidRPr="00E726AC">
              <w:rPr>
                <w:rFonts w:eastAsia="Cambria"/>
                <w:b/>
                <w:spacing w:val="-1"/>
                <w:sz w:val="24"/>
                <w:szCs w:val="24"/>
              </w:rPr>
              <w:t>i</w:t>
            </w:r>
            <w:r w:rsidRPr="00E726AC">
              <w:rPr>
                <w:rFonts w:eastAsia="Cambria"/>
                <w:b/>
                <w:sz w:val="24"/>
                <w:szCs w:val="24"/>
              </w:rPr>
              <w:t>o: &lt;Hướ</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x</w:t>
            </w:r>
            <w:r w:rsidRPr="00E726AC">
              <w:rPr>
                <w:rFonts w:eastAsia="Cambria"/>
                <w:b/>
                <w:sz w:val="24"/>
                <w:szCs w:val="24"/>
              </w:rPr>
              <w:t>ử</w:t>
            </w:r>
            <w:r w:rsidRPr="00E726AC">
              <w:rPr>
                <w:rFonts w:eastAsia="Cambria"/>
                <w:b/>
                <w:spacing w:val="-1"/>
                <w:sz w:val="24"/>
                <w:szCs w:val="24"/>
              </w:rPr>
              <w:t xml:space="preserve"> </w:t>
            </w:r>
            <w:r w:rsidRPr="00E726AC">
              <w:rPr>
                <w:rFonts w:eastAsia="Cambria"/>
                <w:b/>
                <w:sz w:val="24"/>
                <w:szCs w:val="24"/>
              </w:rPr>
              <w:t>lý c</w:t>
            </w:r>
            <w:r w:rsidRPr="00E726AC">
              <w:rPr>
                <w:rFonts w:eastAsia="Cambria"/>
                <w:b/>
                <w:spacing w:val="1"/>
                <w:sz w:val="24"/>
                <w:szCs w:val="24"/>
              </w:rPr>
              <w:t>h</w:t>
            </w:r>
            <w:r w:rsidRPr="00E726AC">
              <w:rPr>
                <w:rFonts w:eastAsia="Cambria"/>
                <w:b/>
                <w:spacing w:val="-1"/>
                <w:sz w:val="24"/>
                <w:szCs w:val="24"/>
              </w:rPr>
              <w:t>ín</w:t>
            </w:r>
            <w:r w:rsidRPr="00E726AC">
              <w:rPr>
                <w:rFonts w:eastAsia="Cambria"/>
                <w:b/>
                <w:sz w:val="24"/>
                <w:szCs w:val="24"/>
              </w:rPr>
              <w:t>h</w:t>
            </w:r>
            <w:r w:rsidRPr="00E726AC">
              <w:rPr>
                <w:rFonts w:eastAsia="Cambria"/>
                <w:b/>
                <w:spacing w:val="3"/>
                <w:sz w:val="24"/>
                <w:szCs w:val="24"/>
              </w:rPr>
              <w:t xml:space="preserve"> </w:t>
            </w:r>
            <w:r w:rsidRPr="00E726AC">
              <w:rPr>
                <w:rFonts w:eastAsia="Cambria"/>
                <w:b/>
                <w:spacing w:val="1"/>
                <w:sz w:val="24"/>
                <w:szCs w:val="24"/>
              </w:rPr>
              <w:t>củ</w:t>
            </w:r>
            <w:r w:rsidRPr="00E726AC">
              <w:rPr>
                <w:rFonts w:eastAsia="Cambria"/>
                <w:b/>
                <w:sz w:val="24"/>
                <w:szCs w:val="24"/>
              </w:rPr>
              <w:t>a</w:t>
            </w:r>
            <w:r w:rsidRPr="00E726AC">
              <w:rPr>
                <w:rFonts w:eastAsia="Cambria"/>
                <w:b/>
                <w:spacing w:val="1"/>
                <w:sz w:val="24"/>
                <w:szCs w:val="24"/>
              </w:rPr>
              <w:t xml:space="preserve"> h</w:t>
            </w:r>
            <w:r w:rsidRPr="00E726AC">
              <w:rPr>
                <w:rFonts w:eastAsia="Cambria"/>
                <w:b/>
                <w:sz w:val="24"/>
                <w:szCs w:val="24"/>
              </w:rPr>
              <w:t>ệ</w:t>
            </w:r>
            <w:r w:rsidRPr="00E726AC">
              <w:rPr>
                <w:rFonts w:eastAsia="Cambria"/>
                <w:b/>
                <w:spacing w:val="-3"/>
                <w:sz w:val="24"/>
                <w:szCs w:val="24"/>
              </w:rPr>
              <w:t xml:space="preserve"> </w:t>
            </w:r>
            <w:r w:rsidRPr="00E726AC">
              <w:rPr>
                <w:rFonts w:eastAsia="Cambria"/>
                <w:b/>
                <w:spacing w:val="1"/>
                <w:sz w:val="24"/>
                <w:szCs w:val="24"/>
              </w:rPr>
              <w:t>th</w:t>
            </w:r>
            <w:r w:rsidRPr="00E726AC">
              <w:rPr>
                <w:rFonts w:eastAsia="Cambria"/>
                <w:b/>
                <w:sz w:val="24"/>
                <w:szCs w:val="24"/>
              </w:rPr>
              <w:t>ố</w:t>
            </w:r>
            <w:r w:rsidRPr="00E726AC">
              <w:rPr>
                <w:rFonts w:eastAsia="Cambria"/>
                <w:b/>
                <w:spacing w:val="-1"/>
                <w:sz w:val="24"/>
                <w:szCs w:val="24"/>
              </w:rPr>
              <w:t>n</w:t>
            </w:r>
            <w:r w:rsidRPr="00E726AC">
              <w:rPr>
                <w:rFonts w:eastAsia="Cambria"/>
                <w:b/>
                <w:sz w:val="24"/>
                <w:szCs w:val="24"/>
              </w:rPr>
              <w:t>g&gt;</w:t>
            </w:r>
          </w:p>
          <w:p w:rsidR="002505FC" w:rsidRPr="00E726AC" w:rsidRDefault="003E2070">
            <w:pPr>
              <w:spacing w:before="9"/>
              <w:ind w:left="373"/>
              <w:rPr>
                <w:rFonts w:eastAsia="Cambria"/>
                <w:sz w:val="24"/>
                <w:szCs w:val="24"/>
              </w:rPr>
            </w:pPr>
            <w:r w:rsidRPr="00E726AC">
              <w:rPr>
                <w:rFonts w:eastAsia="Cambria"/>
                <w:spacing w:val="1"/>
                <w:sz w:val="24"/>
                <w:szCs w:val="24"/>
              </w:rPr>
              <w:t>S</w:t>
            </w:r>
            <w:r w:rsidRPr="00E726AC">
              <w:rPr>
                <w:rFonts w:eastAsia="Cambria"/>
                <w:sz w:val="24"/>
                <w:szCs w:val="24"/>
              </w:rPr>
              <w:t>t</w:t>
            </w:r>
            <w:r w:rsidRPr="00E726AC">
              <w:rPr>
                <w:rFonts w:eastAsia="Cambria"/>
                <w:spacing w:val="1"/>
                <w:sz w:val="24"/>
                <w:szCs w:val="24"/>
              </w:rPr>
              <w:t>e</w:t>
            </w:r>
            <w:r w:rsidRPr="00E726AC">
              <w:rPr>
                <w:rFonts w:eastAsia="Cambria"/>
                <w:sz w:val="24"/>
                <w:szCs w:val="24"/>
              </w:rPr>
              <w:t xml:space="preserve">p                      </w:t>
            </w:r>
            <w:r w:rsidRPr="00E726AC">
              <w:rPr>
                <w:rFonts w:eastAsia="Cambria"/>
                <w:spacing w:val="31"/>
                <w:sz w:val="24"/>
                <w:szCs w:val="24"/>
              </w:rPr>
              <w:t xml:space="preserve"> </w:t>
            </w:r>
            <w:r w:rsidRPr="00E726AC">
              <w:rPr>
                <w:rFonts w:eastAsia="Cambria"/>
                <w:spacing w:val="-1"/>
                <w:sz w:val="24"/>
                <w:szCs w:val="24"/>
              </w:rPr>
              <w:t>A</w:t>
            </w:r>
            <w:r w:rsidRPr="00E726AC">
              <w:rPr>
                <w:rFonts w:eastAsia="Cambria"/>
                <w:sz w:val="24"/>
                <w:szCs w:val="24"/>
              </w:rPr>
              <w:t>ctor</w:t>
            </w:r>
            <w:r w:rsidRPr="00E726AC">
              <w:rPr>
                <w:rFonts w:eastAsia="Cambria"/>
                <w:spacing w:val="-1"/>
                <w:sz w:val="24"/>
                <w:szCs w:val="24"/>
              </w:rPr>
              <w:t xml:space="preserve"> A</w:t>
            </w:r>
            <w:r w:rsidRPr="00E726AC">
              <w:rPr>
                <w:rFonts w:eastAsia="Cambria"/>
                <w:sz w:val="24"/>
                <w:szCs w:val="24"/>
              </w:rPr>
              <w:t xml:space="preserve">ction                                           </w:t>
            </w:r>
            <w:r w:rsidRPr="00E726AC">
              <w:rPr>
                <w:rFonts w:eastAsia="Cambria"/>
                <w:spacing w:val="44"/>
                <w:sz w:val="24"/>
                <w:szCs w:val="24"/>
              </w:rPr>
              <w:t xml:space="preserve"> </w:t>
            </w:r>
            <w:r w:rsidRPr="00E726AC">
              <w:rPr>
                <w:rFonts w:eastAsia="Cambria"/>
                <w:spacing w:val="1"/>
                <w:sz w:val="24"/>
                <w:szCs w:val="24"/>
              </w:rPr>
              <w:t>S</w:t>
            </w:r>
            <w:r w:rsidRPr="00E726AC">
              <w:rPr>
                <w:rFonts w:eastAsia="Cambria"/>
                <w:spacing w:val="-1"/>
                <w:sz w:val="24"/>
                <w:szCs w:val="24"/>
              </w:rPr>
              <w:t>y</w:t>
            </w:r>
            <w:r w:rsidRPr="00E726AC">
              <w:rPr>
                <w:rFonts w:eastAsia="Cambria"/>
                <w:sz w:val="24"/>
                <w:szCs w:val="24"/>
              </w:rPr>
              <w:t>st</w:t>
            </w:r>
            <w:r w:rsidRPr="00E726AC">
              <w:rPr>
                <w:rFonts w:eastAsia="Cambria"/>
                <w:spacing w:val="1"/>
                <w:sz w:val="24"/>
                <w:szCs w:val="24"/>
              </w:rPr>
              <w:t>e</w:t>
            </w:r>
            <w:r w:rsidRPr="00E726AC">
              <w:rPr>
                <w:rFonts w:eastAsia="Cambria"/>
                <w:sz w:val="24"/>
                <w:szCs w:val="24"/>
              </w:rPr>
              <w:t xml:space="preserve">m </w:t>
            </w:r>
            <w:r w:rsidRPr="00E726AC">
              <w:rPr>
                <w:rFonts w:eastAsia="Cambria"/>
                <w:spacing w:val="-1"/>
                <w:sz w:val="24"/>
                <w:szCs w:val="24"/>
              </w:rPr>
              <w:t>R</w:t>
            </w:r>
            <w:r w:rsidRPr="00E726AC">
              <w:rPr>
                <w:rFonts w:eastAsia="Cambria"/>
                <w:sz w:val="24"/>
                <w:szCs w:val="24"/>
              </w:rPr>
              <w:t>es</w:t>
            </w:r>
            <w:r w:rsidRPr="00E726AC">
              <w:rPr>
                <w:rFonts w:eastAsia="Cambria"/>
                <w:spacing w:val="1"/>
                <w:sz w:val="24"/>
                <w:szCs w:val="24"/>
              </w:rPr>
              <w:t>p</w:t>
            </w:r>
            <w:r w:rsidRPr="00E726AC">
              <w:rPr>
                <w:rFonts w:eastAsia="Cambria"/>
                <w:sz w:val="24"/>
                <w:szCs w:val="24"/>
              </w:rPr>
              <w:t>onse</w:t>
            </w:r>
          </w:p>
          <w:p w:rsidR="002505FC" w:rsidRPr="00E726AC" w:rsidRDefault="003E2070">
            <w:pPr>
              <w:spacing w:before="11"/>
              <w:ind w:left="532"/>
              <w:rPr>
                <w:rFonts w:eastAsia="Cambria"/>
                <w:sz w:val="24"/>
                <w:szCs w:val="24"/>
              </w:rPr>
            </w:pPr>
            <w:r w:rsidRPr="00E726AC">
              <w:rPr>
                <w:rFonts w:eastAsia="Cambria"/>
                <w:sz w:val="24"/>
                <w:szCs w:val="24"/>
              </w:rPr>
              <w:t xml:space="preserve">1                                                                             </w:t>
            </w:r>
            <w:r w:rsidRPr="00E726AC">
              <w:rPr>
                <w:rFonts w:eastAsia="Cambria"/>
                <w:spacing w:val="17"/>
                <w:sz w:val="24"/>
                <w:szCs w:val="24"/>
              </w:rPr>
              <w:t xml:space="preserve"> </w:t>
            </w:r>
            <w:r w:rsidRPr="00E726AC">
              <w:rPr>
                <w:rFonts w:eastAsia="Cambria"/>
                <w:sz w:val="24"/>
                <w:szCs w:val="24"/>
              </w:rPr>
              <w:t>-</w:t>
            </w:r>
          </w:p>
          <w:p w:rsidR="002505FC" w:rsidRPr="00E726AC" w:rsidRDefault="003E2070">
            <w:pPr>
              <w:spacing w:before="9"/>
              <w:ind w:left="532"/>
              <w:rPr>
                <w:rFonts w:eastAsia="Cambria"/>
                <w:sz w:val="24"/>
                <w:szCs w:val="24"/>
              </w:rPr>
            </w:pPr>
            <w:r w:rsidRPr="00E726AC">
              <w:rPr>
                <w:rFonts w:eastAsia="Cambria"/>
                <w:sz w:val="24"/>
                <w:szCs w:val="24"/>
              </w:rPr>
              <w:t>2</w:t>
            </w:r>
          </w:p>
          <w:p w:rsidR="002505FC" w:rsidRPr="00E726AC" w:rsidRDefault="002505FC">
            <w:pPr>
              <w:spacing w:before="12" w:line="280" w:lineRule="exact"/>
              <w:rPr>
                <w:sz w:val="28"/>
                <w:szCs w:val="28"/>
              </w:rPr>
            </w:pPr>
          </w:p>
          <w:p w:rsidR="002505FC" w:rsidRPr="00E726AC" w:rsidRDefault="003E2070">
            <w:pPr>
              <w:spacing w:line="280" w:lineRule="exact"/>
              <w:ind w:left="102"/>
              <w:rPr>
                <w:rFonts w:eastAsia="Cambria"/>
                <w:sz w:val="24"/>
                <w:szCs w:val="24"/>
              </w:rPr>
            </w:pPr>
            <w:r w:rsidRPr="00E726AC">
              <w:rPr>
                <w:rFonts w:eastAsia="Cambria"/>
                <w:b/>
                <w:sz w:val="24"/>
                <w:szCs w:val="24"/>
              </w:rPr>
              <w:t>Al</w:t>
            </w:r>
            <w:r w:rsidRPr="00E726AC">
              <w:rPr>
                <w:rFonts w:eastAsia="Cambria"/>
                <w:b/>
                <w:spacing w:val="1"/>
                <w:sz w:val="24"/>
                <w:szCs w:val="24"/>
              </w:rPr>
              <w:t>t</w:t>
            </w:r>
            <w:r w:rsidRPr="00E726AC">
              <w:rPr>
                <w:rFonts w:eastAsia="Cambria"/>
                <w:b/>
                <w:sz w:val="24"/>
                <w:szCs w:val="24"/>
              </w:rPr>
              <w:t>er</w:t>
            </w:r>
            <w:r w:rsidRPr="00E726AC">
              <w:rPr>
                <w:rFonts w:eastAsia="Cambria"/>
                <w:b/>
                <w:spacing w:val="-1"/>
                <w:sz w:val="24"/>
                <w:szCs w:val="24"/>
              </w:rPr>
              <w:t>n</w:t>
            </w:r>
            <w:r w:rsidRPr="00E726AC">
              <w:rPr>
                <w:rFonts w:eastAsia="Cambria"/>
                <w:b/>
                <w:spacing w:val="1"/>
                <w:sz w:val="24"/>
                <w:szCs w:val="24"/>
              </w:rPr>
              <w:t>at</w:t>
            </w:r>
            <w:r w:rsidRPr="00E726AC">
              <w:rPr>
                <w:rFonts w:eastAsia="Cambria"/>
                <w:b/>
                <w:spacing w:val="-1"/>
                <w:sz w:val="24"/>
                <w:szCs w:val="24"/>
              </w:rPr>
              <w:t>i</w:t>
            </w:r>
            <w:r w:rsidRPr="00E726AC">
              <w:rPr>
                <w:rFonts w:eastAsia="Cambria"/>
                <w:b/>
                <w:sz w:val="24"/>
                <w:szCs w:val="24"/>
              </w:rPr>
              <w:t xml:space="preserve">ve </w:t>
            </w:r>
            <w:r w:rsidRPr="00E726AC">
              <w:rPr>
                <w:rFonts w:eastAsia="Cambria"/>
                <w:b/>
                <w:spacing w:val="-1"/>
                <w:sz w:val="24"/>
                <w:szCs w:val="24"/>
              </w:rPr>
              <w:t>S</w:t>
            </w:r>
            <w:r w:rsidRPr="00E726AC">
              <w:rPr>
                <w:rFonts w:eastAsia="Cambria"/>
                <w:b/>
                <w:sz w:val="24"/>
                <w:szCs w:val="24"/>
              </w:rPr>
              <w:t>ce</w:t>
            </w:r>
            <w:r w:rsidRPr="00E726AC">
              <w:rPr>
                <w:rFonts w:eastAsia="Cambria"/>
                <w:b/>
                <w:spacing w:val="-1"/>
                <w:sz w:val="24"/>
                <w:szCs w:val="24"/>
              </w:rPr>
              <w:t>n</w:t>
            </w:r>
            <w:r w:rsidRPr="00E726AC">
              <w:rPr>
                <w:rFonts w:eastAsia="Cambria"/>
                <w:b/>
                <w:spacing w:val="1"/>
                <w:sz w:val="24"/>
                <w:szCs w:val="24"/>
              </w:rPr>
              <w:t>a</w:t>
            </w:r>
            <w:r w:rsidRPr="00E726AC">
              <w:rPr>
                <w:rFonts w:eastAsia="Cambria"/>
                <w:b/>
                <w:sz w:val="24"/>
                <w:szCs w:val="24"/>
              </w:rPr>
              <w:t>r</w:t>
            </w:r>
            <w:r w:rsidRPr="00E726AC">
              <w:rPr>
                <w:rFonts w:eastAsia="Cambria"/>
                <w:b/>
                <w:spacing w:val="-1"/>
                <w:sz w:val="24"/>
                <w:szCs w:val="24"/>
              </w:rPr>
              <w:t>i</w:t>
            </w:r>
            <w:r w:rsidRPr="00E726AC">
              <w:rPr>
                <w:rFonts w:eastAsia="Cambria"/>
                <w:b/>
                <w:sz w:val="24"/>
                <w:szCs w:val="24"/>
              </w:rPr>
              <w:t>o: &lt;Hướ</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x</w:t>
            </w:r>
            <w:r w:rsidRPr="00E726AC">
              <w:rPr>
                <w:rFonts w:eastAsia="Cambria"/>
                <w:b/>
                <w:sz w:val="24"/>
                <w:szCs w:val="24"/>
              </w:rPr>
              <w:t>ử</w:t>
            </w:r>
            <w:r w:rsidRPr="00E726AC">
              <w:rPr>
                <w:rFonts w:eastAsia="Cambria"/>
                <w:b/>
                <w:spacing w:val="-1"/>
                <w:sz w:val="24"/>
                <w:szCs w:val="24"/>
              </w:rPr>
              <w:t xml:space="preserve"> </w:t>
            </w:r>
            <w:r w:rsidRPr="00E726AC">
              <w:rPr>
                <w:rFonts w:eastAsia="Cambria"/>
                <w:b/>
                <w:sz w:val="24"/>
                <w:szCs w:val="24"/>
              </w:rPr>
              <w:t>lý kh</w:t>
            </w:r>
            <w:r w:rsidRPr="00E726AC">
              <w:rPr>
                <w:rFonts w:eastAsia="Cambria"/>
                <w:b/>
                <w:spacing w:val="2"/>
                <w:sz w:val="24"/>
                <w:szCs w:val="24"/>
              </w:rPr>
              <w:t>á</w:t>
            </w:r>
            <w:r w:rsidRPr="00E726AC">
              <w:rPr>
                <w:rFonts w:eastAsia="Cambria"/>
                <w:b/>
                <w:sz w:val="24"/>
                <w:szCs w:val="24"/>
              </w:rPr>
              <w:t xml:space="preserve">c </w:t>
            </w:r>
            <w:r w:rsidRPr="00E726AC">
              <w:rPr>
                <w:rFonts w:eastAsia="Cambria"/>
                <w:b/>
                <w:spacing w:val="1"/>
                <w:sz w:val="24"/>
                <w:szCs w:val="24"/>
              </w:rPr>
              <w:t>t</w:t>
            </w:r>
            <w:r w:rsidRPr="00E726AC">
              <w:rPr>
                <w:rFonts w:eastAsia="Cambria"/>
                <w:b/>
                <w:sz w:val="24"/>
                <w:szCs w:val="24"/>
              </w:rPr>
              <w:t>ro</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t</w:t>
            </w:r>
            <w:r w:rsidRPr="00E726AC">
              <w:rPr>
                <w:rFonts w:eastAsia="Cambria"/>
                <w:b/>
                <w:spacing w:val="-1"/>
                <w:sz w:val="24"/>
                <w:szCs w:val="24"/>
              </w:rPr>
              <w:t>ìn</w:t>
            </w:r>
            <w:r w:rsidRPr="00E726AC">
              <w:rPr>
                <w:rFonts w:eastAsia="Cambria"/>
                <w:b/>
                <w:sz w:val="24"/>
                <w:szCs w:val="24"/>
              </w:rPr>
              <w:t xml:space="preserve">h </w:t>
            </w:r>
            <w:r w:rsidRPr="00E726AC">
              <w:rPr>
                <w:rFonts w:eastAsia="Cambria"/>
                <w:b/>
                <w:spacing w:val="1"/>
                <w:sz w:val="24"/>
                <w:szCs w:val="24"/>
              </w:rPr>
              <w:t>h</w:t>
            </w:r>
            <w:r w:rsidRPr="00E726AC">
              <w:rPr>
                <w:rFonts w:eastAsia="Cambria"/>
                <w:b/>
                <w:spacing w:val="2"/>
                <w:sz w:val="24"/>
                <w:szCs w:val="24"/>
              </w:rPr>
              <w:t>u</w:t>
            </w:r>
            <w:r w:rsidRPr="00E726AC">
              <w:rPr>
                <w:rFonts w:eastAsia="Cambria"/>
                <w:b/>
                <w:sz w:val="24"/>
                <w:szCs w:val="24"/>
              </w:rPr>
              <w:t>ố</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d</w:t>
            </w:r>
            <w:r w:rsidRPr="00E726AC">
              <w:rPr>
                <w:rFonts w:eastAsia="Cambria"/>
                <w:b/>
                <w:sz w:val="24"/>
                <w:szCs w:val="24"/>
              </w:rPr>
              <w:t>ữ</w:t>
            </w:r>
            <w:r w:rsidRPr="00E726AC">
              <w:rPr>
                <w:rFonts w:eastAsia="Cambria"/>
                <w:b/>
                <w:spacing w:val="-1"/>
                <w:sz w:val="24"/>
                <w:szCs w:val="24"/>
              </w:rPr>
              <w:t xml:space="preserve"> </w:t>
            </w:r>
            <w:r w:rsidRPr="00E726AC">
              <w:rPr>
                <w:rFonts w:eastAsia="Cambria"/>
                <w:b/>
                <w:sz w:val="24"/>
                <w:szCs w:val="24"/>
              </w:rPr>
              <w:t>l</w:t>
            </w:r>
            <w:r w:rsidRPr="00E726AC">
              <w:rPr>
                <w:rFonts w:eastAsia="Cambria"/>
                <w:b/>
                <w:spacing w:val="-1"/>
                <w:sz w:val="24"/>
                <w:szCs w:val="24"/>
              </w:rPr>
              <w:t>i</w:t>
            </w:r>
            <w:r w:rsidRPr="00E726AC">
              <w:rPr>
                <w:rFonts w:eastAsia="Cambria"/>
                <w:b/>
                <w:sz w:val="24"/>
                <w:szCs w:val="24"/>
              </w:rPr>
              <w:t xml:space="preserve">ệu </w:t>
            </w:r>
            <w:r w:rsidRPr="00E726AC">
              <w:rPr>
                <w:rFonts w:eastAsia="Cambria"/>
                <w:b/>
                <w:spacing w:val="1"/>
                <w:sz w:val="24"/>
                <w:szCs w:val="24"/>
              </w:rPr>
              <w:t>c</w:t>
            </w:r>
            <w:r w:rsidRPr="00E726AC">
              <w:rPr>
                <w:rFonts w:eastAsia="Cambria"/>
                <w:b/>
                <w:sz w:val="24"/>
                <w:szCs w:val="24"/>
              </w:rPr>
              <w:t>ụ</w:t>
            </w:r>
            <w:r w:rsidRPr="00E726AC">
              <w:rPr>
                <w:rFonts w:eastAsia="Cambria"/>
                <w:b/>
                <w:spacing w:val="1"/>
                <w:sz w:val="24"/>
                <w:szCs w:val="24"/>
              </w:rPr>
              <w:t xml:space="preserve"> th</w:t>
            </w:r>
            <w:r w:rsidRPr="00E726AC">
              <w:rPr>
                <w:rFonts w:eastAsia="Cambria"/>
                <w:b/>
                <w:sz w:val="24"/>
                <w:szCs w:val="24"/>
              </w:rPr>
              <w:t xml:space="preserve">ể </w:t>
            </w:r>
            <w:r w:rsidRPr="00E726AC">
              <w:rPr>
                <w:rFonts w:eastAsia="Cambria"/>
                <w:b/>
                <w:spacing w:val="-1"/>
                <w:sz w:val="24"/>
                <w:szCs w:val="24"/>
              </w:rPr>
              <w:t>n</w:t>
            </w:r>
            <w:r w:rsidRPr="00E726AC">
              <w:rPr>
                <w:rFonts w:eastAsia="Cambria"/>
                <w:b/>
                <w:sz w:val="24"/>
                <w:szCs w:val="24"/>
              </w:rPr>
              <w:t>hư</w:t>
            </w:r>
          </w:p>
        </w:tc>
      </w:tr>
    </w:tbl>
    <w:p w:rsidR="002505FC" w:rsidRPr="00E726AC" w:rsidRDefault="002505FC">
      <w:pPr>
        <w:sectPr w:rsidR="002505FC" w:rsidRPr="00E726AC">
          <w:pgSz w:w="11920" w:h="16840"/>
          <w:pgMar w:top="1320" w:right="920" w:bottom="280" w:left="1440" w:header="0" w:footer="796" w:gutter="0"/>
          <w:cols w:space="720"/>
        </w:sectPr>
      </w:pPr>
    </w:p>
    <w:p w:rsidR="002505FC" w:rsidRPr="00E726AC" w:rsidRDefault="00CF7A1C">
      <w:pPr>
        <w:spacing w:before="62"/>
        <w:ind w:left="548" w:right="202"/>
        <w:rPr>
          <w:rFonts w:eastAsia="Cambria"/>
          <w:sz w:val="24"/>
          <w:szCs w:val="24"/>
        </w:rPr>
      </w:pPr>
      <w:r>
        <w:lastRenderedPageBreak/>
        <w:pict>
          <v:group id="_x0000_s1085" style="position:absolute;left:0;text-align:left;margin-left:93.7pt;margin-top:70.25pt;width:450.55pt;height:300.05pt;z-index:-4091;mso-position-horizontal-relative:page;mso-position-vertical-relative:page" coordorigin="1874,1405" coordsize="9011,6001">
            <v:shape id="_x0000_s1089" style="position:absolute;left:1884;top:1416;width:8990;height:0" coordorigin="1884,1416" coordsize="8990,0" path="m1884,1416r8990,e" filled="f" strokeweight=".58pt">
              <v:path arrowok="t"/>
            </v:shape>
            <v:shape id="_x0000_s1088" style="position:absolute;left:1880;top:1411;width:0;height:5989" coordorigin="1880,1411" coordsize="0,5989" path="m1880,1411r,5989e" filled="f" strokeweight=".58pt">
              <v:path arrowok="t"/>
            </v:shape>
            <v:shape id="_x0000_s1087" style="position:absolute;left:1884;top:7395;width:8990;height:0" coordorigin="1884,7395" coordsize="8990,0" path="m1884,7395r8990,e" filled="f" strokeweight=".58pt">
              <v:path arrowok="t"/>
            </v:shape>
            <v:shape id="_x0000_s1086" style="position:absolute;left:10879;top:1411;width:0;height:5989" coordorigin="10879,1411" coordsize="0,5989" path="m10879,1411r,5989e" filled="f" strokeweight=".58pt">
              <v:path arrowok="t"/>
            </v:shape>
            <w10:wrap anchorx="page" anchory="page"/>
          </v:group>
        </w:pict>
      </w:r>
      <w:r w:rsidR="003E2070" w:rsidRPr="00E726AC">
        <w:rPr>
          <w:rFonts w:eastAsia="Cambria"/>
          <w:b/>
          <w:sz w:val="24"/>
          <w:szCs w:val="24"/>
        </w:rPr>
        <w:t>mệ</w:t>
      </w:r>
      <w:r w:rsidR="003E2070" w:rsidRPr="00E726AC">
        <w:rPr>
          <w:rFonts w:eastAsia="Cambria"/>
          <w:b/>
          <w:spacing w:val="-1"/>
          <w:sz w:val="24"/>
          <w:szCs w:val="24"/>
        </w:rPr>
        <w:t>n</w:t>
      </w:r>
      <w:r w:rsidR="003E2070" w:rsidRPr="00E726AC">
        <w:rPr>
          <w:rFonts w:eastAsia="Cambria"/>
          <w:b/>
          <w:sz w:val="24"/>
          <w:szCs w:val="24"/>
        </w:rPr>
        <w:t xml:space="preserve">h </w:t>
      </w:r>
      <w:r w:rsidR="003E2070" w:rsidRPr="00E726AC">
        <w:rPr>
          <w:rFonts w:eastAsia="Cambria"/>
          <w:b/>
          <w:spacing w:val="1"/>
          <w:sz w:val="24"/>
          <w:szCs w:val="24"/>
        </w:rPr>
        <w:t>đ</w:t>
      </w:r>
      <w:r w:rsidR="003E2070" w:rsidRPr="00E726AC">
        <w:rPr>
          <w:rFonts w:eastAsia="Cambria"/>
          <w:b/>
          <w:sz w:val="24"/>
          <w:szCs w:val="24"/>
        </w:rPr>
        <w:t xml:space="preserve">ề </w:t>
      </w:r>
      <w:r w:rsidR="003E2070" w:rsidRPr="00E726AC">
        <w:rPr>
          <w:rFonts w:eastAsia="Cambria"/>
          <w:b/>
          <w:spacing w:val="-1"/>
          <w:sz w:val="24"/>
          <w:szCs w:val="24"/>
        </w:rPr>
        <w:t>i</w:t>
      </w:r>
      <w:r w:rsidR="003E2070" w:rsidRPr="00E726AC">
        <w:rPr>
          <w:rFonts w:eastAsia="Cambria"/>
          <w:b/>
          <w:sz w:val="24"/>
          <w:szCs w:val="24"/>
        </w:rPr>
        <w:t>f</w:t>
      </w:r>
      <w:r w:rsidR="003E2070" w:rsidRPr="00E726AC">
        <w:rPr>
          <w:rFonts w:eastAsia="Cambria"/>
          <w:b/>
          <w:spacing w:val="1"/>
          <w:sz w:val="24"/>
          <w:szCs w:val="24"/>
        </w:rPr>
        <w:t xml:space="preserve"> h</w:t>
      </w:r>
      <w:r w:rsidR="003E2070" w:rsidRPr="00E726AC">
        <w:rPr>
          <w:rFonts w:eastAsia="Cambria"/>
          <w:b/>
          <w:sz w:val="24"/>
          <w:szCs w:val="24"/>
        </w:rPr>
        <w:t>o</w:t>
      </w:r>
      <w:r w:rsidR="003E2070" w:rsidRPr="00E726AC">
        <w:rPr>
          <w:rFonts w:eastAsia="Cambria"/>
          <w:b/>
          <w:spacing w:val="1"/>
          <w:sz w:val="24"/>
          <w:szCs w:val="24"/>
        </w:rPr>
        <w:t>ặ</w:t>
      </w:r>
      <w:r w:rsidR="003E2070" w:rsidRPr="00E726AC">
        <w:rPr>
          <w:rFonts w:eastAsia="Cambria"/>
          <w:b/>
          <w:sz w:val="24"/>
          <w:szCs w:val="24"/>
        </w:rPr>
        <w:t xml:space="preserve">c </w:t>
      </w:r>
      <w:r w:rsidR="003E2070" w:rsidRPr="00E726AC">
        <w:rPr>
          <w:rFonts w:eastAsia="Cambria"/>
          <w:b/>
          <w:spacing w:val="1"/>
          <w:sz w:val="24"/>
          <w:szCs w:val="24"/>
        </w:rPr>
        <w:t>l</w:t>
      </w:r>
      <w:r w:rsidR="003E2070" w:rsidRPr="00E726AC">
        <w:rPr>
          <w:rFonts w:eastAsia="Cambria"/>
          <w:b/>
          <w:spacing w:val="-1"/>
          <w:sz w:val="24"/>
          <w:szCs w:val="24"/>
        </w:rPr>
        <w:t>ự</w:t>
      </w:r>
      <w:r w:rsidR="003E2070" w:rsidRPr="00E726AC">
        <w:rPr>
          <w:rFonts w:eastAsia="Cambria"/>
          <w:b/>
          <w:sz w:val="24"/>
          <w:szCs w:val="24"/>
        </w:rPr>
        <w:t>a</w:t>
      </w:r>
      <w:r w:rsidR="003E2070" w:rsidRPr="00E726AC">
        <w:rPr>
          <w:rFonts w:eastAsia="Cambria"/>
          <w:b/>
          <w:spacing w:val="1"/>
          <w:sz w:val="24"/>
          <w:szCs w:val="24"/>
        </w:rPr>
        <w:t xml:space="preserve"> </w:t>
      </w:r>
      <w:r w:rsidR="003E2070" w:rsidRPr="00E726AC">
        <w:rPr>
          <w:rFonts w:eastAsia="Cambria"/>
          <w:b/>
          <w:spacing w:val="-2"/>
          <w:sz w:val="24"/>
          <w:szCs w:val="24"/>
        </w:rPr>
        <w:t>c</w:t>
      </w:r>
      <w:r w:rsidR="003E2070" w:rsidRPr="00E726AC">
        <w:rPr>
          <w:rFonts w:eastAsia="Cambria"/>
          <w:b/>
          <w:spacing w:val="1"/>
          <w:sz w:val="24"/>
          <w:szCs w:val="24"/>
        </w:rPr>
        <w:t>h</w:t>
      </w:r>
      <w:r w:rsidR="003E2070" w:rsidRPr="00E726AC">
        <w:rPr>
          <w:rFonts w:eastAsia="Cambria"/>
          <w:b/>
          <w:sz w:val="24"/>
          <w:szCs w:val="24"/>
        </w:rPr>
        <w:t>ọn</w:t>
      </w:r>
      <w:r w:rsidR="003E2070" w:rsidRPr="00E726AC">
        <w:rPr>
          <w:rFonts w:eastAsia="Cambria"/>
          <w:b/>
          <w:spacing w:val="-1"/>
          <w:sz w:val="24"/>
          <w:szCs w:val="24"/>
        </w:rPr>
        <w:t xml:space="preserve"> </w:t>
      </w:r>
      <w:r w:rsidR="003E2070" w:rsidRPr="00E726AC">
        <w:rPr>
          <w:rFonts w:eastAsia="Cambria"/>
          <w:b/>
          <w:sz w:val="24"/>
          <w:szCs w:val="24"/>
        </w:rPr>
        <w:t>kh</w:t>
      </w:r>
      <w:r w:rsidR="003E2070" w:rsidRPr="00E726AC">
        <w:rPr>
          <w:rFonts w:eastAsia="Cambria"/>
          <w:b/>
          <w:spacing w:val="1"/>
          <w:sz w:val="24"/>
          <w:szCs w:val="24"/>
        </w:rPr>
        <w:t>á</w:t>
      </w:r>
      <w:r w:rsidR="003E2070" w:rsidRPr="00E726AC">
        <w:rPr>
          <w:rFonts w:eastAsia="Cambria"/>
          <w:b/>
          <w:sz w:val="24"/>
          <w:szCs w:val="24"/>
        </w:rPr>
        <w:t>c</w:t>
      </w:r>
      <w:r w:rsidR="003E2070" w:rsidRPr="00E726AC">
        <w:rPr>
          <w:rFonts w:eastAsia="Cambria"/>
          <w:b/>
          <w:spacing w:val="1"/>
          <w:sz w:val="24"/>
          <w:szCs w:val="24"/>
        </w:rPr>
        <w:t xml:space="preserve"> </w:t>
      </w:r>
      <w:r w:rsidR="003E2070" w:rsidRPr="00E726AC">
        <w:rPr>
          <w:rFonts w:eastAsia="Cambria"/>
          <w:b/>
          <w:sz w:val="24"/>
          <w:szCs w:val="24"/>
        </w:rPr>
        <w:t>c</w:t>
      </w:r>
      <w:r w:rsidR="003E2070" w:rsidRPr="00E726AC">
        <w:rPr>
          <w:rFonts w:eastAsia="Cambria"/>
          <w:b/>
          <w:spacing w:val="-2"/>
          <w:sz w:val="24"/>
          <w:szCs w:val="24"/>
        </w:rPr>
        <w:t>ủ</w:t>
      </w:r>
      <w:r w:rsidR="003E2070" w:rsidRPr="00E726AC">
        <w:rPr>
          <w:rFonts w:eastAsia="Cambria"/>
          <w:b/>
          <w:sz w:val="24"/>
          <w:szCs w:val="24"/>
        </w:rPr>
        <w:t>a</w:t>
      </w:r>
      <w:r w:rsidR="003E2070" w:rsidRPr="00E726AC">
        <w:rPr>
          <w:rFonts w:eastAsia="Cambria"/>
          <w:b/>
          <w:spacing w:val="1"/>
          <w:sz w:val="24"/>
          <w:szCs w:val="24"/>
        </w:rPr>
        <w:t xml:space="preserve"> </w:t>
      </w:r>
      <w:r w:rsidR="003E2070" w:rsidRPr="00E726AC">
        <w:rPr>
          <w:rFonts w:eastAsia="Cambria"/>
          <w:b/>
          <w:spacing w:val="-1"/>
          <w:sz w:val="24"/>
          <w:szCs w:val="24"/>
        </w:rPr>
        <w:t>n</w:t>
      </w:r>
      <w:r w:rsidR="003E2070" w:rsidRPr="00E726AC">
        <w:rPr>
          <w:rFonts w:eastAsia="Cambria"/>
          <w:b/>
          <w:sz w:val="24"/>
          <w:szCs w:val="24"/>
        </w:rPr>
        <w:t>gười</w:t>
      </w:r>
      <w:r w:rsidR="003E2070" w:rsidRPr="00E726AC">
        <w:rPr>
          <w:rFonts w:eastAsia="Cambria"/>
          <w:b/>
          <w:spacing w:val="-1"/>
          <w:sz w:val="24"/>
          <w:szCs w:val="24"/>
        </w:rPr>
        <w:t xml:space="preserve"> </w:t>
      </w:r>
      <w:r w:rsidR="003E2070" w:rsidRPr="00E726AC">
        <w:rPr>
          <w:rFonts w:eastAsia="Cambria"/>
          <w:b/>
          <w:sz w:val="24"/>
          <w:szCs w:val="24"/>
        </w:rPr>
        <w:t>d</w:t>
      </w:r>
      <w:r w:rsidR="003E2070" w:rsidRPr="00E726AC">
        <w:rPr>
          <w:rFonts w:eastAsia="Cambria"/>
          <w:b/>
          <w:spacing w:val="1"/>
          <w:sz w:val="24"/>
          <w:szCs w:val="24"/>
        </w:rPr>
        <w:t>ù</w:t>
      </w:r>
      <w:r w:rsidR="003E2070" w:rsidRPr="00E726AC">
        <w:rPr>
          <w:rFonts w:eastAsia="Cambria"/>
          <w:b/>
          <w:spacing w:val="-1"/>
          <w:sz w:val="24"/>
          <w:szCs w:val="24"/>
        </w:rPr>
        <w:t>n</w:t>
      </w:r>
      <w:r w:rsidR="003E2070" w:rsidRPr="00E726AC">
        <w:rPr>
          <w:rFonts w:eastAsia="Cambria"/>
          <w:b/>
          <w:sz w:val="24"/>
          <w:szCs w:val="24"/>
        </w:rPr>
        <w:t xml:space="preserve">g </w:t>
      </w:r>
      <w:r w:rsidR="003E2070" w:rsidRPr="00E726AC">
        <w:rPr>
          <w:rFonts w:eastAsia="Cambria"/>
          <w:b/>
          <w:spacing w:val="1"/>
          <w:sz w:val="24"/>
          <w:szCs w:val="24"/>
        </w:rPr>
        <w:t>t</w:t>
      </w:r>
      <w:r w:rsidR="003E2070" w:rsidRPr="00E726AC">
        <w:rPr>
          <w:rFonts w:eastAsia="Cambria"/>
          <w:b/>
          <w:sz w:val="24"/>
          <w:szCs w:val="24"/>
        </w:rPr>
        <w:t>ro</w:t>
      </w:r>
      <w:r w:rsidR="003E2070" w:rsidRPr="00E726AC">
        <w:rPr>
          <w:rFonts w:eastAsia="Cambria"/>
          <w:b/>
          <w:spacing w:val="-1"/>
          <w:sz w:val="24"/>
          <w:szCs w:val="24"/>
        </w:rPr>
        <w:t>n</w:t>
      </w:r>
      <w:r w:rsidR="003E2070" w:rsidRPr="00E726AC">
        <w:rPr>
          <w:rFonts w:eastAsia="Cambria"/>
          <w:b/>
          <w:sz w:val="24"/>
          <w:szCs w:val="24"/>
        </w:rPr>
        <w:t>g quá</w:t>
      </w:r>
      <w:r w:rsidR="003E2070" w:rsidRPr="00E726AC">
        <w:rPr>
          <w:rFonts w:eastAsia="Cambria"/>
          <w:b/>
          <w:spacing w:val="1"/>
          <w:sz w:val="24"/>
          <w:szCs w:val="24"/>
        </w:rPr>
        <w:t xml:space="preserve"> t</w:t>
      </w:r>
      <w:r w:rsidR="003E2070" w:rsidRPr="00E726AC">
        <w:rPr>
          <w:rFonts w:eastAsia="Cambria"/>
          <w:b/>
          <w:sz w:val="24"/>
          <w:szCs w:val="24"/>
        </w:rPr>
        <w:t>r</w:t>
      </w:r>
      <w:r w:rsidR="003E2070" w:rsidRPr="00E726AC">
        <w:rPr>
          <w:rFonts w:eastAsia="Cambria"/>
          <w:b/>
          <w:spacing w:val="-1"/>
          <w:sz w:val="24"/>
          <w:szCs w:val="24"/>
        </w:rPr>
        <w:t>ìn</w:t>
      </w:r>
      <w:r w:rsidR="003E2070" w:rsidRPr="00E726AC">
        <w:rPr>
          <w:rFonts w:eastAsia="Cambria"/>
          <w:b/>
          <w:sz w:val="24"/>
          <w:szCs w:val="24"/>
        </w:rPr>
        <w:t>h m</w:t>
      </w:r>
      <w:r w:rsidR="003E2070" w:rsidRPr="00E726AC">
        <w:rPr>
          <w:rFonts w:eastAsia="Cambria"/>
          <w:b/>
          <w:spacing w:val="1"/>
          <w:sz w:val="24"/>
          <w:szCs w:val="24"/>
        </w:rPr>
        <w:t>a</w:t>
      </w:r>
      <w:r w:rsidR="003E2070" w:rsidRPr="00E726AC">
        <w:rPr>
          <w:rFonts w:eastAsia="Cambria"/>
          <w:b/>
          <w:spacing w:val="-1"/>
          <w:sz w:val="24"/>
          <w:szCs w:val="24"/>
        </w:rPr>
        <w:t>i</w:t>
      </w:r>
      <w:r w:rsidR="003E2070" w:rsidRPr="00E726AC">
        <w:rPr>
          <w:rFonts w:eastAsia="Cambria"/>
          <w:b/>
          <w:sz w:val="24"/>
          <w:szCs w:val="24"/>
        </w:rPr>
        <w:t>n</w:t>
      </w:r>
      <w:r w:rsidR="003E2070" w:rsidRPr="00E726AC">
        <w:rPr>
          <w:rFonts w:eastAsia="Cambria"/>
          <w:b/>
          <w:spacing w:val="-1"/>
          <w:sz w:val="24"/>
          <w:szCs w:val="24"/>
        </w:rPr>
        <w:t xml:space="preserve"> </w:t>
      </w:r>
      <w:r w:rsidR="003E2070" w:rsidRPr="00E726AC">
        <w:rPr>
          <w:rFonts w:eastAsia="Cambria"/>
          <w:b/>
          <w:spacing w:val="1"/>
          <w:sz w:val="24"/>
          <w:szCs w:val="24"/>
        </w:rPr>
        <w:t>f</w:t>
      </w:r>
      <w:r w:rsidR="003E2070" w:rsidRPr="00E726AC">
        <w:rPr>
          <w:rFonts w:eastAsia="Cambria"/>
          <w:b/>
          <w:sz w:val="24"/>
          <w:szCs w:val="24"/>
        </w:rPr>
        <w:t xml:space="preserve">low </w:t>
      </w:r>
      <w:r w:rsidR="003E2070" w:rsidRPr="00E726AC">
        <w:rPr>
          <w:rFonts w:eastAsia="Cambria"/>
          <w:b/>
          <w:spacing w:val="1"/>
          <w:sz w:val="24"/>
          <w:szCs w:val="24"/>
        </w:rPr>
        <w:t>đ</w:t>
      </w:r>
      <w:r w:rsidR="003E2070" w:rsidRPr="00E726AC">
        <w:rPr>
          <w:rFonts w:eastAsia="Cambria"/>
          <w:b/>
          <w:spacing w:val="2"/>
          <w:sz w:val="24"/>
          <w:szCs w:val="24"/>
        </w:rPr>
        <w:t>ư</w:t>
      </w:r>
      <w:r w:rsidR="003E2070" w:rsidRPr="00E726AC">
        <w:rPr>
          <w:rFonts w:eastAsia="Cambria"/>
          <w:b/>
          <w:sz w:val="24"/>
          <w:szCs w:val="24"/>
        </w:rPr>
        <w:t xml:space="preserve">ợc </w:t>
      </w:r>
      <w:r w:rsidR="003E2070" w:rsidRPr="00E726AC">
        <w:rPr>
          <w:rFonts w:eastAsia="Cambria"/>
          <w:b/>
          <w:spacing w:val="1"/>
          <w:sz w:val="24"/>
          <w:szCs w:val="24"/>
        </w:rPr>
        <w:t>d</w:t>
      </w:r>
      <w:r w:rsidR="003E2070" w:rsidRPr="00E726AC">
        <w:rPr>
          <w:rFonts w:eastAsia="Cambria"/>
          <w:b/>
          <w:spacing w:val="-1"/>
          <w:sz w:val="24"/>
          <w:szCs w:val="24"/>
        </w:rPr>
        <w:t>i</w:t>
      </w:r>
      <w:r w:rsidR="003E2070" w:rsidRPr="00E726AC">
        <w:rPr>
          <w:rFonts w:eastAsia="Cambria"/>
          <w:b/>
          <w:sz w:val="24"/>
          <w:szCs w:val="24"/>
        </w:rPr>
        <w:t>ễn</w:t>
      </w:r>
      <w:r w:rsidR="003E2070" w:rsidRPr="00E726AC">
        <w:rPr>
          <w:rFonts w:eastAsia="Cambria"/>
          <w:b/>
          <w:spacing w:val="-1"/>
          <w:sz w:val="24"/>
          <w:szCs w:val="24"/>
        </w:rPr>
        <w:t xml:space="preserve"> </w:t>
      </w:r>
      <w:r w:rsidR="003E2070" w:rsidRPr="00E726AC">
        <w:rPr>
          <w:rFonts w:eastAsia="Cambria"/>
          <w:b/>
          <w:sz w:val="24"/>
          <w:szCs w:val="24"/>
        </w:rPr>
        <w:t>r</w:t>
      </w:r>
      <w:r w:rsidR="003E2070" w:rsidRPr="00E726AC">
        <w:rPr>
          <w:rFonts w:eastAsia="Cambria"/>
          <w:b/>
          <w:spacing w:val="1"/>
          <w:sz w:val="24"/>
          <w:szCs w:val="24"/>
        </w:rPr>
        <w:t>a</w:t>
      </w:r>
      <w:r w:rsidR="003E2070" w:rsidRPr="00E726AC">
        <w:rPr>
          <w:rFonts w:eastAsia="Cambria"/>
          <w:b/>
          <w:sz w:val="24"/>
          <w:szCs w:val="24"/>
        </w:rPr>
        <w:t>&gt;</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E726AC">
        <w:trPr>
          <w:trHeight w:hRule="exact" w:val="281"/>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60" w:lineRule="exact"/>
              <w:ind w:left="302" w:right="307"/>
              <w:jc w:val="center"/>
              <w:rPr>
                <w:rFonts w:eastAsia="Cambria"/>
                <w:sz w:val="24"/>
                <w:szCs w:val="24"/>
              </w:rPr>
            </w:pPr>
            <w:r w:rsidRPr="00E726AC">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60" w:lineRule="exact"/>
              <w:ind w:left="972"/>
              <w:rPr>
                <w:rFonts w:eastAsia="Cambria"/>
                <w:sz w:val="24"/>
                <w:szCs w:val="24"/>
              </w:rPr>
            </w:pPr>
            <w:r w:rsidRPr="00E726AC">
              <w:rPr>
                <w:rFonts w:eastAsia="Cambria"/>
                <w:spacing w:val="-1"/>
                <w:position w:val="-1"/>
                <w:sz w:val="24"/>
                <w:szCs w:val="24"/>
              </w:rPr>
              <w:t>A</w:t>
            </w:r>
            <w:r w:rsidRPr="00E726AC">
              <w:rPr>
                <w:rFonts w:eastAsia="Cambria"/>
                <w:position w:val="-1"/>
                <w:sz w:val="24"/>
                <w:szCs w:val="24"/>
              </w:rPr>
              <w:t>ctor</w:t>
            </w:r>
            <w:r w:rsidRPr="00E726AC">
              <w:rPr>
                <w:rFonts w:eastAsia="Cambria"/>
                <w:spacing w:val="-1"/>
                <w:position w:val="-1"/>
                <w:sz w:val="24"/>
                <w:szCs w:val="24"/>
              </w:rPr>
              <w:t xml:space="preserve"> A</w:t>
            </w:r>
            <w:r w:rsidRPr="00E726AC">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60" w:lineRule="exact"/>
              <w:ind w:left="1377"/>
              <w:rPr>
                <w:rFonts w:eastAsia="Cambria"/>
                <w:sz w:val="24"/>
                <w:szCs w:val="24"/>
              </w:rPr>
            </w:pPr>
            <w:r w:rsidRPr="00E726AC">
              <w:rPr>
                <w:rFonts w:eastAsia="Cambria"/>
                <w:spacing w:val="1"/>
                <w:position w:val="-1"/>
                <w:sz w:val="24"/>
                <w:szCs w:val="24"/>
              </w:rPr>
              <w:t>S</w:t>
            </w:r>
            <w:r w:rsidRPr="00E726AC">
              <w:rPr>
                <w:rFonts w:eastAsia="Cambria"/>
                <w:spacing w:val="-1"/>
                <w:position w:val="-1"/>
                <w:sz w:val="24"/>
                <w:szCs w:val="24"/>
              </w:rPr>
              <w:t>y</w:t>
            </w:r>
            <w:r w:rsidRPr="00E726AC">
              <w:rPr>
                <w:rFonts w:eastAsia="Cambria"/>
                <w:position w:val="-1"/>
                <w:sz w:val="24"/>
                <w:szCs w:val="24"/>
              </w:rPr>
              <w:t>st</w:t>
            </w:r>
            <w:r w:rsidRPr="00E726AC">
              <w:rPr>
                <w:rFonts w:eastAsia="Cambria"/>
                <w:spacing w:val="1"/>
                <w:position w:val="-1"/>
                <w:sz w:val="24"/>
                <w:szCs w:val="24"/>
              </w:rPr>
              <w:t>e</w:t>
            </w:r>
            <w:r w:rsidRPr="00E726AC">
              <w:rPr>
                <w:rFonts w:eastAsia="Cambria"/>
                <w:position w:val="-1"/>
                <w:sz w:val="24"/>
                <w:szCs w:val="24"/>
              </w:rPr>
              <w:t xml:space="preserve">m </w:t>
            </w:r>
            <w:r w:rsidRPr="00E726AC">
              <w:rPr>
                <w:rFonts w:eastAsia="Cambria"/>
                <w:spacing w:val="-1"/>
                <w:position w:val="-1"/>
                <w:sz w:val="24"/>
                <w:szCs w:val="24"/>
              </w:rPr>
              <w:t>R</w:t>
            </w:r>
            <w:r w:rsidRPr="00E726AC">
              <w:rPr>
                <w:rFonts w:eastAsia="Cambria"/>
                <w:position w:val="-1"/>
                <w:sz w:val="24"/>
                <w:szCs w:val="24"/>
              </w:rPr>
              <w:t>es</w:t>
            </w:r>
            <w:r w:rsidRPr="00E726AC">
              <w:rPr>
                <w:rFonts w:eastAsia="Cambria"/>
                <w:spacing w:val="1"/>
                <w:position w:val="-1"/>
                <w:sz w:val="24"/>
                <w:szCs w:val="24"/>
              </w:rPr>
              <w:t>p</w:t>
            </w:r>
            <w:r w:rsidRPr="00E726AC">
              <w:rPr>
                <w:rFonts w:eastAsia="Cambria"/>
                <w:position w:val="-1"/>
                <w:sz w:val="24"/>
                <w:szCs w:val="24"/>
              </w:rPr>
              <w:t>onse</w:t>
            </w:r>
          </w:p>
        </w:tc>
      </w:tr>
      <w:tr w:rsidR="002505FC" w:rsidRPr="00E726AC">
        <w:trPr>
          <w:trHeight w:hRule="exact" w:val="298"/>
        </w:trPr>
        <w:tc>
          <w:tcPr>
            <w:tcW w:w="986" w:type="dxa"/>
            <w:tcBorders>
              <w:top w:val="single" w:sz="5" w:space="0" w:color="000000"/>
              <w:left w:val="single" w:sz="5" w:space="0" w:color="000000"/>
              <w:bottom w:val="single" w:sz="5" w:space="0" w:color="000000"/>
              <w:right w:val="single" w:sz="5" w:space="0" w:color="000000"/>
            </w:tcBorders>
          </w:tcPr>
          <w:p w:rsidR="002505FC" w:rsidRPr="00E726AC" w:rsidRDefault="003E2070">
            <w:pPr>
              <w:ind w:left="381" w:right="385"/>
              <w:jc w:val="center"/>
              <w:rPr>
                <w:rFonts w:eastAsia="Cambria"/>
                <w:sz w:val="24"/>
                <w:szCs w:val="24"/>
              </w:rPr>
            </w:pPr>
            <w:r w:rsidRPr="00E726AC">
              <w:rPr>
                <w:rFonts w:eastAsia="Cambria"/>
                <w:sz w:val="24"/>
                <w:szCs w:val="24"/>
              </w:rPr>
              <w:t>1</w:t>
            </w:r>
          </w:p>
        </w:tc>
        <w:tc>
          <w:tcPr>
            <w:tcW w:w="3241"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2505FC">
      <w:pPr>
        <w:spacing w:before="5" w:line="240" w:lineRule="exact"/>
        <w:rPr>
          <w:sz w:val="24"/>
          <w:szCs w:val="24"/>
        </w:rPr>
      </w:pPr>
    </w:p>
    <w:p w:rsidR="002505FC" w:rsidRPr="00E726AC" w:rsidRDefault="003E2070">
      <w:pPr>
        <w:spacing w:before="26"/>
        <w:ind w:left="548"/>
        <w:rPr>
          <w:rFonts w:eastAsia="Cambria"/>
          <w:sz w:val="24"/>
          <w:szCs w:val="24"/>
        </w:rPr>
      </w:pPr>
      <w:r w:rsidRPr="00E726AC">
        <w:rPr>
          <w:rFonts w:eastAsia="Cambria"/>
          <w:b/>
          <w:sz w:val="24"/>
          <w:szCs w:val="24"/>
        </w:rPr>
        <w:t>E</w:t>
      </w:r>
      <w:r w:rsidRPr="00E726AC">
        <w:rPr>
          <w:rFonts w:eastAsia="Cambria"/>
          <w:b/>
          <w:spacing w:val="1"/>
          <w:sz w:val="24"/>
          <w:szCs w:val="24"/>
        </w:rPr>
        <w:t>x</w:t>
      </w:r>
      <w:r w:rsidRPr="00E726AC">
        <w:rPr>
          <w:rFonts w:eastAsia="Cambria"/>
          <w:b/>
          <w:sz w:val="24"/>
          <w:szCs w:val="24"/>
        </w:rPr>
        <w:t>ce</w:t>
      </w:r>
      <w:r w:rsidRPr="00E726AC">
        <w:rPr>
          <w:rFonts w:eastAsia="Cambria"/>
          <w:b/>
          <w:spacing w:val="1"/>
          <w:sz w:val="24"/>
          <w:szCs w:val="24"/>
        </w:rPr>
        <w:t>pt</w:t>
      </w:r>
      <w:r w:rsidRPr="00E726AC">
        <w:rPr>
          <w:rFonts w:eastAsia="Cambria"/>
          <w:b/>
          <w:spacing w:val="-1"/>
          <w:sz w:val="24"/>
          <w:szCs w:val="24"/>
        </w:rPr>
        <w:t>i</w:t>
      </w:r>
      <w:r w:rsidRPr="00E726AC">
        <w:rPr>
          <w:rFonts w:eastAsia="Cambria"/>
          <w:b/>
          <w:sz w:val="24"/>
          <w:szCs w:val="24"/>
        </w:rPr>
        <w:t>o</w:t>
      </w:r>
      <w:r w:rsidRPr="00E726AC">
        <w:rPr>
          <w:rFonts w:eastAsia="Cambria"/>
          <w:b/>
          <w:spacing w:val="-1"/>
          <w:sz w:val="24"/>
          <w:szCs w:val="24"/>
        </w:rPr>
        <w:t>n</w:t>
      </w:r>
      <w:r w:rsidRPr="00E726AC">
        <w:rPr>
          <w:rFonts w:eastAsia="Cambria"/>
          <w:b/>
          <w:sz w:val="24"/>
          <w:szCs w:val="24"/>
        </w:rPr>
        <w:t xml:space="preserve">s: </w:t>
      </w:r>
      <w:r w:rsidRPr="00E726AC">
        <w:rPr>
          <w:rFonts w:eastAsia="Cambria"/>
          <w:b/>
          <w:spacing w:val="2"/>
          <w:sz w:val="24"/>
          <w:szCs w:val="24"/>
        </w:rPr>
        <w:t>G</w:t>
      </w:r>
      <w:r w:rsidRPr="00E726AC">
        <w:rPr>
          <w:rFonts w:eastAsia="Cambria"/>
          <w:b/>
          <w:sz w:val="24"/>
          <w:szCs w:val="24"/>
        </w:rPr>
        <w:t xml:space="preserve">ồm </w:t>
      </w:r>
      <w:r w:rsidRPr="00E726AC">
        <w:rPr>
          <w:rFonts w:eastAsia="Cambria"/>
          <w:b/>
          <w:spacing w:val="-2"/>
          <w:sz w:val="24"/>
          <w:szCs w:val="24"/>
        </w:rPr>
        <w:t>c</w:t>
      </w:r>
      <w:r w:rsidRPr="00E726AC">
        <w:rPr>
          <w:rFonts w:eastAsia="Cambria"/>
          <w:b/>
          <w:spacing w:val="1"/>
          <w:sz w:val="24"/>
          <w:szCs w:val="24"/>
        </w:rPr>
        <w:t>á</w:t>
      </w:r>
      <w:r w:rsidRPr="00E726AC">
        <w:rPr>
          <w:rFonts w:eastAsia="Cambria"/>
          <w:b/>
          <w:sz w:val="24"/>
          <w:szCs w:val="24"/>
        </w:rPr>
        <w:t xml:space="preserve">c </w:t>
      </w:r>
      <w:r w:rsidRPr="00E726AC">
        <w:rPr>
          <w:rFonts w:eastAsia="Cambria"/>
          <w:b/>
          <w:spacing w:val="1"/>
          <w:sz w:val="24"/>
          <w:szCs w:val="24"/>
        </w:rPr>
        <w:t>t</w:t>
      </w:r>
      <w:r w:rsidRPr="00E726AC">
        <w:rPr>
          <w:rFonts w:eastAsia="Cambria"/>
          <w:b/>
          <w:spacing w:val="-3"/>
          <w:sz w:val="24"/>
          <w:szCs w:val="24"/>
        </w:rPr>
        <w:t>ì</w:t>
      </w:r>
      <w:r w:rsidRPr="00E726AC">
        <w:rPr>
          <w:rFonts w:eastAsia="Cambria"/>
          <w:b/>
          <w:spacing w:val="-1"/>
          <w:sz w:val="24"/>
          <w:szCs w:val="24"/>
        </w:rPr>
        <w:t>n</w:t>
      </w:r>
      <w:r w:rsidRPr="00E726AC">
        <w:rPr>
          <w:rFonts w:eastAsia="Cambria"/>
          <w:b/>
          <w:sz w:val="24"/>
          <w:szCs w:val="24"/>
        </w:rPr>
        <w:t xml:space="preserve">h </w:t>
      </w:r>
      <w:r w:rsidRPr="00E726AC">
        <w:rPr>
          <w:rFonts w:eastAsia="Cambria"/>
          <w:b/>
          <w:spacing w:val="1"/>
          <w:sz w:val="24"/>
          <w:szCs w:val="24"/>
        </w:rPr>
        <w:t>h</w:t>
      </w:r>
      <w:r w:rsidRPr="00E726AC">
        <w:rPr>
          <w:rFonts w:eastAsia="Cambria"/>
          <w:b/>
          <w:spacing w:val="2"/>
          <w:sz w:val="24"/>
          <w:szCs w:val="24"/>
        </w:rPr>
        <w:t>u</w:t>
      </w:r>
      <w:r w:rsidRPr="00E726AC">
        <w:rPr>
          <w:rFonts w:eastAsia="Cambria"/>
          <w:b/>
          <w:sz w:val="24"/>
          <w:szCs w:val="24"/>
        </w:rPr>
        <w:t>ố</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x</w:t>
      </w:r>
      <w:r w:rsidRPr="00E726AC">
        <w:rPr>
          <w:rFonts w:eastAsia="Cambria"/>
          <w:b/>
          <w:sz w:val="24"/>
          <w:szCs w:val="24"/>
        </w:rPr>
        <w:t>ử</w:t>
      </w:r>
      <w:r w:rsidRPr="00E726AC">
        <w:rPr>
          <w:rFonts w:eastAsia="Cambria"/>
          <w:b/>
          <w:spacing w:val="-1"/>
          <w:sz w:val="24"/>
          <w:szCs w:val="24"/>
        </w:rPr>
        <w:t xml:space="preserve"> </w:t>
      </w:r>
      <w:r w:rsidRPr="00E726AC">
        <w:rPr>
          <w:rFonts w:eastAsia="Cambria"/>
          <w:b/>
          <w:sz w:val="24"/>
          <w:szCs w:val="24"/>
        </w:rPr>
        <w:t>lý n</w:t>
      </w:r>
      <w:r w:rsidRPr="00E726AC">
        <w:rPr>
          <w:rFonts w:eastAsia="Cambria"/>
          <w:b/>
          <w:spacing w:val="-1"/>
          <w:sz w:val="24"/>
          <w:szCs w:val="24"/>
        </w:rPr>
        <w:t>g</w:t>
      </w:r>
      <w:r w:rsidRPr="00E726AC">
        <w:rPr>
          <w:rFonts w:eastAsia="Cambria"/>
          <w:b/>
          <w:spacing w:val="1"/>
          <w:sz w:val="24"/>
          <w:szCs w:val="24"/>
        </w:rPr>
        <w:t>oạ</w:t>
      </w:r>
      <w:r w:rsidRPr="00E726AC">
        <w:rPr>
          <w:rFonts w:eastAsia="Cambria"/>
          <w:b/>
          <w:sz w:val="24"/>
          <w:szCs w:val="24"/>
        </w:rPr>
        <w:t>i</w:t>
      </w:r>
      <w:r w:rsidRPr="00E726AC">
        <w:rPr>
          <w:rFonts w:eastAsia="Cambria"/>
          <w:b/>
          <w:spacing w:val="-1"/>
          <w:sz w:val="24"/>
          <w:szCs w:val="24"/>
        </w:rPr>
        <w:t xml:space="preserve"> </w:t>
      </w:r>
      <w:r w:rsidRPr="00E726AC">
        <w:rPr>
          <w:rFonts w:eastAsia="Cambria"/>
          <w:b/>
          <w:sz w:val="24"/>
          <w:szCs w:val="24"/>
        </w:rPr>
        <w:t>lệ c</w:t>
      </w:r>
      <w:r w:rsidRPr="00E726AC">
        <w:rPr>
          <w:rFonts w:eastAsia="Cambria"/>
          <w:b/>
          <w:spacing w:val="1"/>
          <w:sz w:val="24"/>
          <w:szCs w:val="24"/>
        </w:rPr>
        <w:t>ũ</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n</w:t>
      </w:r>
      <w:r w:rsidRPr="00E726AC">
        <w:rPr>
          <w:rFonts w:eastAsia="Cambria"/>
          <w:b/>
          <w:sz w:val="24"/>
          <w:szCs w:val="24"/>
        </w:rPr>
        <w:t xml:space="preserve">hư </w:t>
      </w:r>
      <w:r w:rsidRPr="00E726AC">
        <w:rPr>
          <w:rFonts w:eastAsia="Cambria"/>
          <w:b/>
          <w:spacing w:val="1"/>
          <w:sz w:val="24"/>
          <w:szCs w:val="24"/>
        </w:rPr>
        <w:t>x</w:t>
      </w:r>
      <w:r w:rsidRPr="00E726AC">
        <w:rPr>
          <w:rFonts w:eastAsia="Cambria"/>
          <w:b/>
          <w:sz w:val="24"/>
          <w:szCs w:val="24"/>
        </w:rPr>
        <w:t>ử lý c</w:t>
      </w:r>
      <w:r w:rsidRPr="00E726AC">
        <w:rPr>
          <w:rFonts w:eastAsia="Cambria"/>
          <w:b/>
          <w:spacing w:val="1"/>
          <w:sz w:val="24"/>
          <w:szCs w:val="24"/>
        </w:rPr>
        <w:t>á</w:t>
      </w:r>
      <w:r w:rsidRPr="00E726AC">
        <w:rPr>
          <w:rFonts w:eastAsia="Cambria"/>
          <w:b/>
          <w:sz w:val="24"/>
          <w:szCs w:val="24"/>
        </w:rPr>
        <w:t>c e</w:t>
      </w:r>
      <w:r w:rsidRPr="00E726AC">
        <w:rPr>
          <w:rFonts w:eastAsia="Cambria"/>
          <w:b/>
          <w:spacing w:val="1"/>
          <w:sz w:val="24"/>
          <w:szCs w:val="24"/>
        </w:rPr>
        <w:t>x</w:t>
      </w:r>
      <w:r w:rsidRPr="00E726AC">
        <w:rPr>
          <w:rFonts w:eastAsia="Cambria"/>
          <w:b/>
          <w:sz w:val="24"/>
          <w:szCs w:val="24"/>
        </w:rPr>
        <w:t>ce</w:t>
      </w:r>
      <w:r w:rsidRPr="00E726AC">
        <w:rPr>
          <w:rFonts w:eastAsia="Cambria"/>
          <w:b/>
          <w:spacing w:val="1"/>
          <w:sz w:val="24"/>
          <w:szCs w:val="24"/>
        </w:rPr>
        <w:t>pt</w:t>
      </w:r>
      <w:r w:rsidRPr="00E726AC">
        <w:rPr>
          <w:rFonts w:eastAsia="Cambria"/>
          <w:b/>
          <w:spacing w:val="-1"/>
          <w:sz w:val="24"/>
          <w:szCs w:val="24"/>
        </w:rPr>
        <w:t>i</w:t>
      </w:r>
      <w:r w:rsidRPr="00E726AC">
        <w:rPr>
          <w:rFonts w:eastAsia="Cambria"/>
          <w:b/>
          <w:sz w:val="24"/>
          <w:szCs w:val="24"/>
        </w:rPr>
        <w:t>on</w:t>
      </w:r>
      <w:r w:rsidRPr="00E726AC">
        <w:rPr>
          <w:rFonts w:eastAsia="Cambria"/>
          <w:b/>
          <w:spacing w:val="-1"/>
          <w:sz w:val="24"/>
          <w:szCs w:val="24"/>
        </w:rPr>
        <w:t xml:space="preserve"> </w:t>
      </w:r>
      <w:r w:rsidRPr="00E726AC">
        <w:rPr>
          <w:rFonts w:eastAsia="Cambria"/>
          <w:b/>
          <w:sz w:val="24"/>
          <w:szCs w:val="24"/>
        </w:rPr>
        <w:t>do</w:t>
      </w:r>
    </w:p>
    <w:p w:rsidR="002505FC" w:rsidRPr="00E726AC" w:rsidRDefault="003E2070">
      <w:pPr>
        <w:spacing w:line="260" w:lineRule="exact"/>
        <w:ind w:left="548"/>
        <w:rPr>
          <w:rFonts w:eastAsia="Cambria"/>
          <w:sz w:val="24"/>
          <w:szCs w:val="24"/>
        </w:rPr>
      </w:pPr>
      <w:r w:rsidRPr="00E726AC">
        <w:rPr>
          <w:rFonts w:eastAsia="Cambria"/>
          <w:b/>
          <w:spacing w:val="-1"/>
          <w:position w:val="-1"/>
          <w:sz w:val="24"/>
          <w:szCs w:val="24"/>
        </w:rPr>
        <w:t>n</w:t>
      </w:r>
      <w:r w:rsidRPr="00E726AC">
        <w:rPr>
          <w:rFonts w:eastAsia="Cambria"/>
          <w:b/>
          <w:position w:val="-1"/>
          <w:sz w:val="24"/>
          <w:szCs w:val="24"/>
        </w:rPr>
        <w:t>g</w:t>
      </w:r>
      <w:r w:rsidRPr="00E726AC">
        <w:rPr>
          <w:rFonts w:eastAsia="Cambria"/>
          <w:b/>
          <w:spacing w:val="-1"/>
          <w:position w:val="-1"/>
          <w:sz w:val="24"/>
          <w:szCs w:val="24"/>
        </w:rPr>
        <w:t>ư</w:t>
      </w:r>
      <w:r w:rsidRPr="00E726AC">
        <w:rPr>
          <w:rFonts w:eastAsia="Cambria"/>
          <w:b/>
          <w:position w:val="-1"/>
          <w:sz w:val="24"/>
          <w:szCs w:val="24"/>
        </w:rPr>
        <w:t>ời</w:t>
      </w:r>
      <w:r w:rsidRPr="00E726AC">
        <w:rPr>
          <w:rFonts w:eastAsia="Cambria"/>
          <w:b/>
          <w:spacing w:val="-1"/>
          <w:position w:val="-1"/>
          <w:sz w:val="24"/>
          <w:szCs w:val="24"/>
        </w:rPr>
        <w:t xml:space="preserve"> </w:t>
      </w:r>
      <w:r w:rsidRPr="00E726AC">
        <w:rPr>
          <w:rFonts w:eastAsia="Cambria"/>
          <w:b/>
          <w:position w:val="-1"/>
          <w:sz w:val="24"/>
          <w:szCs w:val="24"/>
        </w:rPr>
        <w:t>d</w:t>
      </w:r>
      <w:r w:rsidRPr="00E726AC">
        <w:rPr>
          <w:rFonts w:eastAsia="Cambria"/>
          <w:b/>
          <w:spacing w:val="1"/>
          <w:position w:val="-1"/>
          <w:sz w:val="24"/>
          <w:szCs w:val="24"/>
        </w:rPr>
        <w:t>ù</w:t>
      </w:r>
      <w:r w:rsidRPr="00E726AC">
        <w:rPr>
          <w:rFonts w:eastAsia="Cambria"/>
          <w:b/>
          <w:spacing w:val="-1"/>
          <w:position w:val="-1"/>
          <w:sz w:val="24"/>
          <w:szCs w:val="24"/>
        </w:rPr>
        <w:t>n</w:t>
      </w:r>
      <w:r w:rsidRPr="00E726AC">
        <w:rPr>
          <w:rFonts w:eastAsia="Cambria"/>
          <w:b/>
          <w:position w:val="-1"/>
          <w:sz w:val="24"/>
          <w:szCs w:val="24"/>
        </w:rPr>
        <w:t>g g</w:t>
      </w:r>
      <w:r w:rsidRPr="00E726AC">
        <w:rPr>
          <w:rFonts w:eastAsia="Cambria"/>
          <w:b/>
          <w:spacing w:val="1"/>
          <w:position w:val="-1"/>
          <w:sz w:val="24"/>
          <w:szCs w:val="24"/>
        </w:rPr>
        <w:t>â</w:t>
      </w:r>
      <w:r w:rsidRPr="00E726AC">
        <w:rPr>
          <w:rFonts w:eastAsia="Cambria"/>
          <w:b/>
          <w:position w:val="-1"/>
          <w:sz w:val="24"/>
          <w:szCs w:val="24"/>
        </w:rPr>
        <w:t>y ra khi</w:t>
      </w:r>
      <w:r w:rsidRPr="00E726AC">
        <w:rPr>
          <w:rFonts w:eastAsia="Cambria"/>
          <w:b/>
          <w:spacing w:val="-1"/>
          <w:position w:val="-1"/>
          <w:sz w:val="24"/>
          <w:szCs w:val="24"/>
        </w:rPr>
        <w:t xml:space="preserve"> n</w:t>
      </w:r>
      <w:r w:rsidRPr="00E726AC">
        <w:rPr>
          <w:rFonts w:eastAsia="Cambria"/>
          <w:b/>
          <w:spacing w:val="2"/>
          <w:position w:val="-1"/>
          <w:sz w:val="24"/>
          <w:szCs w:val="24"/>
        </w:rPr>
        <w:t>h</w:t>
      </w:r>
      <w:r w:rsidRPr="00E726AC">
        <w:rPr>
          <w:rFonts w:eastAsia="Cambria"/>
          <w:b/>
          <w:spacing w:val="1"/>
          <w:position w:val="-1"/>
          <w:sz w:val="24"/>
          <w:szCs w:val="24"/>
        </w:rPr>
        <w:t>ậ</w:t>
      </w:r>
      <w:r w:rsidRPr="00E726AC">
        <w:rPr>
          <w:rFonts w:eastAsia="Cambria"/>
          <w:b/>
          <w:position w:val="-1"/>
          <w:sz w:val="24"/>
          <w:szCs w:val="24"/>
        </w:rPr>
        <w:t xml:space="preserve">p </w:t>
      </w:r>
      <w:r w:rsidRPr="00E726AC">
        <w:rPr>
          <w:rFonts w:eastAsia="Cambria"/>
          <w:b/>
          <w:spacing w:val="1"/>
          <w:position w:val="-1"/>
          <w:sz w:val="24"/>
          <w:szCs w:val="24"/>
        </w:rPr>
        <w:t>l</w:t>
      </w:r>
      <w:r w:rsidRPr="00E726AC">
        <w:rPr>
          <w:rFonts w:eastAsia="Cambria"/>
          <w:b/>
          <w:spacing w:val="-1"/>
          <w:position w:val="-1"/>
          <w:sz w:val="24"/>
          <w:szCs w:val="24"/>
        </w:rPr>
        <w:t>i</w:t>
      </w:r>
      <w:r w:rsidRPr="00E726AC">
        <w:rPr>
          <w:rFonts w:eastAsia="Cambria"/>
          <w:b/>
          <w:position w:val="-1"/>
          <w:sz w:val="24"/>
          <w:szCs w:val="24"/>
        </w:rPr>
        <w:t>ệu</w:t>
      </w:r>
    </w:p>
    <w:tbl>
      <w:tblPr>
        <w:tblW w:w="0" w:type="auto"/>
        <w:tblInd w:w="546" w:type="dxa"/>
        <w:tblLayout w:type="fixed"/>
        <w:tblCellMar>
          <w:left w:w="0" w:type="dxa"/>
          <w:right w:w="0" w:type="dxa"/>
        </w:tblCellMar>
        <w:tblLook w:val="01E0" w:firstRow="1" w:lastRow="1" w:firstColumn="1" w:lastColumn="1" w:noHBand="0" w:noVBand="0"/>
      </w:tblPr>
      <w:tblGrid>
        <w:gridCol w:w="986"/>
        <w:gridCol w:w="3241"/>
        <w:gridCol w:w="4546"/>
      </w:tblGrid>
      <w:tr w:rsidR="002505FC" w:rsidRPr="00E726AC">
        <w:trPr>
          <w:trHeight w:hRule="exact" w:val="283"/>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60" w:lineRule="exact"/>
              <w:ind w:left="302" w:right="307"/>
              <w:jc w:val="center"/>
              <w:rPr>
                <w:rFonts w:eastAsia="Cambria"/>
                <w:sz w:val="24"/>
                <w:szCs w:val="24"/>
              </w:rPr>
            </w:pPr>
            <w:r w:rsidRPr="00E726AC">
              <w:rPr>
                <w:rFonts w:eastAsia="Cambria"/>
                <w:position w:val="-1"/>
                <w:sz w:val="24"/>
                <w:szCs w:val="24"/>
              </w:rPr>
              <w:t>No</w:t>
            </w:r>
          </w:p>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60" w:lineRule="exact"/>
              <w:ind w:left="972"/>
              <w:rPr>
                <w:rFonts w:eastAsia="Cambria"/>
                <w:sz w:val="24"/>
                <w:szCs w:val="24"/>
              </w:rPr>
            </w:pPr>
            <w:r w:rsidRPr="00E726AC">
              <w:rPr>
                <w:rFonts w:eastAsia="Cambria"/>
                <w:spacing w:val="-1"/>
                <w:position w:val="-1"/>
                <w:sz w:val="24"/>
                <w:szCs w:val="24"/>
              </w:rPr>
              <w:t>A</w:t>
            </w:r>
            <w:r w:rsidRPr="00E726AC">
              <w:rPr>
                <w:rFonts w:eastAsia="Cambria"/>
                <w:position w:val="-1"/>
                <w:sz w:val="24"/>
                <w:szCs w:val="24"/>
              </w:rPr>
              <w:t>ctor</w:t>
            </w:r>
            <w:r w:rsidRPr="00E726AC">
              <w:rPr>
                <w:rFonts w:eastAsia="Cambria"/>
                <w:spacing w:val="-1"/>
                <w:position w:val="-1"/>
                <w:sz w:val="24"/>
                <w:szCs w:val="24"/>
              </w:rPr>
              <w:t xml:space="preserve"> A</w:t>
            </w:r>
            <w:r w:rsidRPr="00E726AC">
              <w:rPr>
                <w:rFonts w:eastAsia="Cambria"/>
                <w:position w:val="-1"/>
                <w:sz w:val="24"/>
                <w:szCs w:val="24"/>
              </w:rPr>
              <w:t>ction</w:t>
            </w:r>
          </w:p>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60" w:lineRule="exact"/>
              <w:ind w:left="1377"/>
              <w:rPr>
                <w:rFonts w:eastAsia="Cambria"/>
                <w:sz w:val="24"/>
                <w:szCs w:val="24"/>
              </w:rPr>
            </w:pPr>
            <w:r w:rsidRPr="00E726AC">
              <w:rPr>
                <w:rFonts w:eastAsia="Cambria"/>
                <w:spacing w:val="1"/>
                <w:position w:val="-1"/>
                <w:sz w:val="24"/>
                <w:szCs w:val="24"/>
              </w:rPr>
              <w:t>S</w:t>
            </w:r>
            <w:r w:rsidRPr="00E726AC">
              <w:rPr>
                <w:rFonts w:eastAsia="Cambria"/>
                <w:spacing w:val="-1"/>
                <w:position w:val="-1"/>
                <w:sz w:val="24"/>
                <w:szCs w:val="24"/>
              </w:rPr>
              <w:t>y</w:t>
            </w:r>
            <w:r w:rsidRPr="00E726AC">
              <w:rPr>
                <w:rFonts w:eastAsia="Cambria"/>
                <w:position w:val="-1"/>
                <w:sz w:val="24"/>
                <w:szCs w:val="24"/>
              </w:rPr>
              <w:t>st</w:t>
            </w:r>
            <w:r w:rsidRPr="00E726AC">
              <w:rPr>
                <w:rFonts w:eastAsia="Cambria"/>
                <w:spacing w:val="1"/>
                <w:position w:val="-1"/>
                <w:sz w:val="24"/>
                <w:szCs w:val="24"/>
              </w:rPr>
              <w:t>e</w:t>
            </w:r>
            <w:r w:rsidRPr="00E726AC">
              <w:rPr>
                <w:rFonts w:eastAsia="Cambria"/>
                <w:position w:val="-1"/>
                <w:sz w:val="24"/>
                <w:szCs w:val="24"/>
              </w:rPr>
              <w:t xml:space="preserve">m </w:t>
            </w:r>
            <w:r w:rsidRPr="00E726AC">
              <w:rPr>
                <w:rFonts w:eastAsia="Cambria"/>
                <w:spacing w:val="-1"/>
                <w:position w:val="-1"/>
                <w:sz w:val="24"/>
                <w:szCs w:val="24"/>
              </w:rPr>
              <w:t>R</w:t>
            </w:r>
            <w:r w:rsidRPr="00E726AC">
              <w:rPr>
                <w:rFonts w:eastAsia="Cambria"/>
                <w:position w:val="-1"/>
                <w:sz w:val="24"/>
                <w:szCs w:val="24"/>
              </w:rPr>
              <w:t>es</w:t>
            </w:r>
            <w:r w:rsidRPr="00E726AC">
              <w:rPr>
                <w:rFonts w:eastAsia="Cambria"/>
                <w:spacing w:val="1"/>
                <w:position w:val="-1"/>
                <w:sz w:val="24"/>
                <w:szCs w:val="24"/>
              </w:rPr>
              <w:t>p</w:t>
            </w:r>
            <w:r w:rsidRPr="00E726AC">
              <w:rPr>
                <w:rFonts w:eastAsia="Cambria"/>
                <w:position w:val="-1"/>
                <w:sz w:val="24"/>
                <w:szCs w:val="24"/>
              </w:rPr>
              <w:t>onse</w:t>
            </w:r>
          </w:p>
        </w:tc>
      </w:tr>
      <w:tr w:rsidR="002505FC" w:rsidRPr="00E726AC">
        <w:trPr>
          <w:trHeight w:hRule="exact" w:val="295"/>
        </w:trPr>
        <w:tc>
          <w:tcPr>
            <w:tcW w:w="986"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2505FC">
      <w:pPr>
        <w:spacing w:before="8" w:line="240" w:lineRule="exact"/>
        <w:rPr>
          <w:sz w:val="24"/>
          <w:szCs w:val="24"/>
        </w:rPr>
      </w:pPr>
    </w:p>
    <w:p w:rsidR="002505FC" w:rsidRPr="00E726AC" w:rsidRDefault="003E2070">
      <w:pPr>
        <w:spacing w:before="26"/>
        <w:ind w:left="548" w:right="386"/>
        <w:rPr>
          <w:rFonts w:eastAsia="Cambria"/>
          <w:sz w:val="24"/>
          <w:szCs w:val="24"/>
        </w:rPr>
      </w:pPr>
      <w:r w:rsidRPr="00E726AC">
        <w:rPr>
          <w:rFonts w:eastAsia="Cambria"/>
          <w:b/>
          <w:sz w:val="24"/>
          <w:szCs w:val="24"/>
        </w:rPr>
        <w:t>R</w:t>
      </w:r>
      <w:r w:rsidRPr="00E726AC">
        <w:rPr>
          <w:rFonts w:eastAsia="Cambria"/>
          <w:b/>
          <w:spacing w:val="-1"/>
          <w:sz w:val="24"/>
          <w:szCs w:val="24"/>
        </w:rPr>
        <w:t>e</w:t>
      </w:r>
      <w:r w:rsidRPr="00E726AC">
        <w:rPr>
          <w:rFonts w:eastAsia="Cambria"/>
          <w:b/>
          <w:sz w:val="24"/>
          <w:szCs w:val="24"/>
        </w:rPr>
        <w:t>l</w:t>
      </w:r>
      <w:r w:rsidRPr="00E726AC">
        <w:rPr>
          <w:rFonts w:eastAsia="Cambria"/>
          <w:b/>
          <w:spacing w:val="1"/>
          <w:sz w:val="24"/>
          <w:szCs w:val="24"/>
        </w:rPr>
        <w:t>at</w:t>
      </w:r>
      <w:r w:rsidRPr="00E726AC">
        <w:rPr>
          <w:rFonts w:eastAsia="Cambria"/>
          <w:b/>
          <w:spacing w:val="-1"/>
          <w:sz w:val="24"/>
          <w:szCs w:val="24"/>
        </w:rPr>
        <w:t>i</w:t>
      </w:r>
      <w:r w:rsidRPr="00E726AC">
        <w:rPr>
          <w:rFonts w:eastAsia="Cambria"/>
          <w:b/>
          <w:sz w:val="24"/>
          <w:szCs w:val="24"/>
        </w:rPr>
        <w:t>o</w:t>
      </w:r>
      <w:r w:rsidRPr="00E726AC">
        <w:rPr>
          <w:rFonts w:eastAsia="Cambria"/>
          <w:b/>
          <w:spacing w:val="-1"/>
          <w:sz w:val="24"/>
          <w:szCs w:val="24"/>
        </w:rPr>
        <w:t>n</w:t>
      </w:r>
      <w:r w:rsidRPr="00E726AC">
        <w:rPr>
          <w:rFonts w:eastAsia="Cambria"/>
          <w:b/>
          <w:sz w:val="24"/>
          <w:szCs w:val="24"/>
        </w:rPr>
        <w:t>s</w:t>
      </w:r>
      <w:r w:rsidRPr="00E726AC">
        <w:rPr>
          <w:rFonts w:eastAsia="Cambria"/>
          <w:b/>
          <w:spacing w:val="1"/>
          <w:sz w:val="24"/>
          <w:szCs w:val="24"/>
        </w:rPr>
        <w:t>h</w:t>
      </w:r>
      <w:r w:rsidRPr="00E726AC">
        <w:rPr>
          <w:rFonts w:eastAsia="Cambria"/>
          <w:b/>
          <w:spacing w:val="-1"/>
          <w:sz w:val="24"/>
          <w:szCs w:val="24"/>
        </w:rPr>
        <w:t>i</w:t>
      </w:r>
      <w:r w:rsidRPr="00E726AC">
        <w:rPr>
          <w:rFonts w:eastAsia="Cambria"/>
          <w:b/>
          <w:sz w:val="24"/>
          <w:szCs w:val="24"/>
        </w:rPr>
        <w:t>p</w:t>
      </w:r>
      <w:r w:rsidRPr="00E726AC">
        <w:rPr>
          <w:rFonts w:eastAsia="Cambria"/>
          <w:b/>
          <w:spacing w:val="1"/>
          <w:sz w:val="24"/>
          <w:szCs w:val="24"/>
        </w:rPr>
        <w:t>s</w:t>
      </w:r>
      <w:r w:rsidRPr="00E726AC">
        <w:rPr>
          <w:rFonts w:eastAsia="Cambria"/>
          <w:b/>
          <w:sz w:val="24"/>
          <w:szCs w:val="24"/>
        </w:rPr>
        <w:t>:</w:t>
      </w:r>
      <w:r w:rsidRPr="00E726AC">
        <w:rPr>
          <w:rFonts w:eastAsia="Cambria"/>
          <w:b/>
          <w:spacing w:val="2"/>
          <w:sz w:val="24"/>
          <w:szCs w:val="24"/>
        </w:rPr>
        <w:t xml:space="preserve"> </w:t>
      </w:r>
      <w:r w:rsidRPr="00E726AC">
        <w:rPr>
          <w:rFonts w:eastAsia="Cambria"/>
          <w:spacing w:val="1"/>
          <w:sz w:val="24"/>
          <w:szCs w:val="24"/>
        </w:rPr>
        <w:t>M</w:t>
      </w:r>
      <w:r w:rsidRPr="00E726AC">
        <w:rPr>
          <w:rFonts w:eastAsia="Cambria"/>
          <w:sz w:val="24"/>
          <w:szCs w:val="24"/>
        </w:rPr>
        <w:t xml:space="preserve">ối </w:t>
      </w:r>
      <w:r w:rsidRPr="00E726AC">
        <w:rPr>
          <w:rFonts w:eastAsia="Cambria"/>
          <w:spacing w:val="1"/>
          <w:sz w:val="24"/>
          <w:szCs w:val="24"/>
        </w:rPr>
        <w:t>q</w:t>
      </w:r>
      <w:r w:rsidRPr="00E726AC">
        <w:rPr>
          <w:rFonts w:eastAsia="Cambria"/>
          <w:spacing w:val="-3"/>
          <w:sz w:val="24"/>
          <w:szCs w:val="24"/>
        </w:rPr>
        <w:t>u</w:t>
      </w:r>
      <w:r w:rsidRPr="00E726AC">
        <w:rPr>
          <w:rFonts w:eastAsia="Cambria"/>
          <w:sz w:val="24"/>
          <w:szCs w:val="24"/>
        </w:rPr>
        <w:t>an</w:t>
      </w:r>
      <w:r w:rsidRPr="00E726AC">
        <w:rPr>
          <w:rFonts w:eastAsia="Cambria"/>
          <w:spacing w:val="1"/>
          <w:sz w:val="24"/>
          <w:szCs w:val="24"/>
        </w:rPr>
        <w:t xml:space="preserve"> </w:t>
      </w:r>
      <w:r w:rsidRPr="00E726AC">
        <w:rPr>
          <w:rFonts w:eastAsia="Cambria"/>
          <w:sz w:val="24"/>
          <w:szCs w:val="24"/>
        </w:rPr>
        <w:t xml:space="preserve">hệ </w:t>
      </w:r>
      <w:r w:rsidRPr="00E726AC">
        <w:rPr>
          <w:rFonts w:eastAsia="Cambria"/>
          <w:spacing w:val="-1"/>
          <w:sz w:val="24"/>
          <w:szCs w:val="24"/>
        </w:rPr>
        <w:t>v</w:t>
      </w:r>
      <w:r w:rsidRPr="00E726AC">
        <w:rPr>
          <w:rFonts w:eastAsia="Cambria"/>
          <w:sz w:val="24"/>
          <w:szCs w:val="24"/>
        </w:rPr>
        <w:t>ới các Use</w:t>
      </w:r>
      <w:r w:rsidRPr="00E726AC">
        <w:rPr>
          <w:rFonts w:eastAsia="Cambria"/>
          <w:spacing w:val="1"/>
          <w:sz w:val="24"/>
          <w:szCs w:val="24"/>
        </w:rPr>
        <w:t xml:space="preserve"> </w:t>
      </w:r>
      <w:r w:rsidRPr="00E726AC">
        <w:rPr>
          <w:rFonts w:eastAsia="Cambria"/>
          <w:sz w:val="24"/>
          <w:szCs w:val="24"/>
        </w:rPr>
        <w:t>case</w:t>
      </w:r>
      <w:r w:rsidRPr="00E726AC">
        <w:rPr>
          <w:rFonts w:eastAsia="Cambria"/>
          <w:spacing w:val="1"/>
          <w:sz w:val="24"/>
          <w:szCs w:val="24"/>
        </w:rPr>
        <w:t xml:space="preserve"> </w:t>
      </w:r>
      <w:r w:rsidRPr="00E726AC">
        <w:rPr>
          <w:rFonts w:eastAsia="Cambria"/>
          <w:spacing w:val="-1"/>
          <w:sz w:val="24"/>
          <w:szCs w:val="24"/>
        </w:rPr>
        <w:t>k</w:t>
      </w:r>
      <w:r w:rsidRPr="00E726AC">
        <w:rPr>
          <w:rFonts w:eastAsia="Cambria"/>
          <w:sz w:val="24"/>
          <w:szCs w:val="24"/>
        </w:rPr>
        <w:t xml:space="preserve">hác </w:t>
      </w:r>
      <w:r w:rsidRPr="00E726AC">
        <w:rPr>
          <w:rFonts w:eastAsia="Cambria"/>
          <w:spacing w:val="1"/>
          <w:sz w:val="24"/>
          <w:szCs w:val="24"/>
        </w:rPr>
        <w:t>n</w:t>
      </w:r>
      <w:r w:rsidRPr="00E726AC">
        <w:rPr>
          <w:rFonts w:eastAsia="Cambria"/>
          <w:sz w:val="24"/>
          <w:szCs w:val="24"/>
        </w:rPr>
        <w:t>ếu có</w:t>
      </w:r>
      <w:r w:rsidRPr="00E726AC">
        <w:rPr>
          <w:rFonts w:eastAsia="Cambria"/>
          <w:spacing w:val="-1"/>
          <w:sz w:val="24"/>
          <w:szCs w:val="24"/>
        </w:rPr>
        <w:t xml:space="preserve"> </w:t>
      </w:r>
      <w:r w:rsidRPr="00E726AC">
        <w:rPr>
          <w:rFonts w:eastAsia="Cambria"/>
          <w:sz w:val="24"/>
          <w:szCs w:val="24"/>
        </w:rPr>
        <w:t>tr</w:t>
      </w:r>
      <w:r w:rsidRPr="00E726AC">
        <w:rPr>
          <w:rFonts w:eastAsia="Cambria"/>
          <w:spacing w:val="-1"/>
          <w:sz w:val="24"/>
          <w:szCs w:val="24"/>
        </w:rPr>
        <w:t>o</w:t>
      </w:r>
      <w:r w:rsidRPr="00E726AC">
        <w:rPr>
          <w:rFonts w:eastAsia="Cambria"/>
          <w:sz w:val="24"/>
          <w:szCs w:val="24"/>
        </w:rPr>
        <w:t>ng quá tr</w:t>
      </w:r>
      <w:r w:rsidRPr="00E726AC">
        <w:rPr>
          <w:rFonts w:eastAsia="Cambria"/>
          <w:spacing w:val="1"/>
          <w:sz w:val="24"/>
          <w:szCs w:val="24"/>
        </w:rPr>
        <w:t>ì</w:t>
      </w:r>
      <w:r w:rsidRPr="00E726AC">
        <w:rPr>
          <w:rFonts w:eastAsia="Cambria"/>
          <w:sz w:val="24"/>
          <w:szCs w:val="24"/>
        </w:rPr>
        <w:t xml:space="preserve">nh </w:t>
      </w:r>
      <w:r w:rsidRPr="00E726AC">
        <w:rPr>
          <w:rFonts w:eastAsia="Cambria"/>
          <w:spacing w:val="-1"/>
          <w:sz w:val="24"/>
          <w:szCs w:val="24"/>
        </w:rPr>
        <w:t>x</w:t>
      </w:r>
      <w:r w:rsidRPr="00E726AC">
        <w:rPr>
          <w:rFonts w:eastAsia="Cambria"/>
          <w:sz w:val="24"/>
          <w:szCs w:val="24"/>
        </w:rPr>
        <w:t>ử</w:t>
      </w:r>
      <w:r w:rsidRPr="00E726AC">
        <w:rPr>
          <w:rFonts w:eastAsia="Cambria"/>
          <w:spacing w:val="-1"/>
          <w:sz w:val="24"/>
          <w:szCs w:val="24"/>
        </w:rPr>
        <w:t xml:space="preserve"> </w:t>
      </w:r>
      <w:r w:rsidRPr="00E726AC">
        <w:rPr>
          <w:rFonts w:eastAsia="Cambria"/>
          <w:sz w:val="24"/>
          <w:szCs w:val="24"/>
        </w:rPr>
        <w:t>l</w:t>
      </w:r>
      <w:r w:rsidRPr="00E726AC">
        <w:rPr>
          <w:rFonts w:eastAsia="Cambria"/>
          <w:spacing w:val="-1"/>
          <w:sz w:val="24"/>
          <w:szCs w:val="24"/>
        </w:rPr>
        <w:t>ý</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tuy nhi</w:t>
      </w:r>
      <w:r w:rsidRPr="00E726AC">
        <w:rPr>
          <w:rFonts w:eastAsia="Cambria"/>
          <w:spacing w:val="1"/>
          <w:sz w:val="24"/>
          <w:szCs w:val="24"/>
        </w:rPr>
        <w:t>ê</w:t>
      </w:r>
      <w:r w:rsidRPr="00E726AC">
        <w:rPr>
          <w:rFonts w:eastAsia="Cambria"/>
          <w:sz w:val="24"/>
          <w:szCs w:val="24"/>
        </w:rPr>
        <w:t xml:space="preserve">n </w:t>
      </w:r>
      <w:r w:rsidRPr="00E726AC">
        <w:rPr>
          <w:rFonts w:eastAsia="Cambria"/>
          <w:spacing w:val="1"/>
          <w:sz w:val="24"/>
          <w:szCs w:val="24"/>
        </w:rPr>
        <w:t>n</w:t>
      </w:r>
      <w:r w:rsidRPr="00E726AC">
        <w:rPr>
          <w:rFonts w:eastAsia="Cambria"/>
          <w:sz w:val="24"/>
          <w:szCs w:val="24"/>
        </w:rPr>
        <w:t xml:space="preserve">ó </w:t>
      </w:r>
      <w:r w:rsidRPr="00E726AC">
        <w:rPr>
          <w:rFonts w:eastAsia="Cambria"/>
          <w:spacing w:val="-1"/>
          <w:sz w:val="24"/>
          <w:szCs w:val="24"/>
        </w:rPr>
        <w:t>k</w:t>
      </w:r>
      <w:r w:rsidRPr="00E726AC">
        <w:rPr>
          <w:rFonts w:eastAsia="Cambria"/>
          <w:sz w:val="24"/>
          <w:szCs w:val="24"/>
        </w:rPr>
        <w:t>hông</w:t>
      </w:r>
      <w:r w:rsidRPr="00E726AC">
        <w:rPr>
          <w:rFonts w:eastAsia="Cambria"/>
          <w:spacing w:val="-1"/>
          <w:sz w:val="24"/>
          <w:szCs w:val="24"/>
        </w:rPr>
        <w:t xml:space="preserve"> </w:t>
      </w:r>
      <w:r w:rsidRPr="00E726AC">
        <w:rPr>
          <w:rFonts w:eastAsia="Cambria"/>
          <w:spacing w:val="1"/>
          <w:sz w:val="24"/>
          <w:szCs w:val="24"/>
        </w:rPr>
        <w:t>ph</w:t>
      </w:r>
      <w:r w:rsidRPr="00E726AC">
        <w:rPr>
          <w:rFonts w:eastAsia="Cambria"/>
          <w:sz w:val="24"/>
          <w:szCs w:val="24"/>
        </w:rPr>
        <w:t>ải là a</w:t>
      </w:r>
      <w:r w:rsidRPr="00E726AC">
        <w:rPr>
          <w:rFonts w:eastAsia="Cambria"/>
          <w:spacing w:val="1"/>
          <w:sz w:val="24"/>
          <w:szCs w:val="24"/>
        </w:rPr>
        <w:t>b</w:t>
      </w:r>
      <w:r w:rsidRPr="00E726AC">
        <w:rPr>
          <w:rFonts w:eastAsia="Cambria"/>
          <w:sz w:val="24"/>
          <w:szCs w:val="24"/>
        </w:rPr>
        <w:t>stract usecase</w:t>
      </w:r>
    </w:p>
    <w:p w:rsidR="002505FC" w:rsidRPr="00E726AC" w:rsidRDefault="003E2070">
      <w:pPr>
        <w:spacing w:line="260" w:lineRule="exact"/>
        <w:ind w:left="548"/>
        <w:rPr>
          <w:rFonts w:eastAsia="Cambria"/>
          <w:sz w:val="24"/>
          <w:szCs w:val="24"/>
        </w:rPr>
      </w:pPr>
      <w:r w:rsidRPr="00E726AC">
        <w:rPr>
          <w:rFonts w:eastAsia="Cambria"/>
          <w:b/>
          <w:sz w:val="24"/>
          <w:szCs w:val="24"/>
        </w:rPr>
        <w:t>Bus</w:t>
      </w:r>
      <w:r w:rsidRPr="00E726AC">
        <w:rPr>
          <w:rFonts w:eastAsia="Cambria"/>
          <w:b/>
          <w:spacing w:val="-1"/>
          <w:sz w:val="24"/>
          <w:szCs w:val="24"/>
        </w:rPr>
        <w:t>in</w:t>
      </w:r>
      <w:r w:rsidRPr="00E726AC">
        <w:rPr>
          <w:rFonts w:eastAsia="Cambria"/>
          <w:b/>
          <w:sz w:val="24"/>
          <w:szCs w:val="24"/>
        </w:rPr>
        <w:t>ess Ru</w:t>
      </w:r>
      <w:r w:rsidRPr="00E726AC">
        <w:rPr>
          <w:rFonts w:eastAsia="Cambria"/>
          <w:b/>
          <w:spacing w:val="1"/>
          <w:sz w:val="24"/>
          <w:szCs w:val="24"/>
        </w:rPr>
        <w:t>l</w:t>
      </w:r>
      <w:r w:rsidRPr="00E726AC">
        <w:rPr>
          <w:rFonts w:eastAsia="Cambria"/>
          <w:b/>
          <w:sz w:val="24"/>
          <w:szCs w:val="24"/>
        </w:rPr>
        <w:t>es:</w:t>
      </w:r>
    </w:p>
    <w:p w:rsidR="002505FC" w:rsidRPr="00E726AC" w:rsidRDefault="003E2070">
      <w:pPr>
        <w:ind w:left="908"/>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T</w:t>
      </w:r>
      <w:r w:rsidRPr="00E726AC">
        <w:rPr>
          <w:rFonts w:eastAsia="Cambria"/>
          <w:sz w:val="24"/>
          <w:szCs w:val="24"/>
        </w:rPr>
        <w:t xml:space="preserve">hành </w:t>
      </w:r>
      <w:r w:rsidRPr="00E726AC">
        <w:rPr>
          <w:rFonts w:eastAsia="Cambria"/>
          <w:spacing w:val="1"/>
          <w:sz w:val="24"/>
          <w:szCs w:val="24"/>
        </w:rPr>
        <w:t>p</w:t>
      </w:r>
      <w:r w:rsidRPr="00E726AC">
        <w:rPr>
          <w:rFonts w:eastAsia="Cambria"/>
          <w:sz w:val="24"/>
          <w:szCs w:val="24"/>
        </w:rPr>
        <w:t xml:space="preserve">hần mô tả các </w:t>
      </w:r>
      <w:r w:rsidRPr="00E726AC">
        <w:rPr>
          <w:rFonts w:eastAsia="Cambria"/>
          <w:spacing w:val="-1"/>
          <w:sz w:val="24"/>
          <w:szCs w:val="24"/>
        </w:rPr>
        <w:t>y</w:t>
      </w:r>
      <w:r w:rsidRPr="00E726AC">
        <w:rPr>
          <w:rFonts w:eastAsia="Cambria"/>
          <w:sz w:val="24"/>
          <w:szCs w:val="24"/>
        </w:rPr>
        <w:t xml:space="preserve">êu cầu </w:t>
      </w:r>
      <w:r w:rsidRPr="00E726AC">
        <w:rPr>
          <w:rFonts w:eastAsia="Cambria"/>
          <w:spacing w:val="-1"/>
          <w:sz w:val="24"/>
          <w:szCs w:val="24"/>
        </w:rPr>
        <w:t>v</w:t>
      </w:r>
      <w:r w:rsidRPr="00E726AC">
        <w:rPr>
          <w:rFonts w:eastAsia="Cambria"/>
          <w:sz w:val="24"/>
          <w:szCs w:val="24"/>
        </w:rPr>
        <w:t>ề</w:t>
      </w:r>
      <w:r w:rsidRPr="00E726AC">
        <w:rPr>
          <w:rFonts w:eastAsia="Cambria"/>
          <w:spacing w:val="1"/>
          <w:sz w:val="24"/>
          <w:szCs w:val="24"/>
        </w:rPr>
        <w:t xml:space="preserve"> </w:t>
      </w:r>
      <w:r w:rsidRPr="00E726AC">
        <w:rPr>
          <w:rFonts w:eastAsia="Cambria"/>
          <w:sz w:val="24"/>
          <w:szCs w:val="24"/>
        </w:rPr>
        <w:t xml:space="preserve">mặt </w:t>
      </w:r>
      <w:r w:rsidRPr="00E726AC">
        <w:rPr>
          <w:rFonts w:eastAsia="Cambria"/>
          <w:spacing w:val="1"/>
          <w:sz w:val="24"/>
          <w:szCs w:val="24"/>
        </w:rPr>
        <w:t>n</w:t>
      </w:r>
      <w:r w:rsidRPr="00E726AC">
        <w:rPr>
          <w:rFonts w:eastAsia="Cambria"/>
          <w:spacing w:val="-1"/>
          <w:sz w:val="24"/>
          <w:szCs w:val="24"/>
        </w:rPr>
        <w:t>g</w:t>
      </w:r>
      <w:r w:rsidRPr="00E726AC">
        <w:rPr>
          <w:rFonts w:eastAsia="Cambria"/>
          <w:sz w:val="24"/>
          <w:szCs w:val="24"/>
        </w:rPr>
        <w:t>hiệp</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ụ của use case.</w:t>
      </w:r>
    </w:p>
    <w:p w:rsidR="002505FC" w:rsidRPr="00E726AC" w:rsidRDefault="003E2070">
      <w:pPr>
        <w:spacing w:line="280" w:lineRule="exact"/>
        <w:ind w:left="908"/>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T</w:t>
      </w:r>
      <w:r w:rsidRPr="00E726AC">
        <w:rPr>
          <w:rFonts w:eastAsia="Cambria"/>
          <w:sz w:val="24"/>
          <w:szCs w:val="24"/>
        </w:rPr>
        <w:t xml:space="preserve">ất cả các </w:t>
      </w:r>
      <w:r w:rsidRPr="00E726AC">
        <w:rPr>
          <w:rFonts w:eastAsia="Cambria"/>
          <w:spacing w:val="-1"/>
          <w:sz w:val="24"/>
          <w:szCs w:val="24"/>
        </w:rPr>
        <w:t>g</w:t>
      </w:r>
      <w:r w:rsidRPr="00E726AC">
        <w:rPr>
          <w:rFonts w:eastAsia="Cambria"/>
          <w:spacing w:val="1"/>
          <w:sz w:val="24"/>
          <w:szCs w:val="24"/>
        </w:rPr>
        <w:t>i</w:t>
      </w:r>
      <w:r w:rsidRPr="00E726AC">
        <w:rPr>
          <w:rFonts w:eastAsia="Cambria"/>
          <w:sz w:val="24"/>
          <w:szCs w:val="24"/>
        </w:rPr>
        <w:t xml:space="preserve">ả </w:t>
      </w:r>
      <w:r w:rsidRPr="00E726AC">
        <w:rPr>
          <w:rFonts w:eastAsia="Cambria"/>
          <w:spacing w:val="-1"/>
          <w:sz w:val="24"/>
          <w:szCs w:val="24"/>
        </w:rPr>
        <w:t>đ</w:t>
      </w:r>
      <w:r w:rsidRPr="00E726AC">
        <w:rPr>
          <w:rFonts w:eastAsia="Cambria"/>
          <w:sz w:val="24"/>
          <w:szCs w:val="24"/>
        </w:rPr>
        <w:t xml:space="preserve">ịnh </w:t>
      </w:r>
      <w:r w:rsidRPr="00E726AC">
        <w:rPr>
          <w:rFonts w:eastAsia="Cambria"/>
          <w:spacing w:val="-1"/>
          <w:sz w:val="24"/>
          <w:szCs w:val="24"/>
        </w:rPr>
        <w:t>v</w:t>
      </w:r>
      <w:r w:rsidRPr="00E726AC">
        <w:rPr>
          <w:rFonts w:eastAsia="Cambria"/>
          <w:sz w:val="24"/>
          <w:szCs w:val="24"/>
        </w:rPr>
        <w:t>ề ng</w:t>
      </w:r>
      <w:r w:rsidRPr="00E726AC">
        <w:rPr>
          <w:rFonts w:eastAsia="Cambria"/>
          <w:spacing w:val="-1"/>
          <w:sz w:val="24"/>
          <w:szCs w:val="24"/>
        </w:rPr>
        <w:t>h</w:t>
      </w:r>
      <w:r w:rsidRPr="00E726AC">
        <w:rPr>
          <w:rFonts w:eastAsia="Cambria"/>
          <w:spacing w:val="1"/>
          <w:sz w:val="24"/>
          <w:szCs w:val="24"/>
        </w:rPr>
        <w:t>i</w:t>
      </w:r>
      <w:r w:rsidRPr="00E726AC">
        <w:rPr>
          <w:rFonts w:eastAsia="Cambria"/>
          <w:sz w:val="24"/>
          <w:szCs w:val="24"/>
        </w:rPr>
        <w:t>ệp</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 xml:space="preserve">ụ </w:t>
      </w:r>
      <w:r w:rsidRPr="00E726AC">
        <w:rPr>
          <w:rFonts w:eastAsia="Cambria"/>
          <w:spacing w:val="1"/>
          <w:sz w:val="24"/>
          <w:szCs w:val="24"/>
        </w:rPr>
        <w:t>n</w:t>
      </w:r>
      <w:r w:rsidRPr="00E726AC">
        <w:rPr>
          <w:rFonts w:eastAsia="Cambria"/>
          <w:sz w:val="24"/>
          <w:szCs w:val="24"/>
        </w:rPr>
        <w:t>ếu có</w:t>
      </w:r>
      <w:r w:rsidRPr="00E726AC">
        <w:rPr>
          <w:rFonts w:eastAsia="Cambria"/>
          <w:spacing w:val="-1"/>
          <w:sz w:val="24"/>
          <w:szCs w:val="24"/>
        </w:rPr>
        <w:t xml:space="preserve"> </w:t>
      </w:r>
      <w:r w:rsidRPr="00E726AC">
        <w:rPr>
          <w:rFonts w:eastAsia="Cambria"/>
          <w:spacing w:val="1"/>
          <w:sz w:val="24"/>
          <w:szCs w:val="24"/>
        </w:rPr>
        <w:t>p</w:t>
      </w:r>
      <w:r w:rsidRPr="00E726AC">
        <w:rPr>
          <w:rFonts w:eastAsia="Cambria"/>
          <w:sz w:val="24"/>
          <w:szCs w:val="24"/>
        </w:rPr>
        <w:t xml:space="preserve">hải </w:t>
      </w:r>
      <w:r w:rsidRPr="00E726AC">
        <w:rPr>
          <w:rFonts w:eastAsia="Cambria"/>
          <w:spacing w:val="-1"/>
          <w:sz w:val="24"/>
          <w:szCs w:val="24"/>
        </w:rPr>
        <w:t>đ</w:t>
      </w:r>
      <w:r w:rsidRPr="00E726AC">
        <w:rPr>
          <w:rFonts w:eastAsia="Cambria"/>
          <w:spacing w:val="2"/>
          <w:sz w:val="24"/>
          <w:szCs w:val="24"/>
        </w:rPr>
        <w:t>ư</w:t>
      </w:r>
      <w:r w:rsidRPr="00E726AC">
        <w:rPr>
          <w:rFonts w:eastAsia="Cambria"/>
          <w:sz w:val="24"/>
          <w:szCs w:val="24"/>
        </w:rPr>
        <w:t xml:space="preserve">ợc </w:t>
      </w:r>
      <w:r w:rsidRPr="00E726AC">
        <w:rPr>
          <w:rFonts w:eastAsia="Cambria"/>
          <w:spacing w:val="-1"/>
          <w:sz w:val="24"/>
          <w:szCs w:val="24"/>
        </w:rPr>
        <w:t>g</w:t>
      </w:r>
      <w:r w:rsidRPr="00E726AC">
        <w:rPr>
          <w:rFonts w:eastAsia="Cambria"/>
          <w:sz w:val="24"/>
          <w:szCs w:val="24"/>
        </w:rPr>
        <w:t xml:space="preserve">hi </w:t>
      </w:r>
      <w:r w:rsidRPr="00E726AC">
        <w:rPr>
          <w:rFonts w:eastAsia="Cambria"/>
          <w:spacing w:val="-1"/>
          <w:sz w:val="24"/>
          <w:szCs w:val="24"/>
        </w:rPr>
        <w:t>v</w:t>
      </w:r>
      <w:r w:rsidRPr="00E726AC">
        <w:rPr>
          <w:rFonts w:eastAsia="Cambria"/>
          <w:sz w:val="24"/>
          <w:szCs w:val="24"/>
        </w:rPr>
        <w:t>ào</w:t>
      </w:r>
    </w:p>
    <w:p w:rsidR="002505FC" w:rsidRPr="00E726AC" w:rsidRDefault="003E2070">
      <w:pPr>
        <w:spacing w:before="2"/>
        <w:ind w:left="908"/>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C</w:t>
      </w:r>
      <w:r w:rsidRPr="00E726AC">
        <w:rPr>
          <w:rFonts w:eastAsia="Cambria"/>
          <w:sz w:val="24"/>
          <w:szCs w:val="24"/>
        </w:rPr>
        <w:t>hú</w:t>
      </w:r>
      <w:r w:rsidRPr="00E726AC">
        <w:rPr>
          <w:rFonts w:eastAsia="Cambria"/>
          <w:spacing w:val="-1"/>
          <w:sz w:val="24"/>
          <w:szCs w:val="24"/>
        </w:rPr>
        <w:t xml:space="preserve"> </w:t>
      </w:r>
      <w:r w:rsidRPr="00E726AC">
        <w:rPr>
          <w:rFonts w:eastAsia="Cambria"/>
          <w:sz w:val="24"/>
          <w:szCs w:val="24"/>
        </w:rPr>
        <w:t>ý</w:t>
      </w:r>
      <w:r w:rsidRPr="00E726AC">
        <w:rPr>
          <w:rFonts w:eastAsia="Cambria"/>
          <w:spacing w:val="-1"/>
          <w:sz w:val="24"/>
          <w:szCs w:val="24"/>
        </w:rPr>
        <w:t xml:space="preserve"> </w:t>
      </w:r>
      <w:r w:rsidRPr="00E726AC">
        <w:rPr>
          <w:rFonts w:eastAsia="Cambria"/>
          <w:sz w:val="24"/>
          <w:szCs w:val="24"/>
        </w:rPr>
        <w:t xml:space="preserve">tới </w:t>
      </w:r>
      <w:r w:rsidRPr="00E726AC">
        <w:rPr>
          <w:rFonts w:eastAsia="Cambria"/>
          <w:spacing w:val="1"/>
          <w:sz w:val="24"/>
          <w:szCs w:val="24"/>
        </w:rPr>
        <w:t>s</w:t>
      </w:r>
      <w:r w:rsidRPr="00E726AC">
        <w:rPr>
          <w:rFonts w:eastAsia="Cambria"/>
          <w:sz w:val="24"/>
          <w:szCs w:val="24"/>
        </w:rPr>
        <w:t>ự</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pacing w:val="2"/>
          <w:sz w:val="24"/>
          <w:szCs w:val="24"/>
        </w:rPr>
        <w:t>u</w:t>
      </w:r>
      <w:r w:rsidRPr="00E726AC">
        <w:rPr>
          <w:rFonts w:eastAsia="Cambria"/>
          <w:spacing w:val="-1"/>
          <w:sz w:val="24"/>
          <w:szCs w:val="24"/>
        </w:rPr>
        <w:t>y</w:t>
      </w:r>
      <w:r w:rsidRPr="00E726AC">
        <w:rPr>
          <w:rFonts w:eastAsia="Cambria"/>
          <w:sz w:val="24"/>
          <w:szCs w:val="24"/>
        </w:rPr>
        <w:t xml:space="preserve">ển </w:t>
      </w:r>
      <w:r w:rsidRPr="00E726AC">
        <w:rPr>
          <w:rFonts w:eastAsia="Cambria"/>
          <w:spacing w:val="-1"/>
          <w:sz w:val="24"/>
          <w:szCs w:val="24"/>
        </w:rPr>
        <w:t>đ</w:t>
      </w:r>
      <w:r w:rsidRPr="00E726AC">
        <w:rPr>
          <w:rFonts w:eastAsia="Cambria"/>
          <w:sz w:val="24"/>
          <w:szCs w:val="24"/>
        </w:rPr>
        <w:t>ổi</w:t>
      </w:r>
      <w:r w:rsidRPr="00E726AC">
        <w:rPr>
          <w:rFonts w:eastAsia="Cambria"/>
          <w:spacing w:val="3"/>
          <w:sz w:val="24"/>
          <w:szCs w:val="24"/>
        </w:rPr>
        <w:t xml:space="preserve"> </w:t>
      </w:r>
      <w:r w:rsidRPr="00E726AC">
        <w:rPr>
          <w:rFonts w:eastAsia="Cambria"/>
          <w:spacing w:val="-1"/>
          <w:sz w:val="24"/>
          <w:szCs w:val="24"/>
        </w:rPr>
        <w:t>v</w:t>
      </w:r>
      <w:r w:rsidRPr="00E726AC">
        <w:rPr>
          <w:rFonts w:eastAsia="Cambria"/>
          <w:sz w:val="24"/>
          <w:szCs w:val="24"/>
        </w:rPr>
        <w:t>ề t</w:t>
      </w:r>
      <w:r w:rsidRPr="00E726AC">
        <w:rPr>
          <w:rFonts w:eastAsia="Cambria"/>
          <w:spacing w:val="-1"/>
          <w:sz w:val="24"/>
          <w:szCs w:val="24"/>
        </w:rPr>
        <w:t>r</w:t>
      </w:r>
      <w:r w:rsidRPr="00E726AC">
        <w:rPr>
          <w:rFonts w:eastAsia="Cambria"/>
          <w:sz w:val="24"/>
          <w:szCs w:val="24"/>
        </w:rPr>
        <w:t xml:space="preserve">ạng thái </w:t>
      </w:r>
      <w:r w:rsidRPr="00E726AC">
        <w:rPr>
          <w:rFonts w:eastAsia="Cambria"/>
          <w:spacing w:val="1"/>
          <w:sz w:val="24"/>
          <w:szCs w:val="24"/>
        </w:rPr>
        <w:t>c</w:t>
      </w:r>
      <w:r w:rsidRPr="00E726AC">
        <w:rPr>
          <w:rFonts w:eastAsia="Cambria"/>
          <w:sz w:val="24"/>
          <w:szCs w:val="24"/>
        </w:rPr>
        <w:t xml:space="preserve">ủa </w:t>
      </w:r>
      <w:r w:rsidRPr="00E726AC">
        <w:rPr>
          <w:rFonts w:eastAsia="Cambria"/>
          <w:spacing w:val="-1"/>
          <w:sz w:val="24"/>
          <w:szCs w:val="24"/>
        </w:rPr>
        <w:t>d</w:t>
      </w:r>
      <w:r w:rsidRPr="00E726AC">
        <w:rPr>
          <w:rFonts w:eastAsia="Cambria"/>
          <w:sz w:val="24"/>
          <w:szCs w:val="24"/>
        </w:rPr>
        <w:t>ữ</w:t>
      </w:r>
      <w:r w:rsidRPr="00E726AC">
        <w:rPr>
          <w:rFonts w:eastAsia="Cambria"/>
          <w:spacing w:val="-1"/>
          <w:sz w:val="24"/>
          <w:szCs w:val="24"/>
        </w:rPr>
        <w:t xml:space="preserve"> </w:t>
      </w:r>
      <w:r w:rsidRPr="00E726AC">
        <w:rPr>
          <w:rFonts w:eastAsia="Cambria"/>
          <w:sz w:val="24"/>
          <w:szCs w:val="24"/>
        </w:rPr>
        <w:t>li</w:t>
      </w:r>
      <w:r w:rsidRPr="00E726AC">
        <w:rPr>
          <w:rFonts w:eastAsia="Cambria"/>
          <w:spacing w:val="3"/>
          <w:sz w:val="24"/>
          <w:szCs w:val="24"/>
        </w:rPr>
        <w:t>ệ</w:t>
      </w:r>
      <w:r w:rsidRPr="00E726AC">
        <w:rPr>
          <w:rFonts w:eastAsia="Cambria"/>
          <w:sz w:val="24"/>
          <w:szCs w:val="24"/>
        </w:rPr>
        <w:t>u c</w:t>
      </w:r>
      <w:r w:rsidRPr="00E726AC">
        <w:rPr>
          <w:rFonts w:eastAsia="Cambria"/>
          <w:spacing w:val="-1"/>
          <w:sz w:val="24"/>
          <w:szCs w:val="24"/>
        </w:rPr>
        <w:t>ũ</w:t>
      </w:r>
      <w:r w:rsidRPr="00E726AC">
        <w:rPr>
          <w:rFonts w:eastAsia="Cambria"/>
          <w:sz w:val="24"/>
          <w:szCs w:val="24"/>
        </w:rPr>
        <w:t>ng p</w:t>
      </w:r>
      <w:r w:rsidRPr="00E726AC">
        <w:rPr>
          <w:rFonts w:eastAsia="Cambria"/>
          <w:spacing w:val="1"/>
          <w:sz w:val="24"/>
          <w:szCs w:val="24"/>
        </w:rPr>
        <w:t>h</w:t>
      </w:r>
      <w:r w:rsidRPr="00E726AC">
        <w:rPr>
          <w:rFonts w:eastAsia="Cambria"/>
          <w:sz w:val="24"/>
          <w:szCs w:val="24"/>
        </w:rPr>
        <w:t xml:space="preserve">ải </w:t>
      </w:r>
      <w:r w:rsidRPr="00E726AC">
        <w:rPr>
          <w:rFonts w:eastAsia="Cambria"/>
          <w:spacing w:val="-1"/>
          <w:sz w:val="24"/>
          <w:szCs w:val="24"/>
        </w:rPr>
        <w:t>đư</w:t>
      </w:r>
      <w:r w:rsidRPr="00E726AC">
        <w:rPr>
          <w:rFonts w:eastAsia="Cambria"/>
          <w:sz w:val="24"/>
          <w:szCs w:val="24"/>
        </w:rPr>
        <w:t>ợc</w:t>
      </w:r>
      <w:r w:rsidRPr="00E726AC">
        <w:rPr>
          <w:rFonts w:eastAsia="Cambria"/>
          <w:spacing w:val="2"/>
          <w:sz w:val="24"/>
          <w:szCs w:val="24"/>
        </w:rPr>
        <w:t xml:space="preserve"> </w:t>
      </w:r>
      <w:r w:rsidRPr="00E726AC">
        <w:rPr>
          <w:rFonts w:eastAsia="Cambria"/>
          <w:spacing w:val="-1"/>
          <w:sz w:val="24"/>
          <w:szCs w:val="24"/>
        </w:rPr>
        <w:t>g</w:t>
      </w:r>
      <w:r w:rsidRPr="00E726AC">
        <w:rPr>
          <w:rFonts w:eastAsia="Cambria"/>
          <w:sz w:val="24"/>
          <w:szCs w:val="24"/>
        </w:rPr>
        <w:t xml:space="preserve">hi tại </w:t>
      </w:r>
      <w:r w:rsidRPr="00E726AC">
        <w:rPr>
          <w:rFonts w:eastAsia="Cambria"/>
          <w:spacing w:val="-1"/>
          <w:sz w:val="24"/>
          <w:szCs w:val="24"/>
        </w:rPr>
        <w:t>đ</w:t>
      </w:r>
      <w:r w:rsidRPr="00E726AC">
        <w:rPr>
          <w:rFonts w:eastAsia="Cambria"/>
          <w:sz w:val="24"/>
          <w:szCs w:val="24"/>
        </w:rPr>
        <w:t>ây</w:t>
      </w:r>
    </w:p>
    <w:p w:rsidR="002505FC" w:rsidRPr="00E726AC" w:rsidRDefault="003E2070">
      <w:pPr>
        <w:tabs>
          <w:tab w:val="left" w:pos="1260"/>
        </w:tabs>
        <w:spacing w:before="3" w:line="280" w:lineRule="exact"/>
        <w:ind w:left="1268" w:right="570" w:hanging="360"/>
        <w:rPr>
          <w:rFonts w:eastAsia="Cambria"/>
          <w:sz w:val="24"/>
          <w:szCs w:val="24"/>
        </w:rPr>
      </w:pPr>
      <w:r w:rsidRPr="00E726AC">
        <w:rPr>
          <w:rFonts w:eastAsia="Cambria"/>
          <w:sz w:val="24"/>
          <w:szCs w:val="24"/>
        </w:rPr>
        <w:t>-</w:t>
      </w:r>
      <w:r w:rsidRPr="00E726AC">
        <w:rPr>
          <w:rFonts w:eastAsia="Cambria"/>
          <w:sz w:val="24"/>
          <w:szCs w:val="24"/>
        </w:rPr>
        <w:tab/>
      </w:r>
      <w:r w:rsidRPr="00E726AC">
        <w:rPr>
          <w:rFonts w:eastAsia="Cambria"/>
          <w:spacing w:val="-1"/>
          <w:sz w:val="24"/>
          <w:szCs w:val="24"/>
        </w:rPr>
        <w:t>C</w:t>
      </w:r>
      <w:r w:rsidRPr="00E726AC">
        <w:rPr>
          <w:rFonts w:eastAsia="Cambria"/>
          <w:sz w:val="24"/>
          <w:szCs w:val="24"/>
        </w:rPr>
        <w:t xml:space="preserve">ác </w:t>
      </w:r>
      <w:r w:rsidRPr="00E726AC">
        <w:rPr>
          <w:rFonts w:eastAsia="Cambria"/>
          <w:spacing w:val="-1"/>
          <w:sz w:val="24"/>
          <w:szCs w:val="24"/>
        </w:rPr>
        <w:t>đ</w:t>
      </w:r>
      <w:r w:rsidRPr="00E726AC">
        <w:rPr>
          <w:rFonts w:eastAsia="Cambria"/>
          <w:sz w:val="24"/>
          <w:szCs w:val="24"/>
        </w:rPr>
        <w:t>ịnh ng</w:t>
      </w:r>
      <w:r w:rsidRPr="00E726AC">
        <w:rPr>
          <w:rFonts w:eastAsia="Cambria"/>
          <w:spacing w:val="-1"/>
          <w:sz w:val="24"/>
          <w:szCs w:val="24"/>
        </w:rPr>
        <w:t>h</w:t>
      </w:r>
      <w:r w:rsidRPr="00E726AC">
        <w:rPr>
          <w:rFonts w:eastAsia="Cambria"/>
          <w:sz w:val="24"/>
          <w:szCs w:val="24"/>
        </w:rPr>
        <w:t>ĩa</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ũ</w:t>
      </w:r>
      <w:r w:rsidRPr="00E726AC">
        <w:rPr>
          <w:rFonts w:eastAsia="Cambria"/>
          <w:sz w:val="24"/>
          <w:szCs w:val="24"/>
        </w:rPr>
        <w:t>ng cần</w:t>
      </w:r>
      <w:r w:rsidRPr="00E726AC">
        <w:rPr>
          <w:rFonts w:eastAsia="Cambria"/>
          <w:spacing w:val="3"/>
          <w:sz w:val="24"/>
          <w:szCs w:val="24"/>
        </w:rPr>
        <w:t xml:space="preserve"> </w:t>
      </w:r>
      <w:r w:rsidRPr="00E726AC">
        <w:rPr>
          <w:rFonts w:eastAsia="Cambria"/>
          <w:sz w:val="24"/>
          <w:szCs w:val="24"/>
        </w:rPr>
        <w:t xml:space="preserve">làm </w:t>
      </w:r>
      <w:r w:rsidRPr="00E726AC">
        <w:rPr>
          <w:rFonts w:eastAsia="Cambria"/>
          <w:spacing w:val="-1"/>
          <w:sz w:val="24"/>
          <w:szCs w:val="24"/>
        </w:rPr>
        <w:t>r</w:t>
      </w:r>
      <w:r w:rsidRPr="00E726AC">
        <w:rPr>
          <w:rFonts w:eastAsia="Cambria"/>
          <w:sz w:val="24"/>
          <w:szCs w:val="24"/>
        </w:rPr>
        <w:t>õ (sản</w:t>
      </w:r>
      <w:r w:rsidRPr="00E726AC">
        <w:rPr>
          <w:rFonts w:eastAsia="Cambria"/>
          <w:spacing w:val="53"/>
          <w:sz w:val="24"/>
          <w:szCs w:val="24"/>
        </w:rPr>
        <w:t xml:space="preserve"> </w:t>
      </w:r>
      <w:r w:rsidRPr="00E726AC">
        <w:rPr>
          <w:rFonts w:eastAsia="Cambria"/>
          <w:spacing w:val="1"/>
          <w:sz w:val="24"/>
          <w:szCs w:val="24"/>
        </w:rPr>
        <w:t>p</w:t>
      </w:r>
      <w:r w:rsidRPr="00E726AC">
        <w:rPr>
          <w:rFonts w:eastAsia="Cambria"/>
          <w:sz w:val="24"/>
          <w:szCs w:val="24"/>
        </w:rPr>
        <w:t xml:space="preserve">hẩm nổi </w:t>
      </w:r>
      <w:r w:rsidRPr="00E726AC">
        <w:rPr>
          <w:rFonts w:eastAsia="Cambria"/>
          <w:spacing w:val="1"/>
          <w:sz w:val="24"/>
          <w:szCs w:val="24"/>
        </w:rPr>
        <w:t>b</w:t>
      </w:r>
      <w:r w:rsidRPr="00E726AC">
        <w:rPr>
          <w:rFonts w:eastAsia="Cambria"/>
          <w:sz w:val="24"/>
          <w:szCs w:val="24"/>
        </w:rPr>
        <w:t>ật,</w:t>
      </w:r>
      <w:r w:rsidRPr="00E726AC">
        <w:rPr>
          <w:rFonts w:eastAsia="Cambria"/>
          <w:spacing w:val="1"/>
          <w:sz w:val="24"/>
          <w:szCs w:val="24"/>
        </w:rPr>
        <w:t xml:space="preserve"> </w:t>
      </w:r>
      <w:r w:rsidRPr="00E726AC">
        <w:rPr>
          <w:rFonts w:eastAsia="Cambria"/>
          <w:sz w:val="24"/>
          <w:szCs w:val="24"/>
        </w:rPr>
        <w:t>sản</w:t>
      </w:r>
      <w:r w:rsidRPr="00E726AC">
        <w:rPr>
          <w:rFonts w:eastAsia="Cambria"/>
          <w:spacing w:val="-2"/>
          <w:sz w:val="24"/>
          <w:szCs w:val="24"/>
        </w:rPr>
        <w:t xml:space="preserve"> </w:t>
      </w:r>
      <w:r w:rsidRPr="00E726AC">
        <w:rPr>
          <w:rFonts w:eastAsia="Cambria"/>
          <w:spacing w:val="1"/>
          <w:sz w:val="24"/>
          <w:szCs w:val="24"/>
        </w:rPr>
        <w:t>p</w:t>
      </w:r>
      <w:r w:rsidRPr="00E726AC">
        <w:rPr>
          <w:rFonts w:eastAsia="Cambria"/>
          <w:sz w:val="24"/>
          <w:szCs w:val="24"/>
        </w:rPr>
        <w:t>hẩm sắp</w:t>
      </w:r>
      <w:r w:rsidRPr="00E726AC">
        <w:rPr>
          <w:rFonts w:eastAsia="Cambria"/>
          <w:spacing w:val="1"/>
          <w:sz w:val="24"/>
          <w:szCs w:val="24"/>
        </w:rPr>
        <w:t xml:space="preserve"> </w:t>
      </w:r>
      <w:r w:rsidRPr="00E726AC">
        <w:rPr>
          <w:rFonts w:eastAsia="Cambria"/>
          <w:sz w:val="24"/>
          <w:szCs w:val="24"/>
        </w:rPr>
        <w:t xml:space="preserve">có </w:t>
      </w:r>
      <w:r w:rsidRPr="00E726AC">
        <w:rPr>
          <w:rFonts w:eastAsia="Cambria"/>
          <w:spacing w:val="-1"/>
          <w:sz w:val="24"/>
          <w:szCs w:val="24"/>
        </w:rPr>
        <w:t>l</w:t>
      </w:r>
      <w:r w:rsidRPr="00E726AC">
        <w:rPr>
          <w:rFonts w:eastAsia="Cambria"/>
          <w:sz w:val="24"/>
          <w:szCs w:val="24"/>
        </w:rPr>
        <w:t>à</w:t>
      </w:r>
      <w:r w:rsidRPr="00E726AC">
        <w:rPr>
          <w:rFonts w:eastAsia="Cambria"/>
          <w:spacing w:val="-2"/>
          <w:sz w:val="24"/>
          <w:szCs w:val="24"/>
        </w:rPr>
        <w:t xml:space="preserve"> </w:t>
      </w:r>
      <w:r w:rsidRPr="00E726AC">
        <w:rPr>
          <w:rFonts w:eastAsia="Cambria"/>
          <w:sz w:val="24"/>
          <w:szCs w:val="24"/>
        </w:rPr>
        <w:t xml:space="preserve">sản </w:t>
      </w:r>
      <w:r w:rsidRPr="00E726AC">
        <w:rPr>
          <w:rFonts w:eastAsia="Cambria"/>
          <w:spacing w:val="1"/>
          <w:sz w:val="24"/>
          <w:szCs w:val="24"/>
        </w:rPr>
        <w:t>p</w:t>
      </w:r>
      <w:r w:rsidRPr="00E726AC">
        <w:rPr>
          <w:rFonts w:eastAsia="Cambria"/>
          <w:sz w:val="24"/>
          <w:szCs w:val="24"/>
        </w:rPr>
        <w:t>hẩm t</w:t>
      </w:r>
      <w:r w:rsidRPr="00E726AC">
        <w:rPr>
          <w:rFonts w:eastAsia="Cambria"/>
          <w:spacing w:val="-1"/>
          <w:sz w:val="24"/>
          <w:szCs w:val="24"/>
        </w:rPr>
        <w:t>h</w:t>
      </w:r>
      <w:r w:rsidRPr="00E726AC">
        <w:rPr>
          <w:rFonts w:eastAsia="Cambria"/>
          <w:sz w:val="24"/>
          <w:szCs w:val="24"/>
        </w:rPr>
        <w:t>ế</w:t>
      </w:r>
      <w:r w:rsidRPr="00E726AC">
        <w:rPr>
          <w:rFonts w:eastAsia="Cambria"/>
          <w:spacing w:val="1"/>
          <w:sz w:val="24"/>
          <w:szCs w:val="24"/>
        </w:rPr>
        <w:t xml:space="preserve"> </w:t>
      </w:r>
      <w:r w:rsidRPr="00E726AC">
        <w:rPr>
          <w:rFonts w:eastAsia="Cambria"/>
          <w:sz w:val="24"/>
          <w:szCs w:val="24"/>
        </w:rPr>
        <w:t>n</w:t>
      </w:r>
      <w:r w:rsidRPr="00E726AC">
        <w:rPr>
          <w:rFonts w:eastAsia="Cambria"/>
          <w:spacing w:val="1"/>
          <w:sz w:val="24"/>
          <w:szCs w:val="24"/>
        </w:rPr>
        <w:t>à</w:t>
      </w:r>
      <w:r w:rsidRPr="00E726AC">
        <w:rPr>
          <w:rFonts w:eastAsia="Cambria"/>
          <w:sz w:val="24"/>
          <w:szCs w:val="24"/>
        </w:rPr>
        <w:t>o t</w:t>
      </w:r>
      <w:r w:rsidRPr="00E726AC">
        <w:rPr>
          <w:rFonts w:eastAsia="Cambria"/>
          <w:spacing w:val="-1"/>
          <w:sz w:val="24"/>
          <w:szCs w:val="24"/>
        </w:rPr>
        <w:t>r</w:t>
      </w:r>
      <w:r w:rsidRPr="00E726AC">
        <w:rPr>
          <w:rFonts w:eastAsia="Cambria"/>
          <w:sz w:val="24"/>
          <w:szCs w:val="24"/>
        </w:rPr>
        <w:t xml:space="preserve">ong </w:t>
      </w:r>
      <w:r w:rsidRPr="00E726AC">
        <w:rPr>
          <w:rFonts w:eastAsia="Cambria"/>
          <w:spacing w:val="-1"/>
          <w:sz w:val="24"/>
          <w:szCs w:val="24"/>
        </w:rPr>
        <w:t>h</w:t>
      </w:r>
      <w:r w:rsidRPr="00E726AC">
        <w:rPr>
          <w:rFonts w:eastAsia="Cambria"/>
          <w:sz w:val="24"/>
          <w:szCs w:val="24"/>
        </w:rPr>
        <w:t>ệ t</w:t>
      </w:r>
      <w:r w:rsidRPr="00E726AC">
        <w:rPr>
          <w:rFonts w:eastAsia="Cambria"/>
          <w:spacing w:val="-1"/>
          <w:sz w:val="24"/>
          <w:szCs w:val="24"/>
        </w:rPr>
        <w:t>h</w:t>
      </w:r>
      <w:r w:rsidRPr="00E726AC">
        <w:rPr>
          <w:rFonts w:eastAsia="Cambria"/>
          <w:sz w:val="24"/>
          <w:szCs w:val="24"/>
        </w:rPr>
        <w:t>ống)</w:t>
      </w:r>
    </w:p>
    <w:p w:rsidR="002505FC" w:rsidRPr="00E726AC" w:rsidRDefault="003E2070">
      <w:pPr>
        <w:spacing w:line="260" w:lineRule="exact"/>
        <w:ind w:left="908"/>
        <w:rPr>
          <w:rFonts w:eastAsia="Cambria"/>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rFonts w:eastAsia="Cambria"/>
          <w:spacing w:val="-1"/>
          <w:sz w:val="24"/>
          <w:szCs w:val="24"/>
        </w:rPr>
        <w:t>C</w:t>
      </w:r>
      <w:r w:rsidRPr="00E726AC">
        <w:rPr>
          <w:rFonts w:eastAsia="Cambria"/>
          <w:sz w:val="24"/>
          <w:szCs w:val="24"/>
        </w:rPr>
        <w:t xml:space="preserve">ác </w:t>
      </w:r>
      <w:r w:rsidRPr="00E726AC">
        <w:rPr>
          <w:rFonts w:eastAsia="Cambria"/>
          <w:spacing w:val="-1"/>
          <w:sz w:val="24"/>
          <w:szCs w:val="24"/>
        </w:rPr>
        <w:t>r</w:t>
      </w:r>
      <w:r w:rsidRPr="00E726AC">
        <w:rPr>
          <w:rFonts w:eastAsia="Cambria"/>
          <w:sz w:val="24"/>
          <w:szCs w:val="24"/>
        </w:rPr>
        <w:t>à</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b</w:t>
      </w:r>
      <w:r w:rsidRPr="00E726AC">
        <w:rPr>
          <w:rFonts w:eastAsia="Cambria"/>
          <w:spacing w:val="1"/>
          <w:sz w:val="24"/>
          <w:szCs w:val="24"/>
        </w:rPr>
        <w:t>u</w:t>
      </w:r>
      <w:r w:rsidRPr="00E726AC">
        <w:rPr>
          <w:rFonts w:eastAsia="Cambria"/>
          <w:sz w:val="24"/>
          <w:szCs w:val="24"/>
        </w:rPr>
        <w:t xml:space="preserve">ộc </w:t>
      </w:r>
      <w:r w:rsidRPr="00E726AC">
        <w:rPr>
          <w:rFonts w:eastAsia="Cambria"/>
          <w:spacing w:val="1"/>
          <w:sz w:val="24"/>
          <w:szCs w:val="24"/>
        </w:rPr>
        <w:t>d</w:t>
      </w:r>
      <w:r w:rsidRPr="00E726AC">
        <w:rPr>
          <w:rFonts w:eastAsia="Cambria"/>
          <w:sz w:val="24"/>
          <w:szCs w:val="24"/>
        </w:rPr>
        <w:t>ữ</w:t>
      </w:r>
      <w:r w:rsidRPr="00E726AC">
        <w:rPr>
          <w:rFonts w:eastAsia="Cambria"/>
          <w:spacing w:val="-1"/>
          <w:sz w:val="24"/>
          <w:szCs w:val="24"/>
        </w:rPr>
        <w:t xml:space="preserve"> </w:t>
      </w:r>
      <w:r w:rsidRPr="00E726AC">
        <w:rPr>
          <w:rFonts w:eastAsia="Cambria"/>
          <w:sz w:val="24"/>
          <w:szCs w:val="24"/>
        </w:rPr>
        <w:t>liệu dưới hệ t</w:t>
      </w:r>
      <w:r w:rsidRPr="00E726AC">
        <w:rPr>
          <w:rFonts w:eastAsia="Cambria"/>
          <w:spacing w:val="-1"/>
          <w:sz w:val="24"/>
          <w:szCs w:val="24"/>
        </w:rPr>
        <w:t>h</w:t>
      </w:r>
      <w:r w:rsidRPr="00E726AC">
        <w:rPr>
          <w:rFonts w:eastAsia="Cambria"/>
          <w:sz w:val="24"/>
          <w:szCs w:val="24"/>
        </w:rPr>
        <w:t>ống, c</w:t>
      </w:r>
      <w:r w:rsidRPr="00E726AC">
        <w:rPr>
          <w:rFonts w:eastAsia="Cambria"/>
          <w:spacing w:val="1"/>
          <w:sz w:val="24"/>
          <w:szCs w:val="24"/>
        </w:rPr>
        <w:t>á</w:t>
      </w:r>
      <w:r w:rsidRPr="00E726AC">
        <w:rPr>
          <w:rFonts w:eastAsia="Cambria"/>
          <w:sz w:val="24"/>
          <w:szCs w:val="24"/>
        </w:rPr>
        <w:t xml:space="preserve">c </w:t>
      </w:r>
      <w:r w:rsidRPr="00E726AC">
        <w:rPr>
          <w:rFonts w:eastAsia="Cambria"/>
          <w:spacing w:val="-1"/>
          <w:sz w:val="24"/>
          <w:szCs w:val="24"/>
        </w:rPr>
        <w:t>r</w:t>
      </w:r>
      <w:r w:rsidRPr="00E726AC">
        <w:rPr>
          <w:rFonts w:eastAsia="Cambria"/>
          <w:sz w:val="24"/>
          <w:szCs w:val="24"/>
        </w:rPr>
        <w:t>ule liên</w:t>
      </w:r>
      <w:r w:rsidRPr="00E726AC">
        <w:rPr>
          <w:rFonts w:eastAsia="Cambria"/>
          <w:spacing w:val="1"/>
          <w:sz w:val="24"/>
          <w:szCs w:val="24"/>
        </w:rPr>
        <w:t xml:space="preserve"> </w:t>
      </w:r>
      <w:r w:rsidRPr="00E726AC">
        <w:rPr>
          <w:rFonts w:eastAsia="Cambria"/>
          <w:sz w:val="24"/>
          <w:szCs w:val="24"/>
        </w:rPr>
        <w:t xml:space="preserve">quan </w:t>
      </w:r>
      <w:r w:rsidRPr="00E726AC">
        <w:rPr>
          <w:rFonts w:eastAsia="Cambria"/>
          <w:spacing w:val="1"/>
          <w:sz w:val="24"/>
          <w:szCs w:val="24"/>
        </w:rPr>
        <w:t>đ</w:t>
      </w:r>
      <w:r w:rsidRPr="00E726AC">
        <w:rPr>
          <w:rFonts w:eastAsia="Cambria"/>
          <w:sz w:val="24"/>
          <w:szCs w:val="24"/>
        </w:rPr>
        <w:t xml:space="preserve">ến </w:t>
      </w:r>
      <w:r w:rsidRPr="00E726AC">
        <w:rPr>
          <w:rFonts w:eastAsia="Cambria"/>
          <w:spacing w:val="1"/>
          <w:sz w:val="24"/>
          <w:szCs w:val="24"/>
        </w:rPr>
        <w:t>t</w:t>
      </w:r>
      <w:r w:rsidRPr="00E726AC">
        <w:rPr>
          <w:rFonts w:eastAsia="Cambria"/>
          <w:sz w:val="24"/>
          <w:szCs w:val="24"/>
        </w:rPr>
        <w:t xml:space="preserve">oàn vẹn </w:t>
      </w:r>
      <w:r w:rsidRPr="00E726AC">
        <w:rPr>
          <w:rFonts w:eastAsia="Cambria"/>
          <w:spacing w:val="-3"/>
          <w:sz w:val="24"/>
          <w:szCs w:val="24"/>
        </w:rPr>
        <w:t>d</w:t>
      </w:r>
      <w:r w:rsidRPr="00E726AC">
        <w:rPr>
          <w:rFonts w:eastAsia="Cambria"/>
          <w:sz w:val="24"/>
          <w:szCs w:val="24"/>
        </w:rPr>
        <w:t>ữ</w:t>
      </w:r>
      <w:r w:rsidRPr="00E726AC">
        <w:rPr>
          <w:rFonts w:eastAsia="Cambria"/>
          <w:spacing w:val="-1"/>
          <w:sz w:val="24"/>
          <w:szCs w:val="24"/>
        </w:rPr>
        <w:t xml:space="preserve"> </w:t>
      </w:r>
      <w:r w:rsidRPr="00E726AC">
        <w:rPr>
          <w:rFonts w:eastAsia="Cambria"/>
          <w:sz w:val="24"/>
          <w:szCs w:val="24"/>
        </w:rPr>
        <w:t>liệu</w:t>
      </w:r>
    </w:p>
    <w:p w:rsidR="002505FC" w:rsidRPr="00E726AC" w:rsidRDefault="003E2070">
      <w:pPr>
        <w:spacing w:before="2" w:line="260" w:lineRule="exact"/>
        <w:ind w:left="908"/>
        <w:rPr>
          <w:rFonts w:eastAsia="Cambria"/>
          <w:sz w:val="24"/>
          <w:szCs w:val="24"/>
        </w:rPr>
      </w:pPr>
      <w:r w:rsidRPr="00E726AC">
        <w:rPr>
          <w:rFonts w:eastAsia="Cambria"/>
          <w:position w:val="-1"/>
          <w:sz w:val="24"/>
          <w:szCs w:val="24"/>
        </w:rPr>
        <w:t xml:space="preserve">-    </w:t>
      </w:r>
      <w:r w:rsidRPr="00E726AC">
        <w:rPr>
          <w:rFonts w:eastAsia="Cambria"/>
          <w:spacing w:val="16"/>
          <w:position w:val="-1"/>
          <w:sz w:val="24"/>
          <w:szCs w:val="24"/>
        </w:rPr>
        <w:t xml:space="preserve"> </w:t>
      </w:r>
      <w:r w:rsidRPr="00E726AC">
        <w:rPr>
          <w:rFonts w:eastAsia="Cambria"/>
          <w:spacing w:val="-1"/>
          <w:position w:val="-1"/>
          <w:sz w:val="24"/>
          <w:szCs w:val="24"/>
        </w:rPr>
        <w:t>C</w:t>
      </w:r>
      <w:r w:rsidRPr="00E726AC">
        <w:rPr>
          <w:rFonts w:eastAsia="Cambria"/>
          <w:position w:val="-1"/>
          <w:sz w:val="24"/>
          <w:szCs w:val="24"/>
        </w:rPr>
        <w:t xml:space="preserve">ác </w:t>
      </w:r>
      <w:r w:rsidRPr="00E726AC">
        <w:rPr>
          <w:rFonts w:eastAsia="Cambria"/>
          <w:spacing w:val="1"/>
          <w:position w:val="-1"/>
          <w:sz w:val="24"/>
          <w:szCs w:val="24"/>
        </w:rPr>
        <w:t>q</w:t>
      </w:r>
      <w:r w:rsidRPr="00E726AC">
        <w:rPr>
          <w:rFonts w:eastAsia="Cambria"/>
          <w:position w:val="-1"/>
          <w:sz w:val="24"/>
          <w:szCs w:val="24"/>
        </w:rPr>
        <w:t>ui trình,</w:t>
      </w:r>
      <w:r w:rsidRPr="00E726AC">
        <w:rPr>
          <w:rFonts w:eastAsia="Cambria"/>
          <w:spacing w:val="1"/>
          <w:position w:val="-1"/>
          <w:sz w:val="24"/>
          <w:szCs w:val="24"/>
        </w:rPr>
        <w:t xml:space="preserve"> </w:t>
      </w:r>
      <w:r w:rsidRPr="00E726AC">
        <w:rPr>
          <w:rFonts w:eastAsia="Cambria"/>
          <w:position w:val="-1"/>
          <w:sz w:val="24"/>
          <w:szCs w:val="24"/>
        </w:rPr>
        <w:t>activit</w:t>
      </w:r>
      <w:r w:rsidRPr="00E726AC">
        <w:rPr>
          <w:rFonts w:eastAsia="Cambria"/>
          <w:spacing w:val="1"/>
          <w:position w:val="-1"/>
          <w:sz w:val="24"/>
          <w:szCs w:val="24"/>
        </w:rPr>
        <w:t>i</w:t>
      </w:r>
      <w:r w:rsidRPr="00E726AC">
        <w:rPr>
          <w:rFonts w:eastAsia="Cambria"/>
          <w:position w:val="-1"/>
          <w:sz w:val="24"/>
          <w:szCs w:val="24"/>
        </w:rPr>
        <w:t>e</w:t>
      </w:r>
      <w:r w:rsidRPr="00E726AC">
        <w:rPr>
          <w:rFonts w:eastAsia="Cambria"/>
          <w:spacing w:val="-2"/>
          <w:position w:val="-1"/>
          <w:sz w:val="24"/>
          <w:szCs w:val="24"/>
        </w:rPr>
        <w:t>s</w:t>
      </w:r>
      <w:r w:rsidRPr="00E726AC">
        <w:rPr>
          <w:rFonts w:eastAsia="Cambria"/>
          <w:position w:val="-1"/>
          <w:sz w:val="24"/>
          <w:szCs w:val="24"/>
        </w:rPr>
        <w:t>,</w:t>
      </w:r>
      <w:r w:rsidRPr="00E726AC">
        <w:rPr>
          <w:rFonts w:eastAsia="Cambria"/>
          <w:spacing w:val="-1"/>
          <w:position w:val="-1"/>
          <w:sz w:val="24"/>
          <w:szCs w:val="24"/>
        </w:rPr>
        <w:t xml:space="preserve"> </w:t>
      </w:r>
      <w:r w:rsidRPr="00E726AC">
        <w:rPr>
          <w:rFonts w:eastAsia="Cambria"/>
          <w:spacing w:val="1"/>
          <w:position w:val="-1"/>
          <w:sz w:val="24"/>
          <w:szCs w:val="24"/>
        </w:rPr>
        <w:t>q</w:t>
      </w:r>
      <w:r w:rsidRPr="00E726AC">
        <w:rPr>
          <w:rFonts w:eastAsia="Cambria"/>
          <w:position w:val="-1"/>
          <w:sz w:val="24"/>
          <w:szCs w:val="24"/>
        </w:rPr>
        <w:t>uá trình c</w:t>
      </w:r>
      <w:r w:rsidRPr="00E726AC">
        <w:rPr>
          <w:rFonts w:eastAsia="Cambria"/>
          <w:spacing w:val="-1"/>
          <w:position w:val="-1"/>
          <w:sz w:val="24"/>
          <w:szCs w:val="24"/>
        </w:rPr>
        <w:t>h</w:t>
      </w:r>
      <w:r w:rsidRPr="00E726AC">
        <w:rPr>
          <w:rFonts w:eastAsia="Cambria"/>
          <w:position w:val="-1"/>
          <w:sz w:val="24"/>
          <w:szCs w:val="24"/>
        </w:rPr>
        <w:t>u</w:t>
      </w:r>
      <w:r w:rsidRPr="00E726AC">
        <w:rPr>
          <w:rFonts w:eastAsia="Cambria"/>
          <w:spacing w:val="1"/>
          <w:position w:val="-1"/>
          <w:sz w:val="24"/>
          <w:szCs w:val="24"/>
        </w:rPr>
        <w:t>y</w:t>
      </w:r>
      <w:r w:rsidRPr="00E726AC">
        <w:rPr>
          <w:rFonts w:eastAsia="Cambria"/>
          <w:position w:val="-1"/>
          <w:sz w:val="24"/>
          <w:szCs w:val="24"/>
        </w:rPr>
        <w:t xml:space="preserve">ển </w:t>
      </w:r>
      <w:r w:rsidRPr="00E726AC">
        <w:rPr>
          <w:rFonts w:eastAsia="Cambria"/>
          <w:spacing w:val="-1"/>
          <w:position w:val="-1"/>
          <w:sz w:val="24"/>
          <w:szCs w:val="24"/>
        </w:rPr>
        <w:t>đ</w:t>
      </w:r>
      <w:r w:rsidRPr="00E726AC">
        <w:rPr>
          <w:rFonts w:eastAsia="Cambria"/>
          <w:position w:val="-1"/>
          <w:sz w:val="24"/>
          <w:szCs w:val="24"/>
        </w:rPr>
        <w:t xml:space="preserve">ổi </w:t>
      </w:r>
      <w:r w:rsidRPr="00E726AC">
        <w:rPr>
          <w:rFonts w:eastAsia="Cambria"/>
          <w:spacing w:val="1"/>
          <w:position w:val="-1"/>
          <w:sz w:val="24"/>
          <w:szCs w:val="24"/>
        </w:rPr>
        <w:t>t</w:t>
      </w:r>
      <w:r w:rsidRPr="00E726AC">
        <w:rPr>
          <w:rFonts w:eastAsia="Cambria"/>
          <w:spacing w:val="2"/>
          <w:position w:val="-1"/>
          <w:sz w:val="24"/>
          <w:szCs w:val="24"/>
        </w:rPr>
        <w:t>r</w:t>
      </w:r>
      <w:r w:rsidRPr="00E726AC">
        <w:rPr>
          <w:rFonts w:eastAsia="Cambria"/>
          <w:position w:val="-1"/>
          <w:sz w:val="24"/>
          <w:szCs w:val="24"/>
        </w:rPr>
        <w:t xml:space="preserve">ạng thái </w:t>
      </w:r>
      <w:r w:rsidRPr="00E726AC">
        <w:rPr>
          <w:rFonts w:eastAsia="Cambria"/>
          <w:spacing w:val="1"/>
          <w:position w:val="-1"/>
          <w:sz w:val="24"/>
          <w:szCs w:val="24"/>
        </w:rPr>
        <w:t>c</w:t>
      </w:r>
      <w:r w:rsidRPr="00E726AC">
        <w:rPr>
          <w:rFonts w:eastAsia="Cambria"/>
          <w:position w:val="-1"/>
          <w:sz w:val="24"/>
          <w:szCs w:val="24"/>
        </w:rPr>
        <w:t>ủa hệ thống</w:t>
      </w:r>
    </w:p>
    <w:p w:rsidR="002505FC" w:rsidRPr="00E726AC" w:rsidRDefault="002505FC">
      <w:pPr>
        <w:spacing w:before="8" w:line="160" w:lineRule="exact"/>
        <w:rPr>
          <w:sz w:val="16"/>
          <w:szCs w:val="16"/>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3E2070">
      <w:pPr>
        <w:spacing w:before="32"/>
        <w:ind w:left="548"/>
        <w:rPr>
          <w:sz w:val="22"/>
          <w:szCs w:val="22"/>
        </w:rPr>
      </w:pPr>
      <w:r w:rsidRPr="00E726AC">
        <w:rPr>
          <w:i/>
          <w:sz w:val="22"/>
          <w:szCs w:val="22"/>
        </w:rPr>
        <w:t>Ví dụ</w:t>
      </w:r>
    </w:p>
    <w:p w:rsidR="002505FC" w:rsidRPr="00E726AC" w:rsidRDefault="002505FC">
      <w:pPr>
        <w:spacing w:before="4" w:line="240" w:lineRule="exact"/>
        <w:rPr>
          <w:sz w:val="24"/>
          <w:szCs w:val="24"/>
        </w:rPr>
      </w:pPr>
    </w:p>
    <w:p w:rsidR="002505FC" w:rsidRPr="00E726AC" w:rsidRDefault="00C25EC7">
      <w:pPr>
        <w:ind w:left="1843"/>
      </w:pPr>
      <w:r>
        <w:pict>
          <v:shape id="_x0000_i1028" type="#_x0000_t75" style="width:308.75pt;height:114.6pt">
            <v:imagedata r:id="rId35" o:title=""/>
          </v:shape>
        </w:pict>
      </w:r>
    </w:p>
    <w:p w:rsidR="002505FC" w:rsidRPr="00E726AC" w:rsidRDefault="002505FC">
      <w:pPr>
        <w:spacing w:before="9" w:line="220" w:lineRule="exact"/>
        <w:rPr>
          <w:sz w:val="22"/>
          <w:szCs w:val="22"/>
        </w:rPr>
      </w:pPr>
    </w:p>
    <w:tbl>
      <w:tblPr>
        <w:tblW w:w="0" w:type="auto"/>
        <w:tblInd w:w="319" w:type="dxa"/>
        <w:tblLayout w:type="fixed"/>
        <w:tblCellMar>
          <w:left w:w="0" w:type="dxa"/>
          <w:right w:w="0" w:type="dxa"/>
        </w:tblCellMar>
        <w:tblLook w:val="01E0" w:firstRow="1" w:lastRow="1" w:firstColumn="1" w:lastColumn="1" w:noHBand="0" w:noVBand="0"/>
      </w:tblPr>
      <w:tblGrid>
        <w:gridCol w:w="2323"/>
        <w:gridCol w:w="1899"/>
        <w:gridCol w:w="2524"/>
        <w:gridCol w:w="1996"/>
      </w:tblGrid>
      <w:tr w:rsidR="002505FC" w:rsidRPr="00E726AC">
        <w:trPr>
          <w:trHeight w:hRule="exact" w:val="273"/>
        </w:trPr>
        <w:tc>
          <w:tcPr>
            <w:tcW w:w="8742" w:type="dxa"/>
            <w:gridSpan w:val="4"/>
            <w:tcBorders>
              <w:top w:val="single" w:sz="8" w:space="0" w:color="000000"/>
              <w:left w:val="single" w:sz="8" w:space="0" w:color="000000"/>
              <w:bottom w:val="nil"/>
              <w:right w:val="single" w:sz="8" w:space="0" w:color="000000"/>
            </w:tcBorders>
            <w:shd w:val="clear" w:color="auto" w:fill="D9D9D9"/>
          </w:tcPr>
          <w:p w:rsidR="002505FC" w:rsidRPr="00E726AC" w:rsidRDefault="003E2070">
            <w:pPr>
              <w:spacing w:line="240" w:lineRule="exact"/>
              <w:ind w:left="98"/>
              <w:rPr>
                <w:sz w:val="22"/>
                <w:szCs w:val="22"/>
              </w:rPr>
            </w:pPr>
            <w:r w:rsidRPr="00E726AC">
              <w:rPr>
                <w:i/>
                <w:spacing w:val="-1"/>
                <w:sz w:val="22"/>
                <w:szCs w:val="22"/>
              </w:rPr>
              <w:t>U</w:t>
            </w:r>
            <w:r w:rsidRPr="00E726AC">
              <w:rPr>
                <w:i/>
                <w:sz w:val="22"/>
                <w:szCs w:val="22"/>
              </w:rPr>
              <w:t xml:space="preserve">SE </w:t>
            </w:r>
            <w:r w:rsidRPr="00E726AC">
              <w:rPr>
                <w:i/>
                <w:spacing w:val="-1"/>
                <w:sz w:val="22"/>
                <w:szCs w:val="22"/>
              </w:rPr>
              <w:t>C</w:t>
            </w:r>
            <w:r w:rsidRPr="00E726AC">
              <w:rPr>
                <w:i/>
                <w:sz w:val="22"/>
                <w:szCs w:val="22"/>
              </w:rPr>
              <w:t>ASE</w:t>
            </w:r>
            <w:r w:rsidRPr="00E726AC">
              <w:rPr>
                <w:i/>
                <w:spacing w:val="-1"/>
                <w:sz w:val="22"/>
                <w:szCs w:val="22"/>
              </w:rPr>
              <w:t xml:space="preserve"> </w:t>
            </w:r>
            <w:r w:rsidRPr="00E726AC">
              <w:rPr>
                <w:i/>
                <w:sz w:val="22"/>
                <w:szCs w:val="22"/>
              </w:rPr>
              <w:t xml:space="preserve">– </w:t>
            </w:r>
            <w:r w:rsidRPr="00E726AC">
              <w:rPr>
                <w:i/>
                <w:spacing w:val="-4"/>
                <w:sz w:val="22"/>
                <w:szCs w:val="22"/>
              </w:rPr>
              <w:t>W</w:t>
            </w:r>
            <w:r w:rsidRPr="00E726AC">
              <w:rPr>
                <w:i/>
                <w:spacing w:val="-1"/>
                <w:sz w:val="22"/>
                <w:szCs w:val="22"/>
              </w:rPr>
              <w:t>G</w:t>
            </w:r>
            <w:r w:rsidRPr="00E726AC">
              <w:rPr>
                <w:i/>
                <w:sz w:val="22"/>
                <w:szCs w:val="22"/>
              </w:rPr>
              <w:t>01</w:t>
            </w:r>
          </w:p>
        </w:tc>
      </w:tr>
      <w:tr w:rsidR="002505FC" w:rsidRPr="00E726AC">
        <w:trPr>
          <w:trHeight w:hRule="exact" w:val="274"/>
        </w:trPr>
        <w:tc>
          <w:tcPr>
            <w:tcW w:w="2323" w:type="dxa"/>
            <w:tcBorders>
              <w:top w:val="single" w:sz="8" w:space="0" w:color="000000"/>
              <w:left w:val="single" w:sz="8" w:space="0" w:color="000000"/>
              <w:bottom w:val="single" w:sz="5" w:space="0" w:color="D9D9D9"/>
              <w:right w:val="single" w:sz="8" w:space="0" w:color="000000"/>
            </w:tcBorders>
            <w:shd w:val="clear" w:color="auto" w:fill="D9D9D9"/>
          </w:tcPr>
          <w:p w:rsidR="002505FC" w:rsidRPr="00E726AC" w:rsidRDefault="003E2070">
            <w:pPr>
              <w:spacing w:line="240" w:lineRule="exact"/>
              <w:ind w:left="98"/>
              <w:rPr>
                <w:sz w:val="22"/>
                <w:szCs w:val="22"/>
              </w:rPr>
            </w:pPr>
            <w:r w:rsidRPr="00E726AC">
              <w:rPr>
                <w:i/>
                <w:spacing w:val="-1"/>
                <w:sz w:val="22"/>
                <w:szCs w:val="22"/>
              </w:rPr>
              <w:t>U</w:t>
            </w:r>
            <w:r w:rsidRPr="00E726AC">
              <w:rPr>
                <w:i/>
                <w:sz w:val="22"/>
                <w:szCs w:val="22"/>
              </w:rPr>
              <w:t>se</w:t>
            </w:r>
            <w:r w:rsidRPr="00E726AC">
              <w:rPr>
                <w:i/>
                <w:spacing w:val="1"/>
                <w:sz w:val="22"/>
                <w:szCs w:val="22"/>
              </w:rPr>
              <w:t xml:space="preserve"> </w:t>
            </w:r>
            <w:r w:rsidRPr="00E726AC">
              <w:rPr>
                <w:i/>
                <w:spacing w:val="-1"/>
                <w:sz w:val="22"/>
                <w:szCs w:val="22"/>
              </w:rPr>
              <w:t>C</w:t>
            </w:r>
            <w:r w:rsidRPr="00E726AC">
              <w:rPr>
                <w:i/>
                <w:sz w:val="22"/>
                <w:szCs w:val="22"/>
              </w:rPr>
              <w:t>ase</w:t>
            </w:r>
            <w:r w:rsidRPr="00E726AC">
              <w:rPr>
                <w:i/>
                <w:spacing w:val="1"/>
                <w:sz w:val="22"/>
                <w:szCs w:val="22"/>
              </w:rPr>
              <w:t xml:space="preserve"> </w:t>
            </w:r>
            <w:r w:rsidRPr="00E726AC">
              <w:rPr>
                <w:i/>
                <w:spacing w:val="-1"/>
                <w:sz w:val="22"/>
                <w:szCs w:val="22"/>
              </w:rPr>
              <w:t>N</w:t>
            </w:r>
            <w:r w:rsidRPr="00E726AC">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8"/>
              <w:rPr>
                <w:sz w:val="22"/>
                <w:szCs w:val="22"/>
              </w:rPr>
            </w:pPr>
            <w:r w:rsidRPr="00E726AC">
              <w:rPr>
                <w:i/>
                <w:spacing w:val="-2"/>
                <w:sz w:val="22"/>
                <w:szCs w:val="22"/>
              </w:rPr>
              <w:t>W</w:t>
            </w:r>
            <w:r w:rsidRPr="00E726AC">
              <w:rPr>
                <w:i/>
                <w:spacing w:val="-1"/>
                <w:sz w:val="22"/>
                <w:szCs w:val="22"/>
              </w:rPr>
              <w:t>G</w:t>
            </w:r>
            <w:r w:rsidRPr="00E726AC">
              <w:rPr>
                <w:i/>
                <w:sz w:val="22"/>
                <w:szCs w:val="22"/>
              </w:rPr>
              <w:t>01</w:t>
            </w:r>
          </w:p>
        </w:tc>
        <w:tc>
          <w:tcPr>
            <w:tcW w:w="2524"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95"/>
              <w:rPr>
                <w:sz w:val="22"/>
                <w:szCs w:val="22"/>
              </w:rPr>
            </w:pPr>
            <w:r w:rsidRPr="00E726AC">
              <w:rPr>
                <w:b/>
                <w:i/>
                <w:spacing w:val="-1"/>
                <w:sz w:val="22"/>
                <w:szCs w:val="22"/>
              </w:rPr>
              <w:t>U</w:t>
            </w:r>
            <w:r w:rsidRPr="00E726AC">
              <w:rPr>
                <w:b/>
                <w:i/>
                <w:sz w:val="22"/>
                <w:szCs w:val="22"/>
              </w:rPr>
              <w:t>se</w:t>
            </w:r>
            <w:r w:rsidRPr="00E726AC">
              <w:rPr>
                <w:b/>
                <w:i/>
                <w:spacing w:val="1"/>
                <w:sz w:val="22"/>
                <w:szCs w:val="22"/>
              </w:rPr>
              <w:t xml:space="preserve"> </w:t>
            </w:r>
            <w:r w:rsidRPr="00E726AC">
              <w:rPr>
                <w:b/>
                <w:i/>
                <w:spacing w:val="-1"/>
                <w:sz w:val="22"/>
                <w:szCs w:val="22"/>
              </w:rPr>
              <w:t>C</w:t>
            </w:r>
            <w:r w:rsidRPr="00E726AC">
              <w:rPr>
                <w:b/>
                <w:i/>
                <w:sz w:val="22"/>
                <w:szCs w:val="22"/>
              </w:rPr>
              <w:t>ase</w:t>
            </w:r>
            <w:r w:rsidRPr="00E726AC">
              <w:rPr>
                <w:b/>
                <w:i/>
                <w:spacing w:val="1"/>
                <w:sz w:val="22"/>
                <w:szCs w:val="22"/>
              </w:rPr>
              <w:t xml:space="preserve"> </w:t>
            </w:r>
            <w:r w:rsidRPr="00E726AC">
              <w:rPr>
                <w:b/>
                <w:i/>
                <w:spacing w:val="-3"/>
                <w:sz w:val="22"/>
                <w:szCs w:val="22"/>
              </w:rPr>
              <w:t>V</w:t>
            </w:r>
            <w:r w:rsidRPr="00E726AC">
              <w:rPr>
                <w:b/>
                <w:i/>
                <w:sz w:val="22"/>
                <w:szCs w:val="22"/>
              </w:rPr>
              <w:t>e</w:t>
            </w:r>
            <w:r w:rsidRPr="00E726AC">
              <w:rPr>
                <w:b/>
                <w:i/>
                <w:spacing w:val="1"/>
                <w:sz w:val="22"/>
                <w:szCs w:val="22"/>
              </w:rPr>
              <w:t>r</w:t>
            </w:r>
            <w:r w:rsidRPr="00E726AC">
              <w:rPr>
                <w:b/>
                <w:i/>
                <w:spacing w:val="-2"/>
                <w:sz w:val="22"/>
                <w:szCs w:val="22"/>
              </w:rPr>
              <w:t>s</w:t>
            </w:r>
            <w:r w:rsidRPr="00E726AC">
              <w:rPr>
                <w:b/>
                <w:i/>
                <w:spacing w:val="1"/>
                <w:sz w:val="22"/>
                <w:szCs w:val="22"/>
              </w:rPr>
              <w:t>i</w:t>
            </w:r>
            <w:r w:rsidRPr="00E726AC">
              <w:rPr>
                <w:b/>
                <w:i/>
                <w:sz w:val="22"/>
                <w:szCs w:val="22"/>
              </w:rPr>
              <w:t>on</w:t>
            </w:r>
          </w:p>
        </w:tc>
        <w:tc>
          <w:tcPr>
            <w:tcW w:w="1995"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3"/>
              <w:rPr>
                <w:sz w:val="22"/>
                <w:szCs w:val="22"/>
              </w:rPr>
            </w:pPr>
            <w:r w:rsidRPr="00E726AC">
              <w:rPr>
                <w:i/>
                <w:sz w:val="22"/>
                <w:szCs w:val="22"/>
              </w:rPr>
              <w:t>2.0</w:t>
            </w:r>
          </w:p>
        </w:tc>
      </w:tr>
      <w:tr w:rsidR="002505FC" w:rsidRPr="00E726AC">
        <w:trPr>
          <w:trHeight w:hRule="exact" w:val="266"/>
        </w:trPr>
        <w:tc>
          <w:tcPr>
            <w:tcW w:w="2323" w:type="dxa"/>
            <w:tcBorders>
              <w:top w:val="single" w:sz="5" w:space="0" w:color="D9D9D9"/>
              <w:left w:val="single" w:sz="8" w:space="0" w:color="000000"/>
              <w:bottom w:val="single" w:sz="5" w:space="0" w:color="000000"/>
              <w:right w:val="single" w:sz="8" w:space="0" w:color="000000"/>
            </w:tcBorders>
            <w:shd w:val="clear" w:color="auto" w:fill="D9D9D9"/>
          </w:tcPr>
          <w:p w:rsidR="002505FC" w:rsidRPr="00E726AC" w:rsidRDefault="003E2070">
            <w:pPr>
              <w:spacing w:line="240" w:lineRule="exact"/>
              <w:ind w:left="98"/>
              <w:rPr>
                <w:sz w:val="22"/>
                <w:szCs w:val="22"/>
              </w:rPr>
            </w:pPr>
            <w:r w:rsidRPr="00E726AC">
              <w:rPr>
                <w:i/>
                <w:spacing w:val="-1"/>
                <w:sz w:val="22"/>
                <w:szCs w:val="22"/>
              </w:rPr>
              <w:t>U</w:t>
            </w:r>
            <w:r w:rsidRPr="00E726AC">
              <w:rPr>
                <w:i/>
                <w:sz w:val="22"/>
                <w:szCs w:val="22"/>
              </w:rPr>
              <w:t>se</w:t>
            </w:r>
            <w:r w:rsidRPr="00E726AC">
              <w:rPr>
                <w:i/>
                <w:spacing w:val="1"/>
                <w:sz w:val="22"/>
                <w:szCs w:val="22"/>
              </w:rPr>
              <w:t xml:space="preserve"> </w:t>
            </w:r>
            <w:r w:rsidRPr="00E726AC">
              <w:rPr>
                <w:i/>
                <w:spacing w:val="-1"/>
                <w:sz w:val="22"/>
                <w:szCs w:val="22"/>
              </w:rPr>
              <w:t>C</w:t>
            </w:r>
            <w:r w:rsidRPr="00E726AC">
              <w:rPr>
                <w:i/>
                <w:sz w:val="22"/>
                <w:szCs w:val="22"/>
              </w:rPr>
              <w:t>ase</w:t>
            </w:r>
            <w:r w:rsidRPr="00E726AC">
              <w:rPr>
                <w:i/>
                <w:spacing w:val="1"/>
                <w:sz w:val="22"/>
                <w:szCs w:val="22"/>
              </w:rPr>
              <w:t xml:space="preserve"> </w:t>
            </w:r>
            <w:r w:rsidRPr="00E726AC">
              <w:rPr>
                <w:i/>
                <w:spacing w:val="-1"/>
                <w:sz w:val="22"/>
                <w:szCs w:val="22"/>
              </w:rPr>
              <w:t>N</w:t>
            </w:r>
            <w:r w:rsidRPr="00E726AC">
              <w:rPr>
                <w:i/>
                <w:sz w:val="22"/>
                <w:szCs w:val="22"/>
              </w:rPr>
              <w:t>a</w:t>
            </w:r>
            <w:r w:rsidRPr="00E726AC">
              <w:rPr>
                <w:i/>
                <w:spacing w:val="-1"/>
                <w:sz w:val="22"/>
                <w:szCs w:val="22"/>
              </w:rPr>
              <w:t>m</w:t>
            </w:r>
            <w:r w:rsidRPr="00E726AC">
              <w:rPr>
                <w:i/>
                <w:sz w:val="22"/>
                <w:szCs w:val="22"/>
              </w:rPr>
              <w:t>e</w:t>
            </w:r>
          </w:p>
        </w:tc>
        <w:tc>
          <w:tcPr>
            <w:tcW w:w="6419" w:type="dxa"/>
            <w:gridSpan w:val="3"/>
            <w:tcBorders>
              <w:top w:val="nil"/>
              <w:left w:val="single" w:sz="8" w:space="0" w:color="000000"/>
              <w:bottom w:val="single" w:sz="5" w:space="0" w:color="000000"/>
              <w:right w:val="single" w:sz="8" w:space="0" w:color="000000"/>
            </w:tcBorders>
          </w:tcPr>
          <w:p w:rsidR="002505FC" w:rsidRPr="00E726AC" w:rsidRDefault="003E2070">
            <w:pPr>
              <w:spacing w:before="3"/>
              <w:ind w:left="98"/>
              <w:rPr>
                <w:sz w:val="22"/>
                <w:szCs w:val="22"/>
              </w:rPr>
            </w:pPr>
            <w:r w:rsidRPr="00E726AC">
              <w:rPr>
                <w:i/>
                <w:sz w:val="22"/>
                <w:szCs w:val="22"/>
              </w:rPr>
              <w:t>Login</w:t>
            </w:r>
          </w:p>
        </w:tc>
      </w:tr>
      <w:tr w:rsidR="002505FC" w:rsidRPr="00E726AC">
        <w:trPr>
          <w:trHeight w:hRule="exact" w:val="264"/>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E726AC" w:rsidRDefault="003E2070">
            <w:pPr>
              <w:spacing w:line="240" w:lineRule="exact"/>
              <w:ind w:left="98"/>
              <w:rPr>
                <w:sz w:val="22"/>
                <w:szCs w:val="22"/>
              </w:rPr>
            </w:pPr>
            <w:r w:rsidRPr="00E726AC">
              <w:rPr>
                <w:i/>
                <w:sz w:val="22"/>
                <w:szCs w:val="22"/>
              </w:rPr>
              <w:t>Author</w:t>
            </w:r>
          </w:p>
        </w:tc>
        <w:tc>
          <w:tcPr>
            <w:tcW w:w="6419" w:type="dxa"/>
            <w:gridSpan w:val="3"/>
            <w:tcBorders>
              <w:top w:val="single" w:sz="5" w:space="0" w:color="000000"/>
              <w:left w:val="single" w:sz="8" w:space="0" w:color="000000"/>
              <w:bottom w:val="nil"/>
              <w:right w:val="single" w:sz="8" w:space="0" w:color="000000"/>
            </w:tcBorders>
          </w:tcPr>
          <w:p w:rsidR="002505FC" w:rsidRPr="00E726AC" w:rsidRDefault="003E2070">
            <w:pPr>
              <w:spacing w:line="240" w:lineRule="exact"/>
              <w:ind w:left="98"/>
              <w:rPr>
                <w:sz w:val="22"/>
                <w:szCs w:val="22"/>
              </w:rPr>
            </w:pPr>
            <w:r w:rsidRPr="00E726AC">
              <w:rPr>
                <w:i/>
                <w:sz w:val="22"/>
                <w:szCs w:val="22"/>
              </w:rPr>
              <w:t>Trung</w:t>
            </w:r>
            <w:r w:rsidRPr="00E726AC">
              <w:rPr>
                <w:i/>
                <w:spacing w:val="-1"/>
                <w:sz w:val="22"/>
                <w:szCs w:val="22"/>
              </w:rPr>
              <w:t>D</w:t>
            </w:r>
            <w:r w:rsidRPr="00E726AC">
              <w:rPr>
                <w:i/>
                <w:sz w:val="22"/>
                <w:szCs w:val="22"/>
              </w:rPr>
              <w:t>Q</w:t>
            </w:r>
          </w:p>
        </w:tc>
      </w:tr>
      <w:tr w:rsidR="002505FC" w:rsidRPr="00E726AC">
        <w:trPr>
          <w:trHeight w:hRule="exact" w:val="265"/>
        </w:trPr>
        <w:tc>
          <w:tcPr>
            <w:tcW w:w="2323" w:type="dxa"/>
            <w:tcBorders>
              <w:top w:val="single" w:sz="5" w:space="0" w:color="000000"/>
              <w:left w:val="single" w:sz="8" w:space="0" w:color="000000"/>
              <w:bottom w:val="single" w:sz="5" w:space="0" w:color="000000"/>
              <w:right w:val="single" w:sz="8" w:space="0" w:color="000000"/>
            </w:tcBorders>
            <w:shd w:val="clear" w:color="auto" w:fill="D9D9D9"/>
          </w:tcPr>
          <w:p w:rsidR="002505FC" w:rsidRPr="00E726AC" w:rsidRDefault="003E2070">
            <w:pPr>
              <w:spacing w:line="240" w:lineRule="exact"/>
              <w:ind w:left="98"/>
              <w:rPr>
                <w:sz w:val="22"/>
                <w:szCs w:val="22"/>
              </w:rPr>
            </w:pPr>
            <w:r w:rsidRPr="00E726AC">
              <w:rPr>
                <w:i/>
                <w:spacing w:val="-1"/>
                <w:sz w:val="22"/>
                <w:szCs w:val="22"/>
              </w:rPr>
              <w:t>D</w:t>
            </w:r>
            <w:r w:rsidRPr="00E726AC">
              <w:rPr>
                <w:i/>
                <w:sz w:val="22"/>
                <w:szCs w:val="22"/>
              </w:rPr>
              <w:t>a</w:t>
            </w:r>
            <w:r w:rsidRPr="00E726AC">
              <w:rPr>
                <w:i/>
                <w:spacing w:val="1"/>
                <w:sz w:val="22"/>
                <w:szCs w:val="22"/>
              </w:rPr>
              <w:t>t</w:t>
            </w:r>
            <w:r w:rsidRPr="00E726AC">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z w:val="22"/>
                <w:szCs w:val="22"/>
              </w:rPr>
              <w:t>27</w:t>
            </w:r>
            <w:r w:rsidRPr="00E726AC">
              <w:rPr>
                <w:i/>
                <w:spacing w:val="1"/>
                <w:sz w:val="22"/>
                <w:szCs w:val="22"/>
              </w:rPr>
              <w:t>/</w:t>
            </w:r>
            <w:r w:rsidRPr="00E726AC">
              <w:rPr>
                <w:i/>
                <w:sz w:val="22"/>
                <w:szCs w:val="22"/>
              </w:rPr>
              <w:t>0</w:t>
            </w:r>
            <w:r w:rsidRPr="00E726AC">
              <w:rPr>
                <w:i/>
                <w:spacing w:val="-2"/>
                <w:sz w:val="22"/>
                <w:szCs w:val="22"/>
              </w:rPr>
              <w:t>5</w:t>
            </w:r>
            <w:r w:rsidRPr="00E726AC">
              <w:rPr>
                <w:i/>
                <w:spacing w:val="1"/>
                <w:sz w:val="22"/>
                <w:szCs w:val="22"/>
              </w:rPr>
              <w:t>/</w:t>
            </w:r>
            <w:r w:rsidRPr="00E726AC">
              <w:rPr>
                <w:i/>
                <w:sz w:val="22"/>
                <w:szCs w:val="22"/>
              </w:rPr>
              <w:t>2015</w:t>
            </w:r>
          </w:p>
        </w:tc>
        <w:tc>
          <w:tcPr>
            <w:tcW w:w="2524" w:type="dxa"/>
            <w:tcBorders>
              <w:top w:val="single" w:sz="5" w:space="0" w:color="000000"/>
              <w:left w:val="single" w:sz="8" w:space="0" w:color="000000"/>
              <w:bottom w:val="single" w:sz="5" w:space="0" w:color="000000"/>
              <w:right w:val="single" w:sz="8" w:space="0" w:color="000000"/>
            </w:tcBorders>
            <w:shd w:val="clear" w:color="auto" w:fill="D9D9D9"/>
          </w:tcPr>
          <w:p w:rsidR="002505FC" w:rsidRPr="00E726AC" w:rsidRDefault="003E2070">
            <w:pPr>
              <w:spacing w:line="240" w:lineRule="exact"/>
              <w:ind w:left="95"/>
              <w:rPr>
                <w:sz w:val="22"/>
                <w:szCs w:val="22"/>
              </w:rPr>
            </w:pPr>
            <w:r w:rsidRPr="00E726AC">
              <w:rPr>
                <w:b/>
                <w:i/>
                <w:sz w:val="22"/>
                <w:szCs w:val="22"/>
              </w:rPr>
              <w:t>Pr</w:t>
            </w:r>
            <w:r w:rsidRPr="00E726AC">
              <w:rPr>
                <w:b/>
                <w:i/>
                <w:spacing w:val="1"/>
                <w:sz w:val="22"/>
                <w:szCs w:val="22"/>
              </w:rPr>
              <w:t>i</w:t>
            </w:r>
            <w:r w:rsidRPr="00E726AC">
              <w:rPr>
                <w:b/>
                <w:i/>
                <w:sz w:val="22"/>
                <w:szCs w:val="22"/>
              </w:rPr>
              <w:t>o</w:t>
            </w:r>
            <w:r w:rsidRPr="00E726AC">
              <w:rPr>
                <w:b/>
                <w:i/>
                <w:spacing w:val="-2"/>
                <w:sz w:val="22"/>
                <w:szCs w:val="22"/>
              </w:rPr>
              <w:t>r</w:t>
            </w:r>
            <w:r w:rsidRPr="00E726AC">
              <w:rPr>
                <w:b/>
                <w:i/>
                <w:spacing w:val="1"/>
                <w:sz w:val="22"/>
                <w:szCs w:val="22"/>
              </w:rPr>
              <w:t>i</w:t>
            </w:r>
            <w:r w:rsidRPr="00E726AC">
              <w:rPr>
                <w:b/>
                <w:i/>
                <w:spacing w:val="-1"/>
                <w:sz w:val="22"/>
                <w:szCs w:val="22"/>
              </w:rPr>
              <w:t>t</w:t>
            </w:r>
            <w:r w:rsidRPr="00E726AC">
              <w:rPr>
                <w:b/>
                <w:i/>
                <w:sz w:val="22"/>
                <w:szCs w:val="22"/>
              </w:rPr>
              <w:t>y</w:t>
            </w:r>
          </w:p>
        </w:tc>
        <w:tc>
          <w:tcPr>
            <w:tcW w:w="1995"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6"/>
              <w:rPr>
                <w:sz w:val="22"/>
                <w:szCs w:val="22"/>
              </w:rPr>
            </w:pPr>
            <w:r w:rsidRPr="00E726AC">
              <w:rPr>
                <w:i/>
                <w:spacing w:val="-1"/>
                <w:sz w:val="22"/>
                <w:szCs w:val="22"/>
              </w:rPr>
              <w:t>N</w:t>
            </w:r>
            <w:r w:rsidRPr="00E726AC">
              <w:rPr>
                <w:i/>
                <w:sz w:val="22"/>
                <w:szCs w:val="22"/>
              </w:rPr>
              <w:t>ormal</w:t>
            </w:r>
          </w:p>
        </w:tc>
      </w:tr>
      <w:tr w:rsidR="002505FC" w:rsidRPr="00E726AC">
        <w:trPr>
          <w:trHeight w:hRule="exact" w:val="2813"/>
        </w:trPr>
        <w:tc>
          <w:tcPr>
            <w:tcW w:w="8742" w:type="dxa"/>
            <w:gridSpan w:val="4"/>
            <w:tcBorders>
              <w:top w:val="nil"/>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z w:val="22"/>
                <w:szCs w:val="22"/>
              </w:rPr>
              <w:t>Ac</w:t>
            </w:r>
            <w:r w:rsidRPr="00E726AC">
              <w:rPr>
                <w:i/>
                <w:spacing w:val="1"/>
                <w:sz w:val="22"/>
                <w:szCs w:val="22"/>
              </w:rPr>
              <w:t>t</w:t>
            </w:r>
            <w:r w:rsidRPr="00E726AC">
              <w:rPr>
                <w:i/>
                <w:sz w:val="22"/>
                <w:szCs w:val="22"/>
              </w:rPr>
              <w:t>o</w:t>
            </w:r>
            <w:r w:rsidRPr="00E726AC">
              <w:rPr>
                <w:i/>
                <w:spacing w:val="-2"/>
                <w:sz w:val="22"/>
                <w:szCs w:val="22"/>
              </w:rPr>
              <w:t>r</w:t>
            </w:r>
            <w:r w:rsidRPr="00E726AC">
              <w:rPr>
                <w:i/>
                <w:sz w:val="22"/>
                <w:szCs w:val="22"/>
              </w:rPr>
              <w:t>:</w:t>
            </w:r>
          </w:p>
          <w:p w:rsidR="002505FC" w:rsidRPr="00E726AC" w:rsidRDefault="003E2070">
            <w:pPr>
              <w:spacing w:line="260" w:lineRule="exact"/>
              <w:ind w:left="419" w:right="7351"/>
              <w:jc w:val="center"/>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spacing w:val="-1"/>
                <w:position w:val="1"/>
                <w:sz w:val="22"/>
                <w:szCs w:val="22"/>
              </w:rPr>
              <w:t>G</w:t>
            </w:r>
            <w:r w:rsidRPr="00E726AC">
              <w:rPr>
                <w:i/>
                <w:position w:val="1"/>
                <w:sz w:val="22"/>
                <w:szCs w:val="22"/>
              </w:rPr>
              <w:t>ue</w:t>
            </w:r>
            <w:r w:rsidRPr="00E726AC">
              <w:rPr>
                <w:i/>
                <w:spacing w:val="1"/>
                <w:position w:val="1"/>
                <w:sz w:val="22"/>
                <w:szCs w:val="22"/>
              </w:rPr>
              <w:t>s</w:t>
            </w:r>
            <w:r w:rsidRPr="00E726AC">
              <w:rPr>
                <w:i/>
                <w:position w:val="1"/>
                <w:sz w:val="22"/>
                <w:szCs w:val="22"/>
              </w:rPr>
              <w:t>t</w:t>
            </w:r>
          </w:p>
          <w:p w:rsidR="002505FC" w:rsidRPr="00E726AC" w:rsidRDefault="003E2070">
            <w:pPr>
              <w:spacing w:line="240" w:lineRule="exact"/>
              <w:ind w:left="98"/>
              <w:rPr>
                <w:sz w:val="22"/>
                <w:szCs w:val="22"/>
              </w:rPr>
            </w:pPr>
            <w:r w:rsidRPr="00E726AC">
              <w:rPr>
                <w:i/>
                <w:sz w:val="22"/>
                <w:szCs w:val="22"/>
              </w:rPr>
              <w:t>Su</w:t>
            </w:r>
            <w:r w:rsidRPr="00E726AC">
              <w:rPr>
                <w:i/>
                <w:spacing w:val="-1"/>
                <w:sz w:val="22"/>
                <w:szCs w:val="22"/>
              </w:rPr>
              <w:t>mm</w:t>
            </w:r>
            <w:r w:rsidRPr="00E726AC">
              <w:rPr>
                <w:i/>
                <w:sz w:val="22"/>
                <w:szCs w:val="22"/>
              </w:rPr>
              <w:t>ar</w:t>
            </w:r>
            <w:r w:rsidRPr="00E726AC">
              <w:rPr>
                <w:i/>
                <w:spacing w:val="1"/>
                <w:sz w:val="22"/>
                <w:szCs w:val="22"/>
              </w:rPr>
              <w:t>y</w:t>
            </w:r>
            <w:r w:rsidRPr="00E726AC">
              <w:rPr>
                <w:i/>
                <w:sz w:val="22"/>
                <w:szCs w:val="22"/>
              </w:rPr>
              <w:t>:</w:t>
            </w:r>
          </w:p>
          <w:p w:rsidR="002505FC" w:rsidRPr="00E726AC" w:rsidRDefault="003E2070">
            <w:pPr>
              <w:spacing w:before="10" w:line="240" w:lineRule="exact"/>
              <w:ind w:left="98" w:right="3734" w:firstLine="360"/>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z w:val="22"/>
                <w:szCs w:val="22"/>
              </w:rPr>
              <w:t>This</w:t>
            </w:r>
            <w:r w:rsidRPr="00E726AC">
              <w:rPr>
                <w:i/>
                <w:spacing w:val="1"/>
                <w:sz w:val="22"/>
                <w:szCs w:val="22"/>
              </w:rPr>
              <w:t xml:space="preserve"> </w:t>
            </w:r>
            <w:r w:rsidRPr="00E726AC">
              <w:rPr>
                <w:i/>
                <w:spacing w:val="-2"/>
                <w:sz w:val="22"/>
                <w:szCs w:val="22"/>
              </w:rPr>
              <w:t>u</w:t>
            </w:r>
            <w:r w:rsidRPr="00E726AC">
              <w:rPr>
                <w:i/>
                <w:sz w:val="22"/>
                <w:szCs w:val="22"/>
              </w:rPr>
              <w:t>se</w:t>
            </w:r>
            <w:r w:rsidRPr="00E726AC">
              <w:rPr>
                <w:i/>
                <w:spacing w:val="1"/>
                <w:sz w:val="22"/>
                <w:szCs w:val="22"/>
              </w:rPr>
              <w:t xml:space="preserve"> </w:t>
            </w:r>
            <w:r w:rsidRPr="00E726AC">
              <w:rPr>
                <w:i/>
                <w:sz w:val="22"/>
                <w:szCs w:val="22"/>
              </w:rPr>
              <w:t>c</w:t>
            </w:r>
            <w:r w:rsidRPr="00E726AC">
              <w:rPr>
                <w:i/>
                <w:spacing w:val="-2"/>
                <w:sz w:val="22"/>
                <w:szCs w:val="22"/>
              </w:rPr>
              <w:t>a</w:t>
            </w:r>
            <w:r w:rsidRPr="00E726AC">
              <w:rPr>
                <w:i/>
                <w:sz w:val="22"/>
                <w:szCs w:val="22"/>
              </w:rPr>
              <w:t>se</w:t>
            </w:r>
            <w:r w:rsidRPr="00E726AC">
              <w:rPr>
                <w:i/>
                <w:spacing w:val="1"/>
                <w:sz w:val="22"/>
                <w:szCs w:val="22"/>
              </w:rPr>
              <w:t xml:space="preserve"> </w:t>
            </w:r>
            <w:r w:rsidRPr="00E726AC">
              <w:rPr>
                <w:i/>
                <w:spacing w:val="-2"/>
                <w:sz w:val="22"/>
                <w:szCs w:val="22"/>
              </w:rPr>
              <w:t>a</w:t>
            </w:r>
            <w:r w:rsidRPr="00E726AC">
              <w:rPr>
                <w:i/>
                <w:spacing w:val="1"/>
                <w:sz w:val="22"/>
                <w:szCs w:val="22"/>
              </w:rPr>
              <w:t>l</w:t>
            </w:r>
            <w:r w:rsidRPr="00E726AC">
              <w:rPr>
                <w:i/>
                <w:spacing w:val="-1"/>
                <w:sz w:val="22"/>
                <w:szCs w:val="22"/>
              </w:rPr>
              <w:t>l</w:t>
            </w:r>
            <w:r w:rsidRPr="00E726AC">
              <w:rPr>
                <w:i/>
                <w:sz w:val="22"/>
                <w:szCs w:val="22"/>
              </w:rPr>
              <w:t>o</w:t>
            </w:r>
            <w:r w:rsidRPr="00E726AC">
              <w:rPr>
                <w:i/>
                <w:spacing w:val="-1"/>
                <w:sz w:val="22"/>
                <w:szCs w:val="22"/>
              </w:rPr>
              <w:t>w</w:t>
            </w:r>
            <w:r w:rsidRPr="00E726AC">
              <w:rPr>
                <w:i/>
                <w:sz w:val="22"/>
                <w:szCs w:val="22"/>
              </w:rPr>
              <w:t>s gu</w:t>
            </w:r>
            <w:r w:rsidRPr="00E726AC">
              <w:rPr>
                <w:i/>
                <w:spacing w:val="-2"/>
                <w:sz w:val="22"/>
                <w:szCs w:val="22"/>
              </w:rPr>
              <w:t>e</w:t>
            </w:r>
            <w:r w:rsidRPr="00E726AC">
              <w:rPr>
                <w:i/>
                <w:sz w:val="22"/>
                <w:szCs w:val="22"/>
              </w:rPr>
              <w:t>st</w:t>
            </w:r>
            <w:r w:rsidRPr="00E726AC">
              <w:rPr>
                <w:i/>
                <w:spacing w:val="-1"/>
                <w:sz w:val="22"/>
                <w:szCs w:val="22"/>
              </w:rPr>
              <w:t xml:space="preserve"> t</w:t>
            </w:r>
            <w:r w:rsidRPr="00E726AC">
              <w:rPr>
                <w:i/>
                <w:sz w:val="22"/>
                <w:szCs w:val="22"/>
              </w:rPr>
              <w:t xml:space="preserve">o </w:t>
            </w:r>
            <w:r w:rsidRPr="00E726AC">
              <w:rPr>
                <w:i/>
                <w:spacing w:val="1"/>
                <w:sz w:val="22"/>
                <w:szCs w:val="22"/>
              </w:rPr>
              <w:t>l</w:t>
            </w:r>
            <w:r w:rsidRPr="00E726AC">
              <w:rPr>
                <w:i/>
                <w:sz w:val="22"/>
                <w:szCs w:val="22"/>
              </w:rPr>
              <w:t>og</w:t>
            </w:r>
            <w:r w:rsidRPr="00E726AC">
              <w:rPr>
                <w:i/>
                <w:spacing w:val="-2"/>
                <w:sz w:val="22"/>
                <w:szCs w:val="22"/>
              </w:rPr>
              <w:t xml:space="preserve"> </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z w:val="22"/>
                <w:szCs w:val="22"/>
              </w:rPr>
              <w:t xml:space="preserve">he </w:t>
            </w:r>
            <w:r w:rsidRPr="00E726AC">
              <w:rPr>
                <w:i/>
                <w:spacing w:val="-2"/>
                <w:sz w:val="22"/>
                <w:szCs w:val="22"/>
              </w:rPr>
              <w:t>s</w:t>
            </w:r>
            <w:r w:rsidRPr="00E726AC">
              <w:rPr>
                <w:i/>
                <w:sz w:val="22"/>
                <w:szCs w:val="22"/>
              </w:rPr>
              <w:t>y</w:t>
            </w:r>
            <w:r w:rsidRPr="00E726AC">
              <w:rPr>
                <w:i/>
                <w:spacing w:val="-2"/>
                <w:sz w:val="22"/>
                <w:szCs w:val="22"/>
              </w:rPr>
              <w:t>s</w:t>
            </w:r>
            <w:r w:rsidRPr="00E726AC">
              <w:rPr>
                <w:i/>
                <w:spacing w:val="1"/>
                <w:sz w:val="22"/>
                <w:szCs w:val="22"/>
              </w:rPr>
              <w:t>t</w:t>
            </w:r>
            <w:r w:rsidRPr="00E726AC">
              <w:rPr>
                <w:i/>
                <w:sz w:val="22"/>
                <w:szCs w:val="22"/>
              </w:rPr>
              <w:t xml:space="preserve">em. </w:t>
            </w:r>
            <w:r w:rsidRPr="00E726AC">
              <w:rPr>
                <w:i/>
                <w:spacing w:val="-1"/>
                <w:sz w:val="22"/>
                <w:szCs w:val="22"/>
              </w:rPr>
              <w:t>G</w:t>
            </w:r>
            <w:r w:rsidRPr="00E726AC">
              <w:rPr>
                <w:i/>
                <w:sz w:val="22"/>
                <w:szCs w:val="22"/>
              </w:rPr>
              <w:t>oa</w:t>
            </w:r>
            <w:r w:rsidRPr="00E726AC">
              <w:rPr>
                <w:i/>
                <w:spacing w:val="1"/>
                <w:sz w:val="22"/>
                <w:szCs w:val="22"/>
              </w:rPr>
              <w:t>l</w:t>
            </w:r>
            <w:r w:rsidRPr="00E726AC">
              <w:rPr>
                <w:i/>
                <w:sz w:val="22"/>
                <w:szCs w:val="22"/>
              </w:rPr>
              <w:t>:</w:t>
            </w:r>
          </w:p>
          <w:p w:rsidR="002505FC" w:rsidRPr="00E726AC" w:rsidRDefault="003E2070">
            <w:pPr>
              <w:spacing w:before="4" w:line="240" w:lineRule="exact"/>
              <w:ind w:left="98" w:right="5396" w:firstLine="360"/>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 xml:space="preserve">can </w:t>
            </w:r>
            <w:r w:rsidRPr="00E726AC">
              <w:rPr>
                <w:i/>
                <w:spacing w:val="-1"/>
                <w:sz w:val="22"/>
                <w:szCs w:val="22"/>
              </w:rPr>
              <w:t>l</w:t>
            </w:r>
            <w:r w:rsidRPr="00E726AC">
              <w:rPr>
                <w:i/>
                <w:sz w:val="22"/>
                <w:szCs w:val="22"/>
              </w:rPr>
              <w:t xml:space="preserve">og </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1"/>
                <w:sz w:val="22"/>
                <w:szCs w:val="22"/>
              </w:rPr>
              <w:t>s</w:t>
            </w:r>
            <w:r w:rsidRPr="00E726AC">
              <w:rPr>
                <w:i/>
                <w:spacing w:val="-2"/>
                <w:sz w:val="22"/>
                <w:szCs w:val="22"/>
              </w:rPr>
              <w:t>y</w:t>
            </w:r>
            <w:r w:rsidRPr="00E726AC">
              <w:rPr>
                <w:i/>
                <w:sz w:val="22"/>
                <w:szCs w:val="22"/>
              </w:rPr>
              <w:t>s</w:t>
            </w:r>
            <w:r w:rsidRPr="00E726AC">
              <w:rPr>
                <w:i/>
                <w:spacing w:val="-1"/>
                <w:sz w:val="22"/>
                <w:szCs w:val="22"/>
              </w:rPr>
              <w:t>t</w:t>
            </w:r>
            <w:r w:rsidRPr="00E726AC">
              <w:rPr>
                <w:i/>
                <w:sz w:val="22"/>
                <w:szCs w:val="22"/>
              </w:rPr>
              <w:t>em. Tr</w:t>
            </w:r>
            <w:r w:rsidRPr="00E726AC">
              <w:rPr>
                <w:i/>
                <w:spacing w:val="1"/>
                <w:sz w:val="22"/>
                <w:szCs w:val="22"/>
              </w:rPr>
              <w:t>i</w:t>
            </w:r>
            <w:r w:rsidRPr="00E726AC">
              <w:rPr>
                <w:i/>
                <w:sz w:val="22"/>
                <w:szCs w:val="22"/>
              </w:rPr>
              <w:t>g</w:t>
            </w:r>
            <w:r w:rsidRPr="00E726AC">
              <w:rPr>
                <w:i/>
                <w:spacing w:val="-2"/>
                <w:sz w:val="22"/>
                <w:szCs w:val="22"/>
              </w:rPr>
              <w:t>g</w:t>
            </w:r>
            <w:r w:rsidRPr="00E726AC">
              <w:rPr>
                <w:i/>
                <w:sz w:val="22"/>
                <w:szCs w:val="22"/>
              </w:rPr>
              <w:t>e</w:t>
            </w:r>
            <w:r w:rsidRPr="00E726AC">
              <w:rPr>
                <w:i/>
                <w:spacing w:val="1"/>
                <w:sz w:val="22"/>
                <w:szCs w:val="22"/>
              </w:rPr>
              <w:t>r</w:t>
            </w:r>
            <w:r w:rsidRPr="00E726AC">
              <w:rPr>
                <w:i/>
                <w:spacing w:val="-2"/>
                <w:sz w:val="22"/>
                <w:szCs w:val="22"/>
              </w:rPr>
              <w:t>s</w:t>
            </w:r>
            <w:r w:rsidRPr="00E726AC">
              <w:rPr>
                <w:i/>
                <w:sz w:val="22"/>
                <w:szCs w:val="22"/>
              </w:rPr>
              <w:t>:</w:t>
            </w:r>
          </w:p>
          <w:p w:rsidR="002505FC" w:rsidRPr="00E726AC" w:rsidRDefault="003E2070">
            <w:pPr>
              <w:spacing w:before="7" w:line="240" w:lineRule="exact"/>
              <w:ind w:left="98" w:right="5014" w:firstLine="360"/>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s</w:t>
            </w:r>
            <w:r w:rsidRPr="00E726AC">
              <w:rPr>
                <w:i/>
                <w:spacing w:val="1"/>
                <w:sz w:val="22"/>
                <w:szCs w:val="22"/>
              </w:rPr>
              <w:t>e</w:t>
            </w:r>
            <w:r w:rsidRPr="00E726AC">
              <w:rPr>
                <w:i/>
                <w:sz w:val="22"/>
                <w:szCs w:val="22"/>
              </w:rPr>
              <w:t>nds</w:t>
            </w:r>
            <w:r w:rsidRPr="00E726AC">
              <w:rPr>
                <w:i/>
                <w:spacing w:val="-2"/>
                <w:sz w:val="22"/>
                <w:szCs w:val="22"/>
              </w:rPr>
              <w:t xml:space="preserve">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1"/>
                <w:sz w:val="22"/>
                <w:szCs w:val="22"/>
              </w:rPr>
              <w:t>l</w:t>
            </w:r>
            <w:r w:rsidRPr="00E726AC">
              <w:rPr>
                <w:i/>
                <w:spacing w:val="-2"/>
                <w:sz w:val="22"/>
                <w:szCs w:val="22"/>
              </w:rPr>
              <w:t>o</w:t>
            </w:r>
            <w:r w:rsidRPr="00E726AC">
              <w:rPr>
                <w:i/>
                <w:sz w:val="22"/>
                <w:szCs w:val="22"/>
              </w:rPr>
              <w:t>g</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z w:val="22"/>
                <w:szCs w:val="22"/>
              </w:rPr>
              <w:t>co</w:t>
            </w:r>
            <w:r w:rsidRPr="00E726AC">
              <w:rPr>
                <w:i/>
                <w:spacing w:val="-3"/>
                <w:sz w:val="22"/>
                <w:szCs w:val="22"/>
              </w:rPr>
              <w:t>m</w:t>
            </w:r>
            <w:r w:rsidRPr="00E726AC">
              <w:rPr>
                <w:i/>
                <w:spacing w:val="-1"/>
                <w:sz w:val="22"/>
                <w:szCs w:val="22"/>
              </w:rPr>
              <w:t>m</w:t>
            </w:r>
            <w:r w:rsidRPr="00E726AC">
              <w:rPr>
                <w:i/>
                <w:sz w:val="22"/>
                <w:szCs w:val="22"/>
              </w:rPr>
              <w:t>and. Precon</w:t>
            </w:r>
            <w:r w:rsidRPr="00E726AC">
              <w:rPr>
                <w:i/>
                <w:spacing w:val="-2"/>
                <w:sz w:val="22"/>
                <w:szCs w:val="22"/>
              </w:rPr>
              <w:t>d</w:t>
            </w:r>
            <w:r w:rsidRPr="00E726AC">
              <w:rPr>
                <w:i/>
                <w:spacing w:val="1"/>
                <w:sz w:val="22"/>
                <w:szCs w:val="22"/>
              </w:rPr>
              <w:t>i</w:t>
            </w:r>
            <w:r w:rsidRPr="00E726AC">
              <w:rPr>
                <w:i/>
                <w:spacing w:val="-1"/>
                <w:sz w:val="22"/>
                <w:szCs w:val="22"/>
              </w:rPr>
              <w:t>t</w:t>
            </w:r>
            <w:r w:rsidRPr="00E726AC">
              <w:rPr>
                <w:i/>
                <w:spacing w:val="1"/>
                <w:sz w:val="22"/>
                <w:szCs w:val="22"/>
              </w:rPr>
              <w:t>i</w:t>
            </w:r>
            <w:r w:rsidRPr="00E726AC">
              <w:rPr>
                <w:i/>
                <w:sz w:val="22"/>
                <w:szCs w:val="22"/>
              </w:rPr>
              <w:t>o</w:t>
            </w:r>
            <w:r w:rsidRPr="00E726AC">
              <w:rPr>
                <w:i/>
                <w:spacing w:val="-2"/>
                <w:sz w:val="22"/>
                <w:szCs w:val="22"/>
              </w:rPr>
              <w:t>n</w:t>
            </w:r>
            <w:r w:rsidRPr="00E726AC">
              <w:rPr>
                <w:i/>
                <w:sz w:val="22"/>
                <w:szCs w:val="22"/>
              </w:rPr>
              <w:t>s:</w:t>
            </w:r>
          </w:p>
          <w:p w:rsidR="002505FC" w:rsidRPr="00E726AC" w:rsidRDefault="003E2070">
            <w:pPr>
              <w:spacing w:line="260" w:lineRule="exact"/>
              <w:ind w:left="421" w:right="7523"/>
              <w:jc w:val="center"/>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spacing w:val="-1"/>
                <w:position w:val="1"/>
                <w:sz w:val="22"/>
                <w:szCs w:val="22"/>
              </w:rPr>
              <w:t>N</w:t>
            </w:r>
            <w:r w:rsidRPr="00E726AC">
              <w:rPr>
                <w:i/>
                <w:spacing w:val="1"/>
                <w:position w:val="1"/>
                <w:sz w:val="22"/>
                <w:szCs w:val="22"/>
              </w:rPr>
              <w:t>/</w:t>
            </w:r>
            <w:r w:rsidRPr="00E726AC">
              <w:rPr>
                <w:i/>
                <w:position w:val="1"/>
                <w:sz w:val="22"/>
                <w:szCs w:val="22"/>
              </w:rPr>
              <w:t>A</w:t>
            </w:r>
          </w:p>
          <w:p w:rsidR="002505FC" w:rsidRPr="00E726AC" w:rsidRDefault="003E2070">
            <w:pPr>
              <w:spacing w:line="240" w:lineRule="exact"/>
              <w:ind w:left="98"/>
              <w:rPr>
                <w:sz w:val="22"/>
                <w:szCs w:val="22"/>
              </w:rPr>
            </w:pPr>
            <w:r w:rsidRPr="00E726AC">
              <w:rPr>
                <w:i/>
                <w:sz w:val="22"/>
                <w:szCs w:val="22"/>
              </w:rPr>
              <w:t>Post</w:t>
            </w:r>
            <w:r w:rsidRPr="00E726AC">
              <w:rPr>
                <w:i/>
                <w:spacing w:val="1"/>
                <w:sz w:val="22"/>
                <w:szCs w:val="22"/>
              </w:rPr>
              <w:t xml:space="preserve"> </w:t>
            </w:r>
            <w:r w:rsidRPr="00E726AC">
              <w:rPr>
                <w:i/>
                <w:spacing w:val="-1"/>
                <w:sz w:val="22"/>
                <w:szCs w:val="22"/>
              </w:rPr>
              <w:t>C</w:t>
            </w:r>
            <w:r w:rsidRPr="00E726AC">
              <w:rPr>
                <w:i/>
                <w:sz w:val="22"/>
                <w:szCs w:val="22"/>
              </w:rPr>
              <w:t>on</w:t>
            </w:r>
            <w:r w:rsidRPr="00E726AC">
              <w:rPr>
                <w:i/>
                <w:spacing w:val="-2"/>
                <w:sz w:val="22"/>
                <w:szCs w:val="22"/>
              </w:rPr>
              <w:t>d</w:t>
            </w:r>
            <w:r w:rsidRPr="00E726AC">
              <w:rPr>
                <w:i/>
                <w:spacing w:val="-1"/>
                <w:sz w:val="22"/>
                <w:szCs w:val="22"/>
              </w:rPr>
              <w:t>i</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s:</w:t>
            </w:r>
          </w:p>
        </w:tc>
      </w:tr>
    </w:tbl>
    <w:p w:rsidR="002505FC" w:rsidRPr="00E726AC" w:rsidRDefault="002505FC">
      <w:pPr>
        <w:sectPr w:rsidR="002505FC" w:rsidRPr="00E726AC">
          <w:pgSz w:w="11920" w:h="16840"/>
          <w:pgMar w:top="1340" w:right="1040" w:bottom="280" w:left="1440" w:header="0" w:footer="796" w:gutter="0"/>
          <w:cols w:space="720"/>
        </w:sectPr>
      </w:pPr>
    </w:p>
    <w:p w:rsidR="002505FC" w:rsidRPr="00E726AC" w:rsidRDefault="003E2070">
      <w:pPr>
        <w:spacing w:before="77"/>
        <w:ind w:left="797"/>
        <w:rPr>
          <w:sz w:val="22"/>
          <w:szCs w:val="22"/>
        </w:rPr>
      </w:pPr>
      <w:r w:rsidRPr="00E726AC">
        <w:rPr>
          <w:rFonts w:eastAsia="Calibri"/>
          <w:sz w:val="22"/>
          <w:szCs w:val="22"/>
        </w:rPr>
        <w:lastRenderedPageBreak/>
        <w:t xml:space="preserve">-    </w:t>
      </w:r>
      <w:r w:rsidRPr="00E726AC">
        <w:rPr>
          <w:rFonts w:eastAsia="Calibri"/>
          <w:spacing w:val="44"/>
          <w:sz w:val="22"/>
          <w:szCs w:val="22"/>
        </w:rPr>
        <w:t xml:space="preserve"> </w:t>
      </w:r>
      <w:r w:rsidRPr="00E726AC">
        <w:rPr>
          <w:i/>
          <w:sz w:val="22"/>
          <w:szCs w:val="22"/>
        </w:rPr>
        <w:t>Succ</w:t>
      </w:r>
      <w:r w:rsidRPr="00E726AC">
        <w:rPr>
          <w:i/>
          <w:spacing w:val="-2"/>
          <w:sz w:val="22"/>
          <w:szCs w:val="22"/>
        </w:rPr>
        <w:t>e</w:t>
      </w:r>
      <w:r w:rsidRPr="00E726AC">
        <w:rPr>
          <w:i/>
          <w:sz w:val="22"/>
          <w:szCs w:val="22"/>
        </w:rPr>
        <w:t>s</w:t>
      </w:r>
      <w:r w:rsidRPr="00E726AC">
        <w:rPr>
          <w:i/>
          <w:spacing w:val="1"/>
          <w:sz w:val="22"/>
          <w:szCs w:val="22"/>
        </w:rPr>
        <w:t>s</w:t>
      </w:r>
      <w:r w:rsidRPr="00E726AC">
        <w:rPr>
          <w:i/>
          <w:sz w:val="22"/>
          <w:szCs w:val="22"/>
        </w:rPr>
        <w:t>:</w:t>
      </w:r>
      <w:r w:rsidRPr="00E726AC">
        <w:rPr>
          <w:i/>
          <w:spacing w:val="1"/>
          <w:sz w:val="22"/>
          <w:szCs w:val="22"/>
        </w:rPr>
        <w:t xml:space="preserve"> </w:t>
      </w:r>
      <w:r w:rsidRPr="00E726AC">
        <w:rPr>
          <w:i/>
          <w:spacing w:val="-1"/>
          <w:sz w:val="22"/>
          <w:szCs w:val="22"/>
        </w:rPr>
        <w:t>G</w:t>
      </w:r>
      <w:r w:rsidRPr="00E726AC">
        <w:rPr>
          <w:i/>
          <w:spacing w:val="-2"/>
          <w:sz w:val="22"/>
          <w:szCs w:val="22"/>
        </w:rPr>
        <w:t>u</w:t>
      </w:r>
      <w:r w:rsidRPr="00E726AC">
        <w:rPr>
          <w:i/>
          <w:sz w:val="22"/>
          <w:szCs w:val="22"/>
        </w:rPr>
        <w:t>e</w:t>
      </w:r>
      <w:r w:rsidRPr="00E726AC">
        <w:rPr>
          <w:i/>
          <w:spacing w:val="-2"/>
          <w:sz w:val="22"/>
          <w:szCs w:val="22"/>
        </w:rPr>
        <w:t>s</w:t>
      </w:r>
      <w:r w:rsidRPr="00E726AC">
        <w:rPr>
          <w:i/>
          <w:sz w:val="22"/>
          <w:szCs w:val="22"/>
        </w:rPr>
        <w:t>t</w:t>
      </w:r>
      <w:r w:rsidRPr="00E726AC">
        <w:rPr>
          <w:i/>
          <w:spacing w:val="2"/>
          <w:sz w:val="22"/>
          <w:szCs w:val="22"/>
        </w:rPr>
        <w:t xml:space="preserve"> </w:t>
      </w:r>
      <w:r w:rsidRPr="00E726AC">
        <w:rPr>
          <w:i/>
          <w:spacing w:val="1"/>
          <w:sz w:val="22"/>
          <w:szCs w:val="22"/>
        </w:rPr>
        <w:t>l</w:t>
      </w:r>
      <w:r w:rsidRPr="00E726AC">
        <w:rPr>
          <w:i/>
          <w:spacing w:val="-2"/>
          <w:sz w:val="22"/>
          <w:szCs w:val="22"/>
        </w:rPr>
        <w:t>o</w:t>
      </w:r>
      <w:r w:rsidRPr="00E726AC">
        <w:rPr>
          <w:i/>
          <w:sz w:val="22"/>
          <w:szCs w:val="22"/>
        </w:rPr>
        <w:t>g</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s</w:t>
      </w:r>
      <w:r w:rsidRPr="00E726AC">
        <w:rPr>
          <w:i/>
          <w:spacing w:val="-2"/>
          <w:sz w:val="22"/>
          <w:szCs w:val="22"/>
        </w:rPr>
        <w:t>y</w:t>
      </w:r>
      <w:r w:rsidRPr="00E726AC">
        <w:rPr>
          <w:i/>
          <w:sz w:val="22"/>
          <w:szCs w:val="22"/>
        </w:rPr>
        <w:t>s</w:t>
      </w:r>
      <w:r w:rsidRPr="00E726AC">
        <w:rPr>
          <w:i/>
          <w:spacing w:val="1"/>
          <w:sz w:val="22"/>
          <w:szCs w:val="22"/>
        </w:rPr>
        <w:t>t</w:t>
      </w:r>
      <w:r w:rsidRPr="00E726AC">
        <w:rPr>
          <w:i/>
          <w:sz w:val="22"/>
          <w:szCs w:val="22"/>
        </w:rPr>
        <w:t>em.</w:t>
      </w:r>
    </w:p>
    <w:p w:rsidR="002505FC" w:rsidRPr="00E726AC" w:rsidRDefault="003E2070">
      <w:pPr>
        <w:spacing w:line="240" w:lineRule="exact"/>
        <w:ind w:left="797"/>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position w:val="1"/>
          <w:sz w:val="22"/>
          <w:szCs w:val="22"/>
        </w:rPr>
        <w:t>Fai</w:t>
      </w:r>
      <w:r w:rsidRPr="00E726AC">
        <w:rPr>
          <w:i/>
          <w:spacing w:val="-1"/>
          <w:position w:val="1"/>
          <w:sz w:val="22"/>
          <w:szCs w:val="22"/>
        </w:rPr>
        <w:t>l</w:t>
      </w:r>
      <w:r w:rsidRPr="00E726AC">
        <w:rPr>
          <w:i/>
          <w:position w:val="1"/>
          <w:sz w:val="22"/>
          <w:szCs w:val="22"/>
        </w:rPr>
        <w:t>:</w:t>
      </w:r>
      <w:r w:rsidRPr="00E726AC">
        <w:rPr>
          <w:i/>
          <w:spacing w:val="1"/>
          <w:position w:val="1"/>
          <w:sz w:val="22"/>
          <w:szCs w:val="22"/>
        </w:rPr>
        <w:t xml:space="preserve"> </w:t>
      </w:r>
      <w:r w:rsidRPr="00E726AC">
        <w:rPr>
          <w:i/>
          <w:position w:val="1"/>
          <w:sz w:val="22"/>
          <w:szCs w:val="22"/>
        </w:rPr>
        <w:t>Show</w:t>
      </w:r>
      <w:r w:rsidRPr="00E726AC">
        <w:rPr>
          <w:i/>
          <w:spacing w:val="-3"/>
          <w:position w:val="1"/>
          <w:sz w:val="22"/>
          <w:szCs w:val="22"/>
        </w:rPr>
        <w:t xml:space="preserve"> </w:t>
      </w:r>
      <w:r w:rsidRPr="00E726AC">
        <w:rPr>
          <w:i/>
          <w:position w:val="1"/>
          <w:sz w:val="22"/>
          <w:szCs w:val="22"/>
        </w:rPr>
        <w:t>e</w:t>
      </w:r>
      <w:r w:rsidRPr="00E726AC">
        <w:rPr>
          <w:i/>
          <w:spacing w:val="1"/>
          <w:position w:val="1"/>
          <w:sz w:val="22"/>
          <w:szCs w:val="22"/>
        </w:rPr>
        <w:t>r</w:t>
      </w:r>
      <w:r w:rsidRPr="00E726AC">
        <w:rPr>
          <w:i/>
          <w:position w:val="1"/>
          <w:sz w:val="22"/>
          <w:szCs w:val="22"/>
        </w:rPr>
        <w:t>r</w:t>
      </w:r>
      <w:r w:rsidRPr="00E726AC">
        <w:rPr>
          <w:i/>
          <w:spacing w:val="-2"/>
          <w:position w:val="1"/>
          <w:sz w:val="22"/>
          <w:szCs w:val="22"/>
        </w:rPr>
        <w:t>o</w:t>
      </w:r>
      <w:r w:rsidRPr="00E726AC">
        <w:rPr>
          <w:i/>
          <w:position w:val="1"/>
          <w:sz w:val="22"/>
          <w:szCs w:val="22"/>
        </w:rPr>
        <w:t>r</w:t>
      </w:r>
      <w:r w:rsidRPr="00E726AC">
        <w:rPr>
          <w:i/>
          <w:spacing w:val="2"/>
          <w:position w:val="1"/>
          <w:sz w:val="22"/>
          <w:szCs w:val="22"/>
        </w:rPr>
        <w:t xml:space="preserve"> </w:t>
      </w:r>
      <w:r w:rsidRPr="00E726AC">
        <w:rPr>
          <w:i/>
          <w:spacing w:val="-1"/>
          <w:position w:val="1"/>
          <w:sz w:val="22"/>
          <w:szCs w:val="22"/>
        </w:rPr>
        <w:t>m</w:t>
      </w:r>
      <w:r w:rsidRPr="00E726AC">
        <w:rPr>
          <w:i/>
          <w:position w:val="1"/>
          <w:sz w:val="22"/>
          <w:szCs w:val="22"/>
        </w:rPr>
        <w:t>e</w:t>
      </w:r>
      <w:r w:rsidRPr="00E726AC">
        <w:rPr>
          <w:i/>
          <w:spacing w:val="1"/>
          <w:position w:val="1"/>
          <w:sz w:val="22"/>
          <w:szCs w:val="22"/>
        </w:rPr>
        <w:t>s</w:t>
      </w:r>
      <w:r w:rsidRPr="00E726AC">
        <w:rPr>
          <w:i/>
          <w:spacing w:val="-2"/>
          <w:position w:val="1"/>
          <w:sz w:val="22"/>
          <w:szCs w:val="22"/>
        </w:rPr>
        <w:t>s</w:t>
      </w:r>
      <w:r w:rsidRPr="00E726AC">
        <w:rPr>
          <w:i/>
          <w:position w:val="1"/>
          <w:sz w:val="22"/>
          <w:szCs w:val="22"/>
        </w:rPr>
        <w:t>age.</w:t>
      </w:r>
    </w:p>
    <w:p w:rsidR="002505FC" w:rsidRPr="00E726AC" w:rsidRDefault="003E2070">
      <w:pPr>
        <w:spacing w:line="220" w:lineRule="exact"/>
        <w:ind w:left="437"/>
        <w:rPr>
          <w:sz w:val="22"/>
          <w:szCs w:val="22"/>
        </w:rPr>
      </w:pPr>
      <w:r w:rsidRPr="00E726AC">
        <w:rPr>
          <w:i/>
          <w:spacing w:val="1"/>
          <w:sz w:val="22"/>
          <w:szCs w:val="22"/>
        </w:rPr>
        <w:t>M</w:t>
      </w:r>
      <w:r w:rsidRPr="00E726AC">
        <w:rPr>
          <w:i/>
          <w:sz w:val="22"/>
          <w:szCs w:val="22"/>
        </w:rPr>
        <w:t>a</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z w:val="22"/>
          <w:szCs w:val="22"/>
        </w:rPr>
        <w:t>Su</w:t>
      </w:r>
      <w:r w:rsidRPr="00E726AC">
        <w:rPr>
          <w:i/>
          <w:spacing w:val="-2"/>
          <w:sz w:val="22"/>
          <w:szCs w:val="22"/>
        </w:rPr>
        <w:t>c</w:t>
      </w:r>
      <w:r w:rsidRPr="00E726AC">
        <w:rPr>
          <w:i/>
          <w:sz w:val="22"/>
          <w:szCs w:val="22"/>
        </w:rPr>
        <w:t>cess</w:t>
      </w:r>
      <w:r w:rsidRPr="00E726AC">
        <w:rPr>
          <w:i/>
          <w:spacing w:val="-1"/>
          <w:sz w:val="22"/>
          <w:szCs w:val="22"/>
        </w:rPr>
        <w:t xml:space="preserve"> </w:t>
      </w:r>
      <w:r w:rsidRPr="00E726AC">
        <w:rPr>
          <w:i/>
          <w:sz w:val="22"/>
          <w:szCs w:val="22"/>
        </w:rPr>
        <w:t>Sc</w:t>
      </w:r>
      <w:r w:rsidRPr="00E726AC">
        <w:rPr>
          <w:i/>
          <w:spacing w:val="-2"/>
          <w:sz w:val="22"/>
          <w:szCs w:val="22"/>
        </w:rPr>
        <w:t>e</w:t>
      </w:r>
      <w:r w:rsidRPr="00E726AC">
        <w:rPr>
          <w:i/>
          <w:sz w:val="22"/>
          <w:szCs w:val="22"/>
        </w:rPr>
        <w:t>na</w:t>
      </w:r>
      <w:r w:rsidRPr="00E726AC">
        <w:rPr>
          <w:i/>
          <w:spacing w:val="-2"/>
          <w:sz w:val="22"/>
          <w:szCs w:val="22"/>
        </w:rPr>
        <w:t>r</w:t>
      </w:r>
      <w:r w:rsidRPr="00E726AC">
        <w:rPr>
          <w:i/>
          <w:spacing w:val="1"/>
          <w:sz w:val="22"/>
          <w:szCs w:val="22"/>
        </w:rPr>
        <w:t>i</w:t>
      </w:r>
      <w:r w:rsidRPr="00E726AC">
        <w:rPr>
          <w:i/>
          <w:sz w:val="22"/>
          <w:szCs w:val="22"/>
        </w:rPr>
        <w:t>o:</w:t>
      </w: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2505FC" w:rsidRPr="00E726AC">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371" w:right="372"/>
              <w:jc w:val="center"/>
              <w:rPr>
                <w:sz w:val="22"/>
                <w:szCs w:val="22"/>
              </w:rPr>
            </w:pPr>
            <w:r w:rsidRPr="00E726AC">
              <w:rPr>
                <w:i/>
                <w:sz w:val="22"/>
                <w:szCs w:val="22"/>
              </w:rPr>
              <w:t>S</w:t>
            </w:r>
            <w:r w:rsidRPr="00E726AC">
              <w:rPr>
                <w:i/>
                <w:spacing w:val="1"/>
                <w:sz w:val="22"/>
                <w:szCs w:val="22"/>
              </w:rPr>
              <w:t>t</w:t>
            </w:r>
            <w:r w:rsidRPr="00E726AC">
              <w:rPr>
                <w:i/>
                <w:sz w:val="22"/>
                <w:szCs w:val="22"/>
              </w:rPr>
              <w: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953"/>
              <w:rPr>
                <w:sz w:val="22"/>
                <w:szCs w:val="22"/>
              </w:rPr>
            </w:pPr>
            <w:r w:rsidRPr="00E726AC">
              <w:rPr>
                <w:i/>
                <w:sz w:val="22"/>
                <w:szCs w:val="22"/>
              </w:rPr>
              <w:t>Ac</w:t>
            </w:r>
            <w:r w:rsidRPr="00E726AC">
              <w:rPr>
                <w:i/>
                <w:spacing w:val="1"/>
                <w:sz w:val="22"/>
                <w:szCs w:val="22"/>
              </w:rPr>
              <w:t>t</w:t>
            </w:r>
            <w:r w:rsidRPr="00E726AC">
              <w:rPr>
                <w:i/>
                <w:sz w:val="22"/>
                <w:szCs w:val="22"/>
              </w:rPr>
              <w:t xml:space="preserve">or </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i</w:t>
            </w:r>
            <w:r w:rsidRPr="00E726AC">
              <w:rPr>
                <w:i/>
                <w:sz w:val="22"/>
                <w:szCs w:val="22"/>
              </w:rPr>
              <w:t>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1361"/>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1"/>
                <w:sz w:val="22"/>
                <w:szCs w:val="22"/>
              </w:rPr>
              <w:t>R</w:t>
            </w:r>
            <w:r w:rsidRPr="00E726AC">
              <w:rPr>
                <w:i/>
                <w:sz w:val="22"/>
                <w:szCs w:val="22"/>
              </w:rPr>
              <w:t>e</w:t>
            </w:r>
            <w:r w:rsidRPr="00E726AC">
              <w:rPr>
                <w:i/>
                <w:spacing w:val="1"/>
                <w:sz w:val="22"/>
                <w:szCs w:val="22"/>
              </w:rPr>
              <w:t>s</w:t>
            </w:r>
            <w:r w:rsidRPr="00E726AC">
              <w:rPr>
                <w:i/>
                <w:sz w:val="22"/>
                <w:szCs w:val="22"/>
              </w:rPr>
              <w:t>p</w:t>
            </w:r>
            <w:r w:rsidRPr="00E726AC">
              <w:rPr>
                <w:i/>
                <w:spacing w:val="-2"/>
                <w:sz w:val="22"/>
                <w:szCs w:val="22"/>
              </w:rPr>
              <w:t>o</w:t>
            </w:r>
            <w:r w:rsidRPr="00E726AC">
              <w:rPr>
                <w:i/>
                <w:sz w:val="22"/>
                <w:szCs w:val="22"/>
              </w:rPr>
              <w:t>nse</w:t>
            </w:r>
          </w:p>
        </w:tc>
      </w:tr>
      <w:tr w:rsidR="002505FC" w:rsidRPr="00E726AC">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506" w:right="508"/>
              <w:jc w:val="center"/>
              <w:rPr>
                <w:sz w:val="22"/>
                <w:szCs w:val="22"/>
              </w:rPr>
            </w:pPr>
            <w:r w:rsidRPr="00E726AC">
              <w:rPr>
                <w:i/>
                <w:sz w:val="22"/>
                <w:szCs w:val="22"/>
              </w:rPr>
              <w:t>1</w:t>
            </w:r>
          </w:p>
        </w:tc>
        <w:tc>
          <w:tcPr>
            <w:tcW w:w="3044"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2"/>
                <w:sz w:val="22"/>
                <w:szCs w:val="22"/>
              </w:rPr>
              <w:t xml:space="preserve"> </w:t>
            </w:r>
            <w:r w:rsidRPr="00E726AC">
              <w:rPr>
                <w:i/>
                <w:spacing w:val="-2"/>
                <w:sz w:val="22"/>
                <w:szCs w:val="22"/>
              </w:rPr>
              <w:t>g</w:t>
            </w:r>
            <w:r w:rsidRPr="00E726AC">
              <w:rPr>
                <w:i/>
                <w:sz w:val="22"/>
                <w:szCs w:val="22"/>
              </w:rPr>
              <w:t>oes</w:t>
            </w:r>
            <w:r w:rsidRPr="00E726AC">
              <w:rPr>
                <w:i/>
                <w:spacing w:val="-2"/>
                <w:sz w:val="22"/>
                <w:szCs w:val="22"/>
              </w:rPr>
              <w:t xml:space="preserve"> </w:t>
            </w:r>
            <w:r w:rsidRPr="00E726AC">
              <w:rPr>
                <w:i/>
                <w:spacing w:val="1"/>
                <w:sz w:val="22"/>
                <w:szCs w:val="22"/>
              </w:rPr>
              <w:t>t</w:t>
            </w:r>
            <w:r w:rsidRPr="00E726AC">
              <w:rPr>
                <w:i/>
                <w:sz w:val="22"/>
                <w:szCs w:val="22"/>
              </w:rPr>
              <w:t>o</w:t>
            </w:r>
            <w:r w:rsidRPr="00E726AC">
              <w:rPr>
                <w:i/>
                <w:spacing w:val="-2"/>
                <w:sz w:val="22"/>
                <w:szCs w:val="22"/>
              </w:rPr>
              <w:t xml:space="preserve"> </w:t>
            </w:r>
            <w:r w:rsidRPr="00E726AC">
              <w:rPr>
                <w:i/>
                <w:spacing w:val="1"/>
                <w:sz w:val="22"/>
                <w:szCs w:val="22"/>
              </w:rPr>
              <w:t>l</w:t>
            </w:r>
            <w:r w:rsidRPr="00E726AC">
              <w:rPr>
                <w:i/>
                <w:sz w:val="22"/>
                <w:szCs w:val="22"/>
              </w:rPr>
              <w:t>og</w:t>
            </w:r>
            <w:r w:rsidRPr="00E726AC">
              <w:rPr>
                <w:i/>
                <w:spacing w:val="-1"/>
                <w:sz w:val="22"/>
                <w:szCs w:val="22"/>
              </w:rPr>
              <w:t>i</w:t>
            </w:r>
            <w:r w:rsidRPr="00E726AC">
              <w:rPr>
                <w:i/>
                <w:sz w:val="22"/>
                <w:szCs w:val="22"/>
              </w:rPr>
              <w:t>n v</w:t>
            </w:r>
            <w:r w:rsidRPr="00E726AC">
              <w:rPr>
                <w:i/>
                <w:spacing w:val="-1"/>
                <w:sz w:val="22"/>
                <w:szCs w:val="22"/>
              </w:rPr>
              <w:t>i</w:t>
            </w:r>
            <w:r w:rsidRPr="00E726AC">
              <w:rPr>
                <w:i/>
                <w:sz w:val="22"/>
                <w:szCs w:val="22"/>
              </w:rPr>
              <w:t>ew.</w:t>
            </w:r>
          </w:p>
        </w:tc>
        <w:tc>
          <w:tcPr>
            <w:tcW w:w="4239"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8"/>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em req</w:t>
            </w:r>
            <w:r w:rsidRPr="00E726AC">
              <w:rPr>
                <w:i/>
                <w:spacing w:val="-2"/>
                <w:sz w:val="22"/>
                <w:szCs w:val="22"/>
              </w:rPr>
              <w:t>u</w:t>
            </w:r>
            <w:r w:rsidRPr="00E726AC">
              <w:rPr>
                <w:i/>
                <w:spacing w:val="1"/>
                <w:sz w:val="22"/>
                <w:szCs w:val="22"/>
              </w:rPr>
              <w:t>i</w:t>
            </w:r>
            <w:r w:rsidRPr="00E726AC">
              <w:rPr>
                <w:i/>
                <w:spacing w:val="-2"/>
                <w:sz w:val="22"/>
                <w:szCs w:val="22"/>
              </w:rPr>
              <w:t>r</w:t>
            </w:r>
            <w:r w:rsidRPr="00E726AC">
              <w:rPr>
                <w:i/>
                <w:sz w:val="22"/>
                <w:szCs w:val="22"/>
              </w:rPr>
              <w:t>es</w:t>
            </w:r>
            <w:r w:rsidRPr="00E726AC">
              <w:rPr>
                <w:i/>
                <w:spacing w:val="-2"/>
                <w:sz w:val="22"/>
                <w:szCs w:val="22"/>
              </w:rPr>
              <w:t xml:space="preserve"> </w:t>
            </w:r>
            <w:r w:rsidRPr="00E726AC">
              <w:rPr>
                <w:i/>
                <w:spacing w:val="1"/>
                <w:sz w:val="22"/>
                <w:szCs w:val="22"/>
              </w:rPr>
              <w:t>i</w:t>
            </w:r>
            <w:r w:rsidRPr="00E726AC">
              <w:rPr>
                <w:i/>
                <w:sz w:val="22"/>
                <w:szCs w:val="22"/>
              </w:rPr>
              <w:t>de</w:t>
            </w:r>
            <w:r w:rsidRPr="00E726AC">
              <w:rPr>
                <w:i/>
                <w:spacing w:val="-2"/>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 xml:space="preserve">on </w:t>
            </w:r>
            <w:r w:rsidRPr="00E726AC">
              <w:rPr>
                <w:i/>
                <w:spacing w:val="-1"/>
                <w:sz w:val="22"/>
                <w:szCs w:val="22"/>
              </w:rPr>
              <w:t>f</w:t>
            </w:r>
            <w:r w:rsidRPr="00E726AC">
              <w:rPr>
                <w:i/>
                <w:sz w:val="22"/>
                <w:szCs w:val="22"/>
              </w:rPr>
              <w:t>rom</w:t>
            </w:r>
          </w:p>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pacing w:val="-1"/>
                <w:sz w:val="22"/>
                <w:szCs w:val="22"/>
              </w:rPr>
              <w:t>t</w:t>
            </w:r>
            <w:r w:rsidRPr="00E726AC">
              <w:rPr>
                <w:i/>
                <w:sz w:val="22"/>
                <w:szCs w:val="22"/>
              </w:rPr>
              <w:t>:</w:t>
            </w:r>
          </w:p>
          <w:p w:rsidR="002505FC" w:rsidRPr="00E726AC" w:rsidRDefault="003E2070">
            <w:pPr>
              <w:spacing w:before="2"/>
              <w:ind w:left="242"/>
              <w:rPr>
                <w:sz w:val="22"/>
                <w:szCs w:val="22"/>
              </w:rPr>
            </w:pPr>
            <w:r w:rsidRPr="00E726AC">
              <w:rPr>
                <w:rFonts w:eastAsia="Calibri"/>
                <w:sz w:val="22"/>
                <w:szCs w:val="22"/>
              </w:rPr>
              <w:t>-</w:t>
            </w:r>
            <w:r w:rsidRPr="00E726AC">
              <w:rPr>
                <w:rFonts w:eastAsia="Calibri"/>
                <w:spacing w:val="27"/>
                <w:sz w:val="22"/>
                <w:szCs w:val="22"/>
              </w:rPr>
              <w:t xml:space="preserve"> </w:t>
            </w:r>
            <w:r w:rsidRPr="00E726AC">
              <w:rPr>
                <w:i/>
                <w:sz w:val="22"/>
                <w:szCs w:val="22"/>
              </w:rPr>
              <w:t>E</w:t>
            </w:r>
            <w:r w:rsidRPr="00E726AC">
              <w:rPr>
                <w:i/>
                <w:spacing w:val="-2"/>
                <w:sz w:val="22"/>
                <w:szCs w:val="22"/>
              </w:rPr>
              <w:t>m</w:t>
            </w:r>
            <w:r w:rsidRPr="00E726AC">
              <w:rPr>
                <w:i/>
                <w:sz w:val="22"/>
                <w:szCs w:val="22"/>
              </w:rPr>
              <w:t>a</w:t>
            </w:r>
            <w:r w:rsidRPr="00E726AC">
              <w:rPr>
                <w:i/>
                <w:spacing w:val="1"/>
                <w:sz w:val="22"/>
                <w:szCs w:val="22"/>
              </w:rPr>
              <w:t>i</w:t>
            </w:r>
            <w:r w:rsidRPr="00E726AC">
              <w:rPr>
                <w:i/>
                <w:sz w:val="22"/>
                <w:szCs w:val="22"/>
              </w:rPr>
              <w:t>l</w:t>
            </w:r>
            <w:r w:rsidRPr="00E726AC">
              <w:rPr>
                <w:i/>
                <w:spacing w:val="1"/>
                <w:sz w:val="22"/>
                <w:szCs w:val="22"/>
              </w:rPr>
              <w:t xml:space="preserve"> </w:t>
            </w:r>
            <w:r w:rsidRPr="00E726AC">
              <w:rPr>
                <w:i/>
                <w:spacing w:val="-2"/>
                <w:sz w:val="22"/>
                <w:szCs w:val="22"/>
              </w:rPr>
              <w:t>o</w:t>
            </w:r>
            <w:r w:rsidRPr="00E726AC">
              <w:rPr>
                <w:i/>
                <w:sz w:val="22"/>
                <w:szCs w:val="22"/>
              </w:rPr>
              <w:t>r</w:t>
            </w:r>
            <w:r w:rsidRPr="00E726AC">
              <w:rPr>
                <w:i/>
                <w:spacing w:val="1"/>
                <w:sz w:val="22"/>
                <w:szCs w:val="22"/>
              </w:rPr>
              <w:t xml:space="preserve"> </w:t>
            </w:r>
            <w:r w:rsidRPr="00E726AC">
              <w:rPr>
                <w:i/>
                <w:sz w:val="22"/>
                <w:szCs w:val="22"/>
              </w:rPr>
              <w:t>cu</w:t>
            </w:r>
            <w:r w:rsidRPr="00E726AC">
              <w:rPr>
                <w:i/>
                <w:spacing w:val="-2"/>
                <w:sz w:val="22"/>
                <w:szCs w:val="22"/>
              </w:rPr>
              <w:t>s</w:t>
            </w:r>
            <w:r w:rsidRPr="00E726AC">
              <w:rPr>
                <w:i/>
                <w:spacing w:val="1"/>
                <w:sz w:val="22"/>
                <w:szCs w:val="22"/>
              </w:rPr>
              <w:t>t</w:t>
            </w:r>
            <w:r w:rsidRPr="00E726AC">
              <w:rPr>
                <w:i/>
                <w:sz w:val="22"/>
                <w:szCs w:val="22"/>
              </w:rPr>
              <w:t>o</w:t>
            </w:r>
            <w:r w:rsidRPr="00E726AC">
              <w:rPr>
                <w:i/>
                <w:spacing w:val="-1"/>
                <w:sz w:val="22"/>
                <w:szCs w:val="22"/>
              </w:rPr>
              <w:t>m</w:t>
            </w:r>
            <w:r w:rsidRPr="00E726AC">
              <w:rPr>
                <w:i/>
                <w:spacing w:val="-2"/>
                <w:sz w:val="22"/>
                <w:szCs w:val="22"/>
              </w:rPr>
              <w:t>e</w:t>
            </w:r>
            <w:r w:rsidRPr="00E726AC">
              <w:rPr>
                <w:i/>
                <w:sz w:val="22"/>
                <w:szCs w:val="22"/>
              </w:rPr>
              <w:t xml:space="preserve">r </w:t>
            </w:r>
            <w:r w:rsidRPr="00E726AC">
              <w:rPr>
                <w:i/>
                <w:spacing w:val="1"/>
                <w:sz w:val="22"/>
                <w:szCs w:val="22"/>
              </w:rPr>
              <w:t>c</w:t>
            </w:r>
            <w:r w:rsidRPr="00E726AC">
              <w:rPr>
                <w:i/>
                <w:sz w:val="22"/>
                <w:szCs w:val="22"/>
              </w:rPr>
              <w:t>o</w:t>
            </w:r>
            <w:r w:rsidRPr="00E726AC">
              <w:rPr>
                <w:i/>
                <w:spacing w:val="-2"/>
                <w:sz w:val="22"/>
                <w:szCs w:val="22"/>
              </w:rPr>
              <w:t>d</w:t>
            </w:r>
            <w:r w:rsidRPr="00E726AC">
              <w:rPr>
                <w:i/>
                <w:sz w:val="22"/>
                <w:szCs w:val="22"/>
              </w:rPr>
              <w:t>e:</w:t>
            </w:r>
            <w:r w:rsidRPr="00E726AC">
              <w:rPr>
                <w:i/>
                <w:spacing w:val="-1"/>
                <w:sz w:val="22"/>
                <w:szCs w:val="22"/>
              </w:rPr>
              <w:t xml:space="preserve"> </w:t>
            </w:r>
            <w:r w:rsidRPr="00E726AC">
              <w:rPr>
                <w:i/>
                <w:spacing w:val="1"/>
                <w:sz w:val="22"/>
                <w:szCs w:val="22"/>
              </w:rPr>
              <w:t>f</w:t>
            </w:r>
            <w:r w:rsidRPr="00E726AC">
              <w:rPr>
                <w:i/>
                <w:spacing w:val="-2"/>
                <w:sz w:val="22"/>
                <w:szCs w:val="22"/>
              </w:rPr>
              <w:t>r</w:t>
            </w:r>
            <w:r w:rsidRPr="00E726AC">
              <w:rPr>
                <w:i/>
                <w:sz w:val="22"/>
                <w:szCs w:val="22"/>
              </w:rPr>
              <w:t>ee</w:t>
            </w:r>
            <w:r w:rsidRPr="00E726AC">
              <w:rPr>
                <w:i/>
                <w:spacing w:val="1"/>
                <w:sz w:val="22"/>
                <w:szCs w:val="22"/>
              </w:rPr>
              <w:t xml:space="preserve"> </w:t>
            </w:r>
            <w:r w:rsidRPr="00E726AC">
              <w:rPr>
                <w:i/>
                <w:spacing w:val="-1"/>
                <w:sz w:val="22"/>
                <w:szCs w:val="22"/>
              </w:rPr>
              <w:t>t</w:t>
            </w:r>
            <w:r w:rsidRPr="00E726AC">
              <w:rPr>
                <w:i/>
                <w:sz w:val="22"/>
                <w:szCs w:val="22"/>
              </w:rPr>
              <w:t>ext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z w:val="22"/>
                <w:szCs w:val="22"/>
              </w:rPr>
              <w:t>t</w:t>
            </w:r>
          </w:p>
          <w:p w:rsidR="002505FC" w:rsidRPr="00E726AC" w:rsidRDefault="003E2070">
            <w:pPr>
              <w:spacing w:line="240" w:lineRule="exact"/>
              <w:ind w:left="242"/>
              <w:rPr>
                <w:sz w:val="22"/>
                <w:szCs w:val="22"/>
              </w:rPr>
            </w:pPr>
            <w:r w:rsidRPr="00E726AC">
              <w:rPr>
                <w:rFonts w:eastAsia="Calibri"/>
                <w:sz w:val="22"/>
                <w:szCs w:val="22"/>
              </w:rPr>
              <w:t>-</w:t>
            </w:r>
            <w:r w:rsidRPr="00E726AC">
              <w:rPr>
                <w:rFonts w:eastAsia="Calibri"/>
                <w:spacing w:val="27"/>
                <w:sz w:val="22"/>
                <w:szCs w:val="22"/>
              </w:rPr>
              <w:t xml:space="preserve"> </w:t>
            </w:r>
            <w:r w:rsidRPr="00E726AC">
              <w:rPr>
                <w:i/>
                <w:sz w:val="22"/>
                <w:szCs w:val="22"/>
              </w:rPr>
              <w:t>Passwor</w:t>
            </w:r>
            <w:r w:rsidRPr="00E726AC">
              <w:rPr>
                <w:i/>
                <w:spacing w:val="-2"/>
                <w:sz w:val="22"/>
                <w:szCs w:val="22"/>
              </w:rPr>
              <w:t>d</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1"/>
                <w:sz w:val="22"/>
                <w:szCs w:val="22"/>
              </w:rPr>
              <w:t>e</w:t>
            </w:r>
            <w:r w:rsidRPr="00E726AC">
              <w:rPr>
                <w:i/>
                <w:sz w:val="22"/>
                <w:szCs w:val="22"/>
              </w:rPr>
              <w:t>e</w:t>
            </w:r>
            <w:r w:rsidRPr="00E726AC">
              <w:rPr>
                <w:i/>
                <w:spacing w:val="-2"/>
                <w:sz w:val="22"/>
                <w:szCs w:val="22"/>
              </w:rPr>
              <w:t xml:space="preserve"> </w:t>
            </w:r>
            <w:r w:rsidRPr="00E726AC">
              <w:rPr>
                <w:i/>
                <w:spacing w:val="1"/>
                <w:sz w:val="22"/>
                <w:szCs w:val="22"/>
              </w:rPr>
              <w:t>t</w:t>
            </w:r>
            <w:r w:rsidRPr="00E726AC">
              <w:rPr>
                <w:i/>
                <w:spacing w:val="-2"/>
                <w:sz w:val="22"/>
                <w:szCs w:val="22"/>
              </w:rPr>
              <w:t>e</w:t>
            </w:r>
            <w:r w:rsidRPr="00E726AC">
              <w:rPr>
                <w:i/>
                <w:sz w:val="22"/>
                <w:szCs w:val="22"/>
              </w:rPr>
              <w:t>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z w:val="22"/>
                <w:szCs w:val="22"/>
              </w:rPr>
              <w:t>t</w:t>
            </w:r>
          </w:p>
        </w:tc>
      </w:tr>
      <w:tr w:rsidR="002505FC" w:rsidRPr="00E726AC">
        <w:trPr>
          <w:trHeight w:hRule="exact" w:val="269"/>
        </w:trPr>
        <w:tc>
          <w:tcPr>
            <w:tcW w:w="1217" w:type="dxa"/>
            <w:tcBorders>
              <w:top w:val="single" w:sz="8" w:space="0" w:color="000000"/>
              <w:left w:val="single" w:sz="8" w:space="0" w:color="000000"/>
              <w:bottom w:val="single" w:sz="5" w:space="0" w:color="000000"/>
              <w:right w:val="single" w:sz="8" w:space="0" w:color="000000"/>
            </w:tcBorders>
          </w:tcPr>
          <w:p w:rsidR="002505FC" w:rsidRPr="00E726AC" w:rsidRDefault="003E2070">
            <w:pPr>
              <w:spacing w:line="240" w:lineRule="exact"/>
              <w:ind w:left="506" w:right="508"/>
              <w:jc w:val="center"/>
              <w:rPr>
                <w:sz w:val="22"/>
                <w:szCs w:val="22"/>
              </w:rPr>
            </w:pPr>
            <w:r w:rsidRPr="00E726AC">
              <w:rPr>
                <w:i/>
                <w:sz w:val="22"/>
                <w:szCs w:val="22"/>
              </w:rPr>
              <w:t>2</w:t>
            </w:r>
          </w:p>
        </w:tc>
        <w:tc>
          <w:tcPr>
            <w:tcW w:w="3044" w:type="dxa"/>
            <w:tcBorders>
              <w:top w:val="single" w:sz="8"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 xml:space="preserve">t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s</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on.</w:t>
            </w:r>
          </w:p>
        </w:tc>
        <w:tc>
          <w:tcPr>
            <w:tcW w:w="4239" w:type="dxa"/>
            <w:tcBorders>
              <w:top w:val="single" w:sz="8" w:space="0" w:color="000000"/>
              <w:left w:val="single" w:sz="8" w:space="0" w:color="000000"/>
              <w:bottom w:val="single" w:sz="5" w:space="0" w:color="000000"/>
              <w:right w:val="single" w:sz="8" w:space="0" w:color="000000"/>
            </w:tcBorders>
          </w:tcPr>
          <w:p w:rsidR="002505FC" w:rsidRPr="00E726AC" w:rsidRDefault="002505FC"/>
        </w:tc>
      </w:tr>
      <w:tr w:rsidR="002505FC" w:rsidRPr="00E726AC">
        <w:trPr>
          <w:trHeight w:hRule="exact" w:val="1022"/>
        </w:trPr>
        <w:tc>
          <w:tcPr>
            <w:tcW w:w="1217"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506" w:right="508"/>
              <w:jc w:val="center"/>
              <w:rPr>
                <w:sz w:val="22"/>
                <w:szCs w:val="22"/>
              </w:rPr>
            </w:pPr>
            <w:r w:rsidRPr="00E726AC">
              <w:rPr>
                <w:i/>
                <w:sz w:val="22"/>
                <w:szCs w:val="22"/>
              </w:rPr>
              <w:t>3</w:t>
            </w:r>
          </w:p>
        </w:tc>
        <w:tc>
          <w:tcPr>
            <w:tcW w:w="3044"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 s</w:t>
            </w:r>
            <w:r w:rsidRPr="00E726AC">
              <w:rPr>
                <w:i/>
                <w:spacing w:val="1"/>
                <w:sz w:val="22"/>
                <w:szCs w:val="22"/>
              </w:rPr>
              <w:t>e</w:t>
            </w:r>
            <w:r w:rsidRPr="00E726AC">
              <w:rPr>
                <w:i/>
                <w:sz w:val="22"/>
                <w:szCs w:val="22"/>
              </w:rPr>
              <w:t>nds</w:t>
            </w:r>
            <w:r w:rsidRPr="00E726AC">
              <w:rPr>
                <w:i/>
                <w:spacing w:val="-2"/>
                <w:sz w:val="22"/>
                <w:szCs w:val="22"/>
              </w:rPr>
              <w:t xml:space="preserve"> </w:t>
            </w:r>
            <w:r w:rsidRPr="00E726AC">
              <w:rPr>
                <w:i/>
                <w:sz w:val="22"/>
                <w:szCs w:val="22"/>
              </w:rPr>
              <w:t>com</w:t>
            </w:r>
            <w:r w:rsidRPr="00E726AC">
              <w:rPr>
                <w:i/>
                <w:spacing w:val="-2"/>
                <w:sz w:val="22"/>
                <w:szCs w:val="22"/>
              </w:rPr>
              <w:t>m</w:t>
            </w:r>
            <w:r w:rsidRPr="00E726AC">
              <w:rPr>
                <w:i/>
                <w:sz w:val="22"/>
                <w:szCs w:val="22"/>
              </w:rPr>
              <w:t>and</w:t>
            </w:r>
            <w:r w:rsidRPr="00E726AC">
              <w:rPr>
                <w:i/>
                <w:spacing w:val="-2"/>
                <w:sz w:val="22"/>
                <w:szCs w:val="22"/>
              </w:rPr>
              <w:t xml:space="preserve"> </w:t>
            </w:r>
            <w:r w:rsidRPr="00E726AC">
              <w:rPr>
                <w:i/>
                <w:spacing w:val="1"/>
                <w:sz w:val="22"/>
                <w:szCs w:val="22"/>
              </w:rPr>
              <w:t>t</w:t>
            </w:r>
            <w:r w:rsidRPr="00E726AC">
              <w:rPr>
                <w:i/>
                <w:sz w:val="22"/>
                <w:szCs w:val="22"/>
              </w:rPr>
              <w:t>o</w:t>
            </w:r>
            <w:r w:rsidRPr="00E726AC">
              <w:rPr>
                <w:i/>
                <w:spacing w:val="-2"/>
                <w:sz w:val="22"/>
                <w:szCs w:val="22"/>
              </w:rPr>
              <w:t xml:space="preserve"> </w:t>
            </w:r>
            <w:r w:rsidRPr="00E726AC">
              <w:rPr>
                <w:i/>
                <w:spacing w:val="1"/>
                <w:sz w:val="22"/>
                <w:szCs w:val="22"/>
              </w:rPr>
              <w:t>l</w:t>
            </w:r>
            <w:r w:rsidRPr="00E726AC">
              <w:rPr>
                <w:i/>
                <w:spacing w:val="-2"/>
                <w:sz w:val="22"/>
                <w:szCs w:val="22"/>
              </w:rPr>
              <w:t>o</w:t>
            </w:r>
            <w:r w:rsidRPr="00E726AC">
              <w:rPr>
                <w:i/>
                <w:sz w:val="22"/>
                <w:szCs w:val="22"/>
              </w:rPr>
              <w:t>g</w:t>
            </w:r>
            <w:r w:rsidRPr="00E726AC">
              <w:rPr>
                <w:i/>
                <w:spacing w:val="1"/>
                <w:sz w:val="22"/>
                <w:szCs w:val="22"/>
              </w:rPr>
              <w:t>i</w:t>
            </w:r>
            <w:r w:rsidRPr="00E726AC">
              <w:rPr>
                <w:i/>
                <w:sz w:val="22"/>
                <w:szCs w:val="22"/>
              </w:rPr>
              <w:t>n</w:t>
            </w:r>
          </w:p>
          <w:p w:rsidR="002505FC" w:rsidRPr="00E726AC" w:rsidRDefault="003E2070">
            <w:pPr>
              <w:spacing w:line="240" w:lineRule="exact"/>
              <w:ind w:left="98"/>
              <w:rPr>
                <w:sz w:val="22"/>
                <w:szCs w:val="22"/>
              </w:rPr>
            </w:pPr>
            <w:r w:rsidRPr="00E726AC">
              <w:rPr>
                <w:i/>
                <w:spacing w:val="1"/>
                <w:sz w:val="22"/>
                <w:szCs w:val="22"/>
              </w:rPr>
              <w:t>t</w:t>
            </w:r>
            <w:r w:rsidRPr="00E726AC">
              <w:rPr>
                <w:i/>
                <w:sz w:val="22"/>
                <w:szCs w:val="22"/>
              </w:rPr>
              <w:t>o s</w:t>
            </w:r>
            <w:r w:rsidRPr="00E726AC">
              <w:rPr>
                <w:i/>
                <w:spacing w:val="-2"/>
                <w:sz w:val="22"/>
                <w:szCs w:val="22"/>
              </w:rPr>
              <w:t>y</w:t>
            </w:r>
            <w:r w:rsidRPr="00E726AC">
              <w:rPr>
                <w:i/>
                <w:sz w:val="22"/>
                <w:szCs w:val="22"/>
              </w:rPr>
              <w:t>s</w:t>
            </w:r>
            <w:r w:rsidRPr="00E726AC">
              <w:rPr>
                <w:i/>
                <w:spacing w:val="-1"/>
                <w:sz w:val="22"/>
                <w:szCs w:val="22"/>
              </w:rPr>
              <w:t>t</w:t>
            </w:r>
            <w:r w:rsidRPr="00E726AC">
              <w:rPr>
                <w:i/>
                <w:sz w:val="22"/>
                <w:szCs w:val="22"/>
              </w:rPr>
              <w:t>em</w:t>
            </w:r>
          </w:p>
        </w:tc>
        <w:tc>
          <w:tcPr>
            <w:tcW w:w="4239"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pacing w:val="-3"/>
                <w:sz w:val="22"/>
                <w:szCs w:val="22"/>
              </w:rPr>
              <w:t>w</w:t>
            </w:r>
            <w:r w:rsidRPr="00E726AC">
              <w:rPr>
                <w:i/>
                <w:spacing w:val="1"/>
                <w:sz w:val="22"/>
                <w:szCs w:val="22"/>
              </w:rPr>
              <w:t>i</w:t>
            </w:r>
            <w:r w:rsidRPr="00E726AC">
              <w:rPr>
                <w:i/>
                <w:spacing w:val="-1"/>
                <w:sz w:val="22"/>
                <w:szCs w:val="22"/>
              </w:rPr>
              <w:t>l</w:t>
            </w:r>
            <w:r w:rsidRPr="00E726AC">
              <w:rPr>
                <w:i/>
                <w:sz w:val="22"/>
                <w:szCs w:val="22"/>
              </w:rPr>
              <w:t>l</w:t>
            </w:r>
            <w:r w:rsidRPr="00E726AC">
              <w:rPr>
                <w:i/>
                <w:spacing w:val="1"/>
                <w:sz w:val="22"/>
                <w:szCs w:val="22"/>
              </w:rPr>
              <w:t xml:space="preserve"> l</w:t>
            </w:r>
            <w:r w:rsidRPr="00E726AC">
              <w:rPr>
                <w:i/>
                <w:spacing w:val="-2"/>
                <w:sz w:val="22"/>
                <w:szCs w:val="22"/>
              </w:rPr>
              <w:t>o</w:t>
            </w:r>
            <w:r w:rsidRPr="00E726AC">
              <w:rPr>
                <w:i/>
                <w:sz w:val="22"/>
                <w:szCs w:val="22"/>
              </w:rPr>
              <w:t>g</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z w:val="22"/>
                <w:szCs w:val="22"/>
              </w:rPr>
              <w:t>s</w:t>
            </w:r>
            <w:r w:rsidRPr="00E726AC">
              <w:rPr>
                <w:i/>
                <w:spacing w:val="1"/>
                <w:sz w:val="22"/>
                <w:szCs w:val="22"/>
              </w:rPr>
              <w:t>y</w:t>
            </w:r>
            <w:r w:rsidRPr="00E726AC">
              <w:rPr>
                <w:i/>
                <w:spacing w:val="-2"/>
                <w:sz w:val="22"/>
                <w:szCs w:val="22"/>
              </w:rPr>
              <w:t>s</w:t>
            </w:r>
            <w:r w:rsidRPr="00E726AC">
              <w:rPr>
                <w:i/>
                <w:spacing w:val="1"/>
                <w:sz w:val="22"/>
                <w:szCs w:val="22"/>
              </w:rPr>
              <w:t>t</w:t>
            </w:r>
            <w:r w:rsidRPr="00E726AC">
              <w:rPr>
                <w:i/>
                <w:sz w:val="22"/>
                <w:szCs w:val="22"/>
              </w:rPr>
              <w:t xml:space="preserve">em </w:t>
            </w:r>
            <w:r w:rsidRPr="00E726AC">
              <w:rPr>
                <w:i/>
                <w:spacing w:val="-2"/>
                <w:sz w:val="22"/>
                <w:szCs w:val="22"/>
              </w:rPr>
              <w:t>w</w:t>
            </w:r>
            <w:r w:rsidRPr="00E726AC">
              <w:rPr>
                <w:i/>
                <w:spacing w:val="-1"/>
                <w:sz w:val="22"/>
                <w:szCs w:val="22"/>
              </w:rPr>
              <w:t>it</w:t>
            </w:r>
            <w:r w:rsidRPr="00E726AC">
              <w:rPr>
                <w:i/>
                <w:sz w:val="22"/>
                <w:szCs w:val="22"/>
              </w:rPr>
              <w:t xml:space="preserve">h </w:t>
            </w:r>
            <w:r w:rsidRPr="00E726AC">
              <w:rPr>
                <w:i/>
                <w:spacing w:val="1"/>
                <w:sz w:val="22"/>
                <w:szCs w:val="22"/>
              </w:rPr>
              <w:t>t</w:t>
            </w:r>
            <w:r w:rsidRPr="00E726AC">
              <w:rPr>
                <w:i/>
                <w:sz w:val="22"/>
                <w:szCs w:val="22"/>
              </w:rPr>
              <w:t>h</w:t>
            </w:r>
            <w:r w:rsidRPr="00E726AC">
              <w:rPr>
                <w:i/>
                <w:spacing w:val="-2"/>
                <w:sz w:val="22"/>
                <w:szCs w:val="22"/>
              </w:rPr>
              <w:t>e</w:t>
            </w:r>
            <w:r w:rsidRPr="00E726AC">
              <w:rPr>
                <w:i/>
                <w:spacing w:val="1"/>
                <w:sz w:val="22"/>
                <w:szCs w:val="22"/>
              </w:rPr>
              <w:t>i</w:t>
            </w:r>
            <w:r w:rsidRPr="00E726AC">
              <w:rPr>
                <w:i/>
                <w:sz w:val="22"/>
                <w:szCs w:val="22"/>
              </w:rPr>
              <w:t>r</w:t>
            </w:r>
            <w:r w:rsidRPr="00E726AC">
              <w:rPr>
                <w:i/>
                <w:spacing w:val="-2"/>
                <w:sz w:val="22"/>
                <w:szCs w:val="22"/>
              </w:rPr>
              <w:t xml:space="preserve"> </w:t>
            </w:r>
            <w:r w:rsidRPr="00E726AC">
              <w:rPr>
                <w:i/>
                <w:sz w:val="22"/>
                <w:szCs w:val="22"/>
              </w:rPr>
              <w:t>sp</w:t>
            </w:r>
            <w:r w:rsidRPr="00E726AC">
              <w:rPr>
                <w:i/>
                <w:spacing w:val="1"/>
                <w:sz w:val="22"/>
                <w:szCs w:val="22"/>
              </w:rPr>
              <w:t>e</w:t>
            </w:r>
            <w:r w:rsidRPr="00E726AC">
              <w:rPr>
                <w:i/>
                <w:spacing w:val="-2"/>
                <w:sz w:val="22"/>
                <w:szCs w:val="22"/>
              </w:rPr>
              <w:t>c</w:t>
            </w:r>
            <w:r w:rsidRPr="00E726AC">
              <w:rPr>
                <w:i/>
                <w:spacing w:val="1"/>
                <w:sz w:val="22"/>
                <w:szCs w:val="22"/>
              </w:rPr>
              <w:t>i</w:t>
            </w:r>
            <w:r w:rsidRPr="00E726AC">
              <w:rPr>
                <w:i/>
                <w:spacing w:val="-1"/>
                <w:sz w:val="22"/>
                <w:szCs w:val="22"/>
              </w:rPr>
              <w:t>f</w:t>
            </w:r>
            <w:r w:rsidRPr="00E726AC">
              <w:rPr>
                <w:i/>
                <w:spacing w:val="1"/>
                <w:sz w:val="22"/>
                <w:szCs w:val="22"/>
              </w:rPr>
              <w:t>i</w:t>
            </w:r>
            <w:r w:rsidRPr="00E726AC">
              <w:rPr>
                <w:i/>
                <w:sz w:val="22"/>
                <w:szCs w:val="22"/>
              </w:rPr>
              <w:t>c</w:t>
            </w:r>
          </w:p>
          <w:p w:rsidR="002505FC" w:rsidRPr="00E726AC" w:rsidRDefault="003E2070">
            <w:pPr>
              <w:spacing w:line="240" w:lineRule="exact"/>
              <w:ind w:left="98"/>
              <w:rPr>
                <w:sz w:val="22"/>
                <w:szCs w:val="22"/>
              </w:rPr>
            </w:pPr>
            <w:r w:rsidRPr="00E726AC">
              <w:rPr>
                <w:i/>
                <w:sz w:val="22"/>
                <w:szCs w:val="22"/>
              </w:rPr>
              <w:t>ro</w:t>
            </w:r>
            <w:r w:rsidRPr="00E726AC">
              <w:rPr>
                <w:i/>
                <w:spacing w:val="1"/>
                <w:sz w:val="22"/>
                <w:szCs w:val="22"/>
              </w:rPr>
              <w:t>l</w:t>
            </w:r>
            <w:r w:rsidRPr="00E726AC">
              <w:rPr>
                <w:i/>
                <w:sz w:val="22"/>
                <w:szCs w:val="22"/>
              </w:rPr>
              <w:t>e</w:t>
            </w:r>
          </w:p>
          <w:p w:rsidR="002505FC" w:rsidRPr="00E726AC" w:rsidRDefault="003E2070">
            <w:pPr>
              <w:spacing w:before="5" w:line="240" w:lineRule="exact"/>
              <w:ind w:left="98" w:right="2772"/>
              <w:rPr>
                <w:sz w:val="22"/>
                <w:szCs w:val="22"/>
              </w:rPr>
            </w:pPr>
            <w:r w:rsidRPr="00E726AC">
              <w:rPr>
                <w:i/>
                <w:spacing w:val="3"/>
                <w:sz w:val="22"/>
                <w:szCs w:val="22"/>
              </w:rPr>
              <w:t>[</w:t>
            </w:r>
            <w:r w:rsidRPr="00E726AC">
              <w:rPr>
                <w:i/>
                <w:spacing w:val="-3"/>
                <w:sz w:val="22"/>
                <w:szCs w:val="22"/>
              </w:rPr>
              <w:t>A</w:t>
            </w:r>
            <w:r w:rsidRPr="00E726AC">
              <w:rPr>
                <w:i/>
                <w:spacing w:val="1"/>
                <w:sz w:val="22"/>
                <w:szCs w:val="22"/>
              </w:rPr>
              <w:t>l</w:t>
            </w:r>
            <w:r w:rsidRPr="00E726AC">
              <w:rPr>
                <w:i/>
                <w:spacing w:val="-1"/>
                <w:sz w:val="22"/>
                <w:szCs w:val="22"/>
              </w:rPr>
              <w:t>t</w:t>
            </w:r>
            <w:r w:rsidRPr="00E726AC">
              <w:rPr>
                <w:i/>
                <w:sz w:val="22"/>
                <w:szCs w:val="22"/>
              </w:rPr>
              <w:t>e</w:t>
            </w:r>
            <w:r w:rsidRPr="00E726AC">
              <w:rPr>
                <w:i/>
                <w:spacing w:val="1"/>
                <w:sz w:val="22"/>
                <w:szCs w:val="22"/>
              </w:rPr>
              <w:t>r</w:t>
            </w:r>
            <w:r w:rsidRPr="00E726AC">
              <w:rPr>
                <w:i/>
                <w:sz w:val="22"/>
                <w:szCs w:val="22"/>
              </w:rPr>
              <w:t>n</w:t>
            </w:r>
            <w:r w:rsidRPr="00E726AC">
              <w:rPr>
                <w:i/>
                <w:spacing w:val="-2"/>
                <w:sz w:val="22"/>
                <w:szCs w:val="22"/>
              </w:rPr>
              <w:t>a</w:t>
            </w:r>
            <w:r w:rsidRPr="00E726AC">
              <w:rPr>
                <w:i/>
                <w:spacing w:val="1"/>
                <w:sz w:val="22"/>
                <w:szCs w:val="22"/>
              </w:rPr>
              <w:t>t</w:t>
            </w:r>
            <w:r w:rsidRPr="00E726AC">
              <w:rPr>
                <w:i/>
                <w:spacing w:val="-1"/>
                <w:sz w:val="22"/>
                <w:szCs w:val="22"/>
              </w:rPr>
              <w:t>i</w:t>
            </w:r>
            <w:r w:rsidRPr="00E726AC">
              <w:rPr>
                <w:i/>
                <w:sz w:val="22"/>
                <w:szCs w:val="22"/>
              </w:rPr>
              <w:t>ve</w:t>
            </w:r>
            <w:r w:rsidRPr="00E726AC">
              <w:rPr>
                <w:i/>
                <w:spacing w:val="1"/>
                <w:sz w:val="22"/>
                <w:szCs w:val="22"/>
              </w:rPr>
              <w:t xml:space="preserve"> </w:t>
            </w:r>
            <w:r w:rsidRPr="00E726AC">
              <w:rPr>
                <w:i/>
                <w:spacing w:val="-5"/>
                <w:sz w:val="22"/>
                <w:szCs w:val="22"/>
              </w:rPr>
              <w:t>1</w:t>
            </w:r>
            <w:r w:rsidRPr="00E726AC">
              <w:rPr>
                <w:i/>
                <w:sz w:val="22"/>
                <w:szCs w:val="22"/>
              </w:rPr>
              <w:t xml:space="preserve">] </w:t>
            </w:r>
            <w:r w:rsidRPr="00E726AC">
              <w:rPr>
                <w:i/>
                <w:spacing w:val="3"/>
                <w:sz w:val="22"/>
                <w:szCs w:val="22"/>
              </w:rPr>
              <w:t>[</w:t>
            </w:r>
            <w:r w:rsidRPr="00E726AC">
              <w:rPr>
                <w:i/>
                <w:spacing w:val="-3"/>
                <w:sz w:val="22"/>
                <w:szCs w:val="22"/>
              </w:rPr>
              <w:t>E</w:t>
            </w:r>
            <w:r w:rsidRPr="00E726AC">
              <w:rPr>
                <w:i/>
                <w:sz w:val="22"/>
                <w:szCs w:val="22"/>
              </w:rPr>
              <w:t>xce</w:t>
            </w:r>
            <w:r w:rsidRPr="00E726AC">
              <w:rPr>
                <w:i/>
                <w:spacing w:val="-2"/>
                <w:sz w:val="22"/>
                <w:szCs w:val="22"/>
              </w:rPr>
              <w:t>p</w:t>
            </w:r>
            <w:r w:rsidRPr="00E726AC">
              <w:rPr>
                <w:i/>
                <w:spacing w:val="1"/>
                <w:sz w:val="22"/>
                <w:szCs w:val="22"/>
              </w:rPr>
              <w:t>t</w:t>
            </w:r>
            <w:r w:rsidRPr="00E726AC">
              <w:rPr>
                <w:i/>
                <w:spacing w:val="-1"/>
                <w:sz w:val="22"/>
                <w:szCs w:val="22"/>
              </w:rPr>
              <w:t>i</w:t>
            </w:r>
            <w:r w:rsidRPr="00E726AC">
              <w:rPr>
                <w:i/>
                <w:sz w:val="22"/>
                <w:szCs w:val="22"/>
              </w:rPr>
              <w:t xml:space="preserve">on </w:t>
            </w:r>
            <w:r w:rsidRPr="00E726AC">
              <w:rPr>
                <w:i/>
                <w:spacing w:val="-5"/>
                <w:sz w:val="22"/>
                <w:szCs w:val="22"/>
              </w:rPr>
              <w:t>1</w:t>
            </w:r>
            <w:r w:rsidRPr="00E726AC">
              <w:rPr>
                <w:i/>
                <w:sz w:val="22"/>
                <w:szCs w:val="22"/>
              </w:rPr>
              <w:t>]</w:t>
            </w:r>
          </w:p>
        </w:tc>
      </w:tr>
    </w:tbl>
    <w:p w:rsidR="002505FC" w:rsidRPr="00E726AC" w:rsidRDefault="00CF7A1C">
      <w:pPr>
        <w:spacing w:line="220" w:lineRule="exact"/>
        <w:ind w:left="437"/>
        <w:rPr>
          <w:sz w:val="22"/>
          <w:szCs w:val="22"/>
        </w:rPr>
      </w:pPr>
      <w:r>
        <w:pict>
          <v:group id="_x0000_s1079" style="position:absolute;left:0;text-align:left;margin-left:88.15pt;margin-top:70.25pt;width:437.45pt;height:367pt;z-index:-4090;mso-position-horizontal-relative:page;mso-position-vertical-relative:page" coordorigin="1763,1405" coordsize="8749,7340">
            <v:shape id="_x0000_s1083" style="position:absolute;left:1774;top:1416;width:8728;height:0" coordorigin="1774,1416" coordsize="8728,0" path="m1774,1416r8728,e" filled="f" strokeweight=".58pt">
              <v:path arrowok="t"/>
            </v:shape>
            <v:shape id="_x0000_s1082" style="position:absolute;left:1769;top:1411;width:0;height:7329" coordorigin="1769,1411" coordsize="0,7329" path="m1769,1411r,7329e" filled="f" strokeweight=".58pt">
              <v:path arrowok="t"/>
            </v:shape>
            <v:shape id="_x0000_s1081" style="position:absolute;left:1774;top:8735;width:8728;height:0" coordorigin="1774,8735" coordsize="8728,0" path="m1774,8735r8728,e" filled="f" strokeweight=".58pt">
              <v:path arrowok="t"/>
            </v:shape>
            <v:shape id="_x0000_s1080" style="position:absolute;left:10507;top:1411;width:0;height:7329" coordorigin="10507,1411" coordsize="0,7329" path="m10507,1411r,7329e" filled="f" strokeweight=".58pt">
              <v:path arrowok="t"/>
            </v:shape>
            <w10:wrap anchorx="page" anchory="page"/>
          </v:group>
        </w:pict>
      </w:r>
      <w:r w:rsidR="003E2070" w:rsidRPr="00E726AC">
        <w:rPr>
          <w:i/>
          <w:sz w:val="22"/>
          <w:szCs w:val="22"/>
        </w:rPr>
        <w:t>Al</w:t>
      </w:r>
      <w:r w:rsidR="003E2070" w:rsidRPr="00E726AC">
        <w:rPr>
          <w:i/>
          <w:spacing w:val="1"/>
          <w:sz w:val="22"/>
          <w:szCs w:val="22"/>
        </w:rPr>
        <w:t>t</w:t>
      </w:r>
      <w:r w:rsidR="003E2070" w:rsidRPr="00E726AC">
        <w:rPr>
          <w:i/>
          <w:spacing w:val="-2"/>
          <w:sz w:val="22"/>
          <w:szCs w:val="22"/>
        </w:rPr>
        <w:t>e</w:t>
      </w:r>
      <w:r w:rsidR="003E2070" w:rsidRPr="00E726AC">
        <w:rPr>
          <w:i/>
          <w:sz w:val="22"/>
          <w:szCs w:val="22"/>
        </w:rPr>
        <w:t>rn</w:t>
      </w:r>
      <w:r w:rsidR="003E2070" w:rsidRPr="00E726AC">
        <w:rPr>
          <w:i/>
          <w:spacing w:val="-2"/>
          <w:sz w:val="22"/>
          <w:szCs w:val="22"/>
        </w:rPr>
        <w:t>a</w:t>
      </w:r>
      <w:r w:rsidR="003E2070" w:rsidRPr="00E726AC">
        <w:rPr>
          <w:i/>
          <w:spacing w:val="1"/>
          <w:sz w:val="22"/>
          <w:szCs w:val="22"/>
        </w:rPr>
        <w:t>ti</w:t>
      </w:r>
      <w:r w:rsidR="003E2070" w:rsidRPr="00E726AC">
        <w:rPr>
          <w:i/>
          <w:spacing w:val="-2"/>
          <w:sz w:val="22"/>
          <w:szCs w:val="22"/>
        </w:rPr>
        <w:t>v</w:t>
      </w:r>
      <w:r w:rsidR="003E2070" w:rsidRPr="00E726AC">
        <w:rPr>
          <w:i/>
          <w:sz w:val="22"/>
          <w:szCs w:val="22"/>
        </w:rPr>
        <w:t>e S</w:t>
      </w:r>
      <w:r w:rsidR="003E2070" w:rsidRPr="00E726AC">
        <w:rPr>
          <w:i/>
          <w:spacing w:val="-2"/>
          <w:sz w:val="22"/>
          <w:szCs w:val="22"/>
        </w:rPr>
        <w:t>c</w:t>
      </w:r>
      <w:r w:rsidR="003E2070" w:rsidRPr="00E726AC">
        <w:rPr>
          <w:i/>
          <w:sz w:val="22"/>
          <w:szCs w:val="22"/>
        </w:rPr>
        <w:t>ena</w:t>
      </w:r>
      <w:r w:rsidR="003E2070" w:rsidRPr="00E726AC">
        <w:rPr>
          <w:i/>
          <w:spacing w:val="-2"/>
          <w:sz w:val="22"/>
          <w:szCs w:val="22"/>
        </w:rPr>
        <w:t>r</w:t>
      </w:r>
      <w:r w:rsidR="003E2070" w:rsidRPr="00E726AC">
        <w:rPr>
          <w:i/>
          <w:spacing w:val="1"/>
          <w:sz w:val="22"/>
          <w:szCs w:val="22"/>
        </w:rPr>
        <w:t>i</w:t>
      </w:r>
      <w:r w:rsidR="003E2070" w:rsidRPr="00E726AC">
        <w:rPr>
          <w:i/>
          <w:sz w:val="22"/>
          <w:szCs w:val="22"/>
        </w:rPr>
        <w:t>o:</w:t>
      </w:r>
    </w:p>
    <w:tbl>
      <w:tblPr>
        <w:tblW w:w="0" w:type="auto"/>
        <w:tblInd w:w="436" w:type="dxa"/>
        <w:tblLayout w:type="fixed"/>
        <w:tblCellMar>
          <w:left w:w="0" w:type="dxa"/>
          <w:right w:w="0" w:type="dxa"/>
        </w:tblCellMar>
        <w:tblLook w:val="01E0" w:firstRow="1" w:lastRow="1" w:firstColumn="1" w:lastColumn="1" w:noHBand="0" w:noVBand="0"/>
      </w:tblPr>
      <w:tblGrid>
        <w:gridCol w:w="1222"/>
        <w:gridCol w:w="3061"/>
        <w:gridCol w:w="4217"/>
      </w:tblGrid>
      <w:tr w:rsidR="002505FC" w:rsidRPr="00E726AC">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373" w:right="373"/>
              <w:jc w:val="center"/>
              <w:rPr>
                <w:sz w:val="22"/>
                <w:szCs w:val="22"/>
              </w:rPr>
            </w:pPr>
            <w:r w:rsidRPr="00E726AC">
              <w:rPr>
                <w:i/>
                <w:sz w:val="22"/>
                <w:szCs w:val="22"/>
              </w:rPr>
              <w:t>S</w:t>
            </w:r>
            <w:r w:rsidRPr="00E726AC">
              <w:rPr>
                <w:i/>
                <w:spacing w:val="1"/>
                <w:sz w:val="22"/>
                <w:szCs w:val="22"/>
              </w:rPr>
              <w:t>t</w:t>
            </w:r>
            <w:r w:rsidRPr="00E726AC">
              <w:rPr>
                <w:i/>
                <w:sz w:val="22"/>
                <w:szCs w:val="22"/>
              </w:rPr>
              <w: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960"/>
              <w:rPr>
                <w:sz w:val="22"/>
                <w:szCs w:val="22"/>
              </w:rPr>
            </w:pPr>
            <w:r w:rsidRPr="00E726AC">
              <w:rPr>
                <w:i/>
                <w:sz w:val="22"/>
                <w:szCs w:val="22"/>
              </w:rPr>
              <w:t>Ac</w:t>
            </w:r>
            <w:r w:rsidRPr="00E726AC">
              <w:rPr>
                <w:i/>
                <w:spacing w:val="1"/>
                <w:sz w:val="22"/>
                <w:szCs w:val="22"/>
              </w:rPr>
              <w:t>t</w:t>
            </w:r>
            <w:r w:rsidRPr="00E726AC">
              <w:rPr>
                <w:i/>
                <w:sz w:val="22"/>
                <w:szCs w:val="22"/>
              </w:rPr>
              <w:t xml:space="preserve">or </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i</w:t>
            </w:r>
            <w:r w:rsidRPr="00E726AC">
              <w:rPr>
                <w:i/>
                <w:sz w:val="22"/>
                <w:szCs w:val="22"/>
              </w:rPr>
              <w:t>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1350"/>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1"/>
                <w:sz w:val="22"/>
                <w:szCs w:val="22"/>
              </w:rPr>
              <w:t>R</w:t>
            </w:r>
            <w:r w:rsidRPr="00E726AC">
              <w:rPr>
                <w:i/>
                <w:sz w:val="22"/>
                <w:szCs w:val="22"/>
              </w:rPr>
              <w:t>e</w:t>
            </w:r>
            <w:r w:rsidRPr="00E726AC">
              <w:rPr>
                <w:i/>
                <w:spacing w:val="1"/>
                <w:sz w:val="22"/>
                <w:szCs w:val="22"/>
              </w:rPr>
              <w:t>s</w:t>
            </w:r>
            <w:r w:rsidRPr="00E726AC">
              <w:rPr>
                <w:i/>
                <w:sz w:val="22"/>
                <w:szCs w:val="22"/>
              </w:rPr>
              <w:t>p</w:t>
            </w:r>
            <w:r w:rsidRPr="00E726AC">
              <w:rPr>
                <w:i/>
                <w:spacing w:val="-2"/>
                <w:sz w:val="22"/>
                <w:szCs w:val="22"/>
              </w:rPr>
              <w:t>o</w:t>
            </w:r>
            <w:r w:rsidRPr="00E726AC">
              <w:rPr>
                <w:i/>
                <w:sz w:val="22"/>
                <w:szCs w:val="22"/>
              </w:rPr>
              <w:t>nse</w:t>
            </w:r>
          </w:p>
        </w:tc>
      </w:tr>
      <w:tr w:rsidR="002505FC" w:rsidRPr="00E726AC">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507" w:right="510"/>
              <w:jc w:val="center"/>
              <w:rPr>
                <w:sz w:val="22"/>
                <w:szCs w:val="22"/>
              </w:rPr>
            </w:pPr>
            <w:r w:rsidRPr="00E726AC">
              <w:rPr>
                <w:i/>
                <w:sz w:val="22"/>
                <w:szCs w:val="22"/>
              </w:rPr>
              <w:t>1</w:t>
            </w:r>
          </w:p>
        </w:tc>
        <w:tc>
          <w:tcPr>
            <w:tcW w:w="3061"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7"/>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en</w:t>
            </w:r>
            <w:r w:rsidRPr="00E726AC">
              <w:rPr>
                <w:i/>
                <w:spacing w:val="-1"/>
                <w:sz w:val="22"/>
                <w:szCs w:val="22"/>
              </w:rPr>
              <w:t>t</w:t>
            </w:r>
            <w:r w:rsidRPr="00E726AC">
              <w:rPr>
                <w:i/>
                <w:sz w:val="22"/>
                <w:szCs w:val="22"/>
              </w:rPr>
              <w:t>er</w:t>
            </w:r>
            <w:r w:rsidRPr="00E726AC">
              <w:rPr>
                <w:i/>
                <w:spacing w:val="1"/>
                <w:sz w:val="22"/>
                <w:szCs w:val="22"/>
              </w:rPr>
              <w:t xml:space="preserve"> </w:t>
            </w:r>
            <w:r w:rsidRPr="00E726AC">
              <w:rPr>
                <w:i/>
                <w:spacing w:val="-1"/>
                <w:sz w:val="22"/>
                <w:szCs w:val="22"/>
              </w:rPr>
              <w:t>w</w:t>
            </w:r>
            <w:r w:rsidRPr="00E726AC">
              <w:rPr>
                <w:i/>
                <w:sz w:val="22"/>
                <w:szCs w:val="22"/>
              </w:rPr>
              <w:t>ro</w:t>
            </w:r>
            <w:r w:rsidRPr="00E726AC">
              <w:rPr>
                <w:i/>
                <w:spacing w:val="-2"/>
                <w:sz w:val="22"/>
                <w:szCs w:val="22"/>
              </w:rPr>
              <w:t>n</w:t>
            </w:r>
            <w:r w:rsidRPr="00E726AC">
              <w:rPr>
                <w:i/>
                <w:sz w:val="22"/>
                <w:szCs w:val="22"/>
              </w:rPr>
              <w:t>g</w:t>
            </w:r>
            <w:r w:rsidRPr="00E726AC">
              <w:rPr>
                <w:i/>
                <w:spacing w:val="2"/>
                <w:sz w:val="22"/>
                <w:szCs w:val="22"/>
              </w:rPr>
              <w:t xml:space="preserve"> </w:t>
            </w:r>
            <w:r w:rsidRPr="00E726AC">
              <w:rPr>
                <w:i/>
                <w:spacing w:val="1"/>
                <w:sz w:val="22"/>
                <w:szCs w:val="22"/>
              </w:rPr>
              <w:t>i</w:t>
            </w:r>
            <w:r w:rsidRPr="00E726AC">
              <w:rPr>
                <w:i/>
                <w:spacing w:val="-2"/>
                <w:sz w:val="22"/>
                <w:szCs w:val="22"/>
              </w:rPr>
              <w:t>d</w:t>
            </w:r>
            <w:r w:rsidRPr="00E726AC">
              <w:rPr>
                <w:i/>
                <w:sz w:val="22"/>
                <w:szCs w:val="22"/>
              </w:rPr>
              <w:t>en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p w:rsidR="002505FC" w:rsidRPr="00E726AC" w:rsidRDefault="003E2070">
            <w:pPr>
              <w:spacing w:line="240" w:lineRule="exact"/>
              <w:ind w:left="97"/>
              <w:rPr>
                <w:sz w:val="22"/>
                <w:szCs w:val="22"/>
              </w:rPr>
            </w:pP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z w:val="22"/>
                <w:szCs w:val="22"/>
              </w:rPr>
              <w:t>o</w:t>
            </w:r>
            <w:r w:rsidRPr="00E726AC">
              <w:rPr>
                <w:i/>
                <w:spacing w:val="1"/>
                <w:sz w:val="22"/>
                <w:szCs w:val="22"/>
              </w:rPr>
              <w:t>n</w:t>
            </w:r>
            <w:r w:rsidRPr="00E726AC">
              <w:rPr>
                <w:i/>
                <w:sz w:val="22"/>
                <w:szCs w:val="22"/>
              </w:rPr>
              <w:t>.</w:t>
            </w:r>
          </w:p>
        </w:tc>
        <w:tc>
          <w:tcPr>
            <w:tcW w:w="4217"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7"/>
              <w:rPr>
                <w:sz w:val="22"/>
                <w:szCs w:val="22"/>
              </w:rPr>
            </w:pPr>
            <w:r w:rsidRPr="00E726AC">
              <w:rPr>
                <w:i/>
                <w:spacing w:val="-4"/>
                <w:sz w:val="22"/>
                <w:szCs w:val="22"/>
              </w:rPr>
              <w:t>W</w:t>
            </w:r>
            <w:r w:rsidRPr="00E726AC">
              <w:rPr>
                <w:i/>
                <w:sz w:val="22"/>
                <w:szCs w:val="22"/>
              </w:rPr>
              <w:t xml:space="preserve">rong </w:t>
            </w:r>
            <w:r w:rsidRPr="00E726AC">
              <w:rPr>
                <w:i/>
                <w:spacing w:val="1"/>
                <w:sz w:val="22"/>
                <w:szCs w:val="22"/>
              </w:rPr>
              <w:t>i</w:t>
            </w:r>
            <w:r w:rsidRPr="00E726AC">
              <w:rPr>
                <w:i/>
                <w:sz w:val="22"/>
                <w:szCs w:val="22"/>
              </w:rPr>
              <w:t>den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 xml:space="preserve">y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w:t>
            </w:r>
            <w:r w:rsidRPr="00E726AC">
              <w:rPr>
                <w:i/>
                <w:spacing w:val="-1"/>
                <w:sz w:val="22"/>
                <w:szCs w:val="22"/>
              </w:rPr>
              <w:t>i</w:t>
            </w:r>
            <w:r w:rsidRPr="00E726AC">
              <w:rPr>
                <w:i/>
                <w:sz w:val="22"/>
                <w:szCs w:val="22"/>
              </w:rPr>
              <w:t>o</w:t>
            </w:r>
            <w:r w:rsidRPr="00E726AC">
              <w:rPr>
                <w:i/>
                <w:spacing w:val="-2"/>
                <w:sz w:val="22"/>
                <w:szCs w:val="22"/>
              </w:rPr>
              <w:t>n</w:t>
            </w:r>
            <w:r w:rsidRPr="00E726AC">
              <w:rPr>
                <w:i/>
                <w:sz w:val="22"/>
                <w:szCs w:val="22"/>
              </w:rPr>
              <w:t>,</w:t>
            </w:r>
            <w:r w:rsidRPr="00E726AC">
              <w:rPr>
                <w:i/>
                <w:spacing w:val="2"/>
                <w:sz w:val="22"/>
                <w:szCs w:val="22"/>
              </w:rPr>
              <w:t xml:space="preserve"> </w:t>
            </w: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em sho</w:t>
            </w:r>
            <w:r w:rsidRPr="00E726AC">
              <w:rPr>
                <w:i/>
                <w:spacing w:val="-3"/>
                <w:sz w:val="22"/>
                <w:szCs w:val="22"/>
              </w:rPr>
              <w:t>w</w:t>
            </w:r>
            <w:r w:rsidRPr="00E726AC">
              <w:rPr>
                <w:i/>
                <w:sz w:val="22"/>
                <w:szCs w:val="22"/>
              </w:rPr>
              <w:t>s</w:t>
            </w:r>
          </w:p>
          <w:p w:rsidR="002505FC" w:rsidRPr="00E726AC" w:rsidRDefault="003E2070">
            <w:pPr>
              <w:spacing w:line="240" w:lineRule="exact"/>
              <w:ind w:left="97"/>
              <w:rPr>
                <w:sz w:val="22"/>
                <w:szCs w:val="22"/>
              </w:rPr>
            </w:pPr>
            <w:r w:rsidRPr="00E726AC">
              <w:rPr>
                <w:i/>
                <w:sz w:val="22"/>
                <w:szCs w:val="22"/>
              </w:rPr>
              <w:t>e</w:t>
            </w:r>
            <w:r w:rsidRPr="00E726AC">
              <w:rPr>
                <w:i/>
                <w:spacing w:val="1"/>
                <w:sz w:val="22"/>
                <w:szCs w:val="22"/>
              </w:rPr>
              <w:t>r</w:t>
            </w:r>
            <w:r w:rsidRPr="00E726AC">
              <w:rPr>
                <w:i/>
                <w:sz w:val="22"/>
                <w:szCs w:val="22"/>
              </w:rPr>
              <w:t>ror</w:t>
            </w:r>
            <w:r w:rsidRPr="00E726AC">
              <w:rPr>
                <w:i/>
                <w:spacing w:val="-1"/>
                <w:sz w:val="22"/>
                <w:szCs w:val="22"/>
              </w:rPr>
              <w:t xml:space="preserve"> m</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a</w:t>
            </w:r>
            <w:r w:rsidRPr="00E726AC">
              <w:rPr>
                <w:i/>
                <w:sz w:val="22"/>
                <w:szCs w:val="22"/>
              </w:rPr>
              <w:t>g</w:t>
            </w:r>
            <w:r w:rsidRPr="00E726AC">
              <w:rPr>
                <w:i/>
                <w:spacing w:val="1"/>
                <w:sz w:val="22"/>
                <w:szCs w:val="22"/>
              </w:rPr>
              <w:t>e</w:t>
            </w:r>
            <w:r w:rsidRPr="00E726AC">
              <w:rPr>
                <w:i/>
                <w:sz w:val="22"/>
                <w:szCs w:val="22"/>
              </w:rPr>
              <w:t>.</w:t>
            </w:r>
          </w:p>
        </w:tc>
      </w:tr>
    </w:tbl>
    <w:p w:rsidR="002505FC" w:rsidRPr="00E726AC" w:rsidRDefault="003E2070">
      <w:pPr>
        <w:spacing w:line="220" w:lineRule="exact"/>
        <w:ind w:left="437"/>
        <w:rPr>
          <w:sz w:val="22"/>
          <w:szCs w:val="22"/>
        </w:rPr>
      </w:pPr>
      <w:r w:rsidRPr="00E726AC">
        <w:rPr>
          <w:i/>
          <w:sz w:val="22"/>
          <w:szCs w:val="22"/>
        </w:rPr>
        <w:t>Exce</w:t>
      </w:r>
      <w:r w:rsidRPr="00E726AC">
        <w:rPr>
          <w:i/>
          <w:spacing w:val="-2"/>
          <w:sz w:val="22"/>
          <w:szCs w:val="22"/>
        </w:rPr>
        <w:t>p</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s:</w:t>
      </w:r>
    </w:p>
    <w:tbl>
      <w:tblPr>
        <w:tblW w:w="0" w:type="auto"/>
        <w:tblInd w:w="436" w:type="dxa"/>
        <w:tblLayout w:type="fixed"/>
        <w:tblCellMar>
          <w:left w:w="0" w:type="dxa"/>
          <w:right w:w="0" w:type="dxa"/>
        </w:tblCellMar>
        <w:tblLook w:val="01E0" w:firstRow="1" w:lastRow="1" w:firstColumn="1" w:lastColumn="1" w:noHBand="0" w:noVBand="0"/>
      </w:tblPr>
      <w:tblGrid>
        <w:gridCol w:w="1234"/>
        <w:gridCol w:w="3025"/>
        <w:gridCol w:w="4241"/>
      </w:tblGrid>
      <w:tr w:rsidR="002505FC" w:rsidRPr="00E726AC">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380" w:right="378"/>
              <w:jc w:val="center"/>
              <w:rPr>
                <w:sz w:val="22"/>
                <w:szCs w:val="22"/>
              </w:rPr>
            </w:pPr>
            <w:r w:rsidRPr="00E726AC">
              <w:rPr>
                <w:i/>
                <w:sz w:val="22"/>
                <w:szCs w:val="22"/>
              </w:rPr>
              <w:t>S</w:t>
            </w:r>
            <w:r w:rsidRPr="00E726AC">
              <w:rPr>
                <w:i/>
                <w:spacing w:val="1"/>
                <w:sz w:val="22"/>
                <w:szCs w:val="22"/>
              </w:rPr>
              <w:t>t</w:t>
            </w:r>
            <w:r w:rsidRPr="00E726AC">
              <w:rPr>
                <w:i/>
                <w:sz w:val="22"/>
                <w:szCs w:val="22"/>
              </w:rPr>
              <w: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943"/>
              <w:rPr>
                <w:sz w:val="22"/>
                <w:szCs w:val="22"/>
              </w:rPr>
            </w:pPr>
            <w:r w:rsidRPr="00E726AC">
              <w:rPr>
                <w:i/>
                <w:sz w:val="22"/>
                <w:szCs w:val="22"/>
              </w:rPr>
              <w:t>Ac</w:t>
            </w:r>
            <w:r w:rsidRPr="00E726AC">
              <w:rPr>
                <w:i/>
                <w:spacing w:val="1"/>
                <w:sz w:val="22"/>
                <w:szCs w:val="22"/>
              </w:rPr>
              <w:t>t</w:t>
            </w:r>
            <w:r w:rsidRPr="00E726AC">
              <w:rPr>
                <w:i/>
                <w:sz w:val="22"/>
                <w:szCs w:val="22"/>
              </w:rPr>
              <w:t xml:space="preserve">or </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i</w:t>
            </w:r>
            <w:r w:rsidRPr="00E726AC">
              <w:rPr>
                <w:i/>
                <w:sz w:val="22"/>
                <w:szCs w:val="22"/>
              </w:rPr>
              <w:t>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1362"/>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1"/>
                <w:sz w:val="22"/>
                <w:szCs w:val="22"/>
              </w:rPr>
              <w:t>R</w:t>
            </w:r>
            <w:r w:rsidRPr="00E726AC">
              <w:rPr>
                <w:i/>
                <w:sz w:val="22"/>
                <w:szCs w:val="22"/>
              </w:rPr>
              <w:t>e</w:t>
            </w:r>
            <w:r w:rsidRPr="00E726AC">
              <w:rPr>
                <w:i/>
                <w:spacing w:val="1"/>
                <w:sz w:val="22"/>
                <w:szCs w:val="22"/>
              </w:rPr>
              <w:t>s</w:t>
            </w:r>
            <w:r w:rsidRPr="00E726AC">
              <w:rPr>
                <w:i/>
                <w:sz w:val="22"/>
                <w:szCs w:val="22"/>
              </w:rPr>
              <w:t>p</w:t>
            </w:r>
            <w:r w:rsidRPr="00E726AC">
              <w:rPr>
                <w:i/>
                <w:spacing w:val="-2"/>
                <w:sz w:val="22"/>
                <w:szCs w:val="22"/>
              </w:rPr>
              <w:t>o</w:t>
            </w:r>
            <w:r w:rsidRPr="00E726AC">
              <w:rPr>
                <w:i/>
                <w:sz w:val="22"/>
                <w:szCs w:val="22"/>
              </w:rPr>
              <w:t>nse</w:t>
            </w:r>
          </w:p>
        </w:tc>
      </w:tr>
      <w:tr w:rsidR="002505FC" w:rsidRPr="00E726AC">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514" w:right="514"/>
              <w:jc w:val="center"/>
              <w:rPr>
                <w:sz w:val="22"/>
                <w:szCs w:val="22"/>
              </w:rPr>
            </w:pPr>
            <w:r w:rsidRPr="00E726AC">
              <w:rPr>
                <w:i/>
                <w:sz w:val="22"/>
                <w:szCs w:val="22"/>
              </w:rPr>
              <w:t>1</w:t>
            </w:r>
          </w:p>
        </w:tc>
        <w:tc>
          <w:tcPr>
            <w:tcW w:w="3025" w:type="dxa"/>
            <w:tcBorders>
              <w:top w:val="single" w:sz="8" w:space="0" w:color="000000"/>
              <w:left w:val="single" w:sz="8" w:space="0" w:color="000000"/>
              <w:bottom w:val="single" w:sz="8" w:space="0" w:color="000000"/>
              <w:right w:val="single" w:sz="8" w:space="0" w:color="000000"/>
            </w:tcBorders>
          </w:tcPr>
          <w:p w:rsidR="002505FC" w:rsidRPr="00E726AC" w:rsidRDefault="002505FC"/>
        </w:tc>
        <w:tc>
          <w:tcPr>
            <w:tcW w:w="4241"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7"/>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show </w:t>
            </w:r>
            <w:r w:rsidRPr="00E726AC">
              <w:rPr>
                <w:i/>
                <w:spacing w:val="-1"/>
                <w:sz w:val="22"/>
                <w:szCs w:val="22"/>
              </w:rPr>
              <w:t>m</w:t>
            </w:r>
            <w:r w:rsidRPr="00E726AC">
              <w:rPr>
                <w:i/>
                <w:spacing w:val="-2"/>
                <w:sz w:val="22"/>
                <w:szCs w:val="22"/>
              </w:rPr>
              <w:t>e</w:t>
            </w:r>
            <w:r w:rsidRPr="00E726AC">
              <w:rPr>
                <w:i/>
                <w:sz w:val="22"/>
                <w:szCs w:val="22"/>
              </w:rPr>
              <w:t>s</w:t>
            </w:r>
            <w:r w:rsidRPr="00E726AC">
              <w:rPr>
                <w:i/>
                <w:spacing w:val="1"/>
                <w:sz w:val="22"/>
                <w:szCs w:val="22"/>
              </w:rPr>
              <w:t>s</w:t>
            </w:r>
            <w:r w:rsidRPr="00E726AC">
              <w:rPr>
                <w:i/>
                <w:sz w:val="22"/>
                <w:szCs w:val="22"/>
              </w:rPr>
              <w:t>age</w:t>
            </w:r>
            <w:r w:rsidRPr="00E726AC">
              <w:rPr>
                <w:i/>
                <w:spacing w:val="-2"/>
                <w:sz w:val="22"/>
                <w:szCs w:val="22"/>
              </w:rPr>
              <w:t xml:space="preserve"> </w:t>
            </w:r>
            <w:r w:rsidRPr="00E726AC">
              <w:rPr>
                <w:i/>
                <w:spacing w:val="1"/>
                <w:sz w:val="22"/>
                <w:szCs w:val="22"/>
              </w:rPr>
              <w:t>t</w:t>
            </w:r>
            <w:r w:rsidRPr="00E726AC">
              <w:rPr>
                <w:i/>
                <w:spacing w:val="-2"/>
                <w:sz w:val="22"/>
                <w:szCs w:val="22"/>
              </w:rPr>
              <w:t>h</w:t>
            </w:r>
            <w:r w:rsidRPr="00E726AC">
              <w:rPr>
                <w:i/>
                <w:sz w:val="22"/>
                <w:szCs w:val="22"/>
              </w:rPr>
              <w:t>e "Sy</w:t>
            </w:r>
            <w:r w:rsidRPr="00E726AC">
              <w:rPr>
                <w:i/>
                <w:spacing w:val="1"/>
                <w:sz w:val="22"/>
                <w:szCs w:val="22"/>
              </w:rPr>
              <w:t>s</w:t>
            </w:r>
            <w:r w:rsidRPr="00E726AC">
              <w:rPr>
                <w:i/>
                <w:spacing w:val="-1"/>
                <w:sz w:val="22"/>
                <w:szCs w:val="22"/>
              </w:rPr>
              <w:t>t</w:t>
            </w:r>
            <w:r w:rsidRPr="00E726AC">
              <w:rPr>
                <w:i/>
                <w:sz w:val="22"/>
                <w:szCs w:val="22"/>
              </w:rPr>
              <w:t>em is</w:t>
            </w:r>
            <w:r w:rsidRPr="00E726AC">
              <w:rPr>
                <w:i/>
                <w:spacing w:val="-2"/>
                <w:sz w:val="22"/>
                <w:szCs w:val="22"/>
              </w:rPr>
              <w:t xml:space="preserve"> </w:t>
            </w:r>
            <w:r w:rsidRPr="00E726AC">
              <w:rPr>
                <w:i/>
                <w:sz w:val="22"/>
                <w:szCs w:val="22"/>
              </w:rPr>
              <w:t>bus</w:t>
            </w:r>
            <w:r w:rsidRPr="00E726AC">
              <w:rPr>
                <w:i/>
                <w:spacing w:val="-1"/>
                <w:sz w:val="22"/>
                <w:szCs w:val="22"/>
              </w:rPr>
              <w:t>y</w:t>
            </w:r>
            <w:r w:rsidRPr="00E726AC">
              <w:rPr>
                <w:i/>
                <w:sz w:val="22"/>
                <w:szCs w:val="22"/>
              </w:rPr>
              <w:t>"</w:t>
            </w:r>
          </w:p>
          <w:p w:rsidR="002505FC" w:rsidRPr="00E726AC" w:rsidRDefault="003E2070">
            <w:pPr>
              <w:spacing w:line="240" w:lineRule="exact"/>
              <w:ind w:left="97"/>
              <w:rPr>
                <w:sz w:val="22"/>
                <w:szCs w:val="22"/>
              </w:rPr>
            </w:pPr>
            <w:r w:rsidRPr="00E726AC">
              <w:rPr>
                <w:i/>
                <w:spacing w:val="-1"/>
                <w:sz w:val="22"/>
                <w:szCs w:val="22"/>
              </w:rPr>
              <w:t>w</w:t>
            </w:r>
            <w:r w:rsidRPr="00E726AC">
              <w:rPr>
                <w:i/>
                <w:sz w:val="22"/>
                <w:szCs w:val="22"/>
              </w:rPr>
              <w:t xml:space="preserve">hen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1"/>
                <w:sz w:val="22"/>
                <w:szCs w:val="22"/>
              </w:rPr>
              <w:t>i</w:t>
            </w:r>
            <w:r w:rsidRPr="00E726AC">
              <w:rPr>
                <w:i/>
                <w:spacing w:val="-2"/>
                <w:sz w:val="22"/>
                <w:szCs w:val="22"/>
              </w:rPr>
              <w:t>n</w:t>
            </w:r>
            <w:r w:rsidRPr="00E726AC">
              <w:rPr>
                <w:i/>
                <w:spacing w:val="1"/>
                <w:sz w:val="22"/>
                <w:szCs w:val="22"/>
              </w:rPr>
              <w:t>t</w:t>
            </w:r>
            <w:r w:rsidRPr="00E726AC">
              <w:rPr>
                <w:i/>
                <w:spacing w:val="-2"/>
                <w:sz w:val="22"/>
                <w:szCs w:val="22"/>
              </w:rPr>
              <w:t>e</w:t>
            </w:r>
            <w:r w:rsidRPr="00E726AC">
              <w:rPr>
                <w:i/>
                <w:sz w:val="22"/>
                <w:szCs w:val="22"/>
              </w:rPr>
              <w:t>rn</w:t>
            </w:r>
            <w:r w:rsidRPr="00E726AC">
              <w:rPr>
                <w:i/>
                <w:spacing w:val="-2"/>
                <w:sz w:val="22"/>
                <w:szCs w:val="22"/>
              </w:rPr>
              <w:t>e</w:t>
            </w:r>
            <w:r w:rsidRPr="00E726AC">
              <w:rPr>
                <w:i/>
                <w:sz w:val="22"/>
                <w:szCs w:val="22"/>
              </w:rPr>
              <w:t>t</w:t>
            </w:r>
            <w:r w:rsidRPr="00E726AC">
              <w:rPr>
                <w:i/>
                <w:spacing w:val="1"/>
                <w:sz w:val="22"/>
                <w:szCs w:val="22"/>
              </w:rPr>
              <w:t xml:space="preserve"> i</w:t>
            </w:r>
            <w:r w:rsidRPr="00E726AC">
              <w:rPr>
                <w:i/>
                <w:sz w:val="22"/>
                <w:szCs w:val="22"/>
              </w:rPr>
              <w:t>s</w:t>
            </w:r>
            <w:r w:rsidRPr="00E726AC">
              <w:rPr>
                <w:i/>
                <w:spacing w:val="-2"/>
                <w:sz w:val="22"/>
                <w:szCs w:val="22"/>
              </w:rPr>
              <w:t xml:space="preserve"> </w:t>
            </w:r>
            <w:r w:rsidRPr="00E726AC">
              <w:rPr>
                <w:i/>
                <w:spacing w:val="1"/>
                <w:sz w:val="22"/>
                <w:szCs w:val="22"/>
              </w:rPr>
              <w:t>l</w:t>
            </w:r>
            <w:r w:rsidRPr="00E726AC">
              <w:rPr>
                <w:i/>
                <w:spacing w:val="-2"/>
                <w:sz w:val="22"/>
                <w:szCs w:val="22"/>
              </w:rPr>
              <w:t>o</w:t>
            </w:r>
            <w:r w:rsidRPr="00E726AC">
              <w:rPr>
                <w:i/>
                <w:sz w:val="22"/>
                <w:szCs w:val="22"/>
              </w:rPr>
              <w:t>st</w:t>
            </w:r>
          </w:p>
        </w:tc>
      </w:tr>
    </w:tbl>
    <w:p w:rsidR="002505FC" w:rsidRPr="00E726AC" w:rsidRDefault="003E2070">
      <w:pPr>
        <w:spacing w:line="220" w:lineRule="exact"/>
        <w:ind w:left="437"/>
        <w:rPr>
          <w:sz w:val="22"/>
          <w:szCs w:val="22"/>
        </w:rPr>
      </w:pPr>
      <w:r w:rsidRPr="00E726AC">
        <w:rPr>
          <w:i/>
          <w:sz w:val="22"/>
          <w:szCs w:val="22"/>
        </w:rPr>
        <w:t>Re</w:t>
      </w:r>
      <w:r w:rsidRPr="00E726AC">
        <w:rPr>
          <w:i/>
          <w:spacing w:val="1"/>
          <w:sz w:val="22"/>
          <w:szCs w:val="22"/>
        </w:rPr>
        <w:t>l</w:t>
      </w:r>
      <w:r w:rsidRPr="00E726AC">
        <w:rPr>
          <w:i/>
          <w:spacing w:val="-2"/>
          <w:sz w:val="22"/>
          <w:szCs w:val="22"/>
        </w:rPr>
        <w:t>a</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sh</w:t>
      </w:r>
      <w:r w:rsidRPr="00E726AC">
        <w:rPr>
          <w:i/>
          <w:spacing w:val="-1"/>
          <w:sz w:val="22"/>
          <w:szCs w:val="22"/>
        </w:rPr>
        <w:t>i</w:t>
      </w:r>
      <w:r w:rsidRPr="00E726AC">
        <w:rPr>
          <w:i/>
          <w:sz w:val="22"/>
          <w:szCs w:val="22"/>
        </w:rPr>
        <w:t>ps:</w:t>
      </w:r>
      <w:r w:rsidRPr="00E726AC">
        <w:rPr>
          <w:i/>
          <w:spacing w:val="2"/>
          <w:sz w:val="22"/>
          <w:szCs w:val="22"/>
        </w:rPr>
        <w:t xml:space="preserve"> </w:t>
      </w:r>
      <w:r w:rsidRPr="00E726AC">
        <w:rPr>
          <w:i/>
          <w:spacing w:val="-3"/>
          <w:sz w:val="22"/>
          <w:szCs w:val="22"/>
        </w:rPr>
        <w:t>N</w:t>
      </w:r>
      <w:r w:rsidRPr="00E726AC">
        <w:rPr>
          <w:i/>
          <w:spacing w:val="1"/>
          <w:sz w:val="22"/>
          <w:szCs w:val="22"/>
        </w:rPr>
        <w:t>/</w:t>
      </w:r>
      <w:r w:rsidRPr="00E726AC">
        <w:rPr>
          <w:i/>
          <w:sz w:val="22"/>
          <w:szCs w:val="22"/>
        </w:rPr>
        <w:t>A</w:t>
      </w:r>
    </w:p>
    <w:p w:rsidR="002505FC" w:rsidRPr="00E726AC" w:rsidRDefault="003E2070">
      <w:pPr>
        <w:spacing w:line="240" w:lineRule="exact"/>
        <w:ind w:left="437"/>
        <w:rPr>
          <w:sz w:val="22"/>
          <w:szCs w:val="22"/>
        </w:rPr>
      </w:pPr>
      <w:r w:rsidRPr="00E726AC">
        <w:rPr>
          <w:i/>
          <w:sz w:val="22"/>
          <w:szCs w:val="22"/>
        </w:rPr>
        <w:t>Bus</w:t>
      </w:r>
      <w:r w:rsidRPr="00E726AC">
        <w:rPr>
          <w:i/>
          <w:spacing w:val="1"/>
          <w:sz w:val="22"/>
          <w:szCs w:val="22"/>
        </w:rPr>
        <w:t>i</w:t>
      </w:r>
      <w:r w:rsidRPr="00E726AC">
        <w:rPr>
          <w:i/>
          <w:sz w:val="22"/>
          <w:szCs w:val="22"/>
        </w:rPr>
        <w:t>n</w:t>
      </w:r>
      <w:r w:rsidRPr="00E726AC">
        <w:rPr>
          <w:i/>
          <w:spacing w:val="-2"/>
          <w:sz w:val="22"/>
          <w:szCs w:val="22"/>
        </w:rPr>
        <w:t>e</w:t>
      </w:r>
      <w:r w:rsidRPr="00E726AC">
        <w:rPr>
          <w:i/>
          <w:sz w:val="22"/>
          <w:szCs w:val="22"/>
        </w:rPr>
        <w:t>ss</w:t>
      </w:r>
      <w:r w:rsidRPr="00E726AC">
        <w:rPr>
          <w:i/>
          <w:spacing w:val="1"/>
          <w:sz w:val="22"/>
          <w:szCs w:val="22"/>
        </w:rPr>
        <w:t xml:space="preserve"> </w:t>
      </w:r>
      <w:r w:rsidRPr="00E726AC">
        <w:rPr>
          <w:i/>
          <w:sz w:val="22"/>
          <w:szCs w:val="22"/>
        </w:rPr>
        <w:t>R</w:t>
      </w:r>
      <w:r w:rsidRPr="00E726AC">
        <w:rPr>
          <w:i/>
          <w:spacing w:val="-3"/>
          <w:sz w:val="22"/>
          <w:szCs w:val="22"/>
        </w:rPr>
        <w:t>u</w:t>
      </w:r>
      <w:r w:rsidRPr="00E726AC">
        <w:rPr>
          <w:i/>
          <w:spacing w:val="1"/>
          <w:sz w:val="22"/>
          <w:szCs w:val="22"/>
        </w:rPr>
        <w:t>l</w:t>
      </w:r>
      <w:r w:rsidRPr="00E726AC">
        <w:rPr>
          <w:i/>
          <w:spacing w:val="-2"/>
          <w:sz w:val="22"/>
          <w:szCs w:val="22"/>
        </w:rPr>
        <w:t>e</w:t>
      </w:r>
      <w:r w:rsidRPr="00E726AC">
        <w:rPr>
          <w:i/>
          <w:sz w:val="22"/>
          <w:szCs w:val="22"/>
        </w:rPr>
        <w:t>s:</w:t>
      </w:r>
    </w:p>
    <w:p w:rsidR="002505FC" w:rsidRPr="00E726AC" w:rsidRDefault="003E2070">
      <w:pPr>
        <w:spacing w:before="2"/>
        <w:ind w:left="797"/>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z w:val="22"/>
          <w:szCs w:val="22"/>
        </w:rPr>
        <w:t>Password</w:t>
      </w:r>
      <w:r w:rsidRPr="00E726AC">
        <w:rPr>
          <w:i/>
          <w:spacing w:val="-2"/>
          <w:sz w:val="22"/>
          <w:szCs w:val="22"/>
        </w:rPr>
        <w:t xml:space="preserve"> </w:t>
      </w:r>
      <w:r w:rsidRPr="00E726AC">
        <w:rPr>
          <w:i/>
          <w:sz w:val="22"/>
          <w:szCs w:val="22"/>
        </w:rPr>
        <w:t>are</w:t>
      </w:r>
      <w:r w:rsidRPr="00E726AC">
        <w:rPr>
          <w:i/>
          <w:spacing w:val="-2"/>
          <w:sz w:val="22"/>
          <w:szCs w:val="22"/>
        </w:rPr>
        <w:t xml:space="preserve"> </w:t>
      </w:r>
      <w:r w:rsidRPr="00E726AC">
        <w:rPr>
          <w:i/>
          <w:sz w:val="22"/>
          <w:szCs w:val="22"/>
        </w:rPr>
        <w:t>enc</w:t>
      </w:r>
      <w:r w:rsidRPr="00E726AC">
        <w:rPr>
          <w:i/>
          <w:spacing w:val="-2"/>
          <w:sz w:val="22"/>
          <w:szCs w:val="22"/>
        </w:rPr>
        <w:t>r</w:t>
      </w:r>
      <w:r w:rsidRPr="00E726AC">
        <w:rPr>
          <w:i/>
          <w:sz w:val="22"/>
          <w:szCs w:val="22"/>
        </w:rPr>
        <w:t>yp</w:t>
      </w:r>
      <w:r w:rsidRPr="00E726AC">
        <w:rPr>
          <w:i/>
          <w:spacing w:val="-1"/>
          <w:sz w:val="22"/>
          <w:szCs w:val="22"/>
        </w:rPr>
        <w:t>t</w:t>
      </w:r>
      <w:r w:rsidRPr="00E726AC">
        <w:rPr>
          <w:i/>
          <w:sz w:val="22"/>
          <w:szCs w:val="22"/>
        </w:rPr>
        <w:t>ed b</w:t>
      </w:r>
      <w:r w:rsidRPr="00E726AC">
        <w:rPr>
          <w:i/>
          <w:spacing w:val="-2"/>
          <w:sz w:val="22"/>
          <w:szCs w:val="22"/>
        </w:rPr>
        <w:t>e</w:t>
      </w:r>
      <w:r w:rsidRPr="00E726AC">
        <w:rPr>
          <w:i/>
          <w:spacing w:val="1"/>
          <w:sz w:val="22"/>
          <w:szCs w:val="22"/>
        </w:rPr>
        <w:t>f</w:t>
      </w:r>
      <w:r w:rsidRPr="00E726AC">
        <w:rPr>
          <w:i/>
          <w:sz w:val="22"/>
          <w:szCs w:val="22"/>
        </w:rPr>
        <w:t>ore be</w:t>
      </w:r>
      <w:r w:rsidRPr="00E726AC">
        <w:rPr>
          <w:i/>
          <w:spacing w:val="-1"/>
          <w:sz w:val="22"/>
          <w:szCs w:val="22"/>
        </w:rPr>
        <w:t>i</w:t>
      </w:r>
      <w:r w:rsidRPr="00E726AC">
        <w:rPr>
          <w:i/>
          <w:sz w:val="22"/>
          <w:szCs w:val="22"/>
        </w:rPr>
        <w:t>ng s</w:t>
      </w:r>
      <w:r w:rsidRPr="00E726AC">
        <w:rPr>
          <w:i/>
          <w:spacing w:val="-2"/>
          <w:sz w:val="22"/>
          <w:szCs w:val="22"/>
        </w:rPr>
        <w:t>e</w:t>
      </w:r>
      <w:r w:rsidRPr="00E726AC">
        <w:rPr>
          <w:i/>
          <w:sz w:val="22"/>
          <w:szCs w:val="22"/>
        </w:rPr>
        <w:t>nt</w:t>
      </w:r>
      <w:r w:rsidRPr="00E726AC">
        <w:rPr>
          <w:i/>
          <w:spacing w:val="-1"/>
          <w:sz w:val="22"/>
          <w:szCs w:val="22"/>
        </w:rPr>
        <w:t xml:space="preserve"> </w:t>
      </w:r>
      <w:r w:rsidRPr="00E726AC">
        <w:rPr>
          <w:i/>
          <w:spacing w:val="1"/>
          <w:sz w:val="22"/>
          <w:szCs w:val="22"/>
        </w:rPr>
        <w:t>t</w:t>
      </w:r>
      <w:r w:rsidRPr="00E726AC">
        <w:rPr>
          <w:i/>
          <w:sz w:val="22"/>
          <w:szCs w:val="22"/>
        </w:rPr>
        <w:t xml:space="preserve">o </w:t>
      </w:r>
      <w:r w:rsidRPr="00E726AC">
        <w:rPr>
          <w:i/>
          <w:spacing w:val="-2"/>
          <w:sz w:val="22"/>
          <w:szCs w:val="22"/>
        </w:rPr>
        <w:t>s</w:t>
      </w:r>
      <w:r w:rsidRPr="00E726AC">
        <w:rPr>
          <w:i/>
          <w:sz w:val="22"/>
          <w:szCs w:val="22"/>
        </w:rPr>
        <w:t>e</w:t>
      </w:r>
      <w:r w:rsidRPr="00E726AC">
        <w:rPr>
          <w:i/>
          <w:spacing w:val="1"/>
          <w:sz w:val="22"/>
          <w:szCs w:val="22"/>
        </w:rPr>
        <w:t>r</w:t>
      </w:r>
      <w:r w:rsidRPr="00E726AC">
        <w:rPr>
          <w:i/>
          <w:spacing w:val="-2"/>
          <w:sz w:val="22"/>
          <w:szCs w:val="22"/>
        </w:rPr>
        <w:t>v</w:t>
      </w:r>
      <w:r w:rsidRPr="00E726AC">
        <w:rPr>
          <w:i/>
          <w:sz w:val="22"/>
          <w:szCs w:val="22"/>
        </w:rPr>
        <w:t>e</w:t>
      </w:r>
      <w:r w:rsidRPr="00E726AC">
        <w:rPr>
          <w:i/>
          <w:spacing w:val="1"/>
          <w:sz w:val="22"/>
          <w:szCs w:val="22"/>
        </w:rPr>
        <w:t>r</w:t>
      </w:r>
      <w:r w:rsidRPr="00E726AC">
        <w:rPr>
          <w:i/>
          <w:sz w:val="22"/>
          <w:szCs w:val="22"/>
        </w:rPr>
        <w:t>.</w:t>
      </w:r>
    </w:p>
    <w:p w:rsidR="002505FC" w:rsidRPr="00E726AC" w:rsidRDefault="003E2070">
      <w:pPr>
        <w:spacing w:line="240" w:lineRule="exact"/>
        <w:ind w:left="797"/>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spacing w:val="-1"/>
          <w:position w:val="1"/>
          <w:sz w:val="22"/>
          <w:szCs w:val="22"/>
        </w:rPr>
        <w:t>A</w:t>
      </w:r>
      <w:r w:rsidRPr="00E726AC">
        <w:rPr>
          <w:i/>
          <w:spacing w:val="1"/>
          <w:position w:val="1"/>
          <w:sz w:val="22"/>
          <w:szCs w:val="22"/>
        </w:rPr>
        <w:t>ft</w:t>
      </w:r>
      <w:r w:rsidRPr="00E726AC">
        <w:rPr>
          <w:i/>
          <w:spacing w:val="-2"/>
          <w:position w:val="1"/>
          <w:sz w:val="22"/>
          <w:szCs w:val="22"/>
        </w:rPr>
        <w:t>e</w:t>
      </w:r>
      <w:r w:rsidRPr="00E726AC">
        <w:rPr>
          <w:i/>
          <w:position w:val="1"/>
          <w:sz w:val="22"/>
          <w:szCs w:val="22"/>
        </w:rPr>
        <w:t>r</w:t>
      </w:r>
      <w:r w:rsidRPr="00E726AC">
        <w:rPr>
          <w:i/>
          <w:spacing w:val="5"/>
          <w:position w:val="1"/>
          <w:sz w:val="22"/>
          <w:szCs w:val="22"/>
        </w:rPr>
        <w:t xml:space="preserve"> </w:t>
      </w:r>
      <w:r w:rsidRPr="00E726AC">
        <w:rPr>
          <w:i/>
          <w:spacing w:val="-1"/>
          <w:position w:val="1"/>
          <w:sz w:val="22"/>
          <w:szCs w:val="22"/>
        </w:rPr>
        <w:t>l</w:t>
      </w:r>
      <w:r w:rsidRPr="00E726AC">
        <w:rPr>
          <w:i/>
          <w:position w:val="1"/>
          <w:sz w:val="22"/>
          <w:szCs w:val="22"/>
        </w:rPr>
        <w:t>og</w:t>
      </w:r>
      <w:r w:rsidRPr="00E726AC">
        <w:rPr>
          <w:i/>
          <w:spacing w:val="-1"/>
          <w:position w:val="1"/>
          <w:sz w:val="22"/>
          <w:szCs w:val="22"/>
        </w:rPr>
        <w:t>i</w:t>
      </w:r>
      <w:r w:rsidRPr="00E726AC">
        <w:rPr>
          <w:i/>
          <w:position w:val="1"/>
          <w:sz w:val="22"/>
          <w:szCs w:val="22"/>
        </w:rPr>
        <w:t>n</w:t>
      </w:r>
      <w:r w:rsidRPr="00E726AC">
        <w:rPr>
          <w:i/>
          <w:spacing w:val="5"/>
          <w:position w:val="1"/>
          <w:sz w:val="22"/>
          <w:szCs w:val="22"/>
        </w:rPr>
        <w:t xml:space="preserve"> </w:t>
      </w:r>
      <w:r w:rsidRPr="00E726AC">
        <w:rPr>
          <w:i/>
          <w:spacing w:val="1"/>
          <w:position w:val="1"/>
          <w:sz w:val="22"/>
          <w:szCs w:val="22"/>
        </w:rPr>
        <w:t>t</w:t>
      </w:r>
      <w:r w:rsidRPr="00E726AC">
        <w:rPr>
          <w:i/>
          <w:position w:val="1"/>
          <w:sz w:val="22"/>
          <w:szCs w:val="22"/>
        </w:rPr>
        <w:t>o</w:t>
      </w:r>
      <w:r w:rsidRPr="00E726AC">
        <w:rPr>
          <w:i/>
          <w:spacing w:val="2"/>
          <w:position w:val="1"/>
          <w:sz w:val="22"/>
          <w:szCs w:val="22"/>
        </w:rPr>
        <w:t xml:space="preserve"> </w:t>
      </w:r>
      <w:r w:rsidRPr="00E726AC">
        <w:rPr>
          <w:i/>
          <w:position w:val="1"/>
          <w:sz w:val="22"/>
          <w:szCs w:val="22"/>
        </w:rPr>
        <w:t>s</w:t>
      </w:r>
      <w:r w:rsidRPr="00E726AC">
        <w:rPr>
          <w:i/>
          <w:spacing w:val="-2"/>
          <w:position w:val="1"/>
          <w:sz w:val="22"/>
          <w:szCs w:val="22"/>
        </w:rPr>
        <w:t>y</w:t>
      </w:r>
      <w:r w:rsidRPr="00E726AC">
        <w:rPr>
          <w:i/>
          <w:position w:val="1"/>
          <w:sz w:val="22"/>
          <w:szCs w:val="22"/>
        </w:rPr>
        <w:t>s</w:t>
      </w:r>
      <w:r w:rsidRPr="00E726AC">
        <w:rPr>
          <w:i/>
          <w:spacing w:val="-1"/>
          <w:position w:val="1"/>
          <w:sz w:val="22"/>
          <w:szCs w:val="22"/>
        </w:rPr>
        <w:t>t</w:t>
      </w:r>
      <w:r w:rsidRPr="00E726AC">
        <w:rPr>
          <w:i/>
          <w:position w:val="1"/>
          <w:sz w:val="22"/>
          <w:szCs w:val="22"/>
        </w:rPr>
        <w:t>em,</w:t>
      </w:r>
      <w:r w:rsidRPr="00E726AC">
        <w:rPr>
          <w:i/>
          <w:spacing w:val="4"/>
          <w:position w:val="1"/>
          <w:sz w:val="22"/>
          <w:szCs w:val="22"/>
        </w:rPr>
        <w:t xml:space="preserve"> </w:t>
      </w:r>
      <w:r w:rsidRPr="00E726AC">
        <w:rPr>
          <w:i/>
          <w:position w:val="1"/>
          <w:sz w:val="22"/>
          <w:szCs w:val="22"/>
        </w:rPr>
        <w:t>gu</w:t>
      </w:r>
      <w:r w:rsidRPr="00E726AC">
        <w:rPr>
          <w:i/>
          <w:spacing w:val="-2"/>
          <w:position w:val="1"/>
          <w:sz w:val="22"/>
          <w:szCs w:val="22"/>
        </w:rPr>
        <w:t>e</w:t>
      </w:r>
      <w:r w:rsidRPr="00E726AC">
        <w:rPr>
          <w:i/>
          <w:position w:val="1"/>
          <w:sz w:val="22"/>
          <w:szCs w:val="22"/>
        </w:rPr>
        <w:t>st</w:t>
      </w:r>
      <w:r w:rsidRPr="00E726AC">
        <w:rPr>
          <w:i/>
          <w:spacing w:val="4"/>
          <w:position w:val="1"/>
          <w:sz w:val="22"/>
          <w:szCs w:val="22"/>
        </w:rPr>
        <w:t xml:space="preserve"> </w:t>
      </w:r>
      <w:r w:rsidRPr="00E726AC">
        <w:rPr>
          <w:i/>
          <w:spacing w:val="-1"/>
          <w:position w:val="1"/>
          <w:sz w:val="22"/>
          <w:szCs w:val="22"/>
        </w:rPr>
        <w:t>w</w:t>
      </w:r>
      <w:r w:rsidRPr="00E726AC">
        <w:rPr>
          <w:i/>
          <w:spacing w:val="1"/>
          <w:position w:val="1"/>
          <w:sz w:val="22"/>
          <w:szCs w:val="22"/>
        </w:rPr>
        <w:t>i</w:t>
      </w:r>
      <w:r w:rsidRPr="00E726AC">
        <w:rPr>
          <w:i/>
          <w:spacing w:val="-1"/>
          <w:position w:val="1"/>
          <w:sz w:val="22"/>
          <w:szCs w:val="22"/>
        </w:rPr>
        <w:t>l</w:t>
      </w:r>
      <w:r w:rsidRPr="00E726AC">
        <w:rPr>
          <w:i/>
          <w:position w:val="1"/>
          <w:sz w:val="22"/>
          <w:szCs w:val="22"/>
        </w:rPr>
        <w:t>l</w:t>
      </w:r>
      <w:r w:rsidRPr="00E726AC">
        <w:rPr>
          <w:i/>
          <w:spacing w:val="8"/>
          <w:position w:val="1"/>
          <w:sz w:val="22"/>
          <w:szCs w:val="22"/>
        </w:rPr>
        <w:t xml:space="preserve"> </w:t>
      </w:r>
      <w:r w:rsidRPr="00E726AC">
        <w:rPr>
          <w:i/>
          <w:position w:val="1"/>
          <w:sz w:val="22"/>
          <w:szCs w:val="22"/>
        </w:rPr>
        <w:t>be</w:t>
      </w:r>
      <w:r w:rsidRPr="00E726AC">
        <w:rPr>
          <w:i/>
          <w:spacing w:val="3"/>
          <w:position w:val="1"/>
          <w:sz w:val="22"/>
          <w:szCs w:val="22"/>
        </w:rPr>
        <w:t xml:space="preserve"> </w:t>
      </w:r>
      <w:r w:rsidRPr="00E726AC">
        <w:rPr>
          <w:i/>
          <w:position w:val="1"/>
          <w:sz w:val="22"/>
          <w:szCs w:val="22"/>
        </w:rPr>
        <w:t>r</w:t>
      </w:r>
      <w:r w:rsidRPr="00E726AC">
        <w:rPr>
          <w:i/>
          <w:spacing w:val="1"/>
          <w:position w:val="1"/>
          <w:sz w:val="22"/>
          <w:szCs w:val="22"/>
        </w:rPr>
        <w:t>e</w:t>
      </w:r>
      <w:r w:rsidRPr="00E726AC">
        <w:rPr>
          <w:i/>
          <w:spacing w:val="-2"/>
          <w:position w:val="1"/>
          <w:sz w:val="22"/>
          <w:szCs w:val="22"/>
        </w:rPr>
        <w:t>d</w:t>
      </w:r>
      <w:r w:rsidRPr="00E726AC">
        <w:rPr>
          <w:i/>
          <w:spacing w:val="1"/>
          <w:position w:val="1"/>
          <w:sz w:val="22"/>
          <w:szCs w:val="22"/>
        </w:rPr>
        <w:t>i</w:t>
      </w:r>
      <w:r w:rsidRPr="00E726AC">
        <w:rPr>
          <w:i/>
          <w:spacing w:val="-2"/>
          <w:position w:val="1"/>
          <w:sz w:val="22"/>
          <w:szCs w:val="22"/>
        </w:rPr>
        <w:t>r</w:t>
      </w:r>
      <w:r w:rsidRPr="00E726AC">
        <w:rPr>
          <w:i/>
          <w:position w:val="1"/>
          <w:sz w:val="22"/>
          <w:szCs w:val="22"/>
        </w:rPr>
        <w:t>e</w:t>
      </w:r>
      <w:r w:rsidRPr="00E726AC">
        <w:rPr>
          <w:i/>
          <w:spacing w:val="-2"/>
          <w:position w:val="1"/>
          <w:sz w:val="22"/>
          <w:szCs w:val="22"/>
        </w:rPr>
        <w:t>c</w:t>
      </w:r>
      <w:r w:rsidRPr="00E726AC">
        <w:rPr>
          <w:i/>
          <w:spacing w:val="1"/>
          <w:position w:val="1"/>
          <w:sz w:val="22"/>
          <w:szCs w:val="22"/>
        </w:rPr>
        <w:t>t</w:t>
      </w:r>
      <w:r w:rsidRPr="00E726AC">
        <w:rPr>
          <w:i/>
          <w:position w:val="1"/>
          <w:sz w:val="22"/>
          <w:szCs w:val="22"/>
        </w:rPr>
        <w:t>ed</w:t>
      </w:r>
      <w:r w:rsidRPr="00E726AC">
        <w:rPr>
          <w:i/>
          <w:spacing w:val="4"/>
          <w:position w:val="1"/>
          <w:sz w:val="22"/>
          <w:szCs w:val="22"/>
        </w:rPr>
        <w:t xml:space="preserve"> </w:t>
      </w:r>
      <w:r w:rsidRPr="00E726AC">
        <w:rPr>
          <w:i/>
          <w:spacing w:val="1"/>
          <w:position w:val="1"/>
          <w:sz w:val="22"/>
          <w:szCs w:val="22"/>
        </w:rPr>
        <w:t>t</w:t>
      </w:r>
      <w:r w:rsidRPr="00E726AC">
        <w:rPr>
          <w:i/>
          <w:position w:val="1"/>
          <w:sz w:val="22"/>
          <w:szCs w:val="22"/>
        </w:rPr>
        <w:t>o</w:t>
      </w:r>
      <w:r w:rsidRPr="00E726AC">
        <w:rPr>
          <w:i/>
          <w:spacing w:val="2"/>
          <w:position w:val="1"/>
          <w:sz w:val="22"/>
          <w:szCs w:val="22"/>
        </w:rPr>
        <w:t xml:space="preserve"> </w:t>
      </w:r>
      <w:r w:rsidRPr="00E726AC">
        <w:rPr>
          <w:i/>
          <w:position w:val="1"/>
          <w:sz w:val="22"/>
          <w:szCs w:val="22"/>
        </w:rPr>
        <w:t>sp</w:t>
      </w:r>
      <w:r w:rsidRPr="00E726AC">
        <w:rPr>
          <w:i/>
          <w:spacing w:val="1"/>
          <w:position w:val="1"/>
          <w:sz w:val="22"/>
          <w:szCs w:val="22"/>
        </w:rPr>
        <w:t>e</w:t>
      </w:r>
      <w:r w:rsidRPr="00E726AC">
        <w:rPr>
          <w:i/>
          <w:spacing w:val="-2"/>
          <w:position w:val="1"/>
          <w:sz w:val="22"/>
          <w:szCs w:val="22"/>
        </w:rPr>
        <w:t>c</w:t>
      </w:r>
      <w:r w:rsidRPr="00E726AC">
        <w:rPr>
          <w:i/>
          <w:spacing w:val="1"/>
          <w:position w:val="1"/>
          <w:sz w:val="22"/>
          <w:szCs w:val="22"/>
        </w:rPr>
        <w:t>i</w:t>
      </w:r>
      <w:r w:rsidRPr="00E726AC">
        <w:rPr>
          <w:i/>
          <w:spacing w:val="-1"/>
          <w:position w:val="1"/>
          <w:sz w:val="22"/>
          <w:szCs w:val="22"/>
        </w:rPr>
        <w:t>f</w:t>
      </w:r>
      <w:r w:rsidRPr="00E726AC">
        <w:rPr>
          <w:i/>
          <w:spacing w:val="1"/>
          <w:position w:val="1"/>
          <w:sz w:val="22"/>
          <w:szCs w:val="22"/>
        </w:rPr>
        <w:t>i</w:t>
      </w:r>
      <w:r w:rsidRPr="00E726AC">
        <w:rPr>
          <w:i/>
          <w:position w:val="1"/>
          <w:sz w:val="22"/>
          <w:szCs w:val="22"/>
        </w:rPr>
        <w:t>c</w:t>
      </w:r>
      <w:r w:rsidRPr="00E726AC">
        <w:rPr>
          <w:i/>
          <w:spacing w:val="6"/>
          <w:position w:val="1"/>
          <w:sz w:val="22"/>
          <w:szCs w:val="22"/>
        </w:rPr>
        <w:t xml:space="preserve"> </w:t>
      </w:r>
      <w:r w:rsidRPr="00E726AC">
        <w:rPr>
          <w:i/>
          <w:spacing w:val="-2"/>
          <w:position w:val="1"/>
          <w:sz w:val="22"/>
          <w:szCs w:val="22"/>
        </w:rPr>
        <w:t>v</w:t>
      </w:r>
      <w:r w:rsidRPr="00E726AC">
        <w:rPr>
          <w:i/>
          <w:spacing w:val="1"/>
          <w:position w:val="1"/>
          <w:sz w:val="22"/>
          <w:szCs w:val="22"/>
        </w:rPr>
        <w:t>i</w:t>
      </w:r>
      <w:r w:rsidRPr="00E726AC">
        <w:rPr>
          <w:i/>
          <w:position w:val="1"/>
          <w:sz w:val="22"/>
          <w:szCs w:val="22"/>
        </w:rPr>
        <w:t>ew</w:t>
      </w:r>
      <w:r w:rsidRPr="00E726AC">
        <w:rPr>
          <w:i/>
          <w:spacing w:val="2"/>
          <w:position w:val="1"/>
          <w:sz w:val="22"/>
          <w:szCs w:val="22"/>
        </w:rPr>
        <w:t xml:space="preserve"> </w:t>
      </w:r>
      <w:r w:rsidRPr="00E726AC">
        <w:rPr>
          <w:i/>
          <w:position w:val="1"/>
          <w:sz w:val="22"/>
          <w:szCs w:val="22"/>
        </w:rPr>
        <w:t>bas</w:t>
      </w:r>
      <w:r w:rsidRPr="00E726AC">
        <w:rPr>
          <w:i/>
          <w:spacing w:val="1"/>
          <w:position w:val="1"/>
          <w:sz w:val="22"/>
          <w:szCs w:val="22"/>
        </w:rPr>
        <w:t>e</w:t>
      </w:r>
      <w:r w:rsidRPr="00E726AC">
        <w:rPr>
          <w:i/>
          <w:position w:val="1"/>
          <w:sz w:val="22"/>
          <w:szCs w:val="22"/>
        </w:rPr>
        <w:t>d</w:t>
      </w:r>
      <w:r w:rsidRPr="00E726AC">
        <w:rPr>
          <w:i/>
          <w:spacing w:val="2"/>
          <w:position w:val="1"/>
          <w:sz w:val="22"/>
          <w:szCs w:val="22"/>
        </w:rPr>
        <w:t xml:space="preserve"> </w:t>
      </w:r>
      <w:r w:rsidRPr="00E726AC">
        <w:rPr>
          <w:i/>
          <w:position w:val="1"/>
          <w:sz w:val="22"/>
          <w:szCs w:val="22"/>
        </w:rPr>
        <w:t>on</w:t>
      </w:r>
      <w:r w:rsidRPr="00E726AC">
        <w:rPr>
          <w:i/>
          <w:spacing w:val="2"/>
          <w:position w:val="1"/>
          <w:sz w:val="22"/>
          <w:szCs w:val="22"/>
        </w:rPr>
        <w:t xml:space="preserve"> </w:t>
      </w:r>
      <w:r w:rsidRPr="00E726AC">
        <w:rPr>
          <w:i/>
          <w:spacing w:val="1"/>
          <w:position w:val="1"/>
          <w:sz w:val="22"/>
          <w:szCs w:val="22"/>
        </w:rPr>
        <w:t>t</w:t>
      </w:r>
      <w:r w:rsidRPr="00E726AC">
        <w:rPr>
          <w:i/>
          <w:position w:val="1"/>
          <w:sz w:val="22"/>
          <w:szCs w:val="22"/>
        </w:rPr>
        <w:t>h</w:t>
      </w:r>
      <w:r w:rsidRPr="00E726AC">
        <w:rPr>
          <w:i/>
          <w:spacing w:val="-2"/>
          <w:position w:val="1"/>
          <w:sz w:val="22"/>
          <w:szCs w:val="22"/>
        </w:rPr>
        <w:t>e</w:t>
      </w:r>
      <w:r w:rsidRPr="00E726AC">
        <w:rPr>
          <w:i/>
          <w:spacing w:val="1"/>
          <w:position w:val="1"/>
          <w:sz w:val="22"/>
          <w:szCs w:val="22"/>
        </w:rPr>
        <w:t>i</w:t>
      </w:r>
      <w:r w:rsidRPr="00E726AC">
        <w:rPr>
          <w:i/>
          <w:position w:val="1"/>
          <w:sz w:val="22"/>
          <w:szCs w:val="22"/>
        </w:rPr>
        <w:t>r</w:t>
      </w:r>
      <w:r w:rsidRPr="00E726AC">
        <w:rPr>
          <w:i/>
          <w:spacing w:val="3"/>
          <w:position w:val="1"/>
          <w:sz w:val="22"/>
          <w:szCs w:val="22"/>
        </w:rPr>
        <w:t xml:space="preserve"> </w:t>
      </w:r>
      <w:r w:rsidRPr="00E726AC">
        <w:rPr>
          <w:i/>
          <w:position w:val="1"/>
          <w:sz w:val="22"/>
          <w:szCs w:val="22"/>
        </w:rPr>
        <w:t>ro</w:t>
      </w:r>
      <w:r w:rsidRPr="00E726AC">
        <w:rPr>
          <w:i/>
          <w:spacing w:val="-1"/>
          <w:position w:val="1"/>
          <w:sz w:val="22"/>
          <w:szCs w:val="22"/>
        </w:rPr>
        <w:t>l</w:t>
      </w:r>
      <w:r w:rsidRPr="00E726AC">
        <w:rPr>
          <w:i/>
          <w:position w:val="1"/>
          <w:sz w:val="22"/>
          <w:szCs w:val="22"/>
        </w:rPr>
        <w:t>e</w:t>
      </w:r>
      <w:r w:rsidRPr="00E726AC">
        <w:rPr>
          <w:i/>
          <w:spacing w:val="3"/>
          <w:position w:val="1"/>
          <w:sz w:val="22"/>
          <w:szCs w:val="22"/>
        </w:rPr>
        <w:t xml:space="preserve"> </w:t>
      </w:r>
      <w:r w:rsidRPr="00E726AC">
        <w:rPr>
          <w:i/>
          <w:position w:val="1"/>
          <w:sz w:val="22"/>
          <w:szCs w:val="22"/>
        </w:rPr>
        <w:t>on</w:t>
      </w:r>
      <w:r w:rsidRPr="00E726AC">
        <w:rPr>
          <w:i/>
          <w:spacing w:val="5"/>
          <w:position w:val="1"/>
          <w:sz w:val="22"/>
          <w:szCs w:val="22"/>
        </w:rPr>
        <w:t xml:space="preserve"> </w:t>
      </w:r>
      <w:r w:rsidRPr="00E726AC">
        <w:rPr>
          <w:i/>
          <w:spacing w:val="1"/>
          <w:position w:val="1"/>
          <w:sz w:val="22"/>
          <w:szCs w:val="22"/>
        </w:rPr>
        <w:t>t</w:t>
      </w:r>
      <w:r w:rsidRPr="00E726AC">
        <w:rPr>
          <w:i/>
          <w:spacing w:val="-2"/>
          <w:position w:val="1"/>
          <w:sz w:val="22"/>
          <w:szCs w:val="22"/>
        </w:rPr>
        <w:t>h</w:t>
      </w:r>
      <w:r w:rsidRPr="00E726AC">
        <w:rPr>
          <w:i/>
          <w:position w:val="1"/>
          <w:sz w:val="22"/>
          <w:szCs w:val="22"/>
        </w:rPr>
        <w:t>e</w:t>
      </w:r>
    </w:p>
    <w:p w:rsidR="002505FC" w:rsidRPr="00E726AC" w:rsidRDefault="003E2070">
      <w:pPr>
        <w:spacing w:line="240" w:lineRule="exact"/>
        <w:ind w:left="1157"/>
        <w:rPr>
          <w:sz w:val="22"/>
          <w:szCs w:val="22"/>
        </w:rPr>
      </w:pPr>
      <w:r w:rsidRPr="00E726AC">
        <w:rPr>
          <w:i/>
          <w:sz w:val="22"/>
          <w:szCs w:val="22"/>
        </w:rPr>
        <w:t>s</w:t>
      </w:r>
      <w:r w:rsidRPr="00E726AC">
        <w:rPr>
          <w:i/>
          <w:spacing w:val="1"/>
          <w:sz w:val="22"/>
          <w:szCs w:val="22"/>
        </w:rPr>
        <w:t>y</w:t>
      </w:r>
      <w:r w:rsidRPr="00E726AC">
        <w:rPr>
          <w:i/>
          <w:sz w:val="22"/>
          <w:szCs w:val="22"/>
        </w:rPr>
        <w:t>s</w:t>
      </w:r>
      <w:r w:rsidRPr="00E726AC">
        <w:rPr>
          <w:i/>
          <w:spacing w:val="-1"/>
          <w:sz w:val="22"/>
          <w:szCs w:val="22"/>
        </w:rPr>
        <w:t>t</w:t>
      </w:r>
      <w:r w:rsidRPr="00E726AC">
        <w:rPr>
          <w:i/>
          <w:sz w:val="22"/>
          <w:szCs w:val="22"/>
        </w:rPr>
        <w:t xml:space="preserve">em: </w:t>
      </w:r>
      <w:r w:rsidRPr="00E726AC">
        <w:rPr>
          <w:i/>
          <w:spacing w:val="-2"/>
          <w:sz w:val="22"/>
          <w:szCs w:val="22"/>
        </w:rPr>
        <w:t>s</w:t>
      </w:r>
      <w:r w:rsidRPr="00E726AC">
        <w:rPr>
          <w:i/>
          <w:spacing w:val="1"/>
          <w:sz w:val="22"/>
          <w:szCs w:val="22"/>
        </w:rPr>
        <w:t>t</w:t>
      </w:r>
      <w:r w:rsidRPr="00E726AC">
        <w:rPr>
          <w:i/>
          <w:spacing w:val="-2"/>
          <w:sz w:val="22"/>
          <w:szCs w:val="22"/>
        </w:rPr>
        <w:t>a</w:t>
      </w:r>
      <w:r w:rsidRPr="00E726AC">
        <w:rPr>
          <w:i/>
          <w:spacing w:val="1"/>
          <w:sz w:val="22"/>
          <w:szCs w:val="22"/>
        </w:rPr>
        <w:t>f</w:t>
      </w:r>
      <w:r w:rsidRPr="00E726AC">
        <w:rPr>
          <w:i/>
          <w:sz w:val="22"/>
          <w:szCs w:val="22"/>
        </w:rPr>
        <w:t>f</w:t>
      </w:r>
      <w:r w:rsidRPr="00E726AC">
        <w:rPr>
          <w:i/>
          <w:spacing w:val="1"/>
          <w:sz w:val="22"/>
          <w:szCs w:val="22"/>
        </w:rPr>
        <w:t xml:space="preserve"> </w:t>
      </w:r>
      <w:r w:rsidRPr="00E726AC">
        <w:rPr>
          <w:i/>
          <w:spacing w:val="-2"/>
          <w:sz w:val="22"/>
          <w:szCs w:val="22"/>
        </w:rPr>
        <w:t>o</w:t>
      </w:r>
      <w:r w:rsidRPr="00E726AC">
        <w:rPr>
          <w:i/>
          <w:sz w:val="22"/>
          <w:szCs w:val="22"/>
        </w:rPr>
        <w:t xml:space="preserve">r </w:t>
      </w:r>
      <w:r w:rsidRPr="00E726AC">
        <w:rPr>
          <w:i/>
          <w:spacing w:val="1"/>
          <w:sz w:val="22"/>
          <w:szCs w:val="22"/>
        </w:rPr>
        <w:t>c</w:t>
      </w:r>
      <w:r w:rsidRPr="00E726AC">
        <w:rPr>
          <w:i/>
          <w:spacing w:val="-2"/>
          <w:sz w:val="22"/>
          <w:szCs w:val="22"/>
        </w:rPr>
        <w:t>u</w:t>
      </w:r>
      <w:r w:rsidRPr="00E726AC">
        <w:rPr>
          <w:i/>
          <w:sz w:val="22"/>
          <w:szCs w:val="22"/>
        </w:rPr>
        <w:t>s</w:t>
      </w:r>
      <w:r w:rsidRPr="00E726AC">
        <w:rPr>
          <w:i/>
          <w:spacing w:val="1"/>
          <w:sz w:val="22"/>
          <w:szCs w:val="22"/>
        </w:rPr>
        <w:t>t</w:t>
      </w:r>
      <w:r w:rsidRPr="00E726AC">
        <w:rPr>
          <w:i/>
          <w:sz w:val="22"/>
          <w:szCs w:val="22"/>
        </w:rPr>
        <w:t>o</w:t>
      </w:r>
      <w:r w:rsidRPr="00E726AC">
        <w:rPr>
          <w:i/>
          <w:spacing w:val="-1"/>
          <w:sz w:val="22"/>
          <w:szCs w:val="22"/>
        </w:rPr>
        <w:t>m</w:t>
      </w:r>
      <w:r w:rsidRPr="00E726AC">
        <w:rPr>
          <w:i/>
          <w:spacing w:val="-2"/>
          <w:sz w:val="22"/>
          <w:szCs w:val="22"/>
        </w:rPr>
        <w:t>e</w:t>
      </w:r>
      <w:r w:rsidRPr="00E726AC">
        <w:rPr>
          <w:i/>
          <w:sz w:val="22"/>
          <w:szCs w:val="22"/>
        </w:rPr>
        <w:t>r.</w:t>
      </w:r>
    </w:p>
    <w:p w:rsidR="002505FC" w:rsidRPr="00E726AC" w:rsidRDefault="003E2070">
      <w:pPr>
        <w:spacing w:line="260" w:lineRule="exact"/>
        <w:ind w:left="1517"/>
        <w:rPr>
          <w:sz w:val="22"/>
          <w:szCs w:val="22"/>
        </w:rPr>
      </w:pPr>
      <w:r w:rsidRPr="00E726AC">
        <w:rPr>
          <w:rFonts w:eastAsia="Courier New"/>
          <w:position w:val="1"/>
          <w:sz w:val="22"/>
          <w:szCs w:val="22"/>
        </w:rPr>
        <w:t>o</w:t>
      </w:r>
      <w:r w:rsidRPr="00E726AC">
        <w:rPr>
          <w:rFonts w:eastAsia="Courier New"/>
          <w:spacing w:val="95"/>
          <w:position w:val="1"/>
          <w:sz w:val="22"/>
          <w:szCs w:val="22"/>
        </w:rPr>
        <w:t xml:space="preserve"> </w:t>
      </w:r>
      <w:r w:rsidRPr="00E726AC">
        <w:rPr>
          <w:i/>
          <w:spacing w:val="1"/>
          <w:position w:val="1"/>
          <w:sz w:val="22"/>
          <w:szCs w:val="22"/>
        </w:rPr>
        <w:t>I</w:t>
      </w:r>
      <w:r w:rsidRPr="00E726AC">
        <w:rPr>
          <w:i/>
          <w:position w:val="1"/>
          <w:sz w:val="22"/>
          <w:szCs w:val="22"/>
        </w:rPr>
        <w:t>f</w:t>
      </w:r>
      <w:r w:rsidRPr="00E726AC">
        <w:rPr>
          <w:i/>
          <w:spacing w:val="1"/>
          <w:position w:val="1"/>
          <w:sz w:val="22"/>
          <w:szCs w:val="22"/>
        </w:rPr>
        <w:t xml:space="preserve"> </w:t>
      </w:r>
      <w:r w:rsidRPr="00E726AC">
        <w:rPr>
          <w:i/>
          <w:spacing w:val="-2"/>
          <w:position w:val="1"/>
          <w:sz w:val="22"/>
          <w:szCs w:val="22"/>
        </w:rPr>
        <w:t>r</w:t>
      </w:r>
      <w:r w:rsidRPr="00E726AC">
        <w:rPr>
          <w:i/>
          <w:position w:val="1"/>
          <w:sz w:val="22"/>
          <w:szCs w:val="22"/>
        </w:rPr>
        <w:t>o</w:t>
      </w:r>
      <w:r w:rsidRPr="00E726AC">
        <w:rPr>
          <w:i/>
          <w:spacing w:val="1"/>
          <w:position w:val="1"/>
          <w:sz w:val="22"/>
          <w:szCs w:val="22"/>
        </w:rPr>
        <w:t>l</w:t>
      </w:r>
      <w:r w:rsidRPr="00E726AC">
        <w:rPr>
          <w:i/>
          <w:position w:val="1"/>
          <w:sz w:val="22"/>
          <w:szCs w:val="22"/>
        </w:rPr>
        <w:t>e</w:t>
      </w:r>
      <w:r w:rsidRPr="00E726AC">
        <w:rPr>
          <w:i/>
          <w:spacing w:val="-2"/>
          <w:position w:val="1"/>
          <w:sz w:val="22"/>
          <w:szCs w:val="22"/>
        </w:rPr>
        <w:t xml:space="preserve"> </w:t>
      </w:r>
      <w:r w:rsidRPr="00E726AC">
        <w:rPr>
          <w:i/>
          <w:spacing w:val="1"/>
          <w:position w:val="1"/>
          <w:sz w:val="22"/>
          <w:szCs w:val="22"/>
        </w:rPr>
        <w:t>i</w:t>
      </w:r>
      <w:r w:rsidRPr="00E726AC">
        <w:rPr>
          <w:i/>
          <w:position w:val="1"/>
          <w:sz w:val="22"/>
          <w:szCs w:val="22"/>
        </w:rPr>
        <w:t>s “</w:t>
      </w:r>
      <w:r w:rsidRPr="00E726AC">
        <w:rPr>
          <w:i/>
          <w:spacing w:val="-1"/>
          <w:position w:val="1"/>
          <w:sz w:val="22"/>
          <w:szCs w:val="22"/>
        </w:rPr>
        <w:t>C</w:t>
      </w:r>
      <w:r w:rsidRPr="00E726AC">
        <w:rPr>
          <w:i/>
          <w:spacing w:val="-2"/>
          <w:position w:val="1"/>
          <w:sz w:val="22"/>
          <w:szCs w:val="22"/>
        </w:rPr>
        <w:t>u</w:t>
      </w:r>
      <w:r w:rsidRPr="00E726AC">
        <w:rPr>
          <w:i/>
          <w:position w:val="1"/>
          <w:sz w:val="22"/>
          <w:szCs w:val="22"/>
        </w:rPr>
        <w:t>s</w:t>
      </w:r>
      <w:r w:rsidRPr="00E726AC">
        <w:rPr>
          <w:i/>
          <w:spacing w:val="1"/>
          <w:position w:val="1"/>
          <w:sz w:val="22"/>
          <w:szCs w:val="22"/>
        </w:rPr>
        <w:t>t</w:t>
      </w:r>
      <w:r w:rsidRPr="00E726AC">
        <w:rPr>
          <w:i/>
          <w:position w:val="1"/>
          <w:sz w:val="22"/>
          <w:szCs w:val="22"/>
        </w:rPr>
        <w:t>o</w:t>
      </w:r>
      <w:r w:rsidRPr="00E726AC">
        <w:rPr>
          <w:i/>
          <w:spacing w:val="-3"/>
          <w:position w:val="1"/>
          <w:sz w:val="22"/>
          <w:szCs w:val="22"/>
        </w:rPr>
        <w:t>m</w:t>
      </w:r>
      <w:r w:rsidRPr="00E726AC">
        <w:rPr>
          <w:i/>
          <w:position w:val="1"/>
          <w:sz w:val="22"/>
          <w:szCs w:val="22"/>
        </w:rPr>
        <w:t>e</w:t>
      </w:r>
      <w:r w:rsidRPr="00E726AC">
        <w:rPr>
          <w:i/>
          <w:spacing w:val="1"/>
          <w:position w:val="1"/>
          <w:sz w:val="22"/>
          <w:szCs w:val="22"/>
        </w:rPr>
        <w:t>r</w:t>
      </w:r>
      <w:r w:rsidRPr="00E726AC">
        <w:rPr>
          <w:i/>
          <w:position w:val="1"/>
          <w:sz w:val="22"/>
          <w:szCs w:val="22"/>
        </w:rPr>
        <w:t>”,</w:t>
      </w:r>
      <w:r w:rsidRPr="00E726AC">
        <w:rPr>
          <w:i/>
          <w:spacing w:val="-3"/>
          <w:position w:val="1"/>
          <w:sz w:val="22"/>
          <w:szCs w:val="22"/>
        </w:rPr>
        <w:t xml:space="preserve"> </w:t>
      </w:r>
      <w:r w:rsidRPr="00E726AC">
        <w:rPr>
          <w:i/>
          <w:spacing w:val="1"/>
          <w:position w:val="1"/>
          <w:sz w:val="22"/>
          <w:szCs w:val="22"/>
        </w:rPr>
        <w:t>t</w:t>
      </w:r>
      <w:r w:rsidRPr="00E726AC">
        <w:rPr>
          <w:i/>
          <w:position w:val="1"/>
          <w:sz w:val="22"/>
          <w:szCs w:val="22"/>
        </w:rPr>
        <w:t>he</w:t>
      </w:r>
      <w:r w:rsidRPr="00E726AC">
        <w:rPr>
          <w:i/>
          <w:spacing w:val="2"/>
          <w:position w:val="1"/>
          <w:sz w:val="22"/>
          <w:szCs w:val="22"/>
        </w:rPr>
        <w:t xml:space="preserve"> </w:t>
      </w:r>
      <w:r w:rsidRPr="00E726AC">
        <w:rPr>
          <w:i/>
          <w:spacing w:val="-2"/>
          <w:position w:val="1"/>
          <w:sz w:val="22"/>
          <w:szCs w:val="22"/>
        </w:rPr>
        <w:t>s</w:t>
      </w:r>
      <w:r w:rsidRPr="00E726AC">
        <w:rPr>
          <w:i/>
          <w:position w:val="1"/>
          <w:sz w:val="22"/>
          <w:szCs w:val="22"/>
        </w:rPr>
        <w:t>y</w:t>
      </w:r>
      <w:r w:rsidRPr="00E726AC">
        <w:rPr>
          <w:i/>
          <w:spacing w:val="1"/>
          <w:position w:val="1"/>
          <w:sz w:val="22"/>
          <w:szCs w:val="22"/>
        </w:rPr>
        <w:t>st</w:t>
      </w:r>
      <w:r w:rsidRPr="00E726AC">
        <w:rPr>
          <w:i/>
          <w:position w:val="1"/>
          <w:sz w:val="22"/>
          <w:szCs w:val="22"/>
        </w:rPr>
        <w:t xml:space="preserve">em </w:t>
      </w:r>
      <w:r w:rsidRPr="00E726AC">
        <w:rPr>
          <w:i/>
          <w:spacing w:val="-3"/>
          <w:position w:val="1"/>
          <w:sz w:val="22"/>
          <w:szCs w:val="22"/>
        </w:rPr>
        <w:t>w</w:t>
      </w:r>
      <w:r w:rsidRPr="00E726AC">
        <w:rPr>
          <w:i/>
          <w:spacing w:val="1"/>
          <w:position w:val="1"/>
          <w:sz w:val="22"/>
          <w:szCs w:val="22"/>
        </w:rPr>
        <w:t>i</w:t>
      </w:r>
      <w:r w:rsidRPr="00E726AC">
        <w:rPr>
          <w:i/>
          <w:spacing w:val="-1"/>
          <w:position w:val="1"/>
          <w:sz w:val="22"/>
          <w:szCs w:val="22"/>
        </w:rPr>
        <w:t>l</w:t>
      </w:r>
      <w:r w:rsidRPr="00E726AC">
        <w:rPr>
          <w:i/>
          <w:position w:val="1"/>
          <w:sz w:val="22"/>
          <w:szCs w:val="22"/>
        </w:rPr>
        <w:t>l</w:t>
      </w:r>
      <w:r w:rsidRPr="00E726AC">
        <w:rPr>
          <w:i/>
          <w:spacing w:val="1"/>
          <w:position w:val="1"/>
          <w:sz w:val="22"/>
          <w:szCs w:val="22"/>
        </w:rPr>
        <w:t xml:space="preserve"> </w:t>
      </w:r>
      <w:r w:rsidRPr="00E726AC">
        <w:rPr>
          <w:i/>
          <w:spacing w:val="-2"/>
          <w:position w:val="1"/>
          <w:sz w:val="22"/>
          <w:szCs w:val="22"/>
        </w:rPr>
        <w:t>d</w:t>
      </w:r>
      <w:r w:rsidRPr="00E726AC">
        <w:rPr>
          <w:i/>
          <w:spacing w:val="1"/>
          <w:position w:val="1"/>
          <w:sz w:val="22"/>
          <w:szCs w:val="22"/>
        </w:rPr>
        <w:t>i</w:t>
      </w:r>
      <w:r w:rsidRPr="00E726AC">
        <w:rPr>
          <w:i/>
          <w:position w:val="1"/>
          <w:sz w:val="22"/>
          <w:szCs w:val="22"/>
        </w:rPr>
        <w:t>s</w:t>
      </w:r>
      <w:r w:rsidRPr="00E726AC">
        <w:rPr>
          <w:i/>
          <w:spacing w:val="-2"/>
          <w:position w:val="1"/>
          <w:sz w:val="22"/>
          <w:szCs w:val="22"/>
        </w:rPr>
        <w:t>p</w:t>
      </w:r>
      <w:r w:rsidRPr="00E726AC">
        <w:rPr>
          <w:i/>
          <w:spacing w:val="1"/>
          <w:position w:val="1"/>
          <w:sz w:val="22"/>
          <w:szCs w:val="22"/>
        </w:rPr>
        <w:t>l</w:t>
      </w:r>
      <w:r w:rsidRPr="00E726AC">
        <w:rPr>
          <w:i/>
          <w:position w:val="1"/>
          <w:sz w:val="22"/>
          <w:szCs w:val="22"/>
        </w:rPr>
        <w:t>ay</w:t>
      </w:r>
      <w:r w:rsidRPr="00E726AC">
        <w:rPr>
          <w:i/>
          <w:spacing w:val="-1"/>
          <w:position w:val="1"/>
          <w:sz w:val="22"/>
          <w:szCs w:val="22"/>
        </w:rPr>
        <w:t xml:space="preserve"> </w:t>
      </w:r>
      <w:r w:rsidRPr="00E726AC">
        <w:rPr>
          <w:i/>
          <w:spacing w:val="1"/>
          <w:position w:val="1"/>
          <w:sz w:val="22"/>
          <w:szCs w:val="22"/>
        </w:rPr>
        <w:t>t</w:t>
      </w:r>
      <w:r w:rsidRPr="00E726AC">
        <w:rPr>
          <w:i/>
          <w:position w:val="1"/>
          <w:sz w:val="22"/>
          <w:szCs w:val="22"/>
        </w:rPr>
        <w:t xml:space="preserve">o </w:t>
      </w:r>
      <w:r w:rsidRPr="00E726AC">
        <w:rPr>
          <w:i/>
          <w:spacing w:val="-1"/>
          <w:position w:val="1"/>
          <w:sz w:val="22"/>
          <w:szCs w:val="22"/>
        </w:rPr>
        <w:t>C</w:t>
      </w:r>
      <w:r w:rsidRPr="00E726AC">
        <w:rPr>
          <w:i/>
          <w:position w:val="1"/>
          <w:sz w:val="22"/>
          <w:szCs w:val="22"/>
        </w:rPr>
        <w:t>u</w:t>
      </w:r>
      <w:r w:rsidRPr="00E726AC">
        <w:rPr>
          <w:i/>
          <w:spacing w:val="-2"/>
          <w:position w:val="1"/>
          <w:sz w:val="22"/>
          <w:szCs w:val="22"/>
        </w:rPr>
        <w:t>s</w:t>
      </w:r>
      <w:r w:rsidRPr="00E726AC">
        <w:rPr>
          <w:i/>
          <w:spacing w:val="1"/>
          <w:position w:val="1"/>
          <w:sz w:val="22"/>
          <w:szCs w:val="22"/>
        </w:rPr>
        <w:t>t</w:t>
      </w:r>
      <w:r w:rsidRPr="00E726AC">
        <w:rPr>
          <w:i/>
          <w:spacing w:val="-2"/>
          <w:position w:val="1"/>
          <w:sz w:val="22"/>
          <w:szCs w:val="22"/>
        </w:rPr>
        <w:t>o</w:t>
      </w:r>
      <w:r w:rsidRPr="00E726AC">
        <w:rPr>
          <w:i/>
          <w:spacing w:val="-1"/>
          <w:position w:val="1"/>
          <w:sz w:val="22"/>
          <w:szCs w:val="22"/>
        </w:rPr>
        <w:t>m</w:t>
      </w:r>
      <w:r w:rsidRPr="00E726AC">
        <w:rPr>
          <w:i/>
          <w:position w:val="1"/>
          <w:sz w:val="22"/>
          <w:szCs w:val="22"/>
        </w:rPr>
        <w:t>er</w:t>
      </w:r>
      <w:r w:rsidRPr="00E726AC">
        <w:rPr>
          <w:i/>
          <w:spacing w:val="2"/>
          <w:position w:val="1"/>
          <w:sz w:val="22"/>
          <w:szCs w:val="22"/>
        </w:rPr>
        <w:t xml:space="preserve"> </w:t>
      </w:r>
      <w:r w:rsidRPr="00E726AC">
        <w:rPr>
          <w:i/>
          <w:position w:val="1"/>
          <w:sz w:val="22"/>
          <w:szCs w:val="22"/>
        </w:rPr>
        <w:t>v</w:t>
      </w:r>
      <w:r w:rsidRPr="00E726AC">
        <w:rPr>
          <w:i/>
          <w:spacing w:val="-1"/>
          <w:position w:val="1"/>
          <w:sz w:val="22"/>
          <w:szCs w:val="22"/>
        </w:rPr>
        <w:t>i</w:t>
      </w:r>
      <w:r w:rsidRPr="00E726AC">
        <w:rPr>
          <w:i/>
          <w:position w:val="1"/>
          <w:sz w:val="22"/>
          <w:szCs w:val="22"/>
        </w:rPr>
        <w:t>ew.</w:t>
      </w:r>
    </w:p>
    <w:p w:rsidR="002505FC" w:rsidRPr="00E726AC" w:rsidRDefault="003E2070">
      <w:pPr>
        <w:spacing w:line="240" w:lineRule="exact"/>
        <w:ind w:left="1517"/>
        <w:rPr>
          <w:sz w:val="22"/>
          <w:szCs w:val="22"/>
        </w:rPr>
      </w:pPr>
      <w:r w:rsidRPr="00E726AC">
        <w:rPr>
          <w:rFonts w:eastAsia="Courier New"/>
          <w:position w:val="1"/>
          <w:sz w:val="22"/>
          <w:szCs w:val="22"/>
        </w:rPr>
        <w:t>o</w:t>
      </w:r>
      <w:r w:rsidRPr="00E726AC">
        <w:rPr>
          <w:rFonts w:eastAsia="Courier New"/>
          <w:spacing w:val="95"/>
          <w:position w:val="1"/>
          <w:sz w:val="22"/>
          <w:szCs w:val="22"/>
        </w:rPr>
        <w:t xml:space="preserve"> </w:t>
      </w:r>
      <w:r w:rsidRPr="00E726AC">
        <w:rPr>
          <w:i/>
          <w:spacing w:val="1"/>
          <w:position w:val="1"/>
          <w:sz w:val="22"/>
          <w:szCs w:val="22"/>
        </w:rPr>
        <w:t>I</w:t>
      </w:r>
      <w:r w:rsidRPr="00E726AC">
        <w:rPr>
          <w:i/>
          <w:position w:val="1"/>
          <w:sz w:val="22"/>
          <w:szCs w:val="22"/>
        </w:rPr>
        <w:t>f</w:t>
      </w:r>
      <w:r w:rsidRPr="00E726AC">
        <w:rPr>
          <w:i/>
          <w:spacing w:val="1"/>
          <w:position w:val="1"/>
          <w:sz w:val="22"/>
          <w:szCs w:val="22"/>
        </w:rPr>
        <w:t xml:space="preserve"> </w:t>
      </w:r>
      <w:r w:rsidRPr="00E726AC">
        <w:rPr>
          <w:i/>
          <w:spacing w:val="-2"/>
          <w:position w:val="1"/>
          <w:sz w:val="22"/>
          <w:szCs w:val="22"/>
        </w:rPr>
        <w:t>r</w:t>
      </w:r>
      <w:r w:rsidRPr="00E726AC">
        <w:rPr>
          <w:i/>
          <w:position w:val="1"/>
          <w:sz w:val="22"/>
          <w:szCs w:val="22"/>
        </w:rPr>
        <w:t>o</w:t>
      </w:r>
      <w:r w:rsidRPr="00E726AC">
        <w:rPr>
          <w:i/>
          <w:spacing w:val="1"/>
          <w:position w:val="1"/>
          <w:sz w:val="22"/>
          <w:szCs w:val="22"/>
        </w:rPr>
        <w:t>l</w:t>
      </w:r>
      <w:r w:rsidRPr="00E726AC">
        <w:rPr>
          <w:i/>
          <w:position w:val="1"/>
          <w:sz w:val="22"/>
          <w:szCs w:val="22"/>
        </w:rPr>
        <w:t>e</w:t>
      </w:r>
      <w:r w:rsidRPr="00E726AC">
        <w:rPr>
          <w:i/>
          <w:spacing w:val="-2"/>
          <w:position w:val="1"/>
          <w:sz w:val="22"/>
          <w:szCs w:val="22"/>
        </w:rPr>
        <w:t xml:space="preserve"> </w:t>
      </w:r>
      <w:r w:rsidRPr="00E726AC">
        <w:rPr>
          <w:i/>
          <w:spacing w:val="1"/>
          <w:position w:val="1"/>
          <w:sz w:val="22"/>
          <w:szCs w:val="22"/>
        </w:rPr>
        <w:t>i</w:t>
      </w:r>
      <w:r w:rsidRPr="00E726AC">
        <w:rPr>
          <w:i/>
          <w:position w:val="1"/>
          <w:sz w:val="22"/>
          <w:szCs w:val="22"/>
        </w:rPr>
        <w:t xml:space="preserve">s </w:t>
      </w:r>
      <w:r w:rsidRPr="00E726AC">
        <w:rPr>
          <w:i/>
          <w:spacing w:val="-2"/>
          <w:position w:val="1"/>
          <w:sz w:val="22"/>
          <w:szCs w:val="22"/>
        </w:rPr>
        <w:t>“</w:t>
      </w:r>
      <w:r w:rsidRPr="00E726AC">
        <w:rPr>
          <w:i/>
          <w:position w:val="1"/>
          <w:sz w:val="22"/>
          <w:szCs w:val="22"/>
        </w:rPr>
        <w:t>S</w:t>
      </w:r>
      <w:r w:rsidRPr="00E726AC">
        <w:rPr>
          <w:i/>
          <w:spacing w:val="1"/>
          <w:position w:val="1"/>
          <w:sz w:val="22"/>
          <w:szCs w:val="22"/>
        </w:rPr>
        <w:t>t</w:t>
      </w:r>
      <w:r w:rsidRPr="00E726AC">
        <w:rPr>
          <w:i/>
          <w:spacing w:val="-2"/>
          <w:position w:val="1"/>
          <w:sz w:val="22"/>
          <w:szCs w:val="22"/>
        </w:rPr>
        <w:t>a</w:t>
      </w:r>
      <w:r w:rsidRPr="00E726AC">
        <w:rPr>
          <w:i/>
          <w:spacing w:val="1"/>
          <w:position w:val="1"/>
          <w:sz w:val="22"/>
          <w:szCs w:val="22"/>
        </w:rPr>
        <w:t>ff</w:t>
      </w:r>
      <w:r w:rsidRPr="00E726AC">
        <w:rPr>
          <w:i/>
          <w:position w:val="1"/>
          <w:sz w:val="22"/>
          <w:szCs w:val="22"/>
        </w:rPr>
        <w:t>”,</w:t>
      </w:r>
      <w:r w:rsidRPr="00E726AC">
        <w:rPr>
          <w:i/>
          <w:spacing w:val="-3"/>
          <w:position w:val="1"/>
          <w:sz w:val="22"/>
          <w:szCs w:val="22"/>
        </w:rPr>
        <w:t xml:space="preserve"> </w:t>
      </w:r>
      <w:r w:rsidRPr="00E726AC">
        <w:rPr>
          <w:i/>
          <w:spacing w:val="1"/>
          <w:position w:val="1"/>
          <w:sz w:val="22"/>
          <w:szCs w:val="22"/>
        </w:rPr>
        <w:t>t</w:t>
      </w:r>
      <w:r w:rsidRPr="00E726AC">
        <w:rPr>
          <w:i/>
          <w:spacing w:val="-2"/>
          <w:position w:val="1"/>
          <w:sz w:val="22"/>
          <w:szCs w:val="22"/>
        </w:rPr>
        <w:t>h</w:t>
      </w:r>
      <w:r w:rsidRPr="00E726AC">
        <w:rPr>
          <w:i/>
          <w:position w:val="1"/>
          <w:sz w:val="22"/>
          <w:szCs w:val="22"/>
        </w:rPr>
        <w:t>e</w:t>
      </w:r>
      <w:r w:rsidRPr="00E726AC">
        <w:rPr>
          <w:i/>
          <w:spacing w:val="2"/>
          <w:position w:val="1"/>
          <w:sz w:val="22"/>
          <w:szCs w:val="22"/>
        </w:rPr>
        <w:t xml:space="preserve"> </w:t>
      </w:r>
      <w:r w:rsidRPr="00E726AC">
        <w:rPr>
          <w:i/>
          <w:position w:val="1"/>
          <w:sz w:val="22"/>
          <w:szCs w:val="22"/>
        </w:rPr>
        <w:t>s</w:t>
      </w:r>
      <w:r w:rsidRPr="00E726AC">
        <w:rPr>
          <w:i/>
          <w:spacing w:val="-2"/>
          <w:position w:val="1"/>
          <w:sz w:val="22"/>
          <w:szCs w:val="22"/>
        </w:rPr>
        <w:t>y</w:t>
      </w:r>
      <w:r w:rsidRPr="00E726AC">
        <w:rPr>
          <w:i/>
          <w:position w:val="1"/>
          <w:sz w:val="22"/>
          <w:szCs w:val="22"/>
        </w:rPr>
        <w:t>s</w:t>
      </w:r>
      <w:r w:rsidRPr="00E726AC">
        <w:rPr>
          <w:i/>
          <w:spacing w:val="1"/>
          <w:position w:val="1"/>
          <w:sz w:val="22"/>
          <w:szCs w:val="22"/>
        </w:rPr>
        <w:t>t</w:t>
      </w:r>
      <w:r w:rsidRPr="00E726AC">
        <w:rPr>
          <w:i/>
          <w:spacing w:val="-2"/>
          <w:position w:val="1"/>
          <w:sz w:val="22"/>
          <w:szCs w:val="22"/>
        </w:rPr>
        <w:t>e</w:t>
      </w:r>
      <w:r w:rsidRPr="00E726AC">
        <w:rPr>
          <w:i/>
          <w:position w:val="1"/>
          <w:sz w:val="22"/>
          <w:szCs w:val="22"/>
        </w:rPr>
        <w:t>m</w:t>
      </w:r>
      <w:r w:rsidRPr="00E726AC">
        <w:rPr>
          <w:i/>
          <w:spacing w:val="-1"/>
          <w:position w:val="1"/>
          <w:sz w:val="22"/>
          <w:szCs w:val="22"/>
        </w:rPr>
        <w:t xml:space="preserve"> w</w:t>
      </w:r>
      <w:r w:rsidRPr="00E726AC">
        <w:rPr>
          <w:i/>
          <w:spacing w:val="1"/>
          <w:position w:val="1"/>
          <w:sz w:val="22"/>
          <w:szCs w:val="22"/>
        </w:rPr>
        <w:t>il</w:t>
      </w:r>
      <w:r w:rsidRPr="00E726AC">
        <w:rPr>
          <w:i/>
          <w:position w:val="1"/>
          <w:sz w:val="22"/>
          <w:szCs w:val="22"/>
        </w:rPr>
        <w:t>l d</w:t>
      </w:r>
      <w:r w:rsidRPr="00E726AC">
        <w:rPr>
          <w:i/>
          <w:spacing w:val="1"/>
          <w:position w:val="1"/>
          <w:sz w:val="22"/>
          <w:szCs w:val="22"/>
        </w:rPr>
        <w:t>i</w:t>
      </w:r>
      <w:r w:rsidRPr="00E726AC">
        <w:rPr>
          <w:i/>
          <w:spacing w:val="-2"/>
          <w:position w:val="1"/>
          <w:sz w:val="22"/>
          <w:szCs w:val="22"/>
        </w:rPr>
        <w:t>s</w:t>
      </w:r>
      <w:r w:rsidRPr="00E726AC">
        <w:rPr>
          <w:i/>
          <w:position w:val="1"/>
          <w:sz w:val="22"/>
          <w:szCs w:val="22"/>
        </w:rPr>
        <w:t>p</w:t>
      </w:r>
      <w:r w:rsidRPr="00E726AC">
        <w:rPr>
          <w:i/>
          <w:spacing w:val="1"/>
          <w:position w:val="1"/>
          <w:sz w:val="22"/>
          <w:szCs w:val="22"/>
        </w:rPr>
        <w:t>l</w:t>
      </w:r>
      <w:r w:rsidRPr="00E726AC">
        <w:rPr>
          <w:i/>
          <w:spacing w:val="-2"/>
          <w:position w:val="1"/>
          <w:sz w:val="22"/>
          <w:szCs w:val="22"/>
        </w:rPr>
        <w:t>a</w:t>
      </w:r>
      <w:r w:rsidRPr="00E726AC">
        <w:rPr>
          <w:i/>
          <w:position w:val="1"/>
          <w:sz w:val="22"/>
          <w:szCs w:val="22"/>
        </w:rPr>
        <w:t>y</w:t>
      </w:r>
      <w:r w:rsidRPr="00E726AC">
        <w:rPr>
          <w:i/>
          <w:spacing w:val="1"/>
          <w:position w:val="1"/>
          <w:sz w:val="22"/>
          <w:szCs w:val="22"/>
        </w:rPr>
        <w:t xml:space="preserve"> t</w:t>
      </w:r>
      <w:r w:rsidRPr="00E726AC">
        <w:rPr>
          <w:i/>
          <w:position w:val="1"/>
          <w:sz w:val="22"/>
          <w:szCs w:val="22"/>
        </w:rPr>
        <w:t>o</w:t>
      </w:r>
      <w:r w:rsidRPr="00E726AC">
        <w:rPr>
          <w:i/>
          <w:spacing w:val="-2"/>
          <w:position w:val="1"/>
          <w:sz w:val="22"/>
          <w:szCs w:val="22"/>
        </w:rPr>
        <w:t xml:space="preserve"> </w:t>
      </w:r>
      <w:r w:rsidRPr="00E726AC">
        <w:rPr>
          <w:i/>
          <w:position w:val="1"/>
          <w:sz w:val="22"/>
          <w:szCs w:val="22"/>
        </w:rPr>
        <w:t>S</w:t>
      </w:r>
      <w:r w:rsidRPr="00E726AC">
        <w:rPr>
          <w:i/>
          <w:spacing w:val="1"/>
          <w:position w:val="1"/>
          <w:sz w:val="22"/>
          <w:szCs w:val="22"/>
        </w:rPr>
        <w:t>t</w:t>
      </w:r>
      <w:r w:rsidRPr="00E726AC">
        <w:rPr>
          <w:i/>
          <w:spacing w:val="-2"/>
          <w:position w:val="1"/>
          <w:sz w:val="22"/>
          <w:szCs w:val="22"/>
        </w:rPr>
        <w:t>a</w:t>
      </w:r>
      <w:r w:rsidRPr="00E726AC">
        <w:rPr>
          <w:i/>
          <w:spacing w:val="1"/>
          <w:position w:val="1"/>
          <w:sz w:val="22"/>
          <w:szCs w:val="22"/>
        </w:rPr>
        <w:t>f</w:t>
      </w:r>
      <w:r w:rsidRPr="00E726AC">
        <w:rPr>
          <w:i/>
          <w:position w:val="1"/>
          <w:sz w:val="22"/>
          <w:szCs w:val="22"/>
        </w:rPr>
        <w:t>f</w:t>
      </w:r>
      <w:r w:rsidRPr="00E726AC">
        <w:rPr>
          <w:i/>
          <w:spacing w:val="1"/>
          <w:position w:val="1"/>
          <w:sz w:val="22"/>
          <w:szCs w:val="22"/>
        </w:rPr>
        <w:t xml:space="preserve"> </w:t>
      </w:r>
      <w:r w:rsidRPr="00E726AC">
        <w:rPr>
          <w:i/>
          <w:spacing w:val="-1"/>
          <w:position w:val="1"/>
          <w:sz w:val="22"/>
          <w:szCs w:val="22"/>
        </w:rPr>
        <w:t>D</w:t>
      </w:r>
      <w:r w:rsidRPr="00E726AC">
        <w:rPr>
          <w:i/>
          <w:spacing w:val="-2"/>
          <w:position w:val="1"/>
          <w:sz w:val="22"/>
          <w:szCs w:val="22"/>
        </w:rPr>
        <w:t>a</w:t>
      </w:r>
      <w:r w:rsidRPr="00E726AC">
        <w:rPr>
          <w:i/>
          <w:position w:val="1"/>
          <w:sz w:val="22"/>
          <w:szCs w:val="22"/>
        </w:rPr>
        <w:t>s</w:t>
      </w:r>
      <w:r w:rsidRPr="00E726AC">
        <w:rPr>
          <w:i/>
          <w:spacing w:val="-2"/>
          <w:position w:val="1"/>
          <w:sz w:val="22"/>
          <w:szCs w:val="22"/>
        </w:rPr>
        <w:t>h</w:t>
      </w:r>
      <w:r w:rsidRPr="00E726AC">
        <w:rPr>
          <w:i/>
          <w:position w:val="1"/>
          <w:sz w:val="22"/>
          <w:szCs w:val="22"/>
        </w:rPr>
        <w:t>board</w:t>
      </w:r>
      <w:r w:rsidRPr="00E726AC">
        <w:rPr>
          <w:i/>
          <w:spacing w:val="2"/>
          <w:position w:val="1"/>
          <w:sz w:val="22"/>
          <w:szCs w:val="22"/>
        </w:rPr>
        <w:t xml:space="preserve"> </w:t>
      </w:r>
      <w:r w:rsidRPr="00E726AC">
        <w:rPr>
          <w:i/>
          <w:spacing w:val="-2"/>
          <w:position w:val="1"/>
          <w:sz w:val="22"/>
          <w:szCs w:val="22"/>
        </w:rPr>
        <w:t>v</w:t>
      </w:r>
      <w:r w:rsidRPr="00E726AC">
        <w:rPr>
          <w:i/>
          <w:spacing w:val="1"/>
          <w:position w:val="1"/>
          <w:sz w:val="22"/>
          <w:szCs w:val="22"/>
        </w:rPr>
        <w:t>i</w:t>
      </w:r>
      <w:r w:rsidRPr="00E726AC">
        <w:rPr>
          <w:i/>
          <w:position w:val="1"/>
          <w:sz w:val="22"/>
          <w:szCs w:val="22"/>
        </w:rPr>
        <w:t>ew.</w:t>
      </w:r>
    </w:p>
    <w:p w:rsidR="002505FC" w:rsidRPr="00E726AC" w:rsidRDefault="002505FC">
      <w:pPr>
        <w:spacing w:line="200" w:lineRule="exact"/>
      </w:pPr>
    </w:p>
    <w:p w:rsidR="002505FC" w:rsidRPr="00E726AC" w:rsidRDefault="002505FC">
      <w:pPr>
        <w:spacing w:before="14" w:line="260" w:lineRule="exact"/>
        <w:rPr>
          <w:sz w:val="26"/>
          <w:szCs w:val="26"/>
        </w:rPr>
      </w:pPr>
    </w:p>
    <w:p w:rsidR="002505FC" w:rsidRPr="00E726AC" w:rsidRDefault="003E2070">
      <w:pPr>
        <w:spacing w:before="32" w:line="240" w:lineRule="exact"/>
        <w:ind w:left="548"/>
        <w:rPr>
          <w:sz w:val="22"/>
          <w:szCs w:val="22"/>
        </w:rPr>
      </w:pPr>
      <w:r w:rsidRPr="00E726AC">
        <w:rPr>
          <w:i/>
          <w:position w:val="-1"/>
          <w:sz w:val="22"/>
          <w:szCs w:val="22"/>
        </w:rPr>
        <w:t>Ví dụ</w:t>
      </w:r>
    </w:p>
    <w:p w:rsidR="002505FC" w:rsidRPr="00E726AC" w:rsidRDefault="002505FC">
      <w:pPr>
        <w:spacing w:before="16" w:line="200" w:lineRule="exact"/>
      </w:pPr>
    </w:p>
    <w:p w:rsidR="002505FC" w:rsidRPr="00E726AC" w:rsidRDefault="00CF7A1C">
      <w:pPr>
        <w:spacing w:before="32"/>
        <w:ind w:left="3284"/>
        <w:rPr>
          <w:sz w:val="22"/>
          <w:szCs w:val="22"/>
        </w:rPr>
      </w:pPr>
      <w:r>
        <w:pict>
          <v:shape id="_x0000_s1078" type="#_x0000_t75" style="position:absolute;left:0;text-align:left;margin-left:99.85pt;margin-top:14.2pt;width:438.1pt;height:150pt;z-index:-4089;mso-position-horizontal-relative:page">
            <v:imagedata r:id="rId36" o:title=""/>
            <w10:wrap anchorx="page"/>
          </v:shape>
        </w:pict>
      </w:r>
      <w:r w:rsidR="003E2070" w:rsidRPr="00E726AC">
        <w:rPr>
          <w:b/>
          <w:i/>
          <w:spacing w:val="-1"/>
          <w:sz w:val="22"/>
          <w:szCs w:val="22"/>
        </w:rPr>
        <w:t>&lt;G</w:t>
      </w:r>
      <w:r w:rsidR="003E2070" w:rsidRPr="00E726AC">
        <w:rPr>
          <w:b/>
          <w:i/>
          <w:sz w:val="22"/>
          <w:szCs w:val="22"/>
        </w:rPr>
        <w:t>ues</w:t>
      </w:r>
      <w:r w:rsidR="003E2070" w:rsidRPr="00E726AC">
        <w:rPr>
          <w:b/>
          <w:i/>
          <w:spacing w:val="1"/>
          <w:sz w:val="22"/>
          <w:szCs w:val="22"/>
        </w:rPr>
        <w:t>t</w:t>
      </w:r>
      <w:r w:rsidR="003E2070" w:rsidRPr="00E726AC">
        <w:rPr>
          <w:b/>
          <w:i/>
          <w:sz w:val="22"/>
          <w:szCs w:val="22"/>
        </w:rPr>
        <w:t>&gt;</w:t>
      </w:r>
      <w:r w:rsidR="003E2070" w:rsidRPr="00E726AC">
        <w:rPr>
          <w:b/>
          <w:i/>
          <w:spacing w:val="-1"/>
          <w:sz w:val="22"/>
          <w:szCs w:val="22"/>
        </w:rPr>
        <w:t xml:space="preserve"> C</w:t>
      </w:r>
      <w:r w:rsidR="003E2070" w:rsidRPr="00E726AC">
        <w:rPr>
          <w:b/>
          <w:i/>
          <w:sz w:val="22"/>
          <w:szCs w:val="22"/>
        </w:rPr>
        <w:t>r</w:t>
      </w:r>
      <w:r w:rsidR="003E2070" w:rsidRPr="00E726AC">
        <w:rPr>
          <w:b/>
          <w:i/>
          <w:spacing w:val="1"/>
          <w:sz w:val="22"/>
          <w:szCs w:val="22"/>
        </w:rPr>
        <w:t>e</w:t>
      </w:r>
      <w:r w:rsidR="003E2070" w:rsidRPr="00E726AC">
        <w:rPr>
          <w:b/>
          <w:i/>
          <w:spacing w:val="-2"/>
          <w:sz w:val="22"/>
          <w:szCs w:val="22"/>
        </w:rPr>
        <w:t>a</w:t>
      </w:r>
      <w:r w:rsidR="003E2070" w:rsidRPr="00E726AC">
        <w:rPr>
          <w:b/>
          <w:i/>
          <w:spacing w:val="1"/>
          <w:sz w:val="22"/>
          <w:szCs w:val="22"/>
        </w:rPr>
        <w:t>t</w:t>
      </w:r>
      <w:r w:rsidR="003E2070" w:rsidRPr="00E726AC">
        <w:rPr>
          <w:b/>
          <w:i/>
          <w:sz w:val="22"/>
          <w:szCs w:val="22"/>
        </w:rPr>
        <w:t>e new</w:t>
      </w:r>
      <w:r w:rsidR="003E2070" w:rsidRPr="00E726AC">
        <w:rPr>
          <w:b/>
          <w:i/>
          <w:spacing w:val="-3"/>
          <w:sz w:val="22"/>
          <w:szCs w:val="22"/>
        </w:rPr>
        <w:t xml:space="preserve"> </w:t>
      </w:r>
      <w:r w:rsidR="003E2070" w:rsidRPr="00E726AC">
        <w:rPr>
          <w:b/>
          <w:i/>
          <w:sz w:val="22"/>
          <w:szCs w:val="22"/>
        </w:rPr>
        <w:t>con</w:t>
      </w:r>
      <w:r w:rsidR="003E2070" w:rsidRPr="00E726AC">
        <w:rPr>
          <w:b/>
          <w:i/>
          <w:spacing w:val="-1"/>
          <w:sz w:val="22"/>
          <w:szCs w:val="22"/>
        </w:rPr>
        <w:t>t</w:t>
      </w:r>
      <w:r w:rsidR="003E2070" w:rsidRPr="00E726AC">
        <w:rPr>
          <w:b/>
          <w:i/>
          <w:spacing w:val="-2"/>
          <w:sz w:val="22"/>
          <w:szCs w:val="22"/>
        </w:rPr>
        <w:t>r</w:t>
      </w:r>
      <w:r w:rsidR="003E2070" w:rsidRPr="00E726AC">
        <w:rPr>
          <w:b/>
          <w:i/>
          <w:sz w:val="22"/>
          <w:szCs w:val="22"/>
        </w:rPr>
        <w:t>act</w:t>
      </w:r>
      <w:r w:rsidR="003E2070" w:rsidRPr="00E726AC">
        <w:rPr>
          <w:b/>
          <w:i/>
          <w:spacing w:val="1"/>
          <w:sz w:val="22"/>
          <w:szCs w:val="22"/>
        </w:rPr>
        <w:t xml:space="preserve"> </w:t>
      </w:r>
      <w:r w:rsidR="003E2070" w:rsidRPr="00E726AC">
        <w:rPr>
          <w:b/>
          <w:i/>
          <w:spacing w:val="-2"/>
          <w:sz w:val="22"/>
          <w:szCs w:val="22"/>
        </w:rPr>
        <w:t>r</w:t>
      </w:r>
      <w:r w:rsidR="003E2070" w:rsidRPr="00E726AC">
        <w:rPr>
          <w:b/>
          <w:i/>
          <w:sz w:val="22"/>
          <w:szCs w:val="22"/>
        </w:rPr>
        <w:t>equ</w:t>
      </w:r>
      <w:r w:rsidR="003E2070" w:rsidRPr="00E726AC">
        <w:rPr>
          <w:b/>
          <w:i/>
          <w:spacing w:val="-2"/>
          <w:sz w:val="22"/>
          <w:szCs w:val="22"/>
        </w:rPr>
        <w:t>e</w:t>
      </w:r>
      <w:r w:rsidR="003E2070" w:rsidRPr="00E726AC">
        <w:rPr>
          <w:b/>
          <w:i/>
          <w:sz w:val="22"/>
          <w:szCs w:val="22"/>
        </w:rPr>
        <w:t>st</w:t>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 w:line="200" w:lineRule="exact"/>
      </w:pPr>
    </w:p>
    <w:p w:rsidR="002505FC" w:rsidRPr="00E726AC" w:rsidRDefault="00CF7A1C">
      <w:pPr>
        <w:ind w:left="548"/>
        <w:rPr>
          <w:sz w:val="18"/>
          <w:szCs w:val="18"/>
        </w:rPr>
        <w:sectPr w:rsidR="002505FC" w:rsidRPr="00E726AC">
          <w:pgSz w:w="11920" w:h="16840"/>
          <w:pgMar w:top="1320" w:right="1040" w:bottom="280" w:left="1440" w:header="0" w:footer="796" w:gutter="0"/>
          <w:cols w:space="720"/>
        </w:sectPr>
      </w:pPr>
      <w:r>
        <w:pict>
          <v:shape id="_x0000_s1077" type="#_x0000_t202" style="position:absolute;left:0;text-align:left;margin-left:90pt;margin-top:9.8pt;width:440.7pt;height:94.65pt;z-index:-408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035"/>
                  </w:tblGrid>
                  <w:tr w:rsidR="003B3640">
                    <w:trPr>
                      <w:trHeight w:hRule="exact" w:val="263"/>
                    </w:trPr>
                    <w:tc>
                      <w:tcPr>
                        <w:tcW w:w="8780" w:type="dxa"/>
                        <w:gridSpan w:val="4"/>
                        <w:tcBorders>
                          <w:top w:val="single" w:sz="8" w:space="0" w:color="000000"/>
                          <w:left w:val="single" w:sz="8" w:space="0" w:color="000000"/>
                          <w:bottom w:val="nil"/>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G</w:t>
                        </w:r>
                        <w:r>
                          <w:rPr>
                            <w:i/>
                            <w:sz w:val="22"/>
                            <w:szCs w:val="22"/>
                          </w:rPr>
                          <w:t>02</w:t>
                        </w:r>
                      </w:p>
                    </w:tc>
                  </w:tr>
                  <w:tr w:rsidR="003B3640">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3B3640" w:rsidRDefault="003B3640">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9" w:space="0" w:color="000000"/>
                        </w:tcBorders>
                      </w:tcPr>
                      <w:p w:rsidR="003B3640" w:rsidRDefault="003B3640">
                        <w:pPr>
                          <w:spacing w:before="5"/>
                          <w:ind w:left="97"/>
                          <w:rPr>
                            <w:sz w:val="22"/>
                            <w:szCs w:val="22"/>
                          </w:rPr>
                        </w:pPr>
                        <w:r>
                          <w:rPr>
                            <w:i/>
                            <w:spacing w:val="-2"/>
                            <w:sz w:val="22"/>
                            <w:szCs w:val="22"/>
                          </w:rPr>
                          <w:t>W</w:t>
                        </w:r>
                        <w:r>
                          <w:rPr>
                            <w:i/>
                            <w:spacing w:val="-1"/>
                            <w:sz w:val="22"/>
                            <w:szCs w:val="22"/>
                          </w:rPr>
                          <w:t>G</w:t>
                        </w:r>
                        <w:r>
                          <w:rPr>
                            <w:i/>
                            <w:sz w:val="22"/>
                            <w:szCs w:val="22"/>
                          </w:rPr>
                          <w:t>02</w:t>
                        </w:r>
                      </w:p>
                    </w:tc>
                    <w:tc>
                      <w:tcPr>
                        <w:tcW w:w="2525" w:type="dxa"/>
                        <w:tcBorders>
                          <w:top w:val="single" w:sz="8" w:space="0" w:color="000000"/>
                          <w:left w:val="single" w:sz="9" w:space="0" w:color="000000"/>
                          <w:bottom w:val="single" w:sz="8" w:space="0" w:color="000000"/>
                          <w:right w:val="single" w:sz="8" w:space="0" w:color="000000"/>
                        </w:tcBorders>
                        <w:shd w:val="clear" w:color="auto" w:fill="D9D9D9"/>
                      </w:tcPr>
                      <w:p w:rsidR="003B3640" w:rsidRDefault="003B3640">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035" w:type="dxa"/>
                        <w:tcBorders>
                          <w:top w:val="single" w:sz="8" w:space="0" w:color="000000"/>
                          <w:left w:val="single" w:sz="8" w:space="0" w:color="000000"/>
                          <w:bottom w:val="single" w:sz="8" w:space="0" w:color="000000"/>
                          <w:right w:val="single" w:sz="8" w:space="0" w:color="000000"/>
                        </w:tcBorders>
                      </w:tcPr>
                      <w:p w:rsidR="003B3640" w:rsidRDefault="003B3640">
                        <w:pPr>
                          <w:spacing w:before="5"/>
                          <w:ind w:left="94"/>
                          <w:rPr>
                            <w:sz w:val="22"/>
                            <w:szCs w:val="22"/>
                          </w:rPr>
                        </w:pPr>
                        <w:r>
                          <w:rPr>
                            <w:i/>
                            <w:sz w:val="22"/>
                            <w:szCs w:val="22"/>
                          </w:rPr>
                          <w:t>2.0</w:t>
                        </w:r>
                      </w:p>
                    </w:tc>
                  </w:tr>
                  <w:tr w:rsidR="003B3640">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459" w:type="dxa"/>
                        <w:gridSpan w:val="3"/>
                        <w:tcBorders>
                          <w:top w:val="nil"/>
                          <w:left w:val="single" w:sz="8" w:space="0" w:color="000000"/>
                          <w:bottom w:val="single" w:sz="5" w:space="0" w:color="000000"/>
                          <w:right w:val="single" w:sz="8" w:space="0" w:color="000000"/>
                        </w:tcBorders>
                      </w:tcPr>
                      <w:p w:rsidR="003B3640" w:rsidRDefault="003B3640">
                        <w:pPr>
                          <w:spacing w:before="3"/>
                          <w:ind w:left="97"/>
                          <w:rPr>
                            <w:sz w:val="22"/>
                            <w:szCs w:val="22"/>
                          </w:rPr>
                        </w:pPr>
                        <w:r>
                          <w:rPr>
                            <w:i/>
                            <w:spacing w:val="-1"/>
                            <w:sz w:val="22"/>
                            <w:szCs w:val="22"/>
                          </w:rPr>
                          <w:t>C</w:t>
                        </w:r>
                        <w:r>
                          <w:rPr>
                            <w:i/>
                            <w:sz w:val="22"/>
                            <w:szCs w:val="22"/>
                          </w:rPr>
                          <w:t>r</w:t>
                        </w:r>
                        <w:r>
                          <w:rPr>
                            <w:i/>
                            <w:spacing w:val="1"/>
                            <w:sz w:val="22"/>
                            <w:szCs w:val="22"/>
                          </w:rPr>
                          <w:t>e</w:t>
                        </w:r>
                        <w:r>
                          <w:rPr>
                            <w:i/>
                            <w:sz w:val="22"/>
                            <w:szCs w:val="22"/>
                          </w:rPr>
                          <w:t>a</w:t>
                        </w:r>
                        <w:r>
                          <w:rPr>
                            <w:i/>
                            <w:spacing w:val="1"/>
                            <w:sz w:val="22"/>
                            <w:szCs w:val="22"/>
                          </w:rPr>
                          <w:t>t</w:t>
                        </w:r>
                        <w:r>
                          <w:rPr>
                            <w:i/>
                            <w:sz w:val="22"/>
                            <w:szCs w:val="22"/>
                          </w:rPr>
                          <w:t>e</w:t>
                        </w:r>
                        <w:r>
                          <w:rPr>
                            <w:i/>
                            <w:spacing w:val="-2"/>
                            <w:sz w:val="22"/>
                            <w:szCs w:val="22"/>
                          </w:rPr>
                          <w:t xml:space="preserve"> </w:t>
                        </w:r>
                        <w:r>
                          <w:rPr>
                            <w:i/>
                            <w:sz w:val="22"/>
                            <w:szCs w:val="22"/>
                          </w:rPr>
                          <w:t>new c</w:t>
                        </w:r>
                        <w:r>
                          <w:rPr>
                            <w:i/>
                            <w:spacing w:val="-3"/>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r</w:t>
                        </w:r>
                        <w:r>
                          <w:rPr>
                            <w:i/>
                            <w:spacing w:val="1"/>
                            <w:sz w:val="22"/>
                            <w:szCs w:val="22"/>
                          </w:rPr>
                          <w:t>e</w:t>
                        </w:r>
                        <w:r>
                          <w:rPr>
                            <w:i/>
                            <w:spacing w:val="-2"/>
                            <w:sz w:val="22"/>
                            <w:szCs w:val="22"/>
                          </w:rPr>
                          <w:t>q</w:t>
                        </w:r>
                        <w:r>
                          <w:rPr>
                            <w:i/>
                            <w:sz w:val="22"/>
                            <w:szCs w:val="22"/>
                          </w:rPr>
                          <w:t>ue</w:t>
                        </w:r>
                        <w:r>
                          <w:rPr>
                            <w:i/>
                            <w:spacing w:val="-2"/>
                            <w:sz w:val="22"/>
                            <w:szCs w:val="22"/>
                          </w:rPr>
                          <w:t>s</w:t>
                        </w:r>
                        <w:r>
                          <w:rPr>
                            <w:i/>
                            <w:sz w:val="22"/>
                            <w:szCs w:val="22"/>
                          </w:rPr>
                          <w:t>t</w:t>
                        </w:r>
                      </w:p>
                    </w:tc>
                  </w:tr>
                  <w:tr w:rsidR="003B3640">
                    <w:trPr>
                      <w:trHeight w:hRule="exact" w:val="262"/>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z w:val="22"/>
                            <w:szCs w:val="22"/>
                          </w:rPr>
                          <w:t>Author</w:t>
                        </w:r>
                      </w:p>
                    </w:tc>
                    <w:tc>
                      <w:tcPr>
                        <w:tcW w:w="6459" w:type="dxa"/>
                        <w:gridSpan w:val="3"/>
                        <w:tcBorders>
                          <w:top w:val="single" w:sz="5" w:space="0" w:color="000000"/>
                          <w:left w:val="single" w:sz="8" w:space="0" w:color="000000"/>
                          <w:bottom w:val="nil"/>
                          <w:right w:val="single" w:sz="8" w:space="0" w:color="000000"/>
                        </w:tcBorders>
                      </w:tcPr>
                      <w:p w:rsidR="003B3640" w:rsidRDefault="003B3640">
                        <w:pPr>
                          <w:spacing w:line="240" w:lineRule="exact"/>
                          <w:ind w:left="97"/>
                          <w:rPr>
                            <w:sz w:val="22"/>
                            <w:szCs w:val="22"/>
                          </w:rPr>
                        </w:pPr>
                        <w:r>
                          <w:rPr>
                            <w:i/>
                            <w:sz w:val="22"/>
                            <w:szCs w:val="22"/>
                          </w:rPr>
                          <w:t>Trung</w:t>
                        </w:r>
                        <w:r>
                          <w:rPr>
                            <w:i/>
                            <w:spacing w:val="-1"/>
                            <w:sz w:val="22"/>
                            <w:szCs w:val="22"/>
                          </w:rPr>
                          <w:t>D</w:t>
                        </w:r>
                        <w:r>
                          <w:rPr>
                            <w:i/>
                            <w:sz w:val="22"/>
                            <w:szCs w:val="22"/>
                          </w:rPr>
                          <w:t>Q</w:t>
                        </w:r>
                      </w:p>
                    </w:tc>
                  </w:tr>
                  <w:tr w:rsidR="003B3640">
                    <w:trPr>
                      <w:trHeight w:hRule="exact" w:val="264"/>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9" w:space="0" w:color="000000"/>
                        </w:tcBorders>
                      </w:tcPr>
                      <w:p w:rsidR="003B3640" w:rsidRDefault="003B3640">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9" w:space="0" w:color="000000"/>
                          <w:bottom w:val="single" w:sz="5" w:space="0" w:color="000000"/>
                          <w:right w:val="single" w:sz="8" w:space="0" w:color="000000"/>
                        </w:tcBorders>
                        <w:shd w:val="clear" w:color="auto" w:fill="D9D9D9"/>
                      </w:tcPr>
                      <w:p w:rsidR="003B3640" w:rsidRDefault="003B3640">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035" w:type="dxa"/>
                        <w:tcBorders>
                          <w:top w:val="single" w:sz="5" w:space="0" w:color="000000"/>
                          <w:left w:val="single" w:sz="8" w:space="0" w:color="000000"/>
                          <w:bottom w:val="single" w:sz="5" w:space="0" w:color="000000"/>
                          <w:right w:val="single" w:sz="8" w:space="0" w:color="000000"/>
                        </w:tcBorders>
                      </w:tcPr>
                      <w:p w:rsidR="003B3640" w:rsidRDefault="003B3640">
                        <w:pPr>
                          <w:spacing w:line="240" w:lineRule="exact"/>
                          <w:ind w:left="97"/>
                          <w:rPr>
                            <w:sz w:val="22"/>
                            <w:szCs w:val="22"/>
                          </w:rPr>
                        </w:pPr>
                        <w:r>
                          <w:rPr>
                            <w:i/>
                            <w:spacing w:val="-1"/>
                            <w:sz w:val="22"/>
                            <w:szCs w:val="22"/>
                          </w:rPr>
                          <w:t>N</w:t>
                        </w:r>
                        <w:r>
                          <w:rPr>
                            <w:i/>
                            <w:sz w:val="22"/>
                            <w:szCs w:val="22"/>
                          </w:rPr>
                          <w:t>ormal</w:t>
                        </w:r>
                      </w:p>
                    </w:tc>
                  </w:tr>
                  <w:tr w:rsidR="003B3640">
                    <w:trPr>
                      <w:trHeight w:hRule="exact" w:val="521"/>
                    </w:trPr>
                    <w:tc>
                      <w:tcPr>
                        <w:tcW w:w="8780" w:type="dxa"/>
                        <w:gridSpan w:val="4"/>
                        <w:tcBorders>
                          <w:top w:val="nil"/>
                          <w:left w:val="single" w:sz="8" w:space="0" w:color="000000"/>
                          <w:bottom w:val="single" w:sz="5" w:space="0" w:color="000000"/>
                          <w:right w:val="single" w:sz="8" w:space="0" w:color="000000"/>
                        </w:tcBorders>
                      </w:tcPr>
                      <w:p w:rsidR="003B3640" w:rsidRDefault="003B3640">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3B3640" w:rsidRDefault="003B3640">
                        <w:pPr>
                          <w:spacing w:line="260" w:lineRule="exact"/>
                          <w:ind w:left="458"/>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G</w:t>
                        </w:r>
                        <w:r>
                          <w:rPr>
                            <w:i/>
                            <w:sz w:val="22"/>
                            <w:szCs w:val="22"/>
                          </w:rPr>
                          <w:t>ue</w:t>
                        </w:r>
                        <w:r>
                          <w:rPr>
                            <w:i/>
                            <w:spacing w:val="1"/>
                            <w:sz w:val="22"/>
                            <w:szCs w:val="22"/>
                          </w:rPr>
                          <w:t>s</w:t>
                        </w:r>
                        <w:r>
                          <w:rPr>
                            <w:i/>
                            <w:sz w:val="22"/>
                            <w:szCs w:val="22"/>
                          </w:rPr>
                          <w:t>t</w:t>
                        </w:r>
                      </w:p>
                    </w:tc>
                  </w:tr>
                </w:tbl>
                <w:p w:rsidR="003B3640" w:rsidRDefault="003B3640"/>
              </w:txbxContent>
            </v:textbox>
            <w10:wrap anchorx="page"/>
          </v:shape>
        </w:pict>
      </w:r>
      <w:r w:rsidR="003E2070" w:rsidRPr="00E726AC">
        <w:rPr>
          <w:b/>
          <w:i/>
          <w:color w:val="4F81BC"/>
          <w:sz w:val="18"/>
          <w:szCs w:val="18"/>
        </w:rPr>
        <w:t>Fi</w:t>
      </w:r>
      <w:r w:rsidR="003E2070" w:rsidRPr="00E726AC">
        <w:rPr>
          <w:b/>
          <w:i/>
          <w:color w:val="4F81BC"/>
          <w:spacing w:val="1"/>
          <w:sz w:val="18"/>
          <w:szCs w:val="18"/>
        </w:rPr>
        <w:t>gu</w:t>
      </w:r>
      <w:r w:rsidR="003E2070" w:rsidRPr="00E726AC">
        <w:rPr>
          <w:b/>
          <w:i/>
          <w:color w:val="4F81BC"/>
          <w:sz w:val="18"/>
          <w:szCs w:val="18"/>
        </w:rPr>
        <w:t>re 5</w:t>
      </w:r>
      <w:r w:rsidR="003E2070" w:rsidRPr="00E726AC">
        <w:rPr>
          <w:b/>
          <w:i/>
          <w:color w:val="4F81BC"/>
          <w:spacing w:val="-1"/>
          <w:sz w:val="18"/>
          <w:szCs w:val="18"/>
        </w:rPr>
        <w:t xml:space="preserve"> </w:t>
      </w:r>
      <w:r w:rsidR="003E2070" w:rsidRPr="00E726AC">
        <w:rPr>
          <w:b/>
          <w:i/>
          <w:color w:val="4F81BC"/>
          <w:sz w:val="18"/>
          <w:szCs w:val="18"/>
        </w:rPr>
        <w:t>&lt;Gue</w:t>
      </w:r>
      <w:r w:rsidR="003E2070" w:rsidRPr="00E726AC">
        <w:rPr>
          <w:b/>
          <w:i/>
          <w:color w:val="4F81BC"/>
          <w:spacing w:val="-1"/>
          <w:sz w:val="18"/>
          <w:szCs w:val="18"/>
        </w:rPr>
        <w:t>s</w:t>
      </w:r>
      <w:r w:rsidR="003E2070" w:rsidRPr="00E726AC">
        <w:rPr>
          <w:b/>
          <w:i/>
          <w:color w:val="4F81BC"/>
          <w:sz w:val="18"/>
          <w:szCs w:val="18"/>
        </w:rPr>
        <w:t>t&gt;</w:t>
      </w:r>
      <w:r w:rsidR="003E2070" w:rsidRPr="00E726AC">
        <w:rPr>
          <w:b/>
          <w:i/>
          <w:color w:val="4F81BC"/>
          <w:spacing w:val="1"/>
          <w:sz w:val="18"/>
          <w:szCs w:val="18"/>
        </w:rPr>
        <w:t xml:space="preserve"> </w:t>
      </w:r>
      <w:r w:rsidR="003E2070" w:rsidRPr="00E726AC">
        <w:rPr>
          <w:b/>
          <w:i/>
          <w:color w:val="4F81BC"/>
          <w:sz w:val="18"/>
          <w:szCs w:val="18"/>
        </w:rPr>
        <w:t>Cr</w:t>
      </w:r>
      <w:r w:rsidR="003E2070" w:rsidRPr="00E726AC">
        <w:rPr>
          <w:b/>
          <w:i/>
          <w:color w:val="4F81BC"/>
          <w:spacing w:val="-1"/>
          <w:sz w:val="18"/>
          <w:szCs w:val="18"/>
        </w:rPr>
        <w:t>e</w:t>
      </w:r>
      <w:r w:rsidR="003E2070" w:rsidRPr="00E726AC">
        <w:rPr>
          <w:b/>
          <w:i/>
          <w:color w:val="4F81BC"/>
          <w:spacing w:val="1"/>
          <w:sz w:val="18"/>
          <w:szCs w:val="18"/>
        </w:rPr>
        <w:t>a</w:t>
      </w:r>
      <w:r w:rsidR="003E2070" w:rsidRPr="00E726AC">
        <w:rPr>
          <w:b/>
          <w:i/>
          <w:color w:val="4F81BC"/>
          <w:sz w:val="18"/>
          <w:szCs w:val="18"/>
        </w:rPr>
        <w:t xml:space="preserve">te </w:t>
      </w:r>
      <w:r w:rsidR="003E2070" w:rsidRPr="00E726AC">
        <w:rPr>
          <w:b/>
          <w:i/>
          <w:color w:val="4F81BC"/>
          <w:spacing w:val="1"/>
          <w:sz w:val="18"/>
          <w:szCs w:val="18"/>
        </w:rPr>
        <w:t>n</w:t>
      </w:r>
      <w:r w:rsidR="003E2070" w:rsidRPr="00E726AC">
        <w:rPr>
          <w:b/>
          <w:i/>
          <w:color w:val="4F81BC"/>
          <w:spacing w:val="-1"/>
          <w:sz w:val="18"/>
          <w:szCs w:val="18"/>
        </w:rPr>
        <w:t>e</w:t>
      </w:r>
      <w:r w:rsidR="003E2070" w:rsidRPr="00E726AC">
        <w:rPr>
          <w:b/>
          <w:i/>
          <w:color w:val="4F81BC"/>
          <w:sz w:val="18"/>
          <w:szCs w:val="18"/>
        </w:rPr>
        <w:t xml:space="preserve">w </w:t>
      </w:r>
      <w:r w:rsidR="003E2070" w:rsidRPr="00E726AC">
        <w:rPr>
          <w:b/>
          <w:i/>
          <w:color w:val="4F81BC"/>
          <w:spacing w:val="-3"/>
          <w:sz w:val="18"/>
          <w:szCs w:val="18"/>
        </w:rPr>
        <w:t>c</w:t>
      </w:r>
      <w:r w:rsidR="003E2070" w:rsidRPr="00E726AC">
        <w:rPr>
          <w:b/>
          <w:i/>
          <w:color w:val="4F81BC"/>
          <w:spacing w:val="-1"/>
          <w:sz w:val="18"/>
          <w:szCs w:val="18"/>
        </w:rPr>
        <w:t>o</w:t>
      </w:r>
      <w:r w:rsidR="003E2070" w:rsidRPr="00E726AC">
        <w:rPr>
          <w:b/>
          <w:i/>
          <w:color w:val="4F81BC"/>
          <w:spacing w:val="1"/>
          <w:sz w:val="18"/>
          <w:szCs w:val="18"/>
        </w:rPr>
        <w:t>n</w:t>
      </w:r>
      <w:r w:rsidR="003E2070" w:rsidRPr="00E726AC">
        <w:rPr>
          <w:b/>
          <w:i/>
          <w:color w:val="4F81BC"/>
          <w:sz w:val="18"/>
          <w:szCs w:val="18"/>
        </w:rPr>
        <w:t>tr</w:t>
      </w:r>
      <w:r w:rsidR="003E2070" w:rsidRPr="00E726AC">
        <w:rPr>
          <w:b/>
          <w:i/>
          <w:color w:val="4F81BC"/>
          <w:spacing w:val="1"/>
          <w:sz w:val="18"/>
          <w:szCs w:val="18"/>
        </w:rPr>
        <w:t>a</w:t>
      </w:r>
      <w:r w:rsidR="003E2070" w:rsidRPr="00E726AC">
        <w:rPr>
          <w:b/>
          <w:i/>
          <w:color w:val="4F81BC"/>
          <w:spacing w:val="-1"/>
          <w:sz w:val="18"/>
          <w:szCs w:val="18"/>
        </w:rPr>
        <w:t>c</w:t>
      </w:r>
      <w:r w:rsidR="003E2070" w:rsidRPr="00E726AC">
        <w:rPr>
          <w:b/>
          <w:i/>
          <w:color w:val="4F81BC"/>
          <w:sz w:val="18"/>
          <w:szCs w:val="18"/>
        </w:rPr>
        <w:t>t</w:t>
      </w:r>
      <w:r w:rsidR="003E2070" w:rsidRPr="00E726AC">
        <w:rPr>
          <w:b/>
          <w:i/>
          <w:color w:val="4F81BC"/>
          <w:spacing w:val="1"/>
          <w:sz w:val="18"/>
          <w:szCs w:val="18"/>
        </w:rPr>
        <w:t xml:space="preserve"> </w:t>
      </w:r>
      <w:r w:rsidR="003E2070" w:rsidRPr="00E726AC">
        <w:rPr>
          <w:b/>
          <w:i/>
          <w:color w:val="4F81BC"/>
          <w:sz w:val="18"/>
          <w:szCs w:val="18"/>
        </w:rPr>
        <w:t>r</w:t>
      </w:r>
      <w:r w:rsidR="003E2070" w:rsidRPr="00E726AC">
        <w:rPr>
          <w:b/>
          <w:i/>
          <w:color w:val="4F81BC"/>
          <w:spacing w:val="-1"/>
          <w:sz w:val="18"/>
          <w:szCs w:val="18"/>
        </w:rPr>
        <w:t>e</w:t>
      </w:r>
      <w:r w:rsidR="003E2070" w:rsidRPr="00E726AC">
        <w:rPr>
          <w:b/>
          <w:i/>
          <w:color w:val="4F81BC"/>
          <w:spacing w:val="1"/>
          <w:sz w:val="18"/>
          <w:szCs w:val="18"/>
        </w:rPr>
        <w:t>qu</w:t>
      </w:r>
      <w:r w:rsidR="003E2070" w:rsidRPr="00E726AC">
        <w:rPr>
          <w:b/>
          <w:i/>
          <w:color w:val="4F81BC"/>
          <w:spacing w:val="-1"/>
          <w:sz w:val="18"/>
          <w:szCs w:val="18"/>
        </w:rPr>
        <w:t>e</w:t>
      </w:r>
      <w:r w:rsidR="003E2070" w:rsidRPr="00E726AC">
        <w:rPr>
          <w:b/>
          <w:i/>
          <w:color w:val="4F81BC"/>
          <w:sz w:val="18"/>
          <w:szCs w:val="18"/>
        </w:rPr>
        <w:t>st</w:t>
      </w:r>
    </w:p>
    <w:p w:rsidR="002505FC" w:rsidRPr="00E726AC"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E726AC">
        <w:trPr>
          <w:trHeight w:hRule="exact" w:val="3075"/>
        </w:trPr>
        <w:tc>
          <w:tcPr>
            <w:tcW w:w="8776" w:type="dxa"/>
            <w:gridSpan w:val="5"/>
            <w:tcBorders>
              <w:top w:val="single" w:sz="5" w:space="0" w:color="000000"/>
              <w:left w:val="single" w:sz="5" w:space="0" w:color="000000"/>
              <w:bottom w:val="nil"/>
              <w:right w:val="single" w:sz="5" w:space="0" w:color="000000"/>
            </w:tcBorders>
          </w:tcPr>
          <w:p w:rsidR="002505FC" w:rsidRPr="00E726AC" w:rsidRDefault="003E2070">
            <w:pPr>
              <w:spacing w:line="240" w:lineRule="exact"/>
              <w:ind w:left="102"/>
              <w:rPr>
                <w:sz w:val="22"/>
                <w:szCs w:val="22"/>
              </w:rPr>
            </w:pPr>
            <w:r w:rsidRPr="00E726AC">
              <w:rPr>
                <w:i/>
                <w:sz w:val="22"/>
                <w:szCs w:val="22"/>
              </w:rPr>
              <w:t>Su</w:t>
            </w:r>
            <w:r w:rsidRPr="00E726AC">
              <w:rPr>
                <w:i/>
                <w:spacing w:val="-1"/>
                <w:sz w:val="22"/>
                <w:szCs w:val="22"/>
              </w:rPr>
              <w:t>mm</w:t>
            </w:r>
            <w:r w:rsidRPr="00E726AC">
              <w:rPr>
                <w:i/>
                <w:sz w:val="22"/>
                <w:szCs w:val="22"/>
              </w:rPr>
              <w:t>ar</w:t>
            </w:r>
            <w:r w:rsidRPr="00E726AC">
              <w:rPr>
                <w:i/>
                <w:spacing w:val="1"/>
                <w:sz w:val="22"/>
                <w:szCs w:val="22"/>
              </w:rPr>
              <w:t>y</w:t>
            </w:r>
            <w:r w:rsidRPr="00E726AC">
              <w:rPr>
                <w:i/>
                <w:sz w:val="22"/>
                <w:szCs w:val="22"/>
              </w:rPr>
              <w:t>:</w:t>
            </w:r>
          </w:p>
          <w:p w:rsidR="002505FC" w:rsidRPr="00E726AC" w:rsidRDefault="003E2070">
            <w:pPr>
              <w:spacing w:before="6" w:line="240" w:lineRule="exact"/>
              <w:ind w:left="102" w:right="2795" w:firstLine="360"/>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z w:val="22"/>
                <w:szCs w:val="22"/>
              </w:rPr>
              <w:t>This</w:t>
            </w:r>
            <w:r w:rsidRPr="00E726AC">
              <w:rPr>
                <w:i/>
                <w:spacing w:val="1"/>
                <w:sz w:val="22"/>
                <w:szCs w:val="22"/>
              </w:rPr>
              <w:t xml:space="preserve"> </w:t>
            </w:r>
            <w:r w:rsidRPr="00E726AC">
              <w:rPr>
                <w:i/>
                <w:spacing w:val="-2"/>
                <w:sz w:val="22"/>
                <w:szCs w:val="22"/>
              </w:rPr>
              <w:t>u</w:t>
            </w:r>
            <w:r w:rsidRPr="00E726AC">
              <w:rPr>
                <w:i/>
                <w:sz w:val="22"/>
                <w:szCs w:val="22"/>
              </w:rPr>
              <w:t>se</w:t>
            </w:r>
            <w:r w:rsidRPr="00E726AC">
              <w:rPr>
                <w:i/>
                <w:spacing w:val="1"/>
                <w:sz w:val="22"/>
                <w:szCs w:val="22"/>
              </w:rPr>
              <w:t xml:space="preserve"> </w:t>
            </w:r>
            <w:r w:rsidRPr="00E726AC">
              <w:rPr>
                <w:i/>
                <w:sz w:val="22"/>
                <w:szCs w:val="22"/>
              </w:rPr>
              <w:t>c</w:t>
            </w:r>
            <w:r w:rsidRPr="00E726AC">
              <w:rPr>
                <w:i/>
                <w:spacing w:val="-2"/>
                <w:sz w:val="22"/>
                <w:szCs w:val="22"/>
              </w:rPr>
              <w:t>a</w:t>
            </w:r>
            <w:r w:rsidRPr="00E726AC">
              <w:rPr>
                <w:i/>
                <w:sz w:val="22"/>
                <w:szCs w:val="22"/>
              </w:rPr>
              <w:t>se</w:t>
            </w:r>
            <w:r w:rsidRPr="00E726AC">
              <w:rPr>
                <w:i/>
                <w:spacing w:val="1"/>
                <w:sz w:val="22"/>
                <w:szCs w:val="22"/>
              </w:rPr>
              <w:t xml:space="preserve"> </w:t>
            </w:r>
            <w:r w:rsidRPr="00E726AC">
              <w:rPr>
                <w:i/>
                <w:spacing w:val="-2"/>
                <w:sz w:val="22"/>
                <w:szCs w:val="22"/>
              </w:rPr>
              <w:t>a</w:t>
            </w:r>
            <w:r w:rsidRPr="00E726AC">
              <w:rPr>
                <w:i/>
                <w:spacing w:val="1"/>
                <w:sz w:val="22"/>
                <w:szCs w:val="22"/>
              </w:rPr>
              <w:t>l</w:t>
            </w:r>
            <w:r w:rsidRPr="00E726AC">
              <w:rPr>
                <w:i/>
                <w:spacing w:val="-1"/>
                <w:sz w:val="22"/>
                <w:szCs w:val="22"/>
              </w:rPr>
              <w:t>l</w:t>
            </w:r>
            <w:r w:rsidRPr="00E726AC">
              <w:rPr>
                <w:i/>
                <w:sz w:val="22"/>
                <w:szCs w:val="22"/>
              </w:rPr>
              <w:t>o</w:t>
            </w:r>
            <w:r w:rsidRPr="00E726AC">
              <w:rPr>
                <w:i/>
                <w:spacing w:val="-1"/>
                <w:sz w:val="22"/>
                <w:szCs w:val="22"/>
              </w:rPr>
              <w:t>w</w:t>
            </w:r>
            <w:r w:rsidRPr="00E726AC">
              <w:rPr>
                <w:i/>
                <w:sz w:val="22"/>
                <w:szCs w:val="22"/>
              </w:rPr>
              <w:t>s gu</w:t>
            </w:r>
            <w:r w:rsidRPr="00E726AC">
              <w:rPr>
                <w:i/>
                <w:spacing w:val="-2"/>
                <w:sz w:val="22"/>
                <w:szCs w:val="22"/>
              </w:rPr>
              <w:t>e</w:t>
            </w:r>
            <w:r w:rsidRPr="00E726AC">
              <w:rPr>
                <w:i/>
                <w:sz w:val="22"/>
                <w:szCs w:val="22"/>
              </w:rPr>
              <w:t>st</w:t>
            </w:r>
            <w:r w:rsidRPr="00E726AC">
              <w:rPr>
                <w:i/>
                <w:spacing w:val="-1"/>
                <w:sz w:val="22"/>
                <w:szCs w:val="22"/>
              </w:rPr>
              <w:t xml:space="preserve"> t</w:t>
            </w:r>
            <w:r w:rsidRPr="00E726AC">
              <w:rPr>
                <w:i/>
                <w:sz w:val="22"/>
                <w:szCs w:val="22"/>
              </w:rPr>
              <w:t>o c</w:t>
            </w:r>
            <w:r w:rsidRPr="00E726AC">
              <w:rPr>
                <w:i/>
                <w:spacing w:val="1"/>
                <w:sz w:val="22"/>
                <w:szCs w:val="22"/>
              </w:rPr>
              <w:t>r</w:t>
            </w:r>
            <w:r w:rsidRPr="00E726AC">
              <w:rPr>
                <w:i/>
                <w:sz w:val="22"/>
                <w:szCs w:val="22"/>
              </w:rPr>
              <w:t>e</w:t>
            </w:r>
            <w:r w:rsidRPr="00E726AC">
              <w:rPr>
                <w:i/>
                <w:spacing w:val="-2"/>
                <w:sz w:val="22"/>
                <w:szCs w:val="22"/>
              </w:rPr>
              <w:t>a</w:t>
            </w:r>
            <w:r w:rsidRPr="00E726AC">
              <w:rPr>
                <w:i/>
                <w:spacing w:val="1"/>
                <w:sz w:val="22"/>
                <w:szCs w:val="22"/>
              </w:rPr>
              <w:t>t</w:t>
            </w:r>
            <w:r w:rsidRPr="00E726AC">
              <w:rPr>
                <w:i/>
                <w:sz w:val="22"/>
                <w:szCs w:val="22"/>
              </w:rPr>
              <w:t xml:space="preserve">e </w:t>
            </w:r>
            <w:r w:rsidRPr="00E726AC">
              <w:rPr>
                <w:i/>
                <w:spacing w:val="-2"/>
                <w:sz w:val="22"/>
                <w:szCs w:val="22"/>
              </w:rPr>
              <w:t>n</w:t>
            </w:r>
            <w:r w:rsidRPr="00E726AC">
              <w:rPr>
                <w:i/>
                <w:sz w:val="22"/>
                <w:szCs w:val="22"/>
              </w:rPr>
              <w:t>ew co</w:t>
            </w:r>
            <w:r w:rsidRPr="00E726AC">
              <w:rPr>
                <w:i/>
                <w:spacing w:val="-3"/>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z w:val="22"/>
                <w:szCs w:val="22"/>
              </w:rPr>
              <w:t>r</w:t>
            </w:r>
            <w:r w:rsidRPr="00E726AC">
              <w:rPr>
                <w:i/>
                <w:spacing w:val="1"/>
                <w:sz w:val="22"/>
                <w:szCs w:val="22"/>
              </w:rPr>
              <w:t>e</w:t>
            </w:r>
            <w:r w:rsidRPr="00E726AC">
              <w:rPr>
                <w:i/>
                <w:sz w:val="22"/>
                <w:szCs w:val="22"/>
              </w:rPr>
              <w:t>q</w:t>
            </w:r>
            <w:r w:rsidRPr="00E726AC">
              <w:rPr>
                <w:i/>
                <w:spacing w:val="-2"/>
                <w:sz w:val="22"/>
                <w:szCs w:val="22"/>
              </w:rPr>
              <w:t>u</w:t>
            </w:r>
            <w:r w:rsidRPr="00E726AC">
              <w:rPr>
                <w:i/>
                <w:sz w:val="22"/>
                <w:szCs w:val="22"/>
              </w:rPr>
              <w:t>e</w:t>
            </w:r>
            <w:r w:rsidRPr="00E726AC">
              <w:rPr>
                <w:i/>
                <w:spacing w:val="1"/>
                <w:sz w:val="22"/>
                <w:szCs w:val="22"/>
              </w:rPr>
              <w:t>st</w:t>
            </w:r>
            <w:r w:rsidRPr="00E726AC">
              <w:rPr>
                <w:i/>
                <w:sz w:val="22"/>
                <w:szCs w:val="22"/>
              </w:rPr>
              <w:t xml:space="preserve">. </w:t>
            </w:r>
            <w:r w:rsidRPr="00E726AC">
              <w:rPr>
                <w:i/>
                <w:spacing w:val="-1"/>
                <w:sz w:val="22"/>
                <w:szCs w:val="22"/>
              </w:rPr>
              <w:t>G</w:t>
            </w:r>
            <w:r w:rsidRPr="00E726AC">
              <w:rPr>
                <w:i/>
                <w:sz w:val="22"/>
                <w:szCs w:val="22"/>
              </w:rPr>
              <w:t>oa</w:t>
            </w:r>
            <w:r w:rsidRPr="00E726AC">
              <w:rPr>
                <w:i/>
                <w:spacing w:val="1"/>
                <w:sz w:val="22"/>
                <w:szCs w:val="22"/>
              </w:rPr>
              <w:t>l</w:t>
            </w:r>
            <w:r w:rsidRPr="00E726AC">
              <w:rPr>
                <w:i/>
                <w:sz w:val="22"/>
                <w:szCs w:val="22"/>
              </w:rPr>
              <w:t>:</w:t>
            </w:r>
          </w:p>
          <w:p w:rsidR="002505FC" w:rsidRPr="00E726AC" w:rsidRDefault="003E2070">
            <w:pPr>
              <w:spacing w:before="4" w:line="240" w:lineRule="exact"/>
              <w:ind w:left="102" w:right="4458" w:firstLine="360"/>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 xml:space="preserve">can </w:t>
            </w:r>
            <w:r w:rsidRPr="00E726AC">
              <w:rPr>
                <w:i/>
                <w:spacing w:val="-2"/>
                <w:sz w:val="22"/>
                <w:szCs w:val="22"/>
              </w:rPr>
              <w:t>c</w:t>
            </w:r>
            <w:r w:rsidRPr="00E726AC">
              <w:rPr>
                <w:i/>
                <w:sz w:val="22"/>
                <w:szCs w:val="22"/>
              </w:rPr>
              <w:t>r</w:t>
            </w:r>
            <w:r w:rsidRPr="00E726AC">
              <w:rPr>
                <w:i/>
                <w:spacing w:val="1"/>
                <w:sz w:val="22"/>
                <w:szCs w:val="22"/>
              </w:rPr>
              <w:t>e</w:t>
            </w:r>
            <w:r w:rsidRPr="00E726AC">
              <w:rPr>
                <w:i/>
                <w:spacing w:val="-2"/>
                <w:sz w:val="22"/>
                <w:szCs w:val="22"/>
              </w:rPr>
              <w:t>a</w:t>
            </w:r>
            <w:r w:rsidRPr="00E726AC">
              <w:rPr>
                <w:i/>
                <w:spacing w:val="1"/>
                <w:sz w:val="22"/>
                <w:szCs w:val="22"/>
              </w:rPr>
              <w:t>t</w:t>
            </w:r>
            <w:r w:rsidRPr="00E726AC">
              <w:rPr>
                <w:i/>
                <w:sz w:val="22"/>
                <w:szCs w:val="22"/>
              </w:rPr>
              <w:t>e new</w:t>
            </w:r>
            <w:r w:rsidRPr="00E726AC">
              <w:rPr>
                <w:i/>
                <w:spacing w:val="-3"/>
                <w:sz w:val="22"/>
                <w:szCs w:val="22"/>
              </w:rPr>
              <w:t xml:space="preserve"> </w:t>
            </w:r>
            <w:r w:rsidRPr="00E726AC">
              <w:rPr>
                <w:i/>
                <w:sz w:val="22"/>
                <w:szCs w:val="22"/>
              </w:rPr>
              <w:t>co</w:t>
            </w:r>
            <w:r w:rsidRPr="00E726AC">
              <w:rPr>
                <w:i/>
                <w:spacing w:val="-2"/>
                <w:sz w:val="22"/>
                <w:szCs w:val="22"/>
              </w:rPr>
              <w:t>n</w:t>
            </w:r>
            <w:r w:rsidRPr="00E726AC">
              <w:rPr>
                <w:i/>
                <w:spacing w:val="1"/>
                <w:sz w:val="22"/>
                <w:szCs w:val="22"/>
              </w:rPr>
              <w:t>t</w:t>
            </w:r>
            <w:r w:rsidRPr="00E726AC">
              <w:rPr>
                <w:i/>
                <w:spacing w:val="-2"/>
                <w:sz w:val="22"/>
                <w:szCs w:val="22"/>
              </w:rPr>
              <w:t>r</w:t>
            </w:r>
            <w:r w:rsidRPr="00E726AC">
              <w:rPr>
                <w:i/>
                <w:sz w:val="22"/>
                <w:szCs w:val="22"/>
              </w:rPr>
              <w:t>act</w:t>
            </w:r>
            <w:r w:rsidRPr="00E726AC">
              <w:rPr>
                <w:i/>
                <w:spacing w:val="1"/>
                <w:sz w:val="22"/>
                <w:szCs w:val="22"/>
              </w:rPr>
              <w:t xml:space="preserve"> </w:t>
            </w:r>
            <w:r w:rsidRPr="00E726AC">
              <w:rPr>
                <w:i/>
                <w:spacing w:val="-2"/>
                <w:sz w:val="22"/>
                <w:szCs w:val="22"/>
              </w:rPr>
              <w:t>r</w:t>
            </w:r>
            <w:r w:rsidRPr="00E726AC">
              <w:rPr>
                <w:i/>
                <w:sz w:val="22"/>
                <w:szCs w:val="22"/>
              </w:rPr>
              <w:t>equ</w:t>
            </w:r>
            <w:r w:rsidRPr="00E726AC">
              <w:rPr>
                <w:i/>
                <w:spacing w:val="-2"/>
                <w:sz w:val="22"/>
                <w:szCs w:val="22"/>
              </w:rPr>
              <w:t>e</w:t>
            </w:r>
            <w:r w:rsidRPr="00E726AC">
              <w:rPr>
                <w:i/>
                <w:sz w:val="22"/>
                <w:szCs w:val="22"/>
              </w:rPr>
              <w:t>s</w:t>
            </w:r>
            <w:r w:rsidRPr="00E726AC">
              <w:rPr>
                <w:i/>
                <w:spacing w:val="1"/>
                <w:sz w:val="22"/>
                <w:szCs w:val="22"/>
              </w:rPr>
              <w:t>t</w:t>
            </w:r>
            <w:r w:rsidRPr="00E726AC">
              <w:rPr>
                <w:i/>
                <w:sz w:val="22"/>
                <w:szCs w:val="22"/>
              </w:rPr>
              <w:t>. Tr</w:t>
            </w:r>
            <w:r w:rsidRPr="00E726AC">
              <w:rPr>
                <w:i/>
                <w:spacing w:val="1"/>
                <w:sz w:val="22"/>
                <w:szCs w:val="22"/>
              </w:rPr>
              <w:t>i</w:t>
            </w:r>
            <w:r w:rsidRPr="00E726AC">
              <w:rPr>
                <w:i/>
                <w:sz w:val="22"/>
                <w:szCs w:val="22"/>
              </w:rPr>
              <w:t>g</w:t>
            </w:r>
            <w:r w:rsidRPr="00E726AC">
              <w:rPr>
                <w:i/>
                <w:spacing w:val="-2"/>
                <w:sz w:val="22"/>
                <w:szCs w:val="22"/>
              </w:rPr>
              <w:t>g</w:t>
            </w:r>
            <w:r w:rsidRPr="00E726AC">
              <w:rPr>
                <w:i/>
                <w:sz w:val="22"/>
                <w:szCs w:val="22"/>
              </w:rPr>
              <w:t>e</w:t>
            </w:r>
            <w:r w:rsidRPr="00E726AC">
              <w:rPr>
                <w:i/>
                <w:spacing w:val="1"/>
                <w:sz w:val="22"/>
                <w:szCs w:val="22"/>
              </w:rPr>
              <w:t>r</w:t>
            </w:r>
            <w:r w:rsidRPr="00E726AC">
              <w:rPr>
                <w:i/>
                <w:spacing w:val="-2"/>
                <w:sz w:val="22"/>
                <w:szCs w:val="22"/>
              </w:rPr>
              <w:t>s</w:t>
            </w:r>
            <w:r w:rsidRPr="00E726AC">
              <w:rPr>
                <w:i/>
                <w:sz w:val="22"/>
                <w:szCs w:val="22"/>
              </w:rPr>
              <w:t>:</w:t>
            </w:r>
          </w:p>
          <w:p w:rsidR="002505FC" w:rsidRPr="00E726AC" w:rsidRDefault="003E2070">
            <w:pPr>
              <w:spacing w:before="7" w:line="240" w:lineRule="exact"/>
              <w:ind w:left="102" w:right="3558" w:firstLine="360"/>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s</w:t>
            </w:r>
            <w:r w:rsidRPr="00E726AC">
              <w:rPr>
                <w:i/>
                <w:spacing w:val="1"/>
                <w:sz w:val="22"/>
                <w:szCs w:val="22"/>
              </w:rPr>
              <w:t>e</w:t>
            </w:r>
            <w:r w:rsidRPr="00E726AC">
              <w:rPr>
                <w:i/>
                <w:sz w:val="22"/>
                <w:szCs w:val="22"/>
              </w:rPr>
              <w:t>nds</w:t>
            </w:r>
            <w:r w:rsidRPr="00E726AC">
              <w:rPr>
                <w:i/>
                <w:spacing w:val="-2"/>
                <w:sz w:val="22"/>
                <w:szCs w:val="22"/>
              </w:rPr>
              <w:t xml:space="preserve"> </w:t>
            </w:r>
            <w:r w:rsidRPr="00E726AC">
              <w:rPr>
                <w:i/>
                <w:sz w:val="22"/>
                <w:szCs w:val="22"/>
              </w:rPr>
              <w:t>com</w:t>
            </w:r>
            <w:r w:rsidRPr="00E726AC">
              <w:rPr>
                <w:i/>
                <w:spacing w:val="-2"/>
                <w:sz w:val="22"/>
                <w:szCs w:val="22"/>
              </w:rPr>
              <w:t>m</w:t>
            </w:r>
            <w:r w:rsidRPr="00E726AC">
              <w:rPr>
                <w:i/>
                <w:sz w:val="22"/>
                <w:szCs w:val="22"/>
              </w:rPr>
              <w:t>and</w:t>
            </w:r>
            <w:r w:rsidRPr="00E726AC">
              <w:rPr>
                <w:i/>
                <w:spacing w:val="-2"/>
                <w:sz w:val="22"/>
                <w:szCs w:val="22"/>
              </w:rPr>
              <w:t xml:space="preserve"> </w:t>
            </w:r>
            <w:r w:rsidRPr="00E726AC">
              <w:rPr>
                <w:i/>
                <w:spacing w:val="1"/>
                <w:sz w:val="22"/>
                <w:szCs w:val="22"/>
              </w:rPr>
              <w:t>t</w:t>
            </w:r>
            <w:r w:rsidRPr="00E726AC">
              <w:rPr>
                <w:i/>
                <w:sz w:val="22"/>
                <w:szCs w:val="22"/>
              </w:rPr>
              <w:t xml:space="preserve">o </w:t>
            </w:r>
            <w:r w:rsidRPr="00E726AC">
              <w:rPr>
                <w:i/>
                <w:spacing w:val="-2"/>
                <w:sz w:val="22"/>
                <w:szCs w:val="22"/>
              </w:rPr>
              <w:t>cr</w:t>
            </w:r>
            <w:r w:rsidRPr="00E726AC">
              <w:rPr>
                <w:i/>
                <w:sz w:val="22"/>
                <w:szCs w:val="22"/>
              </w:rPr>
              <w:t>ea</w:t>
            </w:r>
            <w:r w:rsidRPr="00E726AC">
              <w:rPr>
                <w:i/>
                <w:spacing w:val="1"/>
                <w:sz w:val="22"/>
                <w:szCs w:val="22"/>
              </w:rPr>
              <w:t>t</w:t>
            </w:r>
            <w:r w:rsidRPr="00E726AC">
              <w:rPr>
                <w:i/>
                <w:sz w:val="22"/>
                <w:szCs w:val="22"/>
              </w:rPr>
              <w:t>e co</w:t>
            </w:r>
            <w:r w:rsidRPr="00E726AC">
              <w:rPr>
                <w:i/>
                <w:spacing w:val="-2"/>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pacing w:val="-2"/>
                <w:sz w:val="22"/>
                <w:szCs w:val="22"/>
              </w:rPr>
              <w:t>r</w:t>
            </w:r>
            <w:r w:rsidRPr="00E726AC">
              <w:rPr>
                <w:i/>
                <w:sz w:val="22"/>
                <w:szCs w:val="22"/>
              </w:rPr>
              <w:t>equ</w:t>
            </w:r>
            <w:r w:rsidRPr="00E726AC">
              <w:rPr>
                <w:i/>
                <w:spacing w:val="-2"/>
                <w:sz w:val="22"/>
                <w:szCs w:val="22"/>
              </w:rPr>
              <w:t>e</w:t>
            </w:r>
            <w:r w:rsidRPr="00E726AC">
              <w:rPr>
                <w:i/>
                <w:sz w:val="22"/>
                <w:szCs w:val="22"/>
              </w:rPr>
              <w:t>s</w:t>
            </w:r>
            <w:r w:rsidRPr="00E726AC">
              <w:rPr>
                <w:i/>
                <w:spacing w:val="1"/>
                <w:sz w:val="22"/>
                <w:szCs w:val="22"/>
              </w:rPr>
              <w:t>t</w:t>
            </w:r>
            <w:r w:rsidRPr="00E726AC">
              <w:rPr>
                <w:i/>
                <w:sz w:val="22"/>
                <w:szCs w:val="22"/>
              </w:rPr>
              <w:t>. Precon</w:t>
            </w:r>
            <w:r w:rsidRPr="00E726AC">
              <w:rPr>
                <w:i/>
                <w:spacing w:val="-2"/>
                <w:sz w:val="22"/>
                <w:szCs w:val="22"/>
              </w:rPr>
              <w:t>d</w:t>
            </w:r>
            <w:r w:rsidRPr="00E726AC">
              <w:rPr>
                <w:i/>
                <w:spacing w:val="1"/>
                <w:sz w:val="22"/>
                <w:szCs w:val="22"/>
              </w:rPr>
              <w:t>i</w:t>
            </w:r>
            <w:r w:rsidRPr="00E726AC">
              <w:rPr>
                <w:i/>
                <w:spacing w:val="-1"/>
                <w:sz w:val="22"/>
                <w:szCs w:val="22"/>
              </w:rPr>
              <w:t>t</w:t>
            </w:r>
            <w:r w:rsidRPr="00E726AC">
              <w:rPr>
                <w:i/>
                <w:spacing w:val="1"/>
                <w:sz w:val="22"/>
                <w:szCs w:val="22"/>
              </w:rPr>
              <w:t>i</w:t>
            </w:r>
            <w:r w:rsidRPr="00E726AC">
              <w:rPr>
                <w:i/>
                <w:sz w:val="22"/>
                <w:szCs w:val="22"/>
              </w:rPr>
              <w:t>o</w:t>
            </w:r>
            <w:r w:rsidRPr="00E726AC">
              <w:rPr>
                <w:i/>
                <w:spacing w:val="-2"/>
                <w:sz w:val="22"/>
                <w:szCs w:val="22"/>
              </w:rPr>
              <w:t>n</w:t>
            </w:r>
            <w:r w:rsidRPr="00E726AC">
              <w:rPr>
                <w:i/>
                <w:sz w:val="22"/>
                <w:szCs w:val="22"/>
              </w:rPr>
              <w:t>s:</w:t>
            </w:r>
          </w:p>
          <w:p w:rsidR="002505FC" w:rsidRPr="00E726AC" w:rsidRDefault="003E2070">
            <w:pPr>
              <w:spacing w:line="260" w:lineRule="exact"/>
              <w:ind w:left="462"/>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spacing w:val="-1"/>
                <w:position w:val="1"/>
                <w:sz w:val="22"/>
                <w:szCs w:val="22"/>
              </w:rPr>
              <w:t>N</w:t>
            </w:r>
            <w:r w:rsidRPr="00E726AC">
              <w:rPr>
                <w:i/>
                <w:spacing w:val="1"/>
                <w:position w:val="1"/>
                <w:sz w:val="22"/>
                <w:szCs w:val="22"/>
              </w:rPr>
              <w:t>/</w:t>
            </w:r>
            <w:r w:rsidRPr="00E726AC">
              <w:rPr>
                <w:i/>
                <w:position w:val="1"/>
                <w:sz w:val="22"/>
                <w:szCs w:val="22"/>
              </w:rPr>
              <w:t>A</w:t>
            </w:r>
          </w:p>
          <w:p w:rsidR="002505FC" w:rsidRPr="00E726AC" w:rsidRDefault="003E2070">
            <w:pPr>
              <w:spacing w:line="240" w:lineRule="exact"/>
              <w:ind w:left="102"/>
              <w:rPr>
                <w:sz w:val="22"/>
                <w:szCs w:val="22"/>
              </w:rPr>
            </w:pPr>
            <w:r w:rsidRPr="00E726AC">
              <w:rPr>
                <w:i/>
                <w:sz w:val="22"/>
                <w:szCs w:val="22"/>
              </w:rPr>
              <w:t>Post</w:t>
            </w:r>
            <w:r w:rsidRPr="00E726AC">
              <w:rPr>
                <w:i/>
                <w:spacing w:val="1"/>
                <w:sz w:val="22"/>
                <w:szCs w:val="22"/>
              </w:rPr>
              <w:t xml:space="preserve"> </w:t>
            </w:r>
            <w:r w:rsidRPr="00E726AC">
              <w:rPr>
                <w:i/>
                <w:spacing w:val="-1"/>
                <w:sz w:val="22"/>
                <w:szCs w:val="22"/>
              </w:rPr>
              <w:t>C</w:t>
            </w:r>
            <w:r w:rsidRPr="00E726AC">
              <w:rPr>
                <w:i/>
                <w:sz w:val="22"/>
                <w:szCs w:val="22"/>
              </w:rPr>
              <w:t>on</w:t>
            </w:r>
            <w:r w:rsidRPr="00E726AC">
              <w:rPr>
                <w:i/>
                <w:spacing w:val="-2"/>
                <w:sz w:val="22"/>
                <w:szCs w:val="22"/>
              </w:rPr>
              <w:t>d</w:t>
            </w:r>
            <w:r w:rsidRPr="00E726AC">
              <w:rPr>
                <w:i/>
                <w:spacing w:val="-1"/>
                <w:sz w:val="22"/>
                <w:szCs w:val="22"/>
              </w:rPr>
              <w:t>i</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s:</w:t>
            </w:r>
          </w:p>
          <w:p w:rsidR="002505FC" w:rsidRPr="00E726AC" w:rsidRDefault="003E2070">
            <w:pPr>
              <w:spacing w:before="2"/>
              <w:ind w:left="462"/>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z w:val="22"/>
                <w:szCs w:val="22"/>
              </w:rPr>
              <w:t>Succ</w:t>
            </w:r>
            <w:r w:rsidRPr="00E726AC">
              <w:rPr>
                <w:i/>
                <w:spacing w:val="-2"/>
                <w:sz w:val="22"/>
                <w:szCs w:val="22"/>
              </w:rPr>
              <w:t>e</w:t>
            </w:r>
            <w:r w:rsidRPr="00E726AC">
              <w:rPr>
                <w:i/>
                <w:sz w:val="22"/>
                <w:szCs w:val="22"/>
              </w:rPr>
              <w:t>s</w:t>
            </w:r>
            <w:r w:rsidRPr="00E726AC">
              <w:rPr>
                <w:i/>
                <w:spacing w:val="1"/>
                <w:sz w:val="22"/>
                <w:szCs w:val="22"/>
              </w:rPr>
              <w:t>s</w:t>
            </w:r>
            <w:r w:rsidRPr="00E726AC">
              <w:rPr>
                <w:i/>
                <w:sz w:val="22"/>
                <w:szCs w:val="22"/>
              </w:rPr>
              <w:t>:</w:t>
            </w:r>
            <w:r w:rsidRPr="00E726AC">
              <w:rPr>
                <w:i/>
                <w:spacing w:val="1"/>
                <w:sz w:val="22"/>
                <w:szCs w:val="22"/>
              </w:rPr>
              <w:t xml:space="preserve"> </w:t>
            </w:r>
            <w:r w:rsidRPr="00E726AC">
              <w:rPr>
                <w:i/>
                <w:spacing w:val="-3"/>
                <w:sz w:val="22"/>
                <w:szCs w:val="22"/>
              </w:rPr>
              <w:t>N</w:t>
            </w:r>
            <w:r w:rsidRPr="00E726AC">
              <w:rPr>
                <w:i/>
                <w:sz w:val="22"/>
                <w:szCs w:val="22"/>
              </w:rPr>
              <w:t>ew ac</w:t>
            </w:r>
            <w:r w:rsidRPr="00E726AC">
              <w:rPr>
                <w:i/>
                <w:spacing w:val="-2"/>
                <w:sz w:val="22"/>
                <w:szCs w:val="22"/>
              </w:rPr>
              <w:t>c</w:t>
            </w:r>
            <w:r w:rsidRPr="00E726AC">
              <w:rPr>
                <w:i/>
                <w:sz w:val="22"/>
                <w:szCs w:val="22"/>
              </w:rPr>
              <w:t>ount</w:t>
            </w:r>
            <w:r w:rsidRPr="00E726AC">
              <w:rPr>
                <w:i/>
                <w:spacing w:val="-1"/>
                <w:sz w:val="22"/>
                <w:szCs w:val="22"/>
              </w:rPr>
              <w:t xml:space="preserve"> </w:t>
            </w:r>
            <w:r w:rsidRPr="00E726AC">
              <w:rPr>
                <w:i/>
                <w:sz w:val="22"/>
                <w:szCs w:val="22"/>
              </w:rPr>
              <w:t>and</w:t>
            </w:r>
            <w:r w:rsidRPr="00E726AC">
              <w:rPr>
                <w:i/>
                <w:spacing w:val="-2"/>
                <w:sz w:val="22"/>
                <w:szCs w:val="22"/>
              </w:rPr>
              <w:t xml:space="preserve"> </w:t>
            </w:r>
            <w:r w:rsidRPr="00E726AC">
              <w:rPr>
                <w:i/>
                <w:sz w:val="22"/>
                <w:szCs w:val="22"/>
              </w:rPr>
              <w:t>new co</w:t>
            </w:r>
            <w:r w:rsidRPr="00E726AC">
              <w:rPr>
                <w:i/>
                <w:spacing w:val="-3"/>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pacing w:val="-1"/>
                <w:sz w:val="22"/>
                <w:szCs w:val="22"/>
              </w:rPr>
              <w:t>wi</w:t>
            </w:r>
            <w:r w:rsidRPr="00E726AC">
              <w:rPr>
                <w:i/>
                <w:spacing w:val="1"/>
                <w:sz w:val="22"/>
                <w:szCs w:val="22"/>
              </w:rPr>
              <w:t>l</w:t>
            </w:r>
            <w:r w:rsidRPr="00E726AC">
              <w:rPr>
                <w:i/>
                <w:sz w:val="22"/>
                <w:szCs w:val="22"/>
              </w:rPr>
              <w:t>l</w:t>
            </w:r>
            <w:r w:rsidRPr="00E726AC">
              <w:rPr>
                <w:i/>
                <w:spacing w:val="-1"/>
                <w:sz w:val="22"/>
                <w:szCs w:val="22"/>
              </w:rPr>
              <w:t xml:space="preserve"> </w:t>
            </w:r>
            <w:r w:rsidRPr="00E726AC">
              <w:rPr>
                <w:i/>
                <w:sz w:val="22"/>
                <w:szCs w:val="22"/>
              </w:rPr>
              <w:t xml:space="preserve">be </w:t>
            </w:r>
            <w:r w:rsidRPr="00E726AC">
              <w:rPr>
                <w:i/>
                <w:spacing w:val="-2"/>
                <w:sz w:val="22"/>
                <w:szCs w:val="22"/>
              </w:rPr>
              <w:t>c</w:t>
            </w:r>
            <w:r w:rsidRPr="00E726AC">
              <w:rPr>
                <w:i/>
                <w:sz w:val="22"/>
                <w:szCs w:val="22"/>
              </w:rPr>
              <w:t>r</w:t>
            </w:r>
            <w:r w:rsidRPr="00E726AC">
              <w:rPr>
                <w:i/>
                <w:spacing w:val="1"/>
                <w:sz w:val="22"/>
                <w:szCs w:val="22"/>
              </w:rPr>
              <w:t>e</w:t>
            </w:r>
            <w:r w:rsidRPr="00E726AC">
              <w:rPr>
                <w:i/>
                <w:spacing w:val="-2"/>
                <w:sz w:val="22"/>
                <w:szCs w:val="22"/>
              </w:rPr>
              <w:t>a</w:t>
            </w:r>
            <w:r w:rsidRPr="00E726AC">
              <w:rPr>
                <w:i/>
                <w:spacing w:val="1"/>
                <w:sz w:val="22"/>
                <w:szCs w:val="22"/>
              </w:rPr>
              <w:t>t</w:t>
            </w:r>
            <w:r w:rsidRPr="00E726AC">
              <w:rPr>
                <w:i/>
                <w:spacing w:val="-2"/>
                <w:sz w:val="22"/>
                <w:szCs w:val="22"/>
              </w:rPr>
              <w:t>e</w:t>
            </w:r>
            <w:r w:rsidRPr="00E726AC">
              <w:rPr>
                <w:i/>
                <w:sz w:val="22"/>
                <w:szCs w:val="22"/>
              </w:rPr>
              <w:t xml:space="preserve">d </w:t>
            </w:r>
            <w:r w:rsidRPr="00E726AC">
              <w:rPr>
                <w:i/>
                <w:spacing w:val="1"/>
                <w:sz w:val="22"/>
                <w:szCs w:val="22"/>
              </w:rPr>
              <w:t>f</w:t>
            </w:r>
            <w:r w:rsidRPr="00E726AC">
              <w:rPr>
                <w:i/>
                <w:sz w:val="22"/>
                <w:szCs w:val="22"/>
              </w:rPr>
              <w:t>or</w:t>
            </w:r>
            <w:r w:rsidRPr="00E726AC">
              <w:rPr>
                <w:i/>
                <w:spacing w:val="-2"/>
                <w:sz w:val="22"/>
                <w:szCs w:val="22"/>
              </w:rPr>
              <w:t xml:space="preserve"> </w:t>
            </w:r>
            <w:r w:rsidRPr="00E726AC">
              <w:rPr>
                <w:i/>
                <w:sz w:val="22"/>
                <w:szCs w:val="22"/>
              </w:rPr>
              <w:t>gue</w:t>
            </w:r>
            <w:r w:rsidRPr="00E726AC">
              <w:rPr>
                <w:i/>
                <w:spacing w:val="-2"/>
                <w:sz w:val="22"/>
                <w:szCs w:val="22"/>
              </w:rPr>
              <w:t>s</w:t>
            </w:r>
            <w:r w:rsidRPr="00E726AC">
              <w:rPr>
                <w:i/>
                <w:spacing w:val="1"/>
                <w:sz w:val="22"/>
                <w:szCs w:val="22"/>
              </w:rPr>
              <w:t>t</w:t>
            </w:r>
            <w:r w:rsidRPr="00E726AC">
              <w:rPr>
                <w:i/>
                <w:sz w:val="22"/>
                <w:szCs w:val="22"/>
              </w:rPr>
              <w:t>.</w:t>
            </w:r>
          </w:p>
          <w:p w:rsidR="002505FC" w:rsidRPr="00E726AC" w:rsidRDefault="003E2070">
            <w:pPr>
              <w:spacing w:line="240" w:lineRule="exact"/>
              <w:ind w:left="462"/>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position w:val="1"/>
                <w:sz w:val="22"/>
                <w:szCs w:val="22"/>
              </w:rPr>
              <w:t>Fai</w:t>
            </w:r>
            <w:r w:rsidRPr="00E726AC">
              <w:rPr>
                <w:i/>
                <w:spacing w:val="-1"/>
                <w:position w:val="1"/>
                <w:sz w:val="22"/>
                <w:szCs w:val="22"/>
              </w:rPr>
              <w:t>l</w:t>
            </w:r>
            <w:r w:rsidRPr="00E726AC">
              <w:rPr>
                <w:i/>
                <w:position w:val="1"/>
                <w:sz w:val="22"/>
                <w:szCs w:val="22"/>
              </w:rPr>
              <w:t>:</w:t>
            </w:r>
            <w:r w:rsidRPr="00E726AC">
              <w:rPr>
                <w:i/>
                <w:spacing w:val="1"/>
                <w:position w:val="1"/>
                <w:sz w:val="22"/>
                <w:szCs w:val="22"/>
              </w:rPr>
              <w:t xml:space="preserve"> </w:t>
            </w:r>
            <w:r w:rsidRPr="00E726AC">
              <w:rPr>
                <w:i/>
                <w:position w:val="1"/>
                <w:sz w:val="22"/>
                <w:szCs w:val="22"/>
              </w:rPr>
              <w:t>Show</w:t>
            </w:r>
            <w:r w:rsidRPr="00E726AC">
              <w:rPr>
                <w:i/>
                <w:spacing w:val="-3"/>
                <w:position w:val="1"/>
                <w:sz w:val="22"/>
                <w:szCs w:val="22"/>
              </w:rPr>
              <w:t xml:space="preserve"> </w:t>
            </w:r>
            <w:r w:rsidRPr="00E726AC">
              <w:rPr>
                <w:i/>
                <w:position w:val="1"/>
                <w:sz w:val="22"/>
                <w:szCs w:val="22"/>
              </w:rPr>
              <w:t>e</w:t>
            </w:r>
            <w:r w:rsidRPr="00E726AC">
              <w:rPr>
                <w:i/>
                <w:spacing w:val="1"/>
                <w:position w:val="1"/>
                <w:sz w:val="22"/>
                <w:szCs w:val="22"/>
              </w:rPr>
              <w:t>r</w:t>
            </w:r>
            <w:r w:rsidRPr="00E726AC">
              <w:rPr>
                <w:i/>
                <w:position w:val="1"/>
                <w:sz w:val="22"/>
                <w:szCs w:val="22"/>
              </w:rPr>
              <w:t>r</w:t>
            </w:r>
            <w:r w:rsidRPr="00E726AC">
              <w:rPr>
                <w:i/>
                <w:spacing w:val="-2"/>
                <w:position w:val="1"/>
                <w:sz w:val="22"/>
                <w:szCs w:val="22"/>
              </w:rPr>
              <w:t>o</w:t>
            </w:r>
            <w:r w:rsidRPr="00E726AC">
              <w:rPr>
                <w:i/>
                <w:position w:val="1"/>
                <w:sz w:val="22"/>
                <w:szCs w:val="22"/>
              </w:rPr>
              <w:t>r mes</w:t>
            </w:r>
            <w:r w:rsidRPr="00E726AC">
              <w:rPr>
                <w:i/>
                <w:spacing w:val="-2"/>
                <w:position w:val="1"/>
                <w:sz w:val="22"/>
                <w:szCs w:val="22"/>
              </w:rPr>
              <w:t>s</w:t>
            </w:r>
            <w:r w:rsidRPr="00E726AC">
              <w:rPr>
                <w:i/>
                <w:position w:val="1"/>
                <w:sz w:val="22"/>
                <w:szCs w:val="22"/>
              </w:rPr>
              <w:t>age.</w:t>
            </w:r>
          </w:p>
          <w:p w:rsidR="002505FC" w:rsidRPr="00E726AC" w:rsidRDefault="003E2070">
            <w:pPr>
              <w:spacing w:line="240" w:lineRule="exact"/>
              <w:ind w:left="102"/>
              <w:rPr>
                <w:sz w:val="22"/>
                <w:szCs w:val="22"/>
              </w:rPr>
            </w:pPr>
            <w:r w:rsidRPr="00E726AC">
              <w:rPr>
                <w:i/>
                <w:spacing w:val="1"/>
                <w:sz w:val="22"/>
                <w:szCs w:val="22"/>
              </w:rPr>
              <w:t>M</w:t>
            </w:r>
            <w:r w:rsidRPr="00E726AC">
              <w:rPr>
                <w:i/>
                <w:sz w:val="22"/>
                <w:szCs w:val="22"/>
              </w:rPr>
              <w:t>a</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z w:val="22"/>
                <w:szCs w:val="22"/>
              </w:rPr>
              <w:t>Su</w:t>
            </w:r>
            <w:r w:rsidRPr="00E726AC">
              <w:rPr>
                <w:i/>
                <w:spacing w:val="-2"/>
                <w:sz w:val="22"/>
                <w:szCs w:val="22"/>
              </w:rPr>
              <w:t>c</w:t>
            </w:r>
            <w:r w:rsidRPr="00E726AC">
              <w:rPr>
                <w:i/>
                <w:sz w:val="22"/>
                <w:szCs w:val="22"/>
              </w:rPr>
              <w:t>cess</w:t>
            </w:r>
            <w:r w:rsidRPr="00E726AC">
              <w:rPr>
                <w:i/>
                <w:spacing w:val="-1"/>
                <w:sz w:val="22"/>
                <w:szCs w:val="22"/>
              </w:rPr>
              <w:t xml:space="preserve"> </w:t>
            </w:r>
            <w:r w:rsidRPr="00E726AC">
              <w:rPr>
                <w:i/>
                <w:sz w:val="22"/>
                <w:szCs w:val="22"/>
              </w:rPr>
              <w:t>Sc</w:t>
            </w:r>
            <w:r w:rsidRPr="00E726AC">
              <w:rPr>
                <w:i/>
                <w:spacing w:val="-2"/>
                <w:sz w:val="22"/>
                <w:szCs w:val="22"/>
              </w:rPr>
              <w:t>e</w:t>
            </w:r>
            <w:r w:rsidRPr="00E726AC">
              <w:rPr>
                <w:i/>
                <w:sz w:val="22"/>
                <w:szCs w:val="22"/>
              </w:rPr>
              <w:t>na</w:t>
            </w:r>
            <w:r w:rsidRPr="00E726AC">
              <w:rPr>
                <w:i/>
                <w:spacing w:val="-2"/>
                <w:sz w:val="22"/>
                <w:szCs w:val="22"/>
              </w:rPr>
              <w:t>r</w:t>
            </w:r>
            <w:r w:rsidRPr="00E726AC">
              <w:rPr>
                <w:i/>
                <w:spacing w:val="1"/>
                <w:sz w:val="22"/>
                <w:szCs w:val="22"/>
              </w:rPr>
              <w:t>i</w:t>
            </w:r>
            <w:r w:rsidRPr="00E726AC">
              <w:rPr>
                <w:i/>
                <w:sz w:val="22"/>
                <w:szCs w:val="22"/>
              </w:rPr>
              <w:t>o:</w:t>
            </w:r>
          </w:p>
        </w:tc>
      </w:tr>
      <w:tr w:rsidR="002505FC" w:rsidRPr="00E726AC">
        <w:trPr>
          <w:trHeight w:hRule="exact" w:val="274"/>
        </w:trPr>
        <w:tc>
          <w:tcPr>
            <w:tcW w:w="118" w:type="dxa"/>
            <w:vMerge w:val="restart"/>
            <w:tcBorders>
              <w:top w:val="nil"/>
              <w:left w:val="single" w:sz="5" w:space="0" w:color="000000"/>
              <w:right w:val="single" w:sz="8" w:space="0" w:color="000000"/>
            </w:tcBorders>
          </w:tcPr>
          <w:p w:rsidR="002505FC" w:rsidRPr="00E726AC" w:rsidRDefault="002505FC"/>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369" w:right="370"/>
              <w:jc w:val="center"/>
              <w:rPr>
                <w:sz w:val="22"/>
                <w:szCs w:val="22"/>
              </w:rPr>
            </w:pPr>
            <w:r w:rsidRPr="00E726AC">
              <w:rPr>
                <w:i/>
                <w:sz w:val="22"/>
                <w:szCs w:val="22"/>
              </w:rPr>
              <w:t>S</w:t>
            </w:r>
            <w:r w:rsidRPr="00E726AC">
              <w:rPr>
                <w:i/>
                <w:spacing w:val="1"/>
                <w:sz w:val="22"/>
                <w:szCs w:val="22"/>
              </w:rPr>
              <w:t>t</w:t>
            </w:r>
            <w:r w:rsidRPr="00E726AC">
              <w:rPr>
                <w:i/>
                <w:sz w:val="22"/>
                <w:szCs w:val="22"/>
              </w:rPr>
              <w: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579"/>
              <w:rPr>
                <w:sz w:val="22"/>
                <w:szCs w:val="22"/>
              </w:rPr>
            </w:pPr>
            <w:r w:rsidRPr="00E726AC">
              <w:rPr>
                <w:i/>
                <w:sz w:val="22"/>
                <w:szCs w:val="22"/>
              </w:rPr>
              <w:t>Ac</w:t>
            </w:r>
            <w:r w:rsidRPr="00E726AC">
              <w:rPr>
                <w:i/>
                <w:spacing w:val="1"/>
                <w:sz w:val="22"/>
                <w:szCs w:val="22"/>
              </w:rPr>
              <w:t>t</w:t>
            </w:r>
            <w:r w:rsidRPr="00E726AC">
              <w:rPr>
                <w:i/>
                <w:sz w:val="22"/>
                <w:szCs w:val="22"/>
              </w:rPr>
              <w:t xml:space="preserve">or </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i</w:t>
            </w:r>
            <w:r w:rsidRPr="00E726AC">
              <w:rPr>
                <w:i/>
                <w:sz w:val="22"/>
                <w:szCs w:val="22"/>
              </w:rPr>
              <w:t>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2505FC" w:rsidRPr="00E726AC" w:rsidRDefault="003E2070">
            <w:pPr>
              <w:spacing w:line="240" w:lineRule="exact"/>
              <w:ind w:left="1721" w:right="1722"/>
              <w:jc w:val="center"/>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1"/>
                <w:sz w:val="22"/>
                <w:szCs w:val="22"/>
              </w:rPr>
              <w:t>R</w:t>
            </w:r>
            <w:r w:rsidRPr="00E726AC">
              <w:rPr>
                <w:i/>
                <w:sz w:val="22"/>
                <w:szCs w:val="22"/>
              </w:rPr>
              <w:t>e</w:t>
            </w:r>
            <w:r w:rsidRPr="00E726AC">
              <w:rPr>
                <w:i/>
                <w:spacing w:val="1"/>
                <w:sz w:val="22"/>
                <w:szCs w:val="22"/>
              </w:rPr>
              <w:t>s</w:t>
            </w:r>
            <w:r w:rsidRPr="00E726AC">
              <w:rPr>
                <w:i/>
                <w:sz w:val="22"/>
                <w:szCs w:val="22"/>
              </w:rPr>
              <w:t>p</w:t>
            </w:r>
            <w:r w:rsidRPr="00E726AC">
              <w:rPr>
                <w:i/>
                <w:spacing w:val="-2"/>
                <w:sz w:val="22"/>
                <w:szCs w:val="22"/>
              </w:rPr>
              <w:t>o</w:t>
            </w:r>
            <w:r w:rsidRPr="00E726AC">
              <w:rPr>
                <w:i/>
                <w:sz w:val="22"/>
                <w:szCs w:val="22"/>
              </w:rPr>
              <w:t>nse</w:t>
            </w:r>
          </w:p>
        </w:tc>
        <w:tc>
          <w:tcPr>
            <w:tcW w:w="118" w:type="dxa"/>
            <w:vMerge w:val="restart"/>
            <w:tcBorders>
              <w:top w:val="nil"/>
              <w:left w:val="single" w:sz="8" w:space="0" w:color="000000"/>
              <w:right w:val="single" w:sz="5" w:space="0" w:color="000000"/>
            </w:tcBorders>
          </w:tcPr>
          <w:p w:rsidR="002505FC" w:rsidRPr="00E726AC" w:rsidRDefault="002505FC"/>
        </w:tc>
      </w:tr>
      <w:tr w:rsidR="002505FC" w:rsidRPr="00E726AC">
        <w:trPr>
          <w:trHeight w:hRule="exact" w:val="7864"/>
        </w:trPr>
        <w:tc>
          <w:tcPr>
            <w:tcW w:w="118" w:type="dxa"/>
            <w:vMerge/>
            <w:tcBorders>
              <w:left w:val="single" w:sz="5" w:space="0" w:color="000000"/>
              <w:right w:val="single" w:sz="8" w:space="0" w:color="000000"/>
            </w:tcBorders>
          </w:tcPr>
          <w:p w:rsidR="002505FC" w:rsidRPr="00E726AC" w:rsidRDefault="002505FC"/>
        </w:tc>
        <w:tc>
          <w:tcPr>
            <w:tcW w:w="1212"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503" w:right="506"/>
              <w:jc w:val="center"/>
              <w:rPr>
                <w:sz w:val="22"/>
                <w:szCs w:val="22"/>
              </w:rPr>
            </w:pPr>
            <w:r w:rsidRPr="00E726AC">
              <w:rPr>
                <w:i/>
                <w:sz w:val="22"/>
                <w:szCs w:val="22"/>
              </w:rPr>
              <w:t>1</w:t>
            </w:r>
          </w:p>
        </w:tc>
        <w:tc>
          <w:tcPr>
            <w:tcW w:w="2295"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pacing w:val="-2"/>
                <w:sz w:val="22"/>
                <w:szCs w:val="22"/>
              </w:rPr>
              <w:t>g</w:t>
            </w:r>
            <w:r w:rsidRPr="00E726AC">
              <w:rPr>
                <w:i/>
                <w:sz w:val="22"/>
                <w:szCs w:val="22"/>
              </w:rPr>
              <w:t>oes</w:t>
            </w:r>
            <w:r w:rsidRPr="00E726AC">
              <w:rPr>
                <w:i/>
                <w:spacing w:val="-2"/>
                <w:sz w:val="22"/>
                <w:szCs w:val="22"/>
              </w:rPr>
              <w:t xml:space="preserve"> </w:t>
            </w:r>
            <w:r w:rsidRPr="00E726AC">
              <w:rPr>
                <w:i/>
                <w:spacing w:val="1"/>
                <w:sz w:val="22"/>
                <w:szCs w:val="22"/>
              </w:rPr>
              <w:t>t</w:t>
            </w:r>
            <w:r w:rsidRPr="00E726AC">
              <w:rPr>
                <w:i/>
                <w:sz w:val="22"/>
                <w:szCs w:val="22"/>
              </w:rPr>
              <w:t>o new</w:t>
            </w:r>
          </w:p>
          <w:p w:rsidR="002505FC" w:rsidRPr="00E726AC" w:rsidRDefault="003E2070">
            <w:pPr>
              <w:spacing w:before="2"/>
              <w:ind w:left="98"/>
              <w:rPr>
                <w:sz w:val="22"/>
                <w:szCs w:val="22"/>
              </w:rPr>
            </w:pPr>
            <w:r w:rsidRPr="00E726AC">
              <w:rPr>
                <w:i/>
                <w:sz w:val="22"/>
                <w:szCs w:val="22"/>
              </w:rPr>
              <w:t>con</w:t>
            </w:r>
            <w:r w:rsidRPr="00E726AC">
              <w:rPr>
                <w:i/>
                <w:spacing w:val="1"/>
                <w:sz w:val="22"/>
                <w:szCs w:val="22"/>
              </w:rPr>
              <w:t>t</w:t>
            </w:r>
            <w:r w:rsidRPr="00E726AC">
              <w:rPr>
                <w:i/>
                <w:spacing w:val="-2"/>
                <w:sz w:val="22"/>
                <w:szCs w:val="22"/>
              </w:rPr>
              <w:t>r</w:t>
            </w:r>
            <w:r w:rsidRPr="00E726AC">
              <w:rPr>
                <w:i/>
                <w:sz w:val="22"/>
                <w:szCs w:val="22"/>
              </w:rPr>
              <w:t>act</w:t>
            </w:r>
            <w:r w:rsidRPr="00E726AC">
              <w:rPr>
                <w:i/>
                <w:spacing w:val="-1"/>
                <w:sz w:val="22"/>
                <w:szCs w:val="22"/>
              </w:rPr>
              <w:t xml:space="preserve"> </w:t>
            </w:r>
            <w:r w:rsidRPr="00E726AC">
              <w:rPr>
                <w:i/>
                <w:sz w:val="22"/>
                <w:szCs w:val="22"/>
              </w:rPr>
              <w:t>v</w:t>
            </w:r>
            <w:r w:rsidRPr="00E726AC">
              <w:rPr>
                <w:i/>
                <w:spacing w:val="-1"/>
                <w:sz w:val="22"/>
                <w:szCs w:val="22"/>
              </w:rPr>
              <w:t>i</w:t>
            </w:r>
            <w:r w:rsidRPr="00E726AC">
              <w:rPr>
                <w:i/>
                <w:sz w:val="22"/>
                <w:szCs w:val="22"/>
              </w:rPr>
              <w:t>ew.</w:t>
            </w:r>
          </w:p>
        </w:tc>
        <w:tc>
          <w:tcPr>
            <w:tcW w:w="5034" w:type="dxa"/>
            <w:tcBorders>
              <w:top w:val="single" w:sz="8" w:space="0" w:color="000000"/>
              <w:left w:val="single" w:sz="8" w:space="0" w:color="000000"/>
              <w:bottom w:val="single" w:sz="8" w:space="0" w:color="000000"/>
              <w:right w:val="single" w:sz="8" w:space="0" w:color="000000"/>
            </w:tcBorders>
          </w:tcPr>
          <w:p w:rsidR="002505FC" w:rsidRPr="00E726AC" w:rsidRDefault="003E2070">
            <w:pPr>
              <w:spacing w:line="240" w:lineRule="exact"/>
              <w:ind w:left="98"/>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em req</w:t>
            </w:r>
            <w:r w:rsidRPr="00E726AC">
              <w:rPr>
                <w:i/>
                <w:spacing w:val="-2"/>
                <w:sz w:val="22"/>
                <w:szCs w:val="22"/>
              </w:rPr>
              <w:t>u</w:t>
            </w:r>
            <w:r w:rsidRPr="00E726AC">
              <w:rPr>
                <w:i/>
                <w:spacing w:val="1"/>
                <w:sz w:val="22"/>
                <w:szCs w:val="22"/>
              </w:rPr>
              <w:t>i</w:t>
            </w:r>
            <w:r w:rsidRPr="00E726AC">
              <w:rPr>
                <w:i/>
                <w:spacing w:val="-2"/>
                <w:sz w:val="22"/>
                <w:szCs w:val="22"/>
              </w:rPr>
              <w:t>r</w:t>
            </w:r>
            <w:r w:rsidRPr="00E726AC">
              <w:rPr>
                <w:i/>
                <w:sz w:val="22"/>
                <w:szCs w:val="22"/>
              </w:rPr>
              <w:t xml:space="preserve">es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pacing w:val="-2"/>
                <w:sz w:val="22"/>
                <w:szCs w:val="22"/>
              </w:rPr>
              <w:t>o</w:t>
            </w:r>
            <w:r w:rsidRPr="00E726AC">
              <w:rPr>
                <w:i/>
                <w:sz w:val="22"/>
                <w:szCs w:val="22"/>
              </w:rPr>
              <w:t xml:space="preserve">n </w:t>
            </w:r>
            <w:r w:rsidRPr="00E726AC">
              <w:rPr>
                <w:i/>
                <w:spacing w:val="1"/>
                <w:sz w:val="22"/>
                <w:szCs w:val="22"/>
              </w:rPr>
              <w:t>f</w:t>
            </w:r>
            <w:r w:rsidRPr="00E726AC">
              <w:rPr>
                <w:i/>
                <w:sz w:val="22"/>
                <w:szCs w:val="22"/>
              </w:rPr>
              <w:t>rom g</w:t>
            </w:r>
            <w:r w:rsidRPr="00E726AC">
              <w:rPr>
                <w:i/>
                <w:spacing w:val="-3"/>
                <w:sz w:val="22"/>
                <w:szCs w:val="22"/>
              </w:rPr>
              <w:t>u</w:t>
            </w:r>
            <w:r w:rsidRPr="00E726AC">
              <w:rPr>
                <w:i/>
                <w:sz w:val="22"/>
                <w:szCs w:val="22"/>
              </w:rPr>
              <w:t>e</w:t>
            </w:r>
            <w:r w:rsidRPr="00E726AC">
              <w:rPr>
                <w:i/>
                <w:spacing w:val="-2"/>
                <w:sz w:val="22"/>
                <w:szCs w:val="22"/>
              </w:rPr>
              <w:t>s</w:t>
            </w:r>
            <w:r w:rsidRPr="00E726AC">
              <w:rPr>
                <w:i/>
                <w:spacing w:val="1"/>
                <w:sz w:val="22"/>
                <w:szCs w:val="22"/>
              </w:rPr>
              <w:t>t</w:t>
            </w:r>
            <w:r w:rsidRPr="00E726AC">
              <w:rPr>
                <w:i/>
                <w:sz w:val="22"/>
                <w:szCs w:val="22"/>
              </w:rPr>
              <w:t>:</w:t>
            </w:r>
          </w:p>
          <w:p w:rsidR="002505FC" w:rsidRPr="00E726AC" w:rsidRDefault="003E2070">
            <w:pPr>
              <w:spacing w:before="7"/>
              <w:ind w:left="61" w:right="2929"/>
              <w:jc w:val="center"/>
              <w:rPr>
                <w:sz w:val="22"/>
                <w:szCs w:val="22"/>
              </w:rPr>
            </w:pPr>
            <w:r w:rsidRPr="00E726AC">
              <w:rPr>
                <w:b/>
                <w:i/>
                <w:sz w:val="22"/>
                <w:szCs w:val="22"/>
              </w:rPr>
              <w:t>Per</w:t>
            </w:r>
            <w:r w:rsidRPr="00E726AC">
              <w:rPr>
                <w:b/>
                <w:i/>
                <w:spacing w:val="1"/>
                <w:sz w:val="22"/>
                <w:szCs w:val="22"/>
              </w:rPr>
              <w:t>s</w:t>
            </w:r>
            <w:r w:rsidRPr="00E726AC">
              <w:rPr>
                <w:b/>
                <w:i/>
                <w:sz w:val="22"/>
                <w:szCs w:val="22"/>
              </w:rPr>
              <w:t>on</w:t>
            </w:r>
            <w:r w:rsidRPr="00E726AC">
              <w:rPr>
                <w:b/>
                <w:i/>
                <w:spacing w:val="-3"/>
                <w:sz w:val="22"/>
                <w:szCs w:val="22"/>
              </w:rPr>
              <w:t>a</w:t>
            </w:r>
            <w:r w:rsidRPr="00E726AC">
              <w:rPr>
                <w:b/>
                <w:i/>
                <w:sz w:val="22"/>
                <w:szCs w:val="22"/>
              </w:rPr>
              <w:t>l</w:t>
            </w:r>
            <w:r w:rsidRPr="00E726AC">
              <w:rPr>
                <w:b/>
                <w:i/>
                <w:spacing w:val="1"/>
                <w:sz w:val="22"/>
                <w:szCs w:val="22"/>
              </w:rPr>
              <w:t xml:space="preserve"> i</w:t>
            </w:r>
            <w:r w:rsidRPr="00E726AC">
              <w:rPr>
                <w:b/>
                <w:i/>
                <w:spacing w:val="-3"/>
                <w:sz w:val="22"/>
                <w:szCs w:val="22"/>
              </w:rPr>
              <w:t>n</w:t>
            </w:r>
            <w:r w:rsidRPr="00E726AC">
              <w:rPr>
                <w:b/>
                <w:i/>
                <w:spacing w:val="1"/>
                <w:sz w:val="22"/>
                <w:szCs w:val="22"/>
              </w:rPr>
              <w:t>f</w:t>
            </w:r>
            <w:r w:rsidRPr="00E726AC">
              <w:rPr>
                <w:b/>
                <w:i/>
                <w:sz w:val="22"/>
                <w:szCs w:val="22"/>
              </w:rPr>
              <w:t>o</w:t>
            </w:r>
            <w:r w:rsidRPr="00E726AC">
              <w:rPr>
                <w:b/>
                <w:i/>
                <w:spacing w:val="-2"/>
                <w:sz w:val="22"/>
                <w:szCs w:val="22"/>
              </w:rPr>
              <w:t>r</w:t>
            </w:r>
            <w:r w:rsidRPr="00E726AC">
              <w:rPr>
                <w:b/>
                <w:i/>
                <w:spacing w:val="1"/>
                <w:sz w:val="22"/>
                <w:szCs w:val="22"/>
              </w:rPr>
              <w:t>m</w:t>
            </w:r>
            <w:r w:rsidRPr="00E726AC">
              <w:rPr>
                <w:b/>
                <w:i/>
                <w:spacing w:val="-2"/>
                <w:sz w:val="22"/>
                <w:szCs w:val="22"/>
              </w:rPr>
              <w:t>a</w:t>
            </w:r>
            <w:r w:rsidRPr="00E726AC">
              <w:rPr>
                <w:b/>
                <w:i/>
                <w:spacing w:val="1"/>
                <w:sz w:val="22"/>
                <w:szCs w:val="22"/>
              </w:rPr>
              <w:t>ti</w:t>
            </w:r>
            <w:r w:rsidRPr="00E726AC">
              <w:rPr>
                <w:b/>
                <w:i/>
                <w:spacing w:val="-2"/>
                <w:sz w:val="22"/>
                <w:szCs w:val="22"/>
              </w:rPr>
              <w:t>o</w:t>
            </w:r>
            <w:r w:rsidRPr="00E726AC">
              <w:rPr>
                <w:b/>
                <w:i/>
                <w:sz w:val="22"/>
                <w:szCs w:val="22"/>
              </w:rPr>
              <w:t>n</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N</w:t>
            </w:r>
            <w:r w:rsidRPr="00E726AC">
              <w:rPr>
                <w:i/>
                <w:sz w:val="22"/>
                <w:szCs w:val="22"/>
              </w:rPr>
              <w:t>a</w:t>
            </w:r>
            <w:r w:rsidRPr="00E726AC">
              <w:rPr>
                <w:i/>
                <w:spacing w:val="-1"/>
                <w:sz w:val="22"/>
                <w:szCs w:val="22"/>
              </w:rPr>
              <w:t>m</w:t>
            </w:r>
            <w:r w:rsidRPr="00E726AC">
              <w:rPr>
                <w:i/>
                <w:sz w:val="22"/>
                <w:szCs w:val="22"/>
              </w:rPr>
              <w:t>e:</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1"/>
                <w:sz w:val="22"/>
                <w:szCs w:val="22"/>
              </w:rPr>
              <w:t>e</w:t>
            </w:r>
            <w:r w:rsidRPr="00E726AC">
              <w:rPr>
                <w:i/>
                <w:sz w:val="22"/>
                <w:szCs w:val="22"/>
              </w:rPr>
              <w:t>e</w:t>
            </w:r>
            <w:r w:rsidRPr="00E726AC">
              <w:rPr>
                <w:i/>
                <w:spacing w:val="-2"/>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 r</w:t>
            </w:r>
            <w:r w:rsidRPr="00E726AC">
              <w:rPr>
                <w:i/>
                <w:spacing w:val="-2"/>
                <w:sz w:val="22"/>
                <w:szCs w:val="22"/>
              </w:rPr>
              <w:t>e</w:t>
            </w:r>
            <w:r w:rsidRPr="00E726AC">
              <w:rPr>
                <w:i/>
                <w:sz w:val="22"/>
                <w:szCs w:val="22"/>
              </w:rPr>
              <w:t>qu</w:t>
            </w:r>
            <w:r w:rsidRPr="00E726AC">
              <w:rPr>
                <w:i/>
                <w:spacing w:val="-1"/>
                <w:sz w:val="22"/>
                <w:szCs w:val="22"/>
              </w:rPr>
              <w:t>i</w:t>
            </w:r>
            <w:r w:rsidRPr="00E726AC">
              <w:rPr>
                <w:i/>
                <w:sz w:val="22"/>
                <w:szCs w:val="22"/>
              </w:rPr>
              <w:t>r</w:t>
            </w:r>
            <w:r w:rsidRPr="00E726AC">
              <w:rPr>
                <w:i/>
                <w:spacing w:val="1"/>
                <w:sz w:val="22"/>
                <w:szCs w:val="22"/>
              </w:rPr>
              <w:t>e</w:t>
            </w:r>
            <w:r w:rsidRPr="00E726AC">
              <w:rPr>
                <w:i/>
                <w:sz w:val="22"/>
                <w:szCs w:val="22"/>
              </w:rPr>
              <w:t xml:space="preserve">d, </w:t>
            </w:r>
            <w:r w:rsidRPr="00E726AC">
              <w:rPr>
                <w:i/>
                <w:spacing w:val="-1"/>
                <w:sz w:val="22"/>
                <w:szCs w:val="22"/>
              </w:rPr>
              <w:t>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 3</w:t>
            </w:r>
            <w:r w:rsidRPr="00E726AC">
              <w:rPr>
                <w:i/>
                <w:spacing w:val="2"/>
                <w:sz w:val="22"/>
                <w:szCs w:val="22"/>
              </w:rPr>
              <w:t xml:space="preserve"> </w:t>
            </w:r>
            <w:r w:rsidRPr="00E726AC">
              <w:rPr>
                <w:i/>
                <w:sz w:val="22"/>
                <w:szCs w:val="22"/>
              </w:rPr>
              <w:t>–</w:t>
            </w:r>
            <w:r w:rsidRPr="00E726AC">
              <w:rPr>
                <w:i/>
                <w:spacing w:val="-2"/>
                <w:sz w:val="22"/>
                <w:szCs w:val="22"/>
              </w:rPr>
              <w:t xml:space="preserve"> </w:t>
            </w:r>
            <w:r w:rsidRPr="00E726AC">
              <w:rPr>
                <w:i/>
                <w:sz w:val="22"/>
                <w:szCs w:val="22"/>
              </w:rPr>
              <w:t>80.</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z w:val="22"/>
                <w:szCs w:val="22"/>
              </w:rPr>
              <w:t>Addre</w:t>
            </w:r>
            <w:r w:rsidRPr="00E726AC">
              <w:rPr>
                <w:i/>
                <w:spacing w:val="-2"/>
                <w:sz w:val="22"/>
                <w:szCs w:val="22"/>
              </w:rPr>
              <w:t>s</w:t>
            </w:r>
            <w:r w:rsidRPr="00E726AC">
              <w:rPr>
                <w:i/>
                <w:sz w:val="22"/>
                <w:szCs w:val="22"/>
              </w:rPr>
              <w:t>s:</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2"/>
                <w:sz w:val="22"/>
                <w:szCs w:val="22"/>
              </w:rPr>
              <w:t>e</w:t>
            </w:r>
            <w:r w:rsidRPr="00E726AC">
              <w:rPr>
                <w:i/>
                <w:sz w:val="22"/>
                <w:szCs w:val="22"/>
              </w:rPr>
              <w:t xml:space="preserve">e </w:t>
            </w:r>
            <w:r w:rsidRPr="00E726AC">
              <w:rPr>
                <w:i/>
                <w:spacing w:val="-1"/>
                <w:sz w:val="22"/>
                <w:szCs w:val="22"/>
              </w:rPr>
              <w:t>t</w:t>
            </w:r>
            <w:r w:rsidRPr="00E726AC">
              <w:rPr>
                <w:i/>
                <w:sz w:val="22"/>
                <w:szCs w:val="22"/>
              </w:rPr>
              <w:t>ext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2"/>
                <w:sz w:val="22"/>
                <w:szCs w:val="22"/>
              </w:rPr>
              <w:t>p</w:t>
            </w:r>
            <w:r w:rsidRPr="00E726AC">
              <w:rPr>
                <w:i/>
                <w:sz w:val="22"/>
                <w:szCs w:val="22"/>
              </w:rPr>
              <w:t>u</w:t>
            </w:r>
            <w:r w:rsidRPr="00E726AC">
              <w:rPr>
                <w:i/>
                <w:spacing w:val="1"/>
                <w:sz w:val="22"/>
                <w:szCs w:val="22"/>
              </w:rPr>
              <w:t>t</w:t>
            </w:r>
            <w:r w:rsidRPr="00E726AC">
              <w:rPr>
                <w:i/>
                <w:sz w:val="22"/>
                <w:szCs w:val="22"/>
              </w:rPr>
              <w:t>,</w:t>
            </w:r>
            <w:r w:rsidRPr="00E726AC">
              <w:rPr>
                <w:i/>
                <w:spacing w:val="-2"/>
                <w:sz w:val="22"/>
                <w:szCs w:val="22"/>
              </w:rPr>
              <w:t xml:space="preserve"> </w:t>
            </w:r>
            <w:r w:rsidRPr="00E726AC">
              <w:rPr>
                <w:i/>
                <w:sz w:val="22"/>
                <w:szCs w:val="22"/>
              </w:rPr>
              <w:t>r</w:t>
            </w:r>
            <w:r w:rsidRPr="00E726AC">
              <w:rPr>
                <w:i/>
                <w:spacing w:val="-2"/>
                <w:sz w:val="22"/>
                <w:szCs w:val="22"/>
              </w:rPr>
              <w:t>e</w:t>
            </w:r>
            <w:r w:rsidRPr="00E726AC">
              <w:rPr>
                <w:i/>
                <w:sz w:val="22"/>
                <w:szCs w:val="22"/>
              </w:rPr>
              <w:t>qu</w:t>
            </w:r>
            <w:r w:rsidRPr="00E726AC">
              <w:rPr>
                <w:i/>
                <w:spacing w:val="1"/>
                <w:sz w:val="22"/>
                <w:szCs w:val="22"/>
              </w:rPr>
              <w:t>i</w:t>
            </w:r>
            <w:r w:rsidRPr="00E726AC">
              <w:rPr>
                <w:i/>
                <w:sz w:val="22"/>
                <w:szCs w:val="22"/>
              </w:rPr>
              <w:t>r</w:t>
            </w:r>
            <w:r w:rsidRPr="00E726AC">
              <w:rPr>
                <w:i/>
                <w:spacing w:val="-2"/>
                <w:sz w:val="22"/>
                <w:szCs w:val="22"/>
              </w:rPr>
              <w:t>e</w:t>
            </w:r>
            <w:r w:rsidRPr="00E726AC">
              <w:rPr>
                <w:i/>
                <w:sz w:val="22"/>
                <w:szCs w:val="22"/>
              </w:rPr>
              <w:t xml:space="preserve">d, </w:t>
            </w:r>
            <w:r w:rsidRPr="00E726AC">
              <w:rPr>
                <w:i/>
                <w:spacing w:val="-1"/>
                <w:sz w:val="22"/>
                <w:szCs w:val="22"/>
              </w:rPr>
              <w:t>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 3</w:t>
            </w:r>
            <w:r w:rsidRPr="00E726AC">
              <w:rPr>
                <w:i/>
                <w:spacing w:val="3"/>
                <w:sz w:val="22"/>
                <w:szCs w:val="22"/>
              </w:rPr>
              <w:t xml:space="preserve"> </w:t>
            </w:r>
            <w:r w:rsidRPr="00E726AC">
              <w:rPr>
                <w:i/>
                <w:sz w:val="22"/>
                <w:szCs w:val="22"/>
              </w:rPr>
              <w:t xml:space="preserve">– </w:t>
            </w:r>
            <w:r w:rsidRPr="00E726AC">
              <w:rPr>
                <w:i/>
                <w:spacing w:val="-2"/>
                <w:sz w:val="22"/>
                <w:szCs w:val="22"/>
              </w:rPr>
              <w:t>2</w:t>
            </w:r>
            <w:r w:rsidRPr="00E726AC">
              <w:rPr>
                <w:i/>
                <w:sz w:val="22"/>
                <w:szCs w:val="22"/>
              </w:rPr>
              <w:t>50.</w:t>
            </w:r>
          </w:p>
          <w:p w:rsidR="002505FC" w:rsidRPr="00E726AC" w:rsidRDefault="003E2070">
            <w:pPr>
              <w:spacing w:before="1"/>
              <w:ind w:left="242"/>
              <w:rPr>
                <w:sz w:val="22"/>
                <w:szCs w:val="22"/>
              </w:rPr>
            </w:pPr>
            <w:r w:rsidRPr="00E726AC">
              <w:rPr>
                <w:sz w:val="22"/>
                <w:szCs w:val="22"/>
              </w:rPr>
              <w:t>-</w:t>
            </w:r>
            <w:r w:rsidRPr="00E726AC">
              <w:rPr>
                <w:spacing w:val="15"/>
                <w:sz w:val="22"/>
                <w:szCs w:val="22"/>
              </w:rPr>
              <w:t xml:space="preserve"> </w:t>
            </w:r>
            <w:r w:rsidRPr="00E726AC">
              <w:rPr>
                <w:i/>
                <w:sz w:val="22"/>
                <w:szCs w:val="22"/>
              </w:rPr>
              <w:t>E</w:t>
            </w:r>
            <w:r w:rsidRPr="00E726AC">
              <w:rPr>
                <w:i/>
                <w:spacing w:val="-2"/>
                <w:sz w:val="22"/>
                <w:szCs w:val="22"/>
              </w:rPr>
              <w:t>m</w:t>
            </w:r>
            <w:r w:rsidRPr="00E726AC">
              <w:rPr>
                <w:i/>
                <w:sz w:val="22"/>
                <w:szCs w:val="22"/>
              </w:rPr>
              <w:t>a</w:t>
            </w:r>
            <w:r w:rsidRPr="00E726AC">
              <w:rPr>
                <w:i/>
                <w:spacing w:val="1"/>
                <w:sz w:val="22"/>
                <w:szCs w:val="22"/>
              </w:rPr>
              <w:t>il</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pacing w:val="-2"/>
                <w:sz w:val="22"/>
                <w:szCs w:val="22"/>
              </w:rPr>
              <w:t>r</w:t>
            </w:r>
            <w:r w:rsidRPr="00E726AC">
              <w:rPr>
                <w:i/>
                <w:sz w:val="22"/>
                <w:szCs w:val="22"/>
              </w:rPr>
              <w:t>ee</w:t>
            </w:r>
            <w:r w:rsidRPr="00E726AC">
              <w:rPr>
                <w:i/>
                <w:spacing w:val="-2"/>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npu</w:t>
            </w:r>
            <w:r w:rsidRPr="00E726AC">
              <w:rPr>
                <w:i/>
                <w:spacing w:val="-1"/>
                <w:sz w:val="22"/>
                <w:szCs w:val="22"/>
              </w:rPr>
              <w:t>t</w:t>
            </w:r>
            <w:r w:rsidRPr="00E726AC">
              <w:rPr>
                <w:i/>
                <w:sz w:val="22"/>
                <w:szCs w:val="22"/>
              </w:rPr>
              <w:t>, r</w:t>
            </w:r>
            <w:r w:rsidRPr="00E726AC">
              <w:rPr>
                <w:i/>
                <w:spacing w:val="1"/>
                <w:sz w:val="22"/>
                <w:szCs w:val="22"/>
              </w:rPr>
              <w:t>e</w:t>
            </w:r>
            <w:r w:rsidRPr="00E726AC">
              <w:rPr>
                <w:i/>
                <w:spacing w:val="-2"/>
                <w:sz w:val="22"/>
                <w:szCs w:val="22"/>
              </w:rPr>
              <w:t>q</w:t>
            </w:r>
            <w:r w:rsidRPr="00E726AC">
              <w:rPr>
                <w:i/>
                <w:sz w:val="22"/>
                <w:szCs w:val="22"/>
              </w:rPr>
              <w:t>u</w:t>
            </w:r>
            <w:r w:rsidRPr="00E726AC">
              <w:rPr>
                <w:i/>
                <w:spacing w:val="-1"/>
                <w:sz w:val="22"/>
                <w:szCs w:val="22"/>
              </w:rPr>
              <w:t>i</w:t>
            </w:r>
            <w:r w:rsidRPr="00E726AC">
              <w:rPr>
                <w:i/>
                <w:sz w:val="22"/>
                <w:szCs w:val="22"/>
              </w:rPr>
              <w:t>r</w:t>
            </w:r>
            <w:r w:rsidRPr="00E726AC">
              <w:rPr>
                <w:i/>
                <w:spacing w:val="1"/>
                <w:sz w:val="22"/>
                <w:szCs w:val="22"/>
              </w:rPr>
              <w:t>e</w:t>
            </w:r>
            <w:r w:rsidRPr="00E726AC">
              <w:rPr>
                <w:i/>
                <w:sz w:val="22"/>
                <w:szCs w:val="22"/>
              </w:rPr>
              <w:t xml:space="preserve">d, </w:t>
            </w:r>
            <w:r w:rsidRPr="00E726AC">
              <w:rPr>
                <w:i/>
                <w:spacing w:val="-1"/>
                <w:sz w:val="22"/>
                <w:szCs w:val="22"/>
              </w:rPr>
              <w:t>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 3</w:t>
            </w:r>
            <w:r w:rsidRPr="00E726AC">
              <w:rPr>
                <w:i/>
                <w:spacing w:val="3"/>
                <w:sz w:val="22"/>
                <w:szCs w:val="22"/>
              </w:rPr>
              <w:t xml:space="preserve"> </w:t>
            </w:r>
            <w:r w:rsidRPr="00E726AC">
              <w:rPr>
                <w:i/>
                <w:sz w:val="22"/>
                <w:szCs w:val="22"/>
              </w:rPr>
              <w:t>–</w:t>
            </w:r>
            <w:r w:rsidRPr="00E726AC">
              <w:rPr>
                <w:i/>
                <w:spacing w:val="-2"/>
                <w:sz w:val="22"/>
                <w:szCs w:val="22"/>
              </w:rPr>
              <w:t xml:space="preserve"> </w:t>
            </w:r>
            <w:r w:rsidRPr="00E726AC">
              <w:rPr>
                <w:i/>
                <w:sz w:val="22"/>
                <w:szCs w:val="22"/>
              </w:rPr>
              <w:t>250.</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z w:val="22"/>
                <w:szCs w:val="22"/>
              </w:rPr>
              <w:t>Phone nu</w:t>
            </w:r>
            <w:r w:rsidRPr="00E726AC">
              <w:rPr>
                <w:i/>
                <w:spacing w:val="-1"/>
                <w:sz w:val="22"/>
                <w:szCs w:val="22"/>
              </w:rPr>
              <w:t>m</w:t>
            </w:r>
            <w:r w:rsidRPr="00E726AC">
              <w:rPr>
                <w:i/>
                <w:sz w:val="22"/>
                <w:szCs w:val="22"/>
              </w:rPr>
              <w:t>b</w:t>
            </w:r>
            <w:r w:rsidRPr="00E726AC">
              <w:rPr>
                <w:i/>
                <w:spacing w:val="-2"/>
                <w:sz w:val="22"/>
                <w:szCs w:val="22"/>
              </w:rPr>
              <w:t>e</w:t>
            </w:r>
            <w:r w:rsidRPr="00E726AC">
              <w:rPr>
                <w:i/>
                <w:sz w:val="22"/>
                <w:szCs w:val="22"/>
              </w:rPr>
              <w:t>r:</w:t>
            </w:r>
            <w:r w:rsidRPr="00E726AC">
              <w:rPr>
                <w:i/>
                <w:spacing w:val="-1"/>
                <w:sz w:val="22"/>
                <w:szCs w:val="22"/>
              </w:rPr>
              <w:t xml:space="preserve"> </w:t>
            </w:r>
            <w:r w:rsidRPr="00E726AC">
              <w:rPr>
                <w:i/>
                <w:spacing w:val="1"/>
                <w:sz w:val="22"/>
                <w:szCs w:val="22"/>
              </w:rPr>
              <w:t>f</w:t>
            </w:r>
            <w:r w:rsidRPr="00E726AC">
              <w:rPr>
                <w:i/>
                <w:spacing w:val="-2"/>
                <w:sz w:val="22"/>
                <w:szCs w:val="22"/>
              </w:rPr>
              <w:t>r</w:t>
            </w:r>
            <w:r w:rsidRPr="00E726AC">
              <w:rPr>
                <w:i/>
                <w:sz w:val="22"/>
                <w:szCs w:val="22"/>
              </w:rPr>
              <w:t>ee</w:t>
            </w:r>
            <w:r w:rsidRPr="00E726AC">
              <w:rPr>
                <w:i/>
                <w:spacing w:val="1"/>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i</w:t>
            </w:r>
            <w:r w:rsidRPr="00E726AC">
              <w:rPr>
                <w:i/>
                <w:spacing w:val="-2"/>
                <w:sz w:val="22"/>
                <w:szCs w:val="22"/>
              </w:rPr>
              <w:t>n</w:t>
            </w:r>
            <w:r w:rsidRPr="00E726AC">
              <w:rPr>
                <w:i/>
                <w:sz w:val="22"/>
                <w:szCs w:val="22"/>
              </w:rPr>
              <w:t>pu</w:t>
            </w:r>
            <w:r w:rsidRPr="00E726AC">
              <w:rPr>
                <w:i/>
                <w:spacing w:val="1"/>
                <w:sz w:val="22"/>
                <w:szCs w:val="22"/>
              </w:rPr>
              <w:t>t</w:t>
            </w:r>
            <w:r w:rsidRPr="00E726AC">
              <w:rPr>
                <w:i/>
                <w:sz w:val="22"/>
                <w:szCs w:val="22"/>
              </w:rPr>
              <w:t xml:space="preserve">, </w:t>
            </w:r>
            <w:r w:rsidRPr="00E726AC">
              <w:rPr>
                <w:i/>
                <w:spacing w:val="-2"/>
                <w:sz w:val="22"/>
                <w:szCs w:val="22"/>
              </w:rPr>
              <w:t>r</w:t>
            </w:r>
            <w:r w:rsidRPr="00E726AC">
              <w:rPr>
                <w:i/>
                <w:sz w:val="22"/>
                <w:szCs w:val="22"/>
              </w:rPr>
              <w:t>eq</w:t>
            </w:r>
            <w:r w:rsidRPr="00E726AC">
              <w:rPr>
                <w:i/>
                <w:spacing w:val="-2"/>
                <w:sz w:val="22"/>
                <w:szCs w:val="22"/>
              </w:rPr>
              <w:t>u</w:t>
            </w:r>
            <w:r w:rsidRPr="00E726AC">
              <w:rPr>
                <w:i/>
                <w:spacing w:val="1"/>
                <w:sz w:val="22"/>
                <w:szCs w:val="22"/>
              </w:rPr>
              <w:t>i</w:t>
            </w:r>
            <w:r w:rsidRPr="00E726AC">
              <w:rPr>
                <w:i/>
                <w:sz w:val="22"/>
                <w:szCs w:val="22"/>
              </w:rPr>
              <w:t>r</w:t>
            </w:r>
            <w:r w:rsidRPr="00E726AC">
              <w:rPr>
                <w:i/>
                <w:spacing w:val="1"/>
                <w:sz w:val="22"/>
                <w:szCs w:val="22"/>
              </w:rPr>
              <w:t>e</w:t>
            </w:r>
            <w:r w:rsidRPr="00E726AC">
              <w:rPr>
                <w:i/>
                <w:sz w:val="22"/>
                <w:szCs w:val="22"/>
              </w:rPr>
              <w:t>d,</w:t>
            </w:r>
            <w:r w:rsidRPr="00E726AC">
              <w:rPr>
                <w:i/>
                <w:spacing w:val="-2"/>
                <w:sz w:val="22"/>
                <w:szCs w:val="22"/>
              </w:rPr>
              <w:t xml:space="preserve"> </w:t>
            </w:r>
            <w:r w:rsidRPr="00E726AC">
              <w:rPr>
                <w:i/>
                <w:spacing w:val="1"/>
                <w:sz w:val="22"/>
                <w:szCs w:val="22"/>
              </w:rPr>
              <w:t>l</w:t>
            </w:r>
            <w:r w:rsidRPr="00E726AC">
              <w:rPr>
                <w:i/>
                <w:sz w:val="22"/>
                <w:szCs w:val="22"/>
              </w:rPr>
              <w:t>e</w:t>
            </w:r>
            <w:r w:rsidRPr="00E726AC">
              <w:rPr>
                <w:i/>
                <w:spacing w:val="-2"/>
                <w:sz w:val="22"/>
                <w:szCs w:val="22"/>
              </w:rPr>
              <w:t>n</w:t>
            </w:r>
            <w:r w:rsidRPr="00E726AC">
              <w:rPr>
                <w:i/>
                <w:sz w:val="22"/>
                <w:szCs w:val="22"/>
              </w:rPr>
              <w:t>g</w:t>
            </w:r>
            <w:r w:rsidRPr="00E726AC">
              <w:rPr>
                <w:i/>
                <w:spacing w:val="1"/>
                <w:sz w:val="22"/>
                <w:szCs w:val="22"/>
              </w:rPr>
              <w:t>t</w:t>
            </w:r>
            <w:r w:rsidRPr="00E726AC">
              <w:rPr>
                <w:i/>
                <w:sz w:val="22"/>
                <w:szCs w:val="22"/>
              </w:rPr>
              <w:t>h</w:t>
            </w:r>
            <w:r w:rsidRPr="00E726AC">
              <w:rPr>
                <w:i/>
                <w:spacing w:val="-2"/>
                <w:sz w:val="22"/>
                <w:szCs w:val="22"/>
              </w:rPr>
              <w:t xml:space="preserve"> </w:t>
            </w:r>
            <w:r w:rsidRPr="00E726AC">
              <w:rPr>
                <w:i/>
                <w:sz w:val="22"/>
                <w:szCs w:val="22"/>
              </w:rPr>
              <w:t>8</w:t>
            </w:r>
            <w:r w:rsidRPr="00E726AC">
              <w:rPr>
                <w:i/>
                <w:spacing w:val="3"/>
                <w:sz w:val="22"/>
                <w:szCs w:val="22"/>
              </w:rPr>
              <w:t xml:space="preserve"> </w:t>
            </w:r>
            <w:r w:rsidRPr="00E726AC">
              <w:rPr>
                <w:i/>
                <w:sz w:val="22"/>
                <w:szCs w:val="22"/>
              </w:rPr>
              <w:t>–</w:t>
            </w:r>
          </w:p>
          <w:p w:rsidR="002505FC" w:rsidRPr="00E726AC" w:rsidRDefault="003E2070">
            <w:pPr>
              <w:spacing w:before="1"/>
              <w:ind w:left="386"/>
              <w:rPr>
                <w:sz w:val="22"/>
                <w:szCs w:val="22"/>
              </w:rPr>
            </w:pPr>
            <w:r w:rsidRPr="00E726AC">
              <w:rPr>
                <w:i/>
                <w:sz w:val="22"/>
                <w:szCs w:val="22"/>
              </w:rPr>
              <w:t>15.</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z w:val="22"/>
                <w:szCs w:val="22"/>
              </w:rPr>
              <w:t>Per</w:t>
            </w:r>
            <w:r w:rsidRPr="00E726AC">
              <w:rPr>
                <w:i/>
                <w:spacing w:val="1"/>
                <w:sz w:val="22"/>
                <w:szCs w:val="22"/>
              </w:rPr>
              <w:t>so</w:t>
            </w:r>
            <w:r w:rsidRPr="00E726AC">
              <w:rPr>
                <w:i/>
                <w:sz w:val="22"/>
                <w:szCs w:val="22"/>
              </w:rPr>
              <w:t>n</w:t>
            </w:r>
            <w:r w:rsidRPr="00E726AC">
              <w:rPr>
                <w:i/>
                <w:spacing w:val="-2"/>
                <w:sz w:val="22"/>
                <w:szCs w:val="22"/>
              </w:rPr>
              <w:t>a</w:t>
            </w:r>
            <w:r w:rsidRPr="00E726AC">
              <w:rPr>
                <w:i/>
                <w:sz w:val="22"/>
                <w:szCs w:val="22"/>
              </w:rPr>
              <w:t>l</w:t>
            </w:r>
            <w:r w:rsidRPr="00E726AC">
              <w:rPr>
                <w:i/>
                <w:spacing w:val="-1"/>
                <w:sz w:val="22"/>
                <w:szCs w:val="22"/>
              </w:rPr>
              <w:t xml:space="preserve"> </w:t>
            </w:r>
            <w:r w:rsidRPr="00E726AC">
              <w:rPr>
                <w:i/>
                <w:spacing w:val="1"/>
                <w:sz w:val="22"/>
                <w:szCs w:val="22"/>
              </w:rPr>
              <w:t>I</w:t>
            </w:r>
            <w:r w:rsidRPr="00E726AC">
              <w:rPr>
                <w:i/>
                <w:spacing w:val="-1"/>
                <w:sz w:val="22"/>
                <w:szCs w:val="22"/>
              </w:rPr>
              <w:t>D</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1"/>
                <w:sz w:val="22"/>
                <w:szCs w:val="22"/>
              </w:rPr>
              <w:t>e</w:t>
            </w:r>
            <w:r w:rsidRPr="00E726AC">
              <w:rPr>
                <w:i/>
                <w:sz w:val="22"/>
                <w:szCs w:val="22"/>
              </w:rPr>
              <w:t>e</w:t>
            </w:r>
            <w:r w:rsidRPr="00E726AC">
              <w:rPr>
                <w:i/>
                <w:spacing w:val="-2"/>
                <w:sz w:val="22"/>
                <w:szCs w:val="22"/>
              </w:rPr>
              <w:t xml:space="preserve"> </w:t>
            </w:r>
            <w:r w:rsidRPr="00E726AC">
              <w:rPr>
                <w:i/>
                <w:spacing w:val="1"/>
                <w:sz w:val="22"/>
                <w:szCs w:val="22"/>
              </w:rPr>
              <w:t>t</w:t>
            </w:r>
            <w:r w:rsidRPr="00E726AC">
              <w:rPr>
                <w:i/>
                <w:spacing w:val="-2"/>
                <w:sz w:val="22"/>
                <w:szCs w:val="22"/>
              </w:rPr>
              <w:t>e</w:t>
            </w:r>
            <w:r w:rsidRPr="00E726AC">
              <w:rPr>
                <w:i/>
                <w:sz w:val="22"/>
                <w:szCs w:val="22"/>
              </w:rPr>
              <w:t>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 xml:space="preserve">, </w:t>
            </w:r>
            <w:r w:rsidRPr="00E726AC">
              <w:rPr>
                <w:i/>
                <w:spacing w:val="1"/>
                <w:sz w:val="22"/>
                <w:szCs w:val="22"/>
              </w:rPr>
              <w:t>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 8 – 15.</w:t>
            </w:r>
          </w:p>
          <w:p w:rsidR="002505FC" w:rsidRPr="00E726AC" w:rsidRDefault="003E2070">
            <w:pPr>
              <w:spacing w:before="5" w:line="240" w:lineRule="exact"/>
              <w:ind w:left="98" w:right="557"/>
              <w:rPr>
                <w:sz w:val="22"/>
                <w:szCs w:val="22"/>
              </w:rPr>
            </w:pPr>
            <w:r w:rsidRPr="00E726AC">
              <w:rPr>
                <w:b/>
                <w:i/>
                <w:spacing w:val="-1"/>
                <w:sz w:val="22"/>
                <w:szCs w:val="22"/>
              </w:rPr>
              <w:t>C</w:t>
            </w:r>
            <w:r w:rsidRPr="00E726AC">
              <w:rPr>
                <w:b/>
                <w:i/>
                <w:sz w:val="22"/>
                <w:szCs w:val="22"/>
              </w:rPr>
              <w:t>ont</w:t>
            </w:r>
            <w:r w:rsidRPr="00E726AC">
              <w:rPr>
                <w:b/>
                <w:i/>
                <w:spacing w:val="1"/>
                <w:sz w:val="22"/>
                <w:szCs w:val="22"/>
              </w:rPr>
              <w:t>r</w:t>
            </w:r>
            <w:r w:rsidRPr="00E726AC">
              <w:rPr>
                <w:b/>
                <w:i/>
                <w:sz w:val="22"/>
                <w:szCs w:val="22"/>
              </w:rPr>
              <w:t>a</w:t>
            </w:r>
            <w:r w:rsidRPr="00E726AC">
              <w:rPr>
                <w:b/>
                <w:i/>
                <w:spacing w:val="-2"/>
                <w:sz w:val="22"/>
                <w:szCs w:val="22"/>
              </w:rPr>
              <w:t>c</w:t>
            </w:r>
            <w:r w:rsidRPr="00E726AC">
              <w:rPr>
                <w:b/>
                <w:i/>
                <w:sz w:val="22"/>
                <w:szCs w:val="22"/>
              </w:rPr>
              <w:t>t</w:t>
            </w:r>
            <w:r w:rsidRPr="00E726AC">
              <w:rPr>
                <w:b/>
                <w:i/>
                <w:spacing w:val="-1"/>
                <w:sz w:val="22"/>
                <w:szCs w:val="22"/>
              </w:rPr>
              <w:t xml:space="preserve"> </w:t>
            </w:r>
            <w:r w:rsidRPr="00E726AC">
              <w:rPr>
                <w:b/>
                <w:i/>
                <w:spacing w:val="1"/>
                <w:sz w:val="22"/>
                <w:szCs w:val="22"/>
              </w:rPr>
              <w:t>i</w:t>
            </w:r>
            <w:r w:rsidRPr="00E726AC">
              <w:rPr>
                <w:b/>
                <w:i/>
                <w:sz w:val="22"/>
                <w:szCs w:val="22"/>
              </w:rPr>
              <w:t>nfo</w:t>
            </w:r>
            <w:r w:rsidRPr="00E726AC">
              <w:rPr>
                <w:b/>
                <w:i/>
                <w:spacing w:val="-1"/>
                <w:sz w:val="22"/>
                <w:szCs w:val="22"/>
              </w:rPr>
              <w:t>r</w:t>
            </w:r>
            <w:r w:rsidRPr="00E726AC">
              <w:rPr>
                <w:b/>
                <w:i/>
                <w:spacing w:val="1"/>
                <w:sz w:val="22"/>
                <w:szCs w:val="22"/>
              </w:rPr>
              <w:t>m</w:t>
            </w:r>
            <w:r w:rsidRPr="00E726AC">
              <w:rPr>
                <w:b/>
                <w:i/>
                <w:spacing w:val="-2"/>
                <w:sz w:val="22"/>
                <w:szCs w:val="22"/>
              </w:rPr>
              <w:t>a</w:t>
            </w:r>
            <w:r w:rsidRPr="00E726AC">
              <w:rPr>
                <w:b/>
                <w:i/>
                <w:spacing w:val="1"/>
                <w:sz w:val="22"/>
                <w:szCs w:val="22"/>
              </w:rPr>
              <w:t>t</w:t>
            </w:r>
            <w:r w:rsidRPr="00E726AC">
              <w:rPr>
                <w:b/>
                <w:i/>
                <w:spacing w:val="-1"/>
                <w:sz w:val="22"/>
                <w:szCs w:val="22"/>
              </w:rPr>
              <w:t>i</w:t>
            </w:r>
            <w:r w:rsidRPr="00E726AC">
              <w:rPr>
                <w:b/>
                <w:i/>
                <w:sz w:val="22"/>
                <w:szCs w:val="22"/>
              </w:rPr>
              <w:t>on</w:t>
            </w:r>
            <w:r w:rsidRPr="00E726AC">
              <w:rPr>
                <w:b/>
                <w:i/>
                <w:spacing w:val="1"/>
                <w:sz w:val="22"/>
                <w:szCs w:val="22"/>
              </w:rPr>
              <w:t xml:space="preserve"> </w:t>
            </w:r>
            <w:r w:rsidRPr="00E726AC">
              <w:rPr>
                <w:i/>
                <w:spacing w:val="-2"/>
                <w:sz w:val="22"/>
                <w:szCs w:val="22"/>
              </w:rPr>
              <w:t>(</w:t>
            </w:r>
            <w:r w:rsidRPr="00E726AC">
              <w:rPr>
                <w:i/>
                <w:sz w:val="22"/>
                <w:szCs w:val="22"/>
              </w:rPr>
              <w:t>a</w:t>
            </w:r>
            <w:r w:rsidRPr="00E726AC">
              <w:rPr>
                <w:i/>
                <w:spacing w:val="1"/>
                <w:sz w:val="22"/>
                <w:szCs w:val="22"/>
              </w:rPr>
              <w:t>l</w:t>
            </w:r>
            <w:r w:rsidRPr="00E726AC">
              <w:rPr>
                <w:i/>
                <w:sz w:val="22"/>
                <w:szCs w:val="22"/>
              </w:rPr>
              <w:t>l</w:t>
            </w:r>
            <w:r w:rsidRPr="00E726AC">
              <w:rPr>
                <w:i/>
                <w:spacing w:val="-1"/>
                <w:sz w:val="22"/>
                <w:szCs w:val="22"/>
              </w:rPr>
              <w:t xml:space="preserve"> i</w:t>
            </w:r>
            <w:r w:rsidRPr="00E726AC">
              <w:rPr>
                <w:i/>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pacing w:val="-2"/>
                <w:sz w:val="22"/>
                <w:szCs w:val="22"/>
              </w:rPr>
              <w:t>o</w:t>
            </w:r>
            <w:r w:rsidRPr="00E726AC">
              <w:rPr>
                <w:i/>
                <w:sz w:val="22"/>
                <w:szCs w:val="22"/>
              </w:rPr>
              <w:t>n b</w:t>
            </w:r>
            <w:r w:rsidRPr="00E726AC">
              <w:rPr>
                <w:i/>
                <w:spacing w:val="-2"/>
                <w:sz w:val="22"/>
                <w:szCs w:val="22"/>
              </w:rPr>
              <w:t>e</w:t>
            </w:r>
            <w:r w:rsidRPr="00E726AC">
              <w:rPr>
                <w:i/>
                <w:spacing w:val="1"/>
                <w:sz w:val="22"/>
                <w:szCs w:val="22"/>
              </w:rPr>
              <w:t>l</w:t>
            </w:r>
            <w:r w:rsidRPr="00E726AC">
              <w:rPr>
                <w:i/>
                <w:sz w:val="22"/>
                <w:szCs w:val="22"/>
              </w:rPr>
              <w:t>ow</w:t>
            </w:r>
            <w:r w:rsidRPr="00E726AC">
              <w:rPr>
                <w:i/>
                <w:spacing w:val="-1"/>
                <w:sz w:val="22"/>
                <w:szCs w:val="22"/>
              </w:rPr>
              <w:t xml:space="preserve"> </w:t>
            </w:r>
            <w:r w:rsidRPr="00E726AC">
              <w:rPr>
                <w:i/>
                <w:sz w:val="22"/>
                <w:szCs w:val="22"/>
              </w:rPr>
              <w:t>a</w:t>
            </w:r>
            <w:r w:rsidRPr="00E726AC">
              <w:rPr>
                <w:i/>
                <w:spacing w:val="-2"/>
                <w:sz w:val="22"/>
                <w:szCs w:val="22"/>
              </w:rPr>
              <w:t>r</w:t>
            </w:r>
            <w:r w:rsidRPr="00E726AC">
              <w:rPr>
                <w:i/>
                <w:sz w:val="22"/>
                <w:szCs w:val="22"/>
              </w:rPr>
              <w:t>e r</w:t>
            </w:r>
            <w:r w:rsidRPr="00E726AC">
              <w:rPr>
                <w:i/>
                <w:spacing w:val="1"/>
                <w:sz w:val="22"/>
                <w:szCs w:val="22"/>
              </w:rPr>
              <w:t>e</w:t>
            </w:r>
            <w:r w:rsidRPr="00E726AC">
              <w:rPr>
                <w:i/>
                <w:sz w:val="22"/>
                <w:szCs w:val="22"/>
              </w:rPr>
              <w:t>qu</w:t>
            </w:r>
            <w:r w:rsidRPr="00E726AC">
              <w:rPr>
                <w:i/>
                <w:spacing w:val="-1"/>
                <w:sz w:val="22"/>
                <w:szCs w:val="22"/>
              </w:rPr>
              <w:t>i</w:t>
            </w:r>
            <w:r w:rsidRPr="00E726AC">
              <w:rPr>
                <w:i/>
                <w:sz w:val="22"/>
                <w:szCs w:val="22"/>
              </w:rPr>
              <w:t>r</w:t>
            </w:r>
            <w:r w:rsidRPr="00E726AC">
              <w:rPr>
                <w:i/>
                <w:spacing w:val="1"/>
                <w:sz w:val="22"/>
                <w:szCs w:val="22"/>
              </w:rPr>
              <w:t>e</w:t>
            </w:r>
            <w:r w:rsidRPr="00E726AC">
              <w:rPr>
                <w:i/>
                <w:sz w:val="22"/>
                <w:szCs w:val="22"/>
              </w:rPr>
              <w:t>d)</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w:t>
            </w:r>
            <w:r w:rsidRPr="00E726AC">
              <w:rPr>
                <w:i/>
                <w:sz w:val="22"/>
                <w:szCs w:val="22"/>
              </w:rPr>
              <w:t>s</w:t>
            </w:r>
            <w:r w:rsidRPr="00E726AC">
              <w:rPr>
                <w:i/>
                <w:spacing w:val="2"/>
                <w:sz w:val="22"/>
                <w:szCs w:val="22"/>
              </w:rPr>
              <w:t xml:space="preserve"> </w:t>
            </w:r>
            <w:r w:rsidRPr="00E726AC">
              <w:rPr>
                <w:i/>
                <w:spacing w:val="-1"/>
                <w:sz w:val="22"/>
                <w:szCs w:val="22"/>
              </w:rPr>
              <w:t>t</w:t>
            </w:r>
            <w:r w:rsidRPr="00E726AC">
              <w:rPr>
                <w:i/>
                <w:sz w:val="22"/>
                <w:szCs w:val="22"/>
              </w:rPr>
              <w:t>yp</w:t>
            </w:r>
            <w:r w:rsidRPr="00E726AC">
              <w:rPr>
                <w:i/>
                <w:spacing w:val="-2"/>
                <w:sz w:val="22"/>
                <w:szCs w:val="22"/>
              </w:rPr>
              <w:t>e</w:t>
            </w:r>
            <w:r w:rsidRPr="00E726AC">
              <w:rPr>
                <w:i/>
                <w:sz w:val="22"/>
                <w:szCs w:val="22"/>
              </w:rPr>
              <w:t>:</w:t>
            </w:r>
            <w:r w:rsidRPr="00E726AC">
              <w:rPr>
                <w:i/>
                <w:spacing w:val="1"/>
                <w:sz w:val="22"/>
                <w:szCs w:val="22"/>
              </w:rPr>
              <w:t xml:space="preserve"> </w:t>
            </w:r>
            <w:r w:rsidRPr="00E726AC">
              <w:rPr>
                <w:i/>
                <w:sz w:val="22"/>
                <w:szCs w:val="22"/>
              </w:rPr>
              <w:t>s</w:t>
            </w:r>
            <w:r w:rsidRPr="00E726AC">
              <w:rPr>
                <w:i/>
                <w:spacing w:val="-2"/>
                <w:sz w:val="22"/>
                <w:szCs w:val="22"/>
              </w:rPr>
              <w:t>e</w:t>
            </w:r>
            <w:r w:rsidRPr="00E726AC">
              <w:rPr>
                <w:i/>
                <w:spacing w:val="1"/>
                <w:sz w:val="22"/>
                <w:szCs w:val="22"/>
              </w:rPr>
              <w:t>l</w:t>
            </w:r>
            <w:r w:rsidRPr="00E726AC">
              <w:rPr>
                <w:i/>
                <w:spacing w:val="-2"/>
                <w:sz w:val="22"/>
                <w:szCs w:val="22"/>
              </w:rPr>
              <w:t>e</w:t>
            </w:r>
            <w:r w:rsidRPr="00E726AC">
              <w:rPr>
                <w:i/>
                <w:sz w:val="22"/>
                <w:szCs w:val="22"/>
              </w:rPr>
              <w:t>ct</w:t>
            </w:r>
            <w:r w:rsidRPr="00E726AC">
              <w:rPr>
                <w:i/>
                <w:spacing w:val="1"/>
                <w:sz w:val="22"/>
                <w:szCs w:val="22"/>
              </w:rPr>
              <w:t xml:space="preserve"> </w:t>
            </w:r>
            <w:r w:rsidRPr="00E726AC">
              <w:rPr>
                <w:i/>
                <w:spacing w:val="-2"/>
                <w:sz w:val="22"/>
                <w:szCs w:val="22"/>
              </w:rPr>
              <w:t>o</w:t>
            </w:r>
            <w:r w:rsidRPr="00E726AC">
              <w:rPr>
                <w:i/>
                <w:sz w:val="22"/>
                <w:szCs w:val="22"/>
              </w:rPr>
              <w:t>ne</w:t>
            </w:r>
            <w:r w:rsidRPr="00E726AC">
              <w:rPr>
                <w:i/>
                <w:spacing w:val="-2"/>
                <w:sz w:val="22"/>
                <w:szCs w:val="22"/>
              </w:rPr>
              <w:t xml:space="preserve"> </w:t>
            </w:r>
            <w:r w:rsidRPr="00E726AC">
              <w:rPr>
                <w:i/>
                <w:sz w:val="22"/>
                <w:szCs w:val="22"/>
              </w:rPr>
              <w:t>of</w:t>
            </w:r>
            <w:r w:rsidRPr="00E726AC">
              <w:rPr>
                <w:i/>
                <w:spacing w:val="1"/>
                <w:sz w:val="22"/>
                <w:szCs w:val="22"/>
              </w:rPr>
              <w:t xml:space="preserve"> t</w:t>
            </w:r>
            <w:r w:rsidRPr="00E726AC">
              <w:rPr>
                <w:i/>
                <w:spacing w:val="-2"/>
                <w:sz w:val="22"/>
                <w:szCs w:val="22"/>
              </w:rPr>
              <w:t>h</w:t>
            </w:r>
            <w:r w:rsidRPr="00E726AC">
              <w:rPr>
                <w:i/>
                <w:sz w:val="22"/>
                <w:szCs w:val="22"/>
              </w:rPr>
              <w:t>e o</w:t>
            </w:r>
            <w:r w:rsidRPr="00E726AC">
              <w:rPr>
                <w:i/>
                <w:spacing w:val="-2"/>
                <w:sz w:val="22"/>
                <w:szCs w:val="22"/>
              </w:rPr>
              <w:t>p</w:t>
            </w:r>
            <w:r w:rsidRPr="00E726AC">
              <w:rPr>
                <w:i/>
                <w:spacing w:val="1"/>
                <w:sz w:val="22"/>
                <w:szCs w:val="22"/>
              </w:rPr>
              <w:t>ti</w:t>
            </w:r>
            <w:r w:rsidRPr="00E726AC">
              <w:rPr>
                <w:i/>
                <w:spacing w:val="-2"/>
                <w:sz w:val="22"/>
                <w:szCs w:val="22"/>
              </w:rPr>
              <w:t>o</w:t>
            </w:r>
            <w:r w:rsidRPr="00E726AC">
              <w:rPr>
                <w:i/>
                <w:sz w:val="22"/>
                <w:szCs w:val="22"/>
              </w:rPr>
              <w:t>ns.</w:t>
            </w:r>
          </w:p>
          <w:p w:rsidR="002505FC" w:rsidRPr="00E726AC" w:rsidRDefault="003E2070">
            <w:pPr>
              <w:spacing w:before="1"/>
              <w:ind w:left="242"/>
              <w:rPr>
                <w:sz w:val="22"/>
                <w:szCs w:val="22"/>
              </w:rPr>
            </w:pPr>
            <w:r w:rsidRPr="00E726AC">
              <w:rPr>
                <w:sz w:val="22"/>
                <w:szCs w:val="22"/>
              </w:rPr>
              <w:t>-</w:t>
            </w:r>
            <w:r w:rsidRPr="00E726AC">
              <w:rPr>
                <w:spacing w:val="15"/>
                <w:sz w:val="22"/>
                <w:szCs w:val="22"/>
              </w:rPr>
              <w:t xml:space="preserve"> </w:t>
            </w:r>
            <w:r w:rsidRPr="00E726AC">
              <w:rPr>
                <w:i/>
                <w:sz w:val="22"/>
                <w:szCs w:val="22"/>
              </w:rPr>
              <w:t>S</w:t>
            </w:r>
            <w:r w:rsidRPr="00E726AC">
              <w:rPr>
                <w:i/>
                <w:spacing w:val="1"/>
                <w:sz w:val="22"/>
                <w:szCs w:val="22"/>
              </w:rPr>
              <w:t>t</w:t>
            </w:r>
            <w:r w:rsidRPr="00E726AC">
              <w:rPr>
                <w:i/>
                <w:sz w:val="22"/>
                <w:szCs w:val="22"/>
              </w:rPr>
              <w:t>a</w:t>
            </w:r>
            <w:r w:rsidRPr="00E726AC">
              <w:rPr>
                <w:i/>
                <w:spacing w:val="-2"/>
                <w:sz w:val="22"/>
                <w:szCs w:val="22"/>
              </w:rPr>
              <w:t>r</w:t>
            </w:r>
            <w:r w:rsidRPr="00E726AC">
              <w:rPr>
                <w:i/>
                <w:sz w:val="22"/>
                <w:szCs w:val="22"/>
              </w:rPr>
              <w:t>t</w:t>
            </w:r>
            <w:r w:rsidRPr="00E726AC">
              <w:rPr>
                <w:i/>
                <w:spacing w:val="1"/>
                <w:sz w:val="22"/>
                <w:szCs w:val="22"/>
              </w:rPr>
              <w:t xml:space="preserve"> </w:t>
            </w:r>
            <w:r w:rsidRPr="00E726AC">
              <w:rPr>
                <w:i/>
                <w:sz w:val="22"/>
                <w:szCs w:val="22"/>
              </w:rPr>
              <w:t>d</w:t>
            </w:r>
            <w:r w:rsidRPr="00E726AC">
              <w:rPr>
                <w:i/>
                <w:spacing w:val="-2"/>
                <w:sz w:val="22"/>
                <w:szCs w:val="22"/>
              </w:rPr>
              <w:t>a</w:t>
            </w:r>
            <w:r w:rsidRPr="00E726AC">
              <w:rPr>
                <w:i/>
                <w:spacing w:val="1"/>
                <w:sz w:val="22"/>
                <w:szCs w:val="22"/>
              </w:rPr>
              <w:t>t</w:t>
            </w:r>
            <w:r w:rsidRPr="00E726AC">
              <w:rPr>
                <w:i/>
                <w:sz w:val="22"/>
                <w:szCs w:val="22"/>
              </w:rPr>
              <w:t>e:</w:t>
            </w:r>
            <w:r w:rsidRPr="00E726AC">
              <w:rPr>
                <w:i/>
                <w:spacing w:val="-1"/>
                <w:sz w:val="22"/>
                <w:szCs w:val="22"/>
              </w:rPr>
              <w:t xml:space="preserve"> </w:t>
            </w:r>
            <w:r w:rsidRPr="00E726AC">
              <w:rPr>
                <w:i/>
                <w:sz w:val="22"/>
                <w:szCs w:val="22"/>
              </w:rPr>
              <w:t>da</w:t>
            </w:r>
            <w:r w:rsidRPr="00E726AC">
              <w:rPr>
                <w:i/>
                <w:spacing w:val="-1"/>
                <w:sz w:val="22"/>
                <w:szCs w:val="22"/>
              </w:rPr>
              <w:t>t</w:t>
            </w:r>
            <w:r w:rsidRPr="00E726AC">
              <w:rPr>
                <w:i/>
                <w:sz w:val="22"/>
                <w:szCs w:val="22"/>
              </w:rPr>
              <w:t xml:space="preserve">e </w:t>
            </w:r>
            <w:r w:rsidRPr="00E726AC">
              <w:rPr>
                <w:i/>
                <w:spacing w:val="-1"/>
                <w:sz w:val="22"/>
                <w:szCs w:val="22"/>
              </w:rPr>
              <w:t>t</w:t>
            </w:r>
            <w:r w:rsidRPr="00E726AC">
              <w:rPr>
                <w:i/>
                <w:spacing w:val="1"/>
                <w:sz w:val="22"/>
                <w:szCs w:val="22"/>
              </w:rPr>
              <w:t>i</w:t>
            </w:r>
            <w:r w:rsidRPr="00E726AC">
              <w:rPr>
                <w:i/>
                <w:spacing w:val="-1"/>
                <w:sz w:val="22"/>
                <w:szCs w:val="22"/>
              </w:rPr>
              <w:t>m</w:t>
            </w:r>
            <w:r w:rsidRPr="00E726AC">
              <w:rPr>
                <w:i/>
                <w:sz w:val="22"/>
                <w:szCs w:val="22"/>
              </w:rPr>
              <w:t>e</w:t>
            </w:r>
            <w:r w:rsidRPr="00E726AC">
              <w:rPr>
                <w:i/>
                <w:spacing w:val="-2"/>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z w:val="22"/>
                <w:szCs w:val="22"/>
              </w:rPr>
              <w:t>qu</w:t>
            </w:r>
            <w:r w:rsidRPr="00E726AC">
              <w:rPr>
                <w:i/>
                <w:spacing w:val="-1"/>
                <w:sz w:val="22"/>
                <w:szCs w:val="22"/>
              </w:rPr>
              <w:t>i</w:t>
            </w:r>
            <w:r w:rsidRPr="00E726AC">
              <w:rPr>
                <w:i/>
                <w:sz w:val="22"/>
                <w:szCs w:val="22"/>
              </w:rPr>
              <w:t>r</w:t>
            </w:r>
            <w:r w:rsidRPr="00E726AC">
              <w:rPr>
                <w:i/>
                <w:spacing w:val="1"/>
                <w:sz w:val="22"/>
                <w:szCs w:val="22"/>
              </w:rPr>
              <w:t>e</w:t>
            </w:r>
            <w:r w:rsidRPr="00E726AC">
              <w:rPr>
                <w:i/>
                <w:sz w:val="22"/>
                <w:szCs w:val="22"/>
              </w:rPr>
              <w:t>d.</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1"/>
                <w:sz w:val="22"/>
                <w:szCs w:val="22"/>
              </w:rPr>
              <w:t>t</w:t>
            </w:r>
            <w:r w:rsidRPr="00E726AC">
              <w:rPr>
                <w:i/>
                <w:sz w:val="22"/>
                <w:szCs w:val="22"/>
              </w:rPr>
              <w:t>e</w:t>
            </w:r>
            <w:r w:rsidRPr="00E726AC">
              <w:rPr>
                <w:i/>
                <w:spacing w:val="1"/>
                <w:sz w:val="22"/>
                <w:szCs w:val="22"/>
              </w:rPr>
              <w:t>r</w:t>
            </w:r>
            <w:r w:rsidRPr="00E726AC">
              <w:rPr>
                <w:i/>
                <w:spacing w:val="-3"/>
                <w:sz w:val="22"/>
                <w:szCs w:val="22"/>
              </w:rPr>
              <w:t>m</w:t>
            </w:r>
            <w:r w:rsidRPr="00E726AC">
              <w:rPr>
                <w:i/>
                <w:sz w:val="22"/>
                <w:szCs w:val="22"/>
              </w:rPr>
              <w:t>:</w:t>
            </w:r>
            <w:r w:rsidRPr="00E726AC">
              <w:rPr>
                <w:i/>
                <w:spacing w:val="1"/>
                <w:sz w:val="22"/>
                <w:szCs w:val="22"/>
              </w:rPr>
              <w:t xml:space="preserve"> t</w:t>
            </w:r>
            <w:r w:rsidRPr="00E726AC">
              <w:rPr>
                <w:i/>
                <w:spacing w:val="-2"/>
                <w:sz w:val="22"/>
                <w:szCs w:val="22"/>
              </w:rPr>
              <w:t>e</w:t>
            </w:r>
            <w:r w:rsidRPr="00E726AC">
              <w:rPr>
                <w:i/>
                <w:sz w:val="22"/>
                <w:szCs w:val="22"/>
              </w:rPr>
              <w:t>xt</w:t>
            </w:r>
          </w:p>
          <w:p w:rsidR="002505FC" w:rsidRPr="00E726AC" w:rsidRDefault="003E2070">
            <w:pPr>
              <w:spacing w:before="1"/>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w:t>
            </w:r>
            <w:r w:rsidRPr="00E726AC">
              <w:rPr>
                <w:i/>
                <w:sz w:val="22"/>
                <w:szCs w:val="22"/>
              </w:rPr>
              <w:t xml:space="preserve">s </w:t>
            </w:r>
            <w:r w:rsidRPr="00E726AC">
              <w:rPr>
                <w:i/>
                <w:spacing w:val="-1"/>
                <w:sz w:val="22"/>
                <w:szCs w:val="22"/>
              </w:rPr>
              <w:t>f</w:t>
            </w:r>
            <w:r w:rsidRPr="00E726AC">
              <w:rPr>
                <w:i/>
                <w:sz w:val="22"/>
                <w:szCs w:val="22"/>
              </w:rPr>
              <w:t>e</w:t>
            </w:r>
            <w:r w:rsidRPr="00E726AC">
              <w:rPr>
                <w:i/>
                <w:spacing w:val="-2"/>
                <w:sz w:val="22"/>
                <w:szCs w:val="22"/>
              </w:rPr>
              <w:t>e</w:t>
            </w:r>
            <w:r w:rsidRPr="00E726AC">
              <w:rPr>
                <w:i/>
                <w:sz w:val="22"/>
                <w:szCs w:val="22"/>
              </w:rPr>
              <w:t>:</w:t>
            </w:r>
            <w:r w:rsidRPr="00E726AC">
              <w:rPr>
                <w:i/>
                <w:spacing w:val="1"/>
                <w:sz w:val="22"/>
                <w:szCs w:val="22"/>
              </w:rPr>
              <w:t xml:space="preserve"> t</w:t>
            </w:r>
            <w:r w:rsidRPr="00E726AC">
              <w:rPr>
                <w:i/>
                <w:spacing w:val="-2"/>
                <w:sz w:val="22"/>
                <w:szCs w:val="22"/>
              </w:rPr>
              <w:t>e</w:t>
            </w:r>
            <w:r w:rsidRPr="00E726AC">
              <w:rPr>
                <w:i/>
                <w:sz w:val="22"/>
                <w:szCs w:val="22"/>
              </w:rPr>
              <w:t>xt</w:t>
            </w:r>
          </w:p>
          <w:p w:rsidR="002505FC" w:rsidRPr="00E726AC" w:rsidRDefault="003E2070">
            <w:pPr>
              <w:spacing w:before="4"/>
              <w:ind w:left="98"/>
              <w:rPr>
                <w:sz w:val="22"/>
                <w:szCs w:val="22"/>
              </w:rPr>
            </w:pPr>
            <w:r w:rsidRPr="00E726AC">
              <w:rPr>
                <w:b/>
                <w:i/>
                <w:spacing w:val="-3"/>
                <w:sz w:val="22"/>
                <w:szCs w:val="22"/>
              </w:rPr>
              <w:t>V</w:t>
            </w:r>
            <w:r w:rsidRPr="00E726AC">
              <w:rPr>
                <w:b/>
                <w:i/>
                <w:sz w:val="22"/>
                <w:szCs w:val="22"/>
              </w:rPr>
              <w:t>eh</w:t>
            </w:r>
            <w:r w:rsidRPr="00E726AC">
              <w:rPr>
                <w:b/>
                <w:i/>
                <w:spacing w:val="1"/>
                <w:sz w:val="22"/>
                <w:szCs w:val="22"/>
              </w:rPr>
              <w:t>i</w:t>
            </w:r>
            <w:r w:rsidRPr="00E726AC">
              <w:rPr>
                <w:b/>
                <w:i/>
                <w:sz w:val="22"/>
                <w:szCs w:val="22"/>
              </w:rPr>
              <w:t>c</w:t>
            </w:r>
            <w:r w:rsidRPr="00E726AC">
              <w:rPr>
                <w:b/>
                <w:i/>
                <w:spacing w:val="1"/>
                <w:sz w:val="22"/>
                <w:szCs w:val="22"/>
              </w:rPr>
              <w:t>l</w:t>
            </w:r>
            <w:r w:rsidRPr="00E726AC">
              <w:rPr>
                <w:b/>
                <w:i/>
                <w:sz w:val="22"/>
                <w:szCs w:val="22"/>
              </w:rPr>
              <w:t xml:space="preserve">e </w:t>
            </w:r>
            <w:r w:rsidRPr="00E726AC">
              <w:rPr>
                <w:b/>
                <w:i/>
                <w:spacing w:val="1"/>
                <w:sz w:val="22"/>
                <w:szCs w:val="22"/>
              </w:rPr>
              <w:t>i</w:t>
            </w:r>
            <w:r w:rsidRPr="00E726AC">
              <w:rPr>
                <w:b/>
                <w:i/>
                <w:spacing w:val="-3"/>
                <w:sz w:val="22"/>
                <w:szCs w:val="22"/>
              </w:rPr>
              <w:t>n</w:t>
            </w:r>
            <w:r w:rsidRPr="00E726AC">
              <w:rPr>
                <w:b/>
                <w:i/>
                <w:spacing w:val="1"/>
                <w:sz w:val="22"/>
                <w:szCs w:val="22"/>
              </w:rPr>
              <w:t>f</w:t>
            </w:r>
            <w:r w:rsidRPr="00E726AC">
              <w:rPr>
                <w:b/>
                <w:i/>
                <w:sz w:val="22"/>
                <w:szCs w:val="22"/>
              </w:rPr>
              <w:t>o</w:t>
            </w:r>
            <w:r w:rsidRPr="00E726AC">
              <w:rPr>
                <w:b/>
                <w:i/>
                <w:spacing w:val="-2"/>
                <w:sz w:val="22"/>
                <w:szCs w:val="22"/>
              </w:rPr>
              <w:t>r</w:t>
            </w:r>
            <w:r w:rsidRPr="00E726AC">
              <w:rPr>
                <w:b/>
                <w:i/>
                <w:spacing w:val="1"/>
                <w:sz w:val="22"/>
                <w:szCs w:val="22"/>
              </w:rPr>
              <w:t>m</w:t>
            </w:r>
            <w:r w:rsidRPr="00E726AC">
              <w:rPr>
                <w:b/>
                <w:i/>
                <w:spacing w:val="-2"/>
                <w:sz w:val="22"/>
                <w:szCs w:val="22"/>
              </w:rPr>
              <w:t>a</w:t>
            </w:r>
            <w:r w:rsidRPr="00E726AC">
              <w:rPr>
                <w:b/>
                <w:i/>
                <w:spacing w:val="1"/>
                <w:sz w:val="22"/>
                <w:szCs w:val="22"/>
              </w:rPr>
              <w:t>t</w:t>
            </w:r>
            <w:r w:rsidRPr="00E726AC">
              <w:rPr>
                <w:b/>
                <w:i/>
                <w:spacing w:val="-1"/>
                <w:sz w:val="22"/>
                <w:szCs w:val="22"/>
              </w:rPr>
              <w:t>i</w:t>
            </w:r>
            <w:r w:rsidRPr="00E726AC">
              <w:rPr>
                <w:b/>
                <w:i/>
                <w:sz w:val="22"/>
                <w:szCs w:val="22"/>
              </w:rPr>
              <w:t>on</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z w:val="22"/>
                <w:szCs w:val="22"/>
              </w:rPr>
              <w:t>Pla</w:t>
            </w:r>
            <w:r w:rsidRPr="00E726AC">
              <w:rPr>
                <w:i/>
                <w:spacing w:val="-1"/>
                <w:sz w:val="22"/>
                <w:szCs w:val="22"/>
              </w:rPr>
              <w:t>t</w:t>
            </w:r>
            <w:r w:rsidRPr="00E726AC">
              <w:rPr>
                <w:i/>
                <w:spacing w:val="1"/>
                <w:sz w:val="22"/>
                <w:szCs w:val="22"/>
              </w:rPr>
              <w:t>e</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2"/>
                <w:sz w:val="22"/>
                <w:szCs w:val="22"/>
              </w:rPr>
              <w:t>e</w:t>
            </w:r>
            <w:r w:rsidRPr="00E726AC">
              <w:rPr>
                <w:i/>
                <w:sz w:val="22"/>
                <w:szCs w:val="22"/>
              </w:rPr>
              <w:t xml:space="preserve">e </w:t>
            </w:r>
            <w:r w:rsidRPr="00E726AC">
              <w:rPr>
                <w:i/>
                <w:spacing w:val="2"/>
                <w:sz w:val="22"/>
                <w:szCs w:val="22"/>
              </w:rPr>
              <w:t>t</w:t>
            </w:r>
            <w:r w:rsidRPr="00E726AC">
              <w:rPr>
                <w:i/>
                <w:spacing w:val="-2"/>
                <w:sz w:val="22"/>
                <w:szCs w:val="22"/>
              </w:rPr>
              <w:t>e</w:t>
            </w:r>
            <w:r w:rsidRPr="00E726AC">
              <w:rPr>
                <w:i/>
                <w:sz w:val="22"/>
                <w:szCs w:val="22"/>
              </w:rPr>
              <w:t>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 xml:space="preserve">, </w:t>
            </w:r>
            <w:r w:rsidRPr="00E726AC">
              <w:rPr>
                <w:i/>
                <w:spacing w:val="-2"/>
                <w:sz w:val="22"/>
                <w:szCs w:val="22"/>
              </w:rPr>
              <w:t>r</w:t>
            </w:r>
            <w:r w:rsidRPr="00E726AC">
              <w:rPr>
                <w:i/>
                <w:sz w:val="22"/>
                <w:szCs w:val="22"/>
              </w:rPr>
              <w:t>eq</w:t>
            </w:r>
            <w:r w:rsidRPr="00E726AC">
              <w:rPr>
                <w:i/>
                <w:spacing w:val="-2"/>
                <w:sz w:val="22"/>
                <w:szCs w:val="22"/>
              </w:rPr>
              <w:t>u</w:t>
            </w:r>
            <w:r w:rsidRPr="00E726AC">
              <w:rPr>
                <w:i/>
                <w:spacing w:val="-1"/>
                <w:sz w:val="22"/>
                <w:szCs w:val="22"/>
              </w:rPr>
              <w:t>i</w:t>
            </w:r>
            <w:r w:rsidRPr="00E726AC">
              <w:rPr>
                <w:i/>
                <w:sz w:val="22"/>
                <w:szCs w:val="22"/>
              </w:rPr>
              <w:t>r</w:t>
            </w:r>
            <w:r w:rsidRPr="00E726AC">
              <w:rPr>
                <w:i/>
                <w:spacing w:val="1"/>
                <w:sz w:val="22"/>
                <w:szCs w:val="22"/>
              </w:rPr>
              <w:t>ed</w:t>
            </w:r>
            <w:r w:rsidRPr="00E726AC">
              <w:rPr>
                <w:i/>
                <w:sz w:val="22"/>
                <w:szCs w:val="22"/>
              </w:rPr>
              <w:t xml:space="preserve">, </w:t>
            </w:r>
            <w:r w:rsidRPr="00E726AC">
              <w:rPr>
                <w:i/>
                <w:spacing w:val="-1"/>
                <w:sz w:val="22"/>
                <w:szCs w:val="22"/>
              </w:rPr>
              <w:t>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 4 –</w:t>
            </w:r>
            <w:r w:rsidRPr="00E726AC">
              <w:rPr>
                <w:i/>
                <w:spacing w:val="-2"/>
                <w:sz w:val="22"/>
                <w:szCs w:val="22"/>
              </w:rPr>
              <w:t xml:space="preserve"> </w:t>
            </w:r>
            <w:r w:rsidRPr="00E726AC">
              <w:rPr>
                <w:i/>
                <w:sz w:val="22"/>
                <w:szCs w:val="22"/>
              </w:rPr>
              <w:t>15.</w:t>
            </w:r>
          </w:p>
          <w:p w:rsidR="002505FC" w:rsidRPr="00E726AC" w:rsidRDefault="003E2070">
            <w:pPr>
              <w:spacing w:before="1"/>
              <w:ind w:left="242"/>
              <w:rPr>
                <w:sz w:val="22"/>
                <w:szCs w:val="22"/>
              </w:rPr>
            </w:pPr>
            <w:r w:rsidRPr="00E726AC">
              <w:rPr>
                <w:sz w:val="22"/>
                <w:szCs w:val="22"/>
              </w:rPr>
              <w:t>-</w:t>
            </w:r>
            <w:r w:rsidRPr="00E726AC">
              <w:rPr>
                <w:spacing w:val="15"/>
                <w:sz w:val="22"/>
                <w:szCs w:val="22"/>
              </w:rPr>
              <w:t xml:space="preserve"> </w:t>
            </w:r>
            <w:r w:rsidRPr="00E726AC">
              <w:rPr>
                <w:i/>
                <w:sz w:val="22"/>
                <w:szCs w:val="22"/>
              </w:rPr>
              <w:t>Brand:</w:t>
            </w:r>
            <w:r w:rsidRPr="00E726AC">
              <w:rPr>
                <w:i/>
                <w:spacing w:val="-1"/>
                <w:sz w:val="22"/>
                <w:szCs w:val="22"/>
              </w:rPr>
              <w:t xml:space="preserve"> </w:t>
            </w:r>
            <w:r w:rsidRPr="00E726AC">
              <w:rPr>
                <w:i/>
                <w:spacing w:val="1"/>
                <w:sz w:val="22"/>
                <w:szCs w:val="22"/>
              </w:rPr>
              <w:t>f</w:t>
            </w:r>
            <w:r w:rsidRPr="00E726AC">
              <w:rPr>
                <w:i/>
                <w:spacing w:val="-2"/>
                <w:sz w:val="22"/>
                <w:szCs w:val="22"/>
              </w:rPr>
              <w:t>r</w:t>
            </w:r>
            <w:r w:rsidRPr="00E726AC">
              <w:rPr>
                <w:i/>
                <w:sz w:val="22"/>
                <w:szCs w:val="22"/>
              </w:rPr>
              <w:t>ee</w:t>
            </w:r>
            <w:r w:rsidRPr="00E726AC">
              <w:rPr>
                <w:i/>
                <w:spacing w:val="1"/>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i</w:t>
            </w:r>
            <w:r w:rsidRPr="00E726AC">
              <w:rPr>
                <w:i/>
                <w:spacing w:val="-2"/>
                <w:sz w:val="22"/>
                <w:szCs w:val="22"/>
              </w:rPr>
              <w:t>n</w:t>
            </w:r>
            <w:r w:rsidRPr="00E726AC">
              <w:rPr>
                <w:i/>
                <w:sz w:val="22"/>
                <w:szCs w:val="22"/>
              </w:rPr>
              <w:t>pu</w:t>
            </w:r>
            <w:r w:rsidRPr="00E726AC">
              <w:rPr>
                <w:i/>
                <w:spacing w:val="2"/>
                <w:sz w:val="22"/>
                <w:szCs w:val="22"/>
              </w:rPr>
              <w:t>t</w:t>
            </w:r>
            <w:r w:rsidRPr="00E726AC">
              <w:rPr>
                <w:i/>
                <w:sz w:val="22"/>
                <w:szCs w:val="22"/>
              </w:rPr>
              <w:t>,</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z w:val="22"/>
                <w:szCs w:val="22"/>
              </w:rPr>
              <w:t>q</w:t>
            </w:r>
            <w:r w:rsidRPr="00E726AC">
              <w:rPr>
                <w:i/>
                <w:spacing w:val="-2"/>
                <w:sz w:val="22"/>
                <w:szCs w:val="22"/>
              </w:rPr>
              <w:t>u</w:t>
            </w:r>
            <w:r w:rsidRPr="00E726AC">
              <w:rPr>
                <w:i/>
                <w:spacing w:val="1"/>
                <w:sz w:val="22"/>
                <w:szCs w:val="22"/>
              </w:rPr>
              <w:t>i</w:t>
            </w:r>
            <w:r w:rsidRPr="00E726AC">
              <w:rPr>
                <w:i/>
                <w:sz w:val="22"/>
                <w:szCs w:val="22"/>
              </w:rPr>
              <w:t>r</w:t>
            </w:r>
            <w:r w:rsidRPr="00E726AC">
              <w:rPr>
                <w:i/>
                <w:spacing w:val="1"/>
                <w:sz w:val="22"/>
                <w:szCs w:val="22"/>
              </w:rPr>
              <w:t>ed</w:t>
            </w:r>
            <w:r w:rsidRPr="00E726AC">
              <w:rPr>
                <w:i/>
                <w:sz w:val="22"/>
                <w:szCs w:val="22"/>
              </w:rPr>
              <w:t>,</w:t>
            </w:r>
            <w:r w:rsidRPr="00E726AC">
              <w:rPr>
                <w:i/>
                <w:spacing w:val="-2"/>
                <w:sz w:val="22"/>
                <w:szCs w:val="22"/>
              </w:rPr>
              <w:t xml:space="preserve"> </w:t>
            </w:r>
            <w:r w:rsidRPr="00E726AC">
              <w:rPr>
                <w:i/>
                <w:spacing w:val="1"/>
                <w:sz w:val="22"/>
                <w:szCs w:val="22"/>
              </w:rPr>
              <w:t>l</w:t>
            </w:r>
            <w:r w:rsidRPr="00E726AC">
              <w:rPr>
                <w:i/>
                <w:sz w:val="22"/>
                <w:szCs w:val="22"/>
              </w:rPr>
              <w:t>e</w:t>
            </w:r>
            <w:r w:rsidRPr="00E726AC">
              <w:rPr>
                <w:i/>
                <w:spacing w:val="-2"/>
                <w:sz w:val="22"/>
                <w:szCs w:val="22"/>
              </w:rPr>
              <w:t>n</w:t>
            </w:r>
            <w:r w:rsidRPr="00E726AC">
              <w:rPr>
                <w:i/>
                <w:sz w:val="22"/>
                <w:szCs w:val="22"/>
              </w:rPr>
              <w:t>g</w:t>
            </w:r>
            <w:r w:rsidRPr="00E726AC">
              <w:rPr>
                <w:i/>
                <w:spacing w:val="1"/>
                <w:sz w:val="22"/>
                <w:szCs w:val="22"/>
              </w:rPr>
              <w:t>t</w:t>
            </w:r>
            <w:r w:rsidRPr="00E726AC">
              <w:rPr>
                <w:i/>
                <w:sz w:val="22"/>
                <w:szCs w:val="22"/>
              </w:rPr>
              <w:t>h</w:t>
            </w:r>
            <w:r w:rsidRPr="00E726AC">
              <w:rPr>
                <w:i/>
                <w:spacing w:val="-2"/>
                <w:sz w:val="22"/>
                <w:szCs w:val="22"/>
              </w:rPr>
              <w:t xml:space="preserve"> </w:t>
            </w:r>
            <w:r w:rsidRPr="00E726AC">
              <w:rPr>
                <w:i/>
                <w:sz w:val="22"/>
                <w:szCs w:val="22"/>
              </w:rPr>
              <w:t>2 – 20.</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M</w:t>
            </w:r>
            <w:r w:rsidRPr="00E726AC">
              <w:rPr>
                <w:i/>
                <w:sz w:val="22"/>
                <w:szCs w:val="22"/>
              </w:rPr>
              <w:t>od</w:t>
            </w:r>
            <w:r w:rsidRPr="00E726AC">
              <w:rPr>
                <w:i/>
                <w:spacing w:val="-2"/>
                <w:sz w:val="22"/>
                <w:szCs w:val="22"/>
              </w:rPr>
              <w:t>e</w:t>
            </w:r>
            <w:r w:rsidRPr="00E726AC">
              <w:rPr>
                <w:i/>
                <w:sz w:val="22"/>
                <w:szCs w:val="22"/>
              </w:rPr>
              <w:t>l</w:t>
            </w:r>
            <w:r w:rsidRPr="00E726AC">
              <w:rPr>
                <w:i/>
                <w:spacing w:val="2"/>
                <w:sz w:val="22"/>
                <w:szCs w:val="22"/>
              </w:rPr>
              <w:t xml:space="preserve"> </w:t>
            </w:r>
            <w:r w:rsidRPr="00E726AC">
              <w:rPr>
                <w:i/>
                <w:sz w:val="22"/>
                <w:szCs w:val="22"/>
              </w:rPr>
              <w:t>c</w:t>
            </w:r>
            <w:r w:rsidRPr="00E726AC">
              <w:rPr>
                <w:i/>
                <w:spacing w:val="-2"/>
                <w:sz w:val="22"/>
                <w:szCs w:val="22"/>
              </w:rPr>
              <w:t>o</w:t>
            </w:r>
            <w:r w:rsidRPr="00E726AC">
              <w:rPr>
                <w:i/>
                <w:sz w:val="22"/>
                <w:szCs w:val="22"/>
              </w:rPr>
              <w:t>de:</w:t>
            </w:r>
            <w:r w:rsidRPr="00E726AC">
              <w:rPr>
                <w:i/>
                <w:spacing w:val="-1"/>
                <w:sz w:val="22"/>
                <w:szCs w:val="22"/>
              </w:rPr>
              <w:t xml:space="preserve"> </w:t>
            </w:r>
            <w:r w:rsidRPr="00E726AC">
              <w:rPr>
                <w:i/>
                <w:spacing w:val="1"/>
                <w:sz w:val="22"/>
                <w:szCs w:val="22"/>
              </w:rPr>
              <w:t>f</w:t>
            </w:r>
            <w:r w:rsidRPr="00E726AC">
              <w:rPr>
                <w:i/>
                <w:spacing w:val="-2"/>
                <w:sz w:val="22"/>
                <w:szCs w:val="22"/>
              </w:rPr>
              <w:t>r</w:t>
            </w:r>
            <w:r w:rsidRPr="00E726AC">
              <w:rPr>
                <w:i/>
                <w:sz w:val="22"/>
                <w:szCs w:val="22"/>
              </w:rPr>
              <w:t>ee</w:t>
            </w:r>
            <w:r w:rsidRPr="00E726AC">
              <w:rPr>
                <w:i/>
                <w:spacing w:val="1"/>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i</w:t>
            </w:r>
            <w:r w:rsidRPr="00E726AC">
              <w:rPr>
                <w:i/>
                <w:spacing w:val="-2"/>
                <w:sz w:val="22"/>
                <w:szCs w:val="22"/>
              </w:rPr>
              <w:t>n</w:t>
            </w:r>
            <w:r w:rsidRPr="00E726AC">
              <w:rPr>
                <w:i/>
                <w:sz w:val="22"/>
                <w:szCs w:val="22"/>
              </w:rPr>
              <w:t>pu</w:t>
            </w:r>
            <w:r w:rsidRPr="00E726AC">
              <w:rPr>
                <w:i/>
                <w:spacing w:val="1"/>
                <w:sz w:val="22"/>
                <w:szCs w:val="22"/>
              </w:rPr>
              <w:t>t</w:t>
            </w:r>
            <w:r w:rsidRPr="00E726AC">
              <w:rPr>
                <w:i/>
                <w:sz w:val="22"/>
                <w:szCs w:val="22"/>
              </w:rPr>
              <w:t>,</w:t>
            </w:r>
            <w:r w:rsidRPr="00E726AC">
              <w:rPr>
                <w:i/>
                <w:spacing w:val="-1"/>
                <w:sz w:val="22"/>
                <w:szCs w:val="22"/>
              </w:rPr>
              <w:t xml:space="preserve"> </w:t>
            </w:r>
            <w:r w:rsidRPr="00E726AC">
              <w:rPr>
                <w:i/>
                <w:spacing w:val="1"/>
                <w:sz w:val="22"/>
                <w:szCs w:val="22"/>
              </w:rPr>
              <w:t>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w:t>
            </w:r>
            <w:r w:rsidRPr="00E726AC">
              <w:rPr>
                <w:i/>
                <w:spacing w:val="1"/>
                <w:sz w:val="22"/>
                <w:szCs w:val="22"/>
              </w:rPr>
              <w:t xml:space="preserve"> </w:t>
            </w:r>
            <w:r w:rsidRPr="00E726AC">
              <w:rPr>
                <w:i/>
                <w:sz w:val="22"/>
                <w:szCs w:val="22"/>
              </w:rPr>
              <w:t>2 –</w:t>
            </w:r>
            <w:r w:rsidRPr="00E726AC">
              <w:rPr>
                <w:i/>
                <w:spacing w:val="-2"/>
                <w:sz w:val="22"/>
                <w:szCs w:val="22"/>
              </w:rPr>
              <w:t xml:space="preserve"> </w:t>
            </w:r>
            <w:r w:rsidRPr="00E726AC">
              <w:rPr>
                <w:i/>
                <w:sz w:val="22"/>
                <w:szCs w:val="22"/>
              </w:rPr>
              <w:t>20.</w:t>
            </w:r>
          </w:p>
          <w:p w:rsidR="002505FC" w:rsidRPr="00E726AC" w:rsidRDefault="003E2070">
            <w:pPr>
              <w:spacing w:before="1"/>
              <w:ind w:left="242"/>
              <w:rPr>
                <w:sz w:val="22"/>
                <w:szCs w:val="22"/>
              </w:rPr>
            </w:pPr>
            <w:r w:rsidRPr="00E726AC">
              <w:rPr>
                <w:sz w:val="22"/>
                <w:szCs w:val="22"/>
              </w:rPr>
              <w:t>-</w:t>
            </w:r>
            <w:r w:rsidRPr="00E726AC">
              <w:rPr>
                <w:spacing w:val="15"/>
                <w:sz w:val="22"/>
                <w:szCs w:val="22"/>
              </w:rPr>
              <w:t xml:space="preserve"> </w:t>
            </w:r>
            <w:r w:rsidRPr="00E726AC">
              <w:rPr>
                <w:i/>
                <w:sz w:val="22"/>
                <w:szCs w:val="22"/>
              </w:rPr>
              <w:t>Veh</w:t>
            </w:r>
            <w:r w:rsidRPr="00E726AC">
              <w:rPr>
                <w:i/>
                <w:spacing w:val="1"/>
                <w:sz w:val="22"/>
                <w:szCs w:val="22"/>
              </w:rPr>
              <w:t>i</w:t>
            </w:r>
            <w:r w:rsidRPr="00E726AC">
              <w:rPr>
                <w:i/>
                <w:spacing w:val="-2"/>
                <w:sz w:val="22"/>
                <w:szCs w:val="22"/>
              </w:rPr>
              <w:t>c</w:t>
            </w:r>
            <w:r w:rsidRPr="00E726AC">
              <w:rPr>
                <w:i/>
                <w:spacing w:val="1"/>
                <w:sz w:val="22"/>
                <w:szCs w:val="22"/>
              </w:rPr>
              <w:t>l</w:t>
            </w:r>
            <w:r w:rsidRPr="00E726AC">
              <w:rPr>
                <w:i/>
                <w:sz w:val="22"/>
                <w:szCs w:val="22"/>
              </w:rPr>
              <w:t>e</w:t>
            </w:r>
            <w:r w:rsidRPr="00E726AC">
              <w:rPr>
                <w:i/>
                <w:spacing w:val="-2"/>
                <w:sz w:val="22"/>
                <w:szCs w:val="22"/>
              </w:rPr>
              <w:t xml:space="preserve"> </w:t>
            </w:r>
            <w:r w:rsidRPr="00E726AC">
              <w:rPr>
                <w:i/>
                <w:spacing w:val="1"/>
                <w:sz w:val="22"/>
                <w:szCs w:val="22"/>
              </w:rPr>
              <w:t>t</w:t>
            </w:r>
            <w:r w:rsidRPr="00E726AC">
              <w:rPr>
                <w:i/>
                <w:sz w:val="22"/>
                <w:szCs w:val="22"/>
              </w:rPr>
              <w:t>y</w:t>
            </w:r>
            <w:r w:rsidRPr="00E726AC">
              <w:rPr>
                <w:i/>
                <w:spacing w:val="-2"/>
                <w:sz w:val="22"/>
                <w:szCs w:val="22"/>
              </w:rPr>
              <w:t>p</w:t>
            </w:r>
            <w:r w:rsidRPr="00E726AC">
              <w:rPr>
                <w:i/>
                <w:spacing w:val="1"/>
                <w:sz w:val="22"/>
                <w:szCs w:val="22"/>
              </w:rPr>
              <w:t>e</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2"/>
                <w:sz w:val="22"/>
                <w:szCs w:val="22"/>
              </w:rPr>
              <w:t>e</w:t>
            </w:r>
            <w:r w:rsidRPr="00E726AC">
              <w:rPr>
                <w:i/>
                <w:sz w:val="22"/>
                <w:szCs w:val="22"/>
              </w:rPr>
              <w:t xml:space="preserve">e </w:t>
            </w:r>
            <w:r w:rsidRPr="00E726AC">
              <w:rPr>
                <w:i/>
                <w:spacing w:val="-1"/>
                <w:sz w:val="22"/>
                <w:szCs w:val="22"/>
              </w:rPr>
              <w:t>t</w:t>
            </w:r>
            <w:r w:rsidRPr="00E726AC">
              <w:rPr>
                <w:i/>
                <w:sz w:val="22"/>
                <w:szCs w:val="22"/>
              </w:rPr>
              <w:t>ext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w:t>
            </w:r>
            <w:r w:rsidRPr="00E726AC">
              <w:rPr>
                <w:i/>
                <w:spacing w:val="1"/>
                <w:sz w:val="22"/>
                <w:szCs w:val="22"/>
              </w:rPr>
              <w:t xml:space="preserve"> 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w:t>
            </w:r>
            <w:r w:rsidRPr="00E726AC">
              <w:rPr>
                <w:i/>
                <w:spacing w:val="1"/>
                <w:sz w:val="22"/>
                <w:szCs w:val="22"/>
              </w:rPr>
              <w:t xml:space="preserve"> </w:t>
            </w:r>
            <w:r w:rsidRPr="00E726AC">
              <w:rPr>
                <w:i/>
                <w:sz w:val="22"/>
                <w:szCs w:val="22"/>
              </w:rPr>
              <w:t>2</w:t>
            </w:r>
            <w:r w:rsidRPr="00E726AC">
              <w:rPr>
                <w:i/>
                <w:spacing w:val="-2"/>
                <w:sz w:val="22"/>
                <w:szCs w:val="22"/>
              </w:rPr>
              <w:t xml:space="preserve"> </w:t>
            </w:r>
            <w:r w:rsidRPr="00E726AC">
              <w:rPr>
                <w:i/>
                <w:sz w:val="22"/>
                <w:szCs w:val="22"/>
              </w:rPr>
              <w:t>– 20.</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C</w:t>
            </w:r>
            <w:r w:rsidRPr="00E726AC">
              <w:rPr>
                <w:i/>
                <w:sz w:val="22"/>
                <w:szCs w:val="22"/>
              </w:rPr>
              <w:t>o</w:t>
            </w:r>
            <w:r w:rsidRPr="00E726AC">
              <w:rPr>
                <w:i/>
                <w:spacing w:val="1"/>
                <w:sz w:val="22"/>
                <w:szCs w:val="22"/>
              </w:rPr>
              <w:t>l</w:t>
            </w:r>
            <w:r w:rsidRPr="00E726AC">
              <w:rPr>
                <w:i/>
                <w:sz w:val="22"/>
                <w:szCs w:val="22"/>
              </w:rPr>
              <w:t>o</w:t>
            </w:r>
            <w:r w:rsidRPr="00E726AC">
              <w:rPr>
                <w:i/>
                <w:spacing w:val="-1"/>
                <w:sz w:val="22"/>
                <w:szCs w:val="22"/>
              </w:rPr>
              <w:t>r</w:t>
            </w:r>
            <w:r w:rsidRPr="00E726AC">
              <w:rPr>
                <w:i/>
                <w:sz w:val="22"/>
                <w:szCs w:val="22"/>
              </w:rPr>
              <w:t>:</w:t>
            </w:r>
            <w:r w:rsidRPr="00E726AC">
              <w:rPr>
                <w:i/>
                <w:spacing w:val="1"/>
                <w:sz w:val="22"/>
                <w:szCs w:val="22"/>
              </w:rPr>
              <w:t xml:space="preserve"> f</w:t>
            </w:r>
            <w:r w:rsidRPr="00E726AC">
              <w:rPr>
                <w:i/>
                <w:spacing w:val="-2"/>
                <w:sz w:val="22"/>
                <w:szCs w:val="22"/>
              </w:rPr>
              <w:t>r</w:t>
            </w:r>
            <w:r w:rsidRPr="00E726AC">
              <w:rPr>
                <w:i/>
                <w:sz w:val="22"/>
                <w:szCs w:val="22"/>
              </w:rPr>
              <w:t>ee</w:t>
            </w:r>
            <w:r w:rsidRPr="00E726AC">
              <w:rPr>
                <w:i/>
                <w:spacing w:val="-2"/>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npu</w:t>
            </w:r>
            <w:r w:rsidRPr="00E726AC">
              <w:rPr>
                <w:i/>
                <w:spacing w:val="-1"/>
                <w:sz w:val="22"/>
                <w:szCs w:val="22"/>
              </w:rPr>
              <w:t>t</w:t>
            </w:r>
            <w:r w:rsidRPr="00E726AC">
              <w:rPr>
                <w:i/>
                <w:sz w:val="22"/>
                <w:szCs w:val="22"/>
              </w:rPr>
              <w:t xml:space="preserve">, </w:t>
            </w:r>
            <w:r w:rsidRPr="00E726AC">
              <w:rPr>
                <w:i/>
                <w:spacing w:val="1"/>
                <w:sz w:val="22"/>
                <w:szCs w:val="22"/>
              </w:rPr>
              <w:t>l</w:t>
            </w:r>
            <w:r w:rsidRPr="00E726AC">
              <w:rPr>
                <w:i/>
                <w:spacing w:val="-2"/>
                <w:sz w:val="22"/>
                <w:szCs w:val="22"/>
              </w:rPr>
              <w:t>e</w:t>
            </w:r>
            <w:r w:rsidRPr="00E726AC">
              <w:rPr>
                <w:i/>
                <w:sz w:val="22"/>
                <w:szCs w:val="22"/>
              </w:rPr>
              <w:t>ng</w:t>
            </w:r>
            <w:r w:rsidRPr="00E726AC">
              <w:rPr>
                <w:i/>
                <w:spacing w:val="-1"/>
                <w:sz w:val="22"/>
                <w:szCs w:val="22"/>
              </w:rPr>
              <w:t>t</w:t>
            </w:r>
            <w:r w:rsidRPr="00E726AC">
              <w:rPr>
                <w:i/>
                <w:sz w:val="22"/>
                <w:szCs w:val="22"/>
              </w:rPr>
              <w:t>h 2</w:t>
            </w:r>
            <w:r w:rsidRPr="00E726AC">
              <w:rPr>
                <w:i/>
                <w:spacing w:val="1"/>
                <w:sz w:val="22"/>
                <w:szCs w:val="22"/>
              </w:rPr>
              <w:t xml:space="preserve"> </w:t>
            </w:r>
            <w:r w:rsidRPr="00E726AC">
              <w:rPr>
                <w:i/>
                <w:sz w:val="22"/>
                <w:szCs w:val="22"/>
              </w:rPr>
              <w:t>– 20.</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z w:val="22"/>
                <w:szCs w:val="22"/>
              </w:rPr>
              <w:t>Engin</w:t>
            </w:r>
            <w:r w:rsidRPr="00E726AC">
              <w:rPr>
                <w:i/>
                <w:spacing w:val="-2"/>
                <w:sz w:val="22"/>
                <w:szCs w:val="22"/>
              </w:rPr>
              <w:t>e</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1"/>
                <w:sz w:val="22"/>
                <w:szCs w:val="22"/>
              </w:rPr>
              <w:t>e</w:t>
            </w:r>
            <w:r w:rsidRPr="00E726AC">
              <w:rPr>
                <w:i/>
                <w:sz w:val="22"/>
                <w:szCs w:val="22"/>
              </w:rPr>
              <w:t>e</w:t>
            </w:r>
            <w:r w:rsidRPr="00E726AC">
              <w:rPr>
                <w:i/>
                <w:spacing w:val="-2"/>
                <w:sz w:val="22"/>
                <w:szCs w:val="22"/>
              </w:rPr>
              <w:t xml:space="preserve"> </w:t>
            </w:r>
            <w:r w:rsidRPr="00E726AC">
              <w:rPr>
                <w:i/>
                <w:spacing w:val="1"/>
                <w:sz w:val="22"/>
                <w:szCs w:val="22"/>
              </w:rPr>
              <w:t>t</w:t>
            </w:r>
            <w:r w:rsidRPr="00E726AC">
              <w:rPr>
                <w:i/>
                <w:spacing w:val="-2"/>
                <w:sz w:val="22"/>
                <w:szCs w:val="22"/>
              </w:rPr>
              <w:t>e</w:t>
            </w:r>
            <w:r w:rsidRPr="00E726AC">
              <w:rPr>
                <w:i/>
                <w:sz w:val="22"/>
                <w:szCs w:val="22"/>
              </w:rPr>
              <w:t>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 xml:space="preserve">, </w:t>
            </w:r>
            <w:r w:rsidRPr="00E726AC">
              <w:rPr>
                <w:i/>
                <w:spacing w:val="-2"/>
                <w:sz w:val="22"/>
                <w:szCs w:val="22"/>
              </w:rPr>
              <w:t>r</w:t>
            </w:r>
            <w:r w:rsidRPr="00E726AC">
              <w:rPr>
                <w:i/>
                <w:sz w:val="22"/>
                <w:szCs w:val="22"/>
              </w:rPr>
              <w:t>e</w:t>
            </w:r>
            <w:r w:rsidRPr="00E726AC">
              <w:rPr>
                <w:i/>
                <w:spacing w:val="-2"/>
                <w:sz w:val="22"/>
                <w:szCs w:val="22"/>
              </w:rPr>
              <w:t>q</w:t>
            </w:r>
            <w:r w:rsidRPr="00E726AC">
              <w:rPr>
                <w:i/>
                <w:sz w:val="22"/>
                <w:szCs w:val="22"/>
              </w:rPr>
              <w:t>u</w:t>
            </w:r>
            <w:r w:rsidRPr="00E726AC">
              <w:rPr>
                <w:i/>
                <w:spacing w:val="1"/>
                <w:sz w:val="22"/>
                <w:szCs w:val="22"/>
              </w:rPr>
              <w:t>i</w:t>
            </w:r>
            <w:r w:rsidRPr="00E726AC">
              <w:rPr>
                <w:i/>
                <w:sz w:val="22"/>
                <w:szCs w:val="22"/>
              </w:rPr>
              <w:t>r</w:t>
            </w:r>
            <w:r w:rsidRPr="00E726AC">
              <w:rPr>
                <w:i/>
                <w:spacing w:val="1"/>
                <w:sz w:val="22"/>
                <w:szCs w:val="22"/>
              </w:rPr>
              <w:t>e</w:t>
            </w:r>
            <w:r w:rsidRPr="00E726AC">
              <w:rPr>
                <w:i/>
                <w:spacing w:val="-2"/>
                <w:sz w:val="22"/>
                <w:szCs w:val="22"/>
              </w:rPr>
              <w:t>d</w:t>
            </w:r>
            <w:r w:rsidRPr="00E726AC">
              <w:rPr>
                <w:i/>
                <w:sz w:val="22"/>
                <w:szCs w:val="22"/>
              </w:rPr>
              <w:t xml:space="preserve">, </w:t>
            </w:r>
            <w:r w:rsidRPr="00E726AC">
              <w:rPr>
                <w:i/>
                <w:spacing w:val="1"/>
                <w:sz w:val="22"/>
                <w:szCs w:val="22"/>
              </w:rPr>
              <w:t>l</w:t>
            </w:r>
            <w:r w:rsidRPr="00E726AC">
              <w:rPr>
                <w:i/>
                <w:spacing w:val="-2"/>
                <w:sz w:val="22"/>
                <w:szCs w:val="22"/>
              </w:rPr>
              <w:t>e</w:t>
            </w:r>
            <w:r w:rsidRPr="00E726AC">
              <w:rPr>
                <w:i/>
                <w:sz w:val="22"/>
                <w:szCs w:val="22"/>
              </w:rPr>
              <w:t>ng</w:t>
            </w:r>
            <w:r w:rsidRPr="00E726AC">
              <w:rPr>
                <w:i/>
                <w:spacing w:val="-1"/>
                <w:sz w:val="22"/>
                <w:szCs w:val="22"/>
              </w:rPr>
              <w:t>t</w:t>
            </w:r>
            <w:r w:rsidRPr="00E726AC">
              <w:rPr>
                <w:i/>
                <w:sz w:val="22"/>
                <w:szCs w:val="22"/>
              </w:rPr>
              <w:t>h</w:t>
            </w:r>
            <w:r w:rsidRPr="00E726AC">
              <w:rPr>
                <w:i/>
                <w:spacing w:val="3"/>
                <w:sz w:val="22"/>
                <w:szCs w:val="22"/>
              </w:rPr>
              <w:t xml:space="preserve"> </w:t>
            </w:r>
            <w:r w:rsidRPr="00E726AC">
              <w:rPr>
                <w:i/>
                <w:sz w:val="22"/>
                <w:szCs w:val="22"/>
              </w:rPr>
              <w:t>2 – 20.</w:t>
            </w:r>
          </w:p>
          <w:p w:rsidR="002505FC" w:rsidRPr="00E726AC" w:rsidRDefault="003E2070">
            <w:pPr>
              <w:spacing w:before="1"/>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C</w:t>
            </w:r>
            <w:r w:rsidRPr="00E726AC">
              <w:rPr>
                <w:i/>
                <w:sz w:val="22"/>
                <w:szCs w:val="22"/>
              </w:rPr>
              <w:t>has</w:t>
            </w:r>
            <w:r w:rsidRPr="00E726AC">
              <w:rPr>
                <w:i/>
                <w:spacing w:val="1"/>
                <w:sz w:val="22"/>
                <w:szCs w:val="22"/>
              </w:rPr>
              <w:t>s</w:t>
            </w:r>
            <w:r w:rsidRPr="00E726AC">
              <w:rPr>
                <w:i/>
                <w:spacing w:val="-1"/>
                <w:sz w:val="22"/>
                <w:szCs w:val="22"/>
              </w:rPr>
              <w:t>i</w:t>
            </w:r>
            <w:r w:rsidRPr="00E726AC">
              <w:rPr>
                <w:i/>
                <w:sz w:val="22"/>
                <w:szCs w:val="22"/>
              </w:rPr>
              <w:t>s:</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2"/>
                <w:sz w:val="22"/>
                <w:szCs w:val="22"/>
              </w:rPr>
              <w:t>e</w:t>
            </w:r>
            <w:r w:rsidRPr="00E726AC">
              <w:rPr>
                <w:i/>
                <w:sz w:val="22"/>
                <w:szCs w:val="22"/>
              </w:rPr>
              <w:t xml:space="preserve">e </w:t>
            </w:r>
            <w:r w:rsidRPr="00E726AC">
              <w:rPr>
                <w:i/>
                <w:spacing w:val="-1"/>
                <w:sz w:val="22"/>
                <w:szCs w:val="22"/>
              </w:rPr>
              <w:t>t</w:t>
            </w:r>
            <w:r w:rsidRPr="00E726AC">
              <w:rPr>
                <w:i/>
                <w:sz w:val="22"/>
                <w:szCs w:val="22"/>
              </w:rPr>
              <w:t>ext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2"/>
                <w:sz w:val="22"/>
                <w:szCs w:val="22"/>
              </w:rPr>
              <w:t>p</w:t>
            </w:r>
            <w:r w:rsidRPr="00E726AC">
              <w:rPr>
                <w:i/>
                <w:sz w:val="22"/>
                <w:szCs w:val="22"/>
              </w:rPr>
              <w:t>u</w:t>
            </w:r>
            <w:r w:rsidRPr="00E726AC">
              <w:rPr>
                <w:i/>
                <w:spacing w:val="1"/>
                <w:sz w:val="22"/>
                <w:szCs w:val="22"/>
              </w:rPr>
              <w:t>t</w:t>
            </w:r>
            <w:r w:rsidRPr="00E726AC">
              <w:rPr>
                <w:i/>
                <w:sz w:val="22"/>
                <w:szCs w:val="22"/>
              </w:rPr>
              <w:t>,</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pacing w:val="-2"/>
                <w:sz w:val="22"/>
                <w:szCs w:val="22"/>
              </w:rPr>
              <w:t>q</w:t>
            </w:r>
            <w:r w:rsidRPr="00E726AC">
              <w:rPr>
                <w:i/>
                <w:sz w:val="22"/>
                <w:szCs w:val="22"/>
              </w:rPr>
              <w:t>u</w:t>
            </w:r>
            <w:r w:rsidRPr="00E726AC">
              <w:rPr>
                <w:i/>
                <w:spacing w:val="1"/>
                <w:sz w:val="22"/>
                <w:szCs w:val="22"/>
              </w:rPr>
              <w:t>i</w:t>
            </w:r>
            <w:r w:rsidRPr="00E726AC">
              <w:rPr>
                <w:i/>
                <w:sz w:val="22"/>
                <w:szCs w:val="22"/>
              </w:rPr>
              <w:t>r</w:t>
            </w:r>
            <w:r w:rsidRPr="00E726AC">
              <w:rPr>
                <w:i/>
                <w:spacing w:val="1"/>
                <w:sz w:val="22"/>
                <w:szCs w:val="22"/>
              </w:rPr>
              <w:t>e</w:t>
            </w:r>
            <w:r w:rsidRPr="00E726AC">
              <w:rPr>
                <w:i/>
                <w:spacing w:val="-2"/>
                <w:sz w:val="22"/>
                <w:szCs w:val="22"/>
              </w:rPr>
              <w:t>d</w:t>
            </w:r>
            <w:r w:rsidRPr="00E726AC">
              <w:rPr>
                <w:i/>
                <w:sz w:val="22"/>
                <w:szCs w:val="22"/>
              </w:rPr>
              <w:t xml:space="preserve">, </w:t>
            </w:r>
            <w:r w:rsidRPr="00E726AC">
              <w:rPr>
                <w:i/>
                <w:spacing w:val="1"/>
                <w:sz w:val="22"/>
                <w:szCs w:val="22"/>
              </w:rPr>
              <w:t>l</w:t>
            </w:r>
            <w:r w:rsidRPr="00E726AC">
              <w:rPr>
                <w:i/>
                <w:spacing w:val="-2"/>
                <w:sz w:val="22"/>
                <w:szCs w:val="22"/>
              </w:rPr>
              <w:t>e</w:t>
            </w:r>
            <w:r w:rsidRPr="00E726AC">
              <w:rPr>
                <w:i/>
                <w:sz w:val="22"/>
                <w:szCs w:val="22"/>
              </w:rPr>
              <w:t>ng</w:t>
            </w:r>
            <w:r w:rsidRPr="00E726AC">
              <w:rPr>
                <w:i/>
                <w:spacing w:val="-1"/>
                <w:sz w:val="22"/>
                <w:szCs w:val="22"/>
              </w:rPr>
              <w:t>t</w:t>
            </w:r>
            <w:r w:rsidRPr="00E726AC">
              <w:rPr>
                <w:i/>
                <w:sz w:val="22"/>
                <w:szCs w:val="22"/>
              </w:rPr>
              <w:t>h 2</w:t>
            </w:r>
            <w:r w:rsidRPr="00E726AC">
              <w:rPr>
                <w:i/>
                <w:spacing w:val="3"/>
                <w:sz w:val="22"/>
                <w:szCs w:val="22"/>
              </w:rPr>
              <w:t xml:space="preserve"> </w:t>
            </w:r>
            <w:r w:rsidRPr="00E726AC">
              <w:rPr>
                <w:i/>
                <w:sz w:val="22"/>
                <w:szCs w:val="22"/>
              </w:rPr>
              <w:t>– 20.</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pacing w:val="-1"/>
                <w:sz w:val="22"/>
                <w:szCs w:val="22"/>
              </w:rPr>
              <w:t>C</w:t>
            </w:r>
            <w:r w:rsidRPr="00E726AC">
              <w:rPr>
                <w:i/>
                <w:sz w:val="22"/>
                <w:szCs w:val="22"/>
              </w:rPr>
              <w:t>apac</w:t>
            </w:r>
            <w:r w:rsidRPr="00E726AC">
              <w:rPr>
                <w:i/>
                <w:spacing w:val="-1"/>
                <w:sz w:val="22"/>
                <w:szCs w:val="22"/>
              </w:rPr>
              <w:t>i</w:t>
            </w:r>
            <w:r w:rsidRPr="00E726AC">
              <w:rPr>
                <w:i/>
                <w:spacing w:val="1"/>
                <w:sz w:val="22"/>
                <w:szCs w:val="22"/>
              </w:rPr>
              <w:t>t</w:t>
            </w:r>
            <w:r w:rsidRPr="00E726AC">
              <w:rPr>
                <w:i/>
                <w:sz w:val="22"/>
                <w:szCs w:val="22"/>
              </w:rPr>
              <w:t>y:</w:t>
            </w:r>
            <w:r w:rsidRPr="00E726AC">
              <w:rPr>
                <w:i/>
                <w:spacing w:val="-1"/>
                <w:sz w:val="22"/>
                <w:szCs w:val="22"/>
              </w:rPr>
              <w:t xml:space="preserve"> </w:t>
            </w:r>
            <w:r w:rsidRPr="00E726AC">
              <w:rPr>
                <w:i/>
                <w:spacing w:val="1"/>
                <w:sz w:val="22"/>
                <w:szCs w:val="22"/>
              </w:rPr>
              <w:t>f</w:t>
            </w:r>
            <w:r w:rsidRPr="00E726AC">
              <w:rPr>
                <w:i/>
                <w:spacing w:val="-2"/>
                <w:sz w:val="22"/>
                <w:szCs w:val="22"/>
              </w:rPr>
              <w:t>r</w:t>
            </w:r>
            <w:r w:rsidRPr="00E726AC">
              <w:rPr>
                <w:i/>
                <w:sz w:val="22"/>
                <w:szCs w:val="22"/>
              </w:rPr>
              <w:t>ee</w:t>
            </w:r>
            <w:r w:rsidRPr="00E726AC">
              <w:rPr>
                <w:i/>
                <w:spacing w:val="-2"/>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npu</w:t>
            </w:r>
            <w:r w:rsidRPr="00E726AC">
              <w:rPr>
                <w:i/>
                <w:spacing w:val="-1"/>
                <w:sz w:val="22"/>
                <w:szCs w:val="22"/>
              </w:rPr>
              <w:t>t</w:t>
            </w:r>
            <w:r w:rsidRPr="00E726AC">
              <w:rPr>
                <w:i/>
                <w:sz w:val="22"/>
                <w:szCs w:val="22"/>
              </w:rPr>
              <w:t>, r</w:t>
            </w:r>
            <w:r w:rsidRPr="00E726AC">
              <w:rPr>
                <w:i/>
                <w:spacing w:val="-2"/>
                <w:sz w:val="22"/>
                <w:szCs w:val="22"/>
              </w:rPr>
              <w:t>e</w:t>
            </w:r>
            <w:r w:rsidRPr="00E726AC">
              <w:rPr>
                <w:i/>
                <w:sz w:val="22"/>
                <w:szCs w:val="22"/>
              </w:rPr>
              <w:t>qu</w:t>
            </w:r>
            <w:r w:rsidRPr="00E726AC">
              <w:rPr>
                <w:i/>
                <w:spacing w:val="1"/>
                <w:sz w:val="22"/>
                <w:szCs w:val="22"/>
              </w:rPr>
              <w:t>i</w:t>
            </w:r>
            <w:r w:rsidRPr="00E726AC">
              <w:rPr>
                <w:i/>
                <w:sz w:val="22"/>
                <w:szCs w:val="22"/>
              </w:rPr>
              <w:t>r</w:t>
            </w:r>
            <w:r w:rsidRPr="00E726AC">
              <w:rPr>
                <w:i/>
                <w:spacing w:val="-2"/>
                <w:sz w:val="22"/>
                <w:szCs w:val="22"/>
              </w:rPr>
              <w:t>e</w:t>
            </w:r>
            <w:r w:rsidRPr="00E726AC">
              <w:rPr>
                <w:i/>
                <w:sz w:val="22"/>
                <w:szCs w:val="22"/>
              </w:rPr>
              <w:t xml:space="preserve">d, </w:t>
            </w:r>
            <w:r w:rsidRPr="00E726AC">
              <w:rPr>
                <w:i/>
                <w:spacing w:val="-1"/>
                <w:sz w:val="22"/>
                <w:szCs w:val="22"/>
              </w:rPr>
              <w:t>l</w:t>
            </w:r>
            <w:r w:rsidRPr="00E726AC">
              <w:rPr>
                <w:i/>
                <w:sz w:val="22"/>
                <w:szCs w:val="22"/>
              </w:rPr>
              <w:t>en</w:t>
            </w:r>
            <w:r w:rsidRPr="00E726AC">
              <w:rPr>
                <w:i/>
                <w:spacing w:val="-2"/>
                <w:sz w:val="22"/>
                <w:szCs w:val="22"/>
              </w:rPr>
              <w:t>g</w:t>
            </w:r>
            <w:r w:rsidRPr="00E726AC">
              <w:rPr>
                <w:i/>
                <w:spacing w:val="1"/>
                <w:sz w:val="22"/>
                <w:szCs w:val="22"/>
              </w:rPr>
              <w:t>t</w:t>
            </w:r>
            <w:r w:rsidRPr="00E726AC">
              <w:rPr>
                <w:i/>
                <w:sz w:val="22"/>
                <w:szCs w:val="22"/>
              </w:rPr>
              <w:t>h 2</w:t>
            </w:r>
            <w:r w:rsidRPr="00E726AC">
              <w:rPr>
                <w:i/>
                <w:spacing w:val="2"/>
                <w:sz w:val="22"/>
                <w:szCs w:val="22"/>
              </w:rPr>
              <w:t xml:space="preserve"> </w:t>
            </w:r>
            <w:r w:rsidRPr="00E726AC">
              <w:rPr>
                <w:i/>
                <w:sz w:val="22"/>
                <w:szCs w:val="22"/>
              </w:rPr>
              <w:t xml:space="preserve">– </w:t>
            </w:r>
            <w:r w:rsidRPr="00E726AC">
              <w:rPr>
                <w:i/>
                <w:spacing w:val="-2"/>
                <w:sz w:val="22"/>
                <w:szCs w:val="22"/>
              </w:rPr>
              <w:t>2</w:t>
            </w:r>
            <w:r w:rsidRPr="00E726AC">
              <w:rPr>
                <w:i/>
                <w:sz w:val="22"/>
                <w:szCs w:val="22"/>
              </w:rPr>
              <w:t>0.</w:t>
            </w:r>
          </w:p>
          <w:p w:rsidR="002505FC" w:rsidRPr="00E726AC" w:rsidRDefault="003E2070">
            <w:pPr>
              <w:spacing w:before="5" w:line="240" w:lineRule="exact"/>
              <w:ind w:left="386" w:right="515" w:hanging="144"/>
              <w:rPr>
                <w:sz w:val="22"/>
                <w:szCs w:val="22"/>
              </w:rPr>
            </w:pPr>
            <w:r w:rsidRPr="00E726AC">
              <w:rPr>
                <w:sz w:val="22"/>
                <w:szCs w:val="22"/>
              </w:rPr>
              <w:t>-</w:t>
            </w:r>
            <w:r w:rsidRPr="00E726AC">
              <w:rPr>
                <w:spacing w:val="15"/>
                <w:sz w:val="22"/>
                <w:szCs w:val="22"/>
              </w:rPr>
              <w:t xml:space="preserve"> </w:t>
            </w:r>
            <w:r w:rsidRPr="00E726AC">
              <w:rPr>
                <w:i/>
                <w:spacing w:val="2"/>
                <w:sz w:val="22"/>
                <w:szCs w:val="22"/>
              </w:rPr>
              <w:t>Y</w:t>
            </w:r>
            <w:r w:rsidRPr="00E726AC">
              <w:rPr>
                <w:i/>
                <w:sz w:val="22"/>
                <w:szCs w:val="22"/>
              </w:rPr>
              <w:t>e</w:t>
            </w:r>
            <w:r w:rsidRPr="00E726AC">
              <w:rPr>
                <w:i/>
                <w:spacing w:val="-2"/>
                <w:sz w:val="22"/>
                <w:szCs w:val="22"/>
              </w:rPr>
              <w:t>a</w:t>
            </w:r>
            <w:r w:rsidRPr="00E726AC">
              <w:rPr>
                <w:i/>
                <w:sz w:val="22"/>
                <w:szCs w:val="22"/>
              </w:rPr>
              <w:t xml:space="preserve">r </w:t>
            </w:r>
            <w:r w:rsidRPr="00E726AC">
              <w:rPr>
                <w:i/>
                <w:spacing w:val="-2"/>
                <w:sz w:val="22"/>
                <w:szCs w:val="22"/>
              </w:rPr>
              <w:t>o</w:t>
            </w:r>
            <w:r w:rsidRPr="00E726AC">
              <w:rPr>
                <w:i/>
                <w:sz w:val="22"/>
                <w:szCs w:val="22"/>
              </w:rPr>
              <w:t>f</w:t>
            </w:r>
            <w:r w:rsidRPr="00E726AC">
              <w:rPr>
                <w:i/>
                <w:spacing w:val="1"/>
                <w:sz w:val="22"/>
                <w:szCs w:val="22"/>
              </w:rPr>
              <w:t xml:space="preserve"> </w:t>
            </w:r>
            <w:r w:rsidRPr="00E726AC">
              <w:rPr>
                <w:i/>
                <w:spacing w:val="-1"/>
                <w:sz w:val="22"/>
                <w:szCs w:val="22"/>
              </w:rPr>
              <w:t>m</w:t>
            </w:r>
            <w:r w:rsidRPr="00E726AC">
              <w:rPr>
                <w:i/>
                <w:sz w:val="22"/>
                <w:szCs w:val="22"/>
              </w:rPr>
              <w:t>anu</w:t>
            </w:r>
            <w:r w:rsidRPr="00E726AC">
              <w:rPr>
                <w:i/>
                <w:spacing w:val="-1"/>
                <w:sz w:val="22"/>
                <w:szCs w:val="22"/>
              </w:rPr>
              <w:t>f</w:t>
            </w:r>
            <w:r w:rsidRPr="00E726AC">
              <w:rPr>
                <w:i/>
                <w:sz w:val="22"/>
                <w:szCs w:val="22"/>
              </w:rPr>
              <w:t>ac</w:t>
            </w:r>
            <w:r w:rsidRPr="00E726AC">
              <w:rPr>
                <w:i/>
                <w:spacing w:val="-1"/>
                <w:sz w:val="22"/>
                <w:szCs w:val="22"/>
              </w:rPr>
              <w:t>t</w:t>
            </w:r>
            <w:r w:rsidRPr="00E726AC">
              <w:rPr>
                <w:i/>
                <w:sz w:val="22"/>
                <w:szCs w:val="22"/>
              </w:rPr>
              <w:t>ur</w:t>
            </w:r>
            <w:r w:rsidRPr="00E726AC">
              <w:rPr>
                <w:i/>
                <w:spacing w:val="-2"/>
                <w:sz w:val="22"/>
                <w:szCs w:val="22"/>
              </w:rPr>
              <w:t>e</w:t>
            </w:r>
            <w:r w:rsidRPr="00E726AC">
              <w:rPr>
                <w:i/>
                <w:sz w:val="22"/>
                <w:szCs w:val="22"/>
              </w:rPr>
              <w:t>:</w:t>
            </w:r>
            <w:r w:rsidRPr="00E726AC">
              <w:rPr>
                <w:i/>
                <w:spacing w:val="1"/>
                <w:sz w:val="22"/>
                <w:szCs w:val="22"/>
              </w:rPr>
              <w:t xml:space="preserve"> </w:t>
            </w:r>
            <w:r w:rsidRPr="00E726AC">
              <w:rPr>
                <w:i/>
                <w:sz w:val="22"/>
                <w:szCs w:val="22"/>
              </w:rPr>
              <w:t>nu</w:t>
            </w:r>
            <w:r w:rsidRPr="00E726AC">
              <w:rPr>
                <w:i/>
                <w:spacing w:val="-1"/>
                <w:sz w:val="22"/>
                <w:szCs w:val="22"/>
              </w:rPr>
              <w:t>m</w:t>
            </w:r>
            <w:r w:rsidRPr="00E726AC">
              <w:rPr>
                <w:i/>
                <w:spacing w:val="-2"/>
                <w:sz w:val="22"/>
                <w:szCs w:val="22"/>
              </w:rPr>
              <w:t>b</w:t>
            </w:r>
            <w:r w:rsidRPr="00E726AC">
              <w:rPr>
                <w:i/>
                <w:sz w:val="22"/>
                <w:szCs w:val="22"/>
              </w:rPr>
              <w:t>er</w:t>
            </w:r>
            <w:r w:rsidRPr="00E726AC">
              <w:rPr>
                <w:i/>
                <w:spacing w:val="1"/>
                <w:sz w:val="22"/>
                <w:szCs w:val="22"/>
              </w:rPr>
              <w:t xml:space="preserve"> </w:t>
            </w:r>
            <w:r w:rsidRPr="00E726AC">
              <w:rPr>
                <w:i/>
                <w:spacing w:val="-1"/>
                <w:sz w:val="22"/>
                <w:szCs w:val="22"/>
              </w:rPr>
              <w:t>t</w:t>
            </w:r>
            <w:r w:rsidRPr="00E726AC">
              <w:rPr>
                <w:i/>
                <w:sz w:val="22"/>
                <w:szCs w:val="22"/>
              </w:rPr>
              <w:t>ext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w:t>
            </w:r>
            <w:r w:rsidRPr="00E726AC">
              <w:rPr>
                <w:i/>
                <w:spacing w:val="-2"/>
                <w:sz w:val="22"/>
                <w:szCs w:val="22"/>
              </w:rPr>
              <w:t xml:space="preserve"> </w:t>
            </w:r>
            <w:r w:rsidRPr="00E726AC">
              <w:rPr>
                <w:i/>
                <w:sz w:val="22"/>
                <w:szCs w:val="22"/>
              </w:rPr>
              <w:t>va</w:t>
            </w:r>
            <w:r w:rsidRPr="00E726AC">
              <w:rPr>
                <w:i/>
                <w:spacing w:val="1"/>
                <w:sz w:val="22"/>
                <w:szCs w:val="22"/>
              </w:rPr>
              <w:t>l</w:t>
            </w:r>
            <w:r w:rsidRPr="00E726AC">
              <w:rPr>
                <w:i/>
                <w:spacing w:val="-2"/>
                <w:sz w:val="22"/>
                <w:szCs w:val="22"/>
              </w:rPr>
              <w:t>u</w:t>
            </w:r>
            <w:r w:rsidRPr="00E726AC">
              <w:rPr>
                <w:i/>
                <w:sz w:val="22"/>
                <w:szCs w:val="22"/>
              </w:rPr>
              <w:t xml:space="preserve">e </w:t>
            </w:r>
            <w:r w:rsidRPr="00E726AC">
              <w:rPr>
                <w:i/>
                <w:spacing w:val="1"/>
                <w:sz w:val="22"/>
                <w:szCs w:val="22"/>
              </w:rPr>
              <w:t>f</w:t>
            </w:r>
            <w:r w:rsidRPr="00E726AC">
              <w:rPr>
                <w:i/>
                <w:sz w:val="22"/>
                <w:szCs w:val="22"/>
              </w:rPr>
              <w:t>rom 19</w:t>
            </w:r>
            <w:r w:rsidRPr="00E726AC">
              <w:rPr>
                <w:i/>
                <w:spacing w:val="-3"/>
                <w:sz w:val="22"/>
                <w:szCs w:val="22"/>
              </w:rPr>
              <w:t>0</w:t>
            </w:r>
            <w:r w:rsidRPr="00E726AC">
              <w:rPr>
                <w:i/>
                <w:sz w:val="22"/>
                <w:szCs w:val="22"/>
              </w:rPr>
              <w:t xml:space="preserve">0 </w:t>
            </w:r>
            <w:r w:rsidRPr="00E726AC">
              <w:rPr>
                <w:i/>
                <w:spacing w:val="1"/>
                <w:sz w:val="22"/>
                <w:szCs w:val="22"/>
              </w:rPr>
              <w:t>t</w:t>
            </w:r>
            <w:r w:rsidRPr="00E726AC">
              <w:rPr>
                <w:i/>
                <w:sz w:val="22"/>
                <w:szCs w:val="22"/>
              </w:rPr>
              <w:t>o</w:t>
            </w:r>
            <w:r w:rsidRPr="00E726AC">
              <w:rPr>
                <w:i/>
                <w:spacing w:val="-2"/>
                <w:sz w:val="22"/>
                <w:szCs w:val="22"/>
              </w:rPr>
              <w:t xml:space="preserve"> </w:t>
            </w:r>
            <w:r w:rsidRPr="00E726AC">
              <w:rPr>
                <w:i/>
                <w:sz w:val="22"/>
                <w:szCs w:val="22"/>
              </w:rPr>
              <w:t>cu</w:t>
            </w:r>
            <w:r w:rsidRPr="00E726AC">
              <w:rPr>
                <w:i/>
                <w:spacing w:val="-2"/>
                <w:sz w:val="22"/>
                <w:szCs w:val="22"/>
              </w:rPr>
              <w:t>r</w:t>
            </w:r>
            <w:r w:rsidRPr="00E726AC">
              <w:rPr>
                <w:i/>
                <w:sz w:val="22"/>
                <w:szCs w:val="22"/>
              </w:rPr>
              <w:t>r</w:t>
            </w:r>
            <w:r w:rsidRPr="00E726AC">
              <w:rPr>
                <w:i/>
                <w:spacing w:val="1"/>
                <w:sz w:val="22"/>
                <w:szCs w:val="22"/>
              </w:rPr>
              <w:t>e</w:t>
            </w:r>
            <w:r w:rsidRPr="00E726AC">
              <w:rPr>
                <w:i/>
                <w:spacing w:val="-2"/>
                <w:sz w:val="22"/>
                <w:szCs w:val="22"/>
              </w:rPr>
              <w:t>n</w:t>
            </w:r>
            <w:r w:rsidRPr="00E726AC">
              <w:rPr>
                <w:i/>
                <w:sz w:val="22"/>
                <w:szCs w:val="22"/>
              </w:rPr>
              <w:t>t</w:t>
            </w:r>
            <w:r w:rsidRPr="00E726AC">
              <w:rPr>
                <w:i/>
                <w:spacing w:val="1"/>
                <w:sz w:val="22"/>
                <w:szCs w:val="22"/>
              </w:rPr>
              <w:t xml:space="preserve"> </w:t>
            </w:r>
            <w:r w:rsidRPr="00E726AC">
              <w:rPr>
                <w:i/>
                <w:sz w:val="22"/>
                <w:szCs w:val="22"/>
              </w:rPr>
              <w:t>ye</w:t>
            </w:r>
            <w:r w:rsidRPr="00E726AC">
              <w:rPr>
                <w:i/>
                <w:spacing w:val="-2"/>
                <w:sz w:val="22"/>
                <w:szCs w:val="22"/>
              </w:rPr>
              <w:t>a</w:t>
            </w:r>
            <w:r w:rsidRPr="00E726AC">
              <w:rPr>
                <w:i/>
                <w:sz w:val="22"/>
                <w:szCs w:val="22"/>
              </w:rPr>
              <w:t>r.</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pacing w:val="-4"/>
                <w:sz w:val="22"/>
                <w:szCs w:val="22"/>
              </w:rPr>
              <w:t>W</w:t>
            </w:r>
            <w:r w:rsidRPr="00E726AC">
              <w:rPr>
                <w:i/>
                <w:sz w:val="22"/>
                <w:szCs w:val="22"/>
              </w:rPr>
              <w:t>e</w:t>
            </w:r>
            <w:r w:rsidRPr="00E726AC">
              <w:rPr>
                <w:i/>
                <w:spacing w:val="1"/>
                <w:sz w:val="22"/>
                <w:szCs w:val="22"/>
              </w:rPr>
              <w:t>i</w:t>
            </w:r>
            <w:r w:rsidRPr="00E726AC">
              <w:rPr>
                <w:i/>
                <w:sz w:val="22"/>
                <w:szCs w:val="22"/>
              </w:rPr>
              <w:t>gh</w:t>
            </w:r>
            <w:r w:rsidRPr="00E726AC">
              <w:rPr>
                <w:i/>
                <w:spacing w:val="1"/>
                <w:sz w:val="22"/>
                <w:szCs w:val="22"/>
              </w:rPr>
              <w:t>t</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1"/>
                <w:sz w:val="22"/>
                <w:szCs w:val="22"/>
              </w:rPr>
              <w:t>e</w:t>
            </w:r>
            <w:r w:rsidRPr="00E726AC">
              <w:rPr>
                <w:i/>
                <w:sz w:val="22"/>
                <w:szCs w:val="22"/>
              </w:rPr>
              <w:t>e</w:t>
            </w:r>
            <w:r w:rsidRPr="00E726AC">
              <w:rPr>
                <w:i/>
                <w:spacing w:val="-2"/>
                <w:sz w:val="22"/>
                <w:szCs w:val="22"/>
              </w:rPr>
              <w:t xml:space="preserve"> </w:t>
            </w:r>
            <w:r w:rsidRPr="00E726AC">
              <w:rPr>
                <w:i/>
                <w:spacing w:val="1"/>
                <w:sz w:val="22"/>
                <w:szCs w:val="22"/>
              </w:rPr>
              <w:t>t</w:t>
            </w:r>
            <w:r w:rsidRPr="00E726AC">
              <w:rPr>
                <w:i/>
                <w:spacing w:val="-2"/>
                <w:sz w:val="22"/>
                <w:szCs w:val="22"/>
              </w:rPr>
              <w:t>e</w:t>
            </w:r>
            <w:r w:rsidRPr="00E726AC">
              <w:rPr>
                <w:i/>
                <w:sz w:val="22"/>
                <w:szCs w:val="22"/>
              </w:rPr>
              <w:t>xt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 v</w:t>
            </w:r>
            <w:r w:rsidRPr="00E726AC">
              <w:rPr>
                <w:i/>
                <w:spacing w:val="-2"/>
                <w:sz w:val="22"/>
                <w:szCs w:val="22"/>
              </w:rPr>
              <w:t>a</w:t>
            </w:r>
            <w:r w:rsidRPr="00E726AC">
              <w:rPr>
                <w:i/>
                <w:spacing w:val="-1"/>
                <w:sz w:val="22"/>
                <w:szCs w:val="22"/>
              </w:rPr>
              <w:t>l</w:t>
            </w:r>
            <w:r w:rsidRPr="00E726AC">
              <w:rPr>
                <w:i/>
                <w:sz w:val="22"/>
                <w:szCs w:val="22"/>
              </w:rPr>
              <w:t xml:space="preserve">ue </w:t>
            </w:r>
            <w:r w:rsidRPr="00E726AC">
              <w:rPr>
                <w:i/>
                <w:spacing w:val="1"/>
                <w:sz w:val="22"/>
                <w:szCs w:val="22"/>
              </w:rPr>
              <w:t>f</w:t>
            </w:r>
            <w:r w:rsidRPr="00E726AC">
              <w:rPr>
                <w:i/>
                <w:spacing w:val="-2"/>
                <w:sz w:val="22"/>
                <w:szCs w:val="22"/>
              </w:rPr>
              <w:t>r</w:t>
            </w:r>
            <w:r w:rsidRPr="00E726AC">
              <w:rPr>
                <w:i/>
                <w:sz w:val="22"/>
                <w:szCs w:val="22"/>
              </w:rPr>
              <w:t>om</w:t>
            </w:r>
            <w:r w:rsidRPr="00E726AC">
              <w:rPr>
                <w:i/>
                <w:spacing w:val="-1"/>
                <w:sz w:val="22"/>
                <w:szCs w:val="22"/>
              </w:rPr>
              <w:t xml:space="preserve"> </w:t>
            </w:r>
            <w:r w:rsidRPr="00E726AC">
              <w:rPr>
                <w:i/>
                <w:sz w:val="22"/>
                <w:szCs w:val="22"/>
              </w:rPr>
              <w:t>1</w:t>
            </w:r>
            <w:r w:rsidRPr="00E726AC">
              <w:rPr>
                <w:i/>
                <w:spacing w:val="3"/>
                <w:sz w:val="22"/>
                <w:szCs w:val="22"/>
              </w:rPr>
              <w:t xml:space="preserve"> </w:t>
            </w:r>
            <w:r w:rsidRPr="00E726AC">
              <w:rPr>
                <w:i/>
                <w:sz w:val="22"/>
                <w:szCs w:val="22"/>
              </w:rPr>
              <w:t>– 10</w:t>
            </w:r>
            <w:r w:rsidRPr="00E726AC">
              <w:rPr>
                <w:i/>
                <w:spacing w:val="-2"/>
                <w:sz w:val="22"/>
                <w:szCs w:val="22"/>
              </w:rPr>
              <w:t>0</w:t>
            </w:r>
            <w:r w:rsidRPr="00E726AC">
              <w:rPr>
                <w:i/>
                <w:sz w:val="22"/>
                <w:szCs w:val="22"/>
              </w:rPr>
              <w:t>0, u</w:t>
            </w:r>
            <w:r w:rsidRPr="00E726AC">
              <w:rPr>
                <w:i/>
                <w:spacing w:val="-2"/>
                <w:sz w:val="22"/>
                <w:szCs w:val="22"/>
              </w:rPr>
              <w:t>n</w:t>
            </w:r>
            <w:r w:rsidRPr="00E726AC">
              <w:rPr>
                <w:i/>
                <w:spacing w:val="1"/>
                <w:sz w:val="22"/>
                <w:szCs w:val="22"/>
              </w:rPr>
              <w:t>i</w:t>
            </w:r>
            <w:r w:rsidRPr="00E726AC">
              <w:rPr>
                <w:i/>
                <w:spacing w:val="-1"/>
                <w:sz w:val="22"/>
                <w:szCs w:val="22"/>
              </w:rPr>
              <w:t>t</w:t>
            </w:r>
            <w:r w:rsidRPr="00E726AC">
              <w:rPr>
                <w:i/>
                <w:sz w:val="22"/>
                <w:szCs w:val="22"/>
              </w:rPr>
              <w:t>:</w:t>
            </w:r>
          </w:p>
          <w:p w:rsidR="002505FC" w:rsidRPr="00E726AC" w:rsidRDefault="003E2070">
            <w:pPr>
              <w:spacing w:before="1"/>
              <w:ind w:left="386"/>
              <w:rPr>
                <w:sz w:val="22"/>
                <w:szCs w:val="22"/>
              </w:rPr>
            </w:pPr>
            <w:r w:rsidRPr="00E726AC">
              <w:rPr>
                <w:i/>
                <w:sz w:val="22"/>
                <w:szCs w:val="22"/>
              </w:rPr>
              <w:t>k</w:t>
            </w:r>
            <w:r w:rsidRPr="00E726AC">
              <w:rPr>
                <w:i/>
                <w:spacing w:val="1"/>
                <w:sz w:val="22"/>
                <w:szCs w:val="22"/>
              </w:rPr>
              <w:t>i</w:t>
            </w:r>
            <w:r w:rsidRPr="00E726AC">
              <w:rPr>
                <w:i/>
                <w:spacing w:val="-1"/>
                <w:sz w:val="22"/>
                <w:szCs w:val="22"/>
              </w:rPr>
              <w:t>l</w:t>
            </w:r>
            <w:r w:rsidRPr="00E726AC">
              <w:rPr>
                <w:i/>
                <w:sz w:val="22"/>
                <w:szCs w:val="22"/>
              </w:rPr>
              <w:t>ogram</w:t>
            </w:r>
          </w:p>
          <w:p w:rsidR="002505FC" w:rsidRPr="00E726AC" w:rsidRDefault="003E2070">
            <w:pPr>
              <w:spacing w:line="240" w:lineRule="exact"/>
              <w:ind w:left="242"/>
              <w:rPr>
                <w:sz w:val="22"/>
                <w:szCs w:val="22"/>
              </w:rPr>
            </w:pPr>
            <w:r w:rsidRPr="00E726AC">
              <w:rPr>
                <w:sz w:val="22"/>
                <w:szCs w:val="22"/>
              </w:rPr>
              <w:t>-</w:t>
            </w:r>
            <w:r w:rsidRPr="00E726AC">
              <w:rPr>
                <w:spacing w:val="15"/>
                <w:sz w:val="22"/>
                <w:szCs w:val="22"/>
              </w:rPr>
              <w:t xml:space="preserve"> </w:t>
            </w:r>
            <w:r w:rsidRPr="00E726AC">
              <w:rPr>
                <w:i/>
                <w:sz w:val="22"/>
                <w:szCs w:val="22"/>
              </w:rPr>
              <w:t>Seat capa</w:t>
            </w:r>
            <w:r w:rsidRPr="00E726AC">
              <w:rPr>
                <w:i/>
                <w:spacing w:val="-2"/>
                <w:sz w:val="22"/>
                <w:szCs w:val="22"/>
              </w:rPr>
              <w:t>c</w:t>
            </w:r>
            <w:r w:rsidRPr="00E726AC">
              <w:rPr>
                <w:i/>
                <w:spacing w:val="1"/>
                <w:sz w:val="22"/>
                <w:szCs w:val="22"/>
              </w:rPr>
              <w:t>i</w:t>
            </w:r>
            <w:r w:rsidRPr="00E726AC">
              <w:rPr>
                <w:i/>
                <w:spacing w:val="-1"/>
                <w:sz w:val="22"/>
                <w:szCs w:val="22"/>
              </w:rPr>
              <w:t>t</w:t>
            </w:r>
            <w:r w:rsidRPr="00E726AC">
              <w:rPr>
                <w:i/>
                <w:sz w:val="22"/>
                <w:szCs w:val="22"/>
              </w:rPr>
              <w:t>y:</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2"/>
                <w:sz w:val="22"/>
                <w:szCs w:val="22"/>
              </w:rPr>
              <w:t>e</w:t>
            </w:r>
            <w:r w:rsidRPr="00E726AC">
              <w:rPr>
                <w:i/>
                <w:sz w:val="22"/>
                <w:szCs w:val="22"/>
              </w:rPr>
              <w:t xml:space="preserve">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i</w:t>
            </w:r>
            <w:r w:rsidRPr="00E726AC">
              <w:rPr>
                <w:i/>
                <w:sz w:val="22"/>
                <w:szCs w:val="22"/>
              </w:rPr>
              <w:t>n</w:t>
            </w:r>
            <w:r w:rsidRPr="00E726AC">
              <w:rPr>
                <w:i/>
                <w:spacing w:val="-2"/>
                <w:sz w:val="22"/>
                <w:szCs w:val="22"/>
              </w:rPr>
              <w:t>p</w:t>
            </w:r>
            <w:r w:rsidRPr="00E726AC">
              <w:rPr>
                <w:i/>
                <w:sz w:val="22"/>
                <w:szCs w:val="22"/>
              </w:rPr>
              <w:t>u</w:t>
            </w:r>
            <w:r w:rsidRPr="00E726AC">
              <w:rPr>
                <w:i/>
                <w:spacing w:val="1"/>
                <w:sz w:val="22"/>
                <w:szCs w:val="22"/>
              </w:rPr>
              <w:t>t</w:t>
            </w:r>
            <w:r w:rsidRPr="00E726AC">
              <w:rPr>
                <w:i/>
                <w:sz w:val="22"/>
                <w:szCs w:val="22"/>
              </w:rPr>
              <w:t>, v</w:t>
            </w:r>
            <w:r w:rsidRPr="00E726AC">
              <w:rPr>
                <w:i/>
                <w:spacing w:val="-2"/>
                <w:sz w:val="22"/>
                <w:szCs w:val="22"/>
              </w:rPr>
              <w:t>a</w:t>
            </w:r>
            <w:r w:rsidRPr="00E726AC">
              <w:rPr>
                <w:i/>
                <w:spacing w:val="1"/>
                <w:sz w:val="22"/>
                <w:szCs w:val="22"/>
              </w:rPr>
              <w:t>l</w:t>
            </w:r>
            <w:r w:rsidRPr="00E726AC">
              <w:rPr>
                <w:i/>
                <w:sz w:val="22"/>
                <w:szCs w:val="22"/>
              </w:rPr>
              <w:t>ue</w:t>
            </w:r>
            <w:r w:rsidRPr="00E726AC">
              <w:rPr>
                <w:i/>
                <w:spacing w:val="-2"/>
                <w:sz w:val="22"/>
                <w:szCs w:val="22"/>
              </w:rPr>
              <w:t xml:space="preserve"> </w:t>
            </w:r>
            <w:r w:rsidRPr="00E726AC">
              <w:rPr>
                <w:i/>
                <w:spacing w:val="1"/>
                <w:sz w:val="22"/>
                <w:szCs w:val="22"/>
              </w:rPr>
              <w:t>f</w:t>
            </w:r>
            <w:r w:rsidRPr="00E726AC">
              <w:rPr>
                <w:i/>
                <w:sz w:val="22"/>
                <w:szCs w:val="22"/>
              </w:rPr>
              <w:t>rom 1</w:t>
            </w:r>
            <w:r w:rsidRPr="00E726AC">
              <w:rPr>
                <w:i/>
                <w:spacing w:val="-1"/>
                <w:sz w:val="22"/>
                <w:szCs w:val="22"/>
              </w:rPr>
              <w:t xml:space="preserve"> </w:t>
            </w:r>
            <w:r w:rsidRPr="00E726AC">
              <w:rPr>
                <w:i/>
                <w:sz w:val="22"/>
                <w:szCs w:val="22"/>
              </w:rPr>
              <w:t>– 100.</w:t>
            </w:r>
          </w:p>
          <w:p w:rsidR="002505FC" w:rsidRPr="00E726AC" w:rsidRDefault="003E2070">
            <w:pPr>
              <w:spacing w:before="7"/>
              <w:ind w:left="242"/>
              <w:rPr>
                <w:sz w:val="22"/>
                <w:szCs w:val="22"/>
              </w:rPr>
            </w:pPr>
            <w:r w:rsidRPr="00E726AC">
              <w:rPr>
                <w:b/>
                <w:i/>
                <w:sz w:val="22"/>
                <w:szCs w:val="22"/>
              </w:rPr>
              <w:t>Secu</w:t>
            </w:r>
            <w:r w:rsidRPr="00E726AC">
              <w:rPr>
                <w:b/>
                <w:i/>
                <w:spacing w:val="-2"/>
                <w:sz w:val="22"/>
                <w:szCs w:val="22"/>
              </w:rPr>
              <w:t>r</w:t>
            </w:r>
            <w:r w:rsidRPr="00E726AC">
              <w:rPr>
                <w:b/>
                <w:i/>
                <w:spacing w:val="1"/>
                <w:sz w:val="22"/>
                <w:szCs w:val="22"/>
              </w:rPr>
              <w:t>it</w:t>
            </w:r>
            <w:r w:rsidRPr="00E726AC">
              <w:rPr>
                <w:b/>
                <w:i/>
                <w:sz w:val="22"/>
                <w:szCs w:val="22"/>
              </w:rPr>
              <w:t>y</w:t>
            </w:r>
            <w:r w:rsidRPr="00E726AC">
              <w:rPr>
                <w:b/>
                <w:i/>
                <w:spacing w:val="-2"/>
                <w:sz w:val="22"/>
                <w:szCs w:val="22"/>
              </w:rPr>
              <w:t xml:space="preserve"> </w:t>
            </w:r>
            <w:r w:rsidRPr="00E726AC">
              <w:rPr>
                <w:b/>
                <w:i/>
                <w:sz w:val="22"/>
                <w:szCs w:val="22"/>
              </w:rPr>
              <w:t>que</w:t>
            </w:r>
            <w:r w:rsidRPr="00E726AC">
              <w:rPr>
                <w:b/>
                <w:i/>
                <w:spacing w:val="-2"/>
                <w:sz w:val="22"/>
                <w:szCs w:val="22"/>
              </w:rPr>
              <w:t>s</w:t>
            </w:r>
            <w:r w:rsidRPr="00E726AC">
              <w:rPr>
                <w:b/>
                <w:i/>
                <w:spacing w:val="1"/>
                <w:sz w:val="22"/>
                <w:szCs w:val="22"/>
              </w:rPr>
              <w:t>ti</w:t>
            </w:r>
            <w:r w:rsidRPr="00E726AC">
              <w:rPr>
                <w:b/>
                <w:i/>
                <w:sz w:val="22"/>
                <w:szCs w:val="22"/>
              </w:rPr>
              <w:t>on</w:t>
            </w:r>
          </w:p>
          <w:p w:rsidR="002505FC" w:rsidRPr="00E726AC" w:rsidRDefault="003E2070">
            <w:pPr>
              <w:spacing w:line="240" w:lineRule="exact"/>
              <w:ind w:left="422" w:right="324"/>
              <w:jc w:val="center"/>
              <w:rPr>
                <w:sz w:val="22"/>
                <w:szCs w:val="22"/>
              </w:rPr>
            </w:pPr>
            <w:r w:rsidRPr="00E726AC">
              <w:rPr>
                <w:sz w:val="22"/>
                <w:szCs w:val="22"/>
              </w:rPr>
              <w:t xml:space="preserve">-    </w:t>
            </w:r>
            <w:r w:rsidRPr="00E726AC">
              <w:rPr>
                <w:spacing w:val="12"/>
                <w:sz w:val="22"/>
                <w:szCs w:val="22"/>
              </w:rPr>
              <w:t xml:space="preserve"> </w:t>
            </w:r>
            <w:r w:rsidRPr="00E726AC">
              <w:rPr>
                <w:i/>
                <w:sz w:val="22"/>
                <w:szCs w:val="22"/>
              </w:rPr>
              <w:t>Ans</w:t>
            </w:r>
            <w:r w:rsidRPr="00E726AC">
              <w:rPr>
                <w:i/>
                <w:spacing w:val="-1"/>
                <w:sz w:val="22"/>
                <w:szCs w:val="22"/>
              </w:rPr>
              <w:t>w</w:t>
            </w:r>
            <w:r w:rsidRPr="00E726AC">
              <w:rPr>
                <w:i/>
                <w:sz w:val="22"/>
                <w:szCs w:val="22"/>
              </w:rPr>
              <w:t>e</w:t>
            </w:r>
            <w:r w:rsidRPr="00E726AC">
              <w:rPr>
                <w:i/>
                <w:spacing w:val="1"/>
                <w:sz w:val="22"/>
                <w:szCs w:val="22"/>
              </w:rPr>
              <w:t>r</w:t>
            </w:r>
            <w:r w:rsidRPr="00E726AC">
              <w:rPr>
                <w:i/>
                <w:sz w:val="22"/>
                <w:szCs w:val="22"/>
              </w:rPr>
              <w:t>:</w:t>
            </w:r>
            <w:r w:rsidRPr="00E726AC">
              <w:rPr>
                <w:i/>
                <w:spacing w:val="-1"/>
                <w:sz w:val="22"/>
                <w:szCs w:val="22"/>
              </w:rPr>
              <w:t xml:space="preserve"> </w:t>
            </w:r>
            <w:r w:rsidRPr="00E726AC">
              <w:rPr>
                <w:i/>
                <w:spacing w:val="1"/>
                <w:sz w:val="22"/>
                <w:szCs w:val="22"/>
              </w:rPr>
              <w:t>f</w:t>
            </w:r>
            <w:r w:rsidRPr="00E726AC">
              <w:rPr>
                <w:i/>
                <w:spacing w:val="-2"/>
                <w:sz w:val="22"/>
                <w:szCs w:val="22"/>
              </w:rPr>
              <w:t>r</w:t>
            </w:r>
            <w:r w:rsidRPr="00E726AC">
              <w:rPr>
                <w:i/>
                <w:sz w:val="22"/>
                <w:szCs w:val="22"/>
              </w:rPr>
              <w:t>ee</w:t>
            </w:r>
            <w:r w:rsidRPr="00E726AC">
              <w:rPr>
                <w:i/>
                <w:spacing w:val="-2"/>
                <w:sz w:val="22"/>
                <w:szCs w:val="22"/>
              </w:rPr>
              <w:t xml:space="preserve"> </w:t>
            </w:r>
            <w:r w:rsidRPr="00E726AC">
              <w:rPr>
                <w:i/>
                <w:spacing w:val="1"/>
                <w:sz w:val="22"/>
                <w:szCs w:val="22"/>
              </w:rPr>
              <w:t>t</w:t>
            </w:r>
            <w:r w:rsidRPr="00E726AC">
              <w:rPr>
                <w:i/>
                <w:sz w:val="22"/>
                <w:szCs w:val="22"/>
              </w:rPr>
              <w:t>e</w:t>
            </w:r>
            <w:r w:rsidRPr="00E726AC">
              <w:rPr>
                <w:i/>
                <w:spacing w:val="-2"/>
                <w:sz w:val="22"/>
                <w:szCs w:val="22"/>
              </w:rPr>
              <w:t>x</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npu</w:t>
            </w:r>
            <w:r w:rsidRPr="00E726AC">
              <w:rPr>
                <w:i/>
                <w:spacing w:val="1"/>
                <w:sz w:val="22"/>
                <w:szCs w:val="22"/>
              </w:rPr>
              <w:t>t</w:t>
            </w:r>
            <w:r w:rsidRPr="00E726AC">
              <w:rPr>
                <w:i/>
                <w:sz w:val="22"/>
                <w:szCs w:val="22"/>
              </w:rPr>
              <w:t>,</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pacing w:val="-2"/>
                <w:sz w:val="22"/>
                <w:szCs w:val="22"/>
              </w:rPr>
              <w:t>q</w:t>
            </w:r>
            <w:r w:rsidRPr="00E726AC">
              <w:rPr>
                <w:i/>
                <w:sz w:val="22"/>
                <w:szCs w:val="22"/>
              </w:rPr>
              <w:t>u</w:t>
            </w:r>
            <w:r w:rsidRPr="00E726AC">
              <w:rPr>
                <w:i/>
                <w:spacing w:val="1"/>
                <w:sz w:val="22"/>
                <w:szCs w:val="22"/>
              </w:rPr>
              <w:t>i</w:t>
            </w:r>
            <w:r w:rsidRPr="00E726AC">
              <w:rPr>
                <w:i/>
                <w:sz w:val="22"/>
                <w:szCs w:val="22"/>
              </w:rPr>
              <w:t>r</w:t>
            </w:r>
            <w:r w:rsidRPr="00E726AC">
              <w:rPr>
                <w:i/>
                <w:spacing w:val="1"/>
                <w:sz w:val="22"/>
                <w:szCs w:val="22"/>
              </w:rPr>
              <w:t>e</w:t>
            </w:r>
            <w:r w:rsidRPr="00E726AC">
              <w:rPr>
                <w:i/>
                <w:spacing w:val="-2"/>
                <w:sz w:val="22"/>
                <w:szCs w:val="22"/>
              </w:rPr>
              <w:t>d</w:t>
            </w:r>
            <w:r w:rsidRPr="00E726AC">
              <w:rPr>
                <w:i/>
                <w:sz w:val="22"/>
                <w:szCs w:val="22"/>
              </w:rPr>
              <w:t xml:space="preserve">, </w:t>
            </w:r>
            <w:r w:rsidRPr="00E726AC">
              <w:rPr>
                <w:i/>
                <w:spacing w:val="1"/>
                <w:sz w:val="22"/>
                <w:szCs w:val="22"/>
              </w:rPr>
              <w:t>l</w:t>
            </w:r>
            <w:r w:rsidRPr="00E726AC">
              <w:rPr>
                <w:i/>
                <w:spacing w:val="-2"/>
                <w:sz w:val="22"/>
                <w:szCs w:val="22"/>
              </w:rPr>
              <w:t>e</w:t>
            </w:r>
            <w:r w:rsidRPr="00E726AC">
              <w:rPr>
                <w:i/>
                <w:sz w:val="22"/>
                <w:szCs w:val="22"/>
              </w:rPr>
              <w:t>ng</w:t>
            </w:r>
            <w:r w:rsidRPr="00E726AC">
              <w:rPr>
                <w:i/>
                <w:spacing w:val="-1"/>
                <w:sz w:val="22"/>
                <w:szCs w:val="22"/>
              </w:rPr>
              <w:t>t</w:t>
            </w:r>
            <w:r w:rsidRPr="00E726AC">
              <w:rPr>
                <w:i/>
                <w:sz w:val="22"/>
                <w:szCs w:val="22"/>
              </w:rPr>
              <w:t>h 1</w:t>
            </w:r>
            <w:r w:rsidRPr="00E726AC">
              <w:rPr>
                <w:i/>
                <w:spacing w:val="2"/>
                <w:sz w:val="22"/>
                <w:szCs w:val="22"/>
              </w:rPr>
              <w:t xml:space="preserve"> </w:t>
            </w:r>
            <w:r w:rsidRPr="00E726AC">
              <w:rPr>
                <w:i/>
                <w:sz w:val="22"/>
                <w:szCs w:val="22"/>
              </w:rPr>
              <w:t>-</w:t>
            </w:r>
          </w:p>
          <w:p w:rsidR="002505FC" w:rsidRPr="00E726AC" w:rsidRDefault="003E2070">
            <w:pPr>
              <w:spacing w:line="240" w:lineRule="exact"/>
              <w:ind w:left="782" w:right="3938"/>
              <w:jc w:val="center"/>
              <w:rPr>
                <w:sz w:val="22"/>
                <w:szCs w:val="22"/>
              </w:rPr>
            </w:pPr>
            <w:r w:rsidRPr="00E726AC">
              <w:rPr>
                <w:i/>
                <w:sz w:val="22"/>
                <w:szCs w:val="22"/>
              </w:rPr>
              <w:t>10</w:t>
            </w:r>
          </w:p>
        </w:tc>
        <w:tc>
          <w:tcPr>
            <w:tcW w:w="118" w:type="dxa"/>
            <w:vMerge/>
            <w:tcBorders>
              <w:left w:val="single" w:sz="8" w:space="0" w:color="000000"/>
              <w:right w:val="single" w:sz="5" w:space="0" w:color="000000"/>
            </w:tcBorders>
          </w:tcPr>
          <w:p w:rsidR="002505FC" w:rsidRPr="00E726AC" w:rsidRDefault="002505FC"/>
        </w:tc>
      </w:tr>
      <w:tr w:rsidR="002505FC" w:rsidRPr="00E726AC">
        <w:trPr>
          <w:trHeight w:hRule="exact" w:val="521"/>
        </w:trPr>
        <w:tc>
          <w:tcPr>
            <w:tcW w:w="118" w:type="dxa"/>
            <w:vMerge/>
            <w:tcBorders>
              <w:left w:val="single" w:sz="5" w:space="0" w:color="000000"/>
              <w:right w:val="single" w:sz="8" w:space="0" w:color="000000"/>
            </w:tcBorders>
          </w:tcPr>
          <w:p w:rsidR="002505FC" w:rsidRPr="00E726AC" w:rsidRDefault="002505FC"/>
        </w:tc>
        <w:tc>
          <w:tcPr>
            <w:tcW w:w="1212" w:type="dxa"/>
            <w:tcBorders>
              <w:top w:val="single" w:sz="8" w:space="0" w:color="000000"/>
              <w:left w:val="single" w:sz="8" w:space="0" w:color="000000"/>
              <w:bottom w:val="single" w:sz="5" w:space="0" w:color="000000"/>
              <w:right w:val="single" w:sz="8" w:space="0" w:color="000000"/>
            </w:tcBorders>
          </w:tcPr>
          <w:p w:rsidR="002505FC" w:rsidRPr="00E726AC" w:rsidRDefault="003E2070">
            <w:pPr>
              <w:spacing w:line="240" w:lineRule="exact"/>
              <w:ind w:left="503" w:right="506"/>
              <w:jc w:val="center"/>
              <w:rPr>
                <w:sz w:val="22"/>
                <w:szCs w:val="22"/>
              </w:rPr>
            </w:pPr>
            <w:r w:rsidRPr="00E726AC">
              <w:rPr>
                <w:i/>
                <w:sz w:val="22"/>
                <w:szCs w:val="22"/>
              </w:rPr>
              <w:t>2</w:t>
            </w:r>
          </w:p>
        </w:tc>
        <w:tc>
          <w:tcPr>
            <w:tcW w:w="2295" w:type="dxa"/>
            <w:tcBorders>
              <w:top w:val="single" w:sz="8"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pacing w:val="1"/>
                <w:sz w:val="22"/>
                <w:szCs w:val="22"/>
              </w:rPr>
              <w:t>t</w:t>
            </w:r>
            <w:r w:rsidRPr="00E726AC">
              <w:rPr>
                <w:i/>
                <w:sz w:val="22"/>
                <w:szCs w:val="22"/>
              </w:rPr>
              <w:t>s</w:t>
            </w:r>
          </w:p>
          <w:p w:rsidR="002505FC" w:rsidRPr="00E726AC" w:rsidRDefault="003E2070">
            <w:pPr>
              <w:spacing w:before="1"/>
              <w:ind w:left="98"/>
              <w:rPr>
                <w:sz w:val="22"/>
                <w:szCs w:val="22"/>
              </w:rPr>
            </w:pP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z w:val="22"/>
                <w:szCs w:val="22"/>
              </w:rPr>
              <w:t>on.</w:t>
            </w:r>
          </w:p>
        </w:tc>
        <w:tc>
          <w:tcPr>
            <w:tcW w:w="5034" w:type="dxa"/>
            <w:tcBorders>
              <w:top w:val="single" w:sz="8" w:space="0" w:color="000000"/>
              <w:left w:val="single" w:sz="8" w:space="0" w:color="000000"/>
              <w:bottom w:val="single" w:sz="5" w:space="0" w:color="000000"/>
              <w:right w:val="single" w:sz="8" w:space="0" w:color="000000"/>
            </w:tcBorders>
          </w:tcPr>
          <w:p w:rsidR="002505FC" w:rsidRPr="00E726AC" w:rsidRDefault="002505FC"/>
        </w:tc>
        <w:tc>
          <w:tcPr>
            <w:tcW w:w="118" w:type="dxa"/>
            <w:vMerge/>
            <w:tcBorders>
              <w:left w:val="single" w:sz="8" w:space="0" w:color="000000"/>
              <w:right w:val="single" w:sz="5" w:space="0" w:color="000000"/>
            </w:tcBorders>
          </w:tcPr>
          <w:p w:rsidR="002505FC" w:rsidRPr="00E726AC" w:rsidRDefault="002505FC"/>
        </w:tc>
      </w:tr>
      <w:tr w:rsidR="002505FC" w:rsidRPr="00E726AC">
        <w:trPr>
          <w:trHeight w:hRule="exact" w:val="768"/>
        </w:trPr>
        <w:tc>
          <w:tcPr>
            <w:tcW w:w="118" w:type="dxa"/>
            <w:vMerge/>
            <w:tcBorders>
              <w:left w:val="single" w:sz="5" w:space="0" w:color="000000"/>
              <w:right w:val="single" w:sz="8" w:space="0" w:color="000000"/>
            </w:tcBorders>
          </w:tcPr>
          <w:p w:rsidR="002505FC" w:rsidRPr="00E726A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503" w:right="506"/>
              <w:jc w:val="center"/>
              <w:rPr>
                <w:sz w:val="22"/>
                <w:szCs w:val="22"/>
              </w:rPr>
            </w:pPr>
            <w:r w:rsidRPr="00E726AC">
              <w:rPr>
                <w:i/>
                <w:sz w:val="22"/>
                <w:szCs w:val="22"/>
              </w:rPr>
              <w:t>3</w:t>
            </w:r>
          </w:p>
        </w:tc>
        <w:tc>
          <w:tcPr>
            <w:tcW w:w="2295"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s</w:t>
            </w:r>
            <w:r w:rsidRPr="00E726AC">
              <w:rPr>
                <w:i/>
                <w:spacing w:val="1"/>
                <w:sz w:val="22"/>
                <w:szCs w:val="22"/>
              </w:rPr>
              <w:t>e</w:t>
            </w:r>
            <w:r w:rsidRPr="00E726AC">
              <w:rPr>
                <w:i/>
                <w:sz w:val="22"/>
                <w:szCs w:val="22"/>
              </w:rPr>
              <w:t>nds</w:t>
            </w:r>
            <w:r w:rsidRPr="00E726AC">
              <w:rPr>
                <w:i/>
                <w:spacing w:val="-2"/>
                <w:sz w:val="22"/>
                <w:szCs w:val="22"/>
              </w:rPr>
              <w:t xml:space="preserve"> </w:t>
            </w:r>
            <w:r w:rsidRPr="00E726AC">
              <w:rPr>
                <w:i/>
                <w:sz w:val="22"/>
                <w:szCs w:val="22"/>
              </w:rPr>
              <w:t>com</w:t>
            </w:r>
            <w:r w:rsidRPr="00E726AC">
              <w:rPr>
                <w:i/>
                <w:spacing w:val="-2"/>
                <w:sz w:val="22"/>
                <w:szCs w:val="22"/>
              </w:rPr>
              <w:t>m</w:t>
            </w:r>
            <w:r w:rsidRPr="00E726AC">
              <w:rPr>
                <w:i/>
                <w:sz w:val="22"/>
                <w:szCs w:val="22"/>
              </w:rPr>
              <w:t>and</w:t>
            </w:r>
          </w:p>
          <w:p w:rsidR="002505FC" w:rsidRPr="00E726AC" w:rsidRDefault="003E2070">
            <w:pPr>
              <w:spacing w:before="5" w:line="240" w:lineRule="exact"/>
              <w:ind w:left="98" w:right="166"/>
              <w:rPr>
                <w:sz w:val="22"/>
                <w:szCs w:val="22"/>
              </w:rPr>
            </w:pPr>
            <w:r w:rsidRPr="00E726AC">
              <w:rPr>
                <w:i/>
                <w:spacing w:val="1"/>
                <w:sz w:val="22"/>
                <w:szCs w:val="22"/>
              </w:rPr>
              <w:t>t</w:t>
            </w:r>
            <w:r w:rsidRPr="00E726AC">
              <w:rPr>
                <w:i/>
                <w:sz w:val="22"/>
                <w:szCs w:val="22"/>
              </w:rPr>
              <w:t>o c</w:t>
            </w:r>
            <w:r w:rsidRPr="00E726AC">
              <w:rPr>
                <w:i/>
                <w:spacing w:val="-2"/>
                <w:sz w:val="22"/>
                <w:szCs w:val="22"/>
              </w:rPr>
              <w:t>r</w:t>
            </w:r>
            <w:r w:rsidRPr="00E726AC">
              <w:rPr>
                <w:i/>
                <w:sz w:val="22"/>
                <w:szCs w:val="22"/>
              </w:rPr>
              <w:t>ea</w:t>
            </w:r>
            <w:r w:rsidRPr="00E726AC">
              <w:rPr>
                <w:i/>
                <w:spacing w:val="-1"/>
                <w:sz w:val="22"/>
                <w:szCs w:val="22"/>
              </w:rPr>
              <w:t>t</w:t>
            </w:r>
            <w:r w:rsidRPr="00E726AC">
              <w:rPr>
                <w:i/>
                <w:sz w:val="22"/>
                <w:szCs w:val="22"/>
              </w:rPr>
              <w:t>e new</w:t>
            </w:r>
            <w:r w:rsidRPr="00E726AC">
              <w:rPr>
                <w:i/>
                <w:spacing w:val="-3"/>
                <w:sz w:val="22"/>
                <w:szCs w:val="22"/>
              </w:rPr>
              <w:t xml:space="preserve"> </w:t>
            </w:r>
            <w:r w:rsidRPr="00E726AC">
              <w:rPr>
                <w:i/>
                <w:sz w:val="22"/>
                <w:szCs w:val="22"/>
              </w:rPr>
              <w:t>con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 r</w:t>
            </w:r>
            <w:r w:rsidRPr="00E726AC">
              <w:rPr>
                <w:i/>
                <w:spacing w:val="1"/>
                <w:sz w:val="22"/>
                <w:szCs w:val="22"/>
              </w:rPr>
              <w:t>e</w:t>
            </w:r>
            <w:r w:rsidRPr="00E726AC">
              <w:rPr>
                <w:i/>
                <w:sz w:val="22"/>
                <w:szCs w:val="22"/>
              </w:rPr>
              <w:t>qu</w:t>
            </w:r>
            <w:r w:rsidRPr="00E726AC">
              <w:rPr>
                <w:i/>
                <w:spacing w:val="-2"/>
                <w:sz w:val="22"/>
                <w:szCs w:val="22"/>
              </w:rPr>
              <w:t>e</w:t>
            </w:r>
            <w:r w:rsidRPr="00E726AC">
              <w:rPr>
                <w:i/>
                <w:sz w:val="22"/>
                <w:szCs w:val="22"/>
              </w:rPr>
              <w:t>s</w:t>
            </w:r>
            <w:r w:rsidRPr="00E726AC">
              <w:rPr>
                <w:i/>
                <w:spacing w:val="1"/>
                <w:sz w:val="22"/>
                <w:szCs w:val="22"/>
              </w:rPr>
              <w:t>t</w:t>
            </w:r>
            <w:r w:rsidRPr="00E726AC">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em v</w:t>
            </w:r>
            <w:r w:rsidRPr="00E726AC">
              <w:rPr>
                <w:i/>
                <w:spacing w:val="-3"/>
                <w:sz w:val="22"/>
                <w:szCs w:val="22"/>
              </w:rPr>
              <w:t>a</w:t>
            </w:r>
            <w:r w:rsidRPr="00E726AC">
              <w:rPr>
                <w:i/>
                <w:spacing w:val="1"/>
                <w:sz w:val="22"/>
                <w:szCs w:val="22"/>
              </w:rPr>
              <w:t>li</w:t>
            </w:r>
            <w:r w:rsidRPr="00E726AC">
              <w:rPr>
                <w:i/>
                <w:sz w:val="22"/>
                <w:szCs w:val="22"/>
              </w:rPr>
              <w:t>d</w:t>
            </w:r>
            <w:r w:rsidRPr="00E726AC">
              <w:rPr>
                <w:i/>
                <w:spacing w:val="-2"/>
                <w:sz w:val="22"/>
                <w:szCs w:val="22"/>
              </w:rPr>
              <w:t>a</w:t>
            </w:r>
            <w:r w:rsidRPr="00E726AC">
              <w:rPr>
                <w:i/>
                <w:spacing w:val="1"/>
                <w:sz w:val="22"/>
                <w:szCs w:val="22"/>
              </w:rPr>
              <w:t>t</w:t>
            </w:r>
            <w:r w:rsidRPr="00E726AC">
              <w:rPr>
                <w:i/>
                <w:sz w:val="22"/>
                <w:szCs w:val="22"/>
              </w:rPr>
              <w:t>e</w:t>
            </w:r>
            <w:r w:rsidRPr="00E726AC">
              <w:rPr>
                <w:i/>
                <w:spacing w:val="-2"/>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pacing w:val="-2"/>
                <w:sz w:val="22"/>
                <w:szCs w:val="22"/>
              </w:rPr>
              <w:t>o</w:t>
            </w:r>
            <w:r w:rsidRPr="00E726AC">
              <w:rPr>
                <w:i/>
                <w:sz w:val="22"/>
                <w:szCs w:val="22"/>
              </w:rPr>
              <w:t>n, d</w:t>
            </w:r>
            <w:r w:rsidRPr="00E726AC">
              <w:rPr>
                <w:i/>
                <w:spacing w:val="1"/>
                <w:sz w:val="22"/>
                <w:szCs w:val="22"/>
              </w:rPr>
              <w:t>i</w:t>
            </w:r>
            <w:r w:rsidRPr="00E726AC">
              <w:rPr>
                <w:i/>
                <w:spacing w:val="-2"/>
                <w:sz w:val="22"/>
                <w:szCs w:val="22"/>
              </w:rPr>
              <w:t>s</w:t>
            </w:r>
            <w:r w:rsidRPr="00E726AC">
              <w:rPr>
                <w:i/>
                <w:sz w:val="22"/>
                <w:szCs w:val="22"/>
              </w:rPr>
              <w:t>p</w:t>
            </w:r>
            <w:r w:rsidRPr="00E726AC">
              <w:rPr>
                <w:i/>
                <w:spacing w:val="1"/>
                <w:sz w:val="22"/>
                <w:szCs w:val="22"/>
              </w:rPr>
              <w:t>l</w:t>
            </w:r>
            <w:r w:rsidRPr="00E726AC">
              <w:rPr>
                <w:i/>
                <w:spacing w:val="-2"/>
                <w:sz w:val="22"/>
                <w:szCs w:val="22"/>
              </w:rPr>
              <w:t>a</w:t>
            </w:r>
            <w:r w:rsidRPr="00E726AC">
              <w:rPr>
                <w:i/>
                <w:sz w:val="22"/>
                <w:szCs w:val="22"/>
              </w:rPr>
              <w:t>y 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2"/>
                <w:sz w:val="22"/>
                <w:szCs w:val="22"/>
              </w:rPr>
              <w:t>d</w:t>
            </w:r>
            <w:r w:rsidRPr="00E726AC">
              <w:rPr>
                <w:i/>
                <w:sz w:val="22"/>
                <w:szCs w:val="22"/>
              </w:rPr>
              <w:t>e</w:t>
            </w:r>
            <w:r w:rsidRPr="00E726AC">
              <w:rPr>
                <w:i/>
                <w:spacing w:val="1"/>
                <w:sz w:val="22"/>
                <w:szCs w:val="22"/>
              </w:rPr>
              <w:t>t</w:t>
            </w:r>
            <w:r w:rsidRPr="00E726AC">
              <w:rPr>
                <w:i/>
                <w:spacing w:val="-2"/>
                <w:sz w:val="22"/>
                <w:szCs w:val="22"/>
              </w:rPr>
              <w:t>a</w:t>
            </w:r>
            <w:r w:rsidRPr="00E726AC">
              <w:rPr>
                <w:i/>
                <w:spacing w:val="1"/>
                <w:sz w:val="22"/>
                <w:szCs w:val="22"/>
              </w:rPr>
              <w:t>i</w:t>
            </w:r>
            <w:r w:rsidRPr="00E726AC">
              <w:rPr>
                <w:i/>
                <w:spacing w:val="-1"/>
                <w:sz w:val="22"/>
                <w:szCs w:val="22"/>
              </w:rPr>
              <w:t>l</w:t>
            </w:r>
            <w:r w:rsidRPr="00E726AC">
              <w:rPr>
                <w:i/>
                <w:sz w:val="22"/>
                <w:szCs w:val="22"/>
              </w:rPr>
              <w:t>s</w:t>
            </w:r>
          </w:p>
          <w:p w:rsidR="002505FC" w:rsidRPr="00E726AC" w:rsidRDefault="003E2070">
            <w:pPr>
              <w:spacing w:before="5" w:line="240" w:lineRule="exact"/>
              <w:ind w:left="98" w:right="2287"/>
              <w:rPr>
                <w:sz w:val="22"/>
                <w:szCs w:val="22"/>
              </w:rPr>
            </w:pPr>
            <w:r w:rsidRPr="00E726AC">
              <w:rPr>
                <w:i/>
                <w:sz w:val="22"/>
                <w:szCs w:val="22"/>
              </w:rPr>
              <w:t>and r</w:t>
            </w:r>
            <w:r w:rsidRPr="00E726AC">
              <w:rPr>
                <w:i/>
                <w:spacing w:val="1"/>
                <w:sz w:val="22"/>
                <w:szCs w:val="22"/>
              </w:rPr>
              <w:t>e</w:t>
            </w:r>
            <w:r w:rsidRPr="00E726AC">
              <w:rPr>
                <w:i/>
                <w:spacing w:val="-2"/>
                <w:sz w:val="22"/>
                <w:szCs w:val="22"/>
              </w:rPr>
              <w:t>q</w:t>
            </w:r>
            <w:r w:rsidRPr="00E726AC">
              <w:rPr>
                <w:i/>
                <w:sz w:val="22"/>
                <w:szCs w:val="22"/>
              </w:rPr>
              <w:t>ue</w:t>
            </w:r>
            <w:r w:rsidRPr="00E726AC">
              <w:rPr>
                <w:i/>
                <w:spacing w:val="-2"/>
                <w:sz w:val="22"/>
                <w:szCs w:val="22"/>
              </w:rPr>
              <w:t>s</w:t>
            </w:r>
            <w:r w:rsidRPr="00E726AC">
              <w:rPr>
                <w:i/>
                <w:sz w:val="22"/>
                <w:szCs w:val="22"/>
              </w:rPr>
              <w:t>t</w:t>
            </w:r>
            <w:r w:rsidRPr="00E726AC">
              <w:rPr>
                <w:i/>
                <w:spacing w:val="1"/>
                <w:sz w:val="22"/>
                <w:szCs w:val="22"/>
              </w:rPr>
              <w:t xml:space="preserve"> f</w:t>
            </w:r>
            <w:r w:rsidRPr="00E726AC">
              <w:rPr>
                <w:i/>
                <w:spacing w:val="-2"/>
                <w:sz w:val="22"/>
                <w:szCs w:val="22"/>
              </w:rPr>
              <w:t>o</w:t>
            </w:r>
            <w:r w:rsidRPr="00E726AC">
              <w:rPr>
                <w:i/>
                <w:sz w:val="22"/>
                <w:szCs w:val="22"/>
              </w:rPr>
              <w:t xml:space="preserve">r </w:t>
            </w:r>
            <w:r w:rsidRPr="00E726AC">
              <w:rPr>
                <w:i/>
                <w:spacing w:val="1"/>
                <w:sz w:val="22"/>
                <w:szCs w:val="22"/>
              </w:rPr>
              <w:t>c</w:t>
            </w:r>
            <w:r w:rsidRPr="00E726AC">
              <w:rPr>
                <w:i/>
                <w:spacing w:val="-2"/>
                <w:sz w:val="22"/>
                <w:szCs w:val="22"/>
              </w:rPr>
              <w:t>o</w:t>
            </w:r>
            <w:r w:rsidRPr="00E726AC">
              <w:rPr>
                <w:i/>
                <w:sz w:val="22"/>
                <w:szCs w:val="22"/>
              </w:rPr>
              <w:t>n</w:t>
            </w:r>
            <w:r w:rsidRPr="00E726AC">
              <w:rPr>
                <w:i/>
                <w:spacing w:val="-1"/>
                <w:sz w:val="22"/>
                <w:szCs w:val="22"/>
              </w:rPr>
              <w:t>f</w:t>
            </w:r>
            <w:r w:rsidRPr="00E726AC">
              <w:rPr>
                <w:i/>
                <w:spacing w:val="1"/>
                <w:sz w:val="22"/>
                <w:szCs w:val="22"/>
              </w:rPr>
              <w:t>i</w:t>
            </w:r>
            <w:r w:rsidRPr="00E726AC">
              <w:rPr>
                <w:i/>
                <w:sz w:val="22"/>
                <w:szCs w:val="22"/>
              </w:rPr>
              <w:t>rma</w:t>
            </w:r>
            <w:r w:rsidRPr="00E726AC">
              <w:rPr>
                <w:i/>
                <w:spacing w:val="-2"/>
                <w:sz w:val="22"/>
                <w:szCs w:val="22"/>
              </w:rPr>
              <w:t>t</w:t>
            </w:r>
            <w:r w:rsidRPr="00E726AC">
              <w:rPr>
                <w:i/>
                <w:spacing w:val="1"/>
                <w:sz w:val="22"/>
                <w:szCs w:val="22"/>
              </w:rPr>
              <w:t>i</w:t>
            </w:r>
            <w:r w:rsidRPr="00E726AC">
              <w:rPr>
                <w:i/>
                <w:spacing w:val="-2"/>
                <w:sz w:val="22"/>
                <w:szCs w:val="22"/>
              </w:rPr>
              <w:t>o</w:t>
            </w:r>
            <w:r w:rsidRPr="00E726AC">
              <w:rPr>
                <w:i/>
                <w:sz w:val="22"/>
                <w:szCs w:val="22"/>
              </w:rPr>
              <w:t xml:space="preserve">n. </w:t>
            </w:r>
            <w:r w:rsidRPr="00E726AC">
              <w:rPr>
                <w:i/>
                <w:spacing w:val="3"/>
                <w:sz w:val="22"/>
                <w:szCs w:val="22"/>
              </w:rPr>
              <w:t>[</w:t>
            </w:r>
            <w:r w:rsidRPr="00E726AC">
              <w:rPr>
                <w:i/>
                <w:spacing w:val="-3"/>
                <w:sz w:val="22"/>
                <w:szCs w:val="22"/>
              </w:rPr>
              <w:t>E</w:t>
            </w:r>
            <w:r w:rsidRPr="00E726AC">
              <w:rPr>
                <w:i/>
                <w:sz w:val="22"/>
                <w:szCs w:val="22"/>
              </w:rPr>
              <w:t>xce</w:t>
            </w:r>
            <w:r w:rsidRPr="00E726AC">
              <w:rPr>
                <w:i/>
                <w:spacing w:val="-2"/>
                <w:sz w:val="22"/>
                <w:szCs w:val="22"/>
              </w:rPr>
              <w:t>p</w:t>
            </w:r>
            <w:r w:rsidRPr="00E726AC">
              <w:rPr>
                <w:i/>
                <w:spacing w:val="1"/>
                <w:sz w:val="22"/>
                <w:szCs w:val="22"/>
              </w:rPr>
              <w:t>t</w:t>
            </w:r>
            <w:r w:rsidRPr="00E726AC">
              <w:rPr>
                <w:i/>
                <w:spacing w:val="-1"/>
                <w:sz w:val="22"/>
                <w:szCs w:val="22"/>
              </w:rPr>
              <w:t>i</w:t>
            </w:r>
            <w:r w:rsidRPr="00E726AC">
              <w:rPr>
                <w:i/>
                <w:sz w:val="22"/>
                <w:szCs w:val="22"/>
              </w:rPr>
              <w:t>on 1, 2,</w:t>
            </w:r>
            <w:r w:rsidRPr="00E726AC">
              <w:rPr>
                <w:i/>
                <w:spacing w:val="-2"/>
                <w:sz w:val="22"/>
                <w:szCs w:val="22"/>
              </w:rPr>
              <w:t xml:space="preserve"> </w:t>
            </w:r>
            <w:r w:rsidRPr="00E726AC">
              <w:rPr>
                <w:i/>
                <w:spacing w:val="-5"/>
                <w:sz w:val="22"/>
                <w:szCs w:val="22"/>
              </w:rPr>
              <w:t>3</w:t>
            </w:r>
            <w:r w:rsidRPr="00E726AC">
              <w:rPr>
                <w:i/>
                <w:sz w:val="22"/>
                <w:szCs w:val="22"/>
              </w:rPr>
              <w:t>]</w:t>
            </w:r>
          </w:p>
        </w:tc>
        <w:tc>
          <w:tcPr>
            <w:tcW w:w="118" w:type="dxa"/>
            <w:vMerge/>
            <w:tcBorders>
              <w:left w:val="single" w:sz="8" w:space="0" w:color="000000"/>
              <w:right w:val="single" w:sz="5" w:space="0" w:color="000000"/>
            </w:tcBorders>
          </w:tcPr>
          <w:p w:rsidR="002505FC" w:rsidRPr="00E726AC" w:rsidRDefault="002505FC"/>
        </w:tc>
      </w:tr>
      <w:tr w:rsidR="002505FC" w:rsidRPr="00E726AC">
        <w:trPr>
          <w:trHeight w:hRule="exact" w:val="1022"/>
        </w:trPr>
        <w:tc>
          <w:tcPr>
            <w:tcW w:w="118" w:type="dxa"/>
            <w:vMerge/>
            <w:tcBorders>
              <w:left w:val="single" w:sz="5" w:space="0" w:color="000000"/>
              <w:right w:val="single" w:sz="8" w:space="0" w:color="000000"/>
            </w:tcBorders>
          </w:tcPr>
          <w:p w:rsidR="002505FC" w:rsidRPr="00E726A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503" w:right="506"/>
              <w:jc w:val="center"/>
              <w:rPr>
                <w:sz w:val="22"/>
                <w:szCs w:val="22"/>
              </w:rPr>
            </w:pPr>
            <w:r w:rsidRPr="00E726AC">
              <w:rPr>
                <w:i/>
                <w:sz w:val="22"/>
                <w:szCs w:val="22"/>
              </w:rPr>
              <w:t>4</w:t>
            </w:r>
          </w:p>
        </w:tc>
        <w:tc>
          <w:tcPr>
            <w:tcW w:w="2295"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s</w:t>
            </w:r>
            <w:r w:rsidRPr="00E726AC">
              <w:rPr>
                <w:i/>
                <w:spacing w:val="1"/>
                <w:sz w:val="22"/>
                <w:szCs w:val="22"/>
              </w:rPr>
              <w:t>e</w:t>
            </w:r>
            <w:r w:rsidRPr="00E726AC">
              <w:rPr>
                <w:i/>
                <w:sz w:val="22"/>
                <w:szCs w:val="22"/>
              </w:rPr>
              <w:t>nds</w:t>
            </w:r>
            <w:r w:rsidRPr="00E726AC">
              <w:rPr>
                <w:i/>
                <w:spacing w:val="-2"/>
                <w:sz w:val="22"/>
                <w:szCs w:val="22"/>
              </w:rPr>
              <w:t xml:space="preserve"> </w:t>
            </w:r>
            <w:r w:rsidRPr="00E726AC">
              <w:rPr>
                <w:i/>
                <w:sz w:val="22"/>
                <w:szCs w:val="22"/>
              </w:rPr>
              <w:t>com</w:t>
            </w:r>
            <w:r w:rsidRPr="00E726AC">
              <w:rPr>
                <w:i/>
                <w:spacing w:val="-2"/>
                <w:sz w:val="22"/>
                <w:szCs w:val="22"/>
              </w:rPr>
              <w:t>m</w:t>
            </w:r>
            <w:r w:rsidRPr="00E726AC">
              <w:rPr>
                <w:i/>
                <w:sz w:val="22"/>
                <w:szCs w:val="22"/>
              </w:rPr>
              <w:t>and</w:t>
            </w:r>
          </w:p>
          <w:p w:rsidR="002505FC" w:rsidRPr="00E726AC" w:rsidRDefault="003E2070">
            <w:pPr>
              <w:spacing w:before="3" w:line="240" w:lineRule="exact"/>
              <w:ind w:left="98" w:right="166"/>
              <w:rPr>
                <w:sz w:val="22"/>
                <w:szCs w:val="22"/>
              </w:rPr>
            </w:pPr>
            <w:r w:rsidRPr="00E726AC">
              <w:rPr>
                <w:i/>
                <w:spacing w:val="1"/>
                <w:sz w:val="22"/>
                <w:szCs w:val="22"/>
              </w:rPr>
              <w:t>t</w:t>
            </w:r>
            <w:r w:rsidRPr="00E726AC">
              <w:rPr>
                <w:i/>
                <w:sz w:val="22"/>
                <w:szCs w:val="22"/>
              </w:rPr>
              <w:t>o c</w:t>
            </w:r>
            <w:r w:rsidRPr="00E726AC">
              <w:rPr>
                <w:i/>
                <w:spacing w:val="-2"/>
                <w:sz w:val="22"/>
                <w:szCs w:val="22"/>
              </w:rPr>
              <w:t>r</w:t>
            </w:r>
            <w:r w:rsidRPr="00E726AC">
              <w:rPr>
                <w:i/>
                <w:sz w:val="22"/>
                <w:szCs w:val="22"/>
              </w:rPr>
              <w:t>ea</w:t>
            </w:r>
            <w:r w:rsidRPr="00E726AC">
              <w:rPr>
                <w:i/>
                <w:spacing w:val="-1"/>
                <w:sz w:val="22"/>
                <w:szCs w:val="22"/>
              </w:rPr>
              <w:t>t</w:t>
            </w:r>
            <w:r w:rsidRPr="00E726AC">
              <w:rPr>
                <w:i/>
                <w:sz w:val="22"/>
                <w:szCs w:val="22"/>
              </w:rPr>
              <w:t>e new</w:t>
            </w:r>
            <w:r w:rsidRPr="00E726AC">
              <w:rPr>
                <w:i/>
                <w:spacing w:val="-3"/>
                <w:sz w:val="22"/>
                <w:szCs w:val="22"/>
              </w:rPr>
              <w:t xml:space="preserve"> </w:t>
            </w:r>
            <w:r w:rsidRPr="00E726AC">
              <w:rPr>
                <w:i/>
                <w:sz w:val="22"/>
                <w:szCs w:val="22"/>
              </w:rPr>
              <w:t>con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 r</w:t>
            </w:r>
            <w:r w:rsidRPr="00E726AC">
              <w:rPr>
                <w:i/>
                <w:spacing w:val="1"/>
                <w:sz w:val="22"/>
                <w:szCs w:val="22"/>
              </w:rPr>
              <w:t>e</w:t>
            </w:r>
            <w:r w:rsidRPr="00E726AC">
              <w:rPr>
                <w:i/>
                <w:sz w:val="22"/>
                <w:szCs w:val="22"/>
              </w:rPr>
              <w:t>qu</w:t>
            </w:r>
            <w:r w:rsidRPr="00E726AC">
              <w:rPr>
                <w:i/>
                <w:spacing w:val="-2"/>
                <w:sz w:val="22"/>
                <w:szCs w:val="22"/>
              </w:rPr>
              <w:t>e</w:t>
            </w:r>
            <w:r w:rsidRPr="00E726AC">
              <w:rPr>
                <w:i/>
                <w:sz w:val="22"/>
                <w:szCs w:val="22"/>
              </w:rPr>
              <w:t>s</w:t>
            </w:r>
            <w:r w:rsidRPr="00E726AC">
              <w:rPr>
                <w:i/>
                <w:spacing w:val="1"/>
                <w:sz w:val="22"/>
                <w:szCs w:val="22"/>
              </w:rPr>
              <w:t>t</w:t>
            </w:r>
            <w:r w:rsidRPr="00E726AC">
              <w:rPr>
                <w:i/>
                <w:sz w:val="22"/>
                <w:szCs w:val="22"/>
              </w:rPr>
              <w:t>.</w:t>
            </w:r>
          </w:p>
        </w:tc>
        <w:tc>
          <w:tcPr>
            <w:tcW w:w="5034"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z w:val="22"/>
                <w:szCs w:val="22"/>
              </w:rPr>
              <w:t>Add new</w:t>
            </w:r>
            <w:r w:rsidRPr="00E726AC">
              <w:rPr>
                <w:i/>
                <w:spacing w:val="-1"/>
                <w:sz w:val="22"/>
                <w:szCs w:val="22"/>
              </w:rPr>
              <w:t xml:space="preserve"> </w:t>
            </w:r>
            <w:r w:rsidRPr="00E726AC">
              <w:rPr>
                <w:i/>
                <w:sz w:val="22"/>
                <w:szCs w:val="22"/>
              </w:rPr>
              <w:t>a</w:t>
            </w:r>
            <w:r w:rsidRPr="00E726AC">
              <w:rPr>
                <w:i/>
                <w:spacing w:val="-2"/>
                <w:sz w:val="22"/>
                <w:szCs w:val="22"/>
              </w:rPr>
              <w:t>c</w:t>
            </w:r>
            <w:r w:rsidRPr="00E726AC">
              <w:rPr>
                <w:i/>
                <w:sz w:val="22"/>
                <w:szCs w:val="22"/>
              </w:rPr>
              <w:t>cou</w:t>
            </w:r>
            <w:r w:rsidRPr="00E726AC">
              <w:rPr>
                <w:i/>
                <w:spacing w:val="-2"/>
                <w:sz w:val="22"/>
                <w:szCs w:val="22"/>
              </w:rPr>
              <w:t>n</w:t>
            </w:r>
            <w:r w:rsidRPr="00E726AC">
              <w:rPr>
                <w:i/>
                <w:sz w:val="22"/>
                <w:szCs w:val="22"/>
              </w:rPr>
              <w:t>t</w:t>
            </w:r>
            <w:r w:rsidRPr="00E726AC">
              <w:rPr>
                <w:i/>
                <w:spacing w:val="1"/>
                <w:sz w:val="22"/>
                <w:szCs w:val="22"/>
              </w:rPr>
              <w:t xml:space="preserve"> </w:t>
            </w:r>
            <w:r w:rsidRPr="00E726AC">
              <w:rPr>
                <w:i/>
                <w:sz w:val="22"/>
                <w:szCs w:val="22"/>
              </w:rPr>
              <w:t xml:space="preserve">and </w:t>
            </w:r>
            <w:r w:rsidRPr="00E726AC">
              <w:rPr>
                <w:i/>
                <w:spacing w:val="-2"/>
                <w:sz w:val="22"/>
                <w:szCs w:val="22"/>
              </w:rPr>
              <w:t>n</w:t>
            </w:r>
            <w:r w:rsidRPr="00E726AC">
              <w:rPr>
                <w:i/>
                <w:sz w:val="22"/>
                <w:szCs w:val="22"/>
              </w:rPr>
              <w:t>ew</w:t>
            </w:r>
            <w:r w:rsidRPr="00E726AC">
              <w:rPr>
                <w:i/>
                <w:spacing w:val="-3"/>
                <w:sz w:val="22"/>
                <w:szCs w:val="22"/>
              </w:rPr>
              <w:t xml:space="preserve"> </w:t>
            </w:r>
            <w:r w:rsidRPr="00E726AC">
              <w:rPr>
                <w:i/>
                <w:sz w:val="22"/>
                <w:szCs w:val="22"/>
              </w:rPr>
              <w:t>con</w:t>
            </w:r>
            <w:r w:rsidRPr="00E726AC">
              <w:rPr>
                <w:i/>
                <w:spacing w:val="1"/>
                <w:sz w:val="22"/>
                <w:szCs w:val="22"/>
              </w:rPr>
              <w:t>t</w:t>
            </w:r>
            <w:r w:rsidRPr="00E726AC">
              <w:rPr>
                <w:i/>
                <w:spacing w:val="-2"/>
                <w:sz w:val="22"/>
                <w:szCs w:val="22"/>
              </w:rPr>
              <w:t>r</w:t>
            </w:r>
            <w:r w:rsidRPr="00E726AC">
              <w:rPr>
                <w:i/>
                <w:sz w:val="22"/>
                <w:szCs w:val="22"/>
              </w:rPr>
              <w:t>act</w:t>
            </w:r>
            <w:r w:rsidRPr="00E726AC">
              <w:rPr>
                <w:i/>
                <w:spacing w:val="-1"/>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pacing w:val="-2"/>
                <w:sz w:val="22"/>
                <w:szCs w:val="22"/>
              </w:rPr>
              <w:t>o</w:t>
            </w:r>
            <w:r w:rsidRPr="00E726AC">
              <w:rPr>
                <w:i/>
                <w:sz w:val="22"/>
                <w:szCs w:val="22"/>
              </w:rPr>
              <w:t xml:space="preserve">n </w:t>
            </w:r>
            <w:r w:rsidRPr="00E726AC">
              <w:rPr>
                <w:i/>
                <w:spacing w:val="1"/>
                <w:sz w:val="22"/>
                <w:szCs w:val="22"/>
              </w:rPr>
              <w:t>t</w:t>
            </w:r>
            <w:r w:rsidRPr="00E726AC">
              <w:rPr>
                <w:i/>
                <w:sz w:val="22"/>
                <w:szCs w:val="22"/>
              </w:rPr>
              <w:t>o</w:t>
            </w:r>
            <w:r w:rsidRPr="00E726AC">
              <w:rPr>
                <w:i/>
                <w:spacing w:val="-2"/>
                <w:sz w:val="22"/>
                <w:szCs w:val="22"/>
              </w:rPr>
              <w:t xml:space="preserve"> </w:t>
            </w:r>
            <w:r w:rsidRPr="00E726AC">
              <w:rPr>
                <w:i/>
                <w:spacing w:val="1"/>
                <w:sz w:val="22"/>
                <w:szCs w:val="22"/>
              </w:rPr>
              <w:t>t</w:t>
            </w:r>
            <w:r w:rsidRPr="00E726AC">
              <w:rPr>
                <w:i/>
                <w:sz w:val="22"/>
                <w:szCs w:val="22"/>
              </w:rPr>
              <w:t>he</w:t>
            </w:r>
          </w:p>
          <w:p w:rsidR="002505FC" w:rsidRPr="00E726AC" w:rsidRDefault="003E2070">
            <w:pPr>
              <w:spacing w:before="3" w:line="240" w:lineRule="exact"/>
              <w:ind w:left="98" w:right="508"/>
              <w:rPr>
                <w:sz w:val="22"/>
                <w:szCs w:val="22"/>
              </w:rPr>
            </w:pPr>
            <w:r w:rsidRPr="00E726AC">
              <w:rPr>
                <w:i/>
                <w:sz w:val="22"/>
                <w:szCs w:val="22"/>
              </w:rPr>
              <w:t>s</w:t>
            </w:r>
            <w:r w:rsidRPr="00E726AC">
              <w:rPr>
                <w:i/>
                <w:spacing w:val="1"/>
                <w:sz w:val="22"/>
                <w:szCs w:val="22"/>
              </w:rPr>
              <w:t>y</w:t>
            </w:r>
            <w:r w:rsidRPr="00E726AC">
              <w:rPr>
                <w:i/>
                <w:sz w:val="22"/>
                <w:szCs w:val="22"/>
              </w:rPr>
              <w:t>s</w:t>
            </w:r>
            <w:r w:rsidRPr="00E726AC">
              <w:rPr>
                <w:i/>
                <w:spacing w:val="-1"/>
                <w:sz w:val="22"/>
                <w:szCs w:val="22"/>
              </w:rPr>
              <w:t>t</w:t>
            </w:r>
            <w:r w:rsidRPr="00E726AC">
              <w:rPr>
                <w:i/>
                <w:sz w:val="22"/>
                <w:szCs w:val="22"/>
              </w:rPr>
              <w:t>em.  Show</w:t>
            </w:r>
            <w:r w:rsidRPr="00E726AC">
              <w:rPr>
                <w:i/>
                <w:spacing w:val="-4"/>
                <w:sz w:val="22"/>
                <w:szCs w:val="22"/>
              </w:rPr>
              <w:t xml:space="preserve"> </w:t>
            </w:r>
            <w:r w:rsidRPr="00E726AC">
              <w:rPr>
                <w:i/>
                <w:sz w:val="22"/>
                <w:szCs w:val="22"/>
              </w:rPr>
              <w:t>su</w:t>
            </w:r>
            <w:r w:rsidRPr="00E726AC">
              <w:rPr>
                <w:i/>
                <w:spacing w:val="1"/>
                <w:sz w:val="22"/>
                <w:szCs w:val="22"/>
              </w:rPr>
              <w:t>c</w:t>
            </w:r>
            <w:r w:rsidRPr="00E726AC">
              <w:rPr>
                <w:i/>
                <w:spacing w:val="-2"/>
                <w:sz w:val="22"/>
                <w:szCs w:val="22"/>
              </w:rPr>
              <w:t>c</w:t>
            </w:r>
            <w:r w:rsidRPr="00E726AC">
              <w:rPr>
                <w:i/>
                <w:sz w:val="22"/>
                <w:szCs w:val="22"/>
              </w:rPr>
              <w:t>e</w:t>
            </w:r>
            <w:r w:rsidRPr="00E726AC">
              <w:rPr>
                <w:i/>
                <w:spacing w:val="1"/>
                <w:sz w:val="22"/>
                <w:szCs w:val="22"/>
              </w:rPr>
              <w:t>s</w:t>
            </w:r>
            <w:r w:rsidRPr="00E726AC">
              <w:rPr>
                <w:i/>
                <w:spacing w:val="-2"/>
                <w:sz w:val="22"/>
                <w:szCs w:val="22"/>
              </w:rPr>
              <w:t>s</w:t>
            </w:r>
            <w:r w:rsidRPr="00E726AC">
              <w:rPr>
                <w:i/>
                <w:spacing w:val="1"/>
                <w:sz w:val="22"/>
                <w:szCs w:val="22"/>
              </w:rPr>
              <w:t>f</w:t>
            </w:r>
            <w:r w:rsidRPr="00E726AC">
              <w:rPr>
                <w:i/>
                <w:spacing w:val="-2"/>
                <w:sz w:val="22"/>
                <w:szCs w:val="22"/>
              </w:rPr>
              <w:t>u</w:t>
            </w:r>
            <w:r w:rsidRPr="00E726AC">
              <w:rPr>
                <w:i/>
                <w:sz w:val="22"/>
                <w:szCs w:val="22"/>
              </w:rPr>
              <w:t>l</w:t>
            </w:r>
            <w:r w:rsidRPr="00E726AC">
              <w:rPr>
                <w:i/>
                <w:spacing w:val="1"/>
                <w:sz w:val="22"/>
                <w:szCs w:val="22"/>
              </w:rPr>
              <w:t xml:space="preserve"> </w:t>
            </w:r>
            <w:r w:rsidRPr="00E726AC">
              <w:rPr>
                <w:i/>
                <w:spacing w:val="-1"/>
                <w:sz w:val="22"/>
                <w:szCs w:val="22"/>
              </w:rPr>
              <w:t>m</w:t>
            </w:r>
            <w:r w:rsidRPr="00E726AC">
              <w:rPr>
                <w:i/>
                <w:sz w:val="22"/>
                <w:szCs w:val="22"/>
              </w:rPr>
              <w:t>e</w:t>
            </w:r>
            <w:r w:rsidRPr="00E726AC">
              <w:rPr>
                <w:i/>
                <w:spacing w:val="1"/>
                <w:sz w:val="22"/>
                <w:szCs w:val="22"/>
              </w:rPr>
              <w:t>s</w:t>
            </w:r>
            <w:r w:rsidRPr="00E726AC">
              <w:rPr>
                <w:i/>
                <w:sz w:val="22"/>
                <w:szCs w:val="22"/>
              </w:rPr>
              <w:t>sa</w:t>
            </w:r>
            <w:r w:rsidRPr="00E726AC">
              <w:rPr>
                <w:i/>
                <w:spacing w:val="-2"/>
                <w:sz w:val="22"/>
                <w:szCs w:val="22"/>
              </w:rPr>
              <w:t>g</w:t>
            </w:r>
            <w:r w:rsidRPr="00E726AC">
              <w:rPr>
                <w:i/>
                <w:sz w:val="22"/>
                <w:szCs w:val="22"/>
              </w:rPr>
              <w:t xml:space="preserve">e and </w:t>
            </w:r>
            <w:r w:rsidRPr="00E726AC">
              <w:rPr>
                <w:i/>
                <w:spacing w:val="-2"/>
                <w:sz w:val="22"/>
                <w:szCs w:val="22"/>
              </w:rPr>
              <w:t>a</w:t>
            </w:r>
            <w:r w:rsidRPr="00E726AC">
              <w:rPr>
                <w:i/>
                <w:sz w:val="22"/>
                <w:szCs w:val="22"/>
              </w:rPr>
              <w:t>sk</w:t>
            </w:r>
            <w:r w:rsidRPr="00E726AC">
              <w:rPr>
                <w:i/>
                <w:spacing w:val="1"/>
                <w:sz w:val="22"/>
                <w:szCs w:val="22"/>
              </w:rPr>
              <w:t xml:space="preserve"> </w:t>
            </w:r>
            <w:r w:rsidRPr="00E726AC">
              <w:rPr>
                <w:i/>
                <w:spacing w:val="-2"/>
                <w:sz w:val="22"/>
                <w:szCs w:val="22"/>
              </w:rPr>
              <w:t>u</w:t>
            </w:r>
            <w:r w:rsidRPr="00E726AC">
              <w:rPr>
                <w:i/>
                <w:sz w:val="22"/>
                <w:szCs w:val="22"/>
              </w:rPr>
              <w:t>s</w:t>
            </w:r>
            <w:r w:rsidRPr="00E726AC">
              <w:rPr>
                <w:i/>
                <w:spacing w:val="1"/>
                <w:sz w:val="22"/>
                <w:szCs w:val="22"/>
              </w:rPr>
              <w:t>e</w:t>
            </w:r>
            <w:r w:rsidRPr="00E726AC">
              <w:rPr>
                <w:i/>
                <w:sz w:val="22"/>
                <w:szCs w:val="22"/>
              </w:rPr>
              <w:t>r</w:t>
            </w:r>
            <w:r w:rsidRPr="00E726AC">
              <w:rPr>
                <w:i/>
                <w:spacing w:val="-2"/>
                <w:sz w:val="22"/>
                <w:szCs w:val="22"/>
              </w:rPr>
              <w:t xml:space="preserve"> </w:t>
            </w:r>
            <w:r w:rsidRPr="00E726AC">
              <w:rPr>
                <w:i/>
                <w:spacing w:val="1"/>
                <w:sz w:val="22"/>
                <w:szCs w:val="22"/>
              </w:rPr>
              <w:t>t</w:t>
            </w:r>
            <w:r w:rsidRPr="00E726AC">
              <w:rPr>
                <w:i/>
                <w:sz w:val="22"/>
                <w:szCs w:val="22"/>
              </w:rPr>
              <w:t>o pro</w:t>
            </w:r>
            <w:r w:rsidRPr="00E726AC">
              <w:rPr>
                <w:i/>
                <w:spacing w:val="1"/>
                <w:sz w:val="22"/>
                <w:szCs w:val="22"/>
              </w:rPr>
              <w:t>c</w:t>
            </w:r>
            <w:r w:rsidRPr="00E726AC">
              <w:rPr>
                <w:i/>
                <w:spacing w:val="-2"/>
                <w:sz w:val="22"/>
                <w:szCs w:val="22"/>
              </w:rPr>
              <w:t>e</w:t>
            </w:r>
            <w:r w:rsidRPr="00E726AC">
              <w:rPr>
                <w:i/>
                <w:sz w:val="22"/>
                <w:szCs w:val="22"/>
              </w:rPr>
              <w:t>ss</w:t>
            </w:r>
            <w:r w:rsidRPr="00E726AC">
              <w:rPr>
                <w:i/>
                <w:spacing w:val="1"/>
                <w:sz w:val="22"/>
                <w:szCs w:val="22"/>
              </w:rPr>
              <w:t xml:space="preserve"> </w:t>
            </w:r>
            <w:r w:rsidRPr="00E726AC">
              <w:rPr>
                <w:i/>
                <w:sz w:val="22"/>
                <w:szCs w:val="22"/>
              </w:rPr>
              <w:t>p</w:t>
            </w:r>
            <w:r w:rsidRPr="00E726AC">
              <w:rPr>
                <w:i/>
                <w:spacing w:val="-2"/>
                <w:sz w:val="22"/>
                <w:szCs w:val="22"/>
              </w:rPr>
              <w:t>a</w:t>
            </w:r>
            <w:r w:rsidRPr="00E726AC">
              <w:rPr>
                <w:i/>
                <w:sz w:val="22"/>
                <w:szCs w:val="22"/>
              </w:rPr>
              <w:t>ymen</w:t>
            </w:r>
            <w:r w:rsidRPr="00E726AC">
              <w:rPr>
                <w:i/>
                <w:spacing w:val="-2"/>
                <w:sz w:val="22"/>
                <w:szCs w:val="22"/>
              </w:rPr>
              <w:t>t</w:t>
            </w:r>
            <w:r w:rsidRPr="00E726AC">
              <w:rPr>
                <w:i/>
                <w:sz w:val="22"/>
                <w:szCs w:val="22"/>
              </w:rPr>
              <w:t>.</w:t>
            </w:r>
          </w:p>
        </w:tc>
        <w:tc>
          <w:tcPr>
            <w:tcW w:w="118" w:type="dxa"/>
            <w:vMerge/>
            <w:tcBorders>
              <w:left w:val="single" w:sz="8" w:space="0" w:color="000000"/>
              <w:right w:val="single" w:sz="5" w:space="0" w:color="000000"/>
            </w:tcBorders>
          </w:tcPr>
          <w:p w:rsidR="002505FC" w:rsidRPr="00E726AC" w:rsidRDefault="002505FC"/>
        </w:tc>
      </w:tr>
      <w:tr w:rsidR="002505FC" w:rsidRPr="00E726AC">
        <w:trPr>
          <w:trHeight w:hRule="exact" w:val="259"/>
        </w:trPr>
        <w:tc>
          <w:tcPr>
            <w:tcW w:w="118" w:type="dxa"/>
            <w:vMerge/>
            <w:tcBorders>
              <w:left w:val="single" w:sz="5" w:space="0" w:color="000000"/>
              <w:bottom w:val="single" w:sz="5" w:space="0" w:color="000000"/>
              <w:right w:val="single" w:sz="8" w:space="0" w:color="000000"/>
            </w:tcBorders>
          </w:tcPr>
          <w:p w:rsidR="002505FC" w:rsidRPr="00E726AC" w:rsidRDefault="002505FC"/>
        </w:tc>
        <w:tc>
          <w:tcPr>
            <w:tcW w:w="1212"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503" w:right="506"/>
              <w:jc w:val="center"/>
              <w:rPr>
                <w:sz w:val="22"/>
                <w:szCs w:val="22"/>
              </w:rPr>
            </w:pPr>
            <w:r w:rsidRPr="00E726AC">
              <w:rPr>
                <w:i/>
                <w:sz w:val="22"/>
                <w:szCs w:val="22"/>
              </w:rPr>
              <w:t>5</w:t>
            </w:r>
          </w:p>
        </w:tc>
        <w:tc>
          <w:tcPr>
            <w:tcW w:w="2295"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s</w:t>
            </w:r>
            <w:r w:rsidRPr="00E726AC">
              <w:rPr>
                <w:i/>
                <w:spacing w:val="1"/>
                <w:sz w:val="22"/>
                <w:szCs w:val="22"/>
              </w:rPr>
              <w:t>e</w:t>
            </w:r>
            <w:r w:rsidRPr="00E726AC">
              <w:rPr>
                <w:i/>
                <w:sz w:val="22"/>
                <w:szCs w:val="22"/>
              </w:rPr>
              <w:t>nds</w:t>
            </w:r>
            <w:r w:rsidRPr="00E726AC">
              <w:rPr>
                <w:i/>
                <w:spacing w:val="-2"/>
                <w:sz w:val="22"/>
                <w:szCs w:val="22"/>
              </w:rPr>
              <w:t xml:space="preserve"> </w:t>
            </w:r>
            <w:r w:rsidRPr="00E726AC">
              <w:rPr>
                <w:i/>
                <w:sz w:val="22"/>
                <w:szCs w:val="22"/>
              </w:rPr>
              <w:t>com</w:t>
            </w:r>
            <w:r w:rsidRPr="00E726AC">
              <w:rPr>
                <w:i/>
                <w:spacing w:val="-2"/>
                <w:sz w:val="22"/>
                <w:szCs w:val="22"/>
              </w:rPr>
              <w:t>m</w:t>
            </w:r>
            <w:r w:rsidRPr="00E726AC">
              <w:rPr>
                <w:i/>
                <w:sz w:val="22"/>
                <w:szCs w:val="22"/>
              </w:rPr>
              <w:t>and</w:t>
            </w:r>
          </w:p>
        </w:tc>
        <w:tc>
          <w:tcPr>
            <w:tcW w:w="5034" w:type="dxa"/>
            <w:tcBorders>
              <w:top w:val="single" w:sz="5" w:space="0" w:color="000000"/>
              <w:left w:val="single" w:sz="8" w:space="0" w:color="000000"/>
              <w:bottom w:val="single" w:sz="5" w:space="0" w:color="000000"/>
              <w:right w:val="single" w:sz="8" w:space="0" w:color="000000"/>
            </w:tcBorders>
          </w:tcPr>
          <w:p w:rsidR="002505FC" w:rsidRPr="00E726AC" w:rsidRDefault="003E2070">
            <w:pPr>
              <w:spacing w:line="240" w:lineRule="exact"/>
              <w:ind w:left="98"/>
              <w:rPr>
                <w:sz w:val="22"/>
                <w:szCs w:val="22"/>
              </w:rPr>
            </w:pPr>
            <w:r w:rsidRPr="00E726AC">
              <w:rPr>
                <w:i/>
                <w:spacing w:val="-1"/>
                <w:sz w:val="22"/>
                <w:szCs w:val="22"/>
              </w:rPr>
              <w:t>D</w:t>
            </w:r>
            <w:r w:rsidRPr="00E726AC">
              <w:rPr>
                <w:i/>
                <w:spacing w:val="1"/>
                <w:sz w:val="22"/>
                <w:szCs w:val="22"/>
              </w:rPr>
              <w:t>i</w:t>
            </w:r>
            <w:r w:rsidRPr="00E726AC">
              <w:rPr>
                <w:i/>
                <w:sz w:val="22"/>
                <w:szCs w:val="22"/>
              </w:rPr>
              <w:t>sp</w:t>
            </w:r>
            <w:r w:rsidRPr="00E726AC">
              <w:rPr>
                <w:i/>
                <w:spacing w:val="-1"/>
                <w:sz w:val="22"/>
                <w:szCs w:val="22"/>
              </w:rPr>
              <w:t>l</w:t>
            </w:r>
            <w:r w:rsidRPr="00E726AC">
              <w:rPr>
                <w:i/>
                <w:sz w:val="22"/>
                <w:szCs w:val="22"/>
              </w:rPr>
              <w:t>ay new</w:t>
            </w:r>
            <w:r w:rsidRPr="00E726AC">
              <w:rPr>
                <w:i/>
                <w:spacing w:val="-3"/>
                <w:sz w:val="22"/>
                <w:szCs w:val="22"/>
              </w:rPr>
              <w:t xml:space="preserve"> </w:t>
            </w:r>
            <w:r w:rsidRPr="00E726AC">
              <w:rPr>
                <w:i/>
                <w:sz w:val="22"/>
                <w:szCs w:val="22"/>
              </w:rPr>
              <w:t>v</w:t>
            </w:r>
            <w:r w:rsidRPr="00E726AC">
              <w:rPr>
                <w:i/>
                <w:spacing w:val="1"/>
                <w:sz w:val="22"/>
                <w:szCs w:val="22"/>
              </w:rPr>
              <w:t>i</w:t>
            </w:r>
            <w:r w:rsidRPr="00E726AC">
              <w:rPr>
                <w:i/>
                <w:sz w:val="22"/>
                <w:szCs w:val="22"/>
              </w:rPr>
              <w:t>ew</w:t>
            </w:r>
            <w:r w:rsidRPr="00E726AC">
              <w:rPr>
                <w:i/>
                <w:spacing w:val="-3"/>
                <w:sz w:val="22"/>
                <w:szCs w:val="22"/>
              </w:rPr>
              <w:t xml:space="preserve"> </w:t>
            </w:r>
            <w:r w:rsidRPr="00E726AC">
              <w:rPr>
                <w:i/>
                <w:spacing w:val="1"/>
                <w:sz w:val="22"/>
                <w:szCs w:val="22"/>
              </w:rPr>
              <w:t>l</w:t>
            </w:r>
            <w:r w:rsidRPr="00E726AC">
              <w:rPr>
                <w:i/>
                <w:spacing w:val="-2"/>
                <w:sz w:val="22"/>
                <w:szCs w:val="22"/>
              </w:rPr>
              <w:t>e</w:t>
            </w:r>
            <w:r w:rsidRPr="00E726AC">
              <w:rPr>
                <w:i/>
                <w:sz w:val="22"/>
                <w:szCs w:val="22"/>
              </w:rPr>
              <w:t>t</w:t>
            </w:r>
            <w:r w:rsidRPr="00E726AC">
              <w:rPr>
                <w:i/>
                <w:spacing w:val="1"/>
                <w:sz w:val="22"/>
                <w:szCs w:val="22"/>
              </w:rPr>
              <w:t xml:space="preserve"> </w:t>
            </w:r>
            <w:r w:rsidRPr="00E726AC">
              <w:rPr>
                <w:i/>
                <w:sz w:val="22"/>
                <w:szCs w:val="22"/>
              </w:rPr>
              <w:t>u</w:t>
            </w:r>
            <w:r w:rsidRPr="00E726AC">
              <w:rPr>
                <w:i/>
                <w:spacing w:val="-2"/>
                <w:sz w:val="22"/>
                <w:szCs w:val="22"/>
              </w:rPr>
              <w:t>s</w:t>
            </w:r>
            <w:r w:rsidRPr="00E726AC">
              <w:rPr>
                <w:i/>
                <w:sz w:val="22"/>
                <w:szCs w:val="22"/>
              </w:rPr>
              <w:t>er</w:t>
            </w:r>
            <w:r w:rsidRPr="00E726AC">
              <w:rPr>
                <w:i/>
                <w:spacing w:val="1"/>
                <w:sz w:val="22"/>
                <w:szCs w:val="22"/>
              </w:rPr>
              <w:t xml:space="preserve"> </w:t>
            </w:r>
            <w:r w:rsidRPr="00E726AC">
              <w:rPr>
                <w:i/>
                <w:spacing w:val="-2"/>
                <w:sz w:val="22"/>
                <w:szCs w:val="22"/>
              </w:rPr>
              <w:t>s</w:t>
            </w:r>
            <w:r w:rsidRPr="00E726AC">
              <w:rPr>
                <w:i/>
                <w:sz w:val="22"/>
                <w:szCs w:val="22"/>
              </w:rPr>
              <w:t>e</w:t>
            </w:r>
            <w:r w:rsidRPr="00E726AC">
              <w:rPr>
                <w:i/>
                <w:spacing w:val="1"/>
                <w:sz w:val="22"/>
                <w:szCs w:val="22"/>
              </w:rPr>
              <w:t>l</w:t>
            </w:r>
            <w:r w:rsidRPr="00E726AC">
              <w:rPr>
                <w:i/>
                <w:sz w:val="22"/>
                <w:szCs w:val="22"/>
              </w:rPr>
              <w:t>e</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z w:val="22"/>
                <w:szCs w:val="22"/>
              </w:rPr>
              <w:t>o</w:t>
            </w:r>
            <w:r w:rsidRPr="00E726AC">
              <w:rPr>
                <w:i/>
                <w:spacing w:val="-2"/>
                <w:sz w:val="22"/>
                <w:szCs w:val="22"/>
              </w:rPr>
              <w:t>n</w:t>
            </w:r>
            <w:r w:rsidRPr="00E726AC">
              <w:rPr>
                <w:i/>
                <w:sz w:val="22"/>
                <w:szCs w:val="22"/>
              </w:rPr>
              <w:t>e of</w:t>
            </w:r>
            <w:r w:rsidRPr="00E726AC">
              <w:rPr>
                <w:i/>
                <w:spacing w:val="-1"/>
                <w:sz w:val="22"/>
                <w:szCs w:val="22"/>
              </w:rPr>
              <w:t xml:space="preserve"> </w:t>
            </w:r>
            <w:r w:rsidRPr="00E726AC">
              <w:rPr>
                <w:i/>
                <w:spacing w:val="1"/>
                <w:sz w:val="22"/>
                <w:szCs w:val="22"/>
              </w:rPr>
              <w:t>f</w:t>
            </w:r>
            <w:r w:rsidRPr="00E726AC">
              <w:rPr>
                <w:i/>
                <w:spacing w:val="-2"/>
                <w:sz w:val="22"/>
                <w:szCs w:val="22"/>
              </w:rPr>
              <w:t>o</w:t>
            </w:r>
            <w:r w:rsidRPr="00E726AC">
              <w:rPr>
                <w:i/>
                <w:spacing w:val="1"/>
                <w:sz w:val="22"/>
                <w:szCs w:val="22"/>
              </w:rPr>
              <w:t>ll</w:t>
            </w:r>
            <w:r w:rsidRPr="00E726AC">
              <w:rPr>
                <w:i/>
                <w:sz w:val="22"/>
                <w:szCs w:val="22"/>
              </w:rPr>
              <w:t>o</w:t>
            </w:r>
            <w:r w:rsidRPr="00E726AC">
              <w:rPr>
                <w:i/>
                <w:spacing w:val="-3"/>
                <w:sz w:val="22"/>
                <w:szCs w:val="22"/>
              </w:rPr>
              <w:t>w</w:t>
            </w:r>
            <w:r w:rsidRPr="00E726AC">
              <w:rPr>
                <w:i/>
                <w:spacing w:val="1"/>
                <w:sz w:val="22"/>
                <w:szCs w:val="22"/>
              </w:rPr>
              <w:t>i</w:t>
            </w:r>
            <w:r w:rsidRPr="00E726AC">
              <w:rPr>
                <w:i/>
                <w:sz w:val="22"/>
                <w:szCs w:val="22"/>
              </w:rPr>
              <w:t>ng</w:t>
            </w:r>
          </w:p>
        </w:tc>
        <w:tc>
          <w:tcPr>
            <w:tcW w:w="118" w:type="dxa"/>
            <w:vMerge/>
            <w:tcBorders>
              <w:left w:val="single" w:sz="8" w:space="0" w:color="000000"/>
              <w:bottom w:val="single" w:sz="5" w:space="0" w:color="000000"/>
              <w:right w:val="single" w:sz="5" w:space="0" w:color="000000"/>
            </w:tcBorders>
          </w:tcPr>
          <w:p w:rsidR="002505FC" w:rsidRPr="00E726AC" w:rsidRDefault="002505FC"/>
        </w:tc>
      </w:tr>
    </w:tbl>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9" w:line="240" w:lineRule="exact"/>
        <w:rPr>
          <w:sz w:val="24"/>
          <w:szCs w:val="24"/>
        </w:rPr>
      </w:pPr>
    </w:p>
    <w:p w:rsidR="002505FC" w:rsidRPr="00E726AC" w:rsidRDefault="003E2070">
      <w:pPr>
        <w:spacing w:before="16"/>
        <w:ind w:left="3264" w:right="3416"/>
        <w:jc w:val="center"/>
        <w:rPr>
          <w:rFonts w:eastAsia="Calibri"/>
          <w:sz w:val="22"/>
          <w:szCs w:val="22"/>
        </w:rPr>
        <w:sectPr w:rsidR="002505FC" w:rsidRPr="00E726AC">
          <w:footerReference w:type="default" r:id="rId37"/>
          <w:pgSz w:w="11920" w:h="16840"/>
          <w:pgMar w:top="1300" w:right="1220" w:bottom="280" w:left="1440" w:header="0" w:footer="796" w:gutter="0"/>
          <w:cols w:space="720"/>
        </w:sectPr>
      </w:pPr>
      <w:r w:rsidRPr="00E726AC">
        <w:rPr>
          <w:rFonts w:eastAsia="Calibri"/>
          <w:color w:val="FFFFFF"/>
          <w:spacing w:val="1"/>
          <w:sz w:val="22"/>
          <w:szCs w:val="22"/>
        </w:rPr>
        <w:lastRenderedPageBreak/>
        <w:t>P</w:t>
      </w:r>
      <w:r w:rsidRPr="00E726AC">
        <w:rPr>
          <w:rFonts w:eastAsia="Calibri"/>
          <w:color w:val="FFFFFF"/>
          <w:sz w:val="22"/>
          <w:szCs w:val="22"/>
        </w:rPr>
        <w:t>A</w:t>
      </w:r>
      <w:r w:rsidRPr="00E726AC">
        <w:rPr>
          <w:rFonts w:eastAsia="Calibri"/>
          <w:color w:val="FFFFFF"/>
          <w:spacing w:val="-1"/>
          <w:sz w:val="22"/>
          <w:szCs w:val="22"/>
        </w:rPr>
        <w:t>G</w:t>
      </w:r>
      <w:r w:rsidRPr="00E726AC">
        <w:rPr>
          <w:rFonts w:eastAsia="Calibri"/>
          <w:color w:val="FFFFFF"/>
          <w:sz w:val="22"/>
          <w:szCs w:val="22"/>
        </w:rPr>
        <w:t xml:space="preserve">E </w:t>
      </w:r>
      <w:r w:rsidRPr="00E726AC">
        <w:rPr>
          <w:rFonts w:eastAsia="Calibri"/>
          <w:color w:val="FFFFFF"/>
          <w:spacing w:val="47"/>
          <w:sz w:val="22"/>
          <w:szCs w:val="22"/>
        </w:rPr>
        <w:t xml:space="preserve"> </w:t>
      </w:r>
      <w:r w:rsidRPr="00E726AC">
        <w:rPr>
          <w:rFonts w:eastAsia="Calibri"/>
          <w:color w:val="FFFFFF"/>
          <w:spacing w:val="1"/>
          <w:sz w:val="22"/>
          <w:szCs w:val="22"/>
        </w:rPr>
        <w:t>\</w:t>
      </w:r>
      <w:r w:rsidRPr="00E726AC">
        <w:rPr>
          <w:rFonts w:eastAsia="Calibri"/>
          <w:color w:val="FFFFFF"/>
          <w:sz w:val="22"/>
          <w:szCs w:val="22"/>
        </w:rPr>
        <w:t>*</w:t>
      </w:r>
      <w:r w:rsidRPr="00E726AC">
        <w:rPr>
          <w:rFonts w:eastAsia="Calibri"/>
          <w:color w:val="FFFFFF"/>
          <w:spacing w:val="-1"/>
          <w:sz w:val="22"/>
          <w:szCs w:val="22"/>
        </w:rPr>
        <w:t xml:space="preserve"> </w:t>
      </w:r>
      <w:r w:rsidRPr="00E726AC">
        <w:rPr>
          <w:rFonts w:eastAsia="Calibri"/>
          <w:color w:val="FFFFFF"/>
          <w:spacing w:val="1"/>
          <w:sz w:val="22"/>
          <w:szCs w:val="22"/>
        </w:rPr>
        <w:t>M</w:t>
      </w:r>
      <w:r w:rsidRPr="00E726AC">
        <w:rPr>
          <w:rFonts w:eastAsia="Calibri"/>
          <w:color w:val="FFFFFF"/>
          <w:sz w:val="22"/>
          <w:szCs w:val="22"/>
        </w:rPr>
        <w:t>E</w:t>
      </w:r>
      <w:r w:rsidRPr="00E726AC">
        <w:rPr>
          <w:rFonts w:eastAsia="Calibri"/>
          <w:color w:val="FFFFFF"/>
          <w:spacing w:val="-2"/>
          <w:sz w:val="22"/>
          <w:szCs w:val="22"/>
        </w:rPr>
        <w:t>R</w:t>
      </w:r>
      <w:r w:rsidRPr="00E726AC">
        <w:rPr>
          <w:rFonts w:eastAsia="Calibri"/>
          <w:color w:val="FFFFFF"/>
          <w:sz w:val="22"/>
          <w:szCs w:val="22"/>
        </w:rPr>
        <w:t>GEFO</w:t>
      </w:r>
      <w:r w:rsidRPr="00E726AC">
        <w:rPr>
          <w:rFonts w:eastAsia="Calibri"/>
          <w:color w:val="FFFFFF"/>
          <w:spacing w:val="-3"/>
          <w:sz w:val="22"/>
          <w:szCs w:val="22"/>
        </w:rPr>
        <w:t>R</w:t>
      </w:r>
      <w:r w:rsidRPr="00E726AC">
        <w:rPr>
          <w:rFonts w:eastAsia="Calibri"/>
          <w:color w:val="FFFFFF"/>
          <w:spacing w:val="1"/>
          <w:sz w:val="22"/>
          <w:szCs w:val="22"/>
        </w:rPr>
        <w:t>M</w:t>
      </w:r>
      <w:r w:rsidRPr="00E726AC">
        <w:rPr>
          <w:rFonts w:eastAsia="Calibri"/>
          <w:color w:val="FFFFFF"/>
          <w:sz w:val="22"/>
          <w:szCs w:val="22"/>
        </w:rPr>
        <w:t>AT</w:t>
      </w:r>
      <w:r w:rsidRPr="00E726AC">
        <w:rPr>
          <w:rFonts w:eastAsia="Calibri"/>
          <w:color w:val="FFFFFF"/>
          <w:spacing w:val="-1"/>
          <w:sz w:val="22"/>
          <w:szCs w:val="22"/>
        </w:rPr>
        <w:t xml:space="preserve"> </w:t>
      </w:r>
      <w:r w:rsidRPr="00E726AC">
        <w:rPr>
          <w:rFonts w:eastAsia="Calibri"/>
          <w:color w:val="FFFFFF"/>
          <w:sz w:val="22"/>
          <w:szCs w:val="22"/>
        </w:rPr>
        <w:t>1</w:t>
      </w:r>
    </w:p>
    <w:p w:rsidR="002505FC" w:rsidRPr="00E726AC" w:rsidRDefault="002505FC">
      <w:pPr>
        <w:spacing w:before="7" w:line="80" w:lineRule="exact"/>
        <w:rPr>
          <w:sz w:val="8"/>
          <w:szCs w:val="8"/>
        </w:rPr>
      </w:pPr>
    </w:p>
    <w:tbl>
      <w:tblPr>
        <w:tblW w:w="0" w:type="auto"/>
        <w:tblInd w:w="364"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2505FC" w:rsidRPr="00E726AC">
        <w:trPr>
          <w:trHeight w:hRule="exact" w:val="1284"/>
        </w:trPr>
        <w:tc>
          <w:tcPr>
            <w:tcW w:w="118" w:type="dxa"/>
            <w:vMerge w:val="restart"/>
            <w:tcBorders>
              <w:top w:val="single" w:sz="5" w:space="0" w:color="000000"/>
              <w:left w:val="single" w:sz="5" w:space="0" w:color="000000"/>
              <w:right w:val="single" w:sz="5" w:space="0" w:color="000000"/>
            </w:tcBorders>
          </w:tcPr>
          <w:p w:rsidR="002505FC" w:rsidRPr="00E726A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229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2"/>
              <w:ind w:left="102"/>
              <w:rPr>
                <w:sz w:val="22"/>
                <w:szCs w:val="22"/>
              </w:rPr>
            </w:pPr>
            <w:r w:rsidRPr="00E726AC">
              <w:rPr>
                <w:i/>
                <w:spacing w:val="1"/>
                <w:sz w:val="22"/>
                <w:szCs w:val="22"/>
              </w:rPr>
              <w:t>t</w:t>
            </w:r>
            <w:r w:rsidRPr="00E726AC">
              <w:rPr>
                <w:i/>
                <w:sz w:val="22"/>
                <w:szCs w:val="22"/>
              </w:rPr>
              <w:t>o pr</w:t>
            </w:r>
            <w:r w:rsidRPr="00E726AC">
              <w:rPr>
                <w:i/>
                <w:spacing w:val="-2"/>
                <w:sz w:val="22"/>
                <w:szCs w:val="22"/>
              </w:rPr>
              <w:t>o</w:t>
            </w:r>
            <w:r w:rsidRPr="00E726AC">
              <w:rPr>
                <w:i/>
                <w:sz w:val="22"/>
                <w:szCs w:val="22"/>
              </w:rPr>
              <w:t>ce</w:t>
            </w:r>
            <w:r w:rsidRPr="00E726AC">
              <w:rPr>
                <w:i/>
                <w:spacing w:val="-2"/>
                <w:sz w:val="22"/>
                <w:szCs w:val="22"/>
              </w:rPr>
              <w:t>s</w:t>
            </w:r>
            <w:r w:rsidRPr="00E726AC">
              <w:rPr>
                <w:i/>
                <w:sz w:val="22"/>
                <w:szCs w:val="22"/>
              </w:rPr>
              <w:t>s</w:t>
            </w:r>
            <w:r w:rsidRPr="00E726AC">
              <w:rPr>
                <w:i/>
                <w:spacing w:val="2"/>
                <w:sz w:val="22"/>
                <w:szCs w:val="22"/>
              </w:rPr>
              <w:t xml:space="preserve"> </w:t>
            </w:r>
            <w:r w:rsidRPr="00E726AC">
              <w:rPr>
                <w:i/>
                <w:sz w:val="22"/>
                <w:szCs w:val="22"/>
              </w:rPr>
              <w:t>pay</w:t>
            </w:r>
            <w:r w:rsidRPr="00E726AC">
              <w:rPr>
                <w:i/>
                <w:spacing w:val="-3"/>
                <w:sz w:val="22"/>
                <w:szCs w:val="22"/>
              </w:rPr>
              <w:t>m</w:t>
            </w:r>
            <w:r w:rsidRPr="00E726AC">
              <w:rPr>
                <w:i/>
                <w:sz w:val="22"/>
                <w:szCs w:val="22"/>
              </w:rPr>
              <w:t>ent</w:t>
            </w:r>
          </w:p>
        </w:tc>
        <w:tc>
          <w:tcPr>
            <w:tcW w:w="5034"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2"/>
              <w:ind w:left="102"/>
              <w:rPr>
                <w:sz w:val="22"/>
                <w:szCs w:val="22"/>
              </w:rPr>
            </w:pPr>
            <w:r w:rsidRPr="00E726AC">
              <w:rPr>
                <w:i/>
                <w:sz w:val="22"/>
                <w:szCs w:val="22"/>
              </w:rPr>
              <w:t>payment</w:t>
            </w:r>
            <w:r w:rsidRPr="00E726AC">
              <w:rPr>
                <w:i/>
                <w:spacing w:val="-2"/>
                <w:sz w:val="22"/>
                <w:szCs w:val="22"/>
              </w:rPr>
              <w:t xml:space="preserve"> </w:t>
            </w:r>
            <w:r w:rsidRPr="00E726AC">
              <w:rPr>
                <w:i/>
                <w:sz w:val="22"/>
                <w:szCs w:val="22"/>
              </w:rPr>
              <w:t>ga</w:t>
            </w:r>
            <w:r w:rsidRPr="00E726AC">
              <w:rPr>
                <w:i/>
                <w:spacing w:val="-1"/>
                <w:sz w:val="22"/>
                <w:szCs w:val="22"/>
              </w:rPr>
              <w:t>t</w:t>
            </w:r>
            <w:r w:rsidRPr="00E726AC">
              <w:rPr>
                <w:i/>
                <w:sz w:val="22"/>
                <w:szCs w:val="22"/>
              </w:rPr>
              <w:t>eway</w:t>
            </w:r>
            <w:r w:rsidRPr="00E726AC">
              <w:rPr>
                <w:i/>
                <w:spacing w:val="-2"/>
                <w:sz w:val="22"/>
                <w:szCs w:val="22"/>
              </w:rPr>
              <w:t>s</w:t>
            </w:r>
            <w:r w:rsidRPr="00E726AC">
              <w:rPr>
                <w:i/>
                <w:sz w:val="22"/>
                <w:szCs w:val="22"/>
              </w:rPr>
              <w:t>:</w:t>
            </w:r>
          </w:p>
          <w:p w:rsidR="002505FC" w:rsidRPr="00E726AC" w:rsidRDefault="003E2070">
            <w:pPr>
              <w:spacing w:before="2"/>
              <w:ind w:left="246"/>
              <w:rPr>
                <w:sz w:val="22"/>
                <w:szCs w:val="22"/>
              </w:rPr>
            </w:pPr>
            <w:r w:rsidRPr="00E726AC">
              <w:rPr>
                <w:i/>
                <w:sz w:val="22"/>
                <w:szCs w:val="22"/>
              </w:rPr>
              <w:t>-</w:t>
            </w:r>
            <w:r w:rsidRPr="00E726AC">
              <w:rPr>
                <w:i/>
                <w:spacing w:val="1"/>
                <w:sz w:val="22"/>
                <w:szCs w:val="22"/>
              </w:rPr>
              <w:t xml:space="preserve"> </w:t>
            </w:r>
            <w:r w:rsidRPr="00E726AC">
              <w:rPr>
                <w:i/>
                <w:sz w:val="22"/>
                <w:szCs w:val="22"/>
              </w:rPr>
              <w:t>PayP</w:t>
            </w:r>
            <w:r w:rsidRPr="00E726AC">
              <w:rPr>
                <w:i/>
                <w:spacing w:val="-3"/>
                <w:sz w:val="22"/>
                <w:szCs w:val="22"/>
              </w:rPr>
              <w:t>a</w:t>
            </w:r>
            <w:r w:rsidRPr="00E726AC">
              <w:rPr>
                <w:i/>
                <w:sz w:val="22"/>
                <w:szCs w:val="22"/>
              </w:rPr>
              <w:t>l</w:t>
            </w:r>
            <w:r w:rsidRPr="00E726AC">
              <w:rPr>
                <w:i/>
                <w:spacing w:val="1"/>
                <w:sz w:val="22"/>
                <w:szCs w:val="22"/>
              </w:rPr>
              <w:t xml:space="preserve"> </w:t>
            </w:r>
            <w:r w:rsidRPr="00E726AC">
              <w:rPr>
                <w:i/>
                <w:sz w:val="22"/>
                <w:szCs w:val="22"/>
              </w:rPr>
              <w:t>pay</w:t>
            </w:r>
            <w:r w:rsidRPr="00E726AC">
              <w:rPr>
                <w:i/>
                <w:spacing w:val="-3"/>
                <w:sz w:val="22"/>
                <w:szCs w:val="22"/>
              </w:rPr>
              <w:t>m</w:t>
            </w:r>
            <w:r w:rsidRPr="00E726AC">
              <w:rPr>
                <w:i/>
                <w:sz w:val="22"/>
                <w:szCs w:val="22"/>
              </w:rPr>
              <w:t>ent</w:t>
            </w:r>
            <w:r w:rsidRPr="00E726AC">
              <w:rPr>
                <w:i/>
                <w:spacing w:val="1"/>
                <w:sz w:val="22"/>
                <w:szCs w:val="22"/>
              </w:rPr>
              <w:t xml:space="preserve"> </w:t>
            </w:r>
            <w:r w:rsidRPr="00E726AC">
              <w:rPr>
                <w:i/>
                <w:spacing w:val="-2"/>
                <w:sz w:val="22"/>
                <w:szCs w:val="22"/>
              </w:rPr>
              <w:t>g</w:t>
            </w:r>
            <w:r w:rsidRPr="00E726AC">
              <w:rPr>
                <w:i/>
                <w:sz w:val="22"/>
                <w:szCs w:val="22"/>
              </w:rPr>
              <w:t>a</w:t>
            </w:r>
            <w:r w:rsidRPr="00E726AC">
              <w:rPr>
                <w:i/>
                <w:spacing w:val="1"/>
                <w:sz w:val="22"/>
                <w:szCs w:val="22"/>
              </w:rPr>
              <w:t>t</w:t>
            </w:r>
            <w:r w:rsidRPr="00E726AC">
              <w:rPr>
                <w:i/>
                <w:sz w:val="22"/>
                <w:szCs w:val="22"/>
              </w:rPr>
              <w:t>e</w:t>
            </w:r>
            <w:r w:rsidRPr="00E726AC">
              <w:rPr>
                <w:i/>
                <w:spacing w:val="-3"/>
                <w:sz w:val="22"/>
                <w:szCs w:val="22"/>
              </w:rPr>
              <w:t>w</w:t>
            </w:r>
            <w:r w:rsidRPr="00E726AC">
              <w:rPr>
                <w:i/>
                <w:sz w:val="22"/>
                <w:szCs w:val="22"/>
              </w:rPr>
              <w:t>ay.</w:t>
            </w:r>
          </w:p>
          <w:p w:rsidR="002505FC" w:rsidRPr="00E726AC" w:rsidRDefault="003E2070">
            <w:pPr>
              <w:spacing w:line="240" w:lineRule="exact"/>
              <w:ind w:left="210" w:right="3192"/>
              <w:jc w:val="center"/>
              <w:rPr>
                <w:sz w:val="22"/>
                <w:szCs w:val="22"/>
              </w:rPr>
            </w:pPr>
            <w:r w:rsidRPr="00E726AC">
              <w:rPr>
                <w:i/>
                <w:sz w:val="22"/>
                <w:szCs w:val="22"/>
              </w:rPr>
              <w:t>-</w:t>
            </w:r>
            <w:r w:rsidRPr="00E726AC">
              <w:rPr>
                <w:i/>
                <w:spacing w:val="1"/>
                <w:sz w:val="22"/>
                <w:szCs w:val="22"/>
              </w:rPr>
              <w:t xml:space="preserve"> </w:t>
            </w:r>
            <w:r w:rsidRPr="00E726AC">
              <w:rPr>
                <w:i/>
                <w:spacing w:val="-1"/>
                <w:sz w:val="22"/>
                <w:szCs w:val="22"/>
              </w:rPr>
              <w:t>D</w:t>
            </w:r>
            <w:r w:rsidRPr="00E726AC">
              <w:rPr>
                <w:i/>
                <w:spacing w:val="1"/>
                <w:sz w:val="22"/>
                <w:szCs w:val="22"/>
              </w:rPr>
              <w:t>i</w:t>
            </w:r>
            <w:r w:rsidRPr="00E726AC">
              <w:rPr>
                <w:i/>
                <w:spacing w:val="-2"/>
                <w:sz w:val="22"/>
                <w:szCs w:val="22"/>
              </w:rPr>
              <w:t>r</w:t>
            </w:r>
            <w:r w:rsidRPr="00E726AC">
              <w:rPr>
                <w:i/>
                <w:sz w:val="22"/>
                <w:szCs w:val="22"/>
              </w:rPr>
              <w:t>ect</w:t>
            </w:r>
            <w:r w:rsidRPr="00E726AC">
              <w:rPr>
                <w:i/>
                <w:spacing w:val="-1"/>
                <w:sz w:val="22"/>
                <w:szCs w:val="22"/>
              </w:rPr>
              <w:t xml:space="preserve"> </w:t>
            </w:r>
            <w:r w:rsidRPr="00E726AC">
              <w:rPr>
                <w:i/>
                <w:sz w:val="22"/>
                <w:szCs w:val="22"/>
              </w:rPr>
              <w:t>payme</w:t>
            </w:r>
            <w:r w:rsidRPr="00E726AC">
              <w:rPr>
                <w:i/>
                <w:spacing w:val="-3"/>
                <w:sz w:val="22"/>
                <w:szCs w:val="22"/>
              </w:rPr>
              <w:t>n</w:t>
            </w:r>
            <w:r w:rsidRPr="00E726AC">
              <w:rPr>
                <w:i/>
                <w:spacing w:val="1"/>
                <w:sz w:val="22"/>
                <w:szCs w:val="22"/>
              </w:rPr>
              <w:t>t</w:t>
            </w:r>
            <w:r w:rsidRPr="00E726AC">
              <w:rPr>
                <w:i/>
                <w:sz w:val="22"/>
                <w:szCs w:val="22"/>
              </w:rPr>
              <w:t>.</w:t>
            </w:r>
          </w:p>
          <w:p w:rsidR="002505FC" w:rsidRPr="00E726AC" w:rsidRDefault="003E2070">
            <w:pPr>
              <w:spacing w:line="240" w:lineRule="exact"/>
              <w:ind w:left="102"/>
              <w:rPr>
                <w:sz w:val="22"/>
                <w:szCs w:val="22"/>
              </w:rPr>
            </w:pPr>
            <w:r w:rsidRPr="00E726AC">
              <w:rPr>
                <w:i/>
                <w:sz w:val="22"/>
                <w:szCs w:val="22"/>
              </w:rPr>
              <w:t>And show</w:t>
            </w:r>
            <w:r w:rsidRPr="00E726AC">
              <w:rPr>
                <w:i/>
                <w:spacing w:val="-1"/>
                <w:sz w:val="22"/>
                <w:szCs w:val="22"/>
              </w:rPr>
              <w:t xml:space="preserve"> </w:t>
            </w:r>
            <w:r w:rsidRPr="00E726AC">
              <w:rPr>
                <w:i/>
                <w:sz w:val="22"/>
                <w:szCs w:val="22"/>
              </w:rPr>
              <w:t>g</w:t>
            </w:r>
            <w:r w:rsidRPr="00E726AC">
              <w:rPr>
                <w:i/>
                <w:spacing w:val="-2"/>
                <w:sz w:val="22"/>
                <w:szCs w:val="22"/>
              </w:rPr>
              <w:t>u</w:t>
            </w:r>
            <w:r w:rsidRPr="00E726AC">
              <w:rPr>
                <w:i/>
                <w:sz w:val="22"/>
                <w:szCs w:val="22"/>
              </w:rPr>
              <w:t>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1"/>
                <w:sz w:val="22"/>
                <w:szCs w:val="22"/>
              </w:rPr>
              <w:t>f</w:t>
            </w:r>
            <w:r w:rsidRPr="00E726AC">
              <w:rPr>
                <w:i/>
                <w:spacing w:val="-2"/>
                <w:sz w:val="22"/>
                <w:szCs w:val="22"/>
              </w:rPr>
              <w:t>e</w:t>
            </w:r>
            <w:r w:rsidRPr="00E726AC">
              <w:rPr>
                <w:i/>
                <w:sz w:val="22"/>
                <w:szCs w:val="22"/>
              </w:rPr>
              <w:t>e:</w:t>
            </w:r>
          </w:p>
          <w:p w:rsidR="002505FC" w:rsidRPr="00E726AC" w:rsidRDefault="003E2070">
            <w:pPr>
              <w:spacing w:before="1"/>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w:t>
            </w:r>
            <w:r w:rsidRPr="00E726AC">
              <w:rPr>
                <w:i/>
                <w:sz w:val="22"/>
                <w:szCs w:val="22"/>
              </w:rPr>
              <w:t xml:space="preserve">s </w:t>
            </w:r>
            <w:r w:rsidRPr="00E726AC">
              <w:rPr>
                <w:i/>
                <w:spacing w:val="-1"/>
                <w:sz w:val="22"/>
                <w:szCs w:val="22"/>
              </w:rPr>
              <w:t>f</w:t>
            </w:r>
            <w:r w:rsidRPr="00E726AC">
              <w:rPr>
                <w:i/>
                <w:sz w:val="22"/>
                <w:szCs w:val="22"/>
              </w:rPr>
              <w:t>e</w:t>
            </w:r>
            <w:r w:rsidRPr="00E726AC">
              <w:rPr>
                <w:i/>
                <w:spacing w:val="-2"/>
                <w:sz w:val="22"/>
                <w:szCs w:val="22"/>
              </w:rPr>
              <w:t>e</w:t>
            </w:r>
            <w:r w:rsidRPr="00E726AC">
              <w:rPr>
                <w:i/>
                <w:sz w:val="22"/>
                <w:szCs w:val="22"/>
              </w:rPr>
              <w:t>:</w:t>
            </w:r>
            <w:r w:rsidRPr="00E726AC">
              <w:rPr>
                <w:i/>
                <w:spacing w:val="1"/>
                <w:sz w:val="22"/>
                <w:szCs w:val="22"/>
              </w:rPr>
              <w:t xml:space="preserve"> t</w:t>
            </w:r>
            <w:r w:rsidRPr="00E726AC">
              <w:rPr>
                <w:i/>
                <w:spacing w:val="-2"/>
                <w:sz w:val="22"/>
                <w:szCs w:val="22"/>
              </w:rPr>
              <w:t>e</w:t>
            </w:r>
            <w:r w:rsidRPr="00E726AC">
              <w:rPr>
                <w:i/>
                <w:sz w:val="22"/>
                <w:szCs w:val="22"/>
              </w:rPr>
              <w:t>x</w:t>
            </w:r>
            <w:r w:rsidRPr="00E726AC">
              <w:rPr>
                <w:i/>
                <w:spacing w:val="1"/>
                <w:sz w:val="22"/>
                <w:szCs w:val="22"/>
              </w:rPr>
              <w:t>t</w:t>
            </w:r>
            <w:r w:rsidRPr="00E726AC">
              <w:rPr>
                <w:i/>
                <w:sz w:val="22"/>
                <w:szCs w:val="22"/>
              </w:rPr>
              <w:t>.</w:t>
            </w:r>
          </w:p>
        </w:tc>
        <w:tc>
          <w:tcPr>
            <w:tcW w:w="118" w:type="dxa"/>
            <w:vMerge w:val="restart"/>
            <w:tcBorders>
              <w:top w:val="single" w:sz="5" w:space="0" w:color="000000"/>
              <w:left w:val="single" w:sz="5" w:space="0" w:color="000000"/>
              <w:right w:val="single" w:sz="5" w:space="0" w:color="000000"/>
            </w:tcBorders>
          </w:tcPr>
          <w:p w:rsidR="002505FC" w:rsidRPr="00E726AC" w:rsidRDefault="002505FC"/>
        </w:tc>
      </w:tr>
      <w:tr w:rsidR="002505FC" w:rsidRPr="00E726AC">
        <w:trPr>
          <w:trHeight w:hRule="exact" w:val="1022"/>
        </w:trPr>
        <w:tc>
          <w:tcPr>
            <w:tcW w:w="118" w:type="dxa"/>
            <w:vMerge/>
            <w:tcBorders>
              <w:left w:val="single" w:sz="5" w:space="0" w:color="000000"/>
              <w:right w:val="single" w:sz="5" w:space="0" w:color="000000"/>
            </w:tcBorders>
          </w:tcPr>
          <w:p w:rsidR="002505FC" w:rsidRPr="00E726A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507" w:right="510"/>
              <w:jc w:val="center"/>
              <w:rPr>
                <w:sz w:val="22"/>
                <w:szCs w:val="22"/>
              </w:rPr>
            </w:pPr>
            <w:r w:rsidRPr="00E726AC">
              <w:rPr>
                <w:i/>
                <w:sz w:val="22"/>
                <w:szCs w:val="22"/>
              </w:rPr>
              <w:t>6</w:t>
            </w:r>
          </w:p>
        </w:tc>
        <w:tc>
          <w:tcPr>
            <w:tcW w:w="229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102" w:right="124"/>
              <w:jc w:val="both"/>
              <w:rPr>
                <w:sz w:val="22"/>
                <w:szCs w:val="22"/>
              </w:rPr>
            </w:pPr>
            <w:r w:rsidRPr="00E726AC">
              <w:rPr>
                <w:i/>
                <w:spacing w:val="1"/>
                <w:sz w:val="22"/>
                <w:szCs w:val="22"/>
              </w:rPr>
              <w:t>I</w:t>
            </w:r>
            <w:r w:rsidRPr="00E726AC">
              <w:rPr>
                <w:i/>
                <w:sz w:val="22"/>
                <w:szCs w:val="22"/>
              </w:rPr>
              <w:t>f</w:t>
            </w:r>
            <w:r w:rsidRPr="00E726AC">
              <w:rPr>
                <w:i/>
                <w:spacing w:val="1"/>
                <w:sz w:val="22"/>
                <w:szCs w:val="22"/>
              </w:rPr>
              <w:t xml:space="preserve"> </w:t>
            </w:r>
            <w:r w:rsidRPr="00E726AC">
              <w:rPr>
                <w:i/>
                <w:spacing w:val="-2"/>
                <w:sz w:val="22"/>
                <w:szCs w:val="22"/>
              </w:rPr>
              <w:t>u</w:t>
            </w:r>
            <w:r w:rsidRPr="00E726AC">
              <w:rPr>
                <w:i/>
                <w:sz w:val="22"/>
                <w:szCs w:val="22"/>
              </w:rPr>
              <w:t>s</w:t>
            </w:r>
            <w:r w:rsidRPr="00E726AC">
              <w:rPr>
                <w:i/>
                <w:spacing w:val="1"/>
                <w:sz w:val="22"/>
                <w:szCs w:val="22"/>
              </w:rPr>
              <w:t>e</w:t>
            </w:r>
            <w:r w:rsidRPr="00E726AC">
              <w:rPr>
                <w:i/>
                <w:sz w:val="22"/>
                <w:szCs w:val="22"/>
              </w:rPr>
              <w:t>r</w:t>
            </w:r>
            <w:r w:rsidRPr="00E726AC">
              <w:rPr>
                <w:i/>
                <w:spacing w:val="-2"/>
                <w:sz w:val="22"/>
                <w:szCs w:val="22"/>
              </w:rPr>
              <w:t xml:space="preserve"> </w:t>
            </w:r>
            <w:r w:rsidRPr="00E726AC">
              <w:rPr>
                <w:i/>
                <w:sz w:val="22"/>
                <w:szCs w:val="22"/>
              </w:rPr>
              <w:t>choo</w:t>
            </w:r>
            <w:r w:rsidRPr="00E726AC">
              <w:rPr>
                <w:i/>
                <w:spacing w:val="-2"/>
                <w:sz w:val="22"/>
                <w:szCs w:val="22"/>
              </w:rPr>
              <w:t>s</w:t>
            </w:r>
            <w:r w:rsidRPr="00E726AC">
              <w:rPr>
                <w:i/>
                <w:sz w:val="22"/>
                <w:szCs w:val="22"/>
              </w:rPr>
              <w:t>es</w:t>
            </w:r>
            <w:r w:rsidRPr="00E726AC">
              <w:rPr>
                <w:i/>
                <w:spacing w:val="1"/>
                <w:sz w:val="22"/>
                <w:szCs w:val="22"/>
              </w:rPr>
              <w:t xml:space="preserve"> </w:t>
            </w:r>
            <w:r w:rsidRPr="00E726AC">
              <w:rPr>
                <w:i/>
                <w:sz w:val="22"/>
                <w:szCs w:val="22"/>
              </w:rPr>
              <w:t>P</w:t>
            </w:r>
            <w:r w:rsidRPr="00E726AC">
              <w:rPr>
                <w:i/>
                <w:spacing w:val="-3"/>
                <w:sz w:val="22"/>
                <w:szCs w:val="22"/>
              </w:rPr>
              <w:t>a</w:t>
            </w:r>
            <w:r w:rsidRPr="00E726AC">
              <w:rPr>
                <w:i/>
                <w:sz w:val="22"/>
                <w:szCs w:val="22"/>
              </w:rPr>
              <w:t>yPal</w:t>
            </w:r>
          </w:p>
          <w:p w:rsidR="002505FC" w:rsidRPr="00E726AC" w:rsidRDefault="003E2070">
            <w:pPr>
              <w:spacing w:before="1"/>
              <w:ind w:left="102" w:right="479"/>
              <w:jc w:val="both"/>
              <w:rPr>
                <w:sz w:val="22"/>
                <w:szCs w:val="22"/>
              </w:rPr>
            </w:pPr>
            <w:r w:rsidRPr="00E726AC">
              <w:rPr>
                <w:i/>
                <w:sz w:val="22"/>
                <w:szCs w:val="22"/>
              </w:rPr>
              <w:t>ga</w:t>
            </w:r>
            <w:r w:rsidRPr="00E726AC">
              <w:rPr>
                <w:i/>
                <w:spacing w:val="1"/>
                <w:sz w:val="22"/>
                <w:szCs w:val="22"/>
              </w:rPr>
              <w:t>t</w:t>
            </w:r>
            <w:r w:rsidRPr="00E726AC">
              <w:rPr>
                <w:i/>
                <w:sz w:val="22"/>
                <w:szCs w:val="22"/>
              </w:rPr>
              <w:t>eway</w:t>
            </w:r>
            <w:r w:rsidRPr="00E726AC">
              <w:rPr>
                <w:i/>
                <w:spacing w:val="-2"/>
                <w:sz w:val="22"/>
                <w:szCs w:val="22"/>
              </w:rPr>
              <w:t xml:space="preserve"> </w:t>
            </w:r>
            <w:r w:rsidRPr="00E726AC">
              <w:rPr>
                <w:i/>
                <w:sz w:val="22"/>
                <w:szCs w:val="22"/>
              </w:rPr>
              <w:t xml:space="preserve">and </w:t>
            </w:r>
            <w:r w:rsidRPr="00E726AC">
              <w:rPr>
                <w:i/>
                <w:spacing w:val="-2"/>
                <w:sz w:val="22"/>
                <w:szCs w:val="22"/>
              </w:rPr>
              <w:t>s</w:t>
            </w:r>
            <w:r w:rsidRPr="00E726AC">
              <w:rPr>
                <w:i/>
                <w:sz w:val="22"/>
                <w:szCs w:val="22"/>
              </w:rPr>
              <w:t>ends con</w:t>
            </w:r>
            <w:r w:rsidRPr="00E726AC">
              <w:rPr>
                <w:i/>
                <w:spacing w:val="-1"/>
                <w:sz w:val="22"/>
                <w:szCs w:val="22"/>
              </w:rPr>
              <w:t>f</w:t>
            </w:r>
            <w:r w:rsidRPr="00E726AC">
              <w:rPr>
                <w:i/>
                <w:spacing w:val="1"/>
                <w:sz w:val="22"/>
                <w:szCs w:val="22"/>
              </w:rPr>
              <w:t>i</w:t>
            </w:r>
            <w:r w:rsidRPr="00E726AC">
              <w:rPr>
                <w:i/>
                <w:sz w:val="22"/>
                <w:szCs w:val="22"/>
              </w:rPr>
              <w:t>rm co</w:t>
            </w:r>
            <w:r w:rsidRPr="00E726AC">
              <w:rPr>
                <w:i/>
                <w:spacing w:val="-1"/>
                <w:sz w:val="22"/>
                <w:szCs w:val="22"/>
              </w:rPr>
              <w:t>mm</w:t>
            </w:r>
            <w:r w:rsidRPr="00E726AC">
              <w:rPr>
                <w:i/>
                <w:sz w:val="22"/>
                <w:szCs w:val="22"/>
              </w:rPr>
              <w:t>an</w:t>
            </w:r>
            <w:r w:rsidRPr="00E726AC">
              <w:rPr>
                <w:i/>
                <w:spacing w:val="-2"/>
                <w:sz w:val="22"/>
                <w:szCs w:val="22"/>
              </w:rPr>
              <w:t>d</w:t>
            </w:r>
            <w:r w:rsidRPr="00E726AC">
              <w:rPr>
                <w:i/>
                <w:sz w:val="22"/>
                <w:szCs w:val="22"/>
              </w:rPr>
              <w:t xml:space="preserve">. </w:t>
            </w:r>
            <w:r w:rsidRPr="00E726AC">
              <w:rPr>
                <w:i/>
                <w:spacing w:val="3"/>
                <w:sz w:val="22"/>
                <w:szCs w:val="22"/>
              </w:rPr>
              <w:t>[</w:t>
            </w:r>
            <w:r w:rsidRPr="00E726AC">
              <w:rPr>
                <w:i/>
                <w:spacing w:val="-3"/>
                <w:sz w:val="22"/>
                <w:szCs w:val="22"/>
              </w:rPr>
              <w:t>A</w:t>
            </w:r>
            <w:r w:rsidRPr="00E726AC">
              <w:rPr>
                <w:i/>
                <w:spacing w:val="1"/>
                <w:sz w:val="22"/>
                <w:szCs w:val="22"/>
              </w:rPr>
              <w:t>l</w:t>
            </w:r>
            <w:r w:rsidRPr="00E726AC">
              <w:rPr>
                <w:i/>
                <w:spacing w:val="-1"/>
                <w:sz w:val="22"/>
                <w:szCs w:val="22"/>
              </w:rPr>
              <w:t>t</w:t>
            </w:r>
            <w:r w:rsidRPr="00E726AC">
              <w:rPr>
                <w:i/>
                <w:sz w:val="22"/>
                <w:szCs w:val="22"/>
              </w:rPr>
              <w:t>e</w:t>
            </w:r>
            <w:r w:rsidRPr="00E726AC">
              <w:rPr>
                <w:i/>
                <w:spacing w:val="1"/>
                <w:sz w:val="22"/>
                <w:szCs w:val="22"/>
              </w:rPr>
              <w:t>r</w:t>
            </w:r>
            <w:r w:rsidRPr="00E726AC">
              <w:rPr>
                <w:i/>
                <w:sz w:val="22"/>
                <w:szCs w:val="22"/>
              </w:rPr>
              <w:t>n</w:t>
            </w:r>
            <w:r w:rsidRPr="00E726AC">
              <w:rPr>
                <w:i/>
                <w:spacing w:val="-2"/>
                <w:sz w:val="22"/>
                <w:szCs w:val="22"/>
              </w:rPr>
              <w:t>a</w:t>
            </w:r>
            <w:r w:rsidRPr="00E726AC">
              <w:rPr>
                <w:i/>
                <w:spacing w:val="1"/>
                <w:sz w:val="22"/>
                <w:szCs w:val="22"/>
              </w:rPr>
              <w:t>t</w:t>
            </w:r>
            <w:r w:rsidRPr="00E726AC">
              <w:rPr>
                <w:i/>
                <w:spacing w:val="-1"/>
                <w:sz w:val="22"/>
                <w:szCs w:val="22"/>
              </w:rPr>
              <w:t>i</w:t>
            </w:r>
            <w:r w:rsidRPr="00E726AC">
              <w:rPr>
                <w:i/>
                <w:sz w:val="22"/>
                <w:szCs w:val="22"/>
              </w:rPr>
              <w:t>ve</w:t>
            </w:r>
            <w:r w:rsidRPr="00E726AC">
              <w:rPr>
                <w:i/>
                <w:spacing w:val="1"/>
                <w:sz w:val="22"/>
                <w:szCs w:val="22"/>
              </w:rPr>
              <w:t xml:space="preserve"> </w:t>
            </w:r>
            <w:r w:rsidRPr="00E726AC">
              <w:rPr>
                <w:i/>
                <w:spacing w:val="-5"/>
                <w:sz w:val="22"/>
                <w:szCs w:val="22"/>
              </w:rPr>
              <w:t>1</w:t>
            </w:r>
            <w:r w:rsidRPr="00E726AC">
              <w:rPr>
                <w:i/>
                <w:sz w:val="22"/>
                <w:szCs w:val="22"/>
              </w:rPr>
              <w:t>]</w:t>
            </w:r>
          </w:p>
        </w:tc>
        <w:tc>
          <w:tcPr>
            <w:tcW w:w="5034"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102"/>
              <w:rPr>
                <w:sz w:val="22"/>
                <w:szCs w:val="22"/>
              </w:rPr>
            </w:pPr>
            <w:r w:rsidRPr="00E726AC">
              <w:rPr>
                <w:i/>
                <w:sz w:val="22"/>
                <w:szCs w:val="22"/>
              </w:rPr>
              <w:t>For</w:t>
            </w:r>
            <w:r w:rsidRPr="00E726AC">
              <w:rPr>
                <w:i/>
                <w:spacing w:val="-1"/>
                <w:sz w:val="22"/>
                <w:szCs w:val="22"/>
              </w:rPr>
              <w:t>w</w:t>
            </w:r>
            <w:r w:rsidRPr="00E726AC">
              <w:rPr>
                <w:i/>
                <w:sz w:val="22"/>
                <w:szCs w:val="22"/>
              </w:rPr>
              <w:t>ard</w:t>
            </w:r>
            <w:r w:rsidRPr="00E726AC">
              <w:rPr>
                <w:i/>
                <w:spacing w:val="-2"/>
                <w:sz w:val="22"/>
                <w:szCs w:val="22"/>
              </w:rPr>
              <w:t xml:space="preserve"> </w:t>
            </w:r>
            <w:r w:rsidRPr="00E726AC">
              <w:rPr>
                <w:i/>
                <w:spacing w:val="1"/>
                <w:sz w:val="22"/>
                <w:szCs w:val="22"/>
              </w:rPr>
              <w:t>t</w:t>
            </w:r>
            <w:r w:rsidRPr="00E726AC">
              <w:rPr>
                <w:i/>
                <w:sz w:val="22"/>
                <w:szCs w:val="22"/>
              </w:rPr>
              <w:t>o</w:t>
            </w:r>
            <w:r w:rsidRPr="00E726AC">
              <w:rPr>
                <w:i/>
                <w:spacing w:val="1"/>
                <w:sz w:val="22"/>
                <w:szCs w:val="22"/>
              </w:rPr>
              <w:t xml:space="preserve"> </w:t>
            </w:r>
            <w:r w:rsidRPr="00E726AC">
              <w:rPr>
                <w:i/>
                <w:sz w:val="22"/>
                <w:szCs w:val="22"/>
              </w:rPr>
              <w:t>PayP</w:t>
            </w:r>
            <w:r w:rsidRPr="00E726AC">
              <w:rPr>
                <w:i/>
                <w:spacing w:val="-3"/>
                <w:sz w:val="22"/>
                <w:szCs w:val="22"/>
              </w:rPr>
              <w:t>a</w:t>
            </w:r>
            <w:r w:rsidRPr="00E726AC">
              <w:rPr>
                <w:i/>
                <w:sz w:val="22"/>
                <w:szCs w:val="22"/>
              </w:rPr>
              <w:t>l</w:t>
            </w:r>
            <w:r w:rsidRPr="00E726AC">
              <w:rPr>
                <w:i/>
                <w:spacing w:val="1"/>
                <w:sz w:val="22"/>
                <w:szCs w:val="22"/>
              </w:rPr>
              <w:t xml:space="preserve"> </w:t>
            </w:r>
            <w:r w:rsidRPr="00E726AC">
              <w:rPr>
                <w:i/>
                <w:sz w:val="22"/>
                <w:szCs w:val="22"/>
              </w:rPr>
              <w:t>p</w:t>
            </w:r>
            <w:r w:rsidRPr="00E726AC">
              <w:rPr>
                <w:i/>
                <w:spacing w:val="-2"/>
                <w:sz w:val="22"/>
                <w:szCs w:val="22"/>
              </w:rPr>
              <w:t>a</w:t>
            </w:r>
            <w:r w:rsidRPr="00E726AC">
              <w:rPr>
                <w:i/>
                <w:sz w:val="22"/>
                <w:szCs w:val="22"/>
              </w:rPr>
              <w:t>yme</w:t>
            </w:r>
            <w:r w:rsidRPr="00E726AC">
              <w:rPr>
                <w:i/>
                <w:spacing w:val="-3"/>
                <w:sz w:val="22"/>
                <w:szCs w:val="22"/>
              </w:rPr>
              <w:t>n</w:t>
            </w:r>
            <w:r w:rsidRPr="00E726AC">
              <w:rPr>
                <w:i/>
                <w:sz w:val="22"/>
                <w:szCs w:val="22"/>
              </w:rPr>
              <w:t>t</w:t>
            </w:r>
            <w:r w:rsidRPr="00E726AC">
              <w:rPr>
                <w:i/>
                <w:spacing w:val="1"/>
                <w:sz w:val="22"/>
                <w:szCs w:val="22"/>
              </w:rPr>
              <w:t xml:space="preserve"> </w:t>
            </w:r>
            <w:r w:rsidRPr="00E726AC">
              <w:rPr>
                <w:i/>
                <w:sz w:val="22"/>
                <w:szCs w:val="22"/>
              </w:rPr>
              <w:t>v</w:t>
            </w:r>
            <w:r w:rsidRPr="00E726AC">
              <w:rPr>
                <w:i/>
                <w:spacing w:val="-1"/>
                <w:sz w:val="22"/>
                <w:szCs w:val="22"/>
              </w:rPr>
              <w:t>i</w:t>
            </w:r>
            <w:r w:rsidRPr="00E726AC">
              <w:rPr>
                <w:i/>
                <w:sz w:val="22"/>
                <w:szCs w:val="22"/>
              </w:rPr>
              <w:t>ew to</w:t>
            </w:r>
            <w:r w:rsidRPr="00E726AC">
              <w:rPr>
                <w:i/>
                <w:spacing w:val="-2"/>
                <w:sz w:val="22"/>
                <w:szCs w:val="22"/>
              </w:rPr>
              <w:t xml:space="preserve"> </w:t>
            </w:r>
            <w:r w:rsidRPr="00E726AC">
              <w:rPr>
                <w:i/>
                <w:sz w:val="22"/>
                <w:szCs w:val="22"/>
              </w:rPr>
              <w:t>pro</w:t>
            </w:r>
            <w:r w:rsidRPr="00E726AC">
              <w:rPr>
                <w:i/>
                <w:spacing w:val="-2"/>
                <w:sz w:val="22"/>
                <w:szCs w:val="22"/>
              </w:rPr>
              <w:t>c</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 xml:space="preserve"> </w:t>
            </w:r>
            <w:r w:rsidRPr="00E726AC">
              <w:rPr>
                <w:i/>
                <w:spacing w:val="1"/>
                <w:sz w:val="22"/>
                <w:szCs w:val="22"/>
              </w:rPr>
              <w:t>t</w:t>
            </w:r>
            <w:r w:rsidRPr="00E726AC">
              <w:rPr>
                <w:i/>
                <w:sz w:val="22"/>
                <w:szCs w:val="22"/>
              </w:rPr>
              <w:t>he</w:t>
            </w:r>
          </w:p>
          <w:p w:rsidR="002505FC" w:rsidRPr="00E726AC" w:rsidRDefault="003E2070">
            <w:pPr>
              <w:spacing w:before="1"/>
              <w:ind w:left="102"/>
              <w:rPr>
                <w:sz w:val="22"/>
                <w:szCs w:val="22"/>
              </w:rPr>
            </w:pPr>
            <w:r w:rsidRPr="00E726AC">
              <w:rPr>
                <w:i/>
                <w:sz w:val="22"/>
                <w:szCs w:val="22"/>
              </w:rPr>
              <w:t>paymen</w:t>
            </w:r>
            <w:r w:rsidRPr="00E726AC">
              <w:rPr>
                <w:i/>
                <w:spacing w:val="-2"/>
                <w:sz w:val="22"/>
                <w:szCs w:val="22"/>
              </w:rPr>
              <w:t>t</w:t>
            </w:r>
            <w:r w:rsidRPr="00E726AC">
              <w:rPr>
                <w:i/>
                <w:sz w:val="22"/>
                <w:szCs w:val="22"/>
              </w:rPr>
              <w:t>.</w:t>
            </w:r>
          </w:p>
        </w:tc>
        <w:tc>
          <w:tcPr>
            <w:tcW w:w="118" w:type="dxa"/>
            <w:vMerge/>
            <w:tcBorders>
              <w:left w:val="single" w:sz="5" w:space="0" w:color="000000"/>
              <w:right w:val="single" w:sz="5" w:space="0" w:color="000000"/>
            </w:tcBorders>
          </w:tcPr>
          <w:p w:rsidR="002505FC" w:rsidRPr="00E726AC" w:rsidRDefault="002505FC"/>
        </w:tc>
      </w:tr>
      <w:tr w:rsidR="002505FC" w:rsidRPr="00E726AC">
        <w:trPr>
          <w:trHeight w:hRule="exact" w:val="770"/>
        </w:trPr>
        <w:tc>
          <w:tcPr>
            <w:tcW w:w="118" w:type="dxa"/>
            <w:vMerge/>
            <w:tcBorders>
              <w:left w:val="single" w:sz="5" w:space="0" w:color="000000"/>
              <w:bottom w:val="nil"/>
              <w:right w:val="single" w:sz="5" w:space="0" w:color="000000"/>
            </w:tcBorders>
          </w:tcPr>
          <w:p w:rsidR="002505FC" w:rsidRPr="00E726AC" w:rsidRDefault="002505FC"/>
        </w:tc>
        <w:tc>
          <w:tcPr>
            <w:tcW w:w="121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507" w:right="510"/>
              <w:jc w:val="center"/>
              <w:rPr>
                <w:sz w:val="22"/>
                <w:szCs w:val="22"/>
              </w:rPr>
            </w:pPr>
            <w:r w:rsidRPr="00E726AC">
              <w:rPr>
                <w:i/>
                <w:sz w:val="22"/>
                <w:szCs w:val="22"/>
              </w:rPr>
              <w:t>7</w:t>
            </w:r>
          </w:p>
        </w:tc>
        <w:tc>
          <w:tcPr>
            <w:tcW w:w="229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102"/>
              <w:rPr>
                <w:sz w:val="22"/>
                <w:szCs w:val="22"/>
              </w:rPr>
            </w:pPr>
            <w:r w:rsidRPr="00E726AC">
              <w:rPr>
                <w:i/>
                <w:spacing w:val="-1"/>
                <w:sz w:val="22"/>
                <w:szCs w:val="22"/>
              </w:rPr>
              <w:t>U</w:t>
            </w:r>
            <w:r w:rsidRPr="00E726AC">
              <w:rPr>
                <w:i/>
                <w:sz w:val="22"/>
                <w:szCs w:val="22"/>
              </w:rPr>
              <w:t>s</w:t>
            </w:r>
            <w:r w:rsidRPr="00E726AC">
              <w:rPr>
                <w:i/>
                <w:spacing w:val="1"/>
                <w:sz w:val="22"/>
                <w:szCs w:val="22"/>
              </w:rPr>
              <w:t>e</w:t>
            </w:r>
            <w:r w:rsidRPr="00E726AC">
              <w:rPr>
                <w:i/>
                <w:sz w:val="22"/>
                <w:szCs w:val="22"/>
              </w:rPr>
              <w:t>r p</w:t>
            </w:r>
            <w:r w:rsidRPr="00E726AC">
              <w:rPr>
                <w:i/>
                <w:spacing w:val="1"/>
                <w:sz w:val="22"/>
                <w:szCs w:val="22"/>
              </w:rPr>
              <w:t>r</w:t>
            </w:r>
            <w:r w:rsidRPr="00E726AC">
              <w:rPr>
                <w:i/>
                <w:spacing w:val="-2"/>
                <w:sz w:val="22"/>
                <w:szCs w:val="22"/>
              </w:rPr>
              <w:t>o</w:t>
            </w:r>
            <w:r w:rsidRPr="00E726AC">
              <w:rPr>
                <w:i/>
                <w:sz w:val="22"/>
                <w:szCs w:val="22"/>
              </w:rPr>
              <w:t>ce</w:t>
            </w:r>
            <w:r w:rsidRPr="00E726AC">
              <w:rPr>
                <w:i/>
                <w:spacing w:val="-2"/>
                <w:sz w:val="22"/>
                <w:szCs w:val="22"/>
              </w:rPr>
              <w:t>s</w:t>
            </w:r>
            <w:r w:rsidRPr="00E726AC">
              <w:rPr>
                <w:i/>
                <w:sz w:val="22"/>
                <w:szCs w:val="22"/>
              </w:rPr>
              <w:t xml:space="preserve">s </w:t>
            </w:r>
            <w:r w:rsidRPr="00E726AC">
              <w:rPr>
                <w:i/>
                <w:spacing w:val="-1"/>
                <w:sz w:val="22"/>
                <w:szCs w:val="22"/>
              </w:rPr>
              <w:t>t</w:t>
            </w:r>
            <w:r w:rsidRPr="00E726AC">
              <w:rPr>
                <w:i/>
                <w:sz w:val="22"/>
                <w:szCs w:val="22"/>
              </w:rPr>
              <w:t>he</w:t>
            </w:r>
          </w:p>
          <w:p w:rsidR="002505FC" w:rsidRPr="00E726AC" w:rsidRDefault="003E2070">
            <w:pPr>
              <w:spacing w:before="1"/>
              <w:ind w:left="102"/>
              <w:rPr>
                <w:sz w:val="22"/>
                <w:szCs w:val="22"/>
              </w:rPr>
            </w:pPr>
            <w:r w:rsidRPr="00E726AC">
              <w:rPr>
                <w:i/>
                <w:sz w:val="22"/>
                <w:szCs w:val="22"/>
              </w:rPr>
              <w:t xml:space="preserve">PayPal </w:t>
            </w:r>
            <w:r w:rsidRPr="00E726AC">
              <w:rPr>
                <w:i/>
                <w:spacing w:val="-2"/>
                <w:sz w:val="22"/>
                <w:szCs w:val="22"/>
              </w:rPr>
              <w:t>p</w:t>
            </w:r>
            <w:r w:rsidRPr="00E726AC">
              <w:rPr>
                <w:i/>
                <w:sz w:val="22"/>
                <w:szCs w:val="22"/>
              </w:rPr>
              <w:t>ayme</w:t>
            </w:r>
            <w:r w:rsidRPr="00E726AC">
              <w:rPr>
                <w:i/>
                <w:spacing w:val="-3"/>
                <w:sz w:val="22"/>
                <w:szCs w:val="22"/>
              </w:rPr>
              <w:t>n</w:t>
            </w:r>
            <w:r w:rsidRPr="00E726AC">
              <w:rPr>
                <w:i/>
                <w:sz w:val="22"/>
                <w:szCs w:val="22"/>
              </w:rPr>
              <w:t>t</w:t>
            </w:r>
          </w:p>
        </w:tc>
        <w:tc>
          <w:tcPr>
            <w:tcW w:w="5034"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102"/>
              <w:rPr>
                <w:sz w:val="22"/>
                <w:szCs w:val="22"/>
              </w:rPr>
            </w:pPr>
            <w:r w:rsidRPr="00E726AC">
              <w:rPr>
                <w:i/>
                <w:spacing w:val="1"/>
                <w:sz w:val="22"/>
                <w:szCs w:val="22"/>
              </w:rPr>
              <w:t>I</w:t>
            </w:r>
            <w:r w:rsidRPr="00E726AC">
              <w:rPr>
                <w:i/>
                <w:sz w:val="22"/>
                <w:szCs w:val="22"/>
              </w:rPr>
              <w:t>f</w:t>
            </w:r>
            <w:r w:rsidRPr="00E726AC">
              <w:rPr>
                <w:i/>
                <w:spacing w:val="1"/>
                <w:sz w:val="22"/>
                <w:szCs w:val="22"/>
              </w:rPr>
              <w:t xml:space="preserve"> </w:t>
            </w:r>
            <w:r w:rsidRPr="00E726AC">
              <w:rPr>
                <w:i/>
                <w:sz w:val="22"/>
                <w:szCs w:val="22"/>
              </w:rPr>
              <w:t>p</w:t>
            </w:r>
            <w:r w:rsidRPr="00E726AC">
              <w:rPr>
                <w:i/>
                <w:spacing w:val="-2"/>
                <w:sz w:val="22"/>
                <w:szCs w:val="22"/>
              </w:rPr>
              <w:t>a</w:t>
            </w:r>
            <w:r w:rsidRPr="00E726AC">
              <w:rPr>
                <w:i/>
                <w:sz w:val="22"/>
                <w:szCs w:val="22"/>
              </w:rPr>
              <w:t>yme</w:t>
            </w:r>
            <w:r w:rsidRPr="00E726AC">
              <w:rPr>
                <w:i/>
                <w:spacing w:val="-3"/>
                <w:sz w:val="22"/>
                <w:szCs w:val="22"/>
              </w:rPr>
              <w:t>n</w:t>
            </w:r>
            <w:r w:rsidRPr="00E726AC">
              <w:rPr>
                <w:i/>
                <w:sz w:val="22"/>
                <w:szCs w:val="22"/>
              </w:rPr>
              <w:t>t</w:t>
            </w:r>
            <w:r w:rsidRPr="00E726AC">
              <w:rPr>
                <w:i/>
                <w:spacing w:val="1"/>
                <w:sz w:val="22"/>
                <w:szCs w:val="22"/>
              </w:rPr>
              <w:t xml:space="preserve"> </w:t>
            </w:r>
            <w:r w:rsidRPr="00E726AC">
              <w:rPr>
                <w:i/>
                <w:sz w:val="22"/>
                <w:szCs w:val="22"/>
              </w:rPr>
              <w:t>su</w:t>
            </w:r>
            <w:r w:rsidRPr="00E726AC">
              <w:rPr>
                <w:i/>
                <w:spacing w:val="-2"/>
                <w:sz w:val="22"/>
                <w:szCs w:val="22"/>
              </w:rPr>
              <w:t>c</w:t>
            </w:r>
            <w:r w:rsidRPr="00E726AC">
              <w:rPr>
                <w:i/>
                <w:sz w:val="22"/>
                <w:szCs w:val="22"/>
              </w:rPr>
              <w:t>cee</w:t>
            </w:r>
            <w:r w:rsidRPr="00E726AC">
              <w:rPr>
                <w:i/>
                <w:spacing w:val="-2"/>
                <w:sz w:val="22"/>
                <w:szCs w:val="22"/>
              </w:rPr>
              <w:t>d</w:t>
            </w:r>
            <w:r w:rsidRPr="00E726AC">
              <w:rPr>
                <w:i/>
                <w:sz w:val="22"/>
                <w:szCs w:val="22"/>
              </w:rPr>
              <w:t>:</w:t>
            </w:r>
          </w:p>
          <w:p w:rsidR="002505FC" w:rsidRPr="00E726AC" w:rsidRDefault="003E2070">
            <w:pPr>
              <w:spacing w:before="5" w:line="240" w:lineRule="exact"/>
              <w:ind w:left="102" w:right="1886"/>
              <w:rPr>
                <w:sz w:val="22"/>
                <w:szCs w:val="22"/>
              </w:rPr>
            </w:pPr>
            <w:r w:rsidRPr="00E726AC">
              <w:rPr>
                <w:i/>
                <w:sz w:val="22"/>
                <w:szCs w:val="22"/>
              </w:rPr>
              <w:t>Show</w:t>
            </w:r>
            <w:r w:rsidRPr="00E726AC">
              <w:rPr>
                <w:i/>
                <w:spacing w:val="-1"/>
                <w:sz w:val="22"/>
                <w:szCs w:val="22"/>
              </w:rPr>
              <w:t xml:space="preserve"> m</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a</w:t>
            </w:r>
            <w:r w:rsidRPr="00E726AC">
              <w:rPr>
                <w:i/>
                <w:sz w:val="22"/>
                <w:szCs w:val="22"/>
              </w:rPr>
              <w:t xml:space="preserve">ge </w:t>
            </w:r>
            <w:r w:rsidRPr="00E726AC">
              <w:rPr>
                <w:i/>
                <w:spacing w:val="-2"/>
                <w:sz w:val="22"/>
                <w:szCs w:val="22"/>
              </w:rPr>
              <w:t>c</w:t>
            </w:r>
            <w:r w:rsidRPr="00E726AC">
              <w:rPr>
                <w:i/>
                <w:sz w:val="22"/>
                <w:szCs w:val="22"/>
              </w:rPr>
              <w:t>r</w:t>
            </w:r>
            <w:r w:rsidRPr="00E726AC">
              <w:rPr>
                <w:i/>
                <w:spacing w:val="1"/>
                <w:sz w:val="22"/>
                <w:szCs w:val="22"/>
              </w:rPr>
              <w:t>e</w:t>
            </w:r>
            <w:r w:rsidRPr="00E726AC">
              <w:rPr>
                <w:i/>
                <w:spacing w:val="-2"/>
                <w:sz w:val="22"/>
                <w:szCs w:val="22"/>
              </w:rPr>
              <w:t>a</w:t>
            </w:r>
            <w:r w:rsidRPr="00E726AC">
              <w:rPr>
                <w:i/>
                <w:spacing w:val="1"/>
                <w:sz w:val="22"/>
                <w:szCs w:val="22"/>
              </w:rPr>
              <w:t>t</w:t>
            </w:r>
            <w:r w:rsidRPr="00E726AC">
              <w:rPr>
                <w:i/>
                <w:sz w:val="22"/>
                <w:szCs w:val="22"/>
              </w:rPr>
              <w:t xml:space="preserve">ed </w:t>
            </w:r>
            <w:r w:rsidRPr="00E726AC">
              <w:rPr>
                <w:i/>
                <w:spacing w:val="-2"/>
                <w:sz w:val="22"/>
                <w:szCs w:val="22"/>
              </w:rPr>
              <w:t>s</w:t>
            </w:r>
            <w:r w:rsidRPr="00E726AC">
              <w:rPr>
                <w:i/>
                <w:sz w:val="22"/>
                <w:szCs w:val="22"/>
              </w:rPr>
              <w:t>uc</w:t>
            </w:r>
            <w:r w:rsidRPr="00E726AC">
              <w:rPr>
                <w:i/>
                <w:spacing w:val="-2"/>
                <w:sz w:val="22"/>
                <w:szCs w:val="22"/>
              </w:rPr>
              <w:t>c</w:t>
            </w:r>
            <w:r w:rsidRPr="00E726AC">
              <w:rPr>
                <w:i/>
                <w:sz w:val="22"/>
                <w:szCs w:val="22"/>
              </w:rPr>
              <w:t>e</w:t>
            </w:r>
            <w:r w:rsidRPr="00E726AC">
              <w:rPr>
                <w:i/>
                <w:spacing w:val="1"/>
                <w:sz w:val="22"/>
                <w:szCs w:val="22"/>
              </w:rPr>
              <w:t>s</w:t>
            </w:r>
            <w:r w:rsidRPr="00E726AC">
              <w:rPr>
                <w:i/>
                <w:sz w:val="22"/>
                <w:szCs w:val="22"/>
              </w:rPr>
              <w:t>s</w:t>
            </w:r>
            <w:r w:rsidRPr="00E726AC">
              <w:rPr>
                <w:i/>
                <w:spacing w:val="-1"/>
                <w:sz w:val="22"/>
                <w:szCs w:val="22"/>
              </w:rPr>
              <w:t>f</w:t>
            </w:r>
            <w:r w:rsidRPr="00E726AC">
              <w:rPr>
                <w:i/>
                <w:sz w:val="22"/>
                <w:szCs w:val="22"/>
              </w:rPr>
              <w:t>u</w:t>
            </w:r>
            <w:r w:rsidRPr="00E726AC">
              <w:rPr>
                <w:i/>
                <w:spacing w:val="1"/>
                <w:sz w:val="22"/>
                <w:szCs w:val="22"/>
              </w:rPr>
              <w:t>l</w:t>
            </w:r>
            <w:r w:rsidRPr="00E726AC">
              <w:rPr>
                <w:i/>
                <w:sz w:val="22"/>
                <w:szCs w:val="22"/>
              </w:rPr>
              <w:t xml:space="preserve">. </w:t>
            </w:r>
            <w:r w:rsidRPr="00E726AC">
              <w:rPr>
                <w:i/>
                <w:spacing w:val="3"/>
                <w:sz w:val="22"/>
                <w:szCs w:val="22"/>
              </w:rPr>
              <w:t>[</w:t>
            </w:r>
            <w:r w:rsidRPr="00E726AC">
              <w:rPr>
                <w:i/>
                <w:spacing w:val="-3"/>
                <w:sz w:val="22"/>
                <w:szCs w:val="22"/>
              </w:rPr>
              <w:t>E</w:t>
            </w:r>
            <w:r w:rsidRPr="00E726AC">
              <w:rPr>
                <w:i/>
                <w:sz w:val="22"/>
                <w:szCs w:val="22"/>
              </w:rPr>
              <w:t>xce</w:t>
            </w:r>
            <w:r w:rsidRPr="00E726AC">
              <w:rPr>
                <w:i/>
                <w:spacing w:val="-2"/>
                <w:sz w:val="22"/>
                <w:szCs w:val="22"/>
              </w:rPr>
              <w:t>p</w:t>
            </w:r>
            <w:r w:rsidRPr="00E726AC">
              <w:rPr>
                <w:i/>
                <w:spacing w:val="1"/>
                <w:sz w:val="22"/>
                <w:szCs w:val="22"/>
              </w:rPr>
              <w:t>t</w:t>
            </w:r>
            <w:r w:rsidRPr="00E726AC">
              <w:rPr>
                <w:i/>
                <w:spacing w:val="-1"/>
                <w:sz w:val="22"/>
                <w:szCs w:val="22"/>
              </w:rPr>
              <w:t>i</w:t>
            </w:r>
            <w:r w:rsidRPr="00E726AC">
              <w:rPr>
                <w:i/>
                <w:sz w:val="22"/>
                <w:szCs w:val="22"/>
              </w:rPr>
              <w:t xml:space="preserve">on </w:t>
            </w:r>
            <w:r w:rsidRPr="00E726AC">
              <w:rPr>
                <w:i/>
                <w:spacing w:val="-5"/>
                <w:sz w:val="22"/>
                <w:szCs w:val="22"/>
              </w:rPr>
              <w:t>4</w:t>
            </w:r>
            <w:r w:rsidRPr="00E726AC">
              <w:rPr>
                <w:i/>
                <w:sz w:val="22"/>
                <w:szCs w:val="22"/>
              </w:rPr>
              <w:t>]</w:t>
            </w:r>
          </w:p>
        </w:tc>
        <w:tc>
          <w:tcPr>
            <w:tcW w:w="118" w:type="dxa"/>
            <w:vMerge/>
            <w:tcBorders>
              <w:left w:val="single" w:sz="5" w:space="0" w:color="000000"/>
              <w:bottom w:val="nil"/>
              <w:right w:val="single" w:sz="5" w:space="0" w:color="000000"/>
            </w:tcBorders>
          </w:tcPr>
          <w:p w:rsidR="002505FC" w:rsidRPr="00E726AC" w:rsidRDefault="002505FC"/>
        </w:tc>
      </w:tr>
      <w:tr w:rsidR="002505FC" w:rsidRPr="00E726AC">
        <w:trPr>
          <w:trHeight w:hRule="exact" w:val="8985"/>
        </w:trPr>
        <w:tc>
          <w:tcPr>
            <w:tcW w:w="8776" w:type="dxa"/>
            <w:gridSpan w:val="5"/>
            <w:tcBorders>
              <w:top w:val="nil"/>
              <w:left w:val="single" w:sz="5" w:space="0" w:color="000000"/>
              <w:bottom w:val="single" w:sz="5" w:space="0" w:color="000000"/>
              <w:right w:val="single" w:sz="5" w:space="0" w:color="000000"/>
            </w:tcBorders>
          </w:tcPr>
          <w:p w:rsidR="002505FC" w:rsidRPr="00E726AC" w:rsidRDefault="003E2070">
            <w:pPr>
              <w:spacing w:line="240" w:lineRule="exact"/>
              <w:ind w:left="102"/>
              <w:rPr>
                <w:sz w:val="22"/>
                <w:szCs w:val="22"/>
              </w:rPr>
            </w:pPr>
            <w:r w:rsidRPr="00E726AC">
              <w:rPr>
                <w:i/>
                <w:sz w:val="22"/>
                <w:szCs w:val="22"/>
              </w:rPr>
              <w:t>Al</w:t>
            </w:r>
            <w:r w:rsidRPr="00E726AC">
              <w:rPr>
                <w:i/>
                <w:spacing w:val="1"/>
                <w:sz w:val="22"/>
                <w:szCs w:val="22"/>
              </w:rPr>
              <w:t>t</w:t>
            </w:r>
            <w:r w:rsidRPr="00E726AC">
              <w:rPr>
                <w:i/>
                <w:spacing w:val="-2"/>
                <w:sz w:val="22"/>
                <w:szCs w:val="22"/>
              </w:rPr>
              <w:t>e</w:t>
            </w:r>
            <w:r w:rsidRPr="00E726AC">
              <w:rPr>
                <w:i/>
                <w:sz w:val="22"/>
                <w:szCs w:val="22"/>
              </w:rPr>
              <w:t>rn</w:t>
            </w:r>
            <w:r w:rsidRPr="00E726AC">
              <w:rPr>
                <w:i/>
                <w:spacing w:val="-2"/>
                <w:sz w:val="22"/>
                <w:szCs w:val="22"/>
              </w:rPr>
              <w:t>a</w:t>
            </w:r>
            <w:r w:rsidRPr="00E726AC">
              <w:rPr>
                <w:i/>
                <w:spacing w:val="1"/>
                <w:sz w:val="22"/>
                <w:szCs w:val="22"/>
              </w:rPr>
              <w:t>ti</w:t>
            </w:r>
            <w:r w:rsidRPr="00E726AC">
              <w:rPr>
                <w:i/>
                <w:spacing w:val="-2"/>
                <w:sz w:val="22"/>
                <w:szCs w:val="22"/>
              </w:rPr>
              <w:t>v</w:t>
            </w:r>
            <w:r w:rsidRPr="00E726AC">
              <w:rPr>
                <w:i/>
                <w:sz w:val="22"/>
                <w:szCs w:val="22"/>
              </w:rPr>
              <w:t>e S</w:t>
            </w:r>
            <w:r w:rsidRPr="00E726AC">
              <w:rPr>
                <w:i/>
                <w:spacing w:val="-2"/>
                <w:sz w:val="22"/>
                <w:szCs w:val="22"/>
              </w:rPr>
              <w:t>c</w:t>
            </w:r>
            <w:r w:rsidRPr="00E726AC">
              <w:rPr>
                <w:i/>
                <w:sz w:val="22"/>
                <w:szCs w:val="22"/>
              </w:rPr>
              <w:t>ena</w:t>
            </w:r>
            <w:r w:rsidRPr="00E726AC">
              <w:rPr>
                <w:i/>
                <w:spacing w:val="-2"/>
                <w:sz w:val="22"/>
                <w:szCs w:val="22"/>
              </w:rPr>
              <w:t>r</w:t>
            </w:r>
            <w:r w:rsidRPr="00E726AC">
              <w:rPr>
                <w:i/>
                <w:spacing w:val="1"/>
                <w:sz w:val="22"/>
                <w:szCs w:val="22"/>
              </w:rPr>
              <w:t>i</w:t>
            </w:r>
            <w:r w:rsidRPr="00E726AC">
              <w:rPr>
                <w:i/>
                <w:sz w:val="22"/>
                <w:szCs w:val="22"/>
              </w:rPr>
              <w:t>o:</w:t>
            </w:r>
          </w:p>
          <w:p w:rsidR="002505FC" w:rsidRPr="00E726AC" w:rsidRDefault="003E2070">
            <w:pPr>
              <w:spacing w:before="8"/>
              <w:ind w:left="553" w:right="1455"/>
              <w:jc w:val="center"/>
              <w:rPr>
                <w:sz w:val="22"/>
                <w:szCs w:val="22"/>
              </w:rPr>
            </w:pPr>
            <w:r w:rsidRPr="00E726AC">
              <w:rPr>
                <w:i/>
                <w:spacing w:val="-1"/>
                <w:sz w:val="22"/>
                <w:szCs w:val="22"/>
              </w:rPr>
              <w:t>N</w:t>
            </w:r>
            <w:r w:rsidRPr="00E726AC">
              <w:rPr>
                <w:i/>
                <w:sz w:val="22"/>
                <w:szCs w:val="22"/>
              </w:rPr>
              <w:t xml:space="preserve">o                         </w:t>
            </w:r>
            <w:r w:rsidRPr="00E726AC">
              <w:rPr>
                <w:i/>
                <w:spacing w:val="25"/>
                <w:sz w:val="22"/>
                <w:szCs w:val="22"/>
              </w:rPr>
              <w:t xml:space="preserve"> </w:t>
            </w:r>
            <w:r w:rsidRPr="00E726AC">
              <w:rPr>
                <w:i/>
                <w:sz w:val="22"/>
                <w:szCs w:val="22"/>
              </w:rPr>
              <w:t>Ac</w:t>
            </w:r>
            <w:r w:rsidRPr="00E726AC">
              <w:rPr>
                <w:i/>
                <w:spacing w:val="1"/>
                <w:sz w:val="22"/>
                <w:szCs w:val="22"/>
              </w:rPr>
              <w:t>t</w:t>
            </w:r>
            <w:r w:rsidRPr="00E726AC">
              <w:rPr>
                <w:i/>
                <w:sz w:val="22"/>
                <w:szCs w:val="22"/>
              </w:rPr>
              <w:t xml:space="preserve">or </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i</w:t>
            </w:r>
            <w:r w:rsidRPr="00E726AC">
              <w:rPr>
                <w:i/>
                <w:sz w:val="22"/>
                <w:szCs w:val="22"/>
              </w:rPr>
              <w:t xml:space="preserve">on                                         </w:t>
            </w:r>
            <w:r w:rsidRPr="00E726AC">
              <w:rPr>
                <w:i/>
                <w:spacing w:val="43"/>
                <w:sz w:val="22"/>
                <w:szCs w:val="22"/>
              </w:rPr>
              <w:t xml:space="preserve"> </w:t>
            </w: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1"/>
                <w:sz w:val="22"/>
                <w:szCs w:val="22"/>
              </w:rPr>
              <w:t>R</w:t>
            </w:r>
            <w:r w:rsidRPr="00E726AC">
              <w:rPr>
                <w:i/>
                <w:sz w:val="22"/>
                <w:szCs w:val="22"/>
              </w:rPr>
              <w:t>e</w:t>
            </w:r>
            <w:r w:rsidRPr="00E726AC">
              <w:rPr>
                <w:i/>
                <w:spacing w:val="1"/>
                <w:sz w:val="22"/>
                <w:szCs w:val="22"/>
              </w:rPr>
              <w:t>s</w:t>
            </w:r>
            <w:r w:rsidRPr="00E726AC">
              <w:rPr>
                <w:i/>
                <w:sz w:val="22"/>
                <w:szCs w:val="22"/>
              </w:rPr>
              <w:t>p</w:t>
            </w:r>
            <w:r w:rsidRPr="00E726AC">
              <w:rPr>
                <w:i/>
                <w:spacing w:val="-2"/>
                <w:sz w:val="22"/>
                <w:szCs w:val="22"/>
              </w:rPr>
              <w:t>o</w:t>
            </w:r>
            <w:r w:rsidRPr="00E726AC">
              <w:rPr>
                <w:i/>
                <w:sz w:val="22"/>
                <w:szCs w:val="22"/>
              </w:rPr>
              <w:t>nse</w:t>
            </w:r>
          </w:p>
          <w:p w:rsidR="002505FC" w:rsidRPr="00E726AC" w:rsidRDefault="003E2070">
            <w:pPr>
              <w:tabs>
                <w:tab w:val="left" w:pos="1420"/>
              </w:tabs>
              <w:spacing w:before="15" w:line="240" w:lineRule="exact"/>
              <w:ind w:left="1437" w:right="1671" w:hanging="775"/>
              <w:rPr>
                <w:sz w:val="22"/>
                <w:szCs w:val="22"/>
              </w:rPr>
            </w:pPr>
            <w:r w:rsidRPr="00E726AC">
              <w:rPr>
                <w:i/>
                <w:sz w:val="22"/>
                <w:szCs w:val="22"/>
              </w:rPr>
              <w:t>1</w:t>
            </w:r>
            <w:r w:rsidRPr="00E726AC">
              <w:rPr>
                <w:i/>
                <w:sz w:val="22"/>
                <w:szCs w:val="22"/>
              </w:rPr>
              <w:tab/>
            </w:r>
            <w:r w:rsidRPr="00E726AC">
              <w:rPr>
                <w:i/>
                <w:spacing w:val="1"/>
                <w:sz w:val="22"/>
                <w:szCs w:val="22"/>
              </w:rPr>
              <w:t>I</w:t>
            </w:r>
            <w:r w:rsidRPr="00E726AC">
              <w:rPr>
                <w:i/>
                <w:sz w:val="22"/>
                <w:szCs w:val="22"/>
              </w:rPr>
              <w:t>f</w:t>
            </w:r>
            <w:r w:rsidRPr="00E726AC">
              <w:rPr>
                <w:i/>
                <w:spacing w:val="1"/>
                <w:sz w:val="22"/>
                <w:szCs w:val="22"/>
              </w:rPr>
              <w:t xml:space="preserve"> </w:t>
            </w:r>
            <w:r w:rsidRPr="00E726AC">
              <w:rPr>
                <w:i/>
                <w:spacing w:val="-2"/>
                <w:sz w:val="22"/>
                <w:szCs w:val="22"/>
              </w:rPr>
              <w:t>u</w:t>
            </w:r>
            <w:r w:rsidRPr="00E726AC">
              <w:rPr>
                <w:i/>
                <w:sz w:val="22"/>
                <w:szCs w:val="22"/>
              </w:rPr>
              <w:t>s</w:t>
            </w:r>
            <w:r w:rsidRPr="00E726AC">
              <w:rPr>
                <w:i/>
                <w:spacing w:val="1"/>
                <w:sz w:val="22"/>
                <w:szCs w:val="22"/>
              </w:rPr>
              <w:t>e</w:t>
            </w:r>
            <w:r w:rsidRPr="00E726AC">
              <w:rPr>
                <w:i/>
                <w:sz w:val="22"/>
                <w:szCs w:val="22"/>
              </w:rPr>
              <w:t>r</w:t>
            </w:r>
            <w:r w:rsidRPr="00E726AC">
              <w:rPr>
                <w:i/>
                <w:spacing w:val="-2"/>
                <w:sz w:val="22"/>
                <w:szCs w:val="22"/>
              </w:rPr>
              <w:t xml:space="preserve"> </w:t>
            </w:r>
            <w:r w:rsidRPr="00E726AC">
              <w:rPr>
                <w:i/>
                <w:sz w:val="22"/>
                <w:szCs w:val="22"/>
              </w:rPr>
              <w:t>choo</w:t>
            </w:r>
            <w:r w:rsidRPr="00E726AC">
              <w:rPr>
                <w:i/>
                <w:spacing w:val="-2"/>
                <w:sz w:val="22"/>
                <w:szCs w:val="22"/>
              </w:rPr>
              <w:t>s</w:t>
            </w:r>
            <w:r w:rsidRPr="00E726AC">
              <w:rPr>
                <w:i/>
                <w:sz w:val="22"/>
                <w:szCs w:val="22"/>
              </w:rPr>
              <w:t>es</w:t>
            </w:r>
            <w:r w:rsidRPr="00E726AC">
              <w:rPr>
                <w:i/>
                <w:spacing w:val="1"/>
                <w:sz w:val="22"/>
                <w:szCs w:val="22"/>
              </w:rPr>
              <w:t xml:space="preserve"> </w:t>
            </w:r>
            <w:r w:rsidRPr="00E726AC">
              <w:rPr>
                <w:i/>
                <w:spacing w:val="-2"/>
                <w:sz w:val="22"/>
                <w:szCs w:val="22"/>
              </w:rPr>
              <w:t>d</w:t>
            </w:r>
            <w:r w:rsidRPr="00E726AC">
              <w:rPr>
                <w:i/>
                <w:spacing w:val="1"/>
                <w:sz w:val="22"/>
                <w:szCs w:val="22"/>
              </w:rPr>
              <w:t>i</w:t>
            </w:r>
            <w:r w:rsidRPr="00E726AC">
              <w:rPr>
                <w:i/>
                <w:sz w:val="22"/>
                <w:szCs w:val="22"/>
              </w:rPr>
              <w:t>r</w:t>
            </w:r>
            <w:r w:rsidRPr="00E726AC">
              <w:rPr>
                <w:i/>
                <w:spacing w:val="-2"/>
                <w:sz w:val="22"/>
                <w:szCs w:val="22"/>
              </w:rPr>
              <w:t>e</w:t>
            </w:r>
            <w:r w:rsidRPr="00E726AC">
              <w:rPr>
                <w:i/>
                <w:sz w:val="22"/>
                <w:szCs w:val="22"/>
              </w:rPr>
              <w:t>ct</w:t>
            </w:r>
            <w:r w:rsidRPr="00E726AC">
              <w:rPr>
                <w:i/>
                <w:spacing w:val="-1"/>
                <w:sz w:val="22"/>
                <w:szCs w:val="22"/>
              </w:rPr>
              <w:t xml:space="preserve"> </w:t>
            </w:r>
            <w:r w:rsidRPr="00E726AC">
              <w:rPr>
                <w:i/>
                <w:sz w:val="22"/>
                <w:szCs w:val="22"/>
              </w:rPr>
              <w:t>pay</w:t>
            </w:r>
            <w:r w:rsidRPr="00E726AC">
              <w:rPr>
                <w:i/>
                <w:spacing w:val="-3"/>
                <w:sz w:val="22"/>
                <w:szCs w:val="22"/>
              </w:rPr>
              <w:t>m</w:t>
            </w:r>
            <w:r w:rsidRPr="00E726AC">
              <w:rPr>
                <w:i/>
                <w:sz w:val="22"/>
                <w:szCs w:val="22"/>
              </w:rPr>
              <w:t xml:space="preserve">ent     </w:t>
            </w:r>
            <w:r w:rsidRPr="00E726AC">
              <w:rPr>
                <w:i/>
                <w:spacing w:val="46"/>
                <w:sz w:val="22"/>
                <w:szCs w:val="22"/>
              </w:rPr>
              <w:t xml:space="preserve"> </w:t>
            </w:r>
            <w:r w:rsidRPr="00E726AC">
              <w:rPr>
                <w:i/>
                <w:sz w:val="22"/>
                <w:szCs w:val="22"/>
              </w:rPr>
              <w:t>Show</w:t>
            </w:r>
            <w:r w:rsidRPr="00E726AC">
              <w:rPr>
                <w:i/>
                <w:spacing w:val="-1"/>
                <w:sz w:val="22"/>
                <w:szCs w:val="22"/>
              </w:rPr>
              <w:t xml:space="preserve"> </w:t>
            </w:r>
            <w:r w:rsidRPr="00E726AC">
              <w:rPr>
                <w:i/>
                <w:sz w:val="22"/>
                <w:szCs w:val="22"/>
              </w:rPr>
              <w:t>company</w:t>
            </w:r>
            <w:r w:rsidRPr="00E726AC">
              <w:rPr>
                <w:i/>
                <w:spacing w:val="-2"/>
                <w:sz w:val="22"/>
                <w:szCs w:val="22"/>
              </w:rPr>
              <w:t xml:space="preserve"> </w:t>
            </w:r>
            <w:r w:rsidRPr="00E726AC">
              <w:rPr>
                <w:i/>
                <w:sz w:val="22"/>
                <w:szCs w:val="22"/>
              </w:rPr>
              <w:t>add</w:t>
            </w:r>
            <w:r w:rsidRPr="00E726AC">
              <w:rPr>
                <w:i/>
                <w:spacing w:val="-2"/>
                <w:sz w:val="22"/>
                <w:szCs w:val="22"/>
              </w:rPr>
              <w:t>r</w:t>
            </w:r>
            <w:r w:rsidRPr="00E726AC">
              <w:rPr>
                <w:i/>
                <w:sz w:val="22"/>
                <w:szCs w:val="22"/>
              </w:rPr>
              <w:t>e</w:t>
            </w:r>
            <w:r w:rsidRPr="00E726AC">
              <w:rPr>
                <w:i/>
                <w:spacing w:val="1"/>
                <w:sz w:val="22"/>
                <w:szCs w:val="22"/>
              </w:rPr>
              <w:t>s</w:t>
            </w:r>
            <w:r w:rsidRPr="00E726AC">
              <w:rPr>
                <w:i/>
                <w:sz w:val="22"/>
                <w:szCs w:val="22"/>
              </w:rPr>
              <w:t>s m</w:t>
            </w:r>
            <w:r w:rsidRPr="00E726AC">
              <w:rPr>
                <w:i/>
                <w:spacing w:val="-3"/>
                <w:sz w:val="22"/>
                <w:szCs w:val="22"/>
              </w:rPr>
              <w:t>a</w:t>
            </w:r>
            <w:r w:rsidRPr="00E726AC">
              <w:rPr>
                <w:i/>
                <w:sz w:val="22"/>
                <w:szCs w:val="22"/>
              </w:rPr>
              <w:t xml:space="preserve">p. </w:t>
            </w:r>
            <w:r w:rsidRPr="00E726AC">
              <w:rPr>
                <w:i/>
                <w:spacing w:val="-1"/>
                <w:sz w:val="22"/>
                <w:szCs w:val="22"/>
              </w:rPr>
              <w:t>m</w:t>
            </w:r>
            <w:r w:rsidRPr="00E726AC">
              <w:rPr>
                <w:i/>
                <w:sz w:val="22"/>
                <w:szCs w:val="22"/>
              </w:rPr>
              <w:t>e</w:t>
            </w:r>
            <w:r w:rsidRPr="00E726AC">
              <w:rPr>
                <w:i/>
                <w:spacing w:val="1"/>
                <w:sz w:val="22"/>
                <w:szCs w:val="22"/>
              </w:rPr>
              <w:t>t</w:t>
            </w:r>
            <w:r w:rsidRPr="00E726AC">
              <w:rPr>
                <w:i/>
                <w:sz w:val="22"/>
                <w:szCs w:val="22"/>
              </w:rPr>
              <w:t>hod</w:t>
            </w:r>
          </w:p>
          <w:p w:rsidR="002505FC" w:rsidRPr="00E726AC" w:rsidRDefault="003E2070">
            <w:pPr>
              <w:spacing w:before="8"/>
              <w:ind w:left="102"/>
              <w:rPr>
                <w:sz w:val="22"/>
                <w:szCs w:val="22"/>
              </w:rPr>
            </w:pPr>
            <w:r w:rsidRPr="00E726AC">
              <w:rPr>
                <w:i/>
                <w:sz w:val="22"/>
                <w:szCs w:val="22"/>
              </w:rPr>
              <w:t>Exce</w:t>
            </w:r>
            <w:r w:rsidRPr="00E726AC">
              <w:rPr>
                <w:i/>
                <w:spacing w:val="-2"/>
                <w:sz w:val="22"/>
                <w:szCs w:val="22"/>
              </w:rPr>
              <w:t>p</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s:</w:t>
            </w:r>
          </w:p>
          <w:p w:rsidR="002505FC" w:rsidRPr="00E726AC" w:rsidRDefault="003E2070">
            <w:pPr>
              <w:spacing w:before="20"/>
              <w:ind w:left="555" w:right="1452"/>
              <w:jc w:val="center"/>
              <w:rPr>
                <w:sz w:val="22"/>
                <w:szCs w:val="22"/>
              </w:rPr>
            </w:pPr>
            <w:r w:rsidRPr="00E726AC">
              <w:rPr>
                <w:i/>
                <w:spacing w:val="-1"/>
                <w:sz w:val="22"/>
                <w:szCs w:val="22"/>
              </w:rPr>
              <w:t>N</w:t>
            </w:r>
            <w:r w:rsidRPr="00E726AC">
              <w:rPr>
                <w:i/>
                <w:sz w:val="22"/>
                <w:szCs w:val="22"/>
              </w:rPr>
              <w:t xml:space="preserve">o                         </w:t>
            </w:r>
            <w:r w:rsidRPr="00E726AC">
              <w:rPr>
                <w:i/>
                <w:spacing w:val="27"/>
                <w:sz w:val="22"/>
                <w:szCs w:val="22"/>
              </w:rPr>
              <w:t xml:space="preserve"> </w:t>
            </w:r>
            <w:r w:rsidRPr="00E726AC">
              <w:rPr>
                <w:i/>
                <w:sz w:val="22"/>
                <w:szCs w:val="22"/>
              </w:rPr>
              <w:t>Ac</w:t>
            </w:r>
            <w:r w:rsidRPr="00E726AC">
              <w:rPr>
                <w:i/>
                <w:spacing w:val="1"/>
                <w:sz w:val="22"/>
                <w:szCs w:val="22"/>
              </w:rPr>
              <w:t>t</w:t>
            </w:r>
            <w:r w:rsidRPr="00E726AC">
              <w:rPr>
                <w:i/>
                <w:sz w:val="22"/>
                <w:szCs w:val="22"/>
              </w:rPr>
              <w:t xml:space="preserve">or </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i</w:t>
            </w:r>
            <w:r w:rsidRPr="00E726AC">
              <w:rPr>
                <w:i/>
                <w:sz w:val="22"/>
                <w:szCs w:val="22"/>
              </w:rPr>
              <w:t xml:space="preserve">on                                         </w:t>
            </w:r>
            <w:r w:rsidRPr="00E726AC">
              <w:rPr>
                <w:i/>
                <w:spacing w:val="40"/>
                <w:sz w:val="22"/>
                <w:szCs w:val="22"/>
              </w:rPr>
              <w:t xml:space="preserve"> </w:t>
            </w: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1"/>
                <w:sz w:val="22"/>
                <w:szCs w:val="22"/>
              </w:rPr>
              <w:t>R</w:t>
            </w:r>
            <w:r w:rsidRPr="00E726AC">
              <w:rPr>
                <w:i/>
                <w:sz w:val="22"/>
                <w:szCs w:val="22"/>
              </w:rPr>
              <w:t>e</w:t>
            </w:r>
            <w:r w:rsidRPr="00E726AC">
              <w:rPr>
                <w:i/>
                <w:spacing w:val="1"/>
                <w:sz w:val="22"/>
                <w:szCs w:val="22"/>
              </w:rPr>
              <w:t>s</w:t>
            </w:r>
            <w:r w:rsidRPr="00E726AC">
              <w:rPr>
                <w:i/>
                <w:sz w:val="22"/>
                <w:szCs w:val="22"/>
              </w:rPr>
              <w:t>p</w:t>
            </w:r>
            <w:r w:rsidRPr="00E726AC">
              <w:rPr>
                <w:i/>
                <w:spacing w:val="-2"/>
                <w:sz w:val="22"/>
                <w:szCs w:val="22"/>
              </w:rPr>
              <w:t>o</w:t>
            </w:r>
            <w:r w:rsidRPr="00E726AC">
              <w:rPr>
                <w:i/>
                <w:sz w:val="22"/>
                <w:szCs w:val="22"/>
              </w:rPr>
              <w:t>nse</w:t>
            </w:r>
          </w:p>
          <w:p w:rsidR="002505FC" w:rsidRPr="00E726AC" w:rsidRDefault="003E2070">
            <w:pPr>
              <w:tabs>
                <w:tab w:val="left" w:pos="1420"/>
              </w:tabs>
              <w:spacing w:before="18"/>
              <w:ind w:left="1439" w:right="684" w:hanging="773"/>
              <w:rPr>
                <w:sz w:val="22"/>
                <w:szCs w:val="22"/>
              </w:rPr>
            </w:pPr>
            <w:r w:rsidRPr="00E726AC">
              <w:rPr>
                <w:i/>
                <w:sz w:val="22"/>
                <w:szCs w:val="22"/>
              </w:rPr>
              <w:t>1</w:t>
            </w:r>
            <w:r w:rsidRPr="00E726AC">
              <w:rPr>
                <w:i/>
                <w:sz w:val="22"/>
                <w:szCs w:val="22"/>
              </w:rPr>
              <w:tab/>
            </w:r>
            <w:r w:rsidRPr="00E726AC">
              <w:rPr>
                <w:i/>
                <w:spacing w:val="-1"/>
                <w:sz w:val="22"/>
                <w:szCs w:val="22"/>
              </w:rPr>
              <w:t>G</w:t>
            </w:r>
            <w:r w:rsidRPr="00E726AC">
              <w:rPr>
                <w:i/>
                <w:sz w:val="22"/>
                <w:szCs w:val="22"/>
              </w:rPr>
              <w:t>ue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s</w:t>
            </w:r>
            <w:r w:rsidRPr="00E726AC">
              <w:rPr>
                <w:i/>
                <w:spacing w:val="1"/>
                <w:sz w:val="22"/>
                <w:szCs w:val="22"/>
              </w:rPr>
              <w:t>e</w:t>
            </w:r>
            <w:r w:rsidRPr="00E726AC">
              <w:rPr>
                <w:i/>
                <w:sz w:val="22"/>
                <w:szCs w:val="22"/>
              </w:rPr>
              <w:t>nds</w:t>
            </w:r>
            <w:r w:rsidRPr="00E726AC">
              <w:rPr>
                <w:i/>
                <w:spacing w:val="-2"/>
                <w:sz w:val="22"/>
                <w:szCs w:val="22"/>
              </w:rPr>
              <w:t xml:space="preserve"> </w:t>
            </w:r>
            <w:r w:rsidRPr="00E726AC">
              <w:rPr>
                <w:i/>
                <w:sz w:val="22"/>
                <w:szCs w:val="22"/>
              </w:rPr>
              <w:t>com</w:t>
            </w:r>
            <w:r w:rsidRPr="00E726AC">
              <w:rPr>
                <w:i/>
                <w:spacing w:val="-2"/>
                <w:sz w:val="22"/>
                <w:szCs w:val="22"/>
              </w:rPr>
              <w:t>m</w:t>
            </w:r>
            <w:r w:rsidRPr="00E726AC">
              <w:rPr>
                <w:i/>
                <w:sz w:val="22"/>
                <w:szCs w:val="22"/>
              </w:rPr>
              <w:t>and</w:t>
            </w:r>
            <w:r w:rsidRPr="00E726AC">
              <w:rPr>
                <w:i/>
                <w:spacing w:val="-2"/>
                <w:sz w:val="22"/>
                <w:szCs w:val="22"/>
              </w:rPr>
              <w:t xml:space="preserve"> </w:t>
            </w:r>
            <w:r w:rsidRPr="00E726AC">
              <w:rPr>
                <w:i/>
                <w:spacing w:val="1"/>
                <w:sz w:val="22"/>
                <w:szCs w:val="22"/>
              </w:rPr>
              <w:t>t</w:t>
            </w:r>
            <w:r w:rsidRPr="00E726AC">
              <w:rPr>
                <w:i/>
                <w:sz w:val="22"/>
                <w:szCs w:val="22"/>
              </w:rPr>
              <w:t xml:space="preserve">o </w:t>
            </w:r>
            <w:r w:rsidRPr="00E726AC">
              <w:rPr>
                <w:i/>
                <w:spacing w:val="-2"/>
                <w:sz w:val="22"/>
                <w:szCs w:val="22"/>
              </w:rPr>
              <w:t>cr</w:t>
            </w:r>
            <w:r w:rsidRPr="00E726AC">
              <w:rPr>
                <w:i/>
                <w:sz w:val="22"/>
                <w:szCs w:val="22"/>
              </w:rPr>
              <w:t>ea</w:t>
            </w:r>
            <w:r w:rsidRPr="00E726AC">
              <w:rPr>
                <w:i/>
                <w:spacing w:val="1"/>
                <w:sz w:val="22"/>
                <w:szCs w:val="22"/>
              </w:rPr>
              <w:t>t</w:t>
            </w:r>
            <w:r w:rsidRPr="00E726AC">
              <w:rPr>
                <w:i/>
                <w:sz w:val="22"/>
                <w:szCs w:val="22"/>
              </w:rPr>
              <w:t xml:space="preserve">e   </w:t>
            </w:r>
            <w:r w:rsidRPr="00E726AC">
              <w:rPr>
                <w:i/>
                <w:spacing w:val="52"/>
                <w:sz w:val="22"/>
                <w:szCs w:val="22"/>
              </w:rPr>
              <w:t xml:space="preserve"> </w:t>
            </w: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em sho</w:t>
            </w:r>
            <w:r w:rsidRPr="00E726AC">
              <w:rPr>
                <w:i/>
                <w:spacing w:val="-1"/>
                <w:sz w:val="22"/>
                <w:szCs w:val="22"/>
              </w:rPr>
              <w:t>w</w:t>
            </w:r>
            <w:r w:rsidRPr="00E726AC">
              <w:rPr>
                <w:i/>
                <w:sz w:val="22"/>
                <w:szCs w:val="22"/>
              </w:rPr>
              <w:t>s</w:t>
            </w:r>
            <w:r w:rsidRPr="00E726AC">
              <w:rPr>
                <w:i/>
                <w:spacing w:val="-2"/>
                <w:sz w:val="22"/>
                <w:szCs w:val="22"/>
              </w:rPr>
              <w:t xml:space="preserve"> </w:t>
            </w:r>
            <w:r w:rsidRPr="00E726AC">
              <w:rPr>
                <w:i/>
                <w:sz w:val="22"/>
                <w:szCs w:val="22"/>
              </w:rPr>
              <w:t>e</w:t>
            </w:r>
            <w:r w:rsidRPr="00E726AC">
              <w:rPr>
                <w:i/>
                <w:spacing w:val="1"/>
                <w:sz w:val="22"/>
                <w:szCs w:val="22"/>
              </w:rPr>
              <w:t>r</w:t>
            </w:r>
            <w:r w:rsidRPr="00E726AC">
              <w:rPr>
                <w:i/>
                <w:spacing w:val="-2"/>
                <w:sz w:val="22"/>
                <w:szCs w:val="22"/>
              </w:rPr>
              <w:t>r</w:t>
            </w:r>
            <w:r w:rsidRPr="00E726AC">
              <w:rPr>
                <w:i/>
                <w:sz w:val="22"/>
                <w:szCs w:val="22"/>
              </w:rPr>
              <w:t>or me</w:t>
            </w:r>
            <w:r w:rsidRPr="00E726AC">
              <w:rPr>
                <w:i/>
                <w:spacing w:val="-2"/>
                <w:sz w:val="22"/>
                <w:szCs w:val="22"/>
              </w:rPr>
              <w:t>s</w:t>
            </w:r>
            <w:r w:rsidRPr="00E726AC">
              <w:rPr>
                <w:i/>
                <w:sz w:val="22"/>
                <w:szCs w:val="22"/>
              </w:rPr>
              <w:t>sa</w:t>
            </w:r>
            <w:r w:rsidRPr="00E726AC">
              <w:rPr>
                <w:i/>
                <w:spacing w:val="-2"/>
                <w:sz w:val="22"/>
                <w:szCs w:val="22"/>
              </w:rPr>
              <w:t>g</w:t>
            </w:r>
            <w:r w:rsidRPr="00E726AC">
              <w:rPr>
                <w:i/>
                <w:sz w:val="22"/>
                <w:szCs w:val="22"/>
              </w:rPr>
              <w:t xml:space="preserve">e </w:t>
            </w:r>
            <w:r w:rsidRPr="00E726AC">
              <w:rPr>
                <w:i/>
                <w:spacing w:val="1"/>
                <w:sz w:val="22"/>
                <w:szCs w:val="22"/>
              </w:rPr>
              <w:t>t</w:t>
            </w:r>
            <w:r w:rsidRPr="00E726AC">
              <w:rPr>
                <w:i/>
                <w:sz w:val="22"/>
                <w:szCs w:val="22"/>
              </w:rPr>
              <w:t xml:space="preserve">o </w:t>
            </w:r>
            <w:r w:rsidRPr="00E726AC">
              <w:rPr>
                <w:i/>
                <w:spacing w:val="-2"/>
                <w:sz w:val="22"/>
                <w:szCs w:val="22"/>
              </w:rPr>
              <w:t>a</w:t>
            </w:r>
            <w:r w:rsidRPr="00E726AC">
              <w:rPr>
                <w:i/>
                <w:sz w:val="22"/>
                <w:szCs w:val="22"/>
              </w:rPr>
              <w:t>sk</w:t>
            </w:r>
            <w:r w:rsidRPr="00E726AC">
              <w:rPr>
                <w:i/>
                <w:spacing w:val="1"/>
                <w:sz w:val="22"/>
                <w:szCs w:val="22"/>
              </w:rPr>
              <w:t xml:space="preserve"> </w:t>
            </w:r>
            <w:r w:rsidRPr="00E726AC">
              <w:rPr>
                <w:i/>
                <w:spacing w:val="-2"/>
                <w:sz w:val="22"/>
                <w:szCs w:val="22"/>
              </w:rPr>
              <w:t>u</w:t>
            </w:r>
            <w:r w:rsidRPr="00E726AC">
              <w:rPr>
                <w:i/>
                <w:sz w:val="22"/>
                <w:szCs w:val="22"/>
              </w:rPr>
              <w:t>s</w:t>
            </w:r>
            <w:r w:rsidRPr="00E726AC">
              <w:rPr>
                <w:i/>
                <w:spacing w:val="1"/>
                <w:sz w:val="22"/>
                <w:szCs w:val="22"/>
              </w:rPr>
              <w:t>e</w:t>
            </w:r>
            <w:r w:rsidRPr="00E726AC">
              <w:rPr>
                <w:i/>
                <w:sz w:val="22"/>
                <w:szCs w:val="22"/>
              </w:rPr>
              <w:t>r new co</w:t>
            </w:r>
            <w:r w:rsidRPr="00E726AC">
              <w:rPr>
                <w:i/>
                <w:spacing w:val="-3"/>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pacing w:val="-2"/>
                <w:sz w:val="22"/>
                <w:szCs w:val="22"/>
              </w:rPr>
              <w:t>r</w:t>
            </w:r>
            <w:r w:rsidRPr="00E726AC">
              <w:rPr>
                <w:i/>
                <w:sz w:val="22"/>
                <w:szCs w:val="22"/>
              </w:rPr>
              <w:t>equ</w:t>
            </w:r>
            <w:r w:rsidRPr="00E726AC">
              <w:rPr>
                <w:i/>
                <w:spacing w:val="-2"/>
                <w:sz w:val="22"/>
                <w:szCs w:val="22"/>
              </w:rPr>
              <w:t>e</w:t>
            </w:r>
            <w:r w:rsidRPr="00E726AC">
              <w:rPr>
                <w:i/>
                <w:sz w:val="22"/>
                <w:szCs w:val="22"/>
              </w:rPr>
              <w:t xml:space="preserve">st                     </w:t>
            </w:r>
            <w:r w:rsidRPr="00E726AC">
              <w:rPr>
                <w:i/>
                <w:spacing w:val="15"/>
                <w:sz w:val="22"/>
                <w:szCs w:val="22"/>
              </w:rPr>
              <w:t xml:space="preserve"> </w:t>
            </w:r>
            <w:r w:rsidRPr="00E726AC">
              <w:rPr>
                <w:i/>
                <w:spacing w:val="1"/>
                <w:sz w:val="22"/>
                <w:szCs w:val="22"/>
              </w:rPr>
              <w:t>i</w:t>
            </w:r>
            <w:r w:rsidRPr="00E726AC">
              <w:rPr>
                <w:i/>
                <w:sz w:val="22"/>
                <w:szCs w:val="22"/>
              </w:rPr>
              <w:t>np</w:t>
            </w:r>
            <w:r w:rsidRPr="00E726AC">
              <w:rPr>
                <w:i/>
                <w:spacing w:val="-2"/>
                <w:sz w:val="22"/>
                <w:szCs w:val="22"/>
              </w:rPr>
              <w:t>u</w:t>
            </w:r>
            <w:r w:rsidRPr="00E726AC">
              <w:rPr>
                <w:i/>
                <w:sz w:val="22"/>
                <w:szCs w:val="22"/>
              </w:rPr>
              <w:t>t</w:t>
            </w:r>
            <w:r w:rsidRPr="00E726AC">
              <w:rPr>
                <w:i/>
                <w:spacing w:val="1"/>
                <w:sz w:val="22"/>
                <w:szCs w:val="22"/>
              </w:rPr>
              <w:t xml:space="preserve"> </w:t>
            </w:r>
            <w:r w:rsidRPr="00E726AC">
              <w:rPr>
                <w:i/>
                <w:spacing w:val="-1"/>
                <w:sz w:val="22"/>
                <w:szCs w:val="22"/>
              </w:rPr>
              <w:t>m</w:t>
            </w:r>
            <w:r w:rsidRPr="00E726AC">
              <w:rPr>
                <w:i/>
                <w:spacing w:val="1"/>
                <w:sz w:val="22"/>
                <w:szCs w:val="22"/>
              </w:rPr>
              <w:t>i</w:t>
            </w:r>
            <w:r w:rsidRPr="00E726AC">
              <w:rPr>
                <w:i/>
                <w:spacing w:val="-2"/>
                <w:sz w:val="22"/>
                <w:szCs w:val="22"/>
              </w:rPr>
              <w:t>s</w:t>
            </w:r>
            <w:r w:rsidRPr="00E726AC">
              <w:rPr>
                <w:i/>
                <w:sz w:val="22"/>
                <w:szCs w:val="22"/>
              </w:rPr>
              <w:t>s</w:t>
            </w:r>
            <w:r w:rsidRPr="00E726AC">
              <w:rPr>
                <w:i/>
                <w:spacing w:val="1"/>
                <w:sz w:val="22"/>
                <w:szCs w:val="22"/>
              </w:rPr>
              <w:t>i</w:t>
            </w:r>
            <w:r w:rsidRPr="00E726AC">
              <w:rPr>
                <w:i/>
                <w:sz w:val="22"/>
                <w:szCs w:val="22"/>
              </w:rPr>
              <w:t>ng</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pacing w:val="-2"/>
                <w:sz w:val="22"/>
                <w:szCs w:val="22"/>
              </w:rPr>
              <w:t>q</w:t>
            </w:r>
            <w:r w:rsidRPr="00E726AC">
              <w:rPr>
                <w:i/>
                <w:sz w:val="22"/>
                <w:szCs w:val="22"/>
              </w:rPr>
              <w:t>u</w:t>
            </w:r>
            <w:r w:rsidRPr="00E726AC">
              <w:rPr>
                <w:i/>
                <w:spacing w:val="1"/>
                <w:sz w:val="22"/>
                <w:szCs w:val="22"/>
              </w:rPr>
              <w:t>i</w:t>
            </w:r>
            <w:r w:rsidRPr="00E726AC">
              <w:rPr>
                <w:i/>
                <w:spacing w:val="-2"/>
                <w:sz w:val="22"/>
                <w:szCs w:val="22"/>
              </w:rPr>
              <w:t>r</w:t>
            </w:r>
            <w:r w:rsidRPr="00E726AC">
              <w:rPr>
                <w:i/>
                <w:sz w:val="22"/>
                <w:szCs w:val="22"/>
              </w:rPr>
              <w:t xml:space="preserve">ed </w:t>
            </w:r>
            <w:r w:rsidRPr="00E726AC">
              <w:rPr>
                <w:i/>
                <w:spacing w:val="-1"/>
                <w:sz w:val="22"/>
                <w:szCs w:val="22"/>
              </w:rPr>
              <w:t>f</w:t>
            </w:r>
            <w:r w:rsidRPr="00E726AC">
              <w:rPr>
                <w:i/>
                <w:spacing w:val="1"/>
                <w:sz w:val="22"/>
                <w:szCs w:val="22"/>
              </w:rPr>
              <w:t>i</w:t>
            </w:r>
            <w:r w:rsidRPr="00E726AC">
              <w:rPr>
                <w:i/>
                <w:spacing w:val="-2"/>
                <w:sz w:val="22"/>
                <w:szCs w:val="22"/>
              </w:rPr>
              <w:t>e</w:t>
            </w:r>
            <w:r w:rsidRPr="00E726AC">
              <w:rPr>
                <w:i/>
                <w:spacing w:val="1"/>
                <w:sz w:val="22"/>
                <w:szCs w:val="22"/>
              </w:rPr>
              <w:t>l</w:t>
            </w:r>
            <w:r w:rsidRPr="00E726AC">
              <w:rPr>
                <w:i/>
                <w:spacing w:val="-2"/>
                <w:sz w:val="22"/>
                <w:szCs w:val="22"/>
              </w:rPr>
              <w:t>d</w:t>
            </w:r>
            <w:r w:rsidRPr="00E726AC">
              <w:rPr>
                <w:i/>
                <w:sz w:val="22"/>
                <w:szCs w:val="22"/>
              </w:rPr>
              <w:t>s.</w:t>
            </w:r>
          </w:p>
          <w:p w:rsidR="002505FC" w:rsidRPr="00E726AC" w:rsidRDefault="003E2070">
            <w:pPr>
              <w:tabs>
                <w:tab w:val="left" w:pos="1420"/>
              </w:tabs>
              <w:spacing w:before="7"/>
              <w:ind w:left="1439" w:right="227" w:hanging="773"/>
              <w:rPr>
                <w:sz w:val="22"/>
                <w:szCs w:val="22"/>
              </w:rPr>
            </w:pPr>
            <w:r w:rsidRPr="00E726AC">
              <w:rPr>
                <w:i/>
                <w:sz w:val="22"/>
                <w:szCs w:val="22"/>
              </w:rPr>
              <w:t>2</w:t>
            </w:r>
            <w:r w:rsidRPr="00E726AC">
              <w:rPr>
                <w:i/>
                <w:sz w:val="22"/>
                <w:szCs w:val="22"/>
              </w:rPr>
              <w:tab/>
            </w:r>
            <w:r w:rsidRPr="00E726AC">
              <w:rPr>
                <w:i/>
                <w:spacing w:val="-1"/>
                <w:sz w:val="22"/>
                <w:szCs w:val="22"/>
              </w:rPr>
              <w:t>G</w:t>
            </w:r>
            <w:r w:rsidRPr="00E726AC">
              <w:rPr>
                <w:i/>
                <w:sz w:val="22"/>
                <w:szCs w:val="22"/>
              </w:rPr>
              <w:t>ue</w:t>
            </w:r>
            <w:r w:rsidRPr="00E726AC">
              <w:rPr>
                <w:i/>
                <w:spacing w:val="1"/>
                <w:sz w:val="22"/>
                <w:szCs w:val="22"/>
              </w:rPr>
              <w:t>s</w:t>
            </w:r>
            <w:r w:rsidRPr="00E726AC">
              <w:rPr>
                <w:i/>
                <w:spacing w:val="-1"/>
                <w:sz w:val="22"/>
                <w:szCs w:val="22"/>
              </w:rPr>
              <w:t>t</w:t>
            </w:r>
            <w:r w:rsidRPr="00E726AC">
              <w:rPr>
                <w:i/>
                <w:spacing w:val="1"/>
                <w:sz w:val="22"/>
                <w:szCs w:val="22"/>
              </w:rPr>
              <w:t>’</w:t>
            </w:r>
            <w:r w:rsidRPr="00E726AC">
              <w:rPr>
                <w:i/>
                <w:sz w:val="22"/>
                <w:szCs w:val="22"/>
              </w:rPr>
              <w:t xml:space="preserve">s </w:t>
            </w:r>
            <w:r w:rsidRPr="00E726AC">
              <w:rPr>
                <w:i/>
                <w:spacing w:val="1"/>
                <w:sz w:val="22"/>
                <w:szCs w:val="22"/>
              </w:rPr>
              <w:t>e</w:t>
            </w:r>
            <w:r w:rsidRPr="00E726AC">
              <w:rPr>
                <w:i/>
                <w:spacing w:val="-1"/>
                <w:sz w:val="22"/>
                <w:szCs w:val="22"/>
              </w:rPr>
              <w:t>m</w:t>
            </w:r>
            <w:r w:rsidRPr="00E726AC">
              <w:rPr>
                <w:i/>
                <w:spacing w:val="-2"/>
                <w:sz w:val="22"/>
                <w:szCs w:val="22"/>
              </w:rPr>
              <w:t>a</w:t>
            </w:r>
            <w:r w:rsidRPr="00E726AC">
              <w:rPr>
                <w:i/>
                <w:spacing w:val="1"/>
                <w:sz w:val="22"/>
                <w:szCs w:val="22"/>
              </w:rPr>
              <w:t>i</w:t>
            </w:r>
            <w:r w:rsidRPr="00E726AC">
              <w:rPr>
                <w:i/>
                <w:sz w:val="22"/>
                <w:szCs w:val="22"/>
              </w:rPr>
              <w:t>l</w:t>
            </w:r>
            <w:r w:rsidRPr="00E726AC">
              <w:rPr>
                <w:i/>
                <w:spacing w:val="-1"/>
                <w:sz w:val="22"/>
                <w:szCs w:val="22"/>
              </w:rPr>
              <w:t xml:space="preserve"> </w:t>
            </w:r>
            <w:r w:rsidRPr="00E726AC">
              <w:rPr>
                <w:i/>
                <w:spacing w:val="1"/>
                <w:sz w:val="22"/>
                <w:szCs w:val="22"/>
              </w:rPr>
              <w:t>i</w:t>
            </w:r>
            <w:r w:rsidRPr="00E726AC">
              <w:rPr>
                <w:i/>
                <w:sz w:val="22"/>
                <w:szCs w:val="22"/>
              </w:rPr>
              <w:t>s</w:t>
            </w:r>
            <w:r w:rsidRPr="00E726AC">
              <w:rPr>
                <w:i/>
                <w:spacing w:val="-2"/>
                <w:sz w:val="22"/>
                <w:szCs w:val="22"/>
              </w:rPr>
              <w:t xml:space="preserve"> </w:t>
            </w:r>
            <w:r w:rsidRPr="00E726AC">
              <w:rPr>
                <w:i/>
                <w:sz w:val="22"/>
                <w:szCs w:val="22"/>
              </w:rPr>
              <w:t>e</w:t>
            </w:r>
            <w:r w:rsidRPr="00E726AC">
              <w:rPr>
                <w:i/>
                <w:spacing w:val="-2"/>
                <w:sz w:val="22"/>
                <w:szCs w:val="22"/>
              </w:rPr>
              <w:t>x</w:t>
            </w:r>
            <w:r w:rsidRPr="00E726AC">
              <w:rPr>
                <w:i/>
                <w:spacing w:val="1"/>
                <w:sz w:val="22"/>
                <w:szCs w:val="22"/>
              </w:rPr>
              <w:t>i</w:t>
            </w:r>
            <w:r w:rsidRPr="00E726AC">
              <w:rPr>
                <w:i/>
                <w:sz w:val="22"/>
                <w:szCs w:val="22"/>
              </w:rPr>
              <w:t>s</w:t>
            </w:r>
            <w:r w:rsidRPr="00E726AC">
              <w:rPr>
                <w:i/>
                <w:spacing w:val="-1"/>
                <w:sz w:val="22"/>
                <w:szCs w:val="22"/>
              </w:rPr>
              <w:t>t</w:t>
            </w:r>
            <w:r w:rsidRPr="00E726AC">
              <w:rPr>
                <w:i/>
                <w:sz w:val="22"/>
                <w:szCs w:val="22"/>
              </w:rPr>
              <w:t xml:space="preserve">ed </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z w:val="22"/>
                <w:szCs w:val="22"/>
              </w:rPr>
              <w:t xml:space="preserve">he      </w:t>
            </w:r>
            <w:r w:rsidRPr="00E726AC">
              <w:rPr>
                <w:i/>
                <w:spacing w:val="52"/>
                <w:sz w:val="22"/>
                <w:szCs w:val="22"/>
              </w:rPr>
              <w:t xml:space="preserve"> </w:t>
            </w:r>
            <w:r w:rsidRPr="00E726AC">
              <w:rPr>
                <w:i/>
                <w:sz w:val="22"/>
                <w:szCs w:val="22"/>
              </w:rPr>
              <w:t>Show</w:t>
            </w:r>
            <w:r w:rsidRPr="00E726AC">
              <w:rPr>
                <w:i/>
                <w:spacing w:val="-1"/>
                <w:sz w:val="22"/>
                <w:szCs w:val="22"/>
              </w:rPr>
              <w:t xml:space="preserve"> m</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a</w:t>
            </w:r>
            <w:r w:rsidRPr="00E726AC">
              <w:rPr>
                <w:i/>
                <w:sz w:val="22"/>
                <w:szCs w:val="22"/>
              </w:rPr>
              <w:t xml:space="preserve">ge </w:t>
            </w:r>
            <w:r w:rsidRPr="00E726AC">
              <w:rPr>
                <w:i/>
                <w:spacing w:val="-1"/>
                <w:sz w:val="22"/>
                <w:szCs w:val="22"/>
              </w:rPr>
              <w:t>t</w:t>
            </w:r>
            <w:r w:rsidRPr="00E726AC">
              <w:rPr>
                <w:i/>
                <w:sz w:val="22"/>
                <w:szCs w:val="22"/>
              </w:rPr>
              <w:t>o n</w:t>
            </w:r>
            <w:r w:rsidRPr="00E726AC">
              <w:rPr>
                <w:i/>
                <w:spacing w:val="-2"/>
                <w:sz w:val="22"/>
                <w:szCs w:val="22"/>
              </w:rPr>
              <w:t>o</w:t>
            </w:r>
            <w:r w:rsidRPr="00E726AC">
              <w:rPr>
                <w:i/>
                <w:spacing w:val="1"/>
                <w:sz w:val="22"/>
                <w:szCs w:val="22"/>
              </w:rPr>
              <w:t>t</w:t>
            </w:r>
            <w:r w:rsidRPr="00E726AC">
              <w:rPr>
                <w:i/>
                <w:spacing w:val="-1"/>
                <w:sz w:val="22"/>
                <w:szCs w:val="22"/>
              </w:rPr>
              <w:t>i</w:t>
            </w:r>
            <w:r w:rsidRPr="00E726AC">
              <w:rPr>
                <w:i/>
                <w:spacing w:val="1"/>
                <w:sz w:val="22"/>
                <w:szCs w:val="22"/>
              </w:rPr>
              <w:t>f</w:t>
            </w:r>
            <w:r w:rsidRPr="00E726AC">
              <w:rPr>
                <w:i/>
                <w:sz w:val="22"/>
                <w:szCs w:val="22"/>
              </w:rPr>
              <w:t>y</w:t>
            </w:r>
            <w:r w:rsidRPr="00E726AC">
              <w:rPr>
                <w:i/>
                <w:spacing w:val="2"/>
                <w:sz w:val="22"/>
                <w:szCs w:val="22"/>
              </w:rPr>
              <w:t xml:space="preserve"> </w:t>
            </w:r>
            <w:r w:rsidRPr="00E726AC">
              <w:rPr>
                <w:i/>
                <w:sz w:val="22"/>
                <w:szCs w:val="22"/>
              </w:rPr>
              <w:t>g</w:t>
            </w:r>
            <w:r w:rsidRPr="00E726AC">
              <w:rPr>
                <w:i/>
                <w:spacing w:val="-2"/>
                <w:sz w:val="22"/>
                <w:szCs w:val="22"/>
              </w:rPr>
              <w:t>ue</w:t>
            </w:r>
            <w:r w:rsidRPr="00E726AC">
              <w:rPr>
                <w:i/>
                <w:sz w:val="22"/>
                <w:szCs w:val="22"/>
              </w:rPr>
              <w:t>st</w:t>
            </w:r>
            <w:r w:rsidRPr="00E726AC">
              <w:rPr>
                <w:i/>
                <w:spacing w:val="2"/>
                <w:sz w:val="22"/>
                <w:szCs w:val="22"/>
              </w:rPr>
              <w:t xml:space="preserve"> </w:t>
            </w:r>
            <w:r w:rsidRPr="00E726AC">
              <w:rPr>
                <w:i/>
                <w:spacing w:val="-1"/>
                <w:sz w:val="22"/>
                <w:szCs w:val="22"/>
              </w:rPr>
              <w:t>t</w:t>
            </w:r>
            <w:r w:rsidRPr="00E726AC">
              <w:rPr>
                <w:i/>
                <w:sz w:val="22"/>
                <w:szCs w:val="22"/>
              </w:rPr>
              <w:t>hat</w:t>
            </w:r>
            <w:r w:rsidRPr="00E726AC">
              <w:rPr>
                <w:i/>
                <w:spacing w:val="-1"/>
                <w:sz w:val="22"/>
                <w:szCs w:val="22"/>
              </w:rPr>
              <w:t xml:space="preserve"> </w:t>
            </w:r>
            <w:r w:rsidRPr="00E726AC">
              <w:rPr>
                <w:i/>
                <w:spacing w:val="1"/>
                <w:sz w:val="22"/>
                <w:szCs w:val="22"/>
              </w:rPr>
              <w:t>t</w:t>
            </w:r>
            <w:r w:rsidRPr="00E726AC">
              <w:rPr>
                <w:i/>
                <w:sz w:val="22"/>
                <w:szCs w:val="22"/>
              </w:rPr>
              <w:t>h</w:t>
            </w:r>
            <w:r w:rsidRPr="00E726AC">
              <w:rPr>
                <w:i/>
                <w:spacing w:val="-2"/>
                <w:sz w:val="22"/>
                <w:szCs w:val="22"/>
              </w:rPr>
              <w:t>e</w:t>
            </w:r>
            <w:r w:rsidRPr="00E726AC">
              <w:rPr>
                <w:i/>
                <w:spacing w:val="1"/>
                <w:sz w:val="22"/>
                <w:szCs w:val="22"/>
              </w:rPr>
              <w:t>i</w:t>
            </w:r>
            <w:r w:rsidRPr="00E726AC">
              <w:rPr>
                <w:i/>
                <w:sz w:val="22"/>
                <w:szCs w:val="22"/>
              </w:rPr>
              <w:t>r</w:t>
            </w:r>
            <w:r w:rsidRPr="00E726AC">
              <w:rPr>
                <w:i/>
                <w:spacing w:val="-2"/>
                <w:sz w:val="22"/>
                <w:szCs w:val="22"/>
              </w:rPr>
              <w:t xml:space="preserve"> </w:t>
            </w:r>
            <w:r w:rsidRPr="00E726AC">
              <w:rPr>
                <w:i/>
                <w:sz w:val="22"/>
                <w:szCs w:val="22"/>
              </w:rPr>
              <w:t>ema</w:t>
            </w:r>
            <w:r w:rsidRPr="00E726AC">
              <w:rPr>
                <w:i/>
                <w:spacing w:val="-2"/>
                <w:sz w:val="22"/>
                <w:szCs w:val="22"/>
              </w:rPr>
              <w:t>i</w:t>
            </w:r>
            <w:r w:rsidRPr="00E726AC">
              <w:rPr>
                <w:i/>
                <w:sz w:val="22"/>
                <w:szCs w:val="22"/>
              </w:rPr>
              <w:t>l s</w:t>
            </w:r>
            <w:r w:rsidRPr="00E726AC">
              <w:rPr>
                <w:i/>
                <w:spacing w:val="1"/>
                <w:sz w:val="22"/>
                <w:szCs w:val="22"/>
              </w:rPr>
              <w:t>y</w:t>
            </w:r>
            <w:r w:rsidRPr="00E726AC">
              <w:rPr>
                <w:i/>
                <w:sz w:val="22"/>
                <w:szCs w:val="22"/>
              </w:rPr>
              <w:t>s</w:t>
            </w:r>
            <w:r w:rsidRPr="00E726AC">
              <w:rPr>
                <w:i/>
                <w:spacing w:val="-1"/>
                <w:sz w:val="22"/>
                <w:szCs w:val="22"/>
              </w:rPr>
              <w:t>t</w:t>
            </w:r>
            <w:r w:rsidRPr="00E726AC">
              <w:rPr>
                <w:i/>
                <w:sz w:val="22"/>
                <w:szCs w:val="22"/>
              </w:rPr>
              <w:t xml:space="preserve">em                                            </w:t>
            </w:r>
            <w:r w:rsidRPr="00E726AC">
              <w:rPr>
                <w:i/>
                <w:spacing w:val="7"/>
                <w:sz w:val="22"/>
                <w:szCs w:val="22"/>
              </w:rPr>
              <w:t xml:space="preserve"> </w:t>
            </w:r>
            <w:r w:rsidRPr="00E726AC">
              <w:rPr>
                <w:i/>
                <w:spacing w:val="1"/>
                <w:sz w:val="22"/>
                <w:szCs w:val="22"/>
              </w:rPr>
              <w:t>i</w:t>
            </w:r>
            <w:r w:rsidRPr="00E726AC">
              <w:rPr>
                <w:i/>
                <w:sz w:val="22"/>
                <w:szCs w:val="22"/>
              </w:rPr>
              <w:t xml:space="preserve">s </w:t>
            </w:r>
            <w:r w:rsidRPr="00E726AC">
              <w:rPr>
                <w:i/>
                <w:spacing w:val="-2"/>
                <w:sz w:val="22"/>
                <w:szCs w:val="22"/>
              </w:rPr>
              <w:t>e</w:t>
            </w:r>
            <w:r w:rsidRPr="00E726AC">
              <w:rPr>
                <w:i/>
                <w:sz w:val="22"/>
                <w:szCs w:val="22"/>
              </w:rPr>
              <w:t>x</w:t>
            </w:r>
            <w:r w:rsidRPr="00E726AC">
              <w:rPr>
                <w:i/>
                <w:spacing w:val="1"/>
                <w:sz w:val="22"/>
                <w:szCs w:val="22"/>
              </w:rPr>
              <w:t>i</w:t>
            </w:r>
            <w:r w:rsidRPr="00E726AC">
              <w:rPr>
                <w:i/>
                <w:spacing w:val="-2"/>
                <w:sz w:val="22"/>
                <w:szCs w:val="22"/>
              </w:rPr>
              <w:t>s</w:t>
            </w:r>
            <w:r w:rsidRPr="00E726AC">
              <w:rPr>
                <w:i/>
                <w:spacing w:val="1"/>
                <w:sz w:val="22"/>
                <w:szCs w:val="22"/>
              </w:rPr>
              <w:t>t</w:t>
            </w:r>
            <w:r w:rsidRPr="00E726AC">
              <w:rPr>
                <w:i/>
                <w:sz w:val="22"/>
                <w:szCs w:val="22"/>
              </w:rPr>
              <w:t>ed</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s</w:t>
            </w:r>
            <w:r w:rsidRPr="00E726AC">
              <w:rPr>
                <w:i/>
                <w:spacing w:val="1"/>
                <w:sz w:val="22"/>
                <w:szCs w:val="22"/>
              </w:rPr>
              <w:t>y</w:t>
            </w:r>
            <w:r w:rsidRPr="00E726AC">
              <w:rPr>
                <w:i/>
                <w:spacing w:val="-2"/>
                <w:sz w:val="22"/>
                <w:szCs w:val="22"/>
              </w:rPr>
              <w:t>s</w:t>
            </w:r>
            <w:r w:rsidRPr="00E726AC">
              <w:rPr>
                <w:i/>
                <w:spacing w:val="1"/>
                <w:sz w:val="22"/>
                <w:szCs w:val="22"/>
              </w:rPr>
              <w:t>t</w:t>
            </w:r>
            <w:r w:rsidRPr="00E726AC">
              <w:rPr>
                <w:i/>
                <w:sz w:val="22"/>
                <w:szCs w:val="22"/>
              </w:rPr>
              <w:t>em.</w:t>
            </w:r>
          </w:p>
          <w:p w:rsidR="002505FC" w:rsidRPr="00E726AC" w:rsidRDefault="003E2070">
            <w:pPr>
              <w:tabs>
                <w:tab w:val="left" w:pos="1420"/>
              </w:tabs>
              <w:spacing w:before="7"/>
              <w:ind w:left="1439" w:right="770" w:hanging="773"/>
              <w:rPr>
                <w:sz w:val="22"/>
                <w:szCs w:val="22"/>
              </w:rPr>
            </w:pPr>
            <w:r w:rsidRPr="00E726AC">
              <w:rPr>
                <w:i/>
                <w:sz w:val="22"/>
                <w:szCs w:val="22"/>
              </w:rPr>
              <w:t>3</w:t>
            </w:r>
            <w:r w:rsidRPr="00E726AC">
              <w:rPr>
                <w:i/>
                <w:sz w:val="22"/>
                <w:szCs w:val="22"/>
              </w:rPr>
              <w:tab/>
            </w:r>
            <w:r w:rsidRPr="00E726AC">
              <w:rPr>
                <w:i/>
                <w:spacing w:val="-1"/>
                <w:sz w:val="22"/>
                <w:szCs w:val="22"/>
              </w:rPr>
              <w:t>G</w:t>
            </w:r>
            <w:r w:rsidRPr="00E726AC">
              <w:rPr>
                <w:i/>
                <w:sz w:val="22"/>
                <w:szCs w:val="22"/>
              </w:rPr>
              <w:t>ue</w:t>
            </w:r>
            <w:r w:rsidRPr="00E726AC">
              <w:rPr>
                <w:i/>
                <w:spacing w:val="1"/>
                <w:sz w:val="22"/>
                <w:szCs w:val="22"/>
              </w:rPr>
              <w:t>s</w:t>
            </w:r>
            <w:r w:rsidRPr="00E726AC">
              <w:rPr>
                <w:i/>
                <w:spacing w:val="-1"/>
                <w:sz w:val="22"/>
                <w:szCs w:val="22"/>
              </w:rPr>
              <w:t>t</w:t>
            </w:r>
            <w:r w:rsidRPr="00E726AC">
              <w:rPr>
                <w:i/>
                <w:spacing w:val="1"/>
                <w:sz w:val="22"/>
                <w:szCs w:val="22"/>
              </w:rPr>
              <w:t>’</w:t>
            </w:r>
            <w:r w:rsidRPr="00E726AC">
              <w:rPr>
                <w:i/>
                <w:sz w:val="22"/>
                <w:szCs w:val="22"/>
              </w:rPr>
              <w:t xml:space="preserve">s </w:t>
            </w:r>
            <w:r w:rsidRPr="00E726AC">
              <w:rPr>
                <w:i/>
                <w:spacing w:val="-2"/>
                <w:sz w:val="22"/>
                <w:szCs w:val="22"/>
              </w:rPr>
              <w:t>v</w:t>
            </w:r>
            <w:r w:rsidRPr="00E726AC">
              <w:rPr>
                <w:i/>
                <w:sz w:val="22"/>
                <w:szCs w:val="22"/>
              </w:rPr>
              <w:t>eh</w:t>
            </w:r>
            <w:r w:rsidRPr="00E726AC">
              <w:rPr>
                <w:i/>
                <w:spacing w:val="-1"/>
                <w:sz w:val="22"/>
                <w:szCs w:val="22"/>
              </w:rPr>
              <w:t>i</w:t>
            </w:r>
            <w:r w:rsidRPr="00E726AC">
              <w:rPr>
                <w:i/>
                <w:sz w:val="22"/>
                <w:szCs w:val="22"/>
              </w:rPr>
              <w:t>c</w:t>
            </w:r>
            <w:r w:rsidRPr="00E726AC">
              <w:rPr>
                <w:i/>
                <w:spacing w:val="1"/>
                <w:sz w:val="22"/>
                <w:szCs w:val="22"/>
              </w:rPr>
              <w:t>l</w:t>
            </w:r>
            <w:r w:rsidRPr="00E726AC">
              <w:rPr>
                <w:i/>
                <w:sz w:val="22"/>
                <w:szCs w:val="22"/>
              </w:rPr>
              <w:t>e</w:t>
            </w:r>
            <w:r w:rsidRPr="00E726AC">
              <w:rPr>
                <w:i/>
                <w:spacing w:val="-2"/>
                <w:sz w:val="22"/>
                <w:szCs w:val="22"/>
              </w:rPr>
              <w:t xml:space="preserve"> </w:t>
            </w:r>
            <w:r w:rsidRPr="00E726AC">
              <w:rPr>
                <w:i/>
                <w:sz w:val="22"/>
                <w:szCs w:val="22"/>
              </w:rPr>
              <w:t>p</w:t>
            </w:r>
            <w:r w:rsidRPr="00E726AC">
              <w:rPr>
                <w:i/>
                <w:spacing w:val="1"/>
                <w:sz w:val="22"/>
                <w:szCs w:val="22"/>
              </w:rPr>
              <w:t>l</w:t>
            </w:r>
            <w:r w:rsidRPr="00E726AC">
              <w:rPr>
                <w:i/>
                <w:spacing w:val="-2"/>
                <w:sz w:val="22"/>
                <w:szCs w:val="22"/>
              </w:rPr>
              <w:t>a</w:t>
            </w:r>
            <w:r w:rsidRPr="00E726AC">
              <w:rPr>
                <w:i/>
                <w:spacing w:val="1"/>
                <w:sz w:val="22"/>
                <w:szCs w:val="22"/>
              </w:rPr>
              <w:t>t</w:t>
            </w:r>
            <w:r w:rsidRPr="00E726AC">
              <w:rPr>
                <w:i/>
                <w:sz w:val="22"/>
                <w:szCs w:val="22"/>
              </w:rPr>
              <w:t>e</w:t>
            </w:r>
            <w:r w:rsidRPr="00E726AC">
              <w:rPr>
                <w:i/>
                <w:spacing w:val="-2"/>
                <w:sz w:val="22"/>
                <w:szCs w:val="22"/>
              </w:rPr>
              <w:t xml:space="preserve"> </w:t>
            </w:r>
            <w:r w:rsidRPr="00E726AC">
              <w:rPr>
                <w:i/>
                <w:spacing w:val="1"/>
                <w:sz w:val="22"/>
                <w:szCs w:val="22"/>
              </w:rPr>
              <w:t>i</w:t>
            </w:r>
            <w:r w:rsidRPr="00E726AC">
              <w:rPr>
                <w:i/>
                <w:sz w:val="22"/>
                <w:szCs w:val="22"/>
              </w:rPr>
              <w:t>s</w:t>
            </w:r>
            <w:r w:rsidRPr="00E726AC">
              <w:rPr>
                <w:i/>
                <w:spacing w:val="-2"/>
                <w:sz w:val="22"/>
                <w:szCs w:val="22"/>
              </w:rPr>
              <w:t xml:space="preserve"> </w:t>
            </w:r>
            <w:r w:rsidRPr="00E726AC">
              <w:rPr>
                <w:i/>
                <w:sz w:val="22"/>
                <w:szCs w:val="22"/>
              </w:rPr>
              <w:t>ex</w:t>
            </w:r>
            <w:r w:rsidRPr="00E726AC">
              <w:rPr>
                <w:i/>
                <w:spacing w:val="-1"/>
                <w:sz w:val="22"/>
                <w:szCs w:val="22"/>
              </w:rPr>
              <w:t>i</w:t>
            </w:r>
            <w:r w:rsidRPr="00E726AC">
              <w:rPr>
                <w:i/>
                <w:spacing w:val="-2"/>
                <w:sz w:val="22"/>
                <w:szCs w:val="22"/>
              </w:rPr>
              <w:t>s</w:t>
            </w:r>
            <w:r w:rsidRPr="00E726AC">
              <w:rPr>
                <w:i/>
                <w:spacing w:val="1"/>
                <w:sz w:val="22"/>
                <w:szCs w:val="22"/>
              </w:rPr>
              <w:t>t</w:t>
            </w:r>
            <w:r w:rsidRPr="00E726AC">
              <w:rPr>
                <w:i/>
                <w:sz w:val="22"/>
                <w:szCs w:val="22"/>
              </w:rPr>
              <w:t xml:space="preserve">ed     </w:t>
            </w:r>
            <w:r w:rsidRPr="00E726AC">
              <w:rPr>
                <w:i/>
                <w:spacing w:val="28"/>
                <w:sz w:val="22"/>
                <w:szCs w:val="22"/>
              </w:rPr>
              <w:t xml:space="preserve"> </w:t>
            </w:r>
            <w:r w:rsidRPr="00E726AC">
              <w:rPr>
                <w:i/>
                <w:sz w:val="22"/>
                <w:szCs w:val="22"/>
              </w:rPr>
              <w:t>Show</w:t>
            </w:r>
            <w:r w:rsidRPr="00E726AC">
              <w:rPr>
                <w:i/>
                <w:spacing w:val="-1"/>
                <w:sz w:val="22"/>
                <w:szCs w:val="22"/>
              </w:rPr>
              <w:t xml:space="preserve"> m</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a</w:t>
            </w:r>
            <w:r w:rsidRPr="00E726AC">
              <w:rPr>
                <w:i/>
                <w:sz w:val="22"/>
                <w:szCs w:val="22"/>
              </w:rPr>
              <w:t xml:space="preserve">ge </w:t>
            </w:r>
            <w:r w:rsidRPr="00E726AC">
              <w:rPr>
                <w:i/>
                <w:spacing w:val="-1"/>
                <w:sz w:val="22"/>
                <w:szCs w:val="22"/>
              </w:rPr>
              <w:t>t</w:t>
            </w:r>
            <w:r w:rsidRPr="00E726AC">
              <w:rPr>
                <w:i/>
                <w:sz w:val="22"/>
                <w:szCs w:val="22"/>
              </w:rPr>
              <w:t>o n</w:t>
            </w:r>
            <w:r w:rsidRPr="00E726AC">
              <w:rPr>
                <w:i/>
                <w:spacing w:val="-2"/>
                <w:sz w:val="22"/>
                <w:szCs w:val="22"/>
              </w:rPr>
              <w:t>o</w:t>
            </w:r>
            <w:r w:rsidRPr="00E726AC">
              <w:rPr>
                <w:i/>
                <w:spacing w:val="1"/>
                <w:sz w:val="22"/>
                <w:szCs w:val="22"/>
              </w:rPr>
              <w:t>t</w:t>
            </w:r>
            <w:r w:rsidRPr="00E726AC">
              <w:rPr>
                <w:i/>
                <w:spacing w:val="-1"/>
                <w:sz w:val="22"/>
                <w:szCs w:val="22"/>
              </w:rPr>
              <w:t>i</w:t>
            </w:r>
            <w:r w:rsidRPr="00E726AC">
              <w:rPr>
                <w:i/>
                <w:spacing w:val="1"/>
                <w:sz w:val="22"/>
                <w:szCs w:val="22"/>
              </w:rPr>
              <w:t>f</w:t>
            </w:r>
            <w:r w:rsidRPr="00E726AC">
              <w:rPr>
                <w:i/>
                <w:sz w:val="22"/>
                <w:szCs w:val="22"/>
              </w:rPr>
              <w:t>y g</w:t>
            </w:r>
            <w:r w:rsidRPr="00E726AC">
              <w:rPr>
                <w:i/>
                <w:spacing w:val="-2"/>
                <w:sz w:val="22"/>
                <w:szCs w:val="22"/>
              </w:rPr>
              <w:t>ue</w:t>
            </w:r>
            <w:r w:rsidRPr="00E726AC">
              <w:rPr>
                <w:i/>
                <w:sz w:val="22"/>
                <w:szCs w:val="22"/>
              </w:rPr>
              <w:t>st</w:t>
            </w:r>
            <w:r w:rsidRPr="00E726AC">
              <w:rPr>
                <w:i/>
                <w:spacing w:val="2"/>
                <w:sz w:val="22"/>
                <w:szCs w:val="22"/>
              </w:rPr>
              <w:t xml:space="preserve"> </w:t>
            </w:r>
            <w:r w:rsidRPr="00E726AC">
              <w:rPr>
                <w:i/>
                <w:spacing w:val="-1"/>
                <w:sz w:val="22"/>
                <w:szCs w:val="22"/>
              </w:rPr>
              <w:t>t</w:t>
            </w:r>
            <w:r w:rsidRPr="00E726AC">
              <w:rPr>
                <w:i/>
                <w:sz w:val="22"/>
                <w:szCs w:val="22"/>
              </w:rPr>
              <w:t>hat</w:t>
            </w:r>
            <w:r w:rsidRPr="00E726AC">
              <w:rPr>
                <w:i/>
                <w:spacing w:val="-1"/>
                <w:sz w:val="22"/>
                <w:szCs w:val="22"/>
              </w:rPr>
              <w:t xml:space="preserve"> </w:t>
            </w:r>
            <w:r w:rsidRPr="00E726AC">
              <w:rPr>
                <w:i/>
                <w:spacing w:val="1"/>
                <w:sz w:val="22"/>
                <w:szCs w:val="22"/>
              </w:rPr>
              <w:t>t</w:t>
            </w:r>
            <w:r w:rsidRPr="00E726AC">
              <w:rPr>
                <w:i/>
                <w:sz w:val="22"/>
                <w:szCs w:val="22"/>
              </w:rPr>
              <w:t>h</w:t>
            </w:r>
            <w:r w:rsidRPr="00E726AC">
              <w:rPr>
                <w:i/>
                <w:spacing w:val="-2"/>
                <w:sz w:val="22"/>
                <w:szCs w:val="22"/>
              </w:rPr>
              <w:t>e</w:t>
            </w:r>
            <w:r w:rsidRPr="00E726AC">
              <w:rPr>
                <w:i/>
                <w:spacing w:val="1"/>
                <w:sz w:val="22"/>
                <w:szCs w:val="22"/>
              </w:rPr>
              <w:t>i</w:t>
            </w:r>
            <w:r w:rsidRPr="00E726AC">
              <w:rPr>
                <w:i/>
                <w:sz w:val="22"/>
                <w:szCs w:val="22"/>
              </w:rPr>
              <w:t xml:space="preserve">r </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1"/>
                <w:sz w:val="22"/>
                <w:szCs w:val="22"/>
              </w:rPr>
              <w:t>s</w:t>
            </w:r>
            <w:r w:rsidRPr="00E726AC">
              <w:rPr>
                <w:i/>
                <w:spacing w:val="-2"/>
                <w:sz w:val="22"/>
                <w:szCs w:val="22"/>
              </w:rPr>
              <w:t>y</w:t>
            </w:r>
            <w:r w:rsidRPr="00E726AC">
              <w:rPr>
                <w:i/>
                <w:sz w:val="22"/>
                <w:szCs w:val="22"/>
              </w:rPr>
              <w:t>s</w:t>
            </w:r>
            <w:r w:rsidRPr="00E726AC">
              <w:rPr>
                <w:i/>
                <w:spacing w:val="-1"/>
                <w:sz w:val="22"/>
                <w:szCs w:val="22"/>
              </w:rPr>
              <w:t>t</w:t>
            </w:r>
            <w:r w:rsidRPr="00E726AC">
              <w:rPr>
                <w:i/>
                <w:sz w:val="22"/>
                <w:szCs w:val="22"/>
              </w:rPr>
              <w:t xml:space="preserve">em                                  </w:t>
            </w:r>
            <w:r w:rsidRPr="00E726AC">
              <w:rPr>
                <w:i/>
                <w:spacing w:val="8"/>
                <w:sz w:val="22"/>
                <w:szCs w:val="22"/>
              </w:rPr>
              <w:t xml:space="preserve"> </w:t>
            </w:r>
            <w:r w:rsidRPr="00E726AC">
              <w:rPr>
                <w:i/>
                <w:sz w:val="22"/>
                <w:szCs w:val="22"/>
              </w:rPr>
              <w:t>veh</w:t>
            </w:r>
            <w:r w:rsidRPr="00E726AC">
              <w:rPr>
                <w:i/>
                <w:spacing w:val="-1"/>
                <w:sz w:val="22"/>
                <w:szCs w:val="22"/>
              </w:rPr>
              <w:t>i</w:t>
            </w:r>
            <w:r w:rsidRPr="00E726AC">
              <w:rPr>
                <w:i/>
                <w:sz w:val="22"/>
                <w:szCs w:val="22"/>
              </w:rPr>
              <w:t>c</w:t>
            </w:r>
            <w:r w:rsidRPr="00E726AC">
              <w:rPr>
                <w:i/>
                <w:spacing w:val="1"/>
                <w:sz w:val="22"/>
                <w:szCs w:val="22"/>
              </w:rPr>
              <w:t>l</w:t>
            </w:r>
            <w:r w:rsidRPr="00E726AC">
              <w:rPr>
                <w:i/>
                <w:sz w:val="22"/>
                <w:szCs w:val="22"/>
              </w:rPr>
              <w:t>e</w:t>
            </w:r>
            <w:r w:rsidRPr="00E726AC">
              <w:rPr>
                <w:i/>
                <w:spacing w:val="-2"/>
                <w:sz w:val="22"/>
                <w:szCs w:val="22"/>
              </w:rPr>
              <w:t xml:space="preserve"> </w:t>
            </w:r>
            <w:r w:rsidRPr="00E726AC">
              <w:rPr>
                <w:i/>
                <w:spacing w:val="1"/>
                <w:sz w:val="22"/>
                <w:szCs w:val="22"/>
              </w:rPr>
              <w:t>i</w:t>
            </w:r>
            <w:r w:rsidRPr="00E726AC">
              <w:rPr>
                <w:i/>
                <w:sz w:val="22"/>
                <w:szCs w:val="22"/>
              </w:rPr>
              <w:t>s</w:t>
            </w:r>
            <w:r w:rsidRPr="00E726AC">
              <w:rPr>
                <w:i/>
                <w:spacing w:val="-2"/>
                <w:sz w:val="22"/>
                <w:szCs w:val="22"/>
              </w:rPr>
              <w:t xml:space="preserve"> </w:t>
            </w:r>
            <w:r w:rsidRPr="00E726AC">
              <w:rPr>
                <w:i/>
                <w:sz w:val="22"/>
                <w:szCs w:val="22"/>
              </w:rPr>
              <w:t>e</w:t>
            </w:r>
            <w:r w:rsidRPr="00E726AC">
              <w:rPr>
                <w:i/>
                <w:spacing w:val="-2"/>
                <w:sz w:val="22"/>
                <w:szCs w:val="22"/>
              </w:rPr>
              <w:t>x</w:t>
            </w:r>
            <w:r w:rsidRPr="00E726AC">
              <w:rPr>
                <w:i/>
                <w:spacing w:val="1"/>
                <w:sz w:val="22"/>
                <w:szCs w:val="22"/>
              </w:rPr>
              <w:t>i</w:t>
            </w:r>
            <w:r w:rsidRPr="00E726AC">
              <w:rPr>
                <w:i/>
                <w:sz w:val="22"/>
                <w:szCs w:val="22"/>
              </w:rPr>
              <w:t>s</w:t>
            </w:r>
            <w:r w:rsidRPr="00E726AC">
              <w:rPr>
                <w:i/>
                <w:spacing w:val="-1"/>
                <w:sz w:val="22"/>
                <w:szCs w:val="22"/>
              </w:rPr>
              <w:t>t</w:t>
            </w:r>
            <w:r w:rsidRPr="00E726AC">
              <w:rPr>
                <w:i/>
                <w:sz w:val="22"/>
                <w:szCs w:val="22"/>
              </w:rPr>
              <w:t>ed</w:t>
            </w:r>
            <w:r w:rsidRPr="00E726AC">
              <w:rPr>
                <w:i/>
                <w:spacing w:val="-2"/>
                <w:sz w:val="22"/>
                <w:szCs w:val="22"/>
              </w:rPr>
              <w:t xml:space="preserve"> </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z w:val="22"/>
                <w:szCs w:val="22"/>
              </w:rPr>
              <w:t xml:space="preserve">he </w:t>
            </w:r>
            <w:r w:rsidRPr="00E726AC">
              <w:rPr>
                <w:i/>
                <w:spacing w:val="-2"/>
                <w:sz w:val="22"/>
                <w:szCs w:val="22"/>
              </w:rPr>
              <w:t>s</w:t>
            </w:r>
            <w:r w:rsidRPr="00E726AC">
              <w:rPr>
                <w:i/>
                <w:sz w:val="22"/>
                <w:szCs w:val="22"/>
              </w:rPr>
              <w:t>y</w:t>
            </w:r>
            <w:r w:rsidRPr="00E726AC">
              <w:rPr>
                <w:i/>
                <w:spacing w:val="1"/>
                <w:sz w:val="22"/>
                <w:szCs w:val="22"/>
              </w:rPr>
              <w:t>s</w:t>
            </w:r>
            <w:r w:rsidRPr="00E726AC">
              <w:rPr>
                <w:i/>
                <w:spacing w:val="-1"/>
                <w:sz w:val="22"/>
                <w:szCs w:val="22"/>
              </w:rPr>
              <w:t>t</w:t>
            </w:r>
            <w:r w:rsidRPr="00E726AC">
              <w:rPr>
                <w:i/>
                <w:sz w:val="22"/>
                <w:szCs w:val="22"/>
              </w:rPr>
              <w:t>em.</w:t>
            </w:r>
          </w:p>
          <w:p w:rsidR="002505FC" w:rsidRPr="00E726AC" w:rsidRDefault="003E2070">
            <w:pPr>
              <w:tabs>
                <w:tab w:val="left" w:pos="1420"/>
              </w:tabs>
              <w:spacing w:before="7"/>
              <w:ind w:left="4510" w:right="525" w:hanging="3843"/>
              <w:rPr>
                <w:sz w:val="22"/>
                <w:szCs w:val="22"/>
              </w:rPr>
            </w:pPr>
            <w:r w:rsidRPr="00E726AC">
              <w:rPr>
                <w:i/>
                <w:sz w:val="22"/>
                <w:szCs w:val="22"/>
              </w:rPr>
              <w:t>4</w:t>
            </w:r>
            <w:r w:rsidRPr="00E726AC">
              <w:rPr>
                <w:i/>
                <w:sz w:val="22"/>
                <w:szCs w:val="22"/>
              </w:rPr>
              <w:tab/>
            </w:r>
            <w:r w:rsidRPr="00E726AC">
              <w:rPr>
                <w:i/>
                <w:spacing w:val="1"/>
                <w:sz w:val="22"/>
                <w:szCs w:val="22"/>
              </w:rPr>
              <w:t>I</w:t>
            </w:r>
            <w:r w:rsidRPr="00E726AC">
              <w:rPr>
                <w:i/>
                <w:sz w:val="22"/>
                <w:szCs w:val="22"/>
              </w:rPr>
              <w:t>f</w:t>
            </w:r>
            <w:r w:rsidRPr="00E726AC">
              <w:rPr>
                <w:i/>
                <w:spacing w:val="1"/>
                <w:sz w:val="22"/>
                <w:szCs w:val="22"/>
              </w:rPr>
              <w:t xml:space="preserve"> </w:t>
            </w:r>
            <w:r w:rsidRPr="00E726AC">
              <w:rPr>
                <w:i/>
                <w:sz w:val="22"/>
                <w:szCs w:val="22"/>
              </w:rPr>
              <w:t>p</w:t>
            </w:r>
            <w:r w:rsidRPr="00E726AC">
              <w:rPr>
                <w:i/>
                <w:spacing w:val="-2"/>
                <w:sz w:val="22"/>
                <w:szCs w:val="22"/>
              </w:rPr>
              <w:t>a</w:t>
            </w:r>
            <w:r w:rsidRPr="00E726AC">
              <w:rPr>
                <w:i/>
                <w:sz w:val="22"/>
                <w:szCs w:val="22"/>
              </w:rPr>
              <w:t>yme</w:t>
            </w:r>
            <w:r w:rsidRPr="00E726AC">
              <w:rPr>
                <w:i/>
                <w:spacing w:val="-3"/>
                <w:sz w:val="22"/>
                <w:szCs w:val="22"/>
              </w:rPr>
              <w:t>n</w:t>
            </w:r>
            <w:r w:rsidRPr="00E726AC">
              <w:rPr>
                <w:i/>
                <w:sz w:val="22"/>
                <w:szCs w:val="22"/>
              </w:rPr>
              <w:t>t</w:t>
            </w:r>
            <w:r w:rsidRPr="00E726AC">
              <w:rPr>
                <w:i/>
                <w:spacing w:val="1"/>
                <w:sz w:val="22"/>
                <w:szCs w:val="22"/>
              </w:rPr>
              <w:t xml:space="preserve"> f</w:t>
            </w:r>
            <w:r w:rsidRPr="00E726AC">
              <w:rPr>
                <w:i/>
                <w:spacing w:val="-2"/>
                <w:sz w:val="22"/>
                <w:szCs w:val="22"/>
              </w:rPr>
              <w:t>a</w:t>
            </w:r>
            <w:r w:rsidRPr="00E726AC">
              <w:rPr>
                <w:i/>
                <w:spacing w:val="1"/>
                <w:sz w:val="22"/>
                <w:szCs w:val="22"/>
              </w:rPr>
              <w:t>i</w:t>
            </w:r>
            <w:r w:rsidRPr="00E726AC">
              <w:rPr>
                <w:i/>
                <w:spacing w:val="-1"/>
                <w:sz w:val="22"/>
                <w:szCs w:val="22"/>
              </w:rPr>
              <w:t>l</w:t>
            </w:r>
            <w:r w:rsidRPr="00E726AC">
              <w:rPr>
                <w:i/>
                <w:sz w:val="22"/>
                <w:szCs w:val="22"/>
              </w:rPr>
              <w:t xml:space="preserve">ed                           </w:t>
            </w:r>
            <w:r w:rsidRPr="00E726AC">
              <w:rPr>
                <w:i/>
                <w:spacing w:val="39"/>
                <w:sz w:val="22"/>
                <w:szCs w:val="22"/>
              </w:rPr>
              <w:t xml:space="preserve"> </w:t>
            </w:r>
            <w:r w:rsidRPr="00E726AC">
              <w:rPr>
                <w:i/>
                <w:sz w:val="22"/>
                <w:szCs w:val="22"/>
              </w:rPr>
              <w:t>Show</w:t>
            </w:r>
            <w:r w:rsidRPr="00E726AC">
              <w:rPr>
                <w:i/>
                <w:spacing w:val="-1"/>
                <w:sz w:val="22"/>
                <w:szCs w:val="22"/>
              </w:rPr>
              <w:t xml:space="preserve"> m</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a</w:t>
            </w:r>
            <w:r w:rsidRPr="00E726AC">
              <w:rPr>
                <w:i/>
                <w:sz w:val="22"/>
                <w:szCs w:val="22"/>
              </w:rPr>
              <w:t xml:space="preserve">ge </w:t>
            </w:r>
            <w:r w:rsidRPr="00E726AC">
              <w:rPr>
                <w:i/>
                <w:spacing w:val="-1"/>
                <w:sz w:val="22"/>
                <w:szCs w:val="22"/>
              </w:rPr>
              <w:t>t</w:t>
            </w:r>
            <w:r w:rsidRPr="00E726AC">
              <w:rPr>
                <w:i/>
                <w:sz w:val="22"/>
                <w:szCs w:val="22"/>
              </w:rPr>
              <w:t>o n</w:t>
            </w:r>
            <w:r w:rsidRPr="00E726AC">
              <w:rPr>
                <w:i/>
                <w:spacing w:val="-2"/>
                <w:sz w:val="22"/>
                <w:szCs w:val="22"/>
              </w:rPr>
              <w:t>o</w:t>
            </w:r>
            <w:r w:rsidRPr="00E726AC">
              <w:rPr>
                <w:i/>
                <w:spacing w:val="1"/>
                <w:sz w:val="22"/>
                <w:szCs w:val="22"/>
              </w:rPr>
              <w:t>t</w:t>
            </w:r>
            <w:r w:rsidRPr="00E726AC">
              <w:rPr>
                <w:i/>
                <w:spacing w:val="-1"/>
                <w:sz w:val="22"/>
                <w:szCs w:val="22"/>
              </w:rPr>
              <w:t>i</w:t>
            </w:r>
            <w:r w:rsidRPr="00E726AC">
              <w:rPr>
                <w:i/>
                <w:spacing w:val="1"/>
                <w:sz w:val="22"/>
                <w:szCs w:val="22"/>
              </w:rPr>
              <w:t>f</w:t>
            </w:r>
            <w:r w:rsidRPr="00E726AC">
              <w:rPr>
                <w:i/>
                <w:sz w:val="22"/>
                <w:szCs w:val="22"/>
              </w:rPr>
              <w:t>y u</w:t>
            </w:r>
            <w:r w:rsidRPr="00E726AC">
              <w:rPr>
                <w:i/>
                <w:spacing w:val="-2"/>
                <w:sz w:val="22"/>
                <w:szCs w:val="22"/>
              </w:rPr>
              <w:t>se</w:t>
            </w:r>
            <w:r w:rsidRPr="00E726AC">
              <w:rPr>
                <w:i/>
                <w:sz w:val="22"/>
                <w:szCs w:val="22"/>
              </w:rPr>
              <w:t xml:space="preserve">r </w:t>
            </w:r>
            <w:r w:rsidRPr="00E726AC">
              <w:rPr>
                <w:i/>
                <w:spacing w:val="1"/>
                <w:sz w:val="22"/>
                <w:szCs w:val="22"/>
              </w:rPr>
              <w:t>t</w:t>
            </w:r>
            <w:r w:rsidRPr="00E726AC">
              <w:rPr>
                <w:i/>
                <w:sz w:val="22"/>
                <w:szCs w:val="22"/>
              </w:rPr>
              <w:t>h</w:t>
            </w:r>
            <w:r w:rsidRPr="00E726AC">
              <w:rPr>
                <w:i/>
                <w:spacing w:val="-2"/>
                <w:sz w:val="22"/>
                <w:szCs w:val="22"/>
              </w:rPr>
              <w:t>a</w:t>
            </w:r>
            <w:r w:rsidRPr="00E726AC">
              <w:rPr>
                <w:i/>
                <w:sz w:val="22"/>
                <w:szCs w:val="22"/>
              </w:rPr>
              <w:t>t</w:t>
            </w:r>
            <w:r w:rsidRPr="00E726AC">
              <w:rPr>
                <w:i/>
                <w:spacing w:val="1"/>
                <w:sz w:val="22"/>
                <w:szCs w:val="22"/>
              </w:rPr>
              <w:t xml:space="preserve"> </w:t>
            </w:r>
            <w:r w:rsidRPr="00E726AC">
              <w:rPr>
                <w:i/>
                <w:sz w:val="22"/>
                <w:szCs w:val="22"/>
              </w:rPr>
              <w:t>p</w:t>
            </w:r>
            <w:r w:rsidRPr="00E726AC">
              <w:rPr>
                <w:i/>
                <w:spacing w:val="-2"/>
                <w:sz w:val="22"/>
                <w:szCs w:val="22"/>
              </w:rPr>
              <w:t>a</w:t>
            </w:r>
            <w:r w:rsidRPr="00E726AC">
              <w:rPr>
                <w:i/>
                <w:sz w:val="22"/>
                <w:szCs w:val="22"/>
              </w:rPr>
              <w:t xml:space="preserve">yment </w:t>
            </w:r>
            <w:r w:rsidRPr="00E726AC">
              <w:rPr>
                <w:i/>
                <w:spacing w:val="1"/>
                <w:sz w:val="22"/>
                <w:szCs w:val="22"/>
              </w:rPr>
              <w:t>f</w:t>
            </w:r>
            <w:r w:rsidRPr="00E726AC">
              <w:rPr>
                <w:i/>
                <w:sz w:val="22"/>
                <w:szCs w:val="22"/>
              </w:rPr>
              <w:t>a</w:t>
            </w:r>
            <w:r w:rsidRPr="00E726AC">
              <w:rPr>
                <w:i/>
                <w:spacing w:val="-1"/>
                <w:sz w:val="22"/>
                <w:szCs w:val="22"/>
              </w:rPr>
              <w:t>i</w:t>
            </w:r>
            <w:r w:rsidRPr="00E726AC">
              <w:rPr>
                <w:i/>
                <w:spacing w:val="1"/>
                <w:sz w:val="22"/>
                <w:szCs w:val="22"/>
              </w:rPr>
              <w:t>l</w:t>
            </w:r>
            <w:r w:rsidRPr="00E726AC">
              <w:rPr>
                <w:i/>
                <w:sz w:val="22"/>
                <w:szCs w:val="22"/>
              </w:rPr>
              <w:t xml:space="preserve">ed </w:t>
            </w:r>
            <w:r w:rsidRPr="00E726AC">
              <w:rPr>
                <w:i/>
                <w:spacing w:val="-2"/>
                <w:sz w:val="22"/>
                <w:szCs w:val="22"/>
              </w:rPr>
              <w:t>a</w:t>
            </w:r>
            <w:r w:rsidRPr="00E726AC">
              <w:rPr>
                <w:i/>
                <w:sz w:val="22"/>
                <w:szCs w:val="22"/>
              </w:rPr>
              <w:t xml:space="preserve">nd </w:t>
            </w:r>
            <w:r w:rsidRPr="00E726AC">
              <w:rPr>
                <w:i/>
                <w:spacing w:val="-1"/>
                <w:sz w:val="22"/>
                <w:szCs w:val="22"/>
              </w:rPr>
              <w:t>t</w:t>
            </w:r>
            <w:r w:rsidRPr="00E726AC">
              <w:rPr>
                <w:i/>
                <w:sz w:val="22"/>
                <w:szCs w:val="22"/>
              </w:rPr>
              <w:t xml:space="preserve">he </w:t>
            </w:r>
            <w:r w:rsidRPr="00E726AC">
              <w:rPr>
                <w:i/>
                <w:spacing w:val="-2"/>
                <w:sz w:val="22"/>
                <w:szCs w:val="22"/>
              </w:rPr>
              <w:t>r</w:t>
            </w:r>
            <w:r w:rsidRPr="00E726AC">
              <w:rPr>
                <w:i/>
                <w:sz w:val="22"/>
                <w:szCs w:val="22"/>
              </w:rPr>
              <w:t xml:space="preserve">enew </w:t>
            </w:r>
            <w:r w:rsidRPr="00E726AC">
              <w:rPr>
                <w:i/>
                <w:spacing w:val="-2"/>
                <w:sz w:val="22"/>
                <w:szCs w:val="22"/>
              </w:rPr>
              <w:t>r</w:t>
            </w:r>
            <w:r w:rsidRPr="00E726AC">
              <w:rPr>
                <w:i/>
                <w:sz w:val="22"/>
                <w:szCs w:val="22"/>
              </w:rPr>
              <w:t>equ</w:t>
            </w:r>
            <w:r w:rsidRPr="00E726AC">
              <w:rPr>
                <w:i/>
                <w:spacing w:val="-2"/>
                <w:sz w:val="22"/>
                <w:szCs w:val="22"/>
              </w:rPr>
              <w:t>es</w:t>
            </w:r>
            <w:r w:rsidRPr="00E726AC">
              <w:rPr>
                <w:i/>
                <w:sz w:val="22"/>
                <w:szCs w:val="22"/>
              </w:rPr>
              <w:t>t</w:t>
            </w:r>
            <w:r w:rsidRPr="00E726AC">
              <w:rPr>
                <w:i/>
                <w:spacing w:val="1"/>
                <w:sz w:val="22"/>
                <w:szCs w:val="22"/>
              </w:rPr>
              <w:t xml:space="preserve"> </w:t>
            </w:r>
            <w:r w:rsidRPr="00E726AC">
              <w:rPr>
                <w:i/>
                <w:sz w:val="22"/>
                <w:szCs w:val="22"/>
              </w:rPr>
              <w:t>has</w:t>
            </w:r>
            <w:r w:rsidRPr="00E726AC">
              <w:rPr>
                <w:i/>
                <w:spacing w:val="-2"/>
                <w:sz w:val="22"/>
                <w:szCs w:val="22"/>
              </w:rPr>
              <w:t xml:space="preserve"> </w:t>
            </w:r>
            <w:r w:rsidRPr="00E726AC">
              <w:rPr>
                <w:i/>
                <w:sz w:val="22"/>
                <w:szCs w:val="22"/>
              </w:rPr>
              <w:t>been abor</w:t>
            </w:r>
            <w:r w:rsidRPr="00E726AC">
              <w:rPr>
                <w:i/>
                <w:spacing w:val="-1"/>
                <w:sz w:val="22"/>
                <w:szCs w:val="22"/>
              </w:rPr>
              <w:t>t</w:t>
            </w:r>
            <w:r w:rsidRPr="00E726AC">
              <w:rPr>
                <w:i/>
                <w:sz w:val="22"/>
                <w:szCs w:val="22"/>
              </w:rPr>
              <w:t>ed.</w:t>
            </w:r>
          </w:p>
          <w:p w:rsidR="002505FC" w:rsidRPr="00E726AC" w:rsidRDefault="003E2070">
            <w:pPr>
              <w:spacing w:before="20"/>
              <w:ind w:left="102"/>
              <w:rPr>
                <w:sz w:val="22"/>
                <w:szCs w:val="22"/>
              </w:rPr>
            </w:pPr>
            <w:r w:rsidRPr="00E726AC">
              <w:rPr>
                <w:i/>
                <w:sz w:val="22"/>
                <w:szCs w:val="22"/>
              </w:rPr>
              <w:t>Re</w:t>
            </w:r>
            <w:r w:rsidRPr="00E726AC">
              <w:rPr>
                <w:i/>
                <w:spacing w:val="1"/>
                <w:sz w:val="22"/>
                <w:szCs w:val="22"/>
              </w:rPr>
              <w:t>l</w:t>
            </w:r>
            <w:r w:rsidRPr="00E726AC">
              <w:rPr>
                <w:i/>
                <w:spacing w:val="-2"/>
                <w:sz w:val="22"/>
                <w:szCs w:val="22"/>
              </w:rPr>
              <w:t>a</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sh</w:t>
            </w:r>
            <w:r w:rsidRPr="00E726AC">
              <w:rPr>
                <w:i/>
                <w:spacing w:val="-1"/>
                <w:sz w:val="22"/>
                <w:szCs w:val="22"/>
              </w:rPr>
              <w:t>i</w:t>
            </w:r>
            <w:r w:rsidRPr="00E726AC">
              <w:rPr>
                <w:i/>
                <w:sz w:val="22"/>
                <w:szCs w:val="22"/>
              </w:rPr>
              <w:t>ps:</w:t>
            </w:r>
            <w:r w:rsidRPr="00E726AC">
              <w:rPr>
                <w:i/>
                <w:spacing w:val="2"/>
                <w:sz w:val="22"/>
                <w:szCs w:val="22"/>
              </w:rPr>
              <w:t xml:space="preserve"> </w:t>
            </w:r>
            <w:r w:rsidRPr="00E726AC">
              <w:rPr>
                <w:i/>
                <w:spacing w:val="-3"/>
                <w:sz w:val="22"/>
                <w:szCs w:val="22"/>
              </w:rPr>
              <w:t>P</w:t>
            </w:r>
            <w:r w:rsidRPr="00E726AC">
              <w:rPr>
                <w:i/>
                <w:sz w:val="22"/>
                <w:szCs w:val="22"/>
              </w:rPr>
              <w:t>ayme</w:t>
            </w:r>
            <w:r w:rsidRPr="00E726AC">
              <w:rPr>
                <w:i/>
                <w:spacing w:val="-3"/>
                <w:sz w:val="22"/>
                <w:szCs w:val="22"/>
              </w:rPr>
              <w:t>n</w:t>
            </w:r>
            <w:r w:rsidRPr="00E726AC">
              <w:rPr>
                <w:i/>
                <w:sz w:val="22"/>
                <w:szCs w:val="22"/>
              </w:rPr>
              <w:t>t</w:t>
            </w:r>
          </w:p>
          <w:p w:rsidR="002505FC" w:rsidRPr="00E726AC" w:rsidRDefault="003E2070">
            <w:pPr>
              <w:spacing w:line="240" w:lineRule="exact"/>
              <w:ind w:left="102"/>
              <w:rPr>
                <w:sz w:val="22"/>
                <w:szCs w:val="22"/>
              </w:rPr>
            </w:pPr>
            <w:r w:rsidRPr="00E726AC">
              <w:rPr>
                <w:i/>
                <w:sz w:val="22"/>
                <w:szCs w:val="22"/>
              </w:rPr>
              <w:t>Bus</w:t>
            </w:r>
            <w:r w:rsidRPr="00E726AC">
              <w:rPr>
                <w:i/>
                <w:spacing w:val="1"/>
                <w:sz w:val="22"/>
                <w:szCs w:val="22"/>
              </w:rPr>
              <w:t>i</w:t>
            </w:r>
            <w:r w:rsidRPr="00E726AC">
              <w:rPr>
                <w:i/>
                <w:sz w:val="22"/>
                <w:szCs w:val="22"/>
              </w:rPr>
              <w:t>n</w:t>
            </w:r>
            <w:r w:rsidRPr="00E726AC">
              <w:rPr>
                <w:i/>
                <w:spacing w:val="-2"/>
                <w:sz w:val="22"/>
                <w:szCs w:val="22"/>
              </w:rPr>
              <w:t>e</w:t>
            </w:r>
            <w:r w:rsidRPr="00E726AC">
              <w:rPr>
                <w:i/>
                <w:sz w:val="22"/>
                <w:szCs w:val="22"/>
              </w:rPr>
              <w:t>ss</w:t>
            </w:r>
            <w:r w:rsidRPr="00E726AC">
              <w:rPr>
                <w:i/>
                <w:spacing w:val="1"/>
                <w:sz w:val="22"/>
                <w:szCs w:val="22"/>
              </w:rPr>
              <w:t xml:space="preserve"> </w:t>
            </w:r>
            <w:r w:rsidRPr="00E726AC">
              <w:rPr>
                <w:i/>
                <w:sz w:val="22"/>
                <w:szCs w:val="22"/>
              </w:rPr>
              <w:t>R</w:t>
            </w:r>
            <w:r w:rsidRPr="00E726AC">
              <w:rPr>
                <w:i/>
                <w:spacing w:val="-3"/>
                <w:sz w:val="22"/>
                <w:szCs w:val="22"/>
              </w:rPr>
              <w:t>u</w:t>
            </w:r>
            <w:r w:rsidRPr="00E726AC">
              <w:rPr>
                <w:i/>
                <w:spacing w:val="1"/>
                <w:sz w:val="22"/>
                <w:szCs w:val="22"/>
              </w:rPr>
              <w:t>l</w:t>
            </w:r>
            <w:r w:rsidRPr="00E726AC">
              <w:rPr>
                <w:i/>
                <w:spacing w:val="-2"/>
                <w:sz w:val="22"/>
                <w:szCs w:val="22"/>
              </w:rPr>
              <w:t>e</w:t>
            </w:r>
            <w:r w:rsidRPr="00E726AC">
              <w:rPr>
                <w:i/>
                <w:sz w:val="22"/>
                <w:szCs w:val="22"/>
              </w:rPr>
              <w:t>s:</w:t>
            </w:r>
          </w:p>
          <w:p w:rsidR="002505FC" w:rsidRPr="00E726AC" w:rsidRDefault="003E2070">
            <w:pPr>
              <w:tabs>
                <w:tab w:val="left" w:pos="820"/>
              </w:tabs>
              <w:spacing w:before="5" w:line="240" w:lineRule="exact"/>
              <w:ind w:left="822" w:right="68" w:hanging="360"/>
              <w:rPr>
                <w:sz w:val="22"/>
                <w:szCs w:val="22"/>
              </w:rPr>
            </w:pPr>
            <w:r w:rsidRPr="00E726AC">
              <w:rPr>
                <w:sz w:val="22"/>
                <w:szCs w:val="22"/>
              </w:rPr>
              <w:t>-</w:t>
            </w:r>
            <w:r w:rsidRPr="00E726AC">
              <w:rPr>
                <w:sz w:val="22"/>
                <w:szCs w:val="22"/>
              </w:rPr>
              <w:tab/>
            </w:r>
            <w:r w:rsidRPr="00E726AC">
              <w:rPr>
                <w:i/>
                <w:spacing w:val="-1"/>
                <w:sz w:val="22"/>
                <w:szCs w:val="22"/>
              </w:rPr>
              <w:t>N</w:t>
            </w:r>
            <w:r w:rsidRPr="00E726AC">
              <w:rPr>
                <w:i/>
                <w:sz w:val="22"/>
                <w:szCs w:val="22"/>
              </w:rPr>
              <w:t>ew</w:t>
            </w:r>
            <w:r w:rsidRPr="00E726AC">
              <w:rPr>
                <w:i/>
                <w:spacing w:val="38"/>
                <w:sz w:val="22"/>
                <w:szCs w:val="22"/>
              </w:rPr>
              <w:t xml:space="preserve"> </w:t>
            </w:r>
            <w:r w:rsidRPr="00E726AC">
              <w:rPr>
                <w:i/>
                <w:sz w:val="22"/>
                <w:szCs w:val="22"/>
              </w:rPr>
              <w:t>cu</w:t>
            </w:r>
            <w:r w:rsidRPr="00E726AC">
              <w:rPr>
                <w:i/>
                <w:spacing w:val="-2"/>
                <w:sz w:val="22"/>
                <w:szCs w:val="22"/>
              </w:rPr>
              <w:t>s</w:t>
            </w:r>
            <w:r w:rsidRPr="00E726AC">
              <w:rPr>
                <w:i/>
                <w:spacing w:val="1"/>
                <w:sz w:val="22"/>
                <w:szCs w:val="22"/>
              </w:rPr>
              <w:t>t</w:t>
            </w:r>
            <w:r w:rsidRPr="00E726AC">
              <w:rPr>
                <w:i/>
                <w:sz w:val="22"/>
                <w:szCs w:val="22"/>
              </w:rPr>
              <w:t>o</w:t>
            </w:r>
            <w:r w:rsidRPr="00E726AC">
              <w:rPr>
                <w:i/>
                <w:spacing w:val="-1"/>
                <w:sz w:val="22"/>
                <w:szCs w:val="22"/>
              </w:rPr>
              <w:t>m</w:t>
            </w:r>
            <w:r w:rsidRPr="00E726AC">
              <w:rPr>
                <w:i/>
                <w:sz w:val="22"/>
                <w:szCs w:val="22"/>
              </w:rPr>
              <w:t>er</w:t>
            </w:r>
            <w:r w:rsidRPr="00E726AC">
              <w:rPr>
                <w:i/>
                <w:spacing w:val="37"/>
                <w:sz w:val="22"/>
                <w:szCs w:val="22"/>
              </w:rPr>
              <w:t xml:space="preserve"> </w:t>
            </w:r>
            <w:r w:rsidRPr="00E726AC">
              <w:rPr>
                <w:i/>
                <w:sz w:val="22"/>
                <w:szCs w:val="22"/>
              </w:rPr>
              <w:t>a</w:t>
            </w:r>
            <w:r w:rsidRPr="00E726AC">
              <w:rPr>
                <w:i/>
                <w:spacing w:val="-2"/>
                <w:sz w:val="22"/>
                <w:szCs w:val="22"/>
              </w:rPr>
              <w:t>c</w:t>
            </w:r>
            <w:r w:rsidRPr="00E726AC">
              <w:rPr>
                <w:i/>
                <w:sz w:val="22"/>
                <w:szCs w:val="22"/>
              </w:rPr>
              <w:t>cou</w:t>
            </w:r>
            <w:r w:rsidRPr="00E726AC">
              <w:rPr>
                <w:i/>
                <w:spacing w:val="-2"/>
                <w:sz w:val="22"/>
                <w:szCs w:val="22"/>
              </w:rPr>
              <w:t>n</w:t>
            </w:r>
            <w:r w:rsidRPr="00E726AC">
              <w:rPr>
                <w:i/>
                <w:sz w:val="22"/>
                <w:szCs w:val="22"/>
              </w:rPr>
              <w:t>t</w:t>
            </w:r>
            <w:r w:rsidRPr="00E726AC">
              <w:rPr>
                <w:i/>
                <w:spacing w:val="39"/>
                <w:sz w:val="22"/>
                <w:szCs w:val="22"/>
              </w:rPr>
              <w:t xml:space="preserve"> </w:t>
            </w:r>
            <w:r w:rsidRPr="00E726AC">
              <w:rPr>
                <w:i/>
                <w:sz w:val="22"/>
                <w:szCs w:val="22"/>
              </w:rPr>
              <w:t>a</w:t>
            </w:r>
            <w:r w:rsidRPr="00E726AC">
              <w:rPr>
                <w:i/>
                <w:spacing w:val="-2"/>
                <w:sz w:val="22"/>
                <w:szCs w:val="22"/>
              </w:rPr>
              <w:t>n</w:t>
            </w:r>
            <w:r w:rsidRPr="00E726AC">
              <w:rPr>
                <w:i/>
                <w:sz w:val="22"/>
                <w:szCs w:val="22"/>
              </w:rPr>
              <w:t>d</w:t>
            </w:r>
            <w:r w:rsidRPr="00E726AC">
              <w:rPr>
                <w:i/>
                <w:spacing w:val="38"/>
                <w:sz w:val="22"/>
                <w:szCs w:val="22"/>
              </w:rPr>
              <w:t xml:space="preserve"> </w:t>
            </w:r>
            <w:r w:rsidRPr="00E726AC">
              <w:rPr>
                <w:i/>
                <w:sz w:val="22"/>
                <w:szCs w:val="22"/>
              </w:rPr>
              <w:t>new</w:t>
            </w:r>
            <w:r w:rsidRPr="00E726AC">
              <w:rPr>
                <w:i/>
                <w:spacing w:val="36"/>
                <w:sz w:val="22"/>
                <w:szCs w:val="22"/>
              </w:rPr>
              <w:t xml:space="preserve"> </w:t>
            </w:r>
            <w:r w:rsidRPr="00E726AC">
              <w:rPr>
                <w:i/>
                <w:sz w:val="22"/>
                <w:szCs w:val="22"/>
              </w:rPr>
              <w:t>con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w:t>
            </w:r>
            <w:r w:rsidRPr="00E726AC">
              <w:rPr>
                <w:i/>
                <w:spacing w:val="39"/>
                <w:sz w:val="22"/>
                <w:szCs w:val="22"/>
              </w:rPr>
              <w:t xml:space="preserve"> </w:t>
            </w:r>
            <w:r w:rsidRPr="00E726AC">
              <w:rPr>
                <w:i/>
                <w:spacing w:val="-3"/>
                <w:sz w:val="22"/>
                <w:szCs w:val="22"/>
              </w:rPr>
              <w:t>w</w:t>
            </w:r>
            <w:r w:rsidRPr="00E726AC">
              <w:rPr>
                <w:i/>
                <w:spacing w:val="1"/>
                <w:sz w:val="22"/>
                <w:szCs w:val="22"/>
              </w:rPr>
              <w:t>i</w:t>
            </w:r>
            <w:r w:rsidRPr="00E726AC">
              <w:rPr>
                <w:i/>
                <w:spacing w:val="-1"/>
                <w:sz w:val="22"/>
                <w:szCs w:val="22"/>
              </w:rPr>
              <w:t>l</w:t>
            </w:r>
            <w:r w:rsidRPr="00E726AC">
              <w:rPr>
                <w:i/>
                <w:sz w:val="22"/>
                <w:szCs w:val="22"/>
              </w:rPr>
              <w:t>l</w:t>
            </w:r>
            <w:r w:rsidRPr="00E726AC">
              <w:rPr>
                <w:i/>
                <w:spacing w:val="39"/>
                <w:sz w:val="22"/>
                <w:szCs w:val="22"/>
              </w:rPr>
              <w:t xml:space="preserve"> </w:t>
            </w:r>
            <w:r w:rsidRPr="00E726AC">
              <w:rPr>
                <w:i/>
                <w:spacing w:val="-2"/>
                <w:sz w:val="22"/>
                <w:szCs w:val="22"/>
              </w:rPr>
              <w:t>b</w:t>
            </w:r>
            <w:r w:rsidRPr="00E726AC">
              <w:rPr>
                <w:i/>
                <w:sz w:val="22"/>
                <w:szCs w:val="22"/>
              </w:rPr>
              <w:t>e</w:t>
            </w:r>
            <w:r w:rsidRPr="00E726AC">
              <w:rPr>
                <w:i/>
                <w:spacing w:val="39"/>
                <w:sz w:val="22"/>
                <w:szCs w:val="22"/>
              </w:rPr>
              <w:t xml:space="preserve"> </w:t>
            </w:r>
            <w:r w:rsidRPr="00E726AC">
              <w:rPr>
                <w:i/>
                <w:spacing w:val="-2"/>
                <w:sz w:val="22"/>
                <w:szCs w:val="22"/>
              </w:rPr>
              <w:t>cr</w:t>
            </w:r>
            <w:r w:rsidRPr="00E726AC">
              <w:rPr>
                <w:i/>
                <w:sz w:val="22"/>
                <w:szCs w:val="22"/>
              </w:rPr>
              <w:t>ea</w:t>
            </w:r>
            <w:r w:rsidRPr="00E726AC">
              <w:rPr>
                <w:i/>
                <w:spacing w:val="1"/>
                <w:sz w:val="22"/>
                <w:szCs w:val="22"/>
              </w:rPr>
              <w:t>t</w:t>
            </w:r>
            <w:r w:rsidRPr="00E726AC">
              <w:rPr>
                <w:i/>
                <w:sz w:val="22"/>
                <w:szCs w:val="22"/>
              </w:rPr>
              <w:t>ed</w:t>
            </w:r>
            <w:r w:rsidRPr="00E726AC">
              <w:rPr>
                <w:i/>
                <w:spacing w:val="36"/>
                <w:sz w:val="22"/>
                <w:szCs w:val="22"/>
              </w:rPr>
              <w:t xml:space="preserve"> </w:t>
            </w:r>
            <w:r w:rsidRPr="00E726AC">
              <w:rPr>
                <w:i/>
                <w:spacing w:val="-1"/>
                <w:sz w:val="22"/>
                <w:szCs w:val="22"/>
              </w:rPr>
              <w:t>i</w:t>
            </w:r>
            <w:r w:rsidRPr="00E726AC">
              <w:rPr>
                <w:i/>
                <w:sz w:val="22"/>
                <w:szCs w:val="22"/>
              </w:rPr>
              <w:t>n</w:t>
            </w:r>
            <w:r w:rsidRPr="00E726AC">
              <w:rPr>
                <w:i/>
                <w:spacing w:val="36"/>
                <w:sz w:val="22"/>
                <w:szCs w:val="22"/>
              </w:rPr>
              <w:t xml:space="preserve"> </w:t>
            </w:r>
            <w:r w:rsidRPr="00E726AC">
              <w:rPr>
                <w:i/>
                <w:spacing w:val="1"/>
                <w:sz w:val="22"/>
                <w:szCs w:val="22"/>
              </w:rPr>
              <w:t>t</w:t>
            </w:r>
            <w:r w:rsidRPr="00E726AC">
              <w:rPr>
                <w:i/>
                <w:sz w:val="22"/>
                <w:szCs w:val="22"/>
              </w:rPr>
              <w:t>he</w:t>
            </w:r>
            <w:r w:rsidRPr="00E726AC">
              <w:rPr>
                <w:i/>
                <w:spacing w:val="36"/>
                <w:sz w:val="22"/>
                <w:szCs w:val="22"/>
              </w:rPr>
              <w:t xml:space="preserve"> </w:t>
            </w:r>
            <w:r w:rsidRPr="00E726AC">
              <w:rPr>
                <w:i/>
                <w:sz w:val="22"/>
                <w:szCs w:val="22"/>
              </w:rPr>
              <w:t>s</w:t>
            </w:r>
            <w:r w:rsidRPr="00E726AC">
              <w:rPr>
                <w:i/>
                <w:spacing w:val="1"/>
                <w:sz w:val="22"/>
                <w:szCs w:val="22"/>
              </w:rPr>
              <w:t>y</w:t>
            </w:r>
            <w:r w:rsidRPr="00E726AC">
              <w:rPr>
                <w:i/>
                <w:spacing w:val="-2"/>
                <w:sz w:val="22"/>
                <w:szCs w:val="22"/>
              </w:rPr>
              <w:t>s</w:t>
            </w:r>
            <w:r w:rsidRPr="00E726AC">
              <w:rPr>
                <w:i/>
                <w:spacing w:val="1"/>
                <w:sz w:val="22"/>
                <w:szCs w:val="22"/>
              </w:rPr>
              <w:t>t</w:t>
            </w:r>
            <w:r w:rsidRPr="00E726AC">
              <w:rPr>
                <w:i/>
                <w:sz w:val="22"/>
                <w:szCs w:val="22"/>
              </w:rPr>
              <w:t>em</w:t>
            </w:r>
            <w:r w:rsidRPr="00E726AC">
              <w:rPr>
                <w:i/>
                <w:spacing w:val="38"/>
                <w:sz w:val="22"/>
                <w:szCs w:val="22"/>
              </w:rPr>
              <w:t xml:space="preserve"> </w:t>
            </w:r>
            <w:r w:rsidRPr="00E726AC">
              <w:rPr>
                <w:i/>
                <w:spacing w:val="-3"/>
                <w:sz w:val="22"/>
                <w:szCs w:val="22"/>
              </w:rPr>
              <w:t>w</w:t>
            </w:r>
            <w:r w:rsidRPr="00E726AC">
              <w:rPr>
                <w:i/>
                <w:spacing w:val="1"/>
                <w:sz w:val="22"/>
                <w:szCs w:val="22"/>
              </w:rPr>
              <w:t>i</w:t>
            </w:r>
            <w:r w:rsidRPr="00E726AC">
              <w:rPr>
                <w:i/>
                <w:spacing w:val="-1"/>
                <w:sz w:val="22"/>
                <w:szCs w:val="22"/>
              </w:rPr>
              <w:t>t</w:t>
            </w:r>
            <w:r w:rsidRPr="00E726AC">
              <w:rPr>
                <w:i/>
                <w:sz w:val="22"/>
                <w:szCs w:val="22"/>
              </w:rPr>
              <w:t>h</w:t>
            </w:r>
            <w:r w:rsidRPr="00E726AC">
              <w:rPr>
                <w:i/>
                <w:spacing w:val="38"/>
                <w:sz w:val="22"/>
                <w:szCs w:val="22"/>
              </w:rPr>
              <w:t xml:space="preserve"> </w:t>
            </w:r>
            <w:r w:rsidRPr="00E726AC">
              <w:rPr>
                <w:i/>
                <w:spacing w:val="-1"/>
                <w:sz w:val="22"/>
                <w:szCs w:val="22"/>
              </w:rPr>
              <w:t>i</w:t>
            </w:r>
            <w:r w:rsidRPr="00E726AC">
              <w:rPr>
                <w:i/>
                <w:sz w:val="22"/>
                <w:szCs w:val="22"/>
              </w:rPr>
              <w:t>npu</w:t>
            </w:r>
            <w:r w:rsidRPr="00E726AC">
              <w:rPr>
                <w:i/>
                <w:spacing w:val="-1"/>
                <w:sz w:val="22"/>
                <w:szCs w:val="22"/>
              </w:rPr>
              <w:t>t</w:t>
            </w:r>
            <w:r w:rsidRPr="00E726AC">
              <w:rPr>
                <w:i/>
                <w:spacing w:val="1"/>
                <w:sz w:val="22"/>
                <w:szCs w:val="22"/>
              </w:rPr>
              <w:t>t</w:t>
            </w:r>
            <w:r w:rsidRPr="00E726AC">
              <w:rPr>
                <w:i/>
                <w:spacing w:val="-2"/>
                <w:sz w:val="22"/>
                <w:szCs w:val="22"/>
              </w:rPr>
              <w:t>e</w:t>
            </w:r>
            <w:r w:rsidRPr="00E726AC">
              <w:rPr>
                <w:i/>
                <w:sz w:val="22"/>
                <w:szCs w:val="22"/>
              </w:rPr>
              <w:t xml:space="preserve">d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z w:val="22"/>
                <w:szCs w:val="22"/>
              </w:rPr>
              <w:t>on.</w:t>
            </w:r>
          </w:p>
          <w:p w:rsidR="002505FC" w:rsidRPr="00E726AC" w:rsidRDefault="003E2070">
            <w:pPr>
              <w:spacing w:line="240" w:lineRule="exact"/>
              <w:ind w:left="462"/>
              <w:rPr>
                <w:sz w:val="22"/>
                <w:szCs w:val="22"/>
              </w:rPr>
            </w:pPr>
            <w:r w:rsidRPr="00E726AC">
              <w:rPr>
                <w:sz w:val="22"/>
                <w:szCs w:val="22"/>
              </w:rPr>
              <w:t xml:space="preserve">-    </w:t>
            </w:r>
            <w:r w:rsidRPr="00E726AC">
              <w:rPr>
                <w:spacing w:val="11"/>
                <w:sz w:val="22"/>
                <w:szCs w:val="22"/>
              </w:rPr>
              <w:t xml:space="preserve"> </w:t>
            </w:r>
            <w:r w:rsidRPr="00E726AC">
              <w:rPr>
                <w:i/>
                <w:sz w:val="22"/>
                <w:szCs w:val="22"/>
              </w:rPr>
              <w:t xml:space="preserve">The </w:t>
            </w:r>
            <w:r w:rsidRPr="00E726AC">
              <w:rPr>
                <w:i/>
                <w:spacing w:val="1"/>
                <w:sz w:val="22"/>
                <w:szCs w:val="22"/>
              </w:rPr>
              <w:t>i</w:t>
            </w:r>
            <w:r w:rsidRPr="00E726AC">
              <w:rPr>
                <w:i/>
                <w:spacing w:val="-2"/>
                <w:sz w:val="22"/>
                <w:szCs w:val="22"/>
              </w:rPr>
              <w:t>n</w:t>
            </w:r>
            <w:r w:rsidRPr="00E726AC">
              <w:rPr>
                <w:i/>
                <w:spacing w:val="1"/>
                <w:sz w:val="22"/>
                <w:szCs w:val="22"/>
              </w:rPr>
              <w:t>i</w:t>
            </w:r>
            <w:r w:rsidRPr="00E726AC">
              <w:rPr>
                <w:i/>
                <w:spacing w:val="-1"/>
                <w:sz w:val="22"/>
                <w:szCs w:val="22"/>
              </w:rPr>
              <w:t>t</w:t>
            </w:r>
            <w:r w:rsidRPr="00E726AC">
              <w:rPr>
                <w:i/>
                <w:spacing w:val="1"/>
                <w:sz w:val="22"/>
                <w:szCs w:val="22"/>
              </w:rPr>
              <w:t>i</w:t>
            </w:r>
            <w:r w:rsidRPr="00E726AC">
              <w:rPr>
                <w:i/>
                <w:spacing w:val="-2"/>
                <w:sz w:val="22"/>
                <w:szCs w:val="22"/>
              </w:rPr>
              <w:t>a</w:t>
            </w:r>
            <w:r w:rsidRPr="00E726AC">
              <w:rPr>
                <w:i/>
                <w:sz w:val="22"/>
                <w:szCs w:val="22"/>
              </w:rPr>
              <w:t>l</w:t>
            </w:r>
            <w:r w:rsidRPr="00E726AC">
              <w:rPr>
                <w:i/>
                <w:spacing w:val="1"/>
                <w:sz w:val="22"/>
                <w:szCs w:val="22"/>
              </w:rPr>
              <w:t xml:space="preserve"> </w:t>
            </w:r>
            <w:r w:rsidRPr="00E726AC">
              <w:rPr>
                <w:i/>
                <w:sz w:val="22"/>
                <w:szCs w:val="22"/>
              </w:rPr>
              <w:t>s</w:t>
            </w:r>
            <w:r w:rsidRPr="00E726AC">
              <w:rPr>
                <w:i/>
                <w:spacing w:val="-1"/>
                <w:sz w:val="22"/>
                <w:szCs w:val="22"/>
              </w:rPr>
              <w:t>t</w:t>
            </w:r>
            <w:r w:rsidRPr="00E726AC">
              <w:rPr>
                <w:i/>
                <w:sz w:val="22"/>
                <w:szCs w:val="22"/>
              </w:rPr>
              <w:t>a</w:t>
            </w:r>
            <w:r w:rsidRPr="00E726AC">
              <w:rPr>
                <w:i/>
                <w:spacing w:val="1"/>
                <w:sz w:val="22"/>
                <w:szCs w:val="22"/>
              </w:rPr>
              <w:t>t</w:t>
            </w:r>
            <w:r w:rsidRPr="00E726AC">
              <w:rPr>
                <w:i/>
                <w:spacing w:val="-2"/>
                <w:sz w:val="22"/>
                <w:szCs w:val="22"/>
              </w:rPr>
              <w:t>u</w:t>
            </w:r>
            <w:r w:rsidRPr="00E726AC">
              <w:rPr>
                <w:i/>
                <w:sz w:val="22"/>
                <w:szCs w:val="22"/>
              </w:rPr>
              <w:t>s of</w:t>
            </w:r>
            <w:r w:rsidRPr="00E726AC">
              <w:rPr>
                <w:i/>
                <w:spacing w:val="-1"/>
                <w:sz w:val="22"/>
                <w:szCs w:val="22"/>
              </w:rPr>
              <w:t xml:space="preserve"> </w:t>
            </w:r>
            <w:r w:rsidRPr="00E726AC">
              <w:rPr>
                <w:i/>
                <w:sz w:val="22"/>
                <w:szCs w:val="22"/>
              </w:rPr>
              <w:t>co</w:t>
            </w:r>
            <w:r w:rsidRPr="00E726AC">
              <w:rPr>
                <w:i/>
                <w:spacing w:val="-2"/>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pacing w:val="-1"/>
                <w:sz w:val="22"/>
                <w:szCs w:val="22"/>
              </w:rPr>
              <w:t>wi</w:t>
            </w:r>
            <w:r w:rsidRPr="00E726AC">
              <w:rPr>
                <w:i/>
                <w:spacing w:val="1"/>
                <w:sz w:val="22"/>
                <w:szCs w:val="22"/>
              </w:rPr>
              <w:t>l</w:t>
            </w:r>
            <w:r w:rsidRPr="00E726AC">
              <w:rPr>
                <w:i/>
                <w:sz w:val="22"/>
                <w:szCs w:val="22"/>
              </w:rPr>
              <w:t>l</w:t>
            </w:r>
            <w:r w:rsidRPr="00E726AC">
              <w:rPr>
                <w:i/>
                <w:spacing w:val="1"/>
                <w:sz w:val="22"/>
                <w:szCs w:val="22"/>
              </w:rPr>
              <w:t xml:space="preserve"> </w:t>
            </w:r>
            <w:r w:rsidRPr="00E726AC">
              <w:rPr>
                <w:i/>
                <w:spacing w:val="-2"/>
                <w:sz w:val="22"/>
                <w:szCs w:val="22"/>
              </w:rPr>
              <w:t>b</w:t>
            </w:r>
            <w:r w:rsidRPr="00E726AC">
              <w:rPr>
                <w:i/>
                <w:sz w:val="22"/>
                <w:szCs w:val="22"/>
              </w:rPr>
              <w:t xml:space="preserve">e </w:t>
            </w:r>
            <w:r w:rsidRPr="00E726AC">
              <w:rPr>
                <w:i/>
                <w:spacing w:val="1"/>
                <w:sz w:val="22"/>
                <w:szCs w:val="22"/>
              </w:rPr>
              <w:t>s</w:t>
            </w:r>
            <w:r w:rsidRPr="00E726AC">
              <w:rPr>
                <w:i/>
                <w:spacing w:val="-2"/>
                <w:sz w:val="22"/>
                <w:szCs w:val="22"/>
              </w:rPr>
              <w:t>e</w:t>
            </w:r>
            <w:r w:rsidRPr="00E726AC">
              <w:rPr>
                <w:i/>
                <w:sz w:val="22"/>
                <w:szCs w:val="22"/>
              </w:rPr>
              <w:t>t</w:t>
            </w:r>
            <w:r w:rsidRPr="00E726AC">
              <w:rPr>
                <w:i/>
                <w:spacing w:val="1"/>
                <w:sz w:val="22"/>
                <w:szCs w:val="22"/>
              </w:rPr>
              <w:t xml:space="preserve"> </w:t>
            </w:r>
            <w:r w:rsidRPr="00E726AC">
              <w:rPr>
                <w:i/>
                <w:spacing w:val="-1"/>
                <w:sz w:val="22"/>
                <w:szCs w:val="22"/>
              </w:rPr>
              <w:t>t</w:t>
            </w:r>
            <w:r w:rsidRPr="00E726AC">
              <w:rPr>
                <w:i/>
                <w:sz w:val="22"/>
                <w:szCs w:val="22"/>
              </w:rPr>
              <w:t>o “</w:t>
            </w:r>
            <w:r w:rsidRPr="00E726AC">
              <w:rPr>
                <w:i/>
                <w:spacing w:val="-1"/>
                <w:sz w:val="22"/>
                <w:szCs w:val="22"/>
              </w:rPr>
              <w:t>P</w:t>
            </w:r>
            <w:r w:rsidRPr="00E726AC">
              <w:rPr>
                <w:i/>
                <w:sz w:val="22"/>
                <w:szCs w:val="22"/>
              </w:rPr>
              <w:t>en</w:t>
            </w:r>
            <w:r w:rsidRPr="00E726AC">
              <w:rPr>
                <w:i/>
                <w:spacing w:val="-2"/>
                <w:sz w:val="22"/>
                <w:szCs w:val="22"/>
              </w:rPr>
              <w:t>d</w:t>
            </w:r>
            <w:r w:rsidRPr="00E726AC">
              <w:rPr>
                <w:i/>
                <w:spacing w:val="1"/>
                <w:sz w:val="22"/>
                <w:szCs w:val="22"/>
              </w:rPr>
              <w:t>i</w:t>
            </w:r>
            <w:r w:rsidRPr="00E726AC">
              <w:rPr>
                <w:i/>
                <w:sz w:val="22"/>
                <w:szCs w:val="22"/>
              </w:rPr>
              <w:t>ng”.</w:t>
            </w:r>
          </w:p>
          <w:p w:rsidR="002505FC" w:rsidRPr="00E726AC" w:rsidRDefault="003E2070">
            <w:pPr>
              <w:spacing w:before="1"/>
              <w:ind w:left="462"/>
              <w:rPr>
                <w:sz w:val="22"/>
                <w:szCs w:val="22"/>
              </w:rPr>
            </w:pPr>
            <w:r w:rsidRPr="00E726AC">
              <w:rPr>
                <w:sz w:val="22"/>
                <w:szCs w:val="22"/>
              </w:rPr>
              <w:t xml:space="preserve">-    </w:t>
            </w:r>
            <w:r w:rsidRPr="00E726AC">
              <w:rPr>
                <w:spacing w:val="11"/>
                <w:sz w:val="22"/>
                <w:szCs w:val="22"/>
              </w:rPr>
              <w:t xml:space="preserve"> </w:t>
            </w:r>
            <w:r w:rsidRPr="00E726AC">
              <w:rPr>
                <w:i/>
                <w:spacing w:val="-4"/>
                <w:sz w:val="22"/>
                <w:szCs w:val="22"/>
              </w:rPr>
              <w:t>W</w:t>
            </w:r>
            <w:r w:rsidRPr="00E726AC">
              <w:rPr>
                <w:i/>
                <w:sz w:val="22"/>
                <w:szCs w:val="22"/>
              </w:rPr>
              <w:t>hen cus</w:t>
            </w:r>
            <w:r w:rsidRPr="00E726AC">
              <w:rPr>
                <w:i/>
                <w:spacing w:val="1"/>
                <w:sz w:val="22"/>
                <w:szCs w:val="22"/>
              </w:rPr>
              <w:t>t</w:t>
            </w:r>
            <w:r w:rsidRPr="00E726AC">
              <w:rPr>
                <w:i/>
                <w:sz w:val="22"/>
                <w:szCs w:val="22"/>
              </w:rPr>
              <w:t>o</w:t>
            </w:r>
            <w:r w:rsidRPr="00E726AC">
              <w:rPr>
                <w:i/>
                <w:spacing w:val="-1"/>
                <w:sz w:val="22"/>
                <w:szCs w:val="22"/>
              </w:rPr>
              <w:t>m</w:t>
            </w:r>
            <w:r w:rsidRPr="00E726AC">
              <w:rPr>
                <w:i/>
                <w:sz w:val="22"/>
                <w:szCs w:val="22"/>
              </w:rPr>
              <w:t>er</w:t>
            </w:r>
            <w:r w:rsidRPr="00E726AC">
              <w:rPr>
                <w:i/>
                <w:spacing w:val="-2"/>
                <w:sz w:val="22"/>
                <w:szCs w:val="22"/>
              </w:rPr>
              <w:t xml:space="preserve"> </w:t>
            </w:r>
            <w:r w:rsidRPr="00E726AC">
              <w:rPr>
                <w:i/>
                <w:sz w:val="22"/>
                <w:szCs w:val="22"/>
              </w:rPr>
              <w:t>comp</w:t>
            </w:r>
            <w:r w:rsidRPr="00E726AC">
              <w:rPr>
                <w:i/>
                <w:spacing w:val="-2"/>
                <w:sz w:val="22"/>
                <w:szCs w:val="22"/>
              </w:rPr>
              <w:t>l</w:t>
            </w:r>
            <w:r w:rsidRPr="00E726AC">
              <w:rPr>
                <w:i/>
                <w:sz w:val="22"/>
                <w:szCs w:val="22"/>
              </w:rPr>
              <w:t>e</w:t>
            </w:r>
            <w:r w:rsidRPr="00E726AC">
              <w:rPr>
                <w:i/>
                <w:spacing w:val="1"/>
                <w:sz w:val="22"/>
                <w:szCs w:val="22"/>
              </w:rPr>
              <w:t>t</w:t>
            </w:r>
            <w:r w:rsidRPr="00E726AC">
              <w:rPr>
                <w:i/>
                <w:spacing w:val="-2"/>
                <w:sz w:val="22"/>
                <w:szCs w:val="22"/>
              </w:rPr>
              <w:t>e</w:t>
            </w:r>
            <w:r w:rsidRPr="00E726AC">
              <w:rPr>
                <w:i/>
                <w:sz w:val="22"/>
                <w:szCs w:val="22"/>
              </w:rPr>
              <w:t>d</w:t>
            </w:r>
            <w:r w:rsidRPr="00E726AC">
              <w:rPr>
                <w:i/>
                <w:spacing w:val="-2"/>
                <w:sz w:val="22"/>
                <w:szCs w:val="22"/>
              </w:rPr>
              <w:t xml:space="preserve"> </w:t>
            </w:r>
            <w:r w:rsidRPr="00E726AC">
              <w:rPr>
                <w:i/>
                <w:sz w:val="22"/>
                <w:szCs w:val="22"/>
              </w:rPr>
              <w:t>payment pro</w:t>
            </w:r>
            <w:r w:rsidRPr="00E726AC">
              <w:rPr>
                <w:i/>
                <w:spacing w:val="-2"/>
                <w:sz w:val="22"/>
                <w:szCs w:val="22"/>
              </w:rPr>
              <w:t>c</w:t>
            </w:r>
            <w:r w:rsidRPr="00E726AC">
              <w:rPr>
                <w:i/>
                <w:sz w:val="22"/>
                <w:szCs w:val="22"/>
              </w:rPr>
              <w:t>e</w:t>
            </w:r>
            <w:r w:rsidRPr="00E726AC">
              <w:rPr>
                <w:i/>
                <w:spacing w:val="1"/>
                <w:sz w:val="22"/>
                <w:szCs w:val="22"/>
              </w:rPr>
              <w:t>s</w:t>
            </w:r>
            <w:r w:rsidRPr="00E726AC">
              <w:rPr>
                <w:i/>
                <w:spacing w:val="-2"/>
                <w:sz w:val="22"/>
                <w:szCs w:val="22"/>
              </w:rPr>
              <w:t>s</w:t>
            </w:r>
            <w:r w:rsidRPr="00E726AC">
              <w:rPr>
                <w:i/>
                <w:sz w:val="22"/>
                <w:szCs w:val="22"/>
              </w:rPr>
              <w:t>:</w:t>
            </w:r>
          </w:p>
          <w:p w:rsidR="002505FC" w:rsidRPr="00E726AC" w:rsidRDefault="003E2070">
            <w:pPr>
              <w:spacing w:line="240" w:lineRule="exact"/>
              <w:ind w:left="822"/>
              <w:rPr>
                <w:sz w:val="22"/>
                <w:szCs w:val="22"/>
              </w:rPr>
            </w:pPr>
            <w:r w:rsidRPr="00E726AC">
              <w:rPr>
                <w:i/>
                <w:sz w:val="22"/>
                <w:szCs w:val="22"/>
              </w:rPr>
              <w:t xml:space="preserve">+  </w:t>
            </w:r>
            <w:r w:rsidRPr="00E726AC">
              <w:rPr>
                <w:i/>
                <w:spacing w:val="1"/>
                <w:sz w:val="22"/>
                <w:szCs w:val="22"/>
              </w:rPr>
              <w:t>i</w:t>
            </w:r>
            <w:r w:rsidRPr="00E726AC">
              <w:rPr>
                <w:i/>
                <w:sz w:val="22"/>
                <w:szCs w:val="22"/>
              </w:rPr>
              <w:t>f</w:t>
            </w:r>
            <w:r w:rsidRPr="00E726AC">
              <w:rPr>
                <w:i/>
                <w:spacing w:val="-1"/>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co</w:t>
            </w:r>
            <w:r w:rsidRPr="00E726AC">
              <w:rPr>
                <w:i/>
                <w:spacing w:val="-2"/>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pacing w:val="1"/>
                <w:sz w:val="22"/>
                <w:szCs w:val="22"/>
              </w:rPr>
              <w:t>t</w:t>
            </w:r>
            <w:r w:rsidRPr="00E726AC">
              <w:rPr>
                <w:i/>
                <w:spacing w:val="-2"/>
                <w:sz w:val="22"/>
                <w:szCs w:val="22"/>
              </w:rPr>
              <w:t>’</w:t>
            </w:r>
            <w:r w:rsidRPr="00E726AC">
              <w:rPr>
                <w:i/>
                <w:sz w:val="22"/>
                <w:szCs w:val="22"/>
              </w:rPr>
              <w:t xml:space="preserve">s </w:t>
            </w:r>
            <w:r w:rsidRPr="00E726AC">
              <w:rPr>
                <w:i/>
                <w:spacing w:val="-1"/>
                <w:sz w:val="22"/>
                <w:szCs w:val="22"/>
              </w:rPr>
              <w:t>s</w:t>
            </w:r>
            <w:r w:rsidRPr="00E726AC">
              <w:rPr>
                <w:i/>
                <w:spacing w:val="1"/>
                <w:sz w:val="22"/>
                <w:szCs w:val="22"/>
              </w:rPr>
              <w:t>t</w:t>
            </w:r>
            <w:r w:rsidRPr="00E726AC">
              <w:rPr>
                <w:i/>
                <w:sz w:val="22"/>
                <w:szCs w:val="22"/>
              </w:rPr>
              <w:t>a</w:t>
            </w:r>
            <w:r w:rsidRPr="00E726AC">
              <w:rPr>
                <w:i/>
                <w:spacing w:val="-2"/>
                <w:sz w:val="22"/>
                <w:szCs w:val="22"/>
              </w:rPr>
              <w:t>r</w:t>
            </w:r>
            <w:r w:rsidRPr="00E726AC">
              <w:rPr>
                <w:i/>
                <w:sz w:val="22"/>
                <w:szCs w:val="22"/>
              </w:rPr>
              <w:t>t</w:t>
            </w:r>
            <w:r w:rsidRPr="00E726AC">
              <w:rPr>
                <w:i/>
                <w:spacing w:val="1"/>
                <w:sz w:val="22"/>
                <w:szCs w:val="22"/>
              </w:rPr>
              <w:t xml:space="preserve"> </w:t>
            </w:r>
            <w:r w:rsidRPr="00E726AC">
              <w:rPr>
                <w:i/>
                <w:sz w:val="22"/>
                <w:szCs w:val="22"/>
              </w:rPr>
              <w:t>d</w:t>
            </w:r>
            <w:r w:rsidRPr="00E726AC">
              <w:rPr>
                <w:i/>
                <w:spacing w:val="-2"/>
                <w:sz w:val="22"/>
                <w:szCs w:val="22"/>
              </w:rPr>
              <w:t>a</w:t>
            </w:r>
            <w:r w:rsidRPr="00E726AC">
              <w:rPr>
                <w:i/>
                <w:spacing w:val="-1"/>
                <w:sz w:val="22"/>
                <w:szCs w:val="22"/>
              </w:rPr>
              <w:t>t</w:t>
            </w:r>
            <w:r w:rsidRPr="00E726AC">
              <w:rPr>
                <w:i/>
                <w:sz w:val="22"/>
                <w:szCs w:val="22"/>
              </w:rPr>
              <w:t>e has</w:t>
            </w:r>
            <w:r w:rsidRPr="00E726AC">
              <w:rPr>
                <w:i/>
                <w:spacing w:val="1"/>
                <w:sz w:val="22"/>
                <w:szCs w:val="22"/>
              </w:rPr>
              <w:t xml:space="preserve"> </w:t>
            </w:r>
            <w:r w:rsidRPr="00E726AC">
              <w:rPr>
                <w:i/>
                <w:spacing w:val="-2"/>
                <w:sz w:val="22"/>
                <w:szCs w:val="22"/>
              </w:rPr>
              <w:t>c</w:t>
            </w:r>
            <w:r w:rsidRPr="00E726AC">
              <w:rPr>
                <w:i/>
                <w:sz w:val="22"/>
                <w:szCs w:val="22"/>
              </w:rPr>
              <w:t>o</w:t>
            </w:r>
            <w:r w:rsidRPr="00E726AC">
              <w:rPr>
                <w:i/>
                <w:spacing w:val="-1"/>
                <w:sz w:val="22"/>
                <w:szCs w:val="22"/>
              </w:rPr>
              <w:t>m</w:t>
            </w:r>
            <w:r w:rsidRPr="00E726AC">
              <w:rPr>
                <w:i/>
                <w:sz w:val="22"/>
                <w:szCs w:val="22"/>
              </w:rPr>
              <w:t>e, c</w:t>
            </w:r>
            <w:r w:rsidRPr="00E726AC">
              <w:rPr>
                <w:i/>
                <w:spacing w:val="-2"/>
                <w:sz w:val="22"/>
                <w:szCs w:val="22"/>
              </w:rPr>
              <w:t>o</w:t>
            </w:r>
            <w:r w:rsidRPr="00E726AC">
              <w:rPr>
                <w:i/>
                <w:sz w:val="22"/>
                <w:szCs w:val="22"/>
              </w:rPr>
              <w:t>n</w:t>
            </w:r>
            <w:r w:rsidRPr="00E726AC">
              <w:rPr>
                <w:i/>
                <w:spacing w:val="1"/>
                <w:sz w:val="22"/>
                <w:szCs w:val="22"/>
              </w:rPr>
              <w:t>t</w:t>
            </w:r>
            <w:r w:rsidRPr="00E726AC">
              <w:rPr>
                <w:i/>
                <w:spacing w:val="-2"/>
                <w:sz w:val="22"/>
                <w:szCs w:val="22"/>
              </w:rPr>
              <w:t>r</w:t>
            </w:r>
            <w:r w:rsidRPr="00E726AC">
              <w:rPr>
                <w:i/>
                <w:sz w:val="22"/>
                <w:szCs w:val="22"/>
              </w:rPr>
              <w:t>ac</w:t>
            </w:r>
            <w:r w:rsidRPr="00E726AC">
              <w:rPr>
                <w:i/>
                <w:spacing w:val="-1"/>
                <w:sz w:val="22"/>
                <w:szCs w:val="22"/>
              </w:rPr>
              <w:t>t</w:t>
            </w:r>
            <w:r w:rsidRPr="00E726AC">
              <w:rPr>
                <w:i/>
                <w:spacing w:val="1"/>
                <w:sz w:val="22"/>
                <w:szCs w:val="22"/>
              </w:rPr>
              <w:t>’</w:t>
            </w:r>
            <w:r w:rsidRPr="00E726AC">
              <w:rPr>
                <w:i/>
                <w:sz w:val="22"/>
                <w:szCs w:val="22"/>
              </w:rPr>
              <w:t>s</w:t>
            </w:r>
            <w:r w:rsidRPr="00E726AC">
              <w:rPr>
                <w:i/>
                <w:spacing w:val="-2"/>
                <w:sz w:val="22"/>
                <w:szCs w:val="22"/>
              </w:rPr>
              <w:t xml:space="preserve"> </w:t>
            </w:r>
            <w:r w:rsidRPr="00E726AC">
              <w:rPr>
                <w:i/>
                <w:sz w:val="22"/>
                <w:szCs w:val="22"/>
              </w:rPr>
              <w:t>s</w:t>
            </w:r>
            <w:r w:rsidRPr="00E726AC">
              <w:rPr>
                <w:i/>
                <w:spacing w:val="1"/>
                <w:sz w:val="22"/>
                <w:szCs w:val="22"/>
              </w:rPr>
              <w:t>t</w:t>
            </w:r>
            <w:r w:rsidRPr="00E726AC">
              <w:rPr>
                <w:i/>
                <w:spacing w:val="-2"/>
                <w:sz w:val="22"/>
                <w:szCs w:val="22"/>
              </w:rPr>
              <w:t>a</w:t>
            </w:r>
            <w:r w:rsidRPr="00E726AC">
              <w:rPr>
                <w:i/>
                <w:spacing w:val="-1"/>
                <w:sz w:val="22"/>
                <w:szCs w:val="22"/>
              </w:rPr>
              <w:t>t</w:t>
            </w:r>
            <w:r w:rsidRPr="00E726AC">
              <w:rPr>
                <w:i/>
                <w:sz w:val="22"/>
                <w:szCs w:val="22"/>
              </w:rPr>
              <w:t>us would</w:t>
            </w:r>
            <w:r w:rsidRPr="00E726AC">
              <w:rPr>
                <w:i/>
                <w:spacing w:val="-2"/>
                <w:sz w:val="22"/>
                <w:szCs w:val="22"/>
              </w:rPr>
              <w:t xml:space="preserve"> </w:t>
            </w:r>
            <w:r w:rsidRPr="00E726AC">
              <w:rPr>
                <w:i/>
                <w:sz w:val="22"/>
                <w:szCs w:val="22"/>
              </w:rPr>
              <w:t>chan</w:t>
            </w:r>
            <w:r w:rsidRPr="00E726AC">
              <w:rPr>
                <w:i/>
                <w:spacing w:val="-2"/>
                <w:sz w:val="22"/>
                <w:szCs w:val="22"/>
              </w:rPr>
              <w:t>g</w:t>
            </w:r>
            <w:r w:rsidRPr="00E726AC">
              <w:rPr>
                <w:i/>
                <w:sz w:val="22"/>
                <w:szCs w:val="22"/>
              </w:rPr>
              <w:t xml:space="preserve">e </w:t>
            </w:r>
            <w:r w:rsidRPr="00E726AC">
              <w:rPr>
                <w:i/>
                <w:spacing w:val="-1"/>
                <w:sz w:val="22"/>
                <w:szCs w:val="22"/>
              </w:rPr>
              <w:t>f</w:t>
            </w:r>
            <w:r w:rsidRPr="00E726AC">
              <w:rPr>
                <w:i/>
                <w:sz w:val="22"/>
                <w:szCs w:val="22"/>
              </w:rPr>
              <w:t xml:space="preserve">rom </w:t>
            </w:r>
            <w:r w:rsidRPr="00E726AC">
              <w:rPr>
                <w:i/>
                <w:spacing w:val="-1"/>
                <w:sz w:val="22"/>
                <w:szCs w:val="22"/>
              </w:rPr>
              <w:t>“</w:t>
            </w:r>
            <w:r w:rsidRPr="00E726AC">
              <w:rPr>
                <w:i/>
                <w:sz w:val="22"/>
                <w:szCs w:val="22"/>
              </w:rPr>
              <w:t>P</w:t>
            </w:r>
            <w:r w:rsidRPr="00E726AC">
              <w:rPr>
                <w:i/>
                <w:spacing w:val="-3"/>
                <w:sz w:val="22"/>
                <w:szCs w:val="22"/>
              </w:rPr>
              <w:t>e</w:t>
            </w:r>
            <w:r w:rsidRPr="00E726AC">
              <w:rPr>
                <w:i/>
                <w:sz w:val="22"/>
                <w:szCs w:val="22"/>
              </w:rPr>
              <w:t>nd</w:t>
            </w:r>
            <w:r w:rsidRPr="00E726AC">
              <w:rPr>
                <w:i/>
                <w:spacing w:val="1"/>
                <w:sz w:val="22"/>
                <w:szCs w:val="22"/>
              </w:rPr>
              <w:t>i</w:t>
            </w:r>
            <w:r w:rsidRPr="00E726AC">
              <w:rPr>
                <w:i/>
                <w:sz w:val="22"/>
                <w:szCs w:val="22"/>
              </w:rPr>
              <w:t>ng”</w:t>
            </w:r>
          </w:p>
          <w:p w:rsidR="002505FC" w:rsidRPr="00E726AC" w:rsidRDefault="003E2070">
            <w:pPr>
              <w:spacing w:before="1"/>
              <w:ind w:left="822"/>
              <w:rPr>
                <w:sz w:val="22"/>
                <w:szCs w:val="22"/>
              </w:rPr>
            </w:pPr>
            <w:r w:rsidRPr="00E726AC">
              <w:rPr>
                <w:i/>
                <w:spacing w:val="1"/>
                <w:sz w:val="22"/>
                <w:szCs w:val="22"/>
              </w:rPr>
              <w:t>t</w:t>
            </w:r>
            <w:r w:rsidRPr="00E726AC">
              <w:rPr>
                <w:i/>
                <w:sz w:val="22"/>
                <w:szCs w:val="22"/>
              </w:rPr>
              <w:t>o “</w:t>
            </w:r>
            <w:r w:rsidRPr="00E726AC">
              <w:rPr>
                <w:i/>
                <w:spacing w:val="-1"/>
                <w:sz w:val="22"/>
                <w:szCs w:val="22"/>
              </w:rPr>
              <w:t>N</w:t>
            </w:r>
            <w:r w:rsidRPr="00E726AC">
              <w:rPr>
                <w:i/>
                <w:sz w:val="22"/>
                <w:szCs w:val="22"/>
              </w:rPr>
              <w:t xml:space="preserve">o </w:t>
            </w:r>
            <w:r w:rsidRPr="00E726AC">
              <w:rPr>
                <w:i/>
                <w:spacing w:val="-1"/>
                <w:sz w:val="22"/>
                <w:szCs w:val="22"/>
              </w:rPr>
              <w:t>C</w:t>
            </w:r>
            <w:r w:rsidRPr="00E726AC">
              <w:rPr>
                <w:i/>
                <w:sz w:val="22"/>
                <w:szCs w:val="22"/>
              </w:rPr>
              <w:t>ard”.</w:t>
            </w:r>
          </w:p>
          <w:p w:rsidR="002505FC" w:rsidRPr="00E726AC" w:rsidRDefault="003E2070">
            <w:pPr>
              <w:spacing w:line="240" w:lineRule="exact"/>
              <w:ind w:left="822"/>
              <w:rPr>
                <w:sz w:val="22"/>
                <w:szCs w:val="22"/>
              </w:rPr>
            </w:pPr>
            <w:r w:rsidRPr="00E726AC">
              <w:rPr>
                <w:i/>
                <w:sz w:val="22"/>
                <w:szCs w:val="22"/>
              </w:rPr>
              <w:t>+ If</w:t>
            </w:r>
            <w:r w:rsidRPr="00E726AC">
              <w:rPr>
                <w:i/>
                <w:spacing w:val="-1"/>
                <w:sz w:val="22"/>
                <w:szCs w:val="22"/>
              </w:rPr>
              <w:t xml:space="preserve"> </w:t>
            </w:r>
            <w:r w:rsidRPr="00E726AC">
              <w:rPr>
                <w:i/>
                <w:sz w:val="22"/>
                <w:szCs w:val="22"/>
              </w:rPr>
              <w:t>s</w:t>
            </w:r>
            <w:r w:rsidRPr="00E726AC">
              <w:rPr>
                <w:i/>
                <w:spacing w:val="1"/>
                <w:sz w:val="22"/>
                <w:szCs w:val="22"/>
              </w:rPr>
              <w:t>t</w:t>
            </w:r>
            <w:r w:rsidRPr="00E726AC">
              <w:rPr>
                <w:i/>
                <w:spacing w:val="-2"/>
                <w:sz w:val="22"/>
                <w:szCs w:val="22"/>
              </w:rPr>
              <w:t>a</w:t>
            </w:r>
            <w:r w:rsidRPr="00E726AC">
              <w:rPr>
                <w:i/>
                <w:sz w:val="22"/>
                <w:szCs w:val="22"/>
              </w:rPr>
              <w:t>rt</w:t>
            </w:r>
            <w:r w:rsidRPr="00E726AC">
              <w:rPr>
                <w:i/>
                <w:spacing w:val="2"/>
                <w:sz w:val="22"/>
                <w:szCs w:val="22"/>
              </w:rPr>
              <w:t xml:space="preserve"> </w:t>
            </w:r>
            <w:r w:rsidRPr="00E726AC">
              <w:rPr>
                <w:i/>
                <w:spacing w:val="-2"/>
                <w:sz w:val="22"/>
                <w:szCs w:val="22"/>
              </w:rPr>
              <w:t>d</w:t>
            </w:r>
            <w:r w:rsidRPr="00E726AC">
              <w:rPr>
                <w:i/>
                <w:sz w:val="22"/>
                <w:szCs w:val="22"/>
              </w:rPr>
              <w:t>a</w:t>
            </w:r>
            <w:r w:rsidRPr="00E726AC">
              <w:rPr>
                <w:i/>
                <w:spacing w:val="1"/>
                <w:sz w:val="22"/>
                <w:szCs w:val="22"/>
              </w:rPr>
              <w:t>t</w:t>
            </w:r>
            <w:r w:rsidRPr="00E726AC">
              <w:rPr>
                <w:i/>
                <w:sz w:val="22"/>
                <w:szCs w:val="22"/>
              </w:rPr>
              <w:t>e</w:t>
            </w:r>
            <w:r w:rsidRPr="00E726AC">
              <w:rPr>
                <w:i/>
                <w:spacing w:val="-2"/>
                <w:sz w:val="22"/>
                <w:szCs w:val="22"/>
              </w:rPr>
              <w:t xml:space="preserve"> </w:t>
            </w:r>
            <w:r w:rsidRPr="00E726AC">
              <w:rPr>
                <w:i/>
                <w:spacing w:val="1"/>
                <w:sz w:val="22"/>
                <w:szCs w:val="22"/>
              </w:rPr>
              <w:t>i</w:t>
            </w:r>
            <w:r w:rsidRPr="00E726AC">
              <w:rPr>
                <w:i/>
                <w:sz w:val="22"/>
                <w:szCs w:val="22"/>
              </w:rPr>
              <w:t>s</w:t>
            </w:r>
            <w:r w:rsidRPr="00E726AC">
              <w:rPr>
                <w:i/>
                <w:spacing w:val="-2"/>
                <w:sz w:val="22"/>
                <w:szCs w:val="22"/>
              </w:rPr>
              <w:t xml:space="preserve"> </w:t>
            </w:r>
            <w:r w:rsidRPr="00E726AC">
              <w:rPr>
                <w:i/>
                <w:sz w:val="22"/>
                <w:szCs w:val="22"/>
              </w:rPr>
              <w:t>not</w:t>
            </w:r>
            <w:r w:rsidRPr="00E726AC">
              <w:rPr>
                <w:i/>
                <w:spacing w:val="-1"/>
                <w:sz w:val="22"/>
                <w:szCs w:val="22"/>
              </w:rPr>
              <w:t xml:space="preserve"> </w:t>
            </w:r>
            <w:r w:rsidRPr="00E726AC">
              <w:rPr>
                <w:i/>
                <w:sz w:val="22"/>
                <w:szCs w:val="22"/>
              </w:rPr>
              <w:t xml:space="preserve">come </w:t>
            </w:r>
            <w:r w:rsidRPr="00E726AC">
              <w:rPr>
                <w:i/>
                <w:spacing w:val="-2"/>
                <w:sz w:val="22"/>
                <w:szCs w:val="22"/>
              </w:rPr>
              <w:t>y</w:t>
            </w:r>
            <w:r w:rsidRPr="00E726AC">
              <w:rPr>
                <w:i/>
                <w:sz w:val="22"/>
                <w:szCs w:val="22"/>
              </w:rPr>
              <w:t>e</w:t>
            </w:r>
            <w:r w:rsidRPr="00E726AC">
              <w:rPr>
                <w:i/>
                <w:spacing w:val="1"/>
                <w:sz w:val="22"/>
                <w:szCs w:val="22"/>
              </w:rPr>
              <w:t>t</w:t>
            </w:r>
            <w:r w:rsidRPr="00E726AC">
              <w:rPr>
                <w:i/>
                <w:sz w:val="22"/>
                <w:szCs w:val="22"/>
              </w:rPr>
              <w:t>,</w:t>
            </w:r>
            <w:r w:rsidRPr="00E726AC">
              <w:rPr>
                <w:i/>
                <w:spacing w:val="-2"/>
                <w:sz w:val="22"/>
                <w:szCs w:val="22"/>
              </w:rPr>
              <w:t xml:space="preserve"> </w:t>
            </w:r>
            <w:r w:rsidRPr="00E726AC">
              <w:rPr>
                <w:i/>
                <w:spacing w:val="1"/>
                <w:sz w:val="22"/>
                <w:szCs w:val="22"/>
              </w:rPr>
              <w:t>t</w:t>
            </w:r>
            <w:r w:rsidRPr="00E726AC">
              <w:rPr>
                <w:i/>
                <w:sz w:val="22"/>
                <w:szCs w:val="22"/>
              </w:rPr>
              <w:t xml:space="preserve">he </w:t>
            </w:r>
            <w:r w:rsidRPr="00E726AC">
              <w:rPr>
                <w:i/>
                <w:spacing w:val="-2"/>
                <w:sz w:val="22"/>
                <w:szCs w:val="22"/>
              </w:rPr>
              <w:t>c</w:t>
            </w:r>
            <w:r w:rsidRPr="00E726AC">
              <w:rPr>
                <w:i/>
                <w:sz w:val="22"/>
                <w:szCs w:val="22"/>
              </w:rPr>
              <w:t>on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pacing w:val="-2"/>
                <w:sz w:val="22"/>
                <w:szCs w:val="22"/>
              </w:rPr>
              <w:t>s</w:t>
            </w:r>
            <w:r w:rsidRPr="00E726AC">
              <w:rPr>
                <w:i/>
                <w:spacing w:val="1"/>
                <w:sz w:val="22"/>
                <w:szCs w:val="22"/>
              </w:rPr>
              <w:t>t</w:t>
            </w:r>
            <w:r w:rsidRPr="00E726AC">
              <w:rPr>
                <w:i/>
                <w:sz w:val="22"/>
                <w:szCs w:val="22"/>
              </w:rPr>
              <w:t>a</w:t>
            </w:r>
            <w:r w:rsidRPr="00E726AC">
              <w:rPr>
                <w:i/>
                <w:spacing w:val="1"/>
                <w:sz w:val="22"/>
                <w:szCs w:val="22"/>
              </w:rPr>
              <w:t>t</w:t>
            </w:r>
            <w:r w:rsidRPr="00E726AC">
              <w:rPr>
                <w:i/>
                <w:spacing w:val="-2"/>
                <w:sz w:val="22"/>
                <w:szCs w:val="22"/>
              </w:rPr>
              <w:t>u</w:t>
            </w:r>
            <w:r w:rsidRPr="00E726AC">
              <w:rPr>
                <w:i/>
                <w:sz w:val="22"/>
                <w:szCs w:val="22"/>
              </w:rPr>
              <w:t xml:space="preserve">s </w:t>
            </w:r>
            <w:r w:rsidRPr="00E726AC">
              <w:rPr>
                <w:i/>
                <w:spacing w:val="-1"/>
                <w:sz w:val="22"/>
                <w:szCs w:val="22"/>
              </w:rPr>
              <w:t>i</w:t>
            </w:r>
            <w:r w:rsidRPr="00E726AC">
              <w:rPr>
                <w:i/>
                <w:sz w:val="22"/>
                <w:szCs w:val="22"/>
              </w:rPr>
              <w:t>s n</w:t>
            </w:r>
            <w:r w:rsidRPr="00E726AC">
              <w:rPr>
                <w:i/>
                <w:spacing w:val="-2"/>
                <w:sz w:val="22"/>
                <w:szCs w:val="22"/>
              </w:rPr>
              <w:t>o</w:t>
            </w:r>
            <w:r w:rsidRPr="00E726AC">
              <w:rPr>
                <w:i/>
                <w:sz w:val="22"/>
                <w:szCs w:val="22"/>
              </w:rPr>
              <w:t>t</w:t>
            </w:r>
            <w:r w:rsidRPr="00E726AC">
              <w:rPr>
                <w:i/>
                <w:spacing w:val="-1"/>
                <w:sz w:val="22"/>
                <w:szCs w:val="22"/>
              </w:rPr>
              <w:t xml:space="preserve"> </w:t>
            </w:r>
            <w:r w:rsidRPr="00E726AC">
              <w:rPr>
                <w:i/>
                <w:sz w:val="22"/>
                <w:szCs w:val="22"/>
              </w:rPr>
              <w:t>chang</w:t>
            </w:r>
            <w:r w:rsidRPr="00E726AC">
              <w:rPr>
                <w:i/>
                <w:spacing w:val="-2"/>
                <w:sz w:val="22"/>
                <w:szCs w:val="22"/>
              </w:rPr>
              <w:t>e</w:t>
            </w:r>
            <w:r w:rsidRPr="00E726AC">
              <w:rPr>
                <w:i/>
                <w:sz w:val="22"/>
                <w:szCs w:val="22"/>
              </w:rPr>
              <w:t>d.</w:t>
            </w:r>
          </w:p>
          <w:p w:rsidR="002505FC" w:rsidRPr="00E726AC" w:rsidRDefault="003E2070">
            <w:pPr>
              <w:tabs>
                <w:tab w:val="left" w:pos="820"/>
              </w:tabs>
              <w:spacing w:before="1" w:line="240" w:lineRule="exact"/>
              <w:ind w:left="822" w:right="63" w:hanging="360"/>
              <w:rPr>
                <w:sz w:val="22"/>
                <w:szCs w:val="22"/>
              </w:rPr>
            </w:pPr>
            <w:r w:rsidRPr="00E726AC">
              <w:rPr>
                <w:sz w:val="22"/>
                <w:szCs w:val="22"/>
              </w:rPr>
              <w:t>-</w:t>
            </w:r>
            <w:r w:rsidRPr="00E726AC">
              <w:rPr>
                <w:sz w:val="22"/>
                <w:szCs w:val="22"/>
              </w:rPr>
              <w:tab/>
            </w:r>
            <w:r w:rsidRPr="00E726AC">
              <w:rPr>
                <w:i/>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 xml:space="preserve">f </w:t>
            </w:r>
            <w:r w:rsidRPr="00E726AC">
              <w:rPr>
                <w:i/>
                <w:spacing w:val="8"/>
                <w:sz w:val="22"/>
                <w:szCs w:val="22"/>
              </w:rPr>
              <w:t xml:space="preserve"> </w:t>
            </w:r>
            <w:r w:rsidRPr="00E726AC">
              <w:rPr>
                <w:i/>
                <w:spacing w:val="-1"/>
                <w:sz w:val="22"/>
                <w:szCs w:val="22"/>
              </w:rPr>
              <w:t>wi</w:t>
            </w:r>
            <w:r w:rsidRPr="00E726AC">
              <w:rPr>
                <w:i/>
                <w:spacing w:val="1"/>
                <w:sz w:val="22"/>
                <w:szCs w:val="22"/>
              </w:rPr>
              <w:t>l</w:t>
            </w:r>
            <w:r w:rsidRPr="00E726AC">
              <w:rPr>
                <w:i/>
                <w:sz w:val="22"/>
                <w:szCs w:val="22"/>
              </w:rPr>
              <w:t xml:space="preserve">l </w:t>
            </w:r>
            <w:r w:rsidRPr="00E726AC">
              <w:rPr>
                <w:i/>
                <w:spacing w:val="6"/>
                <w:sz w:val="22"/>
                <w:szCs w:val="22"/>
              </w:rPr>
              <w:t xml:space="preserve"> </w:t>
            </w:r>
            <w:r w:rsidRPr="00E726AC">
              <w:rPr>
                <w:i/>
                <w:sz w:val="22"/>
                <w:szCs w:val="22"/>
              </w:rPr>
              <w:t>r</w:t>
            </w:r>
            <w:r w:rsidRPr="00E726AC">
              <w:rPr>
                <w:i/>
                <w:spacing w:val="1"/>
                <w:sz w:val="22"/>
                <w:szCs w:val="22"/>
              </w:rPr>
              <w:t>e</w:t>
            </w:r>
            <w:r w:rsidRPr="00E726AC">
              <w:rPr>
                <w:i/>
                <w:sz w:val="22"/>
                <w:szCs w:val="22"/>
              </w:rPr>
              <w:t>c</w:t>
            </w:r>
            <w:r w:rsidRPr="00E726AC">
              <w:rPr>
                <w:i/>
                <w:spacing w:val="-2"/>
                <w:sz w:val="22"/>
                <w:szCs w:val="22"/>
              </w:rPr>
              <w:t>e</w:t>
            </w:r>
            <w:r w:rsidRPr="00E726AC">
              <w:rPr>
                <w:i/>
                <w:spacing w:val="1"/>
                <w:sz w:val="22"/>
                <w:szCs w:val="22"/>
              </w:rPr>
              <w:t>i</w:t>
            </w:r>
            <w:r w:rsidRPr="00E726AC">
              <w:rPr>
                <w:i/>
                <w:spacing w:val="-2"/>
                <w:sz w:val="22"/>
                <w:szCs w:val="22"/>
              </w:rPr>
              <w:t>v</w:t>
            </w:r>
            <w:r w:rsidRPr="00E726AC">
              <w:rPr>
                <w:i/>
                <w:sz w:val="22"/>
                <w:szCs w:val="22"/>
              </w:rPr>
              <w:t xml:space="preserve">e </w:t>
            </w:r>
            <w:r w:rsidRPr="00E726AC">
              <w:rPr>
                <w:i/>
                <w:spacing w:val="8"/>
                <w:sz w:val="22"/>
                <w:szCs w:val="22"/>
              </w:rPr>
              <w:t xml:space="preserve"> </w:t>
            </w:r>
            <w:r w:rsidRPr="00E726AC">
              <w:rPr>
                <w:i/>
                <w:sz w:val="22"/>
                <w:szCs w:val="22"/>
              </w:rPr>
              <w:t xml:space="preserve">a </w:t>
            </w:r>
            <w:r w:rsidRPr="00E726AC">
              <w:rPr>
                <w:i/>
                <w:spacing w:val="7"/>
                <w:sz w:val="22"/>
                <w:szCs w:val="22"/>
              </w:rPr>
              <w:t xml:space="preserve"> </w:t>
            </w:r>
            <w:r w:rsidRPr="00E726AC">
              <w:rPr>
                <w:i/>
                <w:sz w:val="22"/>
                <w:szCs w:val="22"/>
              </w:rPr>
              <w:t>no</w:t>
            </w:r>
            <w:r w:rsidRPr="00E726AC">
              <w:rPr>
                <w:i/>
                <w:spacing w:val="-1"/>
                <w:sz w:val="22"/>
                <w:szCs w:val="22"/>
              </w:rPr>
              <w:t>ti</w:t>
            </w:r>
            <w:r w:rsidRPr="00E726AC">
              <w:rPr>
                <w:i/>
                <w:spacing w:val="1"/>
                <w:sz w:val="22"/>
                <w:szCs w:val="22"/>
              </w:rPr>
              <w:t>f</w:t>
            </w:r>
            <w:r w:rsidRPr="00E726AC">
              <w:rPr>
                <w:i/>
                <w:spacing w:val="-1"/>
                <w:sz w:val="22"/>
                <w:szCs w:val="22"/>
              </w:rPr>
              <w:t>i</w:t>
            </w:r>
            <w:r w:rsidRPr="00E726AC">
              <w:rPr>
                <w:i/>
                <w:sz w:val="22"/>
                <w:szCs w:val="22"/>
              </w:rPr>
              <w:t>ca</w:t>
            </w:r>
            <w:r w:rsidRPr="00E726AC">
              <w:rPr>
                <w:i/>
                <w:spacing w:val="-1"/>
                <w:sz w:val="22"/>
                <w:szCs w:val="22"/>
              </w:rPr>
              <w:t>t</w:t>
            </w:r>
            <w:r w:rsidRPr="00E726AC">
              <w:rPr>
                <w:i/>
                <w:spacing w:val="1"/>
                <w:sz w:val="22"/>
                <w:szCs w:val="22"/>
              </w:rPr>
              <w:t>i</w:t>
            </w:r>
            <w:r w:rsidRPr="00E726AC">
              <w:rPr>
                <w:i/>
                <w:sz w:val="22"/>
                <w:szCs w:val="22"/>
              </w:rPr>
              <w:t xml:space="preserve">on </w:t>
            </w:r>
            <w:r w:rsidRPr="00E726AC">
              <w:rPr>
                <w:i/>
                <w:spacing w:val="7"/>
                <w:sz w:val="22"/>
                <w:szCs w:val="22"/>
              </w:rPr>
              <w:t xml:space="preserve"> </w:t>
            </w:r>
            <w:r w:rsidRPr="00E726AC">
              <w:rPr>
                <w:i/>
                <w:sz w:val="22"/>
                <w:szCs w:val="22"/>
              </w:rPr>
              <w:t>abo</w:t>
            </w:r>
            <w:r w:rsidRPr="00E726AC">
              <w:rPr>
                <w:i/>
                <w:spacing w:val="-2"/>
                <w:sz w:val="22"/>
                <w:szCs w:val="22"/>
              </w:rPr>
              <w:t>u</w:t>
            </w:r>
            <w:r w:rsidRPr="00E726AC">
              <w:rPr>
                <w:i/>
                <w:sz w:val="22"/>
                <w:szCs w:val="22"/>
              </w:rPr>
              <w:t xml:space="preserve">t </w:t>
            </w:r>
            <w:r w:rsidRPr="00E726AC">
              <w:rPr>
                <w:i/>
                <w:spacing w:val="8"/>
                <w:sz w:val="22"/>
                <w:szCs w:val="22"/>
              </w:rPr>
              <w:t xml:space="preserve"> </w:t>
            </w:r>
            <w:r w:rsidRPr="00E726AC">
              <w:rPr>
                <w:i/>
                <w:sz w:val="22"/>
                <w:szCs w:val="22"/>
              </w:rPr>
              <w:t xml:space="preserve">new </w:t>
            </w:r>
            <w:r w:rsidRPr="00E726AC">
              <w:rPr>
                <w:i/>
                <w:spacing w:val="7"/>
                <w:sz w:val="22"/>
                <w:szCs w:val="22"/>
              </w:rPr>
              <w:t xml:space="preserve"> </w:t>
            </w:r>
            <w:r w:rsidRPr="00E726AC">
              <w:rPr>
                <w:i/>
                <w:spacing w:val="-2"/>
                <w:sz w:val="22"/>
                <w:szCs w:val="22"/>
              </w:rPr>
              <w:t>c</w:t>
            </w:r>
            <w:r w:rsidRPr="00E726AC">
              <w:rPr>
                <w:i/>
                <w:sz w:val="22"/>
                <w:szCs w:val="22"/>
              </w:rPr>
              <w:t>on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 xml:space="preserve">t </w:t>
            </w:r>
            <w:r w:rsidRPr="00E726AC">
              <w:rPr>
                <w:i/>
                <w:spacing w:val="8"/>
                <w:sz w:val="22"/>
                <w:szCs w:val="22"/>
              </w:rPr>
              <w:t xml:space="preserve"> </w:t>
            </w:r>
            <w:r w:rsidRPr="00E726AC">
              <w:rPr>
                <w:i/>
                <w:sz w:val="22"/>
                <w:szCs w:val="22"/>
              </w:rPr>
              <w:t>r</w:t>
            </w:r>
            <w:r w:rsidRPr="00E726AC">
              <w:rPr>
                <w:i/>
                <w:spacing w:val="1"/>
                <w:sz w:val="22"/>
                <w:szCs w:val="22"/>
              </w:rPr>
              <w:t>e</w:t>
            </w:r>
            <w:r w:rsidRPr="00E726AC">
              <w:rPr>
                <w:i/>
                <w:sz w:val="22"/>
                <w:szCs w:val="22"/>
              </w:rPr>
              <w:t>q</w:t>
            </w:r>
            <w:r w:rsidRPr="00E726AC">
              <w:rPr>
                <w:i/>
                <w:spacing w:val="-2"/>
                <w:sz w:val="22"/>
                <w:szCs w:val="22"/>
              </w:rPr>
              <w:t>u</w:t>
            </w:r>
            <w:r w:rsidRPr="00E726AC">
              <w:rPr>
                <w:i/>
                <w:sz w:val="22"/>
                <w:szCs w:val="22"/>
              </w:rPr>
              <w:t>e</w:t>
            </w:r>
            <w:r w:rsidRPr="00E726AC">
              <w:rPr>
                <w:i/>
                <w:spacing w:val="-2"/>
                <w:sz w:val="22"/>
                <w:szCs w:val="22"/>
              </w:rPr>
              <w:t>s</w:t>
            </w:r>
            <w:r w:rsidRPr="00E726AC">
              <w:rPr>
                <w:i/>
                <w:spacing w:val="1"/>
                <w:sz w:val="22"/>
                <w:szCs w:val="22"/>
              </w:rPr>
              <w:t>t</w:t>
            </w:r>
            <w:r w:rsidRPr="00E726AC">
              <w:rPr>
                <w:i/>
                <w:sz w:val="22"/>
                <w:szCs w:val="22"/>
              </w:rPr>
              <w:t xml:space="preserve">, </w:t>
            </w:r>
            <w:r w:rsidRPr="00E726AC">
              <w:rPr>
                <w:i/>
                <w:spacing w:val="7"/>
                <w:sz w:val="22"/>
                <w:szCs w:val="22"/>
              </w:rPr>
              <w:t xml:space="preserve"> </w:t>
            </w:r>
            <w:r w:rsidRPr="00E726AC">
              <w:rPr>
                <w:i/>
                <w:spacing w:val="1"/>
                <w:sz w:val="22"/>
                <w:szCs w:val="22"/>
              </w:rPr>
              <w:t>t</w:t>
            </w:r>
            <w:r w:rsidRPr="00E726AC">
              <w:rPr>
                <w:i/>
                <w:spacing w:val="-2"/>
                <w:sz w:val="22"/>
                <w:szCs w:val="22"/>
              </w:rPr>
              <w:t>h</w:t>
            </w:r>
            <w:r w:rsidRPr="00E726AC">
              <w:rPr>
                <w:i/>
                <w:sz w:val="22"/>
                <w:szCs w:val="22"/>
              </w:rPr>
              <w:t xml:space="preserve">ey </w:t>
            </w:r>
            <w:r w:rsidRPr="00E726AC">
              <w:rPr>
                <w:i/>
                <w:spacing w:val="8"/>
                <w:sz w:val="22"/>
                <w:szCs w:val="22"/>
              </w:rPr>
              <w:t xml:space="preserve"> </w:t>
            </w:r>
            <w:r w:rsidRPr="00E726AC">
              <w:rPr>
                <w:i/>
                <w:sz w:val="22"/>
                <w:szCs w:val="22"/>
              </w:rPr>
              <w:t>v</w:t>
            </w:r>
            <w:r w:rsidRPr="00E726AC">
              <w:rPr>
                <w:i/>
                <w:spacing w:val="-2"/>
                <w:sz w:val="22"/>
                <w:szCs w:val="22"/>
              </w:rPr>
              <w:t>e</w:t>
            </w:r>
            <w:r w:rsidRPr="00E726AC">
              <w:rPr>
                <w:i/>
                <w:sz w:val="22"/>
                <w:szCs w:val="22"/>
              </w:rPr>
              <w:t>r</w:t>
            </w:r>
            <w:r w:rsidRPr="00E726AC">
              <w:rPr>
                <w:i/>
                <w:spacing w:val="-1"/>
                <w:sz w:val="22"/>
                <w:szCs w:val="22"/>
              </w:rPr>
              <w:t>i</w:t>
            </w:r>
            <w:r w:rsidRPr="00E726AC">
              <w:rPr>
                <w:i/>
                <w:spacing w:val="1"/>
                <w:sz w:val="22"/>
                <w:szCs w:val="22"/>
              </w:rPr>
              <w:t>f</w:t>
            </w:r>
            <w:r w:rsidRPr="00E726AC">
              <w:rPr>
                <w:i/>
                <w:sz w:val="22"/>
                <w:szCs w:val="22"/>
              </w:rPr>
              <w:t xml:space="preserve">y </w:t>
            </w:r>
            <w:r w:rsidRPr="00E726AC">
              <w:rPr>
                <w:i/>
                <w:spacing w:val="8"/>
                <w:sz w:val="22"/>
                <w:szCs w:val="22"/>
              </w:rPr>
              <w:t xml:space="preserve"> </w:t>
            </w:r>
            <w:r w:rsidRPr="00E726AC">
              <w:rPr>
                <w:i/>
                <w:spacing w:val="-2"/>
                <w:sz w:val="22"/>
                <w:szCs w:val="22"/>
              </w:rPr>
              <w:t>c</w:t>
            </w:r>
            <w:r w:rsidRPr="00E726AC">
              <w:rPr>
                <w:i/>
                <w:spacing w:val="6"/>
                <w:sz w:val="22"/>
                <w:szCs w:val="22"/>
              </w:rPr>
              <w:t>o</w:t>
            </w:r>
            <w:r w:rsidRPr="00E726AC">
              <w:rPr>
                <w:i/>
                <w:spacing w:val="-2"/>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pacing w:val="1"/>
                <w:sz w:val="22"/>
                <w:szCs w:val="22"/>
              </w:rPr>
              <w:t>t</w:t>
            </w:r>
            <w:r w:rsidRPr="00E726AC">
              <w:rPr>
                <w:i/>
                <w:spacing w:val="-2"/>
                <w:sz w:val="22"/>
                <w:szCs w:val="22"/>
              </w:rPr>
              <w:t>’</w:t>
            </w:r>
            <w:r w:rsidRPr="00E726AC">
              <w:rPr>
                <w:i/>
                <w:sz w:val="22"/>
                <w:szCs w:val="22"/>
              </w:rPr>
              <w:t xml:space="preserve">s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z w:val="22"/>
                <w:szCs w:val="22"/>
              </w:rPr>
              <w:t>on</w:t>
            </w:r>
            <w:r w:rsidRPr="00E726AC">
              <w:rPr>
                <w:i/>
                <w:spacing w:val="43"/>
                <w:sz w:val="22"/>
                <w:szCs w:val="22"/>
              </w:rPr>
              <w:t xml:space="preserve"> </w:t>
            </w:r>
            <w:r w:rsidRPr="00E726AC">
              <w:rPr>
                <w:i/>
                <w:sz w:val="22"/>
                <w:szCs w:val="22"/>
              </w:rPr>
              <w:t>a</w:t>
            </w:r>
            <w:r w:rsidRPr="00E726AC">
              <w:rPr>
                <w:i/>
                <w:spacing w:val="-2"/>
                <w:sz w:val="22"/>
                <w:szCs w:val="22"/>
              </w:rPr>
              <w:t>n</w:t>
            </w:r>
            <w:r w:rsidRPr="00E726AC">
              <w:rPr>
                <w:i/>
                <w:sz w:val="22"/>
                <w:szCs w:val="22"/>
              </w:rPr>
              <w:t>d</w:t>
            </w:r>
            <w:r w:rsidRPr="00E726AC">
              <w:rPr>
                <w:i/>
                <w:spacing w:val="43"/>
                <w:sz w:val="22"/>
                <w:szCs w:val="22"/>
              </w:rPr>
              <w:t xml:space="preserve"> </w:t>
            </w:r>
            <w:r w:rsidRPr="00E726AC">
              <w:rPr>
                <w:i/>
                <w:spacing w:val="-1"/>
                <w:sz w:val="22"/>
                <w:szCs w:val="22"/>
              </w:rPr>
              <w:t>i</w:t>
            </w:r>
            <w:r w:rsidRPr="00E726AC">
              <w:rPr>
                <w:i/>
                <w:sz w:val="22"/>
                <w:szCs w:val="22"/>
              </w:rPr>
              <w:t>s</w:t>
            </w:r>
            <w:r w:rsidRPr="00E726AC">
              <w:rPr>
                <w:i/>
                <w:spacing w:val="1"/>
                <w:sz w:val="22"/>
                <w:szCs w:val="22"/>
              </w:rPr>
              <w:t>s</w:t>
            </w:r>
            <w:r w:rsidRPr="00E726AC">
              <w:rPr>
                <w:i/>
                <w:sz w:val="22"/>
                <w:szCs w:val="22"/>
              </w:rPr>
              <w:t>ue</w:t>
            </w:r>
            <w:r w:rsidRPr="00E726AC">
              <w:rPr>
                <w:i/>
                <w:spacing w:val="41"/>
                <w:sz w:val="22"/>
                <w:szCs w:val="22"/>
              </w:rPr>
              <w:t xml:space="preserve"> </w:t>
            </w:r>
            <w:r w:rsidRPr="00E726AC">
              <w:rPr>
                <w:i/>
                <w:sz w:val="22"/>
                <w:szCs w:val="22"/>
              </w:rPr>
              <w:t>a</w:t>
            </w:r>
            <w:r w:rsidRPr="00E726AC">
              <w:rPr>
                <w:i/>
                <w:spacing w:val="43"/>
                <w:sz w:val="22"/>
                <w:szCs w:val="22"/>
              </w:rPr>
              <w:t xml:space="preserve"> </w:t>
            </w:r>
            <w:r w:rsidRPr="00E726AC">
              <w:rPr>
                <w:i/>
                <w:spacing w:val="-2"/>
                <w:sz w:val="22"/>
                <w:szCs w:val="22"/>
              </w:rPr>
              <w:t>c</w:t>
            </w:r>
            <w:r w:rsidRPr="00E726AC">
              <w:rPr>
                <w:i/>
                <w:sz w:val="22"/>
                <w:szCs w:val="22"/>
              </w:rPr>
              <w:t>ard</w:t>
            </w:r>
            <w:r w:rsidRPr="00E726AC">
              <w:rPr>
                <w:i/>
                <w:spacing w:val="44"/>
                <w:sz w:val="22"/>
                <w:szCs w:val="22"/>
              </w:rPr>
              <w:t xml:space="preserve"> </w:t>
            </w:r>
            <w:r w:rsidRPr="00E726AC">
              <w:rPr>
                <w:i/>
                <w:spacing w:val="1"/>
                <w:sz w:val="22"/>
                <w:szCs w:val="22"/>
              </w:rPr>
              <w:t>f</w:t>
            </w:r>
            <w:r w:rsidRPr="00E726AC">
              <w:rPr>
                <w:i/>
                <w:spacing w:val="-2"/>
                <w:sz w:val="22"/>
                <w:szCs w:val="22"/>
              </w:rPr>
              <w:t>o</w:t>
            </w:r>
            <w:r w:rsidRPr="00E726AC">
              <w:rPr>
                <w:i/>
                <w:sz w:val="22"/>
                <w:szCs w:val="22"/>
              </w:rPr>
              <w:t>r</w:t>
            </w:r>
            <w:r w:rsidRPr="00E726AC">
              <w:rPr>
                <w:i/>
                <w:spacing w:val="44"/>
                <w:sz w:val="22"/>
                <w:szCs w:val="22"/>
              </w:rPr>
              <w:t xml:space="preserve"> </w:t>
            </w:r>
            <w:r w:rsidRPr="00E726AC">
              <w:rPr>
                <w:i/>
                <w:spacing w:val="-1"/>
                <w:sz w:val="22"/>
                <w:szCs w:val="22"/>
              </w:rPr>
              <w:t>t</w:t>
            </w:r>
            <w:r w:rsidRPr="00E726AC">
              <w:rPr>
                <w:i/>
                <w:sz w:val="22"/>
                <w:szCs w:val="22"/>
              </w:rPr>
              <w:t>h</w:t>
            </w:r>
            <w:r w:rsidRPr="00E726AC">
              <w:rPr>
                <w:i/>
                <w:spacing w:val="1"/>
                <w:sz w:val="22"/>
                <w:szCs w:val="22"/>
              </w:rPr>
              <w:t>i</w:t>
            </w:r>
            <w:r w:rsidRPr="00E726AC">
              <w:rPr>
                <w:i/>
                <w:sz w:val="22"/>
                <w:szCs w:val="22"/>
              </w:rPr>
              <w:t>s</w:t>
            </w:r>
            <w:r w:rsidRPr="00E726AC">
              <w:rPr>
                <w:i/>
                <w:spacing w:val="41"/>
                <w:sz w:val="22"/>
                <w:szCs w:val="22"/>
              </w:rPr>
              <w:t xml:space="preserve"> </w:t>
            </w:r>
            <w:r w:rsidRPr="00E726AC">
              <w:rPr>
                <w:i/>
                <w:sz w:val="22"/>
                <w:szCs w:val="22"/>
              </w:rPr>
              <w:t>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1"/>
                <w:sz w:val="22"/>
                <w:szCs w:val="22"/>
              </w:rPr>
              <w:t>t</w:t>
            </w:r>
            <w:r w:rsidRPr="00E726AC">
              <w:rPr>
                <w:i/>
                <w:sz w:val="22"/>
                <w:szCs w:val="22"/>
              </w:rPr>
              <w:t>,</w:t>
            </w:r>
            <w:r w:rsidRPr="00E726AC">
              <w:rPr>
                <w:i/>
                <w:spacing w:val="41"/>
                <w:sz w:val="22"/>
                <w:szCs w:val="22"/>
              </w:rPr>
              <w:t xml:space="preserve"> </w:t>
            </w:r>
            <w:r w:rsidRPr="00E726AC">
              <w:rPr>
                <w:i/>
                <w:spacing w:val="1"/>
                <w:sz w:val="22"/>
                <w:szCs w:val="22"/>
              </w:rPr>
              <w:t>i</w:t>
            </w:r>
            <w:r w:rsidRPr="00E726AC">
              <w:rPr>
                <w:i/>
                <w:sz w:val="22"/>
                <w:szCs w:val="22"/>
              </w:rPr>
              <w:t>n</w:t>
            </w:r>
            <w:r w:rsidRPr="00E726AC">
              <w:rPr>
                <w:i/>
                <w:spacing w:val="41"/>
                <w:sz w:val="22"/>
                <w:szCs w:val="22"/>
              </w:rPr>
              <w:t xml:space="preserve"> </w:t>
            </w:r>
            <w:r w:rsidRPr="00E726AC">
              <w:rPr>
                <w:i/>
                <w:spacing w:val="-1"/>
                <w:sz w:val="22"/>
                <w:szCs w:val="22"/>
              </w:rPr>
              <w:t>t</w:t>
            </w:r>
            <w:r w:rsidRPr="00E726AC">
              <w:rPr>
                <w:i/>
                <w:sz w:val="22"/>
                <w:szCs w:val="22"/>
              </w:rPr>
              <w:t>h</w:t>
            </w:r>
            <w:r w:rsidRPr="00E726AC">
              <w:rPr>
                <w:i/>
                <w:spacing w:val="1"/>
                <w:sz w:val="22"/>
                <w:szCs w:val="22"/>
              </w:rPr>
              <w:t>i</w:t>
            </w:r>
            <w:r w:rsidRPr="00E726AC">
              <w:rPr>
                <w:i/>
                <w:sz w:val="22"/>
                <w:szCs w:val="22"/>
              </w:rPr>
              <w:t>s</w:t>
            </w:r>
            <w:r w:rsidRPr="00E726AC">
              <w:rPr>
                <w:i/>
                <w:spacing w:val="44"/>
                <w:sz w:val="22"/>
                <w:szCs w:val="22"/>
              </w:rPr>
              <w:t xml:space="preserve"> </w:t>
            </w:r>
            <w:r w:rsidRPr="00E726AC">
              <w:rPr>
                <w:i/>
                <w:spacing w:val="-2"/>
                <w:sz w:val="22"/>
                <w:szCs w:val="22"/>
              </w:rPr>
              <w:t>c</w:t>
            </w:r>
            <w:r w:rsidRPr="00E726AC">
              <w:rPr>
                <w:i/>
                <w:sz w:val="22"/>
                <w:szCs w:val="22"/>
              </w:rPr>
              <w:t>as</w:t>
            </w:r>
            <w:r w:rsidRPr="00E726AC">
              <w:rPr>
                <w:i/>
                <w:spacing w:val="1"/>
                <w:sz w:val="22"/>
                <w:szCs w:val="22"/>
              </w:rPr>
              <w:t>e</w:t>
            </w:r>
            <w:r w:rsidRPr="00E726AC">
              <w:rPr>
                <w:i/>
                <w:sz w:val="22"/>
                <w:szCs w:val="22"/>
              </w:rPr>
              <w:t>,</w:t>
            </w:r>
            <w:r w:rsidRPr="00E726AC">
              <w:rPr>
                <w:i/>
                <w:spacing w:val="41"/>
                <w:sz w:val="22"/>
                <w:szCs w:val="22"/>
              </w:rPr>
              <w:t xml:space="preserve"> </w:t>
            </w:r>
            <w:r w:rsidRPr="00E726AC">
              <w:rPr>
                <w:i/>
                <w:sz w:val="22"/>
                <w:szCs w:val="22"/>
              </w:rPr>
              <w:t>co</w:t>
            </w:r>
            <w:r w:rsidRPr="00E726AC">
              <w:rPr>
                <w:i/>
                <w:spacing w:val="-2"/>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pacing w:val="1"/>
                <w:sz w:val="22"/>
                <w:szCs w:val="22"/>
              </w:rPr>
              <w:t>t</w:t>
            </w:r>
            <w:r w:rsidRPr="00E726AC">
              <w:rPr>
                <w:i/>
                <w:spacing w:val="-2"/>
                <w:sz w:val="22"/>
                <w:szCs w:val="22"/>
              </w:rPr>
              <w:t>’</w:t>
            </w:r>
            <w:r w:rsidRPr="00E726AC">
              <w:rPr>
                <w:i/>
                <w:sz w:val="22"/>
                <w:szCs w:val="22"/>
              </w:rPr>
              <w:t>s</w:t>
            </w:r>
            <w:r w:rsidRPr="00E726AC">
              <w:rPr>
                <w:i/>
                <w:spacing w:val="44"/>
                <w:sz w:val="22"/>
                <w:szCs w:val="22"/>
              </w:rPr>
              <w:t xml:space="preserve"> </w:t>
            </w:r>
            <w:r w:rsidRPr="00E726AC">
              <w:rPr>
                <w:i/>
                <w:spacing w:val="-2"/>
                <w:sz w:val="22"/>
                <w:szCs w:val="22"/>
              </w:rPr>
              <w:t>s</w:t>
            </w:r>
            <w:r w:rsidRPr="00E726AC">
              <w:rPr>
                <w:i/>
                <w:spacing w:val="1"/>
                <w:sz w:val="22"/>
                <w:szCs w:val="22"/>
              </w:rPr>
              <w:t>t</w:t>
            </w:r>
            <w:r w:rsidRPr="00E726AC">
              <w:rPr>
                <w:i/>
                <w:sz w:val="22"/>
                <w:szCs w:val="22"/>
              </w:rPr>
              <w:t>a</w:t>
            </w:r>
            <w:r w:rsidRPr="00E726AC">
              <w:rPr>
                <w:i/>
                <w:spacing w:val="-1"/>
                <w:sz w:val="22"/>
                <w:szCs w:val="22"/>
              </w:rPr>
              <w:t>t</w:t>
            </w:r>
            <w:r w:rsidRPr="00E726AC">
              <w:rPr>
                <w:i/>
                <w:sz w:val="22"/>
                <w:szCs w:val="22"/>
              </w:rPr>
              <w:t>us</w:t>
            </w:r>
            <w:r w:rsidRPr="00E726AC">
              <w:rPr>
                <w:i/>
                <w:spacing w:val="41"/>
                <w:sz w:val="22"/>
                <w:szCs w:val="22"/>
              </w:rPr>
              <w:t xml:space="preserve"> </w:t>
            </w:r>
            <w:r w:rsidRPr="00E726AC">
              <w:rPr>
                <w:i/>
                <w:spacing w:val="-1"/>
                <w:sz w:val="22"/>
                <w:szCs w:val="22"/>
              </w:rPr>
              <w:t>w</w:t>
            </w:r>
            <w:r w:rsidRPr="00E726AC">
              <w:rPr>
                <w:i/>
                <w:sz w:val="22"/>
                <w:szCs w:val="22"/>
              </w:rPr>
              <w:t>ou</w:t>
            </w:r>
            <w:r w:rsidRPr="00E726AC">
              <w:rPr>
                <w:i/>
                <w:spacing w:val="1"/>
                <w:sz w:val="22"/>
                <w:szCs w:val="22"/>
              </w:rPr>
              <w:t>l</w:t>
            </w:r>
            <w:r w:rsidRPr="00E726AC">
              <w:rPr>
                <w:i/>
                <w:sz w:val="22"/>
                <w:szCs w:val="22"/>
              </w:rPr>
              <w:t>d</w:t>
            </w:r>
          </w:p>
          <w:p w:rsidR="002505FC" w:rsidRPr="00E726AC" w:rsidRDefault="003E2070">
            <w:pPr>
              <w:spacing w:line="240" w:lineRule="exact"/>
              <w:ind w:left="822"/>
              <w:rPr>
                <w:sz w:val="22"/>
                <w:szCs w:val="22"/>
              </w:rPr>
            </w:pPr>
            <w:r w:rsidRPr="00E726AC">
              <w:rPr>
                <w:i/>
                <w:sz w:val="22"/>
                <w:szCs w:val="22"/>
              </w:rPr>
              <w:t>change</w:t>
            </w:r>
            <w:r w:rsidRPr="00E726AC">
              <w:rPr>
                <w:i/>
                <w:spacing w:val="-2"/>
                <w:sz w:val="22"/>
                <w:szCs w:val="22"/>
              </w:rPr>
              <w:t xml:space="preserve"> </w:t>
            </w:r>
            <w:r w:rsidRPr="00E726AC">
              <w:rPr>
                <w:i/>
                <w:spacing w:val="1"/>
                <w:sz w:val="22"/>
                <w:szCs w:val="22"/>
              </w:rPr>
              <w:t>f</w:t>
            </w:r>
            <w:r w:rsidRPr="00E726AC">
              <w:rPr>
                <w:i/>
                <w:sz w:val="22"/>
                <w:szCs w:val="22"/>
              </w:rPr>
              <w:t xml:space="preserve">rom </w:t>
            </w:r>
            <w:r w:rsidRPr="00E726AC">
              <w:rPr>
                <w:i/>
                <w:spacing w:val="-1"/>
                <w:sz w:val="22"/>
                <w:szCs w:val="22"/>
              </w:rPr>
              <w:t>“N</w:t>
            </w:r>
            <w:r w:rsidRPr="00E726AC">
              <w:rPr>
                <w:i/>
                <w:sz w:val="22"/>
                <w:szCs w:val="22"/>
              </w:rPr>
              <w:t xml:space="preserve">o </w:t>
            </w:r>
            <w:r w:rsidRPr="00E726AC">
              <w:rPr>
                <w:i/>
                <w:spacing w:val="-1"/>
                <w:sz w:val="22"/>
                <w:szCs w:val="22"/>
              </w:rPr>
              <w:t>C</w:t>
            </w:r>
            <w:r w:rsidRPr="00E726AC">
              <w:rPr>
                <w:i/>
                <w:spacing w:val="-2"/>
                <w:sz w:val="22"/>
                <w:szCs w:val="22"/>
              </w:rPr>
              <w:t>a</w:t>
            </w:r>
            <w:r w:rsidRPr="00E726AC">
              <w:rPr>
                <w:i/>
                <w:sz w:val="22"/>
                <w:szCs w:val="22"/>
              </w:rPr>
              <w:t xml:space="preserve">rd” </w:t>
            </w:r>
            <w:r w:rsidRPr="00E726AC">
              <w:rPr>
                <w:i/>
                <w:spacing w:val="-1"/>
                <w:sz w:val="22"/>
                <w:szCs w:val="22"/>
              </w:rPr>
              <w:t>t</w:t>
            </w:r>
            <w:r w:rsidRPr="00E726AC">
              <w:rPr>
                <w:i/>
                <w:sz w:val="22"/>
                <w:szCs w:val="22"/>
              </w:rPr>
              <w:t>o</w:t>
            </w:r>
            <w:r w:rsidRPr="00E726AC">
              <w:rPr>
                <w:i/>
                <w:spacing w:val="-2"/>
                <w:sz w:val="22"/>
                <w:szCs w:val="22"/>
              </w:rPr>
              <w:t xml:space="preserve"> </w:t>
            </w:r>
            <w:r w:rsidRPr="00E726AC">
              <w:rPr>
                <w:i/>
                <w:sz w:val="22"/>
                <w:szCs w:val="22"/>
              </w:rPr>
              <w:t>“</w:t>
            </w:r>
            <w:r w:rsidRPr="00E726AC">
              <w:rPr>
                <w:i/>
                <w:spacing w:val="-1"/>
                <w:sz w:val="22"/>
                <w:szCs w:val="22"/>
              </w:rPr>
              <w:t>R</w:t>
            </w:r>
            <w:r w:rsidRPr="00E726AC">
              <w:rPr>
                <w:i/>
                <w:sz w:val="22"/>
                <w:szCs w:val="22"/>
              </w:rPr>
              <w:t>eady”.</w:t>
            </w:r>
          </w:p>
          <w:p w:rsidR="002505FC" w:rsidRPr="00E726AC" w:rsidRDefault="003E2070">
            <w:pPr>
              <w:spacing w:before="1"/>
              <w:ind w:left="462"/>
              <w:rPr>
                <w:sz w:val="22"/>
                <w:szCs w:val="22"/>
              </w:rPr>
            </w:pPr>
            <w:r w:rsidRPr="00E726AC">
              <w:rPr>
                <w:sz w:val="22"/>
                <w:szCs w:val="22"/>
              </w:rPr>
              <w:t xml:space="preserve">-    </w:t>
            </w:r>
            <w:r w:rsidRPr="00E726AC">
              <w:rPr>
                <w:spacing w:val="11"/>
                <w:sz w:val="22"/>
                <w:szCs w:val="22"/>
              </w:rPr>
              <w:t xml:space="preserve"> </w:t>
            </w: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2"/>
                <w:sz w:val="22"/>
                <w:szCs w:val="22"/>
              </w:rPr>
              <w:t>m</w:t>
            </w:r>
            <w:r w:rsidRPr="00E726AC">
              <w:rPr>
                <w:i/>
                <w:sz w:val="22"/>
                <w:szCs w:val="22"/>
              </w:rPr>
              <w:t>ust</w:t>
            </w:r>
            <w:r w:rsidRPr="00E726AC">
              <w:rPr>
                <w:i/>
                <w:spacing w:val="-1"/>
                <w:sz w:val="22"/>
                <w:szCs w:val="22"/>
              </w:rPr>
              <w:t xml:space="preserve"> </w:t>
            </w:r>
            <w:r w:rsidRPr="00E726AC">
              <w:rPr>
                <w:i/>
                <w:sz w:val="22"/>
                <w:szCs w:val="22"/>
              </w:rPr>
              <w:t>en</w:t>
            </w:r>
            <w:r w:rsidRPr="00E726AC">
              <w:rPr>
                <w:i/>
                <w:spacing w:val="1"/>
                <w:sz w:val="22"/>
                <w:szCs w:val="22"/>
              </w:rPr>
              <w:t>s</w:t>
            </w:r>
            <w:r w:rsidRPr="00E726AC">
              <w:rPr>
                <w:i/>
                <w:spacing w:val="-2"/>
                <w:sz w:val="22"/>
                <w:szCs w:val="22"/>
              </w:rPr>
              <w:t>u</w:t>
            </w:r>
            <w:r w:rsidRPr="00E726AC">
              <w:rPr>
                <w:i/>
                <w:sz w:val="22"/>
                <w:szCs w:val="22"/>
              </w:rPr>
              <w:t>re</w:t>
            </w:r>
            <w:r w:rsidRPr="00E726AC">
              <w:rPr>
                <w:i/>
                <w:spacing w:val="1"/>
                <w:sz w:val="22"/>
                <w:szCs w:val="22"/>
              </w:rPr>
              <w:t xml:space="preserve"> </w:t>
            </w:r>
            <w:r w:rsidRPr="00E726AC">
              <w:rPr>
                <w:i/>
                <w:sz w:val="22"/>
                <w:szCs w:val="22"/>
              </w:rPr>
              <w:t>h</w:t>
            </w:r>
            <w:r w:rsidRPr="00E726AC">
              <w:rPr>
                <w:i/>
                <w:spacing w:val="-2"/>
                <w:sz w:val="22"/>
                <w:szCs w:val="22"/>
              </w:rPr>
              <w:t>a</w:t>
            </w:r>
            <w:r w:rsidRPr="00E726AC">
              <w:rPr>
                <w:i/>
                <w:sz w:val="22"/>
                <w:szCs w:val="22"/>
              </w:rPr>
              <w:t>s no</w:t>
            </w:r>
            <w:r w:rsidRPr="00E726AC">
              <w:rPr>
                <w:i/>
                <w:spacing w:val="-2"/>
                <w:sz w:val="22"/>
                <w:szCs w:val="22"/>
              </w:rPr>
              <w:t xml:space="preserve"> </w:t>
            </w:r>
            <w:r w:rsidRPr="00E726AC">
              <w:rPr>
                <w:i/>
                <w:sz w:val="22"/>
                <w:szCs w:val="22"/>
              </w:rPr>
              <w:t>dup</w:t>
            </w:r>
            <w:r w:rsidRPr="00E726AC">
              <w:rPr>
                <w:i/>
                <w:spacing w:val="-1"/>
                <w:sz w:val="22"/>
                <w:szCs w:val="22"/>
              </w:rPr>
              <w:t>l</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w:t>
            </w:r>
            <w:r w:rsidRPr="00E726AC">
              <w:rPr>
                <w:i/>
                <w:sz w:val="22"/>
                <w:szCs w:val="22"/>
              </w:rPr>
              <w:t>e c</w:t>
            </w:r>
            <w:r w:rsidRPr="00E726AC">
              <w:rPr>
                <w:i/>
                <w:spacing w:val="-2"/>
                <w:sz w:val="22"/>
                <w:szCs w:val="22"/>
              </w:rPr>
              <w:t>u</w:t>
            </w:r>
            <w:r w:rsidRPr="00E726AC">
              <w:rPr>
                <w:i/>
                <w:sz w:val="22"/>
                <w:szCs w:val="22"/>
              </w:rPr>
              <w:t>s</w:t>
            </w:r>
            <w:r w:rsidRPr="00E726AC">
              <w:rPr>
                <w:i/>
                <w:spacing w:val="1"/>
                <w:sz w:val="22"/>
                <w:szCs w:val="22"/>
              </w:rPr>
              <w:t>t</w:t>
            </w:r>
            <w:r w:rsidRPr="00E726AC">
              <w:rPr>
                <w:i/>
                <w:sz w:val="22"/>
                <w:szCs w:val="22"/>
              </w:rPr>
              <w:t>o</w:t>
            </w:r>
            <w:r w:rsidRPr="00E726AC">
              <w:rPr>
                <w:i/>
                <w:spacing w:val="-3"/>
                <w:sz w:val="22"/>
                <w:szCs w:val="22"/>
              </w:rPr>
              <w:t>m</w:t>
            </w:r>
            <w:r w:rsidRPr="00E726AC">
              <w:rPr>
                <w:i/>
                <w:sz w:val="22"/>
                <w:szCs w:val="22"/>
              </w:rPr>
              <w:t>er</w:t>
            </w:r>
            <w:r w:rsidRPr="00E726AC">
              <w:rPr>
                <w:i/>
                <w:spacing w:val="1"/>
                <w:sz w:val="22"/>
                <w:szCs w:val="22"/>
              </w:rPr>
              <w:t xml:space="preserve"> </w:t>
            </w:r>
            <w:r w:rsidRPr="00E726AC">
              <w:rPr>
                <w:i/>
                <w:sz w:val="22"/>
                <w:szCs w:val="22"/>
              </w:rPr>
              <w:t>or</w:t>
            </w:r>
            <w:r w:rsidRPr="00E726AC">
              <w:rPr>
                <w:i/>
                <w:spacing w:val="-2"/>
                <w:sz w:val="22"/>
                <w:szCs w:val="22"/>
              </w:rPr>
              <w:t xml:space="preserve"> </w:t>
            </w:r>
            <w:r w:rsidRPr="00E726AC">
              <w:rPr>
                <w:i/>
                <w:sz w:val="22"/>
                <w:szCs w:val="22"/>
              </w:rPr>
              <w:t>ve</w:t>
            </w:r>
            <w:r w:rsidRPr="00E726AC">
              <w:rPr>
                <w:i/>
                <w:spacing w:val="-2"/>
                <w:sz w:val="22"/>
                <w:szCs w:val="22"/>
              </w:rPr>
              <w:t>h</w:t>
            </w:r>
            <w:r w:rsidRPr="00E726AC">
              <w:rPr>
                <w:i/>
                <w:spacing w:val="1"/>
                <w:sz w:val="22"/>
                <w:szCs w:val="22"/>
              </w:rPr>
              <w:t>i</w:t>
            </w:r>
            <w:r w:rsidRPr="00E726AC">
              <w:rPr>
                <w:i/>
                <w:spacing w:val="-2"/>
                <w:sz w:val="22"/>
                <w:szCs w:val="22"/>
              </w:rPr>
              <w:t>c</w:t>
            </w:r>
            <w:r w:rsidRPr="00E726AC">
              <w:rPr>
                <w:i/>
                <w:spacing w:val="1"/>
                <w:sz w:val="22"/>
                <w:szCs w:val="22"/>
              </w:rPr>
              <w:t>l</w:t>
            </w:r>
            <w:r w:rsidRPr="00E726AC">
              <w:rPr>
                <w:i/>
                <w:sz w:val="22"/>
                <w:szCs w:val="22"/>
              </w:rPr>
              <w:t>e.</w:t>
            </w:r>
          </w:p>
          <w:p w:rsidR="002505FC" w:rsidRPr="00E726AC" w:rsidRDefault="003E2070">
            <w:pPr>
              <w:tabs>
                <w:tab w:val="left" w:pos="820"/>
              </w:tabs>
              <w:spacing w:before="3" w:line="240" w:lineRule="exact"/>
              <w:ind w:left="822" w:right="64" w:hanging="360"/>
              <w:rPr>
                <w:sz w:val="22"/>
                <w:szCs w:val="22"/>
              </w:rPr>
            </w:pPr>
            <w:r w:rsidRPr="00E726AC">
              <w:rPr>
                <w:sz w:val="22"/>
                <w:szCs w:val="22"/>
              </w:rPr>
              <w:t>-</w:t>
            </w:r>
            <w:r w:rsidRPr="00E726AC">
              <w:rPr>
                <w:sz w:val="22"/>
                <w:szCs w:val="22"/>
              </w:rPr>
              <w:tab/>
            </w:r>
            <w:r w:rsidRPr="00E726AC">
              <w:rPr>
                <w:i/>
                <w:sz w:val="22"/>
                <w:szCs w:val="22"/>
              </w:rPr>
              <w:t>An</w:t>
            </w:r>
            <w:r w:rsidRPr="00E726AC">
              <w:rPr>
                <w:i/>
                <w:spacing w:val="21"/>
                <w:sz w:val="22"/>
                <w:szCs w:val="22"/>
              </w:rPr>
              <w:t xml:space="preserve"> </w:t>
            </w:r>
            <w:r w:rsidRPr="00E726AC">
              <w:rPr>
                <w:i/>
                <w:sz w:val="22"/>
                <w:szCs w:val="22"/>
              </w:rPr>
              <w:t>email</w:t>
            </w:r>
            <w:r w:rsidRPr="00E726AC">
              <w:rPr>
                <w:i/>
                <w:spacing w:val="23"/>
                <w:sz w:val="22"/>
                <w:szCs w:val="22"/>
              </w:rPr>
              <w:t xml:space="preserve"> </w:t>
            </w:r>
            <w:r w:rsidRPr="00E726AC">
              <w:rPr>
                <w:i/>
                <w:spacing w:val="-2"/>
                <w:sz w:val="22"/>
                <w:szCs w:val="22"/>
              </w:rPr>
              <w:t>c</w:t>
            </w:r>
            <w:r w:rsidRPr="00E726AC">
              <w:rPr>
                <w:i/>
                <w:sz w:val="22"/>
                <w:szCs w:val="22"/>
              </w:rPr>
              <w:t>on</w:t>
            </w:r>
            <w:r w:rsidRPr="00E726AC">
              <w:rPr>
                <w:i/>
                <w:spacing w:val="1"/>
                <w:sz w:val="22"/>
                <w:szCs w:val="22"/>
              </w:rPr>
              <w:t>t</w:t>
            </w:r>
            <w:r w:rsidRPr="00E726AC">
              <w:rPr>
                <w:i/>
                <w:spacing w:val="-2"/>
                <w:sz w:val="22"/>
                <w:szCs w:val="22"/>
              </w:rPr>
              <w:t>a</w:t>
            </w:r>
            <w:r w:rsidRPr="00E726AC">
              <w:rPr>
                <w:i/>
                <w:spacing w:val="1"/>
                <w:sz w:val="22"/>
                <w:szCs w:val="22"/>
              </w:rPr>
              <w:t>i</w:t>
            </w:r>
            <w:r w:rsidRPr="00E726AC">
              <w:rPr>
                <w:i/>
                <w:sz w:val="22"/>
                <w:szCs w:val="22"/>
              </w:rPr>
              <w:t>ns</w:t>
            </w:r>
            <w:r w:rsidRPr="00E726AC">
              <w:rPr>
                <w:i/>
                <w:spacing w:val="22"/>
                <w:sz w:val="22"/>
                <w:szCs w:val="22"/>
              </w:rPr>
              <w:t xml:space="preserve"> </w:t>
            </w:r>
            <w:r w:rsidRPr="00E726AC">
              <w:rPr>
                <w:i/>
                <w:spacing w:val="-2"/>
                <w:sz w:val="22"/>
                <w:szCs w:val="22"/>
              </w:rPr>
              <w:t>c</w:t>
            </w:r>
            <w:r w:rsidRPr="00E726AC">
              <w:rPr>
                <w:i/>
                <w:sz w:val="22"/>
                <w:szCs w:val="22"/>
              </w:rPr>
              <w:t>us</w:t>
            </w:r>
            <w:r w:rsidRPr="00E726AC">
              <w:rPr>
                <w:i/>
                <w:spacing w:val="-1"/>
                <w:sz w:val="22"/>
                <w:szCs w:val="22"/>
              </w:rPr>
              <w:t>t</w:t>
            </w:r>
            <w:r w:rsidRPr="00E726AC">
              <w:rPr>
                <w:i/>
                <w:sz w:val="22"/>
                <w:szCs w:val="22"/>
              </w:rPr>
              <w:t>o</w:t>
            </w:r>
            <w:r w:rsidRPr="00E726AC">
              <w:rPr>
                <w:i/>
                <w:spacing w:val="-1"/>
                <w:sz w:val="22"/>
                <w:szCs w:val="22"/>
              </w:rPr>
              <w:t>m</w:t>
            </w:r>
            <w:r w:rsidRPr="00E726AC">
              <w:rPr>
                <w:i/>
                <w:spacing w:val="-2"/>
                <w:sz w:val="22"/>
                <w:szCs w:val="22"/>
              </w:rPr>
              <w:t>e</w:t>
            </w:r>
            <w:r w:rsidRPr="00E726AC">
              <w:rPr>
                <w:i/>
                <w:sz w:val="22"/>
                <w:szCs w:val="22"/>
              </w:rPr>
              <w:t>r</w:t>
            </w:r>
            <w:r w:rsidRPr="00E726AC">
              <w:rPr>
                <w:i/>
                <w:spacing w:val="22"/>
                <w:sz w:val="22"/>
                <w:szCs w:val="22"/>
              </w:rPr>
              <w:t xml:space="preserve"> </w:t>
            </w:r>
            <w:r w:rsidRPr="00E726AC">
              <w:rPr>
                <w:i/>
                <w:sz w:val="22"/>
                <w:szCs w:val="22"/>
              </w:rPr>
              <w:t>code</w:t>
            </w:r>
            <w:r w:rsidRPr="00E726AC">
              <w:rPr>
                <w:i/>
                <w:spacing w:val="22"/>
                <w:sz w:val="22"/>
                <w:szCs w:val="22"/>
              </w:rPr>
              <w:t xml:space="preserve"> </w:t>
            </w:r>
            <w:r w:rsidRPr="00E726AC">
              <w:rPr>
                <w:i/>
                <w:sz w:val="22"/>
                <w:szCs w:val="22"/>
              </w:rPr>
              <w:t>and</w:t>
            </w:r>
            <w:r w:rsidRPr="00E726AC">
              <w:rPr>
                <w:i/>
                <w:spacing w:val="22"/>
                <w:sz w:val="22"/>
                <w:szCs w:val="22"/>
              </w:rPr>
              <w:t xml:space="preserve"> </w:t>
            </w:r>
            <w:r w:rsidRPr="00E726AC">
              <w:rPr>
                <w:i/>
                <w:sz w:val="22"/>
                <w:szCs w:val="22"/>
              </w:rPr>
              <w:t>p</w:t>
            </w:r>
            <w:r w:rsidRPr="00E726AC">
              <w:rPr>
                <w:i/>
                <w:spacing w:val="-2"/>
                <w:sz w:val="22"/>
                <w:szCs w:val="22"/>
              </w:rPr>
              <w:t>a</w:t>
            </w:r>
            <w:r w:rsidRPr="00E726AC">
              <w:rPr>
                <w:i/>
                <w:sz w:val="22"/>
                <w:szCs w:val="22"/>
              </w:rPr>
              <w:t>s</w:t>
            </w:r>
            <w:r w:rsidRPr="00E726AC">
              <w:rPr>
                <w:i/>
                <w:spacing w:val="1"/>
                <w:sz w:val="22"/>
                <w:szCs w:val="22"/>
              </w:rPr>
              <w:t>s</w:t>
            </w:r>
            <w:r w:rsidRPr="00E726AC">
              <w:rPr>
                <w:i/>
                <w:spacing w:val="-1"/>
                <w:sz w:val="22"/>
                <w:szCs w:val="22"/>
              </w:rPr>
              <w:t>w</w:t>
            </w:r>
            <w:r w:rsidRPr="00E726AC">
              <w:rPr>
                <w:i/>
                <w:sz w:val="22"/>
                <w:szCs w:val="22"/>
              </w:rPr>
              <w:t>o</w:t>
            </w:r>
            <w:r w:rsidRPr="00E726AC">
              <w:rPr>
                <w:i/>
                <w:spacing w:val="-2"/>
                <w:sz w:val="22"/>
                <w:szCs w:val="22"/>
              </w:rPr>
              <w:t>r</w:t>
            </w:r>
            <w:r w:rsidRPr="00E726AC">
              <w:rPr>
                <w:i/>
                <w:sz w:val="22"/>
                <w:szCs w:val="22"/>
              </w:rPr>
              <w:t>d</w:t>
            </w:r>
            <w:r w:rsidRPr="00E726AC">
              <w:rPr>
                <w:i/>
                <w:spacing w:val="22"/>
                <w:sz w:val="22"/>
                <w:szCs w:val="22"/>
              </w:rPr>
              <w:t xml:space="preserve"> </w:t>
            </w:r>
            <w:r w:rsidRPr="00E726AC">
              <w:rPr>
                <w:i/>
                <w:spacing w:val="-1"/>
                <w:sz w:val="22"/>
                <w:szCs w:val="22"/>
              </w:rPr>
              <w:t>w</w:t>
            </w:r>
            <w:r w:rsidRPr="00E726AC">
              <w:rPr>
                <w:i/>
                <w:spacing w:val="1"/>
                <w:sz w:val="22"/>
                <w:szCs w:val="22"/>
              </w:rPr>
              <w:t>i</w:t>
            </w:r>
            <w:r w:rsidRPr="00E726AC">
              <w:rPr>
                <w:i/>
                <w:spacing w:val="-1"/>
                <w:sz w:val="22"/>
                <w:szCs w:val="22"/>
              </w:rPr>
              <w:t>l</w:t>
            </w:r>
            <w:r w:rsidRPr="00E726AC">
              <w:rPr>
                <w:i/>
                <w:sz w:val="22"/>
                <w:szCs w:val="22"/>
              </w:rPr>
              <w:t>l</w:t>
            </w:r>
            <w:r w:rsidRPr="00E726AC">
              <w:rPr>
                <w:i/>
                <w:spacing w:val="20"/>
                <w:sz w:val="22"/>
                <w:szCs w:val="22"/>
              </w:rPr>
              <w:t xml:space="preserve"> </w:t>
            </w:r>
            <w:r w:rsidRPr="00E726AC">
              <w:rPr>
                <w:i/>
                <w:sz w:val="22"/>
                <w:szCs w:val="22"/>
              </w:rPr>
              <w:t>be</w:t>
            </w:r>
            <w:r w:rsidRPr="00E726AC">
              <w:rPr>
                <w:i/>
                <w:spacing w:val="22"/>
                <w:sz w:val="22"/>
                <w:szCs w:val="22"/>
              </w:rPr>
              <w:t xml:space="preserve"> </w:t>
            </w:r>
            <w:r w:rsidRPr="00E726AC">
              <w:rPr>
                <w:i/>
                <w:sz w:val="22"/>
                <w:szCs w:val="22"/>
              </w:rPr>
              <w:t>s</w:t>
            </w:r>
            <w:r w:rsidRPr="00E726AC">
              <w:rPr>
                <w:i/>
                <w:spacing w:val="1"/>
                <w:sz w:val="22"/>
                <w:szCs w:val="22"/>
              </w:rPr>
              <w:t>e</w:t>
            </w:r>
            <w:r w:rsidRPr="00E726AC">
              <w:rPr>
                <w:i/>
                <w:spacing w:val="-2"/>
                <w:sz w:val="22"/>
                <w:szCs w:val="22"/>
              </w:rPr>
              <w:t>n</w:t>
            </w:r>
            <w:r w:rsidRPr="00E726AC">
              <w:rPr>
                <w:i/>
                <w:sz w:val="22"/>
                <w:szCs w:val="22"/>
              </w:rPr>
              <w:t>t</w:t>
            </w:r>
            <w:r w:rsidRPr="00E726AC">
              <w:rPr>
                <w:i/>
                <w:spacing w:val="23"/>
                <w:sz w:val="22"/>
                <w:szCs w:val="22"/>
              </w:rPr>
              <w:t xml:space="preserve"> </w:t>
            </w:r>
            <w:r w:rsidRPr="00E726AC">
              <w:rPr>
                <w:i/>
                <w:spacing w:val="1"/>
                <w:sz w:val="22"/>
                <w:szCs w:val="22"/>
              </w:rPr>
              <w:t>t</w:t>
            </w:r>
            <w:r w:rsidRPr="00E726AC">
              <w:rPr>
                <w:i/>
                <w:sz w:val="22"/>
                <w:szCs w:val="22"/>
              </w:rPr>
              <w:t>o</w:t>
            </w:r>
            <w:r w:rsidRPr="00E726AC">
              <w:rPr>
                <w:i/>
                <w:spacing w:val="22"/>
                <w:sz w:val="22"/>
                <w:szCs w:val="22"/>
              </w:rPr>
              <w:t xml:space="preserve"> </w:t>
            </w:r>
            <w:r w:rsidRPr="00E726AC">
              <w:rPr>
                <w:i/>
                <w:sz w:val="22"/>
                <w:szCs w:val="22"/>
              </w:rPr>
              <w:t>u</w:t>
            </w:r>
            <w:r w:rsidRPr="00E726AC">
              <w:rPr>
                <w:i/>
                <w:spacing w:val="-2"/>
                <w:sz w:val="22"/>
                <w:szCs w:val="22"/>
              </w:rPr>
              <w:t>s</w:t>
            </w:r>
            <w:r w:rsidRPr="00E726AC">
              <w:rPr>
                <w:i/>
                <w:sz w:val="22"/>
                <w:szCs w:val="22"/>
              </w:rPr>
              <w:t>e</w:t>
            </w:r>
            <w:r w:rsidRPr="00E726AC">
              <w:rPr>
                <w:i/>
                <w:spacing w:val="1"/>
                <w:sz w:val="22"/>
                <w:szCs w:val="22"/>
              </w:rPr>
              <w:t>r</w:t>
            </w:r>
            <w:r w:rsidRPr="00E726AC">
              <w:rPr>
                <w:i/>
                <w:sz w:val="22"/>
                <w:szCs w:val="22"/>
              </w:rPr>
              <w:t>,</w:t>
            </w:r>
            <w:r w:rsidRPr="00E726AC">
              <w:rPr>
                <w:i/>
                <w:spacing w:val="28"/>
                <w:sz w:val="22"/>
                <w:szCs w:val="22"/>
              </w:rPr>
              <w:t xml:space="preserve"> </w:t>
            </w:r>
            <w:r w:rsidRPr="00E726AC">
              <w:rPr>
                <w:i/>
                <w:sz w:val="22"/>
                <w:szCs w:val="22"/>
              </w:rPr>
              <w:t>u</w:t>
            </w:r>
            <w:r w:rsidRPr="00E726AC">
              <w:rPr>
                <w:i/>
                <w:spacing w:val="-2"/>
                <w:sz w:val="22"/>
                <w:szCs w:val="22"/>
              </w:rPr>
              <w:t>s</w:t>
            </w:r>
            <w:r w:rsidRPr="00E726AC">
              <w:rPr>
                <w:i/>
                <w:sz w:val="22"/>
                <w:szCs w:val="22"/>
              </w:rPr>
              <w:t>er</w:t>
            </w:r>
            <w:r w:rsidRPr="00E726AC">
              <w:rPr>
                <w:i/>
                <w:spacing w:val="22"/>
                <w:sz w:val="22"/>
                <w:szCs w:val="22"/>
              </w:rPr>
              <w:t xml:space="preserve"> </w:t>
            </w:r>
            <w:r w:rsidRPr="00E726AC">
              <w:rPr>
                <w:i/>
                <w:sz w:val="22"/>
                <w:szCs w:val="22"/>
              </w:rPr>
              <w:t>can</w:t>
            </w:r>
            <w:r w:rsidRPr="00E726AC">
              <w:rPr>
                <w:i/>
                <w:spacing w:val="22"/>
                <w:sz w:val="22"/>
                <w:szCs w:val="22"/>
              </w:rPr>
              <w:t xml:space="preserve"> </w:t>
            </w:r>
            <w:r w:rsidRPr="00E726AC">
              <w:rPr>
                <w:i/>
                <w:spacing w:val="-2"/>
                <w:sz w:val="22"/>
                <w:szCs w:val="22"/>
              </w:rPr>
              <w:t>u</w:t>
            </w:r>
            <w:r w:rsidRPr="00E726AC">
              <w:rPr>
                <w:i/>
                <w:sz w:val="22"/>
                <w:szCs w:val="22"/>
              </w:rPr>
              <w:t>se</w:t>
            </w:r>
            <w:r w:rsidRPr="00E726AC">
              <w:rPr>
                <w:i/>
                <w:spacing w:val="22"/>
                <w:sz w:val="22"/>
                <w:szCs w:val="22"/>
              </w:rPr>
              <w:t xml:space="preserve"> </w:t>
            </w:r>
            <w:r w:rsidRPr="00E726AC">
              <w:rPr>
                <w:i/>
                <w:spacing w:val="1"/>
                <w:sz w:val="22"/>
                <w:szCs w:val="22"/>
              </w:rPr>
              <w:t>t</w:t>
            </w:r>
            <w:r w:rsidRPr="00E726AC">
              <w:rPr>
                <w:i/>
                <w:spacing w:val="-2"/>
                <w:sz w:val="22"/>
                <w:szCs w:val="22"/>
              </w:rPr>
              <w:t>h</w:t>
            </w:r>
            <w:r w:rsidRPr="00E726AC">
              <w:rPr>
                <w:i/>
                <w:spacing w:val="1"/>
                <w:sz w:val="22"/>
                <w:szCs w:val="22"/>
              </w:rPr>
              <w:t>i</w:t>
            </w:r>
            <w:r w:rsidRPr="00E726AC">
              <w:rPr>
                <w:i/>
                <w:sz w:val="22"/>
                <w:szCs w:val="22"/>
              </w:rPr>
              <w:t xml:space="preserve">s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z w:val="22"/>
                <w:szCs w:val="22"/>
              </w:rPr>
              <w:t>on</w:t>
            </w:r>
            <w:r w:rsidRPr="00E726AC">
              <w:rPr>
                <w:i/>
                <w:spacing w:val="-2"/>
                <w:sz w:val="22"/>
                <w:szCs w:val="22"/>
              </w:rPr>
              <w:t xml:space="preserve"> </w:t>
            </w:r>
            <w:r w:rsidRPr="00E726AC">
              <w:rPr>
                <w:i/>
                <w:spacing w:val="1"/>
                <w:sz w:val="22"/>
                <w:szCs w:val="22"/>
              </w:rPr>
              <w:t>t</w:t>
            </w:r>
            <w:r w:rsidRPr="00E726AC">
              <w:rPr>
                <w:i/>
                <w:sz w:val="22"/>
                <w:szCs w:val="22"/>
              </w:rPr>
              <w:t xml:space="preserve">o </w:t>
            </w:r>
            <w:r w:rsidRPr="00E726AC">
              <w:rPr>
                <w:i/>
                <w:spacing w:val="-1"/>
                <w:sz w:val="22"/>
                <w:szCs w:val="22"/>
              </w:rPr>
              <w:t>l</w:t>
            </w:r>
            <w:r w:rsidRPr="00E726AC">
              <w:rPr>
                <w:i/>
                <w:sz w:val="22"/>
                <w:szCs w:val="22"/>
              </w:rPr>
              <w:t>og</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o</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s</w:t>
            </w:r>
            <w:r w:rsidRPr="00E726AC">
              <w:rPr>
                <w:i/>
                <w:spacing w:val="1"/>
                <w:sz w:val="22"/>
                <w:szCs w:val="22"/>
              </w:rPr>
              <w:t>y</w:t>
            </w:r>
            <w:r w:rsidRPr="00E726AC">
              <w:rPr>
                <w:i/>
                <w:sz w:val="22"/>
                <w:szCs w:val="22"/>
              </w:rPr>
              <w:t>s</w:t>
            </w:r>
            <w:r w:rsidRPr="00E726AC">
              <w:rPr>
                <w:i/>
                <w:spacing w:val="-1"/>
                <w:sz w:val="22"/>
                <w:szCs w:val="22"/>
              </w:rPr>
              <w:t>t</w:t>
            </w:r>
            <w:r w:rsidRPr="00E726AC">
              <w:rPr>
                <w:i/>
                <w:sz w:val="22"/>
                <w:szCs w:val="22"/>
              </w:rPr>
              <w:t>em l</w:t>
            </w:r>
            <w:r w:rsidRPr="00E726AC">
              <w:rPr>
                <w:i/>
                <w:spacing w:val="-2"/>
                <w:sz w:val="22"/>
                <w:szCs w:val="22"/>
              </w:rPr>
              <w:t>a</w:t>
            </w:r>
            <w:r w:rsidRPr="00E726AC">
              <w:rPr>
                <w:i/>
                <w:spacing w:val="1"/>
                <w:sz w:val="22"/>
                <w:szCs w:val="22"/>
              </w:rPr>
              <w:t>t</w:t>
            </w:r>
            <w:r w:rsidRPr="00E726AC">
              <w:rPr>
                <w:i/>
                <w:spacing w:val="-2"/>
                <w:sz w:val="22"/>
                <w:szCs w:val="22"/>
              </w:rPr>
              <w:t>e</w:t>
            </w:r>
            <w:r w:rsidRPr="00E726AC">
              <w:rPr>
                <w:i/>
                <w:sz w:val="22"/>
                <w:szCs w:val="22"/>
              </w:rPr>
              <w:t>r.</w:t>
            </w:r>
          </w:p>
          <w:p w:rsidR="002505FC" w:rsidRPr="00E726AC" w:rsidRDefault="003E2070">
            <w:pPr>
              <w:spacing w:line="240" w:lineRule="exact"/>
              <w:ind w:left="462"/>
              <w:rPr>
                <w:sz w:val="22"/>
                <w:szCs w:val="22"/>
              </w:rPr>
            </w:pPr>
            <w:r w:rsidRPr="00E726AC">
              <w:rPr>
                <w:sz w:val="22"/>
                <w:szCs w:val="22"/>
              </w:rPr>
              <w:t xml:space="preserve">-    </w:t>
            </w:r>
            <w:r w:rsidRPr="00E726AC">
              <w:rPr>
                <w:spacing w:val="11"/>
                <w:sz w:val="22"/>
                <w:szCs w:val="22"/>
              </w:rPr>
              <w:t xml:space="preserve"> </w:t>
            </w:r>
            <w:r w:rsidRPr="00E726AC">
              <w:rPr>
                <w:i/>
                <w:sz w:val="22"/>
                <w:szCs w:val="22"/>
              </w:rPr>
              <w:t>S</w:t>
            </w:r>
            <w:r w:rsidRPr="00E726AC">
              <w:rPr>
                <w:i/>
                <w:spacing w:val="1"/>
                <w:sz w:val="22"/>
                <w:szCs w:val="22"/>
              </w:rPr>
              <w:t>t</w:t>
            </w:r>
            <w:r w:rsidRPr="00E726AC">
              <w:rPr>
                <w:i/>
                <w:sz w:val="22"/>
                <w:szCs w:val="22"/>
              </w:rPr>
              <w:t>a</w:t>
            </w:r>
            <w:r w:rsidRPr="00E726AC">
              <w:rPr>
                <w:i/>
                <w:spacing w:val="-2"/>
                <w:sz w:val="22"/>
                <w:szCs w:val="22"/>
              </w:rPr>
              <w:t>r</w:t>
            </w:r>
            <w:r w:rsidRPr="00E726AC">
              <w:rPr>
                <w:i/>
                <w:sz w:val="22"/>
                <w:szCs w:val="22"/>
              </w:rPr>
              <w:t>t</w:t>
            </w:r>
            <w:r w:rsidRPr="00E726AC">
              <w:rPr>
                <w:i/>
                <w:spacing w:val="1"/>
                <w:sz w:val="22"/>
                <w:szCs w:val="22"/>
              </w:rPr>
              <w:t xml:space="preserve"> </w:t>
            </w:r>
            <w:r w:rsidRPr="00E726AC">
              <w:rPr>
                <w:i/>
                <w:sz w:val="22"/>
                <w:szCs w:val="22"/>
              </w:rPr>
              <w:t>d</w:t>
            </w:r>
            <w:r w:rsidRPr="00E726AC">
              <w:rPr>
                <w:i/>
                <w:spacing w:val="-2"/>
                <w:sz w:val="22"/>
                <w:szCs w:val="22"/>
              </w:rPr>
              <w:t>a</w:t>
            </w:r>
            <w:r w:rsidRPr="00E726AC">
              <w:rPr>
                <w:i/>
                <w:spacing w:val="1"/>
                <w:sz w:val="22"/>
                <w:szCs w:val="22"/>
              </w:rPr>
              <w:t>t</w:t>
            </w:r>
            <w:r w:rsidRPr="00E726AC">
              <w:rPr>
                <w:i/>
                <w:sz w:val="22"/>
                <w:szCs w:val="22"/>
              </w:rPr>
              <w:t>e mu</w:t>
            </w:r>
            <w:r w:rsidRPr="00E726AC">
              <w:rPr>
                <w:i/>
                <w:spacing w:val="-3"/>
                <w:sz w:val="22"/>
                <w:szCs w:val="22"/>
              </w:rPr>
              <w:t>s</w:t>
            </w:r>
            <w:r w:rsidRPr="00E726AC">
              <w:rPr>
                <w:i/>
                <w:sz w:val="22"/>
                <w:szCs w:val="22"/>
              </w:rPr>
              <w:t>t</w:t>
            </w:r>
            <w:r w:rsidRPr="00E726AC">
              <w:rPr>
                <w:i/>
                <w:spacing w:val="1"/>
                <w:sz w:val="22"/>
                <w:szCs w:val="22"/>
              </w:rPr>
              <w:t xml:space="preserve"> </w:t>
            </w:r>
            <w:r w:rsidRPr="00E726AC">
              <w:rPr>
                <w:i/>
                <w:sz w:val="22"/>
                <w:szCs w:val="22"/>
              </w:rPr>
              <w:t>n</w:t>
            </w:r>
            <w:r w:rsidRPr="00E726AC">
              <w:rPr>
                <w:i/>
                <w:spacing w:val="-2"/>
                <w:sz w:val="22"/>
                <w:szCs w:val="22"/>
              </w:rPr>
              <w:t>o</w:t>
            </w:r>
            <w:r w:rsidRPr="00E726AC">
              <w:rPr>
                <w:i/>
                <w:sz w:val="22"/>
                <w:szCs w:val="22"/>
              </w:rPr>
              <w:t>t</w:t>
            </w:r>
            <w:r w:rsidRPr="00E726AC">
              <w:rPr>
                <w:i/>
                <w:spacing w:val="1"/>
                <w:sz w:val="22"/>
                <w:szCs w:val="22"/>
              </w:rPr>
              <w:t xml:space="preserve"> </w:t>
            </w:r>
            <w:r w:rsidRPr="00E726AC">
              <w:rPr>
                <w:i/>
                <w:sz w:val="22"/>
                <w:szCs w:val="22"/>
              </w:rPr>
              <w:t>be</w:t>
            </w:r>
            <w:r w:rsidRPr="00E726AC">
              <w:rPr>
                <w:i/>
                <w:spacing w:val="-2"/>
                <w:sz w:val="22"/>
                <w:szCs w:val="22"/>
              </w:rPr>
              <w:t xml:space="preserve"> </w:t>
            </w:r>
            <w:r w:rsidRPr="00E726AC">
              <w:rPr>
                <w:i/>
                <w:sz w:val="22"/>
                <w:szCs w:val="22"/>
              </w:rPr>
              <w:t>ea</w:t>
            </w:r>
            <w:r w:rsidRPr="00E726AC">
              <w:rPr>
                <w:i/>
                <w:spacing w:val="-2"/>
                <w:sz w:val="22"/>
                <w:szCs w:val="22"/>
              </w:rPr>
              <w:t>r</w:t>
            </w:r>
            <w:r w:rsidRPr="00E726AC">
              <w:rPr>
                <w:i/>
                <w:spacing w:val="1"/>
                <w:sz w:val="22"/>
                <w:szCs w:val="22"/>
              </w:rPr>
              <w:t>l</w:t>
            </w:r>
            <w:r w:rsidRPr="00E726AC">
              <w:rPr>
                <w:i/>
                <w:spacing w:val="-1"/>
                <w:sz w:val="22"/>
                <w:szCs w:val="22"/>
              </w:rPr>
              <w:t>i</w:t>
            </w:r>
            <w:r w:rsidRPr="00E726AC">
              <w:rPr>
                <w:i/>
                <w:sz w:val="22"/>
                <w:szCs w:val="22"/>
              </w:rPr>
              <w:t>er</w:t>
            </w:r>
            <w:r w:rsidRPr="00E726AC">
              <w:rPr>
                <w:i/>
                <w:spacing w:val="1"/>
                <w:sz w:val="22"/>
                <w:szCs w:val="22"/>
              </w:rPr>
              <w:t xml:space="preserve"> t</w:t>
            </w:r>
            <w:r w:rsidRPr="00E726AC">
              <w:rPr>
                <w:i/>
                <w:spacing w:val="-2"/>
                <w:sz w:val="22"/>
                <w:szCs w:val="22"/>
              </w:rPr>
              <w:t>h</w:t>
            </w:r>
            <w:r w:rsidRPr="00E726AC">
              <w:rPr>
                <w:i/>
                <w:sz w:val="22"/>
                <w:szCs w:val="22"/>
              </w:rPr>
              <w:t xml:space="preserve">an </w:t>
            </w:r>
            <w:r w:rsidRPr="00E726AC">
              <w:rPr>
                <w:i/>
                <w:spacing w:val="-1"/>
                <w:sz w:val="22"/>
                <w:szCs w:val="22"/>
              </w:rPr>
              <w:t>t</w:t>
            </w:r>
            <w:r w:rsidRPr="00E726AC">
              <w:rPr>
                <w:i/>
                <w:sz w:val="22"/>
                <w:szCs w:val="22"/>
              </w:rPr>
              <w:t>he c</w:t>
            </w:r>
            <w:r w:rsidRPr="00E726AC">
              <w:rPr>
                <w:i/>
                <w:spacing w:val="-2"/>
                <w:sz w:val="22"/>
                <w:szCs w:val="22"/>
              </w:rPr>
              <w:t>u</w:t>
            </w:r>
            <w:r w:rsidRPr="00E726AC">
              <w:rPr>
                <w:i/>
                <w:sz w:val="22"/>
                <w:szCs w:val="22"/>
              </w:rPr>
              <w:t>r</w:t>
            </w:r>
            <w:r w:rsidRPr="00E726AC">
              <w:rPr>
                <w:i/>
                <w:spacing w:val="1"/>
                <w:sz w:val="22"/>
                <w:szCs w:val="22"/>
              </w:rPr>
              <w:t>r</w:t>
            </w:r>
            <w:r w:rsidRPr="00E726AC">
              <w:rPr>
                <w:i/>
                <w:sz w:val="22"/>
                <w:szCs w:val="22"/>
              </w:rPr>
              <w:t>e</w:t>
            </w:r>
            <w:r w:rsidRPr="00E726AC">
              <w:rPr>
                <w:i/>
                <w:spacing w:val="-2"/>
                <w:sz w:val="22"/>
                <w:szCs w:val="22"/>
              </w:rPr>
              <w:t>n</w:t>
            </w:r>
            <w:r w:rsidRPr="00E726AC">
              <w:rPr>
                <w:i/>
                <w:sz w:val="22"/>
                <w:szCs w:val="22"/>
              </w:rPr>
              <w:t>t</w:t>
            </w:r>
            <w:r w:rsidRPr="00E726AC">
              <w:rPr>
                <w:i/>
                <w:spacing w:val="1"/>
                <w:sz w:val="22"/>
                <w:szCs w:val="22"/>
              </w:rPr>
              <w:t xml:space="preserve"> </w:t>
            </w:r>
            <w:r w:rsidRPr="00E726AC">
              <w:rPr>
                <w:i/>
                <w:sz w:val="22"/>
                <w:szCs w:val="22"/>
              </w:rPr>
              <w:t>d</w:t>
            </w:r>
            <w:r w:rsidRPr="00E726AC">
              <w:rPr>
                <w:i/>
                <w:spacing w:val="-2"/>
                <w:sz w:val="22"/>
                <w:szCs w:val="22"/>
              </w:rPr>
              <w:t>a</w:t>
            </w:r>
            <w:r w:rsidRPr="00E726AC">
              <w:rPr>
                <w:i/>
                <w:spacing w:val="1"/>
                <w:sz w:val="22"/>
                <w:szCs w:val="22"/>
              </w:rPr>
              <w:t>t</w:t>
            </w:r>
            <w:r w:rsidRPr="00E726AC">
              <w:rPr>
                <w:i/>
                <w:sz w:val="22"/>
                <w:szCs w:val="22"/>
              </w:rPr>
              <w:t>e.</w:t>
            </w:r>
          </w:p>
          <w:p w:rsidR="002505FC" w:rsidRPr="00E726AC" w:rsidRDefault="003E2070">
            <w:pPr>
              <w:spacing w:line="240" w:lineRule="exact"/>
              <w:ind w:left="462"/>
              <w:rPr>
                <w:sz w:val="22"/>
                <w:szCs w:val="22"/>
              </w:rPr>
            </w:pPr>
            <w:r w:rsidRPr="00E726AC">
              <w:rPr>
                <w:sz w:val="22"/>
                <w:szCs w:val="22"/>
              </w:rPr>
              <w:t xml:space="preserve">-    </w:t>
            </w:r>
            <w:r w:rsidRPr="00E726AC">
              <w:rPr>
                <w:spacing w:val="11"/>
                <w:sz w:val="22"/>
                <w:szCs w:val="22"/>
              </w:rPr>
              <w:t xml:space="preserve"> </w:t>
            </w: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1"/>
                <w:sz w:val="22"/>
                <w:szCs w:val="22"/>
              </w:rPr>
              <w:t>t</w:t>
            </w:r>
            <w:r w:rsidRPr="00E726AC">
              <w:rPr>
                <w:i/>
                <w:sz w:val="22"/>
                <w:szCs w:val="22"/>
              </w:rPr>
              <w:t>e</w:t>
            </w:r>
            <w:r w:rsidRPr="00E726AC">
              <w:rPr>
                <w:i/>
                <w:spacing w:val="1"/>
                <w:sz w:val="22"/>
                <w:szCs w:val="22"/>
              </w:rPr>
              <w:t>r</w:t>
            </w:r>
            <w:r w:rsidRPr="00E726AC">
              <w:rPr>
                <w:i/>
                <w:sz w:val="22"/>
                <w:szCs w:val="22"/>
              </w:rPr>
              <w:t>m</w:t>
            </w:r>
            <w:r w:rsidRPr="00E726AC">
              <w:rPr>
                <w:i/>
                <w:spacing w:val="-3"/>
                <w:sz w:val="22"/>
                <w:szCs w:val="22"/>
              </w:rPr>
              <w:t xml:space="preserve"> </w:t>
            </w:r>
            <w:r w:rsidRPr="00E726AC">
              <w:rPr>
                <w:i/>
                <w:spacing w:val="1"/>
                <w:sz w:val="22"/>
                <w:szCs w:val="22"/>
              </w:rPr>
              <w:t>i</w:t>
            </w:r>
            <w:r w:rsidRPr="00E726AC">
              <w:rPr>
                <w:i/>
                <w:sz w:val="22"/>
                <w:szCs w:val="22"/>
              </w:rPr>
              <w:t xml:space="preserve">s </w:t>
            </w:r>
            <w:r w:rsidRPr="00E726AC">
              <w:rPr>
                <w:i/>
                <w:spacing w:val="-1"/>
                <w:sz w:val="22"/>
                <w:szCs w:val="22"/>
              </w:rPr>
              <w:t>s</w:t>
            </w:r>
            <w:r w:rsidRPr="00E726AC">
              <w:rPr>
                <w:i/>
                <w:sz w:val="22"/>
                <w:szCs w:val="22"/>
              </w:rPr>
              <w:t>pe</w:t>
            </w:r>
            <w:r w:rsidRPr="00E726AC">
              <w:rPr>
                <w:i/>
                <w:spacing w:val="-2"/>
                <w:sz w:val="22"/>
                <w:szCs w:val="22"/>
              </w:rPr>
              <w:t>c</w:t>
            </w:r>
            <w:r w:rsidRPr="00E726AC">
              <w:rPr>
                <w:i/>
                <w:spacing w:val="1"/>
                <w:sz w:val="22"/>
                <w:szCs w:val="22"/>
              </w:rPr>
              <w:t>i</w:t>
            </w:r>
            <w:r w:rsidRPr="00E726AC">
              <w:rPr>
                <w:i/>
                <w:spacing w:val="-1"/>
                <w:sz w:val="22"/>
                <w:szCs w:val="22"/>
              </w:rPr>
              <w:t>f</w:t>
            </w:r>
            <w:r w:rsidRPr="00E726AC">
              <w:rPr>
                <w:i/>
                <w:spacing w:val="1"/>
                <w:sz w:val="22"/>
                <w:szCs w:val="22"/>
              </w:rPr>
              <w:t>i</w:t>
            </w:r>
            <w:r w:rsidRPr="00E726AC">
              <w:rPr>
                <w:i/>
                <w:sz w:val="22"/>
                <w:szCs w:val="22"/>
              </w:rPr>
              <w:t>ed</w:t>
            </w:r>
            <w:r w:rsidRPr="00E726AC">
              <w:rPr>
                <w:i/>
                <w:spacing w:val="-2"/>
                <w:sz w:val="22"/>
                <w:szCs w:val="22"/>
              </w:rPr>
              <w:t xml:space="preserve"> b</w:t>
            </w:r>
            <w:r w:rsidRPr="00E726AC">
              <w:rPr>
                <w:i/>
                <w:sz w:val="22"/>
                <w:szCs w:val="22"/>
              </w:rPr>
              <w:t xml:space="preserve">y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s</w:t>
            </w:r>
            <w:r w:rsidRPr="00E726AC">
              <w:rPr>
                <w:i/>
                <w:spacing w:val="1"/>
                <w:sz w:val="22"/>
                <w:szCs w:val="22"/>
              </w:rPr>
              <w:t>y</w:t>
            </w:r>
            <w:r w:rsidRPr="00E726AC">
              <w:rPr>
                <w:i/>
                <w:spacing w:val="-2"/>
                <w:sz w:val="22"/>
                <w:szCs w:val="22"/>
              </w:rPr>
              <w:t>s</w:t>
            </w:r>
            <w:r w:rsidRPr="00E726AC">
              <w:rPr>
                <w:i/>
                <w:spacing w:val="1"/>
                <w:sz w:val="22"/>
                <w:szCs w:val="22"/>
              </w:rPr>
              <w:t>t</w:t>
            </w:r>
            <w:r w:rsidRPr="00E726AC">
              <w:rPr>
                <w:i/>
                <w:sz w:val="22"/>
                <w:szCs w:val="22"/>
              </w:rPr>
              <w:t>em.</w:t>
            </w:r>
          </w:p>
          <w:p w:rsidR="002505FC" w:rsidRPr="00E726AC" w:rsidRDefault="003E2070">
            <w:pPr>
              <w:tabs>
                <w:tab w:val="left" w:pos="820"/>
              </w:tabs>
              <w:spacing w:before="5" w:line="240" w:lineRule="exact"/>
              <w:ind w:left="822" w:right="69" w:hanging="360"/>
              <w:rPr>
                <w:sz w:val="22"/>
                <w:szCs w:val="22"/>
              </w:rPr>
            </w:pPr>
            <w:r w:rsidRPr="00E726AC">
              <w:rPr>
                <w:sz w:val="22"/>
                <w:szCs w:val="22"/>
              </w:rPr>
              <w:t>-</w:t>
            </w:r>
            <w:r w:rsidRPr="00E726AC">
              <w:rPr>
                <w:sz w:val="22"/>
                <w:szCs w:val="22"/>
              </w:rPr>
              <w:tab/>
            </w: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 xml:space="preserve">ct </w:t>
            </w:r>
            <w:r w:rsidRPr="00E726AC">
              <w:rPr>
                <w:i/>
                <w:spacing w:val="9"/>
                <w:sz w:val="22"/>
                <w:szCs w:val="22"/>
              </w:rPr>
              <w:t xml:space="preserve"> </w:t>
            </w:r>
            <w:r w:rsidRPr="00E726AC">
              <w:rPr>
                <w:i/>
                <w:spacing w:val="1"/>
                <w:sz w:val="22"/>
                <w:szCs w:val="22"/>
              </w:rPr>
              <w:t>t</w:t>
            </w:r>
            <w:r w:rsidRPr="00E726AC">
              <w:rPr>
                <w:i/>
                <w:sz w:val="22"/>
                <w:szCs w:val="22"/>
              </w:rPr>
              <w:t>y</w:t>
            </w:r>
            <w:r w:rsidRPr="00E726AC">
              <w:rPr>
                <w:i/>
                <w:spacing w:val="-2"/>
                <w:sz w:val="22"/>
                <w:szCs w:val="22"/>
              </w:rPr>
              <w:t>p</w:t>
            </w:r>
            <w:r w:rsidRPr="00E726AC">
              <w:rPr>
                <w:i/>
                <w:sz w:val="22"/>
                <w:szCs w:val="22"/>
              </w:rPr>
              <w:t xml:space="preserve">es </w:t>
            </w:r>
            <w:r w:rsidRPr="00E726AC">
              <w:rPr>
                <w:i/>
                <w:spacing w:val="8"/>
                <w:sz w:val="22"/>
                <w:szCs w:val="22"/>
              </w:rPr>
              <w:t xml:space="preserve"> </w:t>
            </w:r>
            <w:r w:rsidRPr="00E726AC">
              <w:rPr>
                <w:i/>
                <w:sz w:val="22"/>
                <w:szCs w:val="22"/>
              </w:rPr>
              <w:t xml:space="preserve">are </w:t>
            </w:r>
            <w:r w:rsidRPr="00E726AC">
              <w:rPr>
                <w:i/>
                <w:spacing w:val="8"/>
                <w:sz w:val="22"/>
                <w:szCs w:val="22"/>
              </w:rPr>
              <w:t xml:space="preserve"> </w:t>
            </w:r>
            <w:r w:rsidRPr="00E726AC">
              <w:rPr>
                <w:i/>
                <w:spacing w:val="1"/>
                <w:sz w:val="22"/>
                <w:szCs w:val="22"/>
              </w:rPr>
              <w:t>l</w:t>
            </w:r>
            <w:r w:rsidRPr="00E726AC">
              <w:rPr>
                <w:i/>
                <w:sz w:val="22"/>
                <w:szCs w:val="22"/>
              </w:rPr>
              <w:t>o</w:t>
            </w:r>
            <w:r w:rsidRPr="00E726AC">
              <w:rPr>
                <w:i/>
                <w:spacing w:val="-2"/>
                <w:sz w:val="22"/>
                <w:szCs w:val="22"/>
              </w:rPr>
              <w:t>a</w:t>
            </w:r>
            <w:r w:rsidRPr="00E726AC">
              <w:rPr>
                <w:i/>
                <w:sz w:val="22"/>
                <w:szCs w:val="22"/>
              </w:rPr>
              <w:t>d</w:t>
            </w:r>
            <w:r w:rsidRPr="00E726AC">
              <w:rPr>
                <w:i/>
                <w:spacing w:val="-2"/>
                <w:sz w:val="22"/>
                <w:szCs w:val="22"/>
              </w:rPr>
              <w:t>e</w:t>
            </w:r>
            <w:r w:rsidRPr="00E726AC">
              <w:rPr>
                <w:i/>
                <w:sz w:val="22"/>
                <w:szCs w:val="22"/>
              </w:rPr>
              <w:t xml:space="preserve">d </w:t>
            </w:r>
            <w:r w:rsidRPr="00E726AC">
              <w:rPr>
                <w:i/>
                <w:spacing w:val="10"/>
                <w:sz w:val="22"/>
                <w:szCs w:val="22"/>
              </w:rPr>
              <w:t xml:space="preserve"> </w:t>
            </w:r>
            <w:r w:rsidRPr="00E726AC">
              <w:rPr>
                <w:i/>
                <w:spacing w:val="1"/>
                <w:sz w:val="22"/>
                <w:szCs w:val="22"/>
              </w:rPr>
              <w:t>f</w:t>
            </w:r>
            <w:r w:rsidRPr="00E726AC">
              <w:rPr>
                <w:i/>
                <w:spacing w:val="-2"/>
                <w:sz w:val="22"/>
                <w:szCs w:val="22"/>
              </w:rPr>
              <w:t>r</w:t>
            </w:r>
            <w:r w:rsidRPr="00E726AC">
              <w:rPr>
                <w:i/>
                <w:sz w:val="22"/>
                <w:szCs w:val="22"/>
              </w:rPr>
              <w:t xml:space="preserve">om </w:t>
            </w:r>
            <w:r w:rsidRPr="00E726AC">
              <w:rPr>
                <w:i/>
                <w:spacing w:val="9"/>
                <w:sz w:val="22"/>
                <w:szCs w:val="22"/>
              </w:rPr>
              <w:t xml:space="preserve"> </w:t>
            </w:r>
            <w:r w:rsidRPr="00E726AC">
              <w:rPr>
                <w:i/>
                <w:sz w:val="22"/>
                <w:szCs w:val="22"/>
              </w:rPr>
              <w:t>s</w:t>
            </w:r>
            <w:r w:rsidRPr="00E726AC">
              <w:rPr>
                <w:i/>
                <w:spacing w:val="-2"/>
                <w:sz w:val="22"/>
                <w:szCs w:val="22"/>
              </w:rPr>
              <w:t>y</w:t>
            </w:r>
            <w:r w:rsidRPr="00E726AC">
              <w:rPr>
                <w:i/>
                <w:sz w:val="22"/>
                <w:szCs w:val="22"/>
              </w:rPr>
              <w:t>s</w:t>
            </w:r>
            <w:r w:rsidRPr="00E726AC">
              <w:rPr>
                <w:i/>
                <w:spacing w:val="1"/>
                <w:sz w:val="22"/>
                <w:szCs w:val="22"/>
              </w:rPr>
              <w:t>t</w:t>
            </w:r>
            <w:r w:rsidRPr="00E726AC">
              <w:rPr>
                <w:i/>
                <w:sz w:val="22"/>
                <w:szCs w:val="22"/>
              </w:rPr>
              <w:t xml:space="preserve">em, </w:t>
            </w:r>
            <w:r w:rsidRPr="00E726AC">
              <w:rPr>
                <w:i/>
                <w:spacing w:val="7"/>
                <w:sz w:val="22"/>
                <w:szCs w:val="22"/>
              </w:rPr>
              <w:t xml:space="preserve"> </w:t>
            </w:r>
            <w:r w:rsidRPr="00E726AC">
              <w:rPr>
                <w:i/>
                <w:sz w:val="22"/>
                <w:szCs w:val="22"/>
              </w:rPr>
              <w:t>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 xml:space="preserve">ct </w:t>
            </w:r>
            <w:r w:rsidRPr="00E726AC">
              <w:rPr>
                <w:i/>
                <w:spacing w:val="9"/>
                <w:sz w:val="22"/>
                <w:szCs w:val="22"/>
              </w:rPr>
              <w:t xml:space="preserve"> </w:t>
            </w:r>
            <w:r w:rsidRPr="00E726AC">
              <w:rPr>
                <w:i/>
                <w:spacing w:val="-1"/>
                <w:sz w:val="22"/>
                <w:szCs w:val="22"/>
              </w:rPr>
              <w:t>t</w:t>
            </w:r>
            <w:r w:rsidRPr="00E726AC">
              <w:rPr>
                <w:i/>
                <w:sz w:val="22"/>
                <w:szCs w:val="22"/>
              </w:rPr>
              <w:t xml:space="preserve">ype </w:t>
            </w:r>
            <w:r w:rsidRPr="00E726AC">
              <w:rPr>
                <w:i/>
                <w:spacing w:val="10"/>
                <w:sz w:val="22"/>
                <w:szCs w:val="22"/>
              </w:rPr>
              <w:t xml:space="preserve"> </w:t>
            </w:r>
            <w:r w:rsidRPr="00E726AC">
              <w:rPr>
                <w:i/>
                <w:spacing w:val="-2"/>
                <w:sz w:val="22"/>
                <w:szCs w:val="22"/>
              </w:rPr>
              <w:t>c</w:t>
            </w:r>
            <w:r w:rsidRPr="00E726AC">
              <w:rPr>
                <w:i/>
                <w:sz w:val="22"/>
                <w:szCs w:val="22"/>
              </w:rPr>
              <w:t xml:space="preserve">an </w:t>
            </w:r>
            <w:r w:rsidRPr="00E726AC">
              <w:rPr>
                <w:i/>
                <w:spacing w:val="10"/>
                <w:sz w:val="22"/>
                <w:szCs w:val="22"/>
              </w:rPr>
              <w:t xml:space="preserve"> </w:t>
            </w:r>
            <w:r w:rsidRPr="00E726AC">
              <w:rPr>
                <w:i/>
                <w:spacing w:val="-2"/>
                <w:sz w:val="22"/>
                <w:szCs w:val="22"/>
              </w:rPr>
              <w:t>b</w:t>
            </w:r>
            <w:r w:rsidRPr="00E726AC">
              <w:rPr>
                <w:i/>
                <w:sz w:val="22"/>
                <w:szCs w:val="22"/>
              </w:rPr>
              <w:t xml:space="preserve">e </w:t>
            </w:r>
            <w:r w:rsidRPr="00E726AC">
              <w:rPr>
                <w:i/>
                <w:spacing w:val="10"/>
                <w:sz w:val="22"/>
                <w:szCs w:val="22"/>
              </w:rPr>
              <w:t xml:space="preserve"> </w:t>
            </w:r>
            <w:r w:rsidRPr="00E726AC">
              <w:rPr>
                <w:i/>
                <w:spacing w:val="-1"/>
                <w:sz w:val="22"/>
                <w:szCs w:val="22"/>
              </w:rPr>
              <w:t>m</w:t>
            </w:r>
            <w:r w:rsidRPr="00E726AC">
              <w:rPr>
                <w:i/>
                <w:sz w:val="22"/>
                <w:szCs w:val="22"/>
              </w:rPr>
              <w:t>ana</w:t>
            </w:r>
            <w:r w:rsidRPr="00E726AC">
              <w:rPr>
                <w:i/>
                <w:spacing w:val="-2"/>
                <w:sz w:val="22"/>
                <w:szCs w:val="22"/>
              </w:rPr>
              <w:t>g</w:t>
            </w:r>
            <w:r w:rsidRPr="00E726AC">
              <w:rPr>
                <w:i/>
                <w:sz w:val="22"/>
                <w:szCs w:val="22"/>
              </w:rPr>
              <w:t xml:space="preserve">ed </w:t>
            </w:r>
            <w:r w:rsidRPr="00E726AC">
              <w:rPr>
                <w:i/>
                <w:spacing w:val="10"/>
                <w:sz w:val="22"/>
                <w:szCs w:val="22"/>
              </w:rPr>
              <w:t xml:space="preserve"> </w:t>
            </w:r>
            <w:r w:rsidRPr="00E726AC">
              <w:rPr>
                <w:i/>
                <w:spacing w:val="-2"/>
                <w:sz w:val="22"/>
                <w:szCs w:val="22"/>
              </w:rPr>
              <w:t>b</w:t>
            </w:r>
            <w:r w:rsidRPr="00E726AC">
              <w:rPr>
                <w:i/>
                <w:sz w:val="22"/>
                <w:szCs w:val="22"/>
              </w:rPr>
              <w:t xml:space="preserve">y </w:t>
            </w:r>
            <w:r w:rsidRPr="00E726AC">
              <w:rPr>
                <w:i/>
                <w:spacing w:val="8"/>
                <w:sz w:val="22"/>
                <w:szCs w:val="22"/>
              </w:rPr>
              <w:t xml:space="preserve"> </w:t>
            </w:r>
            <w:r w:rsidRPr="00E726AC">
              <w:rPr>
                <w:i/>
                <w:sz w:val="22"/>
                <w:szCs w:val="22"/>
              </w:rPr>
              <w:t>s</w:t>
            </w:r>
            <w:r w:rsidRPr="00E726AC">
              <w:rPr>
                <w:i/>
                <w:spacing w:val="1"/>
                <w:sz w:val="22"/>
                <w:szCs w:val="22"/>
              </w:rPr>
              <w:t>y</w:t>
            </w:r>
            <w:r w:rsidRPr="00E726AC">
              <w:rPr>
                <w:i/>
                <w:sz w:val="22"/>
                <w:szCs w:val="22"/>
              </w:rPr>
              <w:t>s</w:t>
            </w:r>
            <w:r w:rsidRPr="00E726AC">
              <w:rPr>
                <w:i/>
                <w:spacing w:val="-1"/>
                <w:sz w:val="22"/>
                <w:szCs w:val="22"/>
              </w:rPr>
              <w:t>t</w:t>
            </w:r>
            <w:r w:rsidRPr="00E726AC">
              <w:rPr>
                <w:i/>
                <w:sz w:val="22"/>
                <w:szCs w:val="22"/>
              </w:rPr>
              <w:t>em ad</w:t>
            </w:r>
            <w:r w:rsidRPr="00E726AC">
              <w:rPr>
                <w:i/>
                <w:spacing w:val="-1"/>
                <w:sz w:val="22"/>
                <w:szCs w:val="22"/>
              </w:rPr>
              <w:t>m</w:t>
            </w:r>
            <w:r w:rsidRPr="00E726AC">
              <w:rPr>
                <w:i/>
                <w:spacing w:val="1"/>
                <w:sz w:val="22"/>
                <w:szCs w:val="22"/>
              </w:rPr>
              <w:t>i</w:t>
            </w:r>
            <w:r w:rsidRPr="00E726AC">
              <w:rPr>
                <w:i/>
                <w:sz w:val="22"/>
                <w:szCs w:val="22"/>
              </w:rPr>
              <w:t>n</w:t>
            </w:r>
            <w:r w:rsidRPr="00E726AC">
              <w:rPr>
                <w:i/>
                <w:spacing w:val="-1"/>
                <w:sz w:val="22"/>
                <w:szCs w:val="22"/>
              </w:rPr>
              <w:t>i</w:t>
            </w:r>
            <w:r w:rsidRPr="00E726AC">
              <w:rPr>
                <w:i/>
                <w:sz w:val="22"/>
                <w:szCs w:val="22"/>
              </w:rPr>
              <w:t>s</w:t>
            </w:r>
            <w:r w:rsidRPr="00E726AC">
              <w:rPr>
                <w:i/>
                <w:spacing w:val="-1"/>
                <w:sz w:val="22"/>
                <w:szCs w:val="22"/>
              </w:rPr>
              <w:t>t</w:t>
            </w:r>
            <w:r w:rsidRPr="00E726AC">
              <w:rPr>
                <w:i/>
                <w:sz w:val="22"/>
                <w:szCs w:val="22"/>
              </w:rPr>
              <w:t>ra</w:t>
            </w:r>
            <w:r w:rsidRPr="00E726AC">
              <w:rPr>
                <w:i/>
                <w:spacing w:val="1"/>
                <w:sz w:val="22"/>
                <w:szCs w:val="22"/>
              </w:rPr>
              <w:t>t</w:t>
            </w:r>
            <w:r w:rsidRPr="00E726AC">
              <w:rPr>
                <w:i/>
                <w:spacing w:val="-2"/>
                <w:sz w:val="22"/>
                <w:szCs w:val="22"/>
              </w:rPr>
              <w:t>o</w:t>
            </w:r>
            <w:r w:rsidRPr="00E726AC">
              <w:rPr>
                <w:i/>
                <w:sz w:val="22"/>
                <w:szCs w:val="22"/>
              </w:rPr>
              <w:t>r.</w:t>
            </w:r>
          </w:p>
          <w:p w:rsidR="002505FC" w:rsidRPr="00E726AC" w:rsidRDefault="003E2070">
            <w:pPr>
              <w:spacing w:line="240" w:lineRule="exact"/>
              <w:ind w:left="462"/>
              <w:rPr>
                <w:sz w:val="22"/>
                <w:szCs w:val="22"/>
              </w:rPr>
            </w:pPr>
            <w:r w:rsidRPr="00E726AC">
              <w:rPr>
                <w:sz w:val="22"/>
                <w:szCs w:val="22"/>
              </w:rPr>
              <w:t xml:space="preserve">-    </w:t>
            </w:r>
            <w:r w:rsidRPr="00E726AC">
              <w:rPr>
                <w:spacing w:val="11"/>
                <w:sz w:val="22"/>
                <w:szCs w:val="22"/>
              </w:rPr>
              <w:t xml:space="preserve"> </w:t>
            </w: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2"/>
                <w:sz w:val="22"/>
                <w:szCs w:val="22"/>
              </w:rPr>
              <w:t>p</w:t>
            </w:r>
            <w:r w:rsidRPr="00E726AC">
              <w:rPr>
                <w:i/>
                <w:sz w:val="22"/>
                <w:szCs w:val="22"/>
              </w:rPr>
              <w:t>r</w:t>
            </w:r>
            <w:r w:rsidRPr="00E726AC">
              <w:rPr>
                <w:i/>
                <w:spacing w:val="1"/>
                <w:sz w:val="22"/>
                <w:szCs w:val="22"/>
              </w:rPr>
              <w:t>i</w:t>
            </w:r>
            <w:r w:rsidRPr="00E726AC">
              <w:rPr>
                <w:i/>
                <w:spacing w:val="-2"/>
                <w:sz w:val="22"/>
                <w:szCs w:val="22"/>
              </w:rPr>
              <w:t>c</w:t>
            </w:r>
            <w:r w:rsidRPr="00E726AC">
              <w:rPr>
                <w:i/>
                <w:sz w:val="22"/>
                <w:szCs w:val="22"/>
              </w:rPr>
              <w:t>e wo</w:t>
            </w:r>
            <w:r w:rsidRPr="00E726AC">
              <w:rPr>
                <w:i/>
                <w:spacing w:val="-3"/>
                <w:sz w:val="22"/>
                <w:szCs w:val="22"/>
              </w:rPr>
              <w:t>u</w:t>
            </w:r>
            <w:r w:rsidRPr="00E726AC">
              <w:rPr>
                <w:i/>
                <w:spacing w:val="1"/>
                <w:sz w:val="22"/>
                <w:szCs w:val="22"/>
              </w:rPr>
              <w:t>l</w:t>
            </w:r>
            <w:r w:rsidRPr="00E726AC">
              <w:rPr>
                <w:i/>
                <w:sz w:val="22"/>
                <w:szCs w:val="22"/>
              </w:rPr>
              <w:t>d be</w:t>
            </w:r>
            <w:r w:rsidRPr="00E726AC">
              <w:rPr>
                <w:i/>
                <w:spacing w:val="-2"/>
                <w:sz w:val="22"/>
                <w:szCs w:val="22"/>
              </w:rPr>
              <w:t xml:space="preserve"> </w:t>
            </w:r>
            <w:r w:rsidRPr="00E726AC">
              <w:rPr>
                <w:i/>
                <w:sz w:val="22"/>
                <w:szCs w:val="22"/>
              </w:rPr>
              <w:t>c</w:t>
            </w:r>
            <w:r w:rsidRPr="00E726AC">
              <w:rPr>
                <w:i/>
                <w:spacing w:val="-2"/>
                <w:sz w:val="22"/>
                <w:szCs w:val="22"/>
              </w:rPr>
              <w:t>a</w:t>
            </w:r>
            <w:r w:rsidRPr="00E726AC">
              <w:rPr>
                <w:i/>
                <w:spacing w:val="1"/>
                <w:sz w:val="22"/>
                <w:szCs w:val="22"/>
              </w:rPr>
              <w:t>l</w:t>
            </w:r>
            <w:r w:rsidRPr="00E726AC">
              <w:rPr>
                <w:i/>
                <w:sz w:val="22"/>
                <w:szCs w:val="22"/>
              </w:rPr>
              <w:t>c</w:t>
            </w:r>
            <w:r w:rsidRPr="00E726AC">
              <w:rPr>
                <w:i/>
                <w:spacing w:val="-2"/>
                <w:sz w:val="22"/>
                <w:szCs w:val="22"/>
              </w:rPr>
              <w:t>u</w:t>
            </w:r>
            <w:r w:rsidRPr="00E726AC">
              <w:rPr>
                <w:i/>
                <w:spacing w:val="1"/>
                <w:sz w:val="22"/>
                <w:szCs w:val="22"/>
              </w:rPr>
              <w:t>l</w:t>
            </w:r>
            <w:r w:rsidRPr="00E726AC">
              <w:rPr>
                <w:i/>
                <w:sz w:val="22"/>
                <w:szCs w:val="22"/>
              </w:rPr>
              <w:t>a</w:t>
            </w:r>
            <w:r w:rsidRPr="00E726AC">
              <w:rPr>
                <w:i/>
                <w:spacing w:val="-1"/>
                <w:sz w:val="22"/>
                <w:szCs w:val="22"/>
              </w:rPr>
              <w:t>t</w:t>
            </w:r>
            <w:r w:rsidRPr="00E726AC">
              <w:rPr>
                <w:i/>
                <w:sz w:val="22"/>
                <w:szCs w:val="22"/>
              </w:rPr>
              <w:t xml:space="preserve">ed </w:t>
            </w:r>
            <w:r w:rsidRPr="00E726AC">
              <w:rPr>
                <w:i/>
                <w:spacing w:val="-1"/>
                <w:sz w:val="22"/>
                <w:szCs w:val="22"/>
              </w:rPr>
              <w:t>f</w:t>
            </w:r>
            <w:r w:rsidRPr="00E726AC">
              <w:rPr>
                <w:i/>
                <w:sz w:val="22"/>
                <w:szCs w:val="22"/>
              </w:rPr>
              <w:t>rom co</w:t>
            </w:r>
            <w:r w:rsidRPr="00E726AC">
              <w:rPr>
                <w:i/>
                <w:spacing w:val="-3"/>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1"/>
                <w:sz w:val="22"/>
                <w:szCs w:val="22"/>
              </w:rPr>
              <w:t>t</w:t>
            </w:r>
            <w:r w:rsidRPr="00E726AC">
              <w:rPr>
                <w:i/>
                <w:sz w:val="22"/>
                <w:szCs w:val="22"/>
              </w:rPr>
              <w:t>y</w:t>
            </w:r>
            <w:r w:rsidRPr="00E726AC">
              <w:rPr>
                <w:i/>
                <w:spacing w:val="-2"/>
                <w:sz w:val="22"/>
                <w:szCs w:val="22"/>
              </w:rPr>
              <w:t>p</w:t>
            </w:r>
            <w:r w:rsidRPr="00E726AC">
              <w:rPr>
                <w:i/>
                <w:sz w:val="22"/>
                <w:szCs w:val="22"/>
              </w:rPr>
              <w:t>e</w:t>
            </w:r>
            <w:r w:rsidRPr="00E726AC">
              <w:rPr>
                <w:i/>
                <w:spacing w:val="-2"/>
                <w:sz w:val="22"/>
                <w:szCs w:val="22"/>
              </w:rPr>
              <w:t xml:space="preserve"> </w:t>
            </w:r>
            <w:r w:rsidRPr="00E726AC">
              <w:rPr>
                <w:i/>
                <w:sz w:val="22"/>
                <w:szCs w:val="22"/>
              </w:rPr>
              <w:t>and 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1"/>
                <w:sz w:val="22"/>
                <w:szCs w:val="22"/>
              </w:rPr>
              <w:t>t</w:t>
            </w:r>
            <w:r w:rsidRPr="00E726AC">
              <w:rPr>
                <w:i/>
                <w:sz w:val="22"/>
                <w:szCs w:val="22"/>
              </w:rPr>
              <w:t>e</w:t>
            </w:r>
            <w:r w:rsidRPr="00E726AC">
              <w:rPr>
                <w:i/>
                <w:spacing w:val="1"/>
                <w:sz w:val="22"/>
                <w:szCs w:val="22"/>
              </w:rPr>
              <w:t>r</w:t>
            </w:r>
            <w:r w:rsidRPr="00E726AC">
              <w:rPr>
                <w:i/>
                <w:spacing w:val="-1"/>
                <w:sz w:val="22"/>
                <w:szCs w:val="22"/>
              </w:rPr>
              <w:t>m</w:t>
            </w:r>
            <w:r w:rsidRPr="00E726AC">
              <w:rPr>
                <w:i/>
                <w:sz w:val="22"/>
                <w:szCs w:val="22"/>
              </w:rPr>
              <w:t>.</w:t>
            </w:r>
          </w:p>
        </w:tc>
      </w:tr>
    </w:tbl>
    <w:p w:rsidR="002505FC" w:rsidRPr="00E726AC" w:rsidRDefault="002505FC">
      <w:pPr>
        <w:spacing w:before="4" w:line="160" w:lineRule="exact"/>
        <w:rPr>
          <w:sz w:val="16"/>
          <w:szCs w:val="16"/>
        </w:rPr>
      </w:pPr>
    </w:p>
    <w:p w:rsidR="002505FC" w:rsidRPr="00E726AC" w:rsidRDefault="00CF7A1C">
      <w:pPr>
        <w:spacing w:before="36"/>
        <w:ind w:left="548"/>
        <w:rPr>
          <w:sz w:val="18"/>
          <w:szCs w:val="18"/>
        </w:rPr>
      </w:pPr>
      <w:r>
        <w:pict>
          <v:shape id="_x0000_s1076" type="#_x0000_t202" style="position:absolute;left:0;text-align:left;margin-left:95.85pt;margin-top:237.2pt;width:428.4pt;height:40.1pt;z-index:-4087;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3B3640">
                    <w:trPr>
                      <w:trHeight w:hRule="exact" w:val="254"/>
                    </w:trPr>
                    <w:tc>
                      <w:tcPr>
                        <w:tcW w:w="1222"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3063"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4265"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r>
                  <w:tr w:rsidR="003B3640">
                    <w:trPr>
                      <w:trHeight w:hRule="exact" w:val="521"/>
                    </w:trPr>
                    <w:tc>
                      <w:tcPr>
                        <w:tcW w:w="1222" w:type="dxa"/>
                        <w:tcBorders>
                          <w:top w:val="single" w:sz="5" w:space="0" w:color="000000"/>
                          <w:left w:val="single" w:sz="5" w:space="0" w:color="000000"/>
                          <w:bottom w:val="single" w:sz="5" w:space="0" w:color="000000"/>
                          <w:right w:val="single" w:sz="5" w:space="0" w:color="000000"/>
                        </w:tcBorders>
                      </w:tcPr>
                      <w:p w:rsidR="003B3640" w:rsidRDefault="003B3640"/>
                    </w:tc>
                    <w:tc>
                      <w:tcPr>
                        <w:tcW w:w="3063" w:type="dxa"/>
                        <w:tcBorders>
                          <w:top w:val="single" w:sz="5" w:space="0" w:color="000000"/>
                          <w:left w:val="single" w:sz="5" w:space="0" w:color="000000"/>
                          <w:bottom w:val="single" w:sz="5" w:space="0" w:color="000000"/>
                          <w:right w:val="single" w:sz="5" w:space="0" w:color="000000"/>
                        </w:tcBorders>
                      </w:tcPr>
                      <w:p w:rsidR="003B3640" w:rsidRDefault="003B3640"/>
                    </w:tc>
                    <w:tc>
                      <w:tcPr>
                        <w:tcW w:w="4265" w:type="dxa"/>
                        <w:tcBorders>
                          <w:top w:val="single" w:sz="5" w:space="0" w:color="000000"/>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anchory="page"/>
          </v:shape>
        </w:pict>
      </w:r>
      <w:r>
        <w:pict>
          <v:shape id="_x0000_s1075" type="#_x0000_t202" style="position:absolute;left:0;text-align:left;margin-left:95.6pt;margin-top:289.1pt;width:429.35pt;height:132.1pt;z-index:-408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3B3640">
                    <w:trPr>
                      <w:trHeight w:hRule="exact" w:val="274"/>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3B3640" w:rsidRDefault="003B3640"/>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3B3640" w:rsidRDefault="003B3640"/>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3B3640" w:rsidRDefault="003B3640"/>
                    </w:tc>
                  </w:tr>
                  <w:tr w:rsidR="003B3640">
                    <w:trPr>
                      <w:trHeight w:hRule="exact" w:val="521"/>
                    </w:trPr>
                    <w:tc>
                      <w:tcPr>
                        <w:tcW w:w="1219" w:type="dxa"/>
                        <w:tcBorders>
                          <w:top w:val="single" w:sz="8" w:space="0" w:color="000000"/>
                          <w:left w:val="single" w:sz="8" w:space="0" w:color="000000"/>
                          <w:bottom w:val="single" w:sz="5" w:space="0" w:color="000000"/>
                          <w:right w:val="single" w:sz="8" w:space="0" w:color="000000"/>
                        </w:tcBorders>
                      </w:tcPr>
                      <w:p w:rsidR="003B3640" w:rsidRDefault="003B3640"/>
                    </w:tc>
                    <w:tc>
                      <w:tcPr>
                        <w:tcW w:w="3071" w:type="dxa"/>
                        <w:tcBorders>
                          <w:top w:val="single" w:sz="8" w:space="0" w:color="000000"/>
                          <w:left w:val="single" w:sz="8" w:space="0" w:color="000000"/>
                          <w:bottom w:val="single" w:sz="5" w:space="0" w:color="000000"/>
                          <w:right w:val="single" w:sz="8" w:space="0" w:color="000000"/>
                        </w:tcBorders>
                      </w:tcPr>
                      <w:p w:rsidR="003B3640" w:rsidRDefault="003B3640"/>
                    </w:tc>
                    <w:tc>
                      <w:tcPr>
                        <w:tcW w:w="4251" w:type="dxa"/>
                        <w:tcBorders>
                          <w:top w:val="single" w:sz="8" w:space="0" w:color="000000"/>
                          <w:left w:val="single" w:sz="8" w:space="0" w:color="000000"/>
                          <w:bottom w:val="single" w:sz="5" w:space="0" w:color="000000"/>
                          <w:right w:val="single" w:sz="8" w:space="0" w:color="000000"/>
                        </w:tcBorders>
                      </w:tcPr>
                      <w:p w:rsidR="003B3640" w:rsidRDefault="003B3640"/>
                    </w:tc>
                  </w:tr>
                  <w:tr w:rsidR="003B3640">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3B3640" w:rsidRDefault="003B3640"/>
                    </w:tc>
                    <w:tc>
                      <w:tcPr>
                        <w:tcW w:w="3071" w:type="dxa"/>
                        <w:tcBorders>
                          <w:top w:val="single" w:sz="5" w:space="0" w:color="000000"/>
                          <w:left w:val="single" w:sz="8" w:space="0" w:color="000000"/>
                          <w:bottom w:val="single" w:sz="5" w:space="0" w:color="000000"/>
                          <w:right w:val="single" w:sz="8" w:space="0" w:color="000000"/>
                        </w:tcBorders>
                      </w:tcPr>
                      <w:p w:rsidR="003B3640" w:rsidRDefault="003B3640"/>
                    </w:tc>
                    <w:tc>
                      <w:tcPr>
                        <w:tcW w:w="4251" w:type="dxa"/>
                        <w:tcBorders>
                          <w:top w:val="single" w:sz="5" w:space="0" w:color="000000"/>
                          <w:left w:val="single" w:sz="8" w:space="0" w:color="000000"/>
                          <w:bottom w:val="single" w:sz="5" w:space="0" w:color="000000"/>
                          <w:right w:val="single" w:sz="8" w:space="0" w:color="000000"/>
                        </w:tcBorders>
                      </w:tcPr>
                      <w:p w:rsidR="003B3640" w:rsidRDefault="003B3640"/>
                    </w:tc>
                  </w:tr>
                  <w:tr w:rsidR="003B3640">
                    <w:trPr>
                      <w:trHeight w:hRule="exact" w:val="516"/>
                    </w:trPr>
                    <w:tc>
                      <w:tcPr>
                        <w:tcW w:w="1219" w:type="dxa"/>
                        <w:tcBorders>
                          <w:top w:val="single" w:sz="5" w:space="0" w:color="000000"/>
                          <w:left w:val="single" w:sz="8" w:space="0" w:color="000000"/>
                          <w:bottom w:val="single" w:sz="5" w:space="0" w:color="000000"/>
                          <w:right w:val="single" w:sz="8" w:space="0" w:color="000000"/>
                        </w:tcBorders>
                      </w:tcPr>
                      <w:p w:rsidR="003B3640" w:rsidRDefault="003B3640"/>
                    </w:tc>
                    <w:tc>
                      <w:tcPr>
                        <w:tcW w:w="3071" w:type="dxa"/>
                        <w:tcBorders>
                          <w:top w:val="single" w:sz="5" w:space="0" w:color="000000"/>
                          <w:left w:val="single" w:sz="8" w:space="0" w:color="000000"/>
                          <w:bottom w:val="single" w:sz="5" w:space="0" w:color="000000"/>
                          <w:right w:val="single" w:sz="8" w:space="0" w:color="000000"/>
                        </w:tcBorders>
                      </w:tcPr>
                      <w:p w:rsidR="003B3640" w:rsidRDefault="003B3640"/>
                    </w:tc>
                    <w:tc>
                      <w:tcPr>
                        <w:tcW w:w="4251" w:type="dxa"/>
                        <w:tcBorders>
                          <w:top w:val="single" w:sz="5" w:space="0" w:color="000000"/>
                          <w:left w:val="single" w:sz="8" w:space="0" w:color="000000"/>
                          <w:bottom w:val="single" w:sz="5" w:space="0" w:color="000000"/>
                          <w:right w:val="single" w:sz="8" w:space="0" w:color="000000"/>
                        </w:tcBorders>
                      </w:tcPr>
                      <w:p w:rsidR="003B3640" w:rsidRDefault="003B3640"/>
                    </w:tc>
                  </w:tr>
                  <w:tr w:rsidR="003B3640">
                    <w:trPr>
                      <w:trHeight w:hRule="exact" w:val="775"/>
                    </w:trPr>
                    <w:tc>
                      <w:tcPr>
                        <w:tcW w:w="1219" w:type="dxa"/>
                        <w:tcBorders>
                          <w:top w:val="single" w:sz="5" w:space="0" w:color="000000"/>
                          <w:left w:val="single" w:sz="8" w:space="0" w:color="000000"/>
                          <w:bottom w:val="single" w:sz="8" w:space="0" w:color="000000"/>
                          <w:right w:val="single" w:sz="8" w:space="0" w:color="000000"/>
                        </w:tcBorders>
                      </w:tcPr>
                      <w:p w:rsidR="003B3640" w:rsidRDefault="003B3640"/>
                    </w:tc>
                    <w:tc>
                      <w:tcPr>
                        <w:tcW w:w="3071" w:type="dxa"/>
                        <w:tcBorders>
                          <w:top w:val="single" w:sz="5" w:space="0" w:color="000000"/>
                          <w:left w:val="single" w:sz="8" w:space="0" w:color="000000"/>
                          <w:bottom w:val="single" w:sz="8" w:space="0" w:color="000000"/>
                          <w:right w:val="single" w:sz="8" w:space="0" w:color="000000"/>
                        </w:tcBorders>
                      </w:tcPr>
                      <w:p w:rsidR="003B3640" w:rsidRDefault="003B3640"/>
                    </w:tc>
                    <w:tc>
                      <w:tcPr>
                        <w:tcW w:w="4251" w:type="dxa"/>
                        <w:tcBorders>
                          <w:top w:val="single" w:sz="5" w:space="0" w:color="000000"/>
                          <w:left w:val="single" w:sz="8" w:space="0" w:color="000000"/>
                          <w:bottom w:val="single" w:sz="8" w:space="0" w:color="000000"/>
                          <w:right w:val="single" w:sz="8" w:space="0" w:color="000000"/>
                        </w:tcBorders>
                      </w:tcPr>
                      <w:p w:rsidR="003B3640" w:rsidRDefault="003B3640"/>
                    </w:tc>
                  </w:tr>
                </w:tbl>
                <w:p w:rsidR="003B3640" w:rsidRDefault="003B3640"/>
              </w:txbxContent>
            </v:textbox>
            <w10:wrap anchorx="page" anchory="page"/>
          </v:shape>
        </w:pict>
      </w:r>
      <w:r w:rsidR="003E2070" w:rsidRPr="00E726AC">
        <w:rPr>
          <w:b/>
          <w:i/>
          <w:color w:val="4F81BC"/>
          <w:sz w:val="18"/>
          <w:szCs w:val="18"/>
        </w:rPr>
        <w:t>T</w:t>
      </w:r>
      <w:r w:rsidR="003E2070" w:rsidRPr="00E726AC">
        <w:rPr>
          <w:b/>
          <w:i/>
          <w:color w:val="4F81BC"/>
          <w:spacing w:val="1"/>
          <w:sz w:val="18"/>
          <w:szCs w:val="18"/>
        </w:rPr>
        <w:t>ab</w:t>
      </w:r>
      <w:r w:rsidR="003E2070" w:rsidRPr="00E726AC">
        <w:rPr>
          <w:b/>
          <w:i/>
          <w:color w:val="4F81BC"/>
          <w:sz w:val="18"/>
          <w:szCs w:val="18"/>
        </w:rPr>
        <w:t>le</w:t>
      </w:r>
      <w:r w:rsidR="003E2070" w:rsidRPr="00E726AC">
        <w:rPr>
          <w:b/>
          <w:i/>
          <w:color w:val="4F81BC"/>
          <w:spacing w:val="-2"/>
          <w:sz w:val="18"/>
          <w:szCs w:val="18"/>
        </w:rPr>
        <w:t xml:space="preserve"> </w:t>
      </w:r>
      <w:r w:rsidR="003E2070" w:rsidRPr="00E726AC">
        <w:rPr>
          <w:b/>
          <w:i/>
          <w:color w:val="4F81BC"/>
          <w:sz w:val="18"/>
          <w:szCs w:val="18"/>
        </w:rPr>
        <w:t>6</w:t>
      </w:r>
      <w:r w:rsidR="003E2070" w:rsidRPr="00E726AC">
        <w:rPr>
          <w:b/>
          <w:i/>
          <w:color w:val="4F81BC"/>
          <w:spacing w:val="2"/>
          <w:sz w:val="18"/>
          <w:szCs w:val="18"/>
        </w:rPr>
        <w:t xml:space="preserve"> </w:t>
      </w:r>
      <w:r w:rsidR="003E2070" w:rsidRPr="00E726AC">
        <w:rPr>
          <w:b/>
          <w:i/>
          <w:color w:val="4F81BC"/>
          <w:sz w:val="18"/>
          <w:szCs w:val="18"/>
        </w:rPr>
        <w:t>U</w:t>
      </w:r>
      <w:r w:rsidR="003E2070" w:rsidRPr="00E726AC">
        <w:rPr>
          <w:b/>
          <w:i/>
          <w:color w:val="4F81BC"/>
          <w:spacing w:val="-1"/>
          <w:sz w:val="18"/>
          <w:szCs w:val="18"/>
        </w:rPr>
        <w:t>s</w:t>
      </w:r>
      <w:r w:rsidR="003E2070" w:rsidRPr="00E726AC">
        <w:rPr>
          <w:b/>
          <w:i/>
          <w:color w:val="4F81BC"/>
          <w:sz w:val="18"/>
          <w:szCs w:val="18"/>
        </w:rPr>
        <w:t xml:space="preserve">e </w:t>
      </w:r>
      <w:r w:rsidR="003E2070" w:rsidRPr="00E726AC">
        <w:rPr>
          <w:b/>
          <w:i/>
          <w:color w:val="4F81BC"/>
          <w:spacing w:val="-1"/>
          <w:sz w:val="18"/>
          <w:szCs w:val="18"/>
        </w:rPr>
        <w:t>c</w:t>
      </w:r>
      <w:r w:rsidR="003E2070" w:rsidRPr="00E726AC">
        <w:rPr>
          <w:b/>
          <w:i/>
          <w:color w:val="4F81BC"/>
          <w:spacing w:val="1"/>
          <w:sz w:val="18"/>
          <w:szCs w:val="18"/>
        </w:rPr>
        <w:t>a</w:t>
      </w:r>
      <w:r w:rsidR="003E2070" w:rsidRPr="00E726AC">
        <w:rPr>
          <w:b/>
          <w:i/>
          <w:color w:val="4F81BC"/>
          <w:sz w:val="18"/>
          <w:szCs w:val="18"/>
        </w:rPr>
        <w:t>se</w:t>
      </w:r>
      <w:r w:rsidR="003E2070" w:rsidRPr="00E726AC">
        <w:rPr>
          <w:b/>
          <w:i/>
          <w:color w:val="4F81BC"/>
          <w:spacing w:val="-1"/>
          <w:sz w:val="18"/>
          <w:szCs w:val="18"/>
        </w:rPr>
        <w:t xml:space="preserve"> </w:t>
      </w:r>
      <w:r w:rsidR="003E2070" w:rsidRPr="00E726AC">
        <w:rPr>
          <w:b/>
          <w:i/>
          <w:color w:val="4F81BC"/>
          <w:spacing w:val="1"/>
          <w:sz w:val="18"/>
          <w:szCs w:val="18"/>
        </w:rPr>
        <w:t>W</w:t>
      </w:r>
      <w:r w:rsidR="003E2070" w:rsidRPr="00E726AC">
        <w:rPr>
          <w:b/>
          <w:i/>
          <w:color w:val="4F81BC"/>
          <w:sz w:val="18"/>
          <w:szCs w:val="18"/>
        </w:rPr>
        <w:t>G</w:t>
      </w:r>
      <w:r w:rsidR="003E2070" w:rsidRPr="00E726AC">
        <w:rPr>
          <w:b/>
          <w:i/>
          <w:color w:val="4F81BC"/>
          <w:spacing w:val="-2"/>
          <w:sz w:val="18"/>
          <w:szCs w:val="18"/>
        </w:rPr>
        <w:t>0</w:t>
      </w:r>
      <w:r w:rsidR="003E2070" w:rsidRPr="00E726AC">
        <w:rPr>
          <w:b/>
          <w:i/>
          <w:color w:val="4F81BC"/>
          <w:sz w:val="18"/>
          <w:szCs w:val="18"/>
        </w:rPr>
        <w:t>2</w:t>
      </w:r>
      <w:r w:rsidR="003E2070" w:rsidRPr="00E726AC">
        <w:rPr>
          <w:b/>
          <w:i/>
          <w:color w:val="4F81BC"/>
          <w:spacing w:val="3"/>
          <w:sz w:val="18"/>
          <w:szCs w:val="18"/>
        </w:rPr>
        <w:t xml:space="preserve"> </w:t>
      </w:r>
      <w:r w:rsidR="003E2070" w:rsidRPr="00E726AC">
        <w:rPr>
          <w:b/>
          <w:i/>
          <w:color w:val="4F81BC"/>
          <w:sz w:val="18"/>
          <w:szCs w:val="18"/>
        </w:rPr>
        <w:t>-</w:t>
      </w:r>
      <w:r w:rsidR="003E2070" w:rsidRPr="00E726AC">
        <w:rPr>
          <w:b/>
          <w:i/>
          <w:color w:val="4F81BC"/>
          <w:spacing w:val="-2"/>
          <w:sz w:val="18"/>
          <w:szCs w:val="18"/>
        </w:rPr>
        <w:t xml:space="preserve"> </w:t>
      </w:r>
      <w:r w:rsidR="003E2070" w:rsidRPr="00E726AC">
        <w:rPr>
          <w:b/>
          <w:i/>
          <w:color w:val="4F81BC"/>
          <w:sz w:val="18"/>
          <w:szCs w:val="18"/>
        </w:rPr>
        <w:t>&lt;Gue</w:t>
      </w:r>
      <w:r w:rsidR="003E2070" w:rsidRPr="00E726AC">
        <w:rPr>
          <w:b/>
          <w:i/>
          <w:color w:val="4F81BC"/>
          <w:spacing w:val="-1"/>
          <w:sz w:val="18"/>
          <w:szCs w:val="18"/>
        </w:rPr>
        <w:t>s</w:t>
      </w:r>
      <w:r w:rsidR="003E2070" w:rsidRPr="00E726AC">
        <w:rPr>
          <w:b/>
          <w:i/>
          <w:color w:val="4F81BC"/>
          <w:sz w:val="18"/>
          <w:szCs w:val="18"/>
        </w:rPr>
        <w:t>t&gt;</w:t>
      </w:r>
      <w:r w:rsidR="003E2070" w:rsidRPr="00E726AC">
        <w:rPr>
          <w:b/>
          <w:i/>
          <w:color w:val="4F81BC"/>
          <w:spacing w:val="2"/>
          <w:sz w:val="18"/>
          <w:szCs w:val="18"/>
        </w:rPr>
        <w:t xml:space="preserve"> </w:t>
      </w:r>
      <w:r w:rsidR="003E2070" w:rsidRPr="00E726AC">
        <w:rPr>
          <w:b/>
          <w:i/>
          <w:color w:val="4F81BC"/>
          <w:sz w:val="18"/>
          <w:szCs w:val="18"/>
        </w:rPr>
        <w:t>Cr</w:t>
      </w:r>
      <w:r w:rsidR="003E2070" w:rsidRPr="00E726AC">
        <w:rPr>
          <w:b/>
          <w:i/>
          <w:color w:val="4F81BC"/>
          <w:spacing w:val="-1"/>
          <w:sz w:val="18"/>
          <w:szCs w:val="18"/>
        </w:rPr>
        <w:t>e</w:t>
      </w:r>
      <w:r w:rsidR="003E2070" w:rsidRPr="00E726AC">
        <w:rPr>
          <w:b/>
          <w:i/>
          <w:color w:val="4F81BC"/>
          <w:spacing w:val="1"/>
          <w:sz w:val="18"/>
          <w:szCs w:val="18"/>
        </w:rPr>
        <w:t>a</w:t>
      </w:r>
      <w:r w:rsidR="003E2070" w:rsidRPr="00E726AC">
        <w:rPr>
          <w:b/>
          <w:i/>
          <w:color w:val="4F81BC"/>
          <w:sz w:val="18"/>
          <w:szCs w:val="18"/>
        </w:rPr>
        <w:t xml:space="preserve">te </w:t>
      </w:r>
      <w:r w:rsidR="003E2070" w:rsidRPr="00E726AC">
        <w:rPr>
          <w:b/>
          <w:i/>
          <w:color w:val="4F81BC"/>
          <w:spacing w:val="1"/>
          <w:sz w:val="18"/>
          <w:szCs w:val="18"/>
        </w:rPr>
        <w:t>n</w:t>
      </w:r>
      <w:r w:rsidR="003E2070" w:rsidRPr="00E726AC">
        <w:rPr>
          <w:b/>
          <w:i/>
          <w:color w:val="4F81BC"/>
          <w:spacing w:val="-1"/>
          <w:sz w:val="18"/>
          <w:szCs w:val="18"/>
        </w:rPr>
        <w:t>e</w:t>
      </w:r>
      <w:r w:rsidR="003E2070" w:rsidRPr="00E726AC">
        <w:rPr>
          <w:b/>
          <w:i/>
          <w:color w:val="4F81BC"/>
          <w:sz w:val="18"/>
          <w:szCs w:val="18"/>
        </w:rPr>
        <w:t xml:space="preserve">w </w:t>
      </w:r>
      <w:r w:rsidR="003E2070" w:rsidRPr="00E726AC">
        <w:rPr>
          <w:b/>
          <w:i/>
          <w:color w:val="4F81BC"/>
          <w:spacing w:val="-1"/>
          <w:sz w:val="18"/>
          <w:szCs w:val="18"/>
        </w:rPr>
        <w:t>c</w:t>
      </w:r>
      <w:r w:rsidR="003E2070" w:rsidRPr="00E726AC">
        <w:rPr>
          <w:b/>
          <w:i/>
          <w:color w:val="4F81BC"/>
          <w:spacing w:val="1"/>
          <w:sz w:val="18"/>
          <w:szCs w:val="18"/>
        </w:rPr>
        <w:t>on</w:t>
      </w:r>
      <w:r w:rsidR="003E2070" w:rsidRPr="00E726AC">
        <w:rPr>
          <w:b/>
          <w:i/>
          <w:color w:val="4F81BC"/>
          <w:sz w:val="18"/>
          <w:szCs w:val="18"/>
        </w:rPr>
        <w:t>t</w:t>
      </w:r>
      <w:r w:rsidR="003E2070" w:rsidRPr="00E726AC">
        <w:rPr>
          <w:b/>
          <w:i/>
          <w:color w:val="4F81BC"/>
          <w:spacing w:val="-3"/>
          <w:sz w:val="18"/>
          <w:szCs w:val="18"/>
        </w:rPr>
        <w:t>r</w:t>
      </w:r>
      <w:r w:rsidR="003E2070" w:rsidRPr="00E726AC">
        <w:rPr>
          <w:b/>
          <w:i/>
          <w:color w:val="4F81BC"/>
          <w:spacing w:val="1"/>
          <w:sz w:val="18"/>
          <w:szCs w:val="18"/>
        </w:rPr>
        <w:t>a</w:t>
      </w:r>
      <w:r w:rsidR="003E2070" w:rsidRPr="00E726AC">
        <w:rPr>
          <w:b/>
          <w:i/>
          <w:color w:val="4F81BC"/>
          <w:spacing w:val="-1"/>
          <w:sz w:val="18"/>
          <w:szCs w:val="18"/>
        </w:rPr>
        <w:t>c</w:t>
      </w:r>
      <w:r w:rsidR="003E2070" w:rsidRPr="00E726AC">
        <w:rPr>
          <w:b/>
          <w:i/>
          <w:color w:val="4F81BC"/>
          <w:sz w:val="18"/>
          <w:szCs w:val="18"/>
        </w:rPr>
        <w:t>t</w:t>
      </w:r>
      <w:r w:rsidR="003E2070" w:rsidRPr="00E726AC">
        <w:rPr>
          <w:b/>
          <w:i/>
          <w:color w:val="4F81BC"/>
          <w:spacing w:val="1"/>
          <w:sz w:val="18"/>
          <w:szCs w:val="18"/>
        </w:rPr>
        <w:t xml:space="preserve"> </w:t>
      </w:r>
      <w:r w:rsidR="003E2070" w:rsidRPr="00E726AC">
        <w:rPr>
          <w:b/>
          <w:i/>
          <w:color w:val="4F81BC"/>
          <w:sz w:val="18"/>
          <w:szCs w:val="18"/>
        </w:rPr>
        <w:t>r</w:t>
      </w:r>
      <w:r w:rsidR="003E2070" w:rsidRPr="00E726AC">
        <w:rPr>
          <w:b/>
          <w:i/>
          <w:color w:val="4F81BC"/>
          <w:spacing w:val="-1"/>
          <w:sz w:val="18"/>
          <w:szCs w:val="18"/>
        </w:rPr>
        <w:t>e</w:t>
      </w:r>
      <w:r w:rsidR="003E2070" w:rsidRPr="00E726AC">
        <w:rPr>
          <w:b/>
          <w:i/>
          <w:color w:val="4F81BC"/>
          <w:spacing w:val="1"/>
          <w:sz w:val="18"/>
          <w:szCs w:val="18"/>
        </w:rPr>
        <w:t>qu</w:t>
      </w:r>
      <w:r w:rsidR="003E2070" w:rsidRPr="00E726AC">
        <w:rPr>
          <w:b/>
          <w:i/>
          <w:color w:val="4F81BC"/>
          <w:spacing w:val="-1"/>
          <w:sz w:val="18"/>
          <w:szCs w:val="18"/>
        </w:rPr>
        <w:t>e</w:t>
      </w:r>
      <w:r w:rsidR="003E2070" w:rsidRPr="00E726AC">
        <w:rPr>
          <w:b/>
          <w:i/>
          <w:color w:val="4F81BC"/>
          <w:sz w:val="18"/>
          <w:szCs w:val="18"/>
        </w:rPr>
        <w:t>st</w:t>
      </w:r>
    </w:p>
    <w:p w:rsidR="002505FC" w:rsidRPr="00E726AC" w:rsidRDefault="002505FC">
      <w:pPr>
        <w:spacing w:before="4" w:line="100" w:lineRule="exact"/>
        <w:rPr>
          <w:sz w:val="10"/>
          <w:szCs w:val="10"/>
        </w:rPr>
      </w:pPr>
    </w:p>
    <w:p w:rsidR="002505FC" w:rsidRPr="00E726AC" w:rsidRDefault="002505FC">
      <w:pPr>
        <w:spacing w:line="200" w:lineRule="exact"/>
      </w:pPr>
    </w:p>
    <w:p w:rsidR="002505FC" w:rsidRPr="00E726AC" w:rsidRDefault="002505FC">
      <w:pPr>
        <w:spacing w:line="200" w:lineRule="exact"/>
      </w:pPr>
    </w:p>
    <w:p w:rsidR="002505FC" w:rsidRPr="00E726AC" w:rsidRDefault="003E2070">
      <w:pPr>
        <w:ind w:left="548"/>
        <w:rPr>
          <w:sz w:val="22"/>
          <w:szCs w:val="22"/>
        </w:rPr>
        <w:sectPr w:rsidR="002505FC" w:rsidRPr="00E726AC">
          <w:footerReference w:type="default" r:id="rId38"/>
          <w:pgSz w:w="11920" w:h="16840"/>
          <w:pgMar w:top="1300" w:right="1220" w:bottom="280" w:left="1440" w:header="0" w:footer="796" w:gutter="0"/>
          <w:cols w:space="720"/>
        </w:sectPr>
      </w:pPr>
      <w:r w:rsidRPr="00E726AC">
        <w:rPr>
          <w:i/>
          <w:sz w:val="22"/>
          <w:szCs w:val="22"/>
        </w:rPr>
        <w:t>Ví dụ</w:t>
      </w:r>
    </w:p>
    <w:p w:rsidR="002505FC" w:rsidRPr="00E726AC" w:rsidRDefault="003E2070">
      <w:pPr>
        <w:spacing w:before="71"/>
        <w:ind w:left="2348"/>
        <w:rPr>
          <w:sz w:val="22"/>
          <w:szCs w:val="22"/>
        </w:rPr>
      </w:pPr>
      <w:r w:rsidRPr="00E726AC">
        <w:rPr>
          <w:b/>
          <w:i/>
          <w:spacing w:val="-1"/>
          <w:sz w:val="22"/>
          <w:szCs w:val="22"/>
        </w:rPr>
        <w:lastRenderedPageBreak/>
        <w:t>&lt;C</w:t>
      </w:r>
      <w:r w:rsidRPr="00E726AC">
        <w:rPr>
          <w:b/>
          <w:i/>
          <w:sz w:val="22"/>
          <w:szCs w:val="22"/>
        </w:rPr>
        <w:t>us</w:t>
      </w:r>
      <w:r w:rsidRPr="00E726AC">
        <w:rPr>
          <w:b/>
          <w:i/>
          <w:spacing w:val="1"/>
          <w:sz w:val="22"/>
          <w:szCs w:val="22"/>
        </w:rPr>
        <w:t>t</w:t>
      </w:r>
      <w:r w:rsidRPr="00E726AC">
        <w:rPr>
          <w:b/>
          <w:i/>
          <w:spacing w:val="-2"/>
          <w:sz w:val="22"/>
          <w:szCs w:val="22"/>
        </w:rPr>
        <w:t>o</w:t>
      </w:r>
      <w:r w:rsidRPr="00E726AC">
        <w:rPr>
          <w:b/>
          <w:i/>
          <w:spacing w:val="1"/>
          <w:sz w:val="22"/>
          <w:szCs w:val="22"/>
        </w:rPr>
        <w:t>m</w:t>
      </w:r>
      <w:r w:rsidRPr="00E726AC">
        <w:rPr>
          <w:b/>
          <w:i/>
          <w:sz w:val="22"/>
          <w:szCs w:val="22"/>
        </w:rPr>
        <w:t>e</w:t>
      </w:r>
      <w:r w:rsidRPr="00E726AC">
        <w:rPr>
          <w:b/>
          <w:i/>
          <w:spacing w:val="1"/>
          <w:sz w:val="22"/>
          <w:szCs w:val="22"/>
        </w:rPr>
        <w:t>r</w:t>
      </w:r>
      <w:r w:rsidRPr="00E726AC">
        <w:rPr>
          <w:b/>
          <w:i/>
          <w:sz w:val="22"/>
          <w:szCs w:val="22"/>
        </w:rPr>
        <w:t>&gt;</w:t>
      </w:r>
      <w:r w:rsidRPr="00E726AC">
        <w:rPr>
          <w:b/>
          <w:i/>
          <w:spacing w:val="-1"/>
          <w:sz w:val="22"/>
          <w:szCs w:val="22"/>
        </w:rPr>
        <w:t xml:space="preserve"> C</w:t>
      </w:r>
      <w:r w:rsidRPr="00E726AC">
        <w:rPr>
          <w:b/>
          <w:i/>
          <w:sz w:val="22"/>
          <w:szCs w:val="22"/>
        </w:rPr>
        <w:t>anc</w:t>
      </w:r>
      <w:r w:rsidRPr="00E726AC">
        <w:rPr>
          <w:b/>
          <w:i/>
          <w:spacing w:val="-2"/>
          <w:sz w:val="22"/>
          <w:szCs w:val="22"/>
        </w:rPr>
        <w:t>e</w:t>
      </w:r>
      <w:r w:rsidRPr="00E726AC">
        <w:rPr>
          <w:b/>
          <w:i/>
          <w:sz w:val="22"/>
          <w:szCs w:val="22"/>
        </w:rPr>
        <w:t>l</w:t>
      </w:r>
      <w:r w:rsidRPr="00E726AC">
        <w:rPr>
          <w:b/>
          <w:i/>
          <w:spacing w:val="1"/>
          <w:sz w:val="22"/>
          <w:szCs w:val="22"/>
        </w:rPr>
        <w:t xml:space="preserve"> </w:t>
      </w:r>
      <w:r w:rsidRPr="00E726AC">
        <w:rPr>
          <w:b/>
          <w:i/>
          <w:spacing w:val="-2"/>
          <w:sz w:val="22"/>
          <w:szCs w:val="22"/>
        </w:rPr>
        <w:t>c</w:t>
      </w:r>
      <w:r w:rsidRPr="00E726AC">
        <w:rPr>
          <w:b/>
          <w:i/>
          <w:sz w:val="22"/>
          <w:szCs w:val="22"/>
        </w:rPr>
        <w:t>ont</w:t>
      </w:r>
      <w:r w:rsidRPr="00E726AC">
        <w:rPr>
          <w:b/>
          <w:i/>
          <w:spacing w:val="-1"/>
          <w:sz w:val="22"/>
          <w:szCs w:val="22"/>
        </w:rPr>
        <w:t>r</w:t>
      </w:r>
      <w:r w:rsidRPr="00E726AC">
        <w:rPr>
          <w:b/>
          <w:i/>
          <w:sz w:val="22"/>
          <w:szCs w:val="22"/>
        </w:rPr>
        <w:t>act</w:t>
      </w:r>
    </w:p>
    <w:p w:rsidR="002505FC" w:rsidRPr="00E726AC" w:rsidRDefault="00C25EC7">
      <w:pPr>
        <w:ind w:left="830"/>
      </w:pPr>
      <w:r>
        <w:pict>
          <v:shape id="_x0000_i1029" type="#_x0000_t75" style="width:411.25pt;height:123.25pt">
            <v:imagedata r:id="rId39" o:title=""/>
          </v:shape>
        </w:pict>
      </w:r>
    </w:p>
    <w:p w:rsidR="002505FC" w:rsidRPr="00E726AC" w:rsidRDefault="00CF7A1C">
      <w:pPr>
        <w:ind w:left="548"/>
        <w:rPr>
          <w:sz w:val="18"/>
          <w:szCs w:val="18"/>
        </w:rPr>
      </w:pPr>
      <w:r>
        <w:pict>
          <v:shape id="_x0000_s1073" type="#_x0000_t202" style="position:absolute;left:0;text-align:left;margin-left:90.25pt;margin-top:9.9pt;width:445.05pt;height:541.5pt;z-index:-4085;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2321"/>
                    <w:gridCol w:w="1899"/>
                    <w:gridCol w:w="2525"/>
                    <w:gridCol w:w="2122"/>
                  </w:tblGrid>
                  <w:tr w:rsidR="003B3640">
                    <w:trPr>
                      <w:trHeight w:hRule="exact" w:val="262"/>
                    </w:trPr>
                    <w:tc>
                      <w:tcPr>
                        <w:tcW w:w="8867" w:type="dxa"/>
                        <w:gridSpan w:val="4"/>
                        <w:tcBorders>
                          <w:top w:val="single" w:sz="8" w:space="0" w:color="000000"/>
                          <w:left w:val="single" w:sz="8" w:space="0" w:color="000000"/>
                          <w:bottom w:val="nil"/>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U</w:t>
                        </w:r>
                        <w:r>
                          <w:rPr>
                            <w:i/>
                            <w:sz w:val="22"/>
                            <w:szCs w:val="22"/>
                          </w:rPr>
                          <w:t xml:space="preserve">SE </w:t>
                        </w:r>
                        <w:r>
                          <w:rPr>
                            <w:i/>
                            <w:spacing w:val="-1"/>
                            <w:sz w:val="22"/>
                            <w:szCs w:val="22"/>
                          </w:rPr>
                          <w:t>C</w:t>
                        </w:r>
                        <w:r>
                          <w:rPr>
                            <w:i/>
                            <w:sz w:val="22"/>
                            <w:szCs w:val="22"/>
                          </w:rPr>
                          <w:t>ASE</w:t>
                        </w:r>
                        <w:r>
                          <w:rPr>
                            <w:i/>
                            <w:spacing w:val="-1"/>
                            <w:sz w:val="22"/>
                            <w:szCs w:val="22"/>
                          </w:rPr>
                          <w:t xml:space="preserve"> </w:t>
                        </w:r>
                        <w:r>
                          <w:rPr>
                            <w:i/>
                            <w:sz w:val="22"/>
                            <w:szCs w:val="22"/>
                          </w:rPr>
                          <w:t xml:space="preserve">– </w:t>
                        </w:r>
                        <w:r>
                          <w:rPr>
                            <w:i/>
                            <w:spacing w:val="-4"/>
                            <w:sz w:val="22"/>
                            <w:szCs w:val="22"/>
                          </w:rPr>
                          <w:t>W</w:t>
                        </w:r>
                        <w:r>
                          <w:rPr>
                            <w:i/>
                            <w:spacing w:val="-1"/>
                            <w:sz w:val="22"/>
                            <w:szCs w:val="22"/>
                          </w:rPr>
                          <w:t>C</w:t>
                        </w:r>
                        <w:r>
                          <w:rPr>
                            <w:i/>
                            <w:sz w:val="22"/>
                            <w:szCs w:val="22"/>
                          </w:rPr>
                          <w:t>03</w:t>
                        </w:r>
                      </w:p>
                    </w:tc>
                  </w:tr>
                  <w:tr w:rsidR="003B3640">
                    <w:trPr>
                      <w:trHeight w:hRule="exact" w:val="283"/>
                    </w:trPr>
                    <w:tc>
                      <w:tcPr>
                        <w:tcW w:w="2321" w:type="dxa"/>
                        <w:tcBorders>
                          <w:top w:val="single" w:sz="8" w:space="0" w:color="000000"/>
                          <w:left w:val="single" w:sz="8" w:space="0" w:color="000000"/>
                          <w:bottom w:val="single" w:sz="5" w:space="0" w:color="D9D9D9"/>
                          <w:right w:val="single" w:sz="8" w:space="0" w:color="000000"/>
                        </w:tcBorders>
                        <w:shd w:val="clear" w:color="auto" w:fill="D9D9D9"/>
                      </w:tcPr>
                      <w:p w:rsidR="003B3640" w:rsidRDefault="003B3640">
                        <w:pPr>
                          <w:spacing w:before="5"/>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o.</w:t>
                        </w:r>
                      </w:p>
                    </w:tc>
                    <w:tc>
                      <w:tcPr>
                        <w:tcW w:w="1899" w:type="dxa"/>
                        <w:tcBorders>
                          <w:top w:val="single" w:sz="8" w:space="0" w:color="000000"/>
                          <w:left w:val="single" w:sz="8" w:space="0" w:color="000000"/>
                          <w:bottom w:val="single" w:sz="8" w:space="0" w:color="000000"/>
                          <w:right w:val="single" w:sz="8" w:space="0" w:color="000000"/>
                        </w:tcBorders>
                      </w:tcPr>
                      <w:p w:rsidR="003B3640" w:rsidRDefault="003B3640">
                        <w:pPr>
                          <w:spacing w:before="5"/>
                          <w:ind w:left="97"/>
                          <w:rPr>
                            <w:sz w:val="22"/>
                            <w:szCs w:val="22"/>
                          </w:rPr>
                        </w:pPr>
                        <w:r>
                          <w:rPr>
                            <w:i/>
                            <w:spacing w:val="-2"/>
                            <w:sz w:val="22"/>
                            <w:szCs w:val="22"/>
                          </w:rPr>
                          <w:t>W</w:t>
                        </w:r>
                        <w:r>
                          <w:rPr>
                            <w:i/>
                            <w:spacing w:val="-1"/>
                            <w:sz w:val="22"/>
                            <w:szCs w:val="22"/>
                          </w:rPr>
                          <w:t>C</w:t>
                        </w:r>
                        <w:r>
                          <w:rPr>
                            <w:i/>
                            <w:sz w:val="22"/>
                            <w:szCs w:val="22"/>
                          </w:rPr>
                          <w:t>03</w:t>
                        </w:r>
                      </w:p>
                    </w:tc>
                    <w:tc>
                      <w:tcPr>
                        <w:tcW w:w="2525" w:type="dxa"/>
                        <w:tcBorders>
                          <w:top w:val="single" w:sz="8" w:space="0" w:color="000000"/>
                          <w:left w:val="single" w:sz="8" w:space="0" w:color="000000"/>
                          <w:bottom w:val="single" w:sz="8" w:space="0" w:color="000000"/>
                          <w:right w:val="single" w:sz="8" w:space="0" w:color="000000"/>
                        </w:tcBorders>
                        <w:shd w:val="clear" w:color="auto" w:fill="D9D9D9"/>
                      </w:tcPr>
                      <w:p w:rsidR="003B3640" w:rsidRDefault="003B3640">
                        <w:pPr>
                          <w:spacing w:before="9" w:line="240" w:lineRule="exact"/>
                          <w:ind w:left="97"/>
                          <w:rPr>
                            <w:sz w:val="22"/>
                            <w:szCs w:val="22"/>
                          </w:rPr>
                        </w:pPr>
                        <w:r>
                          <w:rPr>
                            <w:b/>
                            <w:i/>
                            <w:spacing w:val="-1"/>
                            <w:sz w:val="22"/>
                            <w:szCs w:val="22"/>
                          </w:rPr>
                          <w:t>U</w:t>
                        </w:r>
                        <w:r>
                          <w:rPr>
                            <w:b/>
                            <w:i/>
                            <w:sz w:val="22"/>
                            <w:szCs w:val="22"/>
                          </w:rPr>
                          <w:t>se</w:t>
                        </w:r>
                        <w:r>
                          <w:rPr>
                            <w:b/>
                            <w:i/>
                            <w:spacing w:val="1"/>
                            <w:sz w:val="22"/>
                            <w:szCs w:val="22"/>
                          </w:rPr>
                          <w:t xml:space="preserve"> </w:t>
                        </w:r>
                        <w:r>
                          <w:rPr>
                            <w:b/>
                            <w:i/>
                            <w:spacing w:val="-1"/>
                            <w:sz w:val="22"/>
                            <w:szCs w:val="22"/>
                          </w:rPr>
                          <w:t>C</w:t>
                        </w:r>
                        <w:r>
                          <w:rPr>
                            <w:b/>
                            <w:i/>
                            <w:sz w:val="22"/>
                            <w:szCs w:val="22"/>
                          </w:rPr>
                          <w:t>ase</w:t>
                        </w:r>
                        <w:r>
                          <w:rPr>
                            <w:b/>
                            <w:i/>
                            <w:spacing w:val="1"/>
                            <w:sz w:val="22"/>
                            <w:szCs w:val="22"/>
                          </w:rPr>
                          <w:t xml:space="preserve"> </w:t>
                        </w:r>
                        <w:r>
                          <w:rPr>
                            <w:b/>
                            <w:i/>
                            <w:spacing w:val="-3"/>
                            <w:sz w:val="22"/>
                            <w:szCs w:val="22"/>
                          </w:rPr>
                          <w:t>V</w:t>
                        </w:r>
                        <w:r>
                          <w:rPr>
                            <w:b/>
                            <w:i/>
                            <w:sz w:val="22"/>
                            <w:szCs w:val="22"/>
                          </w:rPr>
                          <w:t>e</w:t>
                        </w:r>
                        <w:r>
                          <w:rPr>
                            <w:b/>
                            <w:i/>
                            <w:spacing w:val="1"/>
                            <w:sz w:val="22"/>
                            <w:szCs w:val="22"/>
                          </w:rPr>
                          <w:t>r</w:t>
                        </w:r>
                        <w:r>
                          <w:rPr>
                            <w:b/>
                            <w:i/>
                            <w:spacing w:val="-2"/>
                            <w:sz w:val="22"/>
                            <w:szCs w:val="22"/>
                          </w:rPr>
                          <w:t>s</w:t>
                        </w:r>
                        <w:r>
                          <w:rPr>
                            <w:b/>
                            <w:i/>
                            <w:spacing w:val="1"/>
                            <w:sz w:val="22"/>
                            <w:szCs w:val="22"/>
                          </w:rPr>
                          <w:t>i</w:t>
                        </w:r>
                        <w:r>
                          <w:rPr>
                            <w:b/>
                            <w:i/>
                            <w:sz w:val="22"/>
                            <w:szCs w:val="22"/>
                          </w:rPr>
                          <w:t>on</w:t>
                        </w:r>
                      </w:p>
                    </w:tc>
                    <w:tc>
                      <w:tcPr>
                        <w:tcW w:w="2122" w:type="dxa"/>
                        <w:tcBorders>
                          <w:top w:val="single" w:sz="8" w:space="0" w:color="000000"/>
                          <w:left w:val="single" w:sz="8" w:space="0" w:color="000000"/>
                          <w:bottom w:val="single" w:sz="8" w:space="0" w:color="000000"/>
                          <w:right w:val="single" w:sz="8" w:space="0" w:color="000000"/>
                        </w:tcBorders>
                      </w:tcPr>
                      <w:p w:rsidR="003B3640" w:rsidRDefault="003B3640">
                        <w:pPr>
                          <w:spacing w:before="5"/>
                          <w:ind w:left="94"/>
                          <w:rPr>
                            <w:sz w:val="22"/>
                            <w:szCs w:val="22"/>
                          </w:rPr>
                        </w:pPr>
                        <w:r>
                          <w:rPr>
                            <w:i/>
                            <w:sz w:val="22"/>
                            <w:szCs w:val="22"/>
                          </w:rPr>
                          <w:t>2.0</w:t>
                        </w:r>
                      </w:p>
                    </w:tc>
                  </w:tr>
                  <w:tr w:rsidR="003B3640">
                    <w:trPr>
                      <w:trHeight w:hRule="exact" w:val="269"/>
                    </w:trPr>
                    <w:tc>
                      <w:tcPr>
                        <w:tcW w:w="2321" w:type="dxa"/>
                        <w:tcBorders>
                          <w:top w:val="single" w:sz="5" w:space="0" w:color="D9D9D9"/>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U</w:t>
                        </w:r>
                        <w:r>
                          <w:rPr>
                            <w:i/>
                            <w:sz w:val="22"/>
                            <w:szCs w:val="22"/>
                          </w:rPr>
                          <w:t>se</w:t>
                        </w:r>
                        <w:r>
                          <w:rPr>
                            <w:i/>
                            <w:spacing w:val="1"/>
                            <w:sz w:val="22"/>
                            <w:szCs w:val="22"/>
                          </w:rPr>
                          <w:t xml:space="preserve"> </w:t>
                        </w:r>
                        <w:r>
                          <w:rPr>
                            <w:i/>
                            <w:spacing w:val="-1"/>
                            <w:sz w:val="22"/>
                            <w:szCs w:val="22"/>
                          </w:rPr>
                          <w:t>C</w:t>
                        </w:r>
                        <w:r>
                          <w:rPr>
                            <w:i/>
                            <w:sz w:val="22"/>
                            <w:szCs w:val="22"/>
                          </w:rPr>
                          <w:t>ase</w:t>
                        </w:r>
                        <w:r>
                          <w:rPr>
                            <w:i/>
                            <w:spacing w:val="1"/>
                            <w:sz w:val="22"/>
                            <w:szCs w:val="22"/>
                          </w:rPr>
                          <w:t xml:space="preserve"> </w:t>
                        </w:r>
                        <w:r>
                          <w:rPr>
                            <w:i/>
                            <w:spacing w:val="-1"/>
                            <w:sz w:val="22"/>
                            <w:szCs w:val="22"/>
                          </w:rPr>
                          <w:t>N</w:t>
                        </w:r>
                        <w:r>
                          <w:rPr>
                            <w:i/>
                            <w:sz w:val="22"/>
                            <w:szCs w:val="22"/>
                          </w:rPr>
                          <w:t>a</w:t>
                        </w:r>
                        <w:r>
                          <w:rPr>
                            <w:i/>
                            <w:spacing w:val="-1"/>
                            <w:sz w:val="22"/>
                            <w:szCs w:val="22"/>
                          </w:rPr>
                          <w:t>m</w:t>
                        </w:r>
                        <w:r>
                          <w:rPr>
                            <w:i/>
                            <w:sz w:val="22"/>
                            <w:szCs w:val="22"/>
                          </w:rPr>
                          <w:t>e</w:t>
                        </w:r>
                      </w:p>
                    </w:tc>
                    <w:tc>
                      <w:tcPr>
                        <w:tcW w:w="6546" w:type="dxa"/>
                        <w:gridSpan w:val="3"/>
                        <w:tcBorders>
                          <w:top w:val="nil"/>
                          <w:left w:val="single" w:sz="8" w:space="0" w:color="000000"/>
                          <w:bottom w:val="single" w:sz="5" w:space="0" w:color="000000"/>
                          <w:right w:val="single" w:sz="8" w:space="0" w:color="000000"/>
                        </w:tcBorders>
                      </w:tcPr>
                      <w:p w:rsidR="003B3640" w:rsidRDefault="003B3640">
                        <w:pPr>
                          <w:spacing w:before="3"/>
                          <w:ind w:left="97"/>
                          <w:rPr>
                            <w:sz w:val="22"/>
                            <w:szCs w:val="22"/>
                          </w:rPr>
                        </w:pPr>
                        <w:r>
                          <w:rPr>
                            <w:i/>
                            <w:spacing w:val="-1"/>
                            <w:sz w:val="22"/>
                            <w:szCs w:val="22"/>
                          </w:rPr>
                          <w:t>C</w:t>
                        </w:r>
                        <w:r>
                          <w:rPr>
                            <w:i/>
                            <w:sz w:val="22"/>
                            <w:szCs w:val="22"/>
                          </w:rPr>
                          <w:t>ancel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p>
                    </w:tc>
                  </w:tr>
                  <w:tr w:rsidR="003B3640">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z w:val="22"/>
                            <w:szCs w:val="22"/>
                          </w:rPr>
                          <w:t>Author</w:t>
                        </w:r>
                      </w:p>
                    </w:tc>
                    <w:tc>
                      <w:tcPr>
                        <w:tcW w:w="6546" w:type="dxa"/>
                        <w:gridSpan w:val="3"/>
                        <w:tcBorders>
                          <w:top w:val="single" w:sz="5" w:space="0" w:color="000000"/>
                          <w:left w:val="single" w:sz="8" w:space="0" w:color="000000"/>
                          <w:bottom w:val="nil"/>
                          <w:right w:val="single" w:sz="8" w:space="0" w:color="000000"/>
                        </w:tcBorders>
                      </w:tcPr>
                      <w:p w:rsidR="003B3640" w:rsidRDefault="003B3640">
                        <w:pPr>
                          <w:spacing w:line="240" w:lineRule="exact"/>
                          <w:ind w:left="97"/>
                          <w:rPr>
                            <w:sz w:val="22"/>
                            <w:szCs w:val="22"/>
                          </w:rPr>
                        </w:pPr>
                        <w:r>
                          <w:rPr>
                            <w:i/>
                            <w:sz w:val="22"/>
                            <w:szCs w:val="22"/>
                          </w:rPr>
                          <w:t>Tr</w:t>
                        </w:r>
                        <w:r>
                          <w:rPr>
                            <w:i/>
                            <w:spacing w:val="1"/>
                            <w:sz w:val="22"/>
                            <w:szCs w:val="22"/>
                          </w:rPr>
                          <w:t>i</w:t>
                        </w:r>
                        <w:r>
                          <w:rPr>
                            <w:i/>
                            <w:sz w:val="22"/>
                            <w:szCs w:val="22"/>
                          </w:rPr>
                          <w:t>P</w:t>
                        </w:r>
                        <w:r>
                          <w:rPr>
                            <w:i/>
                            <w:spacing w:val="-2"/>
                            <w:sz w:val="22"/>
                            <w:szCs w:val="22"/>
                          </w:rPr>
                          <w:t>Q</w:t>
                        </w:r>
                        <w:r>
                          <w:rPr>
                            <w:i/>
                            <w:sz w:val="22"/>
                            <w:szCs w:val="22"/>
                          </w:rPr>
                          <w:t>M</w:t>
                        </w:r>
                      </w:p>
                    </w:tc>
                  </w:tr>
                  <w:tr w:rsidR="003B3640">
                    <w:trPr>
                      <w:trHeight w:hRule="exact" w:val="263"/>
                    </w:trPr>
                    <w:tc>
                      <w:tcPr>
                        <w:tcW w:w="2321" w:type="dxa"/>
                        <w:tcBorders>
                          <w:top w:val="single" w:sz="5" w:space="0" w:color="000000"/>
                          <w:left w:val="single" w:sz="8" w:space="0" w:color="000000"/>
                          <w:bottom w:val="single" w:sz="5" w:space="0" w:color="000000"/>
                          <w:right w:val="single" w:sz="8" w:space="0" w:color="000000"/>
                        </w:tcBorders>
                        <w:shd w:val="clear" w:color="auto" w:fill="D9D9D9"/>
                      </w:tcPr>
                      <w:p w:rsidR="003B3640" w:rsidRDefault="003B3640">
                        <w:pPr>
                          <w:spacing w:line="240" w:lineRule="exact"/>
                          <w:ind w:left="98"/>
                          <w:rPr>
                            <w:sz w:val="22"/>
                            <w:szCs w:val="22"/>
                          </w:rPr>
                        </w:pPr>
                        <w:r>
                          <w:rPr>
                            <w:i/>
                            <w:spacing w:val="-1"/>
                            <w:sz w:val="22"/>
                            <w:szCs w:val="22"/>
                          </w:rPr>
                          <w:t>D</w:t>
                        </w:r>
                        <w:r>
                          <w:rPr>
                            <w:i/>
                            <w:sz w:val="22"/>
                            <w:szCs w:val="22"/>
                          </w:rPr>
                          <w:t>a</w:t>
                        </w:r>
                        <w:r>
                          <w:rPr>
                            <w:i/>
                            <w:spacing w:val="1"/>
                            <w:sz w:val="22"/>
                            <w:szCs w:val="22"/>
                          </w:rPr>
                          <w:t>t</w:t>
                        </w:r>
                        <w:r>
                          <w:rPr>
                            <w:i/>
                            <w:sz w:val="22"/>
                            <w:szCs w:val="22"/>
                          </w:rPr>
                          <w:t>e</w:t>
                        </w:r>
                      </w:p>
                    </w:tc>
                    <w:tc>
                      <w:tcPr>
                        <w:tcW w:w="1899" w:type="dxa"/>
                        <w:tcBorders>
                          <w:top w:val="single" w:sz="5" w:space="0" w:color="000000"/>
                          <w:left w:val="single" w:sz="8" w:space="0" w:color="000000"/>
                          <w:bottom w:val="single" w:sz="5" w:space="0" w:color="000000"/>
                          <w:right w:val="single" w:sz="8" w:space="0" w:color="000000"/>
                        </w:tcBorders>
                      </w:tcPr>
                      <w:p w:rsidR="003B3640" w:rsidRDefault="003B3640">
                        <w:pPr>
                          <w:spacing w:line="240" w:lineRule="exact"/>
                          <w:ind w:left="97"/>
                          <w:rPr>
                            <w:sz w:val="22"/>
                            <w:szCs w:val="22"/>
                          </w:rPr>
                        </w:pPr>
                        <w:r>
                          <w:rPr>
                            <w:i/>
                            <w:sz w:val="22"/>
                            <w:szCs w:val="22"/>
                          </w:rPr>
                          <w:t>27</w:t>
                        </w:r>
                        <w:r>
                          <w:rPr>
                            <w:i/>
                            <w:spacing w:val="1"/>
                            <w:sz w:val="22"/>
                            <w:szCs w:val="22"/>
                          </w:rPr>
                          <w:t>/</w:t>
                        </w:r>
                        <w:r>
                          <w:rPr>
                            <w:i/>
                            <w:sz w:val="22"/>
                            <w:szCs w:val="22"/>
                          </w:rPr>
                          <w:t>0</w:t>
                        </w:r>
                        <w:r>
                          <w:rPr>
                            <w:i/>
                            <w:spacing w:val="-2"/>
                            <w:sz w:val="22"/>
                            <w:szCs w:val="22"/>
                          </w:rPr>
                          <w:t>5</w:t>
                        </w:r>
                        <w:r>
                          <w:rPr>
                            <w:i/>
                            <w:spacing w:val="1"/>
                            <w:sz w:val="22"/>
                            <w:szCs w:val="22"/>
                          </w:rPr>
                          <w:t>/</w:t>
                        </w:r>
                        <w:r>
                          <w:rPr>
                            <w:i/>
                            <w:sz w:val="22"/>
                            <w:szCs w:val="22"/>
                          </w:rPr>
                          <w:t>2015</w:t>
                        </w:r>
                      </w:p>
                    </w:tc>
                    <w:tc>
                      <w:tcPr>
                        <w:tcW w:w="2525" w:type="dxa"/>
                        <w:tcBorders>
                          <w:top w:val="single" w:sz="5" w:space="0" w:color="000000"/>
                          <w:left w:val="single" w:sz="8" w:space="0" w:color="000000"/>
                          <w:bottom w:val="single" w:sz="5" w:space="0" w:color="000000"/>
                          <w:right w:val="single" w:sz="8" w:space="0" w:color="000000"/>
                        </w:tcBorders>
                        <w:shd w:val="clear" w:color="auto" w:fill="D9D9D9"/>
                      </w:tcPr>
                      <w:p w:rsidR="003B3640" w:rsidRDefault="003B3640">
                        <w:pPr>
                          <w:spacing w:line="240" w:lineRule="exact"/>
                          <w:ind w:left="97"/>
                          <w:rPr>
                            <w:sz w:val="22"/>
                            <w:szCs w:val="22"/>
                          </w:rPr>
                        </w:pPr>
                        <w:r>
                          <w:rPr>
                            <w:b/>
                            <w:i/>
                            <w:sz w:val="22"/>
                            <w:szCs w:val="22"/>
                          </w:rPr>
                          <w:t>Pr</w:t>
                        </w:r>
                        <w:r>
                          <w:rPr>
                            <w:b/>
                            <w:i/>
                            <w:spacing w:val="1"/>
                            <w:sz w:val="22"/>
                            <w:szCs w:val="22"/>
                          </w:rPr>
                          <w:t>i</w:t>
                        </w:r>
                        <w:r>
                          <w:rPr>
                            <w:b/>
                            <w:i/>
                            <w:sz w:val="22"/>
                            <w:szCs w:val="22"/>
                          </w:rPr>
                          <w:t>o</w:t>
                        </w:r>
                        <w:r>
                          <w:rPr>
                            <w:b/>
                            <w:i/>
                            <w:spacing w:val="-2"/>
                            <w:sz w:val="22"/>
                            <w:szCs w:val="22"/>
                          </w:rPr>
                          <w:t>r</w:t>
                        </w:r>
                        <w:r>
                          <w:rPr>
                            <w:b/>
                            <w:i/>
                            <w:spacing w:val="1"/>
                            <w:sz w:val="22"/>
                            <w:szCs w:val="22"/>
                          </w:rPr>
                          <w:t>i</w:t>
                        </w:r>
                        <w:r>
                          <w:rPr>
                            <w:b/>
                            <w:i/>
                            <w:spacing w:val="-1"/>
                            <w:sz w:val="22"/>
                            <w:szCs w:val="22"/>
                          </w:rPr>
                          <w:t>t</w:t>
                        </w:r>
                        <w:r>
                          <w:rPr>
                            <w:b/>
                            <w:i/>
                            <w:sz w:val="22"/>
                            <w:szCs w:val="22"/>
                          </w:rPr>
                          <w:t>y</w:t>
                        </w:r>
                      </w:p>
                    </w:tc>
                    <w:tc>
                      <w:tcPr>
                        <w:tcW w:w="2122" w:type="dxa"/>
                        <w:tcBorders>
                          <w:top w:val="single" w:sz="5" w:space="0" w:color="000000"/>
                          <w:left w:val="single" w:sz="8" w:space="0" w:color="000000"/>
                          <w:bottom w:val="single" w:sz="5" w:space="0" w:color="000000"/>
                          <w:right w:val="single" w:sz="8" w:space="0" w:color="000000"/>
                        </w:tcBorders>
                      </w:tcPr>
                      <w:p w:rsidR="003B3640" w:rsidRDefault="003B3640">
                        <w:pPr>
                          <w:spacing w:line="240" w:lineRule="exact"/>
                          <w:ind w:left="97"/>
                          <w:rPr>
                            <w:sz w:val="22"/>
                            <w:szCs w:val="22"/>
                          </w:rPr>
                        </w:pPr>
                        <w:r>
                          <w:rPr>
                            <w:i/>
                            <w:spacing w:val="-1"/>
                            <w:sz w:val="22"/>
                            <w:szCs w:val="22"/>
                          </w:rPr>
                          <w:t>H</w:t>
                        </w:r>
                        <w:r>
                          <w:rPr>
                            <w:i/>
                            <w:spacing w:val="1"/>
                            <w:sz w:val="22"/>
                            <w:szCs w:val="22"/>
                          </w:rPr>
                          <w:t>i</w:t>
                        </w:r>
                        <w:r>
                          <w:rPr>
                            <w:i/>
                            <w:sz w:val="22"/>
                            <w:szCs w:val="22"/>
                          </w:rPr>
                          <w:t>gh</w:t>
                        </w:r>
                      </w:p>
                    </w:tc>
                  </w:tr>
                  <w:tr w:rsidR="003B3640">
                    <w:trPr>
                      <w:trHeight w:hRule="exact" w:val="9459"/>
                    </w:trPr>
                    <w:tc>
                      <w:tcPr>
                        <w:tcW w:w="8867" w:type="dxa"/>
                        <w:gridSpan w:val="4"/>
                        <w:tcBorders>
                          <w:top w:val="nil"/>
                          <w:left w:val="single" w:sz="8" w:space="0" w:color="000000"/>
                          <w:bottom w:val="single" w:sz="5" w:space="0" w:color="000000"/>
                          <w:right w:val="single" w:sz="8" w:space="0" w:color="000000"/>
                        </w:tcBorders>
                      </w:tcPr>
                      <w:p w:rsidR="003B3640" w:rsidRDefault="003B3640">
                        <w:pPr>
                          <w:spacing w:line="240" w:lineRule="exact"/>
                          <w:ind w:left="98"/>
                          <w:rPr>
                            <w:sz w:val="22"/>
                            <w:szCs w:val="22"/>
                          </w:rPr>
                        </w:pPr>
                        <w:r>
                          <w:rPr>
                            <w:i/>
                            <w:sz w:val="22"/>
                            <w:szCs w:val="22"/>
                          </w:rPr>
                          <w:t>Ac</w:t>
                        </w:r>
                        <w:r>
                          <w:rPr>
                            <w:i/>
                            <w:spacing w:val="1"/>
                            <w:sz w:val="22"/>
                            <w:szCs w:val="22"/>
                          </w:rPr>
                          <w:t>t</w:t>
                        </w:r>
                        <w:r>
                          <w:rPr>
                            <w:i/>
                            <w:sz w:val="22"/>
                            <w:szCs w:val="22"/>
                          </w:rPr>
                          <w:t>o</w:t>
                        </w:r>
                        <w:r>
                          <w:rPr>
                            <w:i/>
                            <w:spacing w:val="-2"/>
                            <w:sz w:val="22"/>
                            <w:szCs w:val="22"/>
                          </w:rPr>
                          <w:t>r</w:t>
                        </w:r>
                        <w:r>
                          <w:rPr>
                            <w:i/>
                            <w:sz w:val="22"/>
                            <w:szCs w:val="22"/>
                          </w:rPr>
                          <w:t>:</w:t>
                        </w:r>
                      </w:p>
                      <w:p w:rsidR="003B3640" w:rsidRDefault="003B3640">
                        <w:pPr>
                          <w:spacing w:before="10" w:line="240" w:lineRule="exact"/>
                          <w:ind w:left="98" w:right="7080"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w:t>
                        </w:r>
                        <w:r>
                          <w:rPr>
                            <w:i/>
                            <w:spacing w:val="-2"/>
                            <w:sz w:val="22"/>
                            <w:szCs w:val="22"/>
                          </w:rPr>
                          <w:t>r</w:t>
                        </w:r>
                        <w:r>
                          <w:rPr>
                            <w:i/>
                            <w:sz w:val="22"/>
                            <w:szCs w:val="22"/>
                          </w:rPr>
                          <w:t>. Su</w:t>
                        </w:r>
                        <w:r>
                          <w:rPr>
                            <w:i/>
                            <w:spacing w:val="-1"/>
                            <w:sz w:val="22"/>
                            <w:szCs w:val="22"/>
                          </w:rPr>
                          <w:t>mm</w:t>
                        </w:r>
                        <w:r>
                          <w:rPr>
                            <w:i/>
                            <w:sz w:val="22"/>
                            <w:szCs w:val="22"/>
                          </w:rPr>
                          <w:t>ar</w:t>
                        </w:r>
                        <w:r>
                          <w:rPr>
                            <w:i/>
                            <w:spacing w:val="1"/>
                            <w:sz w:val="22"/>
                            <w:szCs w:val="22"/>
                          </w:rPr>
                          <w:t>y</w:t>
                        </w:r>
                        <w:r>
                          <w:rPr>
                            <w:i/>
                            <w:sz w:val="22"/>
                            <w:szCs w:val="22"/>
                          </w:rPr>
                          <w:t>:</w:t>
                        </w:r>
                      </w:p>
                      <w:p w:rsidR="003B3640" w:rsidRDefault="003B3640">
                        <w:pPr>
                          <w:spacing w:before="5" w:line="240" w:lineRule="exact"/>
                          <w:ind w:left="98" w:right="3921"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This</w:t>
                        </w:r>
                        <w:r>
                          <w:rPr>
                            <w:i/>
                            <w:spacing w:val="1"/>
                            <w:sz w:val="22"/>
                            <w:szCs w:val="22"/>
                          </w:rPr>
                          <w:t xml:space="preserve"> </w:t>
                        </w:r>
                        <w:r>
                          <w:rPr>
                            <w:i/>
                            <w:spacing w:val="-2"/>
                            <w:sz w:val="22"/>
                            <w:szCs w:val="22"/>
                          </w:rPr>
                          <w:t>u</w:t>
                        </w:r>
                        <w:r>
                          <w:rPr>
                            <w:i/>
                            <w:sz w:val="22"/>
                            <w:szCs w:val="22"/>
                          </w:rPr>
                          <w:t>se</w:t>
                        </w:r>
                        <w:r>
                          <w:rPr>
                            <w:i/>
                            <w:spacing w:val="1"/>
                            <w:sz w:val="22"/>
                            <w:szCs w:val="22"/>
                          </w:rPr>
                          <w:t xml:space="preserve"> </w:t>
                        </w:r>
                        <w:r>
                          <w:rPr>
                            <w:i/>
                            <w:sz w:val="22"/>
                            <w:szCs w:val="22"/>
                          </w:rPr>
                          <w:t>c</w:t>
                        </w:r>
                        <w:r>
                          <w:rPr>
                            <w:i/>
                            <w:spacing w:val="-2"/>
                            <w:sz w:val="22"/>
                            <w:szCs w:val="22"/>
                          </w:rPr>
                          <w:t>a</w:t>
                        </w:r>
                        <w:r>
                          <w:rPr>
                            <w:i/>
                            <w:sz w:val="22"/>
                            <w:szCs w:val="22"/>
                          </w:rPr>
                          <w:t>se</w:t>
                        </w:r>
                        <w:r>
                          <w:rPr>
                            <w:i/>
                            <w:spacing w:val="1"/>
                            <w:sz w:val="22"/>
                            <w:szCs w:val="22"/>
                          </w:rPr>
                          <w:t xml:space="preserve"> </w:t>
                        </w:r>
                        <w:r>
                          <w:rPr>
                            <w:i/>
                            <w:spacing w:val="-2"/>
                            <w:sz w:val="22"/>
                            <w:szCs w:val="22"/>
                          </w:rPr>
                          <w:t>h</w:t>
                        </w:r>
                        <w:r>
                          <w:rPr>
                            <w:i/>
                            <w:sz w:val="22"/>
                            <w:szCs w:val="22"/>
                          </w:rPr>
                          <w:t>e</w:t>
                        </w:r>
                        <w:r>
                          <w:rPr>
                            <w:i/>
                            <w:spacing w:val="1"/>
                            <w:sz w:val="22"/>
                            <w:szCs w:val="22"/>
                          </w:rPr>
                          <w:t>l</w:t>
                        </w:r>
                        <w:r>
                          <w:rPr>
                            <w:i/>
                            <w:spacing w:val="-2"/>
                            <w:sz w:val="22"/>
                            <w:szCs w:val="22"/>
                          </w:rPr>
                          <w:t>p</w:t>
                        </w:r>
                        <w:r>
                          <w:rPr>
                            <w:i/>
                            <w:sz w:val="22"/>
                            <w:szCs w:val="22"/>
                          </w:rPr>
                          <w:t>s u</w:t>
                        </w:r>
                        <w:r>
                          <w:rPr>
                            <w:i/>
                            <w:spacing w:val="-1"/>
                            <w:sz w:val="22"/>
                            <w:szCs w:val="22"/>
                          </w:rPr>
                          <w:t>s</w:t>
                        </w:r>
                        <w:r>
                          <w:rPr>
                            <w:i/>
                            <w:sz w:val="22"/>
                            <w:szCs w:val="22"/>
                          </w:rPr>
                          <w:t>er</w:t>
                        </w:r>
                        <w:r>
                          <w:rPr>
                            <w:i/>
                            <w:spacing w:val="1"/>
                            <w:sz w:val="22"/>
                            <w:szCs w:val="22"/>
                          </w:rPr>
                          <w:t xml:space="preserve"> </w:t>
                        </w:r>
                        <w:r>
                          <w:rPr>
                            <w:i/>
                            <w:sz w:val="22"/>
                            <w:szCs w:val="22"/>
                          </w:rPr>
                          <w:t>c</w:t>
                        </w:r>
                        <w:r>
                          <w:rPr>
                            <w:i/>
                            <w:spacing w:val="-2"/>
                            <w:sz w:val="22"/>
                            <w:szCs w:val="22"/>
                          </w:rPr>
                          <w:t>a</w:t>
                        </w:r>
                        <w:r>
                          <w:rPr>
                            <w:i/>
                            <w:sz w:val="22"/>
                            <w:szCs w:val="22"/>
                          </w:rPr>
                          <w:t>ncel</w:t>
                        </w:r>
                        <w:r>
                          <w:rPr>
                            <w:i/>
                            <w:spacing w:val="-1"/>
                            <w:sz w:val="22"/>
                            <w:szCs w:val="22"/>
                          </w:rPr>
                          <w:t xml:space="preserve"> </w:t>
                        </w:r>
                        <w:r>
                          <w:rPr>
                            <w:i/>
                            <w:spacing w:val="1"/>
                            <w:sz w:val="22"/>
                            <w:szCs w:val="22"/>
                          </w:rPr>
                          <w:t>t</w:t>
                        </w:r>
                        <w:r>
                          <w:rPr>
                            <w:i/>
                            <w:sz w:val="22"/>
                            <w:szCs w:val="22"/>
                          </w:rPr>
                          <w:t>h</w:t>
                        </w:r>
                        <w:r>
                          <w:rPr>
                            <w:i/>
                            <w:spacing w:val="-2"/>
                            <w:sz w:val="22"/>
                            <w:szCs w:val="22"/>
                          </w:rPr>
                          <w:t>e</w:t>
                        </w:r>
                        <w:r>
                          <w:rPr>
                            <w:i/>
                            <w:spacing w:val="1"/>
                            <w:sz w:val="22"/>
                            <w:szCs w:val="22"/>
                          </w:rPr>
                          <w:t>i</w:t>
                        </w:r>
                        <w:r>
                          <w:rPr>
                            <w:i/>
                            <w:sz w:val="22"/>
                            <w:szCs w:val="22"/>
                          </w:rPr>
                          <w:t>r</w:t>
                        </w:r>
                        <w:r>
                          <w:rPr>
                            <w:i/>
                            <w:spacing w:val="-2"/>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xml:space="preserve">. </w:t>
                        </w:r>
                        <w:r>
                          <w:rPr>
                            <w:i/>
                            <w:spacing w:val="-1"/>
                            <w:sz w:val="22"/>
                            <w:szCs w:val="22"/>
                          </w:rPr>
                          <w:t>G</w:t>
                        </w:r>
                        <w:r>
                          <w:rPr>
                            <w:i/>
                            <w:sz w:val="22"/>
                            <w:szCs w:val="22"/>
                          </w:rPr>
                          <w:t>oa</w:t>
                        </w:r>
                        <w:r>
                          <w:rPr>
                            <w:i/>
                            <w:spacing w:val="1"/>
                            <w:sz w:val="22"/>
                            <w:szCs w:val="22"/>
                          </w:rPr>
                          <w:t>l</w:t>
                        </w:r>
                        <w:r>
                          <w:rPr>
                            <w:i/>
                            <w:sz w:val="22"/>
                            <w:szCs w:val="22"/>
                          </w:rPr>
                          <w:t>:</w:t>
                        </w:r>
                      </w:p>
                      <w:p w:rsidR="003B3640" w:rsidRDefault="003B3640">
                        <w:pPr>
                          <w:spacing w:before="7" w:line="240" w:lineRule="exact"/>
                          <w:ind w:left="98" w:right="4966"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can</w:t>
                        </w:r>
                        <w:r>
                          <w:rPr>
                            <w:i/>
                            <w:spacing w:val="-2"/>
                            <w:sz w:val="22"/>
                            <w:szCs w:val="22"/>
                          </w:rPr>
                          <w:t xml:space="preserve"> </w:t>
                        </w:r>
                        <w:r>
                          <w:rPr>
                            <w:i/>
                            <w:sz w:val="22"/>
                            <w:szCs w:val="22"/>
                          </w:rPr>
                          <w:t>can</w:t>
                        </w:r>
                        <w:r>
                          <w:rPr>
                            <w:i/>
                            <w:spacing w:val="-2"/>
                            <w:sz w:val="22"/>
                            <w:szCs w:val="22"/>
                          </w:rPr>
                          <w:t>c</w:t>
                        </w:r>
                        <w:r>
                          <w:rPr>
                            <w:i/>
                            <w:sz w:val="22"/>
                            <w:szCs w:val="22"/>
                          </w:rPr>
                          <w:t>el</w:t>
                        </w:r>
                        <w:r>
                          <w:rPr>
                            <w:i/>
                            <w:spacing w:val="-1"/>
                            <w:sz w:val="22"/>
                            <w:szCs w:val="22"/>
                          </w:rPr>
                          <w:t xml:space="preserve"> </w:t>
                        </w:r>
                        <w:r>
                          <w:rPr>
                            <w:i/>
                            <w:spacing w:val="1"/>
                            <w:sz w:val="22"/>
                            <w:szCs w:val="22"/>
                          </w:rPr>
                          <w:t>t</w:t>
                        </w:r>
                        <w:r>
                          <w:rPr>
                            <w:i/>
                            <w:sz w:val="22"/>
                            <w:szCs w:val="22"/>
                          </w:rPr>
                          <w:t>he</w:t>
                        </w:r>
                        <w:r>
                          <w:rPr>
                            <w:i/>
                            <w:spacing w:val="-2"/>
                            <w:sz w:val="22"/>
                            <w:szCs w:val="22"/>
                          </w:rPr>
                          <w:t xml:space="preserve"> </w:t>
                        </w:r>
                        <w:r>
                          <w:rPr>
                            <w:i/>
                            <w:sz w:val="22"/>
                            <w:szCs w:val="22"/>
                          </w:rPr>
                          <w:t>c</w:t>
                        </w:r>
                        <w:r>
                          <w:rPr>
                            <w:i/>
                            <w:spacing w:val="-2"/>
                            <w:sz w:val="22"/>
                            <w:szCs w:val="22"/>
                          </w:rPr>
                          <w:t>o</w:t>
                        </w:r>
                        <w:r>
                          <w:rPr>
                            <w:i/>
                            <w:sz w:val="22"/>
                            <w:szCs w:val="22"/>
                          </w:rPr>
                          <w:t>n</w:t>
                        </w:r>
                        <w:r>
                          <w:rPr>
                            <w:i/>
                            <w:spacing w:val="1"/>
                            <w:sz w:val="22"/>
                            <w:szCs w:val="22"/>
                          </w:rPr>
                          <w:t>t</w:t>
                        </w:r>
                        <w:r>
                          <w:rPr>
                            <w:i/>
                            <w:sz w:val="22"/>
                            <w:szCs w:val="22"/>
                          </w:rPr>
                          <w:t>ra</w:t>
                        </w:r>
                        <w:r>
                          <w:rPr>
                            <w:i/>
                            <w:spacing w:val="-2"/>
                            <w:sz w:val="22"/>
                            <w:szCs w:val="22"/>
                          </w:rPr>
                          <w:t>c</w:t>
                        </w:r>
                        <w:r>
                          <w:rPr>
                            <w:i/>
                            <w:spacing w:val="1"/>
                            <w:sz w:val="22"/>
                            <w:szCs w:val="22"/>
                          </w:rPr>
                          <w:t>t</w:t>
                        </w:r>
                        <w:r>
                          <w:rPr>
                            <w:i/>
                            <w:sz w:val="22"/>
                            <w:szCs w:val="22"/>
                          </w:rPr>
                          <w:t>. Tr</w:t>
                        </w:r>
                        <w:r>
                          <w:rPr>
                            <w:i/>
                            <w:spacing w:val="1"/>
                            <w:sz w:val="22"/>
                            <w:szCs w:val="22"/>
                          </w:rPr>
                          <w:t>i</w:t>
                        </w:r>
                        <w:r>
                          <w:rPr>
                            <w:i/>
                            <w:sz w:val="22"/>
                            <w:szCs w:val="22"/>
                          </w:rPr>
                          <w:t>g</w:t>
                        </w:r>
                        <w:r>
                          <w:rPr>
                            <w:i/>
                            <w:spacing w:val="-2"/>
                            <w:sz w:val="22"/>
                            <w:szCs w:val="22"/>
                          </w:rPr>
                          <w:t>g</w:t>
                        </w:r>
                        <w:r>
                          <w:rPr>
                            <w:i/>
                            <w:sz w:val="22"/>
                            <w:szCs w:val="22"/>
                          </w:rPr>
                          <w:t>e</w:t>
                        </w:r>
                        <w:r>
                          <w:rPr>
                            <w:i/>
                            <w:spacing w:val="1"/>
                            <w:sz w:val="22"/>
                            <w:szCs w:val="22"/>
                          </w:rPr>
                          <w:t>r</w:t>
                        </w:r>
                        <w:r>
                          <w:rPr>
                            <w:i/>
                            <w:spacing w:val="-2"/>
                            <w:sz w:val="22"/>
                            <w:szCs w:val="22"/>
                          </w:rPr>
                          <w:t>s</w:t>
                        </w:r>
                        <w:r>
                          <w:rPr>
                            <w:i/>
                            <w:sz w:val="22"/>
                            <w:szCs w:val="22"/>
                          </w:rPr>
                          <w:t>:</w:t>
                        </w:r>
                      </w:p>
                      <w:p w:rsidR="003B3640" w:rsidRDefault="003B3640">
                        <w:pPr>
                          <w:spacing w:before="5" w:line="240" w:lineRule="exact"/>
                          <w:ind w:left="98" w:right="4415"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pacing w:val="-1"/>
                            <w:sz w:val="22"/>
                            <w:szCs w:val="22"/>
                          </w:rPr>
                          <w:t>C</w:t>
                        </w:r>
                        <w:r>
                          <w:rPr>
                            <w:i/>
                            <w:sz w:val="22"/>
                            <w:szCs w:val="22"/>
                          </w:rPr>
                          <w:t>us</w:t>
                        </w:r>
                        <w:r>
                          <w:rPr>
                            <w:i/>
                            <w:spacing w:val="1"/>
                            <w:sz w:val="22"/>
                            <w:szCs w:val="22"/>
                          </w:rPr>
                          <w:t>t</w:t>
                        </w:r>
                        <w:r>
                          <w:rPr>
                            <w:i/>
                            <w:sz w:val="22"/>
                            <w:szCs w:val="22"/>
                          </w:rPr>
                          <w:t>o</w:t>
                        </w:r>
                        <w:r>
                          <w:rPr>
                            <w:i/>
                            <w:spacing w:val="-1"/>
                            <w:sz w:val="22"/>
                            <w:szCs w:val="22"/>
                          </w:rPr>
                          <w:t>m</w:t>
                        </w:r>
                        <w:r>
                          <w:rPr>
                            <w:i/>
                            <w:sz w:val="22"/>
                            <w:szCs w:val="22"/>
                          </w:rPr>
                          <w:t>er</w:t>
                        </w:r>
                        <w:r>
                          <w:rPr>
                            <w:i/>
                            <w:spacing w:val="-1"/>
                            <w:sz w:val="22"/>
                            <w:szCs w:val="22"/>
                          </w:rPr>
                          <w:t xml:space="preserve"> </w:t>
                        </w:r>
                        <w:r>
                          <w:rPr>
                            <w:i/>
                            <w:sz w:val="22"/>
                            <w:szCs w:val="22"/>
                          </w:rPr>
                          <w:t>s</w:t>
                        </w:r>
                        <w:r>
                          <w:rPr>
                            <w:i/>
                            <w:spacing w:val="1"/>
                            <w:sz w:val="22"/>
                            <w:szCs w:val="22"/>
                          </w:rPr>
                          <w:t>e</w:t>
                        </w:r>
                        <w:r>
                          <w:rPr>
                            <w:i/>
                            <w:spacing w:val="-2"/>
                            <w:sz w:val="22"/>
                            <w:szCs w:val="22"/>
                          </w:rPr>
                          <w:t>n</w:t>
                        </w:r>
                        <w:r>
                          <w:rPr>
                            <w:i/>
                            <w:sz w:val="22"/>
                            <w:szCs w:val="22"/>
                          </w:rPr>
                          <w:t xml:space="preserve">ds </w:t>
                        </w:r>
                        <w:r>
                          <w:rPr>
                            <w:i/>
                            <w:spacing w:val="1"/>
                            <w:sz w:val="22"/>
                            <w:szCs w:val="22"/>
                          </w:rPr>
                          <w:t>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ra</w:t>
                        </w:r>
                        <w:r>
                          <w:rPr>
                            <w:i/>
                            <w:spacing w:val="-2"/>
                            <w:sz w:val="22"/>
                            <w:szCs w:val="22"/>
                          </w:rPr>
                          <w:t>c</w:t>
                        </w:r>
                        <w:r>
                          <w:rPr>
                            <w:i/>
                            <w:sz w:val="22"/>
                            <w:szCs w:val="22"/>
                          </w:rPr>
                          <w:t>t</w:t>
                        </w:r>
                        <w:r>
                          <w:rPr>
                            <w:i/>
                            <w:spacing w:val="1"/>
                            <w:sz w:val="22"/>
                            <w:szCs w:val="22"/>
                          </w:rPr>
                          <w:t xml:space="preserve"> </w:t>
                        </w:r>
                        <w:r>
                          <w:rPr>
                            <w:i/>
                            <w:spacing w:val="-2"/>
                            <w:sz w:val="22"/>
                            <w:szCs w:val="22"/>
                          </w:rPr>
                          <w:t>r</w:t>
                        </w:r>
                        <w:r>
                          <w:rPr>
                            <w:i/>
                            <w:sz w:val="22"/>
                            <w:szCs w:val="22"/>
                          </w:rPr>
                          <w:t>equ</w:t>
                        </w:r>
                        <w:r>
                          <w:rPr>
                            <w:i/>
                            <w:spacing w:val="-2"/>
                            <w:sz w:val="22"/>
                            <w:szCs w:val="22"/>
                          </w:rPr>
                          <w:t>e</w:t>
                        </w:r>
                        <w:r>
                          <w:rPr>
                            <w:i/>
                            <w:sz w:val="22"/>
                            <w:szCs w:val="22"/>
                          </w:rPr>
                          <w:t>s</w:t>
                        </w:r>
                        <w:r>
                          <w:rPr>
                            <w:i/>
                            <w:spacing w:val="1"/>
                            <w:sz w:val="22"/>
                            <w:szCs w:val="22"/>
                          </w:rPr>
                          <w:t>t</w:t>
                        </w:r>
                        <w:r>
                          <w:rPr>
                            <w:i/>
                            <w:sz w:val="22"/>
                            <w:szCs w:val="22"/>
                          </w:rPr>
                          <w:t>. Precon</w:t>
                        </w:r>
                        <w:r>
                          <w:rPr>
                            <w:i/>
                            <w:spacing w:val="-2"/>
                            <w:sz w:val="22"/>
                            <w:szCs w:val="22"/>
                          </w:rPr>
                          <w:t>d</w:t>
                        </w:r>
                        <w:r>
                          <w:rPr>
                            <w:i/>
                            <w:spacing w:val="1"/>
                            <w:sz w:val="22"/>
                            <w:szCs w:val="22"/>
                          </w:rPr>
                          <w:t>i</w:t>
                        </w:r>
                        <w:r>
                          <w:rPr>
                            <w:i/>
                            <w:spacing w:val="-1"/>
                            <w:sz w:val="22"/>
                            <w:szCs w:val="22"/>
                          </w:rPr>
                          <w:t>t</w:t>
                        </w:r>
                        <w:r>
                          <w:rPr>
                            <w:i/>
                            <w:spacing w:val="1"/>
                            <w:sz w:val="22"/>
                            <w:szCs w:val="22"/>
                          </w:rPr>
                          <w:t>i</w:t>
                        </w:r>
                        <w:r>
                          <w:rPr>
                            <w:i/>
                            <w:sz w:val="22"/>
                            <w:szCs w:val="22"/>
                          </w:rPr>
                          <w:t>o</w:t>
                        </w:r>
                        <w:r>
                          <w:rPr>
                            <w:i/>
                            <w:spacing w:val="-2"/>
                            <w:sz w:val="22"/>
                            <w:szCs w:val="22"/>
                          </w:rPr>
                          <w:t>n</w:t>
                        </w:r>
                        <w:r>
                          <w:rPr>
                            <w:i/>
                            <w:sz w:val="22"/>
                            <w:szCs w:val="22"/>
                          </w:rPr>
                          <w:t>s:</w:t>
                        </w:r>
                      </w:p>
                      <w:p w:rsidR="003B3640" w:rsidRDefault="003B3640">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 mu</w:t>
                        </w:r>
                        <w:r>
                          <w:rPr>
                            <w:i/>
                            <w:spacing w:val="-2"/>
                            <w:position w:val="1"/>
                            <w:sz w:val="22"/>
                            <w:szCs w:val="22"/>
                          </w:rPr>
                          <w:t>s</w:t>
                        </w:r>
                        <w:r>
                          <w:rPr>
                            <w:i/>
                            <w:position w:val="1"/>
                            <w:sz w:val="22"/>
                            <w:szCs w:val="22"/>
                          </w:rPr>
                          <w:t>t</w:t>
                        </w:r>
                        <w:r>
                          <w:rPr>
                            <w:i/>
                            <w:spacing w:val="1"/>
                            <w:position w:val="1"/>
                            <w:sz w:val="22"/>
                            <w:szCs w:val="22"/>
                          </w:rPr>
                          <w:t xml:space="preserve"> l</w:t>
                        </w:r>
                        <w:r>
                          <w:rPr>
                            <w:i/>
                            <w:spacing w:val="-2"/>
                            <w:position w:val="1"/>
                            <w:sz w:val="22"/>
                            <w:szCs w:val="22"/>
                          </w:rPr>
                          <w:t>o</w:t>
                        </w:r>
                        <w:r>
                          <w:rPr>
                            <w:i/>
                            <w:position w:val="1"/>
                            <w:sz w:val="22"/>
                            <w:szCs w:val="22"/>
                          </w:rPr>
                          <w:t>g</w:t>
                        </w:r>
                        <w:r>
                          <w:rPr>
                            <w:i/>
                            <w:spacing w:val="1"/>
                            <w:position w:val="1"/>
                            <w:sz w:val="22"/>
                            <w:szCs w:val="22"/>
                          </w:rPr>
                          <w:t>i</w:t>
                        </w:r>
                        <w:r>
                          <w:rPr>
                            <w:i/>
                            <w:position w:val="1"/>
                            <w:sz w:val="22"/>
                            <w:szCs w:val="22"/>
                          </w:rPr>
                          <w:t>n</w:t>
                        </w:r>
                        <w:r>
                          <w:rPr>
                            <w:i/>
                            <w:spacing w:val="-2"/>
                            <w:position w:val="1"/>
                            <w:sz w:val="22"/>
                            <w:szCs w:val="22"/>
                          </w:rPr>
                          <w:t xml:space="preserve"> </w:t>
                        </w:r>
                        <w:r>
                          <w:rPr>
                            <w:i/>
                            <w:spacing w:val="1"/>
                            <w:position w:val="1"/>
                            <w:sz w:val="22"/>
                            <w:szCs w:val="22"/>
                          </w:rPr>
                          <w:t>i</w:t>
                        </w:r>
                        <w:r>
                          <w:rPr>
                            <w:i/>
                            <w:spacing w:val="-2"/>
                            <w:position w:val="1"/>
                            <w:sz w:val="22"/>
                            <w:szCs w:val="22"/>
                          </w:rPr>
                          <w:t>n</w:t>
                        </w:r>
                        <w:r>
                          <w:rPr>
                            <w:i/>
                            <w:spacing w:val="1"/>
                            <w:position w:val="1"/>
                            <w:sz w:val="22"/>
                            <w:szCs w:val="22"/>
                          </w:rPr>
                          <w:t>t</w:t>
                        </w:r>
                        <w:r>
                          <w:rPr>
                            <w:i/>
                            <w:position w:val="1"/>
                            <w:sz w:val="22"/>
                            <w:szCs w:val="22"/>
                          </w:rPr>
                          <w:t xml:space="preserve">o </w:t>
                        </w:r>
                        <w:r>
                          <w:rPr>
                            <w:i/>
                            <w:spacing w:val="-1"/>
                            <w:position w:val="1"/>
                            <w:sz w:val="22"/>
                            <w:szCs w:val="22"/>
                          </w:rPr>
                          <w:t>t</w:t>
                        </w:r>
                        <w:r>
                          <w:rPr>
                            <w:i/>
                            <w:position w:val="1"/>
                            <w:sz w:val="22"/>
                            <w:szCs w:val="22"/>
                          </w:rPr>
                          <w:t xml:space="preserve">he </w:t>
                        </w:r>
                        <w:r>
                          <w:rPr>
                            <w:i/>
                            <w:spacing w:val="-2"/>
                            <w:position w:val="1"/>
                            <w:sz w:val="22"/>
                            <w:szCs w:val="22"/>
                          </w:rPr>
                          <w:t>s</w:t>
                        </w:r>
                        <w:r>
                          <w:rPr>
                            <w:i/>
                            <w:position w:val="1"/>
                            <w:sz w:val="22"/>
                            <w:szCs w:val="22"/>
                          </w:rPr>
                          <w:t>y</w:t>
                        </w:r>
                        <w:r>
                          <w:rPr>
                            <w:i/>
                            <w:spacing w:val="-2"/>
                            <w:position w:val="1"/>
                            <w:sz w:val="22"/>
                            <w:szCs w:val="22"/>
                          </w:rPr>
                          <w:t>s</w:t>
                        </w:r>
                        <w:r>
                          <w:rPr>
                            <w:i/>
                            <w:spacing w:val="1"/>
                            <w:position w:val="1"/>
                            <w:sz w:val="22"/>
                            <w:szCs w:val="22"/>
                          </w:rPr>
                          <w:t>t</w:t>
                        </w:r>
                        <w:r>
                          <w:rPr>
                            <w:i/>
                            <w:position w:val="1"/>
                            <w:sz w:val="22"/>
                            <w:szCs w:val="22"/>
                          </w:rPr>
                          <w:t>em</w:t>
                        </w:r>
                        <w:r>
                          <w:rPr>
                            <w:i/>
                            <w:spacing w:val="1"/>
                            <w:position w:val="1"/>
                            <w:sz w:val="22"/>
                            <w:szCs w:val="22"/>
                          </w:rPr>
                          <w:t xml:space="preserve"> </w:t>
                        </w:r>
                        <w:r>
                          <w:rPr>
                            <w:i/>
                            <w:spacing w:val="-1"/>
                            <w:position w:val="1"/>
                            <w:sz w:val="22"/>
                            <w:szCs w:val="22"/>
                          </w:rPr>
                          <w:t>wi</w:t>
                        </w:r>
                        <w:r>
                          <w:rPr>
                            <w:i/>
                            <w:spacing w:val="1"/>
                            <w:position w:val="1"/>
                            <w:sz w:val="22"/>
                            <w:szCs w:val="22"/>
                          </w:rPr>
                          <w:t>t</w:t>
                        </w:r>
                        <w:r>
                          <w:rPr>
                            <w:i/>
                            <w:position w:val="1"/>
                            <w:sz w:val="22"/>
                            <w:szCs w:val="22"/>
                          </w:rPr>
                          <w:t>h r</w:t>
                        </w:r>
                        <w:r>
                          <w:rPr>
                            <w:i/>
                            <w:spacing w:val="-2"/>
                            <w:position w:val="1"/>
                            <w:sz w:val="22"/>
                            <w:szCs w:val="22"/>
                          </w:rPr>
                          <w:t>o</w:t>
                        </w:r>
                        <w:r>
                          <w:rPr>
                            <w:i/>
                            <w:spacing w:val="1"/>
                            <w:position w:val="1"/>
                            <w:sz w:val="22"/>
                            <w:szCs w:val="22"/>
                          </w:rPr>
                          <w:t>l</w:t>
                        </w:r>
                        <w:r>
                          <w:rPr>
                            <w:i/>
                            <w:position w:val="1"/>
                            <w:sz w:val="22"/>
                            <w:szCs w:val="22"/>
                          </w:rPr>
                          <w:t>e C</w:t>
                        </w:r>
                        <w:r>
                          <w:rPr>
                            <w:i/>
                            <w:spacing w:val="-3"/>
                            <w:position w:val="1"/>
                            <w:sz w:val="22"/>
                            <w:szCs w:val="22"/>
                          </w:rPr>
                          <w:t>u</w:t>
                        </w:r>
                        <w:r>
                          <w:rPr>
                            <w:i/>
                            <w:position w:val="1"/>
                            <w:sz w:val="22"/>
                            <w:szCs w:val="22"/>
                          </w:rPr>
                          <w:t>s</w:t>
                        </w:r>
                        <w:r>
                          <w:rPr>
                            <w:i/>
                            <w:spacing w:val="1"/>
                            <w:position w:val="1"/>
                            <w:sz w:val="22"/>
                            <w:szCs w:val="22"/>
                          </w:rPr>
                          <w:t>t</w:t>
                        </w:r>
                        <w:r>
                          <w:rPr>
                            <w:i/>
                            <w:position w:val="1"/>
                            <w:sz w:val="22"/>
                            <w:szCs w:val="22"/>
                          </w:rPr>
                          <w:t>o</w:t>
                        </w:r>
                        <w:r>
                          <w:rPr>
                            <w:i/>
                            <w:spacing w:val="-1"/>
                            <w:position w:val="1"/>
                            <w:sz w:val="22"/>
                            <w:szCs w:val="22"/>
                          </w:rPr>
                          <w:t>m</w:t>
                        </w:r>
                        <w:r>
                          <w:rPr>
                            <w:i/>
                            <w:spacing w:val="-2"/>
                            <w:position w:val="1"/>
                            <w:sz w:val="22"/>
                            <w:szCs w:val="22"/>
                          </w:rPr>
                          <w:t>e</w:t>
                        </w:r>
                        <w:r>
                          <w:rPr>
                            <w:i/>
                            <w:position w:val="1"/>
                            <w:sz w:val="22"/>
                            <w:szCs w:val="22"/>
                          </w:rPr>
                          <w:t>r.</w:t>
                        </w:r>
                      </w:p>
                      <w:p w:rsidR="003B3640" w:rsidRDefault="003B3640">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U</w:t>
                        </w:r>
                        <w:r>
                          <w:rPr>
                            <w:i/>
                            <w:position w:val="1"/>
                            <w:sz w:val="22"/>
                            <w:szCs w:val="22"/>
                          </w:rPr>
                          <w:t>s</w:t>
                        </w:r>
                        <w:r>
                          <w:rPr>
                            <w:i/>
                            <w:spacing w:val="1"/>
                            <w:position w:val="1"/>
                            <w:sz w:val="22"/>
                            <w:szCs w:val="22"/>
                          </w:rPr>
                          <w:t>e</w:t>
                        </w:r>
                        <w:r>
                          <w:rPr>
                            <w:i/>
                            <w:position w:val="1"/>
                            <w:sz w:val="22"/>
                            <w:szCs w:val="22"/>
                          </w:rPr>
                          <w:t>r</w:t>
                        </w:r>
                        <w:r>
                          <w:rPr>
                            <w:i/>
                            <w:spacing w:val="-1"/>
                            <w:position w:val="1"/>
                            <w:sz w:val="22"/>
                            <w:szCs w:val="22"/>
                          </w:rPr>
                          <w:t>’</w:t>
                        </w:r>
                        <w:r>
                          <w:rPr>
                            <w:i/>
                            <w:position w:val="1"/>
                            <w:sz w:val="22"/>
                            <w:szCs w:val="22"/>
                          </w:rPr>
                          <w:t xml:space="preserve">s </w:t>
                        </w:r>
                        <w:r>
                          <w:rPr>
                            <w:i/>
                            <w:spacing w:val="1"/>
                            <w:position w:val="1"/>
                            <w:sz w:val="22"/>
                            <w:szCs w:val="22"/>
                          </w:rPr>
                          <w:t>c</w:t>
                        </w:r>
                        <w:r>
                          <w:rPr>
                            <w:i/>
                            <w:position w:val="1"/>
                            <w:sz w:val="22"/>
                            <w:szCs w:val="22"/>
                          </w:rPr>
                          <w:t>o</w:t>
                        </w:r>
                        <w:r>
                          <w:rPr>
                            <w:i/>
                            <w:spacing w:val="-2"/>
                            <w:position w:val="1"/>
                            <w:sz w:val="22"/>
                            <w:szCs w:val="22"/>
                          </w:rPr>
                          <w:t>n</w:t>
                        </w:r>
                        <w:r>
                          <w:rPr>
                            <w:i/>
                            <w:spacing w:val="1"/>
                            <w:position w:val="1"/>
                            <w:sz w:val="22"/>
                            <w:szCs w:val="22"/>
                          </w:rPr>
                          <w:t>t</w:t>
                        </w:r>
                        <w:r>
                          <w:rPr>
                            <w:i/>
                            <w:position w:val="1"/>
                            <w:sz w:val="22"/>
                            <w:szCs w:val="22"/>
                          </w:rPr>
                          <w:t>r</w:t>
                        </w:r>
                        <w:r>
                          <w:rPr>
                            <w:i/>
                            <w:spacing w:val="-2"/>
                            <w:position w:val="1"/>
                            <w:sz w:val="22"/>
                            <w:szCs w:val="22"/>
                          </w:rPr>
                          <w:t>a</w:t>
                        </w:r>
                        <w:r>
                          <w:rPr>
                            <w:i/>
                            <w:position w:val="1"/>
                            <w:sz w:val="22"/>
                            <w:szCs w:val="22"/>
                          </w:rPr>
                          <w:t>ct</w:t>
                        </w:r>
                        <w:r>
                          <w:rPr>
                            <w:i/>
                            <w:spacing w:val="1"/>
                            <w:position w:val="1"/>
                            <w:sz w:val="22"/>
                            <w:szCs w:val="22"/>
                          </w:rPr>
                          <w:t xml:space="preserve"> </w:t>
                        </w:r>
                        <w:r>
                          <w:rPr>
                            <w:i/>
                            <w:spacing w:val="-2"/>
                            <w:position w:val="1"/>
                            <w:sz w:val="22"/>
                            <w:szCs w:val="22"/>
                          </w:rPr>
                          <w:t>h</w:t>
                        </w:r>
                        <w:r>
                          <w:rPr>
                            <w:i/>
                            <w:position w:val="1"/>
                            <w:sz w:val="22"/>
                            <w:szCs w:val="22"/>
                          </w:rPr>
                          <w:t>as n</w:t>
                        </w:r>
                        <w:r>
                          <w:rPr>
                            <w:i/>
                            <w:spacing w:val="-2"/>
                            <w:position w:val="1"/>
                            <w:sz w:val="22"/>
                            <w:szCs w:val="22"/>
                          </w:rPr>
                          <w:t>o</w:t>
                        </w:r>
                        <w:r>
                          <w:rPr>
                            <w:i/>
                            <w:position w:val="1"/>
                            <w:sz w:val="22"/>
                            <w:szCs w:val="22"/>
                          </w:rPr>
                          <w:t>t</w:t>
                        </w:r>
                        <w:r>
                          <w:rPr>
                            <w:i/>
                            <w:spacing w:val="1"/>
                            <w:position w:val="1"/>
                            <w:sz w:val="22"/>
                            <w:szCs w:val="22"/>
                          </w:rPr>
                          <w:t xml:space="preserve"> </w:t>
                        </w:r>
                        <w:r>
                          <w:rPr>
                            <w:i/>
                            <w:spacing w:val="-2"/>
                            <w:position w:val="1"/>
                            <w:sz w:val="22"/>
                            <w:szCs w:val="22"/>
                          </w:rPr>
                          <w:t>e</w:t>
                        </w:r>
                        <w:r>
                          <w:rPr>
                            <w:i/>
                            <w:position w:val="1"/>
                            <w:sz w:val="22"/>
                            <w:szCs w:val="22"/>
                          </w:rPr>
                          <w:t>x</w:t>
                        </w:r>
                        <w:r>
                          <w:rPr>
                            <w:i/>
                            <w:spacing w:val="-2"/>
                            <w:position w:val="1"/>
                            <w:sz w:val="22"/>
                            <w:szCs w:val="22"/>
                          </w:rPr>
                          <w:t>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p>
                      <w:p w:rsidR="003B3640" w:rsidRDefault="003B3640">
                        <w:pPr>
                          <w:spacing w:line="24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spacing w:val="-1"/>
                            <w:position w:val="1"/>
                            <w:sz w:val="22"/>
                            <w:szCs w:val="22"/>
                          </w:rPr>
                          <w:t>C</w:t>
                        </w:r>
                        <w:r>
                          <w:rPr>
                            <w:i/>
                            <w:position w:val="1"/>
                            <w:sz w:val="22"/>
                            <w:szCs w:val="22"/>
                          </w:rPr>
                          <w:t>us</w:t>
                        </w:r>
                        <w:r>
                          <w:rPr>
                            <w:i/>
                            <w:spacing w:val="1"/>
                            <w:position w:val="1"/>
                            <w:sz w:val="22"/>
                            <w:szCs w:val="22"/>
                          </w:rPr>
                          <w:t>t</w:t>
                        </w:r>
                        <w:r>
                          <w:rPr>
                            <w:i/>
                            <w:position w:val="1"/>
                            <w:sz w:val="22"/>
                            <w:szCs w:val="22"/>
                          </w:rPr>
                          <w:t>o</w:t>
                        </w:r>
                        <w:r>
                          <w:rPr>
                            <w:i/>
                            <w:spacing w:val="-1"/>
                            <w:position w:val="1"/>
                            <w:sz w:val="22"/>
                            <w:szCs w:val="22"/>
                          </w:rPr>
                          <w:t>m</w:t>
                        </w:r>
                        <w:r>
                          <w:rPr>
                            <w:i/>
                            <w:position w:val="1"/>
                            <w:sz w:val="22"/>
                            <w:szCs w:val="22"/>
                          </w:rPr>
                          <w:t>e</w:t>
                        </w:r>
                        <w:r>
                          <w:rPr>
                            <w:i/>
                            <w:spacing w:val="-2"/>
                            <w:position w:val="1"/>
                            <w:sz w:val="22"/>
                            <w:szCs w:val="22"/>
                          </w:rPr>
                          <w:t>r</w:t>
                        </w:r>
                        <w:r>
                          <w:rPr>
                            <w:i/>
                            <w:position w:val="1"/>
                            <w:sz w:val="22"/>
                            <w:szCs w:val="22"/>
                          </w:rPr>
                          <w:t>'s</w:t>
                        </w:r>
                        <w:r>
                          <w:rPr>
                            <w:i/>
                            <w:spacing w:val="-2"/>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spacing w:val="-2"/>
                            <w:position w:val="1"/>
                            <w:sz w:val="22"/>
                            <w:szCs w:val="22"/>
                          </w:rPr>
                          <w:t>s</w:t>
                        </w:r>
                        <w:r>
                          <w:rPr>
                            <w:i/>
                            <w:spacing w:val="1"/>
                            <w:position w:val="1"/>
                            <w:sz w:val="22"/>
                            <w:szCs w:val="22"/>
                          </w:rPr>
                          <w:t>t</w:t>
                        </w:r>
                        <w:r>
                          <w:rPr>
                            <w:i/>
                            <w:position w:val="1"/>
                            <w:sz w:val="22"/>
                            <w:szCs w:val="22"/>
                          </w:rPr>
                          <w:t>a</w:t>
                        </w:r>
                        <w:r>
                          <w:rPr>
                            <w:i/>
                            <w:spacing w:val="-1"/>
                            <w:position w:val="1"/>
                            <w:sz w:val="22"/>
                            <w:szCs w:val="22"/>
                          </w:rPr>
                          <w:t>t</w:t>
                        </w:r>
                        <w:r>
                          <w:rPr>
                            <w:i/>
                            <w:position w:val="1"/>
                            <w:sz w:val="22"/>
                            <w:szCs w:val="22"/>
                          </w:rPr>
                          <w:t>us</w:t>
                        </w:r>
                        <w:r>
                          <w:rPr>
                            <w:i/>
                            <w:spacing w:val="-2"/>
                            <w:position w:val="1"/>
                            <w:sz w:val="22"/>
                            <w:szCs w:val="22"/>
                          </w:rPr>
                          <w:t xml:space="preserve"> </w:t>
                        </w:r>
                        <w:r>
                          <w:rPr>
                            <w:i/>
                            <w:spacing w:val="-1"/>
                            <w:position w:val="1"/>
                            <w:sz w:val="22"/>
                            <w:szCs w:val="22"/>
                          </w:rPr>
                          <w:t>m</w:t>
                        </w:r>
                        <w:r>
                          <w:rPr>
                            <w:i/>
                            <w:position w:val="1"/>
                            <w:sz w:val="22"/>
                            <w:szCs w:val="22"/>
                          </w:rPr>
                          <w:t>ust</w:t>
                        </w:r>
                        <w:r>
                          <w:rPr>
                            <w:i/>
                            <w:spacing w:val="2"/>
                            <w:position w:val="1"/>
                            <w:sz w:val="22"/>
                            <w:szCs w:val="22"/>
                          </w:rPr>
                          <w:t xml:space="preserve"> </w:t>
                        </w:r>
                        <w:r>
                          <w:rPr>
                            <w:i/>
                            <w:position w:val="1"/>
                            <w:sz w:val="22"/>
                            <w:szCs w:val="22"/>
                          </w:rPr>
                          <w:t>n</w:t>
                        </w:r>
                        <w:r>
                          <w:rPr>
                            <w:i/>
                            <w:spacing w:val="-2"/>
                            <w:position w:val="1"/>
                            <w:sz w:val="22"/>
                            <w:szCs w:val="22"/>
                          </w:rPr>
                          <w:t>o</w:t>
                        </w:r>
                        <w:r>
                          <w:rPr>
                            <w:i/>
                            <w:position w:val="1"/>
                            <w:sz w:val="22"/>
                            <w:szCs w:val="22"/>
                          </w:rPr>
                          <w:t>t</w:t>
                        </w:r>
                        <w:r>
                          <w:rPr>
                            <w:i/>
                            <w:spacing w:val="1"/>
                            <w:position w:val="1"/>
                            <w:sz w:val="22"/>
                            <w:szCs w:val="22"/>
                          </w:rPr>
                          <w:t xml:space="preserve"> </w:t>
                        </w:r>
                        <w:r>
                          <w:rPr>
                            <w:i/>
                            <w:position w:val="1"/>
                            <w:sz w:val="22"/>
                            <w:szCs w:val="22"/>
                          </w:rPr>
                          <w:t>be “</w:t>
                        </w:r>
                        <w:r>
                          <w:rPr>
                            <w:i/>
                            <w:spacing w:val="-3"/>
                            <w:position w:val="1"/>
                            <w:sz w:val="22"/>
                            <w:szCs w:val="22"/>
                          </w:rPr>
                          <w:t>E</w:t>
                        </w:r>
                        <w:r>
                          <w:rPr>
                            <w:i/>
                            <w:position w:val="1"/>
                            <w:sz w:val="22"/>
                            <w:szCs w:val="22"/>
                          </w:rPr>
                          <w:t>xp</w:t>
                        </w:r>
                        <w:r>
                          <w:rPr>
                            <w:i/>
                            <w:spacing w:val="-1"/>
                            <w:position w:val="1"/>
                            <w:sz w:val="22"/>
                            <w:szCs w:val="22"/>
                          </w:rPr>
                          <w:t>i</w:t>
                        </w:r>
                        <w:r>
                          <w:rPr>
                            <w:i/>
                            <w:position w:val="1"/>
                            <w:sz w:val="22"/>
                            <w:szCs w:val="22"/>
                          </w:rPr>
                          <w:t>r</w:t>
                        </w:r>
                        <w:r>
                          <w:rPr>
                            <w:i/>
                            <w:spacing w:val="1"/>
                            <w:position w:val="1"/>
                            <w:sz w:val="22"/>
                            <w:szCs w:val="22"/>
                          </w:rPr>
                          <w:t>e</w:t>
                        </w:r>
                        <w:r>
                          <w:rPr>
                            <w:i/>
                            <w:position w:val="1"/>
                            <w:sz w:val="22"/>
                            <w:szCs w:val="22"/>
                          </w:rPr>
                          <w:t>d”,</w:t>
                        </w:r>
                        <w:r>
                          <w:rPr>
                            <w:i/>
                            <w:spacing w:val="-3"/>
                            <w:position w:val="1"/>
                            <w:sz w:val="22"/>
                            <w:szCs w:val="22"/>
                          </w:rPr>
                          <w:t xml:space="preserve"> </w:t>
                        </w:r>
                        <w:r>
                          <w:rPr>
                            <w:i/>
                            <w:spacing w:val="1"/>
                            <w:position w:val="1"/>
                            <w:sz w:val="22"/>
                            <w:szCs w:val="22"/>
                          </w:rPr>
                          <w:t>"</w:t>
                        </w:r>
                        <w:r>
                          <w:rPr>
                            <w:i/>
                            <w:spacing w:val="-3"/>
                            <w:position w:val="1"/>
                            <w:sz w:val="22"/>
                            <w:szCs w:val="22"/>
                          </w:rPr>
                          <w:t>C</w:t>
                        </w:r>
                        <w:r>
                          <w:rPr>
                            <w:i/>
                            <w:position w:val="1"/>
                            <w:sz w:val="22"/>
                            <w:szCs w:val="22"/>
                          </w:rPr>
                          <w:t>ance</w:t>
                        </w:r>
                        <w:r>
                          <w:rPr>
                            <w:i/>
                            <w:spacing w:val="-1"/>
                            <w:position w:val="1"/>
                            <w:sz w:val="22"/>
                            <w:szCs w:val="22"/>
                          </w:rPr>
                          <w:t>l</w:t>
                        </w:r>
                        <w:r>
                          <w:rPr>
                            <w:i/>
                            <w:spacing w:val="1"/>
                            <w:position w:val="1"/>
                            <w:sz w:val="22"/>
                            <w:szCs w:val="22"/>
                          </w:rPr>
                          <w:t>l</w:t>
                        </w:r>
                        <w:r>
                          <w:rPr>
                            <w:i/>
                            <w:position w:val="1"/>
                            <w:sz w:val="22"/>
                            <w:szCs w:val="22"/>
                          </w:rPr>
                          <w:t>e</w:t>
                        </w:r>
                        <w:r>
                          <w:rPr>
                            <w:i/>
                            <w:spacing w:val="-2"/>
                            <w:position w:val="1"/>
                            <w:sz w:val="22"/>
                            <w:szCs w:val="22"/>
                          </w:rPr>
                          <w:t>d</w:t>
                        </w:r>
                        <w:r>
                          <w:rPr>
                            <w:i/>
                            <w:position w:val="1"/>
                            <w:sz w:val="22"/>
                            <w:szCs w:val="22"/>
                          </w:rPr>
                          <w:t>"</w:t>
                        </w:r>
                        <w:r>
                          <w:rPr>
                            <w:i/>
                            <w:spacing w:val="1"/>
                            <w:position w:val="1"/>
                            <w:sz w:val="22"/>
                            <w:szCs w:val="22"/>
                          </w:rPr>
                          <w:t xml:space="preserve"> </w:t>
                        </w:r>
                        <w:r>
                          <w:rPr>
                            <w:i/>
                            <w:spacing w:val="-2"/>
                            <w:position w:val="1"/>
                            <w:sz w:val="22"/>
                            <w:szCs w:val="22"/>
                          </w:rPr>
                          <w:t>o</w:t>
                        </w:r>
                        <w:r>
                          <w:rPr>
                            <w:i/>
                            <w:position w:val="1"/>
                            <w:sz w:val="22"/>
                            <w:szCs w:val="22"/>
                          </w:rPr>
                          <w:t>r “Req</w:t>
                        </w:r>
                        <w:r>
                          <w:rPr>
                            <w:i/>
                            <w:spacing w:val="-2"/>
                            <w:position w:val="1"/>
                            <w:sz w:val="22"/>
                            <w:szCs w:val="22"/>
                          </w:rPr>
                          <w:t>u</w:t>
                        </w:r>
                        <w:r>
                          <w:rPr>
                            <w:i/>
                            <w:position w:val="1"/>
                            <w:sz w:val="22"/>
                            <w:szCs w:val="22"/>
                          </w:rPr>
                          <w:t>e</w:t>
                        </w:r>
                        <w:r>
                          <w:rPr>
                            <w:i/>
                            <w:spacing w:val="1"/>
                            <w:position w:val="1"/>
                            <w:sz w:val="22"/>
                            <w:szCs w:val="22"/>
                          </w:rPr>
                          <w:t>s</w:t>
                        </w:r>
                        <w:r>
                          <w:rPr>
                            <w:i/>
                            <w:position w:val="1"/>
                            <w:sz w:val="22"/>
                            <w:szCs w:val="22"/>
                          </w:rPr>
                          <w:t>t</w:t>
                        </w:r>
                        <w:r>
                          <w:rPr>
                            <w:i/>
                            <w:spacing w:val="-1"/>
                            <w:position w:val="1"/>
                            <w:sz w:val="22"/>
                            <w:szCs w:val="22"/>
                          </w:rPr>
                          <w:t xml:space="preserve"> </w:t>
                        </w:r>
                        <w:r>
                          <w:rPr>
                            <w:i/>
                            <w:position w:val="1"/>
                            <w:sz w:val="22"/>
                            <w:szCs w:val="22"/>
                          </w:rPr>
                          <w:t>can</w:t>
                        </w:r>
                        <w:r>
                          <w:rPr>
                            <w:i/>
                            <w:spacing w:val="-2"/>
                            <w:position w:val="1"/>
                            <w:sz w:val="22"/>
                            <w:szCs w:val="22"/>
                          </w:rPr>
                          <w:t>c</w:t>
                        </w:r>
                        <w:r>
                          <w:rPr>
                            <w:i/>
                            <w:position w:val="1"/>
                            <w:sz w:val="22"/>
                            <w:szCs w:val="22"/>
                          </w:rPr>
                          <w:t>e</w:t>
                        </w:r>
                        <w:r>
                          <w:rPr>
                            <w:i/>
                            <w:spacing w:val="1"/>
                            <w:position w:val="1"/>
                            <w:sz w:val="22"/>
                            <w:szCs w:val="22"/>
                          </w:rPr>
                          <w:t>l</w:t>
                        </w:r>
                        <w:r>
                          <w:rPr>
                            <w:i/>
                            <w:position w:val="1"/>
                            <w:sz w:val="22"/>
                            <w:szCs w:val="22"/>
                          </w:rPr>
                          <w:t>”.</w:t>
                        </w:r>
                      </w:p>
                      <w:p w:rsidR="003B3640" w:rsidRDefault="003B3640">
                        <w:pPr>
                          <w:spacing w:line="240" w:lineRule="exact"/>
                          <w:ind w:left="98"/>
                          <w:rPr>
                            <w:sz w:val="22"/>
                            <w:szCs w:val="22"/>
                          </w:rPr>
                        </w:pPr>
                        <w:r>
                          <w:rPr>
                            <w:i/>
                            <w:sz w:val="22"/>
                            <w:szCs w:val="22"/>
                          </w:rPr>
                          <w:t>Post</w:t>
                        </w:r>
                        <w:r>
                          <w:rPr>
                            <w:i/>
                            <w:spacing w:val="1"/>
                            <w:sz w:val="22"/>
                            <w:szCs w:val="22"/>
                          </w:rPr>
                          <w:t xml:space="preserve"> </w:t>
                        </w:r>
                        <w:r>
                          <w:rPr>
                            <w:i/>
                            <w:spacing w:val="-1"/>
                            <w:sz w:val="22"/>
                            <w:szCs w:val="22"/>
                          </w:rPr>
                          <w:t>C</w:t>
                        </w:r>
                        <w:r>
                          <w:rPr>
                            <w:i/>
                            <w:sz w:val="22"/>
                            <w:szCs w:val="22"/>
                          </w:rPr>
                          <w:t>on</w:t>
                        </w:r>
                        <w:r>
                          <w:rPr>
                            <w:i/>
                            <w:spacing w:val="-2"/>
                            <w:sz w:val="22"/>
                            <w:szCs w:val="22"/>
                          </w:rPr>
                          <w:t>d</w:t>
                        </w:r>
                        <w:r>
                          <w:rPr>
                            <w:i/>
                            <w:spacing w:val="-1"/>
                            <w:sz w:val="22"/>
                            <w:szCs w:val="22"/>
                          </w:rPr>
                          <w:t>i</w:t>
                        </w:r>
                        <w:r>
                          <w:rPr>
                            <w:i/>
                            <w:spacing w:val="1"/>
                            <w:sz w:val="22"/>
                            <w:szCs w:val="22"/>
                          </w:rPr>
                          <w:t>ti</w:t>
                        </w:r>
                        <w:r>
                          <w:rPr>
                            <w:i/>
                            <w:sz w:val="22"/>
                            <w:szCs w:val="22"/>
                          </w:rPr>
                          <w:t>o</w:t>
                        </w:r>
                        <w:r>
                          <w:rPr>
                            <w:i/>
                            <w:spacing w:val="-2"/>
                            <w:sz w:val="22"/>
                            <w:szCs w:val="22"/>
                          </w:rPr>
                          <w:t>n</w:t>
                        </w:r>
                        <w:r>
                          <w:rPr>
                            <w:i/>
                            <w:sz w:val="22"/>
                            <w:szCs w:val="22"/>
                          </w:rPr>
                          <w:t>s:</w:t>
                        </w:r>
                      </w:p>
                      <w:p w:rsidR="003B3640" w:rsidRDefault="003B3640">
                        <w:pPr>
                          <w:spacing w:line="260" w:lineRule="exact"/>
                          <w:ind w:left="458"/>
                          <w:rPr>
                            <w:sz w:val="22"/>
                            <w:szCs w:val="22"/>
                          </w:rPr>
                        </w:pPr>
                        <w:r>
                          <w:rPr>
                            <w:rFonts w:ascii="Calibri" w:eastAsia="Calibri" w:hAnsi="Calibri" w:cs="Calibri"/>
                            <w:position w:val="1"/>
                            <w:sz w:val="22"/>
                            <w:szCs w:val="22"/>
                          </w:rPr>
                          <w:t xml:space="preserve">-    </w:t>
                        </w:r>
                        <w:r>
                          <w:rPr>
                            <w:rFonts w:ascii="Calibri" w:eastAsia="Calibri" w:hAnsi="Calibri" w:cs="Calibri"/>
                            <w:spacing w:val="44"/>
                            <w:position w:val="1"/>
                            <w:sz w:val="22"/>
                            <w:szCs w:val="22"/>
                          </w:rPr>
                          <w:t xml:space="preserve"> </w:t>
                        </w:r>
                        <w:r>
                          <w:rPr>
                            <w:i/>
                            <w:position w:val="1"/>
                            <w:sz w:val="22"/>
                            <w:szCs w:val="22"/>
                          </w:rPr>
                          <w:t>Succ</w:t>
                        </w:r>
                        <w:r>
                          <w:rPr>
                            <w:i/>
                            <w:spacing w:val="-2"/>
                            <w:position w:val="1"/>
                            <w:sz w:val="22"/>
                            <w:szCs w:val="22"/>
                          </w:rPr>
                          <w:t>e</w:t>
                        </w:r>
                        <w:r>
                          <w:rPr>
                            <w:i/>
                            <w:position w:val="1"/>
                            <w:sz w:val="22"/>
                            <w:szCs w:val="22"/>
                          </w:rPr>
                          <w:t>s</w:t>
                        </w:r>
                        <w:r>
                          <w:rPr>
                            <w:i/>
                            <w:spacing w:val="1"/>
                            <w:position w:val="1"/>
                            <w:sz w:val="22"/>
                            <w:szCs w:val="22"/>
                          </w:rPr>
                          <w:t>s</w:t>
                        </w:r>
                        <w:r>
                          <w:rPr>
                            <w:i/>
                            <w:position w:val="1"/>
                            <w:sz w:val="22"/>
                            <w:szCs w:val="22"/>
                          </w:rPr>
                          <w:t>:</w:t>
                        </w:r>
                        <w:r>
                          <w:rPr>
                            <w:i/>
                            <w:spacing w:val="-2"/>
                            <w:position w:val="1"/>
                            <w:sz w:val="22"/>
                            <w:szCs w:val="22"/>
                          </w:rPr>
                          <w:t xml:space="preserve"> </w:t>
                        </w:r>
                        <w:r>
                          <w:rPr>
                            <w:i/>
                            <w:position w:val="1"/>
                            <w:sz w:val="22"/>
                            <w:szCs w:val="22"/>
                          </w:rPr>
                          <w:t>Send</w:t>
                        </w:r>
                        <w:r>
                          <w:rPr>
                            <w:i/>
                            <w:spacing w:val="-2"/>
                            <w:position w:val="1"/>
                            <w:sz w:val="22"/>
                            <w:szCs w:val="22"/>
                          </w:rPr>
                          <w:t xml:space="preserve"> </w:t>
                        </w:r>
                        <w:r>
                          <w:rPr>
                            <w:i/>
                            <w:spacing w:val="1"/>
                            <w:position w:val="1"/>
                            <w:sz w:val="22"/>
                            <w:szCs w:val="22"/>
                          </w:rPr>
                          <w:t>t</w:t>
                        </w:r>
                        <w:r>
                          <w:rPr>
                            <w:i/>
                            <w:position w:val="1"/>
                            <w:sz w:val="22"/>
                            <w:szCs w:val="22"/>
                          </w:rPr>
                          <w:t>o</w:t>
                        </w:r>
                        <w:r>
                          <w:rPr>
                            <w:i/>
                            <w:spacing w:val="-2"/>
                            <w:position w:val="1"/>
                            <w:sz w:val="22"/>
                            <w:szCs w:val="22"/>
                          </w:rPr>
                          <w:t xml:space="preserve"> </w:t>
                        </w:r>
                        <w:r>
                          <w:rPr>
                            <w:i/>
                            <w:spacing w:val="1"/>
                            <w:position w:val="1"/>
                            <w:sz w:val="22"/>
                            <w:szCs w:val="22"/>
                          </w:rPr>
                          <w:t>t</w:t>
                        </w:r>
                        <w:r>
                          <w:rPr>
                            <w:i/>
                            <w:position w:val="1"/>
                            <w:sz w:val="22"/>
                            <w:szCs w:val="22"/>
                          </w:rPr>
                          <w:t>he</w:t>
                        </w:r>
                        <w:r>
                          <w:rPr>
                            <w:i/>
                            <w:spacing w:val="-2"/>
                            <w:position w:val="1"/>
                            <w:sz w:val="22"/>
                            <w:szCs w:val="22"/>
                          </w:rPr>
                          <w:t xml:space="preserve"> </w:t>
                        </w:r>
                        <w:r>
                          <w:rPr>
                            <w:i/>
                            <w:position w:val="1"/>
                            <w:sz w:val="22"/>
                            <w:szCs w:val="22"/>
                          </w:rPr>
                          <w:t>s</w:t>
                        </w:r>
                        <w:r>
                          <w:rPr>
                            <w:i/>
                            <w:spacing w:val="1"/>
                            <w:position w:val="1"/>
                            <w:sz w:val="22"/>
                            <w:szCs w:val="22"/>
                          </w:rPr>
                          <w:t>t</w:t>
                        </w:r>
                        <w:r>
                          <w:rPr>
                            <w:i/>
                            <w:spacing w:val="-2"/>
                            <w:position w:val="1"/>
                            <w:sz w:val="22"/>
                            <w:szCs w:val="22"/>
                          </w:rPr>
                          <w:t>a</w:t>
                        </w:r>
                        <w:r>
                          <w:rPr>
                            <w:i/>
                            <w:spacing w:val="1"/>
                            <w:position w:val="1"/>
                            <w:sz w:val="22"/>
                            <w:szCs w:val="22"/>
                          </w:rPr>
                          <w:t>f</w:t>
                        </w:r>
                        <w:r>
                          <w:rPr>
                            <w:i/>
                            <w:position w:val="1"/>
                            <w:sz w:val="22"/>
                            <w:szCs w:val="22"/>
                          </w:rPr>
                          <w:t>f</w:t>
                        </w:r>
                        <w:r>
                          <w:rPr>
                            <w:i/>
                            <w:spacing w:val="-1"/>
                            <w:position w:val="1"/>
                            <w:sz w:val="22"/>
                            <w:szCs w:val="22"/>
                          </w:rPr>
                          <w:t xml:space="preserve"> </w:t>
                        </w:r>
                        <w:r>
                          <w:rPr>
                            <w:i/>
                            <w:spacing w:val="1"/>
                            <w:position w:val="1"/>
                            <w:sz w:val="22"/>
                            <w:szCs w:val="22"/>
                          </w:rPr>
                          <w:t>t</w:t>
                        </w:r>
                        <w:r>
                          <w:rPr>
                            <w:i/>
                            <w:spacing w:val="-2"/>
                            <w:position w:val="1"/>
                            <w:sz w:val="22"/>
                            <w:szCs w:val="22"/>
                          </w:rPr>
                          <w:t>h</w:t>
                        </w:r>
                        <w:r>
                          <w:rPr>
                            <w:i/>
                            <w:position w:val="1"/>
                            <w:sz w:val="22"/>
                            <w:szCs w:val="22"/>
                          </w:rPr>
                          <w:t>e can</w:t>
                        </w:r>
                        <w:r>
                          <w:rPr>
                            <w:i/>
                            <w:spacing w:val="-2"/>
                            <w:position w:val="1"/>
                            <w:sz w:val="22"/>
                            <w:szCs w:val="22"/>
                          </w:rPr>
                          <w:t>c</w:t>
                        </w:r>
                        <w:r>
                          <w:rPr>
                            <w:i/>
                            <w:position w:val="1"/>
                            <w:sz w:val="22"/>
                            <w:szCs w:val="22"/>
                          </w:rPr>
                          <w:t>el</w:t>
                        </w:r>
                        <w:r>
                          <w:rPr>
                            <w:i/>
                            <w:spacing w:val="-1"/>
                            <w:position w:val="1"/>
                            <w:sz w:val="22"/>
                            <w:szCs w:val="22"/>
                          </w:rPr>
                          <w:t xml:space="preserve"> </w:t>
                        </w:r>
                        <w:r>
                          <w:rPr>
                            <w:i/>
                            <w:position w:val="1"/>
                            <w:sz w:val="22"/>
                            <w:szCs w:val="22"/>
                          </w:rPr>
                          <w:t>con</w:t>
                        </w:r>
                        <w:r>
                          <w:rPr>
                            <w:i/>
                            <w:spacing w:val="-1"/>
                            <w:position w:val="1"/>
                            <w:sz w:val="22"/>
                            <w:szCs w:val="22"/>
                          </w:rPr>
                          <w:t>t</w:t>
                        </w:r>
                        <w:r>
                          <w:rPr>
                            <w:i/>
                            <w:position w:val="1"/>
                            <w:sz w:val="22"/>
                            <w:szCs w:val="22"/>
                          </w:rPr>
                          <w:t>ra</w:t>
                        </w:r>
                        <w:r>
                          <w:rPr>
                            <w:i/>
                            <w:spacing w:val="-2"/>
                            <w:position w:val="1"/>
                            <w:sz w:val="22"/>
                            <w:szCs w:val="22"/>
                          </w:rPr>
                          <w:t>c</w:t>
                        </w:r>
                        <w:r>
                          <w:rPr>
                            <w:i/>
                            <w:position w:val="1"/>
                            <w:sz w:val="22"/>
                            <w:szCs w:val="22"/>
                          </w:rPr>
                          <w:t>t</w:t>
                        </w:r>
                        <w:r>
                          <w:rPr>
                            <w:i/>
                            <w:spacing w:val="1"/>
                            <w:position w:val="1"/>
                            <w:sz w:val="22"/>
                            <w:szCs w:val="22"/>
                          </w:rPr>
                          <w:t xml:space="preserve"> </w:t>
                        </w:r>
                        <w:r>
                          <w:rPr>
                            <w:i/>
                            <w:position w:val="1"/>
                            <w:sz w:val="22"/>
                            <w:szCs w:val="22"/>
                          </w:rPr>
                          <w:t>r</w:t>
                        </w:r>
                        <w:r>
                          <w:rPr>
                            <w:i/>
                            <w:spacing w:val="-2"/>
                            <w:position w:val="1"/>
                            <w:sz w:val="22"/>
                            <w:szCs w:val="22"/>
                          </w:rPr>
                          <w:t>e</w:t>
                        </w:r>
                        <w:r>
                          <w:rPr>
                            <w:i/>
                            <w:position w:val="1"/>
                            <w:sz w:val="22"/>
                            <w:szCs w:val="22"/>
                          </w:rPr>
                          <w:t>que</w:t>
                        </w:r>
                        <w:r>
                          <w:rPr>
                            <w:i/>
                            <w:spacing w:val="-2"/>
                            <w:position w:val="1"/>
                            <w:sz w:val="22"/>
                            <w:szCs w:val="22"/>
                          </w:rPr>
                          <w:t>s</w:t>
                        </w:r>
                        <w:r>
                          <w:rPr>
                            <w:i/>
                            <w:spacing w:val="1"/>
                            <w:position w:val="1"/>
                            <w:sz w:val="22"/>
                            <w:szCs w:val="22"/>
                          </w:rPr>
                          <w:t>t</w:t>
                        </w:r>
                        <w:r>
                          <w:rPr>
                            <w:i/>
                            <w:position w:val="1"/>
                            <w:sz w:val="22"/>
                            <w:szCs w:val="22"/>
                          </w:rPr>
                          <w:t>.</w:t>
                        </w:r>
                      </w:p>
                      <w:p w:rsidR="003B3640" w:rsidRDefault="003B3640">
                        <w:pPr>
                          <w:spacing w:line="228" w:lineRule="auto"/>
                          <w:ind w:left="98" w:right="5643" w:firstLine="360"/>
                          <w:rPr>
                            <w:sz w:val="22"/>
                            <w:szCs w:val="22"/>
                          </w:rPr>
                        </w:pPr>
                        <w:r>
                          <w:rPr>
                            <w:rFonts w:ascii="Calibri" w:eastAsia="Calibri" w:hAnsi="Calibri" w:cs="Calibri"/>
                            <w:sz w:val="22"/>
                            <w:szCs w:val="22"/>
                          </w:rPr>
                          <w:t xml:space="preserve">-    </w:t>
                        </w:r>
                        <w:r>
                          <w:rPr>
                            <w:rFonts w:ascii="Calibri" w:eastAsia="Calibri" w:hAnsi="Calibri" w:cs="Calibri"/>
                            <w:spacing w:val="44"/>
                            <w:sz w:val="22"/>
                            <w:szCs w:val="22"/>
                          </w:rPr>
                          <w:t xml:space="preserve"> </w:t>
                        </w:r>
                        <w:r>
                          <w:rPr>
                            <w:i/>
                            <w:sz w:val="22"/>
                            <w:szCs w:val="22"/>
                          </w:rPr>
                          <w:t>Fai</w:t>
                        </w:r>
                        <w:r>
                          <w:rPr>
                            <w:i/>
                            <w:spacing w:val="-1"/>
                            <w:sz w:val="22"/>
                            <w:szCs w:val="22"/>
                          </w:rPr>
                          <w:t>l</w:t>
                        </w:r>
                        <w:r>
                          <w:rPr>
                            <w:i/>
                            <w:sz w:val="22"/>
                            <w:szCs w:val="22"/>
                          </w:rPr>
                          <w:t>:</w:t>
                        </w:r>
                        <w:r>
                          <w:rPr>
                            <w:i/>
                            <w:spacing w:val="1"/>
                            <w:sz w:val="22"/>
                            <w:szCs w:val="22"/>
                          </w:rPr>
                          <w:t xml:space="preserve"> </w:t>
                        </w:r>
                        <w:r>
                          <w:rPr>
                            <w:i/>
                            <w:sz w:val="22"/>
                            <w:szCs w:val="22"/>
                          </w:rPr>
                          <w:t>Show</w:t>
                        </w:r>
                        <w:r>
                          <w:rPr>
                            <w:i/>
                            <w:spacing w:val="-3"/>
                            <w:sz w:val="22"/>
                            <w:szCs w:val="22"/>
                          </w:rPr>
                          <w:t xml:space="preserve"> </w:t>
                        </w:r>
                        <w:r>
                          <w:rPr>
                            <w:i/>
                            <w:sz w:val="22"/>
                            <w:szCs w:val="22"/>
                          </w:rPr>
                          <w:t>e</w:t>
                        </w:r>
                        <w:r>
                          <w:rPr>
                            <w:i/>
                            <w:spacing w:val="1"/>
                            <w:sz w:val="22"/>
                            <w:szCs w:val="22"/>
                          </w:rPr>
                          <w:t>r</w:t>
                        </w:r>
                        <w:r>
                          <w:rPr>
                            <w:i/>
                            <w:sz w:val="22"/>
                            <w:szCs w:val="22"/>
                          </w:rPr>
                          <w:t>r</w:t>
                        </w:r>
                        <w:r>
                          <w:rPr>
                            <w:i/>
                            <w:spacing w:val="-2"/>
                            <w:sz w:val="22"/>
                            <w:szCs w:val="22"/>
                          </w:rPr>
                          <w:t>o</w:t>
                        </w:r>
                        <w:r>
                          <w:rPr>
                            <w:i/>
                            <w:sz w:val="22"/>
                            <w:szCs w:val="22"/>
                          </w:rPr>
                          <w:t>r mes</w:t>
                        </w:r>
                        <w:r>
                          <w:rPr>
                            <w:i/>
                            <w:spacing w:val="-2"/>
                            <w:sz w:val="22"/>
                            <w:szCs w:val="22"/>
                          </w:rPr>
                          <w:t>s</w:t>
                        </w:r>
                        <w:r>
                          <w:rPr>
                            <w:i/>
                            <w:sz w:val="22"/>
                            <w:szCs w:val="22"/>
                          </w:rPr>
                          <w:t xml:space="preserve">age. </w:t>
                        </w:r>
                        <w:r>
                          <w:rPr>
                            <w:i/>
                            <w:spacing w:val="1"/>
                            <w:sz w:val="22"/>
                            <w:szCs w:val="22"/>
                          </w:rPr>
                          <w:t>M</w:t>
                        </w:r>
                        <w:r>
                          <w:rPr>
                            <w:i/>
                            <w:sz w:val="22"/>
                            <w:szCs w:val="22"/>
                          </w:rPr>
                          <w:t>a</w:t>
                        </w:r>
                        <w:r>
                          <w:rPr>
                            <w:i/>
                            <w:spacing w:val="1"/>
                            <w:sz w:val="22"/>
                            <w:szCs w:val="22"/>
                          </w:rPr>
                          <w:t>i</w:t>
                        </w:r>
                        <w:r>
                          <w:rPr>
                            <w:i/>
                            <w:sz w:val="22"/>
                            <w:szCs w:val="22"/>
                          </w:rPr>
                          <w:t>n</w:t>
                        </w:r>
                        <w:r>
                          <w:rPr>
                            <w:i/>
                            <w:spacing w:val="-2"/>
                            <w:sz w:val="22"/>
                            <w:szCs w:val="22"/>
                          </w:rPr>
                          <w:t xml:space="preserve"> </w:t>
                        </w:r>
                        <w:r>
                          <w:rPr>
                            <w:i/>
                            <w:sz w:val="22"/>
                            <w:szCs w:val="22"/>
                          </w:rPr>
                          <w:t>Su</w:t>
                        </w:r>
                        <w:r>
                          <w:rPr>
                            <w:i/>
                            <w:spacing w:val="-2"/>
                            <w:sz w:val="22"/>
                            <w:szCs w:val="22"/>
                          </w:rPr>
                          <w:t>c</w:t>
                        </w:r>
                        <w:r>
                          <w:rPr>
                            <w:i/>
                            <w:sz w:val="22"/>
                            <w:szCs w:val="22"/>
                          </w:rPr>
                          <w:t>cess</w:t>
                        </w:r>
                        <w:r>
                          <w:rPr>
                            <w:i/>
                            <w:spacing w:val="-1"/>
                            <w:sz w:val="22"/>
                            <w:szCs w:val="22"/>
                          </w:rPr>
                          <w:t xml:space="preserve"> </w:t>
                        </w:r>
                        <w:r>
                          <w:rPr>
                            <w:i/>
                            <w:sz w:val="22"/>
                            <w:szCs w:val="22"/>
                          </w:rPr>
                          <w:t>Sc</w:t>
                        </w:r>
                        <w:r>
                          <w:rPr>
                            <w:i/>
                            <w:spacing w:val="-2"/>
                            <w:sz w:val="22"/>
                            <w:szCs w:val="22"/>
                          </w:rPr>
                          <w:t>e</w:t>
                        </w:r>
                        <w:r>
                          <w:rPr>
                            <w:i/>
                            <w:sz w:val="22"/>
                            <w:szCs w:val="22"/>
                          </w:rPr>
                          <w:t>na</w:t>
                        </w:r>
                        <w:r>
                          <w:rPr>
                            <w:i/>
                            <w:spacing w:val="-2"/>
                            <w:sz w:val="22"/>
                            <w:szCs w:val="22"/>
                          </w:rPr>
                          <w:t>r</w:t>
                        </w:r>
                        <w:r>
                          <w:rPr>
                            <w:i/>
                            <w:spacing w:val="1"/>
                            <w:sz w:val="22"/>
                            <w:szCs w:val="22"/>
                          </w:rPr>
                          <w:t>i</w:t>
                        </w:r>
                        <w:r>
                          <w:rPr>
                            <w:i/>
                            <w:sz w:val="22"/>
                            <w:szCs w:val="22"/>
                          </w:rPr>
                          <w:t>o:</w:t>
                        </w:r>
                      </w:p>
                      <w:p w:rsidR="003B3640" w:rsidRDefault="003B3640">
                        <w:pPr>
                          <w:spacing w:before="11"/>
                          <w:ind w:left="530"/>
                          <w:rPr>
                            <w:sz w:val="22"/>
                            <w:szCs w:val="22"/>
                          </w:rPr>
                        </w:pPr>
                        <w:r>
                          <w:rPr>
                            <w:i/>
                            <w:sz w:val="22"/>
                            <w:szCs w:val="22"/>
                          </w:rPr>
                          <w:t>S</w:t>
                        </w:r>
                        <w:r>
                          <w:rPr>
                            <w:i/>
                            <w:spacing w:val="1"/>
                            <w:sz w:val="22"/>
                            <w:szCs w:val="22"/>
                          </w:rPr>
                          <w:t>t</w:t>
                        </w:r>
                        <w:r>
                          <w:rPr>
                            <w:i/>
                            <w:sz w:val="22"/>
                            <w:szCs w:val="22"/>
                          </w:rPr>
                          <w:t xml:space="preserve">ep                        </w:t>
                        </w:r>
                        <w:r>
                          <w:rPr>
                            <w:i/>
                            <w:spacing w:val="35"/>
                            <w:sz w:val="22"/>
                            <w:szCs w:val="22"/>
                          </w:rPr>
                          <w:t xml:space="preserve"> </w:t>
                        </w:r>
                        <w:r>
                          <w:rPr>
                            <w:i/>
                            <w:sz w:val="22"/>
                            <w:szCs w:val="22"/>
                          </w:rPr>
                          <w:t>Ac</w:t>
                        </w:r>
                        <w:r>
                          <w:rPr>
                            <w:i/>
                            <w:spacing w:val="1"/>
                            <w:sz w:val="22"/>
                            <w:szCs w:val="22"/>
                          </w:rPr>
                          <w:t>t</w:t>
                        </w:r>
                        <w:r>
                          <w:rPr>
                            <w:i/>
                            <w:sz w:val="22"/>
                            <w:szCs w:val="22"/>
                          </w:rPr>
                          <w:t xml:space="preserve">or </w:t>
                        </w:r>
                        <w:r>
                          <w:rPr>
                            <w:i/>
                            <w:spacing w:val="-2"/>
                            <w:sz w:val="22"/>
                            <w:szCs w:val="22"/>
                          </w:rPr>
                          <w:t>A</w:t>
                        </w:r>
                        <w:r>
                          <w:rPr>
                            <w:i/>
                            <w:sz w:val="22"/>
                            <w:szCs w:val="22"/>
                          </w:rPr>
                          <w:t>c</w:t>
                        </w:r>
                        <w:r>
                          <w:rPr>
                            <w:i/>
                            <w:spacing w:val="-1"/>
                            <w:sz w:val="22"/>
                            <w:szCs w:val="22"/>
                          </w:rPr>
                          <w:t>t</w:t>
                        </w:r>
                        <w:r>
                          <w:rPr>
                            <w:i/>
                            <w:spacing w:val="1"/>
                            <w:sz w:val="22"/>
                            <w:szCs w:val="22"/>
                          </w:rPr>
                          <w:t>i</w:t>
                        </w:r>
                        <w:r>
                          <w:rPr>
                            <w:i/>
                            <w:sz w:val="22"/>
                            <w:szCs w:val="22"/>
                          </w:rPr>
                          <w:t xml:space="preserve">on                                          </w:t>
                        </w:r>
                        <w:r>
                          <w:rPr>
                            <w:i/>
                            <w:spacing w:val="24"/>
                            <w:sz w:val="22"/>
                            <w:szCs w:val="22"/>
                          </w:rPr>
                          <w:t xml:space="preserve"> </w:t>
                        </w:r>
                        <w:r>
                          <w:rPr>
                            <w:i/>
                            <w:sz w:val="22"/>
                            <w:szCs w:val="22"/>
                          </w:rPr>
                          <w:t>Sy</w:t>
                        </w:r>
                        <w:r>
                          <w:rPr>
                            <w:i/>
                            <w:spacing w:val="1"/>
                            <w:sz w:val="22"/>
                            <w:szCs w:val="22"/>
                          </w:rPr>
                          <w:t>s</w:t>
                        </w:r>
                        <w:r>
                          <w:rPr>
                            <w:i/>
                            <w:spacing w:val="-1"/>
                            <w:sz w:val="22"/>
                            <w:szCs w:val="22"/>
                          </w:rPr>
                          <w:t>t</w:t>
                        </w:r>
                        <w:r>
                          <w:rPr>
                            <w:i/>
                            <w:sz w:val="22"/>
                            <w:szCs w:val="22"/>
                          </w:rPr>
                          <w:t xml:space="preserve">em </w:t>
                        </w:r>
                        <w:r>
                          <w:rPr>
                            <w:i/>
                            <w:spacing w:val="-1"/>
                            <w:sz w:val="22"/>
                            <w:szCs w:val="22"/>
                          </w:rPr>
                          <w:t>R</w:t>
                        </w:r>
                        <w:r>
                          <w:rPr>
                            <w:i/>
                            <w:sz w:val="22"/>
                            <w:szCs w:val="22"/>
                          </w:rPr>
                          <w:t>e</w:t>
                        </w:r>
                        <w:r>
                          <w:rPr>
                            <w:i/>
                            <w:spacing w:val="1"/>
                            <w:sz w:val="22"/>
                            <w:szCs w:val="22"/>
                          </w:rPr>
                          <w:t>s</w:t>
                        </w:r>
                        <w:r>
                          <w:rPr>
                            <w:i/>
                            <w:sz w:val="22"/>
                            <w:szCs w:val="22"/>
                          </w:rPr>
                          <w:t>p</w:t>
                        </w:r>
                        <w:r>
                          <w:rPr>
                            <w:i/>
                            <w:spacing w:val="-2"/>
                            <w:sz w:val="22"/>
                            <w:szCs w:val="22"/>
                          </w:rPr>
                          <w:t>o</w:t>
                        </w:r>
                        <w:r>
                          <w:rPr>
                            <w:i/>
                            <w:sz w:val="22"/>
                            <w:szCs w:val="22"/>
                          </w:rPr>
                          <w:t>nse</w:t>
                        </w:r>
                      </w:p>
                      <w:p w:rsidR="003B3640" w:rsidRDefault="003B3640">
                        <w:pPr>
                          <w:tabs>
                            <w:tab w:val="left" w:pos="1440"/>
                          </w:tabs>
                          <w:spacing w:before="15" w:line="240" w:lineRule="exact"/>
                          <w:ind w:left="1445" w:right="576" w:hanging="780"/>
                          <w:rPr>
                            <w:sz w:val="22"/>
                            <w:szCs w:val="22"/>
                          </w:rPr>
                        </w:pPr>
                        <w:r>
                          <w:rPr>
                            <w:i/>
                            <w:sz w:val="22"/>
                            <w:szCs w:val="22"/>
                          </w:rPr>
                          <w:t>1</w:t>
                        </w:r>
                        <w:r>
                          <w:rPr>
                            <w:i/>
                            <w:sz w:val="22"/>
                            <w:szCs w:val="22"/>
                          </w:rPr>
                          <w:tab/>
                        </w:r>
                        <w:r>
                          <w:rPr>
                            <w:i/>
                            <w:spacing w:val="-1"/>
                            <w:sz w:val="22"/>
                            <w:szCs w:val="22"/>
                          </w:rPr>
                          <w:t>U</w:t>
                        </w:r>
                        <w:r>
                          <w:rPr>
                            <w:i/>
                            <w:sz w:val="22"/>
                            <w:szCs w:val="22"/>
                          </w:rPr>
                          <w:t>s</w:t>
                        </w:r>
                        <w:r>
                          <w:rPr>
                            <w:i/>
                            <w:spacing w:val="1"/>
                            <w:sz w:val="22"/>
                            <w:szCs w:val="22"/>
                          </w:rPr>
                          <w:t>e</w:t>
                        </w:r>
                        <w:r>
                          <w:rPr>
                            <w:i/>
                            <w:sz w:val="22"/>
                            <w:szCs w:val="22"/>
                          </w:rPr>
                          <w:t>r go</w:t>
                        </w:r>
                        <w:r>
                          <w:rPr>
                            <w:i/>
                            <w:spacing w:val="-2"/>
                            <w:sz w:val="22"/>
                            <w:szCs w:val="22"/>
                          </w:rPr>
                          <w:t>e</w:t>
                        </w:r>
                        <w:r>
                          <w:rPr>
                            <w:i/>
                            <w:sz w:val="22"/>
                            <w:szCs w:val="22"/>
                          </w:rPr>
                          <w:t xml:space="preserve">s </w:t>
                        </w:r>
                        <w:r>
                          <w:rPr>
                            <w:i/>
                            <w:spacing w:val="-1"/>
                            <w:sz w:val="22"/>
                            <w:szCs w:val="22"/>
                          </w:rPr>
                          <w:t>t</w:t>
                        </w:r>
                        <w:r>
                          <w:rPr>
                            <w:i/>
                            <w:sz w:val="22"/>
                            <w:szCs w:val="22"/>
                          </w:rPr>
                          <w:t>o ca</w:t>
                        </w:r>
                        <w:r>
                          <w:rPr>
                            <w:i/>
                            <w:spacing w:val="-2"/>
                            <w:sz w:val="22"/>
                            <w:szCs w:val="22"/>
                          </w:rPr>
                          <w:t>n</w:t>
                        </w:r>
                        <w:r>
                          <w:rPr>
                            <w:i/>
                            <w:sz w:val="22"/>
                            <w:szCs w:val="22"/>
                          </w:rPr>
                          <w:t>cel</w:t>
                        </w:r>
                        <w:r>
                          <w:rPr>
                            <w:i/>
                            <w:spacing w:val="-1"/>
                            <w:sz w:val="22"/>
                            <w:szCs w:val="22"/>
                          </w:rPr>
                          <w:t xml:space="preserve"> </w:t>
                        </w:r>
                        <w:r>
                          <w:rPr>
                            <w:i/>
                            <w:sz w:val="22"/>
                            <w:szCs w:val="22"/>
                          </w:rPr>
                          <w:t>co</w:t>
                        </w:r>
                        <w:r>
                          <w:rPr>
                            <w:i/>
                            <w:spacing w:val="-2"/>
                            <w:sz w:val="22"/>
                            <w:szCs w:val="22"/>
                          </w:rPr>
                          <w:t>n</w:t>
                        </w:r>
                        <w:r>
                          <w:rPr>
                            <w:i/>
                            <w:spacing w:val="1"/>
                            <w:sz w:val="22"/>
                            <w:szCs w:val="22"/>
                          </w:rPr>
                          <w:t>t</w:t>
                        </w:r>
                        <w:r>
                          <w:rPr>
                            <w:i/>
                            <w:sz w:val="22"/>
                            <w:szCs w:val="22"/>
                          </w:rPr>
                          <w:t>r</w:t>
                        </w:r>
                        <w:r>
                          <w:rPr>
                            <w:i/>
                            <w:spacing w:val="-2"/>
                            <w:sz w:val="22"/>
                            <w:szCs w:val="22"/>
                          </w:rPr>
                          <w:t>a</w:t>
                        </w:r>
                        <w:r>
                          <w:rPr>
                            <w:i/>
                            <w:sz w:val="22"/>
                            <w:szCs w:val="22"/>
                          </w:rPr>
                          <w:t xml:space="preserve">ct         </w:t>
                        </w:r>
                        <w:r>
                          <w:rPr>
                            <w:i/>
                            <w:spacing w:val="5"/>
                            <w:sz w:val="22"/>
                            <w:szCs w:val="22"/>
                          </w:rPr>
                          <w:t xml:space="preserve"> </w:t>
                        </w:r>
                        <w:r>
                          <w:rPr>
                            <w:i/>
                            <w:spacing w:val="-1"/>
                            <w:sz w:val="22"/>
                            <w:szCs w:val="22"/>
                          </w:rPr>
                          <w:t>D</w:t>
                        </w:r>
                        <w:r>
                          <w:rPr>
                            <w:i/>
                            <w:spacing w:val="1"/>
                            <w:sz w:val="22"/>
                            <w:szCs w:val="22"/>
                          </w:rPr>
                          <w:t>i</w:t>
                        </w:r>
                        <w:r>
                          <w:rPr>
                            <w:i/>
                            <w:sz w:val="22"/>
                            <w:szCs w:val="22"/>
                          </w:rPr>
                          <w:t>sp</w:t>
                        </w:r>
                        <w:r>
                          <w:rPr>
                            <w:i/>
                            <w:spacing w:val="-1"/>
                            <w:sz w:val="22"/>
                            <w:szCs w:val="22"/>
                          </w:rPr>
                          <w:t>l</w:t>
                        </w:r>
                        <w:r>
                          <w:rPr>
                            <w:i/>
                            <w:sz w:val="22"/>
                            <w:szCs w:val="22"/>
                          </w:rPr>
                          <w:t>ay new</w:t>
                        </w:r>
                        <w:r>
                          <w:rPr>
                            <w:i/>
                            <w:spacing w:val="-3"/>
                            <w:sz w:val="22"/>
                            <w:szCs w:val="22"/>
                          </w:rPr>
                          <w:t xml:space="preserve"> </w:t>
                        </w:r>
                        <w:r>
                          <w:rPr>
                            <w:i/>
                            <w:sz w:val="22"/>
                            <w:szCs w:val="22"/>
                          </w:rPr>
                          <w:t>v</w:t>
                        </w:r>
                        <w:r>
                          <w:rPr>
                            <w:i/>
                            <w:spacing w:val="1"/>
                            <w:sz w:val="22"/>
                            <w:szCs w:val="22"/>
                          </w:rPr>
                          <w:t>i</w:t>
                        </w:r>
                        <w:r>
                          <w:rPr>
                            <w:i/>
                            <w:sz w:val="22"/>
                            <w:szCs w:val="22"/>
                          </w:rPr>
                          <w:t>ew</w:t>
                        </w:r>
                        <w:r>
                          <w:rPr>
                            <w:i/>
                            <w:spacing w:val="-3"/>
                            <w:sz w:val="22"/>
                            <w:szCs w:val="22"/>
                          </w:rPr>
                          <w:t xml:space="preserve"> </w:t>
                        </w:r>
                        <w:r>
                          <w:rPr>
                            <w:i/>
                            <w:sz w:val="22"/>
                            <w:szCs w:val="22"/>
                          </w:rPr>
                          <w:t>r</w:t>
                        </w:r>
                        <w:r>
                          <w:rPr>
                            <w:i/>
                            <w:spacing w:val="1"/>
                            <w:sz w:val="22"/>
                            <w:szCs w:val="22"/>
                          </w:rPr>
                          <w:t>e</w:t>
                        </w:r>
                        <w:r>
                          <w:rPr>
                            <w:i/>
                            <w:sz w:val="22"/>
                            <w:szCs w:val="22"/>
                          </w:rPr>
                          <w:t>q</w:t>
                        </w:r>
                        <w:r>
                          <w:rPr>
                            <w:i/>
                            <w:spacing w:val="-2"/>
                            <w:sz w:val="22"/>
                            <w:szCs w:val="22"/>
                          </w:rPr>
                          <w:t>u</w:t>
                        </w:r>
                        <w:r>
                          <w:rPr>
                            <w:i/>
                            <w:spacing w:val="1"/>
                            <w:sz w:val="22"/>
                            <w:szCs w:val="22"/>
                          </w:rPr>
                          <w:t>i</w:t>
                        </w:r>
                        <w:r>
                          <w:rPr>
                            <w:i/>
                            <w:spacing w:val="-2"/>
                            <w:sz w:val="22"/>
                            <w:szCs w:val="22"/>
                          </w:rPr>
                          <w:t>r</w:t>
                        </w:r>
                        <w:r>
                          <w:rPr>
                            <w:i/>
                            <w:sz w:val="22"/>
                            <w:szCs w:val="22"/>
                          </w:rPr>
                          <w:t xml:space="preserve">e </w:t>
                        </w:r>
                        <w:r>
                          <w:rPr>
                            <w:i/>
                            <w:spacing w:val="-2"/>
                            <w:sz w:val="22"/>
                            <w:szCs w:val="22"/>
                          </w:rPr>
                          <w:t>u</w:t>
                        </w:r>
                        <w:r>
                          <w:rPr>
                            <w:i/>
                            <w:sz w:val="22"/>
                            <w:szCs w:val="22"/>
                          </w:rPr>
                          <w:t>s</w:t>
                        </w:r>
                        <w:r>
                          <w:rPr>
                            <w:i/>
                            <w:spacing w:val="1"/>
                            <w:sz w:val="22"/>
                            <w:szCs w:val="22"/>
                          </w:rPr>
                          <w:t>e</w:t>
                        </w:r>
                        <w:r>
                          <w:rPr>
                            <w:i/>
                            <w:sz w:val="22"/>
                            <w:szCs w:val="22"/>
                          </w:rPr>
                          <w:t>r</w:t>
                        </w:r>
                        <w:r>
                          <w:rPr>
                            <w:i/>
                            <w:spacing w:val="-2"/>
                            <w:sz w:val="22"/>
                            <w:szCs w:val="22"/>
                          </w:rPr>
                          <w:t xml:space="preserve"> </w:t>
                        </w:r>
                        <w:r>
                          <w:rPr>
                            <w:i/>
                            <w:spacing w:val="1"/>
                            <w:sz w:val="22"/>
                            <w:szCs w:val="22"/>
                          </w:rPr>
                          <w:t>i</w:t>
                        </w:r>
                        <w:r>
                          <w:rPr>
                            <w:i/>
                            <w:sz w:val="22"/>
                            <w:szCs w:val="22"/>
                          </w:rPr>
                          <w:t>np</w:t>
                        </w:r>
                        <w:r>
                          <w:rPr>
                            <w:i/>
                            <w:spacing w:val="-2"/>
                            <w:sz w:val="22"/>
                            <w:szCs w:val="22"/>
                          </w:rPr>
                          <w:t>u</w:t>
                        </w:r>
                        <w:r>
                          <w:rPr>
                            <w:i/>
                            <w:sz w:val="22"/>
                            <w:szCs w:val="22"/>
                          </w:rPr>
                          <w:t>t</w:t>
                        </w:r>
                        <w:r>
                          <w:rPr>
                            <w:i/>
                            <w:spacing w:val="1"/>
                            <w:sz w:val="22"/>
                            <w:szCs w:val="22"/>
                          </w:rPr>
                          <w:t xml:space="preserve"> </w:t>
                        </w:r>
                        <w:r>
                          <w:rPr>
                            <w:i/>
                            <w:sz w:val="22"/>
                            <w:szCs w:val="22"/>
                          </w:rPr>
                          <w:t>some v</w:t>
                        </w:r>
                        <w:r>
                          <w:rPr>
                            <w:i/>
                            <w:spacing w:val="1"/>
                            <w:sz w:val="22"/>
                            <w:szCs w:val="22"/>
                          </w:rPr>
                          <w:t>i</w:t>
                        </w:r>
                        <w:r>
                          <w:rPr>
                            <w:i/>
                            <w:sz w:val="22"/>
                            <w:szCs w:val="22"/>
                          </w:rPr>
                          <w:t xml:space="preserve">ew.                                              </w:t>
                        </w:r>
                        <w:r>
                          <w:rPr>
                            <w:i/>
                            <w:spacing w:val="39"/>
                            <w:sz w:val="22"/>
                            <w:szCs w:val="22"/>
                          </w:rPr>
                          <w:t xml:space="preserve"> </w:t>
                        </w:r>
                        <w:r>
                          <w:rPr>
                            <w:i/>
                            <w:spacing w:val="1"/>
                            <w:sz w:val="22"/>
                            <w:szCs w:val="22"/>
                          </w:rPr>
                          <w:t>i</w:t>
                        </w:r>
                        <w:r>
                          <w:rPr>
                            <w:i/>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w:t>
                        </w:r>
                        <w:r>
                          <w:rPr>
                            <w:i/>
                            <w:spacing w:val="-2"/>
                            <w:sz w:val="22"/>
                            <w:szCs w:val="22"/>
                          </w:rPr>
                          <w:t>n</w:t>
                        </w:r>
                        <w:r>
                          <w:rPr>
                            <w:i/>
                            <w:sz w:val="22"/>
                            <w:szCs w:val="22"/>
                          </w:rPr>
                          <w:t>:</w:t>
                        </w:r>
                      </w:p>
                      <w:p w:rsidR="003B3640" w:rsidRDefault="003B3640">
                        <w:pPr>
                          <w:spacing w:before="7" w:line="240" w:lineRule="exact"/>
                          <w:ind w:left="4818" w:right="670" w:hanging="144"/>
                          <w:rPr>
                            <w:sz w:val="22"/>
                            <w:szCs w:val="22"/>
                          </w:rPr>
                        </w:pP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Reason</w:t>
                        </w:r>
                        <w:r>
                          <w:rPr>
                            <w:i/>
                            <w:spacing w:val="-2"/>
                            <w:sz w:val="22"/>
                            <w:szCs w:val="22"/>
                          </w:rPr>
                          <w:t xml:space="preserve"> </w:t>
                        </w:r>
                        <w:r>
                          <w:rPr>
                            <w:i/>
                            <w:spacing w:val="1"/>
                            <w:sz w:val="22"/>
                            <w:szCs w:val="22"/>
                          </w:rPr>
                          <w:t>t</w:t>
                        </w:r>
                        <w:r>
                          <w:rPr>
                            <w:i/>
                            <w:sz w:val="22"/>
                            <w:szCs w:val="22"/>
                          </w:rPr>
                          <w:t>o c</w:t>
                        </w:r>
                        <w:r>
                          <w:rPr>
                            <w:i/>
                            <w:spacing w:val="-2"/>
                            <w:sz w:val="22"/>
                            <w:szCs w:val="22"/>
                          </w:rPr>
                          <w:t>a</w:t>
                        </w:r>
                        <w:r>
                          <w:rPr>
                            <w:i/>
                            <w:sz w:val="22"/>
                            <w:szCs w:val="22"/>
                          </w:rPr>
                          <w:t>nc</w:t>
                        </w:r>
                        <w:r>
                          <w:rPr>
                            <w:i/>
                            <w:spacing w:val="-2"/>
                            <w:sz w:val="22"/>
                            <w:szCs w:val="22"/>
                          </w:rPr>
                          <w:t>e</w:t>
                        </w:r>
                        <w:r>
                          <w:rPr>
                            <w:i/>
                            <w:sz w:val="22"/>
                            <w:szCs w:val="22"/>
                          </w:rPr>
                          <w:t>l</w:t>
                        </w:r>
                        <w:r>
                          <w:rPr>
                            <w:i/>
                            <w:spacing w:val="1"/>
                            <w:sz w:val="22"/>
                            <w:szCs w:val="22"/>
                          </w:rPr>
                          <w:t xml:space="preserve"> </w:t>
                        </w:r>
                        <w:r>
                          <w:rPr>
                            <w:i/>
                            <w:spacing w:val="-1"/>
                            <w:sz w:val="22"/>
                            <w:szCs w:val="22"/>
                          </w:rPr>
                          <w:t>t</w:t>
                        </w:r>
                        <w:r>
                          <w:rPr>
                            <w:i/>
                            <w:sz w:val="22"/>
                            <w:szCs w:val="22"/>
                          </w:rPr>
                          <w:t>he c</w:t>
                        </w:r>
                        <w:r>
                          <w:rPr>
                            <w:i/>
                            <w:spacing w:val="-2"/>
                            <w:sz w:val="22"/>
                            <w:szCs w:val="22"/>
                          </w:rPr>
                          <w:t>o</w:t>
                        </w:r>
                        <w:r>
                          <w:rPr>
                            <w:i/>
                            <w:sz w:val="22"/>
                            <w:szCs w:val="22"/>
                          </w:rPr>
                          <w:t>n</w:t>
                        </w:r>
                        <w:r>
                          <w:rPr>
                            <w:i/>
                            <w:spacing w:val="1"/>
                            <w:sz w:val="22"/>
                            <w:szCs w:val="22"/>
                          </w:rPr>
                          <w:t>t</w:t>
                        </w:r>
                        <w:r>
                          <w:rPr>
                            <w:i/>
                            <w:spacing w:val="-2"/>
                            <w:sz w:val="22"/>
                            <w:szCs w:val="22"/>
                          </w:rPr>
                          <w:t>ra</w:t>
                        </w:r>
                        <w:r>
                          <w:rPr>
                            <w:i/>
                            <w:sz w:val="22"/>
                            <w:szCs w:val="22"/>
                          </w:rPr>
                          <w:t>c</w:t>
                        </w:r>
                        <w:r>
                          <w:rPr>
                            <w:i/>
                            <w:spacing w:val="1"/>
                            <w:sz w:val="22"/>
                            <w:szCs w:val="22"/>
                          </w:rPr>
                          <w:t>t</w:t>
                        </w:r>
                        <w:r>
                          <w:rPr>
                            <w:i/>
                            <w:sz w:val="22"/>
                            <w:szCs w:val="22"/>
                          </w:rPr>
                          <w:t>:</w:t>
                        </w:r>
                        <w:r>
                          <w:rPr>
                            <w:i/>
                            <w:spacing w:val="-2"/>
                            <w:sz w:val="22"/>
                            <w:szCs w:val="22"/>
                          </w:rPr>
                          <w:t xml:space="preserve"> </w:t>
                        </w:r>
                        <w:r>
                          <w:rPr>
                            <w:i/>
                            <w:sz w:val="22"/>
                            <w:szCs w:val="22"/>
                          </w:rPr>
                          <w:t xml:space="preserve">can </w:t>
                        </w:r>
                        <w:r>
                          <w:rPr>
                            <w:i/>
                            <w:spacing w:val="-2"/>
                            <w:sz w:val="22"/>
                            <w:szCs w:val="22"/>
                          </w:rPr>
                          <w:t>b</w:t>
                        </w:r>
                        <w:r>
                          <w:rPr>
                            <w:i/>
                            <w:sz w:val="22"/>
                            <w:szCs w:val="22"/>
                          </w:rPr>
                          <w:t>e op</w:t>
                        </w:r>
                        <w:r>
                          <w:rPr>
                            <w:i/>
                            <w:spacing w:val="1"/>
                            <w:sz w:val="22"/>
                            <w:szCs w:val="22"/>
                          </w:rPr>
                          <w:t>t</w:t>
                        </w:r>
                        <w:r>
                          <w:rPr>
                            <w:i/>
                            <w:spacing w:val="-1"/>
                            <w:sz w:val="22"/>
                            <w:szCs w:val="22"/>
                          </w:rPr>
                          <w:t>i</w:t>
                        </w:r>
                        <w:r>
                          <w:rPr>
                            <w:i/>
                            <w:sz w:val="22"/>
                            <w:szCs w:val="22"/>
                          </w:rPr>
                          <w:t>onal</w:t>
                        </w:r>
                        <w:r>
                          <w:rPr>
                            <w:i/>
                            <w:spacing w:val="-1"/>
                            <w:sz w:val="22"/>
                            <w:szCs w:val="22"/>
                          </w:rPr>
                          <w:t xml:space="preserve"> </w:t>
                        </w:r>
                        <w:r>
                          <w:rPr>
                            <w:i/>
                            <w:sz w:val="22"/>
                            <w:szCs w:val="22"/>
                          </w:rPr>
                          <w:t>s</w:t>
                        </w:r>
                        <w:r>
                          <w:rPr>
                            <w:i/>
                            <w:spacing w:val="-2"/>
                            <w:sz w:val="22"/>
                            <w:szCs w:val="22"/>
                          </w:rPr>
                          <w:t>e</w:t>
                        </w:r>
                        <w:r>
                          <w:rPr>
                            <w:i/>
                            <w:spacing w:val="1"/>
                            <w:sz w:val="22"/>
                            <w:szCs w:val="22"/>
                          </w:rPr>
                          <w:t>l</w:t>
                        </w:r>
                        <w:r>
                          <w:rPr>
                            <w:i/>
                            <w:sz w:val="22"/>
                            <w:szCs w:val="22"/>
                          </w:rPr>
                          <w:t>e</w:t>
                        </w:r>
                        <w:r>
                          <w:rPr>
                            <w:i/>
                            <w:spacing w:val="-2"/>
                            <w:sz w:val="22"/>
                            <w:szCs w:val="22"/>
                          </w:rPr>
                          <w:t>c</w:t>
                        </w:r>
                        <w:r>
                          <w:rPr>
                            <w:i/>
                            <w:spacing w:val="1"/>
                            <w:sz w:val="22"/>
                            <w:szCs w:val="22"/>
                          </w:rPr>
                          <w:t>t</w:t>
                        </w:r>
                        <w:r>
                          <w:rPr>
                            <w:i/>
                            <w:sz w:val="22"/>
                            <w:szCs w:val="22"/>
                          </w:rPr>
                          <w:t>ed</w:t>
                        </w:r>
                        <w:r>
                          <w:rPr>
                            <w:i/>
                            <w:spacing w:val="-2"/>
                            <w:sz w:val="22"/>
                            <w:szCs w:val="22"/>
                          </w:rPr>
                          <w:t xml:space="preserve"> </w:t>
                        </w:r>
                        <w:r>
                          <w:rPr>
                            <w:i/>
                            <w:spacing w:val="1"/>
                            <w:sz w:val="22"/>
                            <w:szCs w:val="22"/>
                          </w:rPr>
                          <w:t>f</w:t>
                        </w:r>
                        <w:r>
                          <w:rPr>
                            <w:i/>
                            <w:sz w:val="22"/>
                            <w:szCs w:val="22"/>
                          </w:rPr>
                          <w:t>rom</w:t>
                        </w:r>
                        <w:r>
                          <w:rPr>
                            <w:i/>
                            <w:spacing w:val="-3"/>
                            <w:sz w:val="22"/>
                            <w:szCs w:val="22"/>
                          </w:rPr>
                          <w:t xml:space="preserve"> </w:t>
                        </w:r>
                        <w:r>
                          <w:rPr>
                            <w:i/>
                            <w:spacing w:val="1"/>
                            <w:sz w:val="22"/>
                            <w:szCs w:val="22"/>
                          </w:rPr>
                          <w:t>t</w:t>
                        </w:r>
                        <w:r>
                          <w:rPr>
                            <w:i/>
                            <w:sz w:val="22"/>
                            <w:szCs w:val="22"/>
                          </w:rPr>
                          <w:t>h</w:t>
                        </w:r>
                        <w:r>
                          <w:rPr>
                            <w:i/>
                            <w:spacing w:val="-2"/>
                            <w:sz w:val="22"/>
                            <w:szCs w:val="22"/>
                          </w:rPr>
                          <w:t>es</w:t>
                        </w:r>
                        <w:r>
                          <w:rPr>
                            <w:i/>
                            <w:sz w:val="22"/>
                            <w:szCs w:val="22"/>
                          </w:rPr>
                          <w:t>e va</w:t>
                        </w:r>
                        <w:r>
                          <w:rPr>
                            <w:i/>
                            <w:spacing w:val="-1"/>
                            <w:sz w:val="22"/>
                            <w:szCs w:val="22"/>
                          </w:rPr>
                          <w:t>l</w:t>
                        </w:r>
                        <w:r>
                          <w:rPr>
                            <w:i/>
                            <w:sz w:val="22"/>
                            <w:szCs w:val="22"/>
                          </w:rPr>
                          <w:t>ue</w:t>
                        </w:r>
                        <w:r>
                          <w:rPr>
                            <w:i/>
                            <w:spacing w:val="-2"/>
                            <w:sz w:val="22"/>
                            <w:szCs w:val="22"/>
                          </w:rPr>
                          <w:t>s</w:t>
                        </w:r>
                        <w:r>
                          <w:rPr>
                            <w:i/>
                            <w:sz w:val="22"/>
                            <w:szCs w:val="22"/>
                          </w:rPr>
                          <w:t>:</w:t>
                        </w:r>
                      </w:p>
                      <w:p w:rsidR="003B3640" w:rsidRDefault="003B3640">
                        <w:pPr>
                          <w:spacing w:before="9" w:line="224" w:lineRule="auto"/>
                          <w:ind w:left="5106" w:right="240" w:hanging="288"/>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t</w:t>
                        </w:r>
                        <w:r>
                          <w:rPr>
                            <w:i/>
                            <w:color w:val="333333"/>
                            <w:sz w:val="21"/>
                            <w:szCs w:val="21"/>
                          </w:rPr>
                          <w:t xml:space="preserve">hu </w:t>
                        </w:r>
                        <w:r>
                          <w:rPr>
                            <w:i/>
                            <w:color w:val="333333"/>
                            <w:spacing w:val="1"/>
                            <w:sz w:val="21"/>
                            <w:szCs w:val="21"/>
                          </w:rPr>
                          <w:t>h</w:t>
                        </w:r>
                        <w:r>
                          <w:rPr>
                            <w:i/>
                            <w:color w:val="333333"/>
                            <w:sz w:val="21"/>
                            <w:szCs w:val="21"/>
                          </w:rPr>
                          <w:t>ồi</w:t>
                        </w:r>
                        <w:r>
                          <w:rPr>
                            <w:i/>
                            <w:color w:val="333333"/>
                            <w:spacing w:val="-1"/>
                            <w:sz w:val="21"/>
                            <w:szCs w:val="21"/>
                          </w:rPr>
                          <w:t xml:space="preserve"> </w:t>
                        </w:r>
                        <w:r>
                          <w:rPr>
                            <w:i/>
                            <w:color w:val="333333"/>
                            <w:spacing w:val="-2"/>
                            <w:sz w:val="21"/>
                            <w:szCs w:val="21"/>
                          </w:rPr>
                          <w:t>đ</w:t>
                        </w:r>
                        <w:r>
                          <w:rPr>
                            <w:i/>
                            <w:color w:val="333333"/>
                            <w:sz w:val="21"/>
                            <w:szCs w:val="21"/>
                          </w:rPr>
                          <w:t>ăng</w:t>
                        </w:r>
                        <w:r>
                          <w:rPr>
                            <w:i/>
                            <w:color w:val="333333"/>
                            <w:spacing w:val="-2"/>
                            <w:sz w:val="21"/>
                            <w:szCs w:val="21"/>
                          </w:rPr>
                          <w:t xml:space="preserve"> </w:t>
                        </w:r>
                        <w:r>
                          <w:rPr>
                            <w:i/>
                            <w:color w:val="333333"/>
                            <w:sz w:val="21"/>
                            <w:szCs w:val="21"/>
                          </w:rPr>
                          <w:t>ký và b</w:t>
                        </w:r>
                        <w:r>
                          <w:rPr>
                            <w:i/>
                            <w:color w:val="333333"/>
                            <w:spacing w:val="-2"/>
                            <w:sz w:val="21"/>
                            <w:szCs w:val="21"/>
                          </w:rPr>
                          <w:t>i</w:t>
                        </w:r>
                        <w:r>
                          <w:rPr>
                            <w:i/>
                            <w:color w:val="333333"/>
                            <w:sz w:val="21"/>
                            <w:szCs w:val="21"/>
                          </w:rPr>
                          <w:t xml:space="preserve">ển </w:t>
                        </w:r>
                        <w:r>
                          <w:rPr>
                            <w:i/>
                            <w:color w:val="333333"/>
                            <w:spacing w:val="-3"/>
                            <w:sz w:val="21"/>
                            <w:szCs w:val="21"/>
                          </w:rPr>
                          <w:t>s</w:t>
                        </w:r>
                        <w:r>
                          <w:rPr>
                            <w:i/>
                            <w:color w:val="333333"/>
                            <w:sz w:val="21"/>
                            <w:szCs w:val="21"/>
                          </w:rPr>
                          <w:t xml:space="preserve">ố </w:t>
                        </w:r>
                        <w:r>
                          <w:rPr>
                            <w:i/>
                            <w:color w:val="333333"/>
                            <w:spacing w:val="-1"/>
                            <w:sz w:val="21"/>
                            <w:szCs w:val="21"/>
                          </w:rPr>
                          <w:t>t</w:t>
                        </w:r>
                        <w:r>
                          <w:rPr>
                            <w:i/>
                            <w:color w:val="333333"/>
                            <w:sz w:val="21"/>
                            <w:szCs w:val="21"/>
                          </w:rPr>
                          <w:t>heo quy đ</w:t>
                        </w:r>
                        <w:r>
                          <w:rPr>
                            <w:i/>
                            <w:color w:val="333333"/>
                            <w:spacing w:val="-1"/>
                            <w:sz w:val="21"/>
                            <w:szCs w:val="21"/>
                          </w:rPr>
                          <w:t>ị</w:t>
                        </w:r>
                        <w:r>
                          <w:rPr>
                            <w:i/>
                            <w:color w:val="333333"/>
                            <w:spacing w:val="-2"/>
                            <w:sz w:val="21"/>
                            <w:szCs w:val="21"/>
                          </w:rPr>
                          <w:t>n</w:t>
                        </w:r>
                        <w:r>
                          <w:rPr>
                            <w:i/>
                            <w:color w:val="333333"/>
                            <w:sz w:val="21"/>
                            <w:szCs w:val="21"/>
                          </w:rPr>
                          <w:t>h của</w:t>
                        </w:r>
                        <w:r>
                          <w:rPr>
                            <w:i/>
                            <w:color w:val="333333"/>
                            <w:spacing w:val="-2"/>
                            <w:sz w:val="21"/>
                            <w:szCs w:val="21"/>
                          </w:rPr>
                          <w:t xml:space="preserve"> </w:t>
                        </w:r>
                        <w:r>
                          <w:rPr>
                            <w:i/>
                            <w:color w:val="333333"/>
                            <w:sz w:val="21"/>
                            <w:szCs w:val="21"/>
                          </w:rPr>
                          <w:t>ph</w:t>
                        </w:r>
                        <w:r>
                          <w:rPr>
                            <w:i/>
                            <w:color w:val="333333"/>
                            <w:spacing w:val="-2"/>
                            <w:sz w:val="21"/>
                            <w:szCs w:val="21"/>
                          </w:rPr>
                          <w:t>á</w:t>
                        </w:r>
                        <w:r>
                          <w:rPr>
                            <w:i/>
                            <w:color w:val="333333"/>
                            <w:sz w:val="21"/>
                            <w:szCs w:val="21"/>
                          </w:rPr>
                          <w:t xml:space="preserve">p </w:t>
                        </w:r>
                        <w:r>
                          <w:rPr>
                            <w:i/>
                            <w:color w:val="333333"/>
                            <w:spacing w:val="-1"/>
                            <w:sz w:val="21"/>
                            <w:szCs w:val="21"/>
                          </w:rPr>
                          <w:t>l</w:t>
                        </w:r>
                        <w:r>
                          <w:rPr>
                            <w:i/>
                            <w:color w:val="333333"/>
                            <w:sz w:val="21"/>
                            <w:szCs w:val="21"/>
                          </w:rPr>
                          <w:t>uậ</w:t>
                        </w:r>
                        <w:r>
                          <w:rPr>
                            <w:i/>
                            <w:color w:val="333333"/>
                            <w:spacing w:val="-4"/>
                            <w:sz w:val="21"/>
                            <w:szCs w:val="21"/>
                          </w:rPr>
                          <w:t>t</w:t>
                        </w:r>
                        <w:r>
                          <w:rPr>
                            <w:i/>
                            <w:color w:val="000000"/>
                            <w:sz w:val="22"/>
                            <w:szCs w:val="22"/>
                          </w:rPr>
                          <w:t>”</w:t>
                        </w:r>
                      </w:p>
                      <w:p w:rsidR="003B3640" w:rsidRDefault="003B3640">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hết</w:t>
                        </w:r>
                        <w:r>
                          <w:rPr>
                            <w:i/>
                            <w:color w:val="333333"/>
                            <w:spacing w:val="-1"/>
                            <w:sz w:val="21"/>
                            <w:szCs w:val="21"/>
                          </w:rPr>
                          <w:t xml:space="preserve"> </w:t>
                        </w:r>
                        <w:r>
                          <w:rPr>
                            <w:i/>
                            <w:color w:val="333333"/>
                            <w:sz w:val="21"/>
                            <w:szCs w:val="21"/>
                          </w:rPr>
                          <w:t>n</w:t>
                        </w:r>
                        <w:r>
                          <w:rPr>
                            <w:i/>
                            <w:color w:val="333333"/>
                            <w:spacing w:val="-1"/>
                            <w:sz w:val="21"/>
                            <w:szCs w:val="21"/>
                          </w:rPr>
                          <w:t>i</w:t>
                        </w:r>
                        <w:r>
                          <w:rPr>
                            <w:i/>
                            <w:color w:val="333333"/>
                            <w:sz w:val="21"/>
                            <w:szCs w:val="21"/>
                          </w:rPr>
                          <w:t xml:space="preserve">ên </w:t>
                        </w:r>
                        <w:r>
                          <w:rPr>
                            <w:i/>
                            <w:color w:val="333333"/>
                            <w:spacing w:val="-2"/>
                            <w:sz w:val="21"/>
                            <w:szCs w:val="21"/>
                          </w:rPr>
                          <w:t>h</w:t>
                        </w:r>
                        <w:r>
                          <w:rPr>
                            <w:i/>
                            <w:color w:val="333333"/>
                            <w:sz w:val="21"/>
                            <w:szCs w:val="21"/>
                          </w:rPr>
                          <w:t xml:space="preserve">ạn </w:t>
                        </w:r>
                        <w:r>
                          <w:rPr>
                            <w:i/>
                            <w:color w:val="333333"/>
                            <w:spacing w:val="-1"/>
                            <w:sz w:val="21"/>
                            <w:szCs w:val="21"/>
                          </w:rPr>
                          <w:t>s</w:t>
                        </w:r>
                        <w:r>
                          <w:rPr>
                            <w:i/>
                            <w:color w:val="333333"/>
                            <w:sz w:val="21"/>
                            <w:szCs w:val="21"/>
                          </w:rPr>
                          <w:t>ử</w:t>
                        </w:r>
                        <w:r>
                          <w:rPr>
                            <w:i/>
                            <w:color w:val="333333"/>
                            <w:spacing w:val="-2"/>
                            <w:sz w:val="21"/>
                            <w:szCs w:val="21"/>
                          </w:rPr>
                          <w:t xml:space="preserve"> </w:t>
                        </w:r>
                        <w:r>
                          <w:rPr>
                            <w:i/>
                            <w:color w:val="333333"/>
                            <w:sz w:val="21"/>
                            <w:szCs w:val="21"/>
                          </w:rPr>
                          <w:t xml:space="preserve">dụng </w:t>
                        </w:r>
                        <w:r>
                          <w:rPr>
                            <w:i/>
                            <w:color w:val="333333"/>
                            <w:spacing w:val="-1"/>
                            <w:sz w:val="21"/>
                            <w:szCs w:val="21"/>
                          </w:rPr>
                          <w:t>t</w:t>
                        </w:r>
                        <w:r>
                          <w:rPr>
                            <w:i/>
                            <w:color w:val="333333"/>
                            <w:sz w:val="21"/>
                            <w:szCs w:val="21"/>
                          </w:rPr>
                          <w:t>heo</w:t>
                        </w:r>
                      </w:p>
                      <w:p w:rsidR="003B3640" w:rsidRDefault="003B3640">
                        <w:pPr>
                          <w:spacing w:line="220" w:lineRule="exact"/>
                          <w:ind w:left="5106"/>
                          <w:rPr>
                            <w:sz w:val="22"/>
                            <w:szCs w:val="22"/>
                          </w:rPr>
                        </w:pPr>
                        <w:r>
                          <w:rPr>
                            <w:i/>
                            <w:color w:val="333333"/>
                            <w:sz w:val="21"/>
                            <w:szCs w:val="21"/>
                          </w:rPr>
                          <w:t>quy đ</w:t>
                        </w:r>
                        <w:r>
                          <w:rPr>
                            <w:i/>
                            <w:color w:val="333333"/>
                            <w:spacing w:val="-1"/>
                            <w:sz w:val="21"/>
                            <w:szCs w:val="21"/>
                          </w:rPr>
                          <w:t>ị</w:t>
                        </w:r>
                        <w:r>
                          <w:rPr>
                            <w:i/>
                            <w:color w:val="333333"/>
                            <w:sz w:val="21"/>
                            <w:szCs w:val="21"/>
                          </w:rPr>
                          <w:t xml:space="preserve">nh </w:t>
                        </w:r>
                        <w:r>
                          <w:rPr>
                            <w:i/>
                            <w:color w:val="333333"/>
                            <w:spacing w:val="-3"/>
                            <w:sz w:val="21"/>
                            <w:szCs w:val="21"/>
                          </w:rPr>
                          <w:t>c</w:t>
                        </w:r>
                        <w:r>
                          <w:rPr>
                            <w:i/>
                            <w:color w:val="333333"/>
                            <w:sz w:val="21"/>
                            <w:szCs w:val="21"/>
                          </w:rPr>
                          <w:t xml:space="preserve">ủa </w:t>
                        </w:r>
                        <w:r>
                          <w:rPr>
                            <w:i/>
                            <w:color w:val="333333"/>
                            <w:spacing w:val="-2"/>
                            <w:sz w:val="21"/>
                            <w:szCs w:val="21"/>
                          </w:rPr>
                          <w:t>p</w:t>
                        </w:r>
                        <w:r>
                          <w:rPr>
                            <w:i/>
                            <w:color w:val="333333"/>
                            <w:sz w:val="21"/>
                            <w:szCs w:val="21"/>
                          </w:rPr>
                          <w:t xml:space="preserve">háp </w:t>
                        </w:r>
                        <w:r>
                          <w:rPr>
                            <w:i/>
                            <w:color w:val="333333"/>
                            <w:spacing w:val="-1"/>
                            <w:sz w:val="21"/>
                            <w:szCs w:val="21"/>
                          </w:rPr>
                          <w:t>l</w:t>
                        </w:r>
                        <w:r>
                          <w:rPr>
                            <w:i/>
                            <w:color w:val="333333"/>
                            <w:sz w:val="21"/>
                            <w:szCs w:val="21"/>
                          </w:rPr>
                          <w:t>uậ</w:t>
                        </w:r>
                        <w:r>
                          <w:rPr>
                            <w:i/>
                            <w:color w:val="333333"/>
                            <w:spacing w:val="-1"/>
                            <w:sz w:val="21"/>
                            <w:szCs w:val="21"/>
                          </w:rPr>
                          <w:t>t</w:t>
                        </w:r>
                        <w:r>
                          <w:rPr>
                            <w:i/>
                            <w:color w:val="000000"/>
                            <w:sz w:val="22"/>
                            <w:szCs w:val="22"/>
                          </w:rPr>
                          <w:t>”</w:t>
                        </w:r>
                      </w:p>
                      <w:p w:rsidR="003B3640" w:rsidRDefault="003B3640">
                        <w:pPr>
                          <w:spacing w:before="2"/>
                          <w:ind w:left="4818"/>
                          <w:rPr>
                            <w:sz w:val="21"/>
                            <w:szCs w:val="21"/>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bị</w:t>
                        </w:r>
                        <w:r>
                          <w:rPr>
                            <w:i/>
                            <w:color w:val="333333"/>
                            <w:spacing w:val="-1"/>
                            <w:sz w:val="21"/>
                            <w:szCs w:val="21"/>
                          </w:rPr>
                          <w:t xml:space="preserve"> m</w:t>
                        </w:r>
                        <w:r>
                          <w:rPr>
                            <w:i/>
                            <w:color w:val="333333"/>
                            <w:spacing w:val="1"/>
                            <w:sz w:val="21"/>
                            <w:szCs w:val="21"/>
                          </w:rPr>
                          <w:t>ấ</w:t>
                        </w:r>
                        <w:r>
                          <w:rPr>
                            <w:i/>
                            <w:color w:val="333333"/>
                            <w:sz w:val="21"/>
                            <w:szCs w:val="21"/>
                          </w:rPr>
                          <w:t>t</w:t>
                        </w:r>
                        <w:r>
                          <w:rPr>
                            <w:i/>
                            <w:color w:val="333333"/>
                            <w:spacing w:val="-1"/>
                            <w:sz w:val="21"/>
                            <w:szCs w:val="21"/>
                          </w:rPr>
                          <w:t xml:space="preserve"> </w:t>
                        </w:r>
                        <w:r>
                          <w:rPr>
                            <w:i/>
                            <w:color w:val="333333"/>
                            <w:sz w:val="21"/>
                            <w:szCs w:val="21"/>
                          </w:rPr>
                          <w:t>được</w:t>
                        </w:r>
                        <w:r>
                          <w:rPr>
                            <w:i/>
                            <w:color w:val="333333"/>
                            <w:spacing w:val="-2"/>
                            <w:sz w:val="21"/>
                            <w:szCs w:val="21"/>
                          </w:rPr>
                          <w:t xml:space="preserve"> </w:t>
                        </w:r>
                        <w:r>
                          <w:rPr>
                            <w:i/>
                            <w:color w:val="333333"/>
                            <w:sz w:val="21"/>
                            <w:szCs w:val="21"/>
                          </w:rPr>
                          <w:t>cơ</w:t>
                        </w:r>
                        <w:r>
                          <w:rPr>
                            <w:i/>
                            <w:color w:val="333333"/>
                            <w:spacing w:val="-2"/>
                            <w:sz w:val="21"/>
                            <w:szCs w:val="21"/>
                          </w:rPr>
                          <w:t xml:space="preserve"> </w:t>
                        </w:r>
                        <w:r>
                          <w:rPr>
                            <w:i/>
                            <w:color w:val="333333"/>
                            <w:sz w:val="21"/>
                            <w:szCs w:val="21"/>
                          </w:rPr>
                          <w:t xml:space="preserve">quan </w:t>
                        </w:r>
                        <w:r>
                          <w:rPr>
                            <w:i/>
                            <w:color w:val="333333"/>
                            <w:spacing w:val="-3"/>
                            <w:sz w:val="21"/>
                            <w:szCs w:val="21"/>
                          </w:rPr>
                          <w:t>c</w:t>
                        </w:r>
                        <w:r>
                          <w:rPr>
                            <w:i/>
                            <w:color w:val="333333"/>
                            <w:sz w:val="21"/>
                            <w:szCs w:val="21"/>
                          </w:rPr>
                          <w:t xml:space="preserve">ông </w:t>
                        </w:r>
                        <w:r>
                          <w:rPr>
                            <w:i/>
                            <w:color w:val="333333"/>
                            <w:spacing w:val="-2"/>
                            <w:sz w:val="21"/>
                            <w:szCs w:val="21"/>
                          </w:rPr>
                          <w:t>a</w:t>
                        </w:r>
                        <w:r>
                          <w:rPr>
                            <w:i/>
                            <w:color w:val="333333"/>
                            <w:sz w:val="21"/>
                            <w:szCs w:val="21"/>
                          </w:rPr>
                          <w:t>n</w:t>
                        </w:r>
                      </w:p>
                      <w:p w:rsidR="003B3640" w:rsidRDefault="003B3640">
                        <w:pPr>
                          <w:spacing w:line="220" w:lineRule="exact"/>
                          <w:ind w:left="5106"/>
                          <w:rPr>
                            <w:sz w:val="22"/>
                            <w:szCs w:val="22"/>
                          </w:rPr>
                        </w:pPr>
                        <w:r>
                          <w:rPr>
                            <w:i/>
                            <w:color w:val="333333"/>
                            <w:sz w:val="21"/>
                            <w:szCs w:val="21"/>
                          </w:rPr>
                          <w:t>xác n</w:t>
                        </w:r>
                        <w:r>
                          <w:rPr>
                            <w:i/>
                            <w:color w:val="333333"/>
                            <w:spacing w:val="1"/>
                            <w:sz w:val="21"/>
                            <w:szCs w:val="21"/>
                          </w:rPr>
                          <w:t>h</w:t>
                        </w:r>
                        <w:r>
                          <w:rPr>
                            <w:i/>
                            <w:color w:val="333333"/>
                            <w:spacing w:val="-2"/>
                            <w:sz w:val="21"/>
                            <w:szCs w:val="21"/>
                          </w:rPr>
                          <w:t>ậ</w:t>
                        </w:r>
                        <w:r>
                          <w:rPr>
                            <w:i/>
                            <w:color w:val="333333"/>
                            <w:sz w:val="21"/>
                            <w:szCs w:val="21"/>
                          </w:rPr>
                          <w:t>n</w:t>
                        </w:r>
                        <w:r>
                          <w:rPr>
                            <w:i/>
                            <w:color w:val="000000"/>
                            <w:sz w:val="22"/>
                            <w:szCs w:val="22"/>
                          </w:rPr>
                          <w:t>”</w:t>
                        </w:r>
                      </w:p>
                      <w:p w:rsidR="003B3640" w:rsidRDefault="003B3640">
                        <w:pPr>
                          <w:spacing w:before="8" w:line="231" w:lineRule="auto"/>
                          <w:ind w:left="5106" w:right="475" w:hanging="288"/>
                          <w:jc w:val="both"/>
                          <w:rPr>
                            <w:sz w:val="22"/>
                            <w:szCs w:val="22"/>
                          </w:rPr>
                        </w:pPr>
                        <w:r>
                          <w:rPr>
                            <w:rFonts w:ascii="Courier New" w:eastAsia="Courier New" w:hAnsi="Courier New" w:cs="Courier New"/>
                            <w:sz w:val="22"/>
                            <w:szCs w:val="22"/>
                          </w:rPr>
                          <w:t>o</w:t>
                        </w:r>
                        <w:r>
                          <w:rPr>
                            <w:rFonts w:ascii="Courier New" w:eastAsia="Courier New" w:hAnsi="Courier New" w:cs="Courier New"/>
                            <w:spacing w:val="23"/>
                            <w:sz w:val="22"/>
                            <w:szCs w:val="22"/>
                          </w:rPr>
                          <w:t xml:space="preserve"> </w:t>
                        </w:r>
                        <w:r>
                          <w:rPr>
                            <w:i/>
                            <w:sz w:val="22"/>
                            <w:szCs w:val="22"/>
                          </w:rPr>
                          <w:t>“</w:t>
                        </w:r>
                        <w:r>
                          <w:rPr>
                            <w:i/>
                            <w:color w:val="333333"/>
                            <w:sz w:val="21"/>
                            <w:szCs w:val="21"/>
                          </w:rPr>
                          <w:t>Xe cơ</w:t>
                        </w:r>
                        <w:r>
                          <w:rPr>
                            <w:i/>
                            <w:color w:val="333333"/>
                            <w:spacing w:val="-2"/>
                            <w:sz w:val="21"/>
                            <w:szCs w:val="21"/>
                          </w:rPr>
                          <w:t xml:space="preserve"> </w:t>
                        </w:r>
                        <w:r>
                          <w:rPr>
                            <w:i/>
                            <w:color w:val="333333"/>
                            <w:sz w:val="21"/>
                            <w:szCs w:val="21"/>
                          </w:rPr>
                          <w:t>g</w:t>
                        </w:r>
                        <w:r>
                          <w:rPr>
                            <w:i/>
                            <w:color w:val="333333"/>
                            <w:spacing w:val="-1"/>
                            <w:sz w:val="21"/>
                            <w:szCs w:val="21"/>
                          </w:rPr>
                          <w:t>i</w:t>
                        </w:r>
                        <w:r>
                          <w:rPr>
                            <w:i/>
                            <w:color w:val="333333"/>
                            <w:sz w:val="21"/>
                            <w:szCs w:val="21"/>
                          </w:rPr>
                          <w:t>ới</w:t>
                        </w:r>
                        <w:r>
                          <w:rPr>
                            <w:i/>
                            <w:color w:val="333333"/>
                            <w:spacing w:val="-1"/>
                            <w:sz w:val="21"/>
                            <w:szCs w:val="21"/>
                          </w:rPr>
                          <w:t xml:space="preserve"> </w:t>
                        </w:r>
                        <w:r>
                          <w:rPr>
                            <w:i/>
                            <w:color w:val="333333"/>
                            <w:sz w:val="21"/>
                            <w:szCs w:val="21"/>
                          </w:rPr>
                          <w:t>hỏng</w:t>
                        </w:r>
                        <w:r>
                          <w:rPr>
                            <w:i/>
                            <w:color w:val="333333"/>
                            <w:spacing w:val="-2"/>
                            <w:sz w:val="21"/>
                            <w:szCs w:val="21"/>
                          </w:rPr>
                          <w:t xml:space="preserve"> </w:t>
                        </w:r>
                        <w:r>
                          <w:rPr>
                            <w:i/>
                            <w:color w:val="333333"/>
                            <w:sz w:val="21"/>
                            <w:szCs w:val="21"/>
                          </w:rPr>
                          <w:t>khô</w:t>
                        </w:r>
                        <w:r>
                          <w:rPr>
                            <w:i/>
                            <w:color w:val="333333"/>
                            <w:spacing w:val="-3"/>
                            <w:sz w:val="21"/>
                            <w:szCs w:val="21"/>
                          </w:rPr>
                          <w:t>n</w:t>
                        </w:r>
                        <w:r>
                          <w:rPr>
                            <w:i/>
                            <w:color w:val="333333"/>
                            <w:sz w:val="21"/>
                            <w:szCs w:val="21"/>
                          </w:rPr>
                          <w:t xml:space="preserve">g sử </w:t>
                        </w:r>
                        <w:r>
                          <w:rPr>
                            <w:i/>
                            <w:color w:val="333333"/>
                            <w:spacing w:val="-2"/>
                            <w:sz w:val="21"/>
                            <w:szCs w:val="21"/>
                          </w:rPr>
                          <w:t>d</w:t>
                        </w:r>
                        <w:r>
                          <w:rPr>
                            <w:i/>
                            <w:color w:val="333333"/>
                            <w:sz w:val="21"/>
                            <w:szCs w:val="21"/>
                          </w:rPr>
                          <w:t>ụng đ</w:t>
                        </w:r>
                        <w:r>
                          <w:rPr>
                            <w:i/>
                            <w:color w:val="333333"/>
                            <w:spacing w:val="-2"/>
                            <w:sz w:val="21"/>
                            <w:szCs w:val="21"/>
                          </w:rPr>
                          <w:t>ư</w:t>
                        </w:r>
                        <w:r>
                          <w:rPr>
                            <w:i/>
                            <w:color w:val="333333"/>
                            <w:sz w:val="21"/>
                            <w:szCs w:val="21"/>
                          </w:rPr>
                          <w:t>ợc hoặc bị</w:t>
                        </w:r>
                        <w:r>
                          <w:rPr>
                            <w:i/>
                            <w:color w:val="333333"/>
                            <w:spacing w:val="-1"/>
                            <w:sz w:val="21"/>
                            <w:szCs w:val="21"/>
                          </w:rPr>
                          <w:t xml:space="preserve"> </w:t>
                        </w:r>
                        <w:r>
                          <w:rPr>
                            <w:i/>
                            <w:color w:val="333333"/>
                            <w:spacing w:val="-2"/>
                            <w:sz w:val="21"/>
                            <w:szCs w:val="21"/>
                          </w:rPr>
                          <w:t>p</w:t>
                        </w:r>
                        <w:r>
                          <w:rPr>
                            <w:i/>
                            <w:color w:val="333333"/>
                            <w:sz w:val="21"/>
                            <w:szCs w:val="21"/>
                          </w:rPr>
                          <w:t>há h</w:t>
                        </w:r>
                        <w:r>
                          <w:rPr>
                            <w:i/>
                            <w:color w:val="333333"/>
                            <w:spacing w:val="-2"/>
                            <w:sz w:val="21"/>
                            <w:szCs w:val="21"/>
                          </w:rPr>
                          <w:t>u</w:t>
                        </w:r>
                        <w:r>
                          <w:rPr>
                            <w:i/>
                            <w:color w:val="333333"/>
                            <w:sz w:val="21"/>
                            <w:szCs w:val="21"/>
                          </w:rPr>
                          <w:t xml:space="preserve">ỷ do </w:t>
                        </w:r>
                        <w:r>
                          <w:rPr>
                            <w:i/>
                            <w:color w:val="333333"/>
                            <w:spacing w:val="-1"/>
                            <w:sz w:val="21"/>
                            <w:szCs w:val="21"/>
                          </w:rPr>
                          <w:t>t</w:t>
                        </w:r>
                        <w:r>
                          <w:rPr>
                            <w:i/>
                            <w:color w:val="333333"/>
                            <w:sz w:val="21"/>
                            <w:szCs w:val="21"/>
                          </w:rPr>
                          <w:t>ai</w:t>
                        </w:r>
                        <w:r>
                          <w:rPr>
                            <w:i/>
                            <w:color w:val="333333"/>
                            <w:spacing w:val="-1"/>
                            <w:sz w:val="21"/>
                            <w:szCs w:val="21"/>
                          </w:rPr>
                          <w:t xml:space="preserve"> </w:t>
                        </w:r>
                        <w:r>
                          <w:rPr>
                            <w:i/>
                            <w:color w:val="333333"/>
                            <w:spacing w:val="-2"/>
                            <w:sz w:val="21"/>
                            <w:szCs w:val="21"/>
                          </w:rPr>
                          <w:t>n</w:t>
                        </w:r>
                        <w:r>
                          <w:rPr>
                            <w:i/>
                            <w:color w:val="333333"/>
                            <w:sz w:val="21"/>
                            <w:szCs w:val="21"/>
                          </w:rPr>
                          <w:t xml:space="preserve">ạn </w:t>
                        </w:r>
                        <w:r>
                          <w:rPr>
                            <w:i/>
                            <w:color w:val="333333"/>
                            <w:spacing w:val="-2"/>
                            <w:sz w:val="21"/>
                            <w:szCs w:val="21"/>
                          </w:rPr>
                          <w:t>g</w:t>
                        </w:r>
                        <w:r>
                          <w:rPr>
                            <w:i/>
                            <w:color w:val="333333"/>
                            <w:spacing w:val="-1"/>
                            <w:sz w:val="21"/>
                            <w:szCs w:val="21"/>
                          </w:rPr>
                          <w:t>i</w:t>
                        </w:r>
                        <w:r>
                          <w:rPr>
                            <w:i/>
                            <w:color w:val="333333"/>
                            <w:sz w:val="21"/>
                            <w:szCs w:val="21"/>
                          </w:rPr>
                          <w:t xml:space="preserve">ao </w:t>
                        </w:r>
                        <w:r>
                          <w:rPr>
                            <w:i/>
                            <w:color w:val="333333"/>
                            <w:spacing w:val="-1"/>
                            <w:sz w:val="21"/>
                            <w:szCs w:val="21"/>
                          </w:rPr>
                          <w:t>t</w:t>
                        </w:r>
                        <w:r>
                          <w:rPr>
                            <w:i/>
                            <w:color w:val="333333"/>
                            <w:sz w:val="21"/>
                            <w:szCs w:val="21"/>
                          </w:rPr>
                          <w:t xml:space="preserve">hông được </w:t>
                        </w:r>
                        <w:r>
                          <w:rPr>
                            <w:i/>
                            <w:color w:val="333333"/>
                            <w:spacing w:val="-3"/>
                            <w:sz w:val="21"/>
                            <w:szCs w:val="21"/>
                          </w:rPr>
                          <w:t>c</w:t>
                        </w:r>
                        <w:r>
                          <w:rPr>
                            <w:i/>
                            <w:color w:val="333333"/>
                            <w:sz w:val="21"/>
                            <w:szCs w:val="21"/>
                          </w:rPr>
                          <w:t>ơ qu</w:t>
                        </w:r>
                        <w:r>
                          <w:rPr>
                            <w:i/>
                            <w:color w:val="333333"/>
                            <w:spacing w:val="-2"/>
                            <w:sz w:val="21"/>
                            <w:szCs w:val="21"/>
                          </w:rPr>
                          <w:t>a</w:t>
                        </w:r>
                        <w:r>
                          <w:rPr>
                            <w:i/>
                            <w:color w:val="333333"/>
                            <w:sz w:val="21"/>
                            <w:szCs w:val="21"/>
                          </w:rPr>
                          <w:t>n cô</w:t>
                        </w:r>
                        <w:r>
                          <w:rPr>
                            <w:i/>
                            <w:color w:val="333333"/>
                            <w:spacing w:val="-3"/>
                            <w:sz w:val="21"/>
                            <w:szCs w:val="21"/>
                          </w:rPr>
                          <w:t>n</w:t>
                        </w:r>
                        <w:r>
                          <w:rPr>
                            <w:i/>
                            <w:color w:val="333333"/>
                            <w:sz w:val="21"/>
                            <w:szCs w:val="21"/>
                          </w:rPr>
                          <w:t>g an</w:t>
                        </w:r>
                        <w:r>
                          <w:rPr>
                            <w:i/>
                            <w:color w:val="333333"/>
                            <w:spacing w:val="-2"/>
                            <w:sz w:val="21"/>
                            <w:szCs w:val="21"/>
                          </w:rPr>
                          <w:t xml:space="preserve"> </w:t>
                        </w:r>
                        <w:r>
                          <w:rPr>
                            <w:i/>
                            <w:color w:val="333333"/>
                            <w:sz w:val="21"/>
                            <w:szCs w:val="21"/>
                          </w:rPr>
                          <w:t xml:space="preserve">xác </w:t>
                        </w:r>
                        <w:r>
                          <w:rPr>
                            <w:i/>
                            <w:color w:val="333333"/>
                            <w:spacing w:val="-3"/>
                            <w:sz w:val="21"/>
                            <w:szCs w:val="21"/>
                          </w:rPr>
                          <w:t>n</w:t>
                        </w:r>
                        <w:r>
                          <w:rPr>
                            <w:i/>
                            <w:color w:val="333333"/>
                            <w:sz w:val="21"/>
                            <w:szCs w:val="21"/>
                          </w:rPr>
                          <w:t>hận</w:t>
                        </w:r>
                        <w:r>
                          <w:rPr>
                            <w:i/>
                            <w:color w:val="000000"/>
                            <w:sz w:val="22"/>
                            <w:szCs w:val="22"/>
                          </w:rPr>
                          <w:t>”</w:t>
                        </w:r>
                      </w:p>
                      <w:p w:rsidR="003B3640" w:rsidRDefault="003B3640">
                        <w:pPr>
                          <w:spacing w:before="4" w:line="240" w:lineRule="exact"/>
                          <w:ind w:left="5106" w:right="264" w:hanging="288"/>
                          <w:rPr>
                            <w:sz w:val="22"/>
                            <w:szCs w:val="22"/>
                          </w:rPr>
                        </w:pPr>
                        <w:proofErr w:type="gramStart"/>
                        <w:r>
                          <w:rPr>
                            <w:rFonts w:ascii="Courier New" w:eastAsia="Courier New" w:hAnsi="Courier New" w:cs="Courier New"/>
                            <w:sz w:val="22"/>
                            <w:szCs w:val="22"/>
                          </w:rPr>
                          <w:t>o</w:t>
                        </w:r>
                        <w:proofErr w:type="gramEnd"/>
                        <w:r>
                          <w:rPr>
                            <w:rFonts w:ascii="Courier New" w:eastAsia="Courier New" w:hAnsi="Courier New" w:cs="Courier New"/>
                            <w:spacing w:val="23"/>
                            <w:sz w:val="22"/>
                            <w:szCs w:val="22"/>
                          </w:rPr>
                          <w:t xml:space="preserve"> </w:t>
                        </w:r>
                        <w:r>
                          <w:rPr>
                            <w:i/>
                            <w:spacing w:val="-1"/>
                            <w:sz w:val="22"/>
                            <w:szCs w:val="22"/>
                          </w:rPr>
                          <w:t>O</w:t>
                        </w:r>
                        <w:r>
                          <w:rPr>
                            <w:i/>
                            <w:spacing w:val="1"/>
                            <w:sz w:val="22"/>
                            <w:szCs w:val="22"/>
                          </w:rPr>
                          <w:t>t</w:t>
                        </w:r>
                        <w:r>
                          <w:rPr>
                            <w:i/>
                            <w:sz w:val="22"/>
                            <w:szCs w:val="22"/>
                          </w:rPr>
                          <w:t>her</w:t>
                        </w:r>
                        <w:r>
                          <w:rPr>
                            <w:i/>
                            <w:spacing w:val="-2"/>
                            <w:sz w:val="22"/>
                            <w:szCs w:val="22"/>
                          </w:rPr>
                          <w:t xml:space="preserve"> </w:t>
                        </w:r>
                        <w:r>
                          <w:rPr>
                            <w:i/>
                            <w:sz w:val="22"/>
                            <w:szCs w:val="22"/>
                          </w:rPr>
                          <w:t>r</w:t>
                        </w:r>
                        <w:r>
                          <w:rPr>
                            <w:i/>
                            <w:spacing w:val="1"/>
                            <w:sz w:val="22"/>
                            <w:szCs w:val="22"/>
                          </w:rPr>
                          <w:t>e</w:t>
                        </w:r>
                        <w:r>
                          <w:rPr>
                            <w:i/>
                            <w:sz w:val="22"/>
                            <w:szCs w:val="22"/>
                          </w:rPr>
                          <w:t>a</w:t>
                        </w:r>
                        <w:r>
                          <w:rPr>
                            <w:i/>
                            <w:spacing w:val="1"/>
                            <w:sz w:val="22"/>
                            <w:szCs w:val="22"/>
                          </w:rPr>
                          <w:t>s</w:t>
                        </w:r>
                        <w:r>
                          <w:rPr>
                            <w:i/>
                            <w:spacing w:val="-2"/>
                            <w:sz w:val="22"/>
                            <w:szCs w:val="22"/>
                          </w:rPr>
                          <w:t>o</w:t>
                        </w:r>
                        <w:r>
                          <w:rPr>
                            <w:i/>
                            <w:sz w:val="22"/>
                            <w:szCs w:val="22"/>
                          </w:rPr>
                          <w:t>n:</w:t>
                        </w:r>
                        <w:r>
                          <w:rPr>
                            <w:i/>
                            <w:spacing w:val="-2"/>
                            <w:sz w:val="22"/>
                            <w:szCs w:val="22"/>
                          </w:rPr>
                          <w:t xml:space="preserve"> </w:t>
                        </w:r>
                        <w:r>
                          <w:rPr>
                            <w:i/>
                            <w:spacing w:val="1"/>
                            <w:sz w:val="22"/>
                            <w:szCs w:val="22"/>
                          </w:rPr>
                          <w:t>f</w:t>
                        </w:r>
                        <w:r>
                          <w:rPr>
                            <w:i/>
                            <w:sz w:val="22"/>
                            <w:szCs w:val="22"/>
                          </w:rPr>
                          <w:t>r</w:t>
                        </w:r>
                        <w:r>
                          <w:rPr>
                            <w:i/>
                            <w:spacing w:val="-2"/>
                            <w:sz w:val="22"/>
                            <w:szCs w:val="22"/>
                          </w:rPr>
                          <w:t>e</w:t>
                        </w:r>
                        <w:r>
                          <w:rPr>
                            <w:i/>
                            <w:sz w:val="22"/>
                            <w:szCs w:val="22"/>
                          </w:rPr>
                          <w:t xml:space="preserve">e </w:t>
                        </w:r>
                        <w:r>
                          <w:rPr>
                            <w:i/>
                            <w:spacing w:val="-1"/>
                            <w:sz w:val="22"/>
                            <w:szCs w:val="22"/>
                          </w:rPr>
                          <w:t>t</w:t>
                        </w:r>
                        <w:r>
                          <w:rPr>
                            <w:i/>
                            <w:sz w:val="22"/>
                            <w:szCs w:val="22"/>
                          </w:rPr>
                          <w:t>ext</w:t>
                        </w:r>
                        <w:r>
                          <w:rPr>
                            <w:i/>
                            <w:spacing w:val="-1"/>
                            <w:sz w:val="22"/>
                            <w:szCs w:val="22"/>
                          </w:rPr>
                          <w:t xml:space="preserve"> </w:t>
                        </w:r>
                        <w:r>
                          <w:rPr>
                            <w:i/>
                            <w:spacing w:val="1"/>
                            <w:sz w:val="22"/>
                            <w:szCs w:val="22"/>
                          </w:rPr>
                          <w:t>i</w:t>
                        </w:r>
                        <w:r>
                          <w:rPr>
                            <w:i/>
                            <w:sz w:val="22"/>
                            <w:szCs w:val="22"/>
                          </w:rPr>
                          <w:t>n</w:t>
                        </w:r>
                        <w:r>
                          <w:rPr>
                            <w:i/>
                            <w:spacing w:val="-2"/>
                            <w:sz w:val="22"/>
                            <w:szCs w:val="22"/>
                          </w:rPr>
                          <w:t>pu</w:t>
                        </w:r>
                        <w:r>
                          <w:rPr>
                            <w:i/>
                            <w:spacing w:val="1"/>
                            <w:sz w:val="22"/>
                            <w:szCs w:val="22"/>
                          </w:rPr>
                          <w:t>t</w:t>
                        </w:r>
                        <w:r>
                          <w:rPr>
                            <w:i/>
                            <w:sz w:val="22"/>
                            <w:szCs w:val="22"/>
                          </w:rPr>
                          <w:t>, r</w:t>
                        </w:r>
                        <w:r>
                          <w:rPr>
                            <w:i/>
                            <w:spacing w:val="1"/>
                            <w:sz w:val="22"/>
                            <w:szCs w:val="22"/>
                          </w:rPr>
                          <w:t>e</w:t>
                        </w:r>
                        <w:r>
                          <w:rPr>
                            <w:i/>
                            <w:spacing w:val="-2"/>
                            <w:sz w:val="22"/>
                            <w:szCs w:val="22"/>
                          </w:rPr>
                          <w:t>q</w:t>
                        </w:r>
                        <w:r>
                          <w:rPr>
                            <w:i/>
                            <w:sz w:val="22"/>
                            <w:szCs w:val="22"/>
                          </w:rPr>
                          <w:t>u</w:t>
                        </w:r>
                        <w:r>
                          <w:rPr>
                            <w:i/>
                            <w:spacing w:val="-1"/>
                            <w:sz w:val="22"/>
                            <w:szCs w:val="22"/>
                          </w:rPr>
                          <w:t>i</w:t>
                        </w:r>
                        <w:r>
                          <w:rPr>
                            <w:i/>
                            <w:sz w:val="22"/>
                            <w:szCs w:val="22"/>
                          </w:rPr>
                          <w:t>r</w:t>
                        </w:r>
                        <w:r>
                          <w:rPr>
                            <w:i/>
                            <w:spacing w:val="1"/>
                            <w:sz w:val="22"/>
                            <w:szCs w:val="22"/>
                          </w:rPr>
                          <w:t>e</w:t>
                        </w:r>
                        <w:r>
                          <w:rPr>
                            <w:i/>
                            <w:sz w:val="22"/>
                            <w:szCs w:val="22"/>
                          </w:rPr>
                          <w:t xml:space="preserve">d, </w:t>
                        </w:r>
                        <w:r>
                          <w:rPr>
                            <w:i/>
                            <w:spacing w:val="1"/>
                            <w:sz w:val="22"/>
                            <w:szCs w:val="22"/>
                          </w:rPr>
                          <w:t>l</w:t>
                        </w:r>
                        <w:r>
                          <w:rPr>
                            <w:i/>
                            <w:sz w:val="22"/>
                            <w:szCs w:val="22"/>
                          </w:rPr>
                          <w:t>en</w:t>
                        </w:r>
                        <w:r>
                          <w:rPr>
                            <w:i/>
                            <w:spacing w:val="-2"/>
                            <w:sz w:val="22"/>
                            <w:szCs w:val="22"/>
                          </w:rPr>
                          <w:t>g</w:t>
                        </w:r>
                        <w:r>
                          <w:rPr>
                            <w:i/>
                            <w:spacing w:val="1"/>
                            <w:sz w:val="22"/>
                            <w:szCs w:val="22"/>
                          </w:rPr>
                          <w:t>t</w:t>
                        </w:r>
                        <w:r>
                          <w:rPr>
                            <w:i/>
                            <w:sz w:val="22"/>
                            <w:szCs w:val="22"/>
                          </w:rPr>
                          <w:t xml:space="preserve">h </w:t>
                        </w:r>
                        <w:r>
                          <w:rPr>
                            <w:i/>
                            <w:spacing w:val="-2"/>
                            <w:sz w:val="22"/>
                            <w:szCs w:val="22"/>
                          </w:rPr>
                          <w:t>1</w:t>
                        </w:r>
                        <w:r>
                          <w:rPr>
                            <w:i/>
                            <w:spacing w:val="1"/>
                            <w:sz w:val="22"/>
                            <w:szCs w:val="22"/>
                          </w:rPr>
                          <w:t>-</w:t>
                        </w:r>
                        <w:r>
                          <w:rPr>
                            <w:i/>
                            <w:sz w:val="22"/>
                            <w:szCs w:val="22"/>
                          </w:rPr>
                          <w:t>250.</w:t>
                        </w:r>
                      </w:p>
                      <w:p w:rsidR="003B3640" w:rsidRDefault="003B3640">
                        <w:pPr>
                          <w:spacing w:before="8"/>
                          <w:ind w:left="628" w:right="5250"/>
                          <w:jc w:val="center"/>
                          <w:rPr>
                            <w:sz w:val="22"/>
                            <w:szCs w:val="22"/>
                          </w:rPr>
                        </w:pPr>
                        <w:r>
                          <w:rPr>
                            <w:i/>
                            <w:sz w:val="22"/>
                            <w:szCs w:val="22"/>
                          </w:rPr>
                          <w:t xml:space="preserve">2           </w:t>
                        </w:r>
                        <w:r>
                          <w:rPr>
                            <w:i/>
                            <w:spacing w:val="10"/>
                            <w:sz w:val="22"/>
                            <w:szCs w:val="22"/>
                          </w:rPr>
                          <w:t xml:space="preserve"> </w:t>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i</w:t>
                        </w:r>
                        <w:r>
                          <w:rPr>
                            <w:i/>
                            <w:sz w:val="22"/>
                            <w:szCs w:val="22"/>
                          </w:rPr>
                          <w:t>npu</w:t>
                        </w:r>
                        <w:r>
                          <w:rPr>
                            <w:i/>
                            <w:spacing w:val="-1"/>
                            <w:sz w:val="22"/>
                            <w:szCs w:val="22"/>
                          </w:rPr>
                          <w:t>t</w:t>
                        </w:r>
                        <w:r>
                          <w:rPr>
                            <w:i/>
                            <w:sz w:val="22"/>
                            <w:szCs w:val="22"/>
                          </w:rPr>
                          <w:t xml:space="preserve">s </w:t>
                        </w:r>
                        <w:r>
                          <w:rPr>
                            <w:i/>
                            <w:spacing w:val="1"/>
                            <w:sz w:val="22"/>
                            <w:szCs w:val="22"/>
                          </w:rPr>
                          <w:t>i</w:t>
                        </w:r>
                        <w:r>
                          <w:rPr>
                            <w:i/>
                            <w:spacing w:val="-2"/>
                            <w:sz w:val="22"/>
                            <w:szCs w:val="22"/>
                          </w:rPr>
                          <w:t>n</w:t>
                        </w:r>
                        <w:r>
                          <w:rPr>
                            <w:i/>
                            <w:spacing w:val="1"/>
                            <w:sz w:val="22"/>
                            <w:szCs w:val="22"/>
                          </w:rPr>
                          <w:t>f</w:t>
                        </w:r>
                        <w:r>
                          <w:rPr>
                            <w:i/>
                            <w:spacing w:val="-2"/>
                            <w:sz w:val="22"/>
                            <w:szCs w:val="22"/>
                          </w:rPr>
                          <w:t>o</w:t>
                        </w:r>
                        <w:r>
                          <w:rPr>
                            <w:i/>
                            <w:sz w:val="22"/>
                            <w:szCs w:val="22"/>
                          </w:rPr>
                          <w:t>rma</w:t>
                        </w:r>
                        <w:r>
                          <w:rPr>
                            <w:i/>
                            <w:spacing w:val="-2"/>
                            <w:sz w:val="22"/>
                            <w:szCs w:val="22"/>
                          </w:rPr>
                          <w:t>t</w:t>
                        </w:r>
                        <w:r>
                          <w:rPr>
                            <w:i/>
                            <w:spacing w:val="1"/>
                            <w:sz w:val="22"/>
                            <w:szCs w:val="22"/>
                          </w:rPr>
                          <w:t>i</w:t>
                        </w:r>
                        <w:r>
                          <w:rPr>
                            <w:i/>
                            <w:sz w:val="22"/>
                            <w:szCs w:val="22"/>
                          </w:rPr>
                          <w:t>on</w:t>
                        </w:r>
                      </w:p>
                      <w:p w:rsidR="003B3640" w:rsidRDefault="003B3640">
                        <w:pPr>
                          <w:tabs>
                            <w:tab w:val="left" w:pos="1440"/>
                          </w:tabs>
                          <w:spacing w:before="16" w:line="240" w:lineRule="exact"/>
                          <w:ind w:left="1445" w:right="1794" w:hanging="780"/>
                          <w:rPr>
                            <w:sz w:val="22"/>
                            <w:szCs w:val="22"/>
                          </w:rPr>
                        </w:pPr>
                        <w:r>
                          <w:rPr>
                            <w:i/>
                            <w:sz w:val="22"/>
                            <w:szCs w:val="22"/>
                          </w:rPr>
                          <w:t>3</w:t>
                        </w:r>
                        <w:r>
                          <w:rPr>
                            <w:i/>
                            <w:sz w:val="22"/>
                            <w:szCs w:val="22"/>
                          </w:rPr>
                          <w:tab/>
                        </w:r>
                        <w:r>
                          <w:rPr>
                            <w:i/>
                            <w:spacing w:val="-1"/>
                            <w:sz w:val="22"/>
                            <w:szCs w:val="22"/>
                          </w:rPr>
                          <w:t>U</w:t>
                        </w:r>
                        <w:r>
                          <w:rPr>
                            <w:i/>
                            <w:sz w:val="22"/>
                            <w:szCs w:val="22"/>
                          </w:rPr>
                          <w:t>s</w:t>
                        </w:r>
                        <w:r>
                          <w:rPr>
                            <w:i/>
                            <w:spacing w:val="1"/>
                            <w:sz w:val="22"/>
                            <w:szCs w:val="22"/>
                          </w:rPr>
                          <w:t>e</w:t>
                        </w:r>
                        <w:r>
                          <w:rPr>
                            <w:i/>
                            <w:sz w:val="22"/>
                            <w:szCs w:val="22"/>
                          </w:rPr>
                          <w:t xml:space="preserve">r </w:t>
                        </w:r>
                        <w:r>
                          <w:rPr>
                            <w:i/>
                            <w:spacing w:val="1"/>
                            <w:sz w:val="22"/>
                            <w:szCs w:val="22"/>
                          </w:rPr>
                          <w:t>s</w:t>
                        </w:r>
                        <w:r>
                          <w:rPr>
                            <w:i/>
                            <w:spacing w:val="-2"/>
                            <w:sz w:val="22"/>
                            <w:szCs w:val="22"/>
                          </w:rPr>
                          <w:t>e</w:t>
                        </w:r>
                        <w:r>
                          <w:rPr>
                            <w:i/>
                            <w:sz w:val="22"/>
                            <w:szCs w:val="22"/>
                          </w:rPr>
                          <w:t>nds</w:t>
                        </w:r>
                        <w:r>
                          <w:rPr>
                            <w:i/>
                            <w:spacing w:val="-2"/>
                            <w:sz w:val="22"/>
                            <w:szCs w:val="22"/>
                          </w:rPr>
                          <w:t xml:space="preserve"> </w:t>
                        </w:r>
                        <w:r>
                          <w:rPr>
                            <w:i/>
                            <w:sz w:val="22"/>
                            <w:szCs w:val="22"/>
                          </w:rPr>
                          <w:t>canc</w:t>
                        </w:r>
                        <w:r>
                          <w:rPr>
                            <w:i/>
                            <w:spacing w:val="-2"/>
                            <w:sz w:val="22"/>
                            <w:szCs w:val="22"/>
                          </w:rPr>
                          <w:t>e</w:t>
                        </w:r>
                        <w:r>
                          <w:rPr>
                            <w:i/>
                            <w:sz w:val="22"/>
                            <w:szCs w:val="22"/>
                          </w:rPr>
                          <w:t>l</w:t>
                        </w:r>
                        <w:r>
                          <w:rPr>
                            <w:i/>
                            <w:spacing w:val="1"/>
                            <w:sz w:val="22"/>
                            <w:szCs w:val="22"/>
                          </w:rPr>
                          <w:t xml:space="preserve"> </w:t>
                        </w:r>
                        <w:r>
                          <w:rPr>
                            <w:i/>
                            <w:spacing w:val="-2"/>
                            <w:sz w:val="22"/>
                            <w:szCs w:val="22"/>
                          </w:rPr>
                          <w:t>c</w:t>
                        </w:r>
                        <w:r>
                          <w:rPr>
                            <w:i/>
                            <w:sz w:val="22"/>
                            <w:szCs w:val="22"/>
                          </w:rPr>
                          <w:t>on</w:t>
                        </w:r>
                        <w:r>
                          <w:rPr>
                            <w:i/>
                            <w:spacing w:val="-1"/>
                            <w:sz w:val="22"/>
                            <w:szCs w:val="22"/>
                          </w:rPr>
                          <w:t>t</w:t>
                        </w:r>
                        <w:r>
                          <w:rPr>
                            <w:i/>
                            <w:sz w:val="22"/>
                            <w:szCs w:val="22"/>
                          </w:rPr>
                          <w:t>ra</w:t>
                        </w:r>
                        <w:r>
                          <w:rPr>
                            <w:i/>
                            <w:spacing w:val="-2"/>
                            <w:sz w:val="22"/>
                            <w:szCs w:val="22"/>
                          </w:rPr>
                          <w:t>c</w:t>
                        </w:r>
                        <w:r>
                          <w:rPr>
                            <w:i/>
                            <w:sz w:val="22"/>
                            <w:szCs w:val="22"/>
                          </w:rPr>
                          <w:t xml:space="preserve">t              </w:t>
                        </w:r>
                        <w:r>
                          <w:rPr>
                            <w:i/>
                            <w:spacing w:val="15"/>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pacing w:val="-1"/>
                            <w:sz w:val="22"/>
                            <w:szCs w:val="22"/>
                          </w:rPr>
                          <w:t>C</w:t>
                        </w:r>
                        <w:r>
                          <w:rPr>
                            <w:i/>
                            <w:sz w:val="22"/>
                            <w:szCs w:val="22"/>
                          </w:rPr>
                          <w:t>hange c</w:t>
                        </w:r>
                        <w:r>
                          <w:rPr>
                            <w:i/>
                            <w:spacing w:val="-2"/>
                            <w:sz w:val="22"/>
                            <w:szCs w:val="22"/>
                          </w:rPr>
                          <w:t>o</w:t>
                        </w:r>
                        <w:r>
                          <w:rPr>
                            <w:i/>
                            <w:sz w:val="22"/>
                            <w:szCs w:val="22"/>
                          </w:rPr>
                          <w:t>n</w:t>
                        </w:r>
                        <w:r>
                          <w:rPr>
                            <w:i/>
                            <w:spacing w:val="1"/>
                            <w:sz w:val="22"/>
                            <w:szCs w:val="22"/>
                          </w:rPr>
                          <w:t>t</w:t>
                        </w:r>
                        <w:r>
                          <w:rPr>
                            <w:i/>
                            <w:spacing w:val="-2"/>
                            <w:sz w:val="22"/>
                            <w:szCs w:val="22"/>
                          </w:rPr>
                          <w:t>r</w:t>
                        </w:r>
                        <w:r>
                          <w:rPr>
                            <w:i/>
                            <w:sz w:val="22"/>
                            <w:szCs w:val="22"/>
                          </w:rPr>
                          <w:t>act</w:t>
                        </w:r>
                        <w:r>
                          <w:rPr>
                            <w:i/>
                            <w:spacing w:val="-1"/>
                            <w:sz w:val="22"/>
                            <w:szCs w:val="22"/>
                          </w:rPr>
                          <w:t xml:space="preserve"> </w:t>
                        </w:r>
                        <w:r>
                          <w:rPr>
                            <w:i/>
                            <w:sz w:val="22"/>
                            <w:szCs w:val="22"/>
                          </w:rPr>
                          <w:t>s</w:t>
                        </w:r>
                        <w:r>
                          <w:rPr>
                            <w:i/>
                            <w:spacing w:val="1"/>
                            <w:sz w:val="22"/>
                            <w:szCs w:val="22"/>
                          </w:rPr>
                          <w:t>t</w:t>
                        </w:r>
                        <w:r>
                          <w:rPr>
                            <w:i/>
                            <w:spacing w:val="-2"/>
                            <w:sz w:val="22"/>
                            <w:szCs w:val="22"/>
                          </w:rPr>
                          <w:t>a</w:t>
                        </w:r>
                        <w:r>
                          <w:rPr>
                            <w:i/>
                            <w:spacing w:val="1"/>
                            <w:sz w:val="22"/>
                            <w:szCs w:val="22"/>
                          </w:rPr>
                          <w:t>t</w:t>
                        </w:r>
                        <w:r>
                          <w:rPr>
                            <w:i/>
                            <w:spacing w:val="-2"/>
                            <w:sz w:val="22"/>
                            <w:szCs w:val="22"/>
                          </w:rPr>
                          <w:t>u</w:t>
                        </w:r>
                        <w:r>
                          <w:rPr>
                            <w:i/>
                            <w:sz w:val="22"/>
                            <w:szCs w:val="22"/>
                          </w:rPr>
                          <w:t xml:space="preserve">s. </w:t>
                        </w:r>
                        <w:proofErr w:type="gramStart"/>
                        <w:r>
                          <w:rPr>
                            <w:i/>
                            <w:position w:val="1"/>
                            <w:sz w:val="22"/>
                            <w:szCs w:val="22"/>
                          </w:rPr>
                          <w:t>r</w:t>
                        </w:r>
                        <w:r>
                          <w:rPr>
                            <w:i/>
                            <w:spacing w:val="1"/>
                            <w:position w:val="1"/>
                            <w:sz w:val="22"/>
                            <w:szCs w:val="22"/>
                          </w:rPr>
                          <w:t>e</w:t>
                        </w:r>
                        <w:r>
                          <w:rPr>
                            <w:i/>
                            <w:position w:val="1"/>
                            <w:sz w:val="22"/>
                            <w:szCs w:val="22"/>
                          </w:rPr>
                          <w:t>qu</w:t>
                        </w:r>
                        <w:r>
                          <w:rPr>
                            <w:i/>
                            <w:spacing w:val="-2"/>
                            <w:position w:val="1"/>
                            <w:sz w:val="22"/>
                            <w:szCs w:val="22"/>
                          </w:rPr>
                          <w:t>e</w:t>
                        </w:r>
                        <w:r>
                          <w:rPr>
                            <w:i/>
                            <w:position w:val="1"/>
                            <w:sz w:val="22"/>
                            <w:szCs w:val="22"/>
                          </w:rPr>
                          <w:t>st</w:t>
                        </w:r>
                        <w:proofErr w:type="gramEnd"/>
                        <w:r>
                          <w:rPr>
                            <w:i/>
                            <w:spacing w:val="-1"/>
                            <w:position w:val="1"/>
                            <w:sz w:val="22"/>
                            <w:szCs w:val="22"/>
                          </w:rPr>
                          <w:t xml:space="preserve"> </w:t>
                        </w:r>
                        <w:r>
                          <w:rPr>
                            <w:i/>
                            <w:position w:val="1"/>
                            <w:sz w:val="22"/>
                            <w:szCs w:val="22"/>
                          </w:rPr>
                          <w:t>com</w:t>
                        </w:r>
                        <w:r>
                          <w:rPr>
                            <w:i/>
                            <w:spacing w:val="-2"/>
                            <w:position w:val="1"/>
                            <w:sz w:val="22"/>
                            <w:szCs w:val="22"/>
                          </w:rPr>
                          <w:t>m</w:t>
                        </w:r>
                        <w:r>
                          <w:rPr>
                            <w:i/>
                            <w:position w:val="1"/>
                            <w:sz w:val="22"/>
                            <w:szCs w:val="22"/>
                          </w:rPr>
                          <w:t xml:space="preserve">and.                            </w:t>
                        </w:r>
                        <w:r>
                          <w:rPr>
                            <w:i/>
                            <w:spacing w:val="19"/>
                            <w:position w:val="1"/>
                            <w:sz w:val="22"/>
                            <w:szCs w:val="22"/>
                          </w:rPr>
                          <w:t xml:space="preserve"> </w:t>
                        </w:r>
                        <w:r>
                          <w:rPr>
                            <w:rFonts w:ascii="Calibri" w:eastAsia="Calibri" w:hAnsi="Calibri" w:cs="Calibri"/>
                            <w:sz w:val="22"/>
                            <w:szCs w:val="22"/>
                          </w:rPr>
                          <w:t>-</w:t>
                        </w:r>
                        <w:r>
                          <w:rPr>
                            <w:rFonts w:ascii="Calibri" w:eastAsia="Calibri" w:hAnsi="Calibri" w:cs="Calibri"/>
                            <w:spacing w:val="27"/>
                            <w:sz w:val="22"/>
                            <w:szCs w:val="22"/>
                          </w:rPr>
                          <w:t xml:space="preserve"> </w:t>
                        </w:r>
                        <w:r>
                          <w:rPr>
                            <w:i/>
                            <w:sz w:val="22"/>
                            <w:szCs w:val="22"/>
                          </w:rPr>
                          <w:t xml:space="preserve">Send </w:t>
                        </w:r>
                        <w:r>
                          <w:rPr>
                            <w:i/>
                            <w:spacing w:val="-2"/>
                            <w:sz w:val="22"/>
                            <w:szCs w:val="22"/>
                          </w:rPr>
                          <w:t>r</w:t>
                        </w:r>
                        <w:r>
                          <w:rPr>
                            <w:i/>
                            <w:sz w:val="22"/>
                            <w:szCs w:val="22"/>
                          </w:rPr>
                          <w:t>eque</w:t>
                        </w:r>
                        <w:r>
                          <w:rPr>
                            <w:i/>
                            <w:spacing w:val="-2"/>
                            <w:sz w:val="22"/>
                            <w:szCs w:val="22"/>
                          </w:rPr>
                          <w:t>s</w:t>
                        </w:r>
                        <w:r>
                          <w:rPr>
                            <w:i/>
                            <w:sz w:val="22"/>
                            <w:szCs w:val="22"/>
                          </w:rPr>
                          <w:t>t</w:t>
                        </w:r>
                        <w:r>
                          <w:rPr>
                            <w:i/>
                            <w:spacing w:val="-1"/>
                            <w:sz w:val="22"/>
                            <w:szCs w:val="22"/>
                          </w:rPr>
                          <w:t xml:space="preserve"> </w:t>
                        </w:r>
                        <w:r>
                          <w:rPr>
                            <w:i/>
                            <w:spacing w:val="1"/>
                            <w:sz w:val="22"/>
                            <w:szCs w:val="22"/>
                          </w:rPr>
                          <w:t>t</w:t>
                        </w:r>
                        <w:r>
                          <w:rPr>
                            <w:i/>
                            <w:sz w:val="22"/>
                            <w:szCs w:val="22"/>
                          </w:rPr>
                          <w:t xml:space="preserve">o </w:t>
                        </w:r>
                        <w:r>
                          <w:rPr>
                            <w:i/>
                            <w:spacing w:val="-1"/>
                            <w:sz w:val="22"/>
                            <w:szCs w:val="22"/>
                          </w:rPr>
                          <w:t>t</w:t>
                        </w:r>
                        <w:r>
                          <w:rPr>
                            <w:i/>
                            <w:sz w:val="22"/>
                            <w:szCs w:val="22"/>
                          </w:rPr>
                          <w:t xml:space="preserve">he </w:t>
                        </w:r>
                        <w:r>
                          <w:rPr>
                            <w:i/>
                            <w:spacing w:val="-2"/>
                            <w:sz w:val="22"/>
                            <w:szCs w:val="22"/>
                          </w:rPr>
                          <w:t>S</w:t>
                        </w:r>
                        <w:r>
                          <w:rPr>
                            <w:i/>
                            <w:spacing w:val="1"/>
                            <w:sz w:val="22"/>
                            <w:szCs w:val="22"/>
                          </w:rPr>
                          <w:t>t</w:t>
                        </w:r>
                        <w:r>
                          <w:rPr>
                            <w:i/>
                            <w:sz w:val="22"/>
                            <w:szCs w:val="22"/>
                          </w:rPr>
                          <w:t>a</w:t>
                        </w:r>
                        <w:r>
                          <w:rPr>
                            <w:i/>
                            <w:spacing w:val="-1"/>
                            <w:sz w:val="22"/>
                            <w:szCs w:val="22"/>
                          </w:rPr>
                          <w:t>f</w:t>
                        </w:r>
                        <w:r>
                          <w:rPr>
                            <w:i/>
                            <w:spacing w:val="1"/>
                            <w:sz w:val="22"/>
                            <w:szCs w:val="22"/>
                          </w:rPr>
                          <w:t>f</w:t>
                        </w:r>
                        <w:r>
                          <w:rPr>
                            <w:i/>
                            <w:sz w:val="22"/>
                            <w:szCs w:val="22"/>
                          </w:rPr>
                          <w:t>.</w:t>
                        </w:r>
                      </w:p>
                      <w:p w:rsidR="003B3640" w:rsidRDefault="003B3640">
                        <w:pPr>
                          <w:spacing w:line="240" w:lineRule="exact"/>
                          <w:ind w:left="4493" w:right="3068"/>
                          <w:jc w:val="center"/>
                          <w:rPr>
                            <w:sz w:val="22"/>
                            <w:szCs w:val="22"/>
                          </w:rPr>
                        </w:pPr>
                        <w:r>
                          <w:rPr>
                            <w:i/>
                            <w:spacing w:val="3"/>
                            <w:sz w:val="22"/>
                            <w:szCs w:val="22"/>
                          </w:rPr>
                          <w:t>[</w:t>
                        </w:r>
                        <w:r>
                          <w:rPr>
                            <w:i/>
                            <w:spacing w:val="-3"/>
                            <w:sz w:val="22"/>
                            <w:szCs w:val="22"/>
                          </w:rPr>
                          <w:t>E</w:t>
                        </w:r>
                        <w:r>
                          <w:rPr>
                            <w:i/>
                            <w:sz w:val="22"/>
                            <w:szCs w:val="22"/>
                          </w:rPr>
                          <w:t>xce</w:t>
                        </w:r>
                        <w:r>
                          <w:rPr>
                            <w:i/>
                            <w:spacing w:val="-2"/>
                            <w:sz w:val="22"/>
                            <w:szCs w:val="22"/>
                          </w:rPr>
                          <w:t>p</w:t>
                        </w:r>
                        <w:r>
                          <w:rPr>
                            <w:i/>
                            <w:spacing w:val="1"/>
                            <w:sz w:val="22"/>
                            <w:szCs w:val="22"/>
                          </w:rPr>
                          <w:t>t</w:t>
                        </w:r>
                        <w:r>
                          <w:rPr>
                            <w:i/>
                            <w:spacing w:val="-1"/>
                            <w:sz w:val="22"/>
                            <w:szCs w:val="22"/>
                          </w:rPr>
                          <w:t>i</w:t>
                        </w:r>
                        <w:r>
                          <w:rPr>
                            <w:i/>
                            <w:sz w:val="22"/>
                            <w:szCs w:val="22"/>
                          </w:rPr>
                          <w:t xml:space="preserve">on </w:t>
                        </w:r>
                        <w:r>
                          <w:rPr>
                            <w:i/>
                            <w:spacing w:val="-5"/>
                            <w:sz w:val="22"/>
                            <w:szCs w:val="22"/>
                          </w:rPr>
                          <w:t>1</w:t>
                        </w:r>
                        <w:r>
                          <w:rPr>
                            <w:i/>
                            <w:sz w:val="22"/>
                            <w:szCs w:val="22"/>
                          </w:rPr>
                          <w:t>]</w:t>
                        </w:r>
                      </w:p>
                      <w:p w:rsidR="003B3640" w:rsidRDefault="003B3640">
                        <w:pPr>
                          <w:spacing w:before="8"/>
                          <w:ind w:left="98"/>
                          <w:rPr>
                            <w:sz w:val="22"/>
                            <w:szCs w:val="22"/>
                          </w:rPr>
                        </w:pPr>
                        <w:r>
                          <w:rPr>
                            <w:i/>
                            <w:sz w:val="22"/>
                            <w:szCs w:val="22"/>
                          </w:rPr>
                          <w:t>Al</w:t>
                        </w:r>
                        <w:r>
                          <w:rPr>
                            <w:i/>
                            <w:spacing w:val="1"/>
                            <w:sz w:val="22"/>
                            <w:szCs w:val="22"/>
                          </w:rPr>
                          <w:t>t</w:t>
                        </w:r>
                        <w:r>
                          <w:rPr>
                            <w:i/>
                            <w:spacing w:val="-2"/>
                            <w:sz w:val="22"/>
                            <w:szCs w:val="22"/>
                          </w:rPr>
                          <w:t>e</w:t>
                        </w:r>
                        <w:r>
                          <w:rPr>
                            <w:i/>
                            <w:sz w:val="22"/>
                            <w:szCs w:val="22"/>
                          </w:rPr>
                          <w:t>rn</w:t>
                        </w:r>
                        <w:r>
                          <w:rPr>
                            <w:i/>
                            <w:spacing w:val="-2"/>
                            <w:sz w:val="22"/>
                            <w:szCs w:val="22"/>
                          </w:rPr>
                          <w:t>a</w:t>
                        </w:r>
                        <w:r>
                          <w:rPr>
                            <w:i/>
                            <w:spacing w:val="1"/>
                            <w:sz w:val="22"/>
                            <w:szCs w:val="22"/>
                          </w:rPr>
                          <w:t>ti</w:t>
                        </w:r>
                        <w:r>
                          <w:rPr>
                            <w:i/>
                            <w:spacing w:val="-2"/>
                            <w:sz w:val="22"/>
                            <w:szCs w:val="22"/>
                          </w:rPr>
                          <w:t>v</w:t>
                        </w:r>
                        <w:r>
                          <w:rPr>
                            <w:i/>
                            <w:sz w:val="22"/>
                            <w:szCs w:val="22"/>
                          </w:rPr>
                          <w:t>e S</w:t>
                        </w:r>
                        <w:r>
                          <w:rPr>
                            <w:i/>
                            <w:spacing w:val="-2"/>
                            <w:sz w:val="22"/>
                            <w:szCs w:val="22"/>
                          </w:rPr>
                          <w:t>c</w:t>
                        </w:r>
                        <w:r>
                          <w:rPr>
                            <w:i/>
                            <w:sz w:val="22"/>
                            <w:szCs w:val="22"/>
                          </w:rPr>
                          <w:t>ena</w:t>
                        </w:r>
                        <w:r>
                          <w:rPr>
                            <w:i/>
                            <w:spacing w:val="-2"/>
                            <w:sz w:val="22"/>
                            <w:szCs w:val="22"/>
                          </w:rPr>
                          <w:t>r</w:t>
                        </w:r>
                        <w:r>
                          <w:rPr>
                            <w:i/>
                            <w:spacing w:val="1"/>
                            <w:sz w:val="22"/>
                            <w:szCs w:val="22"/>
                          </w:rPr>
                          <w:t>i</w:t>
                        </w:r>
                        <w:r>
                          <w:rPr>
                            <w:i/>
                            <w:sz w:val="22"/>
                            <w:szCs w:val="22"/>
                          </w:rPr>
                          <w:t>o:</w:t>
                        </w:r>
                        <w:r>
                          <w:rPr>
                            <w:i/>
                            <w:spacing w:val="2"/>
                            <w:sz w:val="22"/>
                            <w:szCs w:val="22"/>
                          </w:rPr>
                          <w:t xml:space="preserve"> </w:t>
                        </w:r>
                        <w:r>
                          <w:rPr>
                            <w:i/>
                            <w:spacing w:val="-3"/>
                            <w:sz w:val="22"/>
                            <w:szCs w:val="22"/>
                          </w:rPr>
                          <w:t>N</w:t>
                        </w:r>
                        <w:r>
                          <w:rPr>
                            <w:i/>
                            <w:spacing w:val="1"/>
                            <w:sz w:val="22"/>
                            <w:szCs w:val="22"/>
                          </w:rPr>
                          <w:t>/</w:t>
                        </w:r>
                        <w:r>
                          <w:rPr>
                            <w:i/>
                            <w:sz w:val="22"/>
                            <w:szCs w:val="22"/>
                          </w:rPr>
                          <w:t>A</w:t>
                        </w:r>
                      </w:p>
                    </w:tc>
                  </w:tr>
                </w:tbl>
                <w:p w:rsidR="003B3640" w:rsidRDefault="003B3640"/>
              </w:txbxContent>
            </v:textbox>
            <w10:wrap anchorx="page"/>
          </v:shape>
        </w:pict>
      </w:r>
      <w:r w:rsidR="003E2070" w:rsidRPr="00E726AC">
        <w:rPr>
          <w:b/>
          <w:i/>
          <w:color w:val="4F81BC"/>
          <w:sz w:val="18"/>
          <w:szCs w:val="18"/>
        </w:rPr>
        <w:t>Fi</w:t>
      </w:r>
      <w:r w:rsidR="003E2070" w:rsidRPr="00E726AC">
        <w:rPr>
          <w:b/>
          <w:i/>
          <w:color w:val="4F81BC"/>
          <w:spacing w:val="1"/>
          <w:sz w:val="18"/>
          <w:szCs w:val="18"/>
        </w:rPr>
        <w:t>gu</w:t>
      </w:r>
      <w:r w:rsidR="003E2070" w:rsidRPr="00E726AC">
        <w:rPr>
          <w:b/>
          <w:i/>
          <w:color w:val="4F81BC"/>
          <w:sz w:val="18"/>
          <w:szCs w:val="18"/>
        </w:rPr>
        <w:t>re 6</w:t>
      </w:r>
      <w:r w:rsidR="003E2070" w:rsidRPr="00E726AC">
        <w:rPr>
          <w:b/>
          <w:i/>
          <w:color w:val="4F81BC"/>
          <w:spacing w:val="-1"/>
          <w:sz w:val="18"/>
          <w:szCs w:val="18"/>
        </w:rPr>
        <w:t xml:space="preserve"> </w:t>
      </w:r>
      <w:r w:rsidR="003E2070" w:rsidRPr="00E726AC">
        <w:rPr>
          <w:b/>
          <w:i/>
          <w:color w:val="4F81BC"/>
          <w:sz w:val="18"/>
          <w:szCs w:val="18"/>
        </w:rPr>
        <w:t>&lt;C</w:t>
      </w:r>
      <w:r w:rsidR="003E2070" w:rsidRPr="00E726AC">
        <w:rPr>
          <w:b/>
          <w:i/>
          <w:color w:val="4F81BC"/>
          <w:spacing w:val="1"/>
          <w:sz w:val="18"/>
          <w:szCs w:val="18"/>
        </w:rPr>
        <w:t>u</w:t>
      </w:r>
      <w:r w:rsidR="003E2070" w:rsidRPr="00E726AC">
        <w:rPr>
          <w:b/>
          <w:i/>
          <w:color w:val="4F81BC"/>
          <w:sz w:val="18"/>
          <w:szCs w:val="18"/>
        </w:rPr>
        <w:t>st</w:t>
      </w:r>
      <w:r w:rsidR="003E2070" w:rsidRPr="00E726AC">
        <w:rPr>
          <w:b/>
          <w:i/>
          <w:color w:val="4F81BC"/>
          <w:spacing w:val="-1"/>
          <w:sz w:val="18"/>
          <w:szCs w:val="18"/>
        </w:rPr>
        <w:t>o</w:t>
      </w:r>
      <w:r w:rsidR="003E2070" w:rsidRPr="00E726AC">
        <w:rPr>
          <w:b/>
          <w:i/>
          <w:color w:val="4F81BC"/>
          <w:spacing w:val="1"/>
          <w:sz w:val="18"/>
          <w:szCs w:val="18"/>
        </w:rPr>
        <w:t>m</w:t>
      </w:r>
      <w:r w:rsidR="003E2070" w:rsidRPr="00E726AC">
        <w:rPr>
          <w:b/>
          <w:i/>
          <w:color w:val="4F81BC"/>
          <w:spacing w:val="-1"/>
          <w:sz w:val="18"/>
          <w:szCs w:val="18"/>
        </w:rPr>
        <w:t>e</w:t>
      </w:r>
      <w:r w:rsidR="003E2070" w:rsidRPr="00E726AC">
        <w:rPr>
          <w:b/>
          <w:i/>
          <w:color w:val="4F81BC"/>
          <w:sz w:val="18"/>
          <w:szCs w:val="18"/>
        </w:rPr>
        <w:t>r&gt;</w:t>
      </w:r>
      <w:r w:rsidR="003E2070" w:rsidRPr="00E726AC">
        <w:rPr>
          <w:b/>
          <w:i/>
          <w:color w:val="4F81BC"/>
          <w:spacing w:val="1"/>
          <w:sz w:val="18"/>
          <w:szCs w:val="18"/>
        </w:rPr>
        <w:t xml:space="preserve"> </w:t>
      </w:r>
      <w:r w:rsidR="003E2070" w:rsidRPr="00E726AC">
        <w:rPr>
          <w:b/>
          <w:i/>
          <w:color w:val="4F81BC"/>
          <w:spacing w:val="-3"/>
          <w:sz w:val="18"/>
          <w:szCs w:val="18"/>
        </w:rPr>
        <w:t>C</w:t>
      </w:r>
      <w:r w:rsidR="003E2070" w:rsidRPr="00E726AC">
        <w:rPr>
          <w:b/>
          <w:i/>
          <w:color w:val="4F81BC"/>
          <w:spacing w:val="1"/>
          <w:sz w:val="18"/>
          <w:szCs w:val="18"/>
        </w:rPr>
        <w:t>an</w:t>
      </w:r>
      <w:r w:rsidR="003E2070" w:rsidRPr="00E726AC">
        <w:rPr>
          <w:b/>
          <w:i/>
          <w:color w:val="4F81BC"/>
          <w:spacing w:val="-1"/>
          <w:sz w:val="18"/>
          <w:szCs w:val="18"/>
        </w:rPr>
        <w:t>ce</w:t>
      </w:r>
      <w:r w:rsidR="003E2070" w:rsidRPr="00E726AC">
        <w:rPr>
          <w:b/>
          <w:i/>
          <w:color w:val="4F81BC"/>
          <w:sz w:val="18"/>
          <w:szCs w:val="18"/>
        </w:rPr>
        <w:t>l</w:t>
      </w:r>
      <w:r w:rsidR="003E2070" w:rsidRPr="00E726AC">
        <w:rPr>
          <w:b/>
          <w:i/>
          <w:color w:val="4F81BC"/>
          <w:spacing w:val="1"/>
          <w:sz w:val="18"/>
          <w:szCs w:val="18"/>
        </w:rPr>
        <w:t xml:space="preserve"> </w:t>
      </w:r>
      <w:r w:rsidR="003E2070" w:rsidRPr="00E726AC">
        <w:rPr>
          <w:b/>
          <w:i/>
          <w:color w:val="4F81BC"/>
          <w:spacing w:val="-1"/>
          <w:sz w:val="18"/>
          <w:szCs w:val="18"/>
        </w:rPr>
        <w:t>co</w:t>
      </w:r>
      <w:r w:rsidR="003E2070" w:rsidRPr="00E726AC">
        <w:rPr>
          <w:b/>
          <w:i/>
          <w:color w:val="4F81BC"/>
          <w:spacing w:val="1"/>
          <w:sz w:val="18"/>
          <w:szCs w:val="18"/>
        </w:rPr>
        <w:t>n</w:t>
      </w:r>
      <w:r w:rsidR="003E2070" w:rsidRPr="00E726AC">
        <w:rPr>
          <w:b/>
          <w:i/>
          <w:color w:val="4F81BC"/>
          <w:sz w:val="18"/>
          <w:szCs w:val="18"/>
        </w:rPr>
        <w:t>tr</w:t>
      </w:r>
      <w:r w:rsidR="003E2070" w:rsidRPr="00E726AC">
        <w:rPr>
          <w:b/>
          <w:i/>
          <w:color w:val="4F81BC"/>
          <w:spacing w:val="1"/>
          <w:sz w:val="18"/>
          <w:szCs w:val="18"/>
        </w:rPr>
        <w:t>a</w:t>
      </w:r>
      <w:r w:rsidR="003E2070" w:rsidRPr="00E726AC">
        <w:rPr>
          <w:b/>
          <w:i/>
          <w:color w:val="4F81BC"/>
          <w:spacing w:val="-1"/>
          <w:sz w:val="18"/>
          <w:szCs w:val="18"/>
        </w:rPr>
        <w:t>c</w:t>
      </w:r>
      <w:r w:rsidR="003E2070" w:rsidRPr="00E726AC">
        <w:rPr>
          <w:b/>
          <w:i/>
          <w:color w:val="4F81BC"/>
          <w:sz w:val="18"/>
          <w:szCs w:val="18"/>
        </w:rPr>
        <w:t>t</w:t>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5" w:line="220" w:lineRule="exact"/>
        <w:rPr>
          <w:sz w:val="22"/>
          <w:szCs w:val="22"/>
        </w:rPr>
      </w:pPr>
    </w:p>
    <w:tbl>
      <w:tblPr>
        <w:tblW w:w="0" w:type="auto"/>
        <w:tblInd w:w="481" w:type="dxa"/>
        <w:tblLayout w:type="fixed"/>
        <w:tblCellMar>
          <w:left w:w="0" w:type="dxa"/>
          <w:right w:w="0" w:type="dxa"/>
        </w:tblCellMar>
        <w:tblLook w:val="01E0" w:firstRow="1" w:lastRow="1" w:firstColumn="1" w:lastColumn="1" w:noHBand="0" w:noVBand="0"/>
      </w:tblPr>
      <w:tblGrid>
        <w:gridCol w:w="1234"/>
        <w:gridCol w:w="3087"/>
        <w:gridCol w:w="4316"/>
      </w:tblGrid>
      <w:tr w:rsidR="002505FC" w:rsidRPr="00E726AC">
        <w:trPr>
          <w:trHeight w:hRule="exact" w:val="254"/>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2505FC"/>
        </w:tc>
        <w:tc>
          <w:tcPr>
            <w:tcW w:w="3087"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2505FC"/>
        </w:tc>
        <w:tc>
          <w:tcPr>
            <w:tcW w:w="4316"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2505FC"/>
        </w:tc>
      </w:tr>
      <w:tr w:rsidR="002505FC" w:rsidRPr="00E726AC">
        <w:trPr>
          <w:trHeight w:hRule="exact" w:val="3802"/>
        </w:trPr>
        <w:tc>
          <w:tcPr>
            <w:tcW w:w="1234"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E726AC" w:rsidRDefault="002505FC"/>
        </w:tc>
      </w:tr>
      <w:tr w:rsidR="002505FC" w:rsidRPr="00E726AC">
        <w:trPr>
          <w:trHeight w:hRule="exact" w:val="262"/>
        </w:trPr>
        <w:tc>
          <w:tcPr>
            <w:tcW w:w="1234"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E726AC" w:rsidRDefault="002505FC"/>
        </w:tc>
      </w:tr>
      <w:tr w:rsidR="002505FC" w:rsidRPr="00E726AC">
        <w:trPr>
          <w:trHeight w:hRule="exact" w:val="778"/>
        </w:trPr>
        <w:tc>
          <w:tcPr>
            <w:tcW w:w="1234"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3087"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4316"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2505FC">
      <w:pPr>
        <w:sectPr w:rsidR="002505FC" w:rsidRPr="00E726AC">
          <w:pgSz w:w="11920" w:h="16840"/>
          <w:pgMar w:top="1320" w:right="1100" w:bottom="280" w:left="1440" w:header="0" w:footer="796" w:gutter="0"/>
          <w:cols w:space="720"/>
        </w:sectPr>
      </w:pPr>
    </w:p>
    <w:p w:rsidR="002505FC" w:rsidRPr="00E726AC" w:rsidRDefault="003E2070">
      <w:pPr>
        <w:spacing w:before="76" w:line="240" w:lineRule="exact"/>
        <w:ind w:left="483"/>
        <w:rPr>
          <w:sz w:val="22"/>
          <w:szCs w:val="22"/>
        </w:rPr>
      </w:pPr>
      <w:r w:rsidRPr="00E726AC">
        <w:rPr>
          <w:i/>
          <w:position w:val="-1"/>
          <w:sz w:val="22"/>
          <w:szCs w:val="22"/>
        </w:rPr>
        <w:lastRenderedPageBreak/>
        <w:t>Exce</w:t>
      </w:r>
      <w:r w:rsidRPr="00E726AC">
        <w:rPr>
          <w:i/>
          <w:spacing w:val="-2"/>
          <w:position w:val="-1"/>
          <w:sz w:val="22"/>
          <w:szCs w:val="22"/>
        </w:rPr>
        <w:t>p</w:t>
      </w:r>
      <w:r w:rsidRPr="00E726AC">
        <w:rPr>
          <w:i/>
          <w:spacing w:val="1"/>
          <w:position w:val="-1"/>
          <w:sz w:val="22"/>
          <w:szCs w:val="22"/>
        </w:rPr>
        <w:t>ti</w:t>
      </w:r>
      <w:r w:rsidRPr="00E726AC">
        <w:rPr>
          <w:i/>
          <w:position w:val="-1"/>
          <w:sz w:val="22"/>
          <w:szCs w:val="22"/>
        </w:rPr>
        <w:t>o</w:t>
      </w:r>
      <w:r w:rsidRPr="00E726AC">
        <w:rPr>
          <w:i/>
          <w:spacing w:val="-2"/>
          <w:position w:val="-1"/>
          <w:sz w:val="22"/>
          <w:szCs w:val="22"/>
        </w:rPr>
        <w:t>n</w:t>
      </w:r>
      <w:r w:rsidRPr="00E726AC">
        <w:rPr>
          <w:i/>
          <w:position w:val="-1"/>
          <w:sz w:val="22"/>
          <w:szCs w:val="22"/>
        </w:rPr>
        <w:t>s:</w:t>
      </w:r>
    </w:p>
    <w:tbl>
      <w:tblPr>
        <w:tblW w:w="0" w:type="auto"/>
        <w:tblInd w:w="481" w:type="dxa"/>
        <w:tblLayout w:type="fixed"/>
        <w:tblCellMar>
          <w:left w:w="0" w:type="dxa"/>
          <w:right w:w="0" w:type="dxa"/>
        </w:tblCellMar>
        <w:tblLook w:val="01E0" w:firstRow="1" w:lastRow="1" w:firstColumn="1" w:lastColumn="1" w:noHBand="0" w:noVBand="0"/>
      </w:tblPr>
      <w:tblGrid>
        <w:gridCol w:w="1234"/>
        <w:gridCol w:w="3092"/>
        <w:gridCol w:w="4311"/>
      </w:tblGrid>
      <w:tr w:rsidR="002505FC" w:rsidRPr="00E726AC">
        <w:trPr>
          <w:trHeight w:hRule="exact" w:val="252"/>
        </w:trPr>
        <w:tc>
          <w:tcPr>
            <w:tcW w:w="1234"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40" w:lineRule="exact"/>
              <w:ind w:left="445" w:right="448"/>
              <w:jc w:val="center"/>
              <w:rPr>
                <w:sz w:val="22"/>
                <w:szCs w:val="22"/>
              </w:rPr>
            </w:pPr>
            <w:r w:rsidRPr="00E726AC">
              <w:rPr>
                <w:i/>
                <w:spacing w:val="-1"/>
                <w:sz w:val="22"/>
                <w:szCs w:val="22"/>
              </w:rPr>
              <w:t>No</w:t>
            </w:r>
          </w:p>
        </w:tc>
        <w:tc>
          <w:tcPr>
            <w:tcW w:w="3092"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40" w:lineRule="exact"/>
              <w:ind w:left="981"/>
              <w:rPr>
                <w:sz w:val="22"/>
                <w:szCs w:val="22"/>
              </w:rPr>
            </w:pPr>
            <w:r w:rsidRPr="00E726AC">
              <w:rPr>
                <w:i/>
                <w:sz w:val="22"/>
                <w:szCs w:val="22"/>
              </w:rPr>
              <w:t>Ac</w:t>
            </w:r>
            <w:r w:rsidRPr="00E726AC">
              <w:rPr>
                <w:i/>
                <w:spacing w:val="1"/>
                <w:sz w:val="22"/>
                <w:szCs w:val="22"/>
              </w:rPr>
              <w:t>t</w:t>
            </w:r>
            <w:r w:rsidRPr="00E726AC">
              <w:rPr>
                <w:i/>
                <w:sz w:val="22"/>
                <w:szCs w:val="22"/>
              </w:rPr>
              <w:t xml:space="preserve">or </w:t>
            </w:r>
            <w:r w:rsidRPr="00E726AC">
              <w:rPr>
                <w:i/>
                <w:spacing w:val="-2"/>
                <w:sz w:val="22"/>
                <w:szCs w:val="22"/>
              </w:rPr>
              <w:t>A</w:t>
            </w:r>
            <w:r w:rsidRPr="00E726AC">
              <w:rPr>
                <w:i/>
                <w:sz w:val="22"/>
                <w:szCs w:val="22"/>
              </w:rPr>
              <w:t>c</w:t>
            </w:r>
            <w:r w:rsidRPr="00E726AC">
              <w:rPr>
                <w:i/>
                <w:spacing w:val="-1"/>
                <w:sz w:val="22"/>
                <w:szCs w:val="22"/>
              </w:rPr>
              <w:t>t</w:t>
            </w:r>
            <w:r w:rsidRPr="00E726AC">
              <w:rPr>
                <w:i/>
                <w:spacing w:val="1"/>
                <w:sz w:val="22"/>
                <w:szCs w:val="22"/>
              </w:rPr>
              <w:t>i</w:t>
            </w:r>
            <w:r w:rsidRPr="00E726AC">
              <w:rPr>
                <w:i/>
                <w:sz w:val="22"/>
                <w:szCs w:val="22"/>
              </w:rPr>
              <w:t>on</w:t>
            </w:r>
          </w:p>
        </w:tc>
        <w:tc>
          <w:tcPr>
            <w:tcW w:w="4311" w:type="dxa"/>
            <w:tcBorders>
              <w:top w:val="single" w:sz="5" w:space="0" w:color="000000"/>
              <w:left w:val="single" w:sz="5" w:space="0" w:color="000000"/>
              <w:bottom w:val="single" w:sz="5" w:space="0" w:color="000000"/>
              <w:right w:val="single" w:sz="5" w:space="0" w:color="000000"/>
            </w:tcBorders>
            <w:shd w:val="clear" w:color="auto" w:fill="D9D9D9"/>
          </w:tcPr>
          <w:p w:rsidR="002505FC" w:rsidRPr="00E726AC" w:rsidRDefault="003E2070">
            <w:pPr>
              <w:spacing w:line="240" w:lineRule="exact"/>
              <w:ind w:left="1401"/>
              <w:rPr>
                <w:sz w:val="22"/>
                <w:szCs w:val="22"/>
              </w:rPr>
            </w:pPr>
            <w:r w:rsidRPr="00E726AC">
              <w:rPr>
                <w:i/>
                <w:sz w:val="22"/>
                <w:szCs w:val="22"/>
              </w:rPr>
              <w:t>Sy</w:t>
            </w:r>
            <w:r w:rsidRPr="00E726AC">
              <w:rPr>
                <w:i/>
                <w:spacing w:val="1"/>
                <w:sz w:val="22"/>
                <w:szCs w:val="22"/>
              </w:rPr>
              <w:t>s</w:t>
            </w:r>
            <w:r w:rsidRPr="00E726AC">
              <w:rPr>
                <w:i/>
                <w:spacing w:val="-1"/>
                <w:sz w:val="22"/>
                <w:szCs w:val="22"/>
              </w:rPr>
              <w:t>t</w:t>
            </w:r>
            <w:r w:rsidRPr="00E726AC">
              <w:rPr>
                <w:i/>
                <w:sz w:val="22"/>
                <w:szCs w:val="22"/>
              </w:rPr>
              <w:t xml:space="preserve">em </w:t>
            </w:r>
            <w:r w:rsidRPr="00E726AC">
              <w:rPr>
                <w:i/>
                <w:spacing w:val="-1"/>
                <w:sz w:val="22"/>
                <w:szCs w:val="22"/>
              </w:rPr>
              <w:t>R</w:t>
            </w:r>
            <w:r w:rsidRPr="00E726AC">
              <w:rPr>
                <w:i/>
                <w:sz w:val="22"/>
                <w:szCs w:val="22"/>
              </w:rPr>
              <w:t>e</w:t>
            </w:r>
            <w:r w:rsidRPr="00E726AC">
              <w:rPr>
                <w:i/>
                <w:spacing w:val="1"/>
                <w:sz w:val="22"/>
                <w:szCs w:val="22"/>
              </w:rPr>
              <w:t>s</w:t>
            </w:r>
            <w:r w:rsidRPr="00E726AC">
              <w:rPr>
                <w:i/>
                <w:sz w:val="22"/>
                <w:szCs w:val="22"/>
              </w:rPr>
              <w:t>p</w:t>
            </w:r>
            <w:r w:rsidRPr="00E726AC">
              <w:rPr>
                <w:i/>
                <w:spacing w:val="-2"/>
                <w:sz w:val="22"/>
                <w:szCs w:val="22"/>
              </w:rPr>
              <w:t>o</w:t>
            </w:r>
            <w:r w:rsidRPr="00E726AC">
              <w:rPr>
                <w:i/>
                <w:sz w:val="22"/>
                <w:szCs w:val="22"/>
              </w:rPr>
              <w:t>nse</w:t>
            </w:r>
          </w:p>
        </w:tc>
      </w:tr>
      <w:tr w:rsidR="002505FC" w:rsidRPr="00E726AC">
        <w:trPr>
          <w:trHeight w:hRule="exact" w:val="521"/>
        </w:trPr>
        <w:tc>
          <w:tcPr>
            <w:tcW w:w="1234"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519" w:right="519"/>
              <w:jc w:val="center"/>
              <w:rPr>
                <w:sz w:val="22"/>
                <w:szCs w:val="22"/>
              </w:rPr>
            </w:pPr>
            <w:r w:rsidRPr="00E726AC">
              <w:rPr>
                <w:i/>
                <w:sz w:val="22"/>
                <w:szCs w:val="22"/>
              </w:rPr>
              <w:t>1</w:t>
            </w:r>
          </w:p>
        </w:tc>
        <w:tc>
          <w:tcPr>
            <w:tcW w:w="309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102"/>
              <w:rPr>
                <w:sz w:val="22"/>
                <w:szCs w:val="22"/>
              </w:rPr>
            </w:pPr>
            <w:r w:rsidRPr="00E726AC">
              <w:rPr>
                <w:i/>
                <w:spacing w:val="1"/>
                <w:sz w:val="22"/>
                <w:szCs w:val="22"/>
              </w:rPr>
              <w:t>I</w:t>
            </w:r>
            <w:r w:rsidRPr="00E726AC">
              <w:rPr>
                <w:i/>
                <w:sz w:val="22"/>
                <w:szCs w:val="22"/>
              </w:rPr>
              <w:t>f</w:t>
            </w:r>
            <w:r w:rsidRPr="00E726AC">
              <w:rPr>
                <w:i/>
                <w:spacing w:val="1"/>
                <w:sz w:val="22"/>
                <w:szCs w:val="22"/>
              </w:rPr>
              <w:t xml:space="preserve"> </w:t>
            </w:r>
            <w:r w:rsidRPr="00E726AC">
              <w:rPr>
                <w:i/>
                <w:spacing w:val="-2"/>
                <w:sz w:val="22"/>
                <w:szCs w:val="22"/>
              </w:rPr>
              <w:t>u</w:t>
            </w:r>
            <w:r w:rsidRPr="00E726AC">
              <w:rPr>
                <w:i/>
                <w:sz w:val="22"/>
                <w:szCs w:val="22"/>
              </w:rPr>
              <w:t>s</w:t>
            </w:r>
            <w:r w:rsidRPr="00E726AC">
              <w:rPr>
                <w:i/>
                <w:spacing w:val="1"/>
                <w:sz w:val="22"/>
                <w:szCs w:val="22"/>
              </w:rPr>
              <w:t>e</w:t>
            </w:r>
            <w:r w:rsidRPr="00E726AC">
              <w:rPr>
                <w:i/>
                <w:sz w:val="22"/>
                <w:szCs w:val="22"/>
              </w:rPr>
              <w:t xml:space="preserve">r </w:t>
            </w:r>
            <w:r w:rsidRPr="00E726AC">
              <w:rPr>
                <w:i/>
                <w:spacing w:val="-2"/>
                <w:sz w:val="22"/>
                <w:szCs w:val="22"/>
              </w:rPr>
              <w:t>d</w:t>
            </w:r>
            <w:r w:rsidRPr="00E726AC">
              <w:rPr>
                <w:i/>
                <w:spacing w:val="1"/>
                <w:sz w:val="22"/>
                <w:szCs w:val="22"/>
              </w:rPr>
              <w:t>i</w:t>
            </w:r>
            <w:r w:rsidRPr="00E726AC">
              <w:rPr>
                <w:i/>
                <w:sz w:val="22"/>
                <w:szCs w:val="22"/>
              </w:rPr>
              <w:t>d</w:t>
            </w:r>
            <w:r w:rsidRPr="00E726AC">
              <w:rPr>
                <w:i/>
                <w:spacing w:val="-2"/>
                <w:sz w:val="22"/>
                <w:szCs w:val="22"/>
              </w:rPr>
              <w:t>n</w:t>
            </w:r>
            <w:r w:rsidRPr="00E726AC">
              <w:rPr>
                <w:i/>
                <w:sz w:val="22"/>
                <w:szCs w:val="22"/>
              </w:rPr>
              <w:t>'t</w:t>
            </w:r>
            <w:r w:rsidRPr="00E726AC">
              <w:rPr>
                <w:i/>
                <w:spacing w:val="-1"/>
                <w:sz w:val="22"/>
                <w:szCs w:val="22"/>
              </w:rPr>
              <w:t xml:space="preserve"> </w:t>
            </w:r>
            <w:r w:rsidRPr="00E726AC">
              <w:rPr>
                <w:i/>
                <w:sz w:val="22"/>
                <w:szCs w:val="22"/>
              </w:rPr>
              <w:t>che</w:t>
            </w:r>
            <w:r w:rsidRPr="00E726AC">
              <w:rPr>
                <w:i/>
                <w:spacing w:val="-2"/>
                <w:sz w:val="22"/>
                <w:szCs w:val="22"/>
              </w:rPr>
              <w:t>c</w:t>
            </w:r>
            <w:r w:rsidRPr="00E726AC">
              <w:rPr>
                <w:i/>
                <w:sz w:val="22"/>
                <w:szCs w:val="22"/>
              </w:rPr>
              <w:t>k any</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pacing w:val="-2"/>
                <w:sz w:val="22"/>
                <w:szCs w:val="22"/>
              </w:rPr>
              <w:t>a</w:t>
            </w:r>
            <w:r w:rsidRPr="00E726AC">
              <w:rPr>
                <w:i/>
                <w:sz w:val="22"/>
                <w:szCs w:val="22"/>
              </w:rPr>
              <w:t>son</w:t>
            </w:r>
          </w:p>
          <w:p w:rsidR="002505FC" w:rsidRPr="00E726AC" w:rsidRDefault="003E2070">
            <w:pPr>
              <w:spacing w:before="1"/>
              <w:ind w:left="102"/>
              <w:rPr>
                <w:sz w:val="22"/>
                <w:szCs w:val="22"/>
              </w:rPr>
            </w:pPr>
            <w:r w:rsidRPr="00E726AC">
              <w:rPr>
                <w:i/>
                <w:spacing w:val="1"/>
                <w:sz w:val="22"/>
                <w:szCs w:val="22"/>
              </w:rPr>
              <w:t>t</w:t>
            </w:r>
            <w:r w:rsidRPr="00E726AC">
              <w:rPr>
                <w:i/>
                <w:sz w:val="22"/>
                <w:szCs w:val="22"/>
              </w:rPr>
              <w:t>o ca</w:t>
            </w:r>
            <w:r w:rsidRPr="00E726AC">
              <w:rPr>
                <w:i/>
                <w:spacing w:val="-2"/>
                <w:sz w:val="22"/>
                <w:szCs w:val="22"/>
              </w:rPr>
              <w:t>n</w:t>
            </w:r>
            <w:r w:rsidRPr="00E726AC">
              <w:rPr>
                <w:i/>
                <w:sz w:val="22"/>
                <w:szCs w:val="22"/>
              </w:rPr>
              <w:t>c</w:t>
            </w:r>
            <w:r w:rsidRPr="00E726AC">
              <w:rPr>
                <w:i/>
                <w:spacing w:val="-2"/>
                <w:sz w:val="22"/>
                <w:szCs w:val="22"/>
              </w:rPr>
              <w:t>e</w:t>
            </w:r>
            <w:r w:rsidRPr="00E726AC">
              <w:rPr>
                <w:i/>
                <w:sz w:val="22"/>
                <w:szCs w:val="22"/>
              </w:rPr>
              <w:t>l</w:t>
            </w:r>
            <w:r w:rsidRPr="00E726AC">
              <w:rPr>
                <w:i/>
                <w:spacing w:val="1"/>
                <w:sz w:val="22"/>
                <w:szCs w:val="22"/>
              </w:rPr>
              <w:t xml:space="preserve"> </w:t>
            </w:r>
            <w:r w:rsidRPr="00E726AC">
              <w:rPr>
                <w:i/>
                <w:sz w:val="22"/>
                <w:szCs w:val="22"/>
              </w:rPr>
              <w:t>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p>
        </w:tc>
        <w:tc>
          <w:tcPr>
            <w:tcW w:w="431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40" w:lineRule="exact"/>
              <w:ind w:left="102"/>
              <w:rPr>
                <w:sz w:val="22"/>
                <w:szCs w:val="22"/>
              </w:rPr>
            </w:pPr>
            <w:r w:rsidRPr="00E726AC">
              <w:rPr>
                <w:i/>
                <w:sz w:val="22"/>
                <w:szCs w:val="22"/>
              </w:rPr>
              <w:t>Show</w:t>
            </w:r>
            <w:r w:rsidRPr="00E726AC">
              <w:rPr>
                <w:i/>
                <w:spacing w:val="-1"/>
                <w:sz w:val="22"/>
                <w:szCs w:val="22"/>
              </w:rPr>
              <w:t xml:space="preserve"> m</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a</w:t>
            </w:r>
            <w:r w:rsidRPr="00E726AC">
              <w:rPr>
                <w:i/>
                <w:sz w:val="22"/>
                <w:szCs w:val="22"/>
              </w:rPr>
              <w:t xml:space="preserve">ge </w:t>
            </w:r>
            <w:r w:rsidRPr="00E726AC">
              <w:rPr>
                <w:i/>
                <w:spacing w:val="-1"/>
                <w:sz w:val="22"/>
                <w:szCs w:val="22"/>
              </w:rPr>
              <w:t>t</w:t>
            </w:r>
            <w:r w:rsidRPr="00E726AC">
              <w:rPr>
                <w:i/>
                <w:sz w:val="22"/>
                <w:szCs w:val="22"/>
              </w:rPr>
              <w:t>o n</w:t>
            </w:r>
            <w:r w:rsidRPr="00E726AC">
              <w:rPr>
                <w:i/>
                <w:spacing w:val="-2"/>
                <w:sz w:val="22"/>
                <w:szCs w:val="22"/>
              </w:rPr>
              <w:t>o</w:t>
            </w:r>
            <w:r w:rsidRPr="00E726AC">
              <w:rPr>
                <w:i/>
                <w:spacing w:val="1"/>
                <w:sz w:val="22"/>
                <w:szCs w:val="22"/>
              </w:rPr>
              <w:t>t</w:t>
            </w:r>
            <w:r w:rsidRPr="00E726AC">
              <w:rPr>
                <w:i/>
                <w:spacing w:val="-1"/>
                <w:sz w:val="22"/>
                <w:szCs w:val="22"/>
              </w:rPr>
              <w:t>i</w:t>
            </w:r>
            <w:r w:rsidRPr="00E726AC">
              <w:rPr>
                <w:i/>
                <w:spacing w:val="1"/>
                <w:sz w:val="22"/>
                <w:szCs w:val="22"/>
              </w:rPr>
              <w:t>f</w:t>
            </w:r>
            <w:r w:rsidRPr="00E726AC">
              <w:rPr>
                <w:i/>
                <w:sz w:val="22"/>
                <w:szCs w:val="22"/>
              </w:rPr>
              <w:t>y u</w:t>
            </w:r>
            <w:r w:rsidRPr="00E726AC">
              <w:rPr>
                <w:i/>
                <w:spacing w:val="-2"/>
                <w:sz w:val="22"/>
                <w:szCs w:val="22"/>
              </w:rPr>
              <w:t>se</w:t>
            </w:r>
            <w:r w:rsidRPr="00E726AC">
              <w:rPr>
                <w:i/>
                <w:sz w:val="22"/>
                <w:szCs w:val="22"/>
              </w:rPr>
              <w:t xml:space="preserve">r </w:t>
            </w:r>
            <w:r w:rsidRPr="00E726AC">
              <w:rPr>
                <w:i/>
                <w:spacing w:val="1"/>
                <w:sz w:val="22"/>
                <w:szCs w:val="22"/>
              </w:rPr>
              <w:t>t</w:t>
            </w:r>
            <w:r w:rsidRPr="00E726AC">
              <w:rPr>
                <w:i/>
                <w:sz w:val="22"/>
                <w:szCs w:val="22"/>
              </w:rPr>
              <w:t>h</w:t>
            </w:r>
            <w:r w:rsidRPr="00E726AC">
              <w:rPr>
                <w:i/>
                <w:spacing w:val="-2"/>
                <w:sz w:val="22"/>
                <w:szCs w:val="22"/>
              </w:rPr>
              <w:t>a</w:t>
            </w:r>
            <w:r w:rsidRPr="00E726AC">
              <w:rPr>
                <w:i/>
                <w:sz w:val="22"/>
                <w:szCs w:val="22"/>
              </w:rPr>
              <w:t>t</w:t>
            </w:r>
            <w:r w:rsidRPr="00E726AC">
              <w:rPr>
                <w:i/>
                <w:spacing w:val="1"/>
                <w:sz w:val="22"/>
                <w:szCs w:val="22"/>
              </w:rPr>
              <w:t xml:space="preserve"> </w:t>
            </w:r>
            <w:r w:rsidRPr="00E726AC">
              <w:rPr>
                <w:i/>
                <w:spacing w:val="-1"/>
                <w:sz w:val="22"/>
                <w:szCs w:val="22"/>
              </w:rPr>
              <w:t>t</w:t>
            </w:r>
            <w:r w:rsidRPr="00E726AC">
              <w:rPr>
                <w:i/>
                <w:sz w:val="22"/>
                <w:szCs w:val="22"/>
              </w:rPr>
              <w:t>hey</w:t>
            </w:r>
            <w:r w:rsidRPr="00E726AC">
              <w:rPr>
                <w:i/>
                <w:spacing w:val="1"/>
                <w:sz w:val="22"/>
                <w:szCs w:val="22"/>
              </w:rPr>
              <w:t xml:space="preserve"> </w:t>
            </w:r>
            <w:r w:rsidRPr="00E726AC">
              <w:rPr>
                <w:i/>
                <w:spacing w:val="-2"/>
                <w:sz w:val="22"/>
                <w:szCs w:val="22"/>
              </w:rPr>
              <w:t>h</w:t>
            </w:r>
            <w:r w:rsidRPr="00E726AC">
              <w:rPr>
                <w:i/>
                <w:sz w:val="22"/>
                <w:szCs w:val="22"/>
              </w:rPr>
              <w:t>ave</w:t>
            </w:r>
            <w:r w:rsidRPr="00E726AC">
              <w:rPr>
                <w:i/>
                <w:spacing w:val="-2"/>
                <w:sz w:val="22"/>
                <w:szCs w:val="22"/>
              </w:rPr>
              <w:t xml:space="preserve"> </w:t>
            </w:r>
            <w:r w:rsidRPr="00E726AC">
              <w:rPr>
                <w:i/>
                <w:spacing w:val="1"/>
                <w:sz w:val="22"/>
                <w:szCs w:val="22"/>
              </w:rPr>
              <w:t>t</w:t>
            </w:r>
            <w:r w:rsidRPr="00E726AC">
              <w:rPr>
                <w:i/>
                <w:sz w:val="22"/>
                <w:szCs w:val="22"/>
              </w:rPr>
              <w:t>o</w:t>
            </w:r>
          </w:p>
          <w:p w:rsidR="002505FC" w:rsidRPr="00E726AC" w:rsidRDefault="003E2070">
            <w:pPr>
              <w:spacing w:before="1"/>
              <w:ind w:left="102"/>
              <w:rPr>
                <w:sz w:val="22"/>
                <w:szCs w:val="22"/>
              </w:rPr>
            </w:pPr>
            <w:r w:rsidRPr="00E726AC">
              <w:rPr>
                <w:i/>
                <w:sz w:val="22"/>
                <w:szCs w:val="22"/>
              </w:rPr>
              <w:t>choo</w:t>
            </w:r>
            <w:r w:rsidRPr="00E726AC">
              <w:rPr>
                <w:i/>
                <w:spacing w:val="1"/>
                <w:sz w:val="22"/>
                <w:szCs w:val="22"/>
              </w:rPr>
              <w:t>s</w:t>
            </w:r>
            <w:r w:rsidRPr="00E726AC">
              <w:rPr>
                <w:i/>
                <w:sz w:val="22"/>
                <w:szCs w:val="22"/>
              </w:rPr>
              <w:t>e</w:t>
            </w:r>
            <w:r w:rsidRPr="00E726AC">
              <w:rPr>
                <w:i/>
                <w:spacing w:val="-2"/>
                <w:sz w:val="22"/>
                <w:szCs w:val="22"/>
              </w:rPr>
              <w:t xml:space="preserve">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1"/>
                <w:sz w:val="22"/>
                <w:szCs w:val="22"/>
              </w:rPr>
              <w:t>r</w:t>
            </w:r>
            <w:r w:rsidRPr="00E726AC">
              <w:rPr>
                <w:i/>
                <w:sz w:val="22"/>
                <w:szCs w:val="22"/>
              </w:rPr>
              <w:t>e</w:t>
            </w:r>
            <w:r w:rsidRPr="00E726AC">
              <w:rPr>
                <w:i/>
                <w:spacing w:val="-2"/>
                <w:sz w:val="22"/>
                <w:szCs w:val="22"/>
              </w:rPr>
              <w:t>a</w:t>
            </w:r>
            <w:r w:rsidRPr="00E726AC">
              <w:rPr>
                <w:i/>
                <w:sz w:val="22"/>
                <w:szCs w:val="22"/>
              </w:rPr>
              <w:t>son</w:t>
            </w:r>
            <w:r w:rsidRPr="00E726AC">
              <w:rPr>
                <w:i/>
                <w:spacing w:val="-2"/>
                <w:sz w:val="22"/>
                <w:szCs w:val="22"/>
              </w:rPr>
              <w:t xml:space="preserve"> </w:t>
            </w:r>
            <w:r w:rsidRPr="00E726AC">
              <w:rPr>
                <w:i/>
                <w:spacing w:val="1"/>
                <w:sz w:val="22"/>
                <w:szCs w:val="22"/>
              </w:rPr>
              <w:t>f</w:t>
            </w:r>
            <w:r w:rsidRPr="00E726AC">
              <w:rPr>
                <w:i/>
                <w:sz w:val="22"/>
                <w:szCs w:val="22"/>
              </w:rPr>
              <w:t>or</w:t>
            </w:r>
            <w:r w:rsidRPr="00E726AC">
              <w:rPr>
                <w:i/>
                <w:spacing w:val="-2"/>
                <w:sz w:val="22"/>
                <w:szCs w:val="22"/>
              </w:rPr>
              <w:t xml:space="preserve"> </w:t>
            </w:r>
            <w:r w:rsidRPr="00E726AC">
              <w:rPr>
                <w:i/>
                <w:sz w:val="22"/>
                <w:szCs w:val="22"/>
              </w:rPr>
              <w:t>can</w:t>
            </w:r>
            <w:r w:rsidRPr="00E726AC">
              <w:rPr>
                <w:i/>
                <w:spacing w:val="-2"/>
                <w:sz w:val="22"/>
                <w:szCs w:val="22"/>
              </w:rPr>
              <w:t>c</w:t>
            </w:r>
            <w:r w:rsidRPr="00E726AC">
              <w:rPr>
                <w:i/>
                <w:sz w:val="22"/>
                <w:szCs w:val="22"/>
              </w:rPr>
              <w:t>el</w:t>
            </w:r>
            <w:r w:rsidRPr="00E726AC">
              <w:rPr>
                <w:i/>
                <w:spacing w:val="1"/>
                <w:sz w:val="22"/>
                <w:szCs w:val="22"/>
              </w:rPr>
              <w:t xml:space="preserve"> </w:t>
            </w:r>
            <w:r w:rsidRPr="00E726AC">
              <w:rPr>
                <w:i/>
                <w:sz w:val="22"/>
                <w:szCs w:val="22"/>
              </w:rPr>
              <w:t>c</w:t>
            </w:r>
            <w:r w:rsidRPr="00E726AC">
              <w:rPr>
                <w:i/>
                <w:spacing w:val="-2"/>
                <w:sz w:val="22"/>
                <w:szCs w:val="22"/>
              </w:rPr>
              <w:t>o</w:t>
            </w:r>
            <w:r w:rsidRPr="00E726AC">
              <w:rPr>
                <w:i/>
                <w:sz w:val="22"/>
                <w:szCs w:val="22"/>
              </w:rPr>
              <w:t>n</w:t>
            </w:r>
            <w:r w:rsidRPr="00E726AC">
              <w:rPr>
                <w:i/>
                <w:spacing w:val="1"/>
                <w:sz w:val="22"/>
                <w:szCs w:val="22"/>
              </w:rPr>
              <w:t>t</w:t>
            </w:r>
            <w:r w:rsidRPr="00E726AC">
              <w:rPr>
                <w:i/>
                <w:spacing w:val="-2"/>
                <w:sz w:val="22"/>
                <w:szCs w:val="22"/>
              </w:rPr>
              <w:t>r</w:t>
            </w:r>
            <w:r w:rsidRPr="00E726AC">
              <w:rPr>
                <w:i/>
                <w:sz w:val="22"/>
                <w:szCs w:val="22"/>
              </w:rPr>
              <w:t>ac</w:t>
            </w:r>
            <w:r w:rsidRPr="00E726AC">
              <w:rPr>
                <w:i/>
                <w:spacing w:val="1"/>
                <w:sz w:val="22"/>
                <w:szCs w:val="22"/>
              </w:rPr>
              <w:t>t</w:t>
            </w:r>
            <w:r w:rsidRPr="00E726AC">
              <w:rPr>
                <w:i/>
                <w:sz w:val="22"/>
                <w:szCs w:val="22"/>
              </w:rPr>
              <w:t>.</w:t>
            </w:r>
          </w:p>
        </w:tc>
      </w:tr>
    </w:tbl>
    <w:p w:rsidR="002505FC" w:rsidRPr="00E726AC" w:rsidRDefault="00CF7A1C">
      <w:pPr>
        <w:spacing w:line="240" w:lineRule="exact"/>
        <w:ind w:left="483"/>
        <w:rPr>
          <w:sz w:val="22"/>
          <w:szCs w:val="22"/>
        </w:rPr>
      </w:pPr>
      <w:r>
        <w:pict>
          <v:group id="_x0000_s1068" style="position:absolute;left:0;text-align:left;margin-left:90.45pt;margin-top:70.25pt;width:443.7pt;height:130.2pt;z-index:-4084;mso-position-horizontal-relative:page;mso-position-vertical-relative:page" coordorigin="1809,1405" coordsize="8874,2604">
            <v:shape id="_x0000_s1072" style="position:absolute;left:1820;top:1416;width:8853;height:0" coordorigin="1820,1416" coordsize="8853,0" path="m1820,1416r8852,e" filled="f" strokeweight=".58pt">
              <v:path arrowok="t"/>
            </v:shape>
            <v:shape id="_x0000_s1071" style="position:absolute;left:1815;top:1411;width:0;height:2592" coordorigin="1815,1411" coordsize="0,2592" path="m1815,1411r,2593e" filled="f" strokeweight=".58pt">
              <v:path arrowok="t"/>
            </v:shape>
            <v:shape id="_x0000_s1070" style="position:absolute;left:1820;top:3999;width:8853;height:0" coordorigin="1820,3999" coordsize="8853,0" path="m1820,3999r8852,e" filled="f" strokeweight=".58pt">
              <v:path arrowok="t"/>
            </v:shape>
            <v:shape id="_x0000_s1069" style="position:absolute;left:10677;top:1411;width:0;height:2592" coordorigin="10677,1411" coordsize="0,2592" path="m10677,1411r,2593e" filled="f" strokeweight=".58pt">
              <v:path arrowok="t"/>
            </v:shape>
            <w10:wrap anchorx="page" anchory="page"/>
          </v:group>
        </w:pict>
      </w:r>
      <w:r w:rsidR="003E2070" w:rsidRPr="00E726AC">
        <w:rPr>
          <w:i/>
          <w:sz w:val="22"/>
          <w:szCs w:val="22"/>
        </w:rPr>
        <w:t>Re</w:t>
      </w:r>
      <w:r w:rsidR="003E2070" w:rsidRPr="00E726AC">
        <w:rPr>
          <w:i/>
          <w:spacing w:val="1"/>
          <w:sz w:val="22"/>
          <w:szCs w:val="22"/>
        </w:rPr>
        <w:t>l</w:t>
      </w:r>
      <w:r w:rsidR="003E2070" w:rsidRPr="00E726AC">
        <w:rPr>
          <w:i/>
          <w:spacing w:val="-2"/>
          <w:sz w:val="22"/>
          <w:szCs w:val="22"/>
        </w:rPr>
        <w:t>a</w:t>
      </w:r>
      <w:r w:rsidR="003E2070" w:rsidRPr="00E726AC">
        <w:rPr>
          <w:i/>
          <w:spacing w:val="1"/>
          <w:sz w:val="22"/>
          <w:szCs w:val="22"/>
        </w:rPr>
        <w:t>ti</w:t>
      </w:r>
      <w:r w:rsidR="003E2070" w:rsidRPr="00E726AC">
        <w:rPr>
          <w:i/>
          <w:sz w:val="22"/>
          <w:szCs w:val="22"/>
        </w:rPr>
        <w:t>o</w:t>
      </w:r>
      <w:r w:rsidR="003E2070" w:rsidRPr="00E726AC">
        <w:rPr>
          <w:i/>
          <w:spacing w:val="-2"/>
          <w:sz w:val="22"/>
          <w:szCs w:val="22"/>
        </w:rPr>
        <w:t>n</w:t>
      </w:r>
      <w:r w:rsidR="003E2070" w:rsidRPr="00E726AC">
        <w:rPr>
          <w:i/>
          <w:sz w:val="22"/>
          <w:szCs w:val="22"/>
        </w:rPr>
        <w:t>sh</w:t>
      </w:r>
      <w:r w:rsidR="003E2070" w:rsidRPr="00E726AC">
        <w:rPr>
          <w:i/>
          <w:spacing w:val="-1"/>
          <w:sz w:val="22"/>
          <w:szCs w:val="22"/>
        </w:rPr>
        <w:t>i</w:t>
      </w:r>
      <w:r w:rsidR="003E2070" w:rsidRPr="00E726AC">
        <w:rPr>
          <w:i/>
          <w:sz w:val="22"/>
          <w:szCs w:val="22"/>
        </w:rPr>
        <w:t>ps:</w:t>
      </w:r>
      <w:r w:rsidR="003E2070" w:rsidRPr="00E726AC">
        <w:rPr>
          <w:i/>
          <w:spacing w:val="2"/>
          <w:sz w:val="22"/>
          <w:szCs w:val="22"/>
        </w:rPr>
        <w:t xml:space="preserve"> </w:t>
      </w:r>
      <w:r w:rsidR="003E2070" w:rsidRPr="00E726AC">
        <w:rPr>
          <w:i/>
          <w:spacing w:val="-3"/>
          <w:sz w:val="22"/>
          <w:szCs w:val="22"/>
        </w:rPr>
        <w:t>N</w:t>
      </w:r>
      <w:r w:rsidR="003E2070" w:rsidRPr="00E726AC">
        <w:rPr>
          <w:i/>
          <w:spacing w:val="1"/>
          <w:sz w:val="22"/>
          <w:szCs w:val="22"/>
        </w:rPr>
        <w:t>/</w:t>
      </w:r>
      <w:r w:rsidR="003E2070" w:rsidRPr="00E726AC">
        <w:rPr>
          <w:i/>
          <w:sz w:val="22"/>
          <w:szCs w:val="22"/>
        </w:rPr>
        <w:t>A</w:t>
      </w:r>
    </w:p>
    <w:p w:rsidR="002505FC" w:rsidRPr="00E726AC" w:rsidRDefault="003E2070">
      <w:pPr>
        <w:spacing w:before="1"/>
        <w:ind w:left="483"/>
        <w:rPr>
          <w:sz w:val="22"/>
          <w:szCs w:val="22"/>
        </w:rPr>
      </w:pPr>
      <w:r w:rsidRPr="00E726AC">
        <w:rPr>
          <w:i/>
          <w:sz w:val="22"/>
          <w:szCs w:val="22"/>
        </w:rPr>
        <w:t>Bus</w:t>
      </w:r>
      <w:r w:rsidRPr="00E726AC">
        <w:rPr>
          <w:i/>
          <w:spacing w:val="1"/>
          <w:sz w:val="22"/>
          <w:szCs w:val="22"/>
        </w:rPr>
        <w:t>i</w:t>
      </w:r>
      <w:r w:rsidRPr="00E726AC">
        <w:rPr>
          <w:i/>
          <w:sz w:val="22"/>
          <w:szCs w:val="22"/>
        </w:rPr>
        <w:t>n</w:t>
      </w:r>
      <w:r w:rsidRPr="00E726AC">
        <w:rPr>
          <w:i/>
          <w:spacing w:val="-2"/>
          <w:sz w:val="22"/>
          <w:szCs w:val="22"/>
        </w:rPr>
        <w:t>e</w:t>
      </w:r>
      <w:r w:rsidRPr="00E726AC">
        <w:rPr>
          <w:i/>
          <w:sz w:val="22"/>
          <w:szCs w:val="22"/>
        </w:rPr>
        <w:t>ss</w:t>
      </w:r>
      <w:r w:rsidRPr="00E726AC">
        <w:rPr>
          <w:i/>
          <w:spacing w:val="1"/>
          <w:sz w:val="22"/>
          <w:szCs w:val="22"/>
        </w:rPr>
        <w:t xml:space="preserve"> </w:t>
      </w:r>
      <w:r w:rsidRPr="00E726AC">
        <w:rPr>
          <w:i/>
          <w:sz w:val="22"/>
          <w:szCs w:val="22"/>
        </w:rPr>
        <w:t>R</w:t>
      </w:r>
      <w:r w:rsidRPr="00E726AC">
        <w:rPr>
          <w:i/>
          <w:spacing w:val="-3"/>
          <w:sz w:val="22"/>
          <w:szCs w:val="22"/>
        </w:rPr>
        <w:t>u</w:t>
      </w:r>
      <w:r w:rsidRPr="00E726AC">
        <w:rPr>
          <w:i/>
          <w:spacing w:val="1"/>
          <w:sz w:val="22"/>
          <w:szCs w:val="22"/>
        </w:rPr>
        <w:t>l</w:t>
      </w:r>
      <w:r w:rsidRPr="00E726AC">
        <w:rPr>
          <w:i/>
          <w:spacing w:val="-2"/>
          <w:sz w:val="22"/>
          <w:szCs w:val="22"/>
        </w:rPr>
        <w:t>e</w:t>
      </w:r>
      <w:r w:rsidRPr="00E726AC">
        <w:rPr>
          <w:i/>
          <w:sz w:val="22"/>
          <w:szCs w:val="22"/>
        </w:rPr>
        <w:t>s:</w:t>
      </w:r>
    </w:p>
    <w:p w:rsidR="002505FC" w:rsidRPr="00E726AC" w:rsidRDefault="003E2070">
      <w:pPr>
        <w:spacing w:line="260" w:lineRule="exact"/>
        <w:ind w:left="843"/>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spacing w:val="-1"/>
          <w:position w:val="1"/>
          <w:sz w:val="22"/>
          <w:szCs w:val="22"/>
        </w:rPr>
        <w:t>C</w:t>
      </w:r>
      <w:r w:rsidRPr="00E726AC">
        <w:rPr>
          <w:i/>
          <w:position w:val="1"/>
          <w:sz w:val="22"/>
          <w:szCs w:val="22"/>
        </w:rPr>
        <w:t>ancel</w:t>
      </w:r>
      <w:r w:rsidRPr="00E726AC">
        <w:rPr>
          <w:i/>
          <w:spacing w:val="-1"/>
          <w:position w:val="1"/>
          <w:sz w:val="22"/>
          <w:szCs w:val="22"/>
        </w:rPr>
        <w:t xml:space="preserve"> </w:t>
      </w:r>
      <w:r w:rsidRPr="00E726AC">
        <w:rPr>
          <w:i/>
          <w:position w:val="1"/>
          <w:sz w:val="22"/>
          <w:szCs w:val="22"/>
        </w:rPr>
        <w:t>co</w:t>
      </w:r>
      <w:r w:rsidRPr="00E726AC">
        <w:rPr>
          <w:i/>
          <w:spacing w:val="-2"/>
          <w:position w:val="1"/>
          <w:sz w:val="22"/>
          <w:szCs w:val="22"/>
        </w:rPr>
        <w:t>n</w:t>
      </w:r>
      <w:r w:rsidRPr="00E726AC">
        <w:rPr>
          <w:i/>
          <w:spacing w:val="1"/>
          <w:position w:val="1"/>
          <w:sz w:val="22"/>
          <w:szCs w:val="22"/>
        </w:rPr>
        <w:t>t</w:t>
      </w:r>
      <w:r w:rsidRPr="00E726AC">
        <w:rPr>
          <w:i/>
          <w:position w:val="1"/>
          <w:sz w:val="22"/>
          <w:szCs w:val="22"/>
        </w:rPr>
        <w:t>ra</w:t>
      </w:r>
      <w:r w:rsidRPr="00E726AC">
        <w:rPr>
          <w:i/>
          <w:spacing w:val="-2"/>
          <w:position w:val="1"/>
          <w:sz w:val="22"/>
          <w:szCs w:val="22"/>
        </w:rPr>
        <w:t>c</w:t>
      </w:r>
      <w:r w:rsidRPr="00E726AC">
        <w:rPr>
          <w:i/>
          <w:position w:val="1"/>
          <w:sz w:val="22"/>
          <w:szCs w:val="22"/>
        </w:rPr>
        <w:t>t</w:t>
      </w:r>
      <w:r w:rsidRPr="00E726AC">
        <w:rPr>
          <w:i/>
          <w:spacing w:val="1"/>
          <w:position w:val="1"/>
          <w:sz w:val="22"/>
          <w:szCs w:val="22"/>
        </w:rPr>
        <w:t xml:space="preserve"> </w:t>
      </w:r>
      <w:r w:rsidRPr="00E726AC">
        <w:rPr>
          <w:i/>
          <w:spacing w:val="-2"/>
          <w:position w:val="1"/>
          <w:sz w:val="22"/>
          <w:szCs w:val="22"/>
        </w:rPr>
        <w:t>r</w:t>
      </w:r>
      <w:r w:rsidRPr="00E726AC">
        <w:rPr>
          <w:i/>
          <w:position w:val="1"/>
          <w:sz w:val="22"/>
          <w:szCs w:val="22"/>
        </w:rPr>
        <w:t>equ</w:t>
      </w:r>
      <w:r w:rsidRPr="00E726AC">
        <w:rPr>
          <w:i/>
          <w:spacing w:val="-2"/>
          <w:position w:val="1"/>
          <w:sz w:val="22"/>
          <w:szCs w:val="22"/>
        </w:rPr>
        <w:t>e</w:t>
      </w:r>
      <w:r w:rsidRPr="00E726AC">
        <w:rPr>
          <w:i/>
          <w:position w:val="1"/>
          <w:sz w:val="22"/>
          <w:szCs w:val="22"/>
        </w:rPr>
        <w:t>st</w:t>
      </w:r>
      <w:r w:rsidRPr="00E726AC">
        <w:rPr>
          <w:i/>
          <w:spacing w:val="2"/>
          <w:position w:val="1"/>
          <w:sz w:val="22"/>
          <w:szCs w:val="22"/>
        </w:rPr>
        <w:t xml:space="preserve"> </w:t>
      </w:r>
      <w:r w:rsidRPr="00E726AC">
        <w:rPr>
          <w:i/>
          <w:spacing w:val="-3"/>
          <w:position w:val="1"/>
          <w:sz w:val="22"/>
          <w:szCs w:val="22"/>
        </w:rPr>
        <w:t>w</w:t>
      </w:r>
      <w:r w:rsidRPr="00E726AC">
        <w:rPr>
          <w:i/>
          <w:spacing w:val="1"/>
          <w:position w:val="1"/>
          <w:sz w:val="22"/>
          <w:szCs w:val="22"/>
        </w:rPr>
        <w:t>i</w:t>
      </w:r>
      <w:r w:rsidRPr="00E726AC">
        <w:rPr>
          <w:i/>
          <w:spacing w:val="-1"/>
          <w:position w:val="1"/>
          <w:sz w:val="22"/>
          <w:szCs w:val="22"/>
        </w:rPr>
        <w:t>l</w:t>
      </w:r>
      <w:r w:rsidRPr="00E726AC">
        <w:rPr>
          <w:i/>
          <w:position w:val="1"/>
          <w:sz w:val="22"/>
          <w:szCs w:val="22"/>
        </w:rPr>
        <w:t>l</w:t>
      </w:r>
      <w:r w:rsidRPr="00E726AC">
        <w:rPr>
          <w:i/>
          <w:spacing w:val="1"/>
          <w:position w:val="1"/>
          <w:sz w:val="22"/>
          <w:szCs w:val="22"/>
        </w:rPr>
        <w:t xml:space="preserve"> </w:t>
      </w:r>
      <w:r w:rsidRPr="00E726AC">
        <w:rPr>
          <w:i/>
          <w:position w:val="1"/>
          <w:sz w:val="22"/>
          <w:szCs w:val="22"/>
        </w:rPr>
        <w:t xml:space="preserve">be </w:t>
      </w:r>
      <w:r w:rsidRPr="00E726AC">
        <w:rPr>
          <w:i/>
          <w:spacing w:val="-2"/>
          <w:position w:val="1"/>
          <w:sz w:val="22"/>
          <w:szCs w:val="22"/>
        </w:rPr>
        <w:t>s</w:t>
      </w:r>
      <w:r w:rsidRPr="00E726AC">
        <w:rPr>
          <w:i/>
          <w:position w:val="1"/>
          <w:sz w:val="22"/>
          <w:szCs w:val="22"/>
        </w:rPr>
        <w:t>ent</w:t>
      </w:r>
      <w:r w:rsidRPr="00E726AC">
        <w:rPr>
          <w:i/>
          <w:spacing w:val="-1"/>
          <w:position w:val="1"/>
          <w:sz w:val="22"/>
          <w:szCs w:val="22"/>
        </w:rPr>
        <w:t xml:space="preserve"> </w:t>
      </w:r>
      <w:r w:rsidRPr="00E726AC">
        <w:rPr>
          <w:i/>
          <w:spacing w:val="1"/>
          <w:position w:val="1"/>
          <w:sz w:val="22"/>
          <w:szCs w:val="22"/>
        </w:rPr>
        <w:t>t</w:t>
      </w:r>
      <w:r w:rsidRPr="00E726AC">
        <w:rPr>
          <w:i/>
          <w:position w:val="1"/>
          <w:sz w:val="22"/>
          <w:szCs w:val="22"/>
        </w:rPr>
        <w:t>o</w:t>
      </w:r>
      <w:r w:rsidRPr="00E726AC">
        <w:rPr>
          <w:i/>
          <w:spacing w:val="-2"/>
          <w:position w:val="1"/>
          <w:sz w:val="22"/>
          <w:szCs w:val="22"/>
        </w:rPr>
        <w:t xml:space="preserve"> </w:t>
      </w:r>
      <w:r w:rsidRPr="00E726AC">
        <w:rPr>
          <w:i/>
          <w:spacing w:val="1"/>
          <w:position w:val="1"/>
          <w:sz w:val="22"/>
          <w:szCs w:val="22"/>
        </w:rPr>
        <w:t>t</w:t>
      </w:r>
      <w:r w:rsidRPr="00E726AC">
        <w:rPr>
          <w:i/>
          <w:position w:val="1"/>
          <w:sz w:val="22"/>
          <w:szCs w:val="22"/>
        </w:rPr>
        <w:t>he</w:t>
      </w:r>
      <w:r w:rsidRPr="00E726AC">
        <w:rPr>
          <w:i/>
          <w:spacing w:val="-2"/>
          <w:position w:val="1"/>
          <w:sz w:val="22"/>
          <w:szCs w:val="22"/>
        </w:rPr>
        <w:t xml:space="preserve"> </w:t>
      </w:r>
      <w:r w:rsidRPr="00E726AC">
        <w:rPr>
          <w:i/>
          <w:position w:val="1"/>
          <w:sz w:val="22"/>
          <w:szCs w:val="22"/>
        </w:rPr>
        <w:t>s</w:t>
      </w:r>
      <w:r w:rsidRPr="00E726AC">
        <w:rPr>
          <w:i/>
          <w:spacing w:val="1"/>
          <w:position w:val="1"/>
          <w:sz w:val="22"/>
          <w:szCs w:val="22"/>
        </w:rPr>
        <w:t>y</w:t>
      </w:r>
      <w:r w:rsidRPr="00E726AC">
        <w:rPr>
          <w:i/>
          <w:spacing w:val="-2"/>
          <w:position w:val="1"/>
          <w:sz w:val="22"/>
          <w:szCs w:val="22"/>
        </w:rPr>
        <w:t>s</w:t>
      </w:r>
      <w:r w:rsidRPr="00E726AC">
        <w:rPr>
          <w:i/>
          <w:spacing w:val="1"/>
          <w:position w:val="1"/>
          <w:sz w:val="22"/>
          <w:szCs w:val="22"/>
        </w:rPr>
        <w:t>t</w:t>
      </w:r>
      <w:r w:rsidRPr="00E726AC">
        <w:rPr>
          <w:i/>
          <w:position w:val="1"/>
          <w:sz w:val="22"/>
          <w:szCs w:val="22"/>
        </w:rPr>
        <w:t xml:space="preserve">em </w:t>
      </w:r>
      <w:r w:rsidRPr="00E726AC">
        <w:rPr>
          <w:i/>
          <w:spacing w:val="-2"/>
          <w:position w:val="1"/>
          <w:sz w:val="22"/>
          <w:szCs w:val="22"/>
        </w:rPr>
        <w:t>w</w:t>
      </w:r>
      <w:r w:rsidRPr="00E726AC">
        <w:rPr>
          <w:i/>
          <w:spacing w:val="-1"/>
          <w:position w:val="1"/>
          <w:sz w:val="22"/>
          <w:szCs w:val="22"/>
        </w:rPr>
        <w:t>i</w:t>
      </w:r>
      <w:r w:rsidRPr="00E726AC">
        <w:rPr>
          <w:i/>
          <w:spacing w:val="1"/>
          <w:position w:val="1"/>
          <w:sz w:val="22"/>
          <w:szCs w:val="22"/>
        </w:rPr>
        <w:t>t</w:t>
      </w:r>
      <w:r w:rsidRPr="00E726AC">
        <w:rPr>
          <w:i/>
          <w:position w:val="1"/>
          <w:sz w:val="22"/>
          <w:szCs w:val="22"/>
        </w:rPr>
        <w:t>h</w:t>
      </w:r>
      <w:r w:rsidRPr="00E726AC">
        <w:rPr>
          <w:i/>
          <w:spacing w:val="-2"/>
          <w:position w:val="1"/>
          <w:sz w:val="22"/>
          <w:szCs w:val="22"/>
        </w:rPr>
        <w:t xml:space="preserve"> </w:t>
      </w:r>
      <w:r w:rsidRPr="00E726AC">
        <w:rPr>
          <w:i/>
          <w:spacing w:val="1"/>
          <w:position w:val="1"/>
          <w:sz w:val="22"/>
          <w:szCs w:val="22"/>
        </w:rPr>
        <w:t>i</w:t>
      </w:r>
      <w:r w:rsidRPr="00E726AC">
        <w:rPr>
          <w:i/>
          <w:position w:val="1"/>
          <w:sz w:val="22"/>
          <w:szCs w:val="22"/>
        </w:rPr>
        <w:t>np</w:t>
      </w:r>
      <w:r w:rsidRPr="00E726AC">
        <w:rPr>
          <w:i/>
          <w:spacing w:val="-2"/>
          <w:position w:val="1"/>
          <w:sz w:val="22"/>
          <w:szCs w:val="22"/>
        </w:rPr>
        <w:t>u</w:t>
      </w:r>
      <w:r w:rsidRPr="00E726AC">
        <w:rPr>
          <w:i/>
          <w:spacing w:val="1"/>
          <w:position w:val="1"/>
          <w:sz w:val="22"/>
          <w:szCs w:val="22"/>
        </w:rPr>
        <w:t>tt</w:t>
      </w:r>
      <w:r w:rsidRPr="00E726AC">
        <w:rPr>
          <w:i/>
          <w:spacing w:val="-2"/>
          <w:position w:val="1"/>
          <w:sz w:val="22"/>
          <w:szCs w:val="22"/>
        </w:rPr>
        <w:t>e</w:t>
      </w:r>
      <w:r w:rsidRPr="00E726AC">
        <w:rPr>
          <w:i/>
          <w:position w:val="1"/>
          <w:sz w:val="22"/>
          <w:szCs w:val="22"/>
        </w:rPr>
        <w:t xml:space="preserve">d </w:t>
      </w:r>
      <w:r w:rsidRPr="00E726AC">
        <w:rPr>
          <w:i/>
          <w:spacing w:val="1"/>
          <w:position w:val="1"/>
          <w:sz w:val="22"/>
          <w:szCs w:val="22"/>
        </w:rPr>
        <w:t>i</w:t>
      </w:r>
      <w:r w:rsidRPr="00E726AC">
        <w:rPr>
          <w:i/>
          <w:spacing w:val="-2"/>
          <w:position w:val="1"/>
          <w:sz w:val="22"/>
          <w:szCs w:val="22"/>
        </w:rPr>
        <w:t>n</w:t>
      </w:r>
      <w:r w:rsidRPr="00E726AC">
        <w:rPr>
          <w:i/>
          <w:spacing w:val="1"/>
          <w:position w:val="1"/>
          <w:sz w:val="22"/>
          <w:szCs w:val="22"/>
        </w:rPr>
        <w:t>f</w:t>
      </w:r>
      <w:r w:rsidRPr="00E726AC">
        <w:rPr>
          <w:i/>
          <w:position w:val="1"/>
          <w:sz w:val="22"/>
          <w:szCs w:val="22"/>
        </w:rPr>
        <w:t>orm</w:t>
      </w:r>
      <w:r w:rsidRPr="00E726AC">
        <w:rPr>
          <w:i/>
          <w:spacing w:val="-3"/>
          <w:position w:val="1"/>
          <w:sz w:val="22"/>
          <w:szCs w:val="22"/>
        </w:rPr>
        <w:t>a</w:t>
      </w:r>
      <w:r w:rsidRPr="00E726AC">
        <w:rPr>
          <w:i/>
          <w:spacing w:val="1"/>
          <w:position w:val="1"/>
          <w:sz w:val="22"/>
          <w:szCs w:val="22"/>
        </w:rPr>
        <w:t>t</w:t>
      </w:r>
      <w:r w:rsidRPr="00E726AC">
        <w:rPr>
          <w:i/>
          <w:spacing w:val="-1"/>
          <w:position w:val="1"/>
          <w:sz w:val="22"/>
          <w:szCs w:val="22"/>
        </w:rPr>
        <w:t>i</w:t>
      </w:r>
      <w:r w:rsidRPr="00E726AC">
        <w:rPr>
          <w:i/>
          <w:position w:val="1"/>
          <w:sz w:val="22"/>
          <w:szCs w:val="22"/>
        </w:rPr>
        <w:t>on.</w:t>
      </w:r>
    </w:p>
    <w:p w:rsidR="002505FC" w:rsidRPr="00E726AC" w:rsidRDefault="003E2070">
      <w:pPr>
        <w:spacing w:line="240" w:lineRule="exact"/>
        <w:ind w:left="843"/>
        <w:rPr>
          <w:sz w:val="22"/>
          <w:szCs w:val="22"/>
        </w:rPr>
      </w:pPr>
      <w:r w:rsidRPr="00E726AC">
        <w:rPr>
          <w:rFonts w:eastAsia="Calibri"/>
          <w:position w:val="1"/>
          <w:sz w:val="22"/>
          <w:szCs w:val="22"/>
        </w:rPr>
        <w:t xml:space="preserve">-    </w:t>
      </w:r>
      <w:r w:rsidRPr="00E726AC">
        <w:rPr>
          <w:rFonts w:eastAsia="Calibri"/>
          <w:spacing w:val="44"/>
          <w:position w:val="1"/>
          <w:sz w:val="22"/>
          <w:szCs w:val="22"/>
        </w:rPr>
        <w:t xml:space="preserve"> </w:t>
      </w:r>
      <w:r w:rsidRPr="00E726AC">
        <w:rPr>
          <w:i/>
          <w:position w:val="1"/>
          <w:sz w:val="22"/>
          <w:szCs w:val="22"/>
        </w:rPr>
        <w:t>Sy</w:t>
      </w:r>
      <w:r w:rsidRPr="00E726AC">
        <w:rPr>
          <w:i/>
          <w:spacing w:val="1"/>
          <w:position w:val="1"/>
          <w:sz w:val="22"/>
          <w:szCs w:val="22"/>
        </w:rPr>
        <w:t>s</w:t>
      </w:r>
      <w:r w:rsidRPr="00E726AC">
        <w:rPr>
          <w:i/>
          <w:spacing w:val="-1"/>
          <w:position w:val="1"/>
          <w:sz w:val="22"/>
          <w:szCs w:val="22"/>
        </w:rPr>
        <w:t>t</w:t>
      </w:r>
      <w:r w:rsidRPr="00E726AC">
        <w:rPr>
          <w:i/>
          <w:position w:val="1"/>
          <w:sz w:val="22"/>
          <w:szCs w:val="22"/>
        </w:rPr>
        <w:t xml:space="preserve">em </w:t>
      </w:r>
      <w:r w:rsidRPr="00E726AC">
        <w:rPr>
          <w:i/>
          <w:spacing w:val="11"/>
          <w:position w:val="1"/>
          <w:sz w:val="22"/>
          <w:szCs w:val="22"/>
        </w:rPr>
        <w:t xml:space="preserve"> </w:t>
      </w:r>
      <w:r w:rsidRPr="00E726AC">
        <w:rPr>
          <w:i/>
          <w:position w:val="1"/>
          <w:sz w:val="22"/>
          <w:szCs w:val="22"/>
        </w:rPr>
        <w:t>upd</w:t>
      </w:r>
      <w:r w:rsidRPr="00E726AC">
        <w:rPr>
          <w:i/>
          <w:spacing w:val="-2"/>
          <w:position w:val="1"/>
          <w:sz w:val="22"/>
          <w:szCs w:val="22"/>
        </w:rPr>
        <w:t>a</w:t>
      </w:r>
      <w:r w:rsidRPr="00E726AC">
        <w:rPr>
          <w:i/>
          <w:spacing w:val="1"/>
          <w:position w:val="1"/>
          <w:sz w:val="22"/>
          <w:szCs w:val="22"/>
        </w:rPr>
        <w:t>t</w:t>
      </w:r>
      <w:r w:rsidRPr="00E726AC">
        <w:rPr>
          <w:i/>
          <w:position w:val="1"/>
          <w:sz w:val="22"/>
          <w:szCs w:val="22"/>
        </w:rPr>
        <w:t xml:space="preserve">e </w:t>
      </w:r>
      <w:r w:rsidRPr="00E726AC">
        <w:rPr>
          <w:i/>
          <w:spacing w:val="10"/>
          <w:position w:val="1"/>
          <w:sz w:val="22"/>
          <w:szCs w:val="22"/>
        </w:rPr>
        <w:t xml:space="preserve"> </w:t>
      </w:r>
      <w:r w:rsidRPr="00E726AC">
        <w:rPr>
          <w:i/>
          <w:position w:val="1"/>
          <w:sz w:val="22"/>
          <w:szCs w:val="22"/>
        </w:rPr>
        <w:t>s</w:t>
      </w:r>
      <w:r w:rsidRPr="00E726AC">
        <w:rPr>
          <w:i/>
          <w:spacing w:val="1"/>
          <w:position w:val="1"/>
          <w:sz w:val="22"/>
          <w:szCs w:val="22"/>
        </w:rPr>
        <w:t>t</w:t>
      </w:r>
      <w:r w:rsidRPr="00E726AC">
        <w:rPr>
          <w:i/>
          <w:spacing w:val="-2"/>
          <w:position w:val="1"/>
          <w:sz w:val="22"/>
          <w:szCs w:val="22"/>
        </w:rPr>
        <w:t>a</w:t>
      </w:r>
      <w:r w:rsidRPr="00E726AC">
        <w:rPr>
          <w:i/>
          <w:spacing w:val="1"/>
          <w:position w:val="1"/>
          <w:sz w:val="22"/>
          <w:szCs w:val="22"/>
        </w:rPr>
        <w:t>t</w:t>
      </w:r>
      <w:r w:rsidRPr="00E726AC">
        <w:rPr>
          <w:i/>
          <w:position w:val="1"/>
          <w:sz w:val="22"/>
          <w:szCs w:val="22"/>
        </w:rPr>
        <w:t xml:space="preserve">us </w:t>
      </w:r>
      <w:r w:rsidRPr="00E726AC">
        <w:rPr>
          <w:i/>
          <w:spacing w:val="10"/>
          <w:position w:val="1"/>
          <w:sz w:val="22"/>
          <w:szCs w:val="22"/>
        </w:rPr>
        <w:t xml:space="preserve"> </w:t>
      </w:r>
      <w:r w:rsidRPr="00E726AC">
        <w:rPr>
          <w:i/>
          <w:position w:val="1"/>
          <w:sz w:val="22"/>
          <w:szCs w:val="22"/>
        </w:rPr>
        <w:t xml:space="preserve">of </w:t>
      </w:r>
      <w:r w:rsidRPr="00E726AC">
        <w:rPr>
          <w:i/>
          <w:spacing w:val="11"/>
          <w:position w:val="1"/>
          <w:sz w:val="22"/>
          <w:szCs w:val="22"/>
        </w:rPr>
        <w:t xml:space="preserve"> </w:t>
      </w:r>
      <w:r w:rsidRPr="00E726AC">
        <w:rPr>
          <w:i/>
          <w:spacing w:val="-1"/>
          <w:position w:val="1"/>
          <w:sz w:val="22"/>
          <w:szCs w:val="22"/>
        </w:rPr>
        <w:t>t</w:t>
      </w:r>
      <w:r w:rsidRPr="00E726AC">
        <w:rPr>
          <w:i/>
          <w:position w:val="1"/>
          <w:sz w:val="22"/>
          <w:szCs w:val="22"/>
        </w:rPr>
        <w:t xml:space="preserve">he </w:t>
      </w:r>
      <w:r w:rsidRPr="00E726AC">
        <w:rPr>
          <w:i/>
          <w:spacing w:val="13"/>
          <w:position w:val="1"/>
          <w:sz w:val="22"/>
          <w:szCs w:val="22"/>
        </w:rPr>
        <w:t xml:space="preserve"> </w:t>
      </w:r>
      <w:r w:rsidRPr="00E726AC">
        <w:rPr>
          <w:i/>
          <w:position w:val="1"/>
          <w:sz w:val="22"/>
          <w:szCs w:val="22"/>
        </w:rPr>
        <w:t>co</w:t>
      </w:r>
      <w:r w:rsidRPr="00E726AC">
        <w:rPr>
          <w:i/>
          <w:spacing w:val="-2"/>
          <w:position w:val="1"/>
          <w:sz w:val="22"/>
          <w:szCs w:val="22"/>
        </w:rPr>
        <w:t>n</w:t>
      </w:r>
      <w:r w:rsidRPr="00E726AC">
        <w:rPr>
          <w:i/>
          <w:spacing w:val="1"/>
          <w:position w:val="1"/>
          <w:sz w:val="22"/>
          <w:szCs w:val="22"/>
        </w:rPr>
        <w:t>t</w:t>
      </w:r>
      <w:r w:rsidRPr="00E726AC">
        <w:rPr>
          <w:i/>
          <w:position w:val="1"/>
          <w:sz w:val="22"/>
          <w:szCs w:val="22"/>
        </w:rPr>
        <w:t>r</w:t>
      </w:r>
      <w:r w:rsidRPr="00E726AC">
        <w:rPr>
          <w:i/>
          <w:spacing w:val="-2"/>
          <w:position w:val="1"/>
          <w:sz w:val="22"/>
          <w:szCs w:val="22"/>
        </w:rPr>
        <w:t>a</w:t>
      </w:r>
      <w:r w:rsidRPr="00E726AC">
        <w:rPr>
          <w:i/>
          <w:position w:val="1"/>
          <w:sz w:val="22"/>
          <w:szCs w:val="22"/>
        </w:rPr>
        <w:t xml:space="preserve">ct </w:t>
      </w:r>
      <w:r w:rsidRPr="00E726AC">
        <w:rPr>
          <w:i/>
          <w:spacing w:val="11"/>
          <w:position w:val="1"/>
          <w:sz w:val="22"/>
          <w:szCs w:val="22"/>
        </w:rPr>
        <w:t xml:space="preserve"> </w:t>
      </w:r>
      <w:r w:rsidRPr="00E726AC">
        <w:rPr>
          <w:i/>
          <w:spacing w:val="1"/>
          <w:position w:val="1"/>
          <w:sz w:val="22"/>
          <w:szCs w:val="22"/>
        </w:rPr>
        <w:t>f</w:t>
      </w:r>
      <w:r w:rsidRPr="00E726AC">
        <w:rPr>
          <w:i/>
          <w:position w:val="1"/>
          <w:sz w:val="22"/>
          <w:szCs w:val="22"/>
        </w:rPr>
        <w:t xml:space="preserve">rom </w:t>
      </w:r>
      <w:r w:rsidRPr="00E726AC">
        <w:rPr>
          <w:i/>
          <w:spacing w:val="12"/>
          <w:position w:val="1"/>
          <w:sz w:val="22"/>
          <w:szCs w:val="22"/>
        </w:rPr>
        <w:t xml:space="preserve"> </w:t>
      </w:r>
      <w:r w:rsidRPr="00E726AC">
        <w:rPr>
          <w:i/>
          <w:position w:val="1"/>
          <w:sz w:val="22"/>
          <w:szCs w:val="22"/>
        </w:rPr>
        <w:t>“</w:t>
      </w:r>
      <w:r w:rsidRPr="00E726AC">
        <w:rPr>
          <w:i/>
          <w:spacing w:val="-3"/>
          <w:position w:val="1"/>
          <w:sz w:val="22"/>
          <w:szCs w:val="22"/>
        </w:rPr>
        <w:t>P</w:t>
      </w:r>
      <w:r w:rsidRPr="00E726AC">
        <w:rPr>
          <w:i/>
          <w:position w:val="1"/>
          <w:sz w:val="22"/>
          <w:szCs w:val="22"/>
        </w:rPr>
        <w:t>end</w:t>
      </w:r>
      <w:r w:rsidRPr="00E726AC">
        <w:rPr>
          <w:i/>
          <w:spacing w:val="-1"/>
          <w:position w:val="1"/>
          <w:sz w:val="22"/>
          <w:szCs w:val="22"/>
        </w:rPr>
        <w:t>i</w:t>
      </w:r>
      <w:r w:rsidRPr="00E726AC">
        <w:rPr>
          <w:i/>
          <w:position w:val="1"/>
          <w:sz w:val="22"/>
          <w:szCs w:val="22"/>
        </w:rPr>
        <w:t xml:space="preserve">ng”, </w:t>
      </w:r>
      <w:r w:rsidRPr="00E726AC">
        <w:rPr>
          <w:i/>
          <w:spacing w:val="12"/>
          <w:position w:val="1"/>
          <w:sz w:val="22"/>
          <w:szCs w:val="22"/>
        </w:rPr>
        <w:t xml:space="preserve"> </w:t>
      </w:r>
      <w:r w:rsidRPr="00E726AC">
        <w:rPr>
          <w:i/>
          <w:position w:val="1"/>
          <w:sz w:val="22"/>
          <w:szCs w:val="22"/>
        </w:rPr>
        <w:t>“</w:t>
      </w:r>
      <w:r w:rsidRPr="00E726AC">
        <w:rPr>
          <w:i/>
          <w:spacing w:val="-1"/>
          <w:position w:val="1"/>
          <w:sz w:val="22"/>
          <w:szCs w:val="22"/>
        </w:rPr>
        <w:t>N</w:t>
      </w:r>
      <w:r w:rsidRPr="00E726AC">
        <w:rPr>
          <w:i/>
          <w:position w:val="1"/>
          <w:sz w:val="22"/>
          <w:szCs w:val="22"/>
        </w:rPr>
        <w:t xml:space="preserve">o </w:t>
      </w:r>
      <w:r w:rsidRPr="00E726AC">
        <w:rPr>
          <w:i/>
          <w:spacing w:val="12"/>
          <w:position w:val="1"/>
          <w:sz w:val="22"/>
          <w:szCs w:val="22"/>
        </w:rPr>
        <w:t xml:space="preserve"> </w:t>
      </w:r>
      <w:r w:rsidRPr="00E726AC">
        <w:rPr>
          <w:i/>
          <w:spacing w:val="-1"/>
          <w:position w:val="1"/>
          <w:sz w:val="22"/>
          <w:szCs w:val="22"/>
        </w:rPr>
        <w:t>C</w:t>
      </w:r>
      <w:r w:rsidRPr="00E726AC">
        <w:rPr>
          <w:i/>
          <w:position w:val="1"/>
          <w:sz w:val="22"/>
          <w:szCs w:val="22"/>
        </w:rPr>
        <w:t xml:space="preserve">ard” </w:t>
      </w:r>
      <w:r w:rsidRPr="00E726AC">
        <w:rPr>
          <w:i/>
          <w:spacing w:val="10"/>
          <w:position w:val="1"/>
          <w:sz w:val="22"/>
          <w:szCs w:val="22"/>
        </w:rPr>
        <w:t xml:space="preserve"> </w:t>
      </w:r>
      <w:r w:rsidRPr="00E726AC">
        <w:rPr>
          <w:i/>
          <w:position w:val="1"/>
          <w:sz w:val="22"/>
          <w:szCs w:val="22"/>
        </w:rPr>
        <w:t xml:space="preserve">or </w:t>
      </w:r>
      <w:r w:rsidRPr="00E726AC">
        <w:rPr>
          <w:i/>
          <w:spacing w:val="13"/>
          <w:position w:val="1"/>
          <w:sz w:val="22"/>
          <w:szCs w:val="22"/>
        </w:rPr>
        <w:t xml:space="preserve"> </w:t>
      </w:r>
      <w:r w:rsidRPr="00E726AC">
        <w:rPr>
          <w:i/>
          <w:position w:val="1"/>
          <w:sz w:val="22"/>
          <w:szCs w:val="22"/>
        </w:rPr>
        <w:t>“</w:t>
      </w:r>
      <w:r w:rsidRPr="00E726AC">
        <w:rPr>
          <w:i/>
          <w:spacing w:val="-1"/>
          <w:position w:val="1"/>
          <w:sz w:val="22"/>
          <w:szCs w:val="22"/>
        </w:rPr>
        <w:t>R</w:t>
      </w:r>
      <w:r w:rsidRPr="00E726AC">
        <w:rPr>
          <w:i/>
          <w:spacing w:val="-2"/>
          <w:position w:val="1"/>
          <w:sz w:val="22"/>
          <w:szCs w:val="22"/>
        </w:rPr>
        <w:t>e</w:t>
      </w:r>
      <w:r w:rsidRPr="00E726AC">
        <w:rPr>
          <w:i/>
          <w:position w:val="1"/>
          <w:sz w:val="22"/>
          <w:szCs w:val="22"/>
        </w:rPr>
        <w:t xml:space="preserve">ady” </w:t>
      </w:r>
      <w:r w:rsidRPr="00E726AC">
        <w:rPr>
          <w:i/>
          <w:spacing w:val="12"/>
          <w:position w:val="1"/>
          <w:sz w:val="22"/>
          <w:szCs w:val="22"/>
        </w:rPr>
        <w:t xml:space="preserve"> </w:t>
      </w:r>
      <w:r w:rsidRPr="00E726AC">
        <w:rPr>
          <w:i/>
          <w:spacing w:val="-1"/>
          <w:position w:val="1"/>
          <w:sz w:val="22"/>
          <w:szCs w:val="22"/>
        </w:rPr>
        <w:t>t</w:t>
      </w:r>
      <w:r w:rsidRPr="00E726AC">
        <w:rPr>
          <w:i/>
          <w:position w:val="1"/>
          <w:sz w:val="22"/>
          <w:szCs w:val="22"/>
        </w:rPr>
        <w:t>o</w:t>
      </w:r>
    </w:p>
    <w:p w:rsidR="002505FC" w:rsidRPr="00E726AC" w:rsidRDefault="003E2070">
      <w:pPr>
        <w:spacing w:line="240" w:lineRule="exact"/>
        <w:ind w:left="1203"/>
        <w:rPr>
          <w:sz w:val="22"/>
          <w:szCs w:val="22"/>
        </w:rPr>
      </w:pPr>
      <w:r w:rsidRPr="00E726AC">
        <w:rPr>
          <w:i/>
          <w:sz w:val="22"/>
          <w:szCs w:val="22"/>
        </w:rPr>
        <w:t>“</w:t>
      </w:r>
      <w:r w:rsidRPr="00E726AC">
        <w:rPr>
          <w:i/>
          <w:spacing w:val="-1"/>
          <w:sz w:val="22"/>
          <w:szCs w:val="22"/>
        </w:rPr>
        <w:t>R</w:t>
      </w:r>
      <w:r w:rsidRPr="00E726AC">
        <w:rPr>
          <w:i/>
          <w:sz w:val="22"/>
          <w:szCs w:val="22"/>
        </w:rPr>
        <w:t>eque</w:t>
      </w:r>
      <w:r w:rsidRPr="00E726AC">
        <w:rPr>
          <w:i/>
          <w:spacing w:val="-2"/>
          <w:sz w:val="22"/>
          <w:szCs w:val="22"/>
        </w:rPr>
        <w:t>s</w:t>
      </w:r>
      <w:r w:rsidRPr="00E726AC">
        <w:rPr>
          <w:i/>
          <w:sz w:val="22"/>
          <w:szCs w:val="22"/>
        </w:rPr>
        <w:t>t</w:t>
      </w:r>
      <w:r w:rsidRPr="00E726AC">
        <w:rPr>
          <w:i/>
          <w:spacing w:val="1"/>
          <w:sz w:val="22"/>
          <w:szCs w:val="22"/>
        </w:rPr>
        <w:t xml:space="preserve"> </w:t>
      </w:r>
      <w:r w:rsidRPr="00E726AC">
        <w:rPr>
          <w:i/>
          <w:sz w:val="22"/>
          <w:szCs w:val="22"/>
        </w:rPr>
        <w:t>c</w:t>
      </w:r>
      <w:r w:rsidRPr="00E726AC">
        <w:rPr>
          <w:i/>
          <w:spacing w:val="-2"/>
          <w:sz w:val="22"/>
          <w:szCs w:val="22"/>
        </w:rPr>
        <w:t>a</w:t>
      </w:r>
      <w:r w:rsidRPr="00E726AC">
        <w:rPr>
          <w:i/>
          <w:sz w:val="22"/>
          <w:szCs w:val="22"/>
        </w:rPr>
        <w:t>nc</w:t>
      </w:r>
      <w:r w:rsidRPr="00E726AC">
        <w:rPr>
          <w:i/>
          <w:spacing w:val="-2"/>
          <w:sz w:val="22"/>
          <w:szCs w:val="22"/>
        </w:rPr>
        <w:t>e</w:t>
      </w:r>
      <w:r w:rsidRPr="00E726AC">
        <w:rPr>
          <w:i/>
          <w:spacing w:val="1"/>
          <w:sz w:val="22"/>
          <w:szCs w:val="22"/>
        </w:rPr>
        <w:t>l</w:t>
      </w:r>
      <w:r w:rsidRPr="00E726AC">
        <w:rPr>
          <w:i/>
          <w:sz w:val="22"/>
          <w:szCs w:val="22"/>
        </w:rPr>
        <w:t>”.</w:t>
      </w:r>
    </w:p>
    <w:p w:rsidR="002505FC" w:rsidRPr="00E726AC" w:rsidRDefault="003E2070">
      <w:pPr>
        <w:spacing w:before="2"/>
        <w:ind w:left="843"/>
        <w:rPr>
          <w:sz w:val="22"/>
          <w:szCs w:val="22"/>
        </w:rPr>
      </w:pPr>
      <w:r w:rsidRPr="00E726AC">
        <w:rPr>
          <w:rFonts w:eastAsia="Calibri"/>
          <w:sz w:val="22"/>
          <w:szCs w:val="22"/>
        </w:rPr>
        <w:t xml:space="preserve">-    </w:t>
      </w:r>
      <w:r w:rsidRPr="00E726AC">
        <w:rPr>
          <w:rFonts w:eastAsia="Calibri"/>
          <w:spacing w:val="44"/>
          <w:sz w:val="22"/>
          <w:szCs w:val="22"/>
        </w:rPr>
        <w:t xml:space="preserve"> </w:t>
      </w:r>
      <w:r w:rsidRPr="00E726AC">
        <w:rPr>
          <w:i/>
          <w:sz w:val="22"/>
          <w:szCs w:val="22"/>
        </w:rPr>
        <w:t>A not</w:t>
      </w:r>
      <w:r w:rsidRPr="00E726AC">
        <w:rPr>
          <w:i/>
          <w:spacing w:val="-1"/>
          <w:sz w:val="22"/>
          <w:szCs w:val="22"/>
        </w:rPr>
        <w:t>if</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ti</w:t>
      </w:r>
      <w:r w:rsidRPr="00E726AC">
        <w:rPr>
          <w:i/>
          <w:sz w:val="22"/>
          <w:szCs w:val="22"/>
        </w:rPr>
        <w:t xml:space="preserve">on </w:t>
      </w:r>
      <w:r w:rsidRPr="00E726AC">
        <w:rPr>
          <w:i/>
          <w:spacing w:val="-3"/>
          <w:sz w:val="22"/>
          <w:szCs w:val="22"/>
        </w:rPr>
        <w:t>w</w:t>
      </w:r>
      <w:r w:rsidRPr="00E726AC">
        <w:rPr>
          <w:i/>
          <w:spacing w:val="1"/>
          <w:sz w:val="22"/>
          <w:szCs w:val="22"/>
        </w:rPr>
        <w:t>i</w:t>
      </w:r>
      <w:r w:rsidRPr="00E726AC">
        <w:rPr>
          <w:i/>
          <w:spacing w:val="-1"/>
          <w:sz w:val="22"/>
          <w:szCs w:val="22"/>
        </w:rPr>
        <w:t>l</w:t>
      </w:r>
      <w:r w:rsidRPr="00E726AC">
        <w:rPr>
          <w:i/>
          <w:sz w:val="22"/>
          <w:szCs w:val="22"/>
        </w:rPr>
        <w:t>l</w:t>
      </w:r>
      <w:r w:rsidRPr="00E726AC">
        <w:rPr>
          <w:i/>
          <w:spacing w:val="1"/>
          <w:sz w:val="22"/>
          <w:szCs w:val="22"/>
        </w:rPr>
        <w:t xml:space="preserve"> </w:t>
      </w:r>
      <w:r w:rsidRPr="00E726AC">
        <w:rPr>
          <w:i/>
          <w:sz w:val="22"/>
          <w:szCs w:val="22"/>
        </w:rPr>
        <w:t>be</w:t>
      </w:r>
      <w:r w:rsidRPr="00E726AC">
        <w:rPr>
          <w:i/>
          <w:spacing w:val="-2"/>
          <w:sz w:val="22"/>
          <w:szCs w:val="22"/>
        </w:rPr>
        <w:t xml:space="preserve"> </w:t>
      </w:r>
      <w:r w:rsidRPr="00E726AC">
        <w:rPr>
          <w:i/>
          <w:sz w:val="22"/>
          <w:szCs w:val="22"/>
        </w:rPr>
        <w:t>s</w:t>
      </w:r>
      <w:r w:rsidRPr="00E726AC">
        <w:rPr>
          <w:i/>
          <w:spacing w:val="1"/>
          <w:sz w:val="22"/>
          <w:szCs w:val="22"/>
        </w:rPr>
        <w:t>e</w:t>
      </w:r>
      <w:r w:rsidRPr="00E726AC">
        <w:rPr>
          <w:i/>
          <w:spacing w:val="-2"/>
          <w:sz w:val="22"/>
          <w:szCs w:val="22"/>
        </w:rPr>
        <w:t>n</w:t>
      </w:r>
      <w:r w:rsidRPr="00E726AC">
        <w:rPr>
          <w:i/>
          <w:sz w:val="22"/>
          <w:szCs w:val="22"/>
        </w:rPr>
        <w:t>t</w:t>
      </w:r>
      <w:r w:rsidRPr="00E726AC">
        <w:rPr>
          <w:i/>
          <w:spacing w:val="1"/>
          <w:sz w:val="22"/>
          <w:szCs w:val="22"/>
        </w:rPr>
        <w:t xml:space="preserve"> </w:t>
      </w:r>
      <w:r w:rsidRPr="00E726AC">
        <w:rPr>
          <w:i/>
          <w:spacing w:val="-1"/>
          <w:sz w:val="22"/>
          <w:szCs w:val="22"/>
        </w:rPr>
        <w:t>t</w:t>
      </w:r>
      <w:r w:rsidRPr="00E726AC">
        <w:rPr>
          <w:i/>
          <w:sz w:val="22"/>
          <w:szCs w:val="22"/>
        </w:rPr>
        <w:t>o s</w:t>
      </w:r>
      <w:r w:rsidRPr="00E726AC">
        <w:rPr>
          <w:i/>
          <w:spacing w:val="1"/>
          <w:sz w:val="22"/>
          <w:szCs w:val="22"/>
        </w:rPr>
        <w:t>t</w:t>
      </w:r>
      <w:r w:rsidRPr="00E726AC">
        <w:rPr>
          <w:i/>
          <w:spacing w:val="-2"/>
          <w:sz w:val="22"/>
          <w:szCs w:val="22"/>
        </w:rPr>
        <w:t>a</w:t>
      </w:r>
      <w:r w:rsidRPr="00E726AC">
        <w:rPr>
          <w:i/>
          <w:spacing w:val="1"/>
          <w:sz w:val="22"/>
          <w:szCs w:val="22"/>
        </w:rPr>
        <w:t>f</w:t>
      </w:r>
      <w:r w:rsidRPr="00E726AC">
        <w:rPr>
          <w:i/>
          <w:sz w:val="22"/>
          <w:szCs w:val="22"/>
        </w:rPr>
        <w:t>f</w:t>
      </w:r>
      <w:r w:rsidRPr="00E726AC">
        <w:rPr>
          <w:i/>
          <w:spacing w:val="-1"/>
          <w:sz w:val="22"/>
          <w:szCs w:val="22"/>
        </w:rPr>
        <w:t xml:space="preserve"> </w:t>
      </w:r>
      <w:r w:rsidRPr="00E726AC">
        <w:rPr>
          <w:i/>
          <w:sz w:val="22"/>
          <w:szCs w:val="22"/>
        </w:rPr>
        <w:t>a</w:t>
      </w:r>
      <w:r w:rsidRPr="00E726AC">
        <w:rPr>
          <w:i/>
          <w:spacing w:val="-1"/>
          <w:sz w:val="22"/>
          <w:szCs w:val="22"/>
        </w:rPr>
        <w:t>f</w:t>
      </w:r>
      <w:r w:rsidRPr="00E726AC">
        <w:rPr>
          <w:i/>
          <w:spacing w:val="1"/>
          <w:sz w:val="22"/>
          <w:szCs w:val="22"/>
        </w:rPr>
        <w:t>t</w:t>
      </w:r>
      <w:r w:rsidRPr="00E726AC">
        <w:rPr>
          <w:i/>
          <w:sz w:val="22"/>
          <w:szCs w:val="22"/>
        </w:rPr>
        <w:t>er</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pro</w:t>
      </w:r>
      <w:r w:rsidRPr="00E726AC">
        <w:rPr>
          <w:i/>
          <w:spacing w:val="-2"/>
          <w:sz w:val="22"/>
          <w:szCs w:val="22"/>
        </w:rPr>
        <w:t>c</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 xml:space="preserve"> </w:t>
      </w:r>
      <w:r w:rsidRPr="00E726AC">
        <w:rPr>
          <w:i/>
          <w:spacing w:val="1"/>
          <w:sz w:val="22"/>
          <w:szCs w:val="22"/>
        </w:rPr>
        <w:t>i</w:t>
      </w:r>
      <w:r w:rsidRPr="00E726AC">
        <w:rPr>
          <w:i/>
          <w:sz w:val="22"/>
          <w:szCs w:val="22"/>
        </w:rPr>
        <w:t>s</w:t>
      </w:r>
      <w:r w:rsidRPr="00E726AC">
        <w:rPr>
          <w:i/>
          <w:spacing w:val="-2"/>
          <w:sz w:val="22"/>
          <w:szCs w:val="22"/>
        </w:rPr>
        <w:t xml:space="preserve"> c</w:t>
      </w:r>
      <w:r w:rsidRPr="00E726AC">
        <w:rPr>
          <w:i/>
          <w:sz w:val="22"/>
          <w:szCs w:val="22"/>
        </w:rPr>
        <w:t>o</w:t>
      </w:r>
      <w:r w:rsidRPr="00E726AC">
        <w:rPr>
          <w:i/>
          <w:spacing w:val="-1"/>
          <w:sz w:val="22"/>
          <w:szCs w:val="22"/>
        </w:rPr>
        <w:t>m</w:t>
      </w:r>
      <w:r w:rsidRPr="00E726AC">
        <w:rPr>
          <w:i/>
          <w:sz w:val="22"/>
          <w:szCs w:val="22"/>
        </w:rPr>
        <w:t>p</w:t>
      </w:r>
      <w:r w:rsidRPr="00E726AC">
        <w:rPr>
          <w:i/>
          <w:spacing w:val="1"/>
          <w:sz w:val="22"/>
          <w:szCs w:val="22"/>
        </w:rPr>
        <w:t>l</w:t>
      </w:r>
      <w:r w:rsidRPr="00E726AC">
        <w:rPr>
          <w:i/>
          <w:sz w:val="22"/>
          <w:szCs w:val="22"/>
        </w:rPr>
        <w:t>e</w:t>
      </w:r>
      <w:r w:rsidRPr="00E726AC">
        <w:rPr>
          <w:i/>
          <w:spacing w:val="-1"/>
          <w:sz w:val="22"/>
          <w:szCs w:val="22"/>
        </w:rPr>
        <w:t>t</w:t>
      </w:r>
      <w:r w:rsidRPr="00E726AC">
        <w:rPr>
          <w:i/>
          <w:sz w:val="22"/>
          <w:szCs w:val="22"/>
        </w:rPr>
        <w:t>ed.</w:t>
      </w:r>
    </w:p>
    <w:p w:rsidR="002505FC" w:rsidRPr="00E726AC" w:rsidRDefault="003E2070">
      <w:pPr>
        <w:spacing w:before="3"/>
        <w:ind w:left="548"/>
        <w:rPr>
          <w:sz w:val="18"/>
          <w:szCs w:val="18"/>
        </w:rPr>
      </w:pPr>
      <w:r w:rsidRPr="00E726AC">
        <w:rPr>
          <w:b/>
          <w:i/>
          <w:color w:val="4F81BC"/>
          <w:sz w:val="18"/>
          <w:szCs w:val="18"/>
        </w:rPr>
        <w:t>T</w:t>
      </w:r>
      <w:r w:rsidRPr="00E726AC">
        <w:rPr>
          <w:b/>
          <w:i/>
          <w:color w:val="4F81BC"/>
          <w:spacing w:val="1"/>
          <w:sz w:val="18"/>
          <w:szCs w:val="18"/>
        </w:rPr>
        <w:t>ab</w:t>
      </w:r>
      <w:r w:rsidRPr="00E726AC">
        <w:rPr>
          <w:b/>
          <w:i/>
          <w:color w:val="4F81BC"/>
          <w:sz w:val="18"/>
          <w:szCs w:val="18"/>
        </w:rPr>
        <w:t>le</w:t>
      </w:r>
      <w:r w:rsidRPr="00E726AC">
        <w:rPr>
          <w:b/>
          <w:i/>
          <w:color w:val="4F81BC"/>
          <w:spacing w:val="-2"/>
          <w:sz w:val="18"/>
          <w:szCs w:val="18"/>
        </w:rPr>
        <w:t xml:space="preserve"> </w:t>
      </w:r>
      <w:r w:rsidRPr="00E726AC">
        <w:rPr>
          <w:b/>
          <w:i/>
          <w:color w:val="4F81BC"/>
          <w:sz w:val="18"/>
          <w:szCs w:val="18"/>
        </w:rPr>
        <w:t>7</w:t>
      </w:r>
      <w:r w:rsidRPr="00E726AC">
        <w:rPr>
          <w:b/>
          <w:i/>
          <w:color w:val="4F81BC"/>
          <w:spacing w:val="2"/>
          <w:sz w:val="18"/>
          <w:szCs w:val="18"/>
        </w:rPr>
        <w:t xml:space="preserve"> </w:t>
      </w:r>
      <w:r w:rsidRPr="00E726AC">
        <w:rPr>
          <w:b/>
          <w:i/>
          <w:color w:val="4F81BC"/>
          <w:sz w:val="18"/>
          <w:szCs w:val="18"/>
        </w:rPr>
        <w:t>U</w:t>
      </w:r>
      <w:r w:rsidRPr="00E726AC">
        <w:rPr>
          <w:b/>
          <w:i/>
          <w:color w:val="4F81BC"/>
          <w:spacing w:val="-1"/>
          <w:sz w:val="18"/>
          <w:szCs w:val="18"/>
        </w:rPr>
        <w:t>s</w:t>
      </w:r>
      <w:r w:rsidRPr="00E726AC">
        <w:rPr>
          <w:b/>
          <w:i/>
          <w:color w:val="4F81BC"/>
          <w:sz w:val="18"/>
          <w:szCs w:val="18"/>
        </w:rPr>
        <w:t xml:space="preserve">e </w:t>
      </w:r>
      <w:r w:rsidRPr="00E726AC">
        <w:rPr>
          <w:b/>
          <w:i/>
          <w:color w:val="4F81BC"/>
          <w:spacing w:val="-1"/>
          <w:sz w:val="18"/>
          <w:szCs w:val="18"/>
        </w:rPr>
        <w:t>c</w:t>
      </w:r>
      <w:r w:rsidRPr="00E726AC">
        <w:rPr>
          <w:b/>
          <w:i/>
          <w:color w:val="4F81BC"/>
          <w:spacing w:val="1"/>
          <w:sz w:val="18"/>
          <w:szCs w:val="18"/>
        </w:rPr>
        <w:t>a</w:t>
      </w:r>
      <w:r w:rsidRPr="00E726AC">
        <w:rPr>
          <w:b/>
          <w:i/>
          <w:color w:val="4F81BC"/>
          <w:sz w:val="18"/>
          <w:szCs w:val="18"/>
        </w:rPr>
        <w:t>se</w:t>
      </w:r>
      <w:r w:rsidRPr="00E726AC">
        <w:rPr>
          <w:b/>
          <w:i/>
          <w:color w:val="4F81BC"/>
          <w:spacing w:val="-1"/>
          <w:sz w:val="18"/>
          <w:szCs w:val="18"/>
        </w:rPr>
        <w:t xml:space="preserve"> </w:t>
      </w:r>
      <w:r w:rsidRPr="00E726AC">
        <w:rPr>
          <w:b/>
          <w:i/>
          <w:color w:val="4F81BC"/>
          <w:spacing w:val="1"/>
          <w:sz w:val="18"/>
          <w:szCs w:val="18"/>
        </w:rPr>
        <w:t>W</w:t>
      </w:r>
      <w:r w:rsidRPr="00E726AC">
        <w:rPr>
          <w:b/>
          <w:i/>
          <w:color w:val="4F81BC"/>
          <w:sz w:val="18"/>
          <w:szCs w:val="18"/>
        </w:rPr>
        <w:t>C</w:t>
      </w:r>
      <w:r w:rsidRPr="00E726AC">
        <w:rPr>
          <w:b/>
          <w:i/>
          <w:color w:val="4F81BC"/>
          <w:spacing w:val="-1"/>
          <w:sz w:val="18"/>
          <w:szCs w:val="18"/>
        </w:rPr>
        <w:t>0</w:t>
      </w:r>
      <w:r w:rsidRPr="00E726AC">
        <w:rPr>
          <w:b/>
          <w:i/>
          <w:color w:val="4F81BC"/>
          <w:sz w:val="18"/>
          <w:szCs w:val="18"/>
        </w:rPr>
        <w:t>3</w:t>
      </w:r>
      <w:r w:rsidRPr="00E726AC">
        <w:rPr>
          <w:b/>
          <w:i/>
          <w:color w:val="4F81BC"/>
          <w:spacing w:val="3"/>
          <w:sz w:val="18"/>
          <w:szCs w:val="18"/>
        </w:rPr>
        <w:t xml:space="preserve"> </w:t>
      </w:r>
      <w:r w:rsidRPr="00E726AC">
        <w:rPr>
          <w:b/>
          <w:i/>
          <w:color w:val="4F81BC"/>
          <w:sz w:val="18"/>
          <w:szCs w:val="18"/>
        </w:rPr>
        <w:t>-</w:t>
      </w:r>
      <w:r w:rsidRPr="00E726AC">
        <w:rPr>
          <w:b/>
          <w:i/>
          <w:color w:val="4F81BC"/>
          <w:spacing w:val="-2"/>
          <w:sz w:val="18"/>
          <w:szCs w:val="18"/>
        </w:rPr>
        <w:t xml:space="preserve"> </w:t>
      </w:r>
      <w:r w:rsidRPr="00E726AC">
        <w:rPr>
          <w:b/>
          <w:i/>
          <w:color w:val="4F81BC"/>
          <w:spacing w:val="1"/>
          <w:sz w:val="18"/>
          <w:szCs w:val="18"/>
        </w:rPr>
        <w:t>&lt;</w:t>
      </w:r>
      <w:r w:rsidRPr="00E726AC">
        <w:rPr>
          <w:b/>
          <w:i/>
          <w:color w:val="4F81BC"/>
          <w:sz w:val="18"/>
          <w:szCs w:val="18"/>
        </w:rPr>
        <w:t>C</w:t>
      </w:r>
      <w:r w:rsidRPr="00E726AC">
        <w:rPr>
          <w:b/>
          <w:i/>
          <w:color w:val="4F81BC"/>
          <w:spacing w:val="1"/>
          <w:sz w:val="18"/>
          <w:szCs w:val="18"/>
        </w:rPr>
        <w:t>u</w:t>
      </w:r>
      <w:r w:rsidRPr="00E726AC">
        <w:rPr>
          <w:b/>
          <w:i/>
          <w:color w:val="4F81BC"/>
          <w:sz w:val="18"/>
          <w:szCs w:val="18"/>
        </w:rPr>
        <w:t>st</w:t>
      </w:r>
      <w:r w:rsidRPr="00E726AC">
        <w:rPr>
          <w:b/>
          <w:i/>
          <w:color w:val="4F81BC"/>
          <w:spacing w:val="-1"/>
          <w:sz w:val="18"/>
          <w:szCs w:val="18"/>
        </w:rPr>
        <w:t>o</w:t>
      </w:r>
      <w:r w:rsidRPr="00E726AC">
        <w:rPr>
          <w:b/>
          <w:i/>
          <w:color w:val="4F81BC"/>
          <w:spacing w:val="4"/>
          <w:sz w:val="18"/>
          <w:szCs w:val="18"/>
        </w:rPr>
        <w:t>m</w:t>
      </w:r>
      <w:r w:rsidRPr="00E726AC">
        <w:rPr>
          <w:b/>
          <w:i/>
          <w:color w:val="4F81BC"/>
          <w:spacing w:val="-1"/>
          <w:sz w:val="18"/>
          <w:szCs w:val="18"/>
        </w:rPr>
        <w:t>e</w:t>
      </w:r>
      <w:r w:rsidRPr="00E726AC">
        <w:rPr>
          <w:b/>
          <w:i/>
          <w:color w:val="4F81BC"/>
          <w:sz w:val="18"/>
          <w:szCs w:val="18"/>
        </w:rPr>
        <w:t>r&gt;</w:t>
      </w:r>
      <w:r w:rsidRPr="00E726AC">
        <w:rPr>
          <w:b/>
          <w:i/>
          <w:color w:val="4F81BC"/>
          <w:spacing w:val="-1"/>
          <w:sz w:val="18"/>
          <w:szCs w:val="18"/>
        </w:rPr>
        <w:t xml:space="preserve"> </w:t>
      </w:r>
      <w:r w:rsidRPr="00E726AC">
        <w:rPr>
          <w:b/>
          <w:i/>
          <w:color w:val="4F81BC"/>
          <w:sz w:val="18"/>
          <w:szCs w:val="18"/>
        </w:rPr>
        <w:t>C</w:t>
      </w:r>
      <w:r w:rsidRPr="00E726AC">
        <w:rPr>
          <w:b/>
          <w:i/>
          <w:color w:val="4F81BC"/>
          <w:spacing w:val="1"/>
          <w:sz w:val="18"/>
          <w:szCs w:val="18"/>
        </w:rPr>
        <w:t>an</w:t>
      </w:r>
      <w:r w:rsidRPr="00E726AC">
        <w:rPr>
          <w:b/>
          <w:i/>
          <w:color w:val="4F81BC"/>
          <w:spacing w:val="-1"/>
          <w:sz w:val="18"/>
          <w:szCs w:val="18"/>
        </w:rPr>
        <w:t>ce</w:t>
      </w:r>
      <w:r w:rsidRPr="00E726AC">
        <w:rPr>
          <w:b/>
          <w:i/>
          <w:color w:val="4F81BC"/>
          <w:sz w:val="18"/>
          <w:szCs w:val="18"/>
        </w:rPr>
        <w:t>l</w:t>
      </w:r>
      <w:r w:rsidRPr="00E726AC">
        <w:rPr>
          <w:b/>
          <w:i/>
          <w:color w:val="4F81BC"/>
          <w:spacing w:val="1"/>
          <w:sz w:val="18"/>
          <w:szCs w:val="18"/>
        </w:rPr>
        <w:t xml:space="preserve"> </w:t>
      </w:r>
      <w:r w:rsidRPr="00E726AC">
        <w:rPr>
          <w:b/>
          <w:i/>
          <w:color w:val="4F81BC"/>
          <w:spacing w:val="-1"/>
          <w:sz w:val="18"/>
          <w:szCs w:val="18"/>
        </w:rPr>
        <w:t>co</w:t>
      </w:r>
      <w:r w:rsidRPr="00E726AC">
        <w:rPr>
          <w:b/>
          <w:i/>
          <w:color w:val="4F81BC"/>
          <w:spacing w:val="1"/>
          <w:sz w:val="18"/>
          <w:szCs w:val="18"/>
        </w:rPr>
        <w:t>n</w:t>
      </w:r>
      <w:r w:rsidRPr="00E726AC">
        <w:rPr>
          <w:b/>
          <w:i/>
          <w:color w:val="4F81BC"/>
          <w:sz w:val="18"/>
          <w:szCs w:val="18"/>
        </w:rPr>
        <w:t>tr</w:t>
      </w:r>
      <w:r w:rsidRPr="00E726AC">
        <w:rPr>
          <w:b/>
          <w:i/>
          <w:color w:val="4F81BC"/>
          <w:spacing w:val="1"/>
          <w:sz w:val="18"/>
          <w:szCs w:val="18"/>
        </w:rPr>
        <w:t>a</w:t>
      </w:r>
      <w:r w:rsidRPr="00E726AC">
        <w:rPr>
          <w:b/>
          <w:i/>
          <w:color w:val="4F81BC"/>
          <w:spacing w:val="-1"/>
          <w:sz w:val="18"/>
          <w:szCs w:val="18"/>
        </w:rPr>
        <w:t>c</w:t>
      </w:r>
      <w:r w:rsidRPr="00E726AC">
        <w:rPr>
          <w:b/>
          <w:i/>
          <w:color w:val="4F81BC"/>
          <w:sz w:val="18"/>
          <w:szCs w:val="18"/>
        </w:rPr>
        <w:t>t</w:t>
      </w:r>
    </w:p>
    <w:p w:rsidR="002505FC" w:rsidRPr="00E726AC" w:rsidRDefault="002505FC">
      <w:pPr>
        <w:spacing w:before="2" w:line="100" w:lineRule="exact"/>
        <w:rPr>
          <w:sz w:val="10"/>
          <w:szCs w:val="10"/>
        </w:rPr>
      </w:pPr>
    </w:p>
    <w:p w:rsidR="002505FC" w:rsidRPr="00E726AC" w:rsidRDefault="002505FC">
      <w:pPr>
        <w:spacing w:line="200" w:lineRule="exact"/>
      </w:pPr>
    </w:p>
    <w:p w:rsidR="002505FC" w:rsidRPr="00E726AC" w:rsidRDefault="002505FC">
      <w:pPr>
        <w:spacing w:line="200" w:lineRule="exact"/>
      </w:pPr>
    </w:p>
    <w:p w:rsidR="002505FC" w:rsidRPr="00E726AC" w:rsidRDefault="00CF7A1C">
      <w:pPr>
        <w:spacing w:line="240" w:lineRule="exact"/>
        <w:ind w:left="548"/>
        <w:rPr>
          <w:sz w:val="22"/>
          <w:szCs w:val="22"/>
        </w:rPr>
      </w:pPr>
      <w:r>
        <w:pict>
          <v:group id="_x0000_s1061" style="position:absolute;left:0;text-align:left;margin-left:124.15pt;margin-top:49.25pt;width:19.5pt;height:40pt;z-index:-4082;mso-position-horizontal-relative:page" coordorigin="2483,985" coordsize="390,800">
            <v:shape id="_x0000_s1067"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color="#ffffb8" stroked="f">
              <v:path arrowok="t"/>
            </v:shape>
            <v:shape id="_x0000_s1066" style="position:absolute;left:2543;top:992;width:240;height:240" coordorigin="2543,992" coordsize="240,240" path="m2543,1112r3,21l2552,1153r11,20l2577,1190r17,16l2612,1218r20,9l2653,1231r10,1l2684,1229r21,-6l2724,1212r18,-14l2757,1182r12,-19l2778,1143r5,-21l2783,1112r-2,-21l2774,1070r-11,-19l2750,1034r-17,-16l2714,1006r-20,-9l2674,993r-11,-1l2642,995r-20,6l2602,1012r-17,14l2569,1042r-12,19l2548,1081r-4,21l2543,1112xe" filled="f" strokecolor="maroon" strokeweight=".26294mm">
              <v:path arrowok="t"/>
            </v:shape>
            <v:shape id="_x0000_s1065" style="position:absolute;left:2671;top:1254;width:0;height:254" coordorigin="2671,1254" coordsize="0,254" path="m2671,1254r,254e" filled="f" strokecolor="maroon" strokeweight=".26403mm">
              <v:path arrowok="t"/>
            </v:shape>
            <v:shape id="_x0000_s1064" style="position:absolute;left:2536;top:1344;width:285;height:0" coordorigin="2536,1344" coordsize="285,0" path="m2536,1344r285,e" filled="f" strokecolor="maroon" strokeweight=".26186mm">
              <v:path arrowok="t"/>
            </v:shape>
            <v:shape id="_x0000_s1063" style="position:absolute;left:2491;top:1508;width:180;height:269" coordorigin="2491,1508" coordsize="180,269" path="m2671,1508r-180,270e" filled="f" strokecolor="maroon" strokeweight=".26336mm">
              <v:path arrowok="t"/>
            </v:shape>
            <v:shape id="_x0000_s1062" style="position:absolute;left:2671;top:1508;width:195;height:269" coordorigin="2671,1508" coordsize="195,269" path="m2671,1508r195,270e" filled="f" strokecolor="maroon" strokeweight=".26328mm">
              <v:path arrowok="t"/>
            </v:shape>
            <w10:wrap anchorx="page"/>
          </v:group>
        </w:pict>
      </w:r>
      <w:r w:rsidR="003E2070" w:rsidRPr="00E726AC">
        <w:rPr>
          <w:i/>
          <w:position w:val="-1"/>
          <w:sz w:val="22"/>
          <w:szCs w:val="22"/>
        </w:rPr>
        <w:t>Ví dụ</w:t>
      </w:r>
    </w:p>
    <w:p w:rsidR="002505FC" w:rsidRPr="00E726AC" w:rsidRDefault="002505FC">
      <w:pPr>
        <w:spacing w:before="7" w:line="160" w:lineRule="exact"/>
        <w:rPr>
          <w:sz w:val="17"/>
          <w:szCs w:val="17"/>
        </w:rPr>
      </w:pPr>
    </w:p>
    <w:p w:rsidR="002505FC" w:rsidRPr="00E726AC" w:rsidRDefault="002505FC">
      <w:pPr>
        <w:spacing w:line="200" w:lineRule="exact"/>
      </w:pPr>
    </w:p>
    <w:p w:rsidR="002505FC" w:rsidRPr="00E726AC" w:rsidRDefault="002505FC">
      <w:pPr>
        <w:spacing w:line="200" w:lineRule="exact"/>
      </w:pPr>
    </w:p>
    <w:p w:rsidR="002505FC" w:rsidRPr="00E726AC" w:rsidRDefault="003E2070">
      <w:pPr>
        <w:spacing w:before="36" w:line="180" w:lineRule="exact"/>
        <w:ind w:right="2154"/>
        <w:jc w:val="right"/>
        <w:rPr>
          <w:rFonts w:eastAsia="Tahoma"/>
          <w:sz w:val="16"/>
          <w:szCs w:val="16"/>
        </w:rPr>
      </w:pPr>
      <w:r w:rsidRPr="00E726AC">
        <w:rPr>
          <w:rFonts w:eastAsia="Tahoma"/>
          <w:spacing w:val="-2"/>
          <w:w w:val="103"/>
          <w:position w:val="-1"/>
          <w:sz w:val="16"/>
          <w:szCs w:val="16"/>
        </w:rPr>
        <w:t>S</w:t>
      </w:r>
      <w:r w:rsidRPr="00E726AC">
        <w:rPr>
          <w:rFonts w:eastAsia="Tahoma"/>
          <w:spacing w:val="7"/>
          <w:w w:val="103"/>
          <w:position w:val="-1"/>
          <w:sz w:val="16"/>
          <w:szCs w:val="16"/>
        </w:rPr>
        <w:t>y</w:t>
      </w:r>
      <w:r w:rsidRPr="00E726AC">
        <w:rPr>
          <w:rFonts w:eastAsia="Tahoma"/>
          <w:spacing w:val="1"/>
          <w:w w:val="103"/>
          <w:position w:val="-1"/>
          <w:sz w:val="16"/>
          <w:szCs w:val="16"/>
        </w:rPr>
        <w:t>s</w:t>
      </w:r>
      <w:r w:rsidRPr="00E726AC">
        <w:rPr>
          <w:rFonts w:eastAsia="Tahoma"/>
          <w:spacing w:val="4"/>
          <w:w w:val="103"/>
          <w:position w:val="-1"/>
          <w:sz w:val="16"/>
          <w:szCs w:val="16"/>
        </w:rPr>
        <w:t>t</w:t>
      </w:r>
      <w:r w:rsidRPr="00E726AC">
        <w:rPr>
          <w:rFonts w:eastAsia="Tahoma"/>
          <w:spacing w:val="3"/>
          <w:w w:val="103"/>
          <w:position w:val="-1"/>
          <w:sz w:val="16"/>
          <w:szCs w:val="16"/>
        </w:rPr>
        <w:t>e</w:t>
      </w:r>
      <w:r w:rsidRPr="00E726AC">
        <w:rPr>
          <w:rFonts w:eastAsia="Tahoma"/>
          <w:w w:val="103"/>
          <w:position w:val="-1"/>
          <w:sz w:val="16"/>
          <w:szCs w:val="16"/>
        </w:rPr>
        <w:t>m</w:t>
      </w:r>
    </w:p>
    <w:p w:rsidR="002505FC" w:rsidRPr="00E726AC" w:rsidRDefault="002505FC">
      <w:pPr>
        <w:spacing w:before="5" w:line="180" w:lineRule="exact"/>
        <w:rPr>
          <w:sz w:val="19"/>
          <w:szCs w:val="19"/>
        </w:rPr>
      </w:pPr>
    </w:p>
    <w:p w:rsidR="002505FC" w:rsidRPr="00E726AC" w:rsidRDefault="00CF7A1C">
      <w:pPr>
        <w:spacing w:before="36" w:line="180" w:lineRule="exact"/>
        <w:ind w:left="5001" w:right="3558"/>
        <w:jc w:val="center"/>
        <w:rPr>
          <w:rFonts w:eastAsia="Tahoma"/>
          <w:sz w:val="16"/>
          <w:szCs w:val="16"/>
        </w:rPr>
      </w:pPr>
      <w:r>
        <w:pict>
          <v:group id="_x0000_s1055" style="position:absolute;left:0;text-align:left;margin-left:153.4pt;margin-top:-22.75pt;width:290.65pt;height:59.85pt;z-index:-4083;mso-position-horizontal-relative:page" coordorigin="3068,-455" coordsize="5812,1197">
            <v:shape id="_x0000_s1060" style="position:absolute;left:4868;top:-447;width:4005;height:1182" coordorigin="4868,-447" coordsize="4005,1182" path="m4868,735r4005,l8873,-447r-4005,l4868,735xe" fillcolor="#ffffb8" stroked="f">
              <v:path arrowok="t"/>
            </v:shape>
            <v:shape id="_x0000_s1059" style="position:absolute;left:4868;top:-447;width:4005;height:1182" coordorigin="4868,-447" coordsize="4005,1182" path="m4868,735r4005,l8873,-447r-4005,l4868,735xe" filled="f" strokecolor="maroon" strokeweight=".26203mm">
              <v:path arrowok="t"/>
            </v:shape>
            <v:shape id="_x0000_s1058"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color="#ffffb8" stroked="f">
              <v:path arrowok="t"/>
            </v:shape>
            <v:shape id="_x0000_s1057" style="position:absolute;left:6188;top:-208;width:1485;height:643" coordorigin="6188,-208" coordsize="1485,643" path="m6188,106r10,53l6226,209r45,48l6330,300r74,38l6490,371r96,27l6638,409r53,9l6747,426r57,5l6863,434r60,1l6986,434r60,-3l7106,426r57,-8l7218,409r53,-11l7321,386r48,-15l7456,338r74,-38l7591,257r45,-48l7664,159r9,-53l7671,80,7652,29r-37,-48l7562,-62r-67,-39l7414,-134r-93,-28l7271,-174r-53,-10l7163,-193r-57,-6l7046,-204r-60,-3l6923,-208r-60,1l6804,-204r-57,5l6691,-193r-53,9l6586,-174r-49,12l6445,-134r-79,33l6299,-62r-53,43l6210,29r-19,51l6188,106xe" filled="f" strokecolor="maroon" strokeweight=".26219mm">
              <v:path arrowok="t"/>
            </v:shape>
            <v:shape id="_x0000_s1056" style="position:absolute;left:3076;top:159;width:3120;height:135" coordorigin="3076,159" coordsize="3120,135" path="m3076,293l6196,159e" filled="f" strokecolor="maroon" strokeweight=".26186mm">
              <v:path arrowok="t"/>
            </v:shape>
            <w10:wrap anchorx="page"/>
          </v:group>
        </w:pict>
      </w:r>
      <w:r w:rsidR="003E2070" w:rsidRPr="00E726AC">
        <w:rPr>
          <w:rFonts w:eastAsia="Tahoma"/>
          <w:b/>
          <w:spacing w:val="7"/>
          <w:position w:val="-1"/>
          <w:sz w:val="16"/>
          <w:szCs w:val="16"/>
        </w:rPr>
        <w:t>A</w:t>
      </w:r>
      <w:r w:rsidR="003E2070" w:rsidRPr="00E726AC">
        <w:rPr>
          <w:rFonts w:eastAsia="Tahoma"/>
          <w:b/>
          <w:spacing w:val="-1"/>
          <w:position w:val="-1"/>
          <w:sz w:val="16"/>
          <w:szCs w:val="16"/>
        </w:rPr>
        <w:t>u</w:t>
      </w:r>
      <w:r w:rsidR="003E2070" w:rsidRPr="00E726AC">
        <w:rPr>
          <w:rFonts w:eastAsia="Tahoma"/>
          <w:b/>
          <w:spacing w:val="6"/>
          <w:position w:val="-1"/>
          <w:sz w:val="16"/>
          <w:szCs w:val="16"/>
        </w:rPr>
        <w:t>t</w:t>
      </w:r>
      <w:r w:rsidR="003E2070" w:rsidRPr="00E726AC">
        <w:rPr>
          <w:rFonts w:eastAsia="Tahoma"/>
          <w:b/>
          <w:position w:val="-1"/>
          <w:sz w:val="16"/>
          <w:szCs w:val="16"/>
        </w:rPr>
        <w:t>o</w:t>
      </w:r>
      <w:r w:rsidR="003E2070" w:rsidRPr="00E726AC">
        <w:rPr>
          <w:rFonts w:eastAsia="Tahoma"/>
          <w:b/>
          <w:spacing w:val="12"/>
          <w:position w:val="-1"/>
          <w:sz w:val="16"/>
          <w:szCs w:val="16"/>
        </w:rPr>
        <w:t xml:space="preserve"> </w:t>
      </w:r>
      <w:r w:rsidR="003E2070" w:rsidRPr="00E726AC">
        <w:rPr>
          <w:rFonts w:eastAsia="Tahoma"/>
          <w:b/>
          <w:spacing w:val="1"/>
          <w:w w:val="103"/>
          <w:position w:val="-1"/>
          <w:sz w:val="16"/>
          <w:szCs w:val="16"/>
        </w:rPr>
        <w:t>p</w:t>
      </w:r>
      <w:r w:rsidR="003E2070" w:rsidRPr="00E726AC">
        <w:rPr>
          <w:rFonts w:eastAsia="Tahoma"/>
          <w:b/>
          <w:spacing w:val="6"/>
          <w:w w:val="103"/>
          <w:position w:val="-1"/>
          <w:sz w:val="16"/>
          <w:szCs w:val="16"/>
        </w:rPr>
        <w:t>a</w:t>
      </w:r>
      <w:r w:rsidR="003E2070" w:rsidRPr="00E726AC">
        <w:rPr>
          <w:rFonts w:eastAsia="Tahoma"/>
          <w:b/>
          <w:spacing w:val="3"/>
          <w:w w:val="103"/>
          <w:position w:val="-1"/>
          <w:sz w:val="16"/>
          <w:szCs w:val="16"/>
        </w:rPr>
        <w:t>r</w:t>
      </w:r>
      <w:r w:rsidR="003E2070" w:rsidRPr="00E726AC">
        <w:rPr>
          <w:rFonts w:eastAsia="Tahoma"/>
          <w:b/>
          <w:spacing w:val="5"/>
          <w:w w:val="103"/>
          <w:position w:val="-1"/>
          <w:sz w:val="16"/>
          <w:szCs w:val="16"/>
        </w:rPr>
        <w:t>s</w:t>
      </w:r>
      <w:r w:rsidR="003E2070" w:rsidRPr="00E726AC">
        <w:rPr>
          <w:rFonts w:eastAsia="Tahoma"/>
          <w:b/>
          <w:w w:val="103"/>
          <w:position w:val="-1"/>
          <w:sz w:val="16"/>
          <w:szCs w:val="16"/>
        </w:rPr>
        <w:t>e</w:t>
      </w:r>
    </w:p>
    <w:p w:rsidR="002505FC" w:rsidRPr="00E726AC" w:rsidRDefault="002505FC">
      <w:pPr>
        <w:spacing w:before="4" w:line="140" w:lineRule="exact"/>
        <w:rPr>
          <w:sz w:val="14"/>
          <w:szCs w:val="14"/>
        </w:rPr>
      </w:pPr>
    </w:p>
    <w:p w:rsidR="002505FC" w:rsidRPr="00E726AC" w:rsidRDefault="002505FC">
      <w:pPr>
        <w:spacing w:line="200" w:lineRule="exact"/>
      </w:pPr>
    </w:p>
    <w:p w:rsidR="002505FC" w:rsidRPr="00E726AC" w:rsidRDefault="003E2070">
      <w:pPr>
        <w:spacing w:before="36" w:line="180" w:lineRule="exact"/>
        <w:ind w:left="923"/>
        <w:rPr>
          <w:rFonts w:eastAsia="Tahoma"/>
          <w:sz w:val="16"/>
          <w:szCs w:val="16"/>
        </w:rPr>
      </w:pPr>
      <w:r w:rsidRPr="00E726AC">
        <w:rPr>
          <w:rFonts w:eastAsia="Tahoma"/>
          <w:b/>
          <w:w w:val="103"/>
          <w:position w:val="-1"/>
          <w:sz w:val="16"/>
          <w:szCs w:val="16"/>
        </w:rPr>
        <w:t>S</w:t>
      </w:r>
      <w:r w:rsidRPr="00E726AC">
        <w:rPr>
          <w:rFonts w:eastAsia="Tahoma"/>
          <w:b/>
          <w:spacing w:val="10"/>
          <w:w w:val="103"/>
          <w:position w:val="-1"/>
          <w:sz w:val="16"/>
          <w:szCs w:val="16"/>
        </w:rPr>
        <w:t>y</w:t>
      </w:r>
      <w:r w:rsidRPr="00E726AC">
        <w:rPr>
          <w:rFonts w:eastAsia="Tahoma"/>
          <w:b/>
          <w:spacing w:val="5"/>
          <w:w w:val="103"/>
          <w:position w:val="-1"/>
          <w:sz w:val="16"/>
          <w:szCs w:val="16"/>
        </w:rPr>
        <w:t>s</w:t>
      </w:r>
      <w:r w:rsidRPr="00E726AC">
        <w:rPr>
          <w:rFonts w:eastAsia="Tahoma"/>
          <w:b/>
          <w:spacing w:val="6"/>
          <w:w w:val="103"/>
          <w:position w:val="-1"/>
          <w:sz w:val="16"/>
          <w:szCs w:val="16"/>
        </w:rPr>
        <w:t>t</w:t>
      </w:r>
      <w:r w:rsidRPr="00E726AC">
        <w:rPr>
          <w:rFonts w:eastAsia="Tahoma"/>
          <w:b/>
          <w:spacing w:val="7"/>
          <w:w w:val="103"/>
          <w:position w:val="-1"/>
          <w:sz w:val="16"/>
          <w:szCs w:val="16"/>
        </w:rPr>
        <w:t>e</w:t>
      </w:r>
      <w:r w:rsidRPr="00E726AC">
        <w:rPr>
          <w:rFonts w:eastAsia="Tahoma"/>
          <w:b/>
          <w:w w:val="103"/>
          <w:position w:val="-1"/>
          <w:sz w:val="16"/>
          <w:szCs w:val="16"/>
        </w:rPr>
        <w:t>m</w:t>
      </w:r>
    </w:p>
    <w:p w:rsidR="002505FC" w:rsidRPr="00E726AC" w:rsidRDefault="002505FC">
      <w:pPr>
        <w:spacing w:before="8" w:line="140" w:lineRule="exact"/>
        <w:rPr>
          <w:sz w:val="15"/>
          <w:szCs w:val="15"/>
        </w:rPr>
      </w:pPr>
    </w:p>
    <w:p w:rsidR="002505FC" w:rsidRPr="00E726AC" w:rsidRDefault="002505FC">
      <w:pPr>
        <w:spacing w:line="200" w:lineRule="exact"/>
      </w:pPr>
    </w:p>
    <w:p w:rsidR="002505FC" w:rsidRPr="00E726AC" w:rsidRDefault="003E2070">
      <w:pPr>
        <w:spacing w:before="29"/>
        <w:ind w:left="2464" w:right="2133"/>
        <w:jc w:val="center"/>
        <w:rPr>
          <w:sz w:val="24"/>
          <w:szCs w:val="24"/>
        </w:rPr>
      </w:pPr>
      <w:r w:rsidRPr="00E726AC">
        <w:rPr>
          <w:b/>
          <w:i/>
          <w:sz w:val="24"/>
          <w:szCs w:val="24"/>
        </w:rPr>
        <w:t>Fig</w:t>
      </w:r>
      <w:r w:rsidRPr="00E726AC">
        <w:rPr>
          <w:b/>
          <w:i/>
          <w:spacing w:val="1"/>
          <w:sz w:val="24"/>
          <w:szCs w:val="24"/>
        </w:rPr>
        <w:t>u</w:t>
      </w:r>
      <w:r w:rsidRPr="00E726AC">
        <w:rPr>
          <w:b/>
          <w:i/>
          <w:sz w:val="24"/>
          <w:szCs w:val="24"/>
        </w:rPr>
        <w:t>re 7: &lt;Syst</w:t>
      </w:r>
      <w:r w:rsidRPr="00E726AC">
        <w:rPr>
          <w:b/>
          <w:i/>
          <w:spacing w:val="-1"/>
          <w:sz w:val="24"/>
          <w:szCs w:val="24"/>
        </w:rPr>
        <w:t>e</w:t>
      </w:r>
      <w:r w:rsidRPr="00E726AC">
        <w:rPr>
          <w:b/>
          <w:i/>
          <w:spacing w:val="3"/>
          <w:sz w:val="24"/>
          <w:szCs w:val="24"/>
        </w:rPr>
        <w:t>m</w:t>
      </w:r>
      <w:r w:rsidRPr="00E726AC">
        <w:rPr>
          <w:b/>
          <w:i/>
          <w:sz w:val="24"/>
          <w:szCs w:val="24"/>
        </w:rPr>
        <w:t>&gt;</w:t>
      </w:r>
      <w:r w:rsidRPr="00E726AC">
        <w:rPr>
          <w:b/>
          <w:i/>
          <w:spacing w:val="-2"/>
          <w:sz w:val="24"/>
          <w:szCs w:val="24"/>
        </w:rPr>
        <w:t xml:space="preserve"> </w:t>
      </w:r>
      <w:r w:rsidRPr="00E726AC">
        <w:rPr>
          <w:b/>
          <w:i/>
          <w:sz w:val="24"/>
          <w:szCs w:val="24"/>
        </w:rPr>
        <w:t>A</w:t>
      </w:r>
      <w:r w:rsidRPr="00E726AC">
        <w:rPr>
          <w:b/>
          <w:i/>
          <w:spacing w:val="1"/>
          <w:sz w:val="24"/>
          <w:szCs w:val="24"/>
        </w:rPr>
        <w:t>u</w:t>
      </w:r>
      <w:r w:rsidRPr="00E726AC">
        <w:rPr>
          <w:b/>
          <w:i/>
          <w:spacing w:val="-2"/>
          <w:sz w:val="24"/>
          <w:szCs w:val="24"/>
        </w:rPr>
        <w:t>t</w:t>
      </w:r>
      <w:r w:rsidRPr="00E726AC">
        <w:rPr>
          <w:b/>
          <w:i/>
          <w:sz w:val="24"/>
          <w:szCs w:val="24"/>
        </w:rPr>
        <w:t xml:space="preserve">o parse use </w:t>
      </w:r>
      <w:r w:rsidRPr="00E726AC">
        <w:rPr>
          <w:b/>
          <w:i/>
          <w:spacing w:val="-1"/>
          <w:sz w:val="24"/>
          <w:szCs w:val="24"/>
        </w:rPr>
        <w:t>c</w:t>
      </w:r>
      <w:r w:rsidRPr="00E726AC">
        <w:rPr>
          <w:b/>
          <w:i/>
          <w:sz w:val="24"/>
          <w:szCs w:val="24"/>
        </w:rPr>
        <w:t xml:space="preserve">ase </w:t>
      </w:r>
      <w:r w:rsidRPr="00E726AC">
        <w:rPr>
          <w:b/>
          <w:i/>
          <w:spacing w:val="-1"/>
          <w:sz w:val="24"/>
          <w:szCs w:val="24"/>
        </w:rPr>
        <w:t>d</w:t>
      </w:r>
      <w:r w:rsidRPr="00E726AC">
        <w:rPr>
          <w:b/>
          <w:i/>
          <w:sz w:val="24"/>
          <w:szCs w:val="24"/>
        </w:rPr>
        <w:t>iagr</w:t>
      </w:r>
      <w:r w:rsidRPr="00E726AC">
        <w:rPr>
          <w:b/>
          <w:i/>
          <w:spacing w:val="3"/>
          <w:sz w:val="24"/>
          <w:szCs w:val="24"/>
        </w:rPr>
        <w:t>a</w:t>
      </w:r>
      <w:r w:rsidRPr="00E726AC">
        <w:rPr>
          <w:b/>
          <w:i/>
          <w:sz w:val="24"/>
          <w:szCs w:val="24"/>
        </w:rPr>
        <w:t>m</w:t>
      </w:r>
    </w:p>
    <w:p w:rsidR="002505FC" w:rsidRPr="00E726AC" w:rsidRDefault="00CF7A1C">
      <w:pPr>
        <w:ind w:left="3767" w:right="3439"/>
        <w:jc w:val="center"/>
        <w:rPr>
          <w:sz w:val="24"/>
          <w:szCs w:val="24"/>
        </w:rPr>
        <w:sectPr w:rsidR="002505FC" w:rsidRPr="00E726AC">
          <w:pgSz w:w="11920" w:h="16840"/>
          <w:pgMar w:top="1320" w:right="920" w:bottom="280" w:left="1440" w:header="0" w:footer="796" w:gutter="0"/>
          <w:cols w:space="720"/>
        </w:sectPr>
      </w:pPr>
      <w:r>
        <w:pict>
          <v:shape id="_x0000_s1054" type="#_x0000_t202" style="position:absolute;left:0;text-align:left;margin-left:93.7pt;margin-top:384.35pt;width:450.85pt;height:367pt;z-index:-4081;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3B3640">
                    <w:trPr>
                      <w:trHeight w:hRule="exact" w:val="281"/>
                    </w:trPr>
                    <w:tc>
                      <w:tcPr>
                        <w:tcW w:w="9000" w:type="dxa"/>
                        <w:gridSpan w:val="8"/>
                        <w:tcBorders>
                          <w:top w:val="single" w:sz="5" w:space="0" w:color="000000"/>
                          <w:left w:val="single" w:sz="5" w:space="0" w:color="000000"/>
                          <w:bottom w:val="nil"/>
                          <w:right w:val="single" w:sz="5" w:space="0" w:color="000000"/>
                        </w:tcBorders>
                        <w:shd w:val="clear" w:color="auto" w:fill="D9D9D9"/>
                      </w:tcPr>
                      <w:p w:rsidR="003B3640" w:rsidRDefault="003B3640">
                        <w:pPr>
                          <w:spacing w:line="260" w:lineRule="exact"/>
                          <w:ind w:left="102"/>
                          <w:rPr>
                            <w:sz w:val="24"/>
                            <w:szCs w:val="24"/>
                          </w:rPr>
                        </w:pPr>
                        <w:r>
                          <w:rPr>
                            <w:b/>
                            <w:i/>
                            <w:sz w:val="24"/>
                            <w:szCs w:val="24"/>
                          </w:rPr>
                          <w:t>USE</w:t>
                        </w:r>
                        <w:r>
                          <w:rPr>
                            <w:b/>
                            <w:i/>
                            <w:spacing w:val="1"/>
                            <w:sz w:val="24"/>
                            <w:szCs w:val="24"/>
                          </w:rPr>
                          <w:t xml:space="preserve"> </w:t>
                        </w:r>
                        <w:r>
                          <w:rPr>
                            <w:b/>
                            <w:i/>
                            <w:sz w:val="24"/>
                            <w:szCs w:val="24"/>
                          </w:rPr>
                          <w:t>CA</w:t>
                        </w:r>
                        <w:r>
                          <w:rPr>
                            <w:b/>
                            <w:i/>
                            <w:spacing w:val="-1"/>
                            <w:sz w:val="24"/>
                            <w:szCs w:val="24"/>
                          </w:rPr>
                          <w:t>S</w:t>
                        </w:r>
                        <w:r>
                          <w:rPr>
                            <w:b/>
                            <w:i/>
                            <w:sz w:val="24"/>
                            <w:szCs w:val="24"/>
                          </w:rPr>
                          <w:t>E</w:t>
                        </w:r>
                        <w:r>
                          <w:rPr>
                            <w:b/>
                            <w:i/>
                            <w:spacing w:val="1"/>
                            <w:sz w:val="24"/>
                            <w:szCs w:val="24"/>
                          </w:rPr>
                          <w:t xml:space="preserve"> </w:t>
                        </w:r>
                        <w:r>
                          <w:rPr>
                            <w:b/>
                            <w:i/>
                            <w:sz w:val="24"/>
                            <w:szCs w:val="24"/>
                          </w:rPr>
                          <w:t>– A</w:t>
                        </w:r>
                        <w:r>
                          <w:rPr>
                            <w:b/>
                            <w:i/>
                            <w:spacing w:val="-2"/>
                            <w:sz w:val="24"/>
                            <w:szCs w:val="24"/>
                          </w:rPr>
                          <w:t>R</w:t>
                        </w:r>
                        <w:r>
                          <w:rPr>
                            <w:b/>
                            <w:i/>
                            <w:sz w:val="24"/>
                            <w:szCs w:val="24"/>
                          </w:rPr>
                          <w:t>B08</w:t>
                        </w:r>
                      </w:p>
                    </w:tc>
                  </w:tr>
                  <w:tr w:rsidR="003B3640">
                    <w:trPr>
                      <w:trHeight w:hRule="exact" w:val="290"/>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o.</w:t>
                        </w:r>
                      </w:p>
                    </w:tc>
                    <w:tc>
                      <w:tcPr>
                        <w:tcW w:w="2249" w:type="dxa"/>
                        <w:gridSpan w:val="2"/>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100"/>
                          <w:rPr>
                            <w:sz w:val="24"/>
                            <w:szCs w:val="24"/>
                          </w:rPr>
                        </w:pPr>
                        <w:r>
                          <w:rPr>
                            <w:i/>
                            <w:sz w:val="24"/>
                            <w:szCs w:val="24"/>
                          </w:rPr>
                          <w:t>ARB</w:t>
                        </w:r>
                        <w:r>
                          <w:rPr>
                            <w:i/>
                            <w:spacing w:val="-1"/>
                            <w:sz w:val="24"/>
                            <w:szCs w:val="24"/>
                          </w:rPr>
                          <w:t>0</w:t>
                        </w:r>
                        <w:r>
                          <w:rPr>
                            <w:i/>
                            <w:sz w:val="24"/>
                            <w:szCs w:val="24"/>
                          </w:rPr>
                          <w:t>8</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ind w:left="102"/>
                          <w:rPr>
                            <w:sz w:val="24"/>
                            <w:szCs w:val="24"/>
                          </w:rPr>
                        </w:pPr>
                        <w:r>
                          <w:rPr>
                            <w:b/>
                            <w:i/>
                            <w:sz w:val="24"/>
                            <w:szCs w:val="24"/>
                          </w:rPr>
                          <w:t>Use</w:t>
                        </w:r>
                        <w:r>
                          <w:rPr>
                            <w:b/>
                            <w:i/>
                            <w:spacing w:val="-1"/>
                            <w:sz w:val="24"/>
                            <w:szCs w:val="24"/>
                          </w:rPr>
                          <w:t xml:space="preserve"> </w:t>
                        </w:r>
                        <w:r>
                          <w:rPr>
                            <w:b/>
                            <w:i/>
                            <w:sz w:val="24"/>
                            <w:szCs w:val="24"/>
                          </w:rPr>
                          <w:t>Case</w:t>
                        </w:r>
                        <w:r>
                          <w:rPr>
                            <w:b/>
                            <w:i/>
                            <w:spacing w:val="1"/>
                            <w:sz w:val="24"/>
                            <w:szCs w:val="24"/>
                          </w:rPr>
                          <w:t xml:space="preserve"> </w:t>
                        </w:r>
                        <w:r>
                          <w:rPr>
                            <w:b/>
                            <w:i/>
                            <w:spacing w:val="-2"/>
                            <w:sz w:val="24"/>
                            <w:szCs w:val="24"/>
                          </w:rPr>
                          <w:t>V</w:t>
                        </w:r>
                        <w:r>
                          <w:rPr>
                            <w:b/>
                            <w:i/>
                            <w:spacing w:val="-1"/>
                            <w:sz w:val="24"/>
                            <w:szCs w:val="24"/>
                          </w:rPr>
                          <w:t>e</w:t>
                        </w:r>
                        <w:r>
                          <w:rPr>
                            <w:b/>
                            <w:i/>
                            <w:sz w:val="24"/>
                            <w:szCs w:val="24"/>
                          </w:rPr>
                          <w:t>rs</w:t>
                        </w:r>
                        <w:r>
                          <w:rPr>
                            <w:b/>
                            <w:i/>
                            <w:spacing w:val="1"/>
                            <w:sz w:val="24"/>
                            <w:szCs w:val="24"/>
                          </w:rPr>
                          <w:t>i</w:t>
                        </w:r>
                        <w:r>
                          <w:rPr>
                            <w:b/>
                            <w:i/>
                            <w:sz w:val="24"/>
                            <w:szCs w:val="24"/>
                          </w:rPr>
                          <w:t>on</w:t>
                        </w:r>
                      </w:p>
                    </w:tc>
                    <w:tc>
                      <w:tcPr>
                        <w:tcW w:w="2249" w:type="dxa"/>
                        <w:gridSpan w:val="2"/>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102"/>
                          <w:rPr>
                            <w:sz w:val="24"/>
                            <w:szCs w:val="24"/>
                          </w:rPr>
                        </w:pPr>
                        <w:r>
                          <w:rPr>
                            <w:i/>
                            <w:sz w:val="24"/>
                            <w:szCs w:val="24"/>
                          </w:rPr>
                          <w:t>2.0</w:t>
                        </w:r>
                      </w:p>
                    </w:tc>
                  </w:tr>
                  <w:tr w:rsidR="003B3640">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02"/>
                          <w:rPr>
                            <w:sz w:val="24"/>
                            <w:szCs w:val="24"/>
                          </w:rPr>
                        </w:pPr>
                        <w:r>
                          <w:rPr>
                            <w:b/>
                            <w:i/>
                            <w:sz w:val="24"/>
                            <w:szCs w:val="24"/>
                          </w:rPr>
                          <w:t>Use</w:t>
                        </w:r>
                        <w:r>
                          <w:rPr>
                            <w:b/>
                            <w:i/>
                            <w:spacing w:val="-1"/>
                            <w:sz w:val="24"/>
                            <w:szCs w:val="24"/>
                          </w:rPr>
                          <w:t xml:space="preserve"> </w:t>
                        </w:r>
                        <w:r>
                          <w:rPr>
                            <w:b/>
                            <w:i/>
                            <w:sz w:val="24"/>
                            <w:szCs w:val="24"/>
                          </w:rPr>
                          <w:t xml:space="preserve">Case </w:t>
                        </w:r>
                        <w:r>
                          <w:rPr>
                            <w:b/>
                            <w:i/>
                            <w:spacing w:val="-1"/>
                            <w:sz w:val="24"/>
                            <w:szCs w:val="24"/>
                          </w:rPr>
                          <w:t>N</w:t>
                        </w:r>
                        <w:r>
                          <w:rPr>
                            <w:b/>
                            <w:i/>
                            <w:sz w:val="24"/>
                            <w:szCs w:val="24"/>
                          </w:rPr>
                          <w:t>a</w:t>
                        </w:r>
                        <w:r>
                          <w:rPr>
                            <w:b/>
                            <w:i/>
                            <w:spacing w:val="3"/>
                            <w:sz w:val="24"/>
                            <w:szCs w:val="24"/>
                          </w:rPr>
                          <w:t>m</w:t>
                        </w:r>
                        <w:r>
                          <w:rPr>
                            <w:b/>
                            <w:i/>
                            <w:sz w:val="24"/>
                            <w:szCs w:val="24"/>
                          </w:rPr>
                          <w:t>e</w:t>
                        </w:r>
                      </w:p>
                    </w:tc>
                    <w:tc>
                      <w:tcPr>
                        <w:tcW w:w="6748" w:type="dxa"/>
                        <w:gridSpan w:val="5"/>
                        <w:tcBorders>
                          <w:top w:val="nil"/>
                          <w:left w:val="single" w:sz="5" w:space="0" w:color="000000"/>
                          <w:bottom w:val="single" w:sz="5" w:space="0" w:color="000000"/>
                          <w:right w:val="single" w:sz="5" w:space="0" w:color="000000"/>
                        </w:tcBorders>
                      </w:tcPr>
                      <w:p w:rsidR="003B3640" w:rsidRDefault="003B3640">
                        <w:pPr>
                          <w:spacing w:line="260" w:lineRule="exact"/>
                          <w:ind w:left="100"/>
                          <w:rPr>
                            <w:sz w:val="24"/>
                            <w:szCs w:val="24"/>
                          </w:rPr>
                        </w:pPr>
                        <w:r>
                          <w:rPr>
                            <w:i/>
                            <w:sz w:val="24"/>
                            <w:szCs w:val="24"/>
                          </w:rPr>
                          <w:t>Auto parse</w:t>
                        </w:r>
                      </w:p>
                    </w:tc>
                  </w:tr>
                  <w:tr w:rsidR="003B3640">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02"/>
                          <w:rPr>
                            <w:sz w:val="24"/>
                            <w:szCs w:val="24"/>
                          </w:rPr>
                        </w:pPr>
                        <w:r>
                          <w:rPr>
                            <w:b/>
                            <w:i/>
                            <w:sz w:val="24"/>
                            <w:szCs w:val="24"/>
                          </w:rPr>
                          <w:t>A</w:t>
                        </w:r>
                        <w:r>
                          <w:rPr>
                            <w:b/>
                            <w:i/>
                            <w:spacing w:val="1"/>
                            <w:sz w:val="24"/>
                            <w:szCs w:val="24"/>
                          </w:rPr>
                          <w:t>u</w:t>
                        </w:r>
                        <w:r>
                          <w:rPr>
                            <w:b/>
                            <w:i/>
                            <w:sz w:val="24"/>
                            <w:szCs w:val="24"/>
                          </w:rPr>
                          <w:t>t</w:t>
                        </w:r>
                        <w:r>
                          <w:rPr>
                            <w:b/>
                            <w:i/>
                            <w:spacing w:val="1"/>
                            <w:sz w:val="24"/>
                            <w:szCs w:val="24"/>
                          </w:rPr>
                          <w:t>h</w:t>
                        </w:r>
                        <w:r>
                          <w:rPr>
                            <w:b/>
                            <w:i/>
                            <w:sz w:val="24"/>
                            <w:szCs w:val="24"/>
                          </w:rPr>
                          <w:t>or</w:t>
                        </w:r>
                      </w:p>
                    </w:tc>
                    <w:tc>
                      <w:tcPr>
                        <w:tcW w:w="6748" w:type="dxa"/>
                        <w:gridSpan w:val="5"/>
                        <w:tcBorders>
                          <w:top w:val="single" w:sz="5" w:space="0" w:color="000000"/>
                          <w:left w:val="single" w:sz="5" w:space="0" w:color="000000"/>
                          <w:bottom w:val="nil"/>
                          <w:right w:val="single" w:sz="5" w:space="0" w:color="000000"/>
                        </w:tcBorders>
                      </w:tcPr>
                      <w:p w:rsidR="003B3640" w:rsidRDefault="003B3640">
                        <w:pPr>
                          <w:spacing w:line="260" w:lineRule="exact"/>
                          <w:ind w:left="100"/>
                          <w:rPr>
                            <w:sz w:val="24"/>
                            <w:szCs w:val="24"/>
                          </w:rPr>
                        </w:pPr>
                        <w:r>
                          <w:rPr>
                            <w:i/>
                            <w:sz w:val="24"/>
                            <w:szCs w:val="24"/>
                          </w:rPr>
                          <w:t>Pham</w:t>
                        </w:r>
                        <w:r>
                          <w:rPr>
                            <w:i/>
                            <w:spacing w:val="-1"/>
                            <w:sz w:val="24"/>
                            <w:szCs w:val="24"/>
                          </w:rPr>
                          <w:t xml:space="preserve"> </w:t>
                        </w:r>
                        <w:r>
                          <w:rPr>
                            <w:i/>
                            <w:sz w:val="24"/>
                            <w:szCs w:val="24"/>
                          </w:rPr>
                          <w:t>Ngu</w:t>
                        </w:r>
                        <w:r>
                          <w:rPr>
                            <w:i/>
                            <w:spacing w:val="-1"/>
                            <w:sz w:val="24"/>
                            <w:szCs w:val="24"/>
                          </w:rPr>
                          <w:t>ye</w:t>
                        </w:r>
                        <w:r>
                          <w:rPr>
                            <w:i/>
                            <w:sz w:val="24"/>
                            <w:szCs w:val="24"/>
                          </w:rPr>
                          <w:t>n Bi</w:t>
                        </w:r>
                        <w:r>
                          <w:rPr>
                            <w:i/>
                            <w:spacing w:val="-1"/>
                            <w:sz w:val="24"/>
                            <w:szCs w:val="24"/>
                          </w:rPr>
                          <w:t>c</w:t>
                        </w:r>
                        <w:r>
                          <w:rPr>
                            <w:i/>
                            <w:sz w:val="24"/>
                            <w:szCs w:val="24"/>
                          </w:rPr>
                          <w:t>h Hi</w:t>
                        </w:r>
                        <w:r>
                          <w:rPr>
                            <w:i/>
                            <w:spacing w:val="-1"/>
                            <w:sz w:val="24"/>
                            <w:szCs w:val="24"/>
                          </w:rPr>
                          <w:t>e</w:t>
                        </w:r>
                        <w:r>
                          <w:rPr>
                            <w:i/>
                            <w:sz w:val="24"/>
                            <w:szCs w:val="24"/>
                          </w:rPr>
                          <w:t>n</w:t>
                        </w:r>
                      </w:p>
                    </w:tc>
                  </w:tr>
                  <w:tr w:rsidR="003B3640">
                    <w:trPr>
                      <w:trHeight w:hRule="exact" w:val="286"/>
                    </w:trPr>
                    <w:tc>
                      <w:tcPr>
                        <w:tcW w:w="2252" w:type="dxa"/>
                        <w:gridSpan w:val="3"/>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02"/>
                          <w:rPr>
                            <w:sz w:val="24"/>
                            <w:szCs w:val="24"/>
                          </w:rPr>
                        </w:pPr>
                        <w:r>
                          <w:rPr>
                            <w:b/>
                            <w:i/>
                            <w:sz w:val="24"/>
                            <w:szCs w:val="24"/>
                          </w:rPr>
                          <w:t>Date</w:t>
                        </w:r>
                      </w:p>
                    </w:tc>
                    <w:tc>
                      <w:tcPr>
                        <w:tcW w:w="2249" w:type="dxa"/>
                        <w:gridSpan w:val="2"/>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100"/>
                          <w:rPr>
                            <w:sz w:val="24"/>
                            <w:szCs w:val="24"/>
                          </w:rPr>
                        </w:pPr>
                        <w:r>
                          <w:rPr>
                            <w:i/>
                            <w:sz w:val="24"/>
                            <w:szCs w:val="24"/>
                          </w:rPr>
                          <w:t>30/05</w:t>
                        </w:r>
                        <w:r>
                          <w:rPr>
                            <w:i/>
                            <w:spacing w:val="1"/>
                            <w:sz w:val="24"/>
                            <w:szCs w:val="24"/>
                          </w:rPr>
                          <w:t>/</w:t>
                        </w:r>
                        <w:r>
                          <w:rPr>
                            <w:i/>
                            <w:sz w:val="24"/>
                            <w:szCs w:val="24"/>
                          </w:rPr>
                          <w:t>2014</w:t>
                        </w:r>
                      </w:p>
                    </w:tc>
                    <w:tc>
                      <w:tcPr>
                        <w:tcW w:w="2249"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02"/>
                          <w:rPr>
                            <w:sz w:val="24"/>
                            <w:szCs w:val="24"/>
                          </w:rPr>
                        </w:pPr>
                        <w:r>
                          <w:rPr>
                            <w:b/>
                            <w:i/>
                            <w:sz w:val="24"/>
                            <w:szCs w:val="24"/>
                          </w:rPr>
                          <w:t>Priori</w:t>
                        </w:r>
                        <w:r>
                          <w:rPr>
                            <w:b/>
                            <w:i/>
                            <w:spacing w:val="1"/>
                            <w:sz w:val="24"/>
                            <w:szCs w:val="24"/>
                          </w:rPr>
                          <w:t>t</w:t>
                        </w:r>
                        <w:r>
                          <w:rPr>
                            <w:b/>
                            <w:i/>
                            <w:sz w:val="24"/>
                            <w:szCs w:val="24"/>
                          </w:rPr>
                          <w:t>y</w:t>
                        </w:r>
                      </w:p>
                    </w:tc>
                    <w:tc>
                      <w:tcPr>
                        <w:tcW w:w="2249" w:type="dxa"/>
                        <w:gridSpan w:val="2"/>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102"/>
                          <w:rPr>
                            <w:sz w:val="24"/>
                            <w:szCs w:val="24"/>
                          </w:rPr>
                        </w:pPr>
                        <w:r>
                          <w:rPr>
                            <w:i/>
                            <w:sz w:val="24"/>
                            <w:szCs w:val="24"/>
                          </w:rPr>
                          <w:t>Normal</w:t>
                        </w:r>
                      </w:p>
                    </w:tc>
                  </w:tr>
                  <w:tr w:rsidR="003B3640">
                    <w:trPr>
                      <w:trHeight w:hRule="exact" w:val="3908"/>
                    </w:trPr>
                    <w:tc>
                      <w:tcPr>
                        <w:tcW w:w="9000" w:type="dxa"/>
                        <w:gridSpan w:val="8"/>
                        <w:tcBorders>
                          <w:top w:val="nil"/>
                          <w:left w:val="single" w:sz="5" w:space="0" w:color="000000"/>
                          <w:bottom w:val="nil"/>
                          <w:right w:val="single" w:sz="5" w:space="0" w:color="000000"/>
                        </w:tcBorders>
                      </w:tcPr>
                      <w:p w:rsidR="003B3640" w:rsidRDefault="003B3640">
                        <w:pPr>
                          <w:spacing w:before="4"/>
                          <w:ind w:left="102"/>
                          <w:rPr>
                            <w:sz w:val="24"/>
                            <w:szCs w:val="24"/>
                          </w:rPr>
                        </w:pPr>
                        <w:r>
                          <w:rPr>
                            <w:b/>
                            <w:i/>
                            <w:sz w:val="24"/>
                            <w:szCs w:val="24"/>
                          </w:rPr>
                          <w:t>A</w:t>
                        </w:r>
                        <w:r>
                          <w:rPr>
                            <w:b/>
                            <w:i/>
                            <w:spacing w:val="-1"/>
                            <w:sz w:val="24"/>
                            <w:szCs w:val="24"/>
                          </w:rPr>
                          <w:t>c</w:t>
                        </w:r>
                        <w:r>
                          <w:rPr>
                            <w:b/>
                            <w:i/>
                            <w:sz w:val="24"/>
                            <w:szCs w:val="24"/>
                          </w:rPr>
                          <w:t>to</w:t>
                        </w:r>
                        <w:r>
                          <w:rPr>
                            <w:b/>
                            <w:i/>
                            <w:spacing w:val="1"/>
                            <w:sz w:val="24"/>
                            <w:szCs w:val="24"/>
                          </w:rPr>
                          <w:t>r</w:t>
                        </w:r>
                        <w:r>
                          <w:rPr>
                            <w:b/>
                            <w:i/>
                            <w:sz w:val="24"/>
                            <w:szCs w:val="24"/>
                          </w:rPr>
                          <w:t>:</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w:t>
                        </w:r>
                        <w:r>
                          <w:rPr>
                            <w:i/>
                            <w:spacing w:val="-1"/>
                            <w:sz w:val="24"/>
                            <w:szCs w:val="24"/>
                          </w:rPr>
                          <w:t>m</w:t>
                        </w:r>
                        <w:r>
                          <w:rPr>
                            <w:i/>
                            <w:sz w:val="24"/>
                            <w:szCs w:val="24"/>
                          </w:rPr>
                          <w:t>.</w:t>
                        </w:r>
                      </w:p>
                      <w:p w:rsidR="003B3640" w:rsidRDefault="003B3640">
                        <w:pPr>
                          <w:spacing w:before="3"/>
                          <w:ind w:left="102"/>
                          <w:rPr>
                            <w:sz w:val="24"/>
                            <w:szCs w:val="24"/>
                          </w:rPr>
                        </w:pPr>
                        <w:r>
                          <w:rPr>
                            <w:b/>
                            <w:i/>
                            <w:spacing w:val="1"/>
                            <w:sz w:val="24"/>
                            <w:szCs w:val="24"/>
                          </w:rPr>
                          <w:t>S</w:t>
                        </w:r>
                        <w:r>
                          <w:rPr>
                            <w:b/>
                            <w:i/>
                            <w:spacing w:val="-1"/>
                            <w:sz w:val="24"/>
                            <w:szCs w:val="24"/>
                          </w:rPr>
                          <w:t>u</w:t>
                        </w:r>
                        <w:r>
                          <w:rPr>
                            <w:b/>
                            <w:i/>
                            <w:sz w:val="24"/>
                            <w:szCs w:val="24"/>
                          </w:rPr>
                          <w:t>m</w:t>
                        </w:r>
                        <w:r>
                          <w:rPr>
                            <w:b/>
                            <w:i/>
                            <w:spacing w:val="3"/>
                            <w:sz w:val="24"/>
                            <w:szCs w:val="24"/>
                          </w:rPr>
                          <w:t>m</w:t>
                        </w:r>
                        <w:r>
                          <w:rPr>
                            <w:b/>
                            <w:i/>
                            <w:sz w:val="24"/>
                            <w:szCs w:val="24"/>
                          </w:rPr>
                          <w:t>ary:</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S</w:t>
                        </w:r>
                        <w:r>
                          <w:rPr>
                            <w:i/>
                            <w:spacing w:val="-1"/>
                            <w:sz w:val="24"/>
                            <w:szCs w:val="24"/>
                          </w:rPr>
                          <w:t>y</w:t>
                        </w:r>
                        <w:r>
                          <w:rPr>
                            <w:i/>
                            <w:sz w:val="24"/>
                            <w:szCs w:val="24"/>
                          </w:rPr>
                          <w:t>stem</w:t>
                        </w:r>
                        <w:r>
                          <w:rPr>
                            <w:i/>
                            <w:spacing w:val="-1"/>
                            <w:sz w:val="24"/>
                            <w:szCs w:val="24"/>
                          </w:rPr>
                          <w:t xml:space="preserve"> c</w:t>
                        </w:r>
                        <w:r>
                          <w:rPr>
                            <w:i/>
                            <w:sz w:val="24"/>
                            <w:szCs w:val="24"/>
                          </w:rPr>
                          <w:t xml:space="preserve">an parse </w:t>
                        </w:r>
                        <w:r>
                          <w:rPr>
                            <w:i/>
                            <w:spacing w:val="2"/>
                            <w:sz w:val="24"/>
                            <w:szCs w:val="24"/>
                          </w:rPr>
                          <w:t>r</w:t>
                        </w:r>
                        <w:r>
                          <w:rPr>
                            <w:i/>
                            <w:spacing w:val="-1"/>
                            <w:sz w:val="24"/>
                            <w:szCs w:val="24"/>
                          </w:rPr>
                          <w:t>e</w:t>
                        </w:r>
                        <w:r>
                          <w:rPr>
                            <w:i/>
                            <w:sz w:val="24"/>
                            <w:szCs w:val="24"/>
                          </w:rPr>
                          <w:t>source</w:t>
                        </w:r>
                        <w:r>
                          <w:rPr>
                            <w:i/>
                            <w:spacing w:val="-1"/>
                            <w:sz w:val="24"/>
                            <w:szCs w:val="24"/>
                          </w:rPr>
                          <w:t xml:space="preserve"> </w:t>
                        </w:r>
                        <w:r>
                          <w:rPr>
                            <w:i/>
                            <w:sz w:val="24"/>
                            <w:szCs w:val="24"/>
                          </w:rPr>
                          <w:t>automat</w:t>
                        </w:r>
                        <w:r>
                          <w:rPr>
                            <w:i/>
                            <w:spacing w:val="1"/>
                            <w:sz w:val="24"/>
                            <w:szCs w:val="24"/>
                          </w:rPr>
                          <w:t>i</w:t>
                        </w:r>
                        <w:r>
                          <w:rPr>
                            <w:i/>
                            <w:spacing w:val="-1"/>
                            <w:sz w:val="24"/>
                            <w:szCs w:val="24"/>
                          </w:rPr>
                          <w:t>c</w:t>
                        </w:r>
                        <w:r>
                          <w:rPr>
                            <w:i/>
                            <w:sz w:val="24"/>
                            <w:szCs w:val="24"/>
                          </w:rPr>
                          <w:t>al</w:t>
                        </w:r>
                        <w:r>
                          <w:rPr>
                            <w:i/>
                            <w:spacing w:val="1"/>
                            <w:sz w:val="24"/>
                            <w:szCs w:val="24"/>
                          </w:rPr>
                          <w:t>l</w:t>
                        </w:r>
                        <w:r>
                          <w:rPr>
                            <w:i/>
                            <w:sz w:val="24"/>
                            <w:szCs w:val="24"/>
                          </w:rPr>
                          <w:t>y</w:t>
                        </w:r>
                        <w:r>
                          <w:rPr>
                            <w:i/>
                            <w:spacing w:val="-1"/>
                            <w:sz w:val="24"/>
                            <w:szCs w:val="24"/>
                          </w:rPr>
                          <w:t xml:space="preserve"> </w:t>
                        </w:r>
                        <w:r>
                          <w:rPr>
                            <w:i/>
                            <w:sz w:val="24"/>
                            <w:szCs w:val="24"/>
                          </w:rPr>
                          <w:t xml:space="preserve">from </w:t>
                        </w:r>
                        <w:r>
                          <w:rPr>
                            <w:i/>
                            <w:spacing w:val="2"/>
                            <w:sz w:val="24"/>
                            <w:szCs w:val="24"/>
                          </w:rPr>
                          <w:t>m</w:t>
                        </w:r>
                        <w:r>
                          <w:rPr>
                            <w:i/>
                            <w:sz w:val="24"/>
                            <w:szCs w:val="24"/>
                          </w:rPr>
                          <w:t>any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 at spe</w:t>
                        </w:r>
                        <w:r>
                          <w:rPr>
                            <w:i/>
                            <w:spacing w:val="-2"/>
                            <w:sz w:val="24"/>
                            <w:szCs w:val="24"/>
                          </w:rPr>
                          <w:t>c</w:t>
                        </w:r>
                        <w:r>
                          <w:rPr>
                            <w:i/>
                            <w:sz w:val="24"/>
                            <w:szCs w:val="24"/>
                          </w:rPr>
                          <w:t>i</w:t>
                        </w:r>
                        <w:r>
                          <w:rPr>
                            <w:i/>
                            <w:spacing w:val="1"/>
                            <w:sz w:val="24"/>
                            <w:szCs w:val="24"/>
                          </w:rPr>
                          <w:t>f</w:t>
                        </w:r>
                        <w:r>
                          <w:rPr>
                            <w:i/>
                            <w:sz w:val="24"/>
                            <w:szCs w:val="24"/>
                          </w:rPr>
                          <w:t>ied</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3B3640" w:rsidRDefault="003B3640">
                        <w:pPr>
                          <w:spacing w:before="3"/>
                          <w:ind w:left="102"/>
                          <w:rPr>
                            <w:sz w:val="24"/>
                            <w:szCs w:val="24"/>
                          </w:rPr>
                        </w:pPr>
                        <w:r>
                          <w:rPr>
                            <w:b/>
                            <w:i/>
                            <w:sz w:val="24"/>
                            <w:szCs w:val="24"/>
                          </w:rPr>
                          <w:t>Goal:</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G</w:t>
                        </w:r>
                        <w:r>
                          <w:rPr>
                            <w:i/>
                            <w:spacing w:val="-1"/>
                            <w:sz w:val="24"/>
                            <w:szCs w:val="24"/>
                          </w:rPr>
                          <w:t>e</w:t>
                        </w:r>
                        <w:r>
                          <w:rPr>
                            <w:i/>
                            <w:sz w:val="24"/>
                            <w:szCs w:val="24"/>
                          </w:rPr>
                          <w:t>t resour</w:t>
                        </w:r>
                        <w:r>
                          <w:rPr>
                            <w:i/>
                            <w:spacing w:val="-1"/>
                            <w:sz w:val="24"/>
                            <w:szCs w:val="24"/>
                          </w:rPr>
                          <w:t>c</w:t>
                        </w:r>
                        <w:r>
                          <w:rPr>
                            <w:i/>
                            <w:sz w:val="24"/>
                            <w:szCs w:val="24"/>
                          </w:rPr>
                          <w:t>e</w:t>
                        </w:r>
                        <w:r>
                          <w:rPr>
                            <w:i/>
                            <w:spacing w:val="-1"/>
                            <w:sz w:val="24"/>
                            <w:szCs w:val="24"/>
                          </w:rPr>
                          <w:t xml:space="preserve"> </w:t>
                        </w:r>
                        <w:r>
                          <w:rPr>
                            <w:i/>
                            <w:sz w:val="24"/>
                            <w:szCs w:val="24"/>
                          </w:rPr>
                          <w:t>from ma</w:t>
                        </w:r>
                        <w:r>
                          <w:rPr>
                            <w:i/>
                            <w:spacing w:val="2"/>
                            <w:sz w:val="24"/>
                            <w:szCs w:val="24"/>
                          </w:rPr>
                          <w:t>n</w:t>
                        </w:r>
                        <w:r>
                          <w:rPr>
                            <w:i/>
                            <w:sz w:val="24"/>
                            <w:szCs w:val="24"/>
                          </w:rPr>
                          <w:t>y</w:t>
                        </w:r>
                        <w:r>
                          <w:rPr>
                            <w:i/>
                            <w:spacing w:val="1"/>
                            <w:sz w:val="24"/>
                            <w:szCs w:val="24"/>
                          </w:rPr>
                          <w:t xml:space="preserve"> </w:t>
                        </w:r>
                        <w:r>
                          <w:rPr>
                            <w:i/>
                            <w:sz w:val="24"/>
                            <w:szCs w:val="24"/>
                          </w:rPr>
                          <w:t>w</w:t>
                        </w:r>
                        <w:r>
                          <w:rPr>
                            <w:i/>
                            <w:spacing w:val="-1"/>
                            <w:sz w:val="24"/>
                            <w:szCs w:val="24"/>
                          </w:rPr>
                          <w:t>e</w:t>
                        </w:r>
                        <w:r>
                          <w:rPr>
                            <w:i/>
                            <w:sz w:val="24"/>
                            <w:szCs w:val="24"/>
                          </w:rPr>
                          <w:t>bsi</w:t>
                        </w:r>
                        <w:r>
                          <w:rPr>
                            <w:i/>
                            <w:spacing w:val="1"/>
                            <w:sz w:val="24"/>
                            <w:szCs w:val="24"/>
                          </w:rPr>
                          <w:t>t</w:t>
                        </w:r>
                        <w:r>
                          <w:rPr>
                            <w:i/>
                            <w:spacing w:val="-1"/>
                            <w:sz w:val="24"/>
                            <w:szCs w:val="24"/>
                          </w:rPr>
                          <w:t>e</w:t>
                        </w:r>
                        <w:r>
                          <w:rPr>
                            <w:i/>
                            <w:sz w:val="24"/>
                            <w:szCs w:val="24"/>
                          </w:rPr>
                          <w:t>s.</w:t>
                        </w:r>
                      </w:p>
                      <w:p w:rsidR="003B3640" w:rsidRDefault="003B3640">
                        <w:pPr>
                          <w:spacing w:before="1"/>
                          <w:ind w:left="102"/>
                          <w:rPr>
                            <w:sz w:val="24"/>
                            <w:szCs w:val="24"/>
                          </w:rPr>
                        </w:pPr>
                        <w:r>
                          <w:rPr>
                            <w:b/>
                            <w:i/>
                            <w:sz w:val="24"/>
                            <w:szCs w:val="24"/>
                          </w:rPr>
                          <w:t>Triggers:</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pacing w:val="1"/>
                            <w:sz w:val="24"/>
                            <w:szCs w:val="24"/>
                          </w:rPr>
                          <w:t>T</w:t>
                        </w:r>
                        <w:r>
                          <w:rPr>
                            <w:i/>
                            <w:sz w:val="24"/>
                            <w:szCs w:val="24"/>
                          </w:rPr>
                          <w:t>he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3B3640" w:rsidRDefault="003B3640">
                        <w:pPr>
                          <w:spacing w:before="3"/>
                          <w:ind w:left="102"/>
                          <w:rPr>
                            <w:sz w:val="24"/>
                            <w:szCs w:val="24"/>
                          </w:rPr>
                        </w:pPr>
                        <w:r>
                          <w:rPr>
                            <w:b/>
                            <w:i/>
                            <w:sz w:val="24"/>
                            <w:szCs w:val="24"/>
                          </w:rPr>
                          <w:t>Pr</w:t>
                        </w:r>
                        <w:r>
                          <w:rPr>
                            <w:b/>
                            <w:i/>
                            <w:spacing w:val="-1"/>
                            <w:sz w:val="24"/>
                            <w:szCs w:val="24"/>
                          </w:rPr>
                          <w:t>ec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i/>
                            <w:sz w:val="24"/>
                            <w:szCs w:val="24"/>
                          </w:rPr>
                          <w:t>Parse</w:t>
                        </w:r>
                        <w:r>
                          <w:rPr>
                            <w:i/>
                            <w:spacing w:val="-1"/>
                            <w:sz w:val="24"/>
                            <w:szCs w:val="24"/>
                          </w:rPr>
                          <w:t xml:space="preserve"> </w:t>
                        </w:r>
                        <w:r>
                          <w:rPr>
                            <w:i/>
                            <w:sz w:val="24"/>
                            <w:szCs w:val="24"/>
                          </w:rPr>
                          <w:t>t</w:t>
                        </w:r>
                        <w:r>
                          <w:rPr>
                            <w:i/>
                            <w:spacing w:val="1"/>
                            <w:sz w:val="24"/>
                            <w:szCs w:val="24"/>
                          </w:rPr>
                          <w:t>i</w:t>
                        </w:r>
                        <w:r>
                          <w:rPr>
                            <w:i/>
                            <w:sz w:val="24"/>
                            <w:szCs w:val="24"/>
                          </w:rPr>
                          <w:t>me</w:t>
                        </w:r>
                        <w:r>
                          <w:rPr>
                            <w:i/>
                            <w:spacing w:val="-1"/>
                            <w:sz w:val="24"/>
                            <w:szCs w:val="24"/>
                          </w:rPr>
                          <w:t xml:space="preserve"> </w:t>
                        </w:r>
                        <w:r>
                          <w:rPr>
                            <w:i/>
                            <w:sz w:val="24"/>
                            <w:szCs w:val="24"/>
                          </w:rPr>
                          <w:t>has b</w:t>
                        </w:r>
                        <w:r>
                          <w:rPr>
                            <w:i/>
                            <w:spacing w:val="-1"/>
                            <w:sz w:val="24"/>
                            <w:szCs w:val="24"/>
                          </w:rPr>
                          <w:t>ee</w:t>
                        </w:r>
                        <w:r>
                          <w:rPr>
                            <w:i/>
                            <w:sz w:val="24"/>
                            <w:szCs w:val="24"/>
                          </w:rPr>
                          <w:t>n</w:t>
                        </w:r>
                        <w:r>
                          <w:rPr>
                            <w:i/>
                            <w:spacing w:val="2"/>
                            <w:sz w:val="24"/>
                            <w:szCs w:val="24"/>
                          </w:rPr>
                          <w:t xml:space="preserve"> </w:t>
                        </w:r>
                        <w:r>
                          <w:rPr>
                            <w:i/>
                            <w:spacing w:val="-1"/>
                            <w:sz w:val="24"/>
                            <w:szCs w:val="24"/>
                          </w:rPr>
                          <w:t>c</w:t>
                        </w:r>
                        <w:r>
                          <w:rPr>
                            <w:i/>
                            <w:sz w:val="24"/>
                            <w:szCs w:val="24"/>
                          </w:rPr>
                          <w:t>onf</w:t>
                        </w:r>
                        <w:r>
                          <w:rPr>
                            <w:i/>
                            <w:spacing w:val="1"/>
                            <w:sz w:val="24"/>
                            <w:szCs w:val="24"/>
                          </w:rPr>
                          <w:t>i</w:t>
                        </w:r>
                        <w:r>
                          <w:rPr>
                            <w:i/>
                            <w:sz w:val="24"/>
                            <w:szCs w:val="24"/>
                          </w:rPr>
                          <w:t>gure</w:t>
                        </w:r>
                        <w:r>
                          <w:rPr>
                            <w:i/>
                            <w:spacing w:val="-1"/>
                            <w:sz w:val="24"/>
                            <w:szCs w:val="24"/>
                          </w:rPr>
                          <w:t>d</w:t>
                        </w:r>
                        <w:r>
                          <w:rPr>
                            <w:i/>
                            <w:sz w:val="24"/>
                            <w:szCs w:val="24"/>
                          </w:rPr>
                          <w:t>.</w:t>
                        </w:r>
                      </w:p>
                      <w:p w:rsidR="003B3640" w:rsidRDefault="003B3640">
                        <w:pPr>
                          <w:spacing w:before="4"/>
                          <w:ind w:left="102"/>
                          <w:rPr>
                            <w:sz w:val="24"/>
                            <w:szCs w:val="24"/>
                          </w:rPr>
                        </w:pPr>
                        <w:r>
                          <w:rPr>
                            <w:b/>
                            <w:i/>
                            <w:sz w:val="24"/>
                            <w:szCs w:val="24"/>
                          </w:rPr>
                          <w:t xml:space="preserve">Post </w:t>
                        </w:r>
                        <w:r>
                          <w:rPr>
                            <w:b/>
                            <w:i/>
                            <w:spacing w:val="1"/>
                            <w:sz w:val="24"/>
                            <w:szCs w:val="24"/>
                          </w:rPr>
                          <w:t>C</w:t>
                        </w:r>
                        <w:r>
                          <w:rPr>
                            <w:b/>
                            <w:i/>
                            <w:sz w:val="24"/>
                            <w:szCs w:val="24"/>
                          </w:rPr>
                          <w:t>o</w:t>
                        </w:r>
                        <w:r>
                          <w:rPr>
                            <w:b/>
                            <w:i/>
                            <w:spacing w:val="1"/>
                            <w:sz w:val="24"/>
                            <w:szCs w:val="24"/>
                          </w:rPr>
                          <w:t>n</w:t>
                        </w:r>
                        <w:r>
                          <w:rPr>
                            <w:b/>
                            <w:i/>
                            <w:sz w:val="24"/>
                            <w:szCs w:val="24"/>
                          </w:rPr>
                          <w:t>di</w:t>
                        </w:r>
                        <w:r>
                          <w:rPr>
                            <w:b/>
                            <w:i/>
                            <w:spacing w:val="-1"/>
                            <w:sz w:val="24"/>
                            <w:szCs w:val="24"/>
                          </w:rPr>
                          <w:t>t</w:t>
                        </w:r>
                        <w:r>
                          <w:rPr>
                            <w:b/>
                            <w:i/>
                            <w:sz w:val="24"/>
                            <w:szCs w:val="24"/>
                          </w:rPr>
                          <w:t>io</w:t>
                        </w:r>
                        <w:r>
                          <w:rPr>
                            <w:b/>
                            <w:i/>
                            <w:spacing w:val="1"/>
                            <w:sz w:val="24"/>
                            <w:szCs w:val="24"/>
                          </w:rPr>
                          <w:t>n</w:t>
                        </w:r>
                        <w:r>
                          <w:rPr>
                            <w:b/>
                            <w:i/>
                            <w:sz w:val="24"/>
                            <w:szCs w:val="24"/>
                          </w:rPr>
                          <w:t>s:</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pacing w:val="1"/>
                            <w:sz w:val="24"/>
                            <w:szCs w:val="24"/>
                          </w:rPr>
                          <w:t>Su</w:t>
                        </w:r>
                        <w:r>
                          <w:rPr>
                            <w:b/>
                            <w:i/>
                            <w:spacing w:val="-1"/>
                            <w:sz w:val="24"/>
                            <w:szCs w:val="24"/>
                          </w:rPr>
                          <w:t>cce</w:t>
                        </w:r>
                        <w:r>
                          <w:rPr>
                            <w:b/>
                            <w:i/>
                            <w:sz w:val="24"/>
                            <w:szCs w:val="24"/>
                          </w:rPr>
                          <w:t>ss:</w:t>
                        </w:r>
                        <w:r>
                          <w:rPr>
                            <w:b/>
                            <w:i/>
                            <w:spacing w:val="1"/>
                            <w:sz w:val="24"/>
                            <w:szCs w:val="24"/>
                          </w:rPr>
                          <w:t xml:space="preserve"> </w:t>
                        </w:r>
                        <w:r>
                          <w:rPr>
                            <w:i/>
                            <w:sz w:val="24"/>
                            <w:szCs w:val="24"/>
                          </w:rPr>
                          <w:t>N</w:t>
                        </w:r>
                        <w:r>
                          <w:rPr>
                            <w:i/>
                            <w:spacing w:val="-1"/>
                            <w:sz w:val="24"/>
                            <w:szCs w:val="24"/>
                          </w:rPr>
                          <w:t>e</w:t>
                        </w:r>
                        <w:r>
                          <w:rPr>
                            <w:i/>
                            <w:sz w:val="24"/>
                            <w:szCs w:val="24"/>
                          </w:rPr>
                          <w:t xml:space="preserve">w data </w:t>
                        </w:r>
                        <w:r>
                          <w:rPr>
                            <w:i/>
                            <w:spacing w:val="1"/>
                            <w:sz w:val="24"/>
                            <w:szCs w:val="24"/>
                          </w:rPr>
                          <w:t>i</w:t>
                        </w:r>
                        <w:r>
                          <w:rPr>
                            <w:i/>
                            <w:sz w:val="24"/>
                            <w:szCs w:val="24"/>
                          </w:rPr>
                          <w:t>s in</w:t>
                        </w:r>
                        <w:r>
                          <w:rPr>
                            <w:i/>
                            <w:spacing w:val="1"/>
                            <w:sz w:val="24"/>
                            <w:szCs w:val="24"/>
                          </w:rPr>
                          <w:t>s</w:t>
                        </w:r>
                        <w:r>
                          <w:rPr>
                            <w:i/>
                            <w:spacing w:val="-1"/>
                            <w:sz w:val="24"/>
                            <w:szCs w:val="24"/>
                          </w:rPr>
                          <w:t>e</w:t>
                        </w:r>
                        <w:r>
                          <w:rPr>
                            <w:i/>
                            <w:sz w:val="24"/>
                            <w:szCs w:val="24"/>
                          </w:rPr>
                          <w:t>rted to</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le is g</w:t>
                        </w:r>
                        <w:r>
                          <w:rPr>
                            <w:i/>
                            <w:spacing w:val="-1"/>
                            <w:sz w:val="24"/>
                            <w:szCs w:val="24"/>
                          </w:rPr>
                          <w:t>e</w:t>
                        </w:r>
                        <w:r>
                          <w:rPr>
                            <w:i/>
                            <w:sz w:val="24"/>
                            <w:szCs w:val="24"/>
                          </w:rPr>
                          <w:t>n</w:t>
                        </w:r>
                        <w:r>
                          <w:rPr>
                            <w:i/>
                            <w:spacing w:val="-1"/>
                            <w:sz w:val="24"/>
                            <w:szCs w:val="24"/>
                          </w:rPr>
                          <w:t>e</w:t>
                        </w:r>
                        <w:r>
                          <w:rPr>
                            <w:i/>
                            <w:sz w:val="24"/>
                            <w:szCs w:val="24"/>
                          </w:rPr>
                          <w:t>rated.</w:t>
                        </w:r>
                      </w:p>
                      <w:p w:rsidR="003B3640" w:rsidRDefault="003B3640">
                        <w:pPr>
                          <w:spacing w:line="260" w:lineRule="exact"/>
                          <w:ind w:left="462"/>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b/>
                            <w:i/>
                            <w:sz w:val="24"/>
                            <w:szCs w:val="24"/>
                          </w:rPr>
                          <w:t>Fai</w:t>
                        </w:r>
                        <w:r>
                          <w:rPr>
                            <w:b/>
                            <w:i/>
                            <w:spacing w:val="1"/>
                            <w:sz w:val="24"/>
                            <w:szCs w:val="24"/>
                          </w:rPr>
                          <w:t>l</w:t>
                        </w:r>
                        <w:r>
                          <w:rPr>
                            <w:b/>
                            <w:i/>
                            <w:sz w:val="24"/>
                            <w:szCs w:val="24"/>
                          </w:rPr>
                          <w:t xml:space="preserve">: </w:t>
                        </w:r>
                        <w:r>
                          <w:rPr>
                            <w:i/>
                            <w:sz w:val="24"/>
                            <w:szCs w:val="24"/>
                          </w:rPr>
                          <w:t>Noth</w:t>
                        </w:r>
                        <w:r>
                          <w:rPr>
                            <w:i/>
                            <w:spacing w:val="1"/>
                            <w:sz w:val="24"/>
                            <w:szCs w:val="24"/>
                          </w:rPr>
                          <w:t>i</w:t>
                        </w:r>
                        <w:r>
                          <w:rPr>
                            <w:i/>
                            <w:sz w:val="24"/>
                            <w:szCs w:val="24"/>
                          </w:rPr>
                          <w:t xml:space="preserve">ng is </w:t>
                        </w:r>
                        <w:r>
                          <w:rPr>
                            <w:i/>
                            <w:spacing w:val="-1"/>
                            <w:sz w:val="24"/>
                            <w:szCs w:val="24"/>
                          </w:rPr>
                          <w:t>c</w:t>
                        </w:r>
                        <w:r>
                          <w:rPr>
                            <w:i/>
                            <w:sz w:val="24"/>
                            <w:szCs w:val="24"/>
                          </w:rPr>
                          <w:t>hang</w:t>
                        </w:r>
                        <w:r>
                          <w:rPr>
                            <w:i/>
                            <w:spacing w:val="-1"/>
                            <w:sz w:val="24"/>
                            <w:szCs w:val="24"/>
                          </w:rPr>
                          <w:t>e</w:t>
                        </w:r>
                        <w:r>
                          <w:rPr>
                            <w:i/>
                            <w:sz w:val="24"/>
                            <w:szCs w:val="24"/>
                          </w:rPr>
                          <w:t>d</w:t>
                        </w:r>
                        <w:r>
                          <w:rPr>
                            <w:i/>
                            <w:spacing w:val="-2"/>
                            <w:sz w:val="24"/>
                            <w:szCs w:val="24"/>
                          </w:rPr>
                          <w:t xml:space="preserve"> </w:t>
                        </w:r>
                        <w:r>
                          <w:rPr>
                            <w:i/>
                            <w:sz w:val="24"/>
                            <w:szCs w:val="24"/>
                          </w:rPr>
                          <w:t xml:space="preserve">in </w:t>
                        </w:r>
                        <w:r>
                          <w:rPr>
                            <w:i/>
                            <w:spacing w:val="1"/>
                            <w:sz w:val="24"/>
                            <w:szCs w:val="24"/>
                          </w:rPr>
                          <w:t>t</w:t>
                        </w:r>
                        <w:r>
                          <w:rPr>
                            <w:i/>
                            <w:sz w:val="24"/>
                            <w:szCs w:val="24"/>
                          </w:rPr>
                          <w:t>he</w:t>
                        </w:r>
                        <w:r>
                          <w:rPr>
                            <w:i/>
                            <w:spacing w:val="1"/>
                            <w:sz w:val="24"/>
                            <w:szCs w:val="24"/>
                          </w:rPr>
                          <w:t xml:space="preserve"> </w:t>
                        </w:r>
                        <w:r>
                          <w:rPr>
                            <w:i/>
                            <w:sz w:val="24"/>
                            <w:szCs w:val="24"/>
                          </w:rPr>
                          <w:t>sto</w:t>
                        </w:r>
                        <w:r>
                          <w:rPr>
                            <w:i/>
                            <w:spacing w:val="1"/>
                            <w:sz w:val="24"/>
                            <w:szCs w:val="24"/>
                          </w:rPr>
                          <w:t>r</w:t>
                        </w:r>
                        <w:r>
                          <w:rPr>
                            <w:i/>
                            <w:sz w:val="24"/>
                            <w:szCs w:val="24"/>
                          </w:rPr>
                          <w:t xml:space="preserve">age. </w:t>
                        </w:r>
                        <w:r>
                          <w:rPr>
                            <w:i/>
                            <w:spacing w:val="1"/>
                            <w:sz w:val="24"/>
                            <w:szCs w:val="24"/>
                          </w:rPr>
                          <w:t>L</w:t>
                        </w:r>
                        <w:r>
                          <w:rPr>
                            <w:i/>
                            <w:sz w:val="24"/>
                            <w:szCs w:val="24"/>
                          </w:rPr>
                          <w:t>og f</w:t>
                        </w:r>
                        <w:r>
                          <w:rPr>
                            <w:i/>
                            <w:spacing w:val="1"/>
                            <w:sz w:val="24"/>
                            <w:szCs w:val="24"/>
                          </w:rPr>
                          <w:t>i</w:t>
                        </w:r>
                        <w:r>
                          <w:rPr>
                            <w:i/>
                            <w:sz w:val="24"/>
                            <w:szCs w:val="24"/>
                          </w:rPr>
                          <w:t xml:space="preserve">le </w:t>
                        </w:r>
                        <w:r>
                          <w:rPr>
                            <w:i/>
                            <w:spacing w:val="-2"/>
                            <w:sz w:val="24"/>
                            <w:szCs w:val="24"/>
                          </w:rPr>
                          <w:t>i</w:t>
                        </w:r>
                        <w:r>
                          <w:rPr>
                            <w:i/>
                            <w:sz w:val="24"/>
                            <w:szCs w:val="24"/>
                          </w:rPr>
                          <w:t>s ge</w:t>
                        </w:r>
                        <w:r>
                          <w:rPr>
                            <w:i/>
                            <w:spacing w:val="-1"/>
                            <w:sz w:val="24"/>
                            <w:szCs w:val="24"/>
                          </w:rPr>
                          <w:t>ne</w:t>
                        </w:r>
                        <w:r>
                          <w:rPr>
                            <w:i/>
                            <w:sz w:val="24"/>
                            <w:szCs w:val="24"/>
                          </w:rPr>
                          <w:t>rated.</w:t>
                        </w:r>
                      </w:p>
                      <w:p w:rsidR="003B3640" w:rsidRDefault="003B3640">
                        <w:pPr>
                          <w:spacing w:before="3"/>
                          <w:ind w:left="102"/>
                          <w:rPr>
                            <w:sz w:val="24"/>
                            <w:szCs w:val="24"/>
                          </w:rPr>
                        </w:pPr>
                        <w:r>
                          <w:rPr>
                            <w:b/>
                            <w:i/>
                            <w:sz w:val="24"/>
                            <w:szCs w:val="24"/>
                          </w:rPr>
                          <w:t>Main</w:t>
                        </w:r>
                        <w:r>
                          <w:rPr>
                            <w:b/>
                            <w:i/>
                            <w:spacing w:val="1"/>
                            <w:sz w:val="24"/>
                            <w:szCs w:val="24"/>
                          </w:rPr>
                          <w:t xml:space="preserve"> Su</w:t>
                        </w:r>
                        <w:r>
                          <w:rPr>
                            <w:b/>
                            <w:i/>
                            <w:spacing w:val="-1"/>
                            <w:sz w:val="24"/>
                            <w:szCs w:val="24"/>
                          </w:rPr>
                          <w:t>cce</w:t>
                        </w:r>
                        <w:r>
                          <w:rPr>
                            <w:b/>
                            <w:i/>
                            <w:sz w:val="24"/>
                            <w:szCs w:val="24"/>
                          </w:rPr>
                          <w:t xml:space="preserve">ss </w:t>
                        </w:r>
                        <w:r>
                          <w:rPr>
                            <w:b/>
                            <w:i/>
                            <w:spacing w:val="1"/>
                            <w:sz w:val="24"/>
                            <w:szCs w:val="24"/>
                          </w:rPr>
                          <w:t>S</w:t>
                        </w:r>
                        <w:r>
                          <w:rPr>
                            <w:b/>
                            <w:i/>
                            <w:spacing w:val="-1"/>
                            <w:sz w:val="24"/>
                            <w:szCs w:val="24"/>
                          </w:rPr>
                          <w:t>ce</w:t>
                        </w:r>
                        <w:r>
                          <w:rPr>
                            <w:b/>
                            <w:i/>
                            <w:spacing w:val="1"/>
                            <w:sz w:val="24"/>
                            <w:szCs w:val="24"/>
                          </w:rPr>
                          <w:t>n</w:t>
                        </w:r>
                        <w:r>
                          <w:rPr>
                            <w:b/>
                            <w:i/>
                            <w:sz w:val="24"/>
                            <w:szCs w:val="24"/>
                          </w:rPr>
                          <w:t>ario:</w:t>
                        </w:r>
                      </w:p>
                    </w:tc>
                  </w:tr>
                  <w:tr w:rsidR="003B3640">
                    <w:trPr>
                      <w:trHeight w:hRule="exact" w:val="276"/>
                    </w:trPr>
                    <w:tc>
                      <w:tcPr>
                        <w:tcW w:w="113" w:type="dxa"/>
                        <w:vMerge w:val="restart"/>
                        <w:tcBorders>
                          <w:top w:val="nil"/>
                          <w:left w:val="single" w:sz="5" w:space="0" w:color="000000"/>
                          <w:right w:val="single" w:sz="5" w:space="0" w:color="000000"/>
                        </w:tcBorders>
                      </w:tcPr>
                      <w:p w:rsidR="003B3640" w:rsidRDefault="003B3640"/>
                    </w:tc>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280"/>
                          <w:rPr>
                            <w:sz w:val="24"/>
                            <w:szCs w:val="24"/>
                          </w:rPr>
                        </w:pPr>
                        <w:r>
                          <w:rPr>
                            <w:i/>
                            <w:sz w:val="24"/>
                            <w:szCs w:val="24"/>
                          </w:rPr>
                          <w:t>Step</w:t>
                        </w:r>
                      </w:p>
                    </w:tc>
                    <w:tc>
                      <w:tcPr>
                        <w:tcW w:w="3241" w:type="dxa"/>
                        <w:gridSpan w:val="2"/>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003"/>
                          <w:rPr>
                            <w:sz w:val="24"/>
                            <w:szCs w:val="24"/>
                          </w:rPr>
                        </w:pPr>
                        <w:r>
                          <w:rPr>
                            <w:i/>
                            <w:sz w:val="24"/>
                            <w:szCs w:val="24"/>
                          </w:rPr>
                          <w:t>A</w:t>
                        </w:r>
                        <w:r>
                          <w:rPr>
                            <w:i/>
                            <w:spacing w:val="-1"/>
                            <w:sz w:val="24"/>
                            <w:szCs w:val="24"/>
                          </w:rPr>
                          <w:t>c</w:t>
                        </w:r>
                        <w:r>
                          <w:rPr>
                            <w:i/>
                            <w:sz w:val="24"/>
                            <w:szCs w:val="24"/>
                          </w:rPr>
                          <w:t>tor Action</w:t>
                        </w:r>
                      </w:p>
                    </w:tc>
                    <w:tc>
                      <w:tcPr>
                        <w:tcW w:w="4546" w:type="dxa"/>
                        <w:gridSpan w:val="3"/>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pPr>
                          <w:spacing w:line="260" w:lineRule="exact"/>
                          <w:ind w:left="1449"/>
                          <w:rPr>
                            <w:sz w:val="24"/>
                            <w:szCs w:val="24"/>
                          </w:rPr>
                        </w:pPr>
                        <w:r>
                          <w:rPr>
                            <w:i/>
                            <w:sz w:val="24"/>
                            <w:szCs w:val="24"/>
                          </w:rPr>
                          <w:t>S</w:t>
                        </w:r>
                        <w:r>
                          <w:rPr>
                            <w:i/>
                            <w:spacing w:val="-1"/>
                            <w:sz w:val="24"/>
                            <w:szCs w:val="24"/>
                          </w:rPr>
                          <w:t>y</w:t>
                        </w:r>
                        <w:r>
                          <w:rPr>
                            <w:i/>
                            <w:sz w:val="24"/>
                            <w:szCs w:val="24"/>
                          </w:rPr>
                          <w:t>stem</w:t>
                        </w:r>
                        <w:r>
                          <w:rPr>
                            <w:i/>
                            <w:spacing w:val="-1"/>
                            <w:sz w:val="24"/>
                            <w:szCs w:val="24"/>
                          </w:rPr>
                          <w:t xml:space="preserve"> </w:t>
                        </w:r>
                        <w:r>
                          <w:rPr>
                            <w:i/>
                            <w:sz w:val="24"/>
                            <w:szCs w:val="24"/>
                          </w:rPr>
                          <w:t>R</w:t>
                        </w:r>
                        <w:r>
                          <w:rPr>
                            <w:i/>
                            <w:spacing w:val="-1"/>
                            <w:sz w:val="24"/>
                            <w:szCs w:val="24"/>
                          </w:rPr>
                          <w:t>e</w:t>
                        </w:r>
                        <w:r>
                          <w:rPr>
                            <w:i/>
                            <w:sz w:val="24"/>
                            <w:szCs w:val="24"/>
                          </w:rPr>
                          <w:t>sponse</w:t>
                        </w:r>
                      </w:p>
                    </w:tc>
                    <w:tc>
                      <w:tcPr>
                        <w:tcW w:w="113" w:type="dxa"/>
                        <w:vMerge w:val="restart"/>
                        <w:tcBorders>
                          <w:top w:val="nil"/>
                          <w:left w:val="single" w:sz="5" w:space="0" w:color="000000"/>
                          <w:right w:val="single" w:sz="5" w:space="0" w:color="000000"/>
                        </w:tcBorders>
                      </w:tcPr>
                      <w:p w:rsidR="003B3640" w:rsidRDefault="003B3640"/>
                    </w:tc>
                  </w:tr>
                  <w:tr w:rsidR="003B3640">
                    <w:trPr>
                      <w:trHeight w:hRule="exact" w:val="1702"/>
                    </w:trPr>
                    <w:tc>
                      <w:tcPr>
                        <w:tcW w:w="113" w:type="dxa"/>
                        <w:vMerge/>
                        <w:tcBorders>
                          <w:left w:val="single" w:sz="5" w:space="0" w:color="000000"/>
                          <w:bottom w:val="single" w:sz="5" w:space="0" w:color="000000"/>
                          <w:right w:val="single" w:sz="5" w:space="0" w:color="000000"/>
                        </w:tcBorders>
                      </w:tcPr>
                      <w:p w:rsidR="003B3640" w:rsidRDefault="003B3640"/>
                    </w:tc>
                    <w:tc>
                      <w:tcPr>
                        <w:tcW w:w="986" w:type="dxa"/>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388" w:right="391"/>
                          <w:jc w:val="center"/>
                          <w:rPr>
                            <w:sz w:val="24"/>
                            <w:szCs w:val="24"/>
                          </w:rPr>
                        </w:pPr>
                        <w:r>
                          <w:rPr>
                            <w:i/>
                            <w:sz w:val="24"/>
                            <w:szCs w:val="24"/>
                          </w:rPr>
                          <w:t>1</w:t>
                        </w:r>
                      </w:p>
                    </w:tc>
                    <w:tc>
                      <w:tcPr>
                        <w:tcW w:w="3241" w:type="dxa"/>
                        <w:gridSpan w:val="2"/>
                        <w:tcBorders>
                          <w:top w:val="single" w:sz="5" w:space="0" w:color="000000"/>
                          <w:left w:val="single" w:sz="5" w:space="0" w:color="000000"/>
                          <w:bottom w:val="single" w:sz="5" w:space="0" w:color="000000"/>
                          <w:right w:val="single" w:sz="5" w:space="0" w:color="000000"/>
                        </w:tcBorders>
                      </w:tcPr>
                      <w:p w:rsidR="003B3640" w:rsidRDefault="003B3640">
                        <w:pPr>
                          <w:spacing w:line="260" w:lineRule="exact"/>
                          <w:ind w:left="100"/>
                          <w:rPr>
                            <w:sz w:val="24"/>
                            <w:szCs w:val="24"/>
                          </w:rPr>
                        </w:pPr>
                        <w:r>
                          <w:rPr>
                            <w:i/>
                            <w:sz w:val="24"/>
                            <w:szCs w:val="24"/>
                          </w:rPr>
                          <w:t>S</w:t>
                        </w:r>
                        <w:r>
                          <w:rPr>
                            <w:i/>
                            <w:spacing w:val="-1"/>
                            <w:sz w:val="24"/>
                            <w:szCs w:val="24"/>
                          </w:rPr>
                          <w:t>e</w:t>
                        </w:r>
                        <w:r>
                          <w:rPr>
                            <w:i/>
                            <w:sz w:val="24"/>
                            <w:szCs w:val="24"/>
                          </w:rPr>
                          <w:t>r</w:t>
                        </w:r>
                        <w:r>
                          <w:rPr>
                            <w:i/>
                            <w:spacing w:val="-1"/>
                            <w:sz w:val="24"/>
                            <w:szCs w:val="24"/>
                          </w:rPr>
                          <w:t>ve</w:t>
                        </w:r>
                        <w:r>
                          <w:rPr>
                            <w:i/>
                            <w:sz w:val="24"/>
                            <w:szCs w:val="24"/>
                          </w:rPr>
                          <w:t>r c</w:t>
                        </w:r>
                        <w:r>
                          <w:rPr>
                            <w:i/>
                            <w:spacing w:val="1"/>
                            <w:sz w:val="24"/>
                            <w:szCs w:val="24"/>
                          </w:rPr>
                          <w:t>h</w:t>
                        </w:r>
                        <w:r>
                          <w:rPr>
                            <w:i/>
                            <w:spacing w:val="-1"/>
                            <w:sz w:val="24"/>
                            <w:szCs w:val="24"/>
                          </w:rPr>
                          <w:t>e</w:t>
                        </w:r>
                        <w:r>
                          <w:rPr>
                            <w:i/>
                            <w:spacing w:val="1"/>
                            <w:sz w:val="24"/>
                            <w:szCs w:val="24"/>
                          </w:rPr>
                          <w:t>c</w:t>
                        </w:r>
                        <w:r>
                          <w:rPr>
                            <w:i/>
                            <w:spacing w:val="-1"/>
                            <w:sz w:val="24"/>
                            <w:szCs w:val="24"/>
                          </w:rPr>
                          <w:t>k</w:t>
                        </w:r>
                        <w:r>
                          <w:rPr>
                            <w:i/>
                            <w:sz w:val="24"/>
                            <w:szCs w:val="24"/>
                          </w:rPr>
                          <w:t xml:space="preserve">s the </w:t>
                        </w:r>
                        <w:r>
                          <w:rPr>
                            <w:i/>
                            <w:spacing w:val="-1"/>
                            <w:sz w:val="24"/>
                            <w:szCs w:val="24"/>
                          </w:rPr>
                          <w:t>c</w:t>
                        </w:r>
                        <w:r>
                          <w:rPr>
                            <w:i/>
                            <w:sz w:val="24"/>
                            <w:szCs w:val="24"/>
                          </w:rPr>
                          <w:t>urrent</w:t>
                        </w:r>
                        <w:r>
                          <w:rPr>
                            <w:i/>
                            <w:spacing w:val="2"/>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w:t>
                        </w:r>
                      </w:p>
                      <w:p w:rsidR="003B3640" w:rsidRDefault="003B3640">
                        <w:pPr>
                          <w:ind w:left="100" w:right="115"/>
                          <w:rPr>
                            <w:sz w:val="24"/>
                            <w:szCs w:val="24"/>
                          </w:rPr>
                        </w:pPr>
                        <w:r>
                          <w:rPr>
                            <w:i/>
                            <w:sz w:val="24"/>
                            <w:szCs w:val="24"/>
                          </w:rPr>
                          <w:t>If it hi</w:t>
                        </w:r>
                        <w:r>
                          <w:rPr>
                            <w:i/>
                            <w:spacing w:val="1"/>
                            <w:sz w:val="24"/>
                            <w:szCs w:val="24"/>
                          </w:rPr>
                          <w:t>t</w:t>
                        </w:r>
                        <w:r>
                          <w:rPr>
                            <w:i/>
                            <w:sz w:val="24"/>
                            <w:szCs w:val="24"/>
                          </w:rPr>
                          <w:t>s co</w:t>
                        </w:r>
                        <w:r>
                          <w:rPr>
                            <w:i/>
                            <w:spacing w:val="-1"/>
                            <w:sz w:val="24"/>
                            <w:szCs w:val="24"/>
                          </w:rPr>
                          <w:t>n</w:t>
                        </w:r>
                        <w:r>
                          <w:rPr>
                            <w:i/>
                            <w:sz w:val="24"/>
                            <w:szCs w:val="24"/>
                          </w:rPr>
                          <w:t>f</w:t>
                        </w:r>
                        <w:r>
                          <w:rPr>
                            <w:i/>
                            <w:spacing w:val="1"/>
                            <w:sz w:val="24"/>
                            <w:szCs w:val="24"/>
                          </w:rPr>
                          <w:t>i</w:t>
                        </w:r>
                        <w:r>
                          <w:rPr>
                            <w:i/>
                            <w:sz w:val="24"/>
                            <w:szCs w:val="24"/>
                          </w:rPr>
                          <w:t>gured</w:t>
                        </w:r>
                        <w:r>
                          <w:rPr>
                            <w:i/>
                            <w:spacing w:val="-1"/>
                            <w:sz w:val="24"/>
                            <w:szCs w:val="24"/>
                          </w:rPr>
                          <w:t xml:space="preserve"> </w:t>
                        </w:r>
                        <w:r>
                          <w:rPr>
                            <w:i/>
                            <w:sz w:val="24"/>
                            <w:szCs w:val="24"/>
                          </w:rPr>
                          <w:t>t</w:t>
                        </w:r>
                        <w:r>
                          <w:rPr>
                            <w:i/>
                            <w:spacing w:val="1"/>
                            <w:sz w:val="24"/>
                            <w:szCs w:val="24"/>
                          </w:rPr>
                          <w:t>i</w:t>
                        </w:r>
                        <w:r>
                          <w:rPr>
                            <w:i/>
                            <w:sz w:val="24"/>
                            <w:szCs w:val="24"/>
                          </w:rPr>
                          <w:t>m</w:t>
                        </w:r>
                        <w:r>
                          <w:rPr>
                            <w:i/>
                            <w:spacing w:val="-1"/>
                            <w:sz w:val="24"/>
                            <w:szCs w:val="24"/>
                          </w:rPr>
                          <w:t>e</w:t>
                        </w:r>
                        <w:r>
                          <w:rPr>
                            <w:i/>
                            <w:sz w:val="24"/>
                            <w:szCs w:val="24"/>
                          </w:rPr>
                          <w:t>, parse proc</w:t>
                        </w:r>
                        <w:r>
                          <w:rPr>
                            <w:i/>
                            <w:spacing w:val="-2"/>
                            <w:sz w:val="24"/>
                            <w:szCs w:val="24"/>
                          </w:rPr>
                          <w:t>e</w:t>
                        </w:r>
                        <w:r>
                          <w:rPr>
                            <w:i/>
                            <w:sz w:val="24"/>
                            <w:szCs w:val="24"/>
                          </w:rPr>
                          <w:t>ss</w:t>
                        </w:r>
                        <w:r>
                          <w:rPr>
                            <w:i/>
                            <w:spacing w:val="1"/>
                            <w:sz w:val="24"/>
                            <w:szCs w:val="24"/>
                          </w:rPr>
                          <w:t xml:space="preserve"> </w:t>
                        </w:r>
                        <w:r>
                          <w:rPr>
                            <w:i/>
                            <w:sz w:val="24"/>
                            <w:szCs w:val="24"/>
                          </w:rPr>
                          <w:t>sta</w:t>
                        </w:r>
                        <w:r>
                          <w:rPr>
                            <w:i/>
                            <w:spacing w:val="1"/>
                            <w:sz w:val="24"/>
                            <w:szCs w:val="24"/>
                          </w:rPr>
                          <w:t>r</w:t>
                        </w:r>
                        <w:r>
                          <w:rPr>
                            <w:i/>
                            <w:sz w:val="24"/>
                            <w:szCs w:val="24"/>
                          </w:rPr>
                          <w:t>ts.</w:t>
                        </w:r>
                      </w:p>
                    </w:tc>
                    <w:tc>
                      <w:tcPr>
                        <w:tcW w:w="4546" w:type="dxa"/>
                        <w:gridSpan w:val="3"/>
                        <w:tcBorders>
                          <w:top w:val="single" w:sz="5" w:space="0" w:color="000000"/>
                          <w:left w:val="single" w:sz="5" w:space="0" w:color="000000"/>
                          <w:bottom w:val="single" w:sz="5" w:space="0" w:color="000000"/>
                          <w:right w:val="single" w:sz="5" w:space="0" w:color="000000"/>
                        </w:tcBorders>
                      </w:tcPr>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before="6" w:line="220" w:lineRule="exact"/>
                          <w:rPr>
                            <w:sz w:val="22"/>
                            <w:szCs w:val="22"/>
                          </w:rPr>
                        </w:pPr>
                      </w:p>
                      <w:p w:rsidR="003B3640" w:rsidRDefault="003B3640">
                        <w:pPr>
                          <w:ind w:left="100"/>
                          <w:rPr>
                            <w:sz w:val="24"/>
                            <w:szCs w:val="24"/>
                          </w:rPr>
                        </w:pPr>
                        <w:r>
                          <w:rPr>
                            <w:sz w:val="24"/>
                            <w:szCs w:val="24"/>
                          </w:rPr>
                          <w:t xml:space="preserve">  </w:t>
                        </w:r>
                        <w:r>
                          <w:rPr>
                            <w:spacing w:val="48"/>
                            <w:sz w:val="24"/>
                            <w:szCs w:val="24"/>
                          </w:rPr>
                          <w:t xml:space="preserve"> </w:t>
                        </w:r>
                        <w:r>
                          <w:rPr>
                            <w:i/>
                            <w:sz w:val="24"/>
                            <w:szCs w:val="24"/>
                          </w:rPr>
                          <w:t>S</w:t>
                        </w:r>
                        <w:r>
                          <w:rPr>
                            <w:i/>
                            <w:spacing w:val="-1"/>
                            <w:sz w:val="24"/>
                            <w:szCs w:val="24"/>
                          </w:rPr>
                          <w:t>e</w:t>
                        </w:r>
                        <w:r>
                          <w:rPr>
                            <w:i/>
                            <w:sz w:val="24"/>
                            <w:szCs w:val="24"/>
                          </w:rPr>
                          <w:t>nd r</w:t>
                        </w:r>
                        <w:r>
                          <w:rPr>
                            <w:i/>
                            <w:spacing w:val="-1"/>
                            <w:sz w:val="24"/>
                            <w:szCs w:val="24"/>
                          </w:rPr>
                          <w:t>e</w:t>
                        </w:r>
                        <w:r>
                          <w:rPr>
                            <w:i/>
                            <w:sz w:val="24"/>
                            <w:szCs w:val="24"/>
                          </w:rPr>
                          <w:t>qu</w:t>
                        </w:r>
                        <w:r>
                          <w:rPr>
                            <w:i/>
                            <w:spacing w:val="-1"/>
                            <w:sz w:val="24"/>
                            <w:szCs w:val="24"/>
                          </w:rPr>
                          <w:t>e</w:t>
                        </w:r>
                        <w:r>
                          <w:rPr>
                            <w:i/>
                            <w:sz w:val="24"/>
                            <w:szCs w:val="24"/>
                          </w:rPr>
                          <w:t xml:space="preserve">st </w:t>
                        </w:r>
                        <w:r>
                          <w:rPr>
                            <w:i/>
                            <w:spacing w:val="1"/>
                            <w:sz w:val="24"/>
                            <w:szCs w:val="24"/>
                          </w:rPr>
                          <w:t>t</w:t>
                        </w:r>
                        <w:r>
                          <w:rPr>
                            <w:i/>
                            <w:sz w:val="24"/>
                            <w:szCs w:val="24"/>
                          </w:rPr>
                          <w:t>o the pars</w:t>
                        </w:r>
                        <w:r>
                          <w:rPr>
                            <w:i/>
                            <w:spacing w:val="1"/>
                            <w:sz w:val="24"/>
                            <w:szCs w:val="24"/>
                          </w:rPr>
                          <w:t>e</w:t>
                        </w:r>
                        <w:r>
                          <w:rPr>
                            <w:i/>
                            <w:sz w:val="24"/>
                            <w:szCs w:val="24"/>
                          </w:rPr>
                          <w:t>d l</w:t>
                        </w:r>
                        <w:r>
                          <w:rPr>
                            <w:i/>
                            <w:spacing w:val="1"/>
                            <w:sz w:val="24"/>
                            <w:szCs w:val="24"/>
                          </w:rPr>
                          <w:t>i</w:t>
                        </w:r>
                        <w:r>
                          <w:rPr>
                            <w:i/>
                            <w:sz w:val="24"/>
                            <w:szCs w:val="24"/>
                          </w:rPr>
                          <w:t>n</w:t>
                        </w:r>
                        <w:r>
                          <w:rPr>
                            <w:i/>
                            <w:spacing w:val="-1"/>
                            <w:sz w:val="24"/>
                            <w:szCs w:val="24"/>
                          </w:rPr>
                          <w:t>k</w:t>
                        </w:r>
                        <w:r>
                          <w:rPr>
                            <w:i/>
                            <w:sz w:val="24"/>
                            <w:szCs w:val="24"/>
                          </w:rPr>
                          <w:t>.</w:t>
                        </w:r>
                      </w:p>
                      <w:p w:rsidR="003B3640" w:rsidRDefault="003B3640">
                        <w:pPr>
                          <w:tabs>
                            <w:tab w:val="left" w:pos="440"/>
                          </w:tabs>
                          <w:spacing w:before="19" w:line="260" w:lineRule="exact"/>
                          <w:ind w:left="460" w:right="302" w:hanging="360"/>
                          <w:rPr>
                            <w:sz w:val="24"/>
                            <w:szCs w:val="24"/>
                          </w:rPr>
                        </w:pPr>
                        <w:r>
                          <w:rPr>
                            <w:sz w:val="24"/>
                            <w:szCs w:val="24"/>
                          </w:rPr>
                          <w:tab/>
                        </w:r>
                        <w:r>
                          <w:rPr>
                            <w:i/>
                            <w:sz w:val="24"/>
                            <w:szCs w:val="24"/>
                          </w:rPr>
                          <w:t>F</w:t>
                        </w:r>
                        <w:r>
                          <w:rPr>
                            <w:i/>
                            <w:spacing w:val="-1"/>
                            <w:sz w:val="24"/>
                            <w:szCs w:val="24"/>
                          </w:rPr>
                          <w:t>e</w:t>
                        </w:r>
                        <w:r>
                          <w:rPr>
                            <w:i/>
                            <w:sz w:val="24"/>
                            <w:szCs w:val="24"/>
                          </w:rPr>
                          <w:t>tch data from the</w:t>
                        </w:r>
                        <w:r>
                          <w:rPr>
                            <w:i/>
                            <w:spacing w:val="-1"/>
                            <w:sz w:val="24"/>
                            <w:szCs w:val="24"/>
                          </w:rPr>
                          <w:t xml:space="preserve"> </w:t>
                        </w:r>
                        <w:r>
                          <w:rPr>
                            <w:i/>
                            <w:sz w:val="24"/>
                            <w:szCs w:val="24"/>
                          </w:rPr>
                          <w:t>res</w:t>
                        </w:r>
                        <w:r>
                          <w:rPr>
                            <w:i/>
                            <w:spacing w:val="2"/>
                            <w:sz w:val="24"/>
                            <w:szCs w:val="24"/>
                          </w:rPr>
                          <w:t>p</w:t>
                        </w:r>
                        <w:r>
                          <w:rPr>
                            <w:i/>
                            <w:sz w:val="24"/>
                            <w:szCs w:val="24"/>
                          </w:rPr>
                          <w:t>onse</w:t>
                        </w:r>
                        <w:r>
                          <w:rPr>
                            <w:i/>
                            <w:spacing w:val="-1"/>
                            <w:sz w:val="24"/>
                            <w:szCs w:val="24"/>
                          </w:rPr>
                          <w:t xml:space="preserve"> </w:t>
                        </w:r>
                        <w:r>
                          <w:rPr>
                            <w:i/>
                            <w:sz w:val="24"/>
                            <w:szCs w:val="24"/>
                          </w:rPr>
                          <w:t>based</w:t>
                        </w:r>
                        <w:r>
                          <w:rPr>
                            <w:i/>
                            <w:spacing w:val="-1"/>
                            <w:sz w:val="24"/>
                            <w:szCs w:val="24"/>
                          </w:rPr>
                          <w:t xml:space="preserve"> </w:t>
                        </w:r>
                        <w:r>
                          <w:rPr>
                            <w:i/>
                            <w:sz w:val="24"/>
                            <w:szCs w:val="24"/>
                          </w:rPr>
                          <w:t>on the input</w:t>
                        </w:r>
                        <w:r>
                          <w:rPr>
                            <w:i/>
                            <w:spacing w:val="1"/>
                            <w:sz w:val="24"/>
                            <w:szCs w:val="24"/>
                          </w:rPr>
                          <w:t>t</w:t>
                        </w:r>
                        <w:r>
                          <w:rPr>
                            <w:i/>
                            <w:spacing w:val="-1"/>
                            <w:sz w:val="24"/>
                            <w:szCs w:val="24"/>
                          </w:rPr>
                          <w:t>e</w:t>
                        </w:r>
                        <w:r>
                          <w:rPr>
                            <w:i/>
                            <w:sz w:val="24"/>
                            <w:szCs w:val="24"/>
                          </w:rPr>
                          <w:t>d XPaths.</w:t>
                        </w:r>
                      </w:p>
                    </w:tc>
                    <w:tc>
                      <w:tcPr>
                        <w:tcW w:w="113" w:type="dxa"/>
                        <w:vMerge/>
                        <w:tcBorders>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anchory="page"/>
          </v:shape>
        </w:pict>
      </w:r>
      <w:r w:rsidR="003E2070" w:rsidRPr="00E726AC">
        <w:rPr>
          <w:b/>
          <w:i/>
          <w:sz w:val="24"/>
          <w:szCs w:val="24"/>
        </w:rPr>
        <w:t>Use</w:t>
      </w:r>
      <w:r w:rsidR="003E2070" w:rsidRPr="00E726AC">
        <w:rPr>
          <w:b/>
          <w:i/>
          <w:spacing w:val="-1"/>
          <w:sz w:val="24"/>
          <w:szCs w:val="24"/>
        </w:rPr>
        <w:t xml:space="preserve"> </w:t>
      </w:r>
      <w:r w:rsidR="003E2070" w:rsidRPr="00E726AC">
        <w:rPr>
          <w:b/>
          <w:i/>
          <w:sz w:val="24"/>
          <w:szCs w:val="24"/>
        </w:rPr>
        <w:t>Case Spe</w:t>
      </w:r>
      <w:r w:rsidR="003E2070" w:rsidRPr="00E726AC">
        <w:rPr>
          <w:b/>
          <w:i/>
          <w:spacing w:val="-2"/>
          <w:sz w:val="24"/>
          <w:szCs w:val="24"/>
        </w:rPr>
        <w:t>c</w:t>
      </w:r>
      <w:r w:rsidR="003E2070" w:rsidRPr="00E726AC">
        <w:rPr>
          <w:b/>
          <w:i/>
          <w:sz w:val="24"/>
          <w:szCs w:val="24"/>
        </w:rPr>
        <w:t>ification</w:t>
      </w:r>
    </w:p>
    <w:p w:rsidR="002505FC" w:rsidRPr="00E726AC"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2505FC" w:rsidRPr="00E726AC">
        <w:trPr>
          <w:trHeight w:hRule="exact" w:val="1176"/>
        </w:trPr>
        <w:tc>
          <w:tcPr>
            <w:tcW w:w="113" w:type="dxa"/>
            <w:tcBorders>
              <w:top w:val="single" w:sz="5" w:space="0" w:color="000000"/>
              <w:left w:val="single" w:sz="5" w:space="0" w:color="000000"/>
              <w:bottom w:val="nil"/>
              <w:right w:val="single" w:sz="5" w:space="0" w:color="000000"/>
            </w:tcBorders>
          </w:tcPr>
          <w:p w:rsidR="002505FC" w:rsidRPr="00E726AC" w:rsidRDefault="002505FC"/>
        </w:tc>
        <w:tc>
          <w:tcPr>
            <w:tcW w:w="986"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3241"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4546"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2"/>
              <w:ind w:left="100"/>
              <w:rPr>
                <w:sz w:val="24"/>
                <w:szCs w:val="24"/>
              </w:rPr>
            </w:pPr>
            <w:r w:rsidRPr="00E726AC">
              <w:rPr>
                <w:sz w:val="24"/>
                <w:szCs w:val="24"/>
              </w:rPr>
              <w:t xml:space="preserve">  </w:t>
            </w:r>
            <w:r w:rsidRPr="00E726AC">
              <w:rPr>
                <w:spacing w:val="48"/>
                <w:sz w:val="24"/>
                <w:szCs w:val="24"/>
              </w:rPr>
              <w:t xml:space="preserve"> </w:t>
            </w:r>
            <w:r w:rsidRPr="00E726AC">
              <w:rPr>
                <w:i/>
                <w:sz w:val="24"/>
                <w:szCs w:val="24"/>
              </w:rPr>
              <w:t>Validate data [E</w:t>
            </w:r>
            <w:r w:rsidRPr="00E726AC">
              <w:rPr>
                <w:i/>
                <w:spacing w:val="-1"/>
                <w:sz w:val="24"/>
                <w:szCs w:val="24"/>
              </w:rPr>
              <w:t>xce</w:t>
            </w:r>
            <w:r w:rsidRPr="00E726AC">
              <w:rPr>
                <w:i/>
                <w:sz w:val="24"/>
                <w:szCs w:val="24"/>
              </w:rPr>
              <w:t>pt</w:t>
            </w:r>
            <w:r w:rsidRPr="00E726AC">
              <w:rPr>
                <w:i/>
                <w:spacing w:val="1"/>
                <w:sz w:val="24"/>
                <w:szCs w:val="24"/>
              </w:rPr>
              <w:t>i</w:t>
            </w:r>
            <w:r w:rsidRPr="00E726AC">
              <w:rPr>
                <w:i/>
                <w:sz w:val="24"/>
                <w:szCs w:val="24"/>
              </w:rPr>
              <w:t xml:space="preserve">on </w:t>
            </w:r>
            <w:r w:rsidRPr="00E726AC">
              <w:rPr>
                <w:i/>
                <w:spacing w:val="-5"/>
                <w:sz w:val="24"/>
                <w:szCs w:val="24"/>
              </w:rPr>
              <w:t>1</w:t>
            </w:r>
            <w:r w:rsidRPr="00E726AC">
              <w:rPr>
                <w:i/>
                <w:spacing w:val="10"/>
                <w:sz w:val="24"/>
                <w:szCs w:val="24"/>
              </w:rPr>
              <w:t>]</w:t>
            </w:r>
            <w:r w:rsidRPr="00E726AC">
              <w:rPr>
                <w:i/>
                <w:sz w:val="24"/>
                <w:szCs w:val="24"/>
              </w:rPr>
              <w:t>.</w:t>
            </w:r>
          </w:p>
          <w:p w:rsidR="002505FC" w:rsidRPr="00E726AC" w:rsidRDefault="003E2070">
            <w:pPr>
              <w:spacing w:line="280" w:lineRule="exact"/>
              <w:ind w:left="100"/>
              <w:rPr>
                <w:sz w:val="24"/>
                <w:szCs w:val="24"/>
              </w:rPr>
            </w:pPr>
            <w:r w:rsidRPr="00E726AC">
              <w:rPr>
                <w:position w:val="-1"/>
                <w:sz w:val="24"/>
                <w:szCs w:val="24"/>
              </w:rPr>
              <w:t xml:space="preserve">  </w:t>
            </w:r>
            <w:r w:rsidRPr="00E726AC">
              <w:rPr>
                <w:spacing w:val="48"/>
                <w:position w:val="-1"/>
                <w:sz w:val="24"/>
                <w:szCs w:val="24"/>
              </w:rPr>
              <w:t xml:space="preserve"> </w:t>
            </w:r>
            <w:r w:rsidRPr="00E726AC">
              <w:rPr>
                <w:i/>
                <w:position w:val="-1"/>
                <w:sz w:val="24"/>
                <w:szCs w:val="24"/>
              </w:rPr>
              <w:t>If data is valid, insert to</w:t>
            </w:r>
            <w:r w:rsidRPr="00E726AC">
              <w:rPr>
                <w:i/>
                <w:spacing w:val="-1"/>
                <w:position w:val="-1"/>
                <w:sz w:val="24"/>
                <w:szCs w:val="24"/>
              </w:rPr>
              <w:t xml:space="preserve"> </w:t>
            </w:r>
            <w:r w:rsidRPr="00E726AC">
              <w:rPr>
                <w:i/>
                <w:position w:val="-1"/>
                <w:sz w:val="24"/>
                <w:szCs w:val="24"/>
              </w:rPr>
              <w:t>sto</w:t>
            </w:r>
            <w:r w:rsidRPr="00E726AC">
              <w:rPr>
                <w:i/>
                <w:spacing w:val="1"/>
                <w:position w:val="-1"/>
                <w:sz w:val="24"/>
                <w:szCs w:val="24"/>
              </w:rPr>
              <w:t>r</w:t>
            </w:r>
            <w:r w:rsidRPr="00E726AC">
              <w:rPr>
                <w:i/>
                <w:position w:val="-1"/>
                <w:sz w:val="24"/>
                <w:szCs w:val="24"/>
              </w:rPr>
              <w:t>age</w:t>
            </w:r>
          </w:p>
          <w:p w:rsidR="002505FC" w:rsidRPr="00E726AC" w:rsidRDefault="003E2070">
            <w:pPr>
              <w:spacing w:line="260" w:lineRule="exact"/>
              <w:ind w:left="422" w:right="2540"/>
              <w:jc w:val="center"/>
              <w:rPr>
                <w:sz w:val="24"/>
                <w:szCs w:val="24"/>
              </w:rPr>
            </w:pPr>
            <w:r w:rsidRPr="00E726AC">
              <w:rPr>
                <w:i/>
                <w:sz w:val="24"/>
                <w:szCs w:val="24"/>
              </w:rPr>
              <w:t>[Al</w:t>
            </w:r>
            <w:r w:rsidRPr="00E726AC">
              <w:rPr>
                <w:i/>
                <w:spacing w:val="1"/>
                <w:sz w:val="24"/>
                <w:szCs w:val="24"/>
              </w:rPr>
              <w:t>t</w:t>
            </w:r>
            <w:r w:rsidRPr="00E726AC">
              <w:rPr>
                <w:i/>
                <w:spacing w:val="-1"/>
                <w:sz w:val="24"/>
                <w:szCs w:val="24"/>
              </w:rPr>
              <w:t>e</w:t>
            </w:r>
            <w:r w:rsidRPr="00E726AC">
              <w:rPr>
                <w:i/>
                <w:sz w:val="24"/>
                <w:szCs w:val="24"/>
              </w:rPr>
              <w:t>rnative</w:t>
            </w:r>
            <w:r w:rsidRPr="00E726AC">
              <w:rPr>
                <w:i/>
                <w:spacing w:val="-1"/>
                <w:sz w:val="24"/>
                <w:szCs w:val="24"/>
              </w:rPr>
              <w:t xml:space="preserve"> </w:t>
            </w:r>
            <w:r w:rsidRPr="00E726AC">
              <w:rPr>
                <w:i/>
                <w:spacing w:val="-5"/>
                <w:sz w:val="24"/>
                <w:szCs w:val="24"/>
              </w:rPr>
              <w:t>1</w:t>
            </w:r>
            <w:r w:rsidRPr="00E726AC">
              <w:rPr>
                <w:i/>
                <w:spacing w:val="10"/>
                <w:sz w:val="24"/>
                <w:szCs w:val="24"/>
              </w:rPr>
              <w:t>]</w:t>
            </w:r>
            <w:r w:rsidRPr="00E726AC">
              <w:rPr>
                <w:i/>
                <w:sz w:val="24"/>
                <w:szCs w:val="24"/>
              </w:rPr>
              <w:t>.</w:t>
            </w:r>
          </w:p>
          <w:p w:rsidR="002505FC" w:rsidRPr="00E726AC" w:rsidRDefault="003E2070">
            <w:pPr>
              <w:spacing w:before="2"/>
              <w:ind w:left="100"/>
              <w:rPr>
                <w:sz w:val="24"/>
                <w:szCs w:val="24"/>
              </w:rPr>
            </w:pPr>
            <w:r w:rsidRPr="00E726AC">
              <w:rPr>
                <w:sz w:val="24"/>
                <w:szCs w:val="24"/>
              </w:rPr>
              <w:t xml:space="preserve">  </w:t>
            </w:r>
            <w:r w:rsidRPr="00E726AC">
              <w:rPr>
                <w:spacing w:val="48"/>
                <w:sz w:val="24"/>
                <w:szCs w:val="24"/>
              </w:rPr>
              <w:t xml:space="preserve"> </w:t>
            </w:r>
            <w:r w:rsidRPr="00E726AC">
              <w:rPr>
                <w:i/>
                <w:sz w:val="24"/>
                <w:szCs w:val="24"/>
              </w:rPr>
              <w:t>G</w:t>
            </w:r>
            <w:r w:rsidRPr="00E726AC">
              <w:rPr>
                <w:i/>
                <w:spacing w:val="-1"/>
                <w:sz w:val="24"/>
                <w:szCs w:val="24"/>
              </w:rPr>
              <w:t>e</w:t>
            </w:r>
            <w:r w:rsidRPr="00E726AC">
              <w:rPr>
                <w:i/>
                <w:sz w:val="24"/>
                <w:szCs w:val="24"/>
              </w:rPr>
              <w:t>n</w:t>
            </w:r>
            <w:r w:rsidRPr="00E726AC">
              <w:rPr>
                <w:i/>
                <w:spacing w:val="-1"/>
                <w:sz w:val="24"/>
                <w:szCs w:val="24"/>
              </w:rPr>
              <w:t>e</w:t>
            </w:r>
            <w:r w:rsidRPr="00E726AC">
              <w:rPr>
                <w:i/>
                <w:sz w:val="24"/>
                <w:szCs w:val="24"/>
              </w:rPr>
              <w:t>rate log fi</w:t>
            </w:r>
            <w:r w:rsidRPr="00E726AC">
              <w:rPr>
                <w:i/>
                <w:spacing w:val="1"/>
                <w:sz w:val="24"/>
                <w:szCs w:val="24"/>
              </w:rPr>
              <w:t>l</w:t>
            </w:r>
            <w:r w:rsidRPr="00E726AC">
              <w:rPr>
                <w:i/>
                <w:spacing w:val="-1"/>
                <w:sz w:val="24"/>
                <w:szCs w:val="24"/>
              </w:rPr>
              <w:t>e</w:t>
            </w:r>
            <w:r w:rsidRPr="00E726AC">
              <w:rPr>
                <w:i/>
                <w:sz w:val="24"/>
                <w:szCs w:val="24"/>
              </w:rPr>
              <w:t>.</w:t>
            </w:r>
          </w:p>
        </w:tc>
        <w:tc>
          <w:tcPr>
            <w:tcW w:w="113" w:type="dxa"/>
            <w:tcBorders>
              <w:top w:val="single" w:sz="5" w:space="0" w:color="000000"/>
              <w:left w:val="single" w:sz="5" w:space="0" w:color="000000"/>
              <w:bottom w:val="nil"/>
              <w:right w:val="single" w:sz="5" w:space="0" w:color="000000"/>
            </w:tcBorders>
          </w:tcPr>
          <w:p w:rsidR="002505FC" w:rsidRPr="00E726AC" w:rsidRDefault="002505FC"/>
        </w:tc>
      </w:tr>
      <w:tr w:rsidR="002505FC" w:rsidRPr="00E726AC">
        <w:trPr>
          <w:trHeight w:hRule="exact" w:val="8183"/>
        </w:trPr>
        <w:tc>
          <w:tcPr>
            <w:tcW w:w="9000" w:type="dxa"/>
            <w:gridSpan w:val="5"/>
            <w:tcBorders>
              <w:top w:val="nil"/>
              <w:left w:val="single" w:sz="5" w:space="0" w:color="000000"/>
              <w:bottom w:val="single" w:sz="5" w:space="0" w:color="000000"/>
              <w:right w:val="single" w:sz="5" w:space="0" w:color="000000"/>
            </w:tcBorders>
          </w:tcPr>
          <w:p w:rsidR="002505FC" w:rsidRPr="00E726AC" w:rsidRDefault="002505FC">
            <w:pPr>
              <w:spacing w:before="18" w:line="260" w:lineRule="exact"/>
              <w:rPr>
                <w:sz w:val="26"/>
                <w:szCs w:val="26"/>
              </w:rPr>
            </w:pPr>
          </w:p>
          <w:p w:rsidR="002505FC" w:rsidRPr="00E726AC" w:rsidRDefault="003E2070">
            <w:pPr>
              <w:ind w:left="102"/>
              <w:rPr>
                <w:sz w:val="24"/>
                <w:szCs w:val="24"/>
              </w:rPr>
            </w:pPr>
            <w:r w:rsidRPr="00E726AC">
              <w:rPr>
                <w:b/>
                <w:i/>
                <w:sz w:val="24"/>
                <w:szCs w:val="24"/>
              </w:rPr>
              <w:t>Al</w:t>
            </w:r>
            <w:r w:rsidRPr="00E726AC">
              <w:rPr>
                <w:b/>
                <w:i/>
                <w:spacing w:val="1"/>
                <w:sz w:val="24"/>
                <w:szCs w:val="24"/>
              </w:rPr>
              <w:t>t</w:t>
            </w:r>
            <w:r w:rsidRPr="00E726AC">
              <w:rPr>
                <w:b/>
                <w:i/>
                <w:spacing w:val="-1"/>
                <w:sz w:val="24"/>
                <w:szCs w:val="24"/>
              </w:rPr>
              <w:t>e</w:t>
            </w:r>
            <w:r w:rsidRPr="00E726AC">
              <w:rPr>
                <w:b/>
                <w:i/>
                <w:sz w:val="24"/>
                <w:szCs w:val="24"/>
              </w:rPr>
              <w:t>r</w:t>
            </w:r>
            <w:r w:rsidRPr="00E726AC">
              <w:rPr>
                <w:b/>
                <w:i/>
                <w:spacing w:val="1"/>
                <w:sz w:val="24"/>
                <w:szCs w:val="24"/>
              </w:rPr>
              <w:t>n</w:t>
            </w:r>
            <w:r w:rsidRPr="00E726AC">
              <w:rPr>
                <w:b/>
                <w:i/>
                <w:sz w:val="24"/>
                <w:szCs w:val="24"/>
              </w:rPr>
              <w:t>at</w:t>
            </w:r>
            <w:r w:rsidRPr="00E726AC">
              <w:rPr>
                <w:b/>
                <w:i/>
                <w:spacing w:val="1"/>
                <w:sz w:val="24"/>
                <w:szCs w:val="24"/>
              </w:rPr>
              <w:t>i</w:t>
            </w:r>
            <w:r w:rsidRPr="00E726AC">
              <w:rPr>
                <w:b/>
                <w:i/>
                <w:spacing w:val="-1"/>
                <w:sz w:val="24"/>
                <w:szCs w:val="24"/>
              </w:rPr>
              <w:t>v</w:t>
            </w:r>
            <w:r w:rsidRPr="00E726AC">
              <w:rPr>
                <w:b/>
                <w:i/>
                <w:sz w:val="24"/>
                <w:szCs w:val="24"/>
              </w:rPr>
              <w:t>e</w:t>
            </w:r>
            <w:r w:rsidRPr="00E726AC">
              <w:rPr>
                <w:b/>
                <w:i/>
                <w:spacing w:val="-1"/>
                <w:sz w:val="24"/>
                <w:szCs w:val="24"/>
              </w:rPr>
              <w:t xml:space="preserve"> </w:t>
            </w:r>
            <w:r w:rsidRPr="00E726AC">
              <w:rPr>
                <w:b/>
                <w:i/>
                <w:spacing w:val="1"/>
                <w:sz w:val="24"/>
                <w:szCs w:val="24"/>
              </w:rPr>
              <w:t>S</w:t>
            </w:r>
            <w:r w:rsidRPr="00E726AC">
              <w:rPr>
                <w:b/>
                <w:i/>
                <w:spacing w:val="-1"/>
                <w:sz w:val="24"/>
                <w:szCs w:val="24"/>
              </w:rPr>
              <w:t>ce</w:t>
            </w:r>
            <w:r w:rsidRPr="00E726AC">
              <w:rPr>
                <w:b/>
                <w:i/>
                <w:spacing w:val="1"/>
                <w:sz w:val="24"/>
                <w:szCs w:val="24"/>
              </w:rPr>
              <w:t>n</w:t>
            </w:r>
            <w:r w:rsidRPr="00E726AC">
              <w:rPr>
                <w:b/>
                <w:i/>
                <w:sz w:val="24"/>
                <w:szCs w:val="24"/>
              </w:rPr>
              <w:t>ario:</w:t>
            </w:r>
          </w:p>
          <w:p w:rsidR="002505FC" w:rsidRPr="00E726AC" w:rsidRDefault="003E2070">
            <w:pPr>
              <w:spacing w:before="5"/>
              <w:ind w:left="244"/>
              <w:rPr>
                <w:sz w:val="24"/>
                <w:szCs w:val="24"/>
              </w:rPr>
            </w:pPr>
            <w:r w:rsidRPr="00E726AC">
              <w:rPr>
                <w:i/>
                <w:sz w:val="24"/>
                <w:szCs w:val="24"/>
              </w:rPr>
              <w:t xml:space="preserve">Step                    </w:t>
            </w:r>
            <w:r w:rsidRPr="00E726AC">
              <w:rPr>
                <w:i/>
                <w:spacing w:val="51"/>
                <w:sz w:val="24"/>
                <w:szCs w:val="24"/>
              </w:rPr>
              <w:t xml:space="preserve"> </w:t>
            </w:r>
            <w:r w:rsidRPr="00E726AC">
              <w:rPr>
                <w:i/>
                <w:sz w:val="24"/>
                <w:szCs w:val="24"/>
              </w:rPr>
              <w:t>A</w:t>
            </w:r>
            <w:r w:rsidRPr="00E726AC">
              <w:rPr>
                <w:i/>
                <w:spacing w:val="-1"/>
                <w:sz w:val="24"/>
                <w:szCs w:val="24"/>
              </w:rPr>
              <w:t>c</w:t>
            </w:r>
            <w:r w:rsidRPr="00E726AC">
              <w:rPr>
                <w:i/>
                <w:sz w:val="24"/>
                <w:szCs w:val="24"/>
              </w:rPr>
              <w:t xml:space="preserve">tor Action                                         </w:t>
            </w:r>
            <w:r w:rsidRPr="00E726AC">
              <w:rPr>
                <w:i/>
                <w:spacing w:val="51"/>
                <w:sz w:val="24"/>
                <w:szCs w:val="24"/>
              </w:rPr>
              <w:t xml:space="preserve"> </w:t>
            </w:r>
            <w:r w:rsidRPr="00E726AC">
              <w:rPr>
                <w:i/>
                <w:sz w:val="24"/>
                <w:szCs w:val="24"/>
              </w:rPr>
              <w:t>S</w:t>
            </w:r>
            <w:r w:rsidRPr="00E726AC">
              <w:rPr>
                <w:i/>
                <w:spacing w:val="-1"/>
                <w:sz w:val="24"/>
                <w:szCs w:val="24"/>
              </w:rPr>
              <w:t>y</w:t>
            </w:r>
            <w:r w:rsidRPr="00E726AC">
              <w:rPr>
                <w:i/>
                <w:sz w:val="24"/>
                <w:szCs w:val="24"/>
              </w:rPr>
              <w:t>stem</w:t>
            </w:r>
            <w:r w:rsidRPr="00E726AC">
              <w:rPr>
                <w:i/>
                <w:spacing w:val="-1"/>
                <w:sz w:val="24"/>
                <w:szCs w:val="24"/>
              </w:rPr>
              <w:t xml:space="preserve"> </w:t>
            </w:r>
            <w:r w:rsidRPr="00E726AC">
              <w:rPr>
                <w:i/>
                <w:sz w:val="24"/>
                <w:szCs w:val="24"/>
              </w:rPr>
              <w:t>R</w:t>
            </w:r>
            <w:r w:rsidRPr="00E726AC">
              <w:rPr>
                <w:i/>
                <w:spacing w:val="-1"/>
                <w:sz w:val="24"/>
                <w:szCs w:val="24"/>
              </w:rPr>
              <w:t>e</w:t>
            </w:r>
            <w:r w:rsidRPr="00E726AC">
              <w:rPr>
                <w:i/>
                <w:sz w:val="24"/>
                <w:szCs w:val="24"/>
              </w:rPr>
              <w:t>sponse</w:t>
            </w:r>
          </w:p>
          <w:p w:rsidR="002505FC" w:rsidRPr="00E726AC" w:rsidRDefault="003E2070">
            <w:pPr>
              <w:tabs>
                <w:tab w:val="left" w:pos="900"/>
              </w:tabs>
              <w:spacing w:before="9"/>
              <w:ind w:left="906" w:right="4857" w:hanging="516"/>
              <w:rPr>
                <w:sz w:val="24"/>
                <w:szCs w:val="24"/>
              </w:rPr>
            </w:pPr>
            <w:r w:rsidRPr="00E726AC">
              <w:rPr>
                <w:i/>
                <w:sz w:val="24"/>
                <w:szCs w:val="24"/>
              </w:rPr>
              <w:t>1</w:t>
            </w:r>
            <w:r w:rsidRPr="00E726AC">
              <w:rPr>
                <w:i/>
                <w:sz w:val="24"/>
                <w:szCs w:val="24"/>
              </w:rPr>
              <w:tab/>
              <w:t>S</w:t>
            </w:r>
            <w:r w:rsidRPr="00E726AC">
              <w:rPr>
                <w:i/>
                <w:spacing w:val="-1"/>
                <w:sz w:val="24"/>
                <w:szCs w:val="24"/>
              </w:rPr>
              <w:t>e</w:t>
            </w:r>
            <w:r w:rsidRPr="00E726AC">
              <w:rPr>
                <w:i/>
                <w:sz w:val="24"/>
                <w:szCs w:val="24"/>
              </w:rPr>
              <w:t>r</w:t>
            </w:r>
            <w:r w:rsidRPr="00E726AC">
              <w:rPr>
                <w:i/>
                <w:spacing w:val="-1"/>
                <w:sz w:val="24"/>
                <w:szCs w:val="24"/>
              </w:rPr>
              <w:t>ve</w:t>
            </w:r>
            <w:r w:rsidRPr="00E726AC">
              <w:rPr>
                <w:i/>
                <w:sz w:val="24"/>
                <w:szCs w:val="24"/>
              </w:rPr>
              <w:t>r c</w:t>
            </w:r>
            <w:r w:rsidRPr="00E726AC">
              <w:rPr>
                <w:i/>
                <w:spacing w:val="1"/>
                <w:sz w:val="24"/>
                <w:szCs w:val="24"/>
              </w:rPr>
              <w:t>h</w:t>
            </w:r>
            <w:r w:rsidRPr="00E726AC">
              <w:rPr>
                <w:i/>
                <w:spacing w:val="-1"/>
                <w:sz w:val="24"/>
                <w:szCs w:val="24"/>
              </w:rPr>
              <w:t>e</w:t>
            </w:r>
            <w:r w:rsidRPr="00E726AC">
              <w:rPr>
                <w:i/>
                <w:spacing w:val="1"/>
                <w:sz w:val="24"/>
                <w:szCs w:val="24"/>
              </w:rPr>
              <w:t>c</w:t>
            </w:r>
            <w:r w:rsidRPr="00E726AC">
              <w:rPr>
                <w:i/>
                <w:spacing w:val="-1"/>
                <w:sz w:val="24"/>
                <w:szCs w:val="24"/>
              </w:rPr>
              <w:t>k</w:t>
            </w:r>
            <w:r w:rsidRPr="00E726AC">
              <w:rPr>
                <w:i/>
                <w:sz w:val="24"/>
                <w:szCs w:val="24"/>
              </w:rPr>
              <w:t xml:space="preserve">s the </w:t>
            </w:r>
            <w:r w:rsidRPr="00E726AC">
              <w:rPr>
                <w:i/>
                <w:spacing w:val="-1"/>
                <w:sz w:val="24"/>
                <w:szCs w:val="24"/>
              </w:rPr>
              <w:t>c</w:t>
            </w:r>
            <w:r w:rsidRPr="00E726AC">
              <w:rPr>
                <w:i/>
                <w:sz w:val="24"/>
                <w:szCs w:val="24"/>
              </w:rPr>
              <w:t>urrent</w:t>
            </w:r>
            <w:r w:rsidRPr="00E726AC">
              <w:rPr>
                <w:i/>
                <w:spacing w:val="2"/>
                <w:sz w:val="24"/>
                <w:szCs w:val="24"/>
              </w:rPr>
              <w:t xml:space="preserve"> </w:t>
            </w:r>
            <w:r w:rsidRPr="00E726AC">
              <w:rPr>
                <w:i/>
                <w:sz w:val="24"/>
                <w:szCs w:val="24"/>
              </w:rPr>
              <w:t>t</w:t>
            </w:r>
            <w:r w:rsidRPr="00E726AC">
              <w:rPr>
                <w:i/>
                <w:spacing w:val="1"/>
                <w:sz w:val="24"/>
                <w:szCs w:val="24"/>
              </w:rPr>
              <w:t>i</w:t>
            </w:r>
            <w:r w:rsidRPr="00E726AC">
              <w:rPr>
                <w:i/>
                <w:sz w:val="24"/>
                <w:szCs w:val="24"/>
              </w:rPr>
              <w:t>m</w:t>
            </w:r>
            <w:r w:rsidRPr="00E726AC">
              <w:rPr>
                <w:i/>
                <w:spacing w:val="-1"/>
                <w:sz w:val="24"/>
                <w:szCs w:val="24"/>
              </w:rPr>
              <w:t>e</w:t>
            </w:r>
            <w:r w:rsidRPr="00E726AC">
              <w:rPr>
                <w:i/>
                <w:sz w:val="24"/>
                <w:szCs w:val="24"/>
              </w:rPr>
              <w:t xml:space="preserve">. </w:t>
            </w:r>
            <w:r w:rsidRPr="00E726AC">
              <w:rPr>
                <w:i/>
                <w:spacing w:val="-1"/>
                <w:sz w:val="24"/>
                <w:szCs w:val="24"/>
              </w:rPr>
              <w:t>I</w:t>
            </w:r>
            <w:r w:rsidRPr="00E726AC">
              <w:rPr>
                <w:i/>
                <w:sz w:val="24"/>
                <w:szCs w:val="24"/>
              </w:rPr>
              <w:t>f it</w:t>
            </w:r>
            <w:r w:rsidRPr="00E726AC">
              <w:rPr>
                <w:i/>
                <w:spacing w:val="1"/>
                <w:sz w:val="24"/>
                <w:szCs w:val="24"/>
              </w:rPr>
              <w:t xml:space="preserve"> </w:t>
            </w:r>
            <w:r w:rsidRPr="00E726AC">
              <w:rPr>
                <w:i/>
                <w:sz w:val="24"/>
                <w:szCs w:val="24"/>
              </w:rPr>
              <w:t>hi</w:t>
            </w:r>
            <w:r w:rsidRPr="00E726AC">
              <w:rPr>
                <w:i/>
                <w:spacing w:val="1"/>
                <w:sz w:val="24"/>
                <w:szCs w:val="24"/>
              </w:rPr>
              <w:t>t</w:t>
            </w:r>
            <w:r w:rsidRPr="00E726AC">
              <w:rPr>
                <w:i/>
                <w:sz w:val="24"/>
                <w:szCs w:val="24"/>
              </w:rPr>
              <w:t>s co</w:t>
            </w:r>
            <w:r w:rsidRPr="00E726AC">
              <w:rPr>
                <w:i/>
                <w:spacing w:val="-1"/>
                <w:sz w:val="24"/>
                <w:szCs w:val="24"/>
              </w:rPr>
              <w:t>n</w:t>
            </w:r>
            <w:r w:rsidRPr="00E726AC">
              <w:rPr>
                <w:i/>
                <w:sz w:val="24"/>
                <w:szCs w:val="24"/>
              </w:rPr>
              <w:t>f</w:t>
            </w:r>
            <w:r w:rsidRPr="00E726AC">
              <w:rPr>
                <w:i/>
                <w:spacing w:val="1"/>
                <w:sz w:val="24"/>
                <w:szCs w:val="24"/>
              </w:rPr>
              <w:t>i</w:t>
            </w:r>
            <w:r w:rsidRPr="00E726AC">
              <w:rPr>
                <w:i/>
                <w:sz w:val="24"/>
                <w:szCs w:val="24"/>
              </w:rPr>
              <w:t>gured</w:t>
            </w:r>
            <w:r w:rsidRPr="00E726AC">
              <w:rPr>
                <w:i/>
                <w:spacing w:val="-1"/>
                <w:sz w:val="24"/>
                <w:szCs w:val="24"/>
              </w:rPr>
              <w:t xml:space="preserve"> </w:t>
            </w:r>
            <w:r w:rsidRPr="00E726AC">
              <w:rPr>
                <w:i/>
                <w:sz w:val="24"/>
                <w:szCs w:val="24"/>
              </w:rPr>
              <w:t>t</w:t>
            </w:r>
            <w:r w:rsidRPr="00E726AC">
              <w:rPr>
                <w:i/>
                <w:spacing w:val="1"/>
                <w:sz w:val="24"/>
                <w:szCs w:val="24"/>
              </w:rPr>
              <w:t>i</w:t>
            </w:r>
            <w:r w:rsidRPr="00E726AC">
              <w:rPr>
                <w:i/>
                <w:sz w:val="24"/>
                <w:szCs w:val="24"/>
              </w:rPr>
              <w:t>m</w:t>
            </w:r>
            <w:r w:rsidRPr="00E726AC">
              <w:rPr>
                <w:i/>
                <w:spacing w:val="-1"/>
                <w:sz w:val="24"/>
                <w:szCs w:val="24"/>
              </w:rPr>
              <w:t>e</w:t>
            </w:r>
            <w:r w:rsidRPr="00E726AC">
              <w:rPr>
                <w:i/>
                <w:sz w:val="24"/>
                <w:szCs w:val="24"/>
              </w:rPr>
              <w:t>, parse proc</w:t>
            </w:r>
            <w:r w:rsidRPr="00E726AC">
              <w:rPr>
                <w:i/>
                <w:spacing w:val="-2"/>
                <w:sz w:val="24"/>
                <w:szCs w:val="24"/>
              </w:rPr>
              <w:t>e</w:t>
            </w:r>
            <w:r w:rsidRPr="00E726AC">
              <w:rPr>
                <w:i/>
                <w:sz w:val="24"/>
                <w:szCs w:val="24"/>
              </w:rPr>
              <w:t>ss s</w:t>
            </w:r>
            <w:r w:rsidRPr="00E726AC">
              <w:rPr>
                <w:i/>
                <w:spacing w:val="1"/>
                <w:sz w:val="24"/>
                <w:szCs w:val="24"/>
              </w:rPr>
              <w:t>t</w:t>
            </w:r>
            <w:r w:rsidRPr="00E726AC">
              <w:rPr>
                <w:i/>
                <w:sz w:val="24"/>
                <w:szCs w:val="24"/>
              </w:rPr>
              <w:t>art</w:t>
            </w:r>
            <w:r w:rsidRPr="00E726AC">
              <w:rPr>
                <w:i/>
                <w:spacing w:val="1"/>
                <w:sz w:val="24"/>
                <w:szCs w:val="24"/>
              </w:rPr>
              <w:t>s</w:t>
            </w:r>
            <w:r w:rsidRPr="00E726AC">
              <w:rPr>
                <w:i/>
                <w:sz w:val="24"/>
                <w:szCs w:val="24"/>
              </w:rPr>
              <w:t>.</w:t>
            </w:r>
          </w:p>
          <w:p w:rsidR="002505FC" w:rsidRPr="00E726AC" w:rsidRDefault="003E2070">
            <w:pPr>
              <w:tabs>
                <w:tab w:val="left" w:pos="4820"/>
              </w:tabs>
              <w:spacing w:before="24" w:line="260" w:lineRule="exact"/>
              <w:ind w:left="4824" w:right="292" w:hanging="360"/>
              <w:rPr>
                <w:sz w:val="24"/>
                <w:szCs w:val="24"/>
              </w:rPr>
            </w:pPr>
            <w:r w:rsidRPr="00E726AC">
              <w:rPr>
                <w:sz w:val="24"/>
                <w:szCs w:val="24"/>
              </w:rPr>
              <w:tab/>
            </w:r>
            <w:r w:rsidRPr="00E726AC">
              <w:rPr>
                <w:i/>
                <w:sz w:val="24"/>
                <w:szCs w:val="24"/>
              </w:rPr>
              <w:t>If fet</w:t>
            </w:r>
            <w:r w:rsidRPr="00E726AC">
              <w:rPr>
                <w:i/>
                <w:spacing w:val="-1"/>
                <w:sz w:val="24"/>
                <w:szCs w:val="24"/>
              </w:rPr>
              <w:t>c</w:t>
            </w:r>
            <w:r w:rsidRPr="00E726AC">
              <w:rPr>
                <w:i/>
                <w:sz w:val="24"/>
                <w:szCs w:val="24"/>
              </w:rPr>
              <w:t>h</w:t>
            </w:r>
            <w:r w:rsidRPr="00E726AC">
              <w:rPr>
                <w:i/>
                <w:spacing w:val="-1"/>
                <w:sz w:val="24"/>
                <w:szCs w:val="24"/>
              </w:rPr>
              <w:t>e</w:t>
            </w:r>
            <w:r w:rsidRPr="00E726AC">
              <w:rPr>
                <w:i/>
                <w:sz w:val="24"/>
                <w:szCs w:val="24"/>
              </w:rPr>
              <w:t>d l</w:t>
            </w:r>
            <w:r w:rsidRPr="00E726AC">
              <w:rPr>
                <w:i/>
                <w:spacing w:val="1"/>
                <w:sz w:val="24"/>
                <w:szCs w:val="24"/>
              </w:rPr>
              <w:t>i</w:t>
            </w:r>
            <w:r w:rsidRPr="00E726AC">
              <w:rPr>
                <w:i/>
                <w:sz w:val="24"/>
                <w:szCs w:val="24"/>
              </w:rPr>
              <w:t>nk</w:t>
            </w:r>
            <w:r w:rsidRPr="00E726AC">
              <w:rPr>
                <w:i/>
                <w:spacing w:val="-1"/>
                <w:sz w:val="24"/>
                <w:szCs w:val="24"/>
              </w:rPr>
              <w:t xml:space="preserve"> </w:t>
            </w:r>
            <w:r w:rsidRPr="00E726AC">
              <w:rPr>
                <w:i/>
                <w:sz w:val="24"/>
                <w:szCs w:val="24"/>
              </w:rPr>
              <w:t>resour</w:t>
            </w:r>
            <w:r w:rsidRPr="00E726AC">
              <w:rPr>
                <w:i/>
                <w:spacing w:val="1"/>
                <w:sz w:val="24"/>
                <w:szCs w:val="24"/>
              </w:rPr>
              <w:t>c</w:t>
            </w:r>
            <w:r w:rsidRPr="00E726AC">
              <w:rPr>
                <w:i/>
                <w:sz w:val="24"/>
                <w:szCs w:val="24"/>
              </w:rPr>
              <w:t>e</w:t>
            </w:r>
            <w:r w:rsidRPr="00E726AC">
              <w:rPr>
                <w:i/>
                <w:spacing w:val="-1"/>
                <w:sz w:val="24"/>
                <w:szCs w:val="24"/>
              </w:rPr>
              <w:t xml:space="preserve"> </w:t>
            </w:r>
            <w:r w:rsidRPr="00E726AC">
              <w:rPr>
                <w:i/>
                <w:sz w:val="24"/>
                <w:szCs w:val="24"/>
              </w:rPr>
              <w:t>is a</w:t>
            </w:r>
            <w:r w:rsidRPr="00E726AC">
              <w:rPr>
                <w:i/>
                <w:spacing w:val="1"/>
                <w:sz w:val="24"/>
                <w:szCs w:val="24"/>
              </w:rPr>
              <w:t>l</w:t>
            </w:r>
            <w:r w:rsidRPr="00E726AC">
              <w:rPr>
                <w:i/>
                <w:sz w:val="24"/>
                <w:szCs w:val="24"/>
              </w:rPr>
              <w:t>r</w:t>
            </w:r>
            <w:r w:rsidRPr="00E726AC">
              <w:rPr>
                <w:i/>
                <w:spacing w:val="-1"/>
                <w:sz w:val="24"/>
                <w:szCs w:val="24"/>
              </w:rPr>
              <w:t>e</w:t>
            </w:r>
            <w:r w:rsidRPr="00E726AC">
              <w:rPr>
                <w:i/>
                <w:sz w:val="24"/>
                <w:szCs w:val="24"/>
              </w:rPr>
              <w:t>ady</w:t>
            </w:r>
            <w:r w:rsidRPr="00E726AC">
              <w:rPr>
                <w:i/>
                <w:spacing w:val="-1"/>
                <w:sz w:val="24"/>
                <w:szCs w:val="24"/>
              </w:rPr>
              <w:t xml:space="preserve"> </w:t>
            </w:r>
            <w:r w:rsidRPr="00E726AC">
              <w:rPr>
                <w:i/>
                <w:sz w:val="24"/>
                <w:szCs w:val="24"/>
              </w:rPr>
              <w:t xml:space="preserve">in </w:t>
            </w:r>
            <w:r w:rsidRPr="00E726AC">
              <w:rPr>
                <w:i/>
                <w:spacing w:val="1"/>
                <w:sz w:val="24"/>
                <w:szCs w:val="24"/>
              </w:rPr>
              <w:t>t</w:t>
            </w:r>
            <w:r w:rsidRPr="00E726AC">
              <w:rPr>
                <w:i/>
                <w:sz w:val="24"/>
                <w:szCs w:val="24"/>
              </w:rPr>
              <w:t>he sto</w:t>
            </w:r>
            <w:r w:rsidRPr="00E726AC">
              <w:rPr>
                <w:i/>
                <w:spacing w:val="1"/>
                <w:sz w:val="24"/>
                <w:szCs w:val="24"/>
              </w:rPr>
              <w:t>r</w:t>
            </w:r>
            <w:r w:rsidRPr="00E726AC">
              <w:rPr>
                <w:i/>
                <w:sz w:val="24"/>
                <w:szCs w:val="24"/>
              </w:rPr>
              <w:t>ag</w:t>
            </w:r>
            <w:r w:rsidRPr="00E726AC">
              <w:rPr>
                <w:i/>
                <w:spacing w:val="-1"/>
                <w:sz w:val="24"/>
                <w:szCs w:val="24"/>
              </w:rPr>
              <w:t>e</w:t>
            </w:r>
            <w:r w:rsidRPr="00E726AC">
              <w:rPr>
                <w:i/>
                <w:sz w:val="24"/>
                <w:szCs w:val="24"/>
              </w:rPr>
              <w:t>, update its in</w:t>
            </w:r>
            <w:r w:rsidRPr="00E726AC">
              <w:rPr>
                <w:i/>
                <w:spacing w:val="1"/>
                <w:sz w:val="24"/>
                <w:szCs w:val="24"/>
              </w:rPr>
              <w:t>f</w:t>
            </w:r>
            <w:r w:rsidRPr="00E726AC">
              <w:rPr>
                <w:i/>
                <w:sz w:val="24"/>
                <w:szCs w:val="24"/>
              </w:rPr>
              <w:t>o</w:t>
            </w:r>
            <w:r w:rsidRPr="00E726AC">
              <w:rPr>
                <w:i/>
                <w:spacing w:val="-2"/>
                <w:sz w:val="24"/>
                <w:szCs w:val="24"/>
              </w:rPr>
              <w:t>r</w:t>
            </w:r>
            <w:r w:rsidRPr="00E726AC">
              <w:rPr>
                <w:i/>
                <w:sz w:val="24"/>
                <w:szCs w:val="24"/>
              </w:rPr>
              <w:t>mation.</w:t>
            </w:r>
          </w:p>
          <w:p w:rsidR="002505FC" w:rsidRPr="00E726AC" w:rsidRDefault="003E2070">
            <w:pPr>
              <w:spacing w:line="280" w:lineRule="exact"/>
              <w:ind w:left="4464"/>
              <w:rPr>
                <w:sz w:val="24"/>
                <w:szCs w:val="24"/>
              </w:rPr>
            </w:pPr>
            <w:r w:rsidRPr="00E726AC">
              <w:rPr>
                <w:position w:val="-1"/>
                <w:sz w:val="24"/>
                <w:szCs w:val="24"/>
              </w:rPr>
              <w:t xml:space="preserve">  </w:t>
            </w:r>
            <w:r w:rsidRPr="00E726AC">
              <w:rPr>
                <w:spacing w:val="48"/>
                <w:position w:val="-1"/>
                <w:sz w:val="24"/>
                <w:szCs w:val="24"/>
              </w:rPr>
              <w:t xml:space="preserve"> </w:t>
            </w:r>
            <w:r w:rsidRPr="00E726AC">
              <w:rPr>
                <w:i/>
                <w:position w:val="-1"/>
                <w:sz w:val="24"/>
                <w:szCs w:val="24"/>
              </w:rPr>
              <w:t>G</w:t>
            </w:r>
            <w:r w:rsidRPr="00E726AC">
              <w:rPr>
                <w:i/>
                <w:spacing w:val="-1"/>
                <w:position w:val="-1"/>
                <w:sz w:val="24"/>
                <w:szCs w:val="24"/>
              </w:rPr>
              <w:t>e</w:t>
            </w:r>
            <w:r w:rsidRPr="00E726AC">
              <w:rPr>
                <w:i/>
                <w:position w:val="-1"/>
                <w:sz w:val="24"/>
                <w:szCs w:val="24"/>
              </w:rPr>
              <w:t>n</w:t>
            </w:r>
            <w:r w:rsidRPr="00E726AC">
              <w:rPr>
                <w:i/>
                <w:spacing w:val="-1"/>
                <w:position w:val="-1"/>
                <w:sz w:val="24"/>
                <w:szCs w:val="24"/>
              </w:rPr>
              <w:t>e</w:t>
            </w:r>
            <w:r w:rsidRPr="00E726AC">
              <w:rPr>
                <w:i/>
                <w:position w:val="-1"/>
                <w:sz w:val="24"/>
                <w:szCs w:val="24"/>
              </w:rPr>
              <w:t>rate log fi</w:t>
            </w:r>
            <w:r w:rsidRPr="00E726AC">
              <w:rPr>
                <w:i/>
                <w:spacing w:val="1"/>
                <w:position w:val="-1"/>
                <w:sz w:val="24"/>
                <w:szCs w:val="24"/>
              </w:rPr>
              <w:t>l</w:t>
            </w:r>
            <w:r w:rsidRPr="00E726AC">
              <w:rPr>
                <w:i/>
                <w:spacing w:val="-1"/>
                <w:position w:val="-1"/>
                <w:sz w:val="24"/>
                <w:szCs w:val="24"/>
              </w:rPr>
              <w:t>e</w:t>
            </w:r>
            <w:r w:rsidRPr="00E726AC">
              <w:rPr>
                <w:i/>
                <w:position w:val="-1"/>
                <w:sz w:val="24"/>
                <w:szCs w:val="24"/>
              </w:rPr>
              <w:t>.</w:t>
            </w:r>
          </w:p>
          <w:p w:rsidR="002505FC" w:rsidRPr="00E726AC" w:rsidRDefault="002505FC">
            <w:pPr>
              <w:spacing w:before="10" w:line="280" w:lineRule="exact"/>
              <w:rPr>
                <w:sz w:val="28"/>
                <w:szCs w:val="28"/>
              </w:rPr>
            </w:pPr>
          </w:p>
          <w:p w:rsidR="002505FC" w:rsidRPr="00E726AC" w:rsidRDefault="003E2070">
            <w:pPr>
              <w:ind w:left="102"/>
              <w:rPr>
                <w:sz w:val="24"/>
                <w:szCs w:val="24"/>
              </w:rPr>
            </w:pPr>
            <w:r w:rsidRPr="00E726AC">
              <w:rPr>
                <w:b/>
                <w:i/>
                <w:sz w:val="24"/>
                <w:szCs w:val="24"/>
              </w:rPr>
              <w:t>Ex</w:t>
            </w:r>
            <w:r w:rsidRPr="00E726AC">
              <w:rPr>
                <w:b/>
                <w:i/>
                <w:spacing w:val="-1"/>
                <w:sz w:val="24"/>
                <w:szCs w:val="24"/>
              </w:rPr>
              <w:t>ce</w:t>
            </w:r>
            <w:r w:rsidRPr="00E726AC">
              <w:rPr>
                <w:b/>
                <w:i/>
                <w:sz w:val="24"/>
                <w:szCs w:val="24"/>
              </w:rPr>
              <w:t>pt</w:t>
            </w:r>
            <w:r w:rsidRPr="00E726AC">
              <w:rPr>
                <w:b/>
                <w:i/>
                <w:spacing w:val="1"/>
                <w:sz w:val="24"/>
                <w:szCs w:val="24"/>
              </w:rPr>
              <w:t>i</w:t>
            </w:r>
            <w:r w:rsidRPr="00E726AC">
              <w:rPr>
                <w:b/>
                <w:i/>
                <w:sz w:val="24"/>
                <w:szCs w:val="24"/>
              </w:rPr>
              <w:t>o</w:t>
            </w:r>
            <w:r w:rsidRPr="00E726AC">
              <w:rPr>
                <w:b/>
                <w:i/>
                <w:spacing w:val="1"/>
                <w:sz w:val="24"/>
                <w:szCs w:val="24"/>
              </w:rPr>
              <w:t>n</w:t>
            </w:r>
            <w:r w:rsidRPr="00E726AC">
              <w:rPr>
                <w:b/>
                <w:i/>
                <w:sz w:val="24"/>
                <w:szCs w:val="24"/>
              </w:rPr>
              <w:t>s:</w:t>
            </w:r>
          </w:p>
          <w:p w:rsidR="002505FC" w:rsidRPr="00E726AC" w:rsidRDefault="003E2070">
            <w:pPr>
              <w:spacing w:before="5"/>
              <w:ind w:left="457"/>
              <w:rPr>
                <w:sz w:val="24"/>
                <w:szCs w:val="24"/>
              </w:rPr>
            </w:pPr>
            <w:r w:rsidRPr="00E726AC">
              <w:rPr>
                <w:i/>
                <w:spacing w:val="1"/>
                <w:sz w:val="24"/>
                <w:szCs w:val="24"/>
              </w:rPr>
              <w:t>N</w:t>
            </w:r>
            <w:r w:rsidRPr="00E726AC">
              <w:rPr>
                <w:i/>
                <w:sz w:val="24"/>
                <w:szCs w:val="24"/>
              </w:rPr>
              <w:t xml:space="preserve">o                     </w:t>
            </w:r>
            <w:r w:rsidRPr="00E726AC">
              <w:rPr>
                <w:i/>
                <w:spacing w:val="44"/>
                <w:sz w:val="24"/>
                <w:szCs w:val="24"/>
              </w:rPr>
              <w:t xml:space="preserve"> </w:t>
            </w:r>
            <w:r w:rsidRPr="00E726AC">
              <w:rPr>
                <w:i/>
                <w:sz w:val="24"/>
                <w:szCs w:val="24"/>
              </w:rPr>
              <w:t>A</w:t>
            </w:r>
            <w:r w:rsidRPr="00E726AC">
              <w:rPr>
                <w:i/>
                <w:spacing w:val="-1"/>
                <w:sz w:val="24"/>
                <w:szCs w:val="24"/>
              </w:rPr>
              <w:t>c</w:t>
            </w:r>
            <w:r w:rsidRPr="00E726AC">
              <w:rPr>
                <w:i/>
                <w:sz w:val="24"/>
                <w:szCs w:val="24"/>
              </w:rPr>
              <w:t xml:space="preserve">tor Action                                        </w:t>
            </w:r>
            <w:r w:rsidRPr="00E726AC">
              <w:rPr>
                <w:i/>
                <w:spacing w:val="8"/>
                <w:sz w:val="24"/>
                <w:szCs w:val="24"/>
              </w:rPr>
              <w:t xml:space="preserve"> </w:t>
            </w:r>
            <w:r w:rsidRPr="00E726AC">
              <w:rPr>
                <w:i/>
                <w:sz w:val="24"/>
                <w:szCs w:val="24"/>
              </w:rPr>
              <w:t>S</w:t>
            </w:r>
            <w:r w:rsidRPr="00E726AC">
              <w:rPr>
                <w:i/>
                <w:spacing w:val="-1"/>
                <w:sz w:val="24"/>
                <w:szCs w:val="24"/>
              </w:rPr>
              <w:t>y</w:t>
            </w:r>
            <w:r w:rsidRPr="00E726AC">
              <w:rPr>
                <w:i/>
                <w:sz w:val="24"/>
                <w:szCs w:val="24"/>
              </w:rPr>
              <w:t>stem</w:t>
            </w:r>
            <w:r w:rsidRPr="00E726AC">
              <w:rPr>
                <w:i/>
                <w:spacing w:val="-1"/>
                <w:sz w:val="24"/>
                <w:szCs w:val="24"/>
              </w:rPr>
              <w:t xml:space="preserve"> </w:t>
            </w:r>
            <w:r w:rsidRPr="00E726AC">
              <w:rPr>
                <w:i/>
                <w:sz w:val="24"/>
                <w:szCs w:val="24"/>
              </w:rPr>
              <w:t>R</w:t>
            </w:r>
            <w:r w:rsidRPr="00E726AC">
              <w:rPr>
                <w:i/>
                <w:spacing w:val="-1"/>
                <w:sz w:val="24"/>
                <w:szCs w:val="24"/>
              </w:rPr>
              <w:t>e</w:t>
            </w:r>
            <w:r w:rsidRPr="00E726AC">
              <w:rPr>
                <w:i/>
                <w:sz w:val="24"/>
                <w:szCs w:val="24"/>
              </w:rPr>
              <w:t>sponse</w:t>
            </w:r>
          </w:p>
          <w:p w:rsidR="002505FC" w:rsidRPr="00E726AC" w:rsidRDefault="003E2070">
            <w:pPr>
              <w:spacing w:before="9"/>
              <w:ind w:left="539"/>
              <w:rPr>
                <w:sz w:val="24"/>
                <w:szCs w:val="24"/>
              </w:rPr>
            </w:pPr>
            <w:r w:rsidRPr="00E726AC">
              <w:rPr>
                <w:i/>
                <w:position w:val="2"/>
                <w:sz w:val="24"/>
                <w:szCs w:val="24"/>
              </w:rPr>
              <w:t>1         Data is invali</w:t>
            </w:r>
            <w:r w:rsidRPr="00E726AC">
              <w:rPr>
                <w:i/>
                <w:spacing w:val="1"/>
                <w:position w:val="2"/>
                <w:sz w:val="24"/>
                <w:szCs w:val="24"/>
              </w:rPr>
              <w:t>d</w:t>
            </w:r>
            <w:r w:rsidRPr="00E726AC">
              <w:rPr>
                <w:i/>
                <w:position w:val="2"/>
                <w:sz w:val="24"/>
                <w:szCs w:val="24"/>
              </w:rPr>
              <w:t xml:space="preserve">.                            </w:t>
            </w:r>
            <w:r w:rsidRPr="00E726AC">
              <w:rPr>
                <w:i/>
                <w:spacing w:val="12"/>
                <w:position w:val="2"/>
                <w:sz w:val="24"/>
                <w:szCs w:val="24"/>
              </w:rPr>
              <w:t xml:space="preserve"> </w:t>
            </w:r>
            <w:r w:rsidRPr="00E726AC">
              <w:rPr>
                <w:sz w:val="24"/>
                <w:szCs w:val="24"/>
              </w:rPr>
              <w:t xml:space="preserve">  </w:t>
            </w:r>
            <w:r w:rsidRPr="00E726AC">
              <w:rPr>
                <w:spacing w:val="48"/>
                <w:sz w:val="24"/>
                <w:szCs w:val="24"/>
              </w:rPr>
              <w:t xml:space="preserve"> </w:t>
            </w:r>
            <w:r w:rsidRPr="00E726AC">
              <w:rPr>
                <w:i/>
                <w:sz w:val="24"/>
                <w:szCs w:val="24"/>
              </w:rPr>
              <w:t>G</w:t>
            </w:r>
            <w:r w:rsidRPr="00E726AC">
              <w:rPr>
                <w:i/>
                <w:spacing w:val="-1"/>
                <w:sz w:val="24"/>
                <w:szCs w:val="24"/>
              </w:rPr>
              <w:t>e</w:t>
            </w:r>
            <w:r w:rsidRPr="00E726AC">
              <w:rPr>
                <w:i/>
                <w:sz w:val="24"/>
                <w:szCs w:val="24"/>
              </w:rPr>
              <w:t>n</w:t>
            </w:r>
            <w:r w:rsidRPr="00E726AC">
              <w:rPr>
                <w:i/>
                <w:spacing w:val="-1"/>
                <w:sz w:val="24"/>
                <w:szCs w:val="24"/>
              </w:rPr>
              <w:t>e</w:t>
            </w:r>
            <w:r w:rsidRPr="00E726AC">
              <w:rPr>
                <w:i/>
                <w:sz w:val="24"/>
                <w:szCs w:val="24"/>
              </w:rPr>
              <w:t>rate log fi</w:t>
            </w:r>
            <w:r w:rsidRPr="00E726AC">
              <w:rPr>
                <w:i/>
                <w:spacing w:val="1"/>
                <w:sz w:val="24"/>
                <w:szCs w:val="24"/>
              </w:rPr>
              <w:t>l</w:t>
            </w:r>
            <w:r w:rsidRPr="00E726AC">
              <w:rPr>
                <w:i/>
                <w:spacing w:val="-1"/>
                <w:sz w:val="24"/>
                <w:szCs w:val="24"/>
              </w:rPr>
              <w:t>e</w:t>
            </w:r>
            <w:r w:rsidRPr="00E726AC">
              <w:rPr>
                <w:i/>
                <w:sz w:val="24"/>
                <w:szCs w:val="24"/>
              </w:rPr>
              <w:t>.</w:t>
            </w:r>
          </w:p>
          <w:p w:rsidR="002505FC" w:rsidRPr="00E726AC" w:rsidRDefault="003E2070">
            <w:pPr>
              <w:spacing w:before="6"/>
              <w:ind w:left="102"/>
              <w:rPr>
                <w:sz w:val="24"/>
                <w:szCs w:val="24"/>
              </w:rPr>
            </w:pPr>
            <w:r w:rsidRPr="00E726AC">
              <w:rPr>
                <w:b/>
                <w:i/>
                <w:sz w:val="24"/>
                <w:szCs w:val="24"/>
              </w:rPr>
              <w:t>R</w:t>
            </w:r>
            <w:r w:rsidRPr="00E726AC">
              <w:rPr>
                <w:b/>
                <w:i/>
                <w:spacing w:val="-1"/>
                <w:sz w:val="24"/>
                <w:szCs w:val="24"/>
              </w:rPr>
              <w:t>e</w:t>
            </w:r>
            <w:r w:rsidRPr="00E726AC">
              <w:rPr>
                <w:b/>
                <w:i/>
                <w:sz w:val="24"/>
                <w:szCs w:val="24"/>
              </w:rPr>
              <w:t>la</w:t>
            </w:r>
            <w:r w:rsidRPr="00E726AC">
              <w:rPr>
                <w:b/>
                <w:i/>
                <w:spacing w:val="1"/>
                <w:sz w:val="24"/>
                <w:szCs w:val="24"/>
              </w:rPr>
              <w:t>t</w:t>
            </w:r>
            <w:r w:rsidRPr="00E726AC">
              <w:rPr>
                <w:b/>
                <w:i/>
                <w:sz w:val="24"/>
                <w:szCs w:val="24"/>
              </w:rPr>
              <w:t>io</w:t>
            </w:r>
            <w:r w:rsidRPr="00E726AC">
              <w:rPr>
                <w:b/>
                <w:i/>
                <w:spacing w:val="1"/>
                <w:sz w:val="24"/>
                <w:szCs w:val="24"/>
              </w:rPr>
              <w:t>n</w:t>
            </w:r>
            <w:r w:rsidRPr="00E726AC">
              <w:rPr>
                <w:b/>
                <w:i/>
                <w:sz w:val="24"/>
                <w:szCs w:val="24"/>
              </w:rPr>
              <w:t>s</w:t>
            </w:r>
            <w:r w:rsidRPr="00E726AC">
              <w:rPr>
                <w:b/>
                <w:i/>
                <w:spacing w:val="-1"/>
                <w:sz w:val="24"/>
                <w:szCs w:val="24"/>
              </w:rPr>
              <w:t>h</w:t>
            </w:r>
            <w:r w:rsidRPr="00E726AC">
              <w:rPr>
                <w:b/>
                <w:i/>
                <w:sz w:val="24"/>
                <w:szCs w:val="24"/>
              </w:rPr>
              <w:t>ips:</w:t>
            </w:r>
            <w:r w:rsidRPr="00E726AC">
              <w:rPr>
                <w:b/>
                <w:i/>
                <w:spacing w:val="1"/>
                <w:sz w:val="24"/>
                <w:szCs w:val="24"/>
              </w:rPr>
              <w:t xml:space="preserve"> </w:t>
            </w:r>
            <w:r w:rsidRPr="00E726AC">
              <w:rPr>
                <w:i/>
                <w:sz w:val="24"/>
                <w:szCs w:val="24"/>
              </w:rPr>
              <w:t>N/A</w:t>
            </w:r>
          </w:p>
          <w:p w:rsidR="002505FC" w:rsidRPr="00E726AC" w:rsidRDefault="003E2070">
            <w:pPr>
              <w:spacing w:before="5"/>
              <w:ind w:left="102"/>
              <w:rPr>
                <w:sz w:val="24"/>
                <w:szCs w:val="24"/>
              </w:rPr>
            </w:pPr>
            <w:r w:rsidRPr="00E726AC">
              <w:rPr>
                <w:b/>
                <w:i/>
                <w:sz w:val="24"/>
                <w:szCs w:val="24"/>
              </w:rPr>
              <w:t>B</w:t>
            </w:r>
            <w:r w:rsidRPr="00E726AC">
              <w:rPr>
                <w:b/>
                <w:i/>
                <w:spacing w:val="1"/>
                <w:sz w:val="24"/>
                <w:szCs w:val="24"/>
              </w:rPr>
              <w:t>u</w:t>
            </w:r>
            <w:r w:rsidRPr="00E726AC">
              <w:rPr>
                <w:b/>
                <w:i/>
                <w:sz w:val="24"/>
                <w:szCs w:val="24"/>
              </w:rPr>
              <w:t>si</w:t>
            </w:r>
            <w:r w:rsidRPr="00E726AC">
              <w:rPr>
                <w:b/>
                <w:i/>
                <w:spacing w:val="1"/>
                <w:sz w:val="24"/>
                <w:szCs w:val="24"/>
              </w:rPr>
              <w:t>n</w:t>
            </w:r>
            <w:r w:rsidRPr="00E726AC">
              <w:rPr>
                <w:b/>
                <w:i/>
                <w:spacing w:val="-1"/>
                <w:sz w:val="24"/>
                <w:szCs w:val="24"/>
              </w:rPr>
              <w:t>e</w:t>
            </w:r>
            <w:r w:rsidRPr="00E726AC">
              <w:rPr>
                <w:b/>
                <w:i/>
                <w:sz w:val="24"/>
                <w:szCs w:val="24"/>
              </w:rPr>
              <w:t xml:space="preserve">ss </w:t>
            </w:r>
            <w:r w:rsidRPr="00E726AC">
              <w:rPr>
                <w:b/>
                <w:i/>
                <w:spacing w:val="-1"/>
                <w:sz w:val="24"/>
                <w:szCs w:val="24"/>
              </w:rPr>
              <w:t>R</w:t>
            </w:r>
            <w:r w:rsidRPr="00E726AC">
              <w:rPr>
                <w:b/>
                <w:i/>
                <w:spacing w:val="1"/>
                <w:sz w:val="24"/>
                <w:szCs w:val="24"/>
              </w:rPr>
              <w:t>u</w:t>
            </w:r>
            <w:r w:rsidRPr="00E726AC">
              <w:rPr>
                <w:b/>
                <w:i/>
                <w:sz w:val="24"/>
                <w:szCs w:val="24"/>
              </w:rPr>
              <w:t>les:</w:t>
            </w:r>
          </w:p>
          <w:p w:rsidR="002505FC" w:rsidRPr="00E726AC" w:rsidRDefault="003E2070">
            <w:pPr>
              <w:spacing w:line="260" w:lineRule="exact"/>
              <w:ind w:left="462"/>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z w:val="24"/>
                <w:szCs w:val="24"/>
              </w:rPr>
              <w:t>If link</w:t>
            </w:r>
            <w:r w:rsidRPr="00E726AC">
              <w:rPr>
                <w:i/>
                <w:spacing w:val="-1"/>
                <w:sz w:val="24"/>
                <w:szCs w:val="24"/>
              </w:rPr>
              <w:t xml:space="preserve"> </w:t>
            </w:r>
            <w:r w:rsidRPr="00E726AC">
              <w:rPr>
                <w:i/>
                <w:sz w:val="24"/>
                <w:szCs w:val="24"/>
              </w:rPr>
              <w:t>resour</w:t>
            </w:r>
            <w:r w:rsidRPr="00E726AC">
              <w:rPr>
                <w:i/>
                <w:spacing w:val="-1"/>
                <w:sz w:val="24"/>
                <w:szCs w:val="24"/>
              </w:rPr>
              <w:t>c</w:t>
            </w:r>
            <w:r w:rsidRPr="00E726AC">
              <w:rPr>
                <w:i/>
                <w:sz w:val="24"/>
                <w:szCs w:val="24"/>
              </w:rPr>
              <w:t>e</w:t>
            </w:r>
            <w:r w:rsidRPr="00E726AC">
              <w:rPr>
                <w:i/>
                <w:spacing w:val="-1"/>
                <w:sz w:val="24"/>
                <w:szCs w:val="24"/>
              </w:rPr>
              <w:t xml:space="preserve"> </w:t>
            </w:r>
            <w:r w:rsidRPr="00E726AC">
              <w:rPr>
                <w:i/>
                <w:spacing w:val="1"/>
                <w:sz w:val="24"/>
                <w:szCs w:val="24"/>
              </w:rPr>
              <w:t>e</w:t>
            </w:r>
            <w:r w:rsidRPr="00E726AC">
              <w:rPr>
                <w:i/>
                <w:spacing w:val="-1"/>
                <w:sz w:val="24"/>
                <w:szCs w:val="24"/>
              </w:rPr>
              <w:t>x</w:t>
            </w:r>
            <w:r w:rsidRPr="00E726AC">
              <w:rPr>
                <w:i/>
                <w:sz w:val="24"/>
                <w:szCs w:val="24"/>
              </w:rPr>
              <w:t>is</w:t>
            </w:r>
            <w:r w:rsidRPr="00E726AC">
              <w:rPr>
                <w:i/>
                <w:spacing w:val="1"/>
                <w:sz w:val="24"/>
                <w:szCs w:val="24"/>
              </w:rPr>
              <w:t>t</w:t>
            </w:r>
            <w:r w:rsidRPr="00E726AC">
              <w:rPr>
                <w:i/>
                <w:sz w:val="24"/>
                <w:szCs w:val="24"/>
              </w:rPr>
              <w:t>s in</w:t>
            </w:r>
            <w:r w:rsidRPr="00E726AC">
              <w:rPr>
                <w:i/>
                <w:spacing w:val="2"/>
                <w:sz w:val="24"/>
                <w:szCs w:val="24"/>
              </w:rPr>
              <w:t xml:space="preserve"> </w:t>
            </w:r>
            <w:r w:rsidRPr="00E726AC">
              <w:rPr>
                <w:i/>
                <w:sz w:val="24"/>
                <w:szCs w:val="24"/>
              </w:rPr>
              <w:t>sto</w:t>
            </w:r>
            <w:r w:rsidRPr="00E726AC">
              <w:rPr>
                <w:i/>
                <w:spacing w:val="1"/>
                <w:sz w:val="24"/>
                <w:szCs w:val="24"/>
              </w:rPr>
              <w:t>r</w:t>
            </w:r>
            <w:r w:rsidRPr="00E726AC">
              <w:rPr>
                <w:i/>
                <w:sz w:val="24"/>
                <w:szCs w:val="24"/>
              </w:rPr>
              <w:t>ag</w:t>
            </w:r>
            <w:r w:rsidRPr="00E726AC">
              <w:rPr>
                <w:i/>
                <w:spacing w:val="-1"/>
                <w:sz w:val="24"/>
                <w:szCs w:val="24"/>
              </w:rPr>
              <w:t>e</w:t>
            </w:r>
            <w:r w:rsidRPr="00E726AC">
              <w:rPr>
                <w:i/>
                <w:sz w:val="24"/>
                <w:szCs w:val="24"/>
              </w:rPr>
              <w:t>, do noth</w:t>
            </w:r>
            <w:r w:rsidRPr="00E726AC">
              <w:rPr>
                <w:i/>
                <w:spacing w:val="1"/>
                <w:sz w:val="24"/>
                <w:szCs w:val="24"/>
              </w:rPr>
              <w:t>i</w:t>
            </w:r>
            <w:r w:rsidRPr="00E726AC">
              <w:rPr>
                <w:i/>
                <w:sz w:val="24"/>
                <w:szCs w:val="24"/>
              </w:rPr>
              <w:t>ng.</w:t>
            </w:r>
          </w:p>
          <w:p w:rsidR="002505FC" w:rsidRPr="00E726AC" w:rsidRDefault="003E2070">
            <w:pPr>
              <w:spacing w:line="280" w:lineRule="exact"/>
              <w:ind w:left="462"/>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z w:val="24"/>
                <w:szCs w:val="24"/>
              </w:rPr>
              <w:t>If link</w:t>
            </w:r>
            <w:r w:rsidRPr="00E726AC">
              <w:rPr>
                <w:i/>
                <w:spacing w:val="-1"/>
                <w:sz w:val="24"/>
                <w:szCs w:val="24"/>
              </w:rPr>
              <w:t xml:space="preserve"> </w:t>
            </w:r>
            <w:r w:rsidRPr="00E726AC">
              <w:rPr>
                <w:i/>
                <w:sz w:val="24"/>
                <w:szCs w:val="24"/>
              </w:rPr>
              <w:t>resour</w:t>
            </w:r>
            <w:r w:rsidRPr="00E726AC">
              <w:rPr>
                <w:i/>
                <w:spacing w:val="-1"/>
                <w:sz w:val="24"/>
                <w:szCs w:val="24"/>
              </w:rPr>
              <w:t>c</w:t>
            </w:r>
            <w:r w:rsidRPr="00E726AC">
              <w:rPr>
                <w:i/>
                <w:sz w:val="24"/>
                <w:szCs w:val="24"/>
              </w:rPr>
              <w:t>e</w:t>
            </w:r>
            <w:r w:rsidRPr="00E726AC">
              <w:rPr>
                <w:i/>
                <w:spacing w:val="-1"/>
                <w:sz w:val="24"/>
                <w:szCs w:val="24"/>
              </w:rPr>
              <w:t xml:space="preserve"> </w:t>
            </w:r>
            <w:r w:rsidRPr="00E726AC">
              <w:rPr>
                <w:i/>
                <w:sz w:val="24"/>
                <w:szCs w:val="24"/>
              </w:rPr>
              <w:t>is not ac</w:t>
            </w:r>
            <w:r w:rsidRPr="00E726AC">
              <w:rPr>
                <w:i/>
                <w:spacing w:val="2"/>
                <w:sz w:val="24"/>
                <w:szCs w:val="24"/>
              </w:rPr>
              <w:t>t</w:t>
            </w:r>
            <w:r w:rsidRPr="00E726AC">
              <w:rPr>
                <w:i/>
                <w:sz w:val="24"/>
                <w:szCs w:val="24"/>
              </w:rPr>
              <w:t>iv</w:t>
            </w:r>
            <w:r w:rsidRPr="00E726AC">
              <w:rPr>
                <w:i/>
                <w:spacing w:val="-1"/>
                <w:sz w:val="24"/>
                <w:szCs w:val="24"/>
              </w:rPr>
              <w:t>e</w:t>
            </w:r>
            <w:r w:rsidRPr="00E726AC">
              <w:rPr>
                <w:i/>
                <w:sz w:val="24"/>
                <w:szCs w:val="24"/>
              </w:rPr>
              <w:t>,</w:t>
            </w:r>
            <w:r w:rsidRPr="00E726AC">
              <w:rPr>
                <w:i/>
                <w:spacing w:val="1"/>
                <w:sz w:val="24"/>
                <w:szCs w:val="24"/>
              </w:rPr>
              <w:t xml:space="preserve"> </w:t>
            </w:r>
            <w:r w:rsidRPr="00E726AC">
              <w:rPr>
                <w:i/>
                <w:sz w:val="24"/>
                <w:szCs w:val="24"/>
              </w:rPr>
              <w:t>do noth</w:t>
            </w:r>
            <w:r w:rsidRPr="00E726AC">
              <w:rPr>
                <w:i/>
                <w:spacing w:val="1"/>
                <w:sz w:val="24"/>
                <w:szCs w:val="24"/>
              </w:rPr>
              <w:t>i</w:t>
            </w:r>
            <w:r w:rsidRPr="00E726AC">
              <w:rPr>
                <w:i/>
                <w:sz w:val="24"/>
                <w:szCs w:val="24"/>
              </w:rPr>
              <w:t>n</w:t>
            </w:r>
            <w:r w:rsidRPr="00E726AC">
              <w:rPr>
                <w:i/>
                <w:spacing w:val="1"/>
                <w:sz w:val="24"/>
                <w:szCs w:val="24"/>
              </w:rPr>
              <w:t>g</w:t>
            </w:r>
            <w:r w:rsidRPr="00E726AC">
              <w:rPr>
                <w:i/>
                <w:sz w:val="24"/>
                <w:szCs w:val="24"/>
              </w:rPr>
              <w:t>.</w:t>
            </w:r>
          </w:p>
          <w:p w:rsidR="002505FC" w:rsidRPr="00E726AC" w:rsidRDefault="003E2070">
            <w:pPr>
              <w:spacing w:before="8" w:line="260" w:lineRule="exact"/>
              <w:ind w:left="102" w:right="6377" w:firstLine="360"/>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pacing w:val="1"/>
                <w:sz w:val="24"/>
                <w:szCs w:val="24"/>
              </w:rPr>
              <w:t>L</w:t>
            </w:r>
            <w:r w:rsidRPr="00E726AC">
              <w:rPr>
                <w:i/>
                <w:sz w:val="24"/>
                <w:szCs w:val="24"/>
              </w:rPr>
              <w:t>og f</w:t>
            </w:r>
            <w:r w:rsidRPr="00E726AC">
              <w:rPr>
                <w:i/>
                <w:spacing w:val="1"/>
                <w:sz w:val="24"/>
                <w:szCs w:val="24"/>
              </w:rPr>
              <w:t>i</w:t>
            </w:r>
            <w:r w:rsidRPr="00E726AC">
              <w:rPr>
                <w:i/>
                <w:sz w:val="24"/>
                <w:szCs w:val="24"/>
              </w:rPr>
              <w:t>le structur</w:t>
            </w:r>
            <w:r w:rsidRPr="00E726AC">
              <w:rPr>
                <w:i/>
                <w:spacing w:val="-1"/>
                <w:sz w:val="24"/>
                <w:szCs w:val="24"/>
              </w:rPr>
              <w:t>e</w:t>
            </w:r>
            <w:r w:rsidRPr="00E726AC">
              <w:rPr>
                <w:i/>
                <w:sz w:val="24"/>
                <w:szCs w:val="24"/>
              </w:rPr>
              <w:t>: ARB</w:t>
            </w:r>
            <w:r w:rsidRPr="00E726AC">
              <w:rPr>
                <w:i/>
                <w:spacing w:val="-1"/>
                <w:sz w:val="24"/>
                <w:szCs w:val="24"/>
              </w:rPr>
              <w:t xml:space="preserve"> </w:t>
            </w:r>
            <w:r w:rsidRPr="00E726AC">
              <w:rPr>
                <w:i/>
                <w:spacing w:val="1"/>
                <w:sz w:val="24"/>
                <w:szCs w:val="24"/>
              </w:rPr>
              <w:t>L</w:t>
            </w:r>
            <w:r w:rsidRPr="00E726AC">
              <w:rPr>
                <w:i/>
                <w:sz w:val="24"/>
                <w:szCs w:val="24"/>
              </w:rPr>
              <w:t>OG</w:t>
            </w:r>
            <w:r w:rsidRPr="00E726AC">
              <w:rPr>
                <w:i/>
                <w:spacing w:val="-1"/>
                <w:sz w:val="24"/>
                <w:szCs w:val="24"/>
              </w:rPr>
              <w:t xml:space="preserve"> </w:t>
            </w:r>
            <w:r w:rsidRPr="00E726AC">
              <w:rPr>
                <w:i/>
                <w:sz w:val="24"/>
                <w:szCs w:val="24"/>
              </w:rPr>
              <w:t>F</w:t>
            </w:r>
            <w:r w:rsidRPr="00E726AC">
              <w:rPr>
                <w:i/>
                <w:spacing w:val="-1"/>
                <w:sz w:val="24"/>
                <w:szCs w:val="24"/>
              </w:rPr>
              <w:t>I</w:t>
            </w:r>
            <w:r w:rsidRPr="00E726AC">
              <w:rPr>
                <w:i/>
                <w:spacing w:val="1"/>
                <w:sz w:val="24"/>
                <w:szCs w:val="24"/>
              </w:rPr>
              <w:t>L</w:t>
            </w:r>
            <w:r w:rsidRPr="00E726AC">
              <w:rPr>
                <w:i/>
                <w:sz w:val="24"/>
                <w:szCs w:val="24"/>
              </w:rPr>
              <w:t>E</w:t>
            </w:r>
          </w:p>
          <w:p w:rsidR="002505FC" w:rsidRPr="00E726AC" w:rsidRDefault="003E2070">
            <w:pPr>
              <w:spacing w:line="260" w:lineRule="exact"/>
              <w:ind w:left="102"/>
              <w:rPr>
                <w:sz w:val="24"/>
                <w:szCs w:val="24"/>
              </w:rPr>
            </w:pPr>
            <w:r w:rsidRPr="00E726AC">
              <w:rPr>
                <w:i/>
                <w:spacing w:val="1"/>
                <w:sz w:val="24"/>
                <w:szCs w:val="24"/>
              </w:rPr>
              <w:t>T</w:t>
            </w:r>
            <w:r w:rsidRPr="00E726AC">
              <w:rPr>
                <w:i/>
                <w:sz w:val="24"/>
                <w:szCs w:val="24"/>
              </w:rPr>
              <w:t>ạo f</w:t>
            </w:r>
            <w:r w:rsidRPr="00E726AC">
              <w:rPr>
                <w:i/>
                <w:spacing w:val="1"/>
                <w:sz w:val="24"/>
                <w:szCs w:val="24"/>
              </w:rPr>
              <w:t>i</w:t>
            </w:r>
            <w:r w:rsidRPr="00E726AC">
              <w:rPr>
                <w:i/>
                <w:sz w:val="24"/>
                <w:szCs w:val="24"/>
              </w:rPr>
              <w:t>le lú</w:t>
            </w:r>
            <w:r w:rsidRPr="00E726AC">
              <w:rPr>
                <w:i/>
                <w:spacing w:val="-1"/>
                <w:sz w:val="24"/>
                <w:szCs w:val="24"/>
              </w:rPr>
              <w:t>c</w:t>
            </w:r>
            <w:r w:rsidRPr="00E726AC">
              <w:rPr>
                <w:i/>
                <w:sz w:val="24"/>
                <w:szCs w:val="24"/>
              </w:rPr>
              <w:t>: {Cr</w:t>
            </w:r>
            <w:r w:rsidRPr="00E726AC">
              <w:rPr>
                <w:i/>
                <w:spacing w:val="-1"/>
                <w:sz w:val="24"/>
                <w:szCs w:val="24"/>
              </w:rPr>
              <w:t>e</w:t>
            </w:r>
            <w:r w:rsidRPr="00E726AC">
              <w:rPr>
                <w:i/>
                <w:sz w:val="24"/>
                <w:szCs w:val="24"/>
              </w:rPr>
              <w:t>ated dat</w:t>
            </w:r>
            <w:r w:rsidRPr="00E726AC">
              <w:rPr>
                <w:i/>
                <w:spacing w:val="-1"/>
                <w:sz w:val="24"/>
                <w:szCs w:val="24"/>
              </w:rPr>
              <w:t>e</w:t>
            </w:r>
            <w:r w:rsidRPr="00E726AC">
              <w:rPr>
                <w:i/>
                <w:sz w:val="24"/>
                <w:szCs w:val="24"/>
              </w:rPr>
              <w:t>}, {C</w:t>
            </w:r>
            <w:r w:rsidRPr="00E726AC">
              <w:rPr>
                <w:i/>
                <w:spacing w:val="1"/>
                <w:sz w:val="24"/>
                <w:szCs w:val="24"/>
              </w:rPr>
              <w:t>r</w:t>
            </w:r>
            <w:r w:rsidRPr="00E726AC">
              <w:rPr>
                <w:i/>
                <w:spacing w:val="-1"/>
                <w:sz w:val="24"/>
                <w:szCs w:val="24"/>
              </w:rPr>
              <w:t>e</w:t>
            </w:r>
            <w:r w:rsidRPr="00E726AC">
              <w:rPr>
                <w:i/>
                <w:sz w:val="24"/>
                <w:szCs w:val="24"/>
              </w:rPr>
              <w:t>ated tim</w:t>
            </w:r>
            <w:r w:rsidRPr="00E726AC">
              <w:rPr>
                <w:i/>
                <w:spacing w:val="-1"/>
                <w:sz w:val="24"/>
                <w:szCs w:val="24"/>
              </w:rPr>
              <w:t>e</w:t>
            </w:r>
            <w:r w:rsidRPr="00E726AC">
              <w:rPr>
                <w:i/>
                <w:sz w:val="24"/>
                <w:szCs w:val="24"/>
              </w:rPr>
              <w:t>}</w:t>
            </w:r>
          </w:p>
          <w:p w:rsidR="002505FC" w:rsidRPr="00E726AC" w:rsidRDefault="002505FC">
            <w:pPr>
              <w:spacing w:before="6" w:line="280" w:lineRule="exact"/>
              <w:rPr>
                <w:sz w:val="28"/>
                <w:szCs w:val="28"/>
              </w:rPr>
            </w:pPr>
          </w:p>
          <w:p w:rsidR="002505FC" w:rsidRPr="00E726AC" w:rsidRDefault="003E2070">
            <w:pPr>
              <w:tabs>
                <w:tab w:val="left" w:pos="3040"/>
              </w:tabs>
              <w:ind w:left="1509" w:right="400" w:hanging="1294"/>
              <w:rPr>
                <w:sz w:val="24"/>
                <w:szCs w:val="24"/>
              </w:rPr>
            </w:pPr>
            <w:r w:rsidRPr="00E726AC">
              <w:rPr>
                <w:i/>
                <w:sz w:val="24"/>
                <w:szCs w:val="24"/>
              </w:rPr>
              <w:t>S</w:t>
            </w:r>
            <w:r w:rsidRPr="00E726AC">
              <w:rPr>
                <w:i/>
                <w:spacing w:val="1"/>
                <w:sz w:val="24"/>
                <w:szCs w:val="24"/>
              </w:rPr>
              <w:t>T</w:t>
            </w:r>
            <w:r w:rsidRPr="00E726AC">
              <w:rPr>
                <w:i/>
                <w:sz w:val="24"/>
                <w:szCs w:val="24"/>
              </w:rPr>
              <w:t xml:space="preserve">T  </w:t>
            </w:r>
            <w:r w:rsidRPr="00E726AC">
              <w:rPr>
                <w:i/>
                <w:spacing w:val="52"/>
                <w:sz w:val="24"/>
                <w:szCs w:val="24"/>
              </w:rPr>
              <w:t xml:space="preserve"> </w:t>
            </w:r>
            <w:r w:rsidRPr="00E726AC">
              <w:rPr>
                <w:i/>
                <w:spacing w:val="1"/>
                <w:sz w:val="24"/>
                <w:szCs w:val="24"/>
              </w:rPr>
              <w:t>L</w:t>
            </w:r>
            <w:r w:rsidRPr="00E726AC">
              <w:rPr>
                <w:i/>
                <w:sz w:val="24"/>
                <w:szCs w:val="24"/>
              </w:rPr>
              <w:t xml:space="preserve">ink   </w:t>
            </w:r>
            <w:r w:rsidRPr="00E726AC">
              <w:rPr>
                <w:i/>
                <w:spacing w:val="7"/>
                <w:sz w:val="24"/>
                <w:szCs w:val="24"/>
              </w:rPr>
              <w:t xml:space="preserve"> </w:t>
            </w:r>
            <w:r w:rsidRPr="00E726AC">
              <w:rPr>
                <w:i/>
                <w:spacing w:val="1"/>
                <w:sz w:val="24"/>
                <w:szCs w:val="24"/>
              </w:rPr>
              <w:t>Th</w:t>
            </w:r>
            <w:r w:rsidRPr="00E726AC">
              <w:rPr>
                <w:i/>
                <w:spacing w:val="-1"/>
                <w:sz w:val="24"/>
                <w:szCs w:val="24"/>
              </w:rPr>
              <w:t>ờ</w:t>
            </w:r>
            <w:r w:rsidRPr="00E726AC">
              <w:rPr>
                <w:i/>
                <w:sz w:val="24"/>
                <w:szCs w:val="24"/>
              </w:rPr>
              <w:t>i g</w:t>
            </w:r>
            <w:r w:rsidRPr="00E726AC">
              <w:rPr>
                <w:i/>
                <w:spacing w:val="1"/>
                <w:sz w:val="24"/>
                <w:szCs w:val="24"/>
              </w:rPr>
              <w:t>i</w:t>
            </w:r>
            <w:r w:rsidRPr="00E726AC">
              <w:rPr>
                <w:i/>
                <w:sz w:val="24"/>
                <w:szCs w:val="24"/>
              </w:rPr>
              <w:t xml:space="preserve">an        </w:t>
            </w:r>
            <w:r w:rsidRPr="00E726AC">
              <w:rPr>
                <w:i/>
                <w:spacing w:val="58"/>
                <w:sz w:val="24"/>
                <w:szCs w:val="24"/>
              </w:rPr>
              <w:t xml:space="preserve"> </w:t>
            </w:r>
            <w:r w:rsidRPr="00E726AC">
              <w:rPr>
                <w:i/>
                <w:sz w:val="24"/>
                <w:szCs w:val="24"/>
              </w:rPr>
              <w:t xml:space="preserve">Dạng dữ      </w:t>
            </w:r>
            <w:r w:rsidRPr="00E726AC">
              <w:rPr>
                <w:i/>
                <w:spacing w:val="42"/>
                <w:sz w:val="24"/>
                <w:szCs w:val="24"/>
              </w:rPr>
              <w:t xml:space="preserve"> </w:t>
            </w:r>
            <w:r w:rsidRPr="00E726AC">
              <w:rPr>
                <w:i/>
                <w:spacing w:val="1"/>
                <w:sz w:val="24"/>
                <w:szCs w:val="24"/>
              </w:rPr>
              <w:t>T</w:t>
            </w:r>
            <w:r w:rsidRPr="00E726AC">
              <w:rPr>
                <w:i/>
                <w:sz w:val="24"/>
                <w:szCs w:val="24"/>
              </w:rPr>
              <w:t xml:space="preserve">ổng số sách   </w:t>
            </w:r>
            <w:r w:rsidRPr="00E726AC">
              <w:rPr>
                <w:i/>
                <w:spacing w:val="4"/>
                <w:sz w:val="24"/>
                <w:szCs w:val="24"/>
              </w:rPr>
              <w:t xml:space="preserve"> </w:t>
            </w:r>
            <w:r w:rsidRPr="00E726AC">
              <w:rPr>
                <w:i/>
                <w:sz w:val="24"/>
                <w:szCs w:val="24"/>
              </w:rPr>
              <w:t>Ins</w:t>
            </w:r>
            <w:r w:rsidRPr="00E726AC">
              <w:rPr>
                <w:i/>
                <w:spacing w:val="-1"/>
                <w:sz w:val="24"/>
                <w:szCs w:val="24"/>
              </w:rPr>
              <w:t>e</w:t>
            </w:r>
            <w:r w:rsidRPr="00E726AC">
              <w:rPr>
                <w:i/>
                <w:sz w:val="24"/>
                <w:szCs w:val="24"/>
              </w:rPr>
              <w:t xml:space="preserve">rt </w:t>
            </w:r>
            <w:r w:rsidRPr="00E726AC">
              <w:rPr>
                <w:i/>
                <w:spacing w:val="1"/>
                <w:sz w:val="24"/>
                <w:szCs w:val="24"/>
              </w:rPr>
              <w:t>t</w:t>
            </w:r>
            <w:r w:rsidRPr="00E726AC">
              <w:rPr>
                <w:i/>
                <w:sz w:val="24"/>
                <w:szCs w:val="24"/>
              </w:rPr>
              <w:t xml:space="preserve">hành       </w:t>
            </w:r>
            <w:r w:rsidRPr="00E726AC">
              <w:rPr>
                <w:i/>
                <w:spacing w:val="46"/>
                <w:sz w:val="24"/>
                <w:szCs w:val="24"/>
              </w:rPr>
              <w:t xml:space="preserve"> </w:t>
            </w:r>
            <w:r w:rsidRPr="00E726AC">
              <w:rPr>
                <w:i/>
                <w:sz w:val="24"/>
                <w:szCs w:val="24"/>
              </w:rPr>
              <w:t>Ins</w:t>
            </w:r>
            <w:r w:rsidRPr="00E726AC">
              <w:rPr>
                <w:i/>
                <w:spacing w:val="-1"/>
                <w:sz w:val="24"/>
                <w:szCs w:val="24"/>
              </w:rPr>
              <w:t>e</w:t>
            </w:r>
            <w:r w:rsidRPr="00E726AC">
              <w:rPr>
                <w:i/>
                <w:sz w:val="24"/>
                <w:szCs w:val="24"/>
              </w:rPr>
              <w:t xml:space="preserve">rt </w:t>
            </w:r>
            <w:r w:rsidRPr="00E726AC">
              <w:rPr>
                <w:i/>
                <w:spacing w:val="1"/>
                <w:sz w:val="24"/>
                <w:szCs w:val="24"/>
              </w:rPr>
              <w:t>t</w:t>
            </w:r>
            <w:r w:rsidRPr="00E726AC">
              <w:rPr>
                <w:i/>
                <w:sz w:val="24"/>
                <w:szCs w:val="24"/>
              </w:rPr>
              <w:t>hất parse</w:t>
            </w:r>
            <w:r w:rsidRPr="00E726AC">
              <w:rPr>
                <w:i/>
                <w:sz w:val="24"/>
                <w:szCs w:val="24"/>
              </w:rPr>
              <w:tab/>
              <w:t>li</w:t>
            </w:r>
            <w:r w:rsidRPr="00E726AC">
              <w:rPr>
                <w:i/>
                <w:spacing w:val="-1"/>
                <w:sz w:val="24"/>
                <w:szCs w:val="24"/>
              </w:rPr>
              <w:t>ệ</w:t>
            </w:r>
            <w:r w:rsidRPr="00E726AC">
              <w:rPr>
                <w:i/>
                <w:sz w:val="24"/>
                <w:szCs w:val="24"/>
              </w:rPr>
              <w:t xml:space="preserve">u              </w:t>
            </w:r>
            <w:r w:rsidRPr="00E726AC">
              <w:rPr>
                <w:i/>
                <w:spacing w:val="46"/>
                <w:sz w:val="24"/>
                <w:szCs w:val="24"/>
              </w:rPr>
              <w:t xml:space="preserve"> </w:t>
            </w:r>
            <w:r w:rsidRPr="00E726AC">
              <w:rPr>
                <w:i/>
                <w:sz w:val="24"/>
                <w:szCs w:val="24"/>
              </w:rPr>
              <w:t>nhận đ</w:t>
            </w:r>
            <w:r w:rsidRPr="00E726AC">
              <w:rPr>
                <w:i/>
                <w:spacing w:val="1"/>
                <w:sz w:val="24"/>
                <w:szCs w:val="24"/>
              </w:rPr>
              <w:t>ư</w:t>
            </w:r>
            <w:r w:rsidRPr="00E726AC">
              <w:rPr>
                <w:i/>
                <w:spacing w:val="-1"/>
                <w:sz w:val="24"/>
                <w:szCs w:val="24"/>
              </w:rPr>
              <w:t>ợ</w:t>
            </w:r>
            <w:r w:rsidRPr="00E726AC">
              <w:rPr>
                <w:i/>
                <w:sz w:val="24"/>
                <w:szCs w:val="24"/>
              </w:rPr>
              <w:t xml:space="preserve">c       </w:t>
            </w:r>
            <w:r w:rsidRPr="00E726AC">
              <w:rPr>
                <w:i/>
                <w:spacing w:val="6"/>
                <w:sz w:val="24"/>
                <w:szCs w:val="24"/>
              </w:rPr>
              <w:t xml:space="preserve"> </w:t>
            </w:r>
            <w:r w:rsidRPr="00E726AC">
              <w:rPr>
                <w:i/>
                <w:spacing w:val="-1"/>
                <w:sz w:val="24"/>
                <w:szCs w:val="24"/>
              </w:rPr>
              <w:t>c</w:t>
            </w:r>
            <w:r w:rsidRPr="00E726AC">
              <w:rPr>
                <w:i/>
                <w:sz w:val="24"/>
                <w:szCs w:val="24"/>
              </w:rPr>
              <w:t xml:space="preserve">ông                   </w:t>
            </w:r>
            <w:r w:rsidRPr="00E726AC">
              <w:rPr>
                <w:i/>
                <w:spacing w:val="27"/>
                <w:sz w:val="24"/>
                <w:szCs w:val="24"/>
              </w:rPr>
              <w:t xml:space="preserve"> </w:t>
            </w:r>
            <w:r w:rsidRPr="00E726AC">
              <w:rPr>
                <w:i/>
                <w:sz w:val="24"/>
                <w:szCs w:val="24"/>
              </w:rPr>
              <w:t>bại</w:t>
            </w:r>
          </w:p>
          <w:p w:rsidR="002505FC" w:rsidRPr="00E726AC" w:rsidRDefault="002505FC">
            <w:pPr>
              <w:spacing w:before="3" w:line="180" w:lineRule="exact"/>
              <w:rPr>
                <w:sz w:val="18"/>
                <w:szCs w:val="18"/>
              </w:rPr>
            </w:pPr>
          </w:p>
          <w:p w:rsidR="002505FC" w:rsidRPr="00E726AC" w:rsidRDefault="002505FC">
            <w:pPr>
              <w:spacing w:line="200" w:lineRule="exact"/>
            </w:pPr>
          </w:p>
          <w:p w:rsidR="002505FC" w:rsidRPr="00E726AC" w:rsidRDefault="002505FC">
            <w:pPr>
              <w:spacing w:line="200" w:lineRule="exact"/>
            </w:pPr>
          </w:p>
          <w:p w:rsidR="002505FC" w:rsidRPr="00E726AC" w:rsidRDefault="003E2070">
            <w:pPr>
              <w:ind w:left="102" w:right="3518"/>
              <w:rPr>
                <w:sz w:val="24"/>
                <w:szCs w:val="24"/>
              </w:rPr>
            </w:pPr>
            <w:r w:rsidRPr="00E726AC">
              <w:rPr>
                <w:i/>
                <w:spacing w:val="1"/>
                <w:sz w:val="24"/>
                <w:szCs w:val="24"/>
              </w:rPr>
              <w:t>T</w:t>
            </w:r>
            <w:r w:rsidRPr="00E726AC">
              <w:rPr>
                <w:i/>
                <w:sz w:val="24"/>
                <w:szCs w:val="24"/>
              </w:rPr>
              <w:t>ổng th</w:t>
            </w:r>
            <w:r w:rsidRPr="00E726AC">
              <w:rPr>
                <w:i/>
                <w:spacing w:val="-1"/>
                <w:sz w:val="24"/>
                <w:szCs w:val="24"/>
              </w:rPr>
              <w:t>ờ</w:t>
            </w:r>
            <w:r w:rsidRPr="00E726AC">
              <w:rPr>
                <w:i/>
                <w:sz w:val="24"/>
                <w:szCs w:val="24"/>
              </w:rPr>
              <w:t>i g</w:t>
            </w:r>
            <w:r w:rsidRPr="00E726AC">
              <w:rPr>
                <w:i/>
                <w:spacing w:val="1"/>
                <w:sz w:val="24"/>
                <w:szCs w:val="24"/>
              </w:rPr>
              <w:t>i</w:t>
            </w:r>
            <w:r w:rsidRPr="00E726AC">
              <w:rPr>
                <w:i/>
                <w:sz w:val="24"/>
                <w:szCs w:val="24"/>
              </w:rPr>
              <w:t>an parse dạng {Data typ</w:t>
            </w:r>
            <w:r w:rsidRPr="00E726AC">
              <w:rPr>
                <w:i/>
                <w:spacing w:val="-1"/>
                <w:sz w:val="24"/>
                <w:szCs w:val="24"/>
              </w:rPr>
              <w:t>e</w:t>
            </w:r>
            <w:r w:rsidRPr="00E726AC">
              <w:rPr>
                <w:i/>
                <w:sz w:val="24"/>
                <w:szCs w:val="24"/>
              </w:rPr>
              <w:t>}:</w:t>
            </w:r>
            <w:r w:rsidRPr="00E726AC">
              <w:rPr>
                <w:i/>
                <w:spacing w:val="-1"/>
                <w:sz w:val="24"/>
                <w:szCs w:val="24"/>
              </w:rPr>
              <w:t xml:space="preserve"> </w:t>
            </w:r>
            <w:r w:rsidRPr="00E726AC">
              <w:rPr>
                <w:i/>
                <w:sz w:val="24"/>
                <w:szCs w:val="24"/>
              </w:rPr>
              <w:t xml:space="preserve">{Elapsed </w:t>
            </w:r>
            <w:r w:rsidRPr="00E726AC">
              <w:rPr>
                <w:i/>
                <w:spacing w:val="2"/>
                <w:sz w:val="24"/>
                <w:szCs w:val="24"/>
              </w:rPr>
              <w:t>t</w:t>
            </w:r>
            <w:r w:rsidRPr="00E726AC">
              <w:rPr>
                <w:i/>
                <w:sz w:val="24"/>
                <w:szCs w:val="24"/>
              </w:rPr>
              <w:t>im</w:t>
            </w:r>
            <w:r w:rsidRPr="00E726AC">
              <w:rPr>
                <w:i/>
                <w:spacing w:val="-1"/>
                <w:sz w:val="24"/>
                <w:szCs w:val="24"/>
              </w:rPr>
              <w:t>e</w:t>
            </w:r>
            <w:r w:rsidRPr="00E726AC">
              <w:rPr>
                <w:i/>
                <w:sz w:val="24"/>
                <w:szCs w:val="24"/>
              </w:rPr>
              <w:t xml:space="preserve">} </w:t>
            </w:r>
            <w:r w:rsidRPr="00E726AC">
              <w:rPr>
                <w:i/>
                <w:spacing w:val="1"/>
                <w:sz w:val="24"/>
                <w:szCs w:val="24"/>
              </w:rPr>
              <w:t>T</w:t>
            </w:r>
            <w:r w:rsidRPr="00E726AC">
              <w:rPr>
                <w:i/>
                <w:sz w:val="24"/>
                <w:szCs w:val="24"/>
              </w:rPr>
              <w:t>ổng th</w:t>
            </w:r>
            <w:r w:rsidRPr="00E726AC">
              <w:rPr>
                <w:i/>
                <w:spacing w:val="-1"/>
                <w:sz w:val="24"/>
                <w:szCs w:val="24"/>
              </w:rPr>
              <w:t>ờ</w:t>
            </w:r>
            <w:r w:rsidRPr="00E726AC">
              <w:rPr>
                <w:i/>
                <w:sz w:val="24"/>
                <w:szCs w:val="24"/>
              </w:rPr>
              <w:t>i g</w:t>
            </w:r>
            <w:r w:rsidRPr="00E726AC">
              <w:rPr>
                <w:i/>
                <w:spacing w:val="1"/>
                <w:sz w:val="24"/>
                <w:szCs w:val="24"/>
              </w:rPr>
              <w:t>i</w:t>
            </w:r>
            <w:r w:rsidRPr="00E726AC">
              <w:rPr>
                <w:i/>
                <w:sz w:val="24"/>
                <w:szCs w:val="24"/>
              </w:rPr>
              <w:t>an parse:</w:t>
            </w:r>
            <w:r w:rsidRPr="00E726AC">
              <w:rPr>
                <w:i/>
                <w:spacing w:val="-1"/>
                <w:sz w:val="24"/>
                <w:szCs w:val="24"/>
              </w:rPr>
              <w:t xml:space="preserve"> </w:t>
            </w:r>
            <w:r w:rsidRPr="00E726AC">
              <w:rPr>
                <w:i/>
                <w:sz w:val="24"/>
                <w:szCs w:val="24"/>
              </w:rPr>
              <w:t>{</w:t>
            </w:r>
            <w:r w:rsidRPr="00E726AC">
              <w:rPr>
                <w:i/>
                <w:spacing w:val="1"/>
                <w:sz w:val="24"/>
                <w:szCs w:val="24"/>
              </w:rPr>
              <w:t>T</w:t>
            </w:r>
            <w:r w:rsidRPr="00E726AC">
              <w:rPr>
                <w:i/>
                <w:sz w:val="24"/>
                <w:szCs w:val="24"/>
              </w:rPr>
              <w:t>otal</w:t>
            </w:r>
            <w:r w:rsidRPr="00E726AC">
              <w:rPr>
                <w:i/>
                <w:spacing w:val="1"/>
                <w:sz w:val="24"/>
                <w:szCs w:val="24"/>
              </w:rPr>
              <w:t xml:space="preserve"> </w:t>
            </w:r>
            <w:r w:rsidRPr="00E726AC">
              <w:rPr>
                <w:i/>
                <w:spacing w:val="-1"/>
                <w:sz w:val="24"/>
                <w:szCs w:val="24"/>
              </w:rPr>
              <w:t>e</w:t>
            </w:r>
            <w:r w:rsidRPr="00E726AC">
              <w:rPr>
                <w:i/>
                <w:sz w:val="24"/>
                <w:szCs w:val="24"/>
              </w:rPr>
              <w:t>lapsed tim</w:t>
            </w:r>
            <w:r w:rsidRPr="00E726AC">
              <w:rPr>
                <w:i/>
                <w:spacing w:val="-1"/>
                <w:sz w:val="24"/>
                <w:szCs w:val="24"/>
              </w:rPr>
              <w:t>e</w:t>
            </w:r>
            <w:r w:rsidRPr="00E726AC">
              <w:rPr>
                <w:i/>
                <w:sz w:val="24"/>
                <w:szCs w:val="24"/>
              </w:rPr>
              <w:t>}</w:t>
            </w:r>
          </w:p>
          <w:p w:rsidR="002505FC" w:rsidRPr="00E726AC" w:rsidRDefault="003E2070">
            <w:pPr>
              <w:ind w:left="102"/>
              <w:rPr>
                <w:sz w:val="24"/>
                <w:szCs w:val="24"/>
              </w:rPr>
            </w:pPr>
            <w:r w:rsidRPr="00E726AC">
              <w:rPr>
                <w:i/>
                <w:spacing w:val="1"/>
                <w:sz w:val="24"/>
                <w:szCs w:val="24"/>
              </w:rPr>
              <w:t>T</w:t>
            </w:r>
            <w:r w:rsidRPr="00E726AC">
              <w:rPr>
                <w:i/>
                <w:sz w:val="24"/>
                <w:szCs w:val="24"/>
              </w:rPr>
              <w:t>ổng sản phẩm parse</w:t>
            </w:r>
            <w:r w:rsidRPr="00E726AC">
              <w:rPr>
                <w:i/>
                <w:spacing w:val="-1"/>
                <w:sz w:val="24"/>
                <w:szCs w:val="24"/>
              </w:rPr>
              <w:t xml:space="preserve"> </w:t>
            </w:r>
            <w:r w:rsidRPr="00E726AC">
              <w:rPr>
                <w:i/>
                <w:sz w:val="24"/>
                <w:szCs w:val="24"/>
              </w:rPr>
              <w:t>đ</w:t>
            </w:r>
            <w:r w:rsidRPr="00E726AC">
              <w:rPr>
                <w:i/>
                <w:spacing w:val="1"/>
                <w:sz w:val="24"/>
                <w:szCs w:val="24"/>
              </w:rPr>
              <w:t>ư</w:t>
            </w:r>
            <w:r w:rsidRPr="00E726AC">
              <w:rPr>
                <w:i/>
                <w:spacing w:val="-1"/>
                <w:sz w:val="24"/>
                <w:szCs w:val="24"/>
              </w:rPr>
              <w:t>ợc</w:t>
            </w:r>
            <w:r w:rsidRPr="00E726AC">
              <w:rPr>
                <w:i/>
                <w:sz w:val="24"/>
                <w:szCs w:val="24"/>
              </w:rPr>
              <w:t>: {Total pars</w:t>
            </w:r>
            <w:r w:rsidRPr="00E726AC">
              <w:rPr>
                <w:i/>
                <w:spacing w:val="-1"/>
                <w:sz w:val="24"/>
                <w:szCs w:val="24"/>
              </w:rPr>
              <w:t>e</w:t>
            </w:r>
            <w:r w:rsidRPr="00E726AC">
              <w:rPr>
                <w:i/>
                <w:sz w:val="24"/>
                <w:szCs w:val="24"/>
              </w:rPr>
              <w:t>d boo</w:t>
            </w:r>
            <w:r w:rsidRPr="00E726AC">
              <w:rPr>
                <w:i/>
                <w:spacing w:val="-1"/>
                <w:sz w:val="24"/>
                <w:szCs w:val="24"/>
              </w:rPr>
              <w:t>k</w:t>
            </w:r>
            <w:r w:rsidRPr="00E726AC">
              <w:rPr>
                <w:i/>
                <w:sz w:val="24"/>
                <w:szCs w:val="24"/>
              </w:rPr>
              <w:t>s}</w:t>
            </w:r>
          </w:p>
          <w:p w:rsidR="002505FC" w:rsidRPr="00E726AC" w:rsidRDefault="003E2070">
            <w:pPr>
              <w:spacing w:before="1"/>
              <w:ind w:left="462"/>
              <w:rPr>
                <w:rFonts w:eastAsia="Cambria"/>
                <w:sz w:val="24"/>
                <w:szCs w:val="24"/>
              </w:rPr>
            </w:pPr>
            <w:r w:rsidRPr="00E726AC">
              <w:rPr>
                <w:rFonts w:eastAsia="Cambria"/>
                <w:sz w:val="24"/>
                <w:szCs w:val="24"/>
              </w:rPr>
              <w:t>-</w:t>
            </w:r>
          </w:p>
        </w:tc>
      </w:tr>
    </w:tbl>
    <w:p w:rsidR="002505FC" w:rsidRPr="00E726AC" w:rsidRDefault="00CF7A1C">
      <w:pPr>
        <w:spacing w:line="260" w:lineRule="exact"/>
        <w:ind w:left="2564"/>
        <w:rPr>
          <w:sz w:val="24"/>
          <w:szCs w:val="24"/>
        </w:rPr>
      </w:pPr>
      <w:r>
        <w:pict>
          <v:shape id="_x0000_s1053" type="#_x0000_t202" style="position:absolute;left:0;text-align:left;margin-left:99.35pt;margin-top:157.15pt;width:435.1pt;height:100.4pt;z-index:-4080;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3B3640">
                    <w:trPr>
                      <w:trHeight w:hRule="exact" w:val="276"/>
                    </w:trPr>
                    <w:tc>
                      <w:tcPr>
                        <w:tcW w:w="691"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3558"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443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r>
                  <w:tr w:rsidR="003B3640">
                    <w:trPr>
                      <w:trHeight w:hRule="exact" w:val="1706"/>
                    </w:trPr>
                    <w:tc>
                      <w:tcPr>
                        <w:tcW w:w="691" w:type="dxa"/>
                        <w:tcBorders>
                          <w:top w:val="single" w:sz="5" w:space="0" w:color="000000"/>
                          <w:left w:val="single" w:sz="5" w:space="0" w:color="000000"/>
                          <w:bottom w:val="single" w:sz="5" w:space="0" w:color="000000"/>
                          <w:right w:val="single" w:sz="5" w:space="0" w:color="000000"/>
                        </w:tcBorders>
                      </w:tcPr>
                      <w:p w:rsidR="003B3640" w:rsidRDefault="003B3640"/>
                    </w:tc>
                    <w:tc>
                      <w:tcPr>
                        <w:tcW w:w="3558" w:type="dxa"/>
                        <w:tcBorders>
                          <w:top w:val="single" w:sz="5" w:space="0" w:color="000000"/>
                          <w:left w:val="single" w:sz="5" w:space="0" w:color="000000"/>
                          <w:bottom w:val="single" w:sz="5" w:space="0" w:color="000000"/>
                          <w:right w:val="single" w:sz="5" w:space="0" w:color="000000"/>
                        </w:tcBorders>
                      </w:tcPr>
                      <w:p w:rsidR="003B3640" w:rsidRDefault="003B3640"/>
                    </w:tc>
                    <w:tc>
                      <w:tcPr>
                        <w:tcW w:w="4436" w:type="dxa"/>
                        <w:tcBorders>
                          <w:top w:val="single" w:sz="5" w:space="0" w:color="000000"/>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anchory="page"/>
          </v:shape>
        </w:pict>
      </w:r>
      <w:r>
        <w:pict>
          <v:shape id="_x0000_s1052" type="#_x0000_t202" style="position:absolute;left:0;text-align:left;margin-left:99.35pt;margin-top:284.65pt;width:439.55pt;height:30.45pt;z-index:-4079;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3B3640">
                    <w:trPr>
                      <w:trHeight w:hRule="exact" w:val="276"/>
                    </w:trPr>
                    <w:tc>
                      <w:tcPr>
                        <w:tcW w:w="98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3241"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c>
                      <w:tcPr>
                        <w:tcW w:w="4546" w:type="dxa"/>
                        <w:tcBorders>
                          <w:top w:val="single" w:sz="5" w:space="0" w:color="000000"/>
                          <w:left w:val="single" w:sz="5" w:space="0" w:color="000000"/>
                          <w:bottom w:val="single" w:sz="5" w:space="0" w:color="000000"/>
                          <w:right w:val="single" w:sz="5" w:space="0" w:color="000000"/>
                        </w:tcBorders>
                        <w:shd w:val="clear" w:color="auto" w:fill="D9D9D9"/>
                      </w:tcPr>
                      <w:p w:rsidR="003B3640" w:rsidRDefault="003B3640"/>
                    </w:tc>
                  </w:tr>
                  <w:tr w:rsidR="003B3640">
                    <w:trPr>
                      <w:trHeight w:hRule="exact" w:val="307"/>
                    </w:trPr>
                    <w:tc>
                      <w:tcPr>
                        <w:tcW w:w="986" w:type="dxa"/>
                        <w:tcBorders>
                          <w:top w:val="single" w:sz="5" w:space="0" w:color="000000"/>
                          <w:left w:val="single" w:sz="5" w:space="0" w:color="000000"/>
                          <w:bottom w:val="single" w:sz="5" w:space="0" w:color="000000"/>
                          <w:right w:val="single" w:sz="5" w:space="0" w:color="000000"/>
                        </w:tcBorders>
                      </w:tcPr>
                      <w:p w:rsidR="003B3640" w:rsidRDefault="003B3640"/>
                    </w:tc>
                    <w:tc>
                      <w:tcPr>
                        <w:tcW w:w="3241" w:type="dxa"/>
                        <w:tcBorders>
                          <w:top w:val="single" w:sz="5" w:space="0" w:color="000000"/>
                          <w:left w:val="single" w:sz="5" w:space="0" w:color="000000"/>
                          <w:bottom w:val="single" w:sz="5" w:space="0" w:color="000000"/>
                          <w:right w:val="single" w:sz="5" w:space="0" w:color="000000"/>
                        </w:tcBorders>
                      </w:tcPr>
                      <w:p w:rsidR="003B3640" w:rsidRDefault="003B3640"/>
                    </w:tc>
                    <w:tc>
                      <w:tcPr>
                        <w:tcW w:w="4546" w:type="dxa"/>
                        <w:tcBorders>
                          <w:top w:val="single" w:sz="5" w:space="0" w:color="000000"/>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anchory="page"/>
          </v:shape>
        </w:pict>
      </w:r>
      <w:r w:rsidR="003E2070" w:rsidRPr="00E726AC">
        <w:rPr>
          <w:b/>
          <w:i/>
          <w:sz w:val="24"/>
          <w:szCs w:val="24"/>
        </w:rPr>
        <w:t>Table</w:t>
      </w:r>
      <w:r w:rsidR="003E2070" w:rsidRPr="00E726AC">
        <w:rPr>
          <w:b/>
          <w:i/>
          <w:spacing w:val="-1"/>
          <w:sz w:val="24"/>
          <w:szCs w:val="24"/>
        </w:rPr>
        <w:t xml:space="preserve"> </w:t>
      </w:r>
      <w:r w:rsidR="003E2070" w:rsidRPr="00E726AC">
        <w:rPr>
          <w:b/>
          <w:i/>
          <w:sz w:val="24"/>
          <w:szCs w:val="24"/>
        </w:rPr>
        <w:t>8: A</w:t>
      </w:r>
      <w:r w:rsidR="003E2070" w:rsidRPr="00E726AC">
        <w:rPr>
          <w:b/>
          <w:i/>
          <w:spacing w:val="1"/>
          <w:sz w:val="24"/>
          <w:szCs w:val="24"/>
        </w:rPr>
        <w:t>u</w:t>
      </w:r>
      <w:r w:rsidR="003E2070" w:rsidRPr="00E726AC">
        <w:rPr>
          <w:b/>
          <w:i/>
          <w:sz w:val="24"/>
          <w:szCs w:val="24"/>
        </w:rPr>
        <w:t>to parse</w:t>
      </w:r>
      <w:r w:rsidR="003E2070" w:rsidRPr="00E726AC">
        <w:rPr>
          <w:b/>
          <w:i/>
          <w:spacing w:val="59"/>
          <w:sz w:val="24"/>
          <w:szCs w:val="24"/>
        </w:rPr>
        <w:t xml:space="preserve"> </w:t>
      </w:r>
      <w:r w:rsidR="003E2070" w:rsidRPr="00E726AC">
        <w:rPr>
          <w:b/>
          <w:i/>
          <w:spacing w:val="1"/>
          <w:sz w:val="24"/>
          <w:szCs w:val="24"/>
        </w:rPr>
        <w:t>u</w:t>
      </w:r>
      <w:r w:rsidR="003E2070" w:rsidRPr="00E726AC">
        <w:rPr>
          <w:b/>
          <w:i/>
          <w:sz w:val="24"/>
          <w:szCs w:val="24"/>
        </w:rPr>
        <w:t>se</w:t>
      </w:r>
      <w:r w:rsidR="003E2070" w:rsidRPr="00E726AC">
        <w:rPr>
          <w:b/>
          <w:i/>
          <w:spacing w:val="-1"/>
          <w:sz w:val="24"/>
          <w:szCs w:val="24"/>
        </w:rPr>
        <w:t xml:space="preserve"> c</w:t>
      </w:r>
      <w:r w:rsidR="003E2070" w:rsidRPr="00E726AC">
        <w:rPr>
          <w:b/>
          <w:i/>
          <w:sz w:val="24"/>
          <w:szCs w:val="24"/>
        </w:rPr>
        <w:t>ase sp</w:t>
      </w:r>
      <w:r w:rsidR="003E2070" w:rsidRPr="00E726AC">
        <w:rPr>
          <w:b/>
          <w:i/>
          <w:spacing w:val="-1"/>
          <w:sz w:val="24"/>
          <w:szCs w:val="24"/>
        </w:rPr>
        <w:t>ec</w:t>
      </w:r>
      <w:r w:rsidR="003E2070" w:rsidRPr="00E726AC">
        <w:rPr>
          <w:b/>
          <w:i/>
          <w:sz w:val="24"/>
          <w:szCs w:val="24"/>
        </w:rPr>
        <w:t>if</w:t>
      </w:r>
      <w:r w:rsidR="003E2070" w:rsidRPr="00E726AC">
        <w:rPr>
          <w:b/>
          <w:i/>
          <w:spacing w:val="2"/>
          <w:sz w:val="24"/>
          <w:szCs w:val="24"/>
        </w:rPr>
        <w:t>i</w:t>
      </w:r>
      <w:r w:rsidR="003E2070" w:rsidRPr="00E726AC">
        <w:rPr>
          <w:b/>
          <w:i/>
          <w:spacing w:val="-1"/>
          <w:sz w:val="24"/>
          <w:szCs w:val="24"/>
        </w:rPr>
        <w:t>c</w:t>
      </w:r>
      <w:r w:rsidR="003E2070" w:rsidRPr="00E726AC">
        <w:rPr>
          <w:b/>
          <w:i/>
          <w:sz w:val="24"/>
          <w:szCs w:val="24"/>
        </w:rPr>
        <w:t>at</w:t>
      </w:r>
      <w:r w:rsidR="003E2070" w:rsidRPr="00E726AC">
        <w:rPr>
          <w:b/>
          <w:i/>
          <w:spacing w:val="1"/>
          <w:sz w:val="24"/>
          <w:szCs w:val="24"/>
        </w:rPr>
        <w:t>i</w:t>
      </w:r>
      <w:r w:rsidR="003E2070" w:rsidRPr="00E726AC">
        <w:rPr>
          <w:b/>
          <w:i/>
          <w:sz w:val="24"/>
          <w:szCs w:val="24"/>
        </w:rPr>
        <w:t>on</w:t>
      </w:r>
      <w:r w:rsidR="003E2070" w:rsidRPr="00E726AC">
        <w:rPr>
          <w:b/>
          <w:i/>
          <w:spacing w:val="1"/>
          <w:sz w:val="24"/>
          <w:szCs w:val="24"/>
        </w:rPr>
        <w:t xml:space="preserve"> </w:t>
      </w:r>
      <w:r w:rsidR="003E2070" w:rsidRPr="00E726AC">
        <w:rPr>
          <w:b/>
          <w:i/>
          <w:sz w:val="24"/>
          <w:szCs w:val="24"/>
        </w:rPr>
        <w:t>tab</w:t>
      </w:r>
      <w:r w:rsidR="003E2070" w:rsidRPr="00E726AC">
        <w:rPr>
          <w:b/>
          <w:i/>
          <w:spacing w:val="1"/>
          <w:sz w:val="24"/>
          <w:szCs w:val="24"/>
        </w:rPr>
        <w:t>l</w:t>
      </w:r>
      <w:r w:rsidR="003E2070" w:rsidRPr="00E726AC">
        <w:rPr>
          <w:b/>
          <w:i/>
          <w:sz w:val="24"/>
          <w:szCs w:val="24"/>
        </w:rPr>
        <w:t>e</w:t>
      </w:r>
    </w:p>
    <w:p w:rsidR="002505FC" w:rsidRPr="00E726AC" w:rsidRDefault="002505FC">
      <w:pPr>
        <w:spacing w:line="100" w:lineRule="exact"/>
        <w:rPr>
          <w:sz w:val="11"/>
          <w:szCs w:val="11"/>
        </w:rPr>
      </w:pPr>
    </w:p>
    <w:p w:rsidR="002505FC" w:rsidRPr="00E726AC" w:rsidRDefault="002505FC">
      <w:pPr>
        <w:spacing w:line="200" w:lineRule="exact"/>
      </w:pPr>
    </w:p>
    <w:p w:rsidR="002505FC" w:rsidRPr="00E726AC" w:rsidRDefault="002505FC">
      <w:pPr>
        <w:spacing w:line="200" w:lineRule="exact"/>
      </w:pPr>
    </w:p>
    <w:p w:rsidR="002505FC" w:rsidRPr="00E726AC" w:rsidRDefault="00CF7A1C">
      <w:pPr>
        <w:ind w:left="908"/>
        <w:rPr>
          <w:rFonts w:eastAsia="Cambria"/>
          <w:sz w:val="32"/>
          <w:szCs w:val="32"/>
        </w:rPr>
      </w:pPr>
      <w:r>
        <w:pict>
          <v:shape id="_x0000_s1051" type="#_x0000_t202" style="position:absolute;left:0;text-align:left;margin-left:99.35pt;margin-top:-152.65pt;width:439.55pt;height:57.85pt;z-index:-407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3B3640">
                    <w:trPr>
                      <w:trHeight w:hRule="exact" w:val="562"/>
                    </w:trPr>
                    <w:tc>
                      <w:tcPr>
                        <w:tcW w:w="619" w:type="dxa"/>
                        <w:tcBorders>
                          <w:top w:val="single" w:sz="5" w:space="0" w:color="000000"/>
                          <w:left w:val="single" w:sz="5" w:space="0" w:color="000000"/>
                          <w:bottom w:val="single" w:sz="5" w:space="0" w:color="000000"/>
                          <w:right w:val="single" w:sz="5" w:space="0" w:color="000000"/>
                        </w:tcBorders>
                      </w:tcPr>
                      <w:p w:rsidR="003B3640" w:rsidRDefault="003B3640"/>
                    </w:tc>
                    <w:tc>
                      <w:tcPr>
                        <w:tcW w:w="674" w:type="dxa"/>
                        <w:tcBorders>
                          <w:top w:val="single" w:sz="5" w:space="0" w:color="000000"/>
                          <w:left w:val="single" w:sz="5" w:space="0" w:color="000000"/>
                          <w:bottom w:val="single" w:sz="5" w:space="0" w:color="000000"/>
                          <w:right w:val="single" w:sz="5" w:space="0" w:color="000000"/>
                        </w:tcBorders>
                      </w:tcPr>
                      <w:p w:rsidR="003B3640" w:rsidRDefault="003B3640"/>
                    </w:tc>
                    <w:tc>
                      <w:tcPr>
                        <w:tcW w:w="1534" w:type="dxa"/>
                        <w:tcBorders>
                          <w:top w:val="single" w:sz="5" w:space="0" w:color="000000"/>
                          <w:left w:val="single" w:sz="5" w:space="0" w:color="000000"/>
                          <w:bottom w:val="single" w:sz="5" w:space="0" w:color="000000"/>
                          <w:right w:val="single" w:sz="5" w:space="0" w:color="000000"/>
                        </w:tcBorders>
                      </w:tcPr>
                      <w:p w:rsidR="003B3640" w:rsidRDefault="003B3640"/>
                    </w:tc>
                    <w:tc>
                      <w:tcPr>
                        <w:tcW w:w="1306" w:type="dxa"/>
                        <w:tcBorders>
                          <w:top w:val="single" w:sz="5" w:space="0" w:color="000000"/>
                          <w:left w:val="single" w:sz="5" w:space="0" w:color="000000"/>
                          <w:bottom w:val="single" w:sz="5" w:space="0" w:color="000000"/>
                          <w:right w:val="single" w:sz="5" w:space="0" w:color="000000"/>
                        </w:tcBorders>
                      </w:tcPr>
                      <w:p w:rsidR="003B3640" w:rsidRDefault="003B3640"/>
                    </w:tc>
                    <w:tc>
                      <w:tcPr>
                        <w:tcW w:w="1512" w:type="dxa"/>
                        <w:tcBorders>
                          <w:top w:val="single" w:sz="5" w:space="0" w:color="000000"/>
                          <w:left w:val="single" w:sz="5" w:space="0" w:color="000000"/>
                          <w:bottom w:val="single" w:sz="5" w:space="0" w:color="000000"/>
                          <w:right w:val="single" w:sz="5" w:space="0" w:color="000000"/>
                        </w:tcBorders>
                      </w:tcPr>
                      <w:p w:rsidR="003B3640" w:rsidRDefault="003B3640"/>
                    </w:tc>
                    <w:tc>
                      <w:tcPr>
                        <w:tcW w:w="1693" w:type="dxa"/>
                        <w:tcBorders>
                          <w:top w:val="single" w:sz="5" w:space="0" w:color="000000"/>
                          <w:left w:val="single" w:sz="5" w:space="0" w:color="000000"/>
                          <w:bottom w:val="single" w:sz="5" w:space="0" w:color="000000"/>
                          <w:right w:val="single" w:sz="5" w:space="0" w:color="000000"/>
                        </w:tcBorders>
                      </w:tcPr>
                      <w:p w:rsidR="003B3640" w:rsidRDefault="003B3640"/>
                    </w:tc>
                    <w:tc>
                      <w:tcPr>
                        <w:tcW w:w="1435" w:type="dxa"/>
                        <w:tcBorders>
                          <w:top w:val="single" w:sz="5" w:space="0" w:color="000000"/>
                          <w:left w:val="single" w:sz="5" w:space="0" w:color="000000"/>
                          <w:bottom w:val="single" w:sz="5" w:space="0" w:color="000000"/>
                          <w:right w:val="single" w:sz="5" w:space="0" w:color="000000"/>
                        </w:tcBorders>
                      </w:tcPr>
                      <w:p w:rsidR="003B3640" w:rsidRDefault="003B3640"/>
                    </w:tc>
                  </w:tr>
                  <w:tr w:rsidR="003B3640">
                    <w:trPr>
                      <w:trHeight w:hRule="exact" w:val="288"/>
                    </w:trPr>
                    <w:tc>
                      <w:tcPr>
                        <w:tcW w:w="619" w:type="dxa"/>
                        <w:tcBorders>
                          <w:top w:val="single" w:sz="5" w:space="0" w:color="000000"/>
                          <w:left w:val="single" w:sz="5" w:space="0" w:color="000000"/>
                          <w:bottom w:val="single" w:sz="5" w:space="0" w:color="000000"/>
                          <w:right w:val="single" w:sz="5" w:space="0" w:color="000000"/>
                        </w:tcBorders>
                      </w:tcPr>
                      <w:p w:rsidR="003B3640" w:rsidRDefault="003B3640"/>
                    </w:tc>
                    <w:tc>
                      <w:tcPr>
                        <w:tcW w:w="674" w:type="dxa"/>
                        <w:tcBorders>
                          <w:top w:val="single" w:sz="5" w:space="0" w:color="000000"/>
                          <w:left w:val="single" w:sz="5" w:space="0" w:color="000000"/>
                          <w:bottom w:val="single" w:sz="5" w:space="0" w:color="000000"/>
                          <w:right w:val="single" w:sz="5" w:space="0" w:color="000000"/>
                        </w:tcBorders>
                      </w:tcPr>
                      <w:p w:rsidR="003B3640" w:rsidRDefault="003B3640"/>
                    </w:tc>
                    <w:tc>
                      <w:tcPr>
                        <w:tcW w:w="1534" w:type="dxa"/>
                        <w:tcBorders>
                          <w:top w:val="single" w:sz="5" w:space="0" w:color="000000"/>
                          <w:left w:val="single" w:sz="5" w:space="0" w:color="000000"/>
                          <w:bottom w:val="single" w:sz="5" w:space="0" w:color="000000"/>
                          <w:right w:val="single" w:sz="5" w:space="0" w:color="000000"/>
                        </w:tcBorders>
                      </w:tcPr>
                      <w:p w:rsidR="003B3640" w:rsidRDefault="003B3640"/>
                    </w:tc>
                    <w:tc>
                      <w:tcPr>
                        <w:tcW w:w="1306" w:type="dxa"/>
                        <w:tcBorders>
                          <w:top w:val="single" w:sz="5" w:space="0" w:color="000000"/>
                          <w:left w:val="single" w:sz="5" w:space="0" w:color="000000"/>
                          <w:bottom w:val="single" w:sz="5" w:space="0" w:color="000000"/>
                          <w:right w:val="single" w:sz="5" w:space="0" w:color="000000"/>
                        </w:tcBorders>
                      </w:tcPr>
                      <w:p w:rsidR="003B3640" w:rsidRDefault="003B3640"/>
                    </w:tc>
                    <w:tc>
                      <w:tcPr>
                        <w:tcW w:w="1512" w:type="dxa"/>
                        <w:tcBorders>
                          <w:top w:val="single" w:sz="5" w:space="0" w:color="000000"/>
                          <w:left w:val="single" w:sz="5" w:space="0" w:color="000000"/>
                          <w:bottom w:val="single" w:sz="5" w:space="0" w:color="000000"/>
                          <w:right w:val="single" w:sz="5" w:space="0" w:color="000000"/>
                        </w:tcBorders>
                      </w:tcPr>
                      <w:p w:rsidR="003B3640" w:rsidRDefault="003B3640"/>
                    </w:tc>
                    <w:tc>
                      <w:tcPr>
                        <w:tcW w:w="1693" w:type="dxa"/>
                        <w:tcBorders>
                          <w:top w:val="single" w:sz="5" w:space="0" w:color="000000"/>
                          <w:left w:val="single" w:sz="5" w:space="0" w:color="000000"/>
                          <w:bottom w:val="single" w:sz="5" w:space="0" w:color="000000"/>
                          <w:right w:val="single" w:sz="5" w:space="0" w:color="000000"/>
                        </w:tcBorders>
                      </w:tcPr>
                      <w:p w:rsidR="003B3640" w:rsidRDefault="003B3640"/>
                    </w:tc>
                    <w:tc>
                      <w:tcPr>
                        <w:tcW w:w="1435" w:type="dxa"/>
                        <w:tcBorders>
                          <w:top w:val="single" w:sz="5" w:space="0" w:color="000000"/>
                          <w:left w:val="single" w:sz="5" w:space="0" w:color="000000"/>
                          <w:bottom w:val="single" w:sz="5" w:space="0" w:color="000000"/>
                          <w:right w:val="single" w:sz="5" w:space="0" w:color="000000"/>
                        </w:tcBorders>
                      </w:tcPr>
                      <w:p w:rsidR="003B3640" w:rsidRDefault="003B3640"/>
                    </w:tc>
                  </w:tr>
                  <w:tr w:rsidR="003B3640">
                    <w:trPr>
                      <w:trHeight w:hRule="exact" w:val="286"/>
                    </w:trPr>
                    <w:tc>
                      <w:tcPr>
                        <w:tcW w:w="619" w:type="dxa"/>
                        <w:tcBorders>
                          <w:top w:val="single" w:sz="5" w:space="0" w:color="000000"/>
                          <w:left w:val="single" w:sz="5" w:space="0" w:color="000000"/>
                          <w:bottom w:val="single" w:sz="5" w:space="0" w:color="000000"/>
                          <w:right w:val="single" w:sz="5" w:space="0" w:color="000000"/>
                        </w:tcBorders>
                      </w:tcPr>
                      <w:p w:rsidR="003B3640" w:rsidRDefault="003B3640"/>
                    </w:tc>
                    <w:tc>
                      <w:tcPr>
                        <w:tcW w:w="674" w:type="dxa"/>
                        <w:tcBorders>
                          <w:top w:val="single" w:sz="5" w:space="0" w:color="000000"/>
                          <w:left w:val="single" w:sz="5" w:space="0" w:color="000000"/>
                          <w:bottom w:val="single" w:sz="5" w:space="0" w:color="000000"/>
                          <w:right w:val="single" w:sz="5" w:space="0" w:color="000000"/>
                        </w:tcBorders>
                      </w:tcPr>
                      <w:p w:rsidR="003B3640" w:rsidRDefault="003B3640"/>
                    </w:tc>
                    <w:tc>
                      <w:tcPr>
                        <w:tcW w:w="1534" w:type="dxa"/>
                        <w:tcBorders>
                          <w:top w:val="single" w:sz="5" w:space="0" w:color="000000"/>
                          <w:left w:val="single" w:sz="5" w:space="0" w:color="000000"/>
                          <w:bottom w:val="single" w:sz="5" w:space="0" w:color="000000"/>
                          <w:right w:val="single" w:sz="5" w:space="0" w:color="000000"/>
                        </w:tcBorders>
                      </w:tcPr>
                      <w:p w:rsidR="003B3640" w:rsidRDefault="003B3640"/>
                    </w:tc>
                    <w:tc>
                      <w:tcPr>
                        <w:tcW w:w="1306" w:type="dxa"/>
                        <w:tcBorders>
                          <w:top w:val="single" w:sz="5" w:space="0" w:color="000000"/>
                          <w:left w:val="single" w:sz="5" w:space="0" w:color="000000"/>
                          <w:bottom w:val="single" w:sz="5" w:space="0" w:color="000000"/>
                          <w:right w:val="single" w:sz="5" w:space="0" w:color="000000"/>
                        </w:tcBorders>
                      </w:tcPr>
                      <w:p w:rsidR="003B3640" w:rsidRDefault="003B3640"/>
                    </w:tc>
                    <w:tc>
                      <w:tcPr>
                        <w:tcW w:w="1512" w:type="dxa"/>
                        <w:tcBorders>
                          <w:top w:val="single" w:sz="5" w:space="0" w:color="000000"/>
                          <w:left w:val="single" w:sz="5" w:space="0" w:color="000000"/>
                          <w:bottom w:val="single" w:sz="5" w:space="0" w:color="000000"/>
                          <w:right w:val="single" w:sz="5" w:space="0" w:color="000000"/>
                        </w:tcBorders>
                      </w:tcPr>
                      <w:p w:rsidR="003B3640" w:rsidRDefault="003B3640"/>
                    </w:tc>
                    <w:tc>
                      <w:tcPr>
                        <w:tcW w:w="1693" w:type="dxa"/>
                        <w:tcBorders>
                          <w:top w:val="single" w:sz="5" w:space="0" w:color="000000"/>
                          <w:left w:val="single" w:sz="5" w:space="0" w:color="000000"/>
                          <w:bottom w:val="single" w:sz="5" w:space="0" w:color="000000"/>
                          <w:right w:val="single" w:sz="5" w:space="0" w:color="000000"/>
                        </w:tcBorders>
                      </w:tcPr>
                      <w:p w:rsidR="003B3640" w:rsidRDefault="003B3640"/>
                    </w:tc>
                    <w:tc>
                      <w:tcPr>
                        <w:tcW w:w="1435" w:type="dxa"/>
                        <w:tcBorders>
                          <w:top w:val="single" w:sz="5" w:space="0" w:color="000000"/>
                          <w:left w:val="single" w:sz="5" w:space="0" w:color="000000"/>
                          <w:bottom w:val="single" w:sz="5" w:space="0" w:color="000000"/>
                          <w:right w:val="single" w:sz="5" w:space="0" w:color="000000"/>
                        </w:tcBorders>
                      </w:tcPr>
                      <w:p w:rsidR="003B3640" w:rsidRDefault="003B3640"/>
                    </w:tc>
                  </w:tr>
                </w:tbl>
                <w:p w:rsidR="003B3640" w:rsidRDefault="003B3640"/>
              </w:txbxContent>
            </v:textbox>
            <w10:wrap anchorx="page"/>
          </v:shape>
        </w:pict>
      </w:r>
      <w:r w:rsidR="003E2070" w:rsidRPr="00E726AC">
        <w:rPr>
          <w:rFonts w:eastAsia="Cambria"/>
          <w:b/>
          <w:spacing w:val="1"/>
          <w:sz w:val="32"/>
          <w:szCs w:val="32"/>
        </w:rPr>
        <w:t>3</w:t>
      </w:r>
      <w:r w:rsidR="003E2070" w:rsidRPr="00E726AC">
        <w:rPr>
          <w:rFonts w:eastAsia="Cambria"/>
          <w:b/>
          <w:sz w:val="32"/>
          <w:szCs w:val="32"/>
        </w:rPr>
        <w:t>.</w:t>
      </w:r>
      <w:r w:rsidR="003E2070" w:rsidRPr="00E726AC">
        <w:rPr>
          <w:rFonts w:eastAsia="Cambria"/>
          <w:b/>
          <w:spacing w:val="23"/>
          <w:sz w:val="32"/>
          <w:szCs w:val="32"/>
        </w:rPr>
        <w:t xml:space="preserve"> </w:t>
      </w:r>
      <w:r w:rsidR="003E2070" w:rsidRPr="00E726AC">
        <w:rPr>
          <w:rFonts w:eastAsia="Cambria"/>
          <w:b/>
          <w:sz w:val="32"/>
          <w:szCs w:val="32"/>
        </w:rPr>
        <w:t>Softw</w:t>
      </w:r>
      <w:r w:rsidR="003E2070" w:rsidRPr="00E726AC">
        <w:rPr>
          <w:rFonts w:eastAsia="Cambria"/>
          <w:b/>
          <w:spacing w:val="1"/>
          <w:sz w:val="32"/>
          <w:szCs w:val="32"/>
        </w:rPr>
        <w:t>a</w:t>
      </w:r>
      <w:r w:rsidR="003E2070" w:rsidRPr="00E726AC">
        <w:rPr>
          <w:rFonts w:eastAsia="Cambria"/>
          <w:b/>
          <w:sz w:val="32"/>
          <w:szCs w:val="32"/>
        </w:rPr>
        <w:t>re</w:t>
      </w:r>
      <w:r w:rsidR="003E2070" w:rsidRPr="00E726AC">
        <w:rPr>
          <w:rFonts w:eastAsia="Cambria"/>
          <w:b/>
          <w:spacing w:val="-13"/>
          <w:sz w:val="32"/>
          <w:szCs w:val="32"/>
        </w:rPr>
        <w:t xml:space="preserve"> </w:t>
      </w:r>
      <w:r w:rsidR="003E2070" w:rsidRPr="00E726AC">
        <w:rPr>
          <w:rFonts w:eastAsia="Cambria"/>
          <w:b/>
          <w:spacing w:val="-1"/>
          <w:sz w:val="32"/>
          <w:szCs w:val="32"/>
        </w:rPr>
        <w:t>S</w:t>
      </w:r>
      <w:r w:rsidR="003E2070" w:rsidRPr="00E726AC">
        <w:rPr>
          <w:rFonts w:eastAsia="Cambria"/>
          <w:b/>
          <w:sz w:val="32"/>
          <w:szCs w:val="32"/>
        </w:rPr>
        <w:t>ys</w:t>
      </w:r>
      <w:r w:rsidR="003E2070" w:rsidRPr="00E726AC">
        <w:rPr>
          <w:rFonts w:eastAsia="Cambria"/>
          <w:b/>
          <w:spacing w:val="2"/>
          <w:sz w:val="32"/>
          <w:szCs w:val="32"/>
        </w:rPr>
        <w:t>t</w:t>
      </w:r>
      <w:r w:rsidR="003E2070" w:rsidRPr="00E726AC">
        <w:rPr>
          <w:rFonts w:eastAsia="Cambria"/>
          <w:b/>
          <w:spacing w:val="3"/>
          <w:sz w:val="32"/>
          <w:szCs w:val="32"/>
        </w:rPr>
        <w:t>e</w:t>
      </w:r>
      <w:r w:rsidR="003E2070" w:rsidRPr="00E726AC">
        <w:rPr>
          <w:rFonts w:eastAsia="Cambria"/>
          <w:b/>
          <w:sz w:val="32"/>
          <w:szCs w:val="32"/>
        </w:rPr>
        <w:t>m</w:t>
      </w:r>
      <w:r w:rsidR="003E2070" w:rsidRPr="00E726AC">
        <w:rPr>
          <w:rFonts w:eastAsia="Cambria"/>
          <w:b/>
          <w:spacing w:val="-10"/>
          <w:sz w:val="32"/>
          <w:szCs w:val="32"/>
        </w:rPr>
        <w:t xml:space="preserve"> </w:t>
      </w:r>
      <w:r w:rsidR="003E2070" w:rsidRPr="00E726AC">
        <w:rPr>
          <w:rFonts w:eastAsia="Cambria"/>
          <w:b/>
          <w:sz w:val="32"/>
          <w:szCs w:val="32"/>
        </w:rPr>
        <w:t>A</w:t>
      </w:r>
      <w:r w:rsidR="003E2070" w:rsidRPr="00E726AC">
        <w:rPr>
          <w:rFonts w:eastAsia="Cambria"/>
          <w:b/>
          <w:spacing w:val="1"/>
          <w:sz w:val="32"/>
          <w:szCs w:val="32"/>
        </w:rPr>
        <w:t>tt</w:t>
      </w:r>
      <w:r w:rsidR="003E2070" w:rsidRPr="00E726AC">
        <w:rPr>
          <w:rFonts w:eastAsia="Cambria"/>
          <w:b/>
          <w:sz w:val="32"/>
          <w:szCs w:val="32"/>
        </w:rPr>
        <w:t>ribute</w:t>
      </w:r>
    </w:p>
    <w:p w:rsidR="002505FC" w:rsidRPr="00E726AC" w:rsidRDefault="003E2070">
      <w:pPr>
        <w:spacing w:line="280" w:lineRule="exact"/>
        <w:ind w:left="1359"/>
        <w:rPr>
          <w:rFonts w:eastAsia="Cambria"/>
          <w:sz w:val="24"/>
          <w:szCs w:val="24"/>
        </w:rPr>
      </w:pP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ô tả no</w:t>
      </w:r>
      <w:r w:rsidRPr="00E726AC">
        <w:rPr>
          <w:rFonts w:eastAsia="Cambria"/>
          <w:spacing w:val="1"/>
          <w:sz w:val="24"/>
          <w:szCs w:val="24"/>
        </w:rPr>
        <w:t>n</w:t>
      </w:r>
      <w:r w:rsidRPr="00E726AC">
        <w:rPr>
          <w:rFonts w:eastAsia="Cambria"/>
          <w:sz w:val="24"/>
          <w:szCs w:val="24"/>
        </w:rPr>
        <w:t>-</w:t>
      </w:r>
      <w:r w:rsidRPr="00E726AC">
        <w:rPr>
          <w:rFonts w:eastAsia="Cambria"/>
          <w:spacing w:val="-1"/>
          <w:sz w:val="24"/>
          <w:szCs w:val="24"/>
        </w:rPr>
        <w:t>f</w:t>
      </w:r>
      <w:r w:rsidRPr="00E726AC">
        <w:rPr>
          <w:rFonts w:eastAsia="Cambria"/>
          <w:sz w:val="24"/>
          <w:szCs w:val="24"/>
        </w:rPr>
        <w:t xml:space="preserve">unctional </w:t>
      </w:r>
      <w:r w:rsidRPr="00E726AC">
        <w:rPr>
          <w:rFonts w:eastAsia="Cambria"/>
          <w:spacing w:val="-1"/>
          <w:sz w:val="24"/>
          <w:szCs w:val="24"/>
        </w:rPr>
        <w:t>r</w:t>
      </w:r>
      <w:r w:rsidRPr="00E726AC">
        <w:rPr>
          <w:rFonts w:eastAsia="Cambria"/>
          <w:sz w:val="24"/>
          <w:szCs w:val="24"/>
        </w:rPr>
        <w:t>e</w:t>
      </w:r>
      <w:r w:rsidRPr="00E726AC">
        <w:rPr>
          <w:rFonts w:eastAsia="Cambria"/>
          <w:spacing w:val="1"/>
          <w:sz w:val="24"/>
          <w:szCs w:val="24"/>
        </w:rPr>
        <w:t>q</w:t>
      </w:r>
      <w:r w:rsidRPr="00E726AC">
        <w:rPr>
          <w:rFonts w:eastAsia="Cambria"/>
          <w:sz w:val="24"/>
          <w:szCs w:val="24"/>
        </w:rPr>
        <w:t>ui</w:t>
      </w:r>
      <w:r w:rsidRPr="00E726AC">
        <w:rPr>
          <w:rFonts w:eastAsia="Cambria"/>
          <w:spacing w:val="-1"/>
          <w:sz w:val="24"/>
          <w:szCs w:val="24"/>
        </w:rPr>
        <w:t>r</w:t>
      </w:r>
      <w:r w:rsidRPr="00E726AC">
        <w:rPr>
          <w:rFonts w:eastAsia="Cambria"/>
          <w:sz w:val="24"/>
          <w:szCs w:val="24"/>
        </w:rPr>
        <w:t>eme</w:t>
      </w:r>
      <w:r w:rsidRPr="00E726AC">
        <w:rPr>
          <w:rFonts w:eastAsia="Cambria"/>
          <w:spacing w:val="1"/>
          <w:sz w:val="24"/>
          <w:szCs w:val="24"/>
        </w:rPr>
        <w:t>nt</w:t>
      </w:r>
      <w:r w:rsidRPr="00E726AC">
        <w:rPr>
          <w:rFonts w:eastAsia="Cambria"/>
          <w:sz w:val="24"/>
          <w:szCs w:val="24"/>
        </w:rPr>
        <w:t xml:space="preserve">, </w:t>
      </w:r>
      <w:r w:rsidRPr="00E726AC">
        <w:rPr>
          <w:rFonts w:eastAsia="Cambria"/>
          <w:spacing w:val="1"/>
          <w:sz w:val="24"/>
          <w:szCs w:val="24"/>
        </w:rPr>
        <w:t xml:space="preserve"> </w:t>
      </w:r>
      <w:r w:rsidRPr="00E726AC">
        <w:rPr>
          <w:rFonts w:eastAsia="Cambria"/>
          <w:sz w:val="24"/>
          <w:szCs w:val="24"/>
        </w:rPr>
        <w:t xml:space="preserve">các nội </w:t>
      </w:r>
      <w:r w:rsidRPr="00E726AC">
        <w:rPr>
          <w:rFonts w:eastAsia="Cambria"/>
          <w:spacing w:val="-1"/>
          <w:sz w:val="24"/>
          <w:szCs w:val="24"/>
        </w:rPr>
        <w:t>d</w:t>
      </w:r>
      <w:r w:rsidRPr="00E726AC">
        <w:rPr>
          <w:rFonts w:eastAsia="Cambria"/>
          <w:spacing w:val="-3"/>
          <w:sz w:val="24"/>
          <w:szCs w:val="24"/>
        </w:rPr>
        <w:t>u</w:t>
      </w:r>
      <w:r w:rsidRPr="00E726AC">
        <w:rPr>
          <w:rFonts w:eastAsia="Cambria"/>
          <w:sz w:val="24"/>
          <w:szCs w:val="24"/>
        </w:rPr>
        <w:t>ng</w:t>
      </w:r>
      <w:r w:rsidRPr="00E726AC">
        <w:rPr>
          <w:rFonts w:eastAsia="Cambria"/>
          <w:spacing w:val="-1"/>
          <w:sz w:val="24"/>
          <w:szCs w:val="24"/>
        </w:rPr>
        <w:t xml:space="preserve"> </w:t>
      </w:r>
      <w:r w:rsidRPr="00E726AC">
        <w:rPr>
          <w:rFonts w:eastAsia="Cambria"/>
          <w:spacing w:val="1"/>
          <w:sz w:val="24"/>
          <w:szCs w:val="24"/>
        </w:rPr>
        <w:t>p</w:t>
      </w:r>
      <w:r w:rsidRPr="00E726AC">
        <w:rPr>
          <w:rFonts w:eastAsia="Cambria"/>
          <w:sz w:val="24"/>
          <w:szCs w:val="24"/>
        </w:rPr>
        <w:t xml:space="preserve">hải có </w:t>
      </w:r>
      <w:r w:rsidRPr="00E726AC">
        <w:rPr>
          <w:rFonts w:eastAsia="Cambria"/>
          <w:spacing w:val="-1"/>
          <w:sz w:val="24"/>
          <w:szCs w:val="24"/>
        </w:rPr>
        <w:t>d</w:t>
      </w:r>
      <w:r w:rsidRPr="00E726AC">
        <w:rPr>
          <w:rFonts w:eastAsia="Cambria"/>
          <w:sz w:val="24"/>
          <w:szCs w:val="24"/>
        </w:rPr>
        <w:t>ẫn ch</w:t>
      </w:r>
      <w:r w:rsidRPr="00E726AC">
        <w:rPr>
          <w:rFonts w:eastAsia="Cambria"/>
          <w:spacing w:val="-1"/>
          <w:sz w:val="24"/>
          <w:szCs w:val="24"/>
        </w:rPr>
        <w:t>ứ</w:t>
      </w:r>
      <w:r w:rsidRPr="00E726AC">
        <w:rPr>
          <w:rFonts w:eastAsia="Cambria"/>
          <w:sz w:val="24"/>
          <w:szCs w:val="24"/>
        </w:rPr>
        <w:t xml:space="preserve">ng </w:t>
      </w:r>
      <w:r w:rsidRPr="00E726AC">
        <w:rPr>
          <w:rFonts w:eastAsia="Cambria"/>
          <w:spacing w:val="1"/>
          <w:sz w:val="24"/>
          <w:szCs w:val="24"/>
        </w:rPr>
        <w:t>v</w:t>
      </w:r>
      <w:r w:rsidRPr="00E726AC">
        <w:rPr>
          <w:rFonts w:eastAsia="Cambria"/>
          <w:sz w:val="24"/>
          <w:szCs w:val="24"/>
        </w:rPr>
        <w:t xml:space="preserve">ề </w:t>
      </w:r>
      <w:r w:rsidRPr="00E726AC">
        <w:rPr>
          <w:rFonts w:eastAsia="Cambria"/>
          <w:spacing w:val="-1"/>
          <w:sz w:val="24"/>
          <w:szCs w:val="24"/>
        </w:rPr>
        <w:t>v</w:t>
      </w:r>
      <w:r w:rsidRPr="00E726AC">
        <w:rPr>
          <w:rFonts w:eastAsia="Cambria"/>
          <w:spacing w:val="1"/>
          <w:sz w:val="24"/>
          <w:szCs w:val="24"/>
        </w:rPr>
        <w:t>i</w:t>
      </w:r>
      <w:r w:rsidRPr="00E726AC">
        <w:rPr>
          <w:rFonts w:eastAsia="Cambria"/>
          <w:sz w:val="24"/>
          <w:szCs w:val="24"/>
        </w:rPr>
        <w:t>ệc</w:t>
      </w:r>
    </w:p>
    <w:p w:rsidR="002505FC" w:rsidRPr="00E726AC" w:rsidRDefault="003E2070">
      <w:pPr>
        <w:spacing w:before="42" w:line="276" w:lineRule="auto"/>
        <w:ind w:left="1359" w:right="435"/>
        <w:rPr>
          <w:rFonts w:eastAsia="Cambria"/>
          <w:sz w:val="24"/>
          <w:szCs w:val="24"/>
        </w:rPr>
      </w:pPr>
      <w:r w:rsidRPr="00E726AC">
        <w:rPr>
          <w:rFonts w:eastAsia="Cambria"/>
          <w:spacing w:val="-1"/>
          <w:sz w:val="24"/>
          <w:szCs w:val="24"/>
        </w:rPr>
        <w:t>đ</w:t>
      </w:r>
      <w:r w:rsidRPr="00E726AC">
        <w:rPr>
          <w:rFonts w:eastAsia="Cambria"/>
          <w:sz w:val="24"/>
          <w:szCs w:val="24"/>
        </w:rPr>
        <w:t xml:space="preserve">ã </w:t>
      </w:r>
      <w:r w:rsidRPr="00E726AC">
        <w:rPr>
          <w:rFonts w:eastAsia="Cambria"/>
          <w:spacing w:val="-1"/>
          <w:sz w:val="24"/>
          <w:szCs w:val="24"/>
        </w:rPr>
        <w:t>đ</w:t>
      </w:r>
      <w:r w:rsidRPr="00E726AC">
        <w:rPr>
          <w:rFonts w:eastAsia="Cambria"/>
          <w:sz w:val="24"/>
          <w:szCs w:val="24"/>
        </w:rPr>
        <w:t xml:space="preserve">o </w:t>
      </w:r>
      <w:r w:rsidRPr="00E726AC">
        <w:rPr>
          <w:rFonts w:eastAsia="Cambria"/>
          <w:spacing w:val="-1"/>
          <w:sz w:val="24"/>
          <w:szCs w:val="24"/>
        </w:rPr>
        <w:t>đ</w:t>
      </w:r>
      <w:r w:rsidRPr="00E726AC">
        <w:rPr>
          <w:rFonts w:eastAsia="Cambria"/>
          <w:spacing w:val="1"/>
          <w:sz w:val="24"/>
          <w:szCs w:val="24"/>
        </w:rPr>
        <w:t>ạ</w:t>
      </w:r>
      <w:r w:rsidRPr="00E726AC">
        <w:rPr>
          <w:rFonts w:eastAsia="Cambria"/>
          <w:sz w:val="24"/>
          <w:szCs w:val="24"/>
        </w:rPr>
        <w:t>c,</w:t>
      </w:r>
      <w:r w:rsidRPr="00E726AC">
        <w:rPr>
          <w:rFonts w:eastAsia="Cambria"/>
          <w:spacing w:val="1"/>
          <w:sz w:val="24"/>
          <w:szCs w:val="24"/>
        </w:rPr>
        <w:t xml:space="preserve"> </w:t>
      </w:r>
      <w:r w:rsidRPr="00E726AC">
        <w:rPr>
          <w:rFonts w:eastAsia="Cambria"/>
          <w:sz w:val="24"/>
          <w:szCs w:val="24"/>
        </w:rPr>
        <w:t>có</w:t>
      </w:r>
      <w:r w:rsidRPr="00E726AC">
        <w:rPr>
          <w:rFonts w:eastAsia="Cambria"/>
          <w:spacing w:val="2"/>
          <w:sz w:val="24"/>
          <w:szCs w:val="24"/>
        </w:rPr>
        <w:t xml:space="preserve"> </w:t>
      </w:r>
      <w:r w:rsidRPr="00E726AC">
        <w:rPr>
          <w:rFonts w:eastAsia="Cambria"/>
          <w:spacing w:val="-1"/>
          <w:sz w:val="24"/>
          <w:szCs w:val="24"/>
        </w:rPr>
        <w:t>đ</w:t>
      </w:r>
      <w:r w:rsidRPr="00E726AC">
        <w:rPr>
          <w:rFonts w:eastAsia="Cambria"/>
          <w:sz w:val="24"/>
          <w:szCs w:val="24"/>
        </w:rPr>
        <w:t>ịnh l</w:t>
      </w:r>
      <w:r w:rsidRPr="00E726AC">
        <w:rPr>
          <w:rFonts w:eastAsia="Cambria"/>
          <w:spacing w:val="-1"/>
          <w:sz w:val="24"/>
          <w:szCs w:val="24"/>
        </w:rPr>
        <w:t>ư</w:t>
      </w:r>
      <w:r w:rsidRPr="00E726AC">
        <w:rPr>
          <w:rFonts w:eastAsia="Cambria"/>
          <w:sz w:val="24"/>
          <w:szCs w:val="24"/>
        </w:rPr>
        <w:t>ợ</w:t>
      </w:r>
      <w:r w:rsidRPr="00E726AC">
        <w:rPr>
          <w:rFonts w:eastAsia="Cambria"/>
          <w:spacing w:val="3"/>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pacing w:val="1"/>
          <w:sz w:val="24"/>
          <w:szCs w:val="24"/>
        </w:rPr>
        <w:t>b</w:t>
      </w:r>
      <w:r w:rsidRPr="00E726AC">
        <w:rPr>
          <w:rFonts w:eastAsia="Cambria"/>
          <w:sz w:val="24"/>
          <w:szCs w:val="24"/>
        </w:rPr>
        <w:t xml:space="preserve">ằng </w:t>
      </w:r>
      <w:r w:rsidRPr="00E726AC">
        <w:rPr>
          <w:rFonts w:eastAsia="Cambria"/>
          <w:spacing w:val="-1"/>
          <w:sz w:val="24"/>
          <w:szCs w:val="24"/>
        </w:rPr>
        <w:t>c</w:t>
      </w:r>
      <w:r w:rsidRPr="00E726AC">
        <w:rPr>
          <w:rFonts w:eastAsia="Cambria"/>
          <w:sz w:val="24"/>
          <w:szCs w:val="24"/>
        </w:rPr>
        <w:t xml:space="preserve">ác </w:t>
      </w:r>
      <w:r w:rsidRPr="00E726AC">
        <w:rPr>
          <w:rFonts w:eastAsia="Cambria"/>
          <w:spacing w:val="1"/>
          <w:sz w:val="24"/>
          <w:szCs w:val="24"/>
        </w:rPr>
        <w:t>p</w:t>
      </w:r>
      <w:r w:rsidRPr="00E726AC">
        <w:rPr>
          <w:rFonts w:eastAsia="Cambria"/>
          <w:sz w:val="24"/>
          <w:szCs w:val="24"/>
        </w:rPr>
        <w:t>h</w:t>
      </w:r>
      <w:r w:rsidRPr="00E726AC">
        <w:rPr>
          <w:rFonts w:eastAsia="Cambria"/>
          <w:spacing w:val="-1"/>
          <w:sz w:val="24"/>
          <w:szCs w:val="24"/>
        </w:rPr>
        <w:t>ư</w:t>
      </w:r>
      <w:r w:rsidRPr="00E726AC">
        <w:rPr>
          <w:rFonts w:eastAsia="Cambria"/>
          <w:sz w:val="24"/>
          <w:szCs w:val="24"/>
        </w:rPr>
        <w:t>ơng phá</w:t>
      </w:r>
      <w:r w:rsidRPr="00E726AC">
        <w:rPr>
          <w:rFonts w:eastAsia="Cambria"/>
          <w:spacing w:val="1"/>
          <w:sz w:val="24"/>
          <w:szCs w:val="24"/>
        </w:rPr>
        <w:t>p</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công</w:t>
      </w:r>
      <w:r w:rsidRPr="00E726AC">
        <w:rPr>
          <w:rFonts w:eastAsia="Cambria"/>
          <w:spacing w:val="-1"/>
          <w:sz w:val="24"/>
          <w:szCs w:val="24"/>
        </w:rPr>
        <w:t xml:space="preserve"> </w:t>
      </w:r>
      <w:r w:rsidRPr="00E726AC">
        <w:rPr>
          <w:rFonts w:eastAsia="Cambria"/>
          <w:spacing w:val="1"/>
          <w:sz w:val="24"/>
          <w:szCs w:val="24"/>
        </w:rPr>
        <w:t>c</w:t>
      </w:r>
      <w:r w:rsidRPr="00E726AC">
        <w:rPr>
          <w:rFonts w:eastAsia="Cambria"/>
          <w:sz w:val="24"/>
          <w:szCs w:val="24"/>
        </w:rPr>
        <w:t xml:space="preserve">ụ </w:t>
      </w:r>
      <w:r w:rsidRPr="00E726AC">
        <w:rPr>
          <w:rFonts w:eastAsia="Cambria"/>
          <w:spacing w:val="-1"/>
          <w:sz w:val="24"/>
          <w:szCs w:val="24"/>
        </w:rPr>
        <w:t>v</w:t>
      </w:r>
      <w:r w:rsidRPr="00E726AC">
        <w:rPr>
          <w:rFonts w:eastAsia="Cambria"/>
          <w:sz w:val="24"/>
          <w:szCs w:val="24"/>
        </w:rPr>
        <w:t xml:space="preserve">à </w:t>
      </w:r>
      <w:r w:rsidRPr="00E726AC">
        <w:rPr>
          <w:rFonts w:eastAsia="Cambria"/>
          <w:spacing w:val="1"/>
          <w:sz w:val="24"/>
          <w:szCs w:val="24"/>
        </w:rPr>
        <w:t>p</w:t>
      </w:r>
      <w:r w:rsidRPr="00E726AC">
        <w:rPr>
          <w:rFonts w:eastAsia="Cambria"/>
          <w:sz w:val="24"/>
          <w:szCs w:val="24"/>
        </w:rPr>
        <w:t>hải h</w:t>
      </w:r>
      <w:r w:rsidRPr="00E726AC">
        <w:rPr>
          <w:rFonts w:eastAsia="Cambria"/>
          <w:spacing w:val="1"/>
          <w:sz w:val="24"/>
          <w:szCs w:val="24"/>
        </w:rPr>
        <w:t>i</w:t>
      </w:r>
      <w:r w:rsidRPr="00E726AC">
        <w:rPr>
          <w:rFonts w:eastAsia="Cambria"/>
          <w:sz w:val="24"/>
          <w:szCs w:val="24"/>
        </w:rPr>
        <w:t xml:space="preserve">ểu </w:t>
      </w:r>
      <w:r w:rsidRPr="00E726AC">
        <w:rPr>
          <w:rFonts w:eastAsia="Cambria"/>
          <w:spacing w:val="-1"/>
          <w:sz w:val="24"/>
          <w:szCs w:val="24"/>
        </w:rPr>
        <w:t>v</w:t>
      </w:r>
      <w:r w:rsidRPr="00E726AC">
        <w:rPr>
          <w:rFonts w:eastAsia="Cambria"/>
          <w:sz w:val="24"/>
          <w:szCs w:val="24"/>
        </w:rPr>
        <w:t xml:space="preserve">ề các nội </w:t>
      </w:r>
      <w:r w:rsidRPr="00E726AC">
        <w:rPr>
          <w:rFonts w:eastAsia="Cambria"/>
          <w:spacing w:val="-1"/>
          <w:sz w:val="24"/>
          <w:szCs w:val="24"/>
        </w:rPr>
        <w:t>d</w:t>
      </w:r>
      <w:r w:rsidRPr="00E726AC">
        <w:rPr>
          <w:rFonts w:eastAsia="Cambria"/>
          <w:sz w:val="24"/>
          <w:szCs w:val="24"/>
        </w:rPr>
        <w:t>ung</w:t>
      </w:r>
      <w:r w:rsidRPr="00E726AC">
        <w:rPr>
          <w:rFonts w:eastAsia="Cambria"/>
          <w:spacing w:val="-1"/>
          <w:sz w:val="24"/>
          <w:szCs w:val="24"/>
        </w:rPr>
        <w:t xml:space="preserve"> đ</w:t>
      </w:r>
      <w:r w:rsidRPr="00E726AC">
        <w:rPr>
          <w:rFonts w:eastAsia="Cambria"/>
          <w:sz w:val="24"/>
          <w:szCs w:val="24"/>
        </w:rPr>
        <w:t xml:space="preserve">ã </w:t>
      </w:r>
      <w:r w:rsidRPr="00E726AC">
        <w:rPr>
          <w:rFonts w:eastAsia="Cambria"/>
          <w:spacing w:val="2"/>
          <w:sz w:val="24"/>
          <w:szCs w:val="24"/>
        </w:rPr>
        <w:t>g</w:t>
      </w:r>
      <w:r w:rsidRPr="00E726AC">
        <w:rPr>
          <w:rFonts w:eastAsia="Cambria"/>
          <w:sz w:val="24"/>
          <w:szCs w:val="24"/>
        </w:rPr>
        <w:t xml:space="preserve">hi </w:t>
      </w:r>
      <w:r w:rsidRPr="00E726AC">
        <w:rPr>
          <w:rFonts w:eastAsia="Cambria"/>
          <w:spacing w:val="-1"/>
          <w:sz w:val="24"/>
          <w:szCs w:val="24"/>
        </w:rPr>
        <w:t>r</w:t>
      </w:r>
      <w:r w:rsidRPr="00E726AC">
        <w:rPr>
          <w:rFonts w:eastAsia="Cambria"/>
          <w:spacing w:val="1"/>
          <w:sz w:val="24"/>
          <w:szCs w:val="24"/>
        </w:rPr>
        <w:t>a.</w:t>
      </w:r>
      <w:r w:rsidRPr="00E726AC">
        <w:rPr>
          <w:rFonts w:eastAsia="Cambria"/>
          <w:sz w:val="24"/>
          <w:szCs w:val="24"/>
        </w:rPr>
        <w:t>&gt;</w:t>
      </w:r>
    </w:p>
    <w:p w:rsidR="002505FC" w:rsidRPr="00E726AC" w:rsidRDefault="002505FC">
      <w:pPr>
        <w:spacing w:before="8" w:line="100" w:lineRule="exact"/>
        <w:rPr>
          <w:sz w:val="11"/>
          <w:szCs w:val="11"/>
        </w:rPr>
      </w:pPr>
    </w:p>
    <w:p w:rsidR="002505FC" w:rsidRPr="00E726AC" w:rsidRDefault="003E2070">
      <w:pPr>
        <w:ind w:left="1628"/>
        <w:rPr>
          <w:rFonts w:eastAsia="Cambria"/>
          <w:sz w:val="28"/>
          <w:szCs w:val="28"/>
        </w:rPr>
      </w:pPr>
      <w:r w:rsidRPr="00E726AC">
        <w:rPr>
          <w:rFonts w:eastAsia="Cambria"/>
          <w:b/>
          <w:sz w:val="28"/>
          <w:szCs w:val="28"/>
        </w:rPr>
        <w:t>3</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z w:val="28"/>
          <w:szCs w:val="28"/>
        </w:rPr>
        <w:t>Us</w:t>
      </w:r>
      <w:r w:rsidRPr="00E726AC">
        <w:rPr>
          <w:rFonts w:eastAsia="Cambria"/>
          <w:b/>
          <w:spacing w:val="1"/>
          <w:sz w:val="28"/>
          <w:szCs w:val="28"/>
        </w:rPr>
        <w:t>a</w:t>
      </w:r>
      <w:r w:rsidRPr="00E726AC">
        <w:rPr>
          <w:rFonts w:eastAsia="Cambria"/>
          <w:b/>
          <w:spacing w:val="-3"/>
          <w:sz w:val="28"/>
          <w:szCs w:val="28"/>
        </w:rPr>
        <w:t>b</w:t>
      </w:r>
      <w:r w:rsidRPr="00E726AC">
        <w:rPr>
          <w:rFonts w:eastAsia="Cambria"/>
          <w:b/>
          <w:sz w:val="28"/>
          <w:szCs w:val="28"/>
        </w:rPr>
        <w:t>il</w:t>
      </w:r>
      <w:r w:rsidRPr="00E726AC">
        <w:rPr>
          <w:rFonts w:eastAsia="Cambria"/>
          <w:b/>
          <w:spacing w:val="1"/>
          <w:sz w:val="28"/>
          <w:szCs w:val="28"/>
        </w:rPr>
        <w:t>i</w:t>
      </w:r>
      <w:r w:rsidRPr="00E726AC">
        <w:rPr>
          <w:rFonts w:eastAsia="Cambria"/>
          <w:b/>
          <w:spacing w:val="-2"/>
          <w:sz w:val="28"/>
          <w:szCs w:val="28"/>
        </w:rPr>
        <w:t>t</w:t>
      </w:r>
      <w:r w:rsidRPr="00E726AC">
        <w:rPr>
          <w:rFonts w:eastAsia="Cambria"/>
          <w:b/>
          <w:sz w:val="28"/>
          <w:szCs w:val="28"/>
        </w:rPr>
        <w:t>y</w:t>
      </w:r>
    </w:p>
    <w:p w:rsidR="002505FC" w:rsidRPr="00E726AC" w:rsidRDefault="002505FC">
      <w:pPr>
        <w:spacing w:before="1" w:line="120" w:lineRule="exact"/>
        <w:rPr>
          <w:sz w:val="12"/>
          <w:szCs w:val="12"/>
        </w:rPr>
      </w:pPr>
    </w:p>
    <w:p w:rsidR="002505FC" w:rsidRPr="00E726AC" w:rsidRDefault="003E2070">
      <w:pPr>
        <w:ind w:left="1628"/>
        <w:rPr>
          <w:rFonts w:eastAsia="Cambria"/>
          <w:sz w:val="28"/>
          <w:szCs w:val="28"/>
        </w:rPr>
      </w:pPr>
      <w:r w:rsidRPr="00E726AC">
        <w:rPr>
          <w:rFonts w:eastAsia="Cambria"/>
          <w:b/>
          <w:sz w:val="28"/>
          <w:szCs w:val="28"/>
        </w:rPr>
        <w:t>3</w:t>
      </w:r>
      <w:r w:rsidRPr="00E726AC">
        <w:rPr>
          <w:rFonts w:eastAsia="Cambria"/>
          <w:b/>
          <w:spacing w:val="-1"/>
          <w:sz w:val="28"/>
          <w:szCs w:val="28"/>
        </w:rPr>
        <w:t>.</w:t>
      </w:r>
      <w:r w:rsidRPr="00E726AC">
        <w:rPr>
          <w:rFonts w:eastAsia="Cambria"/>
          <w:b/>
          <w:sz w:val="28"/>
          <w:szCs w:val="28"/>
        </w:rPr>
        <w:t>2</w:t>
      </w:r>
      <w:r w:rsidRPr="00E726AC">
        <w:rPr>
          <w:rFonts w:eastAsia="Cambria"/>
          <w:b/>
          <w:spacing w:val="10"/>
          <w:sz w:val="28"/>
          <w:szCs w:val="28"/>
        </w:rPr>
        <w:t xml:space="preserve"> </w:t>
      </w:r>
      <w:r w:rsidRPr="00E726AC">
        <w:rPr>
          <w:rFonts w:eastAsia="Cambria"/>
          <w:b/>
          <w:spacing w:val="-1"/>
          <w:sz w:val="28"/>
          <w:szCs w:val="28"/>
        </w:rPr>
        <w:t>R</w:t>
      </w:r>
      <w:r w:rsidRPr="00E726AC">
        <w:rPr>
          <w:rFonts w:eastAsia="Cambria"/>
          <w:b/>
          <w:sz w:val="28"/>
          <w:szCs w:val="28"/>
        </w:rPr>
        <w:t>eli</w:t>
      </w:r>
      <w:r w:rsidRPr="00E726AC">
        <w:rPr>
          <w:rFonts w:eastAsia="Cambria"/>
          <w:b/>
          <w:spacing w:val="1"/>
          <w:sz w:val="28"/>
          <w:szCs w:val="28"/>
        </w:rPr>
        <w:t>a</w:t>
      </w:r>
      <w:r w:rsidRPr="00E726AC">
        <w:rPr>
          <w:rFonts w:eastAsia="Cambria"/>
          <w:b/>
          <w:sz w:val="28"/>
          <w:szCs w:val="28"/>
        </w:rPr>
        <w:t>bi</w:t>
      </w:r>
      <w:r w:rsidRPr="00E726AC">
        <w:rPr>
          <w:rFonts w:eastAsia="Cambria"/>
          <w:b/>
          <w:spacing w:val="-2"/>
          <w:sz w:val="28"/>
          <w:szCs w:val="28"/>
        </w:rPr>
        <w:t>l</w:t>
      </w:r>
      <w:r w:rsidRPr="00E726AC">
        <w:rPr>
          <w:rFonts w:eastAsia="Cambria"/>
          <w:b/>
          <w:sz w:val="28"/>
          <w:szCs w:val="28"/>
        </w:rPr>
        <w:t>i</w:t>
      </w:r>
      <w:r w:rsidRPr="00E726AC">
        <w:rPr>
          <w:rFonts w:eastAsia="Cambria"/>
          <w:b/>
          <w:spacing w:val="1"/>
          <w:sz w:val="28"/>
          <w:szCs w:val="28"/>
        </w:rPr>
        <w:t>t</w:t>
      </w:r>
      <w:r w:rsidRPr="00E726AC">
        <w:rPr>
          <w:rFonts w:eastAsia="Cambria"/>
          <w:b/>
          <w:sz w:val="28"/>
          <w:szCs w:val="28"/>
        </w:rPr>
        <w:t>y</w:t>
      </w:r>
    </w:p>
    <w:p w:rsidR="002505FC" w:rsidRPr="00E726AC" w:rsidRDefault="002505FC">
      <w:pPr>
        <w:spacing w:before="1" w:line="120" w:lineRule="exact"/>
        <w:rPr>
          <w:sz w:val="12"/>
          <w:szCs w:val="12"/>
        </w:rPr>
      </w:pPr>
    </w:p>
    <w:p w:rsidR="002505FC" w:rsidRPr="00E726AC" w:rsidRDefault="003E2070">
      <w:pPr>
        <w:ind w:left="1628"/>
        <w:rPr>
          <w:rFonts w:eastAsia="Cambria"/>
          <w:sz w:val="28"/>
          <w:szCs w:val="28"/>
        </w:rPr>
      </w:pPr>
      <w:r w:rsidRPr="00E726AC">
        <w:rPr>
          <w:rFonts w:eastAsia="Cambria"/>
          <w:b/>
          <w:sz w:val="28"/>
          <w:szCs w:val="28"/>
        </w:rPr>
        <w:t>3</w:t>
      </w:r>
      <w:r w:rsidRPr="00E726AC">
        <w:rPr>
          <w:rFonts w:eastAsia="Cambria"/>
          <w:b/>
          <w:spacing w:val="-1"/>
          <w:sz w:val="28"/>
          <w:szCs w:val="28"/>
        </w:rPr>
        <w:t>.</w:t>
      </w:r>
      <w:r w:rsidRPr="00E726AC">
        <w:rPr>
          <w:rFonts w:eastAsia="Cambria"/>
          <w:b/>
          <w:sz w:val="28"/>
          <w:szCs w:val="28"/>
        </w:rPr>
        <w:t>3</w:t>
      </w:r>
      <w:r w:rsidRPr="00E726AC">
        <w:rPr>
          <w:rFonts w:eastAsia="Cambria"/>
          <w:b/>
          <w:spacing w:val="10"/>
          <w:sz w:val="28"/>
          <w:szCs w:val="28"/>
        </w:rPr>
        <w:t xml:space="preserve"> </w:t>
      </w:r>
      <w:r w:rsidRPr="00E726AC">
        <w:rPr>
          <w:rFonts w:eastAsia="Cambria"/>
          <w:b/>
          <w:sz w:val="28"/>
          <w:szCs w:val="28"/>
        </w:rPr>
        <w:t>A</w:t>
      </w:r>
      <w:r w:rsidRPr="00E726AC">
        <w:rPr>
          <w:rFonts w:eastAsia="Cambria"/>
          <w:b/>
          <w:spacing w:val="-1"/>
          <w:sz w:val="28"/>
          <w:szCs w:val="28"/>
        </w:rPr>
        <w:t>v</w:t>
      </w:r>
      <w:r w:rsidRPr="00E726AC">
        <w:rPr>
          <w:rFonts w:eastAsia="Cambria"/>
          <w:b/>
          <w:spacing w:val="1"/>
          <w:sz w:val="28"/>
          <w:szCs w:val="28"/>
        </w:rPr>
        <w:t>a</w:t>
      </w:r>
      <w:r w:rsidRPr="00E726AC">
        <w:rPr>
          <w:rFonts w:eastAsia="Cambria"/>
          <w:b/>
          <w:sz w:val="28"/>
          <w:szCs w:val="28"/>
        </w:rPr>
        <w:t>i</w:t>
      </w:r>
      <w:r w:rsidRPr="00E726AC">
        <w:rPr>
          <w:rFonts w:eastAsia="Cambria"/>
          <w:b/>
          <w:spacing w:val="-2"/>
          <w:sz w:val="28"/>
          <w:szCs w:val="28"/>
        </w:rPr>
        <w:t>l</w:t>
      </w:r>
      <w:r w:rsidRPr="00E726AC">
        <w:rPr>
          <w:rFonts w:eastAsia="Cambria"/>
          <w:b/>
          <w:spacing w:val="1"/>
          <w:sz w:val="28"/>
          <w:szCs w:val="28"/>
        </w:rPr>
        <w:t>a</w:t>
      </w:r>
      <w:r w:rsidRPr="00E726AC">
        <w:rPr>
          <w:rFonts w:eastAsia="Cambria"/>
          <w:b/>
          <w:sz w:val="28"/>
          <w:szCs w:val="28"/>
        </w:rPr>
        <w:t>bil</w:t>
      </w:r>
      <w:r w:rsidRPr="00E726AC">
        <w:rPr>
          <w:rFonts w:eastAsia="Cambria"/>
          <w:b/>
          <w:spacing w:val="-2"/>
          <w:sz w:val="28"/>
          <w:szCs w:val="28"/>
        </w:rPr>
        <w:t>i</w:t>
      </w:r>
      <w:r w:rsidRPr="00E726AC">
        <w:rPr>
          <w:rFonts w:eastAsia="Cambria"/>
          <w:b/>
          <w:sz w:val="28"/>
          <w:szCs w:val="28"/>
        </w:rPr>
        <w:t>ty</w:t>
      </w:r>
    </w:p>
    <w:p w:rsidR="002505FC" w:rsidRPr="00E726AC" w:rsidRDefault="002505FC">
      <w:pPr>
        <w:spacing w:before="1" w:line="120" w:lineRule="exact"/>
        <w:rPr>
          <w:sz w:val="12"/>
          <w:szCs w:val="12"/>
        </w:rPr>
      </w:pPr>
    </w:p>
    <w:p w:rsidR="002505FC" w:rsidRPr="00E726AC" w:rsidRDefault="003E2070">
      <w:pPr>
        <w:ind w:left="1628"/>
        <w:rPr>
          <w:rFonts w:eastAsia="Cambria"/>
          <w:sz w:val="28"/>
          <w:szCs w:val="28"/>
        </w:rPr>
      </w:pPr>
      <w:r w:rsidRPr="00E726AC">
        <w:rPr>
          <w:rFonts w:eastAsia="Cambria"/>
          <w:b/>
          <w:sz w:val="28"/>
          <w:szCs w:val="28"/>
        </w:rPr>
        <w:t>3</w:t>
      </w:r>
      <w:r w:rsidRPr="00E726AC">
        <w:rPr>
          <w:rFonts w:eastAsia="Cambria"/>
          <w:b/>
          <w:spacing w:val="-1"/>
          <w:sz w:val="28"/>
          <w:szCs w:val="28"/>
        </w:rPr>
        <w:t>.</w:t>
      </w:r>
      <w:r w:rsidRPr="00E726AC">
        <w:rPr>
          <w:rFonts w:eastAsia="Cambria"/>
          <w:b/>
          <w:sz w:val="28"/>
          <w:szCs w:val="28"/>
        </w:rPr>
        <w:t>4</w:t>
      </w:r>
      <w:r w:rsidRPr="00E726AC">
        <w:rPr>
          <w:rFonts w:eastAsia="Cambria"/>
          <w:b/>
          <w:spacing w:val="10"/>
          <w:sz w:val="28"/>
          <w:szCs w:val="28"/>
        </w:rPr>
        <w:t xml:space="preserve"> </w:t>
      </w:r>
      <w:r w:rsidRPr="00E726AC">
        <w:rPr>
          <w:rFonts w:eastAsia="Cambria"/>
          <w:b/>
          <w:sz w:val="28"/>
          <w:szCs w:val="28"/>
        </w:rPr>
        <w:t>Secu</w:t>
      </w:r>
      <w:r w:rsidRPr="00E726AC">
        <w:rPr>
          <w:rFonts w:eastAsia="Cambria"/>
          <w:b/>
          <w:spacing w:val="-2"/>
          <w:sz w:val="28"/>
          <w:szCs w:val="28"/>
        </w:rPr>
        <w:t>r</w:t>
      </w:r>
      <w:r w:rsidRPr="00E726AC">
        <w:rPr>
          <w:rFonts w:eastAsia="Cambria"/>
          <w:b/>
          <w:sz w:val="28"/>
          <w:szCs w:val="28"/>
        </w:rPr>
        <w:t>i</w:t>
      </w:r>
      <w:r w:rsidRPr="00E726AC">
        <w:rPr>
          <w:rFonts w:eastAsia="Cambria"/>
          <w:b/>
          <w:spacing w:val="1"/>
          <w:sz w:val="28"/>
          <w:szCs w:val="28"/>
        </w:rPr>
        <w:t>t</w:t>
      </w:r>
      <w:r w:rsidRPr="00E726AC">
        <w:rPr>
          <w:rFonts w:eastAsia="Cambria"/>
          <w:b/>
          <w:sz w:val="28"/>
          <w:szCs w:val="28"/>
        </w:rPr>
        <w:t>y</w:t>
      </w:r>
    </w:p>
    <w:p w:rsidR="002505FC" w:rsidRPr="00E726AC" w:rsidRDefault="002505FC">
      <w:pPr>
        <w:spacing w:line="120" w:lineRule="exact"/>
        <w:rPr>
          <w:sz w:val="12"/>
          <w:szCs w:val="12"/>
        </w:rPr>
      </w:pPr>
    </w:p>
    <w:p w:rsidR="002505FC" w:rsidRPr="00E726AC" w:rsidRDefault="003E2070">
      <w:pPr>
        <w:ind w:left="1628"/>
        <w:rPr>
          <w:rFonts w:eastAsia="Cambria"/>
          <w:sz w:val="28"/>
          <w:szCs w:val="28"/>
        </w:rPr>
        <w:sectPr w:rsidR="002505FC" w:rsidRPr="00E726AC">
          <w:pgSz w:w="11920" w:h="16840"/>
          <w:pgMar w:top="1300" w:right="920" w:bottom="280" w:left="1440" w:header="0" w:footer="796" w:gutter="0"/>
          <w:cols w:space="720"/>
        </w:sectPr>
      </w:pPr>
      <w:r w:rsidRPr="00E726AC">
        <w:rPr>
          <w:rFonts w:eastAsia="Cambria"/>
          <w:b/>
          <w:sz w:val="28"/>
          <w:szCs w:val="28"/>
        </w:rPr>
        <w:t>3</w:t>
      </w:r>
      <w:r w:rsidRPr="00E726AC">
        <w:rPr>
          <w:rFonts w:eastAsia="Cambria"/>
          <w:b/>
          <w:spacing w:val="-1"/>
          <w:sz w:val="28"/>
          <w:szCs w:val="28"/>
        </w:rPr>
        <w:t>.</w:t>
      </w:r>
      <w:r w:rsidRPr="00E726AC">
        <w:rPr>
          <w:rFonts w:eastAsia="Cambria"/>
          <w:b/>
          <w:sz w:val="28"/>
          <w:szCs w:val="28"/>
        </w:rPr>
        <w:t>5</w:t>
      </w:r>
      <w:r w:rsidRPr="00E726AC">
        <w:rPr>
          <w:rFonts w:eastAsia="Cambria"/>
          <w:b/>
          <w:spacing w:val="10"/>
          <w:sz w:val="28"/>
          <w:szCs w:val="28"/>
        </w:rPr>
        <w:t xml:space="preserve"> </w:t>
      </w:r>
      <w:r w:rsidRPr="00E726AC">
        <w:rPr>
          <w:rFonts w:eastAsia="Cambria"/>
          <w:b/>
          <w:sz w:val="28"/>
          <w:szCs w:val="28"/>
        </w:rPr>
        <w:t>M</w:t>
      </w:r>
      <w:r w:rsidRPr="00E726AC">
        <w:rPr>
          <w:rFonts w:eastAsia="Cambria"/>
          <w:b/>
          <w:spacing w:val="1"/>
          <w:sz w:val="28"/>
          <w:szCs w:val="28"/>
        </w:rPr>
        <w:t>a</w:t>
      </w:r>
      <w:r w:rsidRPr="00E726AC">
        <w:rPr>
          <w:rFonts w:eastAsia="Cambria"/>
          <w:b/>
          <w:spacing w:val="-2"/>
          <w:sz w:val="28"/>
          <w:szCs w:val="28"/>
        </w:rPr>
        <w:t>i</w:t>
      </w:r>
      <w:r w:rsidRPr="00E726AC">
        <w:rPr>
          <w:rFonts w:eastAsia="Cambria"/>
          <w:b/>
          <w:sz w:val="28"/>
          <w:szCs w:val="28"/>
        </w:rPr>
        <w:t>n</w:t>
      </w:r>
      <w:r w:rsidRPr="00E726AC">
        <w:rPr>
          <w:rFonts w:eastAsia="Cambria"/>
          <w:b/>
          <w:spacing w:val="-1"/>
          <w:sz w:val="28"/>
          <w:szCs w:val="28"/>
        </w:rPr>
        <w:t>t</w:t>
      </w:r>
      <w:r w:rsidRPr="00E726AC">
        <w:rPr>
          <w:rFonts w:eastAsia="Cambria"/>
          <w:b/>
          <w:spacing w:val="1"/>
          <w:sz w:val="28"/>
          <w:szCs w:val="28"/>
        </w:rPr>
        <w:t>a</w:t>
      </w:r>
      <w:r w:rsidRPr="00E726AC">
        <w:rPr>
          <w:rFonts w:eastAsia="Cambria"/>
          <w:b/>
          <w:spacing w:val="-2"/>
          <w:sz w:val="28"/>
          <w:szCs w:val="28"/>
        </w:rPr>
        <w:t>i</w:t>
      </w:r>
      <w:r w:rsidRPr="00E726AC">
        <w:rPr>
          <w:rFonts w:eastAsia="Cambria"/>
          <w:b/>
          <w:sz w:val="28"/>
          <w:szCs w:val="28"/>
        </w:rPr>
        <w:t>n</w:t>
      </w:r>
      <w:r w:rsidRPr="00E726AC">
        <w:rPr>
          <w:rFonts w:eastAsia="Cambria"/>
          <w:b/>
          <w:spacing w:val="1"/>
          <w:sz w:val="28"/>
          <w:szCs w:val="28"/>
        </w:rPr>
        <w:t>a</w:t>
      </w:r>
      <w:r w:rsidRPr="00E726AC">
        <w:rPr>
          <w:rFonts w:eastAsia="Cambria"/>
          <w:b/>
          <w:spacing w:val="-3"/>
          <w:sz w:val="28"/>
          <w:szCs w:val="28"/>
        </w:rPr>
        <w:t>b</w:t>
      </w:r>
      <w:r w:rsidRPr="00E726AC">
        <w:rPr>
          <w:rFonts w:eastAsia="Cambria"/>
          <w:b/>
          <w:sz w:val="28"/>
          <w:szCs w:val="28"/>
        </w:rPr>
        <w:t>il</w:t>
      </w:r>
      <w:r w:rsidRPr="00E726AC">
        <w:rPr>
          <w:rFonts w:eastAsia="Cambria"/>
          <w:b/>
          <w:spacing w:val="-1"/>
          <w:sz w:val="28"/>
          <w:szCs w:val="28"/>
        </w:rPr>
        <w:t>i</w:t>
      </w:r>
      <w:r w:rsidRPr="00E726AC">
        <w:rPr>
          <w:rFonts w:eastAsia="Cambria"/>
          <w:b/>
          <w:sz w:val="28"/>
          <w:szCs w:val="28"/>
        </w:rPr>
        <w:t>ty</w:t>
      </w:r>
    </w:p>
    <w:p w:rsidR="002505FC" w:rsidRPr="00E726AC" w:rsidRDefault="003E2070">
      <w:pPr>
        <w:spacing w:before="70"/>
        <w:ind w:left="2287" w:right="6538"/>
        <w:jc w:val="center"/>
        <w:rPr>
          <w:rFonts w:eastAsia="Cambria"/>
          <w:sz w:val="28"/>
          <w:szCs w:val="28"/>
        </w:rPr>
      </w:pPr>
      <w:r w:rsidRPr="00E726AC">
        <w:rPr>
          <w:rFonts w:eastAsia="Cambria"/>
          <w:b/>
          <w:sz w:val="28"/>
          <w:szCs w:val="28"/>
        </w:rPr>
        <w:lastRenderedPageBreak/>
        <w:t>3</w:t>
      </w:r>
      <w:r w:rsidRPr="00E726AC">
        <w:rPr>
          <w:rFonts w:eastAsia="Cambria"/>
          <w:b/>
          <w:spacing w:val="-1"/>
          <w:sz w:val="28"/>
          <w:szCs w:val="28"/>
        </w:rPr>
        <w:t>.</w:t>
      </w:r>
      <w:r w:rsidRPr="00E726AC">
        <w:rPr>
          <w:rFonts w:eastAsia="Cambria"/>
          <w:b/>
          <w:sz w:val="28"/>
          <w:szCs w:val="28"/>
        </w:rPr>
        <w:t>6</w:t>
      </w:r>
      <w:r w:rsidRPr="00E726AC">
        <w:rPr>
          <w:rFonts w:eastAsia="Cambria"/>
          <w:b/>
          <w:spacing w:val="10"/>
          <w:sz w:val="28"/>
          <w:szCs w:val="28"/>
        </w:rPr>
        <w:t xml:space="preserve"> </w:t>
      </w:r>
      <w:r w:rsidRPr="00E726AC">
        <w:rPr>
          <w:rFonts w:eastAsia="Cambria"/>
          <w:b/>
          <w:sz w:val="28"/>
          <w:szCs w:val="28"/>
        </w:rPr>
        <w:t>P</w:t>
      </w:r>
      <w:r w:rsidRPr="00E726AC">
        <w:rPr>
          <w:rFonts w:eastAsia="Cambria"/>
          <w:b/>
          <w:spacing w:val="1"/>
          <w:sz w:val="28"/>
          <w:szCs w:val="28"/>
        </w:rPr>
        <w:t>o</w:t>
      </w:r>
      <w:r w:rsidRPr="00E726AC">
        <w:rPr>
          <w:rFonts w:eastAsia="Cambria"/>
          <w:b/>
          <w:spacing w:val="-2"/>
          <w:sz w:val="28"/>
          <w:szCs w:val="28"/>
        </w:rPr>
        <w:t>r</w:t>
      </w:r>
      <w:r w:rsidRPr="00E726AC">
        <w:rPr>
          <w:rFonts w:eastAsia="Cambria"/>
          <w:b/>
          <w:sz w:val="28"/>
          <w:szCs w:val="28"/>
        </w:rPr>
        <w:t>t</w:t>
      </w:r>
      <w:r w:rsidRPr="00E726AC">
        <w:rPr>
          <w:rFonts w:eastAsia="Cambria"/>
          <w:b/>
          <w:spacing w:val="1"/>
          <w:sz w:val="28"/>
          <w:szCs w:val="28"/>
        </w:rPr>
        <w:t>a</w:t>
      </w:r>
      <w:r w:rsidRPr="00E726AC">
        <w:rPr>
          <w:rFonts w:eastAsia="Cambria"/>
          <w:b/>
          <w:spacing w:val="-3"/>
          <w:sz w:val="28"/>
          <w:szCs w:val="28"/>
        </w:rPr>
        <w:t>b</w:t>
      </w:r>
      <w:r w:rsidRPr="00E726AC">
        <w:rPr>
          <w:rFonts w:eastAsia="Cambria"/>
          <w:b/>
          <w:sz w:val="28"/>
          <w:szCs w:val="28"/>
        </w:rPr>
        <w:t>il</w:t>
      </w:r>
      <w:r w:rsidRPr="00E726AC">
        <w:rPr>
          <w:rFonts w:eastAsia="Cambria"/>
          <w:b/>
          <w:spacing w:val="1"/>
          <w:sz w:val="28"/>
          <w:szCs w:val="28"/>
        </w:rPr>
        <w:t>i</w:t>
      </w:r>
      <w:r w:rsidRPr="00E726AC">
        <w:rPr>
          <w:rFonts w:eastAsia="Cambria"/>
          <w:b/>
          <w:spacing w:val="-2"/>
          <w:sz w:val="28"/>
          <w:szCs w:val="28"/>
        </w:rPr>
        <w:t>t</w:t>
      </w:r>
      <w:r w:rsidRPr="00E726AC">
        <w:rPr>
          <w:rFonts w:eastAsia="Cambria"/>
          <w:b/>
          <w:sz w:val="28"/>
          <w:szCs w:val="28"/>
        </w:rPr>
        <w:t>y</w:t>
      </w:r>
    </w:p>
    <w:p w:rsidR="002505FC" w:rsidRPr="00E726AC" w:rsidRDefault="002505FC">
      <w:pPr>
        <w:spacing w:before="1" w:line="120" w:lineRule="exact"/>
        <w:rPr>
          <w:sz w:val="12"/>
          <w:szCs w:val="12"/>
        </w:rPr>
      </w:pPr>
    </w:p>
    <w:p w:rsidR="002505FC" w:rsidRPr="00E726AC" w:rsidRDefault="003E2070">
      <w:pPr>
        <w:ind w:left="2328"/>
        <w:rPr>
          <w:rFonts w:eastAsia="Cambria"/>
          <w:sz w:val="28"/>
          <w:szCs w:val="28"/>
        </w:rPr>
      </w:pPr>
      <w:r w:rsidRPr="00E726AC">
        <w:rPr>
          <w:rFonts w:eastAsia="Cambria"/>
          <w:b/>
          <w:sz w:val="28"/>
          <w:szCs w:val="28"/>
        </w:rPr>
        <w:t>3</w:t>
      </w:r>
      <w:r w:rsidRPr="00E726AC">
        <w:rPr>
          <w:rFonts w:eastAsia="Cambria"/>
          <w:b/>
          <w:spacing w:val="-1"/>
          <w:sz w:val="28"/>
          <w:szCs w:val="28"/>
        </w:rPr>
        <w:t>.</w:t>
      </w:r>
      <w:r w:rsidRPr="00E726AC">
        <w:rPr>
          <w:rFonts w:eastAsia="Cambria"/>
          <w:b/>
          <w:sz w:val="28"/>
          <w:szCs w:val="28"/>
        </w:rPr>
        <w:t>7</w:t>
      </w:r>
      <w:r w:rsidRPr="00E726AC">
        <w:rPr>
          <w:rFonts w:eastAsia="Cambria"/>
          <w:b/>
          <w:spacing w:val="10"/>
          <w:sz w:val="28"/>
          <w:szCs w:val="28"/>
        </w:rPr>
        <w:t xml:space="preserve"> </w:t>
      </w:r>
      <w:r w:rsidRPr="00E726AC">
        <w:rPr>
          <w:rFonts w:eastAsia="Cambria"/>
          <w:b/>
          <w:sz w:val="28"/>
          <w:szCs w:val="28"/>
        </w:rPr>
        <w:t>Perf</w:t>
      </w:r>
      <w:r w:rsidRPr="00E726AC">
        <w:rPr>
          <w:rFonts w:eastAsia="Cambria"/>
          <w:b/>
          <w:spacing w:val="-2"/>
          <w:sz w:val="28"/>
          <w:szCs w:val="28"/>
        </w:rPr>
        <w:t>o</w:t>
      </w:r>
      <w:r w:rsidRPr="00E726AC">
        <w:rPr>
          <w:rFonts w:eastAsia="Cambria"/>
          <w:b/>
          <w:sz w:val="28"/>
          <w:szCs w:val="28"/>
        </w:rPr>
        <w:t>rm</w:t>
      </w:r>
      <w:r w:rsidRPr="00E726AC">
        <w:rPr>
          <w:rFonts w:eastAsia="Cambria"/>
          <w:b/>
          <w:spacing w:val="-2"/>
          <w:sz w:val="28"/>
          <w:szCs w:val="28"/>
        </w:rPr>
        <w:t>a</w:t>
      </w:r>
      <w:r w:rsidRPr="00E726AC">
        <w:rPr>
          <w:rFonts w:eastAsia="Cambria"/>
          <w:b/>
          <w:sz w:val="28"/>
          <w:szCs w:val="28"/>
        </w:rPr>
        <w:t>n</w:t>
      </w:r>
      <w:r w:rsidRPr="00E726AC">
        <w:rPr>
          <w:rFonts w:eastAsia="Cambria"/>
          <w:b/>
          <w:spacing w:val="1"/>
          <w:sz w:val="28"/>
          <w:szCs w:val="28"/>
        </w:rPr>
        <w:t>c</w:t>
      </w:r>
      <w:r w:rsidRPr="00E726AC">
        <w:rPr>
          <w:rFonts w:eastAsia="Cambria"/>
          <w:b/>
          <w:sz w:val="28"/>
          <w:szCs w:val="28"/>
        </w:rPr>
        <w:t>e</w:t>
      </w:r>
    </w:p>
    <w:p w:rsidR="002505FC" w:rsidRPr="00E726AC" w:rsidRDefault="003E2070">
      <w:pPr>
        <w:ind w:left="2868"/>
        <w:rPr>
          <w:rFonts w:eastAsia="Cambria"/>
          <w:sz w:val="24"/>
          <w:szCs w:val="24"/>
        </w:rPr>
      </w:pPr>
      <w:r w:rsidRPr="00E726AC">
        <w:rPr>
          <w:rFonts w:eastAsia="Cambria"/>
          <w:sz w:val="24"/>
          <w:szCs w:val="24"/>
        </w:rPr>
        <w:t>…..</w:t>
      </w:r>
    </w:p>
    <w:p w:rsidR="002505FC" w:rsidRPr="00E726AC" w:rsidRDefault="002505FC">
      <w:pPr>
        <w:spacing w:line="120" w:lineRule="exact"/>
        <w:rPr>
          <w:sz w:val="12"/>
          <w:szCs w:val="12"/>
        </w:rPr>
      </w:pPr>
    </w:p>
    <w:p w:rsidR="002505FC" w:rsidRPr="00E726AC" w:rsidRDefault="003E2070">
      <w:pPr>
        <w:ind w:left="1564" w:right="5773"/>
        <w:jc w:val="center"/>
        <w:rPr>
          <w:rFonts w:eastAsia="Cambria"/>
          <w:sz w:val="32"/>
          <w:szCs w:val="32"/>
        </w:rPr>
      </w:pPr>
      <w:r w:rsidRPr="00E726AC">
        <w:rPr>
          <w:rFonts w:eastAsia="Cambria"/>
          <w:b/>
          <w:spacing w:val="1"/>
          <w:sz w:val="32"/>
          <w:szCs w:val="32"/>
        </w:rPr>
        <w:t>4</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Con</w:t>
      </w:r>
      <w:r w:rsidRPr="00E726AC">
        <w:rPr>
          <w:rFonts w:eastAsia="Cambria"/>
          <w:b/>
          <w:spacing w:val="-1"/>
          <w:sz w:val="32"/>
          <w:szCs w:val="32"/>
        </w:rPr>
        <w:t>c</w:t>
      </w:r>
      <w:r w:rsidRPr="00E726AC">
        <w:rPr>
          <w:rFonts w:eastAsia="Cambria"/>
          <w:b/>
          <w:spacing w:val="3"/>
          <w:sz w:val="32"/>
          <w:szCs w:val="32"/>
        </w:rPr>
        <w:t>e</w:t>
      </w:r>
      <w:r w:rsidRPr="00E726AC">
        <w:rPr>
          <w:rFonts w:eastAsia="Cambria"/>
          <w:b/>
          <w:spacing w:val="-1"/>
          <w:sz w:val="32"/>
          <w:szCs w:val="32"/>
        </w:rPr>
        <w:t>p</w:t>
      </w:r>
      <w:r w:rsidRPr="00E726AC">
        <w:rPr>
          <w:rFonts w:eastAsia="Cambria"/>
          <w:b/>
          <w:spacing w:val="1"/>
          <w:sz w:val="32"/>
          <w:szCs w:val="32"/>
        </w:rPr>
        <w:t>t</w:t>
      </w:r>
      <w:r w:rsidRPr="00E726AC">
        <w:rPr>
          <w:rFonts w:eastAsia="Cambria"/>
          <w:b/>
          <w:spacing w:val="-1"/>
          <w:sz w:val="32"/>
          <w:szCs w:val="32"/>
        </w:rPr>
        <w:t>u</w:t>
      </w:r>
      <w:r w:rsidRPr="00E726AC">
        <w:rPr>
          <w:rFonts w:eastAsia="Cambria"/>
          <w:b/>
          <w:spacing w:val="2"/>
          <w:sz w:val="32"/>
          <w:szCs w:val="32"/>
        </w:rPr>
        <w:t>a</w:t>
      </w:r>
      <w:r w:rsidRPr="00E726AC">
        <w:rPr>
          <w:rFonts w:eastAsia="Cambria"/>
          <w:b/>
          <w:sz w:val="32"/>
          <w:szCs w:val="32"/>
        </w:rPr>
        <w:t>l</w:t>
      </w:r>
      <w:r w:rsidRPr="00E726AC">
        <w:rPr>
          <w:rFonts w:eastAsia="Cambria"/>
          <w:b/>
          <w:spacing w:val="-16"/>
          <w:sz w:val="32"/>
          <w:szCs w:val="32"/>
        </w:rPr>
        <w:t xml:space="preserve"> </w:t>
      </w:r>
      <w:r w:rsidRPr="00E726AC">
        <w:rPr>
          <w:rFonts w:eastAsia="Cambria"/>
          <w:b/>
          <w:w w:val="99"/>
          <w:sz w:val="32"/>
          <w:szCs w:val="32"/>
        </w:rPr>
        <w:t>Dia</w:t>
      </w:r>
      <w:r w:rsidRPr="00E726AC">
        <w:rPr>
          <w:rFonts w:eastAsia="Cambria"/>
          <w:b/>
          <w:spacing w:val="2"/>
          <w:w w:val="99"/>
          <w:sz w:val="32"/>
          <w:szCs w:val="32"/>
        </w:rPr>
        <w:t>g</w:t>
      </w:r>
      <w:r w:rsidRPr="00E726AC">
        <w:rPr>
          <w:rFonts w:eastAsia="Cambria"/>
          <w:b/>
          <w:w w:val="99"/>
          <w:sz w:val="32"/>
          <w:szCs w:val="32"/>
        </w:rPr>
        <w:t>r</w:t>
      </w:r>
      <w:r w:rsidRPr="00E726AC">
        <w:rPr>
          <w:rFonts w:eastAsia="Cambria"/>
          <w:b/>
          <w:spacing w:val="1"/>
          <w:w w:val="99"/>
          <w:sz w:val="32"/>
          <w:szCs w:val="32"/>
        </w:rPr>
        <w:t>a</w:t>
      </w:r>
      <w:r w:rsidRPr="00E726AC">
        <w:rPr>
          <w:rFonts w:eastAsia="Cambria"/>
          <w:b/>
          <w:w w:val="99"/>
          <w:sz w:val="32"/>
          <w:szCs w:val="32"/>
        </w:rPr>
        <w:t>m</w:t>
      </w:r>
    </w:p>
    <w:p w:rsidR="002505FC" w:rsidRPr="00E726AC" w:rsidRDefault="003E2070">
      <w:pPr>
        <w:spacing w:before="1" w:line="275" w:lineRule="auto"/>
        <w:ind w:left="2059" w:right="691"/>
        <w:jc w:val="both"/>
        <w:rPr>
          <w:rFonts w:eastAsia="Cambria"/>
          <w:sz w:val="24"/>
          <w:szCs w:val="24"/>
        </w:rPr>
      </w:pPr>
      <w:r w:rsidRPr="00E726AC">
        <w:rPr>
          <w:rFonts w:eastAsia="Cambria"/>
          <w:spacing w:val="-1"/>
          <w:sz w:val="24"/>
          <w:szCs w:val="24"/>
        </w:rPr>
        <w:t>&lt;</w:t>
      </w:r>
      <w:r w:rsidRPr="00E726AC">
        <w:rPr>
          <w:rFonts w:eastAsia="Cambria"/>
          <w:sz w:val="24"/>
          <w:szCs w:val="24"/>
        </w:rPr>
        <w:t>Xác</w:t>
      </w:r>
      <w:r w:rsidRPr="00E726AC">
        <w:rPr>
          <w:rFonts w:eastAsia="Cambria"/>
          <w:spacing w:val="1"/>
          <w:sz w:val="24"/>
          <w:szCs w:val="24"/>
        </w:rPr>
        <w:t xml:space="preserve"> </w:t>
      </w:r>
      <w:r w:rsidRPr="00E726AC">
        <w:rPr>
          <w:rFonts w:eastAsia="Cambria"/>
          <w:spacing w:val="-1"/>
          <w:sz w:val="24"/>
          <w:szCs w:val="24"/>
        </w:rPr>
        <w:t>đ</w:t>
      </w:r>
      <w:r w:rsidRPr="00E726AC">
        <w:rPr>
          <w:rFonts w:eastAsia="Cambria"/>
          <w:sz w:val="24"/>
          <w:szCs w:val="24"/>
        </w:rPr>
        <w:t>ịnh</w:t>
      </w:r>
      <w:r w:rsidRPr="00E726AC">
        <w:rPr>
          <w:rFonts w:eastAsia="Cambria"/>
          <w:spacing w:val="1"/>
          <w:sz w:val="24"/>
          <w:szCs w:val="24"/>
        </w:rPr>
        <w:t xml:space="preserve"> </w:t>
      </w:r>
      <w:r w:rsidRPr="00E726AC">
        <w:rPr>
          <w:rFonts w:eastAsia="Cambria"/>
          <w:sz w:val="24"/>
          <w:szCs w:val="24"/>
        </w:rPr>
        <w:t>các</w:t>
      </w:r>
      <w:r w:rsidRPr="00E726AC">
        <w:rPr>
          <w:rFonts w:eastAsia="Cambria"/>
          <w:spacing w:val="2"/>
          <w:sz w:val="24"/>
          <w:szCs w:val="24"/>
        </w:rPr>
        <w:t xml:space="preserve"> </w:t>
      </w:r>
      <w:r w:rsidRPr="00E726AC">
        <w:rPr>
          <w:rFonts w:eastAsia="Cambria"/>
          <w:b/>
          <w:spacing w:val="1"/>
          <w:sz w:val="24"/>
          <w:szCs w:val="24"/>
        </w:rPr>
        <w:t>th</w:t>
      </w:r>
      <w:r w:rsidRPr="00E726AC">
        <w:rPr>
          <w:rFonts w:eastAsia="Cambria"/>
          <w:b/>
          <w:spacing w:val="-1"/>
          <w:sz w:val="24"/>
          <w:szCs w:val="24"/>
        </w:rPr>
        <w:t>ự</w:t>
      </w:r>
      <w:r w:rsidRPr="00E726AC">
        <w:rPr>
          <w:rFonts w:eastAsia="Cambria"/>
          <w:b/>
          <w:sz w:val="24"/>
          <w:szCs w:val="24"/>
        </w:rPr>
        <w:t>c</w:t>
      </w:r>
      <w:r w:rsidRPr="00E726AC">
        <w:rPr>
          <w:rFonts w:eastAsia="Cambria"/>
          <w:b/>
          <w:spacing w:val="1"/>
          <w:sz w:val="24"/>
          <w:szCs w:val="24"/>
        </w:rPr>
        <w:t xml:space="preserve"> t</w:t>
      </w:r>
      <w:r w:rsidRPr="00E726AC">
        <w:rPr>
          <w:rFonts w:eastAsia="Cambria"/>
          <w:b/>
          <w:spacing w:val="-1"/>
          <w:sz w:val="24"/>
          <w:szCs w:val="24"/>
        </w:rPr>
        <w:t>h</w:t>
      </w:r>
      <w:r w:rsidRPr="00E726AC">
        <w:rPr>
          <w:rFonts w:eastAsia="Cambria"/>
          <w:b/>
          <w:sz w:val="24"/>
          <w:szCs w:val="24"/>
        </w:rPr>
        <w:t>ể</w:t>
      </w:r>
      <w:r w:rsidRPr="00E726AC">
        <w:rPr>
          <w:rFonts w:eastAsia="Cambria"/>
          <w:b/>
          <w:spacing w:val="1"/>
          <w:sz w:val="24"/>
          <w:szCs w:val="24"/>
        </w:rPr>
        <w:t xml:space="preserve"> </w:t>
      </w:r>
      <w:r w:rsidRPr="00E726AC">
        <w:rPr>
          <w:rFonts w:eastAsia="Cambria"/>
          <w:b/>
          <w:sz w:val="24"/>
          <w:szCs w:val="24"/>
        </w:rPr>
        <w:t>-</w:t>
      </w:r>
      <w:r w:rsidRPr="00E726AC">
        <w:rPr>
          <w:rFonts w:eastAsia="Cambria"/>
          <w:b/>
          <w:spacing w:val="2"/>
          <w:sz w:val="24"/>
          <w:szCs w:val="24"/>
        </w:rPr>
        <w:t xml:space="preserve"> </w:t>
      </w:r>
      <w:r w:rsidRPr="00E726AC">
        <w:rPr>
          <w:rFonts w:eastAsia="Cambria"/>
          <w:b/>
          <w:sz w:val="24"/>
          <w:szCs w:val="24"/>
        </w:rPr>
        <w:t xml:space="preserve">không </w:t>
      </w:r>
      <w:r w:rsidRPr="00E726AC">
        <w:rPr>
          <w:rFonts w:eastAsia="Cambria"/>
          <w:b/>
          <w:spacing w:val="1"/>
          <w:sz w:val="24"/>
          <w:szCs w:val="24"/>
        </w:rPr>
        <w:t>cầ</w:t>
      </w:r>
      <w:r w:rsidRPr="00E726AC">
        <w:rPr>
          <w:rFonts w:eastAsia="Cambria"/>
          <w:b/>
          <w:sz w:val="24"/>
          <w:szCs w:val="24"/>
        </w:rPr>
        <w:t>n có</w:t>
      </w:r>
      <w:r w:rsidRPr="00E726AC">
        <w:rPr>
          <w:rFonts w:eastAsia="Cambria"/>
          <w:b/>
          <w:spacing w:val="1"/>
          <w:sz w:val="24"/>
          <w:szCs w:val="24"/>
        </w:rPr>
        <w:t xml:space="preserve"> t</w:t>
      </w:r>
      <w:r w:rsidRPr="00E726AC">
        <w:rPr>
          <w:rFonts w:eastAsia="Cambria"/>
          <w:b/>
          <w:sz w:val="24"/>
          <w:szCs w:val="24"/>
        </w:rPr>
        <w:t>h</w:t>
      </w:r>
      <w:r w:rsidRPr="00E726AC">
        <w:rPr>
          <w:rFonts w:eastAsia="Cambria"/>
          <w:b/>
          <w:spacing w:val="2"/>
          <w:sz w:val="24"/>
          <w:szCs w:val="24"/>
        </w:rPr>
        <w:t>u</w:t>
      </w:r>
      <w:r w:rsidRPr="00E726AC">
        <w:rPr>
          <w:rFonts w:eastAsia="Cambria"/>
          <w:b/>
          <w:spacing w:val="-2"/>
          <w:sz w:val="24"/>
          <w:szCs w:val="24"/>
        </w:rPr>
        <w:t>ộ</w:t>
      </w:r>
      <w:r w:rsidRPr="00E726AC">
        <w:rPr>
          <w:rFonts w:eastAsia="Cambria"/>
          <w:b/>
          <w:sz w:val="24"/>
          <w:szCs w:val="24"/>
        </w:rPr>
        <w:t>c</w:t>
      </w:r>
      <w:r w:rsidRPr="00E726AC">
        <w:rPr>
          <w:rFonts w:eastAsia="Cambria"/>
          <w:b/>
          <w:spacing w:val="1"/>
          <w:sz w:val="24"/>
          <w:szCs w:val="24"/>
        </w:rPr>
        <w:t xml:space="preserve"> t</w:t>
      </w:r>
      <w:r w:rsidRPr="00E726AC">
        <w:rPr>
          <w:rFonts w:eastAsia="Cambria"/>
          <w:b/>
          <w:spacing w:val="-1"/>
          <w:sz w:val="24"/>
          <w:szCs w:val="24"/>
        </w:rPr>
        <w:t>ín</w:t>
      </w:r>
      <w:r w:rsidRPr="00E726AC">
        <w:rPr>
          <w:rFonts w:eastAsia="Cambria"/>
          <w:b/>
          <w:sz w:val="24"/>
          <w:szCs w:val="24"/>
        </w:rPr>
        <w:t>h</w:t>
      </w:r>
      <w:r w:rsidRPr="00E726AC">
        <w:rPr>
          <w:rFonts w:eastAsia="Cambria"/>
          <w:b/>
          <w:spacing w:val="2"/>
          <w:sz w:val="24"/>
          <w:szCs w:val="24"/>
        </w:rPr>
        <w:t xml:space="preserve"> </w:t>
      </w:r>
      <w:r w:rsidRPr="00E726AC">
        <w:rPr>
          <w:rFonts w:eastAsia="Cambria"/>
          <w:sz w:val="24"/>
          <w:szCs w:val="24"/>
        </w:rPr>
        <w:t>-</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à</w:t>
      </w:r>
      <w:r w:rsidRPr="00E726AC">
        <w:rPr>
          <w:rFonts w:eastAsia="Cambria"/>
          <w:spacing w:val="1"/>
          <w:sz w:val="24"/>
          <w:szCs w:val="24"/>
        </w:rPr>
        <w:t xml:space="preserve"> </w:t>
      </w:r>
      <w:r w:rsidRPr="00E726AC">
        <w:rPr>
          <w:rFonts w:eastAsia="Cambria"/>
          <w:b/>
          <w:sz w:val="24"/>
          <w:szCs w:val="24"/>
        </w:rPr>
        <w:t>mối qu</w:t>
      </w:r>
      <w:r w:rsidRPr="00E726AC">
        <w:rPr>
          <w:rFonts w:eastAsia="Cambria"/>
          <w:b/>
          <w:spacing w:val="1"/>
          <w:sz w:val="24"/>
          <w:szCs w:val="24"/>
        </w:rPr>
        <w:t>a</w:t>
      </w:r>
      <w:r w:rsidRPr="00E726AC">
        <w:rPr>
          <w:rFonts w:eastAsia="Cambria"/>
          <w:b/>
          <w:sz w:val="24"/>
          <w:szCs w:val="24"/>
        </w:rPr>
        <w:t>n</w:t>
      </w:r>
      <w:r w:rsidRPr="00E726AC">
        <w:rPr>
          <w:rFonts w:eastAsia="Cambria"/>
          <w:b/>
          <w:spacing w:val="3"/>
          <w:sz w:val="24"/>
          <w:szCs w:val="24"/>
        </w:rPr>
        <w:t xml:space="preserve"> </w:t>
      </w:r>
      <w:r w:rsidRPr="00E726AC">
        <w:rPr>
          <w:rFonts w:eastAsia="Cambria"/>
          <w:b/>
          <w:spacing w:val="1"/>
          <w:sz w:val="24"/>
          <w:szCs w:val="24"/>
        </w:rPr>
        <w:t>h</w:t>
      </w:r>
      <w:r w:rsidRPr="00E726AC">
        <w:rPr>
          <w:rFonts w:eastAsia="Cambria"/>
          <w:b/>
          <w:sz w:val="24"/>
          <w:szCs w:val="24"/>
        </w:rPr>
        <w:t>ệ</w:t>
      </w:r>
      <w:r w:rsidRPr="00E726AC">
        <w:rPr>
          <w:rFonts w:eastAsia="Cambria"/>
          <w:b/>
          <w:spacing w:val="1"/>
          <w:sz w:val="24"/>
          <w:szCs w:val="24"/>
        </w:rPr>
        <w:t xml:space="preserve"> </w:t>
      </w:r>
      <w:r w:rsidRPr="00E726AC">
        <w:rPr>
          <w:rFonts w:eastAsia="Cambria"/>
          <w:spacing w:val="-1"/>
          <w:sz w:val="24"/>
          <w:szCs w:val="24"/>
        </w:rPr>
        <w:t>g</w:t>
      </w:r>
      <w:r w:rsidRPr="00E726AC">
        <w:rPr>
          <w:rFonts w:eastAsia="Cambria"/>
          <w:sz w:val="24"/>
          <w:szCs w:val="24"/>
        </w:rPr>
        <w:t>i</w:t>
      </w:r>
      <w:r w:rsidRPr="00E726AC">
        <w:rPr>
          <w:rFonts w:eastAsia="Cambria"/>
          <w:spacing w:val="-1"/>
          <w:sz w:val="24"/>
          <w:szCs w:val="24"/>
        </w:rPr>
        <w:t>ữ</w:t>
      </w:r>
      <w:r w:rsidRPr="00E726AC">
        <w:rPr>
          <w:rFonts w:eastAsia="Cambria"/>
          <w:sz w:val="24"/>
          <w:szCs w:val="24"/>
        </w:rPr>
        <w:t>a c</w:t>
      </w:r>
      <w:r w:rsidRPr="00E726AC">
        <w:rPr>
          <w:rFonts w:eastAsia="Cambria"/>
          <w:spacing w:val="-1"/>
          <w:sz w:val="24"/>
          <w:szCs w:val="24"/>
        </w:rPr>
        <w:t>h</w:t>
      </w:r>
      <w:r w:rsidRPr="00E726AC">
        <w:rPr>
          <w:rFonts w:eastAsia="Cambria"/>
          <w:sz w:val="24"/>
          <w:szCs w:val="24"/>
        </w:rPr>
        <w:t>úng</w:t>
      </w:r>
      <w:r w:rsidRPr="00E726AC">
        <w:rPr>
          <w:rFonts w:eastAsia="Cambria"/>
          <w:spacing w:val="4"/>
          <w:sz w:val="24"/>
          <w:szCs w:val="24"/>
        </w:rPr>
        <w:t xml:space="preserve"> </w:t>
      </w:r>
      <w:r w:rsidRPr="00E726AC">
        <w:rPr>
          <w:rFonts w:eastAsia="Cambria"/>
          <w:spacing w:val="-1"/>
          <w:sz w:val="24"/>
          <w:szCs w:val="24"/>
        </w:rPr>
        <w:t>v</w:t>
      </w:r>
      <w:r w:rsidRPr="00E726AC">
        <w:rPr>
          <w:rFonts w:eastAsia="Cambria"/>
          <w:spacing w:val="1"/>
          <w:sz w:val="24"/>
          <w:szCs w:val="24"/>
        </w:rPr>
        <w:t>ớ</w:t>
      </w:r>
      <w:r w:rsidRPr="00E726AC">
        <w:rPr>
          <w:rFonts w:eastAsia="Cambria"/>
          <w:sz w:val="24"/>
          <w:szCs w:val="24"/>
        </w:rPr>
        <w:t>i</w:t>
      </w:r>
      <w:r w:rsidRPr="00E726AC">
        <w:rPr>
          <w:rFonts w:eastAsia="Cambria"/>
          <w:spacing w:val="3"/>
          <w:sz w:val="24"/>
          <w:szCs w:val="24"/>
        </w:rPr>
        <w:t xml:space="preserve"> </w:t>
      </w:r>
      <w:r w:rsidRPr="00E726AC">
        <w:rPr>
          <w:rFonts w:eastAsia="Cambria"/>
          <w:sz w:val="24"/>
          <w:szCs w:val="24"/>
        </w:rPr>
        <w:t>nhau</w:t>
      </w:r>
      <w:r w:rsidRPr="00E726AC">
        <w:rPr>
          <w:rFonts w:eastAsia="Cambria"/>
          <w:spacing w:val="3"/>
          <w:sz w:val="24"/>
          <w:szCs w:val="24"/>
        </w:rPr>
        <w:t xml:space="preserve"> </w:t>
      </w:r>
      <w:r w:rsidRPr="00E726AC">
        <w:rPr>
          <w:rFonts w:eastAsia="Cambria"/>
          <w:b/>
          <w:spacing w:val="1"/>
          <w:sz w:val="24"/>
          <w:szCs w:val="24"/>
        </w:rPr>
        <w:t>t</w:t>
      </w:r>
      <w:r w:rsidRPr="00E726AC">
        <w:rPr>
          <w:rFonts w:eastAsia="Cambria"/>
          <w:b/>
          <w:sz w:val="24"/>
          <w:szCs w:val="24"/>
        </w:rPr>
        <w:t>h</w:t>
      </w:r>
      <w:r w:rsidRPr="00E726AC">
        <w:rPr>
          <w:rFonts w:eastAsia="Cambria"/>
          <w:b/>
          <w:spacing w:val="1"/>
          <w:sz w:val="24"/>
          <w:szCs w:val="24"/>
        </w:rPr>
        <w:t>ô</w:t>
      </w:r>
      <w:r w:rsidRPr="00E726AC">
        <w:rPr>
          <w:rFonts w:eastAsia="Cambria"/>
          <w:b/>
          <w:spacing w:val="-1"/>
          <w:sz w:val="24"/>
          <w:szCs w:val="24"/>
        </w:rPr>
        <w:t>n</w:t>
      </w:r>
      <w:r w:rsidRPr="00E726AC">
        <w:rPr>
          <w:rFonts w:eastAsia="Cambria"/>
          <w:b/>
          <w:sz w:val="24"/>
          <w:szCs w:val="24"/>
        </w:rPr>
        <w:t>g</w:t>
      </w:r>
      <w:r w:rsidRPr="00E726AC">
        <w:rPr>
          <w:rFonts w:eastAsia="Cambria"/>
          <w:b/>
          <w:spacing w:val="5"/>
          <w:sz w:val="24"/>
          <w:szCs w:val="24"/>
        </w:rPr>
        <w:t xml:space="preserve"> </w:t>
      </w:r>
      <w:r w:rsidRPr="00E726AC">
        <w:rPr>
          <w:rFonts w:eastAsia="Cambria"/>
          <w:b/>
          <w:sz w:val="24"/>
          <w:szCs w:val="24"/>
        </w:rPr>
        <w:t>qua</w:t>
      </w:r>
      <w:r w:rsidRPr="00E726AC">
        <w:rPr>
          <w:rFonts w:eastAsia="Cambria"/>
          <w:b/>
          <w:spacing w:val="4"/>
          <w:sz w:val="24"/>
          <w:szCs w:val="24"/>
        </w:rPr>
        <w:t xml:space="preserve"> </w:t>
      </w:r>
      <w:r w:rsidRPr="00E726AC">
        <w:rPr>
          <w:rFonts w:eastAsia="Cambria"/>
          <w:b/>
          <w:sz w:val="24"/>
          <w:szCs w:val="24"/>
        </w:rPr>
        <w:t>c</w:t>
      </w:r>
      <w:r w:rsidRPr="00E726AC">
        <w:rPr>
          <w:rFonts w:eastAsia="Cambria"/>
          <w:b/>
          <w:spacing w:val="1"/>
          <w:sz w:val="24"/>
          <w:szCs w:val="24"/>
        </w:rPr>
        <w:t>á</w:t>
      </w:r>
      <w:r w:rsidRPr="00E726AC">
        <w:rPr>
          <w:rFonts w:eastAsia="Cambria"/>
          <w:b/>
          <w:sz w:val="24"/>
          <w:szCs w:val="24"/>
        </w:rPr>
        <w:t>c</w:t>
      </w:r>
      <w:r w:rsidRPr="00E726AC">
        <w:rPr>
          <w:rFonts w:eastAsia="Cambria"/>
          <w:b/>
          <w:spacing w:val="3"/>
          <w:sz w:val="24"/>
          <w:szCs w:val="24"/>
        </w:rPr>
        <w:t xml:space="preserve"> </w:t>
      </w:r>
      <w:r w:rsidRPr="00E726AC">
        <w:rPr>
          <w:rFonts w:eastAsia="Cambria"/>
          <w:b/>
          <w:sz w:val="24"/>
          <w:szCs w:val="24"/>
        </w:rPr>
        <w:t>bus</w:t>
      </w:r>
      <w:r w:rsidRPr="00E726AC">
        <w:rPr>
          <w:rFonts w:eastAsia="Cambria"/>
          <w:b/>
          <w:spacing w:val="-1"/>
          <w:sz w:val="24"/>
          <w:szCs w:val="24"/>
        </w:rPr>
        <w:t>in</w:t>
      </w:r>
      <w:r w:rsidRPr="00E726AC">
        <w:rPr>
          <w:rFonts w:eastAsia="Cambria"/>
          <w:b/>
          <w:sz w:val="24"/>
          <w:szCs w:val="24"/>
        </w:rPr>
        <w:t>ess</w:t>
      </w:r>
      <w:r w:rsidRPr="00E726AC">
        <w:rPr>
          <w:rFonts w:eastAsia="Cambria"/>
          <w:b/>
          <w:spacing w:val="3"/>
          <w:sz w:val="24"/>
          <w:szCs w:val="24"/>
        </w:rPr>
        <w:t xml:space="preserve"> </w:t>
      </w:r>
      <w:r w:rsidRPr="00E726AC">
        <w:rPr>
          <w:rFonts w:eastAsia="Cambria"/>
          <w:b/>
          <w:sz w:val="24"/>
          <w:szCs w:val="24"/>
        </w:rPr>
        <w:t>ru</w:t>
      </w:r>
      <w:r w:rsidRPr="00E726AC">
        <w:rPr>
          <w:rFonts w:eastAsia="Cambria"/>
          <w:b/>
          <w:spacing w:val="1"/>
          <w:sz w:val="24"/>
          <w:szCs w:val="24"/>
        </w:rPr>
        <w:t>l</w:t>
      </w:r>
      <w:r w:rsidRPr="00E726AC">
        <w:rPr>
          <w:rFonts w:eastAsia="Cambria"/>
          <w:b/>
          <w:spacing w:val="3"/>
          <w:sz w:val="24"/>
          <w:szCs w:val="24"/>
        </w:rPr>
        <w:t>e</w:t>
      </w:r>
      <w:r w:rsidRPr="00E726AC">
        <w:rPr>
          <w:rFonts w:eastAsia="Cambria"/>
          <w:sz w:val="24"/>
          <w:szCs w:val="24"/>
        </w:rPr>
        <w:t>,</w:t>
      </w:r>
      <w:r w:rsidRPr="00E726AC">
        <w:rPr>
          <w:rFonts w:eastAsia="Cambria"/>
          <w:spacing w:val="4"/>
          <w:sz w:val="24"/>
          <w:szCs w:val="24"/>
        </w:rPr>
        <w:t xml:space="preserve"> </w:t>
      </w:r>
      <w:r w:rsidRPr="00E726AC">
        <w:rPr>
          <w:rFonts w:eastAsia="Cambria"/>
          <w:b/>
          <w:spacing w:val="1"/>
          <w:sz w:val="24"/>
          <w:szCs w:val="24"/>
        </w:rPr>
        <w:t>a</w:t>
      </w:r>
      <w:r w:rsidRPr="00E726AC">
        <w:rPr>
          <w:rFonts w:eastAsia="Cambria"/>
          <w:b/>
          <w:sz w:val="24"/>
          <w:szCs w:val="24"/>
        </w:rPr>
        <w:t>c</w:t>
      </w:r>
      <w:r w:rsidRPr="00E726AC">
        <w:rPr>
          <w:rFonts w:eastAsia="Cambria"/>
          <w:b/>
          <w:spacing w:val="1"/>
          <w:sz w:val="24"/>
          <w:szCs w:val="24"/>
        </w:rPr>
        <w:t>t</w:t>
      </w:r>
      <w:r w:rsidRPr="00E726AC">
        <w:rPr>
          <w:rFonts w:eastAsia="Cambria"/>
          <w:b/>
          <w:sz w:val="24"/>
          <w:szCs w:val="24"/>
        </w:rPr>
        <w:t>or</w:t>
      </w:r>
      <w:r w:rsidRPr="00E726AC">
        <w:rPr>
          <w:rFonts w:eastAsia="Cambria"/>
          <w:sz w:val="24"/>
          <w:szCs w:val="24"/>
        </w:rPr>
        <w:t>,</w:t>
      </w:r>
      <w:r w:rsidRPr="00E726AC">
        <w:rPr>
          <w:rFonts w:eastAsia="Cambria"/>
          <w:spacing w:val="4"/>
          <w:sz w:val="24"/>
          <w:szCs w:val="24"/>
        </w:rPr>
        <w:t xml:space="preserve"> </w:t>
      </w:r>
      <w:r w:rsidRPr="00E726AC">
        <w:rPr>
          <w:rFonts w:eastAsia="Cambria"/>
          <w:sz w:val="24"/>
          <w:szCs w:val="24"/>
        </w:rPr>
        <w:t>các</w:t>
      </w:r>
      <w:r w:rsidRPr="00E726AC">
        <w:rPr>
          <w:rFonts w:eastAsia="Cambria"/>
          <w:spacing w:val="4"/>
          <w:sz w:val="24"/>
          <w:szCs w:val="24"/>
        </w:rPr>
        <w:t xml:space="preserve"> </w:t>
      </w:r>
      <w:r w:rsidRPr="00E726AC">
        <w:rPr>
          <w:rFonts w:eastAsia="Cambria"/>
          <w:b/>
          <w:spacing w:val="1"/>
          <w:sz w:val="24"/>
          <w:szCs w:val="24"/>
        </w:rPr>
        <w:t>t</w:t>
      </w:r>
      <w:r w:rsidRPr="00E726AC">
        <w:rPr>
          <w:rFonts w:eastAsia="Cambria"/>
          <w:b/>
          <w:sz w:val="24"/>
          <w:szCs w:val="24"/>
        </w:rPr>
        <w:t>h</w:t>
      </w:r>
      <w:r w:rsidRPr="00E726AC">
        <w:rPr>
          <w:rFonts w:eastAsia="Cambria"/>
          <w:b/>
          <w:spacing w:val="2"/>
          <w:sz w:val="24"/>
          <w:szCs w:val="24"/>
        </w:rPr>
        <w:t>à</w:t>
      </w:r>
      <w:r w:rsidRPr="00E726AC">
        <w:rPr>
          <w:rFonts w:eastAsia="Cambria"/>
          <w:b/>
          <w:spacing w:val="-1"/>
          <w:sz w:val="24"/>
          <w:szCs w:val="24"/>
        </w:rPr>
        <w:t>n</w:t>
      </w:r>
      <w:r w:rsidRPr="00E726AC">
        <w:rPr>
          <w:rFonts w:eastAsia="Cambria"/>
          <w:b/>
          <w:sz w:val="24"/>
          <w:szCs w:val="24"/>
        </w:rPr>
        <w:t>h</w:t>
      </w:r>
      <w:r w:rsidRPr="00E726AC">
        <w:rPr>
          <w:rFonts w:eastAsia="Cambria"/>
          <w:b/>
          <w:spacing w:val="4"/>
          <w:sz w:val="24"/>
          <w:szCs w:val="24"/>
        </w:rPr>
        <w:t xml:space="preserve"> </w:t>
      </w:r>
      <w:r w:rsidRPr="00E726AC">
        <w:rPr>
          <w:rFonts w:eastAsia="Cambria"/>
          <w:b/>
          <w:spacing w:val="-2"/>
          <w:sz w:val="24"/>
          <w:szCs w:val="24"/>
        </w:rPr>
        <w:t>p</w:t>
      </w:r>
      <w:r w:rsidRPr="00E726AC">
        <w:rPr>
          <w:rFonts w:eastAsia="Cambria"/>
          <w:b/>
          <w:spacing w:val="2"/>
          <w:sz w:val="24"/>
          <w:szCs w:val="24"/>
        </w:rPr>
        <w:t>h</w:t>
      </w:r>
      <w:r w:rsidRPr="00E726AC">
        <w:rPr>
          <w:rFonts w:eastAsia="Cambria"/>
          <w:b/>
          <w:spacing w:val="1"/>
          <w:sz w:val="24"/>
          <w:szCs w:val="24"/>
        </w:rPr>
        <w:t>ầ</w:t>
      </w:r>
      <w:r w:rsidRPr="00E726AC">
        <w:rPr>
          <w:rFonts w:eastAsia="Cambria"/>
          <w:b/>
          <w:sz w:val="24"/>
          <w:szCs w:val="24"/>
        </w:rPr>
        <w:t>n có</w:t>
      </w:r>
      <w:r w:rsidRPr="00E726AC">
        <w:rPr>
          <w:rFonts w:eastAsia="Cambria"/>
          <w:b/>
          <w:spacing w:val="3"/>
          <w:sz w:val="24"/>
          <w:szCs w:val="24"/>
        </w:rPr>
        <w:t xml:space="preserve"> </w:t>
      </w:r>
      <w:r w:rsidRPr="00E726AC">
        <w:rPr>
          <w:rFonts w:eastAsia="Cambria"/>
          <w:b/>
          <w:sz w:val="24"/>
          <w:szCs w:val="24"/>
        </w:rPr>
        <w:t>mối qu</w:t>
      </w:r>
      <w:r w:rsidRPr="00E726AC">
        <w:rPr>
          <w:rFonts w:eastAsia="Cambria"/>
          <w:b/>
          <w:spacing w:val="1"/>
          <w:sz w:val="24"/>
          <w:szCs w:val="24"/>
        </w:rPr>
        <w:t>a</w:t>
      </w:r>
      <w:r w:rsidRPr="00E726AC">
        <w:rPr>
          <w:rFonts w:eastAsia="Cambria"/>
          <w:b/>
          <w:sz w:val="24"/>
          <w:szCs w:val="24"/>
        </w:rPr>
        <w:t xml:space="preserve">n </w:t>
      </w:r>
      <w:r w:rsidRPr="00E726AC">
        <w:rPr>
          <w:rFonts w:eastAsia="Cambria"/>
          <w:b/>
          <w:spacing w:val="1"/>
          <w:sz w:val="24"/>
          <w:szCs w:val="24"/>
        </w:rPr>
        <w:t>h</w:t>
      </w:r>
      <w:r w:rsidRPr="00E726AC">
        <w:rPr>
          <w:rFonts w:eastAsia="Cambria"/>
          <w:b/>
          <w:sz w:val="24"/>
          <w:szCs w:val="24"/>
        </w:rPr>
        <w:t>ệ</w:t>
      </w:r>
      <w:r w:rsidRPr="00E726AC">
        <w:rPr>
          <w:rFonts w:eastAsia="Cambria"/>
          <w:b/>
          <w:spacing w:val="1"/>
          <w:sz w:val="24"/>
          <w:szCs w:val="24"/>
        </w:rPr>
        <w:t xml:space="preserve"> </w:t>
      </w:r>
      <w:r w:rsidRPr="00E726AC">
        <w:rPr>
          <w:rFonts w:eastAsia="Cambria"/>
          <w:spacing w:val="-1"/>
          <w:sz w:val="24"/>
          <w:szCs w:val="24"/>
        </w:rPr>
        <w:t>đ</w:t>
      </w:r>
      <w:r w:rsidRPr="00E726AC">
        <w:rPr>
          <w:rFonts w:eastAsia="Cambria"/>
          <w:sz w:val="24"/>
          <w:szCs w:val="24"/>
        </w:rPr>
        <w:t>ể</w:t>
      </w:r>
      <w:r w:rsidRPr="00E726AC">
        <w:rPr>
          <w:rFonts w:eastAsia="Cambria"/>
          <w:spacing w:val="1"/>
          <w:sz w:val="24"/>
          <w:szCs w:val="24"/>
        </w:rPr>
        <w:t xml:space="preserve"> </w:t>
      </w:r>
      <w:r w:rsidRPr="00E726AC">
        <w:rPr>
          <w:rFonts w:eastAsia="Cambria"/>
          <w:sz w:val="24"/>
          <w:szCs w:val="24"/>
        </w:rPr>
        <w:t>hình</w:t>
      </w:r>
      <w:r w:rsidRPr="00E726AC">
        <w:rPr>
          <w:rFonts w:eastAsia="Cambria"/>
          <w:spacing w:val="1"/>
          <w:sz w:val="24"/>
          <w:szCs w:val="24"/>
        </w:rPr>
        <w:t xml:space="preserve"> </w:t>
      </w:r>
      <w:r w:rsidRPr="00E726AC">
        <w:rPr>
          <w:rFonts w:eastAsia="Cambria"/>
          <w:sz w:val="24"/>
          <w:szCs w:val="24"/>
        </w:rPr>
        <w:t>thà</w:t>
      </w:r>
      <w:r w:rsidRPr="00E726AC">
        <w:rPr>
          <w:rFonts w:eastAsia="Cambria"/>
          <w:spacing w:val="1"/>
          <w:sz w:val="24"/>
          <w:szCs w:val="24"/>
        </w:rPr>
        <w:t>n</w:t>
      </w:r>
      <w:r w:rsidRPr="00E726AC">
        <w:rPr>
          <w:rFonts w:eastAsia="Cambria"/>
          <w:sz w:val="24"/>
          <w:szCs w:val="24"/>
        </w:rPr>
        <w:t>h</w:t>
      </w:r>
      <w:r w:rsidRPr="00E726AC">
        <w:rPr>
          <w:rFonts w:eastAsia="Cambria"/>
          <w:spacing w:val="2"/>
          <w:sz w:val="24"/>
          <w:szCs w:val="24"/>
        </w:rPr>
        <w:t xml:space="preserve"> </w:t>
      </w:r>
      <w:r w:rsidRPr="00E726AC">
        <w:rPr>
          <w:rFonts w:eastAsia="Cambria"/>
          <w:sz w:val="24"/>
          <w:szCs w:val="24"/>
        </w:rPr>
        <w:t>n</w:t>
      </w:r>
      <w:r w:rsidRPr="00E726AC">
        <w:rPr>
          <w:rFonts w:eastAsia="Cambria"/>
          <w:spacing w:val="1"/>
          <w:sz w:val="24"/>
          <w:szCs w:val="24"/>
        </w:rPr>
        <w:t>ê</w:t>
      </w:r>
      <w:r w:rsidRPr="00E726AC">
        <w:rPr>
          <w:rFonts w:eastAsia="Cambria"/>
          <w:sz w:val="24"/>
          <w:szCs w:val="24"/>
        </w:rPr>
        <w:t>n</w:t>
      </w:r>
      <w:r w:rsidRPr="00E726AC">
        <w:rPr>
          <w:rFonts w:eastAsia="Cambria"/>
          <w:spacing w:val="1"/>
          <w:sz w:val="24"/>
          <w:szCs w:val="24"/>
        </w:rPr>
        <w:t xml:space="preserve"> </w:t>
      </w:r>
      <w:r w:rsidRPr="00E726AC">
        <w:rPr>
          <w:rFonts w:eastAsia="Cambria"/>
          <w:sz w:val="24"/>
          <w:szCs w:val="24"/>
        </w:rPr>
        <w:t>các</w:t>
      </w:r>
      <w:r w:rsidRPr="00E726AC">
        <w:rPr>
          <w:rFonts w:eastAsia="Cambria"/>
          <w:spacing w:val="1"/>
          <w:sz w:val="24"/>
          <w:szCs w:val="24"/>
        </w:rPr>
        <w:t xml:space="preserve"> </w:t>
      </w:r>
      <w:r w:rsidRPr="00E726AC">
        <w:rPr>
          <w:rFonts w:eastAsia="Cambria"/>
          <w:sz w:val="24"/>
          <w:szCs w:val="24"/>
        </w:rPr>
        <w:t>t</w:t>
      </w:r>
      <w:r w:rsidRPr="00E726AC">
        <w:rPr>
          <w:rFonts w:eastAsia="Cambria"/>
          <w:spacing w:val="2"/>
          <w:sz w:val="24"/>
          <w:szCs w:val="24"/>
        </w:rPr>
        <w:t>h</w:t>
      </w:r>
      <w:r w:rsidRPr="00E726AC">
        <w:rPr>
          <w:rFonts w:eastAsia="Cambria"/>
          <w:spacing w:val="-1"/>
          <w:sz w:val="24"/>
          <w:szCs w:val="24"/>
        </w:rPr>
        <w:t>ự</w:t>
      </w:r>
      <w:r w:rsidRPr="00E726AC">
        <w:rPr>
          <w:rFonts w:eastAsia="Cambria"/>
          <w:sz w:val="24"/>
          <w:szCs w:val="24"/>
        </w:rPr>
        <w:t>c</w:t>
      </w:r>
      <w:r w:rsidRPr="00E726AC">
        <w:rPr>
          <w:rFonts w:eastAsia="Cambria"/>
          <w:spacing w:val="1"/>
          <w:sz w:val="24"/>
          <w:szCs w:val="24"/>
        </w:rPr>
        <w:t xml:space="preserve"> </w:t>
      </w:r>
      <w:r w:rsidRPr="00E726AC">
        <w:rPr>
          <w:rFonts w:eastAsia="Cambria"/>
          <w:sz w:val="24"/>
          <w:szCs w:val="24"/>
        </w:rPr>
        <w:t>thể</w:t>
      </w:r>
      <w:r w:rsidRPr="00E726AC">
        <w:rPr>
          <w:rFonts w:eastAsia="Cambria"/>
          <w:spacing w:val="1"/>
          <w:sz w:val="24"/>
          <w:szCs w:val="24"/>
        </w:rPr>
        <w:t xml:space="preserve"> </w:t>
      </w:r>
      <w:r w:rsidRPr="00E726AC">
        <w:rPr>
          <w:rFonts w:eastAsia="Cambria"/>
          <w:sz w:val="24"/>
          <w:szCs w:val="24"/>
        </w:rPr>
        <w:t>thô</w:t>
      </w:r>
      <w:r w:rsidRPr="00E726AC">
        <w:rPr>
          <w:rFonts w:eastAsia="Cambria"/>
          <w:spacing w:val="2"/>
          <w:sz w:val="24"/>
          <w:szCs w:val="24"/>
        </w:rPr>
        <w:t>n</w:t>
      </w:r>
      <w:r w:rsidRPr="00E726AC">
        <w:rPr>
          <w:rFonts w:eastAsia="Cambria"/>
          <w:sz w:val="24"/>
          <w:szCs w:val="24"/>
        </w:rPr>
        <w:t>g</w:t>
      </w:r>
      <w:r w:rsidRPr="00E726AC">
        <w:rPr>
          <w:rFonts w:eastAsia="Cambria"/>
          <w:spacing w:val="2"/>
          <w:sz w:val="24"/>
          <w:szCs w:val="24"/>
        </w:rPr>
        <w:t xml:space="preserve"> </w:t>
      </w:r>
      <w:r w:rsidRPr="00E726AC">
        <w:rPr>
          <w:rFonts w:eastAsia="Cambria"/>
          <w:spacing w:val="1"/>
          <w:sz w:val="24"/>
          <w:szCs w:val="24"/>
        </w:rPr>
        <w:t>q</w:t>
      </w:r>
      <w:r w:rsidRPr="00E726AC">
        <w:rPr>
          <w:rFonts w:eastAsia="Cambria"/>
          <w:sz w:val="24"/>
          <w:szCs w:val="24"/>
        </w:rPr>
        <w:t>ua</w:t>
      </w:r>
      <w:r w:rsidRPr="00E726AC">
        <w:rPr>
          <w:rFonts w:eastAsia="Cambria"/>
          <w:spacing w:val="1"/>
          <w:sz w:val="24"/>
          <w:szCs w:val="24"/>
        </w:rPr>
        <w:t xml:space="preserve"> </w:t>
      </w:r>
      <w:r w:rsidRPr="00E726AC">
        <w:rPr>
          <w:rFonts w:eastAsia="Cambria"/>
          <w:sz w:val="24"/>
          <w:szCs w:val="24"/>
        </w:rPr>
        <w:t>các</w:t>
      </w:r>
      <w:r w:rsidRPr="00E726AC">
        <w:rPr>
          <w:rFonts w:eastAsia="Cambria"/>
          <w:spacing w:val="3"/>
          <w:sz w:val="24"/>
          <w:szCs w:val="24"/>
        </w:rPr>
        <w:t xml:space="preserve"> </w:t>
      </w:r>
      <w:r w:rsidRPr="00E726AC">
        <w:rPr>
          <w:rFonts w:eastAsia="Cambria"/>
          <w:b/>
          <w:sz w:val="24"/>
          <w:szCs w:val="24"/>
        </w:rPr>
        <w:t>mô</w:t>
      </w:r>
      <w:r w:rsidRPr="00E726AC">
        <w:rPr>
          <w:rFonts w:eastAsia="Cambria"/>
          <w:b/>
          <w:spacing w:val="1"/>
          <w:sz w:val="24"/>
          <w:szCs w:val="24"/>
        </w:rPr>
        <w:t xml:space="preserve"> t</w:t>
      </w:r>
      <w:r w:rsidRPr="00E726AC">
        <w:rPr>
          <w:rFonts w:eastAsia="Cambria"/>
          <w:b/>
          <w:sz w:val="24"/>
          <w:szCs w:val="24"/>
        </w:rPr>
        <w:t>ả</w:t>
      </w:r>
      <w:r w:rsidRPr="00E726AC">
        <w:rPr>
          <w:rFonts w:eastAsia="Cambria"/>
          <w:b/>
          <w:spacing w:val="2"/>
          <w:sz w:val="24"/>
          <w:szCs w:val="24"/>
        </w:rPr>
        <w:t xml:space="preserve"> </w:t>
      </w:r>
      <w:r w:rsidRPr="00E726AC">
        <w:rPr>
          <w:rFonts w:eastAsia="Cambria"/>
          <w:b/>
          <w:spacing w:val="1"/>
          <w:sz w:val="24"/>
          <w:szCs w:val="24"/>
        </w:rPr>
        <w:t>t</w:t>
      </w:r>
      <w:r w:rsidRPr="00E726AC">
        <w:rPr>
          <w:rFonts w:eastAsia="Cambria"/>
          <w:b/>
          <w:sz w:val="24"/>
          <w:szCs w:val="24"/>
        </w:rPr>
        <w:t>ro</w:t>
      </w:r>
      <w:r w:rsidRPr="00E726AC">
        <w:rPr>
          <w:rFonts w:eastAsia="Cambria"/>
          <w:b/>
          <w:spacing w:val="-1"/>
          <w:sz w:val="24"/>
          <w:szCs w:val="24"/>
        </w:rPr>
        <w:t>n</w:t>
      </w:r>
      <w:r w:rsidRPr="00E726AC">
        <w:rPr>
          <w:rFonts w:eastAsia="Cambria"/>
          <w:b/>
          <w:sz w:val="24"/>
          <w:szCs w:val="24"/>
        </w:rPr>
        <w:t>g</w:t>
      </w:r>
      <w:r w:rsidRPr="00E726AC">
        <w:rPr>
          <w:rFonts w:eastAsia="Cambria"/>
          <w:b/>
          <w:spacing w:val="1"/>
          <w:sz w:val="24"/>
          <w:szCs w:val="24"/>
        </w:rPr>
        <w:t xml:space="preserve"> u</w:t>
      </w:r>
      <w:r w:rsidRPr="00E726AC">
        <w:rPr>
          <w:rFonts w:eastAsia="Cambria"/>
          <w:b/>
          <w:sz w:val="24"/>
          <w:szCs w:val="24"/>
        </w:rPr>
        <w:t>sec</w:t>
      </w:r>
      <w:r w:rsidRPr="00E726AC">
        <w:rPr>
          <w:rFonts w:eastAsia="Cambria"/>
          <w:b/>
          <w:spacing w:val="1"/>
          <w:sz w:val="24"/>
          <w:szCs w:val="24"/>
        </w:rPr>
        <w:t>a</w:t>
      </w:r>
      <w:r w:rsidRPr="00E726AC">
        <w:rPr>
          <w:rFonts w:eastAsia="Cambria"/>
          <w:b/>
          <w:spacing w:val="-2"/>
          <w:sz w:val="24"/>
          <w:szCs w:val="24"/>
        </w:rPr>
        <w:t>s</w:t>
      </w:r>
      <w:r w:rsidRPr="00E726AC">
        <w:rPr>
          <w:rFonts w:eastAsia="Cambria"/>
          <w:b/>
          <w:sz w:val="24"/>
          <w:szCs w:val="24"/>
        </w:rPr>
        <w:t>e di</w:t>
      </w:r>
      <w:r w:rsidRPr="00E726AC">
        <w:rPr>
          <w:rFonts w:eastAsia="Cambria"/>
          <w:b/>
          <w:spacing w:val="1"/>
          <w:sz w:val="24"/>
          <w:szCs w:val="24"/>
        </w:rPr>
        <w:t>a</w:t>
      </w:r>
      <w:r w:rsidRPr="00E726AC">
        <w:rPr>
          <w:rFonts w:eastAsia="Cambria"/>
          <w:b/>
          <w:sz w:val="24"/>
          <w:szCs w:val="24"/>
        </w:rPr>
        <w:t>gr</w:t>
      </w:r>
      <w:r w:rsidRPr="00E726AC">
        <w:rPr>
          <w:rFonts w:eastAsia="Cambria"/>
          <w:b/>
          <w:spacing w:val="1"/>
          <w:sz w:val="24"/>
          <w:szCs w:val="24"/>
        </w:rPr>
        <w:t>a</w:t>
      </w:r>
      <w:r w:rsidRPr="00E726AC">
        <w:rPr>
          <w:rFonts w:eastAsia="Cambria"/>
          <w:b/>
          <w:sz w:val="24"/>
          <w:szCs w:val="24"/>
        </w:rPr>
        <w:t>m và</w:t>
      </w:r>
      <w:r w:rsidRPr="00E726AC">
        <w:rPr>
          <w:rFonts w:eastAsia="Cambria"/>
          <w:b/>
          <w:spacing w:val="1"/>
          <w:sz w:val="24"/>
          <w:szCs w:val="24"/>
        </w:rPr>
        <w:t xml:space="preserve"> </w:t>
      </w:r>
      <w:r w:rsidRPr="00E726AC">
        <w:rPr>
          <w:rFonts w:eastAsia="Cambria"/>
          <w:b/>
          <w:sz w:val="24"/>
          <w:szCs w:val="24"/>
        </w:rPr>
        <w:t>u</w:t>
      </w:r>
      <w:r w:rsidRPr="00E726AC">
        <w:rPr>
          <w:rFonts w:eastAsia="Cambria"/>
          <w:b/>
          <w:spacing w:val="1"/>
          <w:sz w:val="24"/>
          <w:szCs w:val="24"/>
        </w:rPr>
        <w:t>s</w:t>
      </w:r>
      <w:r w:rsidRPr="00E726AC">
        <w:rPr>
          <w:rFonts w:eastAsia="Cambria"/>
          <w:b/>
          <w:sz w:val="24"/>
          <w:szCs w:val="24"/>
        </w:rPr>
        <w:t>e</w:t>
      </w:r>
      <w:r w:rsidRPr="00E726AC">
        <w:rPr>
          <w:rFonts w:eastAsia="Cambria"/>
          <w:b/>
          <w:spacing w:val="-2"/>
          <w:sz w:val="24"/>
          <w:szCs w:val="24"/>
        </w:rPr>
        <w:t>c</w:t>
      </w:r>
      <w:r w:rsidRPr="00E726AC">
        <w:rPr>
          <w:rFonts w:eastAsia="Cambria"/>
          <w:b/>
          <w:spacing w:val="1"/>
          <w:sz w:val="24"/>
          <w:szCs w:val="24"/>
        </w:rPr>
        <w:t>a</w:t>
      </w:r>
      <w:r w:rsidRPr="00E726AC">
        <w:rPr>
          <w:rFonts w:eastAsia="Cambria"/>
          <w:b/>
          <w:sz w:val="24"/>
          <w:szCs w:val="24"/>
        </w:rPr>
        <w:t>se s</w:t>
      </w:r>
      <w:r w:rsidRPr="00E726AC">
        <w:rPr>
          <w:rFonts w:eastAsia="Cambria"/>
          <w:b/>
          <w:spacing w:val="-1"/>
          <w:sz w:val="24"/>
          <w:szCs w:val="24"/>
        </w:rPr>
        <w:t>p</w:t>
      </w:r>
      <w:r w:rsidRPr="00E726AC">
        <w:rPr>
          <w:rFonts w:eastAsia="Cambria"/>
          <w:b/>
          <w:sz w:val="24"/>
          <w:szCs w:val="24"/>
        </w:rPr>
        <w:t>ec</w:t>
      </w:r>
      <w:r w:rsidRPr="00E726AC">
        <w:rPr>
          <w:rFonts w:eastAsia="Cambria"/>
          <w:b/>
          <w:spacing w:val="-1"/>
          <w:sz w:val="24"/>
          <w:szCs w:val="24"/>
        </w:rPr>
        <w:t>i</w:t>
      </w:r>
      <w:r w:rsidRPr="00E726AC">
        <w:rPr>
          <w:rFonts w:eastAsia="Cambria"/>
          <w:b/>
          <w:spacing w:val="1"/>
          <w:sz w:val="24"/>
          <w:szCs w:val="24"/>
        </w:rPr>
        <w:t>f</w:t>
      </w:r>
      <w:r w:rsidRPr="00E726AC">
        <w:rPr>
          <w:rFonts w:eastAsia="Cambria"/>
          <w:b/>
          <w:spacing w:val="-1"/>
          <w:sz w:val="24"/>
          <w:szCs w:val="24"/>
        </w:rPr>
        <w:t>i</w:t>
      </w:r>
      <w:r w:rsidRPr="00E726AC">
        <w:rPr>
          <w:rFonts w:eastAsia="Cambria"/>
          <w:b/>
          <w:sz w:val="24"/>
          <w:szCs w:val="24"/>
        </w:rPr>
        <w:t>c</w:t>
      </w:r>
      <w:r w:rsidRPr="00E726AC">
        <w:rPr>
          <w:rFonts w:eastAsia="Cambria"/>
          <w:b/>
          <w:spacing w:val="1"/>
          <w:sz w:val="24"/>
          <w:szCs w:val="24"/>
        </w:rPr>
        <w:t>at</w:t>
      </w:r>
      <w:r w:rsidRPr="00E726AC">
        <w:rPr>
          <w:rFonts w:eastAsia="Cambria"/>
          <w:b/>
          <w:spacing w:val="-1"/>
          <w:sz w:val="24"/>
          <w:szCs w:val="24"/>
        </w:rPr>
        <w:t>i</w:t>
      </w:r>
      <w:r w:rsidRPr="00E726AC">
        <w:rPr>
          <w:rFonts w:eastAsia="Cambria"/>
          <w:b/>
          <w:sz w:val="24"/>
          <w:szCs w:val="24"/>
        </w:rPr>
        <w:t>on</w:t>
      </w:r>
      <w:r w:rsidRPr="00E726AC">
        <w:rPr>
          <w:rFonts w:eastAsia="Cambria"/>
          <w:b/>
          <w:spacing w:val="2"/>
          <w:sz w:val="24"/>
          <w:szCs w:val="24"/>
        </w:rPr>
        <w:t xml:space="preserve"> </w:t>
      </w:r>
      <w:r w:rsidRPr="00E726AC">
        <w:rPr>
          <w:rFonts w:eastAsia="Cambria"/>
          <w:spacing w:val="-1"/>
          <w:sz w:val="24"/>
          <w:szCs w:val="24"/>
        </w:rPr>
        <w:t>đ</w:t>
      </w:r>
      <w:r w:rsidRPr="00E726AC">
        <w:rPr>
          <w:rFonts w:eastAsia="Cambria"/>
          <w:sz w:val="24"/>
          <w:szCs w:val="24"/>
        </w:rPr>
        <w:t xml:space="preserve">ã </w:t>
      </w:r>
      <w:r w:rsidRPr="00E726AC">
        <w:rPr>
          <w:rFonts w:eastAsia="Cambria"/>
          <w:spacing w:val="1"/>
          <w:sz w:val="24"/>
          <w:szCs w:val="24"/>
        </w:rPr>
        <w:t>n</w:t>
      </w:r>
      <w:r w:rsidRPr="00E726AC">
        <w:rPr>
          <w:rFonts w:eastAsia="Cambria"/>
          <w:sz w:val="24"/>
          <w:szCs w:val="24"/>
        </w:rPr>
        <w:t xml:space="preserve">êu </w:t>
      </w:r>
      <w:r w:rsidRPr="00E726AC">
        <w:rPr>
          <w:rFonts w:eastAsia="Cambria"/>
          <w:spacing w:val="-1"/>
          <w:sz w:val="24"/>
          <w:szCs w:val="24"/>
        </w:rPr>
        <w:t>r</w:t>
      </w:r>
      <w:r w:rsidRPr="00E726AC">
        <w:rPr>
          <w:rFonts w:eastAsia="Cambria"/>
          <w:sz w:val="24"/>
          <w:szCs w:val="24"/>
        </w:rPr>
        <w:t>a</w:t>
      </w:r>
      <w:r w:rsidRPr="00E726AC">
        <w:rPr>
          <w:rFonts w:eastAsia="Cambria"/>
          <w:spacing w:val="1"/>
          <w:sz w:val="24"/>
          <w:szCs w:val="24"/>
        </w:rPr>
        <w:t xml:space="preserve"> </w:t>
      </w:r>
      <w:r w:rsidRPr="00E726AC">
        <w:rPr>
          <w:rFonts w:eastAsia="Cambria"/>
          <w:sz w:val="24"/>
          <w:szCs w:val="24"/>
        </w:rPr>
        <w:t>ở trê</w:t>
      </w:r>
      <w:r w:rsidRPr="00E726AC">
        <w:rPr>
          <w:rFonts w:eastAsia="Cambria"/>
          <w:spacing w:val="1"/>
          <w:sz w:val="24"/>
          <w:szCs w:val="24"/>
        </w:rPr>
        <w:t>n</w:t>
      </w:r>
      <w:r w:rsidRPr="00E726AC">
        <w:rPr>
          <w:rFonts w:eastAsia="Cambria"/>
          <w:sz w:val="24"/>
          <w:szCs w:val="24"/>
        </w:rPr>
        <w:t>&gt;</w:t>
      </w:r>
    </w:p>
    <w:p w:rsidR="002505FC" w:rsidRPr="00E726AC" w:rsidRDefault="003E2070">
      <w:pPr>
        <w:ind w:left="2059" w:right="8067"/>
        <w:jc w:val="both"/>
        <w:rPr>
          <w:rFonts w:eastAsia="Cambria"/>
          <w:sz w:val="24"/>
          <w:szCs w:val="24"/>
        </w:rPr>
      </w:pPr>
      <w:r w:rsidRPr="00E726AC">
        <w:rPr>
          <w:rFonts w:eastAsia="Cambria"/>
          <w:b/>
          <w:spacing w:val="-1"/>
          <w:sz w:val="24"/>
          <w:szCs w:val="24"/>
        </w:rPr>
        <w:t>C</w:t>
      </w:r>
      <w:r w:rsidRPr="00E726AC">
        <w:rPr>
          <w:rFonts w:eastAsia="Cambria"/>
          <w:b/>
          <w:sz w:val="24"/>
          <w:szCs w:val="24"/>
        </w:rPr>
        <w:t>hú</w:t>
      </w:r>
      <w:r w:rsidRPr="00E726AC">
        <w:rPr>
          <w:rFonts w:eastAsia="Cambria"/>
          <w:b/>
          <w:spacing w:val="1"/>
          <w:sz w:val="24"/>
          <w:szCs w:val="24"/>
        </w:rPr>
        <w:t xml:space="preserve"> </w:t>
      </w:r>
      <w:r w:rsidRPr="00E726AC">
        <w:rPr>
          <w:rFonts w:eastAsia="Cambria"/>
          <w:b/>
          <w:sz w:val="24"/>
          <w:szCs w:val="24"/>
        </w:rPr>
        <w:t>ý</w:t>
      </w:r>
    </w:p>
    <w:p w:rsidR="002505FC" w:rsidRPr="00E726AC" w:rsidRDefault="003E2070">
      <w:pPr>
        <w:spacing w:before="43"/>
        <w:ind w:left="2164"/>
        <w:rPr>
          <w:rFonts w:eastAsia="Cambria"/>
          <w:sz w:val="24"/>
          <w:szCs w:val="24"/>
        </w:rPr>
      </w:pPr>
      <w:r w:rsidRPr="00E726AC">
        <w:rPr>
          <w:sz w:val="24"/>
          <w:szCs w:val="24"/>
        </w:rPr>
        <w:t xml:space="preserve">   </w:t>
      </w:r>
      <w:r w:rsidRPr="00E726AC">
        <w:rPr>
          <w:spacing w:val="10"/>
          <w:sz w:val="24"/>
          <w:szCs w:val="24"/>
        </w:rPr>
        <w:t xml:space="preserve"> </w:t>
      </w:r>
      <w:r w:rsidRPr="00E726AC">
        <w:rPr>
          <w:rFonts w:eastAsia="Cambria"/>
          <w:spacing w:val="-1"/>
          <w:sz w:val="24"/>
          <w:szCs w:val="24"/>
        </w:rPr>
        <w:t>C</w:t>
      </w:r>
      <w:r w:rsidRPr="00E726AC">
        <w:rPr>
          <w:rFonts w:eastAsia="Cambria"/>
          <w:sz w:val="24"/>
          <w:szCs w:val="24"/>
        </w:rPr>
        <w:t>hỉ</w:t>
      </w:r>
      <w:r w:rsidRPr="00E726AC">
        <w:rPr>
          <w:rFonts w:eastAsia="Cambria"/>
          <w:spacing w:val="1"/>
          <w:sz w:val="24"/>
          <w:szCs w:val="24"/>
        </w:rPr>
        <w:t xml:space="preserve"> </w:t>
      </w:r>
      <w:r w:rsidRPr="00E726AC">
        <w:rPr>
          <w:rFonts w:eastAsia="Cambria"/>
          <w:sz w:val="24"/>
          <w:szCs w:val="24"/>
        </w:rPr>
        <w:t>sử</w:t>
      </w:r>
      <w:r w:rsidRPr="00E726AC">
        <w:rPr>
          <w:rFonts w:eastAsia="Cambria"/>
          <w:spacing w:val="-1"/>
          <w:sz w:val="24"/>
          <w:szCs w:val="24"/>
        </w:rPr>
        <w:t xml:space="preserve"> d</w:t>
      </w:r>
      <w:r w:rsidRPr="00E726AC">
        <w:rPr>
          <w:rFonts w:eastAsia="Cambria"/>
          <w:sz w:val="24"/>
          <w:szCs w:val="24"/>
        </w:rPr>
        <w:t>ụng</w:t>
      </w:r>
      <w:r w:rsidRPr="00E726AC">
        <w:rPr>
          <w:rFonts w:eastAsia="Cambria"/>
          <w:spacing w:val="2"/>
          <w:sz w:val="24"/>
          <w:szCs w:val="24"/>
        </w:rPr>
        <w:t xml:space="preserve"> </w:t>
      </w:r>
      <w:r w:rsidRPr="00E726AC">
        <w:rPr>
          <w:rFonts w:eastAsia="Cambria"/>
          <w:sz w:val="24"/>
          <w:szCs w:val="24"/>
        </w:rPr>
        <w:t xml:space="preserve">một </w:t>
      </w:r>
      <w:r w:rsidRPr="00E726AC">
        <w:rPr>
          <w:rFonts w:eastAsia="Cambria"/>
          <w:spacing w:val="1"/>
          <w:sz w:val="24"/>
          <w:szCs w:val="24"/>
        </w:rPr>
        <w:t>t</w:t>
      </w:r>
      <w:r w:rsidRPr="00E726AC">
        <w:rPr>
          <w:rFonts w:eastAsia="Cambria"/>
          <w:sz w:val="24"/>
          <w:szCs w:val="24"/>
        </w:rPr>
        <w:t>ập</w:t>
      </w:r>
      <w:r w:rsidRPr="00E726AC">
        <w:rPr>
          <w:rFonts w:eastAsia="Cambria"/>
          <w:spacing w:val="1"/>
          <w:sz w:val="24"/>
          <w:szCs w:val="24"/>
        </w:rPr>
        <w:t xml:space="preserve"> </w:t>
      </w:r>
      <w:r w:rsidRPr="00E726AC">
        <w:rPr>
          <w:rFonts w:eastAsia="Cambria"/>
          <w:spacing w:val="-1"/>
          <w:sz w:val="24"/>
          <w:szCs w:val="24"/>
        </w:rPr>
        <w:t>k</w:t>
      </w:r>
      <w:r w:rsidRPr="00E726AC">
        <w:rPr>
          <w:rFonts w:eastAsia="Cambria"/>
          <w:sz w:val="24"/>
          <w:szCs w:val="24"/>
        </w:rPr>
        <w:t>í h</w:t>
      </w:r>
      <w:r w:rsidRPr="00E726AC">
        <w:rPr>
          <w:rFonts w:eastAsia="Cambria"/>
          <w:spacing w:val="1"/>
          <w:sz w:val="24"/>
          <w:szCs w:val="24"/>
        </w:rPr>
        <w:t>i</w:t>
      </w:r>
      <w:r w:rsidRPr="00E726AC">
        <w:rPr>
          <w:rFonts w:eastAsia="Cambria"/>
          <w:sz w:val="24"/>
          <w:szCs w:val="24"/>
        </w:rPr>
        <w:t xml:space="preserve">ệu </w:t>
      </w:r>
      <w:r w:rsidRPr="00E726AC">
        <w:rPr>
          <w:rFonts w:eastAsia="Cambria"/>
          <w:spacing w:val="-1"/>
          <w:sz w:val="24"/>
          <w:szCs w:val="24"/>
        </w:rPr>
        <w:t>v</w:t>
      </w:r>
      <w:r w:rsidRPr="00E726AC">
        <w:rPr>
          <w:rFonts w:eastAsia="Cambria"/>
          <w:sz w:val="24"/>
          <w:szCs w:val="24"/>
        </w:rPr>
        <w:t xml:space="preserve">à </w:t>
      </w:r>
      <w:r w:rsidRPr="00E726AC">
        <w:rPr>
          <w:rFonts w:eastAsia="Cambria"/>
          <w:spacing w:val="1"/>
          <w:sz w:val="24"/>
          <w:szCs w:val="24"/>
        </w:rPr>
        <w:t>c</w:t>
      </w:r>
      <w:r w:rsidRPr="00E726AC">
        <w:rPr>
          <w:rFonts w:eastAsia="Cambria"/>
          <w:sz w:val="24"/>
          <w:szCs w:val="24"/>
        </w:rPr>
        <w:t xml:space="preserve">ần </w:t>
      </w:r>
      <w:r w:rsidRPr="00E726AC">
        <w:rPr>
          <w:rFonts w:eastAsia="Cambria"/>
          <w:spacing w:val="-1"/>
          <w:sz w:val="24"/>
          <w:szCs w:val="24"/>
        </w:rPr>
        <w:t>r</w:t>
      </w:r>
      <w:r w:rsidRPr="00E726AC">
        <w:rPr>
          <w:rFonts w:eastAsia="Cambria"/>
          <w:sz w:val="24"/>
          <w:szCs w:val="24"/>
        </w:rPr>
        <w:t>efe</w:t>
      </w:r>
      <w:r w:rsidRPr="00E726AC">
        <w:rPr>
          <w:rFonts w:eastAsia="Cambria"/>
          <w:spacing w:val="-1"/>
          <w:sz w:val="24"/>
          <w:szCs w:val="24"/>
        </w:rPr>
        <w:t>r</w:t>
      </w:r>
      <w:r w:rsidRPr="00E726AC">
        <w:rPr>
          <w:rFonts w:eastAsia="Cambria"/>
          <w:sz w:val="24"/>
          <w:szCs w:val="24"/>
        </w:rPr>
        <w:t>e</w:t>
      </w:r>
      <w:r w:rsidRPr="00E726AC">
        <w:rPr>
          <w:rFonts w:eastAsia="Cambria"/>
          <w:spacing w:val="1"/>
          <w:sz w:val="24"/>
          <w:szCs w:val="24"/>
        </w:rPr>
        <w:t>n</w:t>
      </w:r>
      <w:r w:rsidRPr="00E726AC">
        <w:rPr>
          <w:rFonts w:eastAsia="Cambria"/>
          <w:sz w:val="24"/>
          <w:szCs w:val="24"/>
        </w:rPr>
        <w:t xml:space="preserve">ce </w:t>
      </w:r>
      <w:r w:rsidRPr="00E726AC">
        <w:rPr>
          <w:rFonts w:eastAsia="Cambria"/>
          <w:spacing w:val="2"/>
          <w:sz w:val="24"/>
          <w:szCs w:val="24"/>
        </w:rPr>
        <w:t>đ</w:t>
      </w:r>
      <w:r w:rsidRPr="00E726AC">
        <w:rPr>
          <w:rFonts w:eastAsia="Cambria"/>
          <w:sz w:val="24"/>
          <w:szCs w:val="24"/>
        </w:rPr>
        <w:t xml:space="preserve">ến </w:t>
      </w:r>
      <w:r w:rsidRPr="00E726AC">
        <w:rPr>
          <w:rFonts w:eastAsia="Cambria"/>
          <w:spacing w:val="-1"/>
          <w:sz w:val="24"/>
          <w:szCs w:val="24"/>
        </w:rPr>
        <w:t>đ</w:t>
      </w:r>
      <w:r w:rsidRPr="00E726AC">
        <w:rPr>
          <w:rFonts w:eastAsia="Cambria"/>
          <w:spacing w:val="1"/>
          <w:sz w:val="24"/>
          <w:szCs w:val="24"/>
        </w:rPr>
        <w:t>ị</w:t>
      </w:r>
      <w:r w:rsidRPr="00E726AC">
        <w:rPr>
          <w:rFonts w:eastAsia="Cambria"/>
          <w:sz w:val="24"/>
          <w:szCs w:val="24"/>
        </w:rPr>
        <w:t>a chỉ mô</w:t>
      </w:r>
      <w:r w:rsidRPr="00E726AC">
        <w:rPr>
          <w:rFonts w:eastAsia="Cambria"/>
          <w:spacing w:val="-1"/>
          <w:sz w:val="24"/>
          <w:szCs w:val="24"/>
        </w:rPr>
        <w:t xml:space="preserve"> </w:t>
      </w:r>
      <w:r w:rsidRPr="00E726AC">
        <w:rPr>
          <w:rFonts w:eastAsia="Cambria"/>
          <w:sz w:val="24"/>
          <w:szCs w:val="24"/>
        </w:rPr>
        <w:t>tả tập</w:t>
      </w:r>
      <w:r w:rsidRPr="00E726AC">
        <w:rPr>
          <w:rFonts w:eastAsia="Cambria"/>
          <w:spacing w:val="1"/>
          <w:sz w:val="24"/>
          <w:szCs w:val="24"/>
        </w:rPr>
        <w:t xml:space="preserve"> </w:t>
      </w:r>
      <w:r w:rsidRPr="00E726AC">
        <w:rPr>
          <w:rFonts w:eastAsia="Cambria"/>
          <w:spacing w:val="-1"/>
          <w:sz w:val="24"/>
          <w:szCs w:val="24"/>
        </w:rPr>
        <w:t>k</w:t>
      </w:r>
      <w:r w:rsidRPr="00E726AC">
        <w:rPr>
          <w:rFonts w:eastAsia="Cambria"/>
          <w:sz w:val="24"/>
          <w:szCs w:val="24"/>
        </w:rPr>
        <w:t>í h</w:t>
      </w:r>
      <w:r w:rsidRPr="00E726AC">
        <w:rPr>
          <w:rFonts w:eastAsia="Cambria"/>
          <w:spacing w:val="1"/>
          <w:sz w:val="24"/>
          <w:szCs w:val="24"/>
        </w:rPr>
        <w:t>i</w:t>
      </w:r>
      <w:r w:rsidRPr="00E726AC">
        <w:rPr>
          <w:rFonts w:eastAsia="Cambria"/>
          <w:sz w:val="24"/>
          <w:szCs w:val="24"/>
        </w:rPr>
        <w:t>ệu</w:t>
      </w:r>
    </w:p>
    <w:p w:rsidR="002505FC" w:rsidRPr="00E726AC" w:rsidRDefault="003E2070">
      <w:pPr>
        <w:spacing w:before="40"/>
        <w:ind w:left="2524"/>
        <w:rPr>
          <w:rFonts w:eastAsia="Cambria"/>
          <w:sz w:val="24"/>
          <w:szCs w:val="24"/>
        </w:rPr>
      </w:pPr>
      <w:r w:rsidRPr="00E726AC">
        <w:rPr>
          <w:rFonts w:eastAsia="Cambria"/>
          <w:spacing w:val="-1"/>
          <w:sz w:val="24"/>
          <w:szCs w:val="24"/>
        </w:rPr>
        <w:t>đ</w:t>
      </w:r>
      <w:r w:rsidRPr="00E726AC">
        <w:rPr>
          <w:rFonts w:eastAsia="Cambria"/>
          <w:sz w:val="24"/>
          <w:szCs w:val="24"/>
        </w:rPr>
        <w:t xml:space="preserve">ể </w:t>
      </w:r>
      <w:r w:rsidRPr="00E726AC">
        <w:rPr>
          <w:rFonts w:eastAsia="Cambria"/>
          <w:spacing w:val="1"/>
          <w:sz w:val="24"/>
          <w:szCs w:val="24"/>
        </w:rPr>
        <w:t>s</w:t>
      </w:r>
      <w:r w:rsidRPr="00E726AC">
        <w:rPr>
          <w:rFonts w:eastAsia="Cambria"/>
          <w:sz w:val="24"/>
          <w:szCs w:val="24"/>
        </w:rPr>
        <w:t>ử</w:t>
      </w:r>
      <w:r w:rsidRPr="00E726AC">
        <w:rPr>
          <w:rFonts w:eastAsia="Cambria"/>
          <w:spacing w:val="-1"/>
          <w:sz w:val="24"/>
          <w:szCs w:val="24"/>
        </w:rPr>
        <w:t xml:space="preserve"> d</w:t>
      </w:r>
      <w:r w:rsidRPr="00E726AC">
        <w:rPr>
          <w:rFonts w:eastAsia="Cambria"/>
          <w:sz w:val="24"/>
          <w:szCs w:val="24"/>
        </w:rPr>
        <w:t>ụ</w:t>
      </w:r>
      <w:r w:rsidRPr="00E726AC">
        <w:rPr>
          <w:rFonts w:eastAsia="Cambria"/>
          <w:spacing w:val="3"/>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o c</w:t>
      </w:r>
      <w:r w:rsidRPr="00E726AC">
        <w:rPr>
          <w:rFonts w:eastAsia="Cambria"/>
          <w:spacing w:val="-1"/>
          <w:sz w:val="24"/>
          <w:szCs w:val="24"/>
        </w:rPr>
        <w:t>h</w:t>
      </w:r>
      <w:r w:rsidRPr="00E726AC">
        <w:rPr>
          <w:rFonts w:eastAsia="Cambria"/>
          <w:sz w:val="24"/>
          <w:szCs w:val="24"/>
        </w:rPr>
        <w:t>í</w:t>
      </w:r>
      <w:r w:rsidRPr="00E726AC">
        <w:rPr>
          <w:rFonts w:eastAsia="Cambria"/>
          <w:spacing w:val="1"/>
          <w:sz w:val="24"/>
          <w:szCs w:val="24"/>
        </w:rPr>
        <w:t>n</w:t>
      </w:r>
      <w:r w:rsidRPr="00E726AC">
        <w:rPr>
          <w:rFonts w:eastAsia="Cambria"/>
          <w:sz w:val="24"/>
          <w:szCs w:val="24"/>
        </w:rPr>
        <w:t xml:space="preserve">h </w:t>
      </w:r>
      <w:r w:rsidRPr="00E726AC">
        <w:rPr>
          <w:rFonts w:eastAsia="Cambria"/>
          <w:spacing w:val="-1"/>
          <w:sz w:val="24"/>
          <w:szCs w:val="24"/>
        </w:rPr>
        <w:t>x</w:t>
      </w:r>
      <w:r w:rsidRPr="00E726AC">
        <w:rPr>
          <w:rFonts w:eastAsia="Cambria"/>
          <w:spacing w:val="3"/>
          <w:sz w:val="24"/>
          <w:szCs w:val="24"/>
        </w:rPr>
        <w:t>á</w:t>
      </w:r>
      <w:r w:rsidRPr="00E726AC">
        <w:rPr>
          <w:rFonts w:eastAsia="Cambria"/>
          <w:sz w:val="24"/>
          <w:szCs w:val="24"/>
        </w:rPr>
        <w:t>c</w:t>
      </w:r>
    </w:p>
    <w:p w:rsidR="002505FC" w:rsidRPr="00E726AC" w:rsidRDefault="003E2070">
      <w:pPr>
        <w:spacing w:before="44"/>
        <w:ind w:left="2164"/>
        <w:rPr>
          <w:rFonts w:eastAsia="Cambria"/>
          <w:sz w:val="24"/>
          <w:szCs w:val="24"/>
        </w:rPr>
      </w:pPr>
      <w:r w:rsidRPr="00E726AC">
        <w:rPr>
          <w:sz w:val="24"/>
          <w:szCs w:val="24"/>
        </w:rPr>
        <w:t xml:space="preserve">   </w:t>
      </w:r>
      <w:r w:rsidRPr="00E726AC">
        <w:rPr>
          <w:spacing w:val="10"/>
          <w:sz w:val="24"/>
          <w:szCs w:val="24"/>
        </w:rPr>
        <w:t xml:space="preserve"> </w:t>
      </w:r>
      <w:r w:rsidRPr="00E726AC">
        <w:rPr>
          <w:rFonts w:eastAsia="Cambria"/>
          <w:spacing w:val="-1"/>
          <w:sz w:val="24"/>
          <w:szCs w:val="24"/>
        </w:rPr>
        <w:t>C</w:t>
      </w:r>
      <w:r w:rsidRPr="00E726AC">
        <w:rPr>
          <w:rFonts w:eastAsia="Cambria"/>
          <w:sz w:val="24"/>
          <w:szCs w:val="24"/>
        </w:rPr>
        <w:t>ác Diag</w:t>
      </w:r>
      <w:r w:rsidRPr="00E726AC">
        <w:rPr>
          <w:rFonts w:eastAsia="Cambria"/>
          <w:spacing w:val="-1"/>
          <w:sz w:val="24"/>
          <w:szCs w:val="24"/>
        </w:rPr>
        <w:t>r</w:t>
      </w:r>
      <w:r w:rsidRPr="00E726AC">
        <w:rPr>
          <w:rFonts w:eastAsia="Cambria"/>
          <w:sz w:val="24"/>
          <w:szCs w:val="24"/>
        </w:rPr>
        <w:t>am cần lớn rõ</w:t>
      </w:r>
      <w:r w:rsidRPr="00E726AC">
        <w:rPr>
          <w:rFonts w:eastAsia="Cambria"/>
          <w:spacing w:val="2"/>
          <w:sz w:val="24"/>
          <w:szCs w:val="24"/>
        </w:rPr>
        <w:t xml:space="preserve"> </w:t>
      </w:r>
      <w:r w:rsidRPr="00E726AC">
        <w:rPr>
          <w:rFonts w:eastAsia="Cambria"/>
          <w:spacing w:val="-1"/>
          <w:sz w:val="24"/>
          <w:szCs w:val="24"/>
        </w:rPr>
        <w:t>r</w:t>
      </w:r>
      <w:r w:rsidRPr="00E726AC">
        <w:rPr>
          <w:rFonts w:eastAsia="Cambria"/>
          <w:sz w:val="24"/>
          <w:szCs w:val="24"/>
        </w:rPr>
        <w:t>à</w:t>
      </w:r>
      <w:r w:rsidRPr="00E726AC">
        <w:rPr>
          <w:rFonts w:eastAsia="Cambria"/>
          <w:spacing w:val="1"/>
          <w:sz w:val="24"/>
          <w:szCs w:val="24"/>
        </w:rPr>
        <w:t>n</w:t>
      </w:r>
      <w:r w:rsidRPr="00E726AC">
        <w:rPr>
          <w:rFonts w:eastAsia="Cambria"/>
          <w:spacing w:val="-1"/>
          <w:sz w:val="24"/>
          <w:szCs w:val="24"/>
        </w:rPr>
        <w:t>g</w:t>
      </w:r>
      <w:r w:rsidRPr="00E726AC">
        <w:rPr>
          <w:rFonts w:eastAsia="Cambria"/>
          <w:sz w:val="24"/>
          <w:szCs w:val="24"/>
        </w:rPr>
        <w:t>,</w:t>
      </w:r>
      <w:r w:rsidRPr="00E726AC">
        <w:rPr>
          <w:rFonts w:eastAsia="Cambria"/>
          <w:spacing w:val="1"/>
          <w:sz w:val="24"/>
          <w:szCs w:val="24"/>
        </w:rPr>
        <w:t xml:space="preserve"> ph</w:t>
      </w:r>
      <w:r w:rsidRPr="00E726AC">
        <w:rPr>
          <w:rFonts w:eastAsia="Cambria"/>
          <w:sz w:val="24"/>
          <w:szCs w:val="24"/>
        </w:rPr>
        <w:t xml:space="preserve">ải </w:t>
      </w:r>
      <w:r w:rsidRPr="00E726AC">
        <w:rPr>
          <w:rFonts w:eastAsia="Cambria"/>
          <w:spacing w:val="-1"/>
          <w:sz w:val="24"/>
          <w:szCs w:val="24"/>
        </w:rPr>
        <w:t>d</w:t>
      </w:r>
      <w:r w:rsidRPr="00E726AC">
        <w:rPr>
          <w:rFonts w:eastAsia="Cambria"/>
          <w:sz w:val="24"/>
          <w:szCs w:val="24"/>
        </w:rPr>
        <w:t>àn</w:t>
      </w:r>
      <w:r w:rsidRPr="00E726AC">
        <w:rPr>
          <w:rFonts w:eastAsia="Cambria"/>
          <w:spacing w:val="1"/>
          <w:sz w:val="24"/>
          <w:szCs w:val="24"/>
        </w:rPr>
        <w:t xml:space="preserve"> </w:t>
      </w:r>
      <w:r w:rsidRPr="00E726AC">
        <w:rPr>
          <w:rFonts w:eastAsia="Cambria"/>
          <w:sz w:val="24"/>
          <w:szCs w:val="24"/>
        </w:rPr>
        <w:t xml:space="preserve">trang </w:t>
      </w:r>
      <w:r w:rsidRPr="00E726AC">
        <w:rPr>
          <w:rFonts w:eastAsia="Cambria"/>
          <w:spacing w:val="-1"/>
          <w:sz w:val="24"/>
          <w:szCs w:val="24"/>
        </w:rPr>
        <w:t>c</w:t>
      </w:r>
      <w:r w:rsidRPr="00E726AC">
        <w:rPr>
          <w:rFonts w:eastAsia="Cambria"/>
          <w:sz w:val="24"/>
          <w:szCs w:val="24"/>
        </w:rPr>
        <w:t>ho phù</w:t>
      </w:r>
      <w:r w:rsidRPr="00E726AC">
        <w:rPr>
          <w:rFonts w:eastAsia="Cambria"/>
          <w:spacing w:val="-1"/>
          <w:sz w:val="24"/>
          <w:szCs w:val="24"/>
        </w:rPr>
        <w:t xml:space="preserve"> </w:t>
      </w:r>
      <w:r w:rsidRPr="00E726AC">
        <w:rPr>
          <w:rFonts w:eastAsia="Cambria"/>
          <w:sz w:val="24"/>
          <w:szCs w:val="24"/>
        </w:rPr>
        <w:t>hợp</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 xml:space="preserve">à </w:t>
      </w:r>
      <w:r w:rsidRPr="00E726AC">
        <w:rPr>
          <w:rFonts w:eastAsia="Cambria"/>
          <w:spacing w:val="1"/>
          <w:sz w:val="24"/>
          <w:szCs w:val="24"/>
        </w:rPr>
        <w:t>n</w:t>
      </w:r>
      <w:r w:rsidRPr="00E726AC">
        <w:rPr>
          <w:rFonts w:eastAsia="Cambria"/>
          <w:sz w:val="24"/>
          <w:szCs w:val="24"/>
        </w:rPr>
        <w:t>ên</w:t>
      </w:r>
      <w:r w:rsidRPr="00E726AC">
        <w:rPr>
          <w:rFonts w:eastAsia="Cambria"/>
          <w:spacing w:val="1"/>
          <w:sz w:val="24"/>
          <w:szCs w:val="24"/>
        </w:rPr>
        <w:t xml:space="preserve"> </w:t>
      </w:r>
      <w:r w:rsidRPr="00E726AC">
        <w:rPr>
          <w:rFonts w:eastAsia="Cambria"/>
          <w:spacing w:val="-1"/>
          <w:sz w:val="24"/>
          <w:szCs w:val="24"/>
        </w:rPr>
        <w:t>d</w:t>
      </w:r>
      <w:r w:rsidRPr="00E726AC">
        <w:rPr>
          <w:rFonts w:eastAsia="Cambria"/>
          <w:sz w:val="24"/>
          <w:szCs w:val="24"/>
        </w:rPr>
        <w:t>ùng</w:t>
      </w:r>
    </w:p>
    <w:p w:rsidR="002505FC" w:rsidRPr="00E726AC" w:rsidRDefault="003E2070">
      <w:pPr>
        <w:spacing w:before="42"/>
        <w:ind w:left="2486" w:right="6763"/>
        <w:jc w:val="center"/>
        <w:rPr>
          <w:rFonts w:eastAsia="Cambria"/>
          <w:sz w:val="24"/>
          <w:szCs w:val="24"/>
        </w:rPr>
      </w:pPr>
      <w:r w:rsidRPr="00E726AC">
        <w:rPr>
          <w:rFonts w:eastAsia="Cambria"/>
          <w:sz w:val="24"/>
          <w:szCs w:val="24"/>
        </w:rPr>
        <w:t xml:space="preserve">trang </w:t>
      </w:r>
      <w:r w:rsidRPr="00E726AC">
        <w:rPr>
          <w:rFonts w:eastAsia="Cambria"/>
          <w:spacing w:val="-1"/>
          <w:sz w:val="24"/>
          <w:szCs w:val="24"/>
        </w:rPr>
        <w:t>A</w:t>
      </w:r>
      <w:r w:rsidRPr="00E726AC">
        <w:rPr>
          <w:rFonts w:eastAsia="Cambria"/>
          <w:sz w:val="24"/>
          <w:szCs w:val="24"/>
        </w:rPr>
        <w:t>3</w:t>
      </w:r>
      <w:r w:rsidRPr="00E726AC">
        <w:rPr>
          <w:rFonts w:eastAsia="Cambria"/>
          <w:spacing w:val="-1"/>
          <w:sz w:val="24"/>
          <w:szCs w:val="24"/>
        </w:rPr>
        <w:t xml:space="preserve"> đ</w:t>
      </w:r>
      <w:r w:rsidRPr="00E726AC">
        <w:rPr>
          <w:rFonts w:eastAsia="Cambria"/>
          <w:sz w:val="24"/>
          <w:szCs w:val="24"/>
        </w:rPr>
        <w:t>ể in</w:t>
      </w:r>
    </w:p>
    <w:p w:rsidR="002505FC" w:rsidRPr="00E726AC" w:rsidRDefault="003E2070">
      <w:pPr>
        <w:spacing w:before="41"/>
        <w:ind w:left="2164"/>
        <w:rPr>
          <w:rFonts w:eastAsia="Cambria"/>
          <w:sz w:val="24"/>
          <w:szCs w:val="24"/>
        </w:rPr>
      </w:pPr>
      <w:r w:rsidRPr="00E726AC">
        <w:rPr>
          <w:sz w:val="24"/>
          <w:szCs w:val="24"/>
        </w:rPr>
        <w:t xml:space="preserve">   </w:t>
      </w:r>
      <w:r w:rsidRPr="00E726AC">
        <w:rPr>
          <w:spacing w:val="10"/>
          <w:sz w:val="24"/>
          <w:szCs w:val="24"/>
        </w:rPr>
        <w:t xml:space="preserve"> </w:t>
      </w:r>
      <w:r w:rsidRPr="00E726AC">
        <w:rPr>
          <w:rFonts w:eastAsia="Cambria"/>
          <w:spacing w:val="-1"/>
          <w:sz w:val="24"/>
          <w:szCs w:val="24"/>
        </w:rPr>
        <w:t>C</w:t>
      </w:r>
      <w:r w:rsidRPr="00E726AC">
        <w:rPr>
          <w:rFonts w:eastAsia="Cambria"/>
          <w:sz w:val="24"/>
          <w:szCs w:val="24"/>
        </w:rPr>
        <w:t xml:space="preserve">ác thành </w:t>
      </w:r>
      <w:r w:rsidRPr="00E726AC">
        <w:rPr>
          <w:rFonts w:eastAsia="Cambria"/>
          <w:spacing w:val="1"/>
          <w:sz w:val="24"/>
          <w:szCs w:val="24"/>
        </w:rPr>
        <w:t>ph</w:t>
      </w:r>
      <w:r w:rsidRPr="00E726AC">
        <w:rPr>
          <w:rFonts w:eastAsia="Cambria"/>
          <w:sz w:val="24"/>
          <w:szCs w:val="24"/>
        </w:rPr>
        <w:t xml:space="preserve">ần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 xml:space="preserve">ong </w:t>
      </w:r>
      <w:r w:rsidRPr="00E726AC">
        <w:rPr>
          <w:rFonts w:eastAsia="Cambria"/>
          <w:spacing w:val="-2"/>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 xml:space="preserve">am </w:t>
      </w:r>
      <w:r w:rsidRPr="00E726AC">
        <w:rPr>
          <w:rFonts w:eastAsia="Cambria"/>
          <w:spacing w:val="1"/>
          <w:sz w:val="24"/>
          <w:szCs w:val="24"/>
        </w:rPr>
        <w:t>ph</w:t>
      </w:r>
      <w:r w:rsidRPr="00E726AC">
        <w:rPr>
          <w:rFonts w:eastAsia="Cambria"/>
          <w:sz w:val="24"/>
          <w:szCs w:val="24"/>
        </w:rPr>
        <w:t xml:space="preserve">ải </w:t>
      </w:r>
      <w:r w:rsidRPr="00E726AC">
        <w:rPr>
          <w:rFonts w:eastAsia="Cambria"/>
          <w:spacing w:val="-1"/>
          <w:sz w:val="24"/>
          <w:szCs w:val="24"/>
        </w:rPr>
        <w:t>đư</w:t>
      </w:r>
      <w:r w:rsidRPr="00E726AC">
        <w:rPr>
          <w:rFonts w:eastAsia="Cambria"/>
          <w:sz w:val="24"/>
          <w:szCs w:val="24"/>
        </w:rPr>
        <w:t>ợc thể h</w:t>
      </w:r>
      <w:r w:rsidRPr="00E726AC">
        <w:rPr>
          <w:rFonts w:eastAsia="Cambria"/>
          <w:spacing w:val="3"/>
          <w:sz w:val="24"/>
          <w:szCs w:val="24"/>
        </w:rPr>
        <w:t>i</w:t>
      </w:r>
      <w:r w:rsidRPr="00E726AC">
        <w:rPr>
          <w:rFonts w:eastAsia="Cambria"/>
          <w:sz w:val="24"/>
          <w:szCs w:val="24"/>
        </w:rPr>
        <w:t xml:space="preserve">ện </w:t>
      </w:r>
      <w:r w:rsidRPr="00E726AC">
        <w:rPr>
          <w:rFonts w:eastAsia="Cambria"/>
          <w:spacing w:val="1"/>
          <w:sz w:val="24"/>
          <w:szCs w:val="24"/>
        </w:rPr>
        <w:t>t</w:t>
      </w:r>
      <w:r w:rsidRPr="00E726AC">
        <w:rPr>
          <w:rFonts w:eastAsia="Cambria"/>
          <w:sz w:val="24"/>
          <w:szCs w:val="24"/>
        </w:rPr>
        <w:t>hông</w:t>
      </w:r>
      <w:r w:rsidRPr="00E726AC">
        <w:rPr>
          <w:rFonts w:eastAsia="Cambria"/>
          <w:spacing w:val="-1"/>
          <w:sz w:val="24"/>
          <w:szCs w:val="24"/>
        </w:rPr>
        <w:t xml:space="preserve"> </w:t>
      </w:r>
      <w:r w:rsidRPr="00E726AC">
        <w:rPr>
          <w:rFonts w:eastAsia="Cambria"/>
          <w:spacing w:val="1"/>
          <w:sz w:val="24"/>
          <w:szCs w:val="24"/>
        </w:rPr>
        <w:t>q</w:t>
      </w:r>
      <w:r w:rsidRPr="00E726AC">
        <w:rPr>
          <w:rFonts w:eastAsia="Cambria"/>
          <w:sz w:val="24"/>
          <w:szCs w:val="24"/>
        </w:rPr>
        <w:t xml:space="preserve">ua </w:t>
      </w:r>
      <w:r w:rsidRPr="00E726AC">
        <w:rPr>
          <w:rFonts w:eastAsia="Cambria"/>
          <w:spacing w:val="-1"/>
          <w:sz w:val="24"/>
          <w:szCs w:val="24"/>
        </w:rPr>
        <w:t>d</w:t>
      </w:r>
      <w:r w:rsidRPr="00E726AC">
        <w:rPr>
          <w:rFonts w:eastAsia="Cambria"/>
          <w:sz w:val="24"/>
          <w:szCs w:val="24"/>
        </w:rPr>
        <w:t>iction</w:t>
      </w:r>
      <w:r w:rsidRPr="00E726AC">
        <w:rPr>
          <w:rFonts w:eastAsia="Cambria"/>
          <w:spacing w:val="1"/>
          <w:sz w:val="24"/>
          <w:szCs w:val="24"/>
        </w:rPr>
        <w:t>a</w:t>
      </w:r>
      <w:r w:rsidRPr="00E726AC">
        <w:rPr>
          <w:rFonts w:eastAsia="Cambria"/>
          <w:spacing w:val="-1"/>
          <w:sz w:val="24"/>
          <w:szCs w:val="24"/>
        </w:rPr>
        <w:t>r</w:t>
      </w:r>
      <w:r w:rsidRPr="00E726AC">
        <w:rPr>
          <w:rFonts w:eastAsia="Cambria"/>
          <w:sz w:val="24"/>
          <w:szCs w:val="24"/>
        </w:rPr>
        <w:t>y</w:t>
      </w:r>
    </w:p>
    <w:p w:rsidR="002505FC" w:rsidRPr="00E726AC" w:rsidRDefault="003E2070">
      <w:pPr>
        <w:spacing w:before="44" w:line="300" w:lineRule="exact"/>
        <w:ind w:left="1248"/>
        <w:rPr>
          <w:rFonts w:eastAsia="Calibri"/>
          <w:sz w:val="26"/>
          <w:szCs w:val="26"/>
        </w:rPr>
      </w:pPr>
      <w:r w:rsidRPr="00E726AC">
        <w:rPr>
          <w:rFonts w:eastAsia="Calibri"/>
          <w:b/>
          <w:sz w:val="26"/>
          <w:szCs w:val="26"/>
        </w:rPr>
        <w:t>D</w:t>
      </w:r>
      <w:r w:rsidRPr="00E726AC">
        <w:rPr>
          <w:rFonts w:eastAsia="Calibri"/>
          <w:b/>
          <w:spacing w:val="-1"/>
          <w:sz w:val="26"/>
          <w:szCs w:val="26"/>
        </w:rPr>
        <w:t>a</w:t>
      </w:r>
      <w:r w:rsidRPr="00E726AC">
        <w:rPr>
          <w:rFonts w:eastAsia="Calibri"/>
          <w:b/>
          <w:spacing w:val="1"/>
          <w:sz w:val="26"/>
          <w:szCs w:val="26"/>
        </w:rPr>
        <w:t>t</w:t>
      </w:r>
      <w:r w:rsidRPr="00E726AC">
        <w:rPr>
          <w:rFonts w:eastAsia="Calibri"/>
          <w:b/>
          <w:sz w:val="26"/>
          <w:szCs w:val="26"/>
        </w:rPr>
        <w:t>a</w:t>
      </w:r>
      <w:r w:rsidRPr="00E726AC">
        <w:rPr>
          <w:rFonts w:eastAsia="Calibri"/>
          <w:b/>
          <w:spacing w:val="-5"/>
          <w:sz w:val="26"/>
          <w:szCs w:val="26"/>
        </w:rPr>
        <w:t xml:space="preserve"> </w:t>
      </w:r>
      <w:r w:rsidRPr="00E726AC">
        <w:rPr>
          <w:rFonts w:eastAsia="Calibri"/>
          <w:b/>
          <w:sz w:val="26"/>
          <w:szCs w:val="26"/>
        </w:rPr>
        <w:t>D</w:t>
      </w:r>
      <w:r w:rsidRPr="00E726AC">
        <w:rPr>
          <w:rFonts w:eastAsia="Calibri"/>
          <w:b/>
          <w:spacing w:val="1"/>
          <w:sz w:val="26"/>
          <w:szCs w:val="26"/>
        </w:rPr>
        <w:t>i</w:t>
      </w:r>
      <w:r w:rsidRPr="00E726AC">
        <w:rPr>
          <w:rFonts w:eastAsia="Calibri"/>
          <w:b/>
          <w:sz w:val="26"/>
          <w:szCs w:val="26"/>
        </w:rPr>
        <w:t>c</w:t>
      </w:r>
      <w:r w:rsidRPr="00E726AC">
        <w:rPr>
          <w:rFonts w:eastAsia="Calibri"/>
          <w:b/>
          <w:spacing w:val="-2"/>
          <w:sz w:val="26"/>
          <w:szCs w:val="26"/>
        </w:rPr>
        <w:t>t</w:t>
      </w:r>
      <w:r w:rsidRPr="00E726AC">
        <w:rPr>
          <w:rFonts w:eastAsia="Calibri"/>
          <w:b/>
          <w:spacing w:val="1"/>
          <w:sz w:val="26"/>
          <w:szCs w:val="26"/>
        </w:rPr>
        <w:t>i</w:t>
      </w:r>
      <w:r w:rsidRPr="00E726AC">
        <w:rPr>
          <w:rFonts w:eastAsia="Calibri"/>
          <w:b/>
          <w:sz w:val="26"/>
          <w:szCs w:val="26"/>
        </w:rPr>
        <w:t>o</w:t>
      </w:r>
      <w:r w:rsidRPr="00E726AC">
        <w:rPr>
          <w:rFonts w:eastAsia="Calibri"/>
          <w:b/>
          <w:spacing w:val="2"/>
          <w:sz w:val="26"/>
          <w:szCs w:val="26"/>
        </w:rPr>
        <w:t>n</w:t>
      </w:r>
      <w:r w:rsidRPr="00E726AC">
        <w:rPr>
          <w:rFonts w:eastAsia="Calibri"/>
          <w:b/>
          <w:spacing w:val="-1"/>
          <w:sz w:val="26"/>
          <w:szCs w:val="26"/>
        </w:rPr>
        <w:t>ar</w:t>
      </w:r>
      <w:r w:rsidRPr="00E726AC">
        <w:rPr>
          <w:rFonts w:eastAsia="Calibri"/>
          <w:b/>
          <w:sz w:val="26"/>
          <w:szCs w:val="26"/>
        </w:rPr>
        <w:t>y</w:t>
      </w:r>
      <w:r w:rsidRPr="00E726AC">
        <w:rPr>
          <w:rFonts w:eastAsia="Calibri"/>
          <w:b/>
          <w:spacing w:val="-8"/>
          <w:sz w:val="26"/>
          <w:szCs w:val="26"/>
        </w:rPr>
        <w:t xml:space="preserve"> </w:t>
      </w:r>
      <w:r w:rsidRPr="00E726AC">
        <w:rPr>
          <w:rFonts w:eastAsia="Calibri"/>
          <w:b/>
          <w:spacing w:val="1"/>
          <w:sz w:val="26"/>
          <w:szCs w:val="26"/>
        </w:rPr>
        <w:t>&lt;</w:t>
      </w:r>
      <w:r w:rsidRPr="00E726AC">
        <w:rPr>
          <w:rFonts w:eastAsia="Calibri"/>
          <w:b/>
          <w:spacing w:val="2"/>
          <w:sz w:val="26"/>
          <w:szCs w:val="26"/>
        </w:rPr>
        <w:t>Đ</w:t>
      </w:r>
      <w:r w:rsidRPr="00E726AC">
        <w:rPr>
          <w:rFonts w:eastAsia="Calibri"/>
          <w:b/>
          <w:spacing w:val="-1"/>
          <w:sz w:val="26"/>
          <w:szCs w:val="26"/>
        </w:rPr>
        <w:t>ặ</w:t>
      </w:r>
      <w:r w:rsidRPr="00E726AC">
        <w:rPr>
          <w:rFonts w:eastAsia="Calibri"/>
          <w:b/>
          <w:sz w:val="26"/>
          <w:szCs w:val="26"/>
        </w:rPr>
        <w:t>c</w:t>
      </w:r>
      <w:r w:rsidRPr="00E726AC">
        <w:rPr>
          <w:rFonts w:eastAsia="Calibri"/>
          <w:b/>
          <w:spacing w:val="-5"/>
          <w:sz w:val="26"/>
          <w:szCs w:val="26"/>
        </w:rPr>
        <w:t xml:space="preserve"> </w:t>
      </w:r>
      <w:r w:rsidRPr="00E726AC">
        <w:rPr>
          <w:rFonts w:eastAsia="Calibri"/>
          <w:b/>
          <w:spacing w:val="2"/>
          <w:sz w:val="26"/>
          <w:szCs w:val="26"/>
        </w:rPr>
        <w:t>t</w:t>
      </w:r>
      <w:r w:rsidRPr="00E726AC">
        <w:rPr>
          <w:rFonts w:eastAsia="Calibri"/>
          <w:b/>
          <w:sz w:val="26"/>
          <w:szCs w:val="26"/>
        </w:rPr>
        <w:t>ả</w:t>
      </w:r>
      <w:r w:rsidRPr="00E726AC">
        <w:rPr>
          <w:rFonts w:eastAsia="Calibri"/>
          <w:b/>
          <w:spacing w:val="-4"/>
          <w:sz w:val="26"/>
          <w:szCs w:val="26"/>
        </w:rPr>
        <w:t xml:space="preserve"> </w:t>
      </w:r>
      <w:r w:rsidRPr="00E726AC">
        <w:rPr>
          <w:rFonts w:eastAsia="Calibri"/>
          <w:b/>
          <w:spacing w:val="2"/>
          <w:sz w:val="26"/>
          <w:szCs w:val="26"/>
        </w:rPr>
        <w:t>c</w:t>
      </w:r>
      <w:r w:rsidRPr="00E726AC">
        <w:rPr>
          <w:rFonts w:eastAsia="Calibri"/>
          <w:b/>
          <w:spacing w:val="-1"/>
          <w:sz w:val="26"/>
          <w:szCs w:val="26"/>
        </w:rPr>
        <w:t>á</w:t>
      </w:r>
      <w:r w:rsidRPr="00E726AC">
        <w:rPr>
          <w:rFonts w:eastAsia="Calibri"/>
          <w:b/>
          <w:sz w:val="26"/>
          <w:szCs w:val="26"/>
        </w:rPr>
        <w:t>c</w:t>
      </w:r>
      <w:r w:rsidRPr="00E726AC">
        <w:rPr>
          <w:rFonts w:eastAsia="Calibri"/>
          <w:b/>
          <w:spacing w:val="-3"/>
          <w:sz w:val="26"/>
          <w:szCs w:val="26"/>
        </w:rPr>
        <w:t xml:space="preserve"> </w:t>
      </w:r>
      <w:r w:rsidRPr="00E726AC">
        <w:rPr>
          <w:rFonts w:eastAsia="Calibri"/>
          <w:b/>
          <w:spacing w:val="-1"/>
          <w:sz w:val="26"/>
          <w:szCs w:val="26"/>
        </w:rPr>
        <w:t>t</w:t>
      </w:r>
      <w:r w:rsidRPr="00E726AC">
        <w:rPr>
          <w:rFonts w:eastAsia="Calibri"/>
          <w:b/>
          <w:sz w:val="26"/>
          <w:szCs w:val="26"/>
        </w:rPr>
        <w:t>h</w:t>
      </w:r>
      <w:r w:rsidRPr="00E726AC">
        <w:rPr>
          <w:rFonts w:eastAsia="Calibri"/>
          <w:b/>
          <w:spacing w:val="3"/>
          <w:sz w:val="26"/>
          <w:szCs w:val="26"/>
        </w:rPr>
        <w:t>ự</w:t>
      </w:r>
      <w:r w:rsidRPr="00E726AC">
        <w:rPr>
          <w:rFonts w:eastAsia="Calibri"/>
          <w:b/>
          <w:sz w:val="26"/>
          <w:szCs w:val="26"/>
        </w:rPr>
        <w:t>c</w:t>
      </w:r>
      <w:r w:rsidRPr="00E726AC">
        <w:rPr>
          <w:rFonts w:eastAsia="Calibri"/>
          <w:b/>
          <w:spacing w:val="-5"/>
          <w:sz w:val="26"/>
          <w:szCs w:val="26"/>
        </w:rPr>
        <w:t xml:space="preserve"> </w:t>
      </w:r>
      <w:r w:rsidRPr="00E726AC">
        <w:rPr>
          <w:rFonts w:eastAsia="Calibri"/>
          <w:b/>
          <w:spacing w:val="-1"/>
          <w:sz w:val="26"/>
          <w:szCs w:val="26"/>
        </w:rPr>
        <w:t>t</w:t>
      </w:r>
      <w:r w:rsidRPr="00E726AC">
        <w:rPr>
          <w:rFonts w:eastAsia="Calibri"/>
          <w:b/>
          <w:spacing w:val="3"/>
          <w:sz w:val="26"/>
          <w:szCs w:val="26"/>
        </w:rPr>
        <w:t>h</w:t>
      </w:r>
      <w:r w:rsidRPr="00E726AC">
        <w:rPr>
          <w:rFonts w:eastAsia="Calibri"/>
          <w:b/>
          <w:sz w:val="26"/>
          <w:szCs w:val="26"/>
        </w:rPr>
        <w:t>ể</w:t>
      </w:r>
      <w:r w:rsidRPr="00E726AC">
        <w:rPr>
          <w:rFonts w:eastAsia="Calibri"/>
          <w:b/>
          <w:spacing w:val="-6"/>
          <w:sz w:val="26"/>
          <w:szCs w:val="26"/>
        </w:rPr>
        <w:t xml:space="preserve"> </w:t>
      </w:r>
      <w:r w:rsidRPr="00E726AC">
        <w:rPr>
          <w:rFonts w:eastAsia="Calibri"/>
          <w:b/>
          <w:spacing w:val="2"/>
          <w:sz w:val="26"/>
          <w:szCs w:val="26"/>
        </w:rPr>
        <w:t>c</w:t>
      </w:r>
      <w:r w:rsidRPr="00E726AC">
        <w:rPr>
          <w:rFonts w:eastAsia="Calibri"/>
          <w:b/>
          <w:sz w:val="26"/>
          <w:szCs w:val="26"/>
        </w:rPr>
        <w:t>ó</w:t>
      </w:r>
      <w:r w:rsidRPr="00E726AC">
        <w:rPr>
          <w:rFonts w:eastAsia="Calibri"/>
          <w:b/>
          <w:spacing w:val="-1"/>
          <w:sz w:val="26"/>
          <w:szCs w:val="26"/>
        </w:rPr>
        <w:t xml:space="preserve"> tr</w:t>
      </w:r>
      <w:r w:rsidRPr="00E726AC">
        <w:rPr>
          <w:rFonts w:eastAsia="Calibri"/>
          <w:b/>
          <w:spacing w:val="2"/>
          <w:sz w:val="26"/>
          <w:szCs w:val="26"/>
        </w:rPr>
        <w:t>on</w:t>
      </w:r>
      <w:r w:rsidRPr="00E726AC">
        <w:rPr>
          <w:rFonts w:eastAsia="Calibri"/>
          <w:b/>
          <w:sz w:val="26"/>
          <w:szCs w:val="26"/>
        </w:rPr>
        <w:t>g</w:t>
      </w:r>
      <w:r w:rsidRPr="00E726AC">
        <w:rPr>
          <w:rFonts w:eastAsia="Calibri"/>
          <w:b/>
          <w:spacing w:val="-8"/>
          <w:sz w:val="26"/>
          <w:szCs w:val="26"/>
        </w:rPr>
        <w:t xml:space="preserve"> </w:t>
      </w:r>
      <w:r w:rsidRPr="00E726AC">
        <w:rPr>
          <w:rFonts w:eastAsia="Calibri"/>
          <w:b/>
          <w:sz w:val="26"/>
          <w:szCs w:val="26"/>
        </w:rPr>
        <w:t>h</w:t>
      </w:r>
      <w:r w:rsidRPr="00E726AC">
        <w:rPr>
          <w:rFonts w:eastAsia="Calibri"/>
          <w:b/>
          <w:spacing w:val="1"/>
          <w:sz w:val="26"/>
          <w:szCs w:val="26"/>
        </w:rPr>
        <w:t>ì</w:t>
      </w:r>
      <w:r w:rsidRPr="00E726AC">
        <w:rPr>
          <w:rFonts w:eastAsia="Calibri"/>
          <w:b/>
          <w:sz w:val="26"/>
          <w:szCs w:val="26"/>
        </w:rPr>
        <w:t>nh&gt;</w:t>
      </w:r>
    </w:p>
    <w:p w:rsidR="002505FC" w:rsidRPr="00E726AC" w:rsidRDefault="002505FC">
      <w:pPr>
        <w:spacing w:before="6" w:line="240" w:lineRule="exact"/>
        <w:rPr>
          <w:sz w:val="24"/>
          <w:szCs w:val="24"/>
        </w:rPr>
      </w:pPr>
    </w:p>
    <w:tbl>
      <w:tblPr>
        <w:tblW w:w="0" w:type="auto"/>
        <w:tblInd w:w="1133" w:type="dxa"/>
        <w:tblLayout w:type="fixed"/>
        <w:tblCellMar>
          <w:left w:w="0" w:type="dxa"/>
          <w:right w:w="0" w:type="dxa"/>
        </w:tblCellMar>
        <w:tblLook w:val="01E0" w:firstRow="1" w:lastRow="1" w:firstColumn="1" w:lastColumn="1" w:noHBand="0" w:noVBand="0"/>
      </w:tblPr>
      <w:tblGrid>
        <w:gridCol w:w="2660"/>
        <w:gridCol w:w="6340"/>
      </w:tblGrid>
      <w:tr w:rsidR="002505FC" w:rsidRPr="00E726AC">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E726AC" w:rsidRDefault="003E2070">
            <w:pPr>
              <w:spacing w:line="240" w:lineRule="exact"/>
              <w:ind w:left="1800"/>
              <w:rPr>
                <w:rFonts w:eastAsia="Cambria"/>
                <w:sz w:val="22"/>
                <w:szCs w:val="22"/>
              </w:rPr>
            </w:pPr>
            <w:r w:rsidRPr="00E726AC">
              <w:rPr>
                <w:rFonts w:eastAsia="Cambria"/>
                <w:b/>
                <w:sz w:val="22"/>
                <w:szCs w:val="22"/>
              </w:rPr>
              <w:t>En</w:t>
            </w:r>
            <w:r w:rsidRPr="00E726AC">
              <w:rPr>
                <w:rFonts w:eastAsia="Cambria"/>
                <w:b/>
                <w:spacing w:val="1"/>
                <w:sz w:val="22"/>
                <w:szCs w:val="22"/>
              </w:rPr>
              <w:t>t</w:t>
            </w:r>
            <w:r w:rsidRPr="00E726AC">
              <w:rPr>
                <w:rFonts w:eastAsia="Cambria"/>
                <w:b/>
                <w:spacing w:val="-2"/>
                <w:sz w:val="22"/>
                <w:szCs w:val="22"/>
              </w:rPr>
              <w:t>i</w:t>
            </w:r>
            <w:r w:rsidRPr="00E726AC">
              <w:rPr>
                <w:rFonts w:eastAsia="Cambria"/>
                <w:b/>
                <w:spacing w:val="1"/>
                <w:sz w:val="22"/>
                <w:szCs w:val="22"/>
              </w:rPr>
              <w:t>t</w:t>
            </w:r>
            <w:r w:rsidRPr="00E726AC">
              <w:rPr>
                <w:rFonts w:eastAsia="Cambria"/>
                <w:b/>
                <w:sz w:val="22"/>
                <w:szCs w:val="22"/>
              </w:rPr>
              <w:t>y D</w:t>
            </w:r>
            <w:r w:rsidRPr="00E726AC">
              <w:rPr>
                <w:rFonts w:eastAsia="Cambria"/>
                <w:b/>
                <w:spacing w:val="-3"/>
                <w:sz w:val="22"/>
                <w:szCs w:val="22"/>
              </w:rPr>
              <w:t>a</w:t>
            </w:r>
            <w:r w:rsidRPr="00E726AC">
              <w:rPr>
                <w:rFonts w:eastAsia="Cambria"/>
                <w:b/>
                <w:spacing w:val="1"/>
                <w:sz w:val="22"/>
                <w:szCs w:val="22"/>
              </w:rPr>
              <w:t>t</w:t>
            </w:r>
            <w:r w:rsidRPr="00E726AC">
              <w:rPr>
                <w:rFonts w:eastAsia="Cambria"/>
                <w:b/>
                <w:sz w:val="22"/>
                <w:szCs w:val="22"/>
              </w:rPr>
              <w:t>a</w:t>
            </w:r>
            <w:r w:rsidRPr="00E726AC">
              <w:rPr>
                <w:rFonts w:eastAsia="Cambria"/>
                <w:b/>
                <w:spacing w:val="-1"/>
                <w:sz w:val="22"/>
                <w:szCs w:val="22"/>
              </w:rPr>
              <w:t xml:space="preserve"> </w:t>
            </w:r>
            <w:r w:rsidRPr="00E726AC">
              <w:rPr>
                <w:rFonts w:eastAsia="Cambria"/>
                <w:b/>
                <w:sz w:val="22"/>
                <w:szCs w:val="22"/>
              </w:rPr>
              <w:t>di</w:t>
            </w:r>
            <w:r w:rsidRPr="00E726AC">
              <w:rPr>
                <w:rFonts w:eastAsia="Cambria"/>
                <w:b/>
                <w:spacing w:val="-2"/>
                <w:sz w:val="22"/>
                <w:szCs w:val="22"/>
              </w:rPr>
              <w:t>c</w:t>
            </w:r>
            <w:r w:rsidRPr="00E726AC">
              <w:rPr>
                <w:rFonts w:eastAsia="Cambria"/>
                <w:b/>
                <w:spacing w:val="1"/>
                <w:sz w:val="22"/>
                <w:szCs w:val="22"/>
              </w:rPr>
              <w:t>t</w:t>
            </w:r>
            <w:r w:rsidRPr="00E726AC">
              <w:rPr>
                <w:rFonts w:eastAsia="Cambria"/>
                <w:b/>
                <w:sz w:val="22"/>
                <w:szCs w:val="22"/>
              </w:rPr>
              <w:t>iona</w:t>
            </w:r>
            <w:r w:rsidRPr="00E726AC">
              <w:rPr>
                <w:rFonts w:eastAsia="Cambria"/>
                <w:b/>
                <w:spacing w:val="-1"/>
                <w:sz w:val="22"/>
                <w:szCs w:val="22"/>
              </w:rPr>
              <w:t>r</w:t>
            </w:r>
            <w:r w:rsidRPr="00E726AC">
              <w:rPr>
                <w:rFonts w:eastAsia="Cambria"/>
                <w:b/>
                <w:spacing w:val="-2"/>
                <w:sz w:val="22"/>
                <w:szCs w:val="22"/>
              </w:rPr>
              <w:t>y</w:t>
            </w:r>
            <w:r w:rsidRPr="00E726AC">
              <w:rPr>
                <w:rFonts w:eastAsia="Cambria"/>
                <w:b/>
                <w:sz w:val="22"/>
                <w:szCs w:val="22"/>
              </w:rPr>
              <w:t>: desc</w:t>
            </w:r>
            <w:r w:rsidRPr="00E726AC">
              <w:rPr>
                <w:rFonts w:eastAsia="Cambria"/>
                <w:b/>
                <w:spacing w:val="-1"/>
                <w:sz w:val="22"/>
                <w:szCs w:val="22"/>
              </w:rPr>
              <w:t>r</w:t>
            </w:r>
            <w:r w:rsidRPr="00E726AC">
              <w:rPr>
                <w:rFonts w:eastAsia="Cambria"/>
                <w:b/>
                <w:sz w:val="22"/>
                <w:szCs w:val="22"/>
              </w:rPr>
              <w:t>ibe</w:t>
            </w:r>
            <w:r w:rsidRPr="00E726AC">
              <w:rPr>
                <w:rFonts w:eastAsia="Cambria"/>
                <w:b/>
                <w:spacing w:val="-1"/>
                <w:sz w:val="22"/>
                <w:szCs w:val="22"/>
              </w:rPr>
              <w:t xml:space="preserve"> </w:t>
            </w:r>
            <w:r w:rsidRPr="00E726AC">
              <w:rPr>
                <w:rFonts w:eastAsia="Cambria"/>
                <w:b/>
                <w:sz w:val="22"/>
                <w:szCs w:val="22"/>
              </w:rPr>
              <w:t>c</w:t>
            </w:r>
            <w:r w:rsidRPr="00E726AC">
              <w:rPr>
                <w:rFonts w:eastAsia="Cambria"/>
                <w:b/>
                <w:spacing w:val="-1"/>
                <w:sz w:val="22"/>
                <w:szCs w:val="22"/>
              </w:rPr>
              <w:t>o</w:t>
            </w:r>
            <w:r w:rsidRPr="00E726AC">
              <w:rPr>
                <w:rFonts w:eastAsia="Cambria"/>
                <w:b/>
                <w:spacing w:val="1"/>
                <w:sz w:val="22"/>
                <w:szCs w:val="22"/>
              </w:rPr>
              <w:t>n</w:t>
            </w:r>
            <w:r w:rsidRPr="00E726AC">
              <w:rPr>
                <w:rFonts w:eastAsia="Cambria"/>
                <w:b/>
                <w:spacing w:val="-1"/>
                <w:sz w:val="22"/>
                <w:szCs w:val="22"/>
              </w:rPr>
              <w:t>t</w:t>
            </w:r>
            <w:r w:rsidRPr="00E726AC">
              <w:rPr>
                <w:rFonts w:eastAsia="Cambria"/>
                <w:b/>
                <w:sz w:val="22"/>
                <w:szCs w:val="22"/>
              </w:rPr>
              <w:t>e</w:t>
            </w:r>
            <w:r w:rsidRPr="00E726AC">
              <w:rPr>
                <w:rFonts w:eastAsia="Cambria"/>
                <w:b/>
                <w:spacing w:val="-1"/>
                <w:sz w:val="22"/>
                <w:szCs w:val="22"/>
              </w:rPr>
              <w:t>n</w:t>
            </w:r>
            <w:r w:rsidRPr="00E726AC">
              <w:rPr>
                <w:rFonts w:eastAsia="Cambria"/>
                <w:b/>
                <w:sz w:val="22"/>
                <w:szCs w:val="22"/>
              </w:rPr>
              <w:t>t</w:t>
            </w:r>
            <w:r w:rsidRPr="00E726AC">
              <w:rPr>
                <w:rFonts w:eastAsia="Cambria"/>
                <w:b/>
                <w:spacing w:val="1"/>
                <w:sz w:val="22"/>
                <w:szCs w:val="22"/>
              </w:rPr>
              <w:t xml:space="preserve"> </w:t>
            </w:r>
            <w:r w:rsidRPr="00E726AC">
              <w:rPr>
                <w:rFonts w:eastAsia="Cambria"/>
                <w:b/>
                <w:spacing w:val="-1"/>
                <w:sz w:val="22"/>
                <w:szCs w:val="22"/>
              </w:rPr>
              <w:t>o</w:t>
            </w:r>
            <w:r w:rsidRPr="00E726AC">
              <w:rPr>
                <w:rFonts w:eastAsia="Cambria"/>
                <w:b/>
                <w:sz w:val="22"/>
                <w:szCs w:val="22"/>
              </w:rPr>
              <w:t xml:space="preserve">f </w:t>
            </w:r>
            <w:r w:rsidRPr="00E726AC">
              <w:rPr>
                <w:rFonts w:eastAsia="Cambria"/>
                <w:b/>
                <w:spacing w:val="-1"/>
                <w:sz w:val="22"/>
                <w:szCs w:val="22"/>
              </w:rPr>
              <w:t>al</w:t>
            </w:r>
            <w:r w:rsidRPr="00E726AC">
              <w:rPr>
                <w:rFonts w:eastAsia="Cambria"/>
                <w:b/>
                <w:sz w:val="22"/>
                <w:szCs w:val="22"/>
              </w:rPr>
              <w:t>l</w:t>
            </w:r>
            <w:r w:rsidRPr="00E726AC">
              <w:rPr>
                <w:rFonts w:eastAsia="Cambria"/>
                <w:b/>
                <w:spacing w:val="-1"/>
                <w:sz w:val="22"/>
                <w:szCs w:val="22"/>
              </w:rPr>
              <w:t xml:space="preserve"> </w:t>
            </w:r>
            <w:r w:rsidRPr="00E726AC">
              <w:rPr>
                <w:rFonts w:eastAsia="Cambria"/>
                <w:b/>
                <w:sz w:val="22"/>
                <w:szCs w:val="22"/>
              </w:rPr>
              <w:t>e</w:t>
            </w:r>
            <w:r w:rsidRPr="00E726AC">
              <w:rPr>
                <w:rFonts w:eastAsia="Cambria"/>
                <w:b/>
                <w:spacing w:val="1"/>
                <w:sz w:val="22"/>
                <w:szCs w:val="22"/>
              </w:rPr>
              <w:t>nt</w:t>
            </w:r>
            <w:r w:rsidRPr="00E726AC">
              <w:rPr>
                <w:rFonts w:eastAsia="Cambria"/>
                <w:b/>
                <w:spacing w:val="-2"/>
                <w:sz w:val="22"/>
                <w:szCs w:val="22"/>
              </w:rPr>
              <w:t>i</w:t>
            </w:r>
            <w:r w:rsidRPr="00E726AC">
              <w:rPr>
                <w:rFonts w:eastAsia="Cambria"/>
                <w:b/>
                <w:spacing w:val="1"/>
                <w:sz w:val="22"/>
                <w:szCs w:val="22"/>
              </w:rPr>
              <w:t>t</w:t>
            </w:r>
            <w:r w:rsidRPr="00E726AC">
              <w:rPr>
                <w:rFonts w:eastAsia="Cambria"/>
                <w:b/>
                <w:sz w:val="22"/>
                <w:szCs w:val="22"/>
              </w:rPr>
              <w:t>ies</w:t>
            </w:r>
          </w:p>
        </w:tc>
      </w:tr>
      <w:tr w:rsidR="002505FC" w:rsidRPr="00E726A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817"/>
              <w:rPr>
                <w:rFonts w:eastAsia="Cambria"/>
                <w:sz w:val="18"/>
                <w:szCs w:val="18"/>
              </w:rPr>
            </w:pPr>
            <w:r w:rsidRPr="00E726AC">
              <w:rPr>
                <w:rFonts w:eastAsia="Cambria"/>
                <w:b/>
                <w:spacing w:val="-1"/>
                <w:sz w:val="18"/>
                <w:szCs w:val="18"/>
              </w:rPr>
              <w:t>Ent</w:t>
            </w:r>
            <w:r w:rsidRPr="00E726AC">
              <w:rPr>
                <w:rFonts w:eastAsia="Cambria"/>
                <w:b/>
                <w:spacing w:val="1"/>
                <w:sz w:val="18"/>
                <w:szCs w:val="18"/>
              </w:rPr>
              <w:t>i</w:t>
            </w:r>
            <w:r w:rsidRPr="00E726AC">
              <w:rPr>
                <w:rFonts w:eastAsia="Cambria"/>
                <w:b/>
                <w:spacing w:val="-1"/>
                <w:sz w:val="18"/>
                <w:szCs w:val="18"/>
              </w:rPr>
              <w:t>t</w:t>
            </w:r>
            <w:r w:rsidRPr="00E726AC">
              <w:rPr>
                <w:rFonts w:eastAsia="Cambria"/>
                <w:b/>
                <w:sz w:val="18"/>
                <w:szCs w:val="18"/>
              </w:rPr>
              <w:t>y</w:t>
            </w:r>
            <w:r w:rsidRPr="00E726AC">
              <w:rPr>
                <w:rFonts w:eastAsia="Cambria"/>
                <w:b/>
                <w:spacing w:val="1"/>
                <w:sz w:val="18"/>
                <w:szCs w:val="18"/>
              </w:rPr>
              <w:t xml:space="preserve"> </w:t>
            </w:r>
            <w:r w:rsidRPr="00E726AC">
              <w:rPr>
                <w:rFonts w:eastAsia="Cambria"/>
                <w:b/>
                <w:sz w:val="18"/>
                <w:szCs w:val="18"/>
              </w:rPr>
              <w:t>Name</w:t>
            </w:r>
          </w:p>
        </w:tc>
        <w:tc>
          <w:tcPr>
            <w:tcW w:w="6340"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2644" w:right="2646"/>
              <w:jc w:val="center"/>
              <w:rPr>
                <w:rFonts w:eastAsia="Cambria"/>
                <w:sz w:val="18"/>
                <w:szCs w:val="18"/>
              </w:rPr>
            </w:pPr>
            <w:r w:rsidRPr="00E726AC">
              <w:rPr>
                <w:rFonts w:eastAsia="Cambria"/>
                <w:b/>
                <w:sz w:val="18"/>
                <w:szCs w:val="18"/>
              </w:rPr>
              <w:t>D</w:t>
            </w:r>
            <w:r w:rsidRPr="00E726AC">
              <w:rPr>
                <w:rFonts w:eastAsia="Cambria"/>
                <w:b/>
                <w:spacing w:val="1"/>
                <w:sz w:val="18"/>
                <w:szCs w:val="18"/>
              </w:rPr>
              <w:t>e</w:t>
            </w:r>
            <w:r w:rsidRPr="00E726AC">
              <w:rPr>
                <w:rFonts w:eastAsia="Cambria"/>
                <w:b/>
                <w:spacing w:val="-1"/>
                <w:sz w:val="18"/>
                <w:szCs w:val="18"/>
              </w:rPr>
              <w:t>s</w:t>
            </w:r>
            <w:r w:rsidRPr="00E726AC">
              <w:rPr>
                <w:rFonts w:eastAsia="Cambria"/>
                <w:b/>
                <w:sz w:val="18"/>
                <w:szCs w:val="18"/>
              </w:rPr>
              <w:t>cr</w:t>
            </w:r>
            <w:r w:rsidRPr="00E726AC">
              <w:rPr>
                <w:rFonts w:eastAsia="Cambria"/>
                <w:b/>
                <w:spacing w:val="1"/>
                <w:sz w:val="18"/>
                <w:szCs w:val="18"/>
              </w:rPr>
              <w:t>i</w:t>
            </w:r>
            <w:r w:rsidRPr="00E726AC">
              <w:rPr>
                <w:rFonts w:eastAsia="Cambria"/>
                <w:b/>
                <w:sz w:val="18"/>
                <w:szCs w:val="18"/>
              </w:rPr>
              <w:t>p</w:t>
            </w:r>
            <w:r w:rsidRPr="00E726AC">
              <w:rPr>
                <w:rFonts w:eastAsia="Cambria"/>
                <w:b/>
                <w:spacing w:val="-1"/>
                <w:sz w:val="18"/>
                <w:szCs w:val="18"/>
              </w:rPr>
              <w:t>t</w:t>
            </w:r>
            <w:r w:rsidRPr="00E726AC">
              <w:rPr>
                <w:rFonts w:eastAsia="Cambria"/>
                <w:b/>
                <w:spacing w:val="1"/>
                <w:sz w:val="18"/>
                <w:szCs w:val="18"/>
              </w:rPr>
              <w:t>i</w:t>
            </w:r>
            <w:r w:rsidRPr="00E726AC">
              <w:rPr>
                <w:rFonts w:eastAsia="Cambria"/>
                <w:b/>
                <w:sz w:val="18"/>
                <w:szCs w:val="18"/>
              </w:rPr>
              <w:t>on</w:t>
            </w:r>
          </w:p>
        </w:tc>
      </w:tr>
      <w:tr w:rsidR="002505FC" w:rsidRPr="00E726A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2505FC">
      <w:pPr>
        <w:spacing w:before="1" w:line="260" w:lineRule="exact"/>
        <w:rPr>
          <w:sz w:val="26"/>
          <w:szCs w:val="26"/>
        </w:rPr>
        <w:sectPr w:rsidR="002505FC" w:rsidRPr="00E726AC">
          <w:pgSz w:w="11920" w:h="16840"/>
          <w:pgMar w:top="1320" w:right="400" w:bottom="280" w:left="740" w:header="0" w:footer="796" w:gutter="0"/>
          <w:cols w:space="720"/>
        </w:sectPr>
      </w:pPr>
    </w:p>
    <w:p w:rsidR="002505FC" w:rsidRPr="00E726AC" w:rsidRDefault="00CF7A1C">
      <w:pPr>
        <w:spacing w:before="32"/>
        <w:jc w:val="right"/>
        <w:rPr>
          <w:sz w:val="22"/>
          <w:szCs w:val="22"/>
        </w:rPr>
      </w:pPr>
      <w:r>
        <w:pict>
          <v:shape id="_x0000_s1050" type="#_x0000_t75" style="position:absolute;left:0;text-align:left;margin-left:42.7pt;margin-top:26.35pt;width:526.95pt;height:329.85pt;z-index:-4077;mso-position-horizontal-relative:page">
            <v:imagedata r:id="rId40" o:title=""/>
            <w10:wrap anchorx="page"/>
          </v:shape>
        </w:pict>
      </w:r>
      <w:r w:rsidR="003E2070" w:rsidRPr="00E726AC">
        <w:rPr>
          <w:i/>
          <w:sz w:val="22"/>
          <w:szCs w:val="22"/>
        </w:rPr>
        <w:t>Ví dụ</w:t>
      </w:r>
    </w:p>
    <w:p w:rsidR="002505FC" w:rsidRPr="00E726AC" w:rsidRDefault="003E2070">
      <w:pPr>
        <w:spacing w:before="2" w:line="140" w:lineRule="exact"/>
        <w:rPr>
          <w:sz w:val="14"/>
          <w:szCs w:val="14"/>
        </w:rPr>
      </w:pPr>
      <w:r w:rsidRPr="00E726AC">
        <w:br w:type="column"/>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3E2070">
      <w:pPr>
        <w:rPr>
          <w:sz w:val="22"/>
          <w:szCs w:val="22"/>
        </w:rPr>
        <w:sectPr w:rsidR="002505FC" w:rsidRPr="00E726AC">
          <w:type w:val="continuous"/>
          <w:pgSz w:w="11920" w:h="16840"/>
          <w:pgMar w:top="1300" w:right="400" w:bottom="280" w:left="740" w:header="720" w:footer="720" w:gutter="0"/>
          <w:cols w:num="2" w:space="720" w:equalWidth="0">
            <w:col w:w="1721" w:space="2035"/>
            <w:col w:w="7024"/>
          </w:cols>
        </w:sectPr>
      </w:pPr>
      <w:r w:rsidRPr="00E726AC">
        <w:rPr>
          <w:i/>
          <w:sz w:val="22"/>
          <w:szCs w:val="22"/>
        </w:rPr>
        <w:t>Figu</w:t>
      </w:r>
      <w:r w:rsidRPr="00E726AC">
        <w:rPr>
          <w:i/>
          <w:spacing w:val="1"/>
          <w:sz w:val="22"/>
          <w:szCs w:val="22"/>
        </w:rPr>
        <w:t>r</w:t>
      </w:r>
      <w:r w:rsidRPr="00E726AC">
        <w:rPr>
          <w:i/>
          <w:sz w:val="22"/>
          <w:szCs w:val="22"/>
        </w:rPr>
        <w:t>e</w:t>
      </w:r>
      <w:r w:rsidRPr="00E726AC">
        <w:rPr>
          <w:i/>
          <w:spacing w:val="-2"/>
          <w:sz w:val="22"/>
          <w:szCs w:val="22"/>
        </w:rPr>
        <w:t xml:space="preserve"> </w:t>
      </w:r>
      <w:r w:rsidRPr="00E726AC">
        <w:rPr>
          <w:i/>
          <w:sz w:val="22"/>
          <w:szCs w:val="22"/>
        </w:rPr>
        <w:t xml:space="preserve">8 </w:t>
      </w:r>
      <w:r w:rsidRPr="00E726AC">
        <w:rPr>
          <w:i/>
          <w:spacing w:val="-1"/>
          <w:sz w:val="22"/>
          <w:szCs w:val="22"/>
        </w:rPr>
        <w:t>C</w:t>
      </w:r>
      <w:r w:rsidRPr="00E726AC">
        <w:rPr>
          <w:i/>
          <w:sz w:val="22"/>
          <w:szCs w:val="22"/>
        </w:rPr>
        <w:t>on</w:t>
      </w:r>
      <w:r w:rsidRPr="00E726AC">
        <w:rPr>
          <w:i/>
          <w:spacing w:val="-2"/>
          <w:sz w:val="22"/>
          <w:szCs w:val="22"/>
        </w:rPr>
        <w:t>c</w:t>
      </w:r>
      <w:r w:rsidRPr="00E726AC">
        <w:rPr>
          <w:i/>
          <w:sz w:val="22"/>
          <w:szCs w:val="22"/>
        </w:rPr>
        <w:t>ep</w:t>
      </w:r>
      <w:r w:rsidRPr="00E726AC">
        <w:rPr>
          <w:i/>
          <w:spacing w:val="1"/>
          <w:sz w:val="22"/>
          <w:szCs w:val="22"/>
        </w:rPr>
        <w:t>t</w:t>
      </w:r>
      <w:r w:rsidRPr="00E726AC">
        <w:rPr>
          <w:i/>
          <w:spacing w:val="-2"/>
          <w:sz w:val="22"/>
          <w:szCs w:val="22"/>
        </w:rPr>
        <w:t>u</w:t>
      </w:r>
      <w:r w:rsidRPr="00E726AC">
        <w:rPr>
          <w:i/>
          <w:sz w:val="22"/>
          <w:szCs w:val="22"/>
        </w:rPr>
        <w:t>al</w:t>
      </w:r>
      <w:r w:rsidRPr="00E726AC">
        <w:rPr>
          <w:i/>
          <w:spacing w:val="1"/>
          <w:sz w:val="22"/>
          <w:szCs w:val="22"/>
        </w:rPr>
        <w:t xml:space="preserve"> </w:t>
      </w:r>
      <w:r w:rsidRPr="00E726AC">
        <w:rPr>
          <w:i/>
          <w:spacing w:val="-2"/>
          <w:sz w:val="22"/>
          <w:szCs w:val="22"/>
        </w:rPr>
        <w:t>d</w:t>
      </w:r>
      <w:r w:rsidRPr="00E726AC">
        <w:rPr>
          <w:i/>
          <w:spacing w:val="1"/>
          <w:sz w:val="22"/>
          <w:szCs w:val="22"/>
        </w:rPr>
        <w:t>i</w:t>
      </w:r>
      <w:r w:rsidRPr="00E726AC">
        <w:rPr>
          <w:i/>
          <w:sz w:val="22"/>
          <w:szCs w:val="22"/>
        </w:rPr>
        <w:t>a</w:t>
      </w:r>
      <w:r w:rsidRPr="00E726AC">
        <w:rPr>
          <w:i/>
          <w:spacing w:val="-2"/>
          <w:sz w:val="22"/>
          <w:szCs w:val="22"/>
        </w:rPr>
        <w:t>gr</w:t>
      </w:r>
      <w:r w:rsidRPr="00E726AC">
        <w:rPr>
          <w:i/>
          <w:sz w:val="22"/>
          <w:szCs w:val="22"/>
        </w:rPr>
        <w:t>am</w:t>
      </w:r>
    </w:p>
    <w:p w:rsidR="002505FC" w:rsidRPr="00E726AC" w:rsidRDefault="003E2070">
      <w:pPr>
        <w:spacing w:before="73" w:line="300" w:lineRule="exact"/>
        <w:ind w:left="548"/>
        <w:rPr>
          <w:sz w:val="28"/>
          <w:szCs w:val="28"/>
        </w:rPr>
      </w:pPr>
      <w:r w:rsidRPr="00E726AC">
        <w:rPr>
          <w:b/>
          <w:i/>
          <w:spacing w:val="-1"/>
          <w:position w:val="-1"/>
          <w:sz w:val="28"/>
          <w:szCs w:val="28"/>
        </w:rPr>
        <w:lastRenderedPageBreak/>
        <w:t>D</w:t>
      </w:r>
      <w:r w:rsidRPr="00E726AC">
        <w:rPr>
          <w:b/>
          <w:i/>
          <w:spacing w:val="1"/>
          <w:position w:val="-1"/>
          <w:sz w:val="28"/>
          <w:szCs w:val="28"/>
        </w:rPr>
        <w:t>a</w:t>
      </w:r>
      <w:r w:rsidRPr="00E726AC">
        <w:rPr>
          <w:b/>
          <w:i/>
          <w:spacing w:val="-1"/>
          <w:position w:val="-1"/>
          <w:sz w:val="28"/>
          <w:szCs w:val="28"/>
        </w:rPr>
        <w:t>t</w:t>
      </w:r>
      <w:r w:rsidRPr="00E726AC">
        <w:rPr>
          <w:b/>
          <w:i/>
          <w:position w:val="-1"/>
          <w:sz w:val="28"/>
          <w:szCs w:val="28"/>
        </w:rPr>
        <w:t>a</w:t>
      </w:r>
      <w:r w:rsidRPr="00E726AC">
        <w:rPr>
          <w:b/>
          <w:i/>
          <w:spacing w:val="1"/>
          <w:position w:val="-1"/>
          <w:sz w:val="28"/>
          <w:szCs w:val="28"/>
        </w:rPr>
        <w:t xml:space="preserve"> </w:t>
      </w:r>
      <w:r w:rsidRPr="00E726AC">
        <w:rPr>
          <w:b/>
          <w:i/>
          <w:spacing w:val="-2"/>
          <w:position w:val="-1"/>
          <w:sz w:val="28"/>
          <w:szCs w:val="28"/>
        </w:rPr>
        <w:t>D</w:t>
      </w:r>
      <w:r w:rsidRPr="00E726AC">
        <w:rPr>
          <w:b/>
          <w:i/>
          <w:spacing w:val="1"/>
          <w:position w:val="-1"/>
          <w:sz w:val="28"/>
          <w:szCs w:val="28"/>
        </w:rPr>
        <w:t>i</w:t>
      </w:r>
      <w:r w:rsidRPr="00E726AC">
        <w:rPr>
          <w:b/>
          <w:i/>
          <w:spacing w:val="-2"/>
          <w:position w:val="-1"/>
          <w:sz w:val="28"/>
          <w:szCs w:val="28"/>
        </w:rPr>
        <w:t>c</w:t>
      </w:r>
      <w:r w:rsidRPr="00E726AC">
        <w:rPr>
          <w:b/>
          <w:i/>
          <w:spacing w:val="1"/>
          <w:position w:val="-1"/>
          <w:sz w:val="28"/>
          <w:szCs w:val="28"/>
        </w:rPr>
        <w:t>t</w:t>
      </w:r>
      <w:r w:rsidRPr="00E726AC">
        <w:rPr>
          <w:b/>
          <w:i/>
          <w:spacing w:val="-1"/>
          <w:position w:val="-1"/>
          <w:sz w:val="28"/>
          <w:szCs w:val="28"/>
        </w:rPr>
        <w:t>i</w:t>
      </w:r>
      <w:r w:rsidRPr="00E726AC">
        <w:rPr>
          <w:b/>
          <w:i/>
          <w:spacing w:val="1"/>
          <w:position w:val="-1"/>
          <w:sz w:val="28"/>
          <w:szCs w:val="28"/>
        </w:rPr>
        <w:t>o</w:t>
      </w:r>
      <w:r w:rsidRPr="00E726AC">
        <w:rPr>
          <w:b/>
          <w:i/>
          <w:spacing w:val="-3"/>
          <w:position w:val="-1"/>
          <w:sz w:val="28"/>
          <w:szCs w:val="28"/>
        </w:rPr>
        <w:t>n</w:t>
      </w:r>
      <w:r w:rsidRPr="00E726AC">
        <w:rPr>
          <w:b/>
          <w:i/>
          <w:spacing w:val="1"/>
          <w:position w:val="-1"/>
          <w:sz w:val="28"/>
          <w:szCs w:val="28"/>
        </w:rPr>
        <w:t>ar</w:t>
      </w:r>
      <w:r w:rsidRPr="00E726AC">
        <w:rPr>
          <w:b/>
          <w:i/>
          <w:position w:val="-1"/>
          <w:sz w:val="28"/>
          <w:szCs w:val="28"/>
        </w:rPr>
        <w:t>y</w:t>
      </w:r>
    </w:p>
    <w:p w:rsidR="002505FC" w:rsidRPr="00E726AC" w:rsidRDefault="002505FC">
      <w:pPr>
        <w:spacing w:before="9"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425"/>
        <w:gridCol w:w="6356"/>
      </w:tblGrid>
      <w:tr w:rsidR="002505FC" w:rsidRPr="00E726AC">
        <w:trPr>
          <w:trHeight w:hRule="exact" w:val="331"/>
        </w:trPr>
        <w:tc>
          <w:tcPr>
            <w:tcW w:w="8781" w:type="dxa"/>
            <w:gridSpan w:val="2"/>
            <w:tcBorders>
              <w:top w:val="single" w:sz="5" w:space="0" w:color="C2D59B"/>
              <w:left w:val="single" w:sz="5" w:space="0" w:color="C2D59B"/>
              <w:bottom w:val="nil"/>
              <w:right w:val="single" w:sz="5" w:space="0" w:color="C2D59B"/>
            </w:tcBorders>
          </w:tcPr>
          <w:p w:rsidR="002505FC" w:rsidRPr="00E726AC" w:rsidRDefault="003E2070">
            <w:pPr>
              <w:spacing w:line="300" w:lineRule="exact"/>
              <w:ind w:left="1170"/>
              <w:rPr>
                <w:sz w:val="28"/>
                <w:szCs w:val="28"/>
              </w:rPr>
            </w:pPr>
            <w:r w:rsidRPr="00E726AC">
              <w:rPr>
                <w:i/>
                <w:spacing w:val="-1"/>
                <w:sz w:val="28"/>
                <w:szCs w:val="28"/>
              </w:rPr>
              <w:t>E</w:t>
            </w:r>
            <w:r w:rsidRPr="00E726AC">
              <w:rPr>
                <w:i/>
                <w:spacing w:val="1"/>
                <w:sz w:val="28"/>
                <w:szCs w:val="28"/>
              </w:rPr>
              <w:t>n</w:t>
            </w:r>
            <w:r w:rsidRPr="00E726AC">
              <w:rPr>
                <w:i/>
                <w:spacing w:val="-1"/>
                <w:sz w:val="28"/>
                <w:szCs w:val="28"/>
              </w:rPr>
              <w:t>t</w:t>
            </w:r>
            <w:r w:rsidRPr="00E726AC">
              <w:rPr>
                <w:i/>
                <w:spacing w:val="1"/>
                <w:sz w:val="28"/>
                <w:szCs w:val="28"/>
              </w:rPr>
              <w:t>it</w:t>
            </w:r>
            <w:r w:rsidRPr="00E726AC">
              <w:rPr>
                <w:i/>
                <w:sz w:val="28"/>
                <w:szCs w:val="28"/>
              </w:rPr>
              <w:t xml:space="preserve">y </w:t>
            </w:r>
            <w:r w:rsidRPr="00E726AC">
              <w:rPr>
                <w:i/>
                <w:spacing w:val="-4"/>
                <w:sz w:val="28"/>
                <w:szCs w:val="28"/>
              </w:rPr>
              <w:t>D</w:t>
            </w:r>
            <w:r w:rsidRPr="00E726AC">
              <w:rPr>
                <w:i/>
                <w:spacing w:val="1"/>
                <w:sz w:val="28"/>
                <w:szCs w:val="28"/>
              </w:rPr>
              <w:t>a</w:t>
            </w:r>
            <w:r w:rsidRPr="00E726AC">
              <w:rPr>
                <w:i/>
                <w:spacing w:val="-1"/>
                <w:sz w:val="28"/>
                <w:szCs w:val="28"/>
              </w:rPr>
              <w:t>t</w:t>
            </w:r>
            <w:r w:rsidRPr="00E726AC">
              <w:rPr>
                <w:i/>
                <w:sz w:val="28"/>
                <w:szCs w:val="28"/>
              </w:rPr>
              <w:t>a</w:t>
            </w:r>
            <w:r w:rsidRPr="00E726AC">
              <w:rPr>
                <w:i/>
                <w:spacing w:val="1"/>
                <w:sz w:val="28"/>
                <w:szCs w:val="28"/>
              </w:rPr>
              <w:t xml:space="preserve"> </w:t>
            </w:r>
            <w:r w:rsidRPr="00E726AC">
              <w:rPr>
                <w:i/>
                <w:spacing w:val="-2"/>
                <w:sz w:val="28"/>
                <w:szCs w:val="28"/>
              </w:rPr>
              <w:t>d</w:t>
            </w:r>
            <w:r w:rsidRPr="00E726AC">
              <w:rPr>
                <w:i/>
                <w:spacing w:val="1"/>
                <w:sz w:val="28"/>
                <w:szCs w:val="28"/>
              </w:rPr>
              <w:t>i</w:t>
            </w:r>
            <w:r w:rsidRPr="00E726AC">
              <w:rPr>
                <w:i/>
                <w:spacing w:val="-2"/>
                <w:sz w:val="28"/>
                <w:szCs w:val="28"/>
              </w:rPr>
              <w:t>c</w:t>
            </w:r>
            <w:r w:rsidRPr="00E726AC">
              <w:rPr>
                <w:i/>
                <w:spacing w:val="1"/>
                <w:sz w:val="28"/>
                <w:szCs w:val="28"/>
              </w:rPr>
              <w:t>t</w:t>
            </w:r>
            <w:r w:rsidRPr="00E726AC">
              <w:rPr>
                <w:i/>
                <w:spacing w:val="-1"/>
                <w:sz w:val="28"/>
                <w:szCs w:val="28"/>
              </w:rPr>
              <w:t>io</w:t>
            </w:r>
            <w:r w:rsidRPr="00E726AC">
              <w:rPr>
                <w:i/>
                <w:spacing w:val="1"/>
                <w:sz w:val="28"/>
                <w:szCs w:val="28"/>
              </w:rPr>
              <w:t>n</w:t>
            </w:r>
            <w:r w:rsidRPr="00E726AC">
              <w:rPr>
                <w:i/>
                <w:spacing w:val="-1"/>
                <w:sz w:val="28"/>
                <w:szCs w:val="28"/>
              </w:rPr>
              <w:t>ar</w:t>
            </w:r>
            <w:r w:rsidRPr="00E726AC">
              <w:rPr>
                <w:i/>
                <w:sz w:val="28"/>
                <w:szCs w:val="28"/>
              </w:rPr>
              <w:t>y:</w:t>
            </w:r>
            <w:r w:rsidRPr="00E726AC">
              <w:rPr>
                <w:i/>
                <w:spacing w:val="2"/>
                <w:sz w:val="28"/>
                <w:szCs w:val="28"/>
              </w:rPr>
              <w:t xml:space="preserve"> </w:t>
            </w:r>
            <w:r w:rsidRPr="00E726AC">
              <w:rPr>
                <w:i/>
                <w:spacing w:val="1"/>
                <w:sz w:val="28"/>
                <w:szCs w:val="28"/>
              </w:rPr>
              <w:t>d</w:t>
            </w:r>
            <w:r w:rsidRPr="00E726AC">
              <w:rPr>
                <w:i/>
                <w:spacing w:val="-2"/>
                <w:sz w:val="28"/>
                <w:szCs w:val="28"/>
              </w:rPr>
              <w:t>e</w:t>
            </w:r>
            <w:r w:rsidRPr="00E726AC">
              <w:rPr>
                <w:i/>
                <w:spacing w:val="1"/>
                <w:sz w:val="28"/>
                <w:szCs w:val="28"/>
              </w:rPr>
              <w:t>s</w:t>
            </w:r>
            <w:r w:rsidRPr="00E726AC">
              <w:rPr>
                <w:i/>
                <w:sz w:val="28"/>
                <w:szCs w:val="28"/>
              </w:rPr>
              <w:t>c</w:t>
            </w:r>
            <w:r w:rsidRPr="00E726AC">
              <w:rPr>
                <w:i/>
                <w:spacing w:val="-1"/>
                <w:sz w:val="28"/>
                <w:szCs w:val="28"/>
              </w:rPr>
              <w:t>ri</w:t>
            </w:r>
            <w:r w:rsidRPr="00E726AC">
              <w:rPr>
                <w:i/>
                <w:spacing w:val="1"/>
                <w:sz w:val="28"/>
                <w:szCs w:val="28"/>
              </w:rPr>
              <w:t>b</w:t>
            </w:r>
            <w:r w:rsidRPr="00E726AC">
              <w:rPr>
                <w:i/>
                <w:sz w:val="28"/>
                <w:szCs w:val="28"/>
              </w:rPr>
              <w:t xml:space="preserve">e </w:t>
            </w:r>
            <w:r w:rsidRPr="00E726AC">
              <w:rPr>
                <w:i/>
                <w:spacing w:val="-2"/>
                <w:sz w:val="28"/>
                <w:szCs w:val="28"/>
              </w:rPr>
              <w:t>a</w:t>
            </w:r>
            <w:r w:rsidRPr="00E726AC">
              <w:rPr>
                <w:i/>
                <w:spacing w:val="-1"/>
                <w:sz w:val="28"/>
                <w:szCs w:val="28"/>
              </w:rPr>
              <w:t>l</w:t>
            </w:r>
            <w:r w:rsidRPr="00E726AC">
              <w:rPr>
                <w:i/>
                <w:sz w:val="28"/>
                <w:szCs w:val="28"/>
              </w:rPr>
              <w:t>l</w:t>
            </w:r>
            <w:r w:rsidRPr="00E726AC">
              <w:rPr>
                <w:i/>
                <w:spacing w:val="1"/>
                <w:sz w:val="28"/>
                <w:szCs w:val="28"/>
              </w:rPr>
              <w:t xml:space="preserve"> </w:t>
            </w:r>
            <w:r w:rsidRPr="00E726AC">
              <w:rPr>
                <w:i/>
                <w:sz w:val="28"/>
                <w:szCs w:val="28"/>
              </w:rPr>
              <w:t>c</w:t>
            </w:r>
            <w:r w:rsidRPr="00E726AC">
              <w:rPr>
                <w:i/>
                <w:spacing w:val="-2"/>
                <w:sz w:val="28"/>
                <w:szCs w:val="28"/>
              </w:rPr>
              <w:t>o</w:t>
            </w:r>
            <w:r w:rsidRPr="00E726AC">
              <w:rPr>
                <w:i/>
                <w:spacing w:val="-1"/>
                <w:sz w:val="28"/>
                <w:szCs w:val="28"/>
              </w:rPr>
              <w:t>n</w:t>
            </w:r>
            <w:r w:rsidRPr="00E726AC">
              <w:rPr>
                <w:i/>
                <w:spacing w:val="1"/>
                <w:sz w:val="28"/>
                <w:szCs w:val="28"/>
              </w:rPr>
              <w:t>t</w:t>
            </w:r>
            <w:r w:rsidRPr="00E726AC">
              <w:rPr>
                <w:i/>
                <w:sz w:val="28"/>
                <w:szCs w:val="28"/>
              </w:rPr>
              <w:t>e</w:t>
            </w:r>
            <w:r w:rsidRPr="00E726AC">
              <w:rPr>
                <w:i/>
                <w:spacing w:val="-1"/>
                <w:sz w:val="28"/>
                <w:szCs w:val="28"/>
              </w:rPr>
              <w:t>n</w:t>
            </w:r>
            <w:r w:rsidRPr="00E726AC">
              <w:rPr>
                <w:i/>
                <w:sz w:val="28"/>
                <w:szCs w:val="28"/>
              </w:rPr>
              <w:t>t</w:t>
            </w:r>
            <w:r w:rsidRPr="00E726AC">
              <w:rPr>
                <w:i/>
                <w:spacing w:val="1"/>
                <w:sz w:val="28"/>
                <w:szCs w:val="28"/>
              </w:rPr>
              <w:t xml:space="preserve"> </w:t>
            </w:r>
            <w:r w:rsidRPr="00E726AC">
              <w:rPr>
                <w:i/>
                <w:spacing w:val="-2"/>
                <w:sz w:val="28"/>
                <w:szCs w:val="28"/>
              </w:rPr>
              <w:t>o</w:t>
            </w:r>
            <w:r w:rsidRPr="00E726AC">
              <w:rPr>
                <w:i/>
                <w:sz w:val="28"/>
                <w:szCs w:val="28"/>
              </w:rPr>
              <w:t>f</w:t>
            </w:r>
            <w:r w:rsidRPr="00E726AC">
              <w:rPr>
                <w:i/>
                <w:spacing w:val="1"/>
                <w:sz w:val="28"/>
                <w:szCs w:val="28"/>
              </w:rPr>
              <w:t xml:space="preserve"> </w:t>
            </w:r>
            <w:r w:rsidRPr="00E726AC">
              <w:rPr>
                <w:i/>
                <w:spacing w:val="-2"/>
                <w:sz w:val="28"/>
                <w:szCs w:val="28"/>
              </w:rPr>
              <w:t>a</w:t>
            </w:r>
            <w:r w:rsidRPr="00E726AC">
              <w:rPr>
                <w:i/>
                <w:spacing w:val="1"/>
                <w:sz w:val="28"/>
                <w:szCs w:val="28"/>
              </w:rPr>
              <w:t>l</w:t>
            </w:r>
            <w:r w:rsidRPr="00E726AC">
              <w:rPr>
                <w:i/>
                <w:sz w:val="28"/>
                <w:szCs w:val="28"/>
              </w:rPr>
              <w:t>l</w:t>
            </w:r>
            <w:r w:rsidRPr="00E726AC">
              <w:rPr>
                <w:i/>
                <w:spacing w:val="1"/>
                <w:sz w:val="28"/>
                <w:szCs w:val="28"/>
              </w:rPr>
              <w:t xml:space="preserve"> </w:t>
            </w:r>
            <w:r w:rsidRPr="00E726AC">
              <w:rPr>
                <w:i/>
                <w:spacing w:val="-3"/>
                <w:sz w:val="28"/>
                <w:szCs w:val="28"/>
              </w:rPr>
              <w:t>e</w:t>
            </w:r>
            <w:r w:rsidRPr="00E726AC">
              <w:rPr>
                <w:i/>
                <w:spacing w:val="-1"/>
                <w:sz w:val="28"/>
                <w:szCs w:val="28"/>
              </w:rPr>
              <w:t>n</w:t>
            </w:r>
            <w:r w:rsidRPr="00E726AC">
              <w:rPr>
                <w:i/>
                <w:spacing w:val="1"/>
                <w:sz w:val="28"/>
                <w:szCs w:val="28"/>
              </w:rPr>
              <w:t>t</w:t>
            </w:r>
            <w:r w:rsidRPr="00E726AC">
              <w:rPr>
                <w:i/>
                <w:spacing w:val="-1"/>
                <w:sz w:val="28"/>
                <w:szCs w:val="28"/>
              </w:rPr>
              <w:t>i</w:t>
            </w:r>
            <w:r w:rsidRPr="00E726AC">
              <w:rPr>
                <w:i/>
                <w:spacing w:val="1"/>
                <w:sz w:val="28"/>
                <w:szCs w:val="28"/>
              </w:rPr>
              <w:t>t</w:t>
            </w:r>
            <w:r w:rsidRPr="00E726AC">
              <w:rPr>
                <w:i/>
                <w:spacing w:val="-1"/>
                <w:sz w:val="28"/>
                <w:szCs w:val="28"/>
              </w:rPr>
              <w:t>i</w:t>
            </w:r>
            <w:r w:rsidRPr="00E726AC">
              <w:rPr>
                <w:i/>
                <w:sz w:val="28"/>
                <w:szCs w:val="28"/>
              </w:rPr>
              <w:t>es</w:t>
            </w:r>
          </w:p>
        </w:tc>
      </w:tr>
      <w:tr w:rsidR="002505FC" w:rsidRPr="00E726A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659"/>
              <w:rPr>
                <w:sz w:val="22"/>
                <w:szCs w:val="22"/>
              </w:rPr>
            </w:pPr>
            <w:r w:rsidRPr="00E726AC">
              <w:rPr>
                <w:i/>
                <w:sz w:val="22"/>
                <w:szCs w:val="22"/>
              </w:rPr>
              <w:t>Ent</w:t>
            </w:r>
            <w:r w:rsidRPr="00E726AC">
              <w:rPr>
                <w:i/>
                <w:spacing w:val="-1"/>
                <w:sz w:val="22"/>
                <w:szCs w:val="22"/>
              </w:rPr>
              <w:t>i</w:t>
            </w:r>
            <w:r w:rsidRPr="00E726AC">
              <w:rPr>
                <w:i/>
                <w:spacing w:val="1"/>
                <w:sz w:val="22"/>
                <w:szCs w:val="22"/>
              </w:rPr>
              <w:t>t</w:t>
            </w:r>
            <w:r w:rsidRPr="00E726AC">
              <w:rPr>
                <w:i/>
                <w:sz w:val="22"/>
                <w:szCs w:val="22"/>
              </w:rPr>
              <w:t>y Na</w:t>
            </w:r>
            <w:r w:rsidRPr="00E726AC">
              <w:rPr>
                <w:i/>
                <w:spacing w:val="-2"/>
                <w:sz w:val="22"/>
                <w:szCs w:val="22"/>
              </w:rPr>
              <w:t>m</w:t>
            </w:r>
            <w:r w:rsidRPr="00E726AC">
              <w:rPr>
                <w:i/>
                <w:sz w:val="22"/>
                <w:szCs w:val="22"/>
              </w:rPr>
              <w:t>e</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2607" w:right="2610"/>
              <w:jc w:val="center"/>
              <w:rPr>
                <w:sz w:val="22"/>
                <w:szCs w:val="22"/>
              </w:rPr>
            </w:pPr>
            <w:r w:rsidRPr="00E726AC">
              <w:rPr>
                <w:b/>
                <w:i/>
                <w:spacing w:val="-1"/>
                <w:sz w:val="22"/>
                <w:szCs w:val="22"/>
              </w:rPr>
              <w:t>D</w:t>
            </w:r>
            <w:r w:rsidRPr="00E726AC">
              <w:rPr>
                <w:b/>
                <w:i/>
                <w:sz w:val="22"/>
                <w:szCs w:val="22"/>
              </w:rPr>
              <w:t>e</w:t>
            </w:r>
            <w:r w:rsidRPr="00E726AC">
              <w:rPr>
                <w:b/>
                <w:i/>
                <w:spacing w:val="1"/>
                <w:sz w:val="22"/>
                <w:szCs w:val="22"/>
              </w:rPr>
              <w:t>s</w:t>
            </w:r>
            <w:r w:rsidRPr="00E726AC">
              <w:rPr>
                <w:b/>
                <w:i/>
                <w:sz w:val="22"/>
                <w:szCs w:val="22"/>
              </w:rPr>
              <w:t>c</w:t>
            </w:r>
            <w:r w:rsidRPr="00E726AC">
              <w:rPr>
                <w:b/>
                <w:i/>
                <w:spacing w:val="-2"/>
                <w:sz w:val="22"/>
                <w:szCs w:val="22"/>
              </w:rPr>
              <w:t>r</w:t>
            </w:r>
            <w:r w:rsidRPr="00E726AC">
              <w:rPr>
                <w:b/>
                <w:i/>
                <w:spacing w:val="1"/>
                <w:sz w:val="22"/>
                <w:szCs w:val="22"/>
              </w:rPr>
              <w:t>i</w:t>
            </w:r>
            <w:r w:rsidRPr="00E726AC">
              <w:rPr>
                <w:b/>
                <w:i/>
                <w:sz w:val="22"/>
                <w:szCs w:val="22"/>
              </w:rPr>
              <w:t>p</w:t>
            </w:r>
            <w:r w:rsidRPr="00E726AC">
              <w:rPr>
                <w:b/>
                <w:i/>
                <w:spacing w:val="-1"/>
                <w:sz w:val="22"/>
                <w:szCs w:val="22"/>
              </w:rPr>
              <w:t>t</w:t>
            </w:r>
            <w:r w:rsidRPr="00E726AC">
              <w:rPr>
                <w:b/>
                <w:i/>
                <w:spacing w:val="1"/>
                <w:sz w:val="22"/>
                <w:szCs w:val="22"/>
              </w:rPr>
              <w:t>i</w:t>
            </w:r>
            <w:r w:rsidRPr="00E726AC">
              <w:rPr>
                <w:b/>
                <w:i/>
                <w:sz w:val="22"/>
                <w:szCs w:val="22"/>
              </w:rPr>
              <w:t>on</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U</w:t>
            </w:r>
            <w:r w:rsidRPr="00E726AC">
              <w:rPr>
                <w:i/>
                <w:sz w:val="22"/>
                <w:szCs w:val="22"/>
              </w:rPr>
              <w:t>s</w:t>
            </w:r>
            <w:r w:rsidRPr="00E726AC">
              <w:rPr>
                <w:i/>
                <w:spacing w:val="1"/>
                <w:sz w:val="22"/>
                <w:szCs w:val="22"/>
              </w:rPr>
              <w:t>e</w:t>
            </w:r>
            <w:r w:rsidRPr="00E726AC">
              <w:rPr>
                <w:i/>
                <w:sz w:val="22"/>
                <w:szCs w:val="22"/>
              </w:rPr>
              <w:t>r</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Abs</w:t>
            </w:r>
            <w:r w:rsidRPr="00E726AC">
              <w:rPr>
                <w:i/>
                <w:spacing w:val="1"/>
                <w:sz w:val="22"/>
                <w:szCs w:val="22"/>
              </w:rPr>
              <w:t>t</w:t>
            </w:r>
            <w:r w:rsidRPr="00E726AC">
              <w:rPr>
                <w:i/>
                <w:spacing w:val="-2"/>
                <w:sz w:val="22"/>
                <w:szCs w:val="22"/>
              </w:rPr>
              <w:t>r</w:t>
            </w:r>
            <w:r w:rsidRPr="00E726AC">
              <w:rPr>
                <w:i/>
                <w:sz w:val="22"/>
                <w:szCs w:val="22"/>
              </w:rPr>
              <w:t>act</w:t>
            </w:r>
            <w:r w:rsidRPr="00E726AC">
              <w:rPr>
                <w:i/>
                <w:spacing w:val="-1"/>
                <w:sz w:val="22"/>
                <w:szCs w:val="22"/>
              </w:rPr>
              <w:t xml:space="preserve"> </w:t>
            </w:r>
            <w:r w:rsidRPr="00E726AC">
              <w:rPr>
                <w:i/>
                <w:sz w:val="22"/>
                <w:szCs w:val="22"/>
              </w:rPr>
              <w:t>en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 d</w:t>
            </w:r>
            <w:r w:rsidRPr="00E726AC">
              <w:rPr>
                <w:i/>
                <w:spacing w:val="-2"/>
                <w:sz w:val="22"/>
                <w:szCs w:val="22"/>
              </w:rPr>
              <w:t>e</w:t>
            </w:r>
            <w:r w:rsidRPr="00E726AC">
              <w:rPr>
                <w:i/>
                <w:sz w:val="22"/>
                <w:szCs w:val="22"/>
              </w:rPr>
              <w:t>s</w:t>
            </w:r>
            <w:r w:rsidRPr="00E726AC">
              <w:rPr>
                <w:i/>
                <w:spacing w:val="1"/>
                <w:sz w:val="22"/>
                <w:szCs w:val="22"/>
              </w:rPr>
              <w:t>c</w:t>
            </w:r>
            <w:r w:rsidRPr="00E726AC">
              <w:rPr>
                <w:i/>
                <w:spacing w:val="-2"/>
                <w:sz w:val="22"/>
                <w:szCs w:val="22"/>
              </w:rPr>
              <w:t>r</w:t>
            </w:r>
            <w:r w:rsidRPr="00E726AC">
              <w:rPr>
                <w:i/>
                <w:spacing w:val="1"/>
                <w:sz w:val="22"/>
                <w:szCs w:val="22"/>
              </w:rPr>
              <w:t>i</w:t>
            </w:r>
            <w:r w:rsidRPr="00E726AC">
              <w:rPr>
                <w:i/>
                <w:sz w:val="22"/>
                <w:szCs w:val="22"/>
              </w:rPr>
              <w:t>b</w:t>
            </w:r>
            <w:r w:rsidRPr="00E726AC">
              <w:rPr>
                <w:i/>
                <w:spacing w:val="-2"/>
                <w:sz w:val="22"/>
                <w:szCs w:val="22"/>
              </w:rPr>
              <w:t>e</w:t>
            </w:r>
            <w:r w:rsidRPr="00E726AC">
              <w:rPr>
                <w:i/>
                <w:sz w:val="22"/>
                <w:szCs w:val="22"/>
              </w:rPr>
              <w:t>s a</w:t>
            </w:r>
            <w:r w:rsidRPr="00E726AC">
              <w:rPr>
                <w:i/>
                <w:spacing w:val="-2"/>
                <w:sz w:val="22"/>
                <w:szCs w:val="22"/>
              </w:rPr>
              <w:t xml:space="preserve"> </w:t>
            </w:r>
            <w:r w:rsidRPr="00E726AC">
              <w:rPr>
                <w:i/>
                <w:sz w:val="22"/>
                <w:szCs w:val="22"/>
              </w:rPr>
              <w:t>us</w:t>
            </w:r>
            <w:r w:rsidRPr="00E726AC">
              <w:rPr>
                <w:i/>
                <w:spacing w:val="1"/>
                <w:sz w:val="22"/>
                <w:szCs w:val="22"/>
              </w:rPr>
              <w:t>e</w:t>
            </w:r>
            <w:r w:rsidRPr="00E726AC">
              <w:rPr>
                <w:i/>
                <w:sz w:val="22"/>
                <w:szCs w:val="22"/>
              </w:rPr>
              <w:t>r</w:t>
            </w:r>
            <w:r w:rsidRPr="00E726AC">
              <w:rPr>
                <w:i/>
                <w:spacing w:val="-2"/>
                <w:sz w:val="22"/>
                <w:szCs w:val="22"/>
              </w:rPr>
              <w:t xml:space="preserve"> </w:t>
            </w:r>
            <w:r w:rsidRPr="00E726AC">
              <w:rPr>
                <w:i/>
                <w:spacing w:val="1"/>
                <w:sz w:val="22"/>
                <w:szCs w:val="22"/>
              </w:rPr>
              <w:t>i</w:t>
            </w:r>
            <w:r w:rsidRPr="00E726AC">
              <w:rPr>
                <w:i/>
                <w:sz w:val="22"/>
                <w:szCs w:val="22"/>
              </w:rPr>
              <w:t xml:space="preserve">n </w:t>
            </w:r>
            <w:r w:rsidRPr="00E726AC">
              <w:rPr>
                <w:i/>
                <w:spacing w:val="-2"/>
                <w:sz w:val="22"/>
                <w:szCs w:val="22"/>
              </w:rPr>
              <w:t>s</w:t>
            </w:r>
            <w:r w:rsidRPr="00E726AC">
              <w:rPr>
                <w:i/>
                <w:sz w:val="22"/>
                <w:szCs w:val="22"/>
              </w:rPr>
              <w:t>y</w:t>
            </w:r>
            <w:r w:rsidRPr="00E726AC">
              <w:rPr>
                <w:i/>
                <w:spacing w:val="1"/>
                <w:sz w:val="22"/>
                <w:szCs w:val="22"/>
              </w:rPr>
              <w:t>s</w:t>
            </w:r>
            <w:r w:rsidRPr="00E726AC">
              <w:rPr>
                <w:i/>
                <w:spacing w:val="-1"/>
                <w:sz w:val="22"/>
                <w:szCs w:val="22"/>
              </w:rPr>
              <w:t>t</w:t>
            </w:r>
            <w:r w:rsidRPr="00E726AC">
              <w:rPr>
                <w:i/>
                <w:sz w:val="22"/>
                <w:szCs w:val="22"/>
              </w:rPr>
              <w:t>em</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us</w:t>
            </w:r>
            <w:r w:rsidRPr="00E726AC">
              <w:rPr>
                <w:i/>
                <w:spacing w:val="1"/>
                <w:sz w:val="22"/>
                <w:szCs w:val="22"/>
              </w:rPr>
              <w:t>t</w:t>
            </w:r>
            <w:r w:rsidRPr="00E726AC">
              <w:rPr>
                <w:i/>
                <w:sz w:val="22"/>
                <w:szCs w:val="22"/>
              </w:rPr>
              <w:t>o</w:t>
            </w:r>
            <w:r w:rsidRPr="00E726AC">
              <w:rPr>
                <w:i/>
                <w:spacing w:val="-1"/>
                <w:sz w:val="22"/>
                <w:szCs w:val="22"/>
              </w:rPr>
              <w:t>m</w:t>
            </w:r>
            <w:r w:rsidRPr="00E726AC">
              <w:rPr>
                <w:i/>
                <w:sz w:val="22"/>
                <w:szCs w:val="22"/>
              </w:rPr>
              <w:t>er</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w:t>
            </w:r>
            <w:r w:rsidRPr="00E726AC">
              <w:rPr>
                <w:i/>
                <w:spacing w:val="-2"/>
                <w:sz w:val="22"/>
                <w:szCs w:val="22"/>
              </w:rPr>
              <w:t>u</w:t>
            </w:r>
            <w:r w:rsidRPr="00E726AC">
              <w:rPr>
                <w:i/>
                <w:sz w:val="22"/>
                <w:szCs w:val="22"/>
              </w:rPr>
              <w:t>s</w:t>
            </w:r>
            <w:r w:rsidRPr="00E726AC">
              <w:rPr>
                <w:i/>
                <w:spacing w:val="1"/>
                <w:sz w:val="22"/>
                <w:szCs w:val="22"/>
              </w:rPr>
              <w:t>t</w:t>
            </w:r>
            <w:r w:rsidRPr="00E726AC">
              <w:rPr>
                <w:i/>
                <w:sz w:val="22"/>
                <w:szCs w:val="22"/>
              </w:rPr>
              <w:t>o</w:t>
            </w:r>
            <w:r w:rsidRPr="00E726AC">
              <w:rPr>
                <w:i/>
                <w:spacing w:val="-1"/>
                <w:sz w:val="22"/>
                <w:szCs w:val="22"/>
              </w:rPr>
              <w:t>m</w:t>
            </w:r>
            <w:r w:rsidRPr="00E726AC">
              <w:rPr>
                <w:i/>
                <w:spacing w:val="-2"/>
                <w:sz w:val="22"/>
                <w:szCs w:val="22"/>
              </w:rPr>
              <w:t>e</w:t>
            </w:r>
            <w:r w:rsidRPr="00E726AC">
              <w:rPr>
                <w:i/>
                <w:sz w:val="22"/>
                <w:szCs w:val="22"/>
              </w:rPr>
              <w:t xml:space="preserve">r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ard</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w:t>
            </w:r>
            <w:r w:rsidRPr="00E726AC">
              <w:rPr>
                <w:i/>
                <w:spacing w:val="-2"/>
                <w:sz w:val="22"/>
                <w:szCs w:val="22"/>
              </w:rPr>
              <w:t>a</w:t>
            </w:r>
            <w:r w:rsidRPr="00E726AC">
              <w:rPr>
                <w:i/>
                <w:sz w:val="22"/>
                <w:szCs w:val="22"/>
              </w:rPr>
              <w:t xml:space="preserve">rd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z w:val="22"/>
                <w:szCs w:val="22"/>
              </w:rPr>
              <w:t>on</w:t>
            </w:r>
          </w:p>
        </w:tc>
      </w:tr>
      <w:tr w:rsidR="002505FC" w:rsidRPr="00E726A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ard</w:t>
            </w:r>
            <w:r w:rsidRPr="00E726AC">
              <w:rPr>
                <w:i/>
                <w:spacing w:val="1"/>
                <w:sz w:val="22"/>
                <w:szCs w:val="22"/>
              </w:rPr>
              <w:t>I</w:t>
            </w:r>
            <w:r w:rsidRPr="00E726AC">
              <w:rPr>
                <w:i/>
                <w:sz w:val="22"/>
                <w:szCs w:val="22"/>
              </w:rPr>
              <w:t>n</w:t>
            </w:r>
            <w:r w:rsidRPr="00E726AC">
              <w:rPr>
                <w:i/>
                <w:spacing w:val="-2"/>
                <w:sz w:val="22"/>
                <w:szCs w:val="22"/>
              </w:rPr>
              <w:t>s</w:t>
            </w:r>
            <w:r w:rsidRPr="00E726AC">
              <w:rPr>
                <w:i/>
                <w:spacing w:val="1"/>
                <w:sz w:val="22"/>
                <w:szCs w:val="22"/>
              </w:rPr>
              <w:t>t</w:t>
            </w:r>
            <w:r w:rsidRPr="00E726AC">
              <w:rPr>
                <w:i/>
                <w:sz w:val="22"/>
                <w:szCs w:val="22"/>
              </w:rPr>
              <w:t>a</w:t>
            </w:r>
            <w:r w:rsidRPr="00E726AC">
              <w:rPr>
                <w:i/>
                <w:spacing w:val="-2"/>
                <w:sz w:val="22"/>
                <w:szCs w:val="22"/>
              </w:rPr>
              <w:t>n</w:t>
            </w:r>
            <w:r w:rsidRPr="00E726AC">
              <w:rPr>
                <w:i/>
                <w:sz w:val="22"/>
                <w:szCs w:val="22"/>
              </w:rPr>
              <w:t>ce</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Repre</w:t>
            </w:r>
            <w:r w:rsidRPr="00E726AC">
              <w:rPr>
                <w:i/>
                <w:spacing w:val="-2"/>
                <w:sz w:val="22"/>
                <w:szCs w:val="22"/>
              </w:rPr>
              <w:t>s</w:t>
            </w:r>
            <w:r w:rsidRPr="00E726AC">
              <w:rPr>
                <w:i/>
                <w:sz w:val="22"/>
                <w:szCs w:val="22"/>
              </w:rPr>
              <w:t>ent</w:t>
            </w:r>
            <w:r w:rsidRPr="00E726AC">
              <w:rPr>
                <w:i/>
                <w:spacing w:val="-1"/>
                <w:sz w:val="22"/>
                <w:szCs w:val="22"/>
              </w:rPr>
              <w:t xml:space="preserve"> </w:t>
            </w:r>
            <w:r w:rsidRPr="00E726AC">
              <w:rPr>
                <w:i/>
                <w:sz w:val="22"/>
                <w:szCs w:val="22"/>
              </w:rPr>
              <w:t>a c</w:t>
            </w:r>
            <w:r w:rsidRPr="00E726AC">
              <w:rPr>
                <w:i/>
                <w:spacing w:val="-2"/>
                <w:sz w:val="22"/>
                <w:szCs w:val="22"/>
              </w:rPr>
              <w:t>a</w:t>
            </w:r>
            <w:r w:rsidRPr="00E726AC">
              <w:rPr>
                <w:i/>
                <w:sz w:val="22"/>
                <w:szCs w:val="22"/>
              </w:rPr>
              <w:t>rd a</w:t>
            </w:r>
            <w:r w:rsidRPr="00E726AC">
              <w:rPr>
                <w:i/>
                <w:spacing w:val="-1"/>
                <w:sz w:val="22"/>
                <w:szCs w:val="22"/>
              </w:rPr>
              <w:t>s</w:t>
            </w:r>
            <w:r w:rsidRPr="00E726AC">
              <w:rPr>
                <w:i/>
                <w:sz w:val="22"/>
                <w:szCs w:val="22"/>
              </w:rPr>
              <w:t>s</w:t>
            </w:r>
            <w:r w:rsidRPr="00E726AC">
              <w:rPr>
                <w:i/>
                <w:spacing w:val="1"/>
                <w:sz w:val="22"/>
                <w:szCs w:val="22"/>
              </w:rPr>
              <w:t>i</w:t>
            </w:r>
            <w:r w:rsidRPr="00E726AC">
              <w:rPr>
                <w:i/>
                <w:sz w:val="22"/>
                <w:szCs w:val="22"/>
              </w:rPr>
              <w:t>g</w:t>
            </w:r>
            <w:r w:rsidRPr="00E726AC">
              <w:rPr>
                <w:i/>
                <w:spacing w:val="-2"/>
                <w:sz w:val="22"/>
                <w:szCs w:val="22"/>
              </w:rPr>
              <w:t>n</w:t>
            </w:r>
            <w:r w:rsidRPr="00E726AC">
              <w:rPr>
                <w:i/>
                <w:sz w:val="22"/>
                <w:szCs w:val="22"/>
              </w:rPr>
              <w:t>ed</w:t>
            </w:r>
            <w:r w:rsidRPr="00E726AC">
              <w:rPr>
                <w:i/>
                <w:spacing w:val="-2"/>
                <w:sz w:val="22"/>
                <w:szCs w:val="22"/>
              </w:rPr>
              <w:t xml:space="preserve"> </w:t>
            </w:r>
            <w:r w:rsidRPr="00E726AC">
              <w:rPr>
                <w:i/>
                <w:spacing w:val="-1"/>
                <w:sz w:val="22"/>
                <w:szCs w:val="22"/>
              </w:rPr>
              <w:t>t</w:t>
            </w:r>
            <w:r w:rsidRPr="00E726AC">
              <w:rPr>
                <w:i/>
                <w:sz w:val="22"/>
                <w:szCs w:val="22"/>
              </w:rPr>
              <w:t>o a co</w:t>
            </w:r>
            <w:r w:rsidRPr="00E726AC">
              <w:rPr>
                <w:i/>
                <w:spacing w:val="-2"/>
                <w:sz w:val="22"/>
                <w:szCs w:val="22"/>
              </w:rPr>
              <w:t>n</w:t>
            </w:r>
            <w:r w:rsidRPr="00E726AC">
              <w:rPr>
                <w:i/>
                <w:spacing w:val="1"/>
                <w:sz w:val="22"/>
                <w:szCs w:val="22"/>
              </w:rPr>
              <w:t>t</w:t>
            </w:r>
            <w:r w:rsidRPr="00E726AC">
              <w:rPr>
                <w:i/>
                <w:sz w:val="22"/>
                <w:szCs w:val="22"/>
              </w:rPr>
              <w:t>ra</w:t>
            </w:r>
            <w:r w:rsidRPr="00E726AC">
              <w:rPr>
                <w:i/>
                <w:spacing w:val="-2"/>
                <w:sz w:val="22"/>
                <w:szCs w:val="22"/>
              </w:rPr>
              <w:t>c</w:t>
            </w:r>
            <w:r w:rsidRPr="00E726AC">
              <w:rPr>
                <w:i/>
                <w:sz w:val="22"/>
                <w:szCs w:val="22"/>
              </w:rPr>
              <w:t>t</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P</w:t>
            </w:r>
            <w:r w:rsidRPr="00E726AC">
              <w:rPr>
                <w:i/>
                <w:sz w:val="22"/>
                <w:szCs w:val="22"/>
              </w:rPr>
              <w:t>ayment</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pay</w:t>
            </w:r>
            <w:r w:rsidRPr="00E726AC">
              <w:rPr>
                <w:i/>
                <w:spacing w:val="-1"/>
                <w:sz w:val="22"/>
                <w:szCs w:val="22"/>
              </w:rPr>
              <w:t>m</w:t>
            </w:r>
            <w:r w:rsidRPr="00E726AC">
              <w:rPr>
                <w:i/>
                <w:spacing w:val="-2"/>
                <w:sz w:val="22"/>
                <w:szCs w:val="22"/>
              </w:rPr>
              <w:t>e</w:t>
            </w:r>
            <w:r w:rsidRPr="00E726AC">
              <w:rPr>
                <w:i/>
                <w:sz w:val="22"/>
                <w:szCs w:val="22"/>
              </w:rPr>
              <w:t>nt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f</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2"/>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f</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pacing w:val="-2"/>
                <w:sz w:val="22"/>
                <w:szCs w:val="22"/>
              </w:rPr>
              <w:t>o</w:t>
            </w:r>
            <w:r w:rsidRPr="00E726AC">
              <w:rPr>
                <w:i/>
                <w:sz w:val="22"/>
                <w:szCs w:val="22"/>
              </w:rPr>
              <w:t>n.</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pen</w:t>
            </w:r>
            <w:r w:rsidRPr="00E726AC">
              <w:rPr>
                <w:i/>
                <w:spacing w:val="1"/>
                <w:sz w:val="22"/>
                <w:szCs w:val="22"/>
              </w:rPr>
              <w:t>s</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co</w:t>
            </w:r>
            <w:r w:rsidRPr="00E726AC">
              <w:rPr>
                <w:i/>
                <w:spacing w:val="-1"/>
                <w:sz w:val="22"/>
                <w:szCs w:val="22"/>
              </w:rPr>
              <w:t>m</w:t>
            </w:r>
            <w:r w:rsidRPr="00E726AC">
              <w:rPr>
                <w:i/>
                <w:sz w:val="22"/>
                <w:szCs w:val="22"/>
              </w:rPr>
              <w:t>p</w:t>
            </w:r>
            <w:r w:rsidRPr="00E726AC">
              <w:rPr>
                <w:i/>
                <w:spacing w:val="-2"/>
                <w:sz w:val="22"/>
                <w:szCs w:val="22"/>
              </w:rPr>
              <w:t>e</w:t>
            </w:r>
            <w:r w:rsidRPr="00E726AC">
              <w:rPr>
                <w:i/>
                <w:sz w:val="22"/>
                <w:szCs w:val="22"/>
              </w:rPr>
              <w:t>ns</w:t>
            </w:r>
            <w:r w:rsidRPr="00E726AC">
              <w:rPr>
                <w:i/>
                <w:spacing w:val="-2"/>
                <w:sz w:val="22"/>
                <w:szCs w:val="22"/>
              </w:rPr>
              <w:t>a</w:t>
            </w:r>
            <w:r w:rsidRPr="00E726AC">
              <w:rPr>
                <w:i/>
                <w:spacing w:val="1"/>
                <w:sz w:val="22"/>
                <w:szCs w:val="22"/>
              </w:rPr>
              <w:t>ti</w:t>
            </w:r>
            <w:r w:rsidRPr="00E726AC">
              <w:rPr>
                <w:i/>
                <w:spacing w:val="-2"/>
                <w:sz w:val="22"/>
                <w:szCs w:val="22"/>
              </w:rPr>
              <w:t>o</w:t>
            </w:r>
            <w:r w:rsidRPr="00E726AC">
              <w:rPr>
                <w:i/>
                <w:sz w:val="22"/>
                <w:szCs w:val="22"/>
              </w:rPr>
              <w:t xml:space="preserve">n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pacing w:val="-2"/>
                <w:sz w:val="22"/>
                <w:szCs w:val="22"/>
              </w:rPr>
              <w:t>o</w:t>
            </w:r>
            <w:r w:rsidRPr="00E726AC">
              <w:rPr>
                <w:i/>
                <w:sz w:val="22"/>
                <w:szCs w:val="22"/>
              </w:rPr>
              <w:t>n.</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P</w:t>
            </w:r>
            <w:r w:rsidRPr="00E726AC">
              <w:rPr>
                <w:i/>
                <w:sz w:val="22"/>
                <w:szCs w:val="22"/>
              </w:rPr>
              <w:t>un</w:t>
            </w:r>
            <w:r w:rsidRPr="00E726AC">
              <w:rPr>
                <w:i/>
                <w:spacing w:val="1"/>
                <w:sz w:val="22"/>
                <w:szCs w:val="22"/>
              </w:rPr>
              <w:t>i</w:t>
            </w:r>
            <w:r w:rsidRPr="00E726AC">
              <w:rPr>
                <w:i/>
                <w:sz w:val="22"/>
                <w:szCs w:val="22"/>
              </w:rPr>
              <w:t>shm</w:t>
            </w:r>
            <w:r w:rsidRPr="00E726AC">
              <w:rPr>
                <w:i/>
                <w:spacing w:val="-3"/>
                <w:sz w:val="22"/>
                <w:szCs w:val="22"/>
              </w:rPr>
              <w:t>e</w:t>
            </w:r>
            <w:r w:rsidRPr="00E726AC">
              <w:rPr>
                <w:i/>
                <w:sz w:val="22"/>
                <w:szCs w:val="22"/>
              </w:rPr>
              <w:t>nt</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pu</w:t>
            </w:r>
            <w:r w:rsidRPr="00E726AC">
              <w:rPr>
                <w:i/>
                <w:spacing w:val="-2"/>
                <w:sz w:val="22"/>
                <w:szCs w:val="22"/>
              </w:rPr>
              <w:t>n</w:t>
            </w:r>
            <w:r w:rsidRPr="00E726AC">
              <w:rPr>
                <w:i/>
                <w:spacing w:val="1"/>
                <w:sz w:val="22"/>
                <w:szCs w:val="22"/>
              </w:rPr>
              <w:t>i</w:t>
            </w:r>
            <w:r w:rsidRPr="00E726AC">
              <w:rPr>
                <w:i/>
                <w:sz w:val="22"/>
                <w:szCs w:val="22"/>
              </w:rPr>
              <w:t>shm</w:t>
            </w:r>
            <w:r w:rsidRPr="00E726AC">
              <w:rPr>
                <w:i/>
                <w:spacing w:val="-3"/>
                <w:sz w:val="22"/>
                <w:szCs w:val="22"/>
              </w:rPr>
              <w:t>e</w:t>
            </w:r>
            <w:r w:rsidRPr="00E726AC">
              <w:rPr>
                <w:i/>
                <w:sz w:val="22"/>
                <w:szCs w:val="22"/>
              </w:rPr>
              <w:t>nt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on.</w:t>
            </w:r>
          </w:p>
        </w:tc>
      </w:tr>
      <w:tr w:rsidR="002505FC" w:rsidRPr="00E726A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A</w:t>
            </w:r>
            <w:r w:rsidRPr="00E726AC">
              <w:rPr>
                <w:i/>
                <w:sz w:val="22"/>
                <w:szCs w:val="22"/>
              </w:rPr>
              <w:t>cc</w:t>
            </w:r>
            <w:r w:rsidRPr="00E726AC">
              <w:rPr>
                <w:i/>
                <w:spacing w:val="1"/>
                <w:sz w:val="22"/>
                <w:szCs w:val="22"/>
              </w:rPr>
              <w:t>i</w:t>
            </w:r>
            <w:r w:rsidRPr="00E726AC">
              <w:rPr>
                <w:i/>
                <w:spacing w:val="-2"/>
                <w:sz w:val="22"/>
                <w:szCs w:val="22"/>
              </w:rPr>
              <w:t>d</w:t>
            </w:r>
            <w:r w:rsidRPr="00E726AC">
              <w:rPr>
                <w:i/>
                <w:sz w:val="22"/>
                <w:szCs w:val="22"/>
              </w:rPr>
              <w:t>ent</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a</w:t>
            </w:r>
            <w:r w:rsidRPr="00E726AC">
              <w:rPr>
                <w:i/>
                <w:spacing w:val="-2"/>
                <w:sz w:val="22"/>
                <w:szCs w:val="22"/>
              </w:rPr>
              <w:t>c</w:t>
            </w:r>
            <w:r w:rsidRPr="00E726AC">
              <w:rPr>
                <w:i/>
                <w:sz w:val="22"/>
                <w:szCs w:val="22"/>
              </w:rPr>
              <w:t>c</w:t>
            </w:r>
            <w:r w:rsidRPr="00E726AC">
              <w:rPr>
                <w:i/>
                <w:spacing w:val="1"/>
                <w:sz w:val="22"/>
                <w:szCs w:val="22"/>
              </w:rPr>
              <w:t>i</w:t>
            </w:r>
            <w:r w:rsidRPr="00E726AC">
              <w:rPr>
                <w:i/>
                <w:spacing w:val="-2"/>
                <w:sz w:val="22"/>
                <w:szCs w:val="22"/>
              </w:rPr>
              <w:t>d</w:t>
            </w:r>
            <w:r w:rsidRPr="00E726AC">
              <w:rPr>
                <w:i/>
                <w:sz w:val="22"/>
                <w:szCs w:val="22"/>
              </w:rPr>
              <w:t>ent</w:t>
            </w:r>
            <w:r w:rsidRPr="00E726AC">
              <w:rPr>
                <w:i/>
                <w:spacing w:val="-1"/>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2"/>
                <w:sz w:val="22"/>
                <w:szCs w:val="22"/>
              </w:rPr>
              <w:t>t</w:t>
            </w:r>
            <w:r w:rsidRPr="00E726AC">
              <w:rPr>
                <w:i/>
                <w:sz w:val="22"/>
                <w:szCs w:val="22"/>
              </w:rPr>
              <w:t>T</w:t>
            </w:r>
            <w:r w:rsidRPr="00E726AC">
              <w:rPr>
                <w:i/>
                <w:spacing w:val="-2"/>
                <w:sz w:val="22"/>
                <w:szCs w:val="22"/>
              </w:rPr>
              <w:t>y</w:t>
            </w:r>
            <w:r w:rsidRPr="00E726AC">
              <w:rPr>
                <w:i/>
                <w:sz w:val="22"/>
                <w:szCs w:val="22"/>
              </w:rPr>
              <w:t>pe</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 xml:space="preserve">ct </w:t>
            </w:r>
            <w:r w:rsidRPr="00E726AC">
              <w:rPr>
                <w:i/>
                <w:spacing w:val="1"/>
                <w:sz w:val="22"/>
                <w:szCs w:val="22"/>
              </w:rPr>
              <w:t>t</w:t>
            </w:r>
            <w:r w:rsidRPr="00E726AC">
              <w:rPr>
                <w:i/>
                <w:sz w:val="22"/>
                <w:szCs w:val="22"/>
              </w:rPr>
              <w:t>y</w:t>
            </w:r>
            <w:r w:rsidRPr="00E726AC">
              <w:rPr>
                <w:i/>
                <w:spacing w:val="-2"/>
                <w:sz w:val="22"/>
                <w:szCs w:val="22"/>
              </w:rPr>
              <w:t>p</w:t>
            </w:r>
            <w:r w:rsidRPr="00E726AC">
              <w:rPr>
                <w:i/>
                <w:sz w:val="22"/>
                <w:szCs w:val="22"/>
              </w:rPr>
              <w:t xml:space="preserve">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pacing w:val="-2"/>
                <w:sz w:val="22"/>
                <w:szCs w:val="22"/>
              </w:rPr>
              <w:t>o</w:t>
            </w:r>
            <w:r w:rsidRPr="00E726AC">
              <w:rPr>
                <w:i/>
                <w:sz w:val="22"/>
                <w:szCs w:val="22"/>
              </w:rPr>
              <w:t>n.</w:t>
            </w:r>
          </w:p>
        </w:tc>
      </w:tr>
      <w:tr w:rsidR="002505FC" w:rsidRPr="00E726AC">
        <w:trPr>
          <w:trHeight w:hRule="exact" w:val="262"/>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e</w:t>
            </w:r>
            <w:r w:rsidRPr="00E726AC">
              <w:rPr>
                <w:i/>
                <w:spacing w:val="-1"/>
                <w:sz w:val="22"/>
                <w:szCs w:val="22"/>
              </w:rPr>
              <w:t>wC</w:t>
            </w:r>
            <w:r w:rsidRPr="00E726AC">
              <w:rPr>
                <w:i/>
                <w:sz w:val="22"/>
                <w:szCs w:val="22"/>
              </w:rPr>
              <w:t>ar</w:t>
            </w:r>
            <w:r w:rsidRPr="00E726AC">
              <w:rPr>
                <w:i/>
                <w:spacing w:val="1"/>
                <w:sz w:val="22"/>
                <w:szCs w:val="22"/>
              </w:rPr>
              <w:t>d</w:t>
            </w:r>
            <w:r w:rsidRPr="00E726AC">
              <w:rPr>
                <w:i/>
                <w:spacing w:val="-1"/>
                <w:sz w:val="22"/>
                <w:szCs w:val="22"/>
              </w:rPr>
              <w:t>R</w:t>
            </w:r>
            <w:r w:rsidRPr="00E726AC">
              <w:rPr>
                <w:i/>
                <w:sz w:val="22"/>
                <w:szCs w:val="22"/>
              </w:rPr>
              <w:t>equ</w:t>
            </w:r>
            <w:r w:rsidRPr="00E726AC">
              <w:rPr>
                <w:i/>
                <w:spacing w:val="-2"/>
                <w:sz w:val="22"/>
                <w:szCs w:val="22"/>
              </w:rPr>
              <w:t>e</w:t>
            </w:r>
            <w:r w:rsidRPr="00E726AC">
              <w:rPr>
                <w:i/>
                <w:sz w:val="22"/>
                <w:szCs w:val="22"/>
              </w:rPr>
              <w:t>st</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new</w:t>
            </w:r>
            <w:r w:rsidRPr="00E726AC">
              <w:rPr>
                <w:i/>
                <w:spacing w:val="-1"/>
                <w:sz w:val="22"/>
                <w:szCs w:val="22"/>
              </w:rPr>
              <w:t xml:space="preserve"> </w:t>
            </w:r>
            <w:r w:rsidRPr="00E726AC">
              <w:rPr>
                <w:i/>
                <w:spacing w:val="-2"/>
                <w:sz w:val="22"/>
                <w:szCs w:val="22"/>
              </w:rPr>
              <w:t>c</w:t>
            </w:r>
            <w:r w:rsidRPr="00E726AC">
              <w:rPr>
                <w:i/>
                <w:sz w:val="22"/>
                <w:szCs w:val="22"/>
              </w:rPr>
              <w:t>ard</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z w:val="22"/>
                <w:szCs w:val="22"/>
              </w:rPr>
              <w:t>q</w:t>
            </w:r>
            <w:r w:rsidRPr="00E726AC">
              <w:rPr>
                <w:i/>
                <w:spacing w:val="-2"/>
                <w:sz w:val="22"/>
                <w:szCs w:val="22"/>
              </w:rPr>
              <w:t>u</w:t>
            </w:r>
            <w:r w:rsidRPr="00E726AC">
              <w:rPr>
                <w:i/>
                <w:sz w:val="22"/>
                <w:szCs w:val="22"/>
              </w:rPr>
              <w:t>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on.</w:t>
            </w:r>
          </w:p>
        </w:tc>
      </w:tr>
      <w:tr w:rsidR="002505FC" w:rsidRPr="00E726AC">
        <w:trPr>
          <w:trHeight w:hRule="exact" w:val="264"/>
        </w:trPr>
        <w:tc>
          <w:tcPr>
            <w:tcW w:w="242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o</w:t>
            </w:r>
            <w:r w:rsidRPr="00E726AC">
              <w:rPr>
                <w:i/>
                <w:spacing w:val="1"/>
                <w:sz w:val="22"/>
                <w:szCs w:val="22"/>
              </w:rPr>
              <w:t>t</w:t>
            </w:r>
            <w:r w:rsidRPr="00E726AC">
              <w:rPr>
                <w:i/>
                <w:spacing w:val="-1"/>
                <w:sz w:val="22"/>
                <w:szCs w:val="22"/>
              </w:rPr>
              <w:t>i</w:t>
            </w:r>
            <w:r w:rsidRPr="00E726AC">
              <w:rPr>
                <w:i/>
                <w:spacing w:val="1"/>
                <w:sz w:val="22"/>
                <w:szCs w:val="22"/>
              </w:rPr>
              <w:t>fi</w:t>
            </w:r>
            <w:r w:rsidRPr="00E726AC">
              <w:rPr>
                <w:i/>
                <w:spacing w:val="-2"/>
                <w:sz w:val="22"/>
                <w:szCs w:val="22"/>
              </w:rPr>
              <w:t>c</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w:t>
            </w:r>
          </w:p>
        </w:tc>
        <w:tc>
          <w:tcPr>
            <w:tcW w:w="635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n</w:t>
            </w:r>
            <w:r w:rsidRPr="00E726AC">
              <w:rPr>
                <w:i/>
                <w:spacing w:val="-2"/>
                <w:sz w:val="22"/>
                <w:szCs w:val="22"/>
              </w:rPr>
              <w:t>o</w:t>
            </w:r>
            <w:r w:rsidRPr="00E726AC">
              <w:rPr>
                <w:i/>
                <w:spacing w:val="1"/>
                <w:sz w:val="22"/>
                <w:szCs w:val="22"/>
              </w:rPr>
              <w:t>t</w:t>
            </w:r>
            <w:r w:rsidRPr="00E726AC">
              <w:rPr>
                <w:i/>
                <w:spacing w:val="-1"/>
                <w:sz w:val="22"/>
                <w:szCs w:val="22"/>
              </w:rPr>
              <w:t>i</w:t>
            </w:r>
            <w:r w:rsidRPr="00E726AC">
              <w:rPr>
                <w:i/>
                <w:spacing w:val="1"/>
                <w:sz w:val="22"/>
                <w:szCs w:val="22"/>
              </w:rPr>
              <w:t>fi</w:t>
            </w:r>
            <w:r w:rsidRPr="00E726AC">
              <w:rPr>
                <w:i/>
                <w:spacing w:val="-2"/>
                <w:sz w:val="22"/>
                <w:szCs w:val="22"/>
              </w:rPr>
              <w:t>c</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on</w:t>
            </w:r>
          </w:p>
        </w:tc>
      </w:tr>
    </w:tbl>
    <w:p w:rsidR="002505FC" w:rsidRPr="00E726AC" w:rsidRDefault="003E2070">
      <w:pPr>
        <w:spacing w:line="200" w:lineRule="exact"/>
        <w:ind w:left="3241"/>
        <w:rPr>
          <w:sz w:val="18"/>
          <w:szCs w:val="18"/>
        </w:rPr>
        <w:sectPr w:rsidR="002505FC" w:rsidRPr="00E726AC">
          <w:pgSz w:w="11920" w:h="16840"/>
          <w:pgMar w:top="1320" w:right="1140" w:bottom="280" w:left="1440" w:header="0" w:footer="796" w:gutter="0"/>
          <w:cols w:space="720"/>
        </w:sectPr>
      </w:pPr>
      <w:r w:rsidRPr="00E726AC">
        <w:rPr>
          <w:b/>
          <w:i/>
          <w:color w:val="4F81BC"/>
          <w:sz w:val="18"/>
          <w:szCs w:val="18"/>
        </w:rPr>
        <w:t>T</w:t>
      </w:r>
      <w:r w:rsidRPr="00E726AC">
        <w:rPr>
          <w:b/>
          <w:i/>
          <w:color w:val="4F81BC"/>
          <w:spacing w:val="1"/>
          <w:sz w:val="18"/>
          <w:szCs w:val="18"/>
        </w:rPr>
        <w:t>ab</w:t>
      </w:r>
      <w:r w:rsidRPr="00E726AC">
        <w:rPr>
          <w:b/>
          <w:i/>
          <w:color w:val="4F81BC"/>
          <w:sz w:val="18"/>
          <w:szCs w:val="18"/>
        </w:rPr>
        <w:t>le</w:t>
      </w:r>
      <w:r w:rsidRPr="00E726AC">
        <w:rPr>
          <w:b/>
          <w:i/>
          <w:color w:val="4F81BC"/>
          <w:spacing w:val="-2"/>
          <w:sz w:val="18"/>
          <w:szCs w:val="18"/>
        </w:rPr>
        <w:t xml:space="preserve"> </w:t>
      </w:r>
      <w:r w:rsidRPr="00E726AC">
        <w:rPr>
          <w:b/>
          <w:i/>
          <w:color w:val="4F81BC"/>
          <w:sz w:val="18"/>
          <w:szCs w:val="18"/>
        </w:rPr>
        <w:t>9</w:t>
      </w:r>
      <w:r w:rsidRPr="00E726AC">
        <w:rPr>
          <w:b/>
          <w:i/>
          <w:color w:val="4F81BC"/>
          <w:spacing w:val="2"/>
          <w:sz w:val="18"/>
          <w:szCs w:val="18"/>
        </w:rPr>
        <w:t xml:space="preserve"> </w:t>
      </w:r>
      <w:r w:rsidRPr="00E726AC">
        <w:rPr>
          <w:b/>
          <w:i/>
          <w:color w:val="4F81BC"/>
          <w:spacing w:val="-3"/>
          <w:sz w:val="18"/>
          <w:szCs w:val="18"/>
        </w:rPr>
        <w:t>C</w:t>
      </w:r>
      <w:r w:rsidRPr="00E726AC">
        <w:rPr>
          <w:b/>
          <w:i/>
          <w:color w:val="4F81BC"/>
          <w:spacing w:val="1"/>
          <w:sz w:val="18"/>
          <w:szCs w:val="18"/>
        </w:rPr>
        <w:t>on</w:t>
      </w:r>
      <w:r w:rsidRPr="00E726AC">
        <w:rPr>
          <w:b/>
          <w:i/>
          <w:color w:val="4F81BC"/>
          <w:spacing w:val="-1"/>
          <w:sz w:val="18"/>
          <w:szCs w:val="18"/>
        </w:rPr>
        <w:t>ce</w:t>
      </w:r>
      <w:r w:rsidRPr="00E726AC">
        <w:rPr>
          <w:b/>
          <w:i/>
          <w:color w:val="4F81BC"/>
          <w:spacing w:val="1"/>
          <w:sz w:val="18"/>
          <w:szCs w:val="18"/>
        </w:rPr>
        <w:t>p</w:t>
      </w:r>
      <w:r w:rsidRPr="00E726AC">
        <w:rPr>
          <w:b/>
          <w:i/>
          <w:color w:val="4F81BC"/>
          <w:sz w:val="18"/>
          <w:szCs w:val="18"/>
        </w:rPr>
        <w:t>t</w:t>
      </w:r>
      <w:r w:rsidRPr="00E726AC">
        <w:rPr>
          <w:b/>
          <w:i/>
          <w:color w:val="4F81BC"/>
          <w:spacing w:val="-1"/>
          <w:sz w:val="18"/>
          <w:szCs w:val="18"/>
        </w:rPr>
        <w:t>u</w:t>
      </w:r>
      <w:r w:rsidRPr="00E726AC">
        <w:rPr>
          <w:b/>
          <w:i/>
          <w:color w:val="4F81BC"/>
          <w:spacing w:val="1"/>
          <w:sz w:val="18"/>
          <w:szCs w:val="18"/>
        </w:rPr>
        <w:t>a</w:t>
      </w:r>
      <w:r w:rsidRPr="00E726AC">
        <w:rPr>
          <w:b/>
          <w:i/>
          <w:color w:val="4F81BC"/>
          <w:sz w:val="18"/>
          <w:szCs w:val="18"/>
        </w:rPr>
        <w:t>l</w:t>
      </w:r>
      <w:r w:rsidRPr="00E726AC">
        <w:rPr>
          <w:b/>
          <w:i/>
          <w:color w:val="4F81BC"/>
          <w:spacing w:val="1"/>
          <w:sz w:val="18"/>
          <w:szCs w:val="18"/>
        </w:rPr>
        <w:t xml:space="preserve"> </w:t>
      </w:r>
      <w:r w:rsidRPr="00E726AC">
        <w:rPr>
          <w:b/>
          <w:i/>
          <w:color w:val="4F81BC"/>
          <w:sz w:val="18"/>
          <w:szCs w:val="18"/>
        </w:rPr>
        <w:t>D</w:t>
      </w:r>
      <w:r w:rsidRPr="00E726AC">
        <w:rPr>
          <w:b/>
          <w:i/>
          <w:color w:val="4F81BC"/>
          <w:spacing w:val="-2"/>
          <w:sz w:val="18"/>
          <w:szCs w:val="18"/>
        </w:rPr>
        <w:t>i</w:t>
      </w:r>
      <w:r w:rsidRPr="00E726AC">
        <w:rPr>
          <w:b/>
          <w:i/>
          <w:color w:val="4F81BC"/>
          <w:spacing w:val="1"/>
          <w:sz w:val="18"/>
          <w:szCs w:val="18"/>
        </w:rPr>
        <w:t>ag</w:t>
      </w:r>
      <w:r w:rsidRPr="00E726AC">
        <w:rPr>
          <w:b/>
          <w:i/>
          <w:color w:val="4F81BC"/>
          <w:sz w:val="18"/>
          <w:szCs w:val="18"/>
        </w:rPr>
        <w:t>r</w:t>
      </w:r>
      <w:r w:rsidRPr="00E726AC">
        <w:rPr>
          <w:b/>
          <w:i/>
          <w:color w:val="4F81BC"/>
          <w:spacing w:val="-2"/>
          <w:sz w:val="18"/>
          <w:szCs w:val="18"/>
        </w:rPr>
        <w:t>a</w:t>
      </w:r>
      <w:r w:rsidRPr="00E726AC">
        <w:rPr>
          <w:b/>
          <w:i/>
          <w:color w:val="4F81BC"/>
          <w:sz w:val="18"/>
          <w:szCs w:val="18"/>
        </w:rPr>
        <w:t>m</w:t>
      </w:r>
      <w:r w:rsidRPr="00E726AC">
        <w:rPr>
          <w:b/>
          <w:i/>
          <w:color w:val="4F81BC"/>
          <w:spacing w:val="2"/>
          <w:sz w:val="18"/>
          <w:szCs w:val="18"/>
        </w:rPr>
        <w:t xml:space="preserve"> </w:t>
      </w:r>
      <w:r w:rsidRPr="00E726AC">
        <w:rPr>
          <w:b/>
          <w:i/>
          <w:color w:val="4F81BC"/>
          <w:spacing w:val="-3"/>
          <w:sz w:val="18"/>
          <w:szCs w:val="18"/>
        </w:rPr>
        <w:t>D</w:t>
      </w:r>
      <w:r w:rsidRPr="00E726AC">
        <w:rPr>
          <w:b/>
          <w:i/>
          <w:color w:val="4F81BC"/>
          <w:spacing w:val="-1"/>
          <w:sz w:val="18"/>
          <w:szCs w:val="18"/>
        </w:rPr>
        <w:t>a</w:t>
      </w:r>
      <w:r w:rsidRPr="00E726AC">
        <w:rPr>
          <w:b/>
          <w:i/>
          <w:color w:val="4F81BC"/>
          <w:sz w:val="18"/>
          <w:szCs w:val="18"/>
        </w:rPr>
        <w:t>ta</w:t>
      </w:r>
      <w:r w:rsidRPr="00E726AC">
        <w:rPr>
          <w:b/>
          <w:i/>
          <w:color w:val="4F81BC"/>
          <w:spacing w:val="2"/>
          <w:sz w:val="18"/>
          <w:szCs w:val="18"/>
        </w:rPr>
        <w:t xml:space="preserve"> </w:t>
      </w:r>
      <w:r w:rsidRPr="00E726AC">
        <w:rPr>
          <w:b/>
          <w:i/>
          <w:color w:val="4F81BC"/>
          <w:sz w:val="18"/>
          <w:szCs w:val="18"/>
        </w:rPr>
        <w:t>Di</w:t>
      </w:r>
      <w:r w:rsidRPr="00E726AC">
        <w:rPr>
          <w:b/>
          <w:i/>
          <w:color w:val="4F81BC"/>
          <w:spacing w:val="-1"/>
          <w:sz w:val="18"/>
          <w:szCs w:val="18"/>
        </w:rPr>
        <w:t>c</w:t>
      </w:r>
      <w:r w:rsidRPr="00E726AC">
        <w:rPr>
          <w:b/>
          <w:i/>
          <w:color w:val="4F81BC"/>
          <w:sz w:val="18"/>
          <w:szCs w:val="18"/>
        </w:rPr>
        <w:t>t</w:t>
      </w:r>
      <w:r w:rsidRPr="00E726AC">
        <w:rPr>
          <w:b/>
          <w:i/>
          <w:color w:val="4F81BC"/>
          <w:spacing w:val="1"/>
          <w:sz w:val="18"/>
          <w:szCs w:val="18"/>
        </w:rPr>
        <w:t>i</w:t>
      </w:r>
      <w:r w:rsidRPr="00E726AC">
        <w:rPr>
          <w:b/>
          <w:i/>
          <w:color w:val="4F81BC"/>
          <w:spacing w:val="-1"/>
          <w:sz w:val="18"/>
          <w:szCs w:val="18"/>
        </w:rPr>
        <w:t>o</w:t>
      </w:r>
      <w:r w:rsidRPr="00E726AC">
        <w:rPr>
          <w:b/>
          <w:i/>
          <w:color w:val="4F81BC"/>
          <w:spacing w:val="1"/>
          <w:sz w:val="18"/>
          <w:szCs w:val="18"/>
        </w:rPr>
        <w:t>na</w:t>
      </w:r>
      <w:r w:rsidRPr="00E726AC">
        <w:rPr>
          <w:b/>
          <w:i/>
          <w:color w:val="4F81BC"/>
          <w:sz w:val="18"/>
          <w:szCs w:val="18"/>
        </w:rPr>
        <w:t>ry</w:t>
      </w:r>
    </w:p>
    <w:p w:rsidR="002505FC" w:rsidRPr="00E726AC" w:rsidRDefault="002505FC">
      <w:pPr>
        <w:spacing w:before="4" w:line="120" w:lineRule="exact"/>
        <w:rPr>
          <w:sz w:val="13"/>
          <w:szCs w:val="13"/>
        </w:rPr>
      </w:pPr>
    </w:p>
    <w:p w:rsidR="002505FC" w:rsidRPr="00E726AC" w:rsidRDefault="003E2070">
      <w:pPr>
        <w:ind w:left="548"/>
        <w:rPr>
          <w:rFonts w:eastAsia="Cambria"/>
          <w:sz w:val="36"/>
          <w:szCs w:val="36"/>
        </w:rPr>
      </w:pPr>
      <w:r w:rsidRPr="00E726AC">
        <w:rPr>
          <w:rFonts w:eastAsia="Cambria"/>
          <w:b/>
          <w:spacing w:val="1"/>
          <w:sz w:val="36"/>
          <w:szCs w:val="36"/>
        </w:rPr>
        <w:t>D</w:t>
      </w:r>
      <w:r w:rsidRPr="00E726AC">
        <w:rPr>
          <w:rFonts w:eastAsia="Cambria"/>
          <w:b/>
          <w:sz w:val="36"/>
          <w:szCs w:val="36"/>
        </w:rPr>
        <w:t>.</w:t>
      </w:r>
      <w:r w:rsidRPr="00E726AC">
        <w:rPr>
          <w:rFonts w:eastAsia="Cambria"/>
          <w:b/>
          <w:spacing w:val="-57"/>
          <w:sz w:val="36"/>
          <w:szCs w:val="36"/>
        </w:rPr>
        <w:t xml:space="preserve"> </w:t>
      </w:r>
      <w:r w:rsidRPr="00E726AC">
        <w:rPr>
          <w:rFonts w:eastAsia="Cambria"/>
          <w:b/>
          <w:sz w:val="36"/>
          <w:szCs w:val="36"/>
        </w:rPr>
        <w:t>Re</w:t>
      </w:r>
      <w:r w:rsidRPr="00E726AC">
        <w:rPr>
          <w:rFonts w:eastAsia="Cambria"/>
          <w:b/>
          <w:spacing w:val="1"/>
          <w:sz w:val="36"/>
          <w:szCs w:val="36"/>
        </w:rPr>
        <w:t>p</w:t>
      </w:r>
      <w:r w:rsidRPr="00E726AC">
        <w:rPr>
          <w:rFonts w:eastAsia="Cambria"/>
          <w:b/>
          <w:sz w:val="36"/>
          <w:szCs w:val="36"/>
        </w:rPr>
        <w:t>o</w:t>
      </w:r>
      <w:r w:rsidRPr="00E726AC">
        <w:rPr>
          <w:rFonts w:eastAsia="Cambria"/>
          <w:b/>
          <w:spacing w:val="-1"/>
          <w:sz w:val="36"/>
          <w:szCs w:val="36"/>
        </w:rPr>
        <w:t>r</w:t>
      </w:r>
      <w:r w:rsidRPr="00E726AC">
        <w:rPr>
          <w:rFonts w:eastAsia="Cambria"/>
          <w:b/>
          <w:sz w:val="36"/>
          <w:szCs w:val="36"/>
        </w:rPr>
        <w:t xml:space="preserve">t No. 4 </w:t>
      </w:r>
      <w:r w:rsidRPr="00E726AC">
        <w:rPr>
          <w:rFonts w:eastAsia="Cambria"/>
          <w:b/>
          <w:spacing w:val="1"/>
          <w:sz w:val="36"/>
          <w:szCs w:val="36"/>
        </w:rPr>
        <w:t>S</w:t>
      </w:r>
      <w:r w:rsidRPr="00E726AC">
        <w:rPr>
          <w:rFonts w:eastAsia="Cambria"/>
          <w:b/>
          <w:sz w:val="36"/>
          <w:szCs w:val="36"/>
        </w:rPr>
        <w:t xml:space="preserve">oftware </w:t>
      </w:r>
      <w:r w:rsidRPr="00E726AC">
        <w:rPr>
          <w:rFonts w:eastAsia="Cambria"/>
          <w:b/>
          <w:spacing w:val="1"/>
          <w:sz w:val="36"/>
          <w:szCs w:val="36"/>
        </w:rPr>
        <w:t>D</w:t>
      </w:r>
      <w:r w:rsidRPr="00E726AC">
        <w:rPr>
          <w:rFonts w:eastAsia="Cambria"/>
          <w:b/>
          <w:sz w:val="36"/>
          <w:szCs w:val="36"/>
        </w:rPr>
        <w:t>e</w:t>
      </w:r>
      <w:r w:rsidRPr="00E726AC">
        <w:rPr>
          <w:rFonts w:eastAsia="Cambria"/>
          <w:b/>
          <w:spacing w:val="1"/>
          <w:sz w:val="36"/>
          <w:szCs w:val="36"/>
        </w:rPr>
        <w:t>s</w:t>
      </w:r>
      <w:r w:rsidRPr="00E726AC">
        <w:rPr>
          <w:rFonts w:eastAsia="Cambria"/>
          <w:b/>
          <w:sz w:val="36"/>
          <w:szCs w:val="36"/>
        </w:rPr>
        <w:t>i</w:t>
      </w:r>
      <w:r w:rsidRPr="00E726AC">
        <w:rPr>
          <w:rFonts w:eastAsia="Cambria"/>
          <w:b/>
          <w:spacing w:val="-3"/>
          <w:sz w:val="36"/>
          <w:szCs w:val="36"/>
        </w:rPr>
        <w:t>g</w:t>
      </w:r>
      <w:r w:rsidRPr="00E726AC">
        <w:rPr>
          <w:rFonts w:eastAsia="Cambria"/>
          <w:b/>
          <w:sz w:val="36"/>
          <w:szCs w:val="36"/>
        </w:rPr>
        <w:t xml:space="preserve">n </w:t>
      </w:r>
      <w:r w:rsidRPr="00E726AC">
        <w:rPr>
          <w:rFonts w:eastAsia="Cambria"/>
          <w:b/>
          <w:spacing w:val="1"/>
          <w:sz w:val="36"/>
          <w:szCs w:val="36"/>
        </w:rPr>
        <w:t>D</w:t>
      </w:r>
      <w:r w:rsidRPr="00E726AC">
        <w:rPr>
          <w:rFonts w:eastAsia="Cambria"/>
          <w:b/>
          <w:sz w:val="36"/>
          <w:szCs w:val="36"/>
        </w:rPr>
        <w:t>e</w:t>
      </w:r>
      <w:r w:rsidRPr="00E726AC">
        <w:rPr>
          <w:rFonts w:eastAsia="Cambria"/>
          <w:b/>
          <w:spacing w:val="1"/>
          <w:sz w:val="36"/>
          <w:szCs w:val="36"/>
        </w:rPr>
        <w:t>s</w:t>
      </w:r>
      <w:r w:rsidRPr="00E726AC">
        <w:rPr>
          <w:rFonts w:eastAsia="Cambria"/>
          <w:b/>
          <w:sz w:val="36"/>
          <w:szCs w:val="36"/>
        </w:rPr>
        <w:t>c</w:t>
      </w:r>
      <w:r w:rsidRPr="00E726AC">
        <w:rPr>
          <w:rFonts w:eastAsia="Cambria"/>
          <w:b/>
          <w:spacing w:val="-1"/>
          <w:sz w:val="36"/>
          <w:szCs w:val="36"/>
        </w:rPr>
        <w:t>r</w:t>
      </w:r>
      <w:r w:rsidRPr="00E726AC">
        <w:rPr>
          <w:rFonts w:eastAsia="Cambria"/>
          <w:b/>
          <w:sz w:val="36"/>
          <w:szCs w:val="36"/>
        </w:rPr>
        <w:t>ip</w:t>
      </w:r>
      <w:r w:rsidRPr="00E726AC">
        <w:rPr>
          <w:rFonts w:eastAsia="Cambria"/>
          <w:b/>
          <w:spacing w:val="1"/>
          <w:sz w:val="36"/>
          <w:szCs w:val="36"/>
        </w:rPr>
        <w:t>t</w:t>
      </w:r>
      <w:r w:rsidRPr="00E726AC">
        <w:rPr>
          <w:rFonts w:eastAsia="Cambria"/>
          <w:b/>
          <w:sz w:val="36"/>
          <w:szCs w:val="36"/>
        </w:rPr>
        <w:t>i</w:t>
      </w:r>
      <w:r w:rsidRPr="00E726AC">
        <w:rPr>
          <w:rFonts w:eastAsia="Cambria"/>
          <w:b/>
          <w:spacing w:val="-1"/>
          <w:sz w:val="36"/>
          <w:szCs w:val="36"/>
        </w:rPr>
        <w:t>o</w:t>
      </w:r>
      <w:r w:rsidRPr="00E726AC">
        <w:rPr>
          <w:rFonts w:eastAsia="Cambria"/>
          <w:b/>
          <w:sz w:val="36"/>
          <w:szCs w:val="36"/>
        </w:rPr>
        <w:t>n</w:t>
      </w:r>
    </w:p>
    <w:p w:rsidR="002505FC" w:rsidRPr="00E726AC" w:rsidRDefault="003E2070">
      <w:pPr>
        <w:spacing w:before="98"/>
        <w:ind w:left="908"/>
        <w:rPr>
          <w:rFonts w:eastAsia="Cambria"/>
          <w:sz w:val="32"/>
          <w:szCs w:val="32"/>
        </w:rPr>
      </w:pPr>
      <w:r w:rsidRPr="00E726AC">
        <w:rPr>
          <w:rFonts w:eastAsia="Cambria"/>
          <w:b/>
          <w:spacing w:val="1"/>
          <w:sz w:val="32"/>
          <w:szCs w:val="32"/>
        </w:rPr>
        <w:t>1</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D</w:t>
      </w:r>
      <w:r w:rsidRPr="00E726AC">
        <w:rPr>
          <w:rFonts w:eastAsia="Cambria"/>
          <w:b/>
          <w:spacing w:val="1"/>
          <w:sz w:val="32"/>
          <w:szCs w:val="32"/>
        </w:rPr>
        <w:t>e</w:t>
      </w:r>
      <w:r w:rsidRPr="00E726AC">
        <w:rPr>
          <w:rFonts w:eastAsia="Cambria"/>
          <w:b/>
          <w:sz w:val="32"/>
          <w:szCs w:val="32"/>
        </w:rPr>
        <w:t>sign</w:t>
      </w:r>
      <w:r w:rsidRPr="00E726AC">
        <w:rPr>
          <w:rFonts w:eastAsia="Cambria"/>
          <w:b/>
          <w:spacing w:val="-10"/>
          <w:sz w:val="32"/>
          <w:szCs w:val="32"/>
        </w:rPr>
        <w:t xml:space="preserve"> </w:t>
      </w:r>
      <w:r w:rsidRPr="00E726AC">
        <w:rPr>
          <w:rFonts w:eastAsia="Cambria"/>
          <w:b/>
          <w:sz w:val="32"/>
          <w:szCs w:val="32"/>
        </w:rPr>
        <w:t>Ov</w:t>
      </w:r>
      <w:r w:rsidRPr="00E726AC">
        <w:rPr>
          <w:rFonts w:eastAsia="Cambria"/>
          <w:b/>
          <w:spacing w:val="2"/>
          <w:sz w:val="32"/>
          <w:szCs w:val="32"/>
        </w:rPr>
        <w:t>e</w:t>
      </w:r>
      <w:r w:rsidRPr="00E726AC">
        <w:rPr>
          <w:rFonts w:eastAsia="Cambria"/>
          <w:b/>
          <w:sz w:val="32"/>
          <w:szCs w:val="32"/>
        </w:rPr>
        <w:t>rvi</w:t>
      </w:r>
      <w:r w:rsidRPr="00E726AC">
        <w:rPr>
          <w:rFonts w:eastAsia="Cambria"/>
          <w:b/>
          <w:spacing w:val="1"/>
          <w:sz w:val="32"/>
          <w:szCs w:val="32"/>
        </w:rPr>
        <w:t>e</w:t>
      </w:r>
      <w:r w:rsidRPr="00E726AC">
        <w:rPr>
          <w:rFonts w:eastAsia="Cambria"/>
          <w:b/>
          <w:sz w:val="32"/>
          <w:szCs w:val="32"/>
        </w:rPr>
        <w:t>w</w:t>
      </w:r>
    </w:p>
    <w:p w:rsidR="002505FC" w:rsidRPr="00E726AC" w:rsidRDefault="003E2070">
      <w:pPr>
        <w:spacing w:before="1" w:line="276" w:lineRule="auto"/>
        <w:ind w:left="1359" w:right="320"/>
        <w:rPr>
          <w:rFonts w:eastAsia="Cambria"/>
          <w:sz w:val="24"/>
          <w:szCs w:val="24"/>
        </w:rPr>
      </w:pPr>
      <w:r w:rsidRPr="00E726AC">
        <w:rPr>
          <w:rFonts w:eastAsia="Cambria"/>
          <w:spacing w:val="-1"/>
          <w:sz w:val="24"/>
          <w:szCs w:val="24"/>
        </w:rPr>
        <w:t>&lt;</w:t>
      </w:r>
      <w:r w:rsidRPr="00E726AC">
        <w:rPr>
          <w:rFonts w:eastAsia="Cambria"/>
          <w:sz w:val="24"/>
          <w:szCs w:val="24"/>
        </w:rPr>
        <w:t xml:space="preserve">Nội </w:t>
      </w:r>
      <w:r w:rsidRPr="00E726AC">
        <w:rPr>
          <w:rFonts w:eastAsia="Cambria"/>
          <w:spacing w:val="-1"/>
          <w:sz w:val="24"/>
          <w:szCs w:val="24"/>
        </w:rPr>
        <w:t>d</w:t>
      </w:r>
      <w:r w:rsidRPr="00E726AC">
        <w:rPr>
          <w:rFonts w:eastAsia="Cambria"/>
          <w:sz w:val="24"/>
          <w:szCs w:val="24"/>
        </w:rPr>
        <w:t>ung</w:t>
      </w:r>
      <w:r w:rsidRPr="00E726AC">
        <w:rPr>
          <w:rFonts w:eastAsia="Cambria"/>
          <w:spacing w:val="-1"/>
          <w:sz w:val="24"/>
          <w:szCs w:val="24"/>
        </w:rPr>
        <w:t xml:space="preserve"> </w:t>
      </w:r>
      <w:r w:rsidRPr="00E726AC">
        <w:rPr>
          <w:rFonts w:eastAsia="Cambria"/>
          <w:sz w:val="24"/>
          <w:szCs w:val="24"/>
        </w:rPr>
        <w:t>n</w:t>
      </w:r>
      <w:r w:rsidRPr="00E726AC">
        <w:rPr>
          <w:rFonts w:eastAsia="Cambria"/>
          <w:spacing w:val="1"/>
          <w:sz w:val="24"/>
          <w:szCs w:val="24"/>
        </w:rPr>
        <w:t>à</w:t>
      </w:r>
      <w:r w:rsidRPr="00E726AC">
        <w:rPr>
          <w:rFonts w:eastAsia="Cambria"/>
          <w:sz w:val="24"/>
          <w:szCs w:val="24"/>
        </w:rPr>
        <w:t>y tham</w:t>
      </w:r>
      <w:r w:rsidRPr="00E726AC">
        <w:rPr>
          <w:rFonts w:eastAsia="Cambria"/>
          <w:spacing w:val="2"/>
          <w:sz w:val="24"/>
          <w:szCs w:val="24"/>
        </w:rPr>
        <w:t xml:space="preserve"> </w:t>
      </w:r>
      <w:r w:rsidRPr="00E726AC">
        <w:rPr>
          <w:rFonts w:eastAsia="Cambria"/>
          <w:spacing w:val="-1"/>
          <w:sz w:val="24"/>
          <w:szCs w:val="24"/>
        </w:rPr>
        <w:t>k</w:t>
      </w:r>
      <w:r w:rsidRPr="00E726AC">
        <w:rPr>
          <w:rFonts w:eastAsia="Cambria"/>
          <w:spacing w:val="2"/>
          <w:sz w:val="24"/>
          <w:szCs w:val="24"/>
        </w:rPr>
        <w:t>h</w:t>
      </w:r>
      <w:r w:rsidRPr="00E726AC">
        <w:rPr>
          <w:rFonts w:eastAsia="Cambria"/>
          <w:sz w:val="24"/>
          <w:szCs w:val="24"/>
        </w:rPr>
        <w:t xml:space="preserve">ảo </w:t>
      </w:r>
      <w:r w:rsidRPr="00E726AC">
        <w:rPr>
          <w:rFonts w:eastAsia="Cambria"/>
          <w:spacing w:val="-1"/>
          <w:sz w:val="24"/>
          <w:szCs w:val="24"/>
        </w:rPr>
        <w:t>v</w:t>
      </w:r>
      <w:r w:rsidRPr="00E726AC">
        <w:rPr>
          <w:rFonts w:eastAsia="Cambria"/>
          <w:sz w:val="24"/>
          <w:szCs w:val="24"/>
        </w:rPr>
        <w:t xml:space="preserve">à có thể </w:t>
      </w:r>
      <w:r w:rsidRPr="00E726AC">
        <w:rPr>
          <w:rFonts w:eastAsia="Cambria"/>
          <w:spacing w:val="-1"/>
          <w:sz w:val="24"/>
          <w:szCs w:val="24"/>
        </w:rPr>
        <w:t>g</w:t>
      </w:r>
      <w:r w:rsidRPr="00E726AC">
        <w:rPr>
          <w:rFonts w:eastAsia="Cambria"/>
          <w:sz w:val="24"/>
          <w:szCs w:val="24"/>
        </w:rPr>
        <w:t>iữ</w:t>
      </w:r>
      <w:r w:rsidRPr="00E726AC">
        <w:rPr>
          <w:rFonts w:eastAsia="Cambria"/>
          <w:spacing w:val="-1"/>
          <w:sz w:val="24"/>
          <w:szCs w:val="24"/>
        </w:rPr>
        <w:t xml:space="preserve"> </w:t>
      </w:r>
      <w:r w:rsidRPr="00E726AC">
        <w:rPr>
          <w:rFonts w:eastAsia="Cambria"/>
          <w:sz w:val="24"/>
          <w:szCs w:val="24"/>
        </w:rPr>
        <w:t>ng</w:t>
      </w:r>
      <w:r w:rsidRPr="00E726AC">
        <w:rPr>
          <w:rFonts w:eastAsia="Cambria"/>
          <w:spacing w:val="1"/>
          <w:sz w:val="24"/>
          <w:szCs w:val="24"/>
        </w:rPr>
        <w:t>u</w:t>
      </w:r>
      <w:r w:rsidRPr="00E726AC">
        <w:rPr>
          <w:rFonts w:eastAsia="Cambria"/>
          <w:spacing w:val="-1"/>
          <w:sz w:val="24"/>
          <w:szCs w:val="24"/>
        </w:rPr>
        <w:t>y</w:t>
      </w:r>
      <w:r w:rsidRPr="00E726AC">
        <w:rPr>
          <w:rFonts w:eastAsia="Cambria"/>
          <w:sz w:val="24"/>
          <w:szCs w:val="24"/>
        </w:rPr>
        <w:t>ên</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 xml:space="preserve">à chỉ thay thế các </w:t>
      </w:r>
      <w:r w:rsidRPr="00E726AC">
        <w:rPr>
          <w:rFonts w:eastAsia="Cambria"/>
          <w:spacing w:val="1"/>
          <w:sz w:val="24"/>
          <w:szCs w:val="24"/>
        </w:rPr>
        <w:t>p</w:t>
      </w:r>
      <w:r w:rsidRPr="00E726AC">
        <w:rPr>
          <w:rFonts w:eastAsia="Cambria"/>
          <w:sz w:val="24"/>
          <w:szCs w:val="24"/>
        </w:rPr>
        <w:t xml:space="preserve">hần </w:t>
      </w:r>
      <w:r w:rsidRPr="00E726AC">
        <w:rPr>
          <w:rFonts w:eastAsia="Cambria"/>
          <w:spacing w:val="1"/>
          <w:sz w:val="24"/>
          <w:szCs w:val="24"/>
        </w:rPr>
        <w:t>p</w:t>
      </w:r>
      <w:r w:rsidRPr="00E726AC">
        <w:rPr>
          <w:rFonts w:eastAsia="Cambria"/>
          <w:sz w:val="24"/>
          <w:szCs w:val="24"/>
        </w:rPr>
        <w:t>hù hợp</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ới đồ án</w:t>
      </w:r>
      <w:r w:rsidRPr="00E726AC">
        <w:rPr>
          <w:rFonts w:eastAsia="Cambria"/>
          <w:spacing w:val="1"/>
          <w:sz w:val="24"/>
          <w:szCs w:val="24"/>
        </w:rPr>
        <w:t xml:space="preserve"> </w:t>
      </w:r>
      <w:r w:rsidRPr="00E726AC">
        <w:rPr>
          <w:rFonts w:eastAsia="Cambria"/>
          <w:sz w:val="24"/>
          <w:szCs w:val="24"/>
        </w:rPr>
        <w:t xml:space="preserve">của </w:t>
      </w:r>
      <w:r w:rsidRPr="00E726AC">
        <w:rPr>
          <w:rFonts w:eastAsia="Cambria"/>
          <w:spacing w:val="1"/>
          <w:sz w:val="24"/>
          <w:szCs w:val="24"/>
        </w:rPr>
        <w:t>n</w:t>
      </w:r>
      <w:r w:rsidRPr="00E726AC">
        <w:rPr>
          <w:rFonts w:eastAsia="Cambria"/>
          <w:sz w:val="24"/>
          <w:szCs w:val="24"/>
        </w:rPr>
        <w:t>hó</w:t>
      </w:r>
      <w:r w:rsidRPr="00E726AC">
        <w:rPr>
          <w:rFonts w:eastAsia="Cambria"/>
          <w:spacing w:val="-1"/>
          <w:sz w:val="24"/>
          <w:szCs w:val="24"/>
        </w:rPr>
        <w:t>m</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N</w:t>
      </w:r>
      <w:r w:rsidRPr="00E726AC">
        <w:rPr>
          <w:rFonts w:eastAsia="Cambria"/>
          <w:spacing w:val="-1"/>
          <w:sz w:val="24"/>
          <w:szCs w:val="24"/>
        </w:rPr>
        <w:t>h</w:t>
      </w:r>
      <w:r w:rsidRPr="00E726AC">
        <w:rPr>
          <w:rFonts w:eastAsia="Cambria"/>
          <w:sz w:val="24"/>
          <w:szCs w:val="24"/>
        </w:rPr>
        <w:t>óm</w:t>
      </w:r>
      <w:r w:rsidRPr="00E726AC">
        <w:rPr>
          <w:rFonts w:eastAsia="Cambria"/>
          <w:spacing w:val="-1"/>
          <w:sz w:val="24"/>
          <w:szCs w:val="24"/>
        </w:rPr>
        <w:t xml:space="preserve"> </w:t>
      </w:r>
      <w:r w:rsidRPr="00E726AC">
        <w:rPr>
          <w:rFonts w:eastAsia="Cambria"/>
          <w:sz w:val="24"/>
          <w:szCs w:val="24"/>
        </w:rPr>
        <w:t xml:space="preserve">có thể </w:t>
      </w:r>
      <w:r w:rsidRPr="00E726AC">
        <w:rPr>
          <w:rFonts w:eastAsia="Cambria"/>
          <w:spacing w:val="-1"/>
          <w:sz w:val="24"/>
          <w:szCs w:val="24"/>
        </w:rPr>
        <w:t>v</w:t>
      </w:r>
      <w:r w:rsidRPr="00E726AC">
        <w:rPr>
          <w:rFonts w:eastAsia="Cambria"/>
          <w:spacing w:val="1"/>
          <w:sz w:val="24"/>
          <w:szCs w:val="24"/>
        </w:rPr>
        <w:t>i</w:t>
      </w:r>
      <w:r w:rsidRPr="00E726AC">
        <w:rPr>
          <w:rFonts w:eastAsia="Cambria"/>
          <w:sz w:val="24"/>
          <w:szCs w:val="24"/>
        </w:rPr>
        <w:t xml:space="preserve">ết lại cho </w:t>
      </w:r>
      <w:r w:rsidRPr="00E726AC">
        <w:rPr>
          <w:rFonts w:eastAsia="Cambria"/>
          <w:spacing w:val="-1"/>
          <w:sz w:val="24"/>
          <w:szCs w:val="24"/>
        </w:rPr>
        <w:t>h</w:t>
      </w:r>
      <w:r w:rsidRPr="00E726AC">
        <w:rPr>
          <w:rFonts w:eastAsia="Cambria"/>
          <w:sz w:val="24"/>
          <w:szCs w:val="24"/>
        </w:rPr>
        <w:t xml:space="preserve">ay </w:t>
      </w:r>
      <w:r w:rsidRPr="00E726AC">
        <w:rPr>
          <w:rFonts w:eastAsia="Cambria"/>
          <w:spacing w:val="-1"/>
          <w:sz w:val="24"/>
          <w:szCs w:val="24"/>
        </w:rPr>
        <w:t>h</w:t>
      </w:r>
      <w:r w:rsidRPr="00E726AC">
        <w:rPr>
          <w:rFonts w:eastAsia="Cambria"/>
          <w:sz w:val="24"/>
          <w:szCs w:val="24"/>
        </w:rPr>
        <w:t>ơ</w:t>
      </w:r>
      <w:r w:rsidRPr="00E726AC">
        <w:rPr>
          <w:rFonts w:eastAsia="Cambria"/>
          <w:spacing w:val="1"/>
          <w:sz w:val="24"/>
          <w:szCs w:val="24"/>
        </w:rPr>
        <w:t>n</w:t>
      </w:r>
      <w:r w:rsidRPr="00E726AC">
        <w:rPr>
          <w:rFonts w:eastAsia="Cambria"/>
          <w:sz w:val="24"/>
          <w:szCs w:val="24"/>
        </w:rPr>
        <w:t>&gt;</w:t>
      </w:r>
    </w:p>
    <w:p w:rsidR="002505FC" w:rsidRPr="00E726AC" w:rsidRDefault="003E2070">
      <w:pPr>
        <w:spacing w:line="260" w:lineRule="exact"/>
        <w:ind w:left="908"/>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pacing w:val="1"/>
          <w:sz w:val="24"/>
          <w:szCs w:val="24"/>
        </w:rPr>
        <w:t>T</w:t>
      </w:r>
      <w:r w:rsidRPr="00E726AC">
        <w:rPr>
          <w:i/>
          <w:sz w:val="24"/>
          <w:szCs w:val="24"/>
        </w:rPr>
        <w:t>his</w:t>
      </w:r>
      <w:r w:rsidRPr="00E726AC">
        <w:rPr>
          <w:i/>
          <w:spacing w:val="12"/>
          <w:sz w:val="24"/>
          <w:szCs w:val="24"/>
        </w:rPr>
        <w:t xml:space="preserve"> </w:t>
      </w:r>
      <w:r w:rsidRPr="00E726AC">
        <w:rPr>
          <w:i/>
          <w:sz w:val="24"/>
          <w:szCs w:val="24"/>
        </w:rPr>
        <w:t>do</w:t>
      </w:r>
      <w:r w:rsidRPr="00E726AC">
        <w:rPr>
          <w:i/>
          <w:spacing w:val="-1"/>
          <w:sz w:val="24"/>
          <w:szCs w:val="24"/>
        </w:rPr>
        <w:t>c</w:t>
      </w:r>
      <w:r w:rsidRPr="00E726AC">
        <w:rPr>
          <w:i/>
          <w:sz w:val="24"/>
          <w:szCs w:val="24"/>
        </w:rPr>
        <w:t>um</w:t>
      </w:r>
      <w:r w:rsidRPr="00E726AC">
        <w:rPr>
          <w:i/>
          <w:spacing w:val="-1"/>
          <w:sz w:val="24"/>
          <w:szCs w:val="24"/>
        </w:rPr>
        <w:t>e</w:t>
      </w:r>
      <w:r w:rsidRPr="00E726AC">
        <w:rPr>
          <w:i/>
          <w:sz w:val="24"/>
          <w:szCs w:val="24"/>
        </w:rPr>
        <w:t>nt</w:t>
      </w:r>
      <w:r w:rsidRPr="00E726AC">
        <w:rPr>
          <w:i/>
          <w:spacing w:val="12"/>
          <w:sz w:val="24"/>
          <w:szCs w:val="24"/>
        </w:rPr>
        <w:t xml:space="preserve"> </w:t>
      </w:r>
      <w:r w:rsidRPr="00E726AC">
        <w:rPr>
          <w:i/>
          <w:sz w:val="24"/>
          <w:szCs w:val="24"/>
        </w:rPr>
        <w:t>d</w:t>
      </w:r>
      <w:r w:rsidRPr="00E726AC">
        <w:rPr>
          <w:i/>
          <w:spacing w:val="-1"/>
          <w:sz w:val="24"/>
          <w:szCs w:val="24"/>
        </w:rPr>
        <w:t>e</w:t>
      </w:r>
      <w:r w:rsidRPr="00E726AC">
        <w:rPr>
          <w:i/>
          <w:spacing w:val="2"/>
          <w:sz w:val="24"/>
          <w:szCs w:val="24"/>
        </w:rPr>
        <w:t>s</w:t>
      </w:r>
      <w:r w:rsidRPr="00E726AC">
        <w:rPr>
          <w:i/>
          <w:spacing w:val="-1"/>
          <w:sz w:val="24"/>
          <w:szCs w:val="24"/>
        </w:rPr>
        <w:t>c</w:t>
      </w:r>
      <w:r w:rsidRPr="00E726AC">
        <w:rPr>
          <w:i/>
          <w:sz w:val="24"/>
          <w:szCs w:val="24"/>
        </w:rPr>
        <w:t>ribes</w:t>
      </w:r>
      <w:r w:rsidRPr="00E726AC">
        <w:rPr>
          <w:i/>
          <w:spacing w:val="14"/>
          <w:sz w:val="24"/>
          <w:szCs w:val="24"/>
        </w:rPr>
        <w:t xml:space="preserve"> </w:t>
      </w:r>
      <w:r w:rsidRPr="00E726AC">
        <w:rPr>
          <w:i/>
          <w:sz w:val="24"/>
          <w:szCs w:val="24"/>
        </w:rPr>
        <w:t>the</w:t>
      </w:r>
      <w:r w:rsidRPr="00E726AC">
        <w:rPr>
          <w:i/>
          <w:spacing w:val="11"/>
          <w:sz w:val="24"/>
          <w:szCs w:val="24"/>
        </w:rPr>
        <w:t xml:space="preserve"> </w:t>
      </w:r>
      <w:r w:rsidRPr="00E726AC">
        <w:rPr>
          <w:i/>
          <w:sz w:val="24"/>
          <w:szCs w:val="24"/>
        </w:rPr>
        <w:t>t</w:t>
      </w:r>
      <w:r w:rsidRPr="00E726AC">
        <w:rPr>
          <w:i/>
          <w:spacing w:val="2"/>
          <w:sz w:val="24"/>
          <w:szCs w:val="24"/>
        </w:rPr>
        <w:t>e</w:t>
      </w:r>
      <w:r w:rsidRPr="00E726AC">
        <w:rPr>
          <w:i/>
          <w:spacing w:val="-1"/>
          <w:sz w:val="24"/>
          <w:szCs w:val="24"/>
        </w:rPr>
        <w:t>c</w:t>
      </w:r>
      <w:r w:rsidRPr="00E726AC">
        <w:rPr>
          <w:i/>
          <w:sz w:val="24"/>
          <w:szCs w:val="24"/>
        </w:rPr>
        <w:t>hnical</w:t>
      </w:r>
      <w:r w:rsidRPr="00E726AC">
        <w:rPr>
          <w:i/>
          <w:spacing w:val="12"/>
          <w:sz w:val="24"/>
          <w:szCs w:val="24"/>
        </w:rPr>
        <w:t xml:space="preserve"> </w:t>
      </w:r>
      <w:r w:rsidRPr="00E726AC">
        <w:rPr>
          <w:i/>
          <w:sz w:val="24"/>
          <w:szCs w:val="24"/>
        </w:rPr>
        <w:t>and</w:t>
      </w:r>
      <w:r w:rsidRPr="00E726AC">
        <w:rPr>
          <w:i/>
          <w:spacing w:val="12"/>
          <w:sz w:val="24"/>
          <w:szCs w:val="24"/>
        </w:rPr>
        <w:t xml:space="preserve"> </w:t>
      </w:r>
      <w:r w:rsidRPr="00E726AC">
        <w:rPr>
          <w:i/>
          <w:sz w:val="24"/>
          <w:szCs w:val="24"/>
        </w:rPr>
        <w:t>u</w:t>
      </w:r>
      <w:r w:rsidRPr="00E726AC">
        <w:rPr>
          <w:i/>
          <w:spacing w:val="2"/>
          <w:sz w:val="24"/>
          <w:szCs w:val="24"/>
        </w:rPr>
        <w:t>s</w:t>
      </w:r>
      <w:r w:rsidRPr="00E726AC">
        <w:rPr>
          <w:i/>
          <w:spacing w:val="-1"/>
          <w:sz w:val="24"/>
          <w:szCs w:val="24"/>
        </w:rPr>
        <w:t>e</w:t>
      </w:r>
      <w:r w:rsidRPr="00E726AC">
        <w:rPr>
          <w:i/>
          <w:sz w:val="24"/>
          <w:szCs w:val="24"/>
        </w:rPr>
        <w:t>r</w:t>
      </w:r>
      <w:r w:rsidRPr="00E726AC">
        <w:rPr>
          <w:i/>
          <w:spacing w:val="12"/>
          <w:sz w:val="24"/>
          <w:szCs w:val="24"/>
        </w:rPr>
        <w:t xml:space="preserve"> </w:t>
      </w:r>
      <w:r w:rsidRPr="00E726AC">
        <w:rPr>
          <w:i/>
          <w:spacing w:val="3"/>
          <w:sz w:val="24"/>
          <w:szCs w:val="24"/>
        </w:rPr>
        <w:t>i</w:t>
      </w:r>
      <w:r w:rsidRPr="00E726AC">
        <w:rPr>
          <w:i/>
          <w:sz w:val="24"/>
          <w:szCs w:val="24"/>
        </w:rPr>
        <w:t>nterfa</w:t>
      </w:r>
      <w:r w:rsidRPr="00E726AC">
        <w:rPr>
          <w:i/>
          <w:spacing w:val="-1"/>
          <w:sz w:val="24"/>
          <w:szCs w:val="24"/>
        </w:rPr>
        <w:t>c</w:t>
      </w:r>
      <w:r w:rsidRPr="00E726AC">
        <w:rPr>
          <w:i/>
          <w:sz w:val="24"/>
          <w:szCs w:val="24"/>
        </w:rPr>
        <w:t>e</w:t>
      </w:r>
      <w:r w:rsidRPr="00E726AC">
        <w:rPr>
          <w:i/>
          <w:spacing w:val="11"/>
          <w:sz w:val="24"/>
          <w:szCs w:val="24"/>
        </w:rPr>
        <w:t xml:space="preserve"> </w:t>
      </w:r>
      <w:r w:rsidRPr="00E726AC">
        <w:rPr>
          <w:i/>
          <w:sz w:val="24"/>
          <w:szCs w:val="24"/>
        </w:rPr>
        <w:t>d</w:t>
      </w:r>
      <w:r w:rsidRPr="00E726AC">
        <w:rPr>
          <w:i/>
          <w:spacing w:val="-1"/>
          <w:sz w:val="24"/>
          <w:szCs w:val="24"/>
        </w:rPr>
        <w:t>e</w:t>
      </w:r>
      <w:r w:rsidRPr="00E726AC">
        <w:rPr>
          <w:i/>
          <w:sz w:val="24"/>
          <w:szCs w:val="24"/>
        </w:rPr>
        <w:t>sign</w:t>
      </w:r>
      <w:r w:rsidRPr="00E726AC">
        <w:rPr>
          <w:i/>
          <w:spacing w:val="15"/>
          <w:sz w:val="24"/>
          <w:szCs w:val="24"/>
        </w:rPr>
        <w:t xml:space="preserve"> </w:t>
      </w:r>
      <w:r w:rsidRPr="00E726AC">
        <w:rPr>
          <w:i/>
          <w:sz w:val="24"/>
          <w:szCs w:val="24"/>
        </w:rPr>
        <w:t>of</w:t>
      </w:r>
      <w:r w:rsidRPr="00E726AC">
        <w:rPr>
          <w:i/>
          <w:spacing w:val="18"/>
          <w:sz w:val="24"/>
          <w:szCs w:val="24"/>
        </w:rPr>
        <w:t xml:space="preserve"> </w:t>
      </w:r>
      <w:r w:rsidRPr="00E726AC">
        <w:rPr>
          <w:b/>
          <w:i/>
          <w:color w:val="FF0000"/>
          <w:sz w:val="24"/>
          <w:szCs w:val="24"/>
        </w:rPr>
        <w:t>M</w:t>
      </w:r>
      <w:r w:rsidRPr="00E726AC">
        <w:rPr>
          <w:b/>
          <w:i/>
          <w:color w:val="FF0000"/>
          <w:spacing w:val="1"/>
          <w:sz w:val="24"/>
          <w:szCs w:val="24"/>
        </w:rPr>
        <w:t>SS</w:t>
      </w:r>
      <w:r w:rsidRPr="00E726AC">
        <w:rPr>
          <w:b/>
          <w:i/>
          <w:color w:val="FF0000"/>
          <w:sz w:val="24"/>
          <w:szCs w:val="24"/>
        </w:rPr>
        <w:t>C</w:t>
      </w:r>
      <w:r w:rsidRPr="00E726AC">
        <w:rPr>
          <w:b/>
          <w:i/>
          <w:color w:val="FF0000"/>
          <w:spacing w:val="12"/>
          <w:sz w:val="24"/>
          <w:szCs w:val="24"/>
        </w:rPr>
        <w:t xml:space="preserve"> </w:t>
      </w:r>
      <w:r w:rsidRPr="00E726AC">
        <w:rPr>
          <w:b/>
          <w:i/>
          <w:color w:val="FF0000"/>
          <w:spacing w:val="1"/>
          <w:sz w:val="24"/>
          <w:szCs w:val="24"/>
        </w:rPr>
        <w:t>S</w:t>
      </w:r>
      <w:r w:rsidRPr="00E726AC">
        <w:rPr>
          <w:b/>
          <w:i/>
          <w:color w:val="FF0000"/>
          <w:spacing w:val="-1"/>
          <w:sz w:val="24"/>
          <w:szCs w:val="24"/>
        </w:rPr>
        <w:t>y</w:t>
      </w:r>
      <w:r w:rsidRPr="00E726AC">
        <w:rPr>
          <w:b/>
          <w:i/>
          <w:color w:val="FF0000"/>
          <w:sz w:val="24"/>
          <w:szCs w:val="24"/>
        </w:rPr>
        <w:t>ste</w:t>
      </w:r>
      <w:r w:rsidRPr="00E726AC">
        <w:rPr>
          <w:b/>
          <w:i/>
          <w:color w:val="FF0000"/>
          <w:spacing w:val="1"/>
          <w:sz w:val="24"/>
          <w:szCs w:val="24"/>
        </w:rPr>
        <w:t>m</w:t>
      </w:r>
      <w:r w:rsidRPr="00E726AC">
        <w:rPr>
          <w:i/>
          <w:color w:val="000000"/>
          <w:sz w:val="24"/>
          <w:szCs w:val="24"/>
        </w:rPr>
        <w:t>.</w:t>
      </w:r>
    </w:p>
    <w:p w:rsidR="002505FC" w:rsidRPr="00E726AC" w:rsidRDefault="003E2070">
      <w:pPr>
        <w:spacing w:before="22" w:line="258" w:lineRule="auto"/>
        <w:ind w:left="1268" w:right="77"/>
        <w:rPr>
          <w:sz w:val="24"/>
          <w:szCs w:val="24"/>
        </w:rPr>
      </w:pPr>
      <w:r w:rsidRPr="00E726AC">
        <w:rPr>
          <w:i/>
          <w:sz w:val="24"/>
          <w:szCs w:val="24"/>
        </w:rPr>
        <w:t>It</w:t>
      </w:r>
      <w:r w:rsidRPr="00E726AC">
        <w:rPr>
          <w:i/>
          <w:spacing w:val="26"/>
          <w:sz w:val="24"/>
          <w:szCs w:val="24"/>
        </w:rPr>
        <w:t xml:space="preserve"> </w:t>
      </w:r>
      <w:r w:rsidRPr="00E726AC">
        <w:rPr>
          <w:i/>
          <w:sz w:val="24"/>
          <w:szCs w:val="24"/>
        </w:rPr>
        <w:t>includ</w:t>
      </w:r>
      <w:r w:rsidRPr="00E726AC">
        <w:rPr>
          <w:i/>
          <w:spacing w:val="-1"/>
          <w:sz w:val="24"/>
          <w:szCs w:val="24"/>
        </w:rPr>
        <w:t>e</w:t>
      </w:r>
      <w:r w:rsidRPr="00E726AC">
        <w:rPr>
          <w:i/>
          <w:sz w:val="24"/>
          <w:szCs w:val="24"/>
        </w:rPr>
        <w:t>s</w:t>
      </w:r>
      <w:r w:rsidRPr="00E726AC">
        <w:rPr>
          <w:i/>
          <w:spacing w:val="26"/>
          <w:sz w:val="24"/>
          <w:szCs w:val="24"/>
        </w:rPr>
        <w:t xml:space="preserve"> </w:t>
      </w:r>
      <w:r w:rsidRPr="00E726AC">
        <w:rPr>
          <w:i/>
          <w:sz w:val="24"/>
          <w:szCs w:val="24"/>
        </w:rPr>
        <w:t>the</w:t>
      </w:r>
      <w:r w:rsidRPr="00E726AC">
        <w:rPr>
          <w:i/>
          <w:spacing w:val="26"/>
          <w:sz w:val="24"/>
          <w:szCs w:val="24"/>
        </w:rPr>
        <w:t xml:space="preserve"> </w:t>
      </w:r>
      <w:r w:rsidRPr="00E726AC">
        <w:rPr>
          <w:i/>
          <w:sz w:val="24"/>
          <w:szCs w:val="24"/>
        </w:rPr>
        <w:t>archite</w:t>
      </w:r>
      <w:r w:rsidRPr="00E726AC">
        <w:rPr>
          <w:i/>
          <w:spacing w:val="-2"/>
          <w:sz w:val="24"/>
          <w:szCs w:val="24"/>
        </w:rPr>
        <w:t>c</w:t>
      </w:r>
      <w:r w:rsidRPr="00E726AC">
        <w:rPr>
          <w:i/>
          <w:spacing w:val="3"/>
          <w:sz w:val="24"/>
          <w:szCs w:val="24"/>
        </w:rPr>
        <w:t>t</w:t>
      </w:r>
      <w:r w:rsidRPr="00E726AC">
        <w:rPr>
          <w:i/>
          <w:sz w:val="24"/>
          <w:szCs w:val="24"/>
        </w:rPr>
        <w:t>ural</w:t>
      </w:r>
      <w:r w:rsidRPr="00E726AC">
        <w:rPr>
          <w:i/>
          <w:spacing w:val="27"/>
          <w:sz w:val="24"/>
          <w:szCs w:val="24"/>
        </w:rPr>
        <w:t xml:space="preserve"> </w:t>
      </w:r>
      <w:r w:rsidRPr="00E726AC">
        <w:rPr>
          <w:i/>
          <w:sz w:val="24"/>
          <w:szCs w:val="24"/>
        </w:rPr>
        <w:t>d</w:t>
      </w:r>
      <w:r w:rsidRPr="00E726AC">
        <w:rPr>
          <w:i/>
          <w:spacing w:val="-1"/>
          <w:sz w:val="24"/>
          <w:szCs w:val="24"/>
        </w:rPr>
        <w:t>e</w:t>
      </w:r>
      <w:r w:rsidRPr="00E726AC">
        <w:rPr>
          <w:i/>
          <w:sz w:val="24"/>
          <w:szCs w:val="24"/>
        </w:rPr>
        <w:t>sign,</w:t>
      </w:r>
      <w:r w:rsidRPr="00E726AC">
        <w:rPr>
          <w:i/>
          <w:spacing w:val="27"/>
          <w:sz w:val="24"/>
          <w:szCs w:val="24"/>
        </w:rPr>
        <w:t xml:space="preserve"> </w:t>
      </w:r>
      <w:r w:rsidRPr="00E726AC">
        <w:rPr>
          <w:i/>
          <w:sz w:val="24"/>
          <w:szCs w:val="24"/>
        </w:rPr>
        <w:t>the</w:t>
      </w:r>
      <w:r w:rsidRPr="00E726AC">
        <w:rPr>
          <w:i/>
          <w:spacing w:val="26"/>
          <w:sz w:val="24"/>
          <w:szCs w:val="24"/>
        </w:rPr>
        <w:t xml:space="preserve"> </w:t>
      </w:r>
      <w:r w:rsidRPr="00E726AC">
        <w:rPr>
          <w:i/>
          <w:sz w:val="24"/>
          <w:szCs w:val="24"/>
        </w:rPr>
        <w:t>d</w:t>
      </w:r>
      <w:r w:rsidRPr="00E726AC">
        <w:rPr>
          <w:i/>
          <w:spacing w:val="-1"/>
          <w:sz w:val="24"/>
          <w:szCs w:val="24"/>
        </w:rPr>
        <w:t>e</w:t>
      </w:r>
      <w:r w:rsidRPr="00E726AC">
        <w:rPr>
          <w:i/>
          <w:sz w:val="24"/>
          <w:szCs w:val="24"/>
        </w:rPr>
        <w:t>ta</w:t>
      </w:r>
      <w:r w:rsidRPr="00E726AC">
        <w:rPr>
          <w:i/>
          <w:spacing w:val="1"/>
          <w:sz w:val="24"/>
          <w:szCs w:val="24"/>
        </w:rPr>
        <w:t>i</w:t>
      </w:r>
      <w:r w:rsidRPr="00E726AC">
        <w:rPr>
          <w:i/>
          <w:sz w:val="24"/>
          <w:szCs w:val="24"/>
        </w:rPr>
        <w:t>led</w:t>
      </w:r>
      <w:r w:rsidRPr="00E726AC">
        <w:rPr>
          <w:i/>
          <w:spacing w:val="26"/>
          <w:sz w:val="24"/>
          <w:szCs w:val="24"/>
        </w:rPr>
        <w:t xml:space="preserve"> </w:t>
      </w:r>
      <w:r w:rsidRPr="00E726AC">
        <w:rPr>
          <w:i/>
          <w:sz w:val="24"/>
          <w:szCs w:val="24"/>
        </w:rPr>
        <w:t>d</w:t>
      </w:r>
      <w:r w:rsidRPr="00E726AC">
        <w:rPr>
          <w:i/>
          <w:spacing w:val="-1"/>
          <w:sz w:val="24"/>
          <w:szCs w:val="24"/>
        </w:rPr>
        <w:t>e</w:t>
      </w:r>
      <w:r w:rsidRPr="00E726AC">
        <w:rPr>
          <w:i/>
          <w:sz w:val="24"/>
          <w:szCs w:val="24"/>
        </w:rPr>
        <w:t>sign</w:t>
      </w:r>
      <w:r w:rsidRPr="00E726AC">
        <w:rPr>
          <w:i/>
          <w:spacing w:val="27"/>
          <w:sz w:val="24"/>
          <w:szCs w:val="24"/>
        </w:rPr>
        <w:t xml:space="preserve"> </w:t>
      </w:r>
      <w:r w:rsidRPr="00E726AC">
        <w:rPr>
          <w:i/>
          <w:sz w:val="24"/>
          <w:szCs w:val="24"/>
        </w:rPr>
        <w:t>of</w:t>
      </w:r>
      <w:r w:rsidRPr="00E726AC">
        <w:rPr>
          <w:i/>
          <w:spacing w:val="27"/>
          <w:sz w:val="24"/>
          <w:szCs w:val="24"/>
        </w:rPr>
        <w:t xml:space="preserve"> </w:t>
      </w:r>
      <w:r w:rsidRPr="00E726AC">
        <w:rPr>
          <w:i/>
          <w:spacing w:val="-1"/>
          <w:sz w:val="24"/>
          <w:szCs w:val="24"/>
        </w:rPr>
        <w:t>c</w:t>
      </w:r>
      <w:r w:rsidRPr="00E726AC">
        <w:rPr>
          <w:i/>
          <w:sz w:val="24"/>
          <w:szCs w:val="24"/>
        </w:rPr>
        <w:t>om</w:t>
      </w:r>
      <w:r w:rsidRPr="00E726AC">
        <w:rPr>
          <w:i/>
          <w:spacing w:val="-1"/>
          <w:sz w:val="24"/>
          <w:szCs w:val="24"/>
        </w:rPr>
        <w:t>m</w:t>
      </w:r>
      <w:r w:rsidRPr="00E726AC">
        <w:rPr>
          <w:i/>
          <w:sz w:val="24"/>
          <w:szCs w:val="24"/>
        </w:rPr>
        <w:t>on</w:t>
      </w:r>
      <w:r w:rsidRPr="00E726AC">
        <w:rPr>
          <w:i/>
          <w:spacing w:val="26"/>
          <w:sz w:val="24"/>
          <w:szCs w:val="24"/>
        </w:rPr>
        <w:t xml:space="preserve"> </w:t>
      </w:r>
      <w:r w:rsidRPr="00E726AC">
        <w:rPr>
          <w:i/>
          <w:sz w:val="24"/>
          <w:szCs w:val="24"/>
        </w:rPr>
        <w:t>func</w:t>
      </w:r>
      <w:r w:rsidRPr="00E726AC">
        <w:rPr>
          <w:i/>
          <w:spacing w:val="2"/>
          <w:sz w:val="24"/>
          <w:szCs w:val="24"/>
        </w:rPr>
        <w:t>t</w:t>
      </w:r>
      <w:r w:rsidRPr="00E726AC">
        <w:rPr>
          <w:i/>
          <w:sz w:val="24"/>
          <w:szCs w:val="24"/>
        </w:rPr>
        <w:t>ions</w:t>
      </w:r>
      <w:r w:rsidRPr="00E726AC">
        <w:rPr>
          <w:i/>
          <w:spacing w:val="27"/>
          <w:sz w:val="24"/>
          <w:szCs w:val="24"/>
        </w:rPr>
        <w:t xml:space="preserve"> </w:t>
      </w:r>
      <w:r w:rsidRPr="00E726AC">
        <w:rPr>
          <w:i/>
          <w:sz w:val="24"/>
          <w:szCs w:val="24"/>
        </w:rPr>
        <w:t>and busin</w:t>
      </w:r>
      <w:r w:rsidRPr="00E726AC">
        <w:rPr>
          <w:i/>
          <w:spacing w:val="-1"/>
          <w:sz w:val="24"/>
          <w:szCs w:val="24"/>
        </w:rPr>
        <w:t>e</w:t>
      </w:r>
      <w:r w:rsidRPr="00E726AC">
        <w:rPr>
          <w:i/>
          <w:sz w:val="24"/>
          <w:szCs w:val="24"/>
        </w:rPr>
        <w:t xml:space="preserve">ss </w:t>
      </w:r>
      <w:r w:rsidRPr="00E726AC">
        <w:rPr>
          <w:i/>
          <w:spacing w:val="1"/>
          <w:sz w:val="24"/>
          <w:szCs w:val="24"/>
        </w:rPr>
        <w:t>f</w:t>
      </w:r>
      <w:r w:rsidRPr="00E726AC">
        <w:rPr>
          <w:i/>
          <w:sz w:val="24"/>
          <w:szCs w:val="24"/>
        </w:rPr>
        <w:t>un</w:t>
      </w:r>
      <w:r w:rsidRPr="00E726AC">
        <w:rPr>
          <w:i/>
          <w:spacing w:val="-1"/>
          <w:sz w:val="24"/>
          <w:szCs w:val="24"/>
        </w:rPr>
        <w:t>c</w:t>
      </w:r>
      <w:r w:rsidRPr="00E726AC">
        <w:rPr>
          <w:i/>
          <w:sz w:val="24"/>
          <w:szCs w:val="24"/>
        </w:rPr>
        <w:t>t</w:t>
      </w:r>
      <w:r w:rsidRPr="00E726AC">
        <w:rPr>
          <w:i/>
          <w:spacing w:val="1"/>
          <w:sz w:val="24"/>
          <w:szCs w:val="24"/>
        </w:rPr>
        <w:t>i</w:t>
      </w:r>
      <w:r w:rsidRPr="00E726AC">
        <w:rPr>
          <w:i/>
          <w:sz w:val="24"/>
          <w:szCs w:val="24"/>
        </w:rPr>
        <w:t>ons and t</w:t>
      </w:r>
      <w:r w:rsidRPr="00E726AC">
        <w:rPr>
          <w:i/>
          <w:spacing w:val="-2"/>
          <w:sz w:val="24"/>
          <w:szCs w:val="24"/>
        </w:rPr>
        <w:t>h</w:t>
      </w:r>
      <w:r w:rsidRPr="00E726AC">
        <w:rPr>
          <w:i/>
          <w:sz w:val="24"/>
          <w:szCs w:val="24"/>
        </w:rPr>
        <w:t>e</w:t>
      </w:r>
      <w:r w:rsidRPr="00E726AC">
        <w:rPr>
          <w:i/>
          <w:spacing w:val="-1"/>
          <w:sz w:val="24"/>
          <w:szCs w:val="24"/>
        </w:rPr>
        <w:t xml:space="preserve"> </w:t>
      </w:r>
      <w:r w:rsidRPr="00E726AC">
        <w:rPr>
          <w:i/>
          <w:sz w:val="24"/>
          <w:szCs w:val="24"/>
        </w:rPr>
        <w:t>d</w:t>
      </w:r>
      <w:r w:rsidRPr="00E726AC">
        <w:rPr>
          <w:i/>
          <w:spacing w:val="-1"/>
          <w:sz w:val="24"/>
          <w:szCs w:val="24"/>
        </w:rPr>
        <w:t>e</w:t>
      </w:r>
      <w:r w:rsidRPr="00E726AC">
        <w:rPr>
          <w:i/>
          <w:sz w:val="24"/>
          <w:szCs w:val="24"/>
        </w:rPr>
        <w:t>sign of da</w:t>
      </w:r>
      <w:r w:rsidRPr="00E726AC">
        <w:rPr>
          <w:i/>
          <w:spacing w:val="1"/>
          <w:sz w:val="24"/>
          <w:szCs w:val="24"/>
        </w:rPr>
        <w:t>t</w:t>
      </w:r>
      <w:r w:rsidRPr="00E726AC">
        <w:rPr>
          <w:i/>
          <w:sz w:val="24"/>
          <w:szCs w:val="24"/>
        </w:rPr>
        <w:t>abase</w:t>
      </w:r>
      <w:r w:rsidRPr="00E726AC">
        <w:rPr>
          <w:i/>
          <w:spacing w:val="-1"/>
          <w:sz w:val="24"/>
          <w:szCs w:val="24"/>
        </w:rPr>
        <w:t xml:space="preserve"> </w:t>
      </w:r>
      <w:r w:rsidRPr="00E726AC">
        <w:rPr>
          <w:i/>
          <w:sz w:val="24"/>
          <w:szCs w:val="24"/>
        </w:rPr>
        <w:t>mo</w:t>
      </w:r>
      <w:r w:rsidRPr="00E726AC">
        <w:rPr>
          <w:i/>
          <w:spacing w:val="2"/>
          <w:sz w:val="24"/>
          <w:szCs w:val="24"/>
        </w:rPr>
        <w:t>d</w:t>
      </w:r>
      <w:r w:rsidRPr="00E726AC">
        <w:rPr>
          <w:i/>
          <w:spacing w:val="-1"/>
          <w:sz w:val="24"/>
          <w:szCs w:val="24"/>
        </w:rPr>
        <w:t>e</w:t>
      </w:r>
      <w:r w:rsidRPr="00E726AC">
        <w:rPr>
          <w:i/>
          <w:sz w:val="24"/>
          <w:szCs w:val="24"/>
        </w:rPr>
        <w:t>l.</w:t>
      </w:r>
    </w:p>
    <w:p w:rsidR="002505FC" w:rsidRPr="00E726AC" w:rsidRDefault="003E2070">
      <w:pPr>
        <w:spacing w:line="280" w:lineRule="exact"/>
        <w:ind w:left="908"/>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pacing w:val="1"/>
          <w:sz w:val="24"/>
          <w:szCs w:val="24"/>
        </w:rPr>
        <w:t>T</w:t>
      </w:r>
      <w:r w:rsidRPr="00E726AC">
        <w:rPr>
          <w:i/>
          <w:sz w:val="24"/>
          <w:szCs w:val="24"/>
        </w:rPr>
        <w:t>he</w:t>
      </w:r>
      <w:r w:rsidRPr="00E726AC">
        <w:rPr>
          <w:i/>
          <w:spacing w:val="30"/>
          <w:sz w:val="24"/>
          <w:szCs w:val="24"/>
        </w:rPr>
        <w:t xml:space="preserve"> </w:t>
      </w:r>
      <w:r w:rsidRPr="00E726AC">
        <w:rPr>
          <w:i/>
          <w:sz w:val="24"/>
          <w:szCs w:val="24"/>
        </w:rPr>
        <w:t>archite</w:t>
      </w:r>
      <w:r w:rsidRPr="00E726AC">
        <w:rPr>
          <w:i/>
          <w:spacing w:val="-2"/>
          <w:sz w:val="24"/>
          <w:szCs w:val="24"/>
        </w:rPr>
        <w:t>c</w:t>
      </w:r>
      <w:r w:rsidRPr="00E726AC">
        <w:rPr>
          <w:i/>
          <w:sz w:val="24"/>
          <w:szCs w:val="24"/>
        </w:rPr>
        <w:t>tural</w:t>
      </w:r>
      <w:r w:rsidRPr="00E726AC">
        <w:rPr>
          <w:i/>
          <w:spacing w:val="32"/>
          <w:sz w:val="24"/>
          <w:szCs w:val="24"/>
        </w:rPr>
        <w:t xml:space="preserve"> </w:t>
      </w:r>
      <w:r w:rsidRPr="00E726AC">
        <w:rPr>
          <w:i/>
          <w:sz w:val="24"/>
          <w:szCs w:val="24"/>
        </w:rPr>
        <w:t>d</w:t>
      </w:r>
      <w:r w:rsidRPr="00E726AC">
        <w:rPr>
          <w:i/>
          <w:spacing w:val="-1"/>
          <w:sz w:val="24"/>
          <w:szCs w:val="24"/>
        </w:rPr>
        <w:t>e</w:t>
      </w:r>
      <w:r w:rsidRPr="00E726AC">
        <w:rPr>
          <w:i/>
          <w:spacing w:val="2"/>
          <w:sz w:val="24"/>
          <w:szCs w:val="24"/>
        </w:rPr>
        <w:t>s</w:t>
      </w:r>
      <w:r w:rsidRPr="00E726AC">
        <w:rPr>
          <w:i/>
          <w:sz w:val="24"/>
          <w:szCs w:val="24"/>
        </w:rPr>
        <w:t>ign</w:t>
      </w:r>
      <w:r w:rsidRPr="00E726AC">
        <w:rPr>
          <w:i/>
          <w:spacing w:val="31"/>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ribes</w:t>
      </w:r>
      <w:r w:rsidRPr="00E726AC">
        <w:rPr>
          <w:i/>
          <w:spacing w:val="31"/>
          <w:sz w:val="24"/>
          <w:szCs w:val="24"/>
        </w:rPr>
        <w:t xml:space="preserve"> </w:t>
      </w:r>
      <w:r w:rsidRPr="00E726AC">
        <w:rPr>
          <w:i/>
          <w:sz w:val="24"/>
          <w:szCs w:val="24"/>
        </w:rPr>
        <w:t>the</w:t>
      </w:r>
      <w:r w:rsidRPr="00E726AC">
        <w:rPr>
          <w:i/>
          <w:spacing w:val="30"/>
          <w:sz w:val="24"/>
          <w:szCs w:val="24"/>
        </w:rPr>
        <w:t xml:space="preserve"> </w:t>
      </w:r>
      <w:r w:rsidRPr="00E726AC">
        <w:rPr>
          <w:i/>
          <w:sz w:val="24"/>
          <w:szCs w:val="24"/>
        </w:rPr>
        <w:t>o</w:t>
      </w:r>
      <w:r w:rsidRPr="00E726AC">
        <w:rPr>
          <w:i/>
          <w:spacing w:val="-1"/>
          <w:sz w:val="24"/>
          <w:szCs w:val="24"/>
        </w:rPr>
        <w:t>ve</w:t>
      </w:r>
      <w:r w:rsidRPr="00E726AC">
        <w:rPr>
          <w:i/>
          <w:sz w:val="24"/>
          <w:szCs w:val="24"/>
        </w:rPr>
        <w:t>rall</w:t>
      </w:r>
      <w:r w:rsidRPr="00E726AC">
        <w:rPr>
          <w:i/>
          <w:spacing w:val="32"/>
          <w:sz w:val="24"/>
          <w:szCs w:val="24"/>
        </w:rPr>
        <w:t xml:space="preserve"> </w:t>
      </w:r>
      <w:r w:rsidRPr="00E726AC">
        <w:rPr>
          <w:i/>
          <w:sz w:val="24"/>
          <w:szCs w:val="24"/>
        </w:rPr>
        <w:t>archite</w:t>
      </w:r>
      <w:r w:rsidRPr="00E726AC">
        <w:rPr>
          <w:i/>
          <w:spacing w:val="-2"/>
          <w:sz w:val="24"/>
          <w:szCs w:val="24"/>
        </w:rPr>
        <w:t>c</w:t>
      </w:r>
      <w:r w:rsidRPr="00E726AC">
        <w:rPr>
          <w:i/>
          <w:sz w:val="24"/>
          <w:szCs w:val="24"/>
        </w:rPr>
        <w:t>ture</w:t>
      </w:r>
      <w:r w:rsidRPr="00E726AC">
        <w:rPr>
          <w:i/>
          <w:spacing w:val="31"/>
          <w:sz w:val="24"/>
          <w:szCs w:val="24"/>
        </w:rPr>
        <w:t xml:space="preserve"> </w:t>
      </w:r>
      <w:r w:rsidRPr="00E726AC">
        <w:rPr>
          <w:i/>
          <w:sz w:val="24"/>
          <w:szCs w:val="24"/>
        </w:rPr>
        <w:t>of</w:t>
      </w:r>
      <w:r w:rsidRPr="00E726AC">
        <w:rPr>
          <w:i/>
          <w:spacing w:val="31"/>
          <w:sz w:val="24"/>
          <w:szCs w:val="24"/>
        </w:rPr>
        <w:t xml:space="preserve"> </w:t>
      </w:r>
      <w:r w:rsidRPr="00E726AC">
        <w:rPr>
          <w:i/>
          <w:sz w:val="24"/>
          <w:szCs w:val="24"/>
        </w:rPr>
        <w:t>the</w:t>
      </w:r>
      <w:r w:rsidRPr="00E726AC">
        <w:rPr>
          <w:i/>
          <w:spacing w:val="30"/>
          <w:sz w:val="24"/>
          <w:szCs w:val="24"/>
        </w:rPr>
        <w:t xml:space="preserve"> </w:t>
      </w:r>
      <w:r w:rsidRPr="00E726AC">
        <w:rPr>
          <w:i/>
          <w:sz w:val="24"/>
          <w:szCs w:val="24"/>
        </w:rPr>
        <w:t>s</w:t>
      </w:r>
      <w:r w:rsidRPr="00E726AC">
        <w:rPr>
          <w:i/>
          <w:spacing w:val="-1"/>
          <w:sz w:val="24"/>
          <w:szCs w:val="24"/>
        </w:rPr>
        <w:t>y</w:t>
      </w:r>
      <w:r w:rsidRPr="00E726AC">
        <w:rPr>
          <w:i/>
          <w:sz w:val="24"/>
          <w:szCs w:val="24"/>
        </w:rPr>
        <w:t>stem</w:t>
      </w:r>
      <w:r w:rsidRPr="00E726AC">
        <w:rPr>
          <w:i/>
          <w:spacing w:val="30"/>
          <w:sz w:val="24"/>
          <w:szCs w:val="24"/>
        </w:rPr>
        <w:t xml:space="preserve"> </w:t>
      </w:r>
      <w:r w:rsidRPr="00E726AC">
        <w:rPr>
          <w:i/>
          <w:sz w:val="24"/>
          <w:szCs w:val="24"/>
        </w:rPr>
        <w:t>and</w:t>
      </w:r>
      <w:r w:rsidRPr="00E726AC">
        <w:rPr>
          <w:i/>
          <w:spacing w:val="31"/>
          <w:sz w:val="24"/>
          <w:szCs w:val="24"/>
        </w:rPr>
        <w:t xml:space="preserve"> </w:t>
      </w:r>
      <w:r w:rsidRPr="00E726AC">
        <w:rPr>
          <w:i/>
          <w:sz w:val="24"/>
          <w:szCs w:val="24"/>
        </w:rPr>
        <w:t>the</w:t>
      </w:r>
    </w:p>
    <w:p w:rsidR="002505FC" w:rsidRPr="00E726AC" w:rsidRDefault="003E2070">
      <w:pPr>
        <w:spacing w:before="22"/>
        <w:ind w:left="1268"/>
        <w:rPr>
          <w:sz w:val="24"/>
          <w:szCs w:val="24"/>
        </w:rPr>
      </w:pPr>
      <w:r w:rsidRPr="00E726AC">
        <w:rPr>
          <w:i/>
          <w:sz w:val="24"/>
          <w:szCs w:val="24"/>
        </w:rPr>
        <w:t>archite</w:t>
      </w:r>
      <w:r w:rsidRPr="00E726AC">
        <w:rPr>
          <w:i/>
          <w:spacing w:val="-2"/>
          <w:sz w:val="24"/>
          <w:szCs w:val="24"/>
        </w:rPr>
        <w:t>c</w:t>
      </w:r>
      <w:r w:rsidRPr="00E726AC">
        <w:rPr>
          <w:i/>
          <w:sz w:val="24"/>
          <w:szCs w:val="24"/>
        </w:rPr>
        <w:t>ture of ea</w:t>
      </w:r>
      <w:r w:rsidRPr="00E726AC">
        <w:rPr>
          <w:i/>
          <w:spacing w:val="-2"/>
          <w:sz w:val="24"/>
          <w:szCs w:val="24"/>
        </w:rPr>
        <w:t>c</w:t>
      </w:r>
      <w:r w:rsidRPr="00E726AC">
        <w:rPr>
          <w:i/>
          <w:sz w:val="24"/>
          <w:szCs w:val="24"/>
        </w:rPr>
        <w:t>h</w:t>
      </w:r>
      <w:r w:rsidRPr="00E726AC">
        <w:rPr>
          <w:i/>
          <w:spacing w:val="2"/>
          <w:sz w:val="24"/>
          <w:szCs w:val="24"/>
        </w:rPr>
        <w:t xml:space="preserve"> </w:t>
      </w:r>
      <w:r w:rsidRPr="00E726AC">
        <w:rPr>
          <w:i/>
          <w:sz w:val="24"/>
          <w:szCs w:val="24"/>
        </w:rPr>
        <w:t xml:space="preserve">main </w:t>
      </w:r>
      <w:r w:rsidRPr="00E726AC">
        <w:rPr>
          <w:i/>
          <w:spacing w:val="-1"/>
          <w:sz w:val="24"/>
          <w:szCs w:val="24"/>
        </w:rPr>
        <w:t>c</w:t>
      </w:r>
      <w:r w:rsidRPr="00E726AC">
        <w:rPr>
          <w:i/>
          <w:sz w:val="24"/>
          <w:szCs w:val="24"/>
        </w:rPr>
        <w:t>ompon</w:t>
      </w:r>
      <w:r w:rsidRPr="00E726AC">
        <w:rPr>
          <w:i/>
          <w:spacing w:val="-1"/>
          <w:sz w:val="24"/>
          <w:szCs w:val="24"/>
        </w:rPr>
        <w:t>e</w:t>
      </w:r>
      <w:r w:rsidRPr="00E726AC">
        <w:rPr>
          <w:i/>
          <w:sz w:val="24"/>
          <w:szCs w:val="24"/>
        </w:rPr>
        <w:t>nt and subsys</w:t>
      </w:r>
      <w:r w:rsidRPr="00E726AC">
        <w:rPr>
          <w:i/>
          <w:spacing w:val="2"/>
          <w:sz w:val="24"/>
          <w:szCs w:val="24"/>
        </w:rPr>
        <w:t>t</w:t>
      </w:r>
      <w:r w:rsidRPr="00E726AC">
        <w:rPr>
          <w:i/>
          <w:spacing w:val="-1"/>
          <w:sz w:val="24"/>
          <w:szCs w:val="24"/>
        </w:rPr>
        <w:t>e</w:t>
      </w:r>
      <w:r w:rsidRPr="00E726AC">
        <w:rPr>
          <w:i/>
          <w:sz w:val="24"/>
          <w:szCs w:val="24"/>
        </w:rPr>
        <w:t>m.</w:t>
      </w:r>
    </w:p>
    <w:p w:rsidR="002505FC" w:rsidRPr="00E726AC" w:rsidRDefault="003E2070">
      <w:pPr>
        <w:tabs>
          <w:tab w:val="left" w:pos="1260"/>
        </w:tabs>
        <w:spacing w:before="20" w:line="259" w:lineRule="auto"/>
        <w:ind w:left="1268" w:right="72" w:hanging="360"/>
        <w:jc w:val="both"/>
        <w:rPr>
          <w:sz w:val="24"/>
          <w:szCs w:val="24"/>
        </w:rPr>
      </w:pPr>
      <w:r w:rsidRPr="00E726AC">
        <w:rPr>
          <w:rFonts w:eastAsia="Cambria"/>
          <w:sz w:val="24"/>
          <w:szCs w:val="24"/>
        </w:rPr>
        <w:t>-</w:t>
      </w:r>
      <w:r w:rsidRPr="00E726AC">
        <w:rPr>
          <w:rFonts w:eastAsia="Cambria"/>
          <w:sz w:val="24"/>
          <w:szCs w:val="24"/>
        </w:rPr>
        <w:tab/>
      </w:r>
      <w:r w:rsidRPr="00E726AC">
        <w:rPr>
          <w:i/>
          <w:spacing w:val="1"/>
          <w:sz w:val="24"/>
          <w:szCs w:val="24"/>
        </w:rPr>
        <w:t>T</w:t>
      </w:r>
      <w:r w:rsidRPr="00E726AC">
        <w:rPr>
          <w:i/>
          <w:sz w:val="24"/>
          <w:szCs w:val="24"/>
        </w:rPr>
        <w:t>he</w:t>
      </w:r>
      <w:r w:rsidRPr="00E726AC">
        <w:rPr>
          <w:i/>
          <w:spacing w:val="1"/>
          <w:sz w:val="24"/>
          <w:szCs w:val="24"/>
        </w:rPr>
        <w:t xml:space="preserve"> </w:t>
      </w:r>
      <w:r w:rsidRPr="00E726AC">
        <w:rPr>
          <w:i/>
          <w:sz w:val="24"/>
          <w:szCs w:val="24"/>
        </w:rPr>
        <w:t>d</w:t>
      </w:r>
      <w:r w:rsidRPr="00E726AC">
        <w:rPr>
          <w:i/>
          <w:spacing w:val="-1"/>
          <w:sz w:val="24"/>
          <w:szCs w:val="24"/>
        </w:rPr>
        <w:t>e</w:t>
      </w:r>
      <w:r w:rsidRPr="00E726AC">
        <w:rPr>
          <w:i/>
          <w:sz w:val="24"/>
          <w:szCs w:val="24"/>
        </w:rPr>
        <w:t>ta</w:t>
      </w:r>
      <w:r w:rsidRPr="00E726AC">
        <w:rPr>
          <w:i/>
          <w:spacing w:val="1"/>
          <w:sz w:val="24"/>
          <w:szCs w:val="24"/>
        </w:rPr>
        <w:t>i</w:t>
      </w:r>
      <w:r w:rsidRPr="00E726AC">
        <w:rPr>
          <w:i/>
          <w:sz w:val="24"/>
          <w:szCs w:val="24"/>
        </w:rPr>
        <w:t>led</w:t>
      </w:r>
      <w:r w:rsidRPr="00E726AC">
        <w:rPr>
          <w:i/>
          <w:spacing w:val="2"/>
          <w:sz w:val="24"/>
          <w:szCs w:val="24"/>
        </w:rPr>
        <w:t xml:space="preserve"> </w:t>
      </w:r>
      <w:r w:rsidRPr="00E726AC">
        <w:rPr>
          <w:i/>
          <w:sz w:val="24"/>
          <w:szCs w:val="24"/>
        </w:rPr>
        <w:t>d</w:t>
      </w:r>
      <w:r w:rsidRPr="00E726AC">
        <w:rPr>
          <w:i/>
          <w:spacing w:val="-1"/>
          <w:sz w:val="24"/>
          <w:szCs w:val="24"/>
        </w:rPr>
        <w:t>e</w:t>
      </w:r>
      <w:r w:rsidRPr="00E726AC">
        <w:rPr>
          <w:i/>
          <w:sz w:val="24"/>
          <w:szCs w:val="24"/>
        </w:rPr>
        <w:t>sign</w:t>
      </w:r>
      <w:r w:rsidRPr="00E726AC">
        <w:rPr>
          <w:i/>
          <w:spacing w:val="3"/>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ribes</w:t>
      </w:r>
      <w:r w:rsidRPr="00E726AC">
        <w:rPr>
          <w:i/>
          <w:spacing w:val="2"/>
          <w:sz w:val="24"/>
          <w:szCs w:val="24"/>
        </w:rPr>
        <w:t xml:space="preserve"> </w:t>
      </w:r>
      <w:r w:rsidRPr="00E726AC">
        <w:rPr>
          <w:i/>
          <w:sz w:val="24"/>
          <w:szCs w:val="24"/>
        </w:rPr>
        <w:t>sta</w:t>
      </w:r>
      <w:r w:rsidRPr="00E726AC">
        <w:rPr>
          <w:i/>
          <w:spacing w:val="1"/>
          <w:sz w:val="24"/>
          <w:szCs w:val="24"/>
        </w:rPr>
        <w:t>t</w:t>
      </w:r>
      <w:r w:rsidRPr="00E726AC">
        <w:rPr>
          <w:i/>
          <w:sz w:val="24"/>
          <w:szCs w:val="24"/>
        </w:rPr>
        <w:t>ic</w:t>
      </w:r>
      <w:r w:rsidRPr="00E726AC">
        <w:rPr>
          <w:i/>
          <w:spacing w:val="2"/>
          <w:sz w:val="24"/>
          <w:szCs w:val="24"/>
        </w:rPr>
        <w:t xml:space="preserve"> </w:t>
      </w:r>
      <w:r w:rsidRPr="00E726AC">
        <w:rPr>
          <w:i/>
          <w:sz w:val="24"/>
          <w:szCs w:val="24"/>
        </w:rPr>
        <w:t>and</w:t>
      </w:r>
      <w:r w:rsidRPr="00E726AC">
        <w:rPr>
          <w:i/>
          <w:spacing w:val="2"/>
          <w:sz w:val="24"/>
          <w:szCs w:val="24"/>
        </w:rPr>
        <w:t xml:space="preserve"> </w:t>
      </w:r>
      <w:r w:rsidRPr="00E726AC">
        <w:rPr>
          <w:i/>
          <w:sz w:val="24"/>
          <w:szCs w:val="24"/>
        </w:rPr>
        <w:t>d</w:t>
      </w:r>
      <w:r w:rsidRPr="00E726AC">
        <w:rPr>
          <w:i/>
          <w:spacing w:val="-1"/>
          <w:sz w:val="24"/>
          <w:szCs w:val="24"/>
        </w:rPr>
        <w:t>y</w:t>
      </w:r>
      <w:r w:rsidRPr="00E726AC">
        <w:rPr>
          <w:i/>
          <w:sz w:val="24"/>
          <w:szCs w:val="24"/>
        </w:rPr>
        <w:t>namic</w:t>
      </w:r>
      <w:r w:rsidRPr="00E726AC">
        <w:rPr>
          <w:i/>
          <w:spacing w:val="4"/>
          <w:sz w:val="24"/>
          <w:szCs w:val="24"/>
        </w:rPr>
        <w:t xml:space="preserve"> </w:t>
      </w:r>
      <w:r w:rsidRPr="00E726AC">
        <w:rPr>
          <w:i/>
          <w:sz w:val="24"/>
          <w:szCs w:val="24"/>
        </w:rPr>
        <w:t>st</w:t>
      </w:r>
      <w:r w:rsidRPr="00E726AC">
        <w:rPr>
          <w:i/>
          <w:spacing w:val="1"/>
          <w:sz w:val="24"/>
          <w:szCs w:val="24"/>
        </w:rPr>
        <w:t>r</w:t>
      </w:r>
      <w:r w:rsidRPr="00E726AC">
        <w:rPr>
          <w:i/>
          <w:sz w:val="24"/>
          <w:szCs w:val="24"/>
        </w:rPr>
        <w:t>u</w:t>
      </w:r>
      <w:r w:rsidRPr="00E726AC">
        <w:rPr>
          <w:i/>
          <w:spacing w:val="-1"/>
          <w:sz w:val="24"/>
          <w:szCs w:val="24"/>
        </w:rPr>
        <w:t>c</w:t>
      </w:r>
      <w:r w:rsidRPr="00E726AC">
        <w:rPr>
          <w:i/>
          <w:sz w:val="24"/>
          <w:szCs w:val="24"/>
        </w:rPr>
        <w:t>ture</w:t>
      </w:r>
      <w:r w:rsidRPr="00E726AC">
        <w:rPr>
          <w:i/>
          <w:spacing w:val="2"/>
          <w:sz w:val="24"/>
          <w:szCs w:val="24"/>
        </w:rPr>
        <w:t xml:space="preserve"> </w:t>
      </w:r>
      <w:r w:rsidRPr="00E726AC">
        <w:rPr>
          <w:i/>
          <w:sz w:val="24"/>
          <w:szCs w:val="24"/>
        </w:rPr>
        <w:t>for</w:t>
      </w:r>
      <w:r w:rsidRPr="00E726AC">
        <w:rPr>
          <w:i/>
          <w:spacing w:val="3"/>
          <w:sz w:val="24"/>
          <w:szCs w:val="24"/>
        </w:rPr>
        <w:t xml:space="preserve"> </w:t>
      </w:r>
      <w:r w:rsidRPr="00E726AC">
        <w:rPr>
          <w:i/>
          <w:spacing w:val="-1"/>
          <w:sz w:val="24"/>
          <w:szCs w:val="24"/>
        </w:rPr>
        <w:t>e</w:t>
      </w:r>
      <w:r w:rsidRPr="00E726AC">
        <w:rPr>
          <w:i/>
          <w:sz w:val="24"/>
          <w:szCs w:val="24"/>
        </w:rPr>
        <w:t>a</w:t>
      </w:r>
      <w:r w:rsidRPr="00E726AC">
        <w:rPr>
          <w:i/>
          <w:spacing w:val="-1"/>
          <w:sz w:val="24"/>
          <w:szCs w:val="24"/>
        </w:rPr>
        <w:t>c</w:t>
      </w:r>
      <w:r w:rsidRPr="00E726AC">
        <w:rPr>
          <w:i/>
          <w:sz w:val="24"/>
          <w:szCs w:val="24"/>
        </w:rPr>
        <w:t>h</w:t>
      </w:r>
      <w:r w:rsidRPr="00E726AC">
        <w:rPr>
          <w:i/>
          <w:spacing w:val="2"/>
          <w:sz w:val="24"/>
          <w:szCs w:val="24"/>
        </w:rPr>
        <w:t xml:space="preserve"> </w:t>
      </w:r>
      <w:r w:rsidRPr="00E726AC">
        <w:rPr>
          <w:i/>
          <w:spacing w:val="-1"/>
          <w:sz w:val="24"/>
          <w:szCs w:val="24"/>
        </w:rPr>
        <w:t>c</w:t>
      </w:r>
      <w:r w:rsidRPr="00E726AC">
        <w:rPr>
          <w:i/>
          <w:spacing w:val="2"/>
          <w:sz w:val="24"/>
          <w:szCs w:val="24"/>
        </w:rPr>
        <w:t>o</w:t>
      </w:r>
      <w:r w:rsidRPr="00E726AC">
        <w:rPr>
          <w:i/>
          <w:sz w:val="24"/>
          <w:szCs w:val="24"/>
        </w:rPr>
        <w:t>mp</w:t>
      </w:r>
      <w:r w:rsidRPr="00E726AC">
        <w:rPr>
          <w:i/>
          <w:spacing w:val="2"/>
          <w:sz w:val="24"/>
          <w:szCs w:val="24"/>
        </w:rPr>
        <w:t>o</w:t>
      </w:r>
      <w:r w:rsidRPr="00E726AC">
        <w:rPr>
          <w:i/>
          <w:sz w:val="24"/>
          <w:szCs w:val="24"/>
        </w:rPr>
        <w:t>n</w:t>
      </w:r>
      <w:r w:rsidRPr="00E726AC">
        <w:rPr>
          <w:i/>
          <w:spacing w:val="-1"/>
          <w:sz w:val="24"/>
          <w:szCs w:val="24"/>
        </w:rPr>
        <w:t>e</w:t>
      </w:r>
      <w:r w:rsidRPr="00E726AC">
        <w:rPr>
          <w:i/>
          <w:sz w:val="24"/>
          <w:szCs w:val="24"/>
        </w:rPr>
        <w:t>nt</w:t>
      </w:r>
      <w:r w:rsidRPr="00E726AC">
        <w:rPr>
          <w:i/>
          <w:spacing w:val="3"/>
          <w:sz w:val="24"/>
          <w:szCs w:val="24"/>
        </w:rPr>
        <w:t xml:space="preserve"> </w:t>
      </w:r>
      <w:r w:rsidRPr="00E726AC">
        <w:rPr>
          <w:i/>
          <w:sz w:val="24"/>
          <w:szCs w:val="24"/>
        </w:rPr>
        <w:t>and functions.</w:t>
      </w:r>
      <w:r w:rsidRPr="00E726AC">
        <w:rPr>
          <w:i/>
          <w:spacing w:val="38"/>
          <w:sz w:val="24"/>
          <w:szCs w:val="24"/>
        </w:rPr>
        <w:t xml:space="preserve"> </w:t>
      </w:r>
      <w:r w:rsidRPr="00E726AC">
        <w:rPr>
          <w:i/>
          <w:sz w:val="24"/>
          <w:szCs w:val="24"/>
        </w:rPr>
        <w:t>It</w:t>
      </w:r>
      <w:r w:rsidRPr="00E726AC">
        <w:rPr>
          <w:i/>
          <w:spacing w:val="38"/>
          <w:sz w:val="24"/>
          <w:szCs w:val="24"/>
        </w:rPr>
        <w:t xml:space="preserve"> </w:t>
      </w:r>
      <w:r w:rsidRPr="00E726AC">
        <w:rPr>
          <w:i/>
          <w:sz w:val="24"/>
          <w:szCs w:val="24"/>
        </w:rPr>
        <w:t>includ</w:t>
      </w:r>
      <w:r w:rsidRPr="00E726AC">
        <w:rPr>
          <w:i/>
          <w:spacing w:val="-1"/>
          <w:sz w:val="24"/>
          <w:szCs w:val="24"/>
        </w:rPr>
        <w:t>e</w:t>
      </w:r>
      <w:r w:rsidRPr="00E726AC">
        <w:rPr>
          <w:i/>
          <w:sz w:val="24"/>
          <w:szCs w:val="24"/>
        </w:rPr>
        <w:t>s</w:t>
      </w:r>
      <w:r w:rsidRPr="00E726AC">
        <w:rPr>
          <w:i/>
          <w:spacing w:val="38"/>
          <w:sz w:val="24"/>
          <w:szCs w:val="24"/>
        </w:rPr>
        <w:t xml:space="preserve"> </w:t>
      </w:r>
      <w:r w:rsidRPr="00E726AC">
        <w:rPr>
          <w:i/>
          <w:spacing w:val="-1"/>
          <w:sz w:val="24"/>
          <w:szCs w:val="24"/>
        </w:rPr>
        <w:t>c</w:t>
      </w:r>
      <w:r w:rsidRPr="00E726AC">
        <w:rPr>
          <w:i/>
          <w:spacing w:val="-2"/>
          <w:sz w:val="24"/>
          <w:szCs w:val="24"/>
        </w:rPr>
        <w:t>l</w:t>
      </w:r>
      <w:r w:rsidRPr="00E726AC">
        <w:rPr>
          <w:i/>
          <w:sz w:val="24"/>
          <w:szCs w:val="24"/>
        </w:rPr>
        <w:t>ass</w:t>
      </w:r>
      <w:r w:rsidRPr="00E726AC">
        <w:rPr>
          <w:i/>
          <w:spacing w:val="39"/>
          <w:sz w:val="24"/>
          <w:szCs w:val="24"/>
        </w:rPr>
        <w:t xml:space="preserve"> </w:t>
      </w:r>
      <w:r w:rsidRPr="00E726AC">
        <w:rPr>
          <w:i/>
          <w:sz w:val="24"/>
          <w:szCs w:val="24"/>
        </w:rPr>
        <w:t>diagrams,</w:t>
      </w:r>
      <w:r w:rsidRPr="00E726AC">
        <w:rPr>
          <w:i/>
          <w:spacing w:val="38"/>
          <w:sz w:val="24"/>
          <w:szCs w:val="24"/>
        </w:rPr>
        <w:t xml:space="preserve"> </w:t>
      </w:r>
      <w:r w:rsidRPr="00E726AC">
        <w:rPr>
          <w:i/>
          <w:spacing w:val="-1"/>
          <w:sz w:val="24"/>
          <w:szCs w:val="24"/>
        </w:rPr>
        <w:t>c</w:t>
      </w:r>
      <w:r w:rsidRPr="00E726AC">
        <w:rPr>
          <w:i/>
          <w:sz w:val="24"/>
          <w:szCs w:val="24"/>
        </w:rPr>
        <w:t>lass</w:t>
      </w:r>
      <w:r w:rsidRPr="00E726AC">
        <w:rPr>
          <w:i/>
          <w:spacing w:val="37"/>
          <w:sz w:val="24"/>
          <w:szCs w:val="24"/>
        </w:rPr>
        <w:t xml:space="preserve"> </w:t>
      </w:r>
      <w:r w:rsidRPr="00E726AC">
        <w:rPr>
          <w:i/>
          <w:spacing w:val="-1"/>
          <w:sz w:val="24"/>
          <w:szCs w:val="24"/>
        </w:rPr>
        <w:t>ex</w:t>
      </w:r>
      <w:r w:rsidRPr="00E726AC">
        <w:rPr>
          <w:i/>
          <w:sz w:val="24"/>
          <w:szCs w:val="24"/>
        </w:rPr>
        <w:t>plana</w:t>
      </w:r>
      <w:r w:rsidRPr="00E726AC">
        <w:rPr>
          <w:i/>
          <w:spacing w:val="1"/>
          <w:sz w:val="24"/>
          <w:szCs w:val="24"/>
        </w:rPr>
        <w:t>t</w:t>
      </w:r>
      <w:r w:rsidRPr="00E726AC">
        <w:rPr>
          <w:i/>
          <w:sz w:val="24"/>
          <w:szCs w:val="24"/>
        </w:rPr>
        <w:t>ions</w:t>
      </w:r>
      <w:r w:rsidRPr="00E726AC">
        <w:rPr>
          <w:i/>
          <w:spacing w:val="39"/>
          <w:sz w:val="24"/>
          <w:szCs w:val="24"/>
        </w:rPr>
        <w:t xml:space="preserve"> </w:t>
      </w:r>
      <w:r w:rsidRPr="00E726AC">
        <w:rPr>
          <w:i/>
          <w:sz w:val="24"/>
          <w:szCs w:val="24"/>
        </w:rPr>
        <w:t>and</w:t>
      </w:r>
      <w:r w:rsidRPr="00E726AC">
        <w:rPr>
          <w:i/>
          <w:spacing w:val="42"/>
          <w:sz w:val="24"/>
          <w:szCs w:val="24"/>
        </w:rPr>
        <w:t xml:space="preserve"> </w:t>
      </w:r>
      <w:r w:rsidRPr="00E726AC">
        <w:rPr>
          <w:i/>
          <w:sz w:val="24"/>
          <w:szCs w:val="24"/>
        </w:rPr>
        <w:t>s</w:t>
      </w:r>
      <w:r w:rsidRPr="00E726AC">
        <w:rPr>
          <w:i/>
          <w:spacing w:val="-1"/>
          <w:sz w:val="24"/>
          <w:szCs w:val="24"/>
        </w:rPr>
        <w:t>e</w:t>
      </w:r>
      <w:r w:rsidRPr="00E726AC">
        <w:rPr>
          <w:i/>
          <w:sz w:val="24"/>
          <w:szCs w:val="24"/>
        </w:rPr>
        <w:t>qu</w:t>
      </w:r>
      <w:r w:rsidRPr="00E726AC">
        <w:rPr>
          <w:i/>
          <w:spacing w:val="-1"/>
          <w:sz w:val="24"/>
          <w:szCs w:val="24"/>
        </w:rPr>
        <w:t>e</w:t>
      </w:r>
      <w:r w:rsidRPr="00E726AC">
        <w:rPr>
          <w:i/>
          <w:sz w:val="24"/>
          <w:szCs w:val="24"/>
        </w:rPr>
        <w:t>n</w:t>
      </w:r>
      <w:r w:rsidRPr="00E726AC">
        <w:rPr>
          <w:i/>
          <w:spacing w:val="-1"/>
          <w:sz w:val="24"/>
          <w:szCs w:val="24"/>
        </w:rPr>
        <w:t>c</w:t>
      </w:r>
      <w:r w:rsidRPr="00E726AC">
        <w:rPr>
          <w:i/>
          <w:sz w:val="24"/>
          <w:szCs w:val="24"/>
        </w:rPr>
        <w:t>e</w:t>
      </w:r>
      <w:r w:rsidRPr="00E726AC">
        <w:rPr>
          <w:i/>
          <w:spacing w:val="37"/>
          <w:sz w:val="24"/>
          <w:szCs w:val="24"/>
        </w:rPr>
        <w:t xml:space="preserve"> </w:t>
      </w:r>
      <w:r w:rsidRPr="00E726AC">
        <w:rPr>
          <w:i/>
          <w:sz w:val="24"/>
          <w:szCs w:val="24"/>
        </w:rPr>
        <w:t>diagrams for ea</w:t>
      </w:r>
      <w:r w:rsidRPr="00E726AC">
        <w:rPr>
          <w:i/>
          <w:spacing w:val="-1"/>
          <w:sz w:val="24"/>
          <w:szCs w:val="24"/>
        </w:rPr>
        <w:t>c</w:t>
      </w:r>
      <w:r w:rsidRPr="00E726AC">
        <w:rPr>
          <w:i/>
          <w:sz w:val="24"/>
          <w:szCs w:val="24"/>
        </w:rPr>
        <w:t>h use</w:t>
      </w:r>
      <w:r w:rsidRPr="00E726AC">
        <w:rPr>
          <w:i/>
          <w:spacing w:val="-1"/>
          <w:sz w:val="24"/>
          <w:szCs w:val="24"/>
        </w:rPr>
        <w:t xml:space="preserve"> c</w:t>
      </w:r>
      <w:r w:rsidRPr="00E726AC">
        <w:rPr>
          <w:i/>
          <w:sz w:val="24"/>
          <w:szCs w:val="24"/>
        </w:rPr>
        <w:t>a</w:t>
      </w:r>
      <w:r w:rsidRPr="00E726AC">
        <w:rPr>
          <w:i/>
          <w:spacing w:val="2"/>
          <w:sz w:val="24"/>
          <w:szCs w:val="24"/>
        </w:rPr>
        <w:t>s</w:t>
      </w:r>
      <w:r w:rsidRPr="00E726AC">
        <w:rPr>
          <w:i/>
          <w:spacing w:val="-1"/>
          <w:sz w:val="24"/>
          <w:szCs w:val="24"/>
        </w:rPr>
        <w:t>e</w:t>
      </w:r>
      <w:r w:rsidRPr="00E726AC">
        <w:rPr>
          <w:i/>
          <w:sz w:val="24"/>
          <w:szCs w:val="24"/>
        </w:rPr>
        <w:t>s.</w:t>
      </w:r>
    </w:p>
    <w:p w:rsidR="002505FC" w:rsidRPr="00E726AC" w:rsidRDefault="003E2070">
      <w:pPr>
        <w:spacing w:line="280" w:lineRule="exact"/>
        <w:ind w:left="908"/>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pacing w:val="1"/>
          <w:sz w:val="24"/>
          <w:szCs w:val="24"/>
        </w:rPr>
        <w:t>T</w:t>
      </w:r>
      <w:r w:rsidRPr="00E726AC">
        <w:rPr>
          <w:i/>
          <w:sz w:val="24"/>
          <w:szCs w:val="24"/>
        </w:rPr>
        <w:t>he</w:t>
      </w:r>
      <w:r w:rsidRPr="00E726AC">
        <w:rPr>
          <w:i/>
          <w:spacing w:val="47"/>
          <w:sz w:val="24"/>
          <w:szCs w:val="24"/>
        </w:rPr>
        <w:t xml:space="preserve"> </w:t>
      </w:r>
      <w:r w:rsidRPr="00E726AC">
        <w:rPr>
          <w:i/>
          <w:sz w:val="24"/>
          <w:szCs w:val="24"/>
        </w:rPr>
        <w:t>database</w:t>
      </w:r>
      <w:r w:rsidRPr="00E726AC">
        <w:rPr>
          <w:i/>
          <w:spacing w:val="47"/>
          <w:sz w:val="24"/>
          <w:szCs w:val="24"/>
        </w:rPr>
        <w:t xml:space="preserve"> </w:t>
      </w:r>
      <w:r w:rsidRPr="00E726AC">
        <w:rPr>
          <w:i/>
          <w:sz w:val="24"/>
          <w:szCs w:val="24"/>
        </w:rPr>
        <w:t>d</w:t>
      </w:r>
      <w:r w:rsidRPr="00E726AC">
        <w:rPr>
          <w:i/>
          <w:spacing w:val="-1"/>
          <w:sz w:val="24"/>
          <w:szCs w:val="24"/>
        </w:rPr>
        <w:t>e</w:t>
      </w:r>
      <w:r w:rsidRPr="00E726AC">
        <w:rPr>
          <w:i/>
          <w:sz w:val="24"/>
          <w:szCs w:val="24"/>
        </w:rPr>
        <w:t>sign</w:t>
      </w:r>
      <w:r w:rsidRPr="00E726AC">
        <w:rPr>
          <w:i/>
          <w:spacing w:val="48"/>
          <w:sz w:val="24"/>
          <w:szCs w:val="24"/>
        </w:rPr>
        <w:t xml:space="preserve"> </w:t>
      </w:r>
      <w:r w:rsidRPr="00E726AC">
        <w:rPr>
          <w:i/>
          <w:spacing w:val="2"/>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ribes</w:t>
      </w:r>
      <w:r w:rsidRPr="00E726AC">
        <w:rPr>
          <w:i/>
          <w:spacing w:val="48"/>
          <w:sz w:val="24"/>
          <w:szCs w:val="24"/>
        </w:rPr>
        <w:t xml:space="preserve"> </w:t>
      </w:r>
      <w:r w:rsidRPr="00E726AC">
        <w:rPr>
          <w:i/>
          <w:sz w:val="24"/>
          <w:szCs w:val="24"/>
        </w:rPr>
        <w:t>the</w:t>
      </w:r>
      <w:r w:rsidRPr="00E726AC">
        <w:rPr>
          <w:i/>
          <w:spacing w:val="47"/>
          <w:sz w:val="24"/>
          <w:szCs w:val="24"/>
        </w:rPr>
        <w:t xml:space="preserve"> </w:t>
      </w:r>
      <w:r w:rsidRPr="00E726AC">
        <w:rPr>
          <w:i/>
          <w:spacing w:val="2"/>
          <w:sz w:val="24"/>
          <w:szCs w:val="24"/>
        </w:rPr>
        <w:t>r</w:t>
      </w:r>
      <w:r w:rsidRPr="00E726AC">
        <w:rPr>
          <w:i/>
          <w:spacing w:val="-1"/>
          <w:sz w:val="24"/>
          <w:szCs w:val="24"/>
        </w:rPr>
        <w:t>e</w:t>
      </w:r>
      <w:r w:rsidRPr="00E726AC">
        <w:rPr>
          <w:i/>
          <w:sz w:val="24"/>
          <w:szCs w:val="24"/>
        </w:rPr>
        <w:t>la</w:t>
      </w:r>
      <w:r w:rsidRPr="00E726AC">
        <w:rPr>
          <w:i/>
          <w:spacing w:val="1"/>
          <w:sz w:val="24"/>
          <w:szCs w:val="24"/>
        </w:rPr>
        <w:t>t</w:t>
      </w:r>
      <w:r w:rsidRPr="00E726AC">
        <w:rPr>
          <w:i/>
          <w:sz w:val="24"/>
          <w:szCs w:val="24"/>
        </w:rPr>
        <w:t>ionships</w:t>
      </w:r>
      <w:r w:rsidRPr="00E726AC">
        <w:rPr>
          <w:i/>
          <w:spacing w:val="48"/>
          <w:sz w:val="24"/>
          <w:szCs w:val="24"/>
        </w:rPr>
        <w:t xml:space="preserve"> </w:t>
      </w:r>
      <w:r w:rsidRPr="00E726AC">
        <w:rPr>
          <w:i/>
          <w:sz w:val="24"/>
          <w:szCs w:val="24"/>
        </w:rPr>
        <w:t>b</w:t>
      </w:r>
      <w:r w:rsidRPr="00E726AC">
        <w:rPr>
          <w:i/>
          <w:spacing w:val="-1"/>
          <w:sz w:val="24"/>
          <w:szCs w:val="24"/>
        </w:rPr>
        <w:t>e</w:t>
      </w:r>
      <w:r w:rsidRPr="00E726AC">
        <w:rPr>
          <w:i/>
          <w:sz w:val="24"/>
          <w:szCs w:val="24"/>
        </w:rPr>
        <w:t>t</w:t>
      </w:r>
      <w:r w:rsidRPr="00E726AC">
        <w:rPr>
          <w:i/>
          <w:spacing w:val="1"/>
          <w:sz w:val="24"/>
          <w:szCs w:val="24"/>
        </w:rPr>
        <w:t>w</w:t>
      </w:r>
      <w:r w:rsidRPr="00E726AC">
        <w:rPr>
          <w:i/>
          <w:spacing w:val="-1"/>
          <w:sz w:val="24"/>
          <w:szCs w:val="24"/>
        </w:rPr>
        <w:t>ee</w:t>
      </w:r>
      <w:r w:rsidRPr="00E726AC">
        <w:rPr>
          <w:i/>
          <w:sz w:val="24"/>
          <w:szCs w:val="24"/>
        </w:rPr>
        <w:t>n</w:t>
      </w:r>
      <w:r w:rsidRPr="00E726AC">
        <w:rPr>
          <w:i/>
          <w:spacing w:val="50"/>
          <w:sz w:val="24"/>
          <w:szCs w:val="24"/>
        </w:rPr>
        <w:t xml:space="preserve"> </w:t>
      </w:r>
      <w:r w:rsidRPr="00E726AC">
        <w:rPr>
          <w:i/>
          <w:spacing w:val="-1"/>
          <w:sz w:val="24"/>
          <w:szCs w:val="24"/>
        </w:rPr>
        <w:t>e</w:t>
      </w:r>
      <w:r w:rsidRPr="00E726AC">
        <w:rPr>
          <w:i/>
          <w:sz w:val="24"/>
          <w:szCs w:val="24"/>
        </w:rPr>
        <w:t>nt</w:t>
      </w:r>
      <w:r w:rsidRPr="00E726AC">
        <w:rPr>
          <w:i/>
          <w:spacing w:val="1"/>
          <w:sz w:val="24"/>
          <w:szCs w:val="24"/>
        </w:rPr>
        <w:t>i</w:t>
      </w:r>
      <w:r w:rsidRPr="00E726AC">
        <w:rPr>
          <w:i/>
          <w:sz w:val="24"/>
          <w:szCs w:val="24"/>
        </w:rPr>
        <w:t>t</w:t>
      </w:r>
      <w:r w:rsidRPr="00E726AC">
        <w:rPr>
          <w:i/>
          <w:spacing w:val="1"/>
          <w:sz w:val="24"/>
          <w:szCs w:val="24"/>
        </w:rPr>
        <w:t>i</w:t>
      </w:r>
      <w:r w:rsidRPr="00E726AC">
        <w:rPr>
          <w:i/>
          <w:spacing w:val="-1"/>
          <w:sz w:val="24"/>
          <w:szCs w:val="24"/>
        </w:rPr>
        <w:t>e</w:t>
      </w:r>
      <w:r w:rsidRPr="00E726AC">
        <w:rPr>
          <w:i/>
          <w:sz w:val="24"/>
          <w:szCs w:val="24"/>
        </w:rPr>
        <w:t>s</w:t>
      </w:r>
      <w:r w:rsidRPr="00E726AC">
        <w:rPr>
          <w:i/>
          <w:spacing w:val="48"/>
          <w:sz w:val="24"/>
          <w:szCs w:val="24"/>
        </w:rPr>
        <w:t xml:space="preserve"> </w:t>
      </w:r>
      <w:r w:rsidRPr="00E726AC">
        <w:rPr>
          <w:i/>
          <w:sz w:val="24"/>
          <w:szCs w:val="24"/>
        </w:rPr>
        <w:t>and</w:t>
      </w:r>
      <w:r w:rsidRPr="00E726AC">
        <w:rPr>
          <w:i/>
          <w:spacing w:val="48"/>
          <w:sz w:val="24"/>
          <w:szCs w:val="24"/>
        </w:rPr>
        <w:t xml:space="preserve"> </w:t>
      </w:r>
      <w:r w:rsidRPr="00E726AC">
        <w:rPr>
          <w:i/>
          <w:spacing w:val="2"/>
          <w:sz w:val="24"/>
          <w:szCs w:val="24"/>
        </w:rPr>
        <w:t>d</w:t>
      </w:r>
      <w:r w:rsidRPr="00E726AC">
        <w:rPr>
          <w:i/>
          <w:spacing w:val="-1"/>
          <w:sz w:val="24"/>
          <w:szCs w:val="24"/>
        </w:rPr>
        <w:t>e</w:t>
      </w:r>
      <w:r w:rsidRPr="00E726AC">
        <w:rPr>
          <w:i/>
          <w:sz w:val="24"/>
          <w:szCs w:val="24"/>
        </w:rPr>
        <w:t>ta</w:t>
      </w:r>
      <w:r w:rsidRPr="00E726AC">
        <w:rPr>
          <w:i/>
          <w:spacing w:val="1"/>
          <w:sz w:val="24"/>
          <w:szCs w:val="24"/>
        </w:rPr>
        <w:t>i</w:t>
      </w:r>
      <w:r w:rsidRPr="00E726AC">
        <w:rPr>
          <w:i/>
          <w:sz w:val="24"/>
          <w:szCs w:val="24"/>
        </w:rPr>
        <w:t>ls</w:t>
      </w:r>
      <w:r w:rsidRPr="00E726AC">
        <w:rPr>
          <w:i/>
          <w:spacing w:val="48"/>
          <w:sz w:val="24"/>
          <w:szCs w:val="24"/>
        </w:rPr>
        <w:t xml:space="preserve"> </w:t>
      </w:r>
      <w:r w:rsidRPr="00E726AC">
        <w:rPr>
          <w:i/>
          <w:sz w:val="24"/>
          <w:szCs w:val="24"/>
        </w:rPr>
        <w:t>of</w:t>
      </w:r>
    </w:p>
    <w:p w:rsidR="002505FC" w:rsidRPr="00E726AC" w:rsidRDefault="003E2070">
      <w:pPr>
        <w:spacing w:before="20"/>
        <w:ind w:left="1268"/>
        <w:rPr>
          <w:sz w:val="24"/>
          <w:szCs w:val="24"/>
        </w:rPr>
      </w:pPr>
      <w:r w:rsidRPr="00E726AC">
        <w:rPr>
          <w:i/>
          <w:spacing w:val="-1"/>
          <w:sz w:val="24"/>
          <w:szCs w:val="24"/>
        </w:rPr>
        <w:t>e</w:t>
      </w:r>
      <w:r w:rsidRPr="00E726AC">
        <w:rPr>
          <w:i/>
          <w:sz w:val="24"/>
          <w:szCs w:val="24"/>
        </w:rPr>
        <w:t>a</w:t>
      </w:r>
      <w:r w:rsidRPr="00E726AC">
        <w:rPr>
          <w:i/>
          <w:spacing w:val="-1"/>
          <w:sz w:val="24"/>
          <w:szCs w:val="24"/>
        </w:rPr>
        <w:t>c</w:t>
      </w:r>
      <w:r w:rsidRPr="00E726AC">
        <w:rPr>
          <w:i/>
          <w:sz w:val="24"/>
          <w:szCs w:val="24"/>
        </w:rPr>
        <w:t xml:space="preserve">h </w:t>
      </w:r>
      <w:r w:rsidRPr="00E726AC">
        <w:rPr>
          <w:i/>
          <w:spacing w:val="-1"/>
          <w:sz w:val="24"/>
          <w:szCs w:val="24"/>
        </w:rPr>
        <w:t>e</w:t>
      </w:r>
      <w:r w:rsidRPr="00E726AC">
        <w:rPr>
          <w:i/>
          <w:sz w:val="24"/>
          <w:szCs w:val="24"/>
        </w:rPr>
        <w:t>nt</w:t>
      </w:r>
      <w:r w:rsidRPr="00E726AC">
        <w:rPr>
          <w:i/>
          <w:spacing w:val="1"/>
          <w:sz w:val="24"/>
          <w:szCs w:val="24"/>
        </w:rPr>
        <w:t>i</w:t>
      </w:r>
      <w:r w:rsidRPr="00E726AC">
        <w:rPr>
          <w:i/>
          <w:sz w:val="24"/>
          <w:szCs w:val="24"/>
        </w:rPr>
        <w:t>ty.</w:t>
      </w:r>
    </w:p>
    <w:p w:rsidR="002505FC" w:rsidRPr="00E726AC" w:rsidRDefault="003E2070">
      <w:pPr>
        <w:spacing w:before="22"/>
        <w:ind w:left="908"/>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z w:val="24"/>
          <w:szCs w:val="24"/>
        </w:rPr>
        <w:t>Do</w:t>
      </w:r>
      <w:r w:rsidRPr="00E726AC">
        <w:rPr>
          <w:i/>
          <w:spacing w:val="-1"/>
          <w:sz w:val="24"/>
          <w:szCs w:val="24"/>
        </w:rPr>
        <w:t>c</w:t>
      </w:r>
      <w:r w:rsidRPr="00E726AC">
        <w:rPr>
          <w:i/>
          <w:sz w:val="24"/>
          <w:szCs w:val="24"/>
        </w:rPr>
        <w:t>um</w:t>
      </w:r>
      <w:r w:rsidRPr="00E726AC">
        <w:rPr>
          <w:i/>
          <w:spacing w:val="-1"/>
          <w:sz w:val="24"/>
          <w:szCs w:val="24"/>
        </w:rPr>
        <w:t>e</w:t>
      </w:r>
      <w:r w:rsidRPr="00E726AC">
        <w:rPr>
          <w:i/>
          <w:sz w:val="24"/>
          <w:szCs w:val="24"/>
        </w:rPr>
        <w:t>nt o</w:t>
      </w:r>
      <w:r w:rsidRPr="00E726AC">
        <w:rPr>
          <w:i/>
          <w:spacing w:val="2"/>
          <w:sz w:val="24"/>
          <w:szCs w:val="24"/>
        </w:rPr>
        <w:t>v</w:t>
      </w:r>
      <w:r w:rsidRPr="00E726AC">
        <w:rPr>
          <w:i/>
          <w:spacing w:val="-1"/>
          <w:sz w:val="24"/>
          <w:szCs w:val="24"/>
        </w:rPr>
        <w:t>e</w:t>
      </w:r>
      <w:r w:rsidRPr="00E726AC">
        <w:rPr>
          <w:i/>
          <w:sz w:val="24"/>
          <w:szCs w:val="24"/>
        </w:rPr>
        <w:t>r</w:t>
      </w:r>
      <w:r w:rsidRPr="00E726AC">
        <w:rPr>
          <w:i/>
          <w:spacing w:val="-1"/>
          <w:sz w:val="24"/>
          <w:szCs w:val="24"/>
        </w:rPr>
        <w:t>v</w:t>
      </w:r>
      <w:r w:rsidRPr="00E726AC">
        <w:rPr>
          <w:i/>
          <w:sz w:val="24"/>
          <w:szCs w:val="24"/>
        </w:rPr>
        <w:t>iew:</w:t>
      </w:r>
    </w:p>
    <w:p w:rsidR="002505FC" w:rsidRPr="00E726AC" w:rsidRDefault="003E2070">
      <w:pPr>
        <w:spacing w:before="19"/>
        <w:ind w:left="1359"/>
        <w:rPr>
          <w:sz w:val="24"/>
          <w:szCs w:val="24"/>
        </w:rPr>
      </w:pPr>
      <w:r w:rsidRPr="00E726AC">
        <w:rPr>
          <w:sz w:val="24"/>
          <w:szCs w:val="24"/>
        </w:rPr>
        <w:t xml:space="preserve">   </w:t>
      </w:r>
      <w:r w:rsidRPr="00E726AC">
        <w:rPr>
          <w:spacing w:val="10"/>
          <w:sz w:val="24"/>
          <w:szCs w:val="24"/>
        </w:rPr>
        <w:t xml:space="preserve"> </w:t>
      </w:r>
      <w:r w:rsidRPr="00E726AC">
        <w:rPr>
          <w:i/>
          <w:sz w:val="24"/>
          <w:szCs w:val="24"/>
        </w:rPr>
        <w:t>S</w:t>
      </w:r>
      <w:r w:rsidRPr="00E726AC">
        <w:rPr>
          <w:i/>
          <w:spacing w:val="-1"/>
          <w:sz w:val="24"/>
          <w:szCs w:val="24"/>
        </w:rPr>
        <w:t>ec</w:t>
      </w:r>
      <w:r w:rsidRPr="00E726AC">
        <w:rPr>
          <w:i/>
          <w:sz w:val="24"/>
          <w:szCs w:val="24"/>
        </w:rPr>
        <w:t>t</w:t>
      </w:r>
      <w:r w:rsidRPr="00E726AC">
        <w:rPr>
          <w:i/>
          <w:spacing w:val="1"/>
          <w:sz w:val="24"/>
          <w:szCs w:val="24"/>
        </w:rPr>
        <w:t>i</w:t>
      </w:r>
      <w:r w:rsidRPr="00E726AC">
        <w:rPr>
          <w:i/>
          <w:sz w:val="24"/>
          <w:szCs w:val="24"/>
        </w:rPr>
        <w:t>on 2:</w:t>
      </w:r>
      <w:r w:rsidRPr="00E726AC">
        <w:rPr>
          <w:i/>
          <w:spacing w:val="-1"/>
          <w:sz w:val="24"/>
          <w:szCs w:val="24"/>
        </w:rPr>
        <w:t xml:space="preserve"> </w:t>
      </w:r>
      <w:r w:rsidRPr="00E726AC">
        <w:rPr>
          <w:i/>
          <w:sz w:val="24"/>
          <w:szCs w:val="24"/>
        </w:rPr>
        <w:t>giv</w:t>
      </w:r>
      <w:r w:rsidRPr="00E726AC">
        <w:rPr>
          <w:i/>
          <w:spacing w:val="-1"/>
          <w:sz w:val="24"/>
          <w:szCs w:val="24"/>
        </w:rPr>
        <w:t>e</w:t>
      </w:r>
      <w:r w:rsidRPr="00E726AC">
        <w:rPr>
          <w:i/>
          <w:sz w:val="24"/>
          <w:szCs w:val="24"/>
        </w:rPr>
        <w:t xml:space="preserve">s an </w:t>
      </w:r>
      <w:r w:rsidRPr="00E726AC">
        <w:rPr>
          <w:i/>
          <w:spacing w:val="2"/>
          <w:sz w:val="24"/>
          <w:szCs w:val="24"/>
        </w:rPr>
        <w:t>o</w:t>
      </w:r>
      <w:r w:rsidRPr="00E726AC">
        <w:rPr>
          <w:i/>
          <w:spacing w:val="-1"/>
          <w:sz w:val="24"/>
          <w:szCs w:val="24"/>
        </w:rPr>
        <w:t>ve</w:t>
      </w:r>
      <w:r w:rsidRPr="00E726AC">
        <w:rPr>
          <w:i/>
          <w:sz w:val="24"/>
          <w:szCs w:val="24"/>
        </w:rPr>
        <w:t>r</w:t>
      </w:r>
      <w:r w:rsidRPr="00E726AC">
        <w:rPr>
          <w:i/>
          <w:spacing w:val="2"/>
          <w:sz w:val="24"/>
          <w:szCs w:val="24"/>
        </w:rPr>
        <w:t>a</w:t>
      </w:r>
      <w:r w:rsidRPr="00E726AC">
        <w:rPr>
          <w:i/>
          <w:sz w:val="24"/>
          <w:szCs w:val="24"/>
        </w:rPr>
        <w:t>ll</w:t>
      </w:r>
      <w:r w:rsidRPr="00E726AC">
        <w:rPr>
          <w:i/>
          <w:spacing w:val="1"/>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rip</w:t>
      </w:r>
      <w:r w:rsidRPr="00E726AC">
        <w:rPr>
          <w:i/>
          <w:spacing w:val="1"/>
          <w:sz w:val="24"/>
          <w:szCs w:val="24"/>
        </w:rPr>
        <w:t>t</w:t>
      </w:r>
      <w:r w:rsidRPr="00E726AC">
        <w:rPr>
          <w:i/>
          <w:sz w:val="24"/>
          <w:szCs w:val="24"/>
        </w:rPr>
        <w:t>ion of</w:t>
      </w:r>
      <w:r w:rsidRPr="00E726AC">
        <w:rPr>
          <w:i/>
          <w:spacing w:val="1"/>
          <w:sz w:val="24"/>
          <w:szCs w:val="24"/>
        </w:rPr>
        <w:t xml:space="preserve"> </w:t>
      </w:r>
      <w:r w:rsidRPr="00E726AC">
        <w:rPr>
          <w:i/>
          <w:sz w:val="24"/>
          <w:szCs w:val="24"/>
        </w:rPr>
        <w:t>the s</w:t>
      </w:r>
      <w:r w:rsidRPr="00E726AC">
        <w:rPr>
          <w:i/>
          <w:spacing w:val="-1"/>
          <w:sz w:val="24"/>
          <w:szCs w:val="24"/>
        </w:rPr>
        <w:t>y</w:t>
      </w:r>
      <w:r w:rsidRPr="00E726AC">
        <w:rPr>
          <w:i/>
          <w:sz w:val="24"/>
          <w:szCs w:val="24"/>
        </w:rPr>
        <w:t>stem</w:t>
      </w:r>
      <w:r w:rsidRPr="00E726AC">
        <w:rPr>
          <w:i/>
          <w:spacing w:val="-1"/>
          <w:sz w:val="24"/>
          <w:szCs w:val="24"/>
        </w:rPr>
        <w:t xml:space="preserve"> </w:t>
      </w:r>
      <w:r w:rsidRPr="00E726AC">
        <w:rPr>
          <w:i/>
          <w:sz w:val="24"/>
          <w:szCs w:val="24"/>
        </w:rPr>
        <w:t>arc</w:t>
      </w:r>
      <w:r w:rsidRPr="00E726AC">
        <w:rPr>
          <w:i/>
          <w:spacing w:val="-1"/>
          <w:sz w:val="24"/>
          <w:szCs w:val="24"/>
        </w:rPr>
        <w:t>h</w:t>
      </w:r>
      <w:r w:rsidRPr="00E726AC">
        <w:rPr>
          <w:i/>
          <w:sz w:val="24"/>
          <w:szCs w:val="24"/>
        </w:rPr>
        <w:t>i</w:t>
      </w:r>
      <w:r w:rsidRPr="00E726AC">
        <w:rPr>
          <w:i/>
          <w:spacing w:val="1"/>
          <w:sz w:val="24"/>
          <w:szCs w:val="24"/>
        </w:rPr>
        <w:t>t</w:t>
      </w:r>
      <w:r w:rsidRPr="00E726AC">
        <w:rPr>
          <w:i/>
          <w:spacing w:val="-1"/>
          <w:sz w:val="24"/>
          <w:szCs w:val="24"/>
        </w:rPr>
        <w:t>ec</w:t>
      </w:r>
      <w:r w:rsidRPr="00E726AC">
        <w:rPr>
          <w:i/>
          <w:sz w:val="24"/>
          <w:szCs w:val="24"/>
        </w:rPr>
        <w:t>ture d</w:t>
      </w:r>
      <w:r w:rsidRPr="00E726AC">
        <w:rPr>
          <w:i/>
          <w:spacing w:val="-1"/>
          <w:sz w:val="24"/>
          <w:szCs w:val="24"/>
        </w:rPr>
        <w:t>e</w:t>
      </w:r>
      <w:r w:rsidRPr="00E726AC">
        <w:rPr>
          <w:i/>
          <w:sz w:val="24"/>
          <w:szCs w:val="24"/>
        </w:rPr>
        <w:t>sign.</w:t>
      </w:r>
    </w:p>
    <w:p w:rsidR="002505FC" w:rsidRPr="00E726AC" w:rsidRDefault="003E2070">
      <w:pPr>
        <w:tabs>
          <w:tab w:val="left" w:pos="1700"/>
        </w:tabs>
        <w:spacing w:before="22" w:line="257" w:lineRule="auto"/>
        <w:ind w:left="1719" w:right="75" w:hanging="360"/>
        <w:rPr>
          <w:sz w:val="24"/>
          <w:szCs w:val="24"/>
        </w:rPr>
      </w:pPr>
      <w:r w:rsidRPr="00E726AC">
        <w:rPr>
          <w:sz w:val="24"/>
          <w:szCs w:val="24"/>
        </w:rPr>
        <w:tab/>
      </w:r>
      <w:r w:rsidRPr="00E726AC">
        <w:rPr>
          <w:i/>
          <w:sz w:val="24"/>
          <w:szCs w:val="24"/>
        </w:rPr>
        <w:t>S</w:t>
      </w:r>
      <w:r w:rsidRPr="00E726AC">
        <w:rPr>
          <w:i/>
          <w:spacing w:val="-1"/>
          <w:sz w:val="24"/>
          <w:szCs w:val="24"/>
        </w:rPr>
        <w:t>ec</w:t>
      </w:r>
      <w:r w:rsidRPr="00E726AC">
        <w:rPr>
          <w:i/>
          <w:sz w:val="24"/>
          <w:szCs w:val="24"/>
        </w:rPr>
        <w:t>t</w:t>
      </w:r>
      <w:r w:rsidRPr="00E726AC">
        <w:rPr>
          <w:i/>
          <w:spacing w:val="1"/>
          <w:sz w:val="24"/>
          <w:szCs w:val="24"/>
        </w:rPr>
        <w:t>i</w:t>
      </w:r>
      <w:r w:rsidRPr="00E726AC">
        <w:rPr>
          <w:i/>
          <w:sz w:val="24"/>
          <w:szCs w:val="24"/>
        </w:rPr>
        <w:t xml:space="preserve">on </w:t>
      </w:r>
      <w:r w:rsidRPr="00E726AC">
        <w:rPr>
          <w:i/>
          <w:spacing w:val="31"/>
          <w:sz w:val="24"/>
          <w:szCs w:val="24"/>
        </w:rPr>
        <w:t xml:space="preserve"> </w:t>
      </w:r>
      <w:r w:rsidRPr="00E726AC">
        <w:rPr>
          <w:i/>
          <w:sz w:val="24"/>
          <w:szCs w:val="24"/>
        </w:rPr>
        <w:t xml:space="preserve">3: </w:t>
      </w:r>
      <w:r w:rsidRPr="00E726AC">
        <w:rPr>
          <w:i/>
          <w:spacing w:val="30"/>
          <w:sz w:val="24"/>
          <w:szCs w:val="24"/>
        </w:rPr>
        <w:t xml:space="preserve"> </w:t>
      </w:r>
      <w:r w:rsidRPr="00E726AC">
        <w:rPr>
          <w:i/>
          <w:sz w:val="24"/>
          <w:szCs w:val="24"/>
        </w:rPr>
        <w:t>giv</w:t>
      </w:r>
      <w:r w:rsidRPr="00E726AC">
        <w:rPr>
          <w:i/>
          <w:spacing w:val="-1"/>
          <w:sz w:val="24"/>
          <w:szCs w:val="24"/>
        </w:rPr>
        <w:t>e</w:t>
      </w:r>
      <w:r w:rsidRPr="00E726AC">
        <w:rPr>
          <w:i/>
          <w:sz w:val="24"/>
          <w:szCs w:val="24"/>
        </w:rPr>
        <w:t xml:space="preserve">s </w:t>
      </w:r>
      <w:r w:rsidRPr="00E726AC">
        <w:rPr>
          <w:i/>
          <w:spacing w:val="31"/>
          <w:sz w:val="24"/>
          <w:szCs w:val="24"/>
        </w:rPr>
        <w:t xml:space="preserve"> </w:t>
      </w:r>
      <w:r w:rsidRPr="00E726AC">
        <w:rPr>
          <w:i/>
          <w:spacing w:val="-1"/>
          <w:sz w:val="24"/>
          <w:szCs w:val="24"/>
        </w:rPr>
        <w:t>c</w:t>
      </w:r>
      <w:r w:rsidRPr="00E726AC">
        <w:rPr>
          <w:i/>
          <w:spacing w:val="2"/>
          <w:sz w:val="24"/>
          <w:szCs w:val="24"/>
        </w:rPr>
        <w:t>o</w:t>
      </w:r>
      <w:r w:rsidRPr="00E726AC">
        <w:rPr>
          <w:i/>
          <w:sz w:val="24"/>
          <w:szCs w:val="24"/>
        </w:rPr>
        <w:t>m</w:t>
      </w:r>
      <w:r w:rsidRPr="00E726AC">
        <w:rPr>
          <w:i/>
          <w:spacing w:val="2"/>
          <w:sz w:val="24"/>
          <w:szCs w:val="24"/>
        </w:rPr>
        <w:t>p</w:t>
      </w:r>
      <w:r w:rsidRPr="00E726AC">
        <w:rPr>
          <w:i/>
          <w:sz w:val="24"/>
          <w:szCs w:val="24"/>
        </w:rPr>
        <w:t>on</w:t>
      </w:r>
      <w:r w:rsidRPr="00E726AC">
        <w:rPr>
          <w:i/>
          <w:spacing w:val="-1"/>
          <w:sz w:val="24"/>
          <w:szCs w:val="24"/>
        </w:rPr>
        <w:t>e</w:t>
      </w:r>
      <w:r w:rsidRPr="00E726AC">
        <w:rPr>
          <w:i/>
          <w:sz w:val="24"/>
          <w:szCs w:val="24"/>
        </w:rPr>
        <w:t xml:space="preserve">nt </w:t>
      </w:r>
      <w:r w:rsidRPr="00E726AC">
        <w:rPr>
          <w:i/>
          <w:spacing w:val="31"/>
          <w:sz w:val="24"/>
          <w:szCs w:val="24"/>
        </w:rPr>
        <w:t xml:space="preserve"> </w:t>
      </w:r>
      <w:r w:rsidRPr="00E726AC">
        <w:rPr>
          <w:i/>
          <w:spacing w:val="3"/>
          <w:sz w:val="24"/>
          <w:szCs w:val="24"/>
        </w:rPr>
        <w:t>d</w:t>
      </w:r>
      <w:r w:rsidRPr="00E726AC">
        <w:rPr>
          <w:i/>
          <w:sz w:val="24"/>
          <w:szCs w:val="24"/>
        </w:rPr>
        <w:t xml:space="preserve">iagrams </w:t>
      </w:r>
      <w:r w:rsidRPr="00E726AC">
        <w:rPr>
          <w:i/>
          <w:spacing w:val="31"/>
          <w:sz w:val="24"/>
          <w:szCs w:val="24"/>
        </w:rPr>
        <w:t xml:space="preserve"> </w:t>
      </w:r>
      <w:r w:rsidRPr="00E726AC">
        <w:rPr>
          <w:i/>
          <w:sz w:val="24"/>
          <w:szCs w:val="24"/>
        </w:rPr>
        <w:t xml:space="preserve">that </w:t>
      </w:r>
      <w:r w:rsidRPr="00E726AC">
        <w:rPr>
          <w:i/>
          <w:spacing w:val="32"/>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 xml:space="preserve">ribe </w:t>
      </w:r>
      <w:r w:rsidRPr="00E726AC">
        <w:rPr>
          <w:i/>
          <w:spacing w:val="31"/>
          <w:sz w:val="24"/>
          <w:szCs w:val="24"/>
        </w:rPr>
        <w:t xml:space="preserve"> </w:t>
      </w:r>
      <w:r w:rsidRPr="00E726AC">
        <w:rPr>
          <w:i/>
          <w:sz w:val="24"/>
          <w:szCs w:val="24"/>
        </w:rPr>
        <w:t xml:space="preserve">the </w:t>
      </w:r>
      <w:r w:rsidRPr="00E726AC">
        <w:rPr>
          <w:i/>
          <w:spacing w:val="30"/>
          <w:sz w:val="24"/>
          <w:szCs w:val="24"/>
        </w:rPr>
        <w:t xml:space="preserve"> </w:t>
      </w:r>
      <w:r w:rsidRPr="00E726AC">
        <w:rPr>
          <w:i/>
          <w:spacing w:val="-1"/>
          <w:sz w:val="24"/>
          <w:szCs w:val="24"/>
        </w:rPr>
        <w:t>c</w:t>
      </w:r>
      <w:r w:rsidRPr="00E726AC">
        <w:rPr>
          <w:i/>
          <w:sz w:val="24"/>
          <w:szCs w:val="24"/>
        </w:rPr>
        <w:t>on</w:t>
      </w:r>
      <w:r w:rsidRPr="00E726AC">
        <w:rPr>
          <w:i/>
          <w:spacing w:val="2"/>
          <w:sz w:val="24"/>
          <w:szCs w:val="24"/>
        </w:rPr>
        <w:t>n</w:t>
      </w:r>
      <w:r w:rsidRPr="00E726AC">
        <w:rPr>
          <w:i/>
          <w:spacing w:val="-1"/>
          <w:sz w:val="24"/>
          <w:szCs w:val="24"/>
        </w:rPr>
        <w:t>ec</w:t>
      </w:r>
      <w:r w:rsidRPr="00E726AC">
        <w:rPr>
          <w:i/>
          <w:sz w:val="24"/>
          <w:szCs w:val="24"/>
        </w:rPr>
        <w:t>t</w:t>
      </w:r>
      <w:r w:rsidRPr="00E726AC">
        <w:rPr>
          <w:i/>
          <w:spacing w:val="1"/>
          <w:sz w:val="24"/>
          <w:szCs w:val="24"/>
        </w:rPr>
        <w:t>i</w:t>
      </w:r>
      <w:r w:rsidRPr="00E726AC">
        <w:rPr>
          <w:i/>
          <w:sz w:val="24"/>
          <w:szCs w:val="24"/>
        </w:rPr>
        <w:t xml:space="preserve">on </w:t>
      </w:r>
      <w:r w:rsidRPr="00E726AC">
        <w:rPr>
          <w:i/>
          <w:spacing w:val="33"/>
          <w:sz w:val="24"/>
          <w:szCs w:val="24"/>
        </w:rPr>
        <w:t xml:space="preserve"> </w:t>
      </w:r>
      <w:r w:rsidRPr="00E726AC">
        <w:rPr>
          <w:i/>
          <w:sz w:val="24"/>
          <w:szCs w:val="24"/>
        </w:rPr>
        <w:t>a</w:t>
      </w:r>
      <w:r w:rsidRPr="00E726AC">
        <w:rPr>
          <w:i/>
          <w:spacing w:val="-2"/>
          <w:sz w:val="24"/>
          <w:szCs w:val="24"/>
        </w:rPr>
        <w:t>n</w:t>
      </w:r>
      <w:r w:rsidRPr="00E726AC">
        <w:rPr>
          <w:i/>
          <w:sz w:val="24"/>
          <w:szCs w:val="24"/>
        </w:rPr>
        <w:t>d in</w:t>
      </w:r>
      <w:r w:rsidRPr="00E726AC">
        <w:rPr>
          <w:i/>
          <w:spacing w:val="1"/>
          <w:sz w:val="24"/>
          <w:szCs w:val="24"/>
        </w:rPr>
        <w:t>t</w:t>
      </w:r>
      <w:r w:rsidRPr="00E726AC">
        <w:rPr>
          <w:i/>
          <w:spacing w:val="-1"/>
          <w:sz w:val="24"/>
          <w:szCs w:val="24"/>
        </w:rPr>
        <w:t>e</w:t>
      </w:r>
      <w:r w:rsidRPr="00E726AC">
        <w:rPr>
          <w:i/>
          <w:sz w:val="24"/>
          <w:szCs w:val="24"/>
        </w:rPr>
        <w:t>gration of</w:t>
      </w:r>
      <w:r w:rsidRPr="00E726AC">
        <w:rPr>
          <w:i/>
          <w:spacing w:val="1"/>
          <w:sz w:val="24"/>
          <w:szCs w:val="24"/>
        </w:rPr>
        <w:t xml:space="preserve"> </w:t>
      </w:r>
      <w:r w:rsidRPr="00E726AC">
        <w:rPr>
          <w:i/>
          <w:sz w:val="24"/>
          <w:szCs w:val="24"/>
        </w:rPr>
        <w:t>the s</w:t>
      </w:r>
      <w:r w:rsidRPr="00E726AC">
        <w:rPr>
          <w:i/>
          <w:spacing w:val="-1"/>
          <w:sz w:val="24"/>
          <w:szCs w:val="24"/>
        </w:rPr>
        <w:t>y</w:t>
      </w:r>
      <w:r w:rsidRPr="00E726AC">
        <w:rPr>
          <w:i/>
          <w:sz w:val="24"/>
          <w:szCs w:val="24"/>
        </w:rPr>
        <w:t>ste</w:t>
      </w:r>
      <w:r w:rsidRPr="00E726AC">
        <w:rPr>
          <w:i/>
          <w:spacing w:val="-1"/>
          <w:sz w:val="24"/>
          <w:szCs w:val="24"/>
        </w:rPr>
        <w:t>m</w:t>
      </w:r>
      <w:r w:rsidRPr="00E726AC">
        <w:rPr>
          <w:i/>
          <w:sz w:val="24"/>
          <w:szCs w:val="24"/>
        </w:rPr>
        <w:t>.</w:t>
      </w:r>
    </w:p>
    <w:p w:rsidR="002505FC" w:rsidRPr="00E726AC" w:rsidRDefault="003E2070">
      <w:pPr>
        <w:tabs>
          <w:tab w:val="left" w:pos="1700"/>
        </w:tabs>
        <w:spacing w:before="2" w:line="257" w:lineRule="auto"/>
        <w:ind w:left="1719" w:right="72" w:hanging="360"/>
        <w:rPr>
          <w:sz w:val="24"/>
          <w:szCs w:val="24"/>
        </w:rPr>
      </w:pPr>
      <w:r w:rsidRPr="00E726AC">
        <w:rPr>
          <w:sz w:val="24"/>
          <w:szCs w:val="24"/>
        </w:rPr>
        <w:tab/>
      </w:r>
      <w:r w:rsidRPr="00E726AC">
        <w:rPr>
          <w:i/>
          <w:sz w:val="24"/>
          <w:szCs w:val="24"/>
        </w:rPr>
        <w:t>S</w:t>
      </w:r>
      <w:r w:rsidRPr="00E726AC">
        <w:rPr>
          <w:i/>
          <w:spacing w:val="-1"/>
          <w:sz w:val="24"/>
          <w:szCs w:val="24"/>
        </w:rPr>
        <w:t>ec</w:t>
      </w:r>
      <w:r w:rsidRPr="00E726AC">
        <w:rPr>
          <w:i/>
          <w:sz w:val="24"/>
          <w:szCs w:val="24"/>
        </w:rPr>
        <w:t>t</w:t>
      </w:r>
      <w:r w:rsidRPr="00E726AC">
        <w:rPr>
          <w:i/>
          <w:spacing w:val="1"/>
          <w:sz w:val="24"/>
          <w:szCs w:val="24"/>
        </w:rPr>
        <w:t>i</w:t>
      </w:r>
      <w:r w:rsidRPr="00E726AC">
        <w:rPr>
          <w:i/>
          <w:sz w:val="24"/>
          <w:szCs w:val="24"/>
        </w:rPr>
        <w:t>on</w:t>
      </w:r>
      <w:r w:rsidRPr="00E726AC">
        <w:rPr>
          <w:i/>
          <w:spacing w:val="33"/>
          <w:sz w:val="24"/>
          <w:szCs w:val="24"/>
        </w:rPr>
        <w:t xml:space="preserve"> </w:t>
      </w:r>
      <w:r w:rsidRPr="00E726AC">
        <w:rPr>
          <w:i/>
          <w:sz w:val="24"/>
          <w:szCs w:val="24"/>
        </w:rPr>
        <w:t>4:</w:t>
      </w:r>
      <w:r w:rsidRPr="00E726AC">
        <w:rPr>
          <w:i/>
          <w:spacing w:val="33"/>
          <w:sz w:val="24"/>
          <w:szCs w:val="24"/>
        </w:rPr>
        <w:t xml:space="preserve"> </w:t>
      </w:r>
      <w:r w:rsidRPr="00E726AC">
        <w:rPr>
          <w:i/>
          <w:sz w:val="24"/>
          <w:szCs w:val="24"/>
        </w:rPr>
        <w:t>gi</w:t>
      </w:r>
      <w:r w:rsidRPr="00E726AC">
        <w:rPr>
          <w:i/>
          <w:spacing w:val="2"/>
          <w:sz w:val="24"/>
          <w:szCs w:val="24"/>
        </w:rPr>
        <w:t>v</w:t>
      </w:r>
      <w:r w:rsidRPr="00E726AC">
        <w:rPr>
          <w:i/>
          <w:spacing w:val="-1"/>
          <w:sz w:val="24"/>
          <w:szCs w:val="24"/>
        </w:rPr>
        <w:t>e</w:t>
      </w:r>
      <w:r w:rsidRPr="00E726AC">
        <w:rPr>
          <w:i/>
          <w:sz w:val="24"/>
          <w:szCs w:val="24"/>
        </w:rPr>
        <w:t>s</w:t>
      </w:r>
      <w:r w:rsidRPr="00E726AC">
        <w:rPr>
          <w:i/>
          <w:spacing w:val="34"/>
          <w:sz w:val="24"/>
          <w:szCs w:val="24"/>
        </w:rPr>
        <w:t xml:space="preserve"> </w:t>
      </w:r>
      <w:r w:rsidRPr="00E726AC">
        <w:rPr>
          <w:i/>
          <w:sz w:val="24"/>
          <w:szCs w:val="24"/>
        </w:rPr>
        <w:t>the</w:t>
      </w:r>
      <w:r w:rsidRPr="00E726AC">
        <w:rPr>
          <w:i/>
          <w:spacing w:val="33"/>
          <w:sz w:val="24"/>
          <w:szCs w:val="24"/>
        </w:rPr>
        <w:t xml:space="preserve"> </w:t>
      </w:r>
      <w:r w:rsidRPr="00E726AC">
        <w:rPr>
          <w:i/>
          <w:sz w:val="24"/>
          <w:szCs w:val="24"/>
        </w:rPr>
        <w:t>d</w:t>
      </w:r>
      <w:r w:rsidRPr="00E726AC">
        <w:rPr>
          <w:i/>
          <w:spacing w:val="-1"/>
          <w:sz w:val="24"/>
          <w:szCs w:val="24"/>
        </w:rPr>
        <w:t>e</w:t>
      </w:r>
      <w:r w:rsidRPr="00E726AC">
        <w:rPr>
          <w:i/>
          <w:spacing w:val="3"/>
          <w:sz w:val="24"/>
          <w:szCs w:val="24"/>
        </w:rPr>
        <w:t>t</w:t>
      </w:r>
      <w:r w:rsidRPr="00E726AC">
        <w:rPr>
          <w:i/>
          <w:sz w:val="24"/>
          <w:szCs w:val="24"/>
        </w:rPr>
        <w:t>ail</w:t>
      </w:r>
      <w:r w:rsidRPr="00E726AC">
        <w:rPr>
          <w:i/>
          <w:spacing w:val="34"/>
          <w:sz w:val="24"/>
          <w:szCs w:val="24"/>
        </w:rPr>
        <w:t xml:space="preserve"> </w:t>
      </w:r>
      <w:r w:rsidRPr="00E726AC">
        <w:rPr>
          <w:i/>
          <w:sz w:val="24"/>
          <w:szCs w:val="24"/>
        </w:rPr>
        <w:t>d</w:t>
      </w:r>
      <w:r w:rsidRPr="00E726AC">
        <w:rPr>
          <w:i/>
          <w:spacing w:val="-1"/>
          <w:sz w:val="24"/>
          <w:szCs w:val="24"/>
        </w:rPr>
        <w:t>e</w:t>
      </w:r>
      <w:r w:rsidRPr="00E726AC">
        <w:rPr>
          <w:i/>
          <w:sz w:val="24"/>
          <w:szCs w:val="24"/>
        </w:rPr>
        <w:t>sign</w:t>
      </w:r>
      <w:r w:rsidRPr="00E726AC">
        <w:rPr>
          <w:i/>
          <w:spacing w:val="34"/>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rip</w:t>
      </w:r>
      <w:r w:rsidRPr="00E726AC">
        <w:rPr>
          <w:i/>
          <w:spacing w:val="1"/>
          <w:sz w:val="24"/>
          <w:szCs w:val="24"/>
        </w:rPr>
        <w:t>t</w:t>
      </w:r>
      <w:r w:rsidRPr="00E726AC">
        <w:rPr>
          <w:i/>
          <w:sz w:val="24"/>
          <w:szCs w:val="24"/>
        </w:rPr>
        <w:t>ion</w:t>
      </w:r>
      <w:r w:rsidRPr="00E726AC">
        <w:rPr>
          <w:i/>
          <w:spacing w:val="38"/>
          <w:sz w:val="24"/>
          <w:szCs w:val="24"/>
        </w:rPr>
        <w:t xml:space="preserve"> </w:t>
      </w:r>
      <w:r w:rsidRPr="00E726AC">
        <w:rPr>
          <w:i/>
          <w:sz w:val="24"/>
          <w:szCs w:val="24"/>
        </w:rPr>
        <w:t>which</w:t>
      </w:r>
      <w:r w:rsidRPr="00E726AC">
        <w:rPr>
          <w:i/>
          <w:spacing w:val="33"/>
          <w:sz w:val="24"/>
          <w:szCs w:val="24"/>
        </w:rPr>
        <w:t xml:space="preserve"> </w:t>
      </w:r>
      <w:r w:rsidRPr="00E726AC">
        <w:rPr>
          <w:i/>
          <w:sz w:val="24"/>
          <w:szCs w:val="24"/>
        </w:rPr>
        <w:t>includes</w:t>
      </w:r>
      <w:r w:rsidRPr="00E726AC">
        <w:rPr>
          <w:i/>
          <w:spacing w:val="34"/>
          <w:sz w:val="24"/>
          <w:szCs w:val="24"/>
        </w:rPr>
        <w:t xml:space="preserve"> </w:t>
      </w:r>
      <w:r w:rsidRPr="00E726AC">
        <w:rPr>
          <w:i/>
          <w:spacing w:val="-1"/>
          <w:sz w:val="24"/>
          <w:szCs w:val="24"/>
        </w:rPr>
        <w:t>c</w:t>
      </w:r>
      <w:r w:rsidRPr="00E726AC">
        <w:rPr>
          <w:i/>
          <w:sz w:val="24"/>
          <w:szCs w:val="24"/>
        </w:rPr>
        <w:t>lass</w:t>
      </w:r>
      <w:r w:rsidRPr="00E726AC">
        <w:rPr>
          <w:i/>
          <w:spacing w:val="34"/>
          <w:sz w:val="24"/>
          <w:szCs w:val="24"/>
        </w:rPr>
        <w:t xml:space="preserve"> </w:t>
      </w:r>
      <w:r w:rsidRPr="00E726AC">
        <w:rPr>
          <w:i/>
          <w:sz w:val="24"/>
          <w:szCs w:val="24"/>
        </w:rPr>
        <w:t>dia</w:t>
      </w:r>
      <w:r w:rsidRPr="00E726AC">
        <w:rPr>
          <w:i/>
          <w:spacing w:val="3"/>
          <w:sz w:val="24"/>
          <w:szCs w:val="24"/>
        </w:rPr>
        <w:t>g</w:t>
      </w:r>
      <w:r w:rsidRPr="00E726AC">
        <w:rPr>
          <w:i/>
          <w:sz w:val="24"/>
          <w:szCs w:val="24"/>
        </w:rPr>
        <w:t xml:space="preserve">ram, </w:t>
      </w:r>
      <w:r w:rsidRPr="00E726AC">
        <w:rPr>
          <w:i/>
          <w:spacing w:val="-1"/>
          <w:sz w:val="24"/>
          <w:szCs w:val="24"/>
        </w:rPr>
        <w:t>c</w:t>
      </w:r>
      <w:r w:rsidRPr="00E726AC">
        <w:rPr>
          <w:i/>
          <w:sz w:val="24"/>
          <w:szCs w:val="24"/>
        </w:rPr>
        <w:t>lass</w:t>
      </w:r>
      <w:r w:rsidRPr="00E726AC">
        <w:rPr>
          <w:i/>
          <w:spacing w:val="1"/>
          <w:sz w:val="24"/>
          <w:szCs w:val="24"/>
        </w:rPr>
        <w:t xml:space="preserve"> </w:t>
      </w:r>
      <w:r w:rsidRPr="00E726AC">
        <w:rPr>
          <w:i/>
          <w:spacing w:val="-1"/>
          <w:sz w:val="24"/>
          <w:szCs w:val="24"/>
        </w:rPr>
        <w:t>ex</w:t>
      </w:r>
      <w:r w:rsidRPr="00E726AC">
        <w:rPr>
          <w:i/>
          <w:sz w:val="24"/>
          <w:szCs w:val="24"/>
        </w:rPr>
        <w:t>plana</w:t>
      </w:r>
      <w:r w:rsidRPr="00E726AC">
        <w:rPr>
          <w:i/>
          <w:spacing w:val="1"/>
          <w:sz w:val="24"/>
          <w:szCs w:val="24"/>
        </w:rPr>
        <w:t>t</w:t>
      </w:r>
      <w:r w:rsidRPr="00E726AC">
        <w:rPr>
          <w:i/>
          <w:sz w:val="24"/>
          <w:szCs w:val="24"/>
        </w:rPr>
        <w:t>ion, and s</w:t>
      </w:r>
      <w:r w:rsidRPr="00E726AC">
        <w:rPr>
          <w:i/>
          <w:spacing w:val="-1"/>
          <w:sz w:val="24"/>
          <w:szCs w:val="24"/>
        </w:rPr>
        <w:t>e</w:t>
      </w:r>
      <w:r w:rsidRPr="00E726AC">
        <w:rPr>
          <w:i/>
          <w:sz w:val="24"/>
          <w:szCs w:val="24"/>
        </w:rPr>
        <w:t>qu</w:t>
      </w:r>
      <w:r w:rsidRPr="00E726AC">
        <w:rPr>
          <w:i/>
          <w:spacing w:val="-1"/>
          <w:sz w:val="24"/>
          <w:szCs w:val="24"/>
        </w:rPr>
        <w:t>e</w:t>
      </w:r>
      <w:r w:rsidRPr="00E726AC">
        <w:rPr>
          <w:i/>
          <w:sz w:val="24"/>
          <w:szCs w:val="24"/>
        </w:rPr>
        <w:t>n</w:t>
      </w:r>
      <w:r w:rsidRPr="00E726AC">
        <w:rPr>
          <w:i/>
          <w:spacing w:val="-1"/>
          <w:sz w:val="24"/>
          <w:szCs w:val="24"/>
        </w:rPr>
        <w:t>c</w:t>
      </w:r>
      <w:r w:rsidRPr="00E726AC">
        <w:rPr>
          <w:i/>
          <w:sz w:val="24"/>
          <w:szCs w:val="24"/>
        </w:rPr>
        <w:t>e</w:t>
      </w:r>
      <w:r w:rsidRPr="00E726AC">
        <w:rPr>
          <w:i/>
          <w:spacing w:val="-1"/>
          <w:sz w:val="24"/>
          <w:szCs w:val="24"/>
        </w:rPr>
        <w:t xml:space="preserve"> </w:t>
      </w:r>
      <w:r w:rsidRPr="00E726AC">
        <w:rPr>
          <w:i/>
          <w:sz w:val="24"/>
          <w:szCs w:val="24"/>
        </w:rPr>
        <w:t>diagram to d</w:t>
      </w:r>
      <w:r w:rsidRPr="00E726AC">
        <w:rPr>
          <w:i/>
          <w:spacing w:val="-1"/>
          <w:sz w:val="24"/>
          <w:szCs w:val="24"/>
        </w:rPr>
        <w:t>e</w:t>
      </w:r>
      <w:r w:rsidRPr="00E726AC">
        <w:rPr>
          <w:i/>
          <w:sz w:val="24"/>
          <w:szCs w:val="24"/>
        </w:rPr>
        <w:t>ta</w:t>
      </w:r>
      <w:r w:rsidRPr="00E726AC">
        <w:rPr>
          <w:i/>
          <w:spacing w:val="1"/>
          <w:sz w:val="24"/>
          <w:szCs w:val="24"/>
        </w:rPr>
        <w:t>i</w:t>
      </w:r>
      <w:r w:rsidRPr="00E726AC">
        <w:rPr>
          <w:i/>
          <w:spacing w:val="3"/>
          <w:sz w:val="24"/>
          <w:szCs w:val="24"/>
        </w:rPr>
        <w:t>l</w:t>
      </w:r>
      <w:r w:rsidRPr="00E726AC">
        <w:rPr>
          <w:i/>
          <w:sz w:val="24"/>
          <w:szCs w:val="24"/>
        </w:rPr>
        <w:t>s the appli</w:t>
      </w:r>
      <w:r w:rsidRPr="00E726AC">
        <w:rPr>
          <w:i/>
          <w:spacing w:val="-1"/>
          <w:sz w:val="24"/>
          <w:szCs w:val="24"/>
        </w:rPr>
        <w:t>c</w:t>
      </w:r>
      <w:r w:rsidRPr="00E726AC">
        <w:rPr>
          <w:i/>
          <w:sz w:val="24"/>
          <w:szCs w:val="24"/>
        </w:rPr>
        <w:t>at</w:t>
      </w:r>
      <w:r w:rsidRPr="00E726AC">
        <w:rPr>
          <w:i/>
          <w:spacing w:val="1"/>
          <w:sz w:val="24"/>
          <w:szCs w:val="24"/>
        </w:rPr>
        <w:t>i</w:t>
      </w:r>
      <w:r w:rsidRPr="00E726AC">
        <w:rPr>
          <w:i/>
          <w:sz w:val="24"/>
          <w:szCs w:val="24"/>
        </w:rPr>
        <w:t>on functio</w:t>
      </w:r>
      <w:r w:rsidRPr="00E726AC">
        <w:rPr>
          <w:i/>
          <w:spacing w:val="-2"/>
          <w:sz w:val="24"/>
          <w:szCs w:val="24"/>
        </w:rPr>
        <w:t>n</w:t>
      </w:r>
      <w:r w:rsidRPr="00E726AC">
        <w:rPr>
          <w:i/>
          <w:sz w:val="24"/>
          <w:szCs w:val="24"/>
        </w:rPr>
        <w:t>s.</w:t>
      </w:r>
    </w:p>
    <w:p w:rsidR="002505FC" w:rsidRPr="00E726AC" w:rsidRDefault="003E2070">
      <w:pPr>
        <w:spacing w:before="2"/>
        <w:ind w:left="1359"/>
        <w:rPr>
          <w:sz w:val="24"/>
          <w:szCs w:val="24"/>
        </w:rPr>
      </w:pPr>
      <w:r w:rsidRPr="00E726AC">
        <w:rPr>
          <w:sz w:val="24"/>
          <w:szCs w:val="24"/>
        </w:rPr>
        <w:t xml:space="preserve">   </w:t>
      </w:r>
      <w:r w:rsidRPr="00E726AC">
        <w:rPr>
          <w:spacing w:val="10"/>
          <w:sz w:val="24"/>
          <w:szCs w:val="24"/>
        </w:rPr>
        <w:t xml:space="preserve"> </w:t>
      </w:r>
      <w:r w:rsidRPr="00E726AC">
        <w:rPr>
          <w:i/>
          <w:sz w:val="24"/>
          <w:szCs w:val="24"/>
        </w:rPr>
        <w:t>S</w:t>
      </w:r>
      <w:r w:rsidRPr="00E726AC">
        <w:rPr>
          <w:i/>
          <w:spacing w:val="-1"/>
          <w:sz w:val="24"/>
          <w:szCs w:val="24"/>
        </w:rPr>
        <w:t>ec</w:t>
      </w:r>
      <w:r w:rsidRPr="00E726AC">
        <w:rPr>
          <w:i/>
          <w:sz w:val="24"/>
          <w:szCs w:val="24"/>
        </w:rPr>
        <w:t>t</w:t>
      </w:r>
      <w:r w:rsidRPr="00E726AC">
        <w:rPr>
          <w:i/>
          <w:spacing w:val="1"/>
          <w:sz w:val="24"/>
          <w:szCs w:val="24"/>
        </w:rPr>
        <w:t>i</w:t>
      </w:r>
      <w:r w:rsidRPr="00E726AC">
        <w:rPr>
          <w:i/>
          <w:sz w:val="24"/>
          <w:szCs w:val="24"/>
        </w:rPr>
        <w:t>on 5:</w:t>
      </w:r>
      <w:r w:rsidRPr="00E726AC">
        <w:rPr>
          <w:i/>
          <w:spacing w:val="-1"/>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 xml:space="preserve">ribe </w:t>
      </w:r>
      <w:r w:rsidRPr="00E726AC">
        <w:rPr>
          <w:i/>
          <w:spacing w:val="2"/>
          <w:sz w:val="24"/>
          <w:szCs w:val="24"/>
        </w:rPr>
        <w:t>s</w:t>
      </w:r>
      <w:r w:rsidRPr="00E726AC">
        <w:rPr>
          <w:i/>
          <w:spacing w:val="-1"/>
          <w:sz w:val="24"/>
          <w:szCs w:val="24"/>
        </w:rPr>
        <w:t>c</w:t>
      </w:r>
      <w:r w:rsidRPr="00E726AC">
        <w:rPr>
          <w:i/>
          <w:sz w:val="24"/>
          <w:szCs w:val="24"/>
        </w:rPr>
        <w:t>r</w:t>
      </w:r>
      <w:r w:rsidRPr="00E726AC">
        <w:rPr>
          <w:i/>
          <w:spacing w:val="-1"/>
          <w:sz w:val="24"/>
          <w:szCs w:val="24"/>
        </w:rPr>
        <w:t>e</w:t>
      </w:r>
      <w:r w:rsidRPr="00E726AC">
        <w:rPr>
          <w:i/>
          <w:spacing w:val="1"/>
          <w:sz w:val="24"/>
          <w:szCs w:val="24"/>
        </w:rPr>
        <w:t>e</w:t>
      </w:r>
      <w:r w:rsidRPr="00E726AC">
        <w:rPr>
          <w:i/>
          <w:sz w:val="24"/>
          <w:szCs w:val="24"/>
        </w:rPr>
        <w:t>ns d</w:t>
      </w:r>
      <w:r w:rsidRPr="00E726AC">
        <w:rPr>
          <w:i/>
          <w:spacing w:val="-1"/>
          <w:sz w:val="24"/>
          <w:szCs w:val="24"/>
        </w:rPr>
        <w:t>e</w:t>
      </w:r>
      <w:r w:rsidRPr="00E726AC">
        <w:rPr>
          <w:i/>
          <w:sz w:val="24"/>
          <w:szCs w:val="24"/>
        </w:rPr>
        <w:t>si</w:t>
      </w:r>
      <w:r w:rsidRPr="00E726AC">
        <w:rPr>
          <w:i/>
          <w:spacing w:val="2"/>
          <w:sz w:val="24"/>
          <w:szCs w:val="24"/>
        </w:rPr>
        <w:t>g</w:t>
      </w:r>
      <w:r w:rsidRPr="00E726AC">
        <w:rPr>
          <w:i/>
          <w:sz w:val="24"/>
          <w:szCs w:val="24"/>
        </w:rPr>
        <w:t>n.</w:t>
      </w:r>
    </w:p>
    <w:p w:rsidR="002505FC" w:rsidRPr="00E726AC" w:rsidRDefault="003E2070">
      <w:pPr>
        <w:spacing w:before="23"/>
        <w:ind w:left="1359"/>
        <w:rPr>
          <w:sz w:val="24"/>
          <w:szCs w:val="24"/>
        </w:rPr>
      </w:pPr>
      <w:r w:rsidRPr="00E726AC">
        <w:rPr>
          <w:sz w:val="24"/>
          <w:szCs w:val="24"/>
        </w:rPr>
        <w:t xml:space="preserve">   </w:t>
      </w:r>
      <w:r w:rsidRPr="00E726AC">
        <w:rPr>
          <w:spacing w:val="10"/>
          <w:sz w:val="24"/>
          <w:szCs w:val="24"/>
        </w:rPr>
        <w:t xml:space="preserve"> </w:t>
      </w:r>
      <w:r w:rsidRPr="00E726AC">
        <w:rPr>
          <w:i/>
          <w:sz w:val="24"/>
          <w:szCs w:val="24"/>
        </w:rPr>
        <w:t>S</w:t>
      </w:r>
      <w:r w:rsidRPr="00E726AC">
        <w:rPr>
          <w:i/>
          <w:spacing w:val="-1"/>
          <w:sz w:val="24"/>
          <w:szCs w:val="24"/>
        </w:rPr>
        <w:t>ec</w:t>
      </w:r>
      <w:r w:rsidRPr="00E726AC">
        <w:rPr>
          <w:i/>
          <w:sz w:val="24"/>
          <w:szCs w:val="24"/>
        </w:rPr>
        <w:t>t</w:t>
      </w:r>
      <w:r w:rsidRPr="00E726AC">
        <w:rPr>
          <w:i/>
          <w:spacing w:val="1"/>
          <w:sz w:val="24"/>
          <w:szCs w:val="24"/>
        </w:rPr>
        <w:t>i</w:t>
      </w:r>
      <w:r w:rsidRPr="00E726AC">
        <w:rPr>
          <w:i/>
          <w:sz w:val="24"/>
          <w:szCs w:val="24"/>
        </w:rPr>
        <w:t>on 6:</w:t>
      </w:r>
      <w:r w:rsidRPr="00E726AC">
        <w:rPr>
          <w:i/>
          <w:spacing w:val="-1"/>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ribe a fu</w:t>
      </w:r>
      <w:r w:rsidRPr="00E726AC">
        <w:rPr>
          <w:i/>
          <w:spacing w:val="1"/>
          <w:sz w:val="24"/>
          <w:szCs w:val="24"/>
        </w:rPr>
        <w:t>l</w:t>
      </w:r>
      <w:r w:rsidRPr="00E726AC">
        <w:rPr>
          <w:i/>
          <w:spacing w:val="3"/>
          <w:sz w:val="24"/>
          <w:szCs w:val="24"/>
        </w:rPr>
        <w:t>l</w:t>
      </w:r>
      <w:r w:rsidRPr="00E726AC">
        <w:rPr>
          <w:i/>
          <w:sz w:val="24"/>
          <w:szCs w:val="24"/>
        </w:rPr>
        <w:t>y</w:t>
      </w:r>
      <w:r w:rsidRPr="00E726AC">
        <w:rPr>
          <w:i/>
          <w:spacing w:val="-1"/>
          <w:sz w:val="24"/>
          <w:szCs w:val="24"/>
        </w:rPr>
        <w:t xml:space="preserve"> </w:t>
      </w:r>
      <w:r w:rsidRPr="00E726AC">
        <w:rPr>
          <w:i/>
          <w:sz w:val="24"/>
          <w:szCs w:val="24"/>
        </w:rPr>
        <w:t>at</w:t>
      </w:r>
      <w:r w:rsidRPr="00E726AC">
        <w:rPr>
          <w:i/>
          <w:spacing w:val="1"/>
          <w:sz w:val="24"/>
          <w:szCs w:val="24"/>
        </w:rPr>
        <w:t>t</w:t>
      </w:r>
      <w:r w:rsidRPr="00E726AC">
        <w:rPr>
          <w:i/>
          <w:sz w:val="24"/>
          <w:szCs w:val="24"/>
        </w:rPr>
        <w:t>ribu</w:t>
      </w:r>
      <w:r w:rsidRPr="00E726AC">
        <w:rPr>
          <w:i/>
          <w:spacing w:val="1"/>
          <w:sz w:val="24"/>
          <w:szCs w:val="24"/>
        </w:rPr>
        <w:t>t</w:t>
      </w:r>
      <w:r w:rsidRPr="00E726AC">
        <w:rPr>
          <w:i/>
          <w:spacing w:val="-1"/>
          <w:sz w:val="24"/>
          <w:szCs w:val="24"/>
        </w:rPr>
        <w:t>e</w:t>
      </w:r>
      <w:r w:rsidRPr="00E726AC">
        <w:rPr>
          <w:i/>
          <w:sz w:val="24"/>
          <w:szCs w:val="24"/>
        </w:rPr>
        <w:t>d</w:t>
      </w:r>
      <w:r w:rsidRPr="00E726AC">
        <w:rPr>
          <w:i/>
          <w:spacing w:val="1"/>
          <w:sz w:val="24"/>
          <w:szCs w:val="24"/>
        </w:rPr>
        <w:t xml:space="preserve"> </w:t>
      </w:r>
      <w:r w:rsidRPr="00E726AC">
        <w:rPr>
          <w:i/>
          <w:sz w:val="24"/>
          <w:szCs w:val="24"/>
        </w:rPr>
        <w:t>ER</w:t>
      </w:r>
      <w:r w:rsidRPr="00E726AC">
        <w:rPr>
          <w:i/>
          <w:spacing w:val="-1"/>
          <w:sz w:val="24"/>
          <w:szCs w:val="24"/>
        </w:rPr>
        <w:t>D</w:t>
      </w:r>
      <w:r w:rsidRPr="00E726AC">
        <w:rPr>
          <w:i/>
          <w:sz w:val="24"/>
          <w:szCs w:val="24"/>
        </w:rPr>
        <w:t>.</w:t>
      </w:r>
    </w:p>
    <w:p w:rsidR="002505FC" w:rsidRPr="00E726AC" w:rsidRDefault="003E2070">
      <w:pPr>
        <w:spacing w:before="20"/>
        <w:ind w:left="1359"/>
        <w:rPr>
          <w:sz w:val="24"/>
          <w:szCs w:val="24"/>
        </w:rPr>
        <w:sectPr w:rsidR="002505FC" w:rsidRPr="00E726AC">
          <w:pgSz w:w="11920" w:h="16840"/>
          <w:pgMar w:top="1560" w:right="1020" w:bottom="280" w:left="1440" w:header="0" w:footer="796" w:gutter="0"/>
          <w:cols w:space="720"/>
        </w:sectPr>
      </w:pPr>
      <w:r w:rsidRPr="00E726AC">
        <w:rPr>
          <w:sz w:val="24"/>
          <w:szCs w:val="24"/>
        </w:rPr>
        <w:t xml:space="preserve">   </w:t>
      </w:r>
      <w:r w:rsidRPr="00E726AC">
        <w:rPr>
          <w:spacing w:val="10"/>
          <w:sz w:val="24"/>
          <w:szCs w:val="24"/>
        </w:rPr>
        <w:t xml:space="preserve"> </w:t>
      </w:r>
      <w:r w:rsidRPr="00E726AC">
        <w:rPr>
          <w:i/>
          <w:sz w:val="24"/>
          <w:szCs w:val="24"/>
        </w:rPr>
        <w:t>S</w:t>
      </w:r>
      <w:r w:rsidRPr="00E726AC">
        <w:rPr>
          <w:i/>
          <w:spacing w:val="-1"/>
          <w:sz w:val="24"/>
          <w:szCs w:val="24"/>
        </w:rPr>
        <w:t>ec</w:t>
      </w:r>
      <w:r w:rsidRPr="00E726AC">
        <w:rPr>
          <w:i/>
          <w:sz w:val="24"/>
          <w:szCs w:val="24"/>
        </w:rPr>
        <w:t>t</w:t>
      </w:r>
      <w:r w:rsidRPr="00E726AC">
        <w:rPr>
          <w:i/>
          <w:spacing w:val="1"/>
          <w:sz w:val="24"/>
          <w:szCs w:val="24"/>
        </w:rPr>
        <w:t>i</w:t>
      </w:r>
      <w:r w:rsidRPr="00E726AC">
        <w:rPr>
          <w:i/>
          <w:sz w:val="24"/>
          <w:szCs w:val="24"/>
        </w:rPr>
        <w:t>on 7:</w:t>
      </w:r>
      <w:r w:rsidRPr="00E726AC">
        <w:rPr>
          <w:i/>
          <w:spacing w:val="-1"/>
          <w:sz w:val="24"/>
          <w:szCs w:val="24"/>
        </w:rPr>
        <w:t xml:space="preserve"> </w:t>
      </w:r>
      <w:r w:rsidRPr="00E726AC">
        <w:rPr>
          <w:i/>
          <w:sz w:val="24"/>
          <w:szCs w:val="24"/>
        </w:rPr>
        <w:t>d</w:t>
      </w:r>
      <w:r w:rsidRPr="00E726AC">
        <w:rPr>
          <w:i/>
          <w:spacing w:val="-1"/>
          <w:sz w:val="24"/>
          <w:szCs w:val="24"/>
        </w:rPr>
        <w:t>e</w:t>
      </w:r>
      <w:r w:rsidRPr="00E726AC">
        <w:rPr>
          <w:i/>
          <w:sz w:val="24"/>
          <w:szCs w:val="24"/>
        </w:rPr>
        <w:t>s</w:t>
      </w:r>
      <w:r w:rsidRPr="00E726AC">
        <w:rPr>
          <w:i/>
          <w:spacing w:val="-1"/>
          <w:sz w:val="24"/>
          <w:szCs w:val="24"/>
        </w:rPr>
        <w:t>c</w:t>
      </w:r>
      <w:r w:rsidRPr="00E726AC">
        <w:rPr>
          <w:i/>
          <w:sz w:val="24"/>
          <w:szCs w:val="24"/>
        </w:rPr>
        <w:t>ribe algo</w:t>
      </w:r>
      <w:r w:rsidRPr="00E726AC">
        <w:rPr>
          <w:i/>
          <w:spacing w:val="3"/>
          <w:sz w:val="24"/>
          <w:szCs w:val="24"/>
        </w:rPr>
        <w:t>r</w:t>
      </w:r>
      <w:r w:rsidRPr="00E726AC">
        <w:rPr>
          <w:i/>
          <w:sz w:val="24"/>
          <w:szCs w:val="24"/>
        </w:rPr>
        <w:t>i</w:t>
      </w:r>
      <w:r w:rsidRPr="00E726AC">
        <w:rPr>
          <w:i/>
          <w:spacing w:val="1"/>
          <w:sz w:val="24"/>
          <w:szCs w:val="24"/>
        </w:rPr>
        <w:t>t</w:t>
      </w:r>
      <w:r w:rsidRPr="00E726AC">
        <w:rPr>
          <w:i/>
          <w:sz w:val="24"/>
          <w:szCs w:val="24"/>
        </w:rPr>
        <w:t>hm</w:t>
      </w:r>
      <w:r w:rsidRPr="00E726AC">
        <w:rPr>
          <w:i/>
          <w:spacing w:val="1"/>
          <w:sz w:val="24"/>
          <w:szCs w:val="24"/>
        </w:rPr>
        <w:t>s</w:t>
      </w:r>
      <w:r w:rsidRPr="00E726AC">
        <w:rPr>
          <w:b/>
          <w:i/>
          <w:sz w:val="24"/>
          <w:szCs w:val="24"/>
        </w:rPr>
        <w:t>.</w:t>
      </w:r>
    </w:p>
    <w:p w:rsidR="002505FC" w:rsidRPr="00E726AC" w:rsidRDefault="002505FC">
      <w:pPr>
        <w:spacing w:before="15" w:line="260" w:lineRule="exact"/>
        <w:rPr>
          <w:sz w:val="26"/>
          <w:szCs w:val="26"/>
        </w:rPr>
      </w:pPr>
    </w:p>
    <w:p w:rsidR="002505FC" w:rsidRPr="00E726AC" w:rsidRDefault="003E2070">
      <w:pPr>
        <w:spacing w:before="14"/>
        <w:ind w:left="908"/>
        <w:rPr>
          <w:rFonts w:eastAsia="Cambria"/>
          <w:sz w:val="32"/>
          <w:szCs w:val="32"/>
        </w:rPr>
      </w:pPr>
      <w:r w:rsidRPr="00E726AC">
        <w:rPr>
          <w:rFonts w:eastAsia="Cambria"/>
          <w:b/>
          <w:spacing w:val="1"/>
          <w:sz w:val="32"/>
          <w:szCs w:val="32"/>
        </w:rPr>
        <w:t>2</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Sys</w:t>
      </w:r>
      <w:r w:rsidRPr="00E726AC">
        <w:rPr>
          <w:rFonts w:eastAsia="Cambria"/>
          <w:b/>
          <w:spacing w:val="1"/>
          <w:sz w:val="32"/>
          <w:szCs w:val="32"/>
        </w:rPr>
        <w:t>t</w:t>
      </w:r>
      <w:r w:rsidRPr="00E726AC">
        <w:rPr>
          <w:rFonts w:eastAsia="Cambria"/>
          <w:b/>
          <w:sz w:val="32"/>
          <w:szCs w:val="32"/>
        </w:rPr>
        <w:t>em</w:t>
      </w:r>
      <w:r w:rsidRPr="00E726AC">
        <w:rPr>
          <w:rFonts w:eastAsia="Cambria"/>
          <w:b/>
          <w:spacing w:val="-11"/>
          <w:sz w:val="32"/>
          <w:szCs w:val="32"/>
        </w:rPr>
        <w:t xml:space="preserve"> </w:t>
      </w:r>
      <w:r w:rsidRPr="00E726AC">
        <w:rPr>
          <w:rFonts w:eastAsia="Cambria"/>
          <w:b/>
          <w:sz w:val="32"/>
          <w:szCs w:val="32"/>
        </w:rPr>
        <w:t>A</w:t>
      </w:r>
      <w:r w:rsidRPr="00E726AC">
        <w:rPr>
          <w:rFonts w:eastAsia="Cambria"/>
          <w:b/>
          <w:spacing w:val="1"/>
          <w:sz w:val="32"/>
          <w:szCs w:val="32"/>
        </w:rPr>
        <w:t>r</w:t>
      </w:r>
      <w:r w:rsidRPr="00E726AC">
        <w:rPr>
          <w:rFonts w:eastAsia="Cambria"/>
          <w:b/>
          <w:sz w:val="32"/>
          <w:szCs w:val="32"/>
        </w:rPr>
        <w:t>c</w:t>
      </w:r>
      <w:r w:rsidRPr="00E726AC">
        <w:rPr>
          <w:rFonts w:eastAsia="Cambria"/>
          <w:b/>
          <w:spacing w:val="-2"/>
          <w:sz w:val="32"/>
          <w:szCs w:val="32"/>
        </w:rPr>
        <w:t>h</w:t>
      </w:r>
      <w:r w:rsidRPr="00E726AC">
        <w:rPr>
          <w:rFonts w:eastAsia="Cambria"/>
          <w:b/>
          <w:sz w:val="32"/>
          <w:szCs w:val="32"/>
        </w:rPr>
        <w:t>i</w:t>
      </w:r>
      <w:r w:rsidRPr="00E726AC">
        <w:rPr>
          <w:rFonts w:eastAsia="Cambria"/>
          <w:b/>
          <w:spacing w:val="1"/>
          <w:sz w:val="32"/>
          <w:szCs w:val="32"/>
        </w:rPr>
        <w:t>t</w:t>
      </w:r>
      <w:r w:rsidRPr="00E726AC">
        <w:rPr>
          <w:rFonts w:eastAsia="Cambria"/>
          <w:b/>
          <w:sz w:val="32"/>
          <w:szCs w:val="32"/>
        </w:rPr>
        <w:t>e</w:t>
      </w:r>
      <w:r w:rsidRPr="00E726AC">
        <w:rPr>
          <w:rFonts w:eastAsia="Cambria"/>
          <w:b/>
          <w:spacing w:val="2"/>
          <w:sz w:val="32"/>
          <w:szCs w:val="32"/>
        </w:rPr>
        <w:t>c</w:t>
      </w:r>
      <w:r w:rsidRPr="00E726AC">
        <w:rPr>
          <w:rFonts w:eastAsia="Cambria"/>
          <w:b/>
          <w:spacing w:val="1"/>
          <w:sz w:val="32"/>
          <w:szCs w:val="32"/>
        </w:rPr>
        <w:t>t</w:t>
      </w:r>
      <w:r w:rsidRPr="00E726AC">
        <w:rPr>
          <w:rFonts w:eastAsia="Cambria"/>
          <w:b/>
          <w:spacing w:val="-1"/>
          <w:sz w:val="32"/>
          <w:szCs w:val="32"/>
        </w:rPr>
        <w:t>u</w:t>
      </w:r>
      <w:r w:rsidRPr="00E726AC">
        <w:rPr>
          <w:rFonts w:eastAsia="Cambria"/>
          <w:b/>
          <w:sz w:val="32"/>
          <w:szCs w:val="32"/>
        </w:rPr>
        <w:t>r</w:t>
      </w:r>
      <w:r w:rsidRPr="00E726AC">
        <w:rPr>
          <w:rFonts w:eastAsia="Cambria"/>
          <w:b/>
          <w:spacing w:val="-1"/>
          <w:sz w:val="32"/>
          <w:szCs w:val="32"/>
        </w:rPr>
        <w:t>a</w:t>
      </w:r>
      <w:r w:rsidRPr="00E726AC">
        <w:rPr>
          <w:rFonts w:eastAsia="Cambria"/>
          <w:b/>
          <w:sz w:val="32"/>
          <w:szCs w:val="32"/>
        </w:rPr>
        <w:t>l</w:t>
      </w:r>
      <w:r w:rsidRPr="00E726AC">
        <w:rPr>
          <w:rFonts w:eastAsia="Cambria"/>
          <w:b/>
          <w:spacing w:val="-18"/>
          <w:sz w:val="32"/>
          <w:szCs w:val="32"/>
        </w:rPr>
        <w:t xml:space="preserve"> </w:t>
      </w:r>
      <w:r w:rsidRPr="00E726AC">
        <w:rPr>
          <w:rFonts w:eastAsia="Cambria"/>
          <w:b/>
          <w:sz w:val="32"/>
          <w:szCs w:val="32"/>
        </w:rPr>
        <w:t>Des</w:t>
      </w:r>
      <w:r w:rsidRPr="00E726AC">
        <w:rPr>
          <w:rFonts w:eastAsia="Cambria"/>
          <w:b/>
          <w:spacing w:val="1"/>
          <w:sz w:val="32"/>
          <w:szCs w:val="32"/>
        </w:rPr>
        <w:t>i</w:t>
      </w:r>
      <w:r w:rsidRPr="00E726AC">
        <w:rPr>
          <w:rFonts w:eastAsia="Cambria"/>
          <w:b/>
          <w:sz w:val="32"/>
          <w:szCs w:val="32"/>
        </w:rPr>
        <w:t>gn</w:t>
      </w:r>
    </w:p>
    <w:p w:rsidR="002505FC" w:rsidRPr="00E726AC" w:rsidRDefault="003E2070">
      <w:pPr>
        <w:spacing w:line="280" w:lineRule="exact"/>
        <w:ind w:left="1359"/>
        <w:rPr>
          <w:rFonts w:eastAsia="Cambria"/>
          <w:sz w:val="24"/>
          <w:szCs w:val="24"/>
        </w:rPr>
      </w:pPr>
      <w:r w:rsidRPr="00E726AC">
        <w:rPr>
          <w:rFonts w:eastAsia="Cambria"/>
          <w:spacing w:val="-1"/>
          <w:sz w:val="24"/>
          <w:szCs w:val="24"/>
        </w:rPr>
        <w:t>&lt;</w:t>
      </w:r>
      <w:r w:rsidRPr="00E726AC">
        <w:rPr>
          <w:rFonts w:eastAsia="Cambria"/>
          <w:sz w:val="24"/>
          <w:szCs w:val="24"/>
        </w:rPr>
        <w:t>K</w:t>
      </w:r>
      <w:r w:rsidRPr="00E726AC">
        <w:rPr>
          <w:rFonts w:eastAsia="Cambria"/>
          <w:spacing w:val="1"/>
          <w:sz w:val="24"/>
          <w:szCs w:val="24"/>
        </w:rPr>
        <w:t>i</w:t>
      </w:r>
      <w:r w:rsidRPr="00E726AC">
        <w:rPr>
          <w:rFonts w:eastAsia="Cambria"/>
          <w:sz w:val="24"/>
          <w:szCs w:val="24"/>
        </w:rPr>
        <w:t xml:space="preserve">ến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úc</w:t>
      </w:r>
      <w:r w:rsidRPr="00E726AC">
        <w:rPr>
          <w:rFonts w:eastAsia="Cambria"/>
          <w:spacing w:val="-1"/>
          <w:sz w:val="24"/>
          <w:szCs w:val="24"/>
        </w:rPr>
        <w:t xml:space="preserve"> </w:t>
      </w:r>
      <w:r w:rsidRPr="00E726AC">
        <w:rPr>
          <w:rFonts w:eastAsia="Cambria"/>
          <w:sz w:val="24"/>
          <w:szCs w:val="24"/>
        </w:rPr>
        <w:t>hệ t</w:t>
      </w:r>
      <w:r w:rsidRPr="00E726AC">
        <w:rPr>
          <w:rFonts w:eastAsia="Cambria"/>
          <w:spacing w:val="-1"/>
          <w:sz w:val="24"/>
          <w:szCs w:val="24"/>
        </w:rPr>
        <w:t>h</w:t>
      </w:r>
      <w:r w:rsidRPr="00E726AC">
        <w:rPr>
          <w:rFonts w:eastAsia="Cambria"/>
          <w:sz w:val="24"/>
          <w:szCs w:val="24"/>
        </w:rPr>
        <w:t xml:space="preserve">ống </w:t>
      </w:r>
      <w:r w:rsidRPr="00E726AC">
        <w:rPr>
          <w:rFonts w:eastAsia="Cambria"/>
          <w:spacing w:val="-1"/>
          <w:sz w:val="24"/>
          <w:szCs w:val="24"/>
        </w:rPr>
        <w:t>m</w:t>
      </w:r>
      <w:r w:rsidRPr="00E726AC">
        <w:rPr>
          <w:rFonts w:eastAsia="Cambria"/>
          <w:sz w:val="24"/>
          <w:szCs w:val="24"/>
        </w:rPr>
        <w:t>à</w:t>
      </w:r>
      <w:r w:rsidRPr="00E726AC">
        <w:rPr>
          <w:rFonts w:eastAsia="Cambria"/>
          <w:spacing w:val="3"/>
          <w:sz w:val="24"/>
          <w:szCs w:val="24"/>
        </w:rPr>
        <w:t xml:space="preserve"> </w:t>
      </w:r>
      <w:r w:rsidRPr="00E726AC">
        <w:rPr>
          <w:rFonts w:eastAsia="Cambria"/>
          <w:sz w:val="24"/>
          <w:szCs w:val="24"/>
        </w:rPr>
        <w:t>nhóm</w:t>
      </w:r>
      <w:r w:rsidRPr="00E726AC">
        <w:rPr>
          <w:rFonts w:eastAsia="Cambria"/>
          <w:spacing w:val="-1"/>
          <w:sz w:val="24"/>
          <w:szCs w:val="24"/>
        </w:rPr>
        <w:t xml:space="preserve"> </w:t>
      </w:r>
      <w:r w:rsidRPr="00E726AC">
        <w:rPr>
          <w:rFonts w:eastAsia="Cambria"/>
          <w:sz w:val="24"/>
          <w:szCs w:val="24"/>
        </w:rPr>
        <w:t>xây</w:t>
      </w:r>
      <w:r w:rsidRPr="00E726AC">
        <w:rPr>
          <w:rFonts w:eastAsia="Cambria"/>
          <w:spacing w:val="-1"/>
          <w:sz w:val="24"/>
          <w:szCs w:val="24"/>
        </w:rPr>
        <w:t xml:space="preserve"> </w:t>
      </w:r>
      <w:r w:rsidRPr="00E726AC">
        <w:rPr>
          <w:rFonts w:eastAsia="Cambria"/>
          <w:spacing w:val="2"/>
          <w:sz w:val="24"/>
          <w:szCs w:val="24"/>
        </w:rPr>
        <w:t>d</w:t>
      </w:r>
      <w:r w:rsidRPr="00E726AC">
        <w:rPr>
          <w:rFonts w:eastAsia="Cambria"/>
          <w:spacing w:val="-1"/>
          <w:sz w:val="24"/>
          <w:szCs w:val="24"/>
        </w:rPr>
        <w:t>ự</w:t>
      </w:r>
      <w:r w:rsidRPr="00E726AC">
        <w:rPr>
          <w:rFonts w:eastAsia="Cambria"/>
          <w:sz w:val="24"/>
          <w:szCs w:val="24"/>
        </w:rPr>
        <w:t>ng:</w:t>
      </w:r>
      <w:r w:rsidRPr="00E726AC">
        <w:rPr>
          <w:rFonts w:eastAsia="Cambria"/>
          <w:spacing w:val="-1"/>
          <w:sz w:val="24"/>
          <w:szCs w:val="24"/>
        </w:rPr>
        <w:t xml:space="preserve"> </w:t>
      </w:r>
      <w:r w:rsidRPr="00E726AC">
        <w:rPr>
          <w:rFonts w:eastAsia="Cambria"/>
          <w:spacing w:val="2"/>
          <w:sz w:val="24"/>
          <w:szCs w:val="24"/>
        </w:rPr>
        <w:t>s</w:t>
      </w:r>
      <w:r w:rsidRPr="00E726AC">
        <w:rPr>
          <w:rFonts w:eastAsia="Cambria"/>
          <w:sz w:val="24"/>
          <w:szCs w:val="24"/>
        </w:rPr>
        <w:t>ử</w:t>
      </w:r>
      <w:r w:rsidRPr="00E726AC">
        <w:rPr>
          <w:rFonts w:eastAsia="Cambria"/>
          <w:spacing w:val="-1"/>
          <w:sz w:val="24"/>
          <w:szCs w:val="24"/>
        </w:rPr>
        <w:t xml:space="preserve"> d</w:t>
      </w:r>
      <w:r w:rsidRPr="00E726AC">
        <w:rPr>
          <w:rFonts w:eastAsia="Cambria"/>
          <w:sz w:val="24"/>
          <w:szCs w:val="24"/>
        </w:rPr>
        <w:t>ụ</w:t>
      </w:r>
      <w:r w:rsidRPr="00E726AC">
        <w:rPr>
          <w:rFonts w:eastAsia="Cambria"/>
          <w:spacing w:val="3"/>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 xml:space="preserve">các </w:t>
      </w:r>
      <w:r w:rsidRPr="00E726AC">
        <w:rPr>
          <w:rFonts w:eastAsia="Cambria"/>
          <w:spacing w:val="1"/>
          <w:sz w:val="24"/>
          <w:szCs w:val="24"/>
        </w:rPr>
        <w:t>p</w:t>
      </w:r>
      <w:r w:rsidRPr="00E726AC">
        <w:rPr>
          <w:rFonts w:eastAsia="Cambria"/>
          <w:sz w:val="24"/>
          <w:szCs w:val="24"/>
        </w:rPr>
        <w:t>a</w:t>
      </w:r>
      <w:r w:rsidRPr="00E726AC">
        <w:rPr>
          <w:rFonts w:eastAsia="Cambria"/>
          <w:spacing w:val="1"/>
          <w:sz w:val="24"/>
          <w:szCs w:val="24"/>
        </w:rPr>
        <w:t>t</w:t>
      </w:r>
      <w:r w:rsidRPr="00E726AC">
        <w:rPr>
          <w:rFonts w:eastAsia="Cambria"/>
          <w:sz w:val="24"/>
          <w:szCs w:val="24"/>
        </w:rPr>
        <w:t>t</w:t>
      </w:r>
      <w:r w:rsidRPr="00E726AC">
        <w:rPr>
          <w:rFonts w:eastAsia="Cambria"/>
          <w:spacing w:val="1"/>
          <w:sz w:val="24"/>
          <w:szCs w:val="24"/>
        </w:rPr>
        <w:t>e</w:t>
      </w:r>
      <w:r w:rsidRPr="00E726AC">
        <w:rPr>
          <w:rFonts w:eastAsia="Cambria"/>
          <w:spacing w:val="-1"/>
          <w:sz w:val="24"/>
          <w:szCs w:val="24"/>
        </w:rPr>
        <w:t>r</w:t>
      </w:r>
      <w:r w:rsidRPr="00E726AC">
        <w:rPr>
          <w:rFonts w:eastAsia="Cambria"/>
          <w:sz w:val="24"/>
          <w:szCs w:val="24"/>
        </w:rPr>
        <w:t xml:space="preserve">n và </w:t>
      </w:r>
      <w:r w:rsidRPr="00E726AC">
        <w:rPr>
          <w:rFonts w:eastAsia="Cambria"/>
          <w:spacing w:val="-1"/>
          <w:sz w:val="24"/>
          <w:szCs w:val="24"/>
        </w:rPr>
        <w:t>r</w:t>
      </w:r>
      <w:r w:rsidRPr="00E726AC">
        <w:rPr>
          <w:rFonts w:eastAsia="Cambria"/>
          <w:sz w:val="24"/>
          <w:szCs w:val="24"/>
        </w:rPr>
        <w:t>efe</w:t>
      </w:r>
      <w:r w:rsidRPr="00E726AC">
        <w:rPr>
          <w:rFonts w:eastAsia="Cambria"/>
          <w:spacing w:val="-1"/>
          <w:sz w:val="24"/>
          <w:szCs w:val="24"/>
        </w:rPr>
        <w:t>r</w:t>
      </w:r>
      <w:r w:rsidRPr="00E726AC">
        <w:rPr>
          <w:rFonts w:eastAsia="Cambria"/>
          <w:sz w:val="24"/>
          <w:szCs w:val="24"/>
        </w:rPr>
        <w:t>e</w:t>
      </w:r>
      <w:r w:rsidRPr="00E726AC">
        <w:rPr>
          <w:rFonts w:eastAsia="Cambria"/>
          <w:spacing w:val="1"/>
          <w:sz w:val="24"/>
          <w:szCs w:val="24"/>
        </w:rPr>
        <w:t>n</w:t>
      </w:r>
      <w:r w:rsidRPr="00E726AC">
        <w:rPr>
          <w:rFonts w:eastAsia="Cambria"/>
          <w:sz w:val="24"/>
          <w:szCs w:val="24"/>
        </w:rPr>
        <w:t xml:space="preserve">ce </w:t>
      </w:r>
      <w:r w:rsidRPr="00E726AC">
        <w:rPr>
          <w:rFonts w:eastAsia="Cambria"/>
          <w:spacing w:val="1"/>
          <w:sz w:val="24"/>
          <w:szCs w:val="24"/>
        </w:rPr>
        <w:t>đ</w:t>
      </w:r>
      <w:r w:rsidRPr="00E726AC">
        <w:rPr>
          <w:rFonts w:eastAsia="Cambria"/>
          <w:sz w:val="24"/>
          <w:szCs w:val="24"/>
        </w:rPr>
        <w:t>ến</w:t>
      </w:r>
    </w:p>
    <w:p w:rsidR="002505FC" w:rsidRPr="00E726AC" w:rsidRDefault="003E2070">
      <w:pPr>
        <w:spacing w:before="42" w:line="275" w:lineRule="auto"/>
        <w:ind w:left="1359" w:right="82"/>
        <w:rPr>
          <w:rFonts w:eastAsia="Cambria"/>
          <w:sz w:val="24"/>
          <w:szCs w:val="24"/>
        </w:rPr>
      </w:pPr>
      <w:r w:rsidRPr="00E726AC">
        <w:rPr>
          <w:rFonts w:eastAsia="Cambria"/>
          <w:sz w:val="24"/>
          <w:szCs w:val="24"/>
        </w:rPr>
        <w:t xml:space="preserve">nội </w:t>
      </w:r>
      <w:r w:rsidRPr="00E726AC">
        <w:rPr>
          <w:rFonts w:eastAsia="Cambria"/>
          <w:spacing w:val="-1"/>
          <w:sz w:val="24"/>
          <w:szCs w:val="24"/>
        </w:rPr>
        <w:t>d</w:t>
      </w:r>
      <w:r w:rsidRPr="00E726AC">
        <w:rPr>
          <w:rFonts w:eastAsia="Cambria"/>
          <w:sz w:val="24"/>
          <w:szCs w:val="24"/>
        </w:rPr>
        <w:t>ung</w:t>
      </w:r>
      <w:r w:rsidRPr="00E726AC">
        <w:rPr>
          <w:rFonts w:eastAsia="Cambria"/>
          <w:spacing w:val="-1"/>
          <w:sz w:val="24"/>
          <w:szCs w:val="24"/>
        </w:rPr>
        <w:t xml:space="preserve"> v</w:t>
      </w:r>
      <w:r w:rsidRPr="00E726AC">
        <w:rPr>
          <w:rFonts w:eastAsia="Cambria"/>
          <w:sz w:val="24"/>
          <w:szCs w:val="24"/>
        </w:rPr>
        <w:t>à xem</w:t>
      </w:r>
      <w:r w:rsidRPr="00E726AC">
        <w:rPr>
          <w:rFonts w:eastAsia="Cambria"/>
          <w:spacing w:val="2"/>
          <w:sz w:val="24"/>
          <w:szCs w:val="24"/>
        </w:rPr>
        <w:t xml:space="preserve"> </w:t>
      </w:r>
      <w:r w:rsidRPr="00E726AC">
        <w:rPr>
          <w:rFonts w:eastAsia="Cambria"/>
          <w:sz w:val="24"/>
          <w:szCs w:val="24"/>
        </w:rPr>
        <w:t xml:space="preserve">xét </w:t>
      </w:r>
      <w:r w:rsidRPr="00E726AC">
        <w:rPr>
          <w:rFonts w:eastAsia="Cambria"/>
          <w:spacing w:val="1"/>
          <w:sz w:val="24"/>
          <w:szCs w:val="24"/>
        </w:rPr>
        <w:t>l</w:t>
      </w:r>
      <w:r w:rsidRPr="00E726AC">
        <w:rPr>
          <w:rFonts w:eastAsia="Cambria"/>
          <w:spacing w:val="-1"/>
          <w:sz w:val="24"/>
          <w:szCs w:val="24"/>
        </w:rPr>
        <w:t>ự</w:t>
      </w:r>
      <w:r w:rsidRPr="00E726AC">
        <w:rPr>
          <w:rFonts w:eastAsia="Cambria"/>
          <w:sz w:val="24"/>
          <w:szCs w:val="24"/>
        </w:rPr>
        <w:t>a</w:t>
      </w:r>
      <w:r w:rsidRPr="00E726AC">
        <w:rPr>
          <w:rFonts w:eastAsia="Cambria"/>
          <w:spacing w:val="3"/>
          <w:sz w:val="24"/>
          <w:szCs w:val="24"/>
        </w:rPr>
        <w:t xml:space="preserve"> </w:t>
      </w:r>
      <w:r w:rsidRPr="00E726AC">
        <w:rPr>
          <w:rFonts w:eastAsia="Cambria"/>
          <w:sz w:val="24"/>
          <w:szCs w:val="24"/>
        </w:rPr>
        <w:t xml:space="preserve">chọn các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am ma</w:t>
      </w:r>
      <w:r w:rsidRPr="00E726AC">
        <w:rPr>
          <w:rFonts w:eastAsia="Cambria"/>
          <w:spacing w:val="3"/>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đầy</w:t>
      </w:r>
      <w:r w:rsidRPr="00E726AC">
        <w:rPr>
          <w:rFonts w:eastAsia="Cambria"/>
          <w:spacing w:val="1"/>
          <w:sz w:val="24"/>
          <w:szCs w:val="24"/>
        </w:rPr>
        <w:t xml:space="preserve"> </w:t>
      </w:r>
      <w:r w:rsidRPr="00E726AC">
        <w:rPr>
          <w:rFonts w:eastAsia="Cambria"/>
          <w:spacing w:val="-1"/>
          <w:sz w:val="24"/>
          <w:szCs w:val="24"/>
        </w:rPr>
        <w:t>đ</w:t>
      </w:r>
      <w:r w:rsidRPr="00E726AC">
        <w:rPr>
          <w:rFonts w:eastAsia="Cambria"/>
          <w:sz w:val="24"/>
          <w:szCs w:val="24"/>
        </w:rPr>
        <w:t xml:space="preserve">ủ nội </w:t>
      </w:r>
      <w:r w:rsidRPr="00E726AC">
        <w:rPr>
          <w:rFonts w:eastAsia="Cambria"/>
          <w:spacing w:val="-1"/>
          <w:sz w:val="24"/>
          <w:szCs w:val="24"/>
        </w:rPr>
        <w:t>d</w:t>
      </w:r>
      <w:r w:rsidRPr="00E726AC">
        <w:rPr>
          <w:rFonts w:eastAsia="Cambria"/>
          <w:sz w:val="24"/>
          <w:szCs w:val="24"/>
        </w:rPr>
        <w:t>u</w:t>
      </w:r>
      <w:r w:rsidRPr="00E726AC">
        <w:rPr>
          <w:rFonts w:eastAsia="Cambria"/>
          <w:spacing w:val="2"/>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như</w:t>
      </w:r>
      <w:r w:rsidRPr="00E726AC">
        <w:rPr>
          <w:rFonts w:eastAsia="Cambria"/>
          <w:spacing w:val="-1"/>
          <w:sz w:val="24"/>
          <w:szCs w:val="24"/>
        </w:rPr>
        <w:t xml:space="preserve"> </w:t>
      </w:r>
      <w:r w:rsidRPr="00E726AC">
        <w:rPr>
          <w:rFonts w:eastAsia="Cambria"/>
          <w:spacing w:val="2"/>
          <w:sz w:val="24"/>
          <w:szCs w:val="24"/>
        </w:rPr>
        <w:t>c</w:t>
      </w:r>
      <w:r w:rsidRPr="00E726AC">
        <w:rPr>
          <w:rFonts w:eastAsia="Cambria"/>
          <w:sz w:val="24"/>
          <w:szCs w:val="24"/>
        </w:rPr>
        <w:t>once</w:t>
      </w:r>
      <w:r w:rsidRPr="00E726AC">
        <w:rPr>
          <w:rFonts w:eastAsia="Cambria"/>
          <w:spacing w:val="1"/>
          <w:sz w:val="24"/>
          <w:szCs w:val="24"/>
        </w:rPr>
        <w:t>pt</w:t>
      </w:r>
      <w:r w:rsidRPr="00E726AC">
        <w:rPr>
          <w:rFonts w:eastAsia="Cambria"/>
          <w:sz w:val="24"/>
          <w:szCs w:val="24"/>
        </w:rPr>
        <w:t xml:space="preserve">, </w:t>
      </w:r>
      <w:r w:rsidRPr="00E726AC">
        <w:rPr>
          <w:rFonts w:eastAsia="Cambria"/>
          <w:spacing w:val="-1"/>
          <w:sz w:val="24"/>
          <w:szCs w:val="24"/>
        </w:rPr>
        <w:t>k</w:t>
      </w:r>
      <w:r w:rsidRPr="00E726AC">
        <w:rPr>
          <w:rFonts w:eastAsia="Cambria"/>
          <w:sz w:val="24"/>
          <w:szCs w:val="24"/>
        </w:rPr>
        <w:t>hông</w:t>
      </w:r>
      <w:r w:rsidRPr="00E726AC">
        <w:rPr>
          <w:rFonts w:eastAsia="Cambria"/>
          <w:spacing w:val="-1"/>
          <w:sz w:val="24"/>
          <w:szCs w:val="24"/>
        </w:rPr>
        <w:t xml:space="preserve"> </w:t>
      </w:r>
      <w:r w:rsidRPr="00E726AC">
        <w:rPr>
          <w:rFonts w:eastAsia="Cambria"/>
          <w:sz w:val="24"/>
          <w:szCs w:val="24"/>
        </w:rPr>
        <w:t>sao ché</w:t>
      </w:r>
      <w:r w:rsidRPr="00E726AC">
        <w:rPr>
          <w:rFonts w:eastAsia="Cambria"/>
          <w:spacing w:val="1"/>
          <w:sz w:val="24"/>
          <w:szCs w:val="24"/>
        </w:rPr>
        <w:t>p</w:t>
      </w:r>
      <w:r w:rsidRPr="00E726AC">
        <w:rPr>
          <w:rFonts w:eastAsia="Cambria"/>
          <w:sz w:val="24"/>
          <w:szCs w:val="24"/>
        </w:rPr>
        <w:t>,</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 xml:space="preserve">ay </w:t>
      </w:r>
      <w:r w:rsidRPr="00E726AC">
        <w:rPr>
          <w:rFonts w:eastAsia="Cambria"/>
          <w:spacing w:val="-1"/>
          <w:sz w:val="24"/>
          <w:szCs w:val="24"/>
        </w:rPr>
        <w:t>m</w:t>
      </w:r>
      <w:r w:rsidRPr="00E726AC">
        <w:rPr>
          <w:rFonts w:eastAsia="Cambria"/>
          <w:spacing w:val="3"/>
          <w:sz w:val="24"/>
          <w:szCs w:val="24"/>
        </w:rPr>
        <w:t>ư</w:t>
      </w:r>
      <w:r w:rsidRPr="00E726AC">
        <w:rPr>
          <w:rFonts w:eastAsia="Cambria"/>
          <w:sz w:val="24"/>
          <w:szCs w:val="24"/>
        </w:rPr>
        <w:t xml:space="preserve">ợn và chế </w:t>
      </w:r>
      <w:r w:rsidRPr="00E726AC">
        <w:rPr>
          <w:rFonts w:eastAsia="Cambria"/>
          <w:spacing w:val="-1"/>
          <w:sz w:val="24"/>
          <w:szCs w:val="24"/>
        </w:rPr>
        <w:t>k</w:t>
      </w:r>
      <w:r w:rsidRPr="00E726AC">
        <w:rPr>
          <w:rFonts w:eastAsia="Cambria"/>
          <w:sz w:val="24"/>
          <w:szCs w:val="24"/>
        </w:rPr>
        <w:t>í h</w:t>
      </w:r>
      <w:r w:rsidRPr="00E726AC">
        <w:rPr>
          <w:rFonts w:eastAsia="Cambria"/>
          <w:spacing w:val="1"/>
          <w:sz w:val="24"/>
          <w:szCs w:val="24"/>
        </w:rPr>
        <w:t>i</w:t>
      </w:r>
      <w:r w:rsidRPr="00E726AC">
        <w:rPr>
          <w:rFonts w:eastAsia="Cambria"/>
          <w:sz w:val="24"/>
          <w:szCs w:val="24"/>
        </w:rPr>
        <w:t xml:space="preserve">ệu. Nếu </w:t>
      </w:r>
      <w:r w:rsidRPr="00E726AC">
        <w:rPr>
          <w:rFonts w:eastAsia="Cambria"/>
          <w:spacing w:val="-2"/>
          <w:sz w:val="24"/>
          <w:szCs w:val="24"/>
        </w:rPr>
        <w:t>d</w:t>
      </w:r>
      <w:r w:rsidRPr="00E726AC">
        <w:rPr>
          <w:rFonts w:eastAsia="Cambria"/>
          <w:sz w:val="24"/>
          <w:szCs w:val="24"/>
        </w:rPr>
        <w:t>ùng</w:t>
      </w:r>
      <w:r w:rsidRPr="00E726AC">
        <w:rPr>
          <w:rFonts w:eastAsia="Cambria"/>
          <w:spacing w:val="-1"/>
          <w:sz w:val="24"/>
          <w:szCs w:val="24"/>
        </w:rPr>
        <w:t xml:space="preserve"> k</w:t>
      </w:r>
      <w:r w:rsidRPr="00E726AC">
        <w:rPr>
          <w:rFonts w:eastAsia="Cambria"/>
          <w:sz w:val="24"/>
          <w:szCs w:val="24"/>
        </w:rPr>
        <w:t>í h</w:t>
      </w:r>
      <w:r w:rsidRPr="00E726AC">
        <w:rPr>
          <w:rFonts w:eastAsia="Cambria"/>
          <w:spacing w:val="1"/>
          <w:sz w:val="24"/>
          <w:szCs w:val="24"/>
        </w:rPr>
        <w:t>i</w:t>
      </w:r>
      <w:r w:rsidRPr="00E726AC">
        <w:rPr>
          <w:rFonts w:eastAsia="Cambria"/>
          <w:sz w:val="24"/>
          <w:szCs w:val="24"/>
        </w:rPr>
        <w:t>ệu n</w:t>
      </w:r>
      <w:r w:rsidRPr="00E726AC">
        <w:rPr>
          <w:rFonts w:eastAsia="Cambria"/>
          <w:spacing w:val="-1"/>
          <w:sz w:val="24"/>
          <w:szCs w:val="24"/>
        </w:rPr>
        <w:t>g</w:t>
      </w:r>
      <w:r w:rsidRPr="00E726AC">
        <w:rPr>
          <w:rFonts w:eastAsia="Cambria"/>
          <w:sz w:val="24"/>
          <w:szCs w:val="24"/>
        </w:rPr>
        <w:t xml:space="preserve">oài </w:t>
      </w:r>
      <w:r w:rsidRPr="00E726AC">
        <w:rPr>
          <w:rFonts w:eastAsia="Cambria"/>
          <w:spacing w:val="1"/>
          <w:sz w:val="24"/>
          <w:szCs w:val="24"/>
        </w:rPr>
        <w:t>UM</w:t>
      </w:r>
      <w:r w:rsidRPr="00E726AC">
        <w:rPr>
          <w:rFonts w:eastAsia="Cambria"/>
          <w:sz w:val="24"/>
          <w:szCs w:val="24"/>
        </w:rPr>
        <w:t>L</w:t>
      </w:r>
      <w:r w:rsidRPr="00E726AC">
        <w:rPr>
          <w:rFonts w:eastAsia="Cambria"/>
          <w:spacing w:val="1"/>
          <w:sz w:val="24"/>
          <w:szCs w:val="24"/>
        </w:rPr>
        <w:t xml:space="preserve"> </w:t>
      </w:r>
      <w:r w:rsidRPr="00E726AC">
        <w:rPr>
          <w:rFonts w:eastAsia="Cambria"/>
          <w:sz w:val="24"/>
          <w:szCs w:val="24"/>
        </w:rPr>
        <w:t>thì</w:t>
      </w:r>
      <w:r w:rsidRPr="00E726AC">
        <w:rPr>
          <w:rFonts w:eastAsia="Cambria"/>
          <w:spacing w:val="1"/>
          <w:sz w:val="24"/>
          <w:szCs w:val="24"/>
        </w:rPr>
        <w:t xml:space="preserve"> </w:t>
      </w:r>
      <w:r w:rsidRPr="00E726AC">
        <w:rPr>
          <w:rFonts w:eastAsia="Cambria"/>
          <w:spacing w:val="-1"/>
          <w:sz w:val="24"/>
          <w:szCs w:val="24"/>
        </w:rPr>
        <w:t>g</w:t>
      </w:r>
      <w:r w:rsidRPr="00E726AC">
        <w:rPr>
          <w:rFonts w:eastAsia="Cambria"/>
          <w:sz w:val="24"/>
          <w:szCs w:val="24"/>
        </w:rPr>
        <w:t>hi c</w:t>
      </w:r>
      <w:r w:rsidRPr="00E726AC">
        <w:rPr>
          <w:rFonts w:eastAsia="Cambria"/>
          <w:spacing w:val="-1"/>
          <w:sz w:val="24"/>
          <w:szCs w:val="24"/>
        </w:rPr>
        <w:t>h</w:t>
      </w:r>
      <w:r w:rsidRPr="00E726AC">
        <w:rPr>
          <w:rFonts w:eastAsia="Cambria"/>
          <w:sz w:val="24"/>
          <w:szCs w:val="24"/>
        </w:rPr>
        <w:t xml:space="preserve">ú </w:t>
      </w:r>
      <w:r w:rsidRPr="00E726AC">
        <w:rPr>
          <w:rFonts w:eastAsia="Cambria"/>
          <w:spacing w:val="-1"/>
          <w:sz w:val="24"/>
          <w:szCs w:val="24"/>
        </w:rPr>
        <w:t>g</w:t>
      </w:r>
      <w:r w:rsidRPr="00E726AC">
        <w:rPr>
          <w:rFonts w:eastAsia="Cambria"/>
          <w:spacing w:val="1"/>
          <w:sz w:val="24"/>
          <w:szCs w:val="24"/>
        </w:rPr>
        <w:t>i</w:t>
      </w:r>
      <w:r w:rsidRPr="00E726AC">
        <w:rPr>
          <w:rFonts w:eastAsia="Cambria"/>
          <w:sz w:val="24"/>
          <w:szCs w:val="24"/>
        </w:rPr>
        <w:t>ải kí h</w:t>
      </w:r>
      <w:r w:rsidRPr="00E726AC">
        <w:rPr>
          <w:rFonts w:eastAsia="Cambria"/>
          <w:spacing w:val="1"/>
          <w:sz w:val="24"/>
          <w:szCs w:val="24"/>
        </w:rPr>
        <w:t>i</w:t>
      </w:r>
      <w:r w:rsidRPr="00E726AC">
        <w:rPr>
          <w:rFonts w:eastAsia="Cambria"/>
          <w:sz w:val="24"/>
          <w:szCs w:val="24"/>
        </w:rPr>
        <w:t>ệu n</w:t>
      </w:r>
      <w:r w:rsidRPr="00E726AC">
        <w:rPr>
          <w:rFonts w:eastAsia="Cambria"/>
          <w:spacing w:val="-1"/>
          <w:sz w:val="24"/>
          <w:szCs w:val="24"/>
        </w:rPr>
        <w:t>g</w:t>
      </w:r>
      <w:r w:rsidRPr="00E726AC">
        <w:rPr>
          <w:rFonts w:eastAsia="Cambria"/>
          <w:sz w:val="24"/>
          <w:szCs w:val="24"/>
        </w:rPr>
        <w:t xml:space="preserve">ay </w:t>
      </w:r>
      <w:r w:rsidRPr="00E726AC">
        <w:rPr>
          <w:rFonts w:eastAsia="Cambria"/>
          <w:spacing w:val="-1"/>
          <w:sz w:val="24"/>
          <w:szCs w:val="24"/>
        </w:rPr>
        <w:t>c</w:t>
      </w:r>
      <w:r w:rsidRPr="00E726AC">
        <w:rPr>
          <w:rFonts w:eastAsia="Cambria"/>
          <w:spacing w:val="3"/>
          <w:sz w:val="24"/>
          <w:szCs w:val="24"/>
        </w:rPr>
        <w:t>ạ</w:t>
      </w:r>
      <w:r w:rsidRPr="00E726AC">
        <w:rPr>
          <w:rFonts w:eastAsia="Cambria"/>
          <w:sz w:val="24"/>
          <w:szCs w:val="24"/>
        </w:rPr>
        <w:t xml:space="preserve">nh hình </w:t>
      </w:r>
      <w:r w:rsidRPr="00E726AC">
        <w:rPr>
          <w:rFonts w:eastAsia="Cambria"/>
          <w:spacing w:val="-1"/>
          <w:sz w:val="24"/>
          <w:szCs w:val="24"/>
        </w:rPr>
        <w:t>v</w:t>
      </w:r>
      <w:r w:rsidRPr="00E726AC">
        <w:rPr>
          <w:rFonts w:eastAsia="Cambria"/>
          <w:sz w:val="24"/>
          <w:szCs w:val="24"/>
        </w:rPr>
        <w:t>ẽ</w:t>
      </w:r>
      <w:r w:rsidRPr="00E726AC">
        <w:rPr>
          <w:rFonts w:eastAsia="Cambria"/>
          <w:spacing w:val="1"/>
          <w:sz w:val="24"/>
          <w:szCs w:val="24"/>
        </w:rPr>
        <w:t>.&gt;</w:t>
      </w:r>
    </w:p>
    <w:p w:rsidR="002505FC" w:rsidRPr="00E726AC" w:rsidRDefault="003E2070">
      <w:pPr>
        <w:spacing w:before="1" w:line="260" w:lineRule="exact"/>
        <w:ind w:left="1359"/>
        <w:rPr>
          <w:rFonts w:eastAsia="Cambria"/>
          <w:sz w:val="24"/>
          <w:szCs w:val="24"/>
        </w:rPr>
        <w:sectPr w:rsidR="002505FC" w:rsidRPr="00E726AC">
          <w:pgSz w:w="11920" w:h="16840"/>
          <w:pgMar w:top="1560" w:right="1020" w:bottom="280" w:left="1440" w:header="0" w:footer="796" w:gutter="0"/>
          <w:cols w:space="720"/>
        </w:sectPr>
      </w:pPr>
      <w:r w:rsidRPr="00E726AC">
        <w:rPr>
          <w:rFonts w:eastAsia="Cambria"/>
          <w:spacing w:val="-1"/>
          <w:position w:val="-1"/>
          <w:sz w:val="24"/>
          <w:szCs w:val="24"/>
        </w:rPr>
        <w:t>&lt;</w:t>
      </w:r>
      <w:r w:rsidRPr="00E726AC">
        <w:rPr>
          <w:rFonts w:eastAsia="Cambria"/>
          <w:spacing w:val="1"/>
          <w:position w:val="-1"/>
          <w:sz w:val="24"/>
          <w:szCs w:val="24"/>
        </w:rPr>
        <w:t>M</w:t>
      </w:r>
      <w:r w:rsidRPr="00E726AC">
        <w:rPr>
          <w:rFonts w:eastAsia="Cambria"/>
          <w:position w:val="-1"/>
          <w:sz w:val="24"/>
          <w:szCs w:val="24"/>
        </w:rPr>
        <w:t xml:space="preserve">ô tả </w:t>
      </w:r>
      <w:r w:rsidRPr="00E726AC">
        <w:rPr>
          <w:rFonts w:eastAsia="Cambria"/>
          <w:spacing w:val="-1"/>
          <w:position w:val="-1"/>
          <w:sz w:val="24"/>
          <w:szCs w:val="24"/>
        </w:rPr>
        <w:t>k</w:t>
      </w:r>
      <w:r w:rsidRPr="00E726AC">
        <w:rPr>
          <w:rFonts w:eastAsia="Cambria"/>
          <w:spacing w:val="1"/>
          <w:position w:val="-1"/>
          <w:sz w:val="24"/>
          <w:szCs w:val="24"/>
        </w:rPr>
        <w:t>i</w:t>
      </w:r>
      <w:r w:rsidRPr="00E726AC">
        <w:rPr>
          <w:rFonts w:eastAsia="Cambria"/>
          <w:position w:val="-1"/>
          <w:sz w:val="24"/>
          <w:szCs w:val="24"/>
        </w:rPr>
        <w:t xml:space="preserve">ến </w:t>
      </w:r>
      <w:r w:rsidRPr="00E726AC">
        <w:rPr>
          <w:rFonts w:eastAsia="Cambria"/>
          <w:spacing w:val="1"/>
          <w:position w:val="-1"/>
          <w:sz w:val="24"/>
          <w:szCs w:val="24"/>
        </w:rPr>
        <w:t>t</w:t>
      </w:r>
      <w:r w:rsidRPr="00E726AC">
        <w:rPr>
          <w:rFonts w:eastAsia="Cambria"/>
          <w:spacing w:val="-1"/>
          <w:position w:val="-1"/>
          <w:sz w:val="24"/>
          <w:szCs w:val="24"/>
        </w:rPr>
        <w:t>r</w:t>
      </w:r>
      <w:r w:rsidRPr="00E726AC">
        <w:rPr>
          <w:rFonts w:eastAsia="Cambria"/>
          <w:position w:val="-1"/>
          <w:sz w:val="24"/>
          <w:szCs w:val="24"/>
        </w:rPr>
        <w:t>úc</w:t>
      </w:r>
      <w:r w:rsidRPr="00E726AC">
        <w:rPr>
          <w:rFonts w:eastAsia="Cambria"/>
          <w:spacing w:val="-1"/>
          <w:position w:val="-1"/>
          <w:sz w:val="24"/>
          <w:szCs w:val="24"/>
        </w:rPr>
        <w:t xml:space="preserve"> </w:t>
      </w:r>
      <w:r w:rsidRPr="00E726AC">
        <w:rPr>
          <w:rFonts w:eastAsia="Cambria"/>
          <w:position w:val="-1"/>
          <w:sz w:val="24"/>
          <w:szCs w:val="24"/>
        </w:rPr>
        <w:t xml:space="preserve">của </w:t>
      </w:r>
      <w:r w:rsidRPr="00E726AC">
        <w:rPr>
          <w:rFonts w:eastAsia="Cambria"/>
          <w:spacing w:val="1"/>
          <w:position w:val="-1"/>
          <w:sz w:val="24"/>
          <w:szCs w:val="24"/>
        </w:rPr>
        <w:t>t</w:t>
      </w:r>
      <w:r w:rsidRPr="00E726AC">
        <w:rPr>
          <w:rFonts w:eastAsia="Cambria"/>
          <w:spacing w:val="-1"/>
          <w:position w:val="-1"/>
          <w:sz w:val="24"/>
          <w:szCs w:val="24"/>
        </w:rPr>
        <w:t>ừ</w:t>
      </w:r>
      <w:r w:rsidRPr="00E726AC">
        <w:rPr>
          <w:rFonts w:eastAsia="Cambria"/>
          <w:position w:val="-1"/>
          <w:sz w:val="24"/>
          <w:szCs w:val="24"/>
        </w:rPr>
        <w:t xml:space="preserve">ng thành </w:t>
      </w:r>
      <w:r w:rsidRPr="00E726AC">
        <w:rPr>
          <w:rFonts w:eastAsia="Cambria"/>
          <w:spacing w:val="1"/>
          <w:position w:val="-1"/>
          <w:sz w:val="24"/>
          <w:szCs w:val="24"/>
        </w:rPr>
        <w:t>p</w:t>
      </w:r>
      <w:r w:rsidRPr="00E726AC">
        <w:rPr>
          <w:rFonts w:eastAsia="Cambria"/>
          <w:position w:val="-1"/>
          <w:sz w:val="24"/>
          <w:szCs w:val="24"/>
        </w:rPr>
        <w:t xml:space="preserve">hần </w:t>
      </w:r>
      <w:r w:rsidRPr="00E726AC">
        <w:rPr>
          <w:rFonts w:eastAsia="Cambria"/>
          <w:spacing w:val="1"/>
          <w:position w:val="-1"/>
          <w:sz w:val="24"/>
          <w:szCs w:val="24"/>
        </w:rPr>
        <w:t>t</w:t>
      </w:r>
      <w:r w:rsidRPr="00E726AC">
        <w:rPr>
          <w:rFonts w:eastAsia="Cambria"/>
          <w:spacing w:val="-1"/>
          <w:position w:val="-1"/>
          <w:sz w:val="24"/>
          <w:szCs w:val="24"/>
        </w:rPr>
        <w:t>r</w:t>
      </w:r>
      <w:r w:rsidRPr="00E726AC">
        <w:rPr>
          <w:rFonts w:eastAsia="Cambria"/>
          <w:position w:val="-1"/>
          <w:sz w:val="24"/>
          <w:szCs w:val="24"/>
        </w:rPr>
        <w:t xml:space="preserve">ong </w:t>
      </w:r>
      <w:r w:rsidRPr="00E726AC">
        <w:rPr>
          <w:rFonts w:eastAsia="Cambria"/>
          <w:spacing w:val="-1"/>
          <w:position w:val="-1"/>
          <w:sz w:val="24"/>
          <w:szCs w:val="24"/>
        </w:rPr>
        <w:t>ứ</w:t>
      </w:r>
      <w:r w:rsidRPr="00E726AC">
        <w:rPr>
          <w:rFonts w:eastAsia="Cambria"/>
          <w:position w:val="-1"/>
          <w:sz w:val="24"/>
          <w:szCs w:val="24"/>
        </w:rPr>
        <w:t xml:space="preserve">ng </w:t>
      </w:r>
      <w:r w:rsidRPr="00E726AC">
        <w:rPr>
          <w:rFonts w:eastAsia="Cambria"/>
          <w:spacing w:val="-2"/>
          <w:position w:val="-1"/>
          <w:sz w:val="24"/>
          <w:szCs w:val="24"/>
        </w:rPr>
        <w:t>d</w:t>
      </w:r>
      <w:r w:rsidRPr="00E726AC">
        <w:rPr>
          <w:rFonts w:eastAsia="Cambria"/>
          <w:position w:val="-1"/>
          <w:sz w:val="24"/>
          <w:szCs w:val="24"/>
        </w:rPr>
        <w:t xml:space="preserve">ụng </w:t>
      </w:r>
      <w:r w:rsidRPr="00E726AC">
        <w:rPr>
          <w:rFonts w:eastAsia="Cambria"/>
          <w:spacing w:val="1"/>
          <w:position w:val="-1"/>
          <w:sz w:val="24"/>
          <w:szCs w:val="24"/>
        </w:rPr>
        <w:t>n</w:t>
      </w:r>
      <w:r w:rsidRPr="00E726AC">
        <w:rPr>
          <w:rFonts w:eastAsia="Cambria"/>
          <w:position w:val="-1"/>
          <w:sz w:val="24"/>
          <w:szCs w:val="24"/>
        </w:rPr>
        <w:t>ếu c</w:t>
      </w:r>
      <w:r w:rsidRPr="00E726AC">
        <w:rPr>
          <w:rFonts w:eastAsia="Cambria"/>
          <w:spacing w:val="-1"/>
          <w:position w:val="-1"/>
          <w:sz w:val="24"/>
          <w:szCs w:val="24"/>
        </w:rPr>
        <w:t>ó</w:t>
      </w:r>
      <w:r w:rsidRPr="00E726AC">
        <w:rPr>
          <w:rFonts w:eastAsia="Cambria"/>
          <w:spacing w:val="1"/>
          <w:position w:val="-1"/>
          <w:sz w:val="24"/>
          <w:szCs w:val="24"/>
        </w:rPr>
        <w:t>.&gt;</w:t>
      </w:r>
    </w:p>
    <w:p w:rsidR="002505FC" w:rsidRPr="00E726AC" w:rsidRDefault="003E2070">
      <w:pPr>
        <w:spacing w:before="46"/>
        <w:ind w:left="548" w:right="-53"/>
        <w:rPr>
          <w:sz w:val="22"/>
          <w:szCs w:val="22"/>
        </w:rPr>
      </w:pPr>
      <w:r w:rsidRPr="00E726AC">
        <w:rPr>
          <w:i/>
          <w:sz w:val="22"/>
          <w:szCs w:val="22"/>
        </w:rPr>
        <w:t>Ví dụ</w:t>
      </w:r>
    </w:p>
    <w:p w:rsidR="002505FC" w:rsidRPr="00E726AC" w:rsidRDefault="003E2070">
      <w:pPr>
        <w:spacing w:before="2" w:line="140" w:lineRule="exact"/>
        <w:rPr>
          <w:sz w:val="14"/>
          <w:szCs w:val="14"/>
        </w:rPr>
      </w:pPr>
      <w:r w:rsidRPr="00E726AC">
        <w:br w:type="column"/>
      </w:r>
    </w:p>
    <w:p w:rsidR="002505FC" w:rsidRPr="00E726AC" w:rsidRDefault="002505FC">
      <w:pPr>
        <w:spacing w:line="200" w:lineRule="exact"/>
      </w:pPr>
    </w:p>
    <w:p w:rsidR="002505FC" w:rsidRPr="00E726AC" w:rsidRDefault="002505FC">
      <w:pPr>
        <w:spacing w:line="200" w:lineRule="exact"/>
      </w:pPr>
    </w:p>
    <w:p w:rsidR="002505FC" w:rsidRPr="00E726AC" w:rsidRDefault="00C25EC7">
      <w:r>
        <w:pict>
          <v:shape id="_x0000_i1030" type="#_x0000_t75" style="width:337.55pt;height:174.55pt">
            <v:imagedata r:id="rId41" o:title=""/>
          </v:shape>
        </w:pict>
      </w:r>
    </w:p>
    <w:p w:rsidR="002505FC" w:rsidRPr="00E726AC" w:rsidRDefault="002505FC">
      <w:pPr>
        <w:spacing w:before="1" w:line="240" w:lineRule="exact"/>
        <w:rPr>
          <w:sz w:val="24"/>
          <w:szCs w:val="24"/>
        </w:rPr>
      </w:pPr>
    </w:p>
    <w:p w:rsidR="002505FC" w:rsidRPr="00E726AC" w:rsidRDefault="003E2070">
      <w:pPr>
        <w:spacing w:line="200" w:lineRule="exact"/>
        <w:ind w:left="2037"/>
        <w:rPr>
          <w:sz w:val="18"/>
          <w:szCs w:val="18"/>
        </w:rPr>
        <w:sectPr w:rsidR="002505FC" w:rsidRPr="00E726AC">
          <w:type w:val="continuous"/>
          <w:pgSz w:w="11920" w:h="16840"/>
          <w:pgMar w:top="1300" w:right="1020" w:bottom="280" w:left="1440" w:header="720" w:footer="720" w:gutter="0"/>
          <w:cols w:num="2" w:space="720" w:equalWidth="0">
            <w:col w:w="1021" w:space="541"/>
            <w:col w:w="7898"/>
          </w:cols>
        </w:sectPr>
      </w:pPr>
      <w:r w:rsidRPr="00E726AC">
        <w:rPr>
          <w:b/>
          <w:i/>
          <w:color w:val="4F81BC"/>
          <w:position w:val="-1"/>
          <w:sz w:val="18"/>
          <w:szCs w:val="18"/>
        </w:rPr>
        <w:t>Fi</w:t>
      </w:r>
      <w:r w:rsidRPr="00E726AC">
        <w:rPr>
          <w:b/>
          <w:i/>
          <w:color w:val="4F81BC"/>
          <w:spacing w:val="1"/>
          <w:position w:val="-1"/>
          <w:sz w:val="18"/>
          <w:szCs w:val="18"/>
        </w:rPr>
        <w:t>gu</w:t>
      </w:r>
      <w:r w:rsidRPr="00E726AC">
        <w:rPr>
          <w:b/>
          <w:i/>
          <w:color w:val="4F81BC"/>
          <w:position w:val="-1"/>
          <w:sz w:val="18"/>
          <w:szCs w:val="18"/>
        </w:rPr>
        <w:t>re 9</w:t>
      </w:r>
      <w:r w:rsidRPr="00E726AC">
        <w:rPr>
          <w:b/>
          <w:i/>
          <w:color w:val="4F81BC"/>
          <w:spacing w:val="-1"/>
          <w:position w:val="-1"/>
          <w:sz w:val="18"/>
          <w:szCs w:val="18"/>
        </w:rPr>
        <w:t xml:space="preserve"> </w:t>
      </w:r>
      <w:r w:rsidRPr="00E726AC">
        <w:rPr>
          <w:b/>
          <w:i/>
          <w:color w:val="4F81BC"/>
          <w:spacing w:val="1"/>
          <w:position w:val="-1"/>
          <w:sz w:val="18"/>
          <w:szCs w:val="18"/>
        </w:rPr>
        <w:t>S</w:t>
      </w:r>
      <w:r w:rsidRPr="00E726AC">
        <w:rPr>
          <w:b/>
          <w:i/>
          <w:color w:val="4F81BC"/>
          <w:spacing w:val="-1"/>
          <w:position w:val="-1"/>
          <w:sz w:val="18"/>
          <w:szCs w:val="18"/>
        </w:rPr>
        <w:t>y</w:t>
      </w:r>
      <w:r w:rsidRPr="00E726AC">
        <w:rPr>
          <w:b/>
          <w:i/>
          <w:color w:val="4F81BC"/>
          <w:position w:val="-1"/>
          <w:sz w:val="18"/>
          <w:szCs w:val="18"/>
        </w:rPr>
        <w:t>st</w:t>
      </w:r>
      <w:r w:rsidRPr="00E726AC">
        <w:rPr>
          <w:b/>
          <w:i/>
          <w:color w:val="4F81BC"/>
          <w:spacing w:val="-3"/>
          <w:position w:val="-1"/>
          <w:sz w:val="18"/>
          <w:szCs w:val="18"/>
        </w:rPr>
        <w:t>e</w:t>
      </w:r>
      <w:r w:rsidRPr="00E726AC">
        <w:rPr>
          <w:b/>
          <w:i/>
          <w:color w:val="4F81BC"/>
          <w:position w:val="-1"/>
          <w:sz w:val="18"/>
          <w:szCs w:val="18"/>
        </w:rPr>
        <w:t>m</w:t>
      </w:r>
      <w:r w:rsidRPr="00E726AC">
        <w:rPr>
          <w:b/>
          <w:i/>
          <w:color w:val="4F81BC"/>
          <w:spacing w:val="2"/>
          <w:position w:val="-1"/>
          <w:sz w:val="18"/>
          <w:szCs w:val="18"/>
        </w:rPr>
        <w:t xml:space="preserve"> </w:t>
      </w:r>
      <w:r w:rsidRPr="00E726AC">
        <w:rPr>
          <w:b/>
          <w:i/>
          <w:color w:val="4F81BC"/>
          <w:spacing w:val="1"/>
          <w:position w:val="-1"/>
          <w:sz w:val="18"/>
          <w:szCs w:val="18"/>
        </w:rPr>
        <w:t>a</w:t>
      </w:r>
      <w:r w:rsidRPr="00E726AC">
        <w:rPr>
          <w:b/>
          <w:i/>
          <w:color w:val="4F81BC"/>
          <w:position w:val="-1"/>
          <w:sz w:val="18"/>
          <w:szCs w:val="18"/>
        </w:rPr>
        <w:t>r</w:t>
      </w:r>
      <w:r w:rsidRPr="00E726AC">
        <w:rPr>
          <w:b/>
          <w:i/>
          <w:color w:val="4F81BC"/>
          <w:spacing w:val="-1"/>
          <w:position w:val="-1"/>
          <w:sz w:val="18"/>
          <w:szCs w:val="18"/>
        </w:rPr>
        <w:t>c</w:t>
      </w:r>
      <w:r w:rsidRPr="00E726AC">
        <w:rPr>
          <w:b/>
          <w:i/>
          <w:color w:val="4F81BC"/>
          <w:spacing w:val="1"/>
          <w:position w:val="-1"/>
          <w:sz w:val="18"/>
          <w:szCs w:val="18"/>
        </w:rPr>
        <w:t>h</w:t>
      </w:r>
      <w:r w:rsidRPr="00E726AC">
        <w:rPr>
          <w:b/>
          <w:i/>
          <w:color w:val="4F81BC"/>
          <w:position w:val="-1"/>
          <w:sz w:val="18"/>
          <w:szCs w:val="18"/>
        </w:rPr>
        <w:t>i</w:t>
      </w:r>
      <w:r w:rsidRPr="00E726AC">
        <w:rPr>
          <w:b/>
          <w:i/>
          <w:color w:val="4F81BC"/>
          <w:spacing w:val="1"/>
          <w:position w:val="-1"/>
          <w:sz w:val="18"/>
          <w:szCs w:val="18"/>
        </w:rPr>
        <w:t>t</w:t>
      </w:r>
      <w:r w:rsidRPr="00E726AC">
        <w:rPr>
          <w:b/>
          <w:i/>
          <w:color w:val="4F81BC"/>
          <w:spacing w:val="-1"/>
          <w:position w:val="-1"/>
          <w:sz w:val="18"/>
          <w:szCs w:val="18"/>
        </w:rPr>
        <w:t>ec</w:t>
      </w:r>
      <w:r w:rsidRPr="00E726AC">
        <w:rPr>
          <w:b/>
          <w:i/>
          <w:color w:val="4F81BC"/>
          <w:position w:val="-1"/>
          <w:sz w:val="18"/>
          <w:szCs w:val="18"/>
        </w:rPr>
        <w:t>t</w:t>
      </w:r>
      <w:r w:rsidRPr="00E726AC">
        <w:rPr>
          <w:b/>
          <w:i/>
          <w:color w:val="4F81BC"/>
          <w:spacing w:val="1"/>
          <w:position w:val="-1"/>
          <w:sz w:val="18"/>
          <w:szCs w:val="18"/>
        </w:rPr>
        <w:t>u</w:t>
      </w:r>
      <w:r w:rsidRPr="00E726AC">
        <w:rPr>
          <w:b/>
          <w:i/>
          <w:color w:val="4F81BC"/>
          <w:position w:val="-1"/>
          <w:sz w:val="18"/>
          <w:szCs w:val="18"/>
        </w:rPr>
        <w:t>re</w:t>
      </w:r>
      <w:r w:rsidRPr="00E726AC">
        <w:rPr>
          <w:b/>
          <w:i/>
          <w:color w:val="4F81BC"/>
          <w:spacing w:val="-1"/>
          <w:position w:val="-1"/>
          <w:sz w:val="18"/>
          <w:szCs w:val="18"/>
        </w:rPr>
        <w:t xml:space="preserve"> </w:t>
      </w:r>
      <w:r w:rsidRPr="00E726AC">
        <w:rPr>
          <w:b/>
          <w:i/>
          <w:color w:val="4F81BC"/>
          <w:spacing w:val="1"/>
          <w:position w:val="-1"/>
          <w:sz w:val="18"/>
          <w:szCs w:val="18"/>
        </w:rPr>
        <w:t>d</w:t>
      </w:r>
      <w:r w:rsidRPr="00E726AC">
        <w:rPr>
          <w:b/>
          <w:i/>
          <w:color w:val="4F81BC"/>
          <w:spacing w:val="-1"/>
          <w:position w:val="-1"/>
          <w:sz w:val="18"/>
          <w:szCs w:val="18"/>
        </w:rPr>
        <w:t>e</w:t>
      </w:r>
      <w:r w:rsidRPr="00E726AC">
        <w:rPr>
          <w:b/>
          <w:i/>
          <w:color w:val="4F81BC"/>
          <w:position w:val="-1"/>
          <w:sz w:val="18"/>
          <w:szCs w:val="18"/>
        </w:rPr>
        <w:t>si</w:t>
      </w:r>
      <w:r w:rsidRPr="00E726AC">
        <w:rPr>
          <w:b/>
          <w:i/>
          <w:color w:val="4F81BC"/>
          <w:spacing w:val="1"/>
          <w:position w:val="-1"/>
          <w:sz w:val="18"/>
          <w:szCs w:val="18"/>
        </w:rPr>
        <w:t>g</w:t>
      </w:r>
      <w:r w:rsidRPr="00E726AC">
        <w:rPr>
          <w:b/>
          <w:i/>
          <w:color w:val="4F81BC"/>
          <w:position w:val="-1"/>
          <w:sz w:val="18"/>
          <w:szCs w:val="18"/>
        </w:rPr>
        <w:t>n</w:t>
      </w:r>
    </w:p>
    <w:p w:rsidR="002505FC" w:rsidRPr="00E726AC" w:rsidRDefault="002505FC">
      <w:pPr>
        <w:spacing w:before="4" w:line="160" w:lineRule="exact"/>
        <w:rPr>
          <w:sz w:val="16"/>
          <w:szCs w:val="16"/>
        </w:rPr>
      </w:pPr>
    </w:p>
    <w:p w:rsidR="002505FC" w:rsidRPr="00E726AC" w:rsidRDefault="003E2070">
      <w:pPr>
        <w:spacing w:before="32"/>
        <w:ind w:left="1268"/>
        <w:rPr>
          <w:sz w:val="22"/>
          <w:szCs w:val="22"/>
        </w:rPr>
      </w:pPr>
      <w:r w:rsidRPr="00E726AC">
        <w:rPr>
          <w:i/>
          <w:sz w:val="22"/>
          <w:szCs w:val="22"/>
        </w:rPr>
        <w:t xml:space="preserve">This </w:t>
      </w:r>
      <w:r w:rsidRPr="00E726AC">
        <w:rPr>
          <w:i/>
          <w:spacing w:val="6"/>
          <w:sz w:val="22"/>
          <w:szCs w:val="22"/>
        </w:rPr>
        <w:t xml:space="preserve"> </w:t>
      </w:r>
      <w:r w:rsidRPr="00E726AC">
        <w:rPr>
          <w:i/>
          <w:sz w:val="22"/>
          <w:szCs w:val="22"/>
        </w:rPr>
        <w:t>d</w:t>
      </w:r>
      <w:r w:rsidRPr="00E726AC">
        <w:rPr>
          <w:i/>
          <w:spacing w:val="1"/>
          <w:sz w:val="22"/>
          <w:szCs w:val="22"/>
        </w:rPr>
        <w:t>i</w:t>
      </w:r>
      <w:r w:rsidRPr="00E726AC">
        <w:rPr>
          <w:i/>
          <w:sz w:val="22"/>
          <w:szCs w:val="22"/>
        </w:rPr>
        <w:t>a</w:t>
      </w:r>
      <w:r w:rsidRPr="00E726AC">
        <w:rPr>
          <w:i/>
          <w:spacing w:val="-2"/>
          <w:sz w:val="22"/>
          <w:szCs w:val="22"/>
        </w:rPr>
        <w:t>g</w:t>
      </w:r>
      <w:r w:rsidRPr="00E726AC">
        <w:rPr>
          <w:i/>
          <w:sz w:val="22"/>
          <w:szCs w:val="22"/>
        </w:rPr>
        <w:t xml:space="preserve">ram </w:t>
      </w:r>
      <w:r w:rsidRPr="00E726AC">
        <w:rPr>
          <w:i/>
          <w:spacing w:val="4"/>
          <w:sz w:val="22"/>
          <w:szCs w:val="22"/>
        </w:rPr>
        <w:t xml:space="preserve"> </w:t>
      </w:r>
      <w:r w:rsidRPr="00E726AC">
        <w:rPr>
          <w:i/>
          <w:spacing w:val="1"/>
          <w:sz w:val="22"/>
          <w:szCs w:val="22"/>
        </w:rPr>
        <w:t>i</w:t>
      </w:r>
      <w:r w:rsidRPr="00E726AC">
        <w:rPr>
          <w:i/>
          <w:sz w:val="22"/>
          <w:szCs w:val="22"/>
        </w:rPr>
        <w:t xml:space="preserve">s </w:t>
      </w:r>
      <w:r w:rsidRPr="00E726AC">
        <w:rPr>
          <w:i/>
          <w:spacing w:val="5"/>
          <w:sz w:val="22"/>
          <w:szCs w:val="22"/>
        </w:rPr>
        <w:t xml:space="preserve"> </w:t>
      </w:r>
      <w:r w:rsidRPr="00E726AC">
        <w:rPr>
          <w:i/>
          <w:sz w:val="22"/>
          <w:szCs w:val="22"/>
        </w:rPr>
        <w:t>r</w:t>
      </w:r>
      <w:r w:rsidRPr="00E726AC">
        <w:rPr>
          <w:i/>
          <w:spacing w:val="1"/>
          <w:sz w:val="22"/>
          <w:szCs w:val="22"/>
        </w:rPr>
        <w:t>e</w:t>
      </w:r>
      <w:r w:rsidRPr="00E726AC">
        <w:rPr>
          <w:i/>
          <w:spacing w:val="-1"/>
          <w:sz w:val="22"/>
          <w:szCs w:val="22"/>
        </w:rPr>
        <w:t>f</w:t>
      </w:r>
      <w:r w:rsidRPr="00E726AC">
        <w:rPr>
          <w:i/>
          <w:sz w:val="22"/>
          <w:szCs w:val="22"/>
        </w:rPr>
        <w:t>e</w:t>
      </w:r>
      <w:r w:rsidRPr="00E726AC">
        <w:rPr>
          <w:i/>
          <w:spacing w:val="1"/>
          <w:sz w:val="22"/>
          <w:szCs w:val="22"/>
        </w:rPr>
        <w:t>r</w:t>
      </w:r>
      <w:r w:rsidRPr="00E726AC">
        <w:rPr>
          <w:i/>
          <w:sz w:val="22"/>
          <w:szCs w:val="22"/>
        </w:rPr>
        <w:t>e</w:t>
      </w:r>
      <w:r w:rsidRPr="00E726AC">
        <w:rPr>
          <w:i/>
          <w:spacing w:val="-2"/>
          <w:sz w:val="22"/>
          <w:szCs w:val="22"/>
        </w:rPr>
        <w:t>n</w:t>
      </w:r>
      <w:r w:rsidRPr="00E726AC">
        <w:rPr>
          <w:i/>
          <w:sz w:val="22"/>
          <w:szCs w:val="22"/>
        </w:rPr>
        <w:t>c</w:t>
      </w:r>
      <w:r w:rsidRPr="00E726AC">
        <w:rPr>
          <w:i/>
          <w:spacing w:val="-2"/>
          <w:sz w:val="22"/>
          <w:szCs w:val="22"/>
        </w:rPr>
        <w:t>e</w:t>
      </w:r>
      <w:r w:rsidRPr="00E726AC">
        <w:rPr>
          <w:i/>
          <w:sz w:val="22"/>
          <w:szCs w:val="22"/>
        </w:rPr>
        <w:t xml:space="preserve">d </w:t>
      </w:r>
      <w:r w:rsidRPr="00E726AC">
        <w:rPr>
          <w:i/>
          <w:spacing w:val="7"/>
          <w:sz w:val="22"/>
          <w:szCs w:val="22"/>
        </w:rPr>
        <w:t xml:space="preserve"> </w:t>
      </w:r>
      <w:r w:rsidRPr="00E726AC">
        <w:rPr>
          <w:i/>
          <w:sz w:val="22"/>
          <w:szCs w:val="22"/>
        </w:rPr>
        <w:t xml:space="preserve">and </w:t>
      </w:r>
      <w:r w:rsidRPr="00E726AC">
        <w:rPr>
          <w:i/>
          <w:spacing w:val="7"/>
          <w:sz w:val="22"/>
          <w:szCs w:val="22"/>
        </w:rPr>
        <w:t xml:space="preserve"> </w:t>
      </w:r>
      <w:r w:rsidRPr="00E726AC">
        <w:rPr>
          <w:i/>
          <w:spacing w:val="-1"/>
          <w:sz w:val="22"/>
          <w:szCs w:val="22"/>
        </w:rPr>
        <w:t>m</w:t>
      </w:r>
      <w:r w:rsidRPr="00E726AC">
        <w:rPr>
          <w:i/>
          <w:sz w:val="22"/>
          <w:szCs w:val="22"/>
        </w:rPr>
        <w:t>o</w:t>
      </w:r>
      <w:r w:rsidRPr="00E726AC">
        <w:rPr>
          <w:i/>
          <w:spacing w:val="-2"/>
          <w:sz w:val="22"/>
          <w:szCs w:val="22"/>
        </w:rPr>
        <w:t>d</w:t>
      </w:r>
      <w:r w:rsidRPr="00E726AC">
        <w:rPr>
          <w:i/>
          <w:spacing w:val="-1"/>
          <w:sz w:val="22"/>
          <w:szCs w:val="22"/>
        </w:rPr>
        <w:t>i</w:t>
      </w:r>
      <w:r w:rsidRPr="00E726AC">
        <w:rPr>
          <w:i/>
          <w:spacing w:val="1"/>
          <w:sz w:val="22"/>
          <w:szCs w:val="22"/>
        </w:rPr>
        <w:t>fi</w:t>
      </w:r>
      <w:r w:rsidRPr="00E726AC">
        <w:rPr>
          <w:i/>
          <w:spacing w:val="-2"/>
          <w:sz w:val="22"/>
          <w:szCs w:val="22"/>
        </w:rPr>
        <w:t>e</w:t>
      </w:r>
      <w:r w:rsidRPr="00E726AC">
        <w:rPr>
          <w:i/>
          <w:sz w:val="22"/>
          <w:szCs w:val="22"/>
        </w:rPr>
        <w:t xml:space="preserve">d </w:t>
      </w:r>
      <w:r w:rsidRPr="00E726AC">
        <w:rPr>
          <w:i/>
          <w:spacing w:val="7"/>
          <w:sz w:val="22"/>
          <w:szCs w:val="22"/>
        </w:rPr>
        <w:t xml:space="preserve"> </w:t>
      </w:r>
      <w:r w:rsidRPr="00E726AC">
        <w:rPr>
          <w:i/>
          <w:spacing w:val="-1"/>
          <w:sz w:val="22"/>
          <w:szCs w:val="22"/>
        </w:rPr>
        <w:t>f</w:t>
      </w:r>
      <w:r w:rsidRPr="00E726AC">
        <w:rPr>
          <w:i/>
          <w:sz w:val="22"/>
          <w:szCs w:val="22"/>
        </w:rPr>
        <w:t xml:space="preserve">rom </w:t>
      </w:r>
      <w:r w:rsidRPr="00E726AC">
        <w:rPr>
          <w:i/>
          <w:spacing w:val="7"/>
          <w:sz w:val="22"/>
          <w:szCs w:val="22"/>
        </w:rPr>
        <w:t xml:space="preserve"> </w:t>
      </w:r>
      <w:r w:rsidRPr="00E726AC">
        <w:rPr>
          <w:i/>
          <w:sz w:val="22"/>
          <w:szCs w:val="22"/>
        </w:rPr>
        <w:t xml:space="preserve">an </w:t>
      </w:r>
      <w:r w:rsidRPr="00E726AC">
        <w:rPr>
          <w:i/>
          <w:spacing w:val="3"/>
          <w:sz w:val="22"/>
          <w:szCs w:val="22"/>
        </w:rPr>
        <w:t xml:space="preserve"> </w:t>
      </w:r>
      <w:r w:rsidRPr="00E726AC">
        <w:rPr>
          <w:i/>
          <w:sz w:val="22"/>
          <w:szCs w:val="22"/>
        </w:rPr>
        <w:t>or</w:t>
      </w:r>
      <w:r w:rsidRPr="00E726AC">
        <w:rPr>
          <w:i/>
          <w:spacing w:val="1"/>
          <w:sz w:val="22"/>
          <w:szCs w:val="22"/>
        </w:rPr>
        <w:t>i</w:t>
      </w:r>
      <w:r w:rsidRPr="00E726AC">
        <w:rPr>
          <w:i/>
          <w:spacing w:val="-2"/>
          <w:sz w:val="22"/>
          <w:szCs w:val="22"/>
        </w:rPr>
        <w:t>g</w:t>
      </w:r>
      <w:r w:rsidRPr="00E726AC">
        <w:rPr>
          <w:i/>
          <w:spacing w:val="1"/>
          <w:sz w:val="22"/>
          <w:szCs w:val="22"/>
        </w:rPr>
        <w:t>i</w:t>
      </w:r>
      <w:r w:rsidRPr="00E726AC">
        <w:rPr>
          <w:i/>
          <w:sz w:val="22"/>
          <w:szCs w:val="22"/>
        </w:rPr>
        <w:t>n</w:t>
      </w:r>
      <w:r w:rsidRPr="00E726AC">
        <w:rPr>
          <w:i/>
          <w:spacing w:val="-2"/>
          <w:sz w:val="22"/>
          <w:szCs w:val="22"/>
        </w:rPr>
        <w:t>a</w:t>
      </w:r>
      <w:r w:rsidRPr="00E726AC">
        <w:rPr>
          <w:i/>
          <w:sz w:val="22"/>
          <w:szCs w:val="22"/>
        </w:rPr>
        <w:t xml:space="preserve">l </w:t>
      </w:r>
      <w:r w:rsidRPr="00E726AC">
        <w:rPr>
          <w:i/>
          <w:spacing w:val="8"/>
          <w:sz w:val="22"/>
          <w:szCs w:val="22"/>
        </w:rPr>
        <w:t xml:space="preserve"> </w:t>
      </w:r>
      <w:r w:rsidRPr="00E726AC">
        <w:rPr>
          <w:i/>
          <w:sz w:val="22"/>
          <w:szCs w:val="22"/>
        </w:rPr>
        <w:t>c</w:t>
      </w:r>
      <w:r w:rsidRPr="00E726AC">
        <w:rPr>
          <w:i/>
          <w:spacing w:val="-2"/>
          <w:sz w:val="22"/>
          <w:szCs w:val="22"/>
        </w:rPr>
        <w:t>o</w:t>
      </w:r>
      <w:r w:rsidRPr="00E726AC">
        <w:rPr>
          <w:i/>
          <w:sz w:val="22"/>
          <w:szCs w:val="22"/>
        </w:rPr>
        <w:t>nce</w:t>
      </w:r>
      <w:r w:rsidRPr="00E726AC">
        <w:rPr>
          <w:i/>
          <w:spacing w:val="-2"/>
          <w:sz w:val="22"/>
          <w:szCs w:val="22"/>
        </w:rPr>
        <w:t>p</w:t>
      </w:r>
      <w:r w:rsidRPr="00E726AC">
        <w:rPr>
          <w:i/>
          <w:sz w:val="22"/>
          <w:szCs w:val="22"/>
        </w:rPr>
        <w:t xml:space="preserve">t </w:t>
      </w:r>
      <w:r w:rsidRPr="00E726AC">
        <w:rPr>
          <w:i/>
          <w:spacing w:val="6"/>
          <w:sz w:val="22"/>
          <w:szCs w:val="22"/>
        </w:rPr>
        <w:t xml:space="preserve"> </w:t>
      </w:r>
      <w:r w:rsidRPr="00E726AC">
        <w:rPr>
          <w:i/>
          <w:spacing w:val="1"/>
          <w:sz w:val="22"/>
          <w:szCs w:val="22"/>
        </w:rPr>
        <w:t>f</w:t>
      </w:r>
      <w:r w:rsidRPr="00E726AC">
        <w:rPr>
          <w:i/>
          <w:sz w:val="22"/>
          <w:szCs w:val="22"/>
        </w:rPr>
        <w:t xml:space="preserve">rom: </w:t>
      </w:r>
      <w:r w:rsidRPr="00E726AC">
        <w:rPr>
          <w:i/>
          <w:spacing w:val="5"/>
          <w:sz w:val="22"/>
          <w:szCs w:val="22"/>
        </w:rPr>
        <w:t xml:space="preserve"> </w:t>
      </w:r>
      <w:r w:rsidRPr="00E726AC">
        <w:rPr>
          <w:i/>
          <w:spacing w:val="-3"/>
          <w:sz w:val="22"/>
          <w:szCs w:val="22"/>
        </w:rPr>
        <w:t>C</w:t>
      </w:r>
      <w:r w:rsidRPr="00E726AC">
        <w:rPr>
          <w:i/>
          <w:sz w:val="22"/>
          <w:szCs w:val="22"/>
        </w:rPr>
        <w:t>hap</w:t>
      </w:r>
      <w:r w:rsidRPr="00E726AC">
        <w:rPr>
          <w:i/>
          <w:spacing w:val="1"/>
          <w:sz w:val="22"/>
          <w:szCs w:val="22"/>
        </w:rPr>
        <w:t>t</w:t>
      </w:r>
      <w:r w:rsidRPr="00E726AC">
        <w:rPr>
          <w:i/>
          <w:spacing w:val="-2"/>
          <w:sz w:val="22"/>
          <w:szCs w:val="22"/>
        </w:rPr>
        <w:t>e</w:t>
      </w:r>
      <w:r w:rsidRPr="00E726AC">
        <w:rPr>
          <w:i/>
          <w:sz w:val="22"/>
          <w:szCs w:val="22"/>
        </w:rPr>
        <w:t xml:space="preserve">r </w:t>
      </w:r>
      <w:r w:rsidRPr="00E726AC">
        <w:rPr>
          <w:i/>
          <w:spacing w:val="8"/>
          <w:sz w:val="22"/>
          <w:szCs w:val="22"/>
        </w:rPr>
        <w:t xml:space="preserve"> </w:t>
      </w:r>
      <w:r w:rsidRPr="00E726AC">
        <w:rPr>
          <w:i/>
          <w:sz w:val="22"/>
          <w:szCs w:val="22"/>
        </w:rPr>
        <w:t>6</w:t>
      </w:r>
    </w:p>
    <w:p w:rsidR="002505FC" w:rsidRPr="00E726AC" w:rsidRDefault="003E2070">
      <w:pPr>
        <w:spacing w:before="12" w:line="260" w:lineRule="exact"/>
        <w:ind w:left="548"/>
        <w:rPr>
          <w:sz w:val="22"/>
          <w:szCs w:val="22"/>
        </w:rPr>
      </w:pPr>
      <w:r w:rsidRPr="00E726AC">
        <w:rPr>
          <w:i/>
          <w:position w:val="-1"/>
          <w:sz w:val="22"/>
          <w:szCs w:val="22"/>
        </w:rPr>
        <w:t>Arch</w:t>
      </w:r>
      <w:r w:rsidRPr="00E726AC">
        <w:rPr>
          <w:i/>
          <w:spacing w:val="-1"/>
          <w:position w:val="-1"/>
          <w:sz w:val="22"/>
          <w:szCs w:val="22"/>
        </w:rPr>
        <w:t>i</w:t>
      </w:r>
      <w:r w:rsidRPr="00E726AC">
        <w:rPr>
          <w:i/>
          <w:spacing w:val="1"/>
          <w:position w:val="-1"/>
          <w:sz w:val="22"/>
          <w:szCs w:val="22"/>
        </w:rPr>
        <w:t>t</w:t>
      </w:r>
      <w:r w:rsidRPr="00E726AC">
        <w:rPr>
          <w:i/>
          <w:position w:val="-1"/>
          <w:sz w:val="22"/>
          <w:szCs w:val="22"/>
        </w:rPr>
        <w:t>e</w:t>
      </w:r>
      <w:r w:rsidRPr="00E726AC">
        <w:rPr>
          <w:i/>
          <w:spacing w:val="-2"/>
          <w:position w:val="-1"/>
          <w:sz w:val="22"/>
          <w:szCs w:val="22"/>
        </w:rPr>
        <w:t>c</w:t>
      </w:r>
      <w:r w:rsidRPr="00E726AC">
        <w:rPr>
          <w:i/>
          <w:spacing w:val="1"/>
          <w:position w:val="-1"/>
          <w:sz w:val="22"/>
          <w:szCs w:val="22"/>
        </w:rPr>
        <w:t>t</w:t>
      </w:r>
      <w:r w:rsidRPr="00E726AC">
        <w:rPr>
          <w:i/>
          <w:position w:val="-1"/>
          <w:sz w:val="22"/>
          <w:szCs w:val="22"/>
        </w:rPr>
        <w:t>u</w:t>
      </w:r>
      <w:r w:rsidRPr="00E726AC">
        <w:rPr>
          <w:i/>
          <w:spacing w:val="-2"/>
          <w:position w:val="-1"/>
          <w:sz w:val="22"/>
          <w:szCs w:val="22"/>
        </w:rPr>
        <w:t>r</w:t>
      </w:r>
      <w:r w:rsidRPr="00E726AC">
        <w:rPr>
          <w:i/>
          <w:position w:val="-1"/>
          <w:sz w:val="22"/>
          <w:szCs w:val="22"/>
        </w:rPr>
        <w:t>e De</w:t>
      </w:r>
      <w:r w:rsidRPr="00E726AC">
        <w:rPr>
          <w:i/>
          <w:spacing w:val="-2"/>
          <w:position w:val="-1"/>
          <w:sz w:val="22"/>
          <w:szCs w:val="22"/>
        </w:rPr>
        <w:t>s</w:t>
      </w:r>
      <w:r w:rsidRPr="00E726AC">
        <w:rPr>
          <w:i/>
          <w:spacing w:val="1"/>
          <w:position w:val="-1"/>
          <w:sz w:val="22"/>
          <w:szCs w:val="22"/>
        </w:rPr>
        <w:t>i</w:t>
      </w:r>
      <w:r w:rsidRPr="00E726AC">
        <w:rPr>
          <w:i/>
          <w:position w:val="-1"/>
          <w:sz w:val="22"/>
          <w:szCs w:val="22"/>
        </w:rPr>
        <w:t>gn,</w:t>
      </w:r>
      <w:r w:rsidRPr="00E726AC">
        <w:rPr>
          <w:i/>
          <w:spacing w:val="-1"/>
          <w:position w:val="-1"/>
          <w:sz w:val="22"/>
          <w:szCs w:val="22"/>
        </w:rPr>
        <w:t xml:space="preserve"> </w:t>
      </w:r>
      <w:r w:rsidRPr="00E726AC">
        <w:rPr>
          <w:i/>
          <w:position w:val="-1"/>
          <w:sz w:val="22"/>
          <w:szCs w:val="22"/>
        </w:rPr>
        <w:t>S</w:t>
      </w:r>
      <w:r w:rsidRPr="00E726AC">
        <w:rPr>
          <w:i/>
          <w:spacing w:val="-1"/>
          <w:position w:val="-1"/>
          <w:sz w:val="22"/>
          <w:szCs w:val="22"/>
        </w:rPr>
        <w:t>O</w:t>
      </w:r>
      <w:r w:rsidRPr="00E726AC">
        <w:rPr>
          <w:i/>
          <w:position w:val="-1"/>
          <w:sz w:val="22"/>
          <w:szCs w:val="22"/>
        </w:rPr>
        <w:t>F</w:t>
      </w:r>
      <w:r w:rsidRPr="00E726AC">
        <w:rPr>
          <w:i/>
          <w:spacing w:val="-1"/>
          <w:position w:val="-1"/>
          <w:sz w:val="22"/>
          <w:szCs w:val="22"/>
        </w:rPr>
        <w:t>T</w:t>
      </w:r>
      <w:r w:rsidRPr="00E726AC">
        <w:rPr>
          <w:i/>
          <w:spacing w:val="-4"/>
          <w:position w:val="-1"/>
          <w:sz w:val="22"/>
          <w:szCs w:val="22"/>
        </w:rPr>
        <w:t>W</w:t>
      </w:r>
      <w:r w:rsidRPr="00E726AC">
        <w:rPr>
          <w:i/>
          <w:position w:val="-1"/>
          <w:sz w:val="22"/>
          <w:szCs w:val="22"/>
        </w:rPr>
        <w:t>A</w:t>
      </w:r>
      <w:r w:rsidRPr="00E726AC">
        <w:rPr>
          <w:i/>
          <w:spacing w:val="-1"/>
          <w:position w:val="-1"/>
          <w:sz w:val="22"/>
          <w:szCs w:val="22"/>
        </w:rPr>
        <w:t>R</w:t>
      </w:r>
      <w:r w:rsidRPr="00E726AC">
        <w:rPr>
          <w:i/>
          <w:position w:val="-1"/>
          <w:sz w:val="22"/>
          <w:szCs w:val="22"/>
        </w:rPr>
        <w:t xml:space="preserve">E </w:t>
      </w:r>
      <w:r w:rsidRPr="00E726AC">
        <w:rPr>
          <w:i/>
          <w:spacing w:val="-1"/>
          <w:position w:val="-1"/>
          <w:sz w:val="22"/>
          <w:szCs w:val="22"/>
        </w:rPr>
        <w:t>E</w:t>
      </w:r>
      <w:r w:rsidRPr="00E726AC">
        <w:rPr>
          <w:i/>
          <w:spacing w:val="1"/>
          <w:position w:val="-1"/>
          <w:sz w:val="22"/>
          <w:szCs w:val="22"/>
        </w:rPr>
        <w:t>N</w:t>
      </w:r>
      <w:r w:rsidRPr="00E726AC">
        <w:rPr>
          <w:i/>
          <w:spacing w:val="-1"/>
          <w:position w:val="-1"/>
          <w:sz w:val="22"/>
          <w:szCs w:val="22"/>
        </w:rPr>
        <w:t>G</w:t>
      </w:r>
      <w:r w:rsidRPr="00E726AC">
        <w:rPr>
          <w:i/>
          <w:spacing w:val="1"/>
          <w:position w:val="-1"/>
          <w:sz w:val="22"/>
          <w:szCs w:val="22"/>
        </w:rPr>
        <w:t>I</w:t>
      </w:r>
      <w:r w:rsidRPr="00E726AC">
        <w:rPr>
          <w:i/>
          <w:spacing w:val="-1"/>
          <w:position w:val="-1"/>
          <w:sz w:val="22"/>
          <w:szCs w:val="22"/>
        </w:rPr>
        <w:t>N</w:t>
      </w:r>
      <w:r w:rsidRPr="00E726AC">
        <w:rPr>
          <w:i/>
          <w:position w:val="-1"/>
          <w:sz w:val="22"/>
          <w:szCs w:val="22"/>
        </w:rPr>
        <w:t>E</w:t>
      </w:r>
      <w:r w:rsidRPr="00E726AC">
        <w:rPr>
          <w:i/>
          <w:spacing w:val="-1"/>
          <w:position w:val="-1"/>
          <w:sz w:val="22"/>
          <w:szCs w:val="22"/>
        </w:rPr>
        <w:t>E</w:t>
      </w:r>
      <w:r w:rsidRPr="00E726AC">
        <w:rPr>
          <w:i/>
          <w:position w:val="-1"/>
          <w:sz w:val="22"/>
          <w:szCs w:val="22"/>
        </w:rPr>
        <w:t>RING 9</w:t>
      </w:r>
      <w:r w:rsidRPr="00E726AC">
        <w:rPr>
          <w:i/>
          <w:position w:val="9"/>
          <w:sz w:val="14"/>
          <w:szCs w:val="14"/>
        </w:rPr>
        <w:t>th</w:t>
      </w:r>
      <w:r w:rsidRPr="00E726AC">
        <w:rPr>
          <w:i/>
          <w:spacing w:val="19"/>
          <w:position w:val="9"/>
          <w:sz w:val="14"/>
          <w:szCs w:val="14"/>
        </w:rPr>
        <w:t xml:space="preserve"> </w:t>
      </w:r>
      <w:r w:rsidRPr="00E726AC">
        <w:rPr>
          <w:i/>
          <w:position w:val="-1"/>
          <w:sz w:val="22"/>
          <w:szCs w:val="22"/>
        </w:rPr>
        <w:t>Edi</w:t>
      </w:r>
      <w:r w:rsidRPr="00E726AC">
        <w:rPr>
          <w:i/>
          <w:spacing w:val="-1"/>
          <w:position w:val="-1"/>
          <w:sz w:val="22"/>
          <w:szCs w:val="22"/>
        </w:rPr>
        <w:t>t</w:t>
      </w:r>
      <w:r w:rsidRPr="00E726AC">
        <w:rPr>
          <w:i/>
          <w:spacing w:val="1"/>
          <w:position w:val="-1"/>
          <w:sz w:val="22"/>
          <w:szCs w:val="22"/>
        </w:rPr>
        <w:t>i</w:t>
      </w:r>
      <w:r w:rsidRPr="00E726AC">
        <w:rPr>
          <w:i/>
          <w:position w:val="-1"/>
          <w:sz w:val="22"/>
          <w:szCs w:val="22"/>
        </w:rPr>
        <w:t xml:space="preserve">on, </w:t>
      </w:r>
      <w:r w:rsidRPr="00E726AC">
        <w:rPr>
          <w:i/>
          <w:spacing w:val="-2"/>
          <w:position w:val="-1"/>
          <w:sz w:val="22"/>
          <w:szCs w:val="22"/>
        </w:rPr>
        <w:t>b</w:t>
      </w:r>
      <w:r w:rsidRPr="00E726AC">
        <w:rPr>
          <w:i/>
          <w:position w:val="-1"/>
          <w:sz w:val="22"/>
          <w:szCs w:val="22"/>
        </w:rPr>
        <w:t xml:space="preserve">y </w:t>
      </w:r>
      <w:r w:rsidRPr="00E726AC">
        <w:rPr>
          <w:i/>
          <w:spacing w:val="1"/>
          <w:position w:val="-1"/>
          <w:sz w:val="22"/>
          <w:szCs w:val="22"/>
        </w:rPr>
        <w:t>I</w:t>
      </w:r>
      <w:r w:rsidRPr="00E726AC">
        <w:rPr>
          <w:i/>
          <w:spacing w:val="-2"/>
          <w:position w:val="-1"/>
          <w:sz w:val="22"/>
          <w:szCs w:val="22"/>
        </w:rPr>
        <w:t>a</w:t>
      </w:r>
      <w:r w:rsidRPr="00E726AC">
        <w:rPr>
          <w:i/>
          <w:position w:val="-1"/>
          <w:sz w:val="22"/>
          <w:szCs w:val="22"/>
        </w:rPr>
        <w:t>n So</w:t>
      </w:r>
      <w:r w:rsidRPr="00E726AC">
        <w:rPr>
          <w:i/>
          <w:spacing w:val="-1"/>
          <w:position w:val="-1"/>
          <w:sz w:val="22"/>
          <w:szCs w:val="22"/>
        </w:rPr>
        <w:t>mm</w:t>
      </w:r>
      <w:r w:rsidRPr="00E726AC">
        <w:rPr>
          <w:i/>
          <w:position w:val="-1"/>
          <w:sz w:val="22"/>
          <w:szCs w:val="22"/>
        </w:rPr>
        <w:t>e</w:t>
      </w:r>
      <w:r w:rsidRPr="00E726AC">
        <w:rPr>
          <w:i/>
          <w:spacing w:val="-2"/>
          <w:position w:val="-1"/>
          <w:sz w:val="22"/>
          <w:szCs w:val="22"/>
        </w:rPr>
        <w:t>r</w:t>
      </w:r>
      <w:r w:rsidRPr="00E726AC">
        <w:rPr>
          <w:i/>
          <w:position w:val="-1"/>
          <w:sz w:val="22"/>
          <w:szCs w:val="22"/>
        </w:rPr>
        <w:t>v</w:t>
      </w:r>
      <w:r w:rsidRPr="00E726AC">
        <w:rPr>
          <w:i/>
          <w:spacing w:val="-1"/>
          <w:position w:val="-1"/>
          <w:sz w:val="22"/>
          <w:szCs w:val="22"/>
        </w:rPr>
        <w:t>i</w:t>
      </w:r>
      <w:r w:rsidRPr="00E726AC">
        <w:rPr>
          <w:i/>
          <w:spacing w:val="1"/>
          <w:position w:val="-1"/>
          <w:sz w:val="22"/>
          <w:szCs w:val="22"/>
        </w:rPr>
        <w:t>l</w:t>
      </w:r>
      <w:r w:rsidRPr="00E726AC">
        <w:rPr>
          <w:i/>
          <w:spacing w:val="-1"/>
          <w:position w:val="-1"/>
          <w:sz w:val="22"/>
          <w:szCs w:val="22"/>
        </w:rPr>
        <w:t>l</w:t>
      </w:r>
      <w:r w:rsidRPr="00E726AC">
        <w:rPr>
          <w:i/>
          <w:position w:val="-1"/>
          <w:sz w:val="22"/>
          <w:szCs w:val="22"/>
        </w:rPr>
        <w:t>e.</w:t>
      </w:r>
    </w:p>
    <w:p w:rsidR="002505FC" w:rsidRPr="00E726AC" w:rsidRDefault="002505FC">
      <w:pPr>
        <w:spacing w:before="6" w:line="220" w:lineRule="exact"/>
        <w:rPr>
          <w:sz w:val="22"/>
          <w:szCs w:val="22"/>
        </w:rPr>
        <w:sectPr w:rsidR="002505FC" w:rsidRPr="00E726AC">
          <w:type w:val="continuous"/>
          <w:pgSz w:w="11920" w:h="16840"/>
          <w:pgMar w:top="1300" w:right="1020" w:bottom="280" w:left="1440" w:header="720" w:footer="720" w:gutter="0"/>
          <w:cols w:space="720"/>
        </w:sect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20" w:line="220" w:lineRule="exact"/>
        <w:rPr>
          <w:sz w:val="22"/>
          <w:szCs w:val="22"/>
        </w:rPr>
      </w:pPr>
    </w:p>
    <w:p w:rsidR="002505FC" w:rsidRPr="00E726AC" w:rsidRDefault="003E2070">
      <w:pPr>
        <w:spacing w:line="240" w:lineRule="exact"/>
        <w:ind w:left="548" w:right="-53"/>
        <w:rPr>
          <w:sz w:val="22"/>
          <w:szCs w:val="22"/>
        </w:rPr>
      </w:pPr>
      <w:r w:rsidRPr="00E726AC">
        <w:rPr>
          <w:i/>
          <w:position w:val="-1"/>
          <w:sz w:val="22"/>
          <w:szCs w:val="22"/>
        </w:rPr>
        <w:t>Ví dụ</w:t>
      </w:r>
    </w:p>
    <w:p w:rsidR="002505FC" w:rsidRPr="00E726AC" w:rsidRDefault="003E2070">
      <w:pPr>
        <w:spacing w:before="21"/>
        <w:rPr>
          <w:rFonts w:eastAsia="Cambria"/>
          <w:sz w:val="28"/>
          <w:szCs w:val="28"/>
        </w:rPr>
      </w:pPr>
      <w:r w:rsidRPr="00E726AC">
        <w:br w:type="column"/>
      </w: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1</w:t>
      </w:r>
      <w:r w:rsidRPr="00E726AC">
        <w:rPr>
          <w:rFonts w:eastAsia="Cambria"/>
          <w:b/>
          <w:spacing w:val="7"/>
          <w:sz w:val="28"/>
          <w:szCs w:val="28"/>
        </w:rPr>
        <w:t xml:space="preserve"> </w:t>
      </w:r>
      <w:r w:rsidRPr="00E726AC">
        <w:rPr>
          <w:rFonts w:eastAsia="Cambria"/>
          <w:b/>
          <w:spacing w:val="-1"/>
          <w:sz w:val="28"/>
          <w:szCs w:val="28"/>
        </w:rPr>
        <w:t>W</w:t>
      </w:r>
      <w:r w:rsidRPr="00E726AC">
        <w:rPr>
          <w:rFonts w:eastAsia="Cambria"/>
          <w:b/>
          <w:sz w:val="28"/>
          <w:szCs w:val="28"/>
        </w:rPr>
        <w:t xml:space="preserve">eb </w:t>
      </w:r>
      <w:r w:rsidRPr="00E726AC">
        <w:rPr>
          <w:rFonts w:eastAsia="Cambria"/>
          <w:b/>
          <w:spacing w:val="1"/>
          <w:sz w:val="28"/>
          <w:szCs w:val="28"/>
        </w:rPr>
        <w:t>a</w:t>
      </w:r>
      <w:r w:rsidRPr="00E726AC">
        <w:rPr>
          <w:rFonts w:eastAsia="Cambria"/>
          <w:b/>
          <w:spacing w:val="-2"/>
          <w:sz w:val="28"/>
          <w:szCs w:val="28"/>
        </w:rPr>
        <w:t>p</w:t>
      </w:r>
      <w:r w:rsidRPr="00E726AC">
        <w:rPr>
          <w:rFonts w:eastAsia="Cambria"/>
          <w:b/>
          <w:sz w:val="28"/>
          <w:szCs w:val="28"/>
        </w:rPr>
        <w:t>pli</w:t>
      </w:r>
      <w:r w:rsidRPr="00E726AC">
        <w:rPr>
          <w:rFonts w:eastAsia="Cambria"/>
          <w:b/>
          <w:spacing w:val="-2"/>
          <w:sz w:val="28"/>
          <w:szCs w:val="28"/>
        </w:rPr>
        <w:t>c</w:t>
      </w:r>
      <w:r w:rsidRPr="00E726AC">
        <w:rPr>
          <w:rFonts w:eastAsia="Cambria"/>
          <w:b/>
          <w:spacing w:val="1"/>
          <w:sz w:val="28"/>
          <w:szCs w:val="28"/>
        </w:rPr>
        <w:t>a</w:t>
      </w:r>
      <w:r w:rsidRPr="00E726AC">
        <w:rPr>
          <w:rFonts w:eastAsia="Cambria"/>
          <w:b/>
          <w:spacing w:val="-2"/>
          <w:sz w:val="28"/>
          <w:szCs w:val="28"/>
        </w:rPr>
        <w:t>t</w:t>
      </w:r>
      <w:r w:rsidRPr="00E726AC">
        <w:rPr>
          <w:rFonts w:eastAsia="Cambria"/>
          <w:b/>
          <w:sz w:val="28"/>
          <w:szCs w:val="28"/>
        </w:rPr>
        <w:t>ion</w:t>
      </w:r>
      <w:r w:rsidRPr="00E726AC">
        <w:rPr>
          <w:rFonts w:eastAsia="Cambria"/>
          <w:b/>
          <w:spacing w:val="-2"/>
          <w:sz w:val="28"/>
          <w:szCs w:val="28"/>
        </w:rPr>
        <w:t xml:space="preserve"> </w:t>
      </w:r>
      <w:r w:rsidRPr="00E726AC">
        <w:rPr>
          <w:rFonts w:eastAsia="Cambria"/>
          <w:b/>
          <w:spacing w:val="-1"/>
          <w:sz w:val="28"/>
          <w:szCs w:val="28"/>
        </w:rPr>
        <w:t>a</w:t>
      </w:r>
      <w:r w:rsidRPr="00E726AC">
        <w:rPr>
          <w:rFonts w:eastAsia="Cambria"/>
          <w:b/>
          <w:sz w:val="28"/>
          <w:szCs w:val="28"/>
        </w:rPr>
        <w:t>rch</w:t>
      </w:r>
      <w:r w:rsidRPr="00E726AC">
        <w:rPr>
          <w:rFonts w:eastAsia="Cambria"/>
          <w:b/>
          <w:spacing w:val="-1"/>
          <w:sz w:val="28"/>
          <w:szCs w:val="28"/>
        </w:rPr>
        <w:t>i</w:t>
      </w:r>
      <w:r w:rsidRPr="00E726AC">
        <w:rPr>
          <w:rFonts w:eastAsia="Cambria"/>
          <w:b/>
          <w:sz w:val="28"/>
          <w:szCs w:val="28"/>
        </w:rPr>
        <w:t>tec</w:t>
      </w:r>
      <w:r w:rsidRPr="00E726AC">
        <w:rPr>
          <w:rFonts w:eastAsia="Cambria"/>
          <w:b/>
          <w:spacing w:val="-1"/>
          <w:sz w:val="28"/>
          <w:szCs w:val="28"/>
        </w:rPr>
        <w:t>t</w:t>
      </w:r>
      <w:r w:rsidRPr="00E726AC">
        <w:rPr>
          <w:rFonts w:eastAsia="Cambria"/>
          <w:b/>
          <w:sz w:val="28"/>
          <w:szCs w:val="28"/>
        </w:rPr>
        <w:t>ure</w:t>
      </w:r>
      <w:r w:rsidRPr="00E726AC">
        <w:rPr>
          <w:rFonts w:eastAsia="Cambria"/>
          <w:b/>
          <w:spacing w:val="-2"/>
          <w:sz w:val="28"/>
          <w:szCs w:val="28"/>
        </w:rPr>
        <w:t xml:space="preserve"> </w:t>
      </w:r>
      <w:r w:rsidRPr="00E726AC">
        <w:rPr>
          <w:rFonts w:eastAsia="Cambria"/>
          <w:b/>
          <w:sz w:val="28"/>
          <w:szCs w:val="28"/>
        </w:rPr>
        <w:t>des</w:t>
      </w:r>
      <w:r w:rsidRPr="00E726AC">
        <w:rPr>
          <w:rFonts w:eastAsia="Cambria"/>
          <w:b/>
          <w:spacing w:val="-1"/>
          <w:sz w:val="28"/>
          <w:szCs w:val="28"/>
        </w:rPr>
        <w:t>c</w:t>
      </w:r>
      <w:r w:rsidRPr="00E726AC">
        <w:rPr>
          <w:rFonts w:eastAsia="Cambria"/>
          <w:b/>
          <w:sz w:val="28"/>
          <w:szCs w:val="28"/>
        </w:rPr>
        <w:t>r</w:t>
      </w:r>
      <w:r w:rsidRPr="00E726AC">
        <w:rPr>
          <w:rFonts w:eastAsia="Cambria"/>
          <w:b/>
          <w:spacing w:val="-2"/>
          <w:sz w:val="28"/>
          <w:szCs w:val="28"/>
        </w:rPr>
        <w:t>i</w:t>
      </w:r>
      <w:r w:rsidRPr="00E726AC">
        <w:rPr>
          <w:rFonts w:eastAsia="Cambria"/>
          <w:b/>
          <w:sz w:val="28"/>
          <w:szCs w:val="28"/>
        </w:rPr>
        <w:t>p</w:t>
      </w:r>
      <w:r w:rsidRPr="00E726AC">
        <w:rPr>
          <w:rFonts w:eastAsia="Cambria"/>
          <w:b/>
          <w:spacing w:val="1"/>
          <w:sz w:val="28"/>
          <w:szCs w:val="28"/>
        </w:rPr>
        <w:t>t</w:t>
      </w:r>
      <w:r w:rsidRPr="00E726AC">
        <w:rPr>
          <w:rFonts w:eastAsia="Cambria"/>
          <w:b/>
          <w:spacing w:val="-2"/>
          <w:sz w:val="28"/>
          <w:szCs w:val="28"/>
        </w:rPr>
        <w:t>i</w:t>
      </w:r>
      <w:r w:rsidRPr="00E726AC">
        <w:rPr>
          <w:rFonts w:eastAsia="Cambria"/>
          <w:b/>
          <w:spacing w:val="1"/>
          <w:sz w:val="28"/>
          <w:szCs w:val="28"/>
        </w:rPr>
        <w:t>o</w:t>
      </w:r>
      <w:r w:rsidRPr="00E726AC">
        <w:rPr>
          <w:rFonts w:eastAsia="Cambria"/>
          <w:b/>
          <w:sz w:val="28"/>
          <w:szCs w:val="28"/>
        </w:rPr>
        <w:t>n</w:t>
      </w:r>
    </w:p>
    <w:p w:rsidR="002505FC" w:rsidRPr="00E726AC" w:rsidRDefault="003E2070">
      <w:pPr>
        <w:rPr>
          <w:rFonts w:eastAsia="Cambria"/>
          <w:sz w:val="24"/>
          <w:szCs w:val="24"/>
        </w:rPr>
      </w:pPr>
      <w:r w:rsidRPr="00E726AC">
        <w:rPr>
          <w:rFonts w:eastAsia="Cambria"/>
          <w:spacing w:val="-1"/>
          <w:sz w:val="24"/>
          <w:szCs w:val="24"/>
        </w:rPr>
        <w:t>&lt;</w:t>
      </w:r>
      <w:r w:rsidRPr="00E726AC">
        <w:rPr>
          <w:rFonts w:eastAsia="Cambria"/>
          <w:sz w:val="24"/>
          <w:szCs w:val="24"/>
        </w:rPr>
        <w:t>G</w:t>
      </w:r>
      <w:r w:rsidRPr="00E726AC">
        <w:rPr>
          <w:rFonts w:eastAsia="Cambria"/>
          <w:spacing w:val="1"/>
          <w:sz w:val="24"/>
          <w:szCs w:val="24"/>
        </w:rPr>
        <w:t>i</w:t>
      </w:r>
      <w:r w:rsidRPr="00E726AC">
        <w:rPr>
          <w:rFonts w:eastAsia="Cambria"/>
          <w:sz w:val="24"/>
          <w:szCs w:val="24"/>
        </w:rPr>
        <w:t xml:space="preserve">ải </w:t>
      </w:r>
      <w:r w:rsidRPr="00E726AC">
        <w:rPr>
          <w:rFonts w:eastAsia="Cambria"/>
          <w:spacing w:val="1"/>
          <w:sz w:val="24"/>
          <w:szCs w:val="24"/>
        </w:rPr>
        <w:t>t</w:t>
      </w:r>
      <w:r w:rsidRPr="00E726AC">
        <w:rPr>
          <w:rFonts w:eastAsia="Cambria"/>
          <w:sz w:val="24"/>
          <w:szCs w:val="24"/>
        </w:rPr>
        <w:t>hích</w:t>
      </w:r>
      <w:r w:rsidRPr="00E726AC">
        <w:rPr>
          <w:rFonts w:eastAsia="Cambria"/>
          <w:spacing w:val="-1"/>
          <w:sz w:val="24"/>
          <w:szCs w:val="24"/>
        </w:rPr>
        <w:t xml:space="preserve"> </w:t>
      </w:r>
      <w:r w:rsidRPr="00E726AC">
        <w:rPr>
          <w:rFonts w:eastAsia="Cambria"/>
          <w:sz w:val="24"/>
          <w:szCs w:val="24"/>
        </w:rPr>
        <w:t>lý</w:t>
      </w:r>
      <w:r w:rsidRPr="00E726AC">
        <w:rPr>
          <w:rFonts w:eastAsia="Cambria"/>
          <w:spacing w:val="-1"/>
          <w:sz w:val="24"/>
          <w:szCs w:val="24"/>
        </w:rPr>
        <w:t xml:space="preserve"> d</w:t>
      </w:r>
      <w:r w:rsidRPr="00E726AC">
        <w:rPr>
          <w:rFonts w:eastAsia="Cambria"/>
          <w:sz w:val="24"/>
          <w:szCs w:val="24"/>
        </w:rPr>
        <w:t xml:space="preserve">o </w:t>
      </w:r>
      <w:r w:rsidRPr="00E726AC">
        <w:rPr>
          <w:rFonts w:eastAsia="Cambria"/>
          <w:spacing w:val="1"/>
          <w:sz w:val="24"/>
          <w:szCs w:val="24"/>
        </w:rPr>
        <w:t>t</w:t>
      </w:r>
      <w:r w:rsidRPr="00E726AC">
        <w:rPr>
          <w:rFonts w:eastAsia="Cambria"/>
          <w:sz w:val="24"/>
          <w:szCs w:val="24"/>
        </w:rPr>
        <w:t>ại s</w:t>
      </w:r>
      <w:r w:rsidRPr="00E726AC">
        <w:rPr>
          <w:rFonts w:eastAsia="Cambria"/>
          <w:spacing w:val="1"/>
          <w:sz w:val="24"/>
          <w:szCs w:val="24"/>
        </w:rPr>
        <w:t>a</w:t>
      </w:r>
      <w:r w:rsidRPr="00E726AC">
        <w:rPr>
          <w:rFonts w:eastAsia="Cambria"/>
          <w:sz w:val="24"/>
          <w:szCs w:val="24"/>
        </w:rPr>
        <w:t>o</w:t>
      </w:r>
      <w:r w:rsidRPr="00E726AC">
        <w:rPr>
          <w:rFonts w:eastAsia="Cambria"/>
          <w:spacing w:val="2"/>
          <w:sz w:val="24"/>
          <w:szCs w:val="24"/>
        </w:rPr>
        <w:t xml:space="preserve"> </w:t>
      </w:r>
      <w:r w:rsidRPr="00E726AC">
        <w:rPr>
          <w:rFonts w:eastAsia="Cambria"/>
          <w:sz w:val="24"/>
          <w:szCs w:val="24"/>
        </w:rPr>
        <w:t>l</w:t>
      </w:r>
      <w:r w:rsidRPr="00E726AC">
        <w:rPr>
          <w:rFonts w:eastAsia="Cambria"/>
          <w:spacing w:val="-1"/>
          <w:sz w:val="24"/>
          <w:szCs w:val="24"/>
        </w:rPr>
        <w:t>ự</w:t>
      </w:r>
      <w:r w:rsidRPr="00E726AC">
        <w:rPr>
          <w:rFonts w:eastAsia="Cambria"/>
          <w:sz w:val="24"/>
          <w:szCs w:val="24"/>
        </w:rPr>
        <w:t xml:space="preserve">a chọn mô </w:t>
      </w:r>
      <w:r w:rsidRPr="00E726AC">
        <w:rPr>
          <w:rFonts w:eastAsia="Cambria"/>
          <w:spacing w:val="-1"/>
          <w:sz w:val="24"/>
          <w:szCs w:val="24"/>
        </w:rPr>
        <w:t>h</w:t>
      </w:r>
      <w:r w:rsidRPr="00E726AC">
        <w:rPr>
          <w:rFonts w:eastAsia="Cambria"/>
          <w:sz w:val="24"/>
          <w:szCs w:val="24"/>
        </w:rPr>
        <w:t>ì</w:t>
      </w:r>
      <w:r w:rsidRPr="00E726AC">
        <w:rPr>
          <w:rFonts w:eastAsia="Cambria"/>
          <w:spacing w:val="1"/>
          <w:sz w:val="24"/>
          <w:szCs w:val="24"/>
        </w:rPr>
        <w:t>n</w:t>
      </w:r>
      <w:r w:rsidRPr="00E726AC">
        <w:rPr>
          <w:rFonts w:eastAsia="Cambria"/>
          <w:sz w:val="24"/>
          <w:szCs w:val="24"/>
        </w:rPr>
        <w:t xml:space="preserve">h này </w:t>
      </w:r>
      <w:r w:rsidRPr="00E726AC">
        <w:rPr>
          <w:rFonts w:eastAsia="Cambria"/>
          <w:spacing w:val="1"/>
          <w:sz w:val="24"/>
          <w:szCs w:val="24"/>
        </w:rPr>
        <w:t>d</w:t>
      </w:r>
      <w:r w:rsidRPr="00E726AC">
        <w:rPr>
          <w:rFonts w:eastAsia="Cambria"/>
          <w:spacing w:val="-1"/>
          <w:sz w:val="24"/>
          <w:szCs w:val="24"/>
        </w:rPr>
        <w:t>ự</w:t>
      </w:r>
      <w:r w:rsidRPr="00E726AC">
        <w:rPr>
          <w:rFonts w:eastAsia="Cambria"/>
          <w:sz w:val="24"/>
          <w:szCs w:val="24"/>
        </w:rPr>
        <w:t xml:space="preserve">a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ên</w:t>
      </w:r>
      <w:r w:rsidRPr="00E726AC">
        <w:rPr>
          <w:rFonts w:eastAsia="Cambria"/>
          <w:spacing w:val="1"/>
          <w:sz w:val="24"/>
          <w:szCs w:val="24"/>
        </w:rPr>
        <w:t xml:space="preserve"> S</w:t>
      </w:r>
      <w:r w:rsidRPr="00E726AC">
        <w:rPr>
          <w:rFonts w:eastAsia="Cambria"/>
          <w:sz w:val="24"/>
          <w:szCs w:val="24"/>
        </w:rPr>
        <w:t>R</w:t>
      </w:r>
      <w:r w:rsidRPr="00E726AC">
        <w:rPr>
          <w:rFonts w:eastAsia="Cambria"/>
          <w:spacing w:val="2"/>
          <w:sz w:val="24"/>
          <w:szCs w:val="24"/>
        </w:rPr>
        <w:t>S</w:t>
      </w:r>
      <w:r w:rsidRPr="00E726AC">
        <w:rPr>
          <w:rFonts w:eastAsia="Cambria"/>
          <w:sz w:val="24"/>
          <w:szCs w:val="24"/>
        </w:rPr>
        <w:t>,</w:t>
      </w:r>
      <w:r w:rsidRPr="00E726AC">
        <w:rPr>
          <w:rFonts w:eastAsia="Cambria"/>
          <w:spacing w:val="1"/>
          <w:sz w:val="24"/>
          <w:szCs w:val="24"/>
        </w:rPr>
        <w:t xml:space="preserve"> </w:t>
      </w:r>
      <w:r w:rsidRPr="00E726AC">
        <w:rPr>
          <w:rFonts w:eastAsia="Cambria"/>
          <w:spacing w:val="-1"/>
          <w:sz w:val="24"/>
          <w:szCs w:val="24"/>
        </w:rPr>
        <w:t>I</w:t>
      </w:r>
      <w:r w:rsidRPr="00E726AC">
        <w:rPr>
          <w:rFonts w:eastAsia="Cambria"/>
          <w:sz w:val="24"/>
          <w:szCs w:val="24"/>
        </w:rPr>
        <w:t>n</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o</w:t>
      </w:r>
      <w:r w:rsidRPr="00E726AC">
        <w:rPr>
          <w:rFonts w:eastAsia="Cambria"/>
          <w:spacing w:val="-1"/>
          <w:sz w:val="24"/>
          <w:szCs w:val="24"/>
        </w:rPr>
        <w:t>d</w:t>
      </w:r>
      <w:r w:rsidRPr="00E726AC">
        <w:rPr>
          <w:rFonts w:eastAsia="Cambria"/>
          <w:sz w:val="24"/>
          <w:szCs w:val="24"/>
        </w:rPr>
        <w:t>u</w:t>
      </w:r>
      <w:r w:rsidRPr="00E726AC">
        <w:rPr>
          <w:rFonts w:eastAsia="Cambria"/>
          <w:spacing w:val="-1"/>
          <w:sz w:val="24"/>
          <w:szCs w:val="24"/>
        </w:rPr>
        <w:t>c</w:t>
      </w:r>
      <w:r w:rsidRPr="00E726AC">
        <w:rPr>
          <w:rFonts w:eastAsia="Cambria"/>
          <w:sz w:val="24"/>
          <w:szCs w:val="24"/>
        </w:rPr>
        <w:t>t</w:t>
      </w:r>
      <w:r w:rsidRPr="00E726AC">
        <w:rPr>
          <w:rFonts w:eastAsia="Cambria"/>
          <w:spacing w:val="1"/>
          <w:sz w:val="24"/>
          <w:szCs w:val="24"/>
        </w:rPr>
        <w:t>i</w:t>
      </w:r>
      <w:r w:rsidRPr="00E726AC">
        <w:rPr>
          <w:rFonts w:eastAsia="Cambria"/>
          <w:sz w:val="24"/>
          <w:szCs w:val="24"/>
        </w:rPr>
        <w:t>o</w:t>
      </w:r>
      <w:r w:rsidRPr="00E726AC">
        <w:rPr>
          <w:rFonts w:eastAsia="Cambria"/>
          <w:spacing w:val="1"/>
          <w:sz w:val="24"/>
          <w:szCs w:val="24"/>
        </w:rPr>
        <w:t>n</w:t>
      </w:r>
      <w:r w:rsidRPr="00E726AC">
        <w:rPr>
          <w:rFonts w:eastAsia="Cambria"/>
          <w:sz w:val="24"/>
          <w:szCs w:val="24"/>
        </w:rPr>
        <w:t>,</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à</w:t>
      </w:r>
    </w:p>
    <w:p w:rsidR="002505FC" w:rsidRPr="00E726AC" w:rsidRDefault="003E2070">
      <w:pPr>
        <w:spacing w:before="42"/>
        <w:rPr>
          <w:rFonts w:eastAsia="Cambria"/>
          <w:sz w:val="24"/>
          <w:szCs w:val="24"/>
        </w:rPr>
      </w:pPr>
      <w:r w:rsidRPr="00E726AC">
        <w:rPr>
          <w:rFonts w:eastAsia="Cambria"/>
          <w:spacing w:val="1"/>
          <w:sz w:val="24"/>
          <w:szCs w:val="24"/>
        </w:rPr>
        <w:t>p</w:t>
      </w:r>
      <w:r w:rsidRPr="00E726AC">
        <w:rPr>
          <w:rFonts w:eastAsia="Cambria"/>
          <w:spacing w:val="-1"/>
          <w:sz w:val="24"/>
          <w:szCs w:val="24"/>
        </w:rPr>
        <w:t>r</w:t>
      </w:r>
      <w:r w:rsidRPr="00E726AC">
        <w:rPr>
          <w:rFonts w:eastAsia="Cambria"/>
          <w:sz w:val="24"/>
          <w:szCs w:val="24"/>
        </w:rPr>
        <w:t>oj</w:t>
      </w:r>
      <w:r w:rsidRPr="00E726AC">
        <w:rPr>
          <w:rFonts w:eastAsia="Cambria"/>
          <w:spacing w:val="1"/>
          <w:sz w:val="24"/>
          <w:szCs w:val="24"/>
        </w:rPr>
        <w:t>e</w:t>
      </w:r>
      <w:r w:rsidRPr="00E726AC">
        <w:rPr>
          <w:rFonts w:eastAsia="Cambria"/>
          <w:sz w:val="24"/>
          <w:szCs w:val="24"/>
        </w:rPr>
        <w:t xml:space="preserve">ct </w:t>
      </w:r>
      <w:r w:rsidRPr="00E726AC">
        <w:rPr>
          <w:rFonts w:eastAsia="Cambria"/>
          <w:spacing w:val="1"/>
          <w:sz w:val="24"/>
          <w:szCs w:val="24"/>
        </w:rPr>
        <w:t>p</w:t>
      </w:r>
      <w:r w:rsidRPr="00E726AC">
        <w:rPr>
          <w:rFonts w:eastAsia="Cambria"/>
          <w:sz w:val="24"/>
          <w:szCs w:val="24"/>
        </w:rPr>
        <w:t>lan đã</w:t>
      </w:r>
      <w:r w:rsidRPr="00E726AC">
        <w:rPr>
          <w:rFonts w:eastAsia="Cambria"/>
          <w:spacing w:val="1"/>
          <w:sz w:val="24"/>
          <w:szCs w:val="24"/>
        </w:rPr>
        <w:t xml:space="preserve"> </w:t>
      </w:r>
      <w:r w:rsidRPr="00E726AC">
        <w:rPr>
          <w:rFonts w:eastAsia="Cambria"/>
          <w:sz w:val="24"/>
          <w:szCs w:val="24"/>
        </w:rPr>
        <w:t>n</w:t>
      </w:r>
      <w:r w:rsidRPr="00E726AC">
        <w:rPr>
          <w:rFonts w:eastAsia="Cambria"/>
          <w:spacing w:val="1"/>
          <w:sz w:val="24"/>
          <w:szCs w:val="24"/>
        </w:rPr>
        <w:t>ê</w:t>
      </w:r>
      <w:r w:rsidRPr="00E726AC">
        <w:rPr>
          <w:rFonts w:eastAsia="Cambria"/>
          <w:sz w:val="24"/>
          <w:szCs w:val="24"/>
        </w:rPr>
        <w:t xml:space="preserve">u </w:t>
      </w:r>
      <w:r w:rsidRPr="00E726AC">
        <w:rPr>
          <w:rFonts w:eastAsia="Cambria"/>
          <w:spacing w:val="-1"/>
          <w:sz w:val="24"/>
          <w:szCs w:val="24"/>
        </w:rPr>
        <w:t>r</w:t>
      </w:r>
      <w:r w:rsidRPr="00E726AC">
        <w:rPr>
          <w:rFonts w:eastAsia="Cambria"/>
          <w:sz w:val="24"/>
          <w:szCs w:val="24"/>
        </w:rPr>
        <w:t>a</w:t>
      </w:r>
      <w:r w:rsidRPr="00E726AC">
        <w:rPr>
          <w:rFonts w:eastAsia="Cambria"/>
          <w:spacing w:val="1"/>
          <w:sz w:val="24"/>
          <w:szCs w:val="24"/>
        </w:rPr>
        <w:t xml:space="preserve"> </w:t>
      </w:r>
      <w:r w:rsidRPr="00E726AC">
        <w:rPr>
          <w:rFonts w:eastAsia="Cambria"/>
          <w:sz w:val="24"/>
          <w:szCs w:val="24"/>
        </w:rPr>
        <w:t>ở</w:t>
      </w:r>
      <w:r w:rsidRPr="00E726AC">
        <w:rPr>
          <w:rFonts w:eastAsia="Cambria"/>
          <w:spacing w:val="-2"/>
          <w:sz w:val="24"/>
          <w:szCs w:val="24"/>
        </w:rPr>
        <w:t xml:space="preserve"> </w:t>
      </w:r>
      <w:r w:rsidRPr="00E726AC">
        <w:rPr>
          <w:rFonts w:eastAsia="Cambria"/>
          <w:sz w:val="24"/>
          <w:szCs w:val="24"/>
        </w:rPr>
        <w:t xml:space="preserve">các </w:t>
      </w:r>
      <w:r w:rsidRPr="00E726AC">
        <w:rPr>
          <w:rFonts w:eastAsia="Cambria"/>
          <w:spacing w:val="1"/>
          <w:sz w:val="24"/>
          <w:szCs w:val="24"/>
        </w:rPr>
        <w:t>p</w:t>
      </w:r>
      <w:r w:rsidRPr="00E726AC">
        <w:rPr>
          <w:rFonts w:eastAsia="Cambria"/>
          <w:sz w:val="24"/>
          <w:szCs w:val="24"/>
        </w:rPr>
        <w:t>h</w:t>
      </w:r>
      <w:r w:rsidRPr="00E726AC">
        <w:rPr>
          <w:rFonts w:eastAsia="Cambria"/>
          <w:spacing w:val="1"/>
          <w:sz w:val="24"/>
          <w:szCs w:val="24"/>
        </w:rPr>
        <w:t>ầ</w:t>
      </w:r>
      <w:r w:rsidRPr="00E726AC">
        <w:rPr>
          <w:rFonts w:eastAsia="Cambria"/>
          <w:sz w:val="24"/>
          <w:szCs w:val="24"/>
        </w:rPr>
        <w:t xml:space="preserve">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ê</w:t>
      </w:r>
      <w:r w:rsidRPr="00E726AC">
        <w:rPr>
          <w:rFonts w:eastAsia="Cambria"/>
          <w:spacing w:val="1"/>
          <w:sz w:val="24"/>
          <w:szCs w:val="24"/>
        </w:rPr>
        <w:t>n</w:t>
      </w:r>
      <w:r w:rsidRPr="00E726AC">
        <w:rPr>
          <w:rFonts w:eastAsia="Cambria"/>
          <w:sz w:val="24"/>
          <w:szCs w:val="24"/>
        </w:rPr>
        <w:t>&gt;</w:t>
      </w:r>
    </w:p>
    <w:p w:rsidR="002505FC" w:rsidRPr="00E726AC" w:rsidRDefault="003E2070">
      <w:pPr>
        <w:spacing w:before="40" w:line="276" w:lineRule="auto"/>
        <w:ind w:right="169"/>
        <w:rPr>
          <w:rFonts w:eastAsia="Cambria"/>
          <w:sz w:val="24"/>
          <w:szCs w:val="24"/>
        </w:rPr>
        <w:sectPr w:rsidR="002505FC" w:rsidRPr="00E726AC">
          <w:type w:val="continuous"/>
          <w:pgSz w:w="11920" w:h="16840"/>
          <w:pgMar w:top="1300" w:right="1020" w:bottom="280" w:left="1440" w:header="720" w:footer="720" w:gutter="0"/>
          <w:cols w:num="2" w:space="720" w:equalWidth="0">
            <w:col w:w="1021" w:space="338"/>
            <w:col w:w="8101"/>
          </w:cols>
        </w:sectPr>
      </w:pP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ô tả các thà</w:t>
      </w:r>
      <w:r w:rsidRPr="00E726AC">
        <w:rPr>
          <w:rFonts w:eastAsia="Cambria"/>
          <w:spacing w:val="1"/>
          <w:sz w:val="24"/>
          <w:szCs w:val="24"/>
        </w:rPr>
        <w:t>n</w:t>
      </w:r>
      <w:r w:rsidRPr="00E726AC">
        <w:rPr>
          <w:rFonts w:eastAsia="Cambria"/>
          <w:sz w:val="24"/>
          <w:szCs w:val="24"/>
        </w:rPr>
        <w:t>h p</w:t>
      </w:r>
      <w:r w:rsidRPr="00E726AC">
        <w:rPr>
          <w:rFonts w:eastAsia="Cambria"/>
          <w:spacing w:val="1"/>
          <w:sz w:val="24"/>
          <w:szCs w:val="24"/>
        </w:rPr>
        <w:t>h</w:t>
      </w:r>
      <w:r w:rsidRPr="00E726AC">
        <w:rPr>
          <w:rFonts w:eastAsia="Cambria"/>
          <w:sz w:val="24"/>
          <w:szCs w:val="24"/>
        </w:rPr>
        <w:t>ần</w:t>
      </w:r>
      <w:r w:rsidRPr="00E726AC">
        <w:rPr>
          <w:rFonts w:eastAsia="Cambria"/>
          <w:spacing w:val="-2"/>
          <w:sz w:val="24"/>
          <w:szCs w:val="24"/>
        </w:rPr>
        <w:t xml:space="preserve"> </w:t>
      </w:r>
      <w:r w:rsidRPr="00E726AC">
        <w:rPr>
          <w:rFonts w:eastAsia="Cambria"/>
          <w:sz w:val="24"/>
          <w:szCs w:val="24"/>
        </w:rPr>
        <w:t xml:space="preserve">của kiến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úc</w:t>
      </w:r>
      <w:r w:rsidRPr="00E726AC">
        <w:rPr>
          <w:rFonts w:eastAsia="Cambria"/>
          <w:spacing w:val="-1"/>
          <w:sz w:val="24"/>
          <w:szCs w:val="24"/>
        </w:rPr>
        <w:t xml:space="preserve"> </w:t>
      </w:r>
      <w:r w:rsidRPr="00E726AC">
        <w:rPr>
          <w:rFonts w:eastAsia="Cambria"/>
          <w:sz w:val="24"/>
          <w:szCs w:val="24"/>
        </w:rPr>
        <w:t>theo dạng</w:t>
      </w:r>
      <w:r w:rsidRPr="00E726AC">
        <w:rPr>
          <w:rFonts w:eastAsia="Cambria"/>
          <w:spacing w:val="2"/>
          <w:sz w:val="24"/>
          <w:szCs w:val="24"/>
        </w:rPr>
        <w:t xml:space="preserve"> </w:t>
      </w:r>
      <w:r w:rsidRPr="00E726AC">
        <w:rPr>
          <w:rFonts w:eastAsia="Cambria"/>
          <w:spacing w:val="1"/>
          <w:sz w:val="24"/>
          <w:szCs w:val="24"/>
        </w:rPr>
        <w:t>b</w:t>
      </w:r>
      <w:r w:rsidRPr="00E726AC">
        <w:rPr>
          <w:rFonts w:eastAsia="Cambria"/>
          <w:sz w:val="24"/>
          <w:szCs w:val="24"/>
        </w:rPr>
        <w:t xml:space="preserve">ảng, và </w:t>
      </w:r>
      <w:r w:rsidRPr="00E726AC">
        <w:rPr>
          <w:rFonts w:eastAsia="Cambria"/>
          <w:spacing w:val="1"/>
          <w:sz w:val="24"/>
          <w:szCs w:val="24"/>
        </w:rPr>
        <w:t>s</w:t>
      </w:r>
      <w:r w:rsidRPr="00E726AC">
        <w:rPr>
          <w:rFonts w:eastAsia="Cambria"/>
          <w:sz w:val="24"/>
          <w:szCs w:val="24"/>
        </w:rPr>
        <w:t>ự</w:t>
      </w:r>
      <w:r w:rsidRPr="00E726AC">
        <w:rPr>
          <w:rFonts w:eastAsia="Cambria"/>
          <w:spacing w:val="-1"/>
          <w:sz w:val="24"/>
          <w:szCs w:val="24"/>
        </w:rPr>
        <w:t xml:space="preserve"> </w:t>
      </w:r>
      <w:r w:rsidRPr="00E726AC">
        <w:rPr>
          <w:rFonts w:eastAsia="Cambria"/>
          <w:sz w:val="24"/>
          <w:szCs w:val="24"/>
        </w:rPr>
        <w:t xml:space="preserve">tương tác </w:t>
      </w:r>
      <w:r w:rsidRPr="00E726AC">
        <w:rPr>
          <w:rFonts w:eastAsia="Cambria"/>
          <w:spacing w:val="-1"/>
          <w:sz w:val="24"/>
          <w:szCs w:val="24"/>
        </w:rPr>
        <w:t>g</w:t>
      </w:r>
      <w:r w:rsidRPr="00E726AC">
        <w:rPr>
          <w:rFonts w:eastAsia="Cambria"/>
          <w:sz w:val="24"/>
          <w:szCs w:val="24"/>
        </w:rPr>
        <w:t>i</w:t>
      </w:r>
      <w:r w:rsidRPr="00E726AC">
        <w:rPr>
          <w:rFonts w:eastAsia="Cambria"/>
          <w:spacing w:val="-1"/>
          <w:sz w:val="24"/>
          <w:szCs w:val="24"/>
        </w:rPr>
        <w:t>ữ</w:t>
      </w:r>
      <w:r w:rsidRPr="00E726AC">
        <w:rPr>
          <w:rFonts w:eastAsia="Cambria"/>
          <w:sz w:val="24"/>
          <w:szCs w:val="24"/>
        </w:rPr>
        <w:t>a các thà</w:t>
      </w:r>
      <w:r w:rsidRPr="00E726AC">
        <w:rPr>
          <w:rFonts w:eastAsia="Cambria"/>
          <w:spacing w:val="1"/>
          <w:sz w:val="24"/>
          <w:szCs w:val="24"/>
        </w:rPr>
        <w:t>n</w:t>
      </w:r>
      <w:r w:rsidRPr="00E726AC">
        <w:rPr>
          <w:rFonts w:eastAsia="Cambria"/>
          <w:sz w:val="24"/>
          <w:szCs w:val="24"/>
        </w:rPr>
        <w:t>h p</w:t>
      </w:r>
      <w:r w:rsidRPr="00E726AC">
        <w:rPr>
          <w:rFonts w:eastAsia="Cambria"/>
          <w:spacing w:val="1"/>
          <w:sz w:val="24"/>
          <w:szCs w:val="24"/>
        </w:rPr>
        <w:t>h</w:t>
      </w:r>
      <w:r w:rsidRPr="00E726AC">
        <w:rPr>
          <w:rFonts w:eastAsia="Cambria"/>
          <w:sz w:val="24"/>
          <w:szCs w:val="24"/>
        </w:rPr>
        <w:t xml:space="preserve">ần </w:t>
      </w:r>
      <w:r w:rsidRPr="00E726AC">
        <w:rPr>
          <w:rFonts w:eastAsia="Cambria"/>
          <w:spacing w:val="1"/>
          <w:sz w:val="24"/>
          <w:szCs w:val="24"/>
        </w:rPr>
        <w:t>t</w:t>
      </w:r>
      <w:r w:rsidRPr="00E726AC">
        <w:rPr>
          <w:rFonts w:eastAsia="Cambria"/>
          <w:sz w:val="24"/>
          <w:szCs w:val="24"/>
        </w:rPr>
        <w:t xml:space="preserve">heo </w:t>
      </w:r>
      <w:r w:rsidRPr="00E726AC">
        <w:rPr>
          <w:rFonts w:eastAsia="Cambria"/>
          <w:spacing w:val="-1"/>
          <w:sz w:val="24"/>
          <w:szCs w:val="24"/>
        </w:rPr>
        <w:t>k</w:t>
      </w:r>
      <w:r w:rsidRPr="00E726AC">
        <w:rPr>
          <w:rFonts w:eastAsia="Cambria"/>
          <w:spacing w:val="1"/>
          <w:sz w:val="24"/>
          <w:szCs w:val="24"/>
        </w:rPr>
        <w:t>i</w:t>
      </w:r>
      <w:r w:rsidRPr="00E726AC">
        <w:rPr>
          <w:rFonts w:eastAsia="Cambria"/>
          <w:sz w:val="24"/>
          <w:szCs w:val="24"/>
        </w:rPr>
        <w:t xml:space="preserve">ến </w:t>
      </w:r>
      <w:r w:rsidRPr="00E726AC">
        <w:rPr>
          <w:rFonts w:eastAsia="Cambria"/>
          <w:spacing w:val="1"/>
          <w:sz w:val="24"/>
          <w:szCs w:val="24"/>
        </w:rPr>
        <w:t>t</w:t>
      </w:r>
      <w:r w:rsidRPr="00E726AC">
        <w:rPr>
          <w:rFonts w:eastAsia="Cambria"/>
          <w:spacing w:val="-3"/>
          <w:sz w:val="24"/>
          <w:szCs w:val="24"/>
        </w:rPr>
        <w:t>r</w:t>
      </w:r>
      <w:r w:rsidRPr="00E726AC">
        <w:rPr>
          <w:rFonts w:eastAsia="Cambria"/>
          <w:sz w:val="24"/>
          <w:szCs w:val="24"/>
        </w:rPr>
        <w:t>ú</w:t>
      </w:r>
      <w:r w:rsidRPr="00E726AC">
        <w:rPr>
          <w:rFonts w:eastAsia="Cambria"/>
          <w:spacing w:val="-1"/>
          <w:sz w:val="24"/>
          <w:szCs w:val="24"/>
        </w:rPr>
        <w:t>c</w:t>
      </w:r>
      <w:r w:rsidRPr="00E726AC">
        <w:rPr>
          <w:rFonts w:eastAsia="Cambria"/>
          <w:spacing w:val="1"/>
          <w:sz w:val="24"/>
          <w:szCs w:val="24"/>
        </w:rPr>
        <w:t>.&gt;</w:t>
      </w:r>
    </w:p>
    <w:p w:rsidR="002505FC" w:rsidRPr="00E726AC" w:rsidRDefault="002505FC">
      <w:pPr>
        <w:spacing w:before="11" w:line="200" w:lineRule="exact"/>
      </w:pPr>
    </w:p>
    <w:p w:rsidR="002505FC" w:rsidRPr="00E726AC" w:rsidRDefault="003E2070">
      <w:pPr>
        <w:spacing w:before="32" w:line="275" w:lineRule="auto"/>
        <w:ind w:left="548" w:right="83"/>
        <w:rPr>
          <w:sz w:val="22"/>
          <w:szCs w:val="22"/>
        </w:rPr>
      </w:pPr>
      <w:r w:rsidRPr="00E726AC">
        <w:rPr>
          <w:i/>
          <w:spacing w:val="1"/>
          <w:sz w:val="22"/>
          <w:szCs w:val="22"/>
        </w:rPr>
        <w:t>I</w:t>
      </w:r>
      <w:r w:rsidRPr="00E726AC">
        <w:rPr>
          <w:i/>
          <w:sz w:val="22"/>
          <w:szCs w:val="22"/>
        </w:rPr>
        <w:t>n</w:t>
      </w:r>
      <w:r w:rsidRPr="00E726AC">
        <w:rPr>
          <w:i/>
          <w:spacing w:val="19"/>
          <w:sz w:val="22"/>
          <w:szCs w:val="22"/>
        </w:rPr>
        <w:t xml:space="preserve"> </w:t>
      </w:r>
      <w:r w:rsidRPr="00E726AC">
        <w:rPr>
          <w:i/>
          <w:spacing w:val="-4"/>
          <w:sz w:val="22"/>
          <w:szCs w:val="22"/>
        </w:rPr>
        <w:t>W</w:t>
      </w:r>
      <w:r w:rsidRPr="00E726AC">
        <w:rPr>
          <w:i/>
          <w:sz w:val="22"/>
          <w:szCs w:val="22"/>
        </w:rPr>
        <w:t>eb</w:t>
      </w:r>
      <w:r w:rsidRPr="00E726AC">
        <w:rPr>
          <w:i/>
          <w:spacing w:val="20"/>
          <w:sz w:val="22"/>
          <w:szCs w:val="22"/>
        </w:rPr>
        <w:t xml:space="preserve"> </w:t>
      </w:r>
      <w:r w:rsidRPr="00E726AC">
        <w:rPr>
          <w:i/>
          <w:sz w:val="22"/>
          <w:szCs w:val="22"/>
        </w:rPr>
        <w:t>Appl</w:t>
      </w:r>
      <w:r w:rsidRPr="00E726AC">
        <w:rPr>
          <w:i/>
          <w:spacing w:val="-1"/>
          <w:sz w:val="22"/>
          <w:szCs w:val="22"/>
        </w:rPr>
        <w:t>i</w:t>
      </w:r>
      <w:r w:rsidRPr="00E726AC">
        <w:rPr>
          <w:i/>
          <w:sz w:val="22"/>
          <w:szCs w:val="22"/>
        </w:rPr>
        <w:t>ca</w:t>
      </w:r>
      <w:r w:rsidRPr="00E726AC">
        <w:rPr>
          <w:i/>
          <w:spacing w:val="-1"/>
          <w:sz w:val="22"/>
          <w:szCs w:val="22"/>
        </w:rPr>
        <w:t>t</w:t>
      </w:r>
      <w:r w:rsidRPr="00E726AC">
        <w:rPr>
          <w:i/>
          <w:spacing w:val="1"/>
          <w:sz w:val="22"/>
          <w:szCs w:val="22"/>
        </w:rPr>
        <w:t>i</w:t>
      </w:r>
      <w:r w:rsidRPr="00E726AC">
        <w:rPr>
          <w:i/>
          <w:sz w:val="22"/>
          <w:szCs w:val="22"/>
        </w:rPr>
        <w:t>on,</w:t>
      </w:r>
      <w:r w:rsidRPr="00E726AC">
        <w:rPr>
          <w:i/>
          <w:spacing w:val="17"/>
          <w:sz w:val="22"/>
          <w:szCs w:val="22"/>
        </w:rPr>
        <w:t xml:space="preserve"> </w:t>
      </w:r>
      <w:r w:rsidRPr="00E726AC">
        <w:rPr>
          <w:i/>
          <w:spacing w:val="1"/>
          <w:sz w:val="22"/>
          <w:szCs w:val="22"/>
        </w:rPr>
        <w:t>t</w:t>
      </w:r>
      <w:r w:rsidRPr="00E726AC">
        <w:rPr>
          <w:i/>
          <w:spacing w:val="-2"/>
          <w:sz w:val="22"/>
          <w:szCs w:val="22"/>
        </w:rPr>
        <w:t>h</w:t>
      </w:r>
      <w:r w:rsidRPr="00E726AC">
        <w:rPr>
          <w:i/>
          <w:sz w:val="22"/>
          <w:szCs w:val="22"/>
        </w:rPr>
        <w:t>e</w:t>
      </w:r>
      <w:r w:rsidRPr="00E726AC">
        <w:rPr>
          <w:i/>
          <w:spacing w:val="20"/>
          <w:sz w:val="22"/>
          <w:szCs w:val="22"/>
        </w:rPr>
        <w:t xml:space="preserve"> </w:t>
      </w:r>
      <w:r w:rsidRPr="00E726AC">
        <w:rPr>
          <w:i/>
          <w:sz w:val="22"/>
          <w:szCs w:val="22"/>
        </w:rPr>
        <w:t>s</w:t>
      </w:r>
      <w:r w:rsidRPr="00E726AC">
        <w:rPr>
          <w:i/>
          <w:spacing w:val="-2"/>
          <w:sz w:val="22"/>
          <w:szCs w:val="22"/>
        </w:rPr>
        <w:t>y</w:t>
      </w:r>
      <w:r w:rsidRPr="00E726AC">
        <w:rPr>
          <w:i/>
          <w:sz w:val="22"/>
          <w:szCs w:val="22"/>
        </w:rPr>
        <w:t>s</w:t>
      </w:r>
      <w:r w:rsidRPr="00E726AC">
        <w:rPr>
          <w:i/>
          <w:spacing w:val="1"/>
          <w:sz w:val="22"/>
          <w:szCs w:val="22"/>
        </w:rPr>
        <w:t>t</w:t>
      </w:r>
      <w:r w:rsidRPr="00E726AC">
        <w:rPr>
          <w:i/>
          <w:sz w:val="22"/>
          <w:szCs w:val="22"/>
        </w:rPr>
        <w:t>em</w:t>
      </w:r>
      <w:r w:rsidRPr="00E726AC">
        <w:rPr>
          <w:i/>
          <w:spacing w:val="16"/>
          <w:sz w:val="22"/>
          <w:szCs w:val="22"/>
        </w:rPr>
        <w:t xml:space="preserve"> </w:t>
      </w:r>
      <w:r w:rsidRPr="00E726AC">
        <w:rPr>
          <w:i/>
          <w:spacing w:val="1"/>
          <w:sz w:val="22"/>
          <w:szCs w:val="22"/>
        </w:rPr>
        <w:t>i</w:t>
      </w:r>
      <w:r w:rsidRPr="00E726AC">
        <w:rPr>
          <w:i/>
          <w:sz w:val="22"/>
          <w:szCs w:val="22"/>
        </w:rPr>
        <w:t>s</w:t>
      </w:r>
      <w:r w:rsidRPr="00E726AC">
        <w:rPr>
          <w:i/>
          <w:spacing w:val="20"/>
          <w:sz w:val="22"/>
          <w:szCs w:val="22"/>
        </w:rPr>
        <w:t xml:space="preserve"> </w:t>
      </w:r>
      <w:r w:rsidRPr="00E726AC">
        <w:rPr>
          <w:i/>
          <w:spacing w:val="-2"/>
          <w:sz w:val="22"/>
          <w:szCs w:val="22"/>
        </w:rPr>
        <w:t>d</w:t>
      </w:r>
      <w:r w:rsidRPr="00E726AC">
        <w:rPr>
          <w:i/>
          <w:sz w:val="22"/>
          <w:szCs w:val="22"/>
        </w:rPr>
        <w:t>ev</w:t>
      </w:r>
      <w:r w:rsidRPr="00E726AC">
        <w:rPr>
          <w:i/>
          <w:spacing w:val="-2"/>
          <w:sz w:val="22"/>
          <w:szCs w:val="22"/>
        </w:rPr>
        <w:t>e</w:t>
      </w:r>
      <w:r w:rsidRPr="00E726AC">
        <w:rPr>
          <w:i/>
          <w:spacing w:val="1"/>
          <w:sz w:val="22"/>
          <w:szCs w:val="22"/>
        </w:rPr>
        <w:t>l</w:t>
      </w:r>
      <w:r w:rsidRPr="00E726AC">
        <w:rPr>
          <w:i/>
          <w:sz w:val="22"/>
          <w:szCs w:val="22"/>
        </w:rPr>
        <w:t>op</w:t>
      </w:r>
      <w:r w:rsidRPr="00E726AC">
        <w:rPr>
          <w:i/>
          <w:spacing w:val="-2"/>
          <w:sz w:val="22"/>
          <w:szCs w:val="22"/>
        </w:rPr>
        <w:t>e</w:t>
      </w:r>
      <w:r w:rsidRPr="00E726AC">
        <w:rPr>
          <w:i/>
          <w:sz w:val="22"/>
          <w:szCs w:val="22"/>
        </w:rPr>
        <w:t>d</w:t>
      </w:r>
      <w:r w:rsidRPr="00E726AC">
        <w:rPr>
          <w:i/>
          <w:spacing w:val="19"/>
          <w:sz w:val="22"/>
          <w:szCs w:val="22"/>
        </w:rPr>
        <w:t xml:space="preserve"> </w:t>
      </w:r>
      <w:r w:rsidRPr="00E726AC">
        <w:rPr>
          <w:i/>
          <w:sz w:val="22"/>
          <w:szCs w:val="22"/>
        </w:rPr>
        <w:t>un</w:t>
      </w:r>
      <w:r w:rsidRPr="00E726AC">
        <w:rPr>
          <w:i/>
          <w:spacing w:val="-2"/>
          <w:sz w:val="22"/>
          <w:szCs w:val="22"/>
        </w:rPr>
        <w:t>d</w:t>
      </w:r>
      <w:r w:rsidRPr="00E726AC">
        <w:rPr>
          <w:i/>
          <w:sz w:val="22"/>
          <w:szCs w:val="22"/>
        </w:rPr>
        <w:t>er</w:t>
      </w:r>
      <w:r w:rsidRPr="00E726AC">
        <w:rPr>
          <w:i/>
          <w:spacing w:val="20"/>
          <w:sz w:val="22"/>
          <w:szCs w:val="22"/>
        </w:rPr>
        <w:t xml:space="preserve"> </w:t>
      </w:r>
      <w:r w:rsidRPr="00E726AC">
        <w:rPr>
          <w:i/>
          <w:spacing w:val="-2"/>
          <w:sz w:val="22"/>
          <w:szCs w:val="22"/>
        </w:rPr>
        <w:t>J</w:t>
      </w:r>
      <w:r w:rsidRPr="00E726AC">
        <w:rPr>
          <w:i/>
          <w:sz w:val="22"/>
          <w:szCs w:val="22"/>
        </w:rPr>
        <w:t>2EE</w:t>
      </w:r>
      <w:r w:rsidRPr="00E726AC">
        <w:rPr>
          <w:i/>
          <w:spacing w:val="18"/>
          <w:sz w:val="22"/>
          <w:szCs w:val="22"/>
        </w:rPr>
        <w:t xml:space="preserve"> </w:t>
      </w:r>
      <w:r w:rsidRPr="00E726AC">
        <w:rPr>
          <w:i/>
          <w:spacing w:val="1"/>
          <w:sz w:val="22"/>
          <w:szCs w:val="22"/>
        </w:rPr>
        <w:t>M</w:t>
      </w:r>
      <w:r w:rsidRPr="00E726AC">
        <w:rPr>
          <w:i/>
          <w:sz w:val="22"/>
          <w:szCs w:val="22"/>
        </w:rPr>
        <w:t>VC</w:t>
      </w:r>
      <w:r w:rsidRPr="00E726AC">
        <w:rPr>
          <w:i/>
          <w:spacing w:val="18"/>
          <w:sz w:val="22"/>
          <w:szCs w:val="22"/>
        </w:rPr>
        <w:t xml:space="preserve"> </w:t>
      </w:r>
      <w:r w:rsidRPr="00E726AC">
        <w:rPr>
          <w:i/>
          <w:spacing w:val="-2"/>
          <w:sz w:val="22"/>
          <w:szCs w:val="22"/>
        </w:rPr>
        <w:t>a</w:t>
      </w:r>
      <w:r w:rsidRPr="00E726AC">
        <w:rPr>
          <w:i/>
          <w:sz w:val="22"/>
          <w:szCs w:val="22"/>
        </w:rPr>
        <w:t>r</w:t>
      </w:r>
      <w:r w:rsidRPr="00E726AC">
        <w:rPr>
          <w:i/>
          <w:spacing w:val="1"/>
          <w:sz w:val="22"/>
          <w:szCs w:val="22"/>
        </w:rPr>
        <w:t>c</w:t>
      </w:r>
      <w:r w:rsidRPr="00E726AC">
        <w:rPr>
          <w:i/>
          <w:spacing w:val="-2"/>
          <w:sz w:val="22"/>
          <w:szCs w:val="22"/>
        </w:rPr>
        <w:t>h</w:t>
      </w:r>
      <w:r w:rsidRPr="00E726AC">
        <w:rPr>
          <w:i/>
          <w:spacing w:val="1"/>
          <w:sz w:val="22"/>
          <w:szCs w:val="22"/>
        </w:rPr>
        <w:t>it</w:t>
      </w:r>
      <w:r w:rsidRPr="00E726AC">
        <w:rPr>
          <w:i/>
          <w:spacing w:val="-2"/>
          <w:sz w:val="22"/>
          <w:szCs w:val="22"/>
        </w:rPr>
        <w:t>e</w:t>
      </w:r>
      <w:r w:rsidRPr="00E726AC">
        <w:rPr>
          <w:i/>
          <w:sz w:val="22"/>
          <w:szCs w:val="22"/>
        </w:rPr>
        <w:t>c</w:t>
      </w:r>
      <w:r w:rsidRPr="00E726AC">
        <w:rPr>
          <w:i/>
          <w:spacing w:val="1"/>
          <w:sz w:val="22"/>
          <w:szCs w:val="22"/>
        </w:rPr>
        <w:t>t</w:t>
      </w:r>
      <w:r w:rsidRPr="00E726AC">
        <w:rPr>
          <w:i/>
          <w:spacing w:val="-2"/>
          <w:sz w:val="22"/>
          <w:szCs w:val="22"/>
        </w:rPr>
        <w:t>u</w:t>
      </w:r>
      <w:r w:rsidRPr="00E726AC">
        <w:rPr>
          <w:i/>
          <w:sz w:val="22"/>
          <w:szCs w:val="22"/>
        </w:rPr>
        <w:t>re</w:t>
      </w:r>
      <w:r w:rsidRPr="00E726AC">
        <w:rPr>
          <w:i/>
          <w:spacing w:val="20"/>
          <w:sz w:val="22"/>
          <w:szCs w:val="22"/>
        </w:rPr>
        <w:t xml:space="preserve"> </w:t>
      </w:r>
      <w:r w:rsidRPr="00E726AC">
        <w:rPr>
          <w:i/>
          <w:spacing w:val="-2"/>
          <w:sz w:val="22"/>
          <w:szCs w:val="22"/>
        </w:rPr>
        <w:t>s</w:t>
      </w:r>
      <w:r w:rsidRPr="00E726AC">
        <w:rPr>
          <w:i/>
          <w:spacing w:val="1"/>
          <w:sz w:val="22"/>
          <w:szCs w:val="22"/>
        </w:rPr>
        <w:t>t</w:t>
      </w:r>
      <w:r w:rsidRPr="00E726AC">
        <w:rPr>
          <w:i/>
          <w:spacing w:val="-2"/>
          <w:sz w:val="22"/>
          <w:szCs w:val="22"/>
        </w:rPr>
        <w:t>y</w:t>
      </w:r>
      <w:r w:rsidRPr="00E726AC">
        <w:rPr>
          <w:i/>
          <w:spacing w:val="-1"/>
          <w:sz w:val="22"/>
          <w:szCs w:val="22"/>
        </w:rPr>
        <w:t>l</w:t>
      </w:r>
      <w:r w:rsidRPr="00E726AC">
        <w:rPr>
          <w:i/>
          <w:sz w:val="22"/>
          <w:szCs w:val="22"/>
        </w:rPr>
        <w:t>e.</w:t>
      </w:r>
      <w:r w:rsidRPr="00E726AC">
        <w:rPr>
          <w:i/>
          <w:spacing w:val="20"/>
          <w:sz w:val="22"/>
          <w:szCs w:val="22"/>
        </w:rPr>
        <w:t xml:space="preserve"> </w:t>
      </w:r>
      <w:r w:rsidRPr="00E726AC">
        <w:rPr>
          <w:i/>
          <w:spacing w:val="-4"/>
          <w:sz w:val="22"/>
          <w:szCs w:val="22"/>
        </w:rPr>
        <w:t>W</w:t>
      </w:r>
      <w:r w:rsidRPr="00E726AC">
        <w:rPr>
          <w:i/>
          <w:sz w:val="22"/>
          <w:szCs w:val="22"/>
        </w:rPr>
        <w:t>e</w:t>
      </w:r>
      <w:r w:rsidRPr="00E726AC">
        <w:rPr>
          <w:i/>
          <w:spacing w:val="20"/>
          <w:sz w:val="22"/>
          <w:szCs w:val="22"/>
        </w:rPr>
        <w:t xml:space="preserve"> </w:t>
      </w:r>
      <w:r w:rsidRPr="00E726AC">
        <w:rPr>
          <w:i/>
          <w:sz w:val="22"/>
          <w:szCs w:val="22"/>
        </w:rPr>
        <w:t>choo</w:t>
      </w:r>
      <w:r w:rsidRPr="00E726AC">
        <w:rPr>
          <w:i/>
          <w:spacing w:val="1"/>
          <w:sz w:val="22"/>
          <w:szCs w:val="22"/>
        </w:rPr>
        <w:t>s</w:t>
      </w:r>
      <w:r w:rsidRPr="00E726AC">
        <w:rPr>
          <w:i/>
          <w:sz w:val="22"/>
          <w:szCs w:val="22"/>
        </w:rPr>
        <w:t>e</w:t>
      </w:r>
      <w:r w:rsidRPr="00E726AC">
        <w:rPr>
          <w:i/>
          <w:spacing w:val="17"/>
          <w:sz w:val="22"/>
          <w:szCs w:val="22"/>
        </w:rPr>
        <w:t xml:space="preserve"> </w:t>
      </w:r>
      <w:r w:rsidRPr="00E726AC">
        <w:rPr>
          <w:i/>
          <w:spacing w:val="1"/>
          <w:sz w:val="22"/>
          <w:szCs w:val="22"/>
        </w:rPr>
        <w:t>t</w:t>
      </w:r>
      <w:r w:rsidRPr="00E726AC">
        <w:rPr>
          <w:i/>
          <w:spacing w:val="-2"/>
          <w:sz w:val="22"/>
          <w:szCs w:val="22"/>
        </w:rPr>
        <w:t>h</w:t>
      </w:r>
      <w:r w:rsidRPr="00E726AC">
        <w:rPr>
          <w:i/>
          <w:spacing w:val="-1"/>
          <w:sz w:val="22"/>
          <w:szCs w:val="22"/>
        </w:rPr>
        <w:t>i</w:t>
      </w:r>
      <w:r w:rsidRPr="00E726AC">
        <w:rPr>
          <w:i/>
          <w:sz w:val="22"/>
          <w:szCs w:val="22"/>
        </w:rPr>
        <w:t>s ar</w:t>
      </w:r>
      <w:r w:rsidRPr="00E726AC">
        <w:rPr>
          <w:i/>
          <w:spacing w:val="1"/>
          <w:sz w:val="22"/>
          <w:szCs w:val="22"/>
        </w:rPr>
        <w:t>c</w:t>
      </w:r>
      <w:r w:rsidRPr="00E726AC">
        <w:rPr>
          <w:i/>
          <w:sz w:val="22"/>
          <w:szCs w:val="22"/>
        </w:rPr>
        <w:t>h</w:t>
      </w:r>
      <w:r w:rsidRPr="00E726AC">
        <w:rPr>
          <w:i/>
          <w:spacing w:val="-1"/>
          <w:sz w:val="22"/>
          <w:szCs w:val="22"/>
        </w:rPr>
        <w:t>i</w:t>
      </w:r>
      <w:r w:rsidRPr="00E726AC">
        <w:rPr>
          <w:i/>
          <w:spacing w:val="1"/>
          <w:sz w:val="22"/>
          <w:szCs w:val="22"/>
        </w:rPr>
        <w:t>t</w:t>
      </w:r>
      <w:r w:rsidRPr="00E726AC">
        <w:rPr>
          <w:i/>
          <w:spacing w:val="-2"/>
          <w:sz w:val="22"/>
          <w:szCs w:val="22"/>
        </w:rPr>
        <w:t>e</w:t>
      </w:r>
      <w:r w:rsidRPr="00E726AC">
        <w:rPr>
          <w:i/>
          <w:sz w:val="22"/>
          <w:szCs w:val="22"/>
        </w:rPr>
        <w:t>c</w:t>
      </w:r>
      <w:r w:rsidRPr="00E726AC">
        <w:rPr>
          <w:i/>
          <w:spacing w:val="1"/>
          <w:sz w:val="22"/>
          <w:szCs w:val="22"/>
        </w:rPr>
        <w:t>t</w:t>
      </w:r>
      <w:r w:rsidRPr="00E726AC">
        <w:rPr>
          <w:i/>
          <w:spacing w:val="-2"/>
          <w:sz w:val="22"/>
          <w:szCs w:val="22"/>
        </w:rPr>
        <w:t>u</w:t>
      </w:r>
      <w:r w:rsidRPr="00E726AC">
        <w:rPr>
          <w:i/>
          <w:sz w:val="22"/>
          <w:szCs w:val="22"/>
        </w:rPr>
        <w:t>re</w:t>
      </w:r>
      <w:r w:rsidRPr="00E726AC">
        <w:rPr>
          <w:i/>
          <w:spacing w:val="-2"/>
          <w:sz w:val="22"/>
          <w:szCs w:val="22"/>
        </w:rPr>
        <w:t xml:space="preserve"> </w:t>
      </w:r>
      <w:r w:rsidRPr="00E726AC">
        <w:rPr>
          <w:i/>
          <w:spacing w:val="1"/>
          <w:sz w:val="22"/>
          <w:szCs w:val="22"/>
        </w:rPr>
        <w:t>f</w:t>
      </w:r>
      <w:r w:rsidRPr="00E726AC">
        <w:rPr>
          <w:i/>
          <w:sz w:val="22"/>
          <w:szCs w:val="22"/>
        </w:rPr>
        <w:t xml:space="preserve">or </w:t>
      </w:r>
      <w:r w:rsidRPr="00E726AC">
        <w:rPr>
          <w:i/>
          <w:spacing w:val="-3"/>
          <w:sz w:val="22"/>
          <w:szCs w:val="22"/>
        </w:rPr>
        <w:t>W</w:t>
      </w:r>
      <w:r w:rsidRPr="00E726AC">
        <w:rPr>
          <w:i/>
          <w:sz w:val="22"/>
          <w:szCs w:val="22"/>
        </w:rPr>
        <w:t>eb app</w:t>
      </w:r>
      <w:r w:rsidRPr="00E726AC">
        <w:rPr>
          <w:i/>
          <w:spacing w:val="-1"/>
          <w:sz w:val="22"/>
          <w:szCs w:val="22"/>
        </w:rPr>
        <w:t>l</w:t>
      </w:r>
      <w:r w:rsidRPr="00E726AC">
        <w:rPr>
          <w:i/>
          <w:spacing w:val="1"/>
          <w:sz w:val="22"/>
          <w:szCs w:val="22"/>
        </w:rPr>
        <w:t>i</w:t>
      </w:r>
      <w:r w:rsidRPr="00E726AC">
        <w:rPr>
          <w:i/>
          <w:spacing w:val="-2"/>
          <w:sz w:val="22"/>
          <w:szCs w:val="22"/>
        </w:rPr>
        <w:t>c</w:t>
      </w:r>
      <w:r w:rsidRPr="00E726AC">
        <w:rPr>
          <w:i/>
          <w:sz w:val="22"/>
          <w:szCs w:val="22"/>
        </w:rPr>
        <w:t>a</w:t>
      </w:r>
      <w:r w:rsidRPr="00E726AC">
        <w:rPr>
          <w:i/>
          <w:spacing w:val="1"/>
          <w:sz w:val="22"/>
          <w:szCs w:val="22"/>
        </w:rPr>
        <w:t>ti</w:t>
      </w:r>
      <w:r w:rsidRPr="00E726AC">
        <w:rPr>
          <w:i/>
          <w:spacing w:val="-2"/>
          <w:sz w:val="22"/>
          <w:szCs w:val="22"/>
        </w:rPr>
        <w:t>o</w:t>
      </w:r>
      <w:r w:rsidRPr="00E726AC">
        <w:rPr>
          <w:i/>
          <w:sz w:val="22"/>
          <w:szCs w:val="22"/>
        </w:rPr>
        <w:t>n be</w:t>
      </w:r>
      <w:r w:rsidRPr="00E726AC">
        <w:rPr>
          <w:i/>
          <w:spacing w:val="-2"/>
          <w:sz w:val="22"/>
          <w:szCs w:val="22"/>
        </w:rPr>
        <w:t>c</w:t>
      </w:r>
      <w:r w:rsidRPr="00E726AC">
        <w:rPr>
          <w:i/>
          <w:sz w:val="22"/>
          <w:szCs w:val="22"/>
        </w:rPr>
        <w:t>ause</w:t>
      </w:r>
      <w:r w:rsidRPr="00E726AC">
        <w:rPr>
          <w:i/>
          <w:spacing w:val="-2"/>
          <w:sz w:val="22"/>
          <w:szCs w:val="22"/>
        </w:rPr>
        <w:t xml:space="preserve"> </w:t>
      </w:r>
      <w:r w:rsidRPr="00E726AC">
        <w:rPr>
          <w:i/>
          <w:sz w:val="22"/>
          <w:szCs w:val="22"/>
        </w:rPr>
        <w:t>of</w:t>
      </w:r>
      <w:r w:rsidRPr="00E726AC">
        <w:rPr>
          <w:i/>
          <w:spacing w:val="-1"/>
          <w:sz w:val="22"/>
          <w:szCs w:val="22"/>
        </w:rPr>
        <w:t xml:space="preserve"> </w:t>
      </w:r>
      <w:r w:rsidRPr="00E726AC">
        <w:rPr>
          <w:i/>
          <w:spacing w:val="1"/>
          <w:sz w:val="22"/>
          <w:szCs w:val="22"/>
        </w:rPr>
        <w:t>f</w:t>
      </w:r>
      <w:r w:rsidRPr="00E726AC">
        <w:rPr>
          <w:i/>
          <w:sz w:val="22"/>
          <w:szCs w:val="22"/>
        </w:rPr>
        <w:t>o</w:t>
      </w:r>
      <w:r w:rsidRPr="00E726AC">
        <w:rPr>
          <w:i/>
          <w:spacing w:val="-1"/>
          <w:sz w:val="22"/>
          <w:szCs w:val="22"/>
        </w:rPr>
        <w:t>l</w:t>
      </w:r>
      <w:r w:rsidRPr="00E726AC">
        <w:rPr>
          <w:i/>
          <w:spacing w:val="1"/>
          <w:sz w:val="22"/>
          <w:szCs w:val="22"/>
        </w:rPr>
        <w:t>l</w:t>
      </w:r>
      <w:r w:rsidRPr="00E726AC">
        <w:rPr>
          <w:i/>
          <w:sz w:val="22"/>
          <w:szCs w:val="22"/>
        </w:rPr>
        <w:t>o</w:t>
      </w:r>
      <w:r w:rsidRPr="00E726AC">
        <w:rPr>
          <w:i/>
          <w:spacing w:val="-3"/>
          <w:sz w:val="22"/>
          <w:szCs w:val="22"/>
        </w:rPr>
        <w:t>w</w:t>
      </w:r>
      <w:r w:rsidRPr="00E726AC">
        <w:rPr>
          <w:i/>
          <w:spacing w:val="1"/>
          <w:sz w:val="22"/>
          <w:szCs w:val="22"/>
        </w:rPr>
        <w:t>i</w:t>
      </w:r>
      <w:r w:rsidRPr="00E726AC">
        <w:rPr>
          <w:i/>
          <w:sz w:val="22"/>
          <w:szCs w:val="22"/>
        </w:rPr>
        <w:t>ng</w:t>
      </w:r>
      <w:r w:rsidRPr="00E726AC">
        <w:rPr>
          <w:i/>
          <w:spacing w:val="-2"/>
          <w:sz w:val="22"/>
          <w:szCs w:val="22"/>
        </w:rPr>
        <w:t xml:space="preserve"> </w:t>
      </w:r>
      <w:r w:rsidRPr="00E726AC">
        <w:rPr>
          <w:i/>
          <w:sz w:val="22"/>
          <w:szCs w:val="22"/>
        </w:rPr>
        <w:t>advan</w:t>
      </w:r>
      <w:r w:rsidRPr="00E726AC">
        <w:rPr>
          <w:i/>
          <w:spacing w:val="-1"/>
          <w:sz w:val="22"/>
          <w:szCs w:val="22"/>
        </w:rPr>
        <w:t>t</w:t>
      </w:r>
      <w:r w:rsidRPr="00E726AC">
        <w:rPr>
          <w:i/>
          <w:sz w:val="22"/>
          <w:szCs w:val="22"/>
        </w:rPr>
        <w:t>age</w:t>
      </w:r>
      <w:r w:rsidRPr="00E726AC">
        <w:rPr>
          <w:i/>
          <w:spacing w:val="-2"/>
          <w:sz w:val="22"/>
          <w:szCs w:val="22"/>
        </w:rPr>
        <w:t>s</w:t>
      </w:r>
      <w:r w:rsidRPr="00E726AC">
        <w:rPr>
          <w:i/>
          <w:sz w:val="22"/>
          <w:szCs w:val="22"/>
        </w:rPr>
        <w:t>:</w:t>
      </w:r>
    </w:p>
    <w:p w:rsidR="002505FC" w:rsidRPr="00E726AC" w:rsidRDefault="002505FC">
      <w:pPr>
        <w:spacing w:before="10" w:line="180" w:lineRule="exact"/>
        <w:rPr>
          <w:sz w:val="19"/>
          <w:szCs w:val="19"/>
        </w:rPr>
      </w:pPr>
    </w:p>
    <w:p w:rsidR="002505FC" w:rsidRPr="00E726AC" w:rsidRDefault="003E2070">
      <w:pPr>
        <w:tabs>
          <w:tab w:val="left" w:pos="1260"/>
        </w:tabs>
        <w:ind w:left="1268" w:right="76" w:hanging="360"/>
        <w:jc w:val="both"/>
        <w:rPr>
          <w:sz w:val="22"/>
          <w:szCs w:val="22"/>
        </w:rPr>
      </w:pPr>
      <w:r w:rsidRPr="00E726AC">
        <w:rPr>
          <w:sz w:val="22"/>
          <w:szCs w:val="22"/>
        </w:rPr>
        <w:tab/>
      </w:r>
      <w:r w:rsidRPr="00E726AC">
        <w:rPr>
          <w:i/>
          <w:spacing w:val="-4"/>
          <w:sz w:val="22"/>
          <w:szCs w:val="22"/>
        </w:rPr>
        <w:t>W</w:t>
      </w:r>
      <w:r w:rsidRPr="00E726AC">
        <w:rPr>
          <w:i/>
          <w:sz w:val="22"/>
          <w:szCs w:val="22"/>
        </w:rPr>
        <w:t>eb</w:t>
      </w:r>
      <w:r w:rsidRPr="00E726AC">
        <w:rPr>
          <w:i/>
          <w:spacing w:val="15"/>
          <w:sz w:val="22"/>
          <w:szCs w:val="22"/>
        </w:rPr>
        <w:t xml:space="preserve"> </w:t>
      </w:r>
      <w:r w:rsidRPr="00E726AC">
        <w:rPr>
          <w:i/>
          <w:sz w:val="22"/>
          <w:szCs w:val="22"/>
        </w:rPr>
        <w:t>app</w:t>
      </w:r>
      <w:r w:rsidRPr="00E726AC">
        <w:rPr>
          <w:i/>
          <w:spacing w:val="14"/>
          <w:sz w:val="22"/>
          <w:szCs w:val="22"/>
        </w:rPr>
        <w:t xml:space="preserve"> </w:t>
      </w:r>
      <w:r w:rsidRPr="00E726AC">
        <w:rPr>
          <w:i/>
          <w:sz w:val="22"/>
          <w:szCs w:val="22"/>
        </w:rPr>
        <w:t>con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ns</w:t>
      </w:r>
      <w:r w:rsidRPr="00E726AC">
        <w:rPr>
          <w:i/>
          <w:spacing w:val="15"/>
          <w:sz w:val="22"/>
          <w:szCs w:val="22"/>
        </w:rPr>
        <w:t xml:space="preserve"> </w:t>
      </w:r>
      <w:r w:rsidRPr="00E726AC">
        <w:rPr>
          <w:i/>
          <w:sz w:val="22"/>
          <w:szCs w:val="22"/>
        </w:rPr>
        <w:t>a</w:t>
      </w:r>
      <w:r w:rsidRPr="00E726AC">
        <w:rPr>
          <w:i/>
          <w:spacing w:val="14"/>
          <w:sz w:val="22"/>
          <w:szCs w:val="22"/>
        </w:rPr>
        <w:t xml:space="preserve"> </w:t>
      </w:r>
      <w:r w:rsidRPr="00E726AC">
        <w:rPr>
          <w:i/>
          <w:spacing w:val="-4"/>
          <w:sz w:val="22"/>
          <w:szCs w:val="22"/>
        </w:rPr>
        <w:t>W</w:t>
      </w:r>
      <w:r w:rsidRPr="00E726AC">
        <w:rPr>
          <w:i/>
          <w:sz w:val="22"/>
          <w:szCs w:val="22"/>
        </w:rPr>
        <w:t>eb</w:t>
      </w:r>
      <w:r w:rsidRPr="00E726AC">
        <w:rPr>
          <w:i/>
          <w:spacing w:val="15"/>
          <w:sz w:val="22"/>
          <w:szCs w:val="22"/>
        </w:rPr>
        <w:t xml:space="preserve"> </w:t>
      </w:r>
      <w:r w:rsidRPr="00E726AC">
        <w:rPr>
          <w:i/>
          <w:sz w:val="22"/>
          <w:szCs w:val="22"/>
        </w:rPr>
        <w:t>s</w:t>
      </w:r>
      <w:r w:rsidRPr="00E726AC">
        <w:rPr>
          <w:i/>
          <w:spacing w:val="1"/>
          <w:sz w:val="22"/>
          <w:szCs w:val="22"/>
        </w:rPr>
        <w:t>e</w:t>
      </w:r>
      <w:r w:rsidRPr="00E726AC">
        <w:rPr>
          <w:i/>
          <w:sz w:val="22"/>
          <w:szCs w:val="22"/>
        </w:rPr>
        <w:t>r</w:t>
      </w:r>
      <w:r w:rsidRPr="00E726AC">
        <w:rPr>
          <w:i/>
          <w:spacing w:val="1"/>
          <w:sz w:val="22"/>
          <w:szCs w:val="22"/>
        </w:rPr>
        <w:t>v</w:t>
      </w:r>
      <w:r w:rsidRPr="00E726AC">
        <w:rPr>
          <w:i/>
          <w:spacing w:val="-1"/>
          <w:sz w:val="22"/>
          <w:szCs w:val="22"/>
        </w:rPr>
        <w:t>i</w:t>
      </w:r>
      <w:r w:rsidRPr="00E726AC">
        <w:rPr>
          <w:i/>
          <w:sz w:val="22"/>
          <w:szCs w:val="22"/>
        </w:rPr>
        <w:t>ce</w:t>
      </w:r>
      <w:r w:rsidRPr="00E726AC">
        <w:rPr>
          <w:i/>
          <w:spacing w:val="15"/>
          <w:sz w:val="22"/>
          <w:szCs w:val="22"/>
        </w:rPr>
        <w:t xml:space="preserve"> </w:t>
      </w:r>
      <w:r w:rsidRPr="00E726AC">
        <w:rPr>
          <w:i/>
          <w:spacing w:val="-2"/>
          <w:sz w:val="22"/>
          <w:szCs w:val="22"/>
        </w:rPr>
        <w:t>(</w:t>
      </w:r>
      <w:r w:rsidRPr="00E726AC">
        <w:rPr>
          <w:i/>
          <w:sz w:val="22"/>
          <w:szCs w:val="22"/>
        </w:rPr>
        <w:t>pu</w:t>
      </w:r>
      <w:r w:rsidRPr="00E726AC">
        <w:rPr>
          <w:i/>
          <w:spacing w:val="-2"/>
          <w:sz w:val="22"/>
          <w:szCs w:val="22"/>
        </w:rPr>
        <w:t>b</w:t>
      </w:r>
      <w:r w:rsidRPr="00E726AC">
        <w:rPr>
          <w:i/>
          <w:spacing w:val="1"/>
          <w:sz w:val="22"/>
          <w:szCs w:val="22"/>
        </w:rPr>
        <w:t>li</w:t>
      </w:r>
      <w:r w:rsidRPr="00E726AC">
        <w:rPr>
          <w:i/>
          <w:sz w:val="22"/>
          <w:szCs w:val="22"/>
        </w:rPr>
        <w:t>c</w:t>
      </w:r>
      <w:r w:rsidRPr="00E726AC">
        <w:rPr>
          <w:i/>
          <w:spacing w:val="15"/>
          <w:sz w:val="22"/>
          <w:szCs w:val="22"/>
        </w:rPr>
        <w:t xml:space="preserve"> </w:t>
      </w:r>
      <w:r w:rsidRPr="00E726AC">
        <w:rPr>
          <w:i/>
          <w:sz w:val="22"/>
          <w:szCs w:val="22"/>
        </w:rPr>
        <w:t>A</w:t>
      </w:r>
      <w:r w:rsidRPr="00E726AC">
        <w:rPr>
          <w:i/>
          <w:spacing w:val="-3"/>
          <w:sz w:val="22"/>
          <w:szCs w:val="22"/>
        </w:rPr>
        <w:t>P</w:t>
      </w:r>
      <w:r w:rsidRPr="00E726AC">
        <w:rPr>
          <w:i/>
          <w:sz w:val="22"/>
          <w:szCs w:val="22"/>
        </w:rPr>
        <w:t>I</w:t>
      </w:r>
      <w:r w:rsidRPr="00E726AC">
        <w:rPr>
          <w:i/>
          <w:spacing w:val="15"/>
          <w:sz w:val="22"/>
          <w:szCs w:val="22"/>
        </w:rPr>
        <w:t xml:space="preserve"> </w:t>
      </w:r>
      <w:r w:rsidRPr="00E726AC">
        <w:rPr>
          <w:i/>
          <w:spacing w:val="-1"/>
          <w:sz w:val="22"/>
          <w:szCs w:val="22"/>
        </w:rPr>
        <w:t>f</w:t>
      </w:r>
      <w:r w:rsidRPr="00E726AC">
        <w:rPr>
          <w:i/>
          <w:sz w:val="22"/>
          <w:szCs w:val="22"/>
        </w:rPr>
        <w:t>or</w:t>
      </w:r>
      <w:r w:rsidRPr="00E726AC">
        <w:rPr>
          <w:i/>
          <w:spacing w:val="15"/>
          <w:sz w:val="22"/>
          <w:szCs w:val="22"/>
        </w:rPr>
        <w:t xml:space="preserve"> </w:t>
      </w:r>
      <w:r w:rsidRPr="00E726AC">
        <w:rPr>
          <w:i/>
          <w:spacing w:val="-1"/>
          <w:sz w:val="22"/>
          <w:szCs w:val="22"/>
        </w:rPr>
        <w:t>m</w:t>
      </w:r>
      <w:r w:rsidRPr="00E726AC">
        <w:rPr>
          <w:i/>
          <w:sz w:val="22"/>
          <w:szCs w:val="22"/>
        </w:rPr>
        <w:t>o</w:t>
      </w:r>
      <w:r w:rsidRPr="00E726AC">
        <w:rPr>
          <w:i/>
          <w:spacing w:val="-2"/>
          <w:sz w:val="22"/>
          <w:szCs w:val="22"/>
        </w:rPr>
        <w:t>b</w:t>
      </w:r>
      <w:r w:rsidRPr="00E726AC">
        <w:rPr>
          <w:i/>
          <w:spacing w:val="1"/>
          <w:sz w:val="22"/>
          <w:szCs w:val="22"/>
        </w:rPr>
        <w:t>il</w:t>
      </w:r>
      <w:r w:rsidRPr="00E726AC">
        <w:rPr>
          <w:i/>
          <w:sz w:val="22"/>
          <w:szCs w:val="22"/>
        </w:rPr>
        <w:t>e</w:t>
      </w:r>
      <w:r w:rsidRPr="00E726AC">
        <w:rPr>
          <w:i/>
          <w:spacing w:val="12"/>
          <w:sz w:val="22"/>
          <w:szCs w:val="22"/>
        </w:rPr>
        <w:t xml:space="preserve"> </w:t>
      </w:r>
      <w:r w:rsidRPr="00E726AC">
        <w:rPr>
          <w:i/>
          <w:sz w:val="22"/>
          <w:szCs w:val="22"/>
        </w:rPr>
        <w:t>app</w:t>
      </w:r>
      <w:r w:rsidRPr="00E726AC">
        <w:rPr>
          <w:i/>
          <w:spacing w:val="-2"/>
          <w:sz w:val="22"/>
          <w:szCs w:val="22"/>
        </w:rPr>
        <w:t>)</w:t>
      </w:r>
      <w:r w:rsidRPr="00E726AC">
        <w:rPr>
          <w:i/>
          <w:sz w:val="22"/>
          <w:szCs w:val="22"/>
        </w:rPr>
        <w:t>,</w:t>
      </w:r>
      <w:r w:rsidRPr="00E726AC">
        <w:rPr>
          <w:i/>
          <w:spacing w:val="19"/>
          <w:sz w:val="22"/>
          <w:szCs w:val="22"/>
        </w:rPr>
        <w:t xml:space="preserve"> </w:t>
      </w:r>
      <w:r w:rsidRPr="00E726AC">
        <w:rPr>
          <w:i/>
          <w:spacing w:val="-1"/>
          <w:sz w:val="22"/>
          <w:szCs w:val="22"/>
        </w:rPr>
        <w:t>w</w:t>
      </w:r>
      <w:r w:rsidRPr="00E726AC">
        <w:rPr>
          <w:i/>
          <w:spacing w:val="1"/>
          <w:sz w:val="22"/>
          <w:szCs w:val="22"/>
        </w:rPr>
        <w:t>it</w:t>
      </w:r>
      <w:r w:rsidRPr="00E726AC">
        <w:rPr>
          <w:i/>
          <w:sz w:val="22"/>
          <w:szCs w:val="22"/>
        </w:rPr>
        <w:t>h</w:t>
      </w:r>
      <w:r w:rsidRPr="00E726AC">
        <w:rPr>
          <w:i/>
          <w:spacing w:val="12"/>
          <w:sz w:val="22"/>
          <w:szCs w:val="22"/>
        </w:rPr>
        <w:t xml:space="preserve"> </w:t>
      </w:r>
      <w:r w:rsidRPr="00E726AC">
        <w:rPr>
          <w:i/>
          <w:spacing w:val="1"/>
          <w:sz w:val="22"/>
          <w:szCs w:val="22"/>
        </w:rPr>
        <w:t>M</w:t>
      </w:r>
      <w:r w:rsidRPr="00E726AC">
        <w:rPr>
          <w:i/>
          <w:sz w:val="22"/>
          <w:szCs w:val="22"/>
        </w:rPr>
        <w:t>VC</w:t>
      </w:r>
      <w:r w:rsidRPr="00E726AC">
        <w:rPr>
          <w:i/>
          <w:spacing w:val="15"/>
          <w:sz w:val="22"/>
          <w:szCs w:val="22"/>
        </w:rPr>
        <w:t xml:space="preserve"> </w:t>
      </w:r>
      <w:r w:rsidRPr="00E726AC">
        <w:rPr>
          <w:i/>
          <w:sz w:val="22"/>
          <w:szCs w:val="22"/>
        </w:rPr>
        <w:t>a</w:t>
      </w:r>
      <w:r w:rsidRPr="00E726AC">
        <w:rPr>
          <w:i/>
          <w:spacing w:val="-2"/>
          <w:sz w:val="22"/>
          <w:szCs w:val="22"/>
        </w:rPr>
        <w:t>r</w:t>
      </w:r>
      <w:r w:rsidRPr="00E726AC">
        <w:rPr>
          <w:i/>
          <w:sz w:val="22"/>
          <w:szCs w:val="22"/>
        </w:rPr>
        <w:t>ch</w:t>
      </w:r>
      <w:r w:rsidRPr="00E726AC">
        <w:rPr>
          <w:i/>
          <w:spacing w:val="-1"/>
          <w:sz w:val="22"/>
          <w:szCs w:val="22"/>
        </w:rPr>
        <w:t>i</w:t>
      </w:r>
      <w:r w:rsidRPr="00E726AC">
        <w:rPr>
          <w:i/>
          <w:spacing w:val="1"/>
          <w:sz w:val="22"/>
          <w:szCs w:val="22"/>
        </w:rPr>
        <w:t>t</w:t>
      </w:r>
      <w:r w:rsidRPr="00E726AC">
        <w:rPr>
          <w:i/>
          <w:spacing w:val="-2"/>
          <w:sz w:val="22"/>
          <w:szCs w:val="22"/>
        </w:rPr>
        <w:t>e</w:t>
      </w:r>
      <w:r w:rsidRPr="00E726AC">
        <w:rPr>
          <w:i/>
          <w:sz w:val="22"/>
          <w:szCs w:val="22"/>
        </w:rPr>
        <w:t>c</w:t>
      </w:r>
      <w:r w:rsidRPr="00E726AC">
        <w:rPr>
          <w:i/>
          <w:spacing w:val="1"/>
          <w:sz w:val="22"/>
          <w:szCs w:val="22"/>
        </w:rPr>
        <w:t>t</w:t>
      </w:r>
      <w:r w:rsidRPr="00E726AC">
        <w:rPr>
          <w:i/>
          <w:sz w:val="22"/>
          <w:szCs w:val="22"/>
        </w:rPr>
        <w:t>u</w:t>
      </w:r>
      <w:r w:rsidRPr="00E726AC">
        <w:rPr>
          <w:i/>
          <w:spacing w:val="-2"/>
          <w:sz w:val="22"/>
          <w:szCs w:val="22"/>
        </w:rPr>
        <w:t>r</w:t>
      </w:r>
      <w:r w:rsidRPr="00E726AC">
        <w:rPr>
          <w:i/>
          <w:sz w:val="22"/>
          <w:szCs w:val="22"/>
        </w:rPr>
        <w:t>e,</w:t>
      </w:r>
      <w:r w:rsidRPr="00E726AC">
        <w:rPr>
          <w:i/>
          <w:spacing w:val="16"/>
          <w:sz w:val="22"/>
          <w:szCs w:val="22"/>
        </w:rPr>
        <w:t xml:space="preserve"> </w:t>
      </w:r>
      <w:r w:rsidRPr="00E726AC">
        <w:rPr>
          <w:i/>
          <w:spacing w:val="-3"/>
          <w:sz w:val="22"/>
          <w:szCs w:val="22"/>
        </w:rPr>
        <w:t>w</w:t>
      </w:r>
      <w:r w:rsidRPr="00E726AC">
        <w:rPr>
          <w:i/>
          <w:sz w:val="22"/>
          <w:szCs w:val="22"/>
        </w:rPr>
        <w:t>e can</w:t>
      </w:r>
      <w:r w:rsidRPr="00E726AC">
        <w:rPr>
          <w:i/>
          <w:spacing w:val="4"/>
          <w:sz w:val="22"/>
          <w:szCs w:val="22"/>
        </w:rPr>
        <w:t xml:space="preserve"> </w:t>
      </w:r>
      <w:r w:rsidRPr="00E726AC">
        <w:rPr>
          <w:i/>
          <w:sz w:val="22"/>
          <w:szCs w:val="22"/>
        </w:rPr>
        <w:t>s</w:t>
      </w:r>
      <w:r w:rsidRPr="00E726AC">
        <w:rPr>
          <w:i/>
          <w:spacing w:val="-2"/>
          <w:sz w:val="22"/>
          <w:szCs w:val="22"/>
        </w:rPr>
        <w:t>e</w:t>
      </w:r>
      <w:r w:rsidRPr="00E726AC">
        <w:rPr>
          <w:i/>
          <w:sz w:val="22"/>
          <w:szCs w:val="22"/>
        </w:rPr>
        <w:t>par</w:t>
      </w:r>
      <w:r w:rsidRPr="00E726AC">
        <w:rPr>
          <w:i/>
          <w:spacing w:val="-2"/>
          <w:sz w:val="22"/>
          <w:szCs w:val="22"/>
        </w:rPr>
        <w:t>a</w:t>
      </w:r>
      <w:r w:rsidRPr="00E726AC">
        <w:rPr>
          <w:i/>
          <w:spacing w:val="1"/>
          <w:sz w:val="22"/>
          <w:szCs w:val="22"/>
        </w:rPr>
        <w:t>t</w:t>
      </w:r>
      <w:r w:rsidRPr="00E726AC">
        <w:rPr>
          <w:i/>
          <w:sz w:val="22"/>
          <w:szCs w:val="22"/>
        </w:rPr>
        <w:t>e</w:t>
      </w:r>
      <w:r w:rsidRPr="00E726AC">
        <w:rPr>
          <w:i/>
          <w:spacing w:val="4"/>
          <w:sz w:val="22"/>
          <w:szCs w:val="22"/>
        </w:rPr>
        <w:t xml:space="preserve"> </w:t>
      </w:r>
      <w:r w:rsidRPr="00E726AC">
        <w:rPr>
          <w:i/>
          <w:sz w:val="22"/>
          <w:szCs w:val="22"/>
        </w:rPr>
        <w:t>b</w:t>
      </w:r>
      <w:r w:rsidRPr="00E726AC">
        <w:rPr>
          <w:i/>
          <w:spacing w:val="-2"/>
          <w:sz w:val="22"/>
          <w:szCs w:val="22"/>
        </w:rPr>
        <w:t>u</w:t>
      </w:r>
      <w:r w:rsidRPr="00E726AC">
        <w:rPr>
          <w:i/>
          <w:sz w:val="22"/>
          <w:szCs w:val="22"/>
        </w:rPr>
        <w:t>s</w:t>
      </w:r>
      <w:r w:rsidRPr="00E726AC">
        <w:rPr>
          <w:i/>
          <w:spacing w:val="1"/>
          <w:sz w:val="22"/>
          <w:szCs w:val="22"/>
        </w:rPr>
        <w:t>i</w:t>
      </w:r>
      <w:r w:rsidRPr="00E726AC">
        <w:rPr>
          <w:i/>
          <w:spacing w:val="-2"/>
          <w:sz w:val="22"/>
          <w:szCs w:val="22"/>
        </w:rPr>
        <w:t>n</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 xml:space="preserve"> </w:t>
      </w:r>
      <w:r w:rsidRPr="00E726AC">
        <w:rPr>
          <w:i/>
          <w:sz w:val="22"/>
          <w:szCs w:val="22"/>
        </w:rPr>
        <w:t>code</w:t>
      </w:r>
      <w:r w:rsidRPr="00E726AC">
        <w:rPr>
          <w:i/>
          <w:spacing w:val="2"/>
          <w:sz w:val="22"/>
          <w:szCs w:val="22"/>
        </w:rPr>
        <w:t xml:space="preserve"> </w:t>
      </w:r>
      <w:r w:rsidRPr="00E726AC">
        <w:rPr>
          <w:i/>
          <w:spacing w:val="-1"/>
          <w:sz w:val="22"/>
          <w:szCs w:val="22"/>
        </w:rPr>
        <w:t>w</w:t>
      </w:r>
      <w:r w:rsidRPr="00E726AC">
        <w:rPr>
          <w:i/>
          <w:spacing w:val="1"/>
          <w:sz w:val="22"/>
          <w:szCs w:val="22"/>
        </w:rPr>
        <w:t>it</w:t>
      </w:r>
      <w:r w:rsidRPr="00E726AC">
        <w:rPr>
          <w:i/>
          <w:sz w:val="22"/>
          <w:szCs w:val="22"/>
        </w:rPr>
        <w:t>h</w:t>
      </w:r>
      <w:r w:rsidRPr="00E726AC">
        <w:rPr>
          <w:i/>
          <w:spacing w:val="3"/>
          <w:sz w:val="22"/>
          <w:szCs w:val="22"/>
        </w:rPr>
        <w:t xml:space="preserve"> </w:t>
      </w:r>
      <w:r w:rsidRPr="00E726AC">
        <w:rPr>
          <w:i/>
          <w:spacing w:val="-1"/>
          <w:sz w:val="22"/>
          <w:szCs w:val="22"/>
        </w:rPr>
        <w:t>C</w:t>
      </w:r>
      <w:r w:rsidRPr="00E726AC">
        <w:rPr>
          <w:i/>
          <w:sz w:val="22"/>
          <w:szCs w:val="22"/>
        </w:rPr>
        <w:t>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o</w:t>
      </w:r>
      <w:r w:rsidRPr="00E726AC">
        <w:rPr>
          <w:i/>
          <w:spacing w:val="1"/>
          <w:sz w:val="22"/>
          <w:szCs w:val="22"/>
        </w:rPr>
        <w:t>l</w:t>
      </w:r>
      <w:r w:rsidRPr="00E726AC">
        <w:rPr>
          <w:i/>
          <w:spacing w:val="-1"/>
          <w:sz w:val="22"/>
          <w:szCs w:val="22"/>
        </w:rPr>
        <w:t>l</w:t>
      </w:r>
      <w:r w:rsidRPr="00E726AC">
        <w:rPr>
          <w:i/>
          <w:sz w:val="22"/>
          <w:szCs w:val="22"/>
        </w:rPr>
        <w:t>er</w:t>
      </w:r>
      <w:r w:rsidRPr="00E726AC">
        <w:rPr>
          <w:i/>
          <w:spacing w:val="4"/>
          <w:sz w:val="22"/>
          <w:szCs w:val="22"/>
        </w:rPr>
        <w:t xml:space="preserve"> </w:t>
      </w:r>
      <w:r w:rsidRPr="00E726AC">
        <w:rPr>
          <w:i/>
          <w:spacing w:val="-2"/>
          <w:sz w:val="22"/>
          <w:szCs w:val="22"/>
        </w:rPr>
        <w:t>a</w:t>
      </w:r>
      <w:r w:rsidRPr="00E726AC">
        <w:rPr>
          <w:i/>
          <w:sz w:val="22"/>
          <w:szCs w:val="22"/>
        </w:rPr>
        <w:t>nd</w:t>
      </w:r>
      <w:r w:rsidRPr="00E726AC">
        <w:rPr>
          <w:i/>
          <w:spacing w:val="3"/>
          <w:sz w:val="22"/>
          <w:szCs w:val="22"/>
        </w:rPr>
        <w:t xml:space="preserve"> </w:t>
      </w:r>
      <w:r w:rsidRPr="00E726AC">
        <w:rPr>
          <w:i/>
          <w:sz w:val="22"/>
          <w:szCs w:val="22"/>
        </w:rPr>
        <w:t>V</w:t>
      </w:r>
      <w:r w:rsidRPr="00E726AC">
        <w:rPr>
          <w:i/>
          <w:spacing w:val="-2"/>
          <w:sz w:val="22"/>
          <w:szCs w:val="22"/>
        </w:rPr>
        <w:t>i</w:t>
      </w:r>
      <w:r w:rsidRPr="00E726AC">
        <w:rPr>
          <w:i/>
          <w:sz w:val="22"/>
          <w:szCs w:val="22"/>
        </w:rPr>
        <w:t>ew, so</w:t>
      </w:r>
      <w:r w:rsidRPr="00E726AC">
        <w:rPr>
          <w:i/>
          <w:spacing w:val="4"/>
          <w:sz w:val="22"/>
          <w:szCs w:val="22"/>
        </w:rPr>
        <w:t xml:space="preserve"> </w:t>
      </w:r>
      <w:r w:rsidRPr="00E726AC">
        <w:rPr>
          <w:i/>
          <w:spacing w:val="-1"/>
          <w:sz w:val="22"/>
          <w:szCs w:val="22"/>
        </w:rPr>
        <w:t>w</w:t>
      </w:r>
      <w:r w:rsidRPr="00E726AC">
        <w:rPr>
          <w:i/>
          <w:sz w:val="22"/>
          <w:szCs w:val="22"/>
        </w:rPr>
        <w:t>e</w:t>
      </w:r>
      <w:r w:rsidRPr="00E726AC">
        <w:rPr>
          <w:i/>
          <w:spacing w:val="4"/>
          <w:sz w:val="22"/>
          <w:szCs w:val="22"/>
        </w:rPr>
        <w:t xml:space="preserve"> </w:t>
      </w:r>
      <w:r w:rsidRPr="00E726AC">
        <w:rPr>
          <w:i/>
          <w:sz w:val="22"/>
          <w:szCs w:val="22"/>
        </w:rPr>
        <w:t>c</w:t>
      </w:r>
      <w:r w:rsidRPr="00E726AC">
        <w:rPr>
          <w:i/>
          <w:spacing w:val="-2"/>
          <w:sz w:val="22"/>
          <w:szCs w:val="22"/>
        </w:rPr>
        <w:t>a</w:t>
      </w:r>
      <w:r w:rsidRPr="00E726AC">
        <w:rPr>
          <w:i/>
          <w:sz w:val="22"/>
          <w:szCs w:val="22"/>
        </w:rPr>
        <w:t>n</w:t>
      </w:r>
      <w:r w:rsidRPr="00E726AC">
        <w:rPr>
          <w:i/>
          <w:spacing w:val="3"/>
          <w:sz w:val="22"/>
          <w:szCs w:val="22"/>
        </w:rPr>
        <w:t xml:space="preserve"> </w:t>
      </w:r>
      <w:r w:rsidRPr="00E726AC">
        <w:rPr>
          <w:i/>
          <w:sz w:val="22"/>
          <w:szCs w:val="22"/>
        </w:rPr>
        <w:t>use</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1"/>
          <w:sz w:val="22"/>
          <w:szCs w:val="22"/>
        </w:rPr>
        <w:t xml:space="preserve"> </w:t>
      </w:r>
      <w:r w:rsidRPr="00E726AC">
        <w:rPr>
          <w:i/>
          <w:sz w:val="22"/>
          <w:szCs w:val="22"/>
        </w:rPr>
        <w:t>bu</w:t>
      </w:r>
      <w:r w:rsidRPr="00E726AC">
        <w:rPr>
          <w:i/>
          <w:spacing w:val="-2"/>
          <w:sz w:val="22"/>
          <w:szCs w:val="22"/>
        </w:rPr>
        <w:t>s</w:t>
      </w:r>
      <w:r w:rsidRPr="00E726AC">
        <w:rPr>
          <w:i/>
          <w:spacing w:val="1"/>
          <w:sz w:val="22"/>
          <w:szCs w:val="22"/>
        </w:rPr>
        <w:t>i</w:t>
      </w:r>
      <w:r w:rsidRPr="00E726AC">
        <w:rPr>
          <w:i/>
          <w:sz w:val="22"/>
          <w:szCs w:val="22"/>
        </w:rPr>
        <w:t>n</w:t>
      </w:r>
      <w:r w:rsidRPr="00E726AC">
        <w:rPr>
          <w:i/>
          <w:spacing w:val="-2"/>
          <w:sz w:val="22"/>
          <w:szCs w:val="22"/>
        </w:rPr>
        <w:t>es</w:t>
      </w:r>
      <w:r w:rsidRPr="00E726AC">
        <w:rPr>
          <w:i/>
          <w:sz w:val="22"/>
          <w:szCs w:val="22"/>
        </w:rPr>
        <w:t>s</w:t>
      </w:r>
      <w:r w:rsidRPr="00E726AC">
        <w:rPr>
          <w:i/>
          <w:spacing w:val="4"/>
          <w:sz w:val="22"/>
          <w:szCs w:val="22"/>
        </w:rPr>
        <w:t xml:space="preserve"> </w:t>
      </w:r>
      <w:r w:rsidRPr="00E726AC">
        <w:rPr>
          <w:i/>
          <w:sz w:val="22"/>
          <w:szCs w:val="22"/>
        </w:rPr>
        <w:t>code</w:t>
      </w:r>
      <w:r w:rsidRPr="00E726AC">
        <w:rPr>
          <w:i/>
          <w:spacing w:val="1"/>
          <w:sz w:val="22"/>
          <w:szCs w:val="22"/>
        </w:rPr>
        <w:t xml:space="preserve"> i</w:t>
      </w:r>
      <w:r w:rsidRPr="00E726AC">
        <w:rPr>
          <w:i/>
          <w:sz w:val="22"/>
          <w:szCs w:val="22"/>
        </w:rPr>
        <w:t xml:space="preserve">n </w:t>
      </w:r>
      <w:r w:rsidRPr="00E726AC">
        <w:rPr>
          <w:i/>
          <w:spacing w:val="-1"/>
          <w:sz w:val="22"/>
          <w:szCs w:val="22"/>
        </w:rPr>
        <w:t>w</w:t>
      </w:r>
      <w:r w:rsidRPr="00E726AC">
        <w:rPr>
          <w:i/>
          <w:sz w:val="22"/>
          <w:szCs w:val="22"/>
        </w:rPr>
        <w:t xml:space="preserve">eb </w:t>
      </w:r>
      <w:r w:rsidRPr="00E726AC">
        <w:rPr>
          <w:i/>
          <w:spacing w:val="1"/>
          <w:sz w:val="22"/>
          <w:szCs w:val="22"/>
        </w:rPr>
        <w:t>s</w:t>
      </w:r>
      <w:r w:rsidRPr="00E726AC">
        <w:rPr>
          <w:i/>
          <w:sz w:val="22"/>
          <w:szCs w:val="22"/>
        </w:rPr>
        <w:t>e</w:t>
      </w:r>
      <w:r w:rsidRPr="00E726AC">
        <w:rPr>
          <w:i/>
          <w:spacing w:val="-2"/>
          <w:sz w:val="22"/>
          <w:szCs w:val="22"/>
        </w:rPr>
        <w:t>r</w:t>
      </w:r>
      <w:r w:rsidRPr="00E726AC">
        <w:rPr>
          <w:i/>
          <w:sz w:val="22"/>
          <w:szCs w:val="22"/>
        </w:rPr>
        <w:t>v</w:t>
      </w:r>
      <w:r w:rsidRPr="00E726AC">
        <w:rPr>
          <w:i/>
          <w:spacing w:val="-1"/>
          <w:sz w:val="22"/>
          <w:szCs w:val="22"/>
        </w:rPr>
        <w:t>i</w:t>
      </w:r>
      <w:r w:rsidRPr="00E726AC">
        <w:rPr>
          <w:i/>
          <w:sz w:val="22"/>
          <w:szCs w:val="22"/>
        </w:rPr>
        <w:t>ce</w:t>
      </w:r>
      <w:r w:rsidRPr="00E726AC">
        <w:rPr>
          <w:i/>
          <w:spacing w:val="1"/>
          <w:sz w:val="22"/>
          <w:szCs w:val="22"/>
        </w:rPr>
        <w:t xml:space="preserve"> </w:t>
      </w:r>
      <w:r w:rsidRPr="00E726AC">
        <w:rPr>
          <w:i/>
          <w:spacing w:val="-1"/>
          <w:sz w:val="22"/>
          <w:szCs w:val="22"/>
        </w:rPr>
        <w:t>wi</w:t>
      </w:r>
      <w:r w:rsidRPr="00E726AC">
        <w:rPr>
          <w:i/>
          <w:spacing w:val="1"/>
          <w:sz w:val="22"/>
          <w:szCs w:val="22"/>
        </w:rPr>
        <w:t>t</w:t>
      </w:r>
      <w:r w:rsidRPr="00E726AC">
        <w:rPr>
          <w:i/>
          <w:sz w:val="22"/>
          <w:szCs w:val="22"/>
        </w:rPr>
        <w:t>ho</w:t>
      </w:r>
      <w:r w:rsidRPr="00E726AC">
        <w:rPr>
          <w:i/>
          <w:spacing w:val="-2"/>
          <w:sz w:val="22"/>
          <w:szCs w:val="22"/>
        </w:rPr>
        <w:t>u</w:t>
      </w:r>
      <w:r w:rsidRPr="00E726AC">
        <w:rPr>
          <w:i/>
          <w:sz w:val="22"/>
          <w:szCs w:val="22"/>
        </w:rPr>
        <w:t>t</w:t>
      </w:r>
      <w:r w:rsidRPr="00E726AC">
        <w:rPr>
          <w:i/>
          <w:spacing w:val="1"/>
          <w:sz w:val="22"/>
          <w:szCs w:val="22"/>
        </w:rPr>
        <w:t xml:space="preserve"> </w:t>
      </w:r>
      <w:r w:rsidRPr="00E726AC">
        <w:rPr>
          <w:i/>
          <w:spacing w:val="-2"/>
          <w:sz w:val="22"/>
          <w:szCs w:val="22"/>
        </w:rPr>
        <w:t>r</w:t>
      </w:r>
      <w:r w:rsidRPr="00E726AC">
        <w:rPr>
          <w:i/>
          <w:sz w:val="22"/>
          <w:szCs w:val="22"/>
        </w:rPr>
        <w:t>epe</w:t>
      </w:r>
      <w:r w:rsidRPr="00E726AC">
        <w:rPr>
          <w:i/>
          <w:spacing w:val="-2"/>
          <w:sz w:val="22"/>
          <w:szCs w:val="22"/>
        </w:rPr>
        <w:t>a</w:t>
      </w:r>
      <w:r w:rsidRPr="00E726AC">
        <w:rPr>
          <w:i/>
          <w:sz w:val="22"/>
          <w:szCs w:val="22"/>
        </w:rPr>
        <w:t>t</w:t>
      </w:r>
      <w:r w:rsidRPr="00E726AC">
        <w:rPr>
          <w:i/>
          <w:spacing w:val="-1"/>
          <w:sz w:val="22"/>
          <w:szCs w:val="22"/>
        </w:rPr>
        <w:t xml:space="preserve"> </w:t>
      </w:r>
      <w:r w:rsidRPr="00E726AC">
        <w:rPr>
          <w:i/>
          <w:spacing w:val="1"/>
          <w:sz w:val="22"/>
          <w:szCs w:val="22"/>
        </w:rPr>
        <w:t>t</w:t>
      </w:r>
      <w:r w:rsidRPr="00E726AC">
        <w:rPr>
          <w:i/>
          <w:sz w:val="22"/>
          <w:szCs w:val="22"/>
        </w:rPr>
        <w:t xml:space="preserve">he </w:t>
      </w:r>
      <w:r w:rsidRPr="00E726AC">
        <w:rPr>
          <w:i/>
          <w:spacing w:val="-2"/>
          <w:sz w:val="22"/>
          <w:szCs w:val="22"/>
        </w:rPr>
        <w:t>c</w:t>
      </w:r>
      <w:r w:rsidRPr="00E726AC">
        <w:rPr>
          <w:i/>
          <w:sz w:val="22"/>
          <w:szCs w:val="22"/>
        </w:rPr>
        <w:t>ode.</w:t>
      </w:r>
    </w:p>
    <w:p w:rsidR="002505FC" w:rsidRPr="00E726AC" w:rsidRDefault="003E2070">
      <w:pPr>
        <w:spacing w:line="260" w:lineRule="exact"/>
        <w:ind w:left="908"/>
        <w:rPr>
          <w:sz w:val="22"/>
          <w:szCs w:val="22"/>
        </w:rPr>
      </w:pPr>
      <w:r w:rsidRPr="00E726AC">
        <w:rPr>
          <w:sz w:val="22"/>
          <w:szCs w:val="22"/>
        </w:rPr>
        <w:t xml:space="preserve">   </w:t>
      </w:r>
      <w:r w:rsidRPr="00E726AC">
        <w:rPr>
          <w:spacing w:val="38"/>
          <w:sz w:val="22"/>
          <w:szCs w:val="22"/>
        </w:rPr>
        <w:t xml:space="preserve"> </w:t>
      </w:r>
      <w:r w:rsidRPr="00E726AC">
        <w:rPr>
          <w:i/>
          <w:sz w:val="22"/>
          <w:szCs w:val="22"/>
        </w:rPr>
        <w:t>...</w:t>
      </w:r>
    </w:p>
    <w:p w:rsidR="002505FC" w:rsidRPr="00E726AC" w:rsidRDefault="003E2070">
      <w:pPr>
        <w:ind w:left="548"/>
        <w:rPr>
          <w:sz w:val="22"/>
          <w:szCs w:val="22"/>
        </w:rPr>
      </w:pPr>
      <w:r w:rsidRPr="00E726AC">
        <w:rPr>
          <w:i/>
          <w:sz w:val="22"/>
          <w:szCs w:val="22"/>
        </w:rPr>
        <w:t>This</w:t>
      </w:r>
      <w:r w:rsidRPr="00E726AC">
        <w:rPr>
          <w:i/>
          <w:spacing w:val="1"/>
          <w:sz w:val="22"/>
          <w:szCs w:val="22"/>
        </w:rPr>
        <w:t xml:space="preserve"> </w:t>
      </w:r>
      <w:r w:rsidRPr="00E726AC">
        <w:rPr>
          <w:i/>
          <w:spacing w:val="-2"/>
          <w:sz w:val="22"/>
          <w:szCs w:val="22"/>
        </w:rPr>
        <w:t>p</w:t>
      </w:r>
      <w:r w:rsidRPr="00E726AC">
        <w:rPr>
          <w:i/>
          <w:sz w:val="22"/>
          <w:szCs w:val="22"/>
        </w:rPr>
        <w:t>ro</w:t>
      </w:r>
      <w:r w:rsidRPr="00E726AC">
        <w:rPr>
          <w:i/>
          <w:spacing w:val="-1"/>
          <w:sz w:val="22"/>
          <w:szCs w:val="22"/>
        </w:rPr>
        <w:t>j</w:t>
      </w:r>
      <w:r w:rsidRPr="00E726AC">
        <w:rPr>
          <w:i/>
          <w:sz w:val="22"/>
          <w:szCs w:val="22"/>
        </w:rPr>
        <w:t>ect</w:t>
      </w:r>
      <w:r w:rsidRPr="00E726AC">
        <w:rPr>
          <w:i/>
          <w:spacing w:val="-1"/>
          <w:sz w:val="22"/>
          <w:szCs w:val="22"/>
        </w:rPr>
        <w:t xml:space="preserve"> </w:t>
      </w:r>
      <w:r w:rsidRPr="00E726AC">
        <w:rPr>
          <w:i/>
          <w:spacing w:val="1"/>
          <w:sz w:val="22"/>
          <w:szCs w:val="22"/>
        </w:rPr>
        <w:t>f</w:t>
      </w:r>
      <w:r w:rsidRPr="00E726AC">
        <w:rPr>
          <w:i/>
          <w:spacing w:val="-2"/>
          <w:sz w:val="22"/>
          <w:szCs w:val="22"/>
        </w:rPr>
        <w:t>o</w:t>
      </w:r>
      <w:r w:rsidRPr="00E726AC">
        <w:rPr>
          <w:i/>
          <w:spacing w:val="1"/>
          <w:sz w:val="22"/>
          <w:szCs w:val="22"/>
        </w:rPr>
        <w:t>ll</w:t>
      </w:r>
      <w:r w:rsidRPr="00E726AC">
        <w:rPr>
          <w:i/>
          <w:sz w:val="22"/>
          <w:szCs w:val="22"/>
        </w:rPr>
        <w:t>o</w:t>
      </w:r>
      <w:r w:rsidRPr="00E726AC">
        <w:rPr>
          <w:i/>
          <w:spacing w:val="-3"/>
          <w:sz w:val="22"/>
          <w:szCs w:val="22"/>
        </w:rPr>
        <w:t>w</w:t>
      </w:r>
      <w:r w:rsidRPr="00E726AC">
        <w:rPr>
          <w:i/>
          <w:sz w:val="22"/>
          <w:szCs w:val="22"/>
        </w:rPr>
        <w:t>s</w:t>
      </w:r>
      <w:r w:rsidRPr="00E726AC">
        <w:rPr>
          <w:i/>
          <w:spacing w:val="2"/>
          <w:sz w:val="22"/>
          <w:szCs w:val="22"/>
        </w:rPr>
        <w:t xml:space="preserve"> </w:t>
      </w:r>
      <w:r w:rsidRPr="00E726AC">
        <w:rPr>
          <w:i/>
          <w:spacing w:val="1"/>
          <w:sz w:val="22"/>
          <w:szCs w:val="22"/>
        </w:rPr>
        <w:t>M</w:t>
      </w:r>
      <w:r w:rsidRPr="00E726AC">
        <w:rPr>
          <w:i/>
          <w:sz w:val="22"/>
          <w:szCs w:val="22"/>
        </w:rPr>
        <w:t>VC</w:t>
      </w:r>
      <w:r w:rsidRPr="00E726AC">
        <w:rPr>
          <w:i/>
          <w:spacing w:val="-1"/>
          <w:sz w:val="22"/>
          <w:szCs w:val="22"/>
        </w:rPr>
        <w:t xml:space="preserve"> </w:t>
      </w:r>
      <w:r w:rsidRPr="00E726AC">
        <w:rPr>
          <w:i/>
          <w:spacing w:val="-2"/>
          <w:sz w:val="22"/>
          <w:szCs w:val="22"/>
        </w:rPr>
        <w:t>a</w:t>
      </w:r>
      <w:r w:rsidRPr="00E726AC">
        <w:rPr>
          <w:i/>
          <w:sz w:val="22"/>
          <w:szCs w:val="22"/>
        </w:rPr>
        <w:t>r</w:t>
      </w:r>
      <w:r w:rsidRPr="00E726AC">
        <w:rPr>
          <w:i/>
          <w:spacing w:val="1"/>
          <w:sz w:val="22"/>
          <w:szCs w:val="22"/>
        </w:rPr>
        <w:t>c</w:t>
      </w:r>
      <w:r w:rsidRPr="00E726AC">
        <w:rPr>
          <w:i/>
          <w:sz w:val="22"/>
          <w:szCs w:val="22"/>
        </w:rPr>
        <w:t>h</w:t>
      </w:r>
      <w:r w:rsidRPr="00E726AC">
        <w:rPr>
          <w:i/>
          <w:spacing w:val="-1"/>
          <w:sz w:val="22"/>
          <w:szCs w:val="22"/>
        </w:rPr>
        <w:t>i</w:t>
      </w:r>
      <w:r w:rsidRPr="00E726AC">
        <w:rPr>
          <w:i/>
          <w:spacing w:val="1"/>
          <w:sz w:val="22"/>
          <w:szCs w:val="22"/>
        </w:rPr>
        <w:t>t</w:t>
      </w:r>
      <w:r w:rsidRPr="00E726AC">
        <w:rPr>
          <w:i/>
          <w:sz w:val="22"/>
          <w:szCs w:val="22"/>
        </w:rPr>
        <w:t>e</w:t>
      </w:r>
      <w:r w:rsidRPr="00E726AC">
        <w:rPr>
          <w:i/>
          <w:spacing w:val="-2"/>
          <w:sz w:val="22"/>
          <w:szCs w:val="22"/>
        </w:rPr>
        <w:t>c</w:t>
      </w:r>
      <w:r w:rsidRPr="00E726AC">
        <w:rPr>
          <w:i/>
          <w:spacing w:val="1"/>
          <w:sz w:val="22"/>
          <w:szCs w:val="22"/>
        </w:rPr>
        <w:t>t</w:t>
      </w:r>
      <w:r w:rsidRPr="00E726AC">
        <w:rPr>
          <w:i/>
          <w:sz w:val="22"/>
          <w:szCs w:val="22"/>
        </w:rPr>
        <w:t>u</w:t>
      </w:r>
      <w:r w:rsidRPr="00E726AC">
        <w:rPr>
          <w:i/>
          <w:spacing w:val="-2"/>
          <w:sz w:val="22"/>
          <w:szCs w:val="22"/>
        </w:rPr>
        <w:t>r</w:t>
      </w:r>
      <w:r w:rsidRPr="00E726AC">
        <w:rPr>
          <w:i/>
          <w:sz w:val="22"/>
          <w:szCs w:val="22"/>
        </w:rPr>
        <w:t>e w</w:t>
      </w:r>
      <w:r w:rsidRPr="00E726AC">
        <w:rPr>
          <w:i/>
          <w:spacing w:val="-2"/>
          <w:sz w:val="22"/>
          <w:szCs w:val="22"/>
        </w:rPr>
        <w:t>i</w:t>
      </w:r>
      <w:r w:rsidRPr="00E726AC">
        <w:rPr>
          <w:i/>
          <w:spacing w:val="1"/>
          <w:sz w:val="22"/>
          <w:szCs w:val="22"/>
        </w:rPr>
        <w:t>t</w:t>
      </w:r>
      <w:r w:rsidRPr="00E726AC">
        <w:rPr>
          <w:i/>
          <w:sz w:val="22"/>
          <w:szCs w:val="22"/>
        </w:rPr>
        <w:t>h</w:t>
      </w:r>
      <w:r w:rsidRPr="00E726AC">
        <w:rPr>
          <w:i/>
          <w:spacing w:val="-2"/>
          <w:sz w:val="22"/>
          <w:szCs w:val="22"/>
        </w:rPr>
        <w:t xml:space="preserve"> </w:t>
      </w:r>
      <w:r w:rsidRPr="00E726AC">
        <w:rPr>
          <w:i/>
          <w:spacing w:val="1"/>
          <w:sz w:val="22"/>
          <w:szCs w:val="22"/>
        </w:rPr>
        <w:t>f</w:t>
      </w:r>
      <w:r w:rsidRPr="00E726AC">
        <w:rPr>
          <w:i/>
          <w:sz w:val="22"/>
          <w:szCs w:val="22"/>
        </w:rPr>
        <w:t>o</w:t>
      </w:r>
      <w:r w:rsidRPr="00E726AC">
        <w:rPr>
          <w:i/>
          <w:spacing w:val="-1"/>
          <w:sz w:val="22"/>
          <w:szCs w:val="22"/>
        </w:rPr>
        <w:t>l</w:t>
      </w:r>
      <w:r w:rsidRPr="00E726AC">
        <w:rPr>
          <w:i/>
          <w:spacing w:val="1"/>
          <w:sz w:val="22"/>
          <w:szCs w:val="22"/>
        </w:rPr>
        <w:t>l</w:t>
      </w:r>
      <w:r w:rsidRPr="00E726AC">
        <w:rPr>
          <w:i/>
          <w:sz w:val="22"/>
          <w:szCs w:val="22"/>
        </w:rPr>
        <w:t>o</w:t>
      </w:r>
      <w:r w:rsidRPr="00E726AC">
        <w:rPr>
          <w:i/>
          <w:spacing w:val="-1"/>
          <w:sz w:val="22"/>
          <w:szCs w:val="22"/>
        </w:rPr>
        <w:t>wi</w:t>
      </w:r>
      <w:r w:rsidRPr="00E726AC">
        <w:rPr>
          <w:i/>
          <w:sz w:val="22"/>
          <w:szCs w:val="22"/>
        </w:rPr>
        <w:t xml:space="preserve">ng </w:t>
      </w:r>
      <w:r w:rsidRPr="00E726AC">
        <w:rPr>
          <w:i/>
          <w:spacing w:val="-2"/>
          <w:sz w:val="22"/>
          <w:szCs w:val="22"/>
        </w:rPr>
        <w:t>c</w:t>
      </w:r>
      <w:r w:rsidRPr="00E726AC">
        <w:rPr>
          <w:i/>
          <w:sz w:val="22"/>
          <w:szCs w:val="22"/>
        </w:rPr>
        <w:t>o</w:t>
      </w:r>
      <w:r w:rsidRPr="00E726AC">
        <w:rPr>
          <w:i/>
          <w:spacing w:val="-1"/>
          <w:sz w:val="22"/>
          <w:szCs w:val="22"/>
        </w:rPr>
        <w:t>m</w:t>
      </w:r>
      <w:r w:rsidRPr="00E726AC">
        <w:rPr>
          <w:i/>
          <w:sz w:val="22"/>
          <w:szCs w:val="22"/>
        </w:rPr>
        <w:t>ponen</w:t>
      </w:r>
      <w:r w:rsidRPr="00E726AC">
        <w:rPr>
          <w:i/>
          <w:spacing w:val="-1"/>
          <w:sz w:val="22"/>
          <w:szCs w:val="22"/>
        </w:rPr>
        <w:t>t</w:t>
      </w:r>
      <w:r w:rsidRPr="00E726AC">
        <w:rPr>
          <w:i/>
          <w:sz w:val="22"/>
          <w:szCs w:val="22"/>
        </w:rPr>
        <w:t>s:</w:t>
      </w:r>
    </w:p>
    <w:p w:rsidR="002505FC" w:rsidRPr="00E726AC" w:rsidRDefault="002505FC">
      <w:pPr>
        <w:spacing w:before="18" w:line="220" w:lineRule="exact"/>
        <w:rPr>
          <w:sz w:val="22"/>
          <w:szCs w:val="22"/>
        </w:rPr>
      </w:pPr>
    </w:p>
    <w:p w:rsidR="002505FC" w:rsidRPr="00E726AC" w:rsidRDefault="003E2070">
      <w:pPr>
        <w:tabs>
          <w:tab w:val="left" w:pos="1260"/>
        </w:tabs>
        <w:ind w:left="1268" w:right="81" w:hanging="360"/>
        <w:jc w:val="both"/>
        <w:rPr>
          <w:sz w:val="22"/>
          <w:szCs w:val="22"/>
        </w:rPr>
      </w:pPr>
      <w:r w:rsidRPr="00E726AC">
        <w:rPr>
          <w:sz w:val="22"/>
          <w:szCs w:val="22"/>
        </w:rPr>
        <w:tab/>
      </w:r>
      <w:r w:rsidRPr="00E726AC">
        <w:rPr>
          <w:i/>
          <w:sz w:val="22"/>
          <w:szCs w:val="22"/>
        </w:rPr>
        <w:t>Se</w:t>
      </w:r>
      <w:r w:rsidRPr="00E726AC">
        <w:rPr>
          <w:i/>
          <w:spacing w:val="1"/>
          <w:sz w:val="22"/>
          <w:szCs w:val="22"/>
        </w:rPr>
        <w:t>r</w:t>
      </w:r>
      <w:r w:rsidRPr="00E726AC">
        <w:rPr>
          <w:i/>
          <w:spacing w:val="-2"/>
          <w:sz w:val="22"/>
          <w:szCs w:val="22"/>
        </w:rPr>
        <w:t>v</w:t>
      </w:r>
      <w:r w:rsidRPr="00E726AC">
        <w:rPr>
          <w:i/>
          <w:spacing w:val="1"/>
          <w:sz w:val="22"/>
          <w:szCs w:val="22"/>
        </w:rPr>
        <w:t>l</w:t>
      </w:r>
      <w:r w:rsidRPr="00E726AC">
        <w:rPr>
          <w:i/>
          <w:sz w:val="22"/>
          <w:szCs w:val="22"/>
        </w:rPr>
        <w:t>et</w:t>
      </w:r>
      <w:r w:rsidRPr="00E726AC">
        <w:rPr>
          <w:i/>
          <w:spacing w:val="20"/>
          <w:sz w:val="22"/>
          <w:szCs w:val="22"/>
        </w:rPr>
        <w:t xml:space="preserve"> </w:t>
      </w:r>
      <w:r w:rsidRPr="00E726AC">
        <w:rPr>
          <w:i/>
          <w:spacing w:val="-2"/>
          <w:sz w:val="22"/>
          <w:szCs w:val="22"/>
        </w:rPr>
        <w:t>(</w:t>
      </w: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ro</w:t>
      </w:r>
      <w:r w:rsidRPr="00E726AC">
        <w:rPr>
          <w:i/>
          <w:spacing w:val="-1"/>
          <w:sz w:val="22"/>
          <w:szCs w:val="22"/>
        </w:rPr>
        <w:t>l</w:t>
      </w:r>
      <w:r w:rsidRPr="00E726AC">
        <w:rPr>
          <w:i/>
          <w:spacing w:val="1"/>
          <w:sz w:val="22"/>
          <w:szCs w:val="22"/>
        </w:rPr>
        <w:t>l</w:t>
      </w:r>
      <w:r w:rsidRPr="00E726AC">
        <w:rPr>
          <w:i/>
          <w:spacing w:val="-2"/>
          <w:sz w:val="22"/>
          <w:szCs w:val="22"/>
        </w:rPr>
        <w:t>e</w:t>
      </w:r>
      <w:r w:rsidRPr="00E726AC">
        <w:rPr>
          <w:i/>
          <w:sz w:val="22"/>
          <w:szCs w:val="22"/>
        </w:rPr>
        <w:t>r)</w:t>
      </w:r>
      <w:r w:rsidRPr="00E726AC">
        <w:rPr>
          <w:i/>
          <w:spacing w:val="20"/>
          <w:sz w:val="22"/>
          <w:szCs w:val="22"/>
        </w:rPr>
        <w:t xml:space="preserve"> </w:t>
      </w:r>
      <w:r w:rsidRPr="00E726AC">
        <w:rPr>
          <w:i/>
          <w:spacing w:val="1"/>
          <w:sz w:val="22"/>
          <w:szCs w:val="22"/>
        </w:rPr>
        <w:t>i</w:t>
      </w:r>
      <w:r w:rsidRPr="00E726AC">
        <w:rPr>
          <w:i/>
          <w:sz w:val="22"/>
          <w:szCs w:val="22"/>
        </w:rPr>
        <w:t>s</w:t>
      </w:r>
      <w:r w:rsidRPr="00E726AC">
        <w:rPr>
          <w:i/>
          <w:spacing w:val="20"/>
          <w:sz w:val="22"/>
          <w:szCs w:val="22"/>
        </w:rPr>
        <w:t xml:space="preserve"> </w:t>
      </w:r>
      <w:r w:rsidRPr="00E726AC">
        <w:rPr>
          <w:i/>
          <w:spacing w:val="1"/>
          <w:sz w:val="22"/>
          <w:szCs w:val="22"/>
        </w:rPr>
        <w:t>t</w:t>
      </w:r>
      <w:r w:rsidRPr="00E726AC">
        <w:rPr>
          <w:i/>
          <w:spacing w:val="-2"/>
          <w:sz w:val="22"/>
          <w:szCs w:val="22"/>
        </w:rPr>
        <w:t>h</w:t>
      </w:r>
      <w:r w:rsidRPr="00E726AC">
        <w:rPr>
          <w:i/>
          <w:sz w:val="22"/>
          <w:szCs w:val="22"/>
        </w:rPr>
        <w:t>e</w:t>
      </w:r>
      <w:r w:rsidRPr="00E726AC">
        <w:rPr>
          <w:i/>
          <w:spacing w:val="20"/>
          <w:sz w:val="22"/>
          <w:szCs w:val="22"/>
        </w:rPr>
        <w:t xml:space="preserve"> </w:t>
      </w:r>
      <w:r w:rsidRPr="00E726AC">
        <w:rPr>
          <w:i/>
          <w:sz w:val="22"/>
          <w:szCs w:val="22"/>
        </w:rPr>
        <w:t>par</w:t>
      </w:r>
      <w:r w:rsidRPr="00E726AC">
        <w:rPr>
          <w:i/>
          <w:spacing w:val="-1"/>
          <w:sz w:val="22"/>
          <w:szCs w:val="22"/>
        </w:rPr>
        <w:t>t</w:t>
      </w:r>
      <w:r w:rsidRPr="00E726AC">
        <w:rPr>
          <w:i/>
          <w:sz w:val="22"/>
          <w:szCs w:val="22"/>
        </w:rPr>
        <w:t>s</w:t>
      </w:r>
      <w:r w:rsidRPr="00E726AC">
        <w:rPr>
          <w:i/>
          <w:spacing w:val="20"/>
          <w:sz w:val="22"/>
          <w:szCs w:val="22"/>
        </w:rPr>
        <w:t xml:space="preserve"> </w:t>
      </w:r>
      <w:r w:rsidRPr="00E726AC">
        <w:rPr>
          <w:i/>
          <w:sz w:val="22"/>
          <w:szCs w:val="22"/>
        </w:rPr>
        <w:t>of</w:t>
      </w:r>
      <w:r w:rsidRPr="00E726AC">
        <w:rPr>
          <w:i/>
          <w:spacing w:val="20"/>
          <w:sz w:val="22"/>
          <w:szCs w:val="22"/>
        </w:rPr>
        <w:t xml:space="preserve"> </w:t>
      </w:r>
      <w:r w:rsidRPr="00E726AC">
        <w:rPr>
          <w:i/>
          <w:spacing w:val="-1"/>
          <w:sz w:val="22"/>
          <w:szCs w:val="22"/>
        </w:rPr>
        <w:t>t</w:t>
      </w:r>
      <w:r w:rsidRPr="00E726AC">
        <w:rPr>
          <w:i/>
          <w:sz w:val="22"/>
          <w:szCs w:val="22"/>
        </w:rPr>
        <w:t>he</w:t>
      </w:r>
      <w:r w:rsidRPr="00E726AC">
        <w:rPr>
          <w:i/>
          <w:spacing w:val="20"/>
          <w:sz w:val="22"/>
          <w:szCs w:val="22"/>
        </w:rPr>
        <w:t xml:space="preserve"> </w:t>
      </w:r>
      <w:r w:rsidRPr="00E726AC">
        <w:rPr>
          <w:i/>
          <w:sz w:val="22"/>
          <w:szCs w:val="22"/>
        </w:rPr>
        <w:t>ap</w:t>
      </w:r>
      <w:r w:rsidRPr="00E726AC">
        <w:rPr>
          <w:i/>
          <w:spacing w:val="-2"/>
          <w:sz w:val="22"/>
          <w:szCs w:val="22"/>
        </w:rPr>
        <w:t>p</w:t>
      </w:r>
      <w:r w:rsidRPr="00E726AC">
        <w:rPr>
          <w:i/>
          <w:spacing w:val="1"/>
          <w:sz w:val="22"/>
          <w:szCs w:val="22"/>
        </w:rPr>
        <w:t>l</w:t>
      </w:r>
      <w:r w:rsidRPr="00E726AC">
        <w:rPr>
          <w:i/>
          <w:spacing w:val="-1"/>
          <w:sz w:val="22"/>
          <w:szCs w:val="22"/>
        </w:rPr>
        <w:t>i</w:t>
      </w:r>
      <w:r w:rsidRPr="00E726AC">
        <w:rPr>
          <w:i/>
          <w:sz w:val="22"/>
          <w:szCs w:val="22"/>
        </w:rPr>
        <w:t>ca</w:t>
      </w:r>
      <w:r w:rsidRPr="00E726AC">
        <w:rPr>
          <w:i/>
          <w:spacing w:val="-1"/>
          <w:sz w:val="22"/>
          <w:szCs w:val="22"/>
        </w:rPr>
        <w:t>t</w:t>
      </w:r>
      <w:r w:rsidRPr="00E726AC">
        <w:rPr>
          <w:i/>
          <w:spacing w:val="1"/>
          <w:sz w:val="22"/>
          <w:szCs w:val="22"/>
        </w:rPr>
        <w:t>i</w:t>
      </w:r>
      <w:r w:rsidRPr="00E726AC">
        <w:rPr>
          <w:i/>
          <w:sz w:val="22"/>
          <w:szCs w:val="22"/>
        </w:rPr>
        <w:t>on</w:t>
      </w:r>
      <w:r w:rsidRPr="00E726AC">
        <w:rPr>
          <w:i/>
          <w:spacing w:val="19"/>
          <w:sz w:val="22"/>
          <w:szCs w:val="22"/>
        </w:rPr>
        <w:t xml:space="preserve"> </w:t>
      </w:r>
      <w:r w:rsidRPr="00E726AC">
        <w:rPr>
          <w:i/>
          <w:spacing w:val="-1"/>
          <w:sz w:val="22"/>
          <w:szCs w:val="22"/>
        </w:rPr>
        <w:t>t</w:t>
      </w:r>
      <w:r w:rsidRPr="00E726AC">
        <w:rPr>
          <w:i/>
          <w:spacing w:val="-2"/>
          <w:sz w:val="22"/>
          <w:szCs w:val="22"/>
        </w:rPr>
        <w:t>h</w:t>
      </w:r>
      <w:r w:rsidRPr="00E726AC">
        <w:rPr>
          <w:i/>
          <w:sz w:val="22"/>
          <w:szCs w:val="22"/>
        </w:rPr>
        <w:t>at</w:t>
      </w:r>
      <w:r w:rsidRPr="00E726AC">
        <w:rPr>
          <w:i/>
          <w:spacing w:val="20"/>
          <w:sz w:val="22"/>
          <w:szCs w:val="22"/>
        </w:rPr>
        <w:t xml:space="preserve"> </w:t>
      </w:r>
      <w:r w:rsidRPr="00E726AC">
        <w:rPr>
          <w:i/>
          <w:sz w:val="22"/>
          <w:szCs w:val="22"/>
        </w:rPr>
        <w:t>a</w:t>
      </w:r>
      <w:r w:rsidRPr="00E726AC">
        <w:rPr>
          <w:i/>
          <w:spacing w:val="-2"/>
          <w:sz w:val="22"/>
          <w:szCs w:val="22"/>
        </w:rPr>
        <w:t>c</w:t>
      </w:r>
      <w:r w:rsidRPr="00E726AC">
        <w:rPr>
          <w:i/>
          <w:spacing w:val="1"/>
          <w:sz w:val="22"/>
          <w:szCs w:val="22"/>
        </w:rPr>
        <w:t>t</w:t>
      </w:r>
      <w:r w:rsidRPr="00E726AC">
        <w:rPr>
          <w:i/>
          <w:sz w:val="22"/>
          <w:szCs w:val="22"/>
        </w:rPr>
        <w:t>s</w:t>
      </w:r>
      <w:r w:rsidRPr="00E726AC">
        <w:rPr>
          <w:i/>
          <w:spacing w:val="20"/>
          <w:sz w:val="22"/>
          <w:szCs w:val="22"/>
        </w:rPr>
        <w:t xml:space="preserve"> </w:t>
      </w:r>
      <w:r w:rsidRPr="00E726AC">
        <w:rPr>
          <w:i/>
          <w:spacing w:val="-1"/>
          <w:sz w:val="22"/>
          <w:szCs w:val="22"/>
        </w:rPr>
        <w:t>l</w:t>
      </w:r>
      <w:r w:rsidRPr="00E726AC">
        <w:rPr>
          <w:i/>
          <w:spacing w:val="1"/>
          <w:sz w:val="22"/>
          <w:szCs w:val="22"/>
        </w:rPr>
        <w:t>i</w:t>
      </w:r>
      <w:r w:rsidRPr="00E726AC">
        <w:rPr>
          <w:i/>
          <w:sz w:val="22"/>
          <w:szCs w:val="22"/>
        </w:rPr>
        <w:t>ke</w:t>
      </w:r>
      <w:r w:rsidRPr="00E726AC">
        <w:rPr>
          <w:i/>
          <w:spacing w:val="20"/>
          <w:sz w:val="22"/>
          <w:szCs w:val="22"/>
        </w:rPr>
        <w:t xml:space="preserve"> </w:t>
      </w:r>
      <w:r w:rsidRPr="00E726AC">
        <w:rPr>
          <w:i/>
          <w:spacing w:val="-2"/>
          <w:sz w:val="22"/>
          <w:szCs w:val="22"/>
        </w:rPr>
        <w:t>e</w:t>
      </w:r>
      <w:r w:rsidRPr="00E726AC">
        <w:rPr>
          <w:i/>
          <w:sz w:val="22"/>
          <w:szCs w:val="22"/>
        </w:rPr>
        <w:t>ve</w:t>
      </w:r>
      <w:r w:rsidRPr="00E726AC">
        <w:rPr>
          <w:i/>
          <w:spacing w:val="-2"/>
          <w:sz w:val="22"/>
          <w:szCs w:val="22"/>
        </w:rPr>
        <w:t>n</w:t>
      </w:r>
      <w:r w:rsidRPr="00E726AC">
        <w:rPr>
          <w:i/>
          <w:sz w:val="22"/>
          <w:szCs w:val="22"/>
        </w:rPr>
        <w:t>t</w:t>
      </w:r>
      <w:r w:rsidRPr="00E726AC">
        <w:rPr>
          <w:i/>
          <w:spacing w:val="20"/>
          <w:sz w:val="22"/>
          <w:szCs w:val="22"/>
        </w:rPr>
        <w:t xml:space="preserve"> </w:t>
      </w:r>
      <w:r w:rsidRPr="00E726AC">
        <w:rPr>
          <w:i/>
          <w:sz w:val="22"/>
          <w:szCs w:val="22"/>
        </w:rPr>
        <w:t>han</w:t>
      </w:r>
      <w:r w:rsidRPr="00E726AC">
        <w:rPr>
          <w:i/>
          <w:spacing w:val="-2"/>
          <w:sz w:val="22"/>
          <w:szCs w:val="22"/>
        </w:rPr>
        <w:t>d</w:t>
      </w:r>
      <w:r w:rsidRPr="00E726AC">
        <w:rPr>
          <w:i/>
          <w:spacing w:val="1"/>
          <w:sz w:val="22"/>
          <w:szCs w:val="22"/>
        </w:rPr>
        <w:t>l</w:t>
      </w:r>
      <w:r w:rsidRPr="00E726AC">
        <w:rPr>
          <w:i/>
          <w:sz w:val="22"/>
          <w:szCs w:val="22"/>
        </w:rPr>
        <w:t>er</w:t>
      </w:r>
      <w:r w:rsidRPr="00E726AC">
        <w:rPr>
          <w:i/>
          <w:spacing w:val="17"/>
          <w:sz w:val="22"/>
          <w:szCs w:val="22"/>
        </w:rPr>
        <w:t xml:space="preserve"> </w:t>
      </w:r>
      <w:r w:rsidRPr="00E726AC">
        <w:rPr>
          <w:i/>
          <w:spacing w:val="-1"/>
          <w:sz w:val="22"/>
          <w:szCs w:val="22"/>
        </w:rPr>
        <w:t>t</w:t>
      </w:r>
      <w:r w:rsidRPr="00E726AC">
        <w:rPr>
          <w:i/>
          <w:sz w:val="22"/>
          <w:szCs w:val="22"/>
        </w:rPr>
        <w:t>o</w:t>
      </w:r>
      <w:r w:rsidRPr="00E726AC">
        <w:rPr>
          <w:i/>
          <w:spacing w:val="19"/>
          <w:sz w:val="22"/>
          <w:szCs w:val="22"/>
        </w:rPr>
        <w:t xml:space="preserve"> </w:t>
      </w:r>
      <w:r w:rsidRPr="00E726AC">
        <w:rPr>
          <w:i/>
          <w:sz w:val="22"/>
          <w:szCs w:val="22"/>
        </w:rPr>
        <w:t>hand</w:t>
      </w:r>
      <w:r w:rsidRPr="00E726AC">
        <w:rPr>
          <w:i/>
          <w:spacing w:val="1"/>
          <w:sz w:val="22"/>
          <w:szCs w:val="22"/>
        </w:rPr>
        <w:t>l</w:t>
      </w:r>
      <w:r w:rsidRPr="00E726AC">
        <w:rPr>
          <w:i/>
          <w:spacing w:val="-2"/>
          <w:sz w:val="22"/>
          <w:szCs w:val="22"/>
        </w:rPr>
        <w:t>e</w:t>
      </w:r>
      <w:r w:rsidRPr="00E726AC">
        <w:rPr>
          <w:i/>
          <w:sz w:val="22"/>
          <w:szCs w:val="22"/>
        </w:rPr>
        <w:t>s us</w:t>
      </w:r>
      <w:r w:rsidRPr="00E726AC">
        <w:rPr>
          <w:i/>
          <w:spacing w:val="1"/>
          <w:sz w:val="22"/>
          <w:szCs w:val="22"/>
        </w:rPr>
        <w:t>e</w:t>
      </w:r>
      <w:r w:rsidRPr="00E726AC">
        <w:rPr>
          <w:i/>
          <w:sz w:val="22"/>
          <w:szCs w:val="22"/>
        </w:rPr>
        <w:t>r</w:t>
      </w:r>
      <w:r w:rsidRPr="00E726AC">
        <w:rPr>
          <w:i/>
          <w:spacing w:val="2"/>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t</w:t>
      </w:r>
      <w:r w:rsidRPr="00E726AC">
        <w:rPr>
          <w:i/>
          <w:spacing w:val="-2"/>
          <w:sz w:val="22"/>
          <w:szCs w:val="22"/>
        </w:rPr>
        <w:t>e</w:t>
      </w:r>
      <w:r w:rsidRPr="00E726AC">
        <w:rPr>
          <w:i/>
          <w:sz w:val="22"/>
          <w:szCs w:val="22"/>
        </w:rPr>
        <w:t>ra</w:t>
      </w:r>
      <w:r w:rsidRPr="00E726AC">
        <w:rPr>
          <w:i/>
          <w:spacing w:val="-2"/>
          <w:sz w:val="22"/>
          <w:szCs w:val="22"/>
        </w:rPr>
        <w:t>c</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w:t>
      </w:r>
      <w:r w:rsidRPr="00E726AC">
        <w:rPr>
          <w:i/>
          <w:spacing w:val="3"/>
          <w:sz w:val="22"/>
          <w:szCs w:val="22"/>
        </w:rPr>
        <w:t xml:space="preserve"> </w:t>
      </w:r>
      <w:r w:rsidRPr="00E726AC">
        <w:rPr>
          <w:i/>
          <w:sz w:val="22"/>
          <w:szCs w:val="22"/>
        </w:rPr>
        <w:t>Typ</w:t>
      </w:r>
      <w:r w:rsidRPr="00E726AC">
        <w:rPr>
          <w:i/>
          <w:spacing w:val="-1"/>
          <w:sz w:val="22"/>
          <w:szCs w:val="22"/>
        </w:rPr>
        <w:t>i</w:t>
      </w:r>
      <w:r w:rsidRPr="00E726AC">
        <w:rPr>
          <w:i/>
          <w:sz w:val="22"/>
          <w:szCs w:val="22"/>
        </w:rPr>
        <w:t>ca</w:t>
      </w:r>
      <w:r w:rsidRPr="00E726AC">
        <w:rPr>
          <w:i/>
          <w:spacing w:val="-1"/>
          <w:sz w:val="22"/>
          <w:szCs w:val="22"/>
        </w:rPr>
        <w:t>l</w:t>
      </w:r>
      <w:r w:rsidRPr="00E726AC">
        <w:rPr>
          <w:i/>
          <w:spacing w:val="1"/>
          <w:sz w:val="22"/>
          <w:szCs w:val="22"/>
        </w:rPr>
        <w:t>l</w:t>
      </w:r>
      <w:r w:rsidRPr="00E726AC">
        <w:rPr>
          <w:i/>
          <w:spacing w:val="-2"/>
          <w:sz w:val="22"/>
          <w:szCs w:val="22"/>
        </w:rPr>
        <w:t>y</w:t>
      </w:r>
      <w:r w:rsidRPr="00E726AC">
        <w:rPr>
          <w:i/>
          <w:sz w:val="22"/>
          <w:szCs w:val="22"/>
        </w:rPr>
        <w:t>,</w:t>
      </w:r>
      <w:r w:rsidRPr="00E726AC">
        <w:rPr>
          <w:i/>
          <w:spacing w:val="1"/>
          <w:sz w:val="22"/>
          <w:szCs w:val="22"/>
        </w:rPr>
        <w:t xml:space="preserve"> </w:t>
      </w:r>
      <w:r w:rsidRPr="00E726AC">
        <w:rPr>
          <w:i/>
          <w:sz w:val="22"/>
          <w:szCs w:val="22"/>
        </w:rPr>
        <w:t>con</w:t>
      </w:r>
      <w:r w:rsidRPr="00E726AC">
        <w:rPr>
          <w:i/>
          <w:spacing w:val="1"/>
          <w:sz w:val="22"/>
          <w:szCs w:val="22"/>
        </w:rPr>
        <w:t>t</w:t>
      </w:r>
      <w:r w:rsidRPr="00E726AC">
        <w:rPr>
          <w:i/>
          <w:sz w:val="22"/>
          <w:szCs w:val="22"/>
        </w:rPr>
        <w:t>r</w:t>
      </w:r>
      <w:r w:rsidRPr="00E726AC">
        <w:rPr>
          <w:i/>
          <w:spacing w:val="-2"/>
          <w:sz w:val="22"/>
          <w:szCs w:val="22"/>
        </w:rPr>
        <w:t>o</w:t>
      </w:r>
      <w:r w:rsidRPr="00E726AC">
        <w:rPr>
          <w:i/>
          <w:spacing w:val="1"/>
          <w:sz w:val="22"/>
          <w:szCs w:val="22"/>
        </w:rPr>
        <w:t>l</w:t>
      </w:r>
      <w:r w:rsidRPr="00E726AC">
        <w:rPr>
          <w:i/>
          <w:spacing w:val="-1"/>
          <w:sz w:val="22"/>
          <w:szCs w:val="22"/>
        </w:rPr>
        <w:t>l</w:t>
      </w:r>
      <w:r w:rsidRPr="00E726AC">
        <w:rPr>
          <w:i/>
          <w:sz w:val="22"/>
          <w:szCs w:val="22"/>
        </w:rPr>
        <w:t>er</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pacing w:val="-2"/>
          <w:sz w:val="22"/>
          <w:szCs w:val="22"/>
        </w:rPr>
        <w:t>a</w:t>
      </w:r>
      <w:r w:rsidRPr="00E726AC">
        <w:rPr>
          <w:i/>
          <w:sz w:val="22"/>
          <w:szCs w:val="22"/>
        </w:rPr>
        <w:t>d</w:t>
      </w:r>
      <w:r w:rsidRPr="00E726AC">
        <w:rPr>
          <w:i/>
          <w:spacing w:val="1"/>
          <w:sz w:val="22"/>
          <w:szCs w:val="22"/>
        </w:rPr>
        <w:t xml:space="preserve"> </w:t>
      </w:r>
      <w:r w:rsidRPr="00E726AC">
        <w:rPr>
          <w:i/>
          <w:sz w:val="22"/>
          <w:szCs w:val="22"/>
        </w:rPr>
        <w:t>da</w:t>
      </w:r>
      <w:r w:rsidRPr="00E726AC">
        <w:rPr>
          <w:i/>
          <w:spacing w:val="1"/>
          <w:sz w:val="22"/>
          <w:szCs w:val="22"/>
        </w:rPr>
        <w:t>t</w:t>
      </w:r>
      <w:r w:rsidRPr="00E726AC">
        <w:rPr>
          <w:i/>
          <w:sz w:val="22"/>
          <w:szCs w:val="22"/>
        </w:rPr>
        <w:t>a</w:t>
      </w:r>
      <w:r w:rsidRPr="00E726AC">
        <w:rPr>
          <w:i/>
          <w:spacing w:val="1"/>
          <w:sz w:val="22"/>
          <w:szCs w:val="22"/>
        </w:rPr>
        <w:t xml:space="preserve"> </w:t>
      </w:r>
      <w:r w:rsidRPr="00E726AC">
        <w:rPr>
          <w:i/>
          <w:spacing w:val="-1"/>
          <w:sz w:val="22"/>
          <w:szCs w:val="22"/>
        </w:rPr>
        <w:t>f</w:t>
      </w:r>
      <w:r w:rsidRPr="00E726AC">
        <w:rPr>
          <w:i/>
          <w:sz w:val="22"/>
          <w:szCs w:val="22"/>
        </w:rPr>
        <w:t>r</w:t>
      </w:r>
      <w:r w:rsidRPr="00E726AC">
        <w:rPr>
          <w:i/>
          <w:spacing w:val="-2"/>
          <w:sz w:val="22"/>
          <w:szCs w:val="22"/>
        </w:rPr>
        <w:t>o</w:t>
      </w:r>
      <w:r w:rsidRPr="00E726AC">
        <w:rPr>
          <w:i/>
          <w:sz w:val="22"/>
          <w:szCs w:val="22"/>
        </w:rPr>
        <w:t>m a</w:t>
      </w:r>
      <w:r w:rsidRPr="00E726AC">
        <w:rPr>
          <w:i/>
          <w:spacing w:val="1"/>
          <w:sz w:val="22"/>
          <w:szCs w:val="22"/>
        </w:rPr>
        <w:t xml:space="preserve"> </w:t>
      </w:r>
      <w:r w:rsidRPr="00E726AC">
        <w:rPr>
          <w:i/>
          <w:sz w:val="22"/>
          <w:szCs w:val="22"/>
        </w:rPr>
        <w:t>r</w:t>
      </w:r>
      <w:r w:rsidRPr="00E726AC">
        <w:rPr>
          <w:i/>
          <w:spacing w:val="1"/>
          <w:sz w:val="22"/>
          <w:szCs w:val="22"/>
        </w:rPr>
        <w:t>e</w:t>
      </w:r>
      <w:r w:rsidRPr="00E726AC">
        <w:rPr>
          <w:i/>
          <w:sz w:val="22"/>
          <w:szCs w:val="22"/>
        </w:rPr>
        <w:t>que</w:t>
      </w:r>
      <w:r w:rsidRPr="00E726AC">
        <w:rPr>
          <w:i/>
          <w:spacing w:val="1"/>
          <w:sz w:val="22"/>
          <w:szCs w:val="22"/>
        </w:rPr>
        <w:t>s</w:t>
      </w:r>
      <w:r w:rsidRPr="00E726AC">
        <w:rPr>
          <w:i/>
          <w:sz w:val="22"/>
          <w:szCs w:val="22"/>
        </w:rPr>
        <w:t>t</w:t>
      </w:r>
      <w:r w:rsidRPr="00E726AC">
        <w:rPr>
          <w:i/>
          <w:spacing w:val="2"/>
          <w:sz w:val="22"/>
          <w:szCs w:val="22"/>
        </w:rPr>
        <w:t xml:space="preserve"> </w:t>
      </w:r>
      <w:r w:rsidRPr="00E726AC">
        <w:rPr>
          <w:i/>
          <w:sz w:val="22"/>
          <w:szCs w:val="22"/>
        </w:rPr>
        <w:t>and</w:t>
      </w:r>
      <w:r w:rsidRPr="00E726AC">
        <w:rPr>
          <w:i/>
          <w:spacing w:val="1"/>
          <w:sz w:val="22"/>
          <w:szCs w:val="22"/>
        </w:rPr>
        <w:t xml:space="preserve"> </w:t>
      </w:r>
      <w:r w:rsidRPr="00E726AC">
        <w:rPr>
          <w:i/>
          <w:spacing w:val="-2"/>
          <w:sz w:val="22"/>
          <w:szCs w:val="22"/>
        </w:rPr>
        <w:t>c</w:t>
      </w:r>
      <w:r w:rsidRPr="00E726AC">
        <w:rPr>
          <w:i/>
          <w:sz w:val="22"/>
          <w:szCs w:val="22"/>
        </w:rPr>
        <w:t>a</w:t>
      </w:r>
      <w:r w:rsidRPr="00E726AC">
        <w:rPr>
          <w:i/>
          <w:spacing w:val="-1"/>
          <w:sz w:val="22"/>
          <w:szCs w:val="22"/>
        </w:rPr>
        <w:t>l</w:t>
      </w:r>
      <w:r w:rsidRPr="00E726AC">
        <w:rPr>
          <w:i/>
          <w:spacing w:val="1"/>
          <w:sz w:val="22"/>
          <w:szCs w:val="22"/>
        </w:rPr>
        <w:t>l</w:t>
      </w:r>
      <w:r w:rsidRPr="00E726AC">
        <w:rPr>
          <w:i/>
          <w:sz w:val="22"/>
          <w:szCs w:val="22"/>
        </w:rPr>
        <w:t>s</w:t>
      </w:r>
      <w:r w:rsidRPr="00E726AC">
        <w:rPr>
          <w:i/>
          <w:spacing w:val="2"/>
          <w:sz w:val="22"/>
          <w:szCs w:val="22"/>
        </w:rPr>
        <w:t xml:space="preserve"> </w:t>
      </w:r>
      <w:r w:rsidRPr="00E726AC">
        <w:rPr>
          <w:i/>
          <w:sz w:val="22"/>
          <w:szCs w:val="22"/>
        </w:rPr>
        <w:t>a</w:t>
      </w:r>
      <w:r w:rsidRPr="00E726AC">
        <w:rPr>
          <w:i/>
          <w:spacing w:val="-2"/>
          <w:sz w:val="22"/>
          <w:szCs w:val="22"/>
        </w:rPr>
        <w:t>p</w:t>
      </w:r>
      <w:r w:rsidRPr="00E726AC">
        <w:rPr>
          <w:i/>
          <w:sz w:val="22"/>
          <w:szCs w:val="22"/>
        </w:rPr>
        <w:t>prop</w:t>
      </w:r>
      <w:r w:rsidRPr="00E726AC">
        <w:rPr>
          <w:i/>
          <w:spacing w:val="-1"/>
          <w:sz w:val="22"/>
          <w:szCs w:val="22"/>
        </w:rPr>
        <w:t>r</w:t>
      </w:r>
      <w:r w:rsidRPr="00E726AC">
        <w:rPr>
          <w:i/>
          <w:spacing w:val="1"/>
          <w:sz w:val="22"/>
          <w:szCs w:val="22"/>
        </w:rPr>
        <w:t>i</w:t>
      </w:r>
      <w:r w:rsidRPr="00E726AC">
        <w:rPr>
          <w:i/>
          <w:sz w:val="22"/>
          <w:szCs w:val="22"/>
        </w:rPr>
        <w:t>a</w:t>
      </w:r>
      <w:r w:rsidRPr="00E726AC">
        <w:rPr>
          <w:i/>
          <w:spacing w:val="-1"/>
          <w:sz w:val="22"/>
          <w:szCs w:val="22"/>
        </w:rPr>
        <w:t>t</w:t>
      </w:r>
      <w:r w:rsidRPr="00E726AC">
        <w:rPr>
          <w:i/>
          <w:sz w:val="22"/>
          <w:szCs w:val="22"/>
        </w:rPr>
        <w:t>e Bus</w:t>
      </w:r>
      <w:r w:rsidRPr="00E726AC">
        <w:rPr>
          <w:i/>
          <w:spacing w:val="1"/>
          <w:sz w:val="22"/>
          <w:szCs w:val="22"/>
        </w:rPr>
        <w:t>i</w:t>
      </w:r>
      <w:r w:rsidRPr="00E726AC">
        <w:rPr>
          <w:i/>
          <w:sz w:val="22"/>
          <w:szCs w:val="22"/>
        </w:rPr>
        <w:t>n</w:t>
      </w:r>
      <w:r w:rsidRPr="00E726AC">
        <w:rPr>
          <w:i/>
          <w:spacing w:val="-2"/>
          <w:sz w:val="22"/>
          <w:szCs w:val="22"/>
        </w:rPr>
        <w:t>e</w:t>
      </w:r>
      <w:r w:rsidRPr="00E726AC">
        <w:rPr>
          <w:i/>
          <w:sz w:val="22"/>
          <w:szCs w:val="22"/>
        </w:rPr>
        <w:t>s</w:t>
      </w:r>
      <w:r w:rsidRPr="00E726AC">
        <w:rPr>
          <w:i/>
          <w:spacing w:val="-1"/>
          <w:sz w:val="22"/>
          <w:szCs w:val="22"/>
        </w:rPr>
        <w:t>s</w:t>
      </w:r>
      <w:r w:rsidRPr="00E726AC">
        <w:rPr>
          <w:i/>
          <w:spacing w:val="1"/>
          <w:sz w:val="22"/>
          <w:szCs w:val="22"/>
        </w:rPr>
        <w:t>’</w:t>
      </w:r>
      <w:r w:rsidRPr="00E726AC">
        <w:rPr>
          <w:i/>
          <w:sz w:val="22"/>
          <w:szCs w:val="22"/>
        </w:rPr>
        <w:t>s m</w:t>
      </w:r>
      <w:r w:rsidRPr="00E726AC">
        <w:rPr>
          <w:i/>
          <w:spacing w:val="-3"/>
          <w:sz w:val="22"/>
          <w:szCs w:val="22"/>
        </w:rPr>
        <w:t>e</w:t>
      </w:r>
      <w:r w:rsidRPr="00E726AC">
        <w:rPr>
          <w:i/>
          <w:spacing w:val="1"/>
          <w:sz w:val="22"/>
          <w:szCs w:val="22"/>
        </w:rPr>
        <w:t>t</w:t>
      </w:r>
      <w:r w:rsidRPr="00E726AC">
        <w:rPr>
          <w:i/>
          <w:sz w:val="22"/>
          <w:szCs w:val="22"/>
        </w:rPr>
        <w:t>hod</w:t>
      </w:r>
      <w:r w:rsidRPr="00E726AC">
        <w:rPr>
          <w:i/>
          <w:spacing w:val="-2"/>
          <w:sz w:val="22"/>
          <w:szCs w:val="22"/>
        </w:rPr>
        <w:t xml:space="preserve"> </w:t>
      </w:r>
      <w:r w:rsidRPr="00E726AC">
        <w:rPr>
          <w:i/>
          <w:spacing w:val="1"/>
          <w:sz w:val="22"/>
          <w:szCs w:val="22"/>
        </w:rPr>
        <w:t>t</w:t>
      </w:r>
      <w:r w:rsidRPr="00E726AC">
        <w:rPr>
          <w:i/>
          <w:sz w:val="22"/>
          <w:szCs w:val="22"/>
        </w:rPr>
        <w:t>hen</w:t>
      </w:r>
      <w:r w:rsidRPr="00E726AC">
        <w:rPr>
          <w:i/>
          <w:spacing w:val="-2"/>
          <w:sz w:val="22"/>
          <w:szCs w:val="22"/>
        </w:rPr>
        <w:t xml:space="preserve"> </w:t>
      </w:r>
      <w:r w:rsidRPr="00E726AC">
        <w:rPr>
          <w:i/>
          <w:sz w:val="22"/>
          <w:szCs w:val="22"/>
        </w:rPr>
        <w:t>s</w:t>
      </w:r>
      <w:r w:rsidRPr="00E726AC">
        <w:rPr>
          <w:i/>
          <w:spacing w:val="-2"/>
          <w:sz w:val="22"/>
          <w:szCs w:val="22"/>
        </w:rPr>
        <w:t>e</w:t>
      </w:r>
      <w:r w:rsidRPr="00E726AC">
        <w:rPr>
          <w:i/>
          <w:spacing w:val="-1"/>
          <w:sz w:val="22"/>
          <w:szCs w:val="22"/>
        </w:rPr>
        <w:t>l</w:t>
      </w:r>
      <w:r w:rsidRPr="00E726AC">
        <w:rPr>
          <w:i/>
          <w:sz w:val="22"/>
          <w:szCs w:val="22"/>
        </w:rPr>
        <w:t>ec</w:t>
      </w:r>
      <w:r w:rsidRPr="00E726AC">
        <w:rPr>
          <w:i/>
          <w:spacing w:val="1"/>
          <w:sz w:val="22"/>
          <w:szCs w:val="22"/>
        </w:rPr>
        <w:t>t</w:t>
      </w:r>
      <w:r w:rsidRPr="00E726AC">
        <w:rPr>
          <w:i/>
          <w:sz w:val="22"/>
          <w:szCs w:val="22"/>
        </w:rPr>
        <w:t>s</w:t>
      </w:r>
      <w:r w:rsidRPr="00E726AC">
        <w:rPr>
          <w:i/>
          <w:spacing w:val="-2"/>
          <w:sz w:val="22"/>
          <w:szCs w:val="22"/>
        </w:rPr>
        <w:t xml:space="preserve"> </w:t>
      </w:r>
      <w:r w:rsidRPr="00E726AC">
        <w:rPr>
          <w:i/>
          <w:sz w:val="22"/>
          <w:szCs w:val="22"/>
        </w:rPr>
        <w:t>v</w:t>
      </w:r>
      <w:r w:rsidRPr="00E726AC">
        <w:rPr>
          <w:i/>
          <w:spacing w:val="-1"/>
          <w:sz w:val="22"/>
          <w:szCs w:val="22"/>
        </w:rPr>
        <w:t>i</w:t>
      </w:r>
      <w:r w:rsidRPr="00E726AC">
        <w:rPr>
          <w:i/>
          <w:sz w:val="22"/>
          <w:szCs w:val="22"/>
        </w:rPr>
        <w:t>ew to</w:t>
      </w:r>
      <w:r w:rsidRPr="00E726AC">
        <w:rPr>
          <w:i/>
          <w:spacing w:val="-2"/>
          <w:sz w:val="22"/>
          <w:szCs w:val="22"/>
        </w:rPr>
        <w:t xml:space="preserve"> </w:t>
      </w:r>
      <w:r w:rsidRPr="00E726AC">
        <w:rPr>
          <w:i/>
          <w:sz w:val="22"/>
          <w:szCs w:val="22"/>
        </w:rPr>
        <w:t>r</w:t>
      </w:r>
      <w:r w:rsidRPr="00E726AC">
        <w:rPr>
          <w:i/>
          <w:spacing w:val="-2"/>
          <w:sz w:val="22"/>
          <w:szCs w:val="22"/>
        </w:rPr>
        <w:t>e</w:t>
      </w:r>
      <w:r w:rsidRPr="00E726AC">
        <w:rPr>
          <w:i/>
          <w:spacing w:val="1"/>
          <w:sz w:val="22"/>
          <w:szCs w:val="22"/>
        </w:rPr>
        <w:t>t</w:t>
      </w:r>
      <w:r w:rsidRPr="00E726AC">
        <w:rPr>
          <w:i/>
          <w:sz w:val="22"/>
          <w:szCs w:val="22"/>
        </w:rPr>
        <w:t>urn</w:t>
      </w:r>
      <w:r w:rsidRPr="00E726AC">
        <w:rPr>
          <w:i/>
          <w:spacing w:val="-2"/>
          <w:sz w:val="22"/>
          <w:szCs w:val="22"/>
        </w:rPr>
        <w:t xml:space="preserve"> </w:t>
      </w:r>
      <w:r w:rsidRPr="00E726AC">
        <w:rPr>
          <w:i/>
          <w:spacing w:val="1"/>
          <w:sz w:val="22"/>
          <w:szCs w:val="22"/>
        </w:rPr>
        <w:t>t</w:t>
      </w:r>
      <w:r w:rsidRPr="00E726AC">
        <w:rPr>
          <w:i/>
          <w:sz w:val="22"/>
          <w:szCs w:val="22"/>
        </w:rPr>
        <w:t xml:space="preserve">o </w:t>
      </w:r>
      <w:r w:rsidRPr="00E726AC">
        <w:rPr>
          <w:i/>
          <w:spacing w:val="-2"/>
          <w:sz w:val="22"/>
          <w:szCs w:val="22"/>
        </w:rPr>
        <w:t>u</w:t>
      </w:r>
      <w:r w:rsidRPr="00E726AC">
        <w:rPr>
          <w:i/>
          <w:sz w:val="22"/>
          <w:szCs w:val="22"/>
        </w:rPr>
        <w:t>s</w:t>
      </w:r>
      <w:r w:rsidRPr="00E726AC">
        <w:rPr>
          <w:i/>
          <w:spacing w:val="1"/>
          <w:sz w:val="22"/>
          <w:szCs w:val="22"/>
        </w:rPr>
        <w:t>e</w:t>
      </w:r>
      <w:r w:rsidRPr="00E726AC">
        <w:rPr>
          <w:i/>
          <w:sz w:val="22"/>
          <w:szCs w:val="22"/>
        </w:rPr>
        <w:t>r.</w:t>
      </w:r>
    </w:p>
    <w:p w:rsidR="002505FC" w:rsidRPr="00E726AC" w:rsidRDefault="003E2070">
      <w:pPr>
        <w:ind w:left="908"/>
        <w:rPr>
          <w:sz w:val="22"/>
          <w:szCs w:val="22"/>
        </w:rPr>
      </w:pPr>
      <w:r w:rsidRPr="00E726AC">
        <w:rPr>
          <w:sz w:val="22"/>
          <w:szCs w:val="22"/>
        </w:rPr>
        <w:t xml:space="preserve">   </w:t>
      </w:r>
      <w:r w:rsidRPr="00E726AC">
        <w:rPr>
          <w:spacing w:val="38"/>
          <w:sz w:val="22"/>
          <w:szCs w:val="22"/>
        </w:rPr>
        <w:t xml:space="preserve"> </w:t>
      </w:r>
      <w:r w:rsidRPr="00E726AC">
        <w:rPr>
          <w:i/>
          <w:sz w:val="22"/>
          <w:szCs w:val="22"/>
        </w:rPr>
        <w:t>...</w:t>
      </w:r>
    </w:p>
    <w:p w:rsidR="002505FC" w:rsidRPr="00E726AC" w:rsidRDefault="002505FC">
      <w:pPr>
        <w:spacing w:before="5" w:line="120" w:lineRule="exact"/>
        <w:rPr>
          <w:sz w:val="12"/>
          <w:szCs w:val="12"/>
        </w:rPr>
      </w:pPr>
    </w:p>
    <w:p w:rsidR="002505FC" w:rsidRPr="00E726AC" w:rsidRDefault="003E2070">
      <w:pPr>
        <w:ind w:left="1359"/>
        <w:rPr>
          <w:rFonts w:eastAsia="Cambria"/>
          <w:sz w:val="28"/>
          <w:szCs w:val="28"/>
        </w:rPr>
        <w:sectPr w:rsidR="002505FC" w:rsidRPr="00E726AC">
          <w:type w:val="continuous"/>
          <w:pgSz w:w="11920" w:h="16840"/>
          <w:pgMar w:top="1300" w:right="1020" w:bottom="280" w:left="1440" w:header="720" w:footer="720" w:gutter="0"/>
          <w:cols w:space="720"/>
        </w:sectPr>
      </w:pP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2</w:t>
      </w:r>
      <w:r w:rsidRPr="00E726AC">
        <w:rPr>
          <w:rFonts w:eastAsia="Cambria"/>
          <w:b/>
          <w:spacing w:val="7"/>
          <w:sz w:val="28"/>
          <w:szCs w:val="28"/>
        </w:rPr>
        <w:t xml:space="preserve"> </w:t>
      </w:r>
      <w:r w:rsidRPr="00E726AC">
        <w:rPr>
          <w:rFonts w:eastAsia="Cambria"/>
          <w:b/>
          <w:sz w:val="28"/>
          <w:szCs w:val="28"/>
        </w:rPr>
        <w:t>...</w:t>
      </w:r>
    </w:p>
    <w:p w:rsidR="002505FC" w:rsidRPr="00E726AC" w:rsidRDefault="003E2070">
      <w:pPr>
        <w:spacing w:before="48"/>
        <w:ind w:left="908"/>
        <w:rPr>
          <w:rFonts w:eastAsia="Cambria"/>
          <w:sz w:val="32"/>
          <w:szCs w:val="32"/>
        </w:rPr>
      </w:pPr>
      <w:r w:rsidRPr="00E726AC">
        <w:rPr>
          <w:rFonts w:eastAsia="Cambria"/>
          <w:b/>
          <w:spacing w:val="1"/>
          <w:sz w:val="32"/>
          <w:szCs w:val="32"/>
        </w:rPr>
        <w:lastRenderedPageBreak/>
        <w:t>3</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Co</w:t>
      </w:r>
      <w:r w:rsidRPr="00E726AC">
        <w:rPr>
          <w:rFonts w:eastAsia="Cambria"/>
          <w:b/>
          <w:spacing w:val="1"/>
          <w:sz w:val="32"/>
          <w:szCs w:val="32"/>
        </w:rPr>
        <w:t>m</w:t>
      </w:r>
      <w:r w:rsidRPr="00E726AC">
        <w:rPr>
          <w:rFonts w:eastAsia="Cambria"/>
          <w:b/>
          <w:spacing w:val="-1"/>
          <w:sz w:val="32"/>
          <w:szCs w:val="32"/>
        </w:rPr>
        <w:t>p</w:t>
      </w:r>
      <w:r w:rsidRPr="00E726AC">
        <w:rPr>
          <w:rFonts w:eastAsia="Cambria"/>
          <w:b/>
          <w:sz w:val="32"/>
          <w:szCs w:val="32"/>
        </w:rPr>
        <w:t>onent</w:t>
      </w:r>
      <w:r w:rsidRPr="00E726AC">
        <w:rPr>
          <w:rFonts w:eastAsia="Cambria"/>
          <w:b/>
          <w:spacing w:val="-16"/>
          <w:sz w:val="32"/>
          <w:szCs w:val="32"/>
        </w:rPr>
        <w:t xml:space="preserve"> </w:t>
      </w:r>
      <w:r w:rsidRPr="00E726AC">
        <w:rPr>
          <w:rFonts w:eastAsia="Cambria"/>
          <w:b/>
          <w:sz w:val="32"/>
          <w:szCs w:val="32"/>
        </w:rPr>
        <w:t>D</w:t>
      </w:r>
      <w:r w:rsidRPr="00E726AC">
        <w:rPr>
          <w:rFonts w:eastAsia="Cambria"/>
          <w:b/>
          <w:spacing w:val="3"/>
          <w:sz w:val="32"/>
          <w:szCs w:val="32"/>
        </w:rPr>
        <w:t>i</w:t>
      </w:r>
      <w:r w:rsidRPr="00E726AC">
        <w:rPr>
          <w:rFonts w:eastAsia="Cambria"/>
          <w:b/>
          <w:sz w:val="32"/>
          <w:szCs w:val="32"/>
        </w:rPr>
        <w:t>a</w:t>
      </w:r>
      <w:r w:rsidRPr="00E726AC">
        <w:rPr>
          <w:rFonts w:eastAsia="Cambria"/>
          <w:b/>
          <w:spacing w:val="1"/>
          <w:sz w:val="32"/>
          <w:szCs w:val="32"/>
        </w:rPr>
        <w:t>g</w:t>
      </w:r>
      <w:r w:rsidRPr="00E726AC">
        <w:rPr>
          <w:rFonts w:eastAsia="Cambria"/>
          <w:b/>
          <w:sz w:val="32"/>
          <w:szCs w:val="32"/>
        </w:rPr>
        <w:t>r</w:t>
      </w:r>
      <w:r w:rsidRPr="00E726AC">
        <w:rPr>
          <w:rFonts w:eastAsia="Cambria"/>
          <w:b/>
          <w:spacing w:val="1"/>
          <w:sz w:val="32"/>
          <w:szCs w:val="32"/>
        </w:rPr>
        <w:t>a</w:t>
      </w:r>
      <w:r w:rsidRPr="00E726AC">
        <w:rPr>
          <w:rFonts w:eastAsia="Cambria"/>
          <w:b/>
          <w:sz w:val="32"/>
          <w:szCs w:val="32"/>
        </w:rPr>
        <w:t>m</w:t>
      </w:r>
    </w:p>
    <w:p w:rsidR="002505FC" w:rsidRPr="00E726AC" w:rsidRDefault="003E2070">
      <w:pPr>
        <w:spacing w:before="1" w:line="276" w:lineRule="auto"/>
        <w:ind w:left="1359" w:right="595"/>
        <w:rPr>
          <w:rFonts w:eastAsia="Cambria"/>
          <w:sz w:val="24"/>
          <w:szCs w:val="24"/>
        </w:rPr>
      </w:pPr>
      <w:r w:rsidRPr="00E726AC">
        <w:rPr>
          <w:rFonts w:eastAsia="Cambria"/>
          <w:spacing w:val="-1"/>
          <w:sz w:val="24"/>
          <w:szCs w:val="24"/>
        </w:rPr>
        <w:t>&lt;T</w:t>
      </w:r>
      <w:r w:rsidRPr="00E726AC">
        <w:rPr>
          <w:rFonts w:eastAsia="Cambria"/>
          <w:sz w:val="24"/>
          <w:szCs w:val="24"/>
        </w:rPr>
        <w:t>hể h</w:t>
      </w:r>
      <w:r w:rsidRPr="00E726AC">
        <w:rPr>
          <w:rFonts w:eastAsia="Cambria"/>
          <w:spacing w:val="1"/>
          <w:sz w:val="24"/>
          <w:szCs w:val="24"/>
        </w:rPr>
        <w:t>iệ</w:t>
      </w:r>
      <w:r w:rsidRPr="00E726AC">
        <w:rPr>
          <w:rFonts w:eastAsia="Cambria"/>
          <w:sz w:val="24"/>
          <w:szCs w:val="24"/>
        </w:rPr>
        <w:t xml:space="preserve">n </w:t>
      </w:r>
      <w:r w:rsidRPr="00E726AC">
        <w:rPr>
          <w:rFonts w:eastAsia="Cambria"/>
          <w:spacing w:val="-1"/>
          <w:sz w:val="24"/>
          <w:szCs w:val="24"/>
        </w:rPr>
        <w:t>v</w:t>
      </w:r>
      <w:r w:rsidRPr="00E726AC">
        <w:rPr>
          <w:rFonts w:eastAsia="Cambria"/>
          <w:spacing w:val="1"/>
          <w:sz w:val="24"/>
          <w:szCs w:val="24"/>
        </w:rPr>
        <w:t>i</w:t>
      </w:r>
      <w:r w:rsidRPr="00E726AC">
        <w:rPr>
          <w:rFonts w:eastAsia="Cambria"/>
          <w:sz w:val="24"/>
          <w:szCs w:val="24"/>
        </w:rPr>
        <w:t>ệc c</w:t>
      </w:r>
      <w:r w:rsidRPr="00E726AC">
        <w:rPr>
          <w:rFonts w:eastAsia="Cambria"/>
          <w:spacing w:val="-1"/>
          <w:sz w:val="24"/>
          <w:szCs w:val="24"/>
        </w:rPr>
        <w:t>h</w:t>
      </w:r>
      <w:r w:rsidRPr="00E726AC">
        <w:rPr>
          <w:rFonts w:eastAsia="Cambria"/>
          <w:sz w:val="24"/>
          <w:szCs w:val="24"/>
        </w:rPr>
        <w:t>ia</w:t>
      </w:r>
      <w:r w:rsidRPr="00E726AC">
        <w:rPr>
          <w:rFonts w:eastAsia="Cambria"/>
          <w:spacing w:val="1"/>
          <w:sz w:val="24"/>
          <w:szCs w:val="24"/>
        </w:rPr>
        <w:t xml:space="preserve"> </w:t>
      </w:r>
      <w:r w:rsidRPr="00E726AC">
        <w:rPr>
          <w:rFonts w:eastAsia="Cambria"/>
          <w:sz w:val="24"/>
          <w:szCs w:val="24"/>
        </w:rPr>
        <w:t>hệ t</w:t>
      </w:r>
      <w:r w:rsidRPr="00E726AC">
        <w:rPr>
          <w:rFonts w:eastAsia="Cambria"/>
          <w:spacing w:val="-1"/>
          <w:sz w:val="24"/>
          <w:szCs w:val="24"/>
        </w:rPr>
        <w:t>h</w:t>
      </w:r>
      <w:r w:rsidRPr="00E726AC">
        <w:rPr>
          <w:rFonts w:eastAsia="Cambria"/>
          <w:sz w:val="24"/>
          <w:szCs w:val="24"/>
        </w:rPr>
        <w:t>ống thành các co</w:t>
      </w:r>
      <w:r w:rsidRPr="00E726AC">
        <w:rPr>
          <w:rFonts w:eastAsia="Cambria"/>
          <w:spacing w:val="-1"/>
          <w:sz w:val="24"/>
          <w:szCs w:val="24"/>
        </w:rPr>
        <w:t>m</w:t>
      </w:r>
      <w:r w:rsidRPr="00E726AC">
        <w:rPr>
          <w:rFonts w:eastAsia="Cambria"/>
          <w:spacing w:val="1"/>
          <w:sz w:val="24"/>
          <w:szCs w:val="24"/>
        </w:rPr>
        <w:t>p</w:t>
      </w:r>
      <w:r w:rsidRPr="00E726AC">
        <w:rPr>
          <w:rFonts w:eastAsia="Cambria"/>
          <w:sz w:val="24"/>
          <w:szCs w:val="24"/>
        </w:rPr>
        <w:t>on</w:t>
      </w:r>
      <w:r w:rsidRPr="00E726AC">
        <w:rPr>
          <w:rFonts w:eastAsia="Cambria"/>
          <w:spacing w:val="1"/>
          <w:sz w:val="24"/>
          <w:szCs w:val="24"/>
        </w:rPr>
        <w:t>e</w:t>
      </w:r>
      <w:r w:rsidRPr="00E726AC">
        <w:rPr>
          <w:rFonts w:eastAsia="Cambria"/>
          <w:sz w:val="24"/>
          <w:szCs w:val="24"/>
        </w:rPr>
        <w:t>n</w:t>
      </w:r>
      <w:r w:rsidRPr="00E726AC">
        <w:rPr>
          <w:rFonts w:eastAsia="Cambria"/>
          <w:spacing w:val="1"/>
          <w:sz w:val="24"/>
          <w:szCs w:val="24"/>
        </w:rPr>
        <w:t>t</w:t>
      </w:r>
      <w:r w:rsidRPr="00E726AC">
        <w:rPr>
          <w:rFonts w:eastAsia="Cambria"/>
          <w:sz w:val="24"/>
          <w:szCs w:val="24"/>
        </w:rPr>
        <w:t>.</w:t>
      </w:r>
      <w:r w:rsidRPr="00E726AC">
        <w:rPr>
          <w:rFonts w:eastAsia="Cambria"/>
          <w:spacing w:val="2"/>
          <w:sz w:val="24"/>
          <w:szCs w:val="24"/>
        </w:rPr>
        <w:t xml:space="preserve"> </w:t>
      </w:r>
      <w:r w:rsidRPr="00E726AC">
        <w:rPr>
          <w:rFonts w:eastAsia="Cambria"/>
          <w:sz w:val="24"/>
          <w:szCs w:val="24"/>
        </w:rPr>
        <w:t xml:space="preserve">Nội </w:t>
      </w:r>
      <w:r w:rsidRPr="00E726AC">
        <w:rPr>
          <w:rFonts w:eastAsia="Cambria"/>
          <w:spacing w:val="-1"/>
          <w:sz w:val="24"/>
          <w:szCs w:val="24"/>
        </w:rPr>
        <w:t>d</w:t>
      </w:r>
      <w:r w:rsidRPr="00E726AC">
        <w:rPr>
          <w:rFonts w:eastAsia="Cambria"/>
          <w:sz w:val="24"/>
          <w:szCs w:val="24"/>
        </w:rPr>
        <w:t>ung</w:t>
      </w:r>
      <w:r w:rsidRPr="00E726AC">
        <w:rPr>
          <w:rFonts w:eastAsia="Cambria"/>
          <w:spacing w:val="-1"/>
          <w:sz w:val="24"/>
          <w:szCs w:val="24"/>
        </w:rPr>
        <w:t xml:space="preserve"> </w:t>
      </w:r>
      <w:r w:rsidRPr="00E726AC">
        <w:rPr>
          <w:rFonts w:eastAsia="Cambria"/>
          <w:sz w:val="24"/>
          <w:szCs w:val="24"/>
        </w:rPr>
        <w:t>n</w:t>
      </w:r>
      <w:r w:rsidRPr="00E726AC">
        <w:rPr>
          <w:rFonts w:eastAsia="Cambria"/>
          <w:spacing w:val="1"/>
          <w:sz w:val="24"/>
          <w:szCs w:val="24"/>
        </w:rPr>
        <w:t>à</w:t>
      </w:r>
      <w:r w:rsidRPr="00E726AC">
        <w:rPr>
          <w:rFonts w:eastAsia="Cambria"/>
          <w:sz w:val="24"/>
          <w:szCs w:val="24"/>
        </w:rPr>
        <w:t>y</w:t>
      </w:r>
      <w:r w:rsidRPr="00E726AC">
        <w:rPr>
          <w:rFonts w:eastAsia="Cambria"/>
          <w:spacing w:val="-1"/>
          <w:sz w:val="24"/>
          <w:szCs w:val="24"/>
        </w:rPr>
        <w:t xml:space="preserve"> </w:t>
      </w:r>
      <w:r w:rsidRPr="00E726AC">
        <w:rPr>
          <w:rFonts w:eastAsia="Cambria"/>
          <w:sz w:val="24"/>
          <w:szCs w:val="24"/>
        </w:rPr>
        <w:t>d</w:t>
      </w:r>
      <w:r w:rsidRPr="00E726AC">
        <w:rPr>
          <w:rFonts w:eastAsia="Cambria"/>
          <w:spacing w:val="-1"/>
          <w:sz w:val="24"/>
          <w:szCs w:val="24"/>
        </w:rPr>
        <w:t>ự</w:t>
      </w:r>
      <w:r w:rsidRPr="00E726AC">
        <w:rPr>
          <w:rFonts w:eastAsia="Cambria"/>
          <w:sz w:val="24"/>
          <w:szCs w:val="24"/>
        </w:rPr>
        <w:t xml:space="preserve">a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 xml:space="preserve">ên </w:t>
      </w:r>
      <w:r w:rsidRPr="00E726AC">
        <w:rPr>
          <w:rFonts w:eastAsia="Cambria"/>
          <w:spacing w:val="-1"/>
          <w:sz w:val="24"/>
          <w:szCs w:val="24"/>
        </w:rPr>
        <w:t>k</w:t>
      </w:r>
      <w:r w:rsidRPr="00E726AC">
        <w:rPr>
          <w:rFonts w:eastAsia="Cambria"/>
          <w:sz w:val="24"/>
          <w:szCs w:val="24"/>
        </w:rPr>
        <w:t xml:space="preserve">iến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úc</w:t>
      </w:r>
      <w:r w:rsidRPr="00E726AC">
        <w:rPr>
          <w:rFonts w:eastAsia="Cambria"/>
          <w:spacing w:val="-1"/>
          <w:sz w:val="24"/>
          <w:szCs w:val="24"/>
        </w:rPr>
        <w:t xml:space="preserve"> đ</w:t>
      </w:r>
      <w:r w:rsidRPr="00E726AC">
        <w:rPr>
          <w:rFonts w:eastAsia="Cambria"/>
          <w:sz w:val="24"/>
          <w:szCs w:val="24"/>
        </w:rPr>
        <w:t xml:space="preserve">ã đề </w:t>
      </w:r>
      <w:r w:rsidRPr="00E726AC">
        <w:rPr>
          <w:rFonts w:eastAsia="Cambria"/>
          <w:spacing w:val="-1"/>
          <w:sz w:val="24"/>
          <w:szCs w:val="24"/>
        </w:rPr>
        <w:t>r</w:t>
      </w:r>
      <w:r w:rsidRPr="00E726AC">
        <w:rPr>
          <w:rFonts w:eastAsia="Cambria"/>
          <w:sz w:val="24"/>
          <w:szCs w:val="24"/>
        </w:rPr>
        <w:t xml:space="preserve">a ở </w:t>
      </w:r>
      <w:r w:rsidRPr="00E726AC">
        <w:rPr>
          <w:rFonts w:eastAsia="Cambria"/>
          <w:spacing w:val="1"/>
          <w:sz w:val="24"/>
          <w:szCs w:val="24"/>
        </w:rPr>
        <w:t>p</w:t>
      </w:r>
      <w:r w:rsidRPr="00E726AC">
        <w:rPr>
          <w:rFonts w:eastAsia="Cambria"/>
          <w:sz w:val="24"/>
          <w:szCs w:val="24"/>
        </w:rPr>
        <w:t>h</w:t>
      </w:r>
      <w:r w:rsidRPr="00E726AC">
        <w:rPr>
          <w:rFonts w:eastAsia="Cambria"/>
          <w:spacing w:val="3"/>
          <w:sz w:val="24"/>
          <w:szCs w:val="24"/>
        </w:rPr>
        <w:t>ầ</w:t>
      </w:r>
      <w:r w:rsidRPr="00E726AC">
        <w:rPr>
          <w:rFonts w:eastAsia="Cambria"/>
          <w:sz w:val="24"/>
          <w:szCs w:val="24"/>
        </w:rPr>
        <w:t xml:space="preserve">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ên</w:t>
      </w:r>
      <w:r w:rsidRPr="00E726AC">
        <w:rPr>
          <w:rFonts w:eastAsia="Cambria"/>
          <w:spacing w:val="1"/>
          <w:sz w:val="24"/>
          <w:szCs w:val="24"/>
        </w:rPr>
        <w:t xml:space="preserve"> </w:t>
      </w:r>
      <w:r w:rsidRPr="00E726AC">
        <w:rPr>
          <w:rFonts w:eastAsia="Cambria"/>
          <w:sz w:val="24"/>
          <w:szCs w:val="24"/>
        </w:rPr>
        <w:t>để c</w:t>
      </w:r>
      <w:r w:rsidRPr="00E726AC">
        <w:rPr>
          <w:rFonts w:eastAsia="Cambria"/>
          <w:spacing w:val="-1"/>
          <w:sz w:val="24"/>
          <w:szCs w:val="24"/>
        </w:rPr>
        <w:t>h</w:t>
      </w:r>
      <w:r w:rsidRPr="00E726AC">
        <w:rPr>
          <w:rFonts w:eastAsia="Cambria"/>
          <w:sz w:val="24"/>
          <w:szCs w:val="24"/>
        </w:rPr>
        <w:t>ia</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o phù</w:t>
      </w:r>
      <w:r w:rsidRPr="00E726AC">
        <w:rPr>
          <w:rFonts w:eastAsia="Cambria"/>
          <w:spacing w:val="-1"/>
          <w:sz w:val="24"/>
          <w:szCs w:val="24"/>
        </w:rPr>
        <w:t xml:space="preserve"> </w:t>
      </w:r>
      <w:r w:rsidRPr="00E726AC">
        <w:rPr>
          <w:rFonts w:eastAsia="Cambria"/>
          <w:sz w:val="24"/>
          <w:szCs w:val="24"/>
        </w:rPr>
        <w:t>hợp</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 xml:space="preserve">à </w:t>
      </w:r>
      <w:r w:rsidRPr="00E726AC">
        <w:rPr>
          <w:rFonts w:eastAsia="Cambria"/>
          <w:spacing w:val="-1"/>
          <w:sz w:val="24"/>
          <w:szCs w:val="24"/>
        </w:rPr>
        <w:t>đ</w:t>
      </w:r>
      <w:r w:rsidRPr="00E726AC">
        <w:rPr>
          <w:rFonts w:eastAsia="Cambria"/>
          <w:sz w:val="24"/>
          <w:szCs w:val="24"/>
        </w:rPr>
        <w:t>úng</w:t>
      </w:r>
      <w:r w:rsidRPr="00E726AC">
        <w:rPr>
          <w:rFonts w:eastAsia="Cambria"/>
          <w:spacing w:val="-1"/>
          <w:sz w:val="24"/>
          <w:szCs w:val="24"/>
        </w:rPr>
        <w:t xml:space="preserve"> </w:t>
      </w:r>
      <w:r w:rsidRPr="00E726AC">
        <w:rPr>
          <w:rFonts w:eastAsia="Cambria"/>
          <w:sz w:val="24"/>
          <w:szCs w:val="24"/>
        </w:rPr>
        <w:t>mô</w:t>
      </w:r>
      <w:r w:rsidRPr="00E726AC">
        <w:rPr>
          <w:rFonts w:eastAsia="Cambria"/>
          <w:spacing w:val="-1"/>
          <w:sz w:val="24"/>
          <w:szCs w:val="24"/>
        </w:rPr>
        <w:t xml:space="preserve"> </w:t>
      </w:r>
      <w:r w:rsidRPr="00E726AC">
        <w:rPr>
          <w:rFonts w:eastAsia="Cambria"/>
          <w:sz w:val="24"/>
          <w:szCs w:val="24"/>
        </w:rPr>
        <w:t>hình&gt;</w:t>
      </w:r>
    </w:p>
    <w:p w:rsidR="002505FC" w:rsidRPr="00E726AC" w:rsidRDefault="003E2070">
      <w:pPr>
        <w:spacing w:line="276" w:lineRule="auto"/>
        <w:ind w:left="1359" w:right="186"/>
        <w:rPr>
          <w:rFonts w:eastAsia="Cambria"/>
          <w:sz w:val="24"/>
          <w:szCs w:val="24"/>
        </w:rPr>
      </w:pPr>
      <w:r w:rsidRPr="00E726AC">
        <w:rPr>
          <w:rFonts w:eastAsia="Cambria"/>
          <w:b/>
          <w:spacing w:val="1"/>
          <w:sz w:val="24"/>
          <w:szCs w:val="24"/>
        </w:rPr>
        <w:t>G</w:t>
      </w:r>
      <w:r w:rsidRPr="00E726AC">
        <w:rPr>
          <w:rFonts w:eastAsia="Cambria"/>
          <w:b/>
          <w:sz w:val="24"/>
          <w:szCs w:val="24"/>
        </w:rPr>
        <w:t>hi c</w:t>
      </w:r>
      <w:r w:rsidRPr="00E726AC">
        <w:rPr>
          <w:rFonts w:eastAsia="Cambria"/>
          <w:b/>
          <w:spacing w:val="1"/>
          <w:sz w:val="24"/>
          <w:szCs w:val="24"/>
        </w:rPr>
        <w:t>h</w:t>
      </w:r>
      <w:r w:rsidRPr="00E726AC">
        <w:rPr>
          <w:rFonts w:eastAsia="Cambria"/>
          <w:b/>
          <w:sz w:val="24"/>
          <w:szCs w:val="24"/>
        </w:rPr>
        <w:t>ú:</w:t>
      </w:r>
      <w:r w:rsidRPr="00E726AC">
        <w:rPr>
          <w:rFonts w:eastAsia="Cambria"/>
          <w:b/>
          <w:spacing w:val="2"/>
          <w:sz w:val="24"/>
          <w:szCs w:val="24"/>
        </w:rPr>
        <w:t xml:space="preserve"> </w:t>
      </w:r>
      <w:r w:rsidRPr="00E726AC">
        <w:rPr>
          <w:rFonts w:eastAsia="Cambria"/>
          <w:sz w:val="24"/>
          <w:szCs w:val="24"/>
        </w:rPr>
        <w:t xml:space="preserve">Xem lại </w:t>
      </w:r>
      <w:r w:rsidRPr="00E726AC">
        <w:rPr>
          <w:rFonts w:eastAsia="Cambria"/>
          <w:spacing w:val="1"/>
          <w:sz w:val="24"/>
          <w:szCs w:val="24"/>
        </w:rPr>
        <w:t>b</w:t>
      </w:r>
      <w:r w:rsidRPr="00E726AC">
        <w:rPr>
          <w:rFonts w:eastAsia="Cambria"/>
          <w:sz w:val="24"/>
          <w:szCs w:val="24"/>
        </w:rPr>
        <w:t>ộ quy</w:t>
      </w:r>
      <w:r w:rsidRPr="00E726AC">
        <w:rPr>
          <w:rFonts w:eastAsia="Cambria"/>
          <w:spacing w:val="-4"/>
          <w:sz w:val="24"/>
          <w:szCs w:val="24"/>
        </w:rPr>
        <w:t xml:space="preserve"> </w:t>
      </w:r>
      <w:r w:rsidRPr="00E726AC">
        <w:rPr>
          <w:rFonts w:eastAsia="Cambria"/>
          <w:sz w:val="24"/>
          <w:szCs w:val="24"/>
        </w:rPr>
        <w:t xml:space="preserve">ước </w:t>
      </w:r>
      <w:r w:rsidRPr="00E726AC">
        <w:rPr>
          <w:rFonts w:eastAsia="Cambria"/>
          <w:spacing w:val="-1"/>
          <w:sz w:val="24"/>
          <w:szCs w:val="24"/>
        </w:rPr>
        <w:t>k</w:t>
      </w:r>
      <w:r w:rsidRPr="00E726AC">
        <w:rPr>
          <w:rFonts w:eastAsia="Cambria"/>
          <w:sz w:val="24"/>
          <w:szCs w:val="24"/>
        </w:rPr>
        <w:t>í h</w:t>
      </w:r>
      <w:r w:rsidRPr="00E726AC">
        <w:rPr>
          <w:rFonts w:eastAsia="Cambria"/>
          <w:spacing w:val="1"/>
          <w:sz w:val="24"/>
          <w:szCs w:val="24"/>
        </w:rPr>
        <w:t>i</w:t>
      </w:r>
      <w:r w:rsidRPr="00E726AC">
        <w:rPr>
          <w:rFonts w:eastAsia="Cambria"/>
          <w:sz w:val="24"/>
          <w:szCs w:val="24"/>
        </w:rPr>
        <w:t xml:space="preserve">ệu </w:t>
      </w:r>
      <w:r w:rsidRPr="00E726AC">
        <w:rPr>
          <w:rFonts w:eastAsia="Cambria"/>
          <w:spacing w:val="-1"/>
          <w:sz w:val="24"/>
          <w:szCs w:val="24"/>
        </w:rPr>
        <w:t>c</w:t>
      </w:r>
      <w:r w:rsidRPr="00E726AC">
        <w:rPr>
          <w:rFonts w:eastAsia="Cambria"/>
          <w:sz w:val="24"/>
          <w:szCs w:val="24"/>
        </w:rPr>
        <w:t xml:space="preserve">ủa </w:t>
      </w:r>
      <w:r w:rsidRPr="00E726AC">
        <w:rPr>
          <w:rFonts w:eastAsia="Cambria"/>
          <w:spacing w:val="1"/>
          <w:sz w:val="24"/>
          <w:szCs w:val="24"/>
        </w:rPr>
        <w:t>UM</w:t>
      </w:r>
      <w:r w:rsidRPr="00E726AC">
        <w:rPr>
          <w:rFonts w:eastAsia="Cambria"/>
          <w:sz w:val="24"/>
          <w:szCs w:val="24"/>
        </w:rPr>
        <w:t xml:space="preserve">L </w:t>
      </w:r>
      <w:r w:rsidRPr="00E726AC">
        <w:rPr>
          <w:rFonts w:eastAsia="Cambria"/>
          <w:spacing w:val="-1"/>
          <w:sz w:val="24"/>
          <w:szCs w:val="24"/>
        </w:rPr>
        <w:t>2</w:t>
      </w:r>
      <w:r w:rsidRPr="00E726AC">
        <w:rPr>
          <w:rFonts w:eastAsia="Cambria"/>
          <w:spacing w:val="1"/>
          <w:sz w:val="24"/>
          <w:szCs w:val="24"/>
        </w:rPr>
        <w:t>.</w:t>
      </w:r>
      <w:r w:rsidRPr="00E726AC">
        <w:rPr>
          <w:rFonts w:eastAsia="Cambria"/>
          <w:sz w:val="24"/>
          <w:szCs w:val="24"/>
        </w:rPr>
        <w:t>0</w:t>
      </w:r>
      <w:r w:rsidRPr="00E726AC">
        <w:rPr>
          <w:rFonts w:eastAsia="Cambria"/>
          <w:spacing w:val="-1"/>
          <w:sz w:val="24"/>
          <w:szCs w:val="24"/>
        </w:rPr>
        <w:t xml:space="preserve"> </w:t>
      </w:r>
      <w:r w:rsidRPr="00E726AC">
        <w:rPr>
          <w:rFonts w:eastAsia="Cambria"/>
          <w:sz w:val="24"/>
          <w:szCs w:val="24"/>
        </w:rPr>
        <w:t xml:space="preserve">trước </w:t>
      </w:r>
      <w:r w:rsidRPr="00E726AC">
        <w:rPr>
          <w:rFonts w:eastAsia="Cambria"/>
          <w:spacing w:val="1"/>
          <w:sz w:val="24"/>
          <w:szCs w:val="24"/>
        </w:rPr>
        <w:t>k</w:t>
      </w:r>
      <w:r w:rsidRPr="00E726AC">
        <w:rPr>
          <w:rFonts w:eastAsia="Cambria"/>
          <w:sz w:val="24"/>
          <w:szCs w:val="24"/>
        </w:rPr>
        <w:t xml:space="preserve">hi vẽ các mối </w:t>
      </w:r>
      <w:r w:rsidRPr="00E726AC">
        <w:rPr>
          <w:rFonts w:eastAsia="Cambria"/>
          <w:spacing w:val="1"/>
          <w:sz w:val="24"/>
          <w:szCs w:val="24"/>
        </w:rPr>
        <w:t>q</w:t>
      </w:r>
      <w:r w:rsidRPr="00E726AC">
        <w:rPr>
          <w:rFonts w:eastAsia="Cambria"/>
          <w:sz w:val="24"/>
          <w:szCs w:val="24"/>
        </w:rPr>
        <w:t>uan hệ c</w:t>
      </w:r>
      <w:r w:rsidRPr="00E726AC">
        <w:rPr>
          <w:rFonts w:eastAsia="Cambria"/>
          <w:spacing w:val="-1"/>
          <w:sz w:val="24"/>
          <w:szCs w:val="24"/>
        </w:rPr>
        <w:t>ũ</w:t>
      </w:r>
      <w:r w:rsidRPr="00E726AC">
        <w:rPr>
          <w:rFonts w:eastAsia="Cambria"/>
          <w:sz w:val="24"/>
          <w:szCs w:val="24"/>
        </w:rPr>
        <w:t>ng như</w:t>
      </w:r>
      <w:r w:rsidRPr="00E726AC">
        <w:rPr>
          <w:rFonts w:eastAsia="Cambria"/>
          <w:spacing w:val="-1"/>
          <w:sz w:val="24"/>
          <w:szCs w:val="24"/>
        </w:rPr>
        <w:t xml:space="preserve"> </w:t>
      </w:r>
      <w:r w:rsidRPr="00E726AC">
        <w:rPr>
          <w:rFonts w:eastAsia="Cambria"/>
          <w:sz w:val="24"/>
          <w:szCs w:val="24"/>
        </w:rPr>
        <w:t>h</w:t>
      </w:r>
      <w:r w:rsidRPr="00E726AC">
        <w:rPr>
          <w:rFonts w:eastAsia="Cambria"/>
          <w:spacing w:val="1"/>
          <w:sz w:val="24"/>
          <w:szCs w:val="24"/>
        </w:rPr>
        <w:t>i</w:t>
      </w:r>
      <w:r w:rsidRPr="00E726AC">
        <w:rPr>
          <w:rFonts w:eastAsia="Cambria"/>
          <w:sz w:val="24"/>
          <w:szCs w:val="24"/>
        </w:rPr>
        <w:t xml:space="preserve">ểu </w:t>
      </w:r>
      <w:r w:rsidRPr="00E726AC">
        <w:rPr>
          <w:rFonts w:eastAsia="Cambria"/>
          <w:spacing w:val="-1"/>
          <w:sz w:val="24"/>
          <w:szCs w:val="24"/>
        </w:rPr>
        <w:t>r</w:t>
      </w:r>
      <w:r w:rsidRPr="00E726AC">
        <w:rPr>
          <w:rFonts w:eastAsia="Cambria"/>
          <w:sz w:val="24"/>
          <w:szCs w:val="24"/>
        </w:rPr>
        <w:t xml:space="preserve">õ thiết </w:t>
      </w:r>
      <w:r w:rsidRPr="00E726AC">
        <w:rPr>
          <w:rFonts w:eastAsia="Cambria"/>
          <w:spacing w:val="2"/>
          <w:sz w:val="24"/>
          <w:szCs w:val="24"/>
        </w:rPr>
        <w:t>k</w:t>
      </w:r>
      <w:r w:rsidRPr="00E726AC">
        <w:rPr>
          <w:rFonts w:eastAsia="Cambria"/>
          <w:sz w:val="24"/>
          <w:szCs w:val="24"/>
        </w:rPr>
        <w:t xml:space="preserve">ế </w:t>
      </w:r>
      <w:r w:rsidRPr="00E726AC">
        <w:rPr>
          <w:rFonts w:eastAsia="Cambria"/>
          <w:spacing w:val="-1"/>
          <w:sz w:val="24"/>
          <w:szCs w:val="24"/>
        </w:rPr>
        <w:t>đ</w:t>
      </w:r>
      <w:r w:rsidRPr="00E726AC">
        <w:rPr>
          <w:rFonts w:eastAsia="Cambria"/>
          <w:sz w:val="24"/>
          <w:szCs w:val="24"/>
        </w:rPr>
        <w:t xml:space="preserve">ể </w:t>
      </w:r>
      <w:r w:rsidRPr="00E726AC">
        <w:rPr>
          <w:rFonts w:eastAsia="Cambria"/>
          <w:spacing w:val="-1"/>
          <w:sz w:val="24"/>
          <w:szCs w:val="24"/>
        </w:rPr>
        <w:t>v</w:t>
      </w:r>
      <w:r w:rsidRPr="00E726AC">
        <w:rPr>
          <w:rFonts w:eastAsia="Cambria"/>
          <w:sz w:val="24"/>
          <w:szCs w:val="24"/>
        </w:rPr>
        <w:t>ẽ c</w:t>
      </w:r>
      <w:r w:rsidRPr="00E726AC">
        <w:rPr>
          <w:rFonts w:eastAsia="Cambria"/>
          <w:spacing w:val="-1"/>
          <w:sz w:val="24"/>
          <w:szCs w:val="24"/>
        </w:rPr>
        <w:t>h</w:t>
      </w:r>
      <w:r w:rsidRPr="00E726AC">
        <w:rPr>
          <w:rFonts w:eastAsia="Cambria"/>
          <w:sz w:val="24"/>
          <w:szCs w:val="24"/>
        </w:rPr>
        <w:t>í</w:t>
      </w:r>
      <w:r w:rsidRPr="00E726AC">
        <w:rPr>
          <w:rFonts w:eastAsia="Cambria"/>
          <w:spacing w:val="1"/>
          <w:sz w:val="24"/>
          <w:szCs w:val="24"/>
        </w:rPr>
        <w:t>n</w:t>
      </w:r>
      <w:r w:rsidRPr="00E726AC">
        <w:rPr>
          <w:rFonts w:eastAsia="Cambria"/>
          <w:sz w:val="24"/>
          <w:szCs w:val="24"/>
        </w:rPr>
        <w:t xml:space="preserve">h </w:t>
      </w:r>
      <w:r w:rsidRPr="00E726AC">
        <w:rPr>
          <w:rFonts w:eastAsia="Cambria"/>
          <w:spacing w:val="-1"/>
          <w:sz w:val="24"/>
          <w:szCs w:val="24"/>
        </w:rPr>
        <w:t>x</w:t>
      </w:r>
      <w:r w:rsidRPr="00E726AC">
        <w:rPr>
          <w:rFonts w:eastAsia="Cambria"/>
          <w:sz w:val="24"/>
          <w:szCs w:val="24"/>
        </w:rPr>
        <w:t>ác.</w:t>
      </w:r>
      <w:r w:rsidRPr="00E726AC">
        <w:rPr>
          <w:rFonts w:eastAsia="Cambria"/>
          <w:spacing w:val="1"/>
          <w:sz w:val="24"/>
          <w:szCs w:val="24"/>
        </w:rPr>
        <w:t xml:space="preserve"> N</w:t>
      </w:r>
      <w:r w:rsidRPr="00E726AC">
        <w:rPr>
          <w:rFonts w:eastAsia="Cambria"/>
          <w:sz w:val="24"/>
          <w:szCs w:val="24"/>
        </w:rPr>
        <w:t xml:space="preserve">ếu tool </w:t>
      </w:r>
      <w:r w:rsidRPr="00E726AC">
        <w:rPr>
          <w:rFonts w:eastAsia="Cambria"/>
          <w:spacing w:val="-2"/>
          <w:sz w:val="24"/>
          <w:szCs w:val="24"/>
        </w:rPr>
        <w:t>k</w:t>
      </w:r>
      <w:r w:rsidRPr="00E726AC">
        <w:rPr>
          <w:rFonts w:eastAsia="Cambria"/>
          <w:sz w:val="24"/>
          <w:szCs w:val="24"/>
        </w:rPr>
        <w:t>hông</w:t>
      </w:r>
      <w:r w:rsidRPr="00E726AC">
        <w:rPr>
          <w:rFonts w:eastAsia="Cambria"/>
          <w:spacing w:val="-1"/>
          <w:sz w:val="24"/>
          <w:szCs w:val="24"/>
        </w:rPr>
        <w:t xml:space="preserve"> </w:t>
      </w:r>
      <w:r w:rsidRPr="00E726AC">
        <w:rPr>
          <w:rFonts w:eastAsia="Cambria"/>
          <w:spacing w:val="2"/>
          <w:sz w:val="24"/>
          <w:szCs w:val="24"/>
        </w:rPr>
        <w:t>p</w:t>
      </w:r>
      <w:r w:rsidRPr="00E726AC">
        <w:rPr>
          <w:rFonts w:eastAsia="Cambria"/>
          <w:sz w:val="24"/>
          <w:szCs w:val="24"/>
        </w:rPr>
        <w:t>hù</w:t>
      </w:r>
      <w:r w:rsidRPr="00E726AC">
        <w:rPr>
          <w:rFonts w:eastAsia="Cambria"/>
          <w:spacing w:val="1"/>
          <w:sz w:val="24"/>
          <w:szCs w:val="24"/>
        </w:rPr>
        <w:t xml:space="preserve"> </w:t>
      </w:r>
      <w:r w:rsidRPr="00E726AC">
        <w:rPr>
          <w:rFonts w:eastAsia="Cambria"/>
          <w:sz w:val="24"/>
          <w:szCs w:val="24"/>
        </w:rPr>
        <w:t>hợp</w:t>
      </w:r>
      <w:r w:rsidRPr="00E726AC">
        <w:rPr>
          <w:rFonts w:eastAsia="Cambria"/>
          <w:spacing w:val="1"/>
          <w:sz w:val="24"/>
          <w:szCs w:val="24"/>
        </w:rPr>
        <w:t xml:space="preserve"> </w:t>
      </w:r>
      <w:r w:rsidRPr="00E726AC">
        <w:rPr>
          <w:rFonts w:eastAsia="Cambria"/>
          <w:sz w:val="24"/>
          <w:szCs w:val="24"/>
        </w:rPr>
        <w:t xml:space="preserve">thì </w:t>
      </w:r>
      <w:r w:rsidRPr="00E726AC">
        <w:rPr>
          <w:rFonts w:eastAsia="Cambria"/>
          <w:spacing w:val="1"/>
          <w:sz w:val="24"/>
          <w:szCs w:val="24"/>
        </w:rPr>
        <w:t>n</w:t>
      </w:r>
      <w:r w:rsidRPr="00E726AC">
        <w:rPr>
          <w:rFonts w:eastAsia="Cambria"/>
          <w:sz w:val="24"/>
          <w:szCs w:val="24"/>
        </w:rPr>
        <w:t>hóm n</w:t>
      </w:r>
      <w:r w:rsidRPr="00E726AC">
        <w:rPr>
          <w:rFonts w:eastAsia="Cambria"/>
          <w:spacing w:val="1"/>
          <w:sz w:val="24"/>
          <w:szCs w:val="24"/>
        </w:rPr>
        <w:t>ê</w:t>
      </w:r>
      <w:r w:rsidRPr="00E726AC">
        <w:rPr>
          <w:rFonts w:eastAsia="Cambria"/>
          <w:sz w:val="24"/>
          <w:szCs w:val="24"/>
        </w:rPr>
        <w:t>n d</w:t>
      </w:r>
      <w:r w:rsidRPr="00E726AC">
        <w:rPr>
          <w:rFonts w:eastAsia="Cambria"/>
          <w:spacing w:val="-1"/>
          <w:sz w:val="24"/>
          <w:szCs w:val="24"/>
        </w:rPr>
        <w:t>ù</w:t>
      </w:r>
      <w:r w:rsidRPr="00E726AC">
        <w:rPr>
          <w:rFonts w:eastAsia="Cambria"/>
          <w:sz w:val="24"/>
          <w:szCs w:val="24"/>
        </w:rPr>
        <w:t>ng Pa</w:t>
      </w:r>
      <w:r w:rsidRPr="00E726AC">
        <w:rPr>
          <w:rFonts w:eastAsia="Cambria"/>
          <w:spacing w:val="1"/>
          <w:sz w:val="24"/>
          <w:szCs w:val="24"/>
        </w:rPr>
        <w:t>i</w:t>
      </w:r>
      <w:r w:rsidRPr="00E726AC">
        <w:rPr>
          <w:rFonts w:eastAsia="Cambria"/>
          <w:sz w:val="24"/>
          <w:szCs w:val="24"/>
        </w:rPr>
        <w:t>nt</w:t>
      </w:r>
      <w:r w:rsidRPr="00E726AC">
        <w:rPr>
          <w:rFonts w:eastAsia="Cambria"/>
          <w:spacing w:val="1"/>
          <w:sz w:val="24"/>
          <w:szCs w:val="24"/>
        </w:rPr>
        <w:t xml:space="preserve"> </w:t>
      </w:r>
      <w:r w:rsidRPr="00E726AC">
        <w:rPr>
          <w:rFonts w:eastAsia="Cambria"/>
          <w:sz w:val="24"/>
          <w:szCs w:val="24"/>
        </w:rPr>
        <w:t xml:space="preserve">để </w:t>
      </w:r>
      <w:r w:rsidRPr="00E726AC">
        <w:rPr>
          <w:rFonts w:eastAsia="Cambria"/>
          <w:spacing w:val="-1"/>
          <w:sz w:val="24"/>
          <w:szCs w:val="24"/>
        </w:rPr>
        <w:t>v</w:t>
      </w:r>
      <w:r w:rsidRPr="00E726AC">
        <w:rPr>
          <w:rFonts w:eastAsia="Cambria"/>
          <w:sz w:val="24"/>
          <w:szCs w:val="24"/>
        </w:rPr>
        <w:t>ẽ</w:t>
      </w:r>
    </w:p>
    <w:p w:rsidR="002505FC" w:rsidRPr="00E726AC" w:rsidRDefault="003E2070">
      <w:pPr>
        <w:spacing w:line="260" w:lineRule="exact"/>
        <w:ind w:left="1359"/>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M</w:t>
      </w:r>
      <w:r w:rsidRPr="00E726AC">
        <w:rPr>
          <w:rFonts w:eastAsia="Cambria"/>
          <w:position w:val="-1"/>
          <w:sz w:val="24"/>
          <w:szCs w:val="24"/>
        </w:rPr>
        <w:t xml:space="preserve">ô tả </w:t>
      </w:r>
      <w:r w:rsidRPr="00E726AC">
        <w:rPr>
          <w:rFonts w:eastAsia="Cambria"/>
          <w:spacing w:val="1"/>
          <w:position w:val="-1"/>
          <w:sz w:val="24"/>
          <w:szCs w:val="24"/>
        </w:rPr>
        <w:t>t</w:t>
      </w:r>
      <w:r w:rsidRPr="00E726AC">
        <w:rPr>
          <w:rFonts w:eastAsia="Cambria"/>
          <w:spacing w:val="-1"/>
          <w:position w:val="-1"/>
          <w:sz w:val="24"/>
          <w:szCs w:val="24"/>
        </w:rPr>
        <w:t>ừ</w:t>
      </w:r>
      <w:r w:rsidRPr="00E726AC">
        <w:rPr>
          <w:rFonts w:eastAsia="Cambria"/>
          <w:position w:val="-1"/>
          <w:sz w:val="24"/>
          <w:szCs w:val="24"/>
        </w:rPr>
        <w:t xml:space="preserve">ng thành </w:t>
      </w:r>
      <w:r w:rsidRPr="00E726AC">
        <w:rPr>
          <w:rFonts w:eastAsia="Cambria"/>
          <w:spacing w:val="1"/>
          <w:position w:val="-1"/>
          <w:sz w:val="24"/>
          <w:szCs w:val="24"/>
        </w:rPr>
        <w:t>p</w:t>
      </w:r>
      <w:r w:rsidRPr="00E726AC">
        <w:rPr>
          <w:rFonts w:eastAsia="Cambria"/>
          <w:position w:val="-1"/>
          <w:sz w:val="24"/>
          <w:szCs w:val="24"/>
        </w:rPr>
        <w:t>hần tr</w:t>
      </w:r>
      <w:r w:rsidRPr="00E726AC">
        <w:rPr>
          <w:rFonts w:eastAsia="Cambria"/>
          <w:spacing w:val="-1"/>
          <w:position w:val="-1"/>
          <w:sz w:val="24"/>
          <w:szCs w:val="24"/>
        </w:rPr>
        <w:t>o</w:t>
      </w:r>
      <w:r w:rsidRPr="00E726AC">
        <w:rPr>
          <w:rFonts w:eastAsia="Cambria"/>
          <w:position w:val="-1"/>
          <w:sz w:val="24"/>
          <w:szCs w:val="24"/>
        </w:rPr>
        <w:t xml:space="preserve">ng </w:t>
      </w:r>
      <w:r w:rsidRPr="00E726AC">
        <w:rPr>
          <w:rFonts w:eastAsia="Cambria"/>
          <w:spacing w:val="-1"/>
          <w:position w:val="-1"/>
          <w:sz w:val="24"/>
          <w:szCs w:val="24"/>
        </w:rPr>
        <w:t>h</w:t>
      </w:r>
      <w:r w:rsidRPr="00E726AC">
        <w:rPr>
          <w:rFonts w:eastAsia="Cambria"/>
          <w:position w:val="-1"/>
          <w:sz w:val="24"/>
          <w:szCs w:val="24"/>
        </w:rPr>
        <w:t>ì</w:t>
      </w:r>
      <w:r w:rsidRPr="00E726AC">
        <w:rPr>
          <w:rFonts w:eastAsia="Cambria"/>
          <w:spacing w:val="1"/>
          <w:position w:val="-1"/>
          <w:sz w:val="24"/>
          <w:szCs w:val="24"/>
        </w:rPr>
        <w:t>n</w:t>
      </w:r>
      <w:r w:rsidRPr="00E726AC">
        <w:rPr>
          <w:rFonts w:eastAsia="Cambria"/>
          <w:position w:val="-1"/>
          <w:sz w:val="24"/>
          <w:szCs w:val="24"/>
        </w:rPr>
        <w:t xml:space="preserve">h </w:t>
      </w:r>
      <w:r w:rsidRPr="00E726AC">
        <w:rPr>
          <w:rFonts w:eastAsia="Cambria"/>
          <w:spacing w:val="-1"/>
          <w:position w:val="-1"/>
          <w:sz w:val="24"/>
          <w:szCs w:val="24"/>
        </w:rPr>
        <w:t>v</w:t>
      </w:r>
      <w:r w:rsidRPr="00E726AC">
        <w:rPr>
          <w:rFonts w:eastAsia="Cambria"/>
          <w:position w:val="-1"/>
          <w:sz w:val="24"/>
          <w:szCs w:val="24"/>
        </w:rPr>
        <w:t xml:space="preserve">ẽ theo </w:t>
      </w:r>
      <w:r w:rsidRPr="00E726AC">
        <w:rPr>
          <w:rFonts w:eastAsia="Cambria"/>
          <w:spacing w:val="1"/>
          <w:position w:val="-1"/>
          <w:sz w:val="24"/>
          <w:szCs w:val="24"/>
        </w:rPr>
        <w:t>b</w:t>
      </w:r>
      <w:r w:rsidRPr="00E726AC">
        <w:rPr>
          <w:rFonts w:eastAsia="Cambria"/>
          <w:position w:val="-1"/>
          <w:sz w:val="24"/>
          <w:szCs w:val="24"/>
        </w:rPr>
        <w:t>ảng b</w:t>
      </w:r>
      <w:r w:rsidRPr="00E726AC">
        <w:rPr>
          <w:rFonts w:eastAsia="Cambria"/>
          <w:spacing w:val="1"/>
          <w:position w:val="-1"/>
          <w:sz w:val="24"/>
          <w:szCs w:val="24"/>
        </w:rPr>
        <w:t>i</w:t>
      </w:r>
      <w:r w:rsidRPr="00E726AC">
        <w:rPr>
          <w:rFonts w:eastAsia="Cambria"/>
          <w:position w:val="-1"/>
          <w:sz w:val="24"/>
          <w:szCs w:val="24"/>
        </w:rPr>
        <w:t>ểu bên d</w:t>
      </w:r>
      <w:r w:rsidRPr="00E726AC">
        <w:rPr>
          <w:rFonts w:eastAsia="Cambria"/>
          <w:spacing w:val="-1"/>
          <w:position w:val="-1"/>
          <w:sz w:val="24"/>
          <w:szCs w:val="24"/>
        </w:rPr>
        <w:t>ư</w:t>
      </w:r>
      <w:r w:rsidRPr="00E726AC">
        <w:rPr>
          <w:rFonts w:eastAsia="Cambria"/>
          <w:position w:val="-1"/>
          <w:sz w:val="24"/>
          <w:szCs w:val="24"/>
        </w:rPr>
        <w:t>ớ</w:t>
      </w:r>
      <w:r w:rsidRPr="00E726AC">
        <w:rPr>
          <w:rFonts w:eastAsia="Cambria"/>
          <w:spacing w:val="1"/>
          <w:position w:val="-1"/>
          <w:sz w:val="24"/>
          <w:szCs w:val="24"/>
        </w:rPr>
        <w:t>i.&gt;</w:t>
      </w:r>
    </w:p>
    <w:p w:rsidR="002505FC" w:rsidRPr="00E726AC" w:rsidRDefault="002505FC">
      <w:pPr>
        <w:spacing w:before="7" w:line="40" w:lineRule="exact"/>
        <w:rPr>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2505FC" w:rsidRPr="00E726AC">
        <w:trPr>
          <w:trHeight w:hRule="exact" w:val="269"/>
        </w:trPr>
        <w:tc>
          <w:tcPr>
            <w:tcW w:w="9000" w:type="dxa"/>
            <w:gridSpan w:val="2"/>
            <w:tcBorders>
              <w:top w:val="single" w:sz="5" w:space="0" w:color="000000"/>
              <w:left w:val="single" w:sz="5" w:space="0" w:color="000000"/>
              <w:bottom w:val="nil"/>
              <w:right w:val="single" w:sz="5" w:space="0" w:color="000000"/>
            </w:tcBorders>
          </w:tcPr>
          <w:p w:rsidR="002505FC" w:rsidRPr="00E726AC" w:rsidRDefault="003E2070">
            <w:pPr>
              <w:spacing w:line="240" w:lineRule="exact"/>
              <w:ind w:left="2277"/>
              <w:rPr>
                <w:rFonts w:eastAsia="Cambria"/>
                <w:sz w:val="22"/>
                <w:szCs w:val="22"/>
              </w:rPr>
            </w:pPr>
            <w:r w:rsidRPr="00E726AC">
              <w:rPr>
                <w:rFonts w:eastAsia="Cambria"/>
                <w:b/>
                <w:sz w:val="22"/>
                <w:szCs w:val="22"/>
              </w:rPr>
              <w:t>C</w:t>
            </w:r>
            <w:r w:rsidRPr="00E726AC">
              <w:rPr>
                <w:rFonts w:eastAsia="Cambria"/>
                <w:b/>
                <w:spacing w:val="-1"/>
                <w:sz w:val="22"/>
                <w:szCs w:val="22"/>
              </w:rPr>
              <w:t>o</w:t>
            </w:r>
            <w:r w:rsidRPr="00E726AC">
              <w:rPr>
                <w:rFonts w:eastAsia="Cambria"/>
                <w:b/>
                <w:sz w:val="22"/>
                <w:szCs w:val="22"/>
              </w:rPr>
              <w:t>mpo</w:t>
            </w:r>
            <w:r w:rsidRPr="00E726AC">
              <w:rPr>
                <w:rFonts w:eastAsia="Cambria"/>
                <w:b/>
                <w:spacing w:val="-2"/>
                <w:sz w:val="22"/>
                <w:szCs w:val="22"/>
              </w:rPr>
              <w:t>n</w:t>
            </w:r>
            <w:r w:rsidRPr="00E726AC">
              <w:rPr>
                <w:rFonts w:eastAsia="Cambria"/>
                <w:b/>
                <w:sz w:val="22"/>
                <w:szCs w:val="22"/>
              </w:rPr>
              <w:t>e</w:t>
            </w:r>
            <w:r w:rsidRPr="00E726AC">
              <w:rPr>
                <w:rFonts w:eastAsia="Cambria"/>
                <w:b/>
                <w:spacing w:val="-1"/>
                <w:sz w:val="22"/>
                <w:szCs w:val="22"/>
              </w:rPr>
              <w:t>n</w:t>
            </w:r>
            <w:r w:rsidRPr="00E726AC">
              <w:rPr>
                <w:rFonts w:eastAsia="Cambria"/>
                <w:b/>
                <w:sz w:val="22"/>
                <w:szCs w:val="22"/>
              </w:rPr>
              <w:t>t</w:t>
            </w:r>
            <w:r w:rsidRPr="00E726AC">
              <w:rPr>
                <w:rFonts w:eastAsia="Cambria"/>
                <w:b/>
                <w:spacing w:val="1"/>
                <w:sz w:val="22"/>
                <w:szCs w:val="22"/>
              </w:rPr>
              <w:t xml:space="preserve"> </w:t>
            </w:r>
            <w:r w:rsidRPr="00E726AC">
              <w:rPr>
                <w:rFonts w:eastAsia="Cambria"/>
                <w:b/>
                <w:sz w:val="22"/>
                <w:szCs w:val="22"/>
              </w:rPr>
              <w:t>di</w:t>
            </w:r>
            <w:r w:rsidRPr="00E726AC">
              <w:rPr>
                <w:rFonts w:eastAsia="Cambria"/>
                <w:b/>
                <w:spacing w:val="-3"/>
                <w:sz w:val="22"/>
                <w:szCs w:val="22"/>
              </w:rPr>
              <w:t>c</w:t>
            </w:r>
            <w:r w:rsidRPr="00E726AC">
              <w:rPr>
                <w:rFonts w:eastAsia="Cambria"/>
                <w:b/>
                <w:spacing w:val="1"/>
                <w:sz w:val="22"/>
                <w:szCs w:val="22"/>
              </w:rPr>
              <w:t>t</w:t>
            </w:r>
            <w:r w:rsidRPr="00E726AC">
              <w:rPr>
                <w:rFonts w:eastAsia="Cambria"/>
                <w:b/>
                <w:sz w:val="22"/>
                <w:szCs w:val="22"/>
              </w:rPr>
              <w:t>iona</w:t>
            </w:r>
            <w:r w:rsidRPr="00E726AC">
              <w:rPr>
                <w:rFonts w:eastAsia="Cambria"/>
                <w:b/>
                <w:spacing w:val="-1"/>
                <w:sz w:val="22"/>
                <w:szCs w:val="22"/>
              </w:rPr>
              <w:t>r</w:t>
            </w:r>
            <w:r w:rsidRPr="00E726AC">
              <w:rPr>
                <w:rFonts w:eastAsia="Cambria"/>
                <w:b/>
                <w:spacing w:val="-2"/>
                <w:sz w:val="22"/>
                <w:szCs w:val="22"/>
              </w:rPr>
              <w:t>y</w:t>
            </w:r>
            <w:r w:rsidRPr="00E726AC">
              <w:rPr>
                <w:rFonts w:eastAsia="Cambria"/>
                <w:b/>
                <w:sz w:val="22"/>
                <w:szCs w:val="22"/>
              </w:rPr>
              <w:t>:</w:t>
            </w:r>
            <w:r w:rsidRPr="00E726AC">
              <w:rPr>
                <w:rFonts w:eastAsia="Cambria"/>
                <w:b/>
                <w:spacing w:val="-2"/>
                <w:sz w:val="22"/>
                <w:szCs w:val="22"/>
              </w:rPr>
              <w:t xml:space="preserve"> </w:t>
            </w:r>
            <w:r w:rsidRPr="00E726AC">
              <w:rPr>
                <w:rFonts w:eastAsia="Cambria"/>
                <w:b/>
                <w:sz w:val="22"/>
                <w:szCs w:val="22"/>
              </w:rPr>
              <w:t>desc</w:t>
            </w:r>
            <w:r w:rsidRPr="00E726AC">
              <w:rPr>
                <w:rFonts w:eastAsia="Cambria"/>
                <w:b/>
                <w:spacing w:val="-1"/>
                <w:sz w:val="22"/>
                <w:szCs w:val="22"/>
              </w:rPr>
              <w:t>r</w:t>
            </w:r>
            <w:r w:rsidRPr="00E726AC">
              <w:rPr>
                <w:rFonts w:eastAsia="Cambria"/>
                <w:b/>
                <w:sz w:val="22"/>
                <w:szCs w:val="22"/>
              </w:rPr>
              <w:t>ibe</w:t>
            </w:r>
            <w:r w:rsidRPr="00E726AC">
              <w:rPr>
                <w:rFonts w:eastAsia="Cambria"/>
                <w:b/>
                <w:spacing w:val="-1"/>
                <w:sz w:val="22"/>
                <w:szCs w:val="22"/>
              </w:rPr>
              <w:t xml:space="preserve"> </w:t>
            </w:r>
            <w:r w:rsidRPr="00E726AC">
              <w:rPr>
                <w:rFonts w:eastAsia="Cambria"/>
                <w:b/>
                <w:sz w:val="22"/>
                <w:szCs w:val="22"/>
              </w:rPr>
              <w:t>c</w:t>
            </w:r>
            <w:r w:rsidRPr="00E726AC">
              <w:rPr>
                <w:rFonts w:eastAsia="Cambria"/>
                <w:b/>
                <w:spacing w:val="-1"/>
                <w:sz w:val="22"/>
                <w:szCs w:val="22"/>
              </w:rPr>
              <w:t>o</w:t>
            </w:r>
            <w:r w:rsidRPr="00E726AC">
              <w:rPr>
                <w:rFonts w:eastAsia="Cambria"/>
                <w:b/>
                <w:sz w:val="22"/>
                <w:szCs w:val="22"/>
              </w:rPr>
              <w:t>mpo</w:t>
            </w:r>
            <w:r w:rsidRPr="00E726AC">
              <w:rPr>
                <w:rFonts w:eastAsia="Cambria"/>
                <w:b/>
                <w:spacing w:val="-2"/>
                <w:sz w:val="22"/>
                <w:szCs w:val="22"/>
              </w:rPr>
              <w:t>n</w:t>
            </w:r>
            <w:r w:rsidRPr="00E726AC">
              <w:rPr>
                <w:rFonts w:eastAsia="Cambria"/>
                <w:b/>
                <w:sz w:val="22"/>
                <w:szCs w:val="22"/>
              </w:rPr>
              <w:t>e</w:t>
            </w:r>
            <w:r w:rsidRPr="00E726AC">
              <w:rPr>
                <w:rFonts w:eastAsia="Cambria"/>
                <w:b/>
                <w:spacing w:val="-1"/>
                <w:sz w:val="22"/>
                <w:szCs w:val="22"/>
              </w:rPr>
              <w:t>n</w:t>
            </w:r>
            <w:r w:rsidRPr="00E726AC">
              <w:rPr>
                <w:rFonts w:eastAsia="Cambria"/>
                <w:b/>
                <w:sz w:val="22"/>
                <w:szCs w:val="22"/>
              </w:rPr>
              <w:t>t</w:t>
            </w:r>
          </w:p>
        </w:tc>
      </w:tr>
      <w:tr w:rsidR="002505FC" w:rsidRPr="00E726AC">
        <w:trPr>
          <w:trHeight w:hRule="exact" w:val="221"/>
        </w:trPr>
        <w:tc>
          <w:tcPr>
            <w:tcW w:w="2660"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589"/>
              <w:rPr>
                <w:rFonts w:eastAsia="Cambria"/>
                <w:sz w:val="18"/>
                <w:szCs w:val="18"/>
              </w:rPr>
            </w:pPr>
            <w:r w:rsidRPr="00E726AC">
              <w:rPr>
                <w:rFonts w:eastAsia="Cambria"/>
                <w:b/>
                <w:sz w:val="18"/>
                <w:szCs w:val="18"/>
              </w:rPr>
              <w:t>C</w:t>
            </w:r>
            <w:r w:rsidRPr="00E726AC">
              <w:rPr>
                <w:rFonts w:eastAsia="Cambria"/>
                <w:b/>
                <w:spacing w:val="1"/>
                <w:sz w:val="18"/>
                <w:szCs w:val="18"/>
              </w:rPr>
              <w:t>o</w:t>
            </w:r>
            <w:r w:rsidRPr="00E726AC">
              <w:rPr>
                <w:rFonts w:eastAsia="Cambria"/>
                <w:b/>
                <w:sz w:val="18"/>
                <w:szCs w:val="18"/>
              </w:rPr>
              <w:t>mpo</w:t>
            </w:r>
            <w:r w:rsidRPr="00E726AC">
              <w:rPr>
                <w:rFonts w:eastAsia="Cambria"/>
                <w:b/>
                <w:spacing w:val="-1"/>
                <w:sz w:val="18"/>
                <w:szCs w:val="18"/>
              </w:rPr>
              <w:t>n</w:t>
            </w:r>
            <w:r w:rsidRPr="00E726AC">
              <w:rPr>
                <w:rFonts w:eastAsia="Cambria"/>
                <w:b/>
                <w:sz w:val="18"/>
                <w:szCs w:val="18"/>
              </w:rPr>
              <w:t>ent Name</w:t>
            </w:r>
          </w:p>
        </w:tc>
        <w:tc>
          <w:tcPr>
            <w:tcW w:w="6340"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2644" w:right="2646"/>
              <w:jc w:val="center"/>
              <w:rPr>
                <w:rFonts w:eastAsia="Cambria"/>
                <w:sz w:val="18"/>
                <w:szCs w:val="18"/>
              </w:rPr>
            </w:pPr>
            <w:r w:rsidRPr="00E726AC">
              <w:rPr>
                <w:rFonts w:eastAsia="Cambria"/>
                <w:b/>
                <w:sz w:val="18"/>
                <w:szCs w:val="18"/>
              </w:rPr>
              <w:t>D</w:t>
            </w:r>
            <w:r w:rsidRPr="00E726AC">
              <w:rPr>
                <w:rFonts w:eastAsia="Cambria"/>
                <w:b/>
                <w:spacing w:val="1"/>
                <w:sz w:val="18"/>
                <w:szCs w:val="18"/>
              </w:rPr>
              <w:t>e</w:t>
            </w:r>
            <w:r w:rsidRPr="00E726AC">
              <w:rPr>
                <w:rFonts w:eastAsia="Cambria"/>
                <w:b/>
                <w:spacing w:val="-1"/>
                <w:sz w:val="18"/>
                <w:szCs w:val="18"/>
              </w:rPr>
              <w:t>s</w:t>
            </w:r>
            <w:r w:rsidRPr="00E726AC">
              <w:rPr>
                <w:rFonts w:eastAsia="Cambria"/>
                <w:b/>
                <w:sz w:val="18"/>
                <w:szCs w:val="18"/>
              </w:rPr>
              <w:t>cr</w:t>
            </w:r>
            <w:r w:rsidRPr="00E726AC">
              <w:rPr>
                <w:rFonts w:eastAsia="Cambria"/>
                <w:b/>
                <w:spacing w:val="1"/>
                <w:sz w:val="18"/>
                <w:szCs w:val="18"/>
              </w:rPr>
              <w:t>i</w:t>
            </w:r>
            <w:r w:rsidRPr="00E726AC">
              <w:rPr>
                <w:rFonts w:eastAsia="Cambria"/>
                <w:b/>
                <w:sz w:val="18"/>
                <w:szCs w:val="18"/>
              </w:rPr>
              <w:t>p</w:t>
            </w:r>
            <w:r w:rsidRPr="00E726AC">
              <w:rPr>
                <w:rFonts w:eastAsia="Cambria"/>
                <w:b/>
                <w:spacing w:val="-1"/>
                <w:sz w:val="18"/>
                <w:szCs w:val="18"/>
              </w:rPr>
              <w:t>t</w:t>
            </w:r>
            <w:r w:rsidRPr="00E726AC">
              <w:rPr>
                <w:rFonts w:eastAsia="Cambria"/>
                <w:b/>
                <w:spacing w:val="1"/>
                <w:sz w:val="18"/>
                <w:szCs w:val="18"/>
              </w:rPr>
              <w:t>i</w:t>
            </w:r>
            <w:r w:rsidRPr="00E726AC">
              <w:rPr>
                <w:rFonts w:eastAsia="Cambria"/>
                <w:b/>
                <w:sz w:val="18"/>
                <w:szCs w:val="18"/>
              </w:rPr>
              <w:t>on</w:t>
            </w:r>
          </w:p>
        </w:tc>
      </w:tr>
      <w:tr w:rsidR="002505FC" w:rsidRPr="00E726AC">
        <w:trPr>
          <w:trHeight w:hRule="exact" w:val="269"/>
        </w:trPr>
        <w:tc>
          <w:tcPr>
            <w:tcW w:w="2660"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3E2070">
      <w:pPr>
        <w:spacing w:line="240" w:lineRule="exact"/>
        <w:ind w:left="548"/>
        <w:rPr>
          <w:sz w:val="22"/>
          <w:szCs w:val="22"/>
        </w:rPr>
      </w:pPr>
      <w:r w:rsidRPr="00E726AC">
        <w:rPr>
          <w:i/>
          <w:sz w:val="22"/>
          <w:szCs w:val="22"/>
        </w:rPr>
        <w:t>Ví dụ</w:t>
      </w:r>
    </w:p>
    <w:p w:rsidR="002505FC" w:rsidRPr="00E726AC" w:rsidRDefault="002505FC">
      <w:pPr>
        <w:spacing w:before="3" w:line="240" w:lineRule="exact"/>
        <w:rPr>
          <w:sz w:val="24"/>
          <w:szCs w:val="24"/>
        </w:rPr>
      </w:pPr>
    </w:p>
    <w:p w:rsidR="002505FC" w:rsidRPr="00E726AC" w:rsidRDefault="00C25EC7">
      <w:pPr>
        <w:ind w:left="1598"/>
      </w:pPr>
      <w:r>
        <w:pict>
          <v:shape id="_x0000_i1031" type="#_x0000_t75" style="width:333.5pt;height:179.7pt">
            <v:imagedata r:id="rId42" o:title=""/>
          </v:shape>
        </w:pict>
      </w:r>
    </w:p>
    <w:p w:rsidR="002505FC" w:rsidRPr="00E726AC" w:rsidRDefault="002505FC">
      <w:pPr>
        <w:spacing w:before="3" w:line="240" w:lineRule="exact"/>
        <w:rPr>
          <w:sz w:val="24"/>
          <w:szCs w:val="24"/>
        </w:rPr>
      </w:pPr>
    </w:p>
    <w:p w:rsidR="002505FC" w:rsidRPr="00E726AC" w:rsidRDefault="003E2070">
      <w:pPr>
        <w:spacing w:line="200" w:lineRule="exact"/>
        <w:ind w:left="548"/>
        <w:rPr>
          <w:rFonts w:eastAsia="Calibri"/>
          <w:sz w:val="18"/>
          <w:szCs w:val="18"/>
        </w:rPr>
      </w:pPr>
      <w:r w:rsidRPr="00E726AC">
        <w:rPr>
          <w:rFonts w:eastAsia="Calibri"/>
          <w:b/>
          <w:color w:val="4F81BC"/>
          <w:spacing w:val="-1"/>
          <w:sz w:val="18"/>
          <w:szCs w:val="18"/>
        </w:rPr>
        <w:t>Fi</w:t>
      </w:r>
      <w:r w:rsidRPr="00E726AC">
        <w:rPr>
          <w:rFonts w:eastAsia="Calibri"/>
          <w:b/>
          <w:color w:val="4F81BC"/>
          <w:spacing w:val="1"/>
          <w:sz w:val="18"/>
          <w:szCs w:val="18"/>
        </w:rPr>
        <w:t>g</w:t>
      </w:r>
      <w:r w:rsidRPr="00E726AC">
        <w:rPr>
          <w:rFonts w:eastAsia="Calibri"/>
          <w:b/>
          <w:color w:val="4F81BC"/>
          <w:spacing w:val="-1"/>
          <w:sz w:val="18"/>
          <w:szCs w:val="18"/>
        </w:rPr>
        <w:t>u</w:t>
      </w:r>
      <w:r w:rsidRPr="00E726AC">
        <w:rPr>
          <w:rFonts w:eastAsia="Calibri"/>
          <w:b/>
          <w:color w:val="4F81BC"/>
          <w:spacing w:val="1"/>
          <w:sz w:val="18"/>
          <w:szCs w:val="18"/>
        </w:rPr>
        <w:t>r</w:t>
      </w:r>
      <w:r w:rsidRPr="00E726AC">
        <w:rPr>
          <w:rFonts w:eastAsia="Calibri"/>
          <w:b/>
          <w:color w:val="4F81BC"/>
          <w:sz w:val="18"/>
          <w:szCs w:val="18"/>
        </w:rPr>
        <w:t>e</w:t>
      </w:r>
      <w:r w:rsidRPr="00E726AC">
        <w:rPr>
          <w:rFonts w:eastAsia="Calibri"/>
          <w:b/>
          <w:color w:val="4F81BC"/>
          <w:spacing w:val="1"/>
          <w:sz w:val="18"/>
          <w:szCs w:val="18"/>
        </w:rPr>
        <w:t xml:space="preserve"> </w:t>
      </w:r>
      <w:r w:rsidRPr="00E726AC">
        <w:rPr>
          <w:rFonts w:eastAsia="Calibri"/>
          <w:b/>
          <w:color w:val="4F81BC"/>
          <w:sz w:val="18"/>
          <w:szCs w:val="18"/>
        </w:rPr>
        <w:t>10 C</w:t>
      </w:r>
      <w:r w:rsidRPr="00E726AC">
        <w:rPr>
          <w:rFonts w:eastAsia="Calibri"/>
          <w:b/>
          <w:color w:val="4F81BC"/>
          <w:spacing w:val="-1"/>
          <w:sz w:val="18"/>
          <w:szCs w:val="18"/>
        </w:rPr>
        <w:t>o</w:t>
      </w:r>
      <w:r w:rsidRPr="00E726AC">
        <w:rPr>
          <w:rFonts w:eastAsia="Calibri"/>
          <w:b/>
          <w:color w:val="4F81BC"/>
          <w:sz w:val="18"/>
          <w:szCs w:val="18"/>
        </w:rPr>
        <w:t>m</w:t>
      </w:r>
      <w:r w:rsidRPr="00E726AC">
        <w:rPr>
          <w:rFonts w:eastAsia="Calibri"/>
          <w:b/>
          <w:color w:val="4F81BC"/>
          <w:spacing w:val="-1"/>
          <w:sz w:val="18"/>
          <w:szCs w:val="18"/>
        </w:rPr>
        <w:t>pon</w:t>
      </w:r>
      <w:r w:rsidRPr="00E726AC">
        <w:rPr>
          <w:rFonts w:eastAsia="Calibri"/>
          <w:b/>
          <w:color w:val="4F81BC"/>
          <w:sz w:val="18"/>
          <w:szCs w:val="18"/>
        </w:rPr>
        <w:t>e</w:t>
      </w:r>
      <w:r w:rsidRPr="00E726AC">
        <w:rPr>
          <w:rFonts w:eastAsia="Calibri"/>
          <w:b/>
          <w:color w:val="4F81BC"/>
          <w:spacing w:val="-1"/>
          <w:sz w:val="18"/>
          <w:szCs w:val="18"/>
        </w:rPr>
        <w:t>n</w:t>
      </w:r>
      <w:r w:rsidRPr="00E726AC">
        <w:rPr>
          <w:rFonts w:eastAsia="Calibri"/>
          <w:b/>
          <w:color w:val="4F81BC"/>
          <w:sz w:val="18"/>
          <w:szCs w:val="18"/>
        </w:rPr>
        <w:t xml:space="preserve">t </w:t>
      </w:r>
      <w:r w:rsidRPr="00E726AC">
        <w:rPr>
          <w:rFonts w:eastAsia="Calibri"/>
          <w:b/>
          <w:color w:val="4F81BC"/>
          <w:spacing w:val="2"/>
          <w:sz w:val="18"/>
          <w:szCs w:val="18"/>
        </w:rPr>
        <w:t>D</w:t>
      </w:r>
      <w:r w:rsidRPr="00E726AC">
        <w:rPr>
          <w:rFonts w:eastAsia="Calibri"/>
          <w:b/>
          <w:color w:val="4F81BC"/>
          <w:spacing w:val="-1"/>
          <w:sz w:val="18"/>
          <w:szCs w:val="18"/>
        </w:rPr>
        <w:t>i</w:t>
      </w:r>
      <w:r w:rsidRPr="00E726AC">
        <w:rPr>
          <w:rFonts w:eastAsia="Calibri"/>
          <w:b/>
          <w:color w:val="4F81BC"/>
          <w:sz w:val="18"/>
          <w:szCs w:val="18"/>
        </w:rPr>
        <w:t>a</w:t>
      </w:r>
      <w:r w:rsidRPr="00E726AC">
        <w:rPr>
          <w:rFonts w:eastAsia="Calibri"/>
          <w:b/>
          <w:color w:val="4F81BC"/>
          <w:spacing w:val="1"/>
          <w:sz w:val="18"/>
          <w:szCs w:val="18"/>
        </w:rPr>
        <w:t>gr</w:t>
      </w:r>
      <w:r w:rsidRPr="00E726AC">
        <w:rPr>
          <w:rFonts w:eastAsia="Calibri"/>
          <w:b/>
          <w:color w:val="4F81BC"/>
          <w:sz w:val="18"/>
          <w:szCs w:val="18"/>
        </w:rPr>
        <w:t>am</w:t>
      </w:r>
    </w:p>
    <w:p w:rsidR="002505FC" w:rsidRPr="00E726AC" w:rsidRDefault="002505FC">
      <w:pPr>
        <w:spacing w:before="9" w:line="180" w:lineRule="exact"/>
        <w:rPr>
          <w:sz w:val="19"/>
          <w:szCs w:val="19"/>
        </w:rPr>
      </w:pPr>
    </w:p>
    <w:tbl>
      <w:tblPr>
        <w:tblW w:w="0" w:type="auto"/>
        <w:tblInd w:w="433" w:type="dxa"/>
        <w:tblLayout w:type="fixed"/>
        <w:tblCellMar>
          <w:left w:w="0" w:type="dxa"/>
          <w:right w:w="0" w:type="dxa"/>
        </w:tblCellMar>
        <w:tblLook w:val="01E0" w:firstRow="1" w:lastRow="1" w:firstColumn="1" w:lastColumn="1" w:noHBand="0" w:noVBand="0"/>
      </w:tblPr>
      <w:tblGrid>
        <w:gridCol w:w="2876"/>
        <w:gridCol w:w="5761"/>
      </w:tblGrid>
      <w:tr w:rsidR="002505FC" w:rsidRPr="00E726AC">
        <w:trPr>
          <w:trHeight w:hRule="exact" w:val="403"/>
        </w:trPr>
        <w:tc>
          <w:tcPr>
            <w:tcW w:w="8637" w:type="dxa"/>
            <w:gridSpan w:val="2"/>
            <w:tcBorders>
              <w:top w:val="single" w:sz="5" w:space="0" w:color="C2D59B"/>
              <w:left w:val="single" w:sz="5" w:space="0" w:color="C2D59B"/>
              <w:bottom w:val="nil"/>
              <w:right w:val="single" w:sz="5" w:space="0" w:color="C2D59B"/>
            </w:tcBorders>
          </w:tcPr>
          <w:p w:rsidR="002505FC" w:rsidRPr="00E726AC" w:rsidRDefault="003E2070">
            <w:pPr>
              <w:spacing w:before="62"/>
              <w:ind w:left="2244"/>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3"/>
                <w:sz w:val="22"/>
                <w:szCs w:val="22"/>
              </w:rPr>
              <w:t>D</w:t>
            </w:r>
            <w:r w:rsidRPr="00E726AC">
              <w:rPr>
                <w:i/>
                <w:spacing w:val="1"/>
                <w:sz w:val="22"/>
                <w:szCs w:val="22"/>
              </w:rPr>
              <w:t>i</w:t>
            </w:r>
            <w:r w:rsidRPr="00E726AC">
              <w:rPr>
                <w:i/>
                <w:spacing w:val="-2"/>
                <w:sz w:val="22"/>
                <w:szCs w:val="22"/>
              </w:rPr>
              <w:t>c</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ar</w:t>
            </w:r>
            <w:r w:rsidRPr="00E726AC">
              <w:rPr>
                <w:i/>
                <w:spacing w:val="-2"/>
                <w:sz w:val="22"/>
                <w:szCs w:val="22"/>
              </w:rPr>
              <w:t>y</w:t>
            </w:r>
            <w:r w:rsidRPr="00E726AC">
              <w:rPr>
                <w:i/>
                <w:sz w:val="22"/>
                <w:szCs w:val="22"/>
              </w:rPr>
              <w:t>:</w:t>
            </w:r>
            <w:r w:rsidRPr="00E726AC">
              <w:rPr>
                <w:i/>
                <w:spacing w:val="1"/>
                <w:sz w:val="22"/>
                <w:szCs w:val="22"/>
              </w:rPr>
              <w:t xml:space="preserve"> </w:t>
            </w:r>
            <w:r w:rsidRPr="00E726AC">
              <w:rPr>
                <w:i/>
                <w:spacing w:val="-1"/>
                <w:sz w:val="22"/>
                <w:szCs w:val="22"/>
              </w:rPr>
              <w:t>D</w:t>
            </w:r>
            <w:r w:rsidRPr="00E726AC">
              <w:rPr>
                <w:i/>
                <w:spacing w:val="-2"/>
                <w:sz w:val="22"/>
                <w:szCs w:val="22"/>
              </w:rPr>
              <w:t>e</w:t>
            </w:r>
            <w:r w:rsidRPr="00E726AC">
              <w:rPr>
                <w:i/>
                <w:sz w:val="22"/>
                <w:szCs w:val="22"/>
              </w:rPr>
              <w:t>s</w:t>
            </w:r>
            <w:r w:rsidRPr="00E726AC">
              <w:rPr>
                <w:i/>
                <w:spacing w:val="1"/>
                <w:sz w:val="22"/>
                <w:szCs w:val="22"/>
              </w:rPr>
              <w:t>c</w:t>
            </w:r>
            <w:r w:rsidRPr="00E726AC">
              <w:rPr>
                <w:i/>
                <w:sz w:val="22"/>
                <w:szCs w:val="22"/>
              </w:rPr>
              <w:t>r</w:t>
            </w:r>
            <w:r w:rsidRPr="00E726AC">
              <w:rPr>
                <w:i/>
                <w:spacing w:val="-1"/>
                <w:sz w:val="22"/>
                <w:szCs w:val="22"/>
              </w:rPr>
              <w:t>i</w:t>
            </w:r>
            <w:r w:rsidRPr="00E726AC">
              <w:rPr>
                <w:i/>
                <w:sz w:val="22"/>
                <w:szCs w:val="22"/>
              </w:rPr>
              <w:t>bes</w:t>
            </w:r>
            <w:r w:rsidRPr="00E726AC">
              <w:rPr>
                <w:i/>
                <w:spacing w:val="-2"/>
                <w:sz w:val="22"/>
                <w:szCs w:val="22"/>
              </w:rPr>
              <w:t xml:space="preserve"> </w:t>
            </w:r>
            <w:r w:rsidRPr="00E726AC">
              <w:rPr>
                <w:i/>
                <w:sz w:val="22"/>
                <w:szCs w:val="22"/>
              </w:rPr>
              <w:t>compon</w:t>
            </w:r>
            <w:r w:rsidRPr="00E726AC">
              <w:rPr>
                <w:i/>
                <w:spacing w:val="-3"/>
                <w:sz w:val="22"/>
                <w:szCs w:val="22"/>
              </w:rPr>
              <w:t>e</w:t>
            </w:r>
            <w:r w:rsidRPr="00E726AC">
              <w:rPr>
                <w:i/>
                <w:sz w:val="22"/>
                <w:szCs w:val="22"/>
              </w:rPr>
              <w:t>n</w:t>
            </w:r>
            <w:r w:rsidRPr="00E726AC">
              <w:rPr>
                <w:i/>
                <w:spacing w:val="1"/>
                <w:sz w:val="22"/>
                <w:szCs w:val="22"/>
              </w:rPr>
              <w:t>t</w:t>
            </w:r>
            <w:r w:rsidRPr="00E726AC">
              <w:rPr>
                <w:i/>
                <w:sz w:val="22"/>
                <w:szCs w:val="22"/>
              </w:rPr>
              <w:t>s</w:t>
            </w:r>
          </w:p>
        </w:tc>
      </w:tr>
      <w:tr w:rsidR="002505FC" w:rsidRPr="00E726A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4"/>
                <w:sz w:val="22"/>
                <w:szCs w:val="22"/>
              </w:rPr>
              <w:t>W</w:t>
            </w:r>
            <w:r w:rsidRPr="00E726AC">
              <w:rPr>
                <w:i/>
                <w:sz w:val="22"/>
                <w:szCs w:val="22"/>
              </w:rPr>
              <w:t>eb App</w:t>
            </w:r>
            <w:r w:rsidRPr="00E726AC">
              <w:rPr>
                <w:i/>
                <w:spacing w:val="1"/>
                <w:sz w:val="22"/>
                <w:szCs w:val="22"/>
              </w:rPr>
              <w:t>li</w:t>
            </w:r>
            <w:r w:rsidRPr="00E726AC">
              <w:rPr>
                <w:i/>
                <w:sz w:val="22"/>
                <w:szCs w:val="22"/>
              </w:rPr>
              <w:t>c</w:t>
            </w:r>
            <w:r w:rsidRPr="00E726AC">
              <w:rPr>
                <w:i/>
                <w:spacing w:val="-2"/>
                <w:sz w:val="22"/>
                <w:szCs w:val="22"/>
              </w:rPr>
              <w:t>a</w:t>
            </w:r>
            <w:r w:rsidRPr="00E726AC">
              <w:rPr>
                <w:i/>
                <w:spacing w:val="1"/>
                <w:sz w:val="22"/>
                <w:szCs w:val="22"/>
              </w:rPr>
              <w:t>ti</w:t>
            </w:r>
            <w:r w:rsidRPr="00E726AC">
              <w:rPr>
                <w:i/>
                <w:sz w:val="22"/>
                <w:szCs w:val="22"/>
              </w:rPr>
              <w:t>on</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4"/>
                <w:sz w:val="22"/>
                <w:szCs w:val="22"/>
              </w:rPr>
              <w:t>W</w:t>
            </w:r>
            <w:r w:rsidRPr="00E726AC">
              <w:rPr>
                <w:i/>
                <w:sz w:val="22"/>
                <w:szCs w:val="22"/>
              </w:rPr>
              <w:t>eb app</w:t>
            </w:r>
            <w:r w:rsidRPr="00E726AC">
              <w:rPr>
                <w:i/>
                <w:spacing w:val="1"/>
                <w:sz w:val="22"/>
                <w:szCs w:val="22"/>
              </w:rPr>
              <w:t>li</w:t>
            </w:r>
            <w:r w:rsidRPr="00E726AC">
              <w:rPr>
                <w:i/>
                <w:sz w:val="22"/>
                <w:szCs w:val="22"/>
              </w:rPr>
              <w:t>c</w:t>
            </w:r>
            <w:r w:rsidRPr="00E726AC">
              <w:rPr>
                <w:i/>
                <w:spacing w:val="-2"/>
                <w:sz w:val="22"/>
                <w:szCs w:val="22"/>
              </w:rPr>
              <w:t>a</w:t>
            </w:r>
            <w:r w:rsidRPr="00E726AC">
              <w:rPr>
                <w:i/>
                <w:spacing w:val="1"/>
                <w:sz w:val="22"/>
                <w:szCs w:val="22"/>
              </w:rPr>
              <w:t>ti</w:t>
            </w:r>
            <w:r w:rsidRPr="00E726AC">
              <w:rPr>
                <w:i/>
                <w:spacing w:val="-2"/>
                <w:sz w:val="22"/>
                <w:szCs w:val="22"/>
              </w:rPr>
              <w:t>o</w:t>
            </w:r>
            <w:r w:rsidRPr="00E726AC">
              <w:rPr>
                <w:i/>
                <w:sz w:val="22"/>
                <w:szCs w:val="22"/>
              </w:rPr>
              <w:t>n pa</w:t>
            </w:r>
            <w:r w:rsidRPr="00E726AC">
              <w:rPr>
                <w:i/>
                <w:spacing w:val="-2"/>
                <w:sz w:val="22"/>
                <w:szCs w:val="22"/>
              </w:rPr>
              <w:t>c</w:t>
            </w:r>
            <w:r w:rsidRPr="00E726AC">
              <w:rPr>
                <w:i/>
                <w:sz w:val="22"/>
                <w:szCs w:val="22"/>
              </w:rPr>
              <w:t>kag</w:t>
            </w:r>
            <w:r w:rsidRPr="00E726AC">
              <w:rPr>
                <w:i/>
                <w:spacing w:val="-2"/>
                <w:sz w:val="22"/>
                <w:szCs w:val="22"/>
              </w:rPr>
              <w:t>e</w:t>
            </w:r>
            <w:r w:rsidRPr="00E726AC">
              <w:rPr>
                <w:i/>
                <w:sz w:val="22"/>
                <w:szCs w:val="22"/>
              </w:rPr>
              <w:t>:</w:t>
            </w:r>
            <w:r w:rsidRPr="00E726AC">
              <w:rPr>
                <w:i/>
                <w:spacing w:val="-2"/>
                <w:sz w:val="22"/>
                <w:szCs w:val="22"/>
              </w:rPr>
              <w:t xml:space="preserve"> </w:t>
            </w:r>
            <w:r w:rsidRPr="00E726AC">
              <w:rPr>
                <w:i/>
                <w:sz w:val="22"/>
                <w:szCs w:val="22"/>
              </w:rPr>
              <w:t>Vi</w:t>
            </w:r>
            <w:r w:rsidRPr="00E726AC">
              <w:rPr>
                <w:i/>
                <w:spacing w:val="1"/>
                <w:sz w:val="22"/>
                <w:szCs w:val="22"/>
              </w:rPr>
              <w:t>e</w:t>
            </w:r>
            <w:r w:rsidRPr="00E726AC">
              <w:rPr>
                <w:i/>
                <w:spacing w:val="-1"/>
                <w:sz w:val="22"/>
                <w:szCs w:val="22"/>
              </w:rPr>
              <w:t>w</w:t>
            </w:r>
            <w:r w:rsidRPr="00E726AC">
              <w:rPr>
                <w:i/>
                <w:sz w:val="22"/>
                <w:szCs w:val="22"/>
              </w:rPr>
              <w:t xml:space="preserve">, </w:t>
            </w:r>
            <w:r w:rsidRPr="00E726AC">
              <w:rPr>
                <w:i/>
                <w:spacing w:val="-1"/>
                <w:sz w:val="22"/>
                <w:szCs w:val="22"/>
              </w:rPr>
              <w:t>C</w:t>
            </w:r>
            <w:r w:rsidRPr="00E726AC">
              <w:rPr>
                <w:i/>
                <w:sz w:val="22"/>
                <w:szCs w:val="22"/>
              </w:rPr>
              <w:t>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o</w:t>
            </w:r>
            <w:r w:rsidRPr="00E726AC">
              <w:rPr>
                <w:i/>
                <w:spacing w:val="1"/>
                <w:sz w:val="22"/>
                <w:szCs w:val="22"/>
              </w:rPr>
              <w:t>ll</w:t>
            </w:r>
            <w:r w:rsidRPr="00E726AC">
              <w:rPr>
                <w:i/>
                <w:spacing w:val="-2"/>
                <w:sz w:val="22"/>
                <w:szCs w:val="22"/>
              </w:rPr>
              <w:t>e</w:t>
            </w:r>
            <w:r w:rsidRPr="00E726AC">
              <w:rPr>
                <w:i/>
                <w:sz w:val="22"/>
                <w:szCs w:val="22"/>
              </w:rPr>
              <w:t>r</w:t>
            </w:r>
          </w:p>
        </w:tc>
      </w:tr>
      <w:tr w:rsidR="002505FC" w:rsidRPr="00E726A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M</w:t>
            </w:r>
            <w:r w:rsidRPr="00E726AC">
              <w:rPr>
                <w:i/>
                <w:sz w:val="22"/>
                <w:szCs w:val="22"/>
              </w:rPr>
              <w:t>ob</w:t>
            </w:r>
            <w:r w:rsidRPr="00E726AC">
              <w:rPr>
                <w:i/>
                <w:spacing w:val="-1"/>
                <w:sz w:val="22"/>
                <w:szCs w:val="22"/>
              </w:rPr>
              <w:t>i</w:t>
            </w:r>
            <w:r w:rsidRPr="00E726AC">
              <w:rPr>
                <w:i/>
                <w:spacing w:val="1"/>
                <w:sz w:val="22"/>
                <w:szCs w:val="22"/>
              </w:rPr>
              <w:t>l</w:t>
            </w:r>
            <w:r w:rsidRPr="00E726AC">
              <w:rPr>
                <w:i/>
                <w:sz w:val="22"/>
                <w:szCs w:val="22"/>
              </w:rPr>
              <w:t xml:space="preserve">e </w:t>
            </w:r>
            <w:r w:rsidRPr="00E726AC">
              <w:rPr>
                <w:i/>
                <w:spacing w:val="-3"/>
                <w:sz w:val="22"/>
                <w:szCs w:val="22"/>
              </w:rPr>
              <w:t>A</w:t>
            </w:r>
            <w:r w:rsidRPr="00E726AC">
              <w:rPr>
                <w:i/>
                <w:sz w:val="22"/>
                <w:szCs w:val="22"/>
              </w:rPr>
              <w:t>pp</w:t>
            </w:r>
            <w:r w:rsidRPr="00E726AC">
              <w:rPr>
                <w:i/>
                <w:spacing w:val="-1"/>
                <w:sz w:val="22"/>
                <w:szCs w:val="22"/>
              </w:rPr>
              <w:t>l</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ti</w:t>
            </w:r>
            <w:r w:rsidRPr="00E726AC">
              <w:rPr>
                <w:i/>
                <w:spacing w:val="-2"/>
                <w:sz w:val="22"/>
                <w:szCs w:val="22"/>
              </w:rPr>
              <w:t>o</w:t>
            </w:r>
            <w:r w:rsidRPr="00E726AC">
              <w:rPr>
                <w:i/>
                <w:sz w:val="22"/>
                <w:szCs w:val="22"/>
              </w:rPr>
              <w:t>n</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M</w:t>
            </w:r>
            <w:r w:rsidRPr="00E726AC">
              <w:rPr>
                <w:i/>
                <w:sz w:val="22"/>
                <w:szCs w:val="22"/>
              </w:rPr>
              <w:t>ob</w:t>
            </w:r>
            <w:r w:rsidRPr="00E726AC">
              <w:rPr>
                <w:i/>
                <w:spacing w:val="-1"/>
                <w:sz w:val="22"/>
                <w:szCs w:val="22"/>
              </w:rPr>
              <w:t>i</w:t>
            </w:r>
            <w:r w:rsidRPr="00E726AC">
              <w:rPr>
                <w:i/>
                <w:spacing w:val="1"/>
                <w:sz w:val="22"/>
                <w:szCs w:val="22"/>
              </w:rPr>
              <w:t>l</w:t>
            </w:r>
            <w:r w:rsidRPr="00E726AC">
              <w:rPr>
                <w:i/>
                <w:sz w:val="22"/>
                <w:szCs w:val="22"/>
              </w:rPr>
              <w:t>e</w:t>
            </w:r>
            <w:r w:rsidRPr="00E726AC">
              <w:rPr>
                <w:i/>
                <w:spacing w:val="-2"/>
                <w:sz w:val="22"/>
                <w:szCs w:val="22"/>
              </w:rPr>
              <w:t xml:space="preserve"> </w:t>
            </w:r>
            <w:r w:rsidRPr="00E726AC">
              <w:rPr>
                <w:i/>
                <w:sz w:val="22"/>
                <w:szCs w:val="22"/>
              </w:rPr>
              <w:t>app</w:t>
            </w:r>
            <w:r w:rsidRPr="00E726AC">
              <w:rPr>
                <w:i/>
                <w:spacing w:val="-1"/>
                <w:sz w:val="22"/>
                <w:szCs w:val="22"/>
              </w:rPr>
              <w:t>l</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w:t>
            </w:r>
            <w:r w:rsidRPr="00E726AC">
              <w:rPr>
                <w:i/>
                <w:spacing w:val="-1"/>
                <w:sz w:val="22"/>
                <w:szCs w:val="22"/>
              </w:rPr>
              <w:t>i</w:t>
            </w:r>
            <w:r w:rsidRPr="00E726AC">
              <w:rPr>
                <w:i/>
                <w:sz w:val="22"/>
                <w:szCs w:val="22"/>
              </w:rPr>
              <w:t>on p</w:t>
            </w:r>
            <w:r w:rsidRPr="00E726AC">
              <w:rPr>
                <w:i/>
                <w:spacing w:val="-2"/>
                <w:sz w:val="22"/>
                <w:szCs w:val="22"/>
              </w:rPr>
              <w:t>a</w:t>
            </w:r>
            <w:r w:rsidRPr="00E726AC">
              <w:rPr>
                <w:i/>
                <w:sz w:val="22"/>
                <w:szCs w:val="22"/>
              </w:rPr>
              <w:t>cka</w:t>
            </w:r>
            <w:r w:rsidRPr="00E726AC">
              <w:rPr>
                <w:i/>
                <w:spacing w:val="-2"/>
                <w:sz w:val="22"/>
                <w:szCs w:val="22"/>
              </w:rPr>
              <w:t>g</w:t>
            </w:r>
            <w:r w:rsidRPr="00E726AC">
              <w:rPr>
                <w:i/>
                <w:sz w:val="22"/>
                <w:szCs w:val="22"/>
              </w:rPr>
              <w:t>e</w:t>
            </w:r>
          </w:p>
        </w:tc>
      </w:tr>
      <w:tr w:rsidR="002505FC" w:rsidRPr="00E726A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z w:val="22"/>
                <w:szCs w:val="22"/>
              </w:rPr>
              <w:t>PayPal</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H</w:t>
            </w:r>
            <w:r w:rsidRPr="00E726AC">
              <w:rPr>
                <w:i/>
                <w:sz w:val="22"/>
                <w:szCs w:val="22"/>
              </w:rPr>
              <w:t>and</w:t>
            </w:r>
            <w:r w:rsidRPr="00E726AC">
              <w:rPr>
                <w:i/>
                <w:spacing w:val="1"/>
                <w:sz w:val="22"/>
                <w:szCs w:val="22"/>
              </w:rPr>
              <w:t>l</w:t>
            </w:r>
            <w:r w:rsidRPr="00E726AC">
              <w:rPr>
                <w:i/>
                <w:sz w:val="22"/>
                <w:szCs w:val="22"/>
              </w:rPr>
              <w:t xml:space="preserve">e </w:t>
            </w:r>
            <w:r w:rsidRPr="00E726AC">
              <w:rPr>
                <w:i/>
                <w:spacing w:val="-2"/>
                <w:sz w:val="22"/>
                <w:szCs w:val="22"/>
              </w:rPr>
              <w:t>p</w:t>
            </w:r>
            <w:r w:rsidRPr="00E726AC">
              <w:rPr>
                <w:i/>
                <w:sz w:val="22"/>
                <w:szCs w:val="22"/>
              </w:rPr>
              <w:t>ayme</w:t>
            </w:r>
            <w:r w:rsidRPr="00E726AC">
              <w:rPr>
                <w:i/>
                <w:spacing w:val="-3"/>
                <w:sz w:val="22"/>
                <w:szCs w:val="22"/>
              </w:rPr>
              <w:t>n</w:t>
            </w:r>
            <w:r w:rsidRPr="00E726AC">
              <w:rPr>
                <w:i/>
                <w:sz w:val="22"/>
                <w:szCs w:val="22"/>
              </w:rPr>
              <w:t>t</w:t>
            </w:r>
            <w:r w:rsidRPr="00E726AC">
              <w:rPr>
                <w:i/>
                <w:spacing w:val="1"/>
                <w:sz w:val="22"/>
                <w:szCs w:val="22"/>
              </w:rPr>
              <w:t xml:space="preserve"> </w:t>
            </w:r>
            <w:r w:rsidRPr="00E726AC">
              <w:rPr>
                <w:i/>
                <w:sz w:val="22"/>
                <w:szCs w:val="22"/>
              </w:rPr>
              <w:t>pr</w:t>
            </w:r>
            <w:r w:rsidRPr="00E726AC">
              <w:rPr>
                <w:i/>
                <w:spacing w:val="-2"/>
                <w:sz w:val="22"/>
                <w:szCs w:val="22"/>
              </w:rPr>
              <w:t>o</w:t>
            </w:r>
            <w:r w:rsidRPr="00E726AC">
              <w:rPr>
                <w:i/>
                <w:sz w:val="22"/>
                <w:szCs w:val="22"/>
              </w:rPr>
              <w:t>ce</w:t>
            </w:r>
            <w:r w:rsidRPr="00E726AC">
              <w:rPr>
                <w:i/>
                <w:spacing w:val="-2"/>
                <w:sz w:val="22"/>
                <w:szCs w:val="22"/>
              </w:rPr>
              <w:t>s</w:t>
            </w:r>
            <w:r w:rsidRPr="00E726AC">
              <w:rPr>
                <w:i/>
                <w:sz w:val="22"/>
                <w:szCs w:val="22"/>
              </w:rPr>
              <w:t>s</w:t>
            </w:r>
            <w:r w:rsidRPr="00E726AC">
              <w:rPr>
                <w:i/>
                <w:spacing w:val="2"/>
                <w:sz w:val="22"/>
                <w:szCs w:val="22"/>
              </w:rPr>
              <w:t xml:space="preserve"> </w:t>
            </w:r>
            <w:r w:rsidRPr="00E726AC">
              <w:rPr>
                <w:i/>
                <w:spacing w:val="-1"/>
                <w:sz w:val="22"/>
                <w:szCs w:val="22"/>
              </w:rPr>
              <w:t>wi</w:t>
            </w:r>
            <w:r w:rsidRPr="00E726AC">
              <w:rPr>
                <w:i/>
                <w:spacing w:val="1"/>
                <w:sz w:val="22"/>
                <w:szCs w:val="22"/>
              </w:rPr>
              <w:t>t</w:t>
            </w:r>
            <w:r w:rsidRPr="00E726AC">
              <w:rPr>
                <w:i/>
                <w:sz w:val="22"/>
                <w:szCs w:val="22"/>
              </w:rPr>
              <w:t>h PayP</w:t>
            </w:r>
            <w:r w:rsidRPr="00E726AC">
              <w:rPr>
                <w:i/>
                <w:spacing w:val="-3"/>
                <w:sz w:val="22"/>
                <w:szCs w:val="22"/>
              </w:rPr>
              <w:t>a</w:t>
            </w:r>
            <w:r w:rsidRPr="00E726AC">
              <w:rPr>
                <w:i/>
                <w:sz w:val="22"/>
                <w:szCs w:val="22"/>
              </w:rPr>
              <w:t>l</w:t>
            </w:r>
            <w:r w:rsidRPr="00E726AC">
              <w:rPr>
                <w:i/>
                <w:spacing w:val="1"/>
                <w:sz w:val="22"/>
                <w:szCs w:val="22"/>
              </w:rPr>
              <w:t xml:space="preserve"> </w:t>
            </w:r>
            <w:r w:rsidRPr="00E726AC">
              <w:rPr>
                <w:i/>
                <w:sz w:val="22"/>
                <w:szCs w:val="22"/>
              </w:rPr>
              <w:t>A</w:t>
            </w:r>
            <w:r w:rsidRPr="00E726AC">
              <w:rPr>
                <w:i/>
                <w:spacing w:val="-3"/>
                <w:sz w:val="22"/>
                <w:szCs w:val="22"/>
              </w:rPr>
              <w:t>P</w:t>
            </w:r>
            <w:r w:rsidRPr="00E726AC">
              <w:rPr>
                <w:i/>
                <w:sz w:val="22"/>
                <w:szCs w:val="22"/>
              </w:rPr>
              <w:t>I</w:t>
            </w:r>
          </w:p>
        </w:tc>
      </w:tr>
      <w:tr w:rsidR="002505FC" w:rsidRPr="00E726AC">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2"/>
              <w:ind w:left="102"/>
              <w:rPr>
                <w:sz w:val="22"/>
                <w:szCs w:val="22"/>
              </w:rPr>
            </w:pPr>
            <w:r w:rsidRPr="00E726AC">
              <w:rPr>
                <w:i/>
                <w:sz w:val="22"/>
                <w:szCs w:val="22"/>
              </w:rPr>
              <w:t>Pay</w:t>
            </w:r>
            <w:r w:rsidRPr="00E726AC">
              <w:rPr>
                <w:i/>
                <w:spacing w:val="-1"/>
                <w:sz w:val="22"/>
                <w:szCs w:val="22"/>
              </w:rPr>
              <w:t>m</w:t>
            </w:r>
            <w:r w:rsidRPr="00E726AC">
              <w:rPr>
                <w:i/>
                <w:sz w:val="22"/>
                <w:szCs w:val="22"/>
              </w:rPr>
              <w:t>ent</w:t>
            </w:r>
            <w:r w:rsidRPr="00E726AC">
              <w:rPr>
                <w:i/>
                <w:spacing w:val="1"/>
                <w:sz w:val="22"/>
                <w:szCs w:val="22"/>
              </w:rPr>
              <w:t xml:space="preserve"> </w:t>
            </w: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w:t>
            </w:r>
            <w:r w:rsidRPr="00E726AC">
              <w:rPr>
                <w:i/>
                <w:spacing w:val="-2"/>
                <w:sz w:val="22"/>
                <w:szCs w:val="22"/>
              </w:rPr>
              <w:t>o</w:t>
            </w:r>
            <w:r w:rsidRPr="00E726AC">
              <w:rPr>
                <w:i/>
                <w:sz w:val="22"/>
                <w:szCs w:val="22"/>
              </w:rPr>
              <w:t>ne</w:t>
            </w:r>
            <w:r w:rsidRPr="00E726AC">
              <w:rPr>
                <w:i/>
                <w:spacing w:val="-2"/>
                <w:sz w:val="22"/>
                <w:szCs w:val="22"/>
              </w:rPr>
              <w:t>n</w:t>
            </w:r>
            <w:r w:rsidRPr="00E726AC">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2"/>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1"/>
                <w:sz w:val="22"/>
                <w:szCs w:val="22"/>
              </w:rPr>
              <w:t>t</w:t>
            </w:r>
            <w:r w:rsidRPr="00E726AC">
              <w:rPr>
                <w:i/>
                <w:sz w:val="22"/>
                <w:szCs w:val="22"/>
              </w:rPr>
              <w:t>o h</w:t>
            </w:r>
            <w:r w:rsidRPr="00E726AC">
              <w:rPr>
                <w:i/>
                <w:spacing w:val="-2"/>
                <w:sz w:val="22"/>
                <w:szCs w:val="22"/>
              </w:rPr>
              <w:t>a</w:t>
            </w:r>
            <w:r w:rsidRPr="00E726AC">
              <w:rPr>
                <w:i/>
                <w:sz w:val="22"/>
                <w:szCs w:val="22"/>
              </w:rPr>
              <w:t>nd</w:t>
            </w:r>
            <w:r w:rsidRPr="00E726AC">
              <w:rPr>
                <w:i/>
                <w:spacing w:val="-1"/>
                <w:sz w:val="22"/>
                <w:szCs w:val="22"/>
              </w:rPr>
              <w:t>l</w:t>
            </w:r>
            <w:r w:rsidRPr="00E726AC">
              <w:rPr>
                <w:i/>
                <w:sz w:val="22"/>
                <w:szCs w:val="22"/>
              </w:rPr>
              <w:t>e pay</w:t>
            </w:r>
            <w:r w:rsidRPr="00E726AC">
              <w:rPr>
                <w:i/>
                <w:spacing w:val="-3"/>
                <w:sz w:val="22"/>
                <w:szCs w:val="22"/>
              </w:rPr>
              <w:t>m</w:t>
            </w:r>
            <w:r w:rsidRPr="00E726AC">
              <w:rPr>
                <w:i/>
                <w:sz w:val="22"/>
                <w:szCs w:val="22"/>
              </w:rPr>
              <w:t>ent</w:t>
            </w:r>
            <w:r w:rsidRPr="00E726AC">
              <w:rPr>
                <w:i/>
                <w:spacing w:val="1"/>
                <w:sz w:val="22"/>
                <w:szCs w:val="22"/>
              </w:rPr>
              <w:t xml:space="preserve"> </w:t>
            </w:r>
            <w:r w:rsidRPr="00E726AC">
              <w:rPr>
                <w:i/>
                <w:spacing w:val="-2"/>
                <w:sz w:val="22"/>
                <w:szCs w:val="22"/>
              </w:rPr>
              <w:t>p</w:t>
            </w:r>
            <w:r w:rsidRPr="00E726AC">
              <w:rPr>
                <w:i/>
                <w:sz w:val="22"/>
                <w:szCs w:val="22"/>
              </w:rPr>
              <w:t>ro</w:t>
            </w:r>
            <w:r w:rsidRPr="00E726AC">
              <w:rPr>
                <w:i/>
                <w:spacing w:val="1"/>
                <w:sz w:val="22"/>
                <w:szCs w:val="22"/>
              </w:rPr>
              <w:t>c</w:t>
            </w:r>
            <w:r w:rsidRPr="00E726AC">
              <w:rPr>
                <w:i/>
                <w:spacing w:val="-2"/>
                <w:sz w:val="22"/>
                <w:szCs w:val="22"/>
              </w:rPr>
              <w:t>e</w:t>
            </w:r>
            <w:r w:rsidRPr="00E726AC">
              <w:rPr>
                <w:i/>
                <w:sz w:val="22"/>
                <w:szCs w:val="22"/>
              </w:rPr>
              <w:t>ss</w:t>
            </w:r>
          </w:p>
        </w:tc>
      </w:tr>
      <w:tr w:rsidR="002505FC" w:rsidRPr="00E726A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line="120" w:lineRule="exact"/>
              <w:rPr>
                <w:sz w:val="12"/>
                <w:szCs w:val="12"/>
              </w:rPr>
            </w:pPr>
          </w:p>
          <w:p w:rsidR="002505FC" w:rsidRPr="00E726AC" w:rsidRDefault="003E2070">
            <w:pPr>
              <w:ind w:left="102"/>
              <w:rPr>
                <w:sz w:val="22"/>
                <w:szCs w:val="22"/>
              </w:rPr>
            </w:pPr>
            <w:r w:rsidRPr="00E726AC">
              <w:rPr>
                <w:i/>
                <w:spacing w:val="-4"/>
                <w:sz w:val="22"/>
                <w:szCs w:val="22"/>
              </w:rPr>
              <w:t>W</w:t>
            </w:r>
            <w:r w:rsidRPr="00E726AC">
              <w:rPr>
                <w:i/>
                <w:sz w:val="22"/>
                <w:szCs w:val="22"/>
              </w:rPr>
              <w:t>eb Ser</w:t>
            </w:r>
            <w:r w:rsidRPr="00E726AC">
              <w:rPr>
                <w:i/>
                <w:spacing w:val="1"/>
                <w:sz w:val="22"/>
                <w:szCs w:val="22"/>
              </w:rPr>
              <w:t>vi</w:t>
            </w:r>
            <w:r w:rsidRPr="00E726AC">
              <w:rPr>
                <w:i/>
                <w:sz w:val="22"/>
                <w:szCs w:val="22"/>
              </w:rPr>
              <w:t>ce</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Prov</w:t>
            </w:r>
            <w:r w:rsidRPr="00E726AC">
              <w:rPr>
                <w:i/>
                <w:spacing w:val="1"/>
                <w:sz w:val="22"/>
                <w:szCs w:val="22"/>
              </w:rPr>
              <w:t>i</w:t>
            </w:r>
            <w:r w:rsidRPr="00E726AC">
              <w:rPr>
                <w:i/>
                <w:spacing w:val="-2"/>
                <w:sz w:val="22"/>
                <w:szCs w:val="22"/>
              </w:rPr>
              <w:t>d</w:t>
            </w:r>
            <w:r w:rsidRPr="00E726AC">
              <w:rPr>
                <w:i/>
                <w:sz w:val="22"/>
                <w:szCs w:val="22"/>
              </w:rPr>
              <w:t>e API</w:t>
            </w:r>
            <w:r w:rsidRPr="00E726AC">
              <w:rPr>
                <w:i/>
                <w:spacing w:val="-2"/>
                <w:sz w:val="22"/>
                <w:szCs w:val="22"/>
              </w:rPr>
              <w:t xml:space="preserve"> </w:t>
            </w:r>
            <w:r w:rsidRPr="00E726AC">
              <w:rPr>
                <w:i/>
                <w:spacing w:val="1"/>
                <w:sz w:val="22"/>
                <w:szCs w:val="22"/>
              </w:rPr>
              <w:t>f</w:t>
            </w:r>
            <w:r w:rsidRPr="00E726AC">
              <w:rPr>
                <w:i/>
                <w:sz w:val="22"/>
                <w:szCs w:val="22"/>
              </w:rPr>
              <w:t>or</w:t>
            </w:r>
            <w:r w:rsidRPr="00E726AC">
              <w:rPr>
                <w:i/>
                <w:spacing w:val="-2"/>
                <w:sz w:val="22"/>
                <w:szCs w:val="22"/>
              </w:rPr>
              <w:t xml:space="preserve"> </w:t>
            </w:r>
            <w:r w:rsidRPr="00E726AC">
              <w:rPr>
                <w:i/>
                <w:spacing w:val="-1"/>
                <w:sz w:val="22"/>
                <w:szCs w:val="22"/>
              </w:rPr>
              <w:t>m</w:t>
            </w:r>
            <w:r w:rsidRPr="00E726AC">
              <w:rPr>
                <w:i/>
                <w:sz w:val="22"/>
                <w:szCs w:val="22"/>
              </w:rPr>
              <w:t>ob</w:t>
            </w:r>
            <w:r w:rsidRPr="00E726AC">
              <w:rPr>
                <w:i/>
                <w:spacing w:val="-1"/>
                <w:sz w:val="22"/>
                <w:szCs w:val="22"/>
              </w:rPr>
              <w:t>i</w:t>
            </w:r>
            <w:r w:rsidRPr="00E726AC">
              <w:rPr>
                <w:i/>
                <w:spacing w:val="1"/>
                <w:sz w:val="22"/>
                <w:szCs w:val="22"/>
              </w:rPr>
              <w:t>l</w:t>
            </w:r>
            <w:r w:rsidRPr="00E726AC">
              <w:rPr>
                <w:i/>
                <w:sz w:val="22"/>
                <w:szCs w:val="22"/>
              </w:rPr>
              <w:t>e a</w:t>
            </w:r>
            <w:r w:rsidRPr="00E726AC">
              <w:rPr>
                <w:i/>
                <w:spacing w:val="-2"/>
                <w:sz w:val="22"/>
                <w:szCs w:val="22"/>
              </w:rPr>
              <w:t>pp</w:t>
            </w:r>
            <w:r w:rsidRPr="00E726AC">
              <w:rPr>
                <w:i/>
                <w:spacing w:val="1"/>
                <w:sz w:val="22"/>
                <w:szCs w:val="22"/>
              </w:rPr>
              <w:t>li</w:t>
            </w:r>
            <w:r w:rsidRPr="00E726AC">
              <w:rPr>
                <w:i/>
                <w:spacing w:val="-2"/>
                <w:sz w:val="22"/>
                <w:szCs w:val="22"/>
              </w:rPr>
              <w:t>c</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ons</w:t>
            </w:r>
            <w:r w:rsidRPr="00E726AC">
              <w:rPr>
                <w:i/>
                <w:spacing w:val="-2"/>
                <w:sz w:val="22"/>
                <w:szCs w:val="22"/>
              </w:rPr>
              <w:t xml:space="preserve"> </w:t>
            </w:r>
            <w:r w:rsidRPr="00E726AC">
              <w:rPr>
                <w:i/>
                <w:spacing w:val="1"/>
                <w:sz w:val="22"/>
                <w:szCs w:val="22"/>
              </w:rPr>
              <w:t>t</w:t>
            </w:r>
            <w:r w:rsidRPr="00E726AC">
              <w:rPr>
                <w:i/>
                <w:sz w:val="22"/>
                <w:szCs w:val="22"/>
              </w:rPr>
              <w:t>o</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t</w:t>
            </w:r>
            <w:r w:rsidRPr="00E726AC">
              <w:rPr>
                <w:i/>
                <w:sz w:val="22"/>
                <w:szCs w:val="22"/>
              </w:rPr>
              <w:t>e</w:t>
            </w:r>
            <w:r w:rsidRPr="00E726AC">
              <w:rPr>
                <w:i/>
                <w:spacing w:val="1"/>
                <w:sz w:val="22"/>
                <w:szCs w:val="22"/>
              </w:rPr>
              <w:t>r</w:t>
            </w:r>
            <w:r w:rsidRPr="00E726AC">
              <w:rPr>
                <w:i/>
                <w:sz w:val="22"/>
                <w:szCs w:val="22"/>
              </w:rPr>
              <w:t>a</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pacing w:val="-1"/>
                <w:sz w:val="22"/>
                <w:szCs w:val="22"/>
              </w:rPr>
              <w:t>wi</w:t>
            </w:r>
            <w:r w:rsidRPr="00E726AC">
              <w:rPr>
                <w:i/>
                <w:spacing w:val="1"/>
                <w:sz w:val="22"/>
                <w:szCs w:val="22"/>
              </w:rPr>
              <w:t>t</w:t>
            </w:r>
            <w:r w:rsidRPr="00E726AC">
              <w:rPr>
                <w:i/>
                <w:sz w:val="22"/>
                <w:szCs w:val="22"/>
              </w:rPr>
              <w:t>h</w:t>
            </w:r>
            <w:r w:rsidRPr="00E726AC">
              <w:rPr>
                <w:i/>
                <w:spacing w:val="-2"/>
                <w:sz w:val="22"/>
                <w:szCs w:val="22"/>
              </w:rPr>
              <w:t xml:space="preserve"> </w:t>
            </w:r>
            <w:r w:rsidRPr="00E726AC">
              <w:rPr>
                <w:i/>
                <w:spacing w:val="1"/>
                <w:sz w:val="22"/>
                <w:szCs w:val="22"/>
              </w:rPr>
              <w:t>t</w:t>
            </w:r>
            <w:r w:rsidRPr="00E726AC">
              <w:rPr>
                <w:i/>
                <w:spacing w:val="-2"/>
                <w:sz w:val="22"/>
                <w:szCs w:val="22"/>
              </w:rPr>
              <w:t>h</w:t>
            </w:r>
            <w:r w:rsidRPr="00E726AC">
              <w:rPr>
                <w:i/>
                <w:sz w:val="22"/>
                <w:szCs w:val="22"/>
              </w:rPr>
              <w:t>e</w:t>
            </w:r>
          </w:p>
          <w:p w:rsidR="002505FC" w:rsidRPr="00E726AC" w:rsidRDefault="003E2070">
            <w:pPr>
              <w:spacing w:line="240" w:lineRule="exact"/>
              <w:ind w:left="102"/>
              <w:rPr>
                <w:sz w:val="22"/>
                <w:szCs w:val="22"/>
              </w:rPr>
            </w:pPr>
            <w:r w:rsidRPr="00E726AC">
              <w:rPr>
                <w:i/>
                <w:sz w:val="22"/>
                <w:szCs w:val="22"/>
              </w:rPr>
              <w:t>s</w:t>
            </w:r>
            <w:r w:rsidRPr="00E726AC">
              <w:rPr>
                <w:i/>
                <w:spacing w:val="1"/>
                <w:sz w:val="22"/>
                <w:szCs w:val="22"/>
              </w:rPr>
              <w:t>y</w:t>
            </w:r>
            <w:r w:rsidRPr="00E726AC">
              <w:rPr>
                <w:i/>
                <w:sz w:val="22"/>
                <w:szCs w:val="22"/>
              </w:rPr>
              <w:t>s</w:t>
            </w:r>
            <w:r w:rsidRPr="00E726AC">
              <w:rPr>
                <w:i/>
                <w:spacing w:val="-1"/>
                <w:sz w:val="22"/>
                <w:szCs w:val="22"/>
              </w:rPr>
              <w:t>t</w:t>
            </w:r>
            <w:r w:rsidRPr="00E726AC">
              <w:rPr>
                <w:i/>
                <w:sz w:val="22"/>
                <w:szCs w:val="22"/>
              </w:rPr>
              <w:t>em.</w:t>
            </w:r>
          </w:p>
        </w:tc>
      </w:tr>
      <w:tr w:rsidR="002505FC" w:rsidRPr="00E726A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f</w:t>
            </w:r>
            <w:r w:rsidRPr="00E726AC">
              <w:rPr>
                <w:i/>
                <w:spacing w:val="1"/>
                <w:sz w:val="22"/>
                <w:szCs w:val="22"/>
              </w:rPr>
              <w:t xml:space="preserve"> </w:t>
            </w: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w:t>
            </w:r>
            <w:r w:rsidRPr="00E726AC">
              <w:rPr>
                <w:i/>
                <w:spacing w:val="-2"/>
                <w:sz w:val="22"/>
                <w:szCs w:val="22"/>
              </w:rPr>
              <w:t>n</w:t>
            </w:r>
            <w:r w:rsidRPr="00E726AC">
              <w:rPr>
                <w:i/>
                <w:sz w:val="22"/>
                <w:szCs w:val="22"/>
              </w:rPr>
              <w:t>ent</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1"/>
                <w:sz w:val="22"/>
                <w:szCs w:val="22"/>
              </w:rPr>
              <w:t>t</w:t>
            </w:r>
            <w:r w:rsidRPr="00E726AC">
              <w:rPr>
                <w:i/>
                <w:sz w:val="22"/>
                <w:szCs w:val="22"/>
              </w:rPr>
              <w:t>o h</w:t>
            </w:r>
            <w:r w:rsidRPr="00E726AC">
              <w:rPr>
                <w:i/>
                <w:spacing w:val="-2"/>
                <w:sz w:val="22"/>
                <w:szCs w:val="22"/>
              </w:rPr>
              <w:t>a</w:t>
            </w:r>
            <w:r w:rsidRPr="00E726AC">
              <w:rPr>
                <w:i/>
                <w:sz w:val="22"/>
                <w:szCs w:val="22"/>
              </w:rPr>
              <w:t>nd</w:t>
            </w:r>
            <w:r w:rsidRPr="00E726AC">
              <w:rPr>
                <w:i/>
                <w:spacing w:val="-1"/>
                <w:sz w:val="22"/>
                <w:szCs w:val="22"/>
              </w:rPr>
              <w:t>l</w:t>
            </w:r>
            <w:r w:rsidRPr="00E726AC">
              <w:rPr>
                <w:i/>
                <w:sz w:val="22"/>
                <w:szCs w:val="22"/>
              </w:rPr>
              <w:t xml:space="preserve">e </w:t>
            </w:r>
            <w:r w:rsidRPr="00E726AC">
              <w:rPr>
                <w:i/>
                <w:spacing w:val="-2"/>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f</w:t>
            </w:r>
            <w:r w:rsidRPr="00E726AC">
              <w:rPr>
                <w:i/>
                <w:spacing w:val="-1"/>
                <w:sz w:val="22"/>
                <w:szCs w:val="22"/>
              </w:rPr>
              <w:t xml:space="preserve"> </w:t>
            </w:r>
            <w:r w:rsidRPr="00E726AC">
              <w:rPr>
                <w:i/>
                <w:sz w:val="22"/>
                <w:szCs w:val="22"/>
              </w:rPr>
              <w:t>ac</w:t>
            </w:r>
            <w:r w:rsidRPr="00E726AC">
              <w:rPr>
                <w:i/>
                <w:spacing w:val="-1"/>
                <w:sz w:val="22"/>
                <w:szCs w:val="22"/>
              </w:rPr>
              <w:t>t</w:t>
            </w:r>
            <w:r w:rsidRPr="00E726AC">
              <w:rPr>
                <w:i/>
                <w:spacing w:val="1"/>
                <w:sz w:val="22"/>
                <w:szCs w:val="22"/>
              </w:rPr>
              <w:t>i</w:t>
            </w:r>
            <w:r w:rsidRPr="00E726AC">
              <w:rPr>
                <w:i/>
                <w:sz w:val="22"/>
                <w:szCs w:val="22"/>
              </w:rPr>
              <w:t>v</w:t>
            </w:r>
            <w:r w:rsidRPr="00E726AC">
              <w:rPr>
                <w:i/>
                <w:spacing w:val="-1"/>
                <w:sz w:val="22"/>
                <w:szCs w:val="22"/>
              </w:rPr>
              <w:t>i</w:t>
            </w:r>
            <w:r w:rsidRPr="00E726AC">
              <w:rPr>
                <w:i/>
                <w:spacing w:val="1"/>
                <w:sz w:val="22"/>
                <w:szCs w:val="22"/>
              </w:rPr>
              <w:t>t</w:t>
            </w:r>
            <w:r w:rsidRPr="00E726AC">
              <w:rPr>
                <w:i/>
                <w:spacing w:val="-1"/>
                <w:sz w:val="22"/>
                <w:szCs w:val="22"/>
              </w:rPr>
              <w:t>i</w:t>
            </w:r>
            <w:r w:rsidRPr="00E726AC">
              <w:rPr>
                <w:i/>
                <w:sz w:val="22"/>
                <w:szCs w:val="22"/>
              </w:rPr>
              <w:t>es</w:t>
            </w:r>
            <w:r w:rsidRPr="00E726AC">
              <w:rPr>
                <w:i/>
                <w:spacing w:val="-2"/>
                <w:sz w:val="22"/>
                <w:szCs w:val="22"/>
              </w:rPr>
              <w:t xml:space="preserve"> </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z w:val="22"/>
                <w:szCs w:val="22"/>
              </w:rPr>
              <w:t xml:space="preserve">he </w:t>
            </w:r>
            <w:r w:rsidRPr="00E726AC">
              <w:rPr>
                <w:i/>
                <w:spacing w:val="-2"/>
                <w:sz w:val="22"/>
                <w:szCs w:val="22"/>
              </w:rPr>
              <w:t>s</w:t>
            </w:r>
            <w:r w:rsidRPr="00E726AC">
              <w:rPr>
                <w:i/>
                <w:sz w:val="22"/>
                <w:szCs w:val="22"/>
              </w:rPr>
              <w:t>y</w:t>
            </w:r>
            <w:r w:rsidRPr="00E726AC">
              <w:rPr>
                <w:i/>
                <w:spacing w:val="-2"/>
                <w:sz w:val="22"/>
                <w:szCs w:val="22"/>
              </w:rPr>
              <w:t>s</w:t>
            </w:r>
            <w:r w:rsidRPr="00E726AC">
              <w:rPr>
                <w:i/>
                <w:spacing w:val="1"/>
                <w:sz w:val="22"/>
                <w:szCs w:val="22"/>
              </w:rPr>
              <w:t>t</w:t>
            </w:r>
            <w:r w:rsidRPr="00E726AC">
              <w:rPr>
                <w:i/>
                <w:sz w:val="22"/>
                <w:szCs w:val="22"/>
              </w:rPr>
              <w:t>em</w:t>
            </w:r>
          </w:p>
        </w:tc>
      </w:tr>
      <w:tr w:rsidR="002505FC" w:rsidRPr="00E726A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C</w:t>
            </w:r>
            <w:r w:rsidRPr="00E726AC">
              <w:rPr>
                <w:i/>
                <w:sz w:val="22"/>
                <w:szCs w:val="22"/>
              </w:rPr>
              <w:t>us</w:t>
            </w:r>
            <w:r w:rsidRPr="00E726AC">
              <w:rPr>
                <w:i/>
                <w:spacing w:val="1"/>
                <w:sz w:val="22"/>
                <w:szCs w:val="22"/>
              </w:rPr>
              <w:t>t</w:t>
            </w:r>
            <w:r w:rsidRPr="00E726AC">
              <w:rPr>
                <w:i/>
                <w:sz w:val="22"/>
                <w:szCs w:val="22"/>
              </w:rPr>
              <w:t>o</w:t>
            </w:r>
            <w:r w:rsidRPr="00E726AC">
              <w:rPr>
                <w:i/>
                <w:spacing w:val="-1"/>
                <w:sz w:val="22"/>
                <w:szCs w:val="22"/>
              </w:rPr>
              <w:t>m</w:t>
            </w:r>
            <w:r w:rsidRPr="00E726AC">
              <w:rPr>
                <w:i/>
                <w:sz w:val="22"/>
                <w:szCs w:val="22"/>
              </w:rPr>
              <w:t>er</w:t>
            </w:r>
            <w:r w:rsidRPr="00E726AC">
              <w:rPr>
                <w:i/>
                <w:spacing w:val="-1"/>
                <w:sz w:val="22"/>
                <w:szCs w:val="22"/>
              </w:rPr>
              <w:t xml:space="preserve"> C</w:t>
            </w:r>
            <w:r w:rsidRPr="00E726AC">
              <w:rPr>
                <w:i/>
                <w:sz w:val="22"/>
                <w:szCs w:val="22"/>
              </w:rPr>
              <w:t>o</w:t>
            </w:r>
            <w:r w:rsidRPr="00E726AC">
              <w:rPr>
                <w:i/>
                <w:spacing w:val="-1"/>
                <w:sz w:val="22"/>
                <w:szCs w:val="22"/>
              </w:rPr>
              <w:t>m</w:t>
            </w:r>
            <w:r w:rsidRPr="00E726AC">
              <w:rPr>
                <w:i/>
                <w:sz w:val="22"/>
                <w:szCs w:val="22"/>
              </w:rPr>
              <w:t>pone</w:t>
            </w:r>
            <w:r w:rsidRPr="00E726AC">
              <w:rPr>
                <w:i/>
                <w:spacing w:val="-2"/>
                <w:sz w:val="22"/>
                <w:szCs w:val="22"/>
              </w:rPr>
              <w:t>n</w:t>
            </w:r>
            <w:r w:rsidRPr="00E726AC">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1"/>
                <w:sz w:val="22"/>
                <w:szCs w:val="22"/>
              </w:rPr>
              <w:t>t</w:t>
            </w:r>
            <w:r w:rsidRPr="00E726AC">
              <w:rPr>
                <w:i/>
                <w:sz w:val="22"/>
                <w:szCs w:val="22"/>
              </w:rPr>
              <w:t>o h</w:t>
            </w:r>
            <w:r w:rsidRPr="00E726AC">
              <w:rPr>
                <w:i/>
                <w:spacing w:val="-2"/>
                <w:sz w:val="22"/>
                <w:szCs w:val="22"/>
              </w:rPr>
              <w:t>a</w:t>
            </w:r>
            <w:r w:rsidRPr="00E726AC">
              <w:rPr>
                <w:i/>
                <w:sz w:val="22"/>
                <w:szCs w:val="22"/>
              </w:rPr>
              <w:t>nd</w:t>
            </w:r>
            <w:r w:rsidRPr="00E726AC">
              <w:rPr>
                <w:i/>
                <w:spacing w:val="-1"/>
                <w:sz w:val="22"/>
                <w:szCs w:val="22"/>
              </w:rPr>
              <w:t>l</w:t>
            </w:r>
            <w:r w:rsidRPr="00E726AC">
              <w:rPr>
                <w:i/>
                <w:sz w:val="22"/>
                <w:szCs w:val="22"/>
              </w:rPr>
              <w:t>e c</w:t>
            </w:r>
            <w:r w:rsidRPr="00E726AC">
              <w:rPr>
                <w:i/>
                <w:spacing w:val="-2"/>
                <w:sz w:val="22"/>
                <w:szCs w:val="22"/>
              </w:rPr>
              <w:t>u</w:t>
            </w:r>
            <w:r w:rsidRPr="00E726AC">
              <w:rPr>
                <w:i/>
                <w:sz w:val="22"/>
                <w:szCs w:val="22"/>
              </w:rPr>
              <w:t>s</w:t>
            </w:r>
            <w:r w:rsidRPr="00E726AC">
              <w:rPr>
                <w:i/>
                <w:spacing w:val="1"/>
                <w:sz w:val="22"/>
                <w:szCs w:val="22"/>
              </w:rPr>
              <w:t>t</w:t>
            </w:r>
            <w:r w:rsidRPr="00E726AC">
              <w:rPr>
                <w:i/>
                <w:spacing w:val="-2"/>
                <w:sz w:val="22"/>
                <w:szCs w:val="22"/>
              </w:rPr>
              <w:t>o</w:t>
            </w:r>
            <w:r w:rsidRPr="00E726AC">
              <w:rPr>
                <w:i/>
                <w:spacing w:val="-1"/>
                <w:sz w:val="22"/>
                <w:szCs w:val="22"/>
              </w:rPr>
              <w:t>m</w:t>
            </w:r>
            <w:r w:rsidRPr="00E726AC">
              <w:rPr>
                <w:i/>
                <w:sz w:val="22"/>
                <w:szCs w:val="22"/>
              </w:rPr>
              <w:t>er</w:t>
            </w:r>
            <w:r w:rsidRPr="00E726AC">
              <w:rPr>
                <w:i/>
                <w:spacing w:val="1"/>
                <w:sz w:val="22"/>
                <w:szCs w:val="22"/>
              </w:rPr>
              <w:t xml:space="preserve"> </w:t>
            </w:r>
            <w:r w:rsidRPr="00E726AC">
              <w:rPr>
                <w:i/>
                <w:sz w:val="22"/>
                <w:szCs w:val="22"/>
              </w:rPr>
              <w:t>a</w:t>
            </w:r>
            <w:r w:rsidRPr="00E726AC">
              <w:rPr>
                <w:i/>
                <w:spacing w:val="-2"/>
                <w:sz w:val="22"/>
                <w:szCs w:val="22"/>
              </w:rPr>
              <w:t>c</w:t>
            </w:r>
            <w:r w:rsidRPr="00E726AC">
              <w:rPr>
                <w:i/>
                <w:spacing w:val="1"/>
                <w:sz w:val="22"/>
                <w:szCs w:val="22"/>
              </w:rPr>
              <w:t>ti</w:t>
            </w:r>
            <w:r w:rsidRPr="00E726AC">
              <w:rPr>
                <w:i/>
                <w:spacing w:val="-2"/>
                <w:sz w:val="22"/>
                <w:szCs w:val="22"/>
              </w:rPr>
              <w:t>v</w:t>
            </w:r>
            <w:r w:rsidRPr="00E726AC">
              <w:rPr>
                <w:i/>
                <w:spacing w:val="1"/>
                <w:sz w:val="22"/>
                <w:szCs w:val="22"/>
              </w:rPr>
              <w:t>i</w:t>
            </w:r>
            <w:r w:rsidRPr="00E726AC">
              <w:rPr>
                <w:i/>
                <w:spacing w:val="-1"/>
                <w:sz w:val="22"/>
                <w:szCs w:val="22"/>
              </w:rPr>
              <w:t>t</w:t>
            </w:r>
            <w:r w:rsidRPr="00E726AC">
              <w:rPr>
                <w:i/>
                <w:spacing w:val="1"/>
                <w:sz w:val="22"/>
                <w:szCs w:val="22"/>
              </w:rPr>
              <w:t>i</w:t>
            </w:r>
            <w:r w:rsidRPr="00E726AC">
              <w:rPr>
                <w:i/>
                <w:spacing w:val="-2"/>
                <w:sz w:val="22"/>
                <w:szCs w:val="22"/>
              </w:rPr>
              <w:t>e</w:t>
            </w:r>
            <w:r w:rsidRPr="00E726AC">
              <w:rPr>
                <w:i/>
                <w:sz w:val="22"/>
                <w:szCs w:val="22"/>
              </w:rPr>
              <w:t xml:space="preserve">s </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s</w:t>
            </w:r>
            <w:r w:rsidRPr="00E726AC">
              <w:rPr>
                <w:i/>
                <w:spacing w:val="1"/>
                <w:sz w:val="22"/>
                <w:szCs w:val="22"/>
              </w:rPr>
              <w:t>y</w:t>
            </w:r>
            <w:r w:rsidRPr="00E726AC">
              <w:rPr>
                <w:i/>
                <w:spacing w:val="-2"/>
                <w:sz w:val="22"/>
                <w:szCs w:val="22"/>
              </w:rPr>
              <w:t>s</w:t>
            </w:r>
            <w:r w:rsidRPr="00E726AC">
              <w:rPr>
                <w:i/>
                <w:spacing w:val="1"/>
                <w:sz w:val="22"/>
                <w:szCs w:val="22"/>
              </w:rPr>
              <w:t>t</w:t>
            </w:r>
            <w:r w:rsidRPr="00E726AC">
              <w:rPr>
                <w:i/>
                <w:sz w:val="22"/>
                <w:szCs w:val="22"/>
              </w:rPr>
              <w:t>em</w:t>
            </w:r>
          </w:p>
        </w:tc>
      </w:tr>
      <w:tr w:rsidR="002505FC" w:rsidRPr="00E726A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z w:val="22"/>
                <w:szCs w:val="22"/>
              </w:rPr>
              <w:t>Publ</w:t>
            </w:r>
            <w:r w:rsidRPr="00E726AC">
              <w:rPr>
                <w:i/>
                <w:spacing w:val="-1"/>
                <w:sz w:val="22"/>
                <w:szCs w:val="22"/>
              </w:rPr>
              <w:t>i</w:t>
            </w:r>
            <w:r w:rsidRPr="00E726AC">
              <w:rPr>
                <w:i/>
                <w:sz w:val="22"/>
                <w:szCs w:val="22"/>
              </w:rPr>
              <w:t>c Co</w:t>
            </w:r>
            <w:r w:rsidRPr="00E726AC">
              <w:rPr>
                <w:i/>
                <w:spacing w:val="-2"/>
                <w:sz w:val="22"/>
                <w:szCs w:val="22"/>
              </w:rPr>
              <w:t>m</w:t>
            </w:r>
            <w:r w:rsidRPr="00E726AC">
              <w:rPr>
                <w:i/>
                <w:sz w:val="22"/>
                <w:szCs w:val="22"/>
              </w:rPr>
              <w:t>pon</w:t>
            </w:r>
            <w:r w:rsidRPr="00E726AC">
              <w:rPr>
                <w:i/>
                <w:spacing w:val="-2"/>
                <w:sz w:val="22"/>
                <w:szCs w:val="22"/>
              </w:rPr>
              <w:t>e</w:t>
            </w:r>
            <w:r w:rsidRPr="00E726AC">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1"/>
                <w:sz w:val="22"/>
                <w:szCs w:val="22"/>
              </w:rPr>
              <w:t>t</w:t>
            </w:r>
            <w:r w:rsidRPr="00E726AC">
              <w:rPr>
                <w:i/>
                <w:sz w:val="22"/>
                <w:szCs w:val="22"/>
              </w:rPr>
              <w:t>o h</w:t>
            </w:r>
            <w:r w:rsidRPr="00E726AC">
              <w:rPr>
                <w:i/>
                <w:spacing w:val="-2"/>
                <w:sz w:val="22"/>
                <w:szCs w:val="22"/>
              </w:rPr>
              <w:t>a</w:t>
            </w:r>
            <w:r w:rsidRPr="00E726AC">
              <w:rPr>
                <w:i/>
                <w:sz w:val="22"/>
                <w:szCs w:val="22"/>
              </w:rPr>
              <w:t>nd</w:t>
            </w:r>
            <w:r w:rsidRPr="00E726AC">
              <w:rPr>
                <w:i/>
                <w:spacing w:val="-1"/>
                <w:sz w:val="22"/>
                <w:szCs w:val="22"/>
              </w:rPr>
              <w:t>l</w:t>
            </w:r>
            <w:r w:rsidRPr="00E726AC">
              <w:rPr>
                <w:i/>
                <w:sz w:val="22"/>
                <w:szCs w:val="22"/>
              </w:rPr>
              <w:t>e gu</w:t>
            </w:r>
            <w:r w:rsidRPr="00E726AC">
              <w:rPr>
                <w:i/>
                <w:spacing w:val="-2"/>
                <w:sz w:val="22"/>
                <w:szCs w:val="22"/>
              </w:rPr>
              <w:t>e</w:t>
            </w:r>
            <w:r w:rsidRPr="00E726AC">
              <w:rPr>
                <w:i/>
                <w:sz w:val="22"/>
                <w:szCs w:val="22"/>
              </w:rPr>
              <w:t>st</w:t>
            </w:r>
            <w:r w:rsidRPr="00E726AC">
              <w:rPr>
                <w:i/>
                <w:spacing w:val="-1"/>
                <w:sz w:val="22"/>
                <w:szCs w:val="22"/>
              </w:rPr>
              <w:t xml:space="preserve"> </w:t>
            </w:r>
            <w:r w:rsidRPr="00E726AC">
              <w:rPr>
                <w:i/>
                <w:sz w:val="22"/>
                <w:szCs w:val="22"/>
              </w:rPr>
              <w:t>ac</w:t>
            </w:r>
            <w:r w:rsidRPr="00E726AC">
              <w:rPr>
                <w:i/>
                <w:spacing w:val="-1"/>
                <w:sz w:val="22"/>
                <w:szCs w:val="22"/>
              </w:rPr>
              <w:t>t</w:t>
            </w:r>
            <w:r w:rsidRPr="00E726AC">
              <w:rPr>
                <w:i/>
                <w:spacing w:val="1"/>
                <w:sz w:val="22"/>
                <w:szCs w:val="22"/>
              </w:rPr>
              <w:t>i</w:t>
            </w:r>
            <w:r w:rsidRPr="00E726AC">
              <w:rPr>
                <w:i/>
                <w:sz w:val="22"/>
                <w:szCs w:val="22"/>
              </w:rPr>
              <w:t>v</w:t>
            </w:r>
            <w:r w:rsidRPr="00E726AC">
              <w:rPr>
                <w:i/>
                <w:spacing w:val="-1"/>
                <w:sz w:val="22"/>
                <w:szCs w:val="22"/>
              </w:rPr>
              <w:t>it</w:t>
            </w:r>
            <w:r w:rsidRPr="00E726AC">
              <w:rPr>
                <w:i/>
                <w:spacing w:val="1"/>
                <w:sz w:val="22"/>
                <w:szCs w:val="22"/>
              </w:rPr>
              <w:t>i</w:t>
            </w:r>
            <w:r w:rsidRPr="00E726AC">
              <w:rPr>
                <w:i/>
                <w:sz w:val="22"/>
                <w:szCs w:val="22"/>
              </w:rPr>
              <w:t>es</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 xml:space="preserve">he </w:t>
            </w:r>
            <w:r w:rsidRPr="00E726AC">
              <w:rPr>
                <w:i/>
                <w:spacing w:val="-2"/>
                <w:sz w:val="22"/>
                <w:szCs w:val="22"/>
              </w:rPr>
              <w:t>s</w:t>
            </w:r>
            <w:r w:rsidRPr="00E726AC">
              <w:rPr>
                <w:i/>
                <w:sz w:val="22"/>
                <w:szCs w:val="22"/>
              </w:rPr>
              <w:t>y</w:t>
            </w:r>
            <w:r w:rsidRPr="00E726AC">
              <w:rPr>
                <w:i/>
                <w:spacing w:val="-2"/>
                <w:sz w:val="22"/>
                <w:szCs w:val="22"/>
              </w:rPr>
              <w:t>s</w:t>
            </w:r>
            <w:r w:rsidRPr="00E726AC">
              <w:rPr>
                <w:i/>
                <w:spacing w:val="1"/>
                <w:sz w:val="22"/>
                <w:szCs w:val="22"/>
              </w:rPr>
              <w:t>t</w:t>
            </w:r>
            <w:r w:rsidRPr="00E726AC">
              <w:rPr>
                <w:i/>
                <w:sz w:val="22"/>
                <w:szCs w:val="22"/>
              </w:rPr>
              <w:t>em</w:t>
            </w:r>
          </w:p>
        </w:tc>
      </w:tr>
      <w:tr w:rsidR="002505FC" w:rsidRPr="00E726AC">
        <w:trPr>
          <w:trHeight w:hRule="exact" w:val="403"/>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2"/>
              <w:ind w:left="102"/>
              <w:rPr>
                <w:sz w:val="22"/>
                <w:szCs w:val="22"/>
              </w:rPr>
            </w:pPr>
            <w:r w:rsidRPr="00E726AC">
              <w:rPr>
                <w:i/>
                <w:sz w:val="22"/>
                <w:szCs w:val="22"/>
              </w:rPr>
              <w:t>Ad</w:t>
            </w:r>
            <w:r w:rsidRPr="00E726AC">
              <w:rPr>
                <w:i/>
                <w:spacing w:val="-2"/>
                <w:sz w:val="22"/>
                <w:szCs w:val="22"/>
              </w:rPr>
              <w:t>m</w:t>
            </w:r>
            <w:r w:rsidRPr="00E726AC">
              <w:rPr>
                <w:i/>
                <w:spacing w:val="1"/>
                <w:sz w:val="22"/>
                <w:szCs w:val="22"/>
              </w:rPr>
              <w:t>i</w:t>
            </w:r>
            <w:r w:rsidRPr="00E726AC">
              <w:rPr>
                <w:i/>
                <w:sz w:val="22"/>
                <w:szCs w:val="22"/>
              </w:rPr>
              <w:t xml:space="preserve">n </w:t>
            </w: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w:t>
            </w:r>
            <w:r w:rsidRPr="00E726AC">
              <w:rPr>
                <w:i/>
                <w:spacing w:val="-2"/>
                <w:sz w:val="22"/>
                <w:szCs w:val="22"/>
              </w:rPr>
              <w:t>e</w:t>
            </w:r>
            <w:r w:rsidRPr="00E726AC">
              <w:rPr>
                <w:i/>
                <w:sz w:val="22"/>
                <w:szCs w:val="22"/>
              </w:rPr>
              <w:t>nt</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2"/>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1"/>
                <w:sz w:val="22"/>
                <w:szCs w:val="22"/>
              </w:rPr>
              <w:t>t</w:t>
            </w:r>
            <w:r w:rsidRPr="00E726AC">
              <w:rPr>
                <w:i/>
                <w:sz w:val="22"/>
                <w:szCs w:val="22"/>
              </w:rPr>
              <w:t>o h</w:t>
            </w:r>
            <w:r w:rsidRPr="00E726AC">
              <w:rPr>
                <w:i/>
                <w:spacing w:val="-2"/>
                <w:sz w:val="22"/>
                <w:szCs w:val="22"/>
              </w:rPr>
              <w:t>a</w:t>
            </w:r>
            <w:r w:rsidRPr="00E726AC">
              <w:rPr>
                <w:i/>
                <w:sz w:val="22"/>
                <w:szCs w:val="22"/>
              </w:rPr>
              <w:t>nd</w:t>
            </w:r>
            <w:r w:rsidRPr="00E726AC">
              <w:rPr>
                <w:i/>
                <w:spacing w:val="-1"/>
                <w:sz w:val="22"/>
                <w:szCs w:val="22"/>
              </w:rPr>
              <w:t>l</w:t>
            </w:r>
            <w:r w:rsidRPr="00E726AC">
              <w:rPr>
                <w:i/>
                <w:sz w:val="22"/>
                <w:szCs w:val="22"/>
              </w:rPr>
              <w:t>e adm</w:t>
            </w:r>
            <w:r w:rsidRPr="00E726AC">
              <w:rPr>
                <w:i/>
                <w:spacing w:val="-2"/>
                <w:sz w:val="22"/>
                <w:szCs w:val="22"/>
              </w:rPr>
              <w:t>i</w:t>
            </w:r>
            <w:r w:rsidRPr="00E726AC">
              <w:rPr>
                <w:i/>
                <w:sz w:val="22"/>
                <w:szCs w:val="22"/>
              </w:rPr>
              <w:t>n ac</w:t>
            </w:r>
            <w:r w:rsidRPr="00E726AC">
              <w:rPr>
                <w:i/>
                <w:spacing w:val="-1"/>
                <w:sz w:val="22"/>
                <w:szCs w:val="22"/>
              </w:rPr>
              <w:t>t</w:t>
            </w:r>
            <w:r w:rsidRPr="00E726AC">
              <w:rPr>
                <w:i/>
                <w:spacing w:val="1"/>
                <w:sz w:val="22"/>
                <w:szCs w:val="22"/>
              </w:rPr>
              <w:t>i</w:t>
            </w:r>
            <w:r w:rsidRPr="00E726AC">
              <w:rPr>
                <w:i/>
                <w:spacing w:val="-2"/>
                <w:sz w:val="22"/>
                <w:szCs w:val="22"/>
              </w:rPr>
              <w:t>v</w:t>
            </w:r>
            <w:r w:rsidRPr="00E726AC">
              <w:rPr>
                <w:i/>
                <w:spacing w:val="1"/>
                <w:sz w:val="22"/>
                <w:szCs w:val="22"/>
              </w:rPr>
              <w:t>i</w:t>
            </w:r>
            <w:r w:rsidRPr="00E726AC">
              <w:rPr>
                <w:i/>
                <w:spacing w:val="-1"/>
                <w:sz w:val="22"/>
                <w:szCs w:val="22"/>
              </w:rPr>
              <w:t>t</w:t>
            </w:r>
            <w:r w:rsidRPr="00E726AC">
              <w:rPr>
                <w:i/>
                <w:spacing w:val="1"/>
                <w:sz w:val="22"/>
                <w:szCs w:val="22"/>
              </w:rPr>
              <w:t>i</w:t>
            </w:r>
            <w:r w:rsidRPr="00E726AC">
              <w:rPr>
                <w:i/>
                <w:sz w:val="22"/>
                <w:szCs w:val="22"/>
              </w:rPr>
              <w:t>es</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s</w:t>
            </w:r>
            <w:r w:rsidRPr="00E726AC">
              <w:rPr>
                <w:i/>
                <w:spacing w:val="1"/>
                <w:sz w:val="22"/>
                <w:szCs w:val="22"/>
              </w:rPr>
              <w:t>y</w:t>
            </w:r>
            <w:r w:rsidRPr="00E726AC">
              <w:rPr>
                <w:i/>
                <w:spacing w:val="-2"/>
                <w:sz w:val="22"/>
                <w:szCs w:val="22"/>
              </w:rPr>
              <w:t>s</w:t>
            </w:r>
            <w:r w:rsidRPr="00E726AC">
              <w:rPr>
                <w:i/>
                <w:spacing w:val="1"/>
                <w:sz w:val="22"/>
                <w:szCs w:val="22"/>
              </w:rPr>
              <w:t>t</w:t>
            </w:r>
            <w:r w:rsidRPr="00E726AC">
              <w:rPr>
                <w:i/>
                <w:sz w:val="22"/>
                <w:szCs w:val="22"/>
              </w:rPr>
              <w:t>em</w:t>
            </w:r>
          </w:p>
        </w:tc>
      </w:tr>
      <w:tr w:rsidR="002505FC" w:rsidRPr="00E726AC">
        <w:trPr>
          <w:trHeight w:hRule="exact" w:val="40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z w:val="22"/>
                <w:szCs w:val="22"/>
              </w:rPr>
              <w:t>Sched</w:t>
            </w:r>
            <w:r w:rsidRPr="00E726AC">
              <w:rPr>
                <w:i/>
                <w:spacing w:val="-2"/>
                <w:sz w:val="22"/>
                <w:szCs w:val="22"/>
              </w:rPr>
              <w:t>u</w:t>
            </w:r>
            <w:r w:rsidRPr="00E726AC">
              <w:rPr>
                <w:i/>
                <w:spacing w:val="1"/>
                <w:sz w:val="22"/>
                <w:szCs w:val="22"/>
              </w:rPr>
              <w:t>l</w:t>
            </w:r>
            <w:r w:rsidRPr="00E726AC">
              <w:rPr>
                <w:i/>
                <w:sz w:val="22"/>
                <w:szCs w:val="22"/>
              </w:rPr>
              <w:t>e</w:t>
            </w:r>
            <w:r w:rsidRPr="00E726AC">
              <w:rPr>
                <w:i/>
                <w:spacing w:val="1"/>
                <w:sz w:val="22"/>
                <w:szCs w:val="22"/>
              </w:rPr>
              <w:t xml:space="preserve"> </w:t>
            </w: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w:t>
            </w:r>
            <w:r w:rsidRPr="00E726AC">
              <w:rPr>
                <w:i/>
                <w:spacing w:val="-2"/>
                <w:sz w:val="22"/>
                <w:szCs w:val="22"/>
              </w:rPr>
              <w:t>n</w:t>
            </w:r>
            <w:r w:rsidRPr="00E726AC">
              <w:rPr>
                <w:i/>
                <w:sz w:val="22"/>
                <w:szCs w:val="22"/>
              </w:rPr>
              <w:t>e</w:t>
            </w:r>
            <w:r w:rsidRPr="00E726AC">
              <w:rPr>
                <w:i/>
                <w:spacing w:val="-2"/>
                <w:sz w:val="22"/>
                <w:szCs w:val="22"/>
              </w:rPr>
              <w:t>n</w:t>
            </w:r>
            <w:r w:rsidRPr="00E726AC">
              <w:rPr>
                <w:i/>
                <w:sz w:val="22"/>
                <w:szCs w:val="22"/>
              </w:rPr>
              <w:t>t</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65"/>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1"/>
                <w:sz w:val="22"/>
                <w:szCs w:val="22"/>
              </w:rPr>
              <w:t>t</w:t>
            </w:r>
            <w:r w:rsidRPr="00E726AC">
              <w:rPr>
                <w:i/>
                <w:sz w:val="22"/>
                <w:szCs w:val="22"/>
              </w:rPr>
              <w:t>o h</w:t>
            </w:r>
            <w:r w:rsidRPr="00E726AC">
              <w:rPr>
                <w:i/>
                <w:spacing w:val="-2"/>
                <w:sz w:val="22"/>
                <w:szCs w:val="22"/>
              </w:rPr>
              <w:t>a</w:t>
            </w:r>
            <w:r w:rsidRPr="00E726AC">
              <w:rPr>
                <w:i/>
                <w:sz w:val="22"/>
                <w:szCs w:val="22"/>
              </w:rPr>
              <w:t>nd</w:t>
            </w:r>
            <w:r w:rsidRPr="00E726AC">
              <w:rPr>
                <w:i/>
                <w:spacing w:val="-1"/>
                <w:sz w:val="22"/>
                <w:szCs w:val="22"/>
              </w:rPr>
              <w:t>l</w:t>
            </w:r>
            <w:r w:rsidRPr="00E726AC">
              <w:rPr>
                <w:i/>
                <w:sz w:val="22"/>
                <w:szCs w:val="22"/>
              </w:rPr>
              <w:t xml:space="preserve">e </w:t>
            </w:r>
            <w:r w:rsidRPr="00E726AC">
              <w:rPr>
                <w:i/>
                <w:spacing w:val="1"/>
                <w:sz w:val="22"/>
                <w:szCs w:val="22"/>
              </w:rPr>
              <w:t>s</w:t>
            </w:r>
            <w:r w:rsidRPr="00E726AC">
              <w:rPr>
                <w:i/>
                <w:spacing w:val="-2"/>
                <w:sz w:val="22"/>
                <w:szCs w:val="22"/>
              </w:rPr>
              <w:t>c</w:t>
            </w:r>
            <w:r w:rsidRPr="00E726AC">
              <w:rPr>
                <w:i/>
                <w:sz w:val="22"/>
                <w:szCs w:val="22"/>
              </w:rPr>
              <w:t>he</w:t>
            </w:r>
            <w:r w:rsidRPr="00E726AC">
              <w:rPr>
                <w:i/>
                <w:spacing w:val="-2"/>
                <w:sz w:val="22"/>
                <w:szCs w:val="22"/>
              </w:rPr>
              <w:t>d</w:t>
            </w:r>
            <w:r w:rsidRPr="00E726AC">
              <w:rPr>
                <w:i/>
                <w:sz w:val="22"/>
                <w:szCs w:val="22"/>
              </w:rPr>
              <w:t>u</w:t>
            </w:r>
            <w:r w:rsidRPr="00E726AC">
              <w:rPr>
                <w:i/>
                <w:spacing w:val="1"/>
                <w:sz w:val="22"/>
                <w:szCs w:val="22"/>
              </w:rPr>
              <w:t>l</w:t>
            </w:r>
            <w:r w:rsidRPr="00E726AC">
              <w:rPr>
                <w:i/>
                <w:sz w:val="22"/>
                <w:szCs w:val="22"/>
              </w:rPr>
              <w:t>er</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he</w:t>
            </w:r>
            <w:r w:rsidRPr="00E726AC">
              <w:rPr>
                <w:i/>
                <w:spacing w:val="-2"/>
                <w:sz w:val="22"/>
                <w:szCs w:val="22"/>
              </w:rPr>
              <w:t xml:space="preserve"> </w:t>
            </w:r>
            <w:r w:rsidRPr="00E726AC">
              <w:rPr>
                <w:i/>
                <w:sz w:val="22"/>
                <w:szCs w:val="22"/>
              </w:rPr>
              <w:t>s</w:t>
            </w:r>
            <w:r w:rsidRPr="00E726AC">
              <w:rPr>
                <w:i/>
                <w:spacing w:val="1"/>
                <w:sz w:val="22"/>
                <w:szCs w:val="22"/>
              </w:rPr>
              <w:t>y</w:t>
            </w:r>
            <w:r w:rsidRPr="00E726AC">
              <w:rPr>
                <w:i/>
                <w:spacing w:val="-2"/>
                <w:sz w:val="22"/>
                <w:szCs w:val="22"/>
              </w:rPr>
              <w:t>s</w:t>
            </w:r>
            <w:r w:rsidRPr="00E726AC">
              <w:rPr>
                <w:i/>
                <w:spacing w:val="1"/>
                <w:sz w:val="22"/>
                <w:szCs w:val="22"/>
              </w:rPr>
              <w:t>t</w:t>
            </w:r>
            <w:r w:rsidRPr="00E726AC">
              <w:rPr>
                <w:i/>
                <w:sz w:val="22"/>
                <w:szCs w:val="22"/>
              </w:rPr>
              <w:t>em</w:t>
            </w:r>
          </w:p>
        </w:tc>
      </w:tr>
      <w:tr w:rsidR="002505FC" w:rsidRPr="00E726A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line="120" w:lineRule="exact"/>
              <w:rPr>
                <w:sz w:val="12"/>
                <w:szCs w:val="12"/>
              </w:rPr>
            </w:pPr>
          </w:p>
          <w:p w:rsidR="002505FC" w:rsidRPr="00E726AC" w:rsidRDefault="003E2070">
            <w:pPr>
              <w:ind w:left="102"/>
              <w:rPr>
                <w:sz w:val="22"/>
                <w:szCs w:val="22"/>
              </w:rPr>
            </w:pPr>
            <w:r w:rsidRPr="00E726AC">
              <w:rPr>
                <w:i/>
                <w:sz w:val="22"/>
                <w:szCs w:val="22"/>
              </w:rPr>
              <w:t>Bus</w:t>
            </w:r>
            <w:r w:rsidRPr="00E726AC">
              <w:rPr>
                <w:i/>
                <w:spacing w:val="1"/>
                <w:sz w:val="22"/>
                <w:szCs w:val="22"/>
              </w:rPr>
              <w:t>i</w:t>
            </w:r>
            <w:r w:rsidRPr="00E726AC">
              <w:rPr>
                <w:i/>
                <w:sz w:val="22"/>
                <w:szCs w:val="22"/>
              </w:rPr>
              <w:t>n</w:t>
            </w:r>
            <w:r w:rsidRPr="00E726AC">
              <w:rPr>
                <w:i/>
                <w:spacing w:val="-2"/>
                <w:sz w:val="22"/>
                <w:szCs w:val="22"/>
              </w:rPr>
              <w:t>e</w:t>
            </w:r>
            <w:r w:rsidRPr="00E726AC">
              <w:rPr>
                <w:i/>
                <w:sz w:val="22"/>
                <w:szCs w:val="22"/>
              </w:rPr>
              <w:t>ss</w:t>
            </w:r>
            <w:r w:rsidRPr="00E726AC">
              <w:rPr>
                <w:i/>
                <w:spacing w:val="1"/>
                <w:sz w:val="22"/>
                <w:szCs w:val="22"/>
              </w:rPr>
              <w:t xml:space="preserve"> </w:t>
            </w:r>
            <w:r w:rsidRPr="00E726AC">
              <w:rPr>
                <w:i/>
                <w:spacing w:val="-1"/>
                <w:sz w:val="22"/>
                <w:szCs w:val="22"/>
              </w:rPr>
              <w:t>O</w:t>
            </w:r>
            <w:r w:rsidRPr="00E726AC">
              <w:rPr>
                <w:i/>
                <w:spacing w:val="-2"/>
                <w:sz w:val="22"/>
                <w:szCs w:val="22"/>
              </w:rPr>
              <w:t>b</w:t>
            </w:r>
            <w:r w:rsidRPr="00E726AC">
              <w:rPr>
                <w:i/>
                <w:spacing w:val="1"/>
                <w:sz w:val="22"/>
                <w:szCs w:val="22"/>
              </w:rPr>
              <w:t>j</w:t>
            </w:r>
            <w:r w:rsidRPr="00E726AC">
              <w:rPr>
                <w:i/>
                <w:sz w:val="22"/>
                <w:szCs w:val="22"/>
              </w:rPr>
              <w:t>e</w:t>
            </w:r>
            <w:r w:rsidRPr="00E726AC">
              <w:rPr>
                <w:i/>
                <w:spacing w:val="-2"/>
                <w:sz w:val="22"/>
                <w:szCs w:val="22"/>
              </w:rPr>
              <w:t>c</w:t>
            </w:r>
            <w:r w:rsidRPr="00E726AC">
              <w:rPr>
                <w:i/>
                <w:spacing w:val="1"/>
                <w:sz w:val="22"/>
                <w:szCs w:val="22"/>
              </w:rPr>
              <w:t>t</w:t>
            </w:r>
            <w:r w:rsidRPr="00E726AC">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w:t>
            </w:r>
            <w:r w:rsidRPr="00E726AC">
              <w:rPr>
                <w:i/>
                <w:spacing w:val="-1"/>
                <w:sz w:val="22"/>
                <w:szCs w:val="22"/>
              </w:rPr>
              <w:t>mm</w:t>
            </w:r>
            <w:r w:rsidRPr="00E726AC">
              <w:rPr>
                <w:i/>
                <w:sz w:val="22"/>
                <w:szCs w:val="22"/>
              </w:rPr>
              <w:t>on ob</w:t>
            </w:r>
            <w:r w:rsidRPr="00E726AC">
              <w:rPr>
                <w:i/>
                <w:spacing w:val="1"/>
                <w:sz w:val="22"/>
                <w:szCs w:val="22"/>
              </w:rPr>
              <w:t>j</w:t>
            </w:r>
            <w:r w:rsidRPr="00E726AC">
              <w:rPr>
                <w:i/>
                <w:sz w:val="22"/>
                <w:szCs w:val="22"/>
              </w:rPr>
              <w:t>e</w:t>
            </w:r>
            <w:r w:rsidRPr="00E726AC">
              <w:rPr>
                <w:i/>
                <w:spacing w:val="-2"/>
                <w:sz w:val="22"/>
                <w:szCs w:val="22"/>
              </w:rPr>
              <w:t>c</w:t>
            </w:r>
            <w:r w:rsidRPr="00E726AC">
              <w:rPr>
                <w:i/>
                <w:spacing w:val="1"/>
                <w:sz w:val="22"/>
                <w:szCs w:val="22"/>
              </w:rPr>
              <w:t>t</w:t>
            </w:r>
            <w:r w:rsidRPr="00E726AC">
              <w:rPr>
                <w:i/>
                <w:sz w:val="22"/>
                <w:szCs w:val="22"/>
              </w:rPr>
              <w:t>s</w:t>
            </w:r>
            <w:r w:rsidRPr="00E726AC">
              <w:rPr>
                <w:i/>
                <w:spacing w:val="-2"/>
                <w:sz w:val="22"/>
                <w:szCs w:val="22"/>
              </w:rPr>
              <w:t xml:space="preserve"> </w:t>
            </w:r>
            <w:r w:rsidRPr="00E726AC">
              <w:rPr>
                <w:i/>
                <w:spacing w:val="1"/>
                <w:sz w:val="22"/>
                <w:szCs w:val="22"/>
              </w:rPr>
              <w:t>t</w:t>
            </w:r>
            <w:r w:rsidRPr="00E726AC">
              <w:rPr>
                <w:i/>
                <w:sz w:val="22"/>
                <w:szCs w:val="22"/>
              </w:rPr>
              <w:t xml:space="preserve">o </w:t>
            </w:r>
            <w:r w:rsidRPr="00E726AC">
              <w:rPr>
                <w:i/>
                <w:spacing w:val="-2"/>
                <w:sz w:val="22"/>
                <w:szCs w:val="22"/>
              </w:rPr>
              <w:t>h</w:t>
            </w:r>
            <w:r w:rsidRPr="00E726AC">
              <w:rPr>
                <w:i/>
                <w:sz w:val="22"/>
                <w:szCs w:val="22"/>
              </w:rPr>
              <w:t>and</w:t>
            </w:r>
            <w:r w:rsidRPr="00E726AC">
              <w:rPr>
                <w:i/>
                <w:spacing w:val="-1"/>
                <w:sz w:val="22"/>
                <w:szCs w:val="22"/>
              </w:rPr>
              <w:t>l</w:t>
            </w:r>
            <w:r w:rsidRPr="00E726AC">
              <w:rPr>
                <w:i/>
                <w:sz w:val="22"/>
                <w:szCs w:val="22"/>
              </w:rPr>
              <w:t>e</w:t>
            </w:r>
            <w:r w:rsidRPr="00E726AC">
              <w:rPr>
                <w:i/>
                <w:spacing w:val="-2"/>
                <w:sz w:val="22"/>
                <w:szCs w:val="22"/>
              </w:rPr>
              <w:t xml:space="preserve"> </w:t>
            </w:r>
            <w:r w:rsidRPr="00E726AC">
              <w:rPr>
                <w:i/>
                <w:sz w:val="22"/>
                <w:szCs w:val="22"/>
              </w:rPr>
              <w:t>do</w:t>
            </w:r>
            <w:r w:rsidRPr="00E726AC">
              <w:rPr>
                <w:i/>
                <w:spacing w:val="-1"/>
                <w:sz w:val="22"/>
                <w:szCs w:val="22"/>
              </w:rPr>
              <w:t>m</w:t>
            </w:r>
            <w:r w:rsidRPr="00E726AC">
              <w:rPr>
                <w:i/>
                <w:sz w:val="22"/>
                <w:szCs w:val="22"/>
              </w:rPr>
              <w:t>a</w:t>
            </w:r>
            <w:r w:rsidRPr="00E726AC">
              <w:rPr>
                <w:i/>
                <w:spacing w:val="1"/>
                <w:sz w:val="22"/>
                <w:szCs w:val="22"/>
              </w:rPr>
              <w:t>i</w:t>
            </w:r>
            <w:r w:rsidRPr="00E726AC">
              <w:rPr>
                <w:i/>
                <w:sz w:val="22"/>
                <w:szCs w:val="22"/>
              </w:rPr>
              <w:t>n b</w:t>
            </w:r>
            <w:r w:rsidRPr="00E726AC">
              <w:rPr>
                <w:i/>
                <w:spacing w:val="-2"/>
                <w:sz w:val="22"/>
                <w:szCs w:val="22"/>
              </w:rPr>
              <w:t>u</w:t>
            </w:r>
            <w:r w:rsidRPr="00E726AC">
              <w:rPr>
                <w:i/>
                <w:sz w:val="22"/>
                <w:szCs w:val="22"/>
              </w:rPr>
              <w:t>s</w:t>
            </w:r>
            <w:r w:rsidRPr="00E726AC">
              <w:rPr>
                <w:i/>
                <w:spacing w:val="1"/>
                <w:sz w:val="22"/>
                <w:szCs w:val="22"/>
              </w:rPr>
              <w:t>i</w:t>
            </w:r>
            <w:r w:rsidRPr="00E726AC">
              <w:rPr>
                <w:i/>
                <w:spacing w:val="-2"/>
                <w:sz w:val="22"/>
                <w:szCs w:val="22"/>
              </w:rPr>
              <w:t>n</w:t>
            </w:r>
            <w:r w:rsidRPr="00E726AC">
              <w:rPr>
                <w:i/>
                <w:sz w:val="22"/>
                <w:szCs w:val="22"/>
              </w:rPr>
              <w:t>e</w:t>
            </w:r>
            <w:r w:rsidRPr="00E726AC">
              <w:rPr>
                <w:i/>
                <w:spacing w:val="1"/>
                <w:sz w:val="22"/>
                <w:szCs w:val="22"/>
              </w:rPr>
              <w:t>s</w:t>
            </w:r>
            <w:r w:rsidRPr="00E726AC">
              <w:rPr>
                <w:i/>
                <w:sz w:val="22"/>
                <w:szCs w:val="22"/>
              </w:rPr>
              <w:t>s</w:t>
            </w:r>
            <w:r w:rsidRPr="00E726AC">
              <w:rPr>
                <w:i/>
                <w:spacing w:val="-2"/>
                <w:sz w:val="22"/>
                <w:szCs w:val="22"/>
              </w:rPr>
              <w:t xml:space="preserve"> </w:t>
            </w:r>
            <w:r w:rsidRPr="00E726AC">
              <w:rPr>
                <w:i/>
                <w:sz w:val="22"/>
                <w:szCs w:val="22"/>
              </w:rPr>
              <w:t>ope</w:t>
            </w:r>
            <w:r w:rsidRPr="00E726AC">
              <w:rPr>
                <w:i/>
                <w:spacing w:val="-2"/>
                <w:sz w:val="22"/>
                <w:szCs w:val="22"/>
              </w:rPr>
              <w:t>r</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w:t>
            </w:r>
            <w:r w:rsidRPr="00E726AC">
              <w:rPr>
                <w:i/>
                <w:spacing w:val="-2"/>
                <w:sz w:val="22"/>
                <w:szCs w:val="22"/>
              </w:rPr>
              <w:t>n</w:t>
            </w:r>
            <w:r w:rsidRPr="00E726AC">
              <w:rPr>
                <w:i/>
                <w:sz w:val="22"/>
                <w:szCs w:val="22"/>
              </w:rPr>
              <w:t xml:space="preserve">s </w:t>
            </w:r>
            <w:r w:rsidRPr="00E726AC">
              <w:rPr>
                <w:i/>
                <w:spacing w:val="1"/>
                <w:sz w:val="22"/>
                <w:szCs w:val="22"/>
              </w:rPr>
              <w:t>f</w:t>
            </w:r>
            <w:r w:rsidRPr="00E726AC">
              <w:rPr>
                <w:i/>
                <w:sz w:val="22"/>
                <w:szCs w:val="22"/>
              </w:rPr>
              <w:t>or</w:t>
            </w:r>
          </w:p>
          <w:p w:rsidR="002505FC" w:rsidRPr="00E726AC" w:rsidRDefault="003E2070">
            <w:pPr>
              <w:spacing w:before="1"/>
              <w:ind w:left="102"/>
              <w:rPr>
                <w:sz w:val="22"/>
                <w:szCs w:val="22"/>
              </w:rPr>
            </w:pPr>
            <w:r w:rsidRPr="00E726AC">
              <w:rPr>
                <w:i/>
                <w:sz w:val="22"/>
                <w:szCs w:val="22"/>
              </w:rPr>
              <w:t xml:space="preserve">each </w:t>
            </w:r>
            <w:r w:rsidRPr="00E726AC">
              <w:rPr>
                <w:i/>
                <w:spacing w:val="-2"/>
                <w:sz w:val="22"/>
                <w:szCs w:val="22"/>
              </w:rPr>
              <w:t>c</w:t>
            </w:r>
            <w:r w:rsidRPr="00E726AC">
              <w:rPr>
                <w:i/>
                <w:sz w:val="22"/>
                <w:szCs w:val="22"/>
              </w:rPr>
              <w:t>o</w:t>
            </w:r>
            <w:r w:rsidRPr="00E726AC">
              <w:rPr>
                <w:i/>
                <w:spacing w:val="-1"/>
                <w:sz w:val="22"/>
                <w:szCs w:val="22"/>
              </w:rPr>
              <w:t>m</w:t>
            </w:r>
            <w:r w:rsidRPr="00E726AC">
              <w:rPr>
                <w:i/>
                <w:sz w:val="22"/>
                <w:szCs w:val="22"/>
              </w:rPr>
              <w:t>pone</w:t>
            </w:r>
            <w:r w:rsidRPr="00E726AC">
              <w:rPr>
                <w:i/>
                <w:spacing w:val="-2"/>
                <w:sz w:val="22"/>
                <w:szCs w:val="22"/>
              </w:rPr>
              <w:t>n</w:t>
            </w:r>
            <w:r w:rsidRPr="00E726AC">
              <w:rPr>
                <w:i/>
                <w:spacing w:val="1"/>
                <w:sz w:val="22"/>
                <w:szCs w:val="22"/>
              </w:rPr>
              <w:t>t</w:t>
            </w:r>
            <w:r w:rsidRPr="00E726AC">
              <w:rPr>
                <w:i/>
                <w:sz w:val="22"/>
                <w:szCs w:val="22"/>
              </w:rPr>
              <w:t>s</w:t>
            </w:r>
          </w:p>
        </w:tc>
      </w:tr>
      <w:tr w:rsidR="002505FC" w:rsidRPr="00E726AC">
        <w:trPr>
          <w:trHeight w:hRule="exact" w:val="516"/>
        </w:trPr>
        <w:tc>
          <w:tcPr>
            <w:tcW w:w="2876"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line="120" w:lineRule="exact"/>
              <w:rPr>
                <w:sz w:val="12"/>
                <w:szCs w:val="12"/>
              </w:rPr>
            </w:pPr>
          </w:p>
          <w:p w:rsidR="002505FC" w:rsidRPr="00E726AC" w:rsidRDefault="003E2070">
            <w:pPr>
              <w:ind w:left="102"/>
              <w:rPr>
                <w:sz w:val="22"/>
                <w:szCs w:val="22"/>
              </w:rPr>
            </w:pPr>
            <w:r w:rsidRPr="00E726AC">
              <w:rPr>
                <w:i/>
                <w:spacing w:val="-1"/>
                <w:sz w:val="22"/>
                <w:szCs w:val="22"/>
              </w:rPr>
              <w:t>D</w:t>
            </w:r>
            <w:r w:rsidRPr="00E726AC">
              <w:rPr>
                <w:i/>
                <w:sz w:val="22"/>
                <w:szCs w:val="22"/>
              </w:rPr>
              <w:t>a</w:t>
            </w:r>
            <w:r w:rsidRPr="00E726AC">
              <w:rPr>
                <w:i/>
                <w:spacing w:val="1"/>
                <w:sz w:val="22"/>
                <w:szCs w:val="22"/>
              </w:rPr>
              <w:t>t</w:t>
            </w:r>
            <w:r w:rsidRPr="00E726AC">
              <w:rPr>
                <w:i/>
                <w:sz w:val="22"/>
                <w:szCs w:val="22"/>
              </w:rPr>
              <w:t>a Ac</w:t>
            </w:r>
            <w:r w:rsidRPr="00E726AC">
              <w:rPr>
                <w:i/>
                <w:spacing w:val="-2"/>
                <w:sz w:val="22"/>
                <w:szCs w:val="22"/>
              </w:rPr>
              <w:t>c</w:t>
            </w:r>
            <w:r w:rsidRPr="00E726AC">
              <w:rPr>
                <w:i/>
                <w:sz w:val="22"/>
                <w:szCs w:val="22"/>
              </w:rPr>
              <w:t>e</w:t>
            </w:r>
            <w:r w:rsidRPr="00E726AC">
              <w:rPr>
                <w:i/>
                <w:spacing w:val="1"/>
                <w:sz w:val="22"/>
                <w:szCs w:val="22"/>
              </w:rPr>
              <w:t>s</w:t>
            </w:r>
            <w:r w:rsidRPr="00E726AC">
              <w:rPr>
                <w:i/>
                <w:sz w:val="22"/>
                <w:szCs w:val="22"/>
              </w:rPr>
              <w:t>s O</w:t>
            </w:r>
            <w:r w:rsidRPr="00E726AC">
              <w:rPr>
                <w:i/>
                <w:spacing w:val="-3"/>
                <w:sz w:val="22"/>
                <w:szCs w:val="22"/>
              </w:rPr>
              <w:t>b</w:t>
            </w:r>
            <w:r w:rsidRPr="00E726AC">
              <w:rPr>
                <w:i/>
                <w:spacing w:val="1"/>
                <w:sz w:val="22"/>
                <w:szCs w:val="22"/>
              </w:rPr>
              <w:t>j</w:t>
            </w:r>
            <w:r w:rsidRPr="00E726AC">
              <w:rPr>
                <w:i/>
                <w:spacing w:val="-2"/>
                <w:sz w:val="22"/>
                <w:szCs w:val="22"/>
              </w:rPr>
              <w:t>e</w:t>
            </w:r>
            <w:r w:rsidRPr="00E726AC">
              <w:rPr>
                <w:i/>
                <w:sz w:val="22"/>
                <w:szCs w:val="22"/>
              </w:rPr>
              <w:t>c</w:t>
            </w:r>
            <w:r w:rsidRPr="00E726AC">
              <w:rPr>
                <w:i/>
                <w:spacing w:val="1"/>
                <w:sz w:val="22"/>
                <w:szCs w:val="22"/>
              </w:rPr>
              <w:t>t</w:t>
            </w:r>
            <w:r w:rsidRPr="00E726AC">
              <w:rPr>
                <w:i/>
                <w:sz w:val="22"/>
                <w:szCs w:val="22"/>
              </w:rPr>
              <w:t>s</w:t>
            </w:r>
          </w:p>
        </w:tc>
        <w:tc>
          <w:tcPr>
            <w:tcW w:w="5761"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ponent</w:t>
            </w:r>
            <w:r w:rsidRPr="00E726AC">
              <w:rPr>
                <w:i/>
                <w:spacing w:val="-1"/>
                <w:sz w:val="22"/>
                <w:szCs w:val="22"/>
              </w:rPr>
              <w:t xml:space="preserve"> </w:t>
            </w:r>
            <w:r w:rsidRPr="00E726AC">
              <w:rPr>
                <w:i/>
                <w:spacing w:val="1"/>
                <w:sz w:val="22"/>
                <w:szCs w:val="22"/>
              </w:rPr>
              <w:t>t</w:t>
            </w:r>
            <w:r w:rsidRPr="00E726AC">
              <w:rPr>
                <w:i/>
                <w:sz w:val="22"/>
                <w:szCs w:val="22"/>
              </w:rPr>
              <w:t>o h</w:t>
            </w:r>
            <w:r w:rsidRPr="00E726AC">
              <w:rPr>
                <w:i/>
                <w:spacing w:val="-2"/>
                <w:sz w:val="22"/>
                <w:szCs w:val="22"/>
              </w:rPr>
              <w:t>a</w:t>
            </w:r>
            <w:r w:rsidRPr="00E726AC">
              <w:rPr>
                <w:i/>
                <w:sz w:val="22"/>
                <w:szCs w:val="22"/>
              </w:rPr>
              <w:t>nd</w:t>
            </w:r>
            <w:r w:rsidRPr="00E726AC">
              <w:rPr>
                <w:i/>
                <w:spacing w:val="-1"/>
                <w:sz w:val="22"/>
                <w:szCs w:val="22"/>
              </w:rPr>
              <w:t>l</w:t>
            </w:r>
            <w:r w:rsidRPr="00E726AC">
              <w:rPr>
                <w:i/>
                <w:sz w:val="22"/>
                <w:szCs w:val="22"/>
              </w:rPr>
              <w:t xml:space="preserve">e </w:t>
            </w:r>
            <w:r w:rsidRPr="00E726AC">
              <w:rPr>
                <w:i/>
                <w:spacing w:val="1"/>
                <w:sz w:val="22"/>
                <w:szCs w:val="22"/>
              </w:rPr>
              <w:t>i</w:t>
            </w:r>
            <w:r w:rsidRPr="00E726AC">
              <w:rPr>
                <w:i/>
                <w:spacing w:val="-2"/>
                <w:sz w:val="22"/>
                <w:szCs w:val="22"/>
              </w:rPr>
              <w:t>n</w:t>
            </w:r>
            <w:r w:rsidRPr="00E726AC">
              <w:rPr>
                <w:i/>
                <w:spacing w:val="1"/>
                <w:sz w:val="22"/>
                <w:szCs w:val="22"/>
              </w:rPr>
              <w:t>t</w:t>
            </w:r>
            <w:r w:rsidRPr="00E726AC">
              <w:rPr>
                <w:i/>
                <w:spacing w:val="-2"/>
                <w:sz w:val="22"/>
                <w:szCs w:val="22"/>
              </w:rPr>
              <w:t>er</w:t>
            </w:r>
            <w:r w:rsidRPr="00E726AC">
              <w:rPr>
                <w:i/>
                <w:sz w:val="22"/>
                <w:szCs w:val="22"/>
              </w:rPr>
              <w:t>ac</w:t>
            </w:r>
            <w:r w:rsidRPr="00E726AC">
              <w:rPr>
                <w:i/>
                <w:spacing w:val="-1"/>
                <w:sz w:val="22"/>
                <w:szCs w:val="22"/>
              </w:rPr>
              <w:t>t</w:t>
            </w:r>
            <w:r w:rsidRPr="00E726AC">
              <w:rPr>
                <w:i/>
                <w:spacing w:val="1"/>
                <w:sz w:val="22"/>
                <w:szCs w:val="22"/>
              </w:rPr>
              <w:t>i</w:t>
            </w:r>
            <w:r w:rsidRPr="00E726AC">
              <w:rPr>
                <w:i/>
                <w:spacing w:val="2"/>
                <w:sz w:val="22"/>
                <w:szCs w:val="22"/>
              </w:rPr>
              <w:t>o</w:t>
            </w:r>
            <w:r w:rsidRPr="00E726AC">
              <w:rPr>
                <w:i/>
                <w:sz w:val="22"/>
                <w:szCs w:val="22"/>
              </w:rPr>
              <w:t>n b</w:t>
            </w:r>
            <w:r w:rsidRPr="00E726AC">
              <w:rPr>
                <w:i/>
                <w:spacing w:val="-2"/>
                <w:sz w:val="22"/>
                <w:szCs w:val="22"/>
              </w:rPr>
              <w:t>e</w:t>
            </w:r>
            <w:r w:rsidRPr="00E726AC">
              <w:rPr>
                <w:i/>
                <w:spacing w:val="1"/>
                <w:sz w:val="22"/>
                <w:szCs w:val="22"/>
              </w:rPr>
              <w:t>t</w:t>
            </w:r>
            <w:r w:rsidRPr="00E726AC">
              <w:rPr>
                <w:i/>
                <w:spacing w:val="-1"/>
                <w:sz w:val="22"/>
                <w:szCs w:val="22"/>
              </w:rPr>
              <w:t>w</w:t>
            </w:r>
            <w:r w:rsidRPr="00E726AC">
              <w:rPr>
                <w:i/>
                <w:sz w:val="22"/>
                <w:szCs w:val="22"/>
              </w:rPr>
              <w:t>e</w:t>
            </w:r>
            <w:r w:rsidRPr="00E726AC">
              <w:rPr>
                <w:i/>
                <w:spacing w:val="-2"/>
                <w:sz w:val="22"/>
                <w:szCs w:val="22"/>
              </w:rPr>
              <w:t>e</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1"/>
                <w:sz w:val="22"/>
                <w:szCs w:val="22"/>
              </w:rPr>
              <w:t>s</w:t>
            </w:r>
            <w:r w:rsidRPr="00E726AC">
              <w:rPr>
                <w:i/>
                <w:spacing w:val="-2"/>
                <w:sz w:val="22"/>
                <w:szCs w:val="22"/>
              </w:rPr>
              <w:t>y</w:t>
            </w:r>
            <w:r w:rsidRPr="00E726AC">
              <w:rPr>
                <w:i/>
                <w:sz w:val="22"/>
                <w:szCs w:val="22"/>
              </w:rPr>
              <w:t>s</w:t>
            </w:r>
            <w:r w:rsidRPr="00E726AC">
              <w:rPr>
                <w:i/>
                <w:spacing w:val="-1"/>
                <w:sz w:val="22"/>
                <w:szCs w:val="22"/>
              </w:rPr>
              <w:t>t</w:t>
            </w:r>
            <w:r w:rsidRPr="00E726AC">
              <w:rPr>
                <w:i/>
                <w:sz w:val="22"/>
                <w:szCs w:val="22"/>
              </w:rPr>
              <w:t xml:space="preserve">em </w:t>
            </w:r>
            <w:r w:rsidRPr="00E726AC">
              <w:rPr>
                <w:i/>
                <w:spacing w:val="-3"/>
                <w:sz w:val="22"/>
                <w:szCs w:val="22"/>
              </w:rPr>
              <w:t>a</w:t>
            </w:r>
            <w:r w:rsidRPr="00E726AC">
              <w:rPr>
                <w:i/>
                <w:sz w:val="22"/>
                <w:szCs w:val="22"/>
              </w:rPr>
              <w:t>nd</w:t>
            </w:r>
          </w:p>
          <w:p w:rsidR="002505FC" w:rsidRPr="00E726AC" w:rsidRDefault="003E2070">
            <w:pPr>
              <w:spacing w:before="1"/>
              <w:ind w:left="102"/>
              <w:rPr>
                <w:sz w:val="22"/>
                <w:szCs w:val="22"/>
              </w:rPr>
            </w:pPr>
            <w:r w:rsidRPr="00E726AC">
              <w:rPr>
                <w:i/>
                <w:sz w:val="22"/>
                <w:szCs w:val="22"/>
              </w:rPr>
              <w:t>da</w:t>
            </w:r>
            <w:r w:rsidRPr="00E726AC">
              <w:rPr>
                <w:i/>
                <w:spacing w:val="1"/>
                <w:sz w:val="22"/>
                <w:szCs w:val="22"/>
              </w:rPr>
              <w:t>t</w:t>
            </w:r>
            <w:r w:rsidRPr="00E726AC">
              <w:rPr>
                <w:i/>
                <w:sz w:val="22"/>
                <w:szCs w:val="22"/>
              </w:rPr>
              <w:t>ab</w:t>
            </w:r>
            <w:r w:rsidRPr="00E726AC">
              <w:rPr>
                <w:i/>
                <w:spacing w:val="-2"/>
                <w:sz w:val="22"/>
                <w:szCs w:val="22"/>
              </w:rPr>
              <w:t>a</w:t>
            </w:r>
            <w:r w:rsidRPr="00E726AC">
              <w:rPr>
                <w:i/>
                <w:sz w:val="22"/>
                <w:szCs w:val="22"/>
              </w:rPr>
              <w:t>se</w:t>
            </w:r>
          </w:p>
        </w:tc>
      </w:tr>
    </w:tbl>
    <w:p w:rsidR="002505FC" w:rsidRPr="00E726AC" w:rsidRDefault="003E2070">
      <w:pPr>
        <w:spacing w:line="200" w:lineRule="exact"/>
        <w:ind w:left="3712" w:right="3382"/>
        <w:jc w:val="center"/>
        <w:rPr>
          <w:sz w:val="18"/>
          <w:szCs w:val="18"/>
        </w:rPr>
        <w:sectPr w:rsidR="002505FC" w:rsidRPr="00E726AC">
          <w:pgSz w:w="11920" w:h="16840"/>
          <w:pgMar w:top="1340" w:right="920" w:bottom="280" w:left="1440" w:header="0" w:footer="796" w:gutter="0"/>
          <w:cols w:space="720"/>
        </w:sectPr>
      </w:pPr>
      <w:r w:rsidRPr="00E726AC">
        <w:rPr>
          <w:b/>
          <w:i/>
          <w:color w:val="4F81BC"/>
          <w:sz w:val="18"/>
          <w:szCs w:val="18"/>
        </w:rPr>
        <w:t>T</w:t>
      </w:r>
      <w:r w:rsidRPr="00E726AC">
        <w:rPr>
          <w:b/>
          <w:i/>
          <w:color w:val="4F81BC"/>
          <w:spacing w:val="1"/>
          <w:sz w:val="18"/>
          <w:szCs w:val="18"/>
        </w:rPr>
        <w:t>ab</w:t>
      </w:r>
      <w:r w:rsidRPr="00E726AC">
        <w:rPr>
          <w:b/>
          <w:i/>
          <w:color w:val="4F81BC"/>
          <w:sz w:val="18"/>
          <w:szCs w:val="18"/>
        </w:rPr>
        <w:t>le</w:t>
      </w:r>
      <w:r w:rsidRPr="00E726AC">
        <w:rPr>
          <w:b/>
          <w:i/>
          <w:color w:val="4F81BC"/>
          <w:spacing w:val="-2"/>
          <w:sz w:val="18"/>
          <w:szCs w:val="18"/>
        </w:rPr>
        <w:t xml:space="preserve"> </w:t>
      </w:r>
      <w:r w:rsidRPr="00E726AC">
        <w:rPr>
          <w:b/>
          <w:i/>
          <w:color w:val="4F81BC"/>
          <w:spacing w:val="1"/>
          <w:sz w:val="18"/>
          <w:szCs w:val="18"/>
        </w:rPr>
        <w:t>1</w:t>
      </w:r>
      <w:r w:rsidRPr="00E726AC">
        <w:rPr>
          <w:b/>
          <w:i/>
          <w:color w:val="4F81BC"/>
          <w:sz w:val="18"/>
          <w:szCs w:val="18"/>
        </w:rPr>
        <w:t>0</w:t>
      </w:r>
      <w:r w:rsidRPr="00E726AC">
        <w:rPr>
          <w:b/>
          <w:i/>
          <w:color w:val="4F81BC"/>
          <w:spacing w:val="-1"/>
          <w:sz w:val="18"/>
          <w:szCs w:val="18"/>
        </w:rPr>
        <w:t xml:space="preserve"> </w:t>
      </w:r>
      <w:r w:rsidRPr="00E726AC">
        <w:rPr>
          <w:b/>
          <w:i/>
          <w:color w:val="4F81BC"/>
          <w:sz w:val="18"/>
          <w:szCs w:val="18"/>
        </w:rPr>
        <w:t>C</w:t>
      </w:r>
      <w:r w:rsidRPr="00E726AC">
        <w:rPr>
          <w:b/>
          <w:i/>
          <w:color w:val="4F81BC"/>
          <w:spacing w:val="-1"/>
          <w:sz w:val="18"/>
          <w:szCs w:val="18"/>
        </w:rPr>
        <w:t>o</w:t>
      </w:r>
      <w:r w:rsidRPr="00E726AC">
        <w:rPr>
          <w:b/>
          <w:i/>
          <w:color w:val="4F81BC"/>
          <w:spacing w:val="1"/>
          <w:sz w:val="18"/>
          <w:szCs w:val="18"/>
        </w:rPr>
        <w:t>m</w:t>
      </w:r>
      <w:r w:rsidRPr="00E726AC">
        <w:rPr>
          <w:b/>
          <w:i/>
          <w:color w:val="4F81BC"/>
          <w:spacing w:val="-1"/>
          <w:sz w:val="18"/>
          <w:szCs w:val="18"/>
        </w:rPr>
        <w:t>p</w:t>
      </w:r>
      <w:r w:rsidRPr="00E726AC">
        <w:rPr>
          <w:b/>
          <w:i/>
          <w:color w:val="4F81BC"/>
          <w:spacing w:val="1"/>
          <w:sz w:val="18"/>
          <w:szCs w:val="18"/>
        </w:rPr>
        <w:t>on</w:t>
      </w:r>
      <w:r w:rsidRPr="00E726AC">
        <w:rPr>
          <w:b/>
          <w:i/>
          <w:color w:val="4F81BC"/>
          <w:spacing w:val="-1"/>
          <w:sz w:val="18"/>
          <w:szCs w:val="18"/>
        </w:rPr>
        <w:t>e</w:t>
      </w:r>
      <w:r w:rsidRPr="00E726AC">
        <w:rPr>
          <w:b/>
          <w:i/>
          <w:color w:val="4F81BC"/>
          <w:spacing w:val="1"/>
          <w:sz w:val="18"/>
          <w:szCs w:val="18"/>
        </w:rPr>
        <w:t>n</w:t>
      </w:r>
      <w:r w:rsidRPr="00E726AC">
        <w:rPr>
          <w:b/>
          <w:i/>
          <w:color w:val="4F81BC"/>
          <w:sz w:val="18"/>
          <w:szCs w:val="18"/>
        </w:rPr>
        <w:t>t</w:t>
      </w:r>
      <w:r w:rsidRPr="00E726AC">
        <w:rPr>
          <w:b/>
          <w:i/>
          <w:color w:val="4F81BC"/>
          <w:spacing w:val="1"/>
          <w:sz w:val="18"/>
          <w:szCs w:val="18"/>
        </w:rPr>
        <w:t xml:space="preserve"> </w:t>
      </w:r>
      <w:r w:rsidRPr="00E726AC">
        <w:rPr>
          <w:b/>
          <w:i/>
          <w:color w:val="4F81BC"/>
          <w:sz w:val="18"/>
          <w:szCs w:val="18"/>
        </w:rPr>
        <w:t>Di</w:t>
      </w:r>
      <w:r w:rsidRPr="00E726AC">
        <w:rPr>
          <w:b/>
          <w:i/>
          <w:color w:val="4F81BC"/>
          <w:spacing w:val="-1"/>
          <w:sz w:val="18"/>
          <w:szCs w:val="18"/>
        </w:rPr>
        <w:t>c</w:t>
      </w:r>
      <w:r w:rsidRPr="00E726AC">
        <w:rPr>
          <w:b/>
          <w:i/>
          <w:color w:val="4F81BC"/>
          <w:sz w:val="18"/>
          <w:szCs w:val="18"/>
        </w:rPr>
        <w:t>t</w:t>
      </w:r>
      <w:r w:rsidRPr="00E726AC">
        <w:rPr>
          <w:b/>
          <w:i/>
          <w:color w:val="4F81BC"/>
          <w:spacing w:val="-2"/>
          <w:sz w:val="18"/>
          <w:szCs w:val="18"/>
        </w:rPr>
        <w:t>i</w:t>
      </w:r>
      <w:r w:rsidRPr="00E726AC">
        <w:rPr>
          <w:b/>
          <w:i/>
          <w:color w:val="4F81BC"/>
          <w:spacing w:val="1"/>
          <w:sz w:val="18"/>
          <w:szCs w:val="18"/>
        </w:rPr>
        <w:t>o</w:t>
      </w:r>
      <w:r w:rsidRPr="00E726AC">
        <w:rPr>
          <w:b/>
          <w:i/>
          <w:color w:val="4F81BC"/>
          <w:spacing w:val="-2"/>
          <w:sz w:val="18"/>
          <w:szCs w:val="18"/>
        </w:rPr>
        <w:t>n</w:t>
      </w:r>
      <w:r w:rsidRPr="00E726AC">
        <w:rPr>
          <w:b/>
          <w:i/>
          <w:color w:val="4F81BC"/>
          <w:spacing w:val="1"/>
          <w:sz w:val="18"/>
          <w:szCs w:val="18"/>
        </w:rPr>
        <w:t>a</w:t>
      </w:r>
      <w:r w:rsidRPr="00E726AC">
        <w:rPr>
          <w:b/>
          <w:i/>
          <w:color w:val="4F81BC"/>
          <w:sz w:val="18"/>
          <w:szCs w:val="18"/>
        </w:rPr>
        <w:t>ry</w:t>
      </w:r>
    </w:p>
    <w:p w:rsidR="002505FC" w:rsidRPr="00E726AC" w:rsidRDefault="002505FC">
      <w:pPr>
        <w:spacing w:before="6" w:line="120" w:lineRule="exact"/>
        <w:rPr>
          <w:sz w:val="12"/>
          <w:szCs w:val="12"/>
        </w:rPr>
      </w:pPr>
    </w:p>
    <w:p w:rsidR="002505FC" w:rsidRPr="00E726AC" w:rsidRDefault="002505FC">
      <w:pPr>
        <w:spacing w:line="200" w:lineRule="exact"/>
      </w:pPr>
    </w:p>
    <w:p w:rsidR="002505FC" w:rsidRPr="00E726AC" w:rsidRDefault="003E2070">
      <w:pPr>
        <w:spacing w:before="14"/>
        <w:ind w:left="1328"/>
        <w:rPr>
          <w:rFonts w:eastAsia="Cambria"/>
          <w:sz w:val="32"/>
          <w:szCs w:val="32"/>
        </w:rPr>
      </w:pPr>
      <w:r w:rsidRPr="00E726AC">
        <w:rPr>
          <w:rFonts w:eastAsia="Cambria"/>
          <w:b/>
          <w:spacing w:val="1"/>
          <w:sz w:val="32"/>
          <w:szCs w:val="32"/>
        </w:rPr>
        <w:t>4</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D</w:t>
      </w:r>
      <w:r w:rsidRPr="00E726AC">
        <w:rPr>
          <w:rFonts w:eastAsia="Cambria"/>
          <w:b/>
          <w:spacing w:val="1"/>
          <w:sz w:val="32"/>
          <w:szCs w:val="32"/>
        </w:rPr>
        <w:t>et</w:t>
      </w:r>
      <w:r w:rsidRPr="00E726AC">
        <w:rPr>
          <w:rFonts w:eastAsia="Cambria"/>
          <w:b/>
          <w:sz w:val="32"/>
          <w:szCs w:val="32"/>
        </w:rPr>
        <w:t>ail</w:t>
      </w:r>
      <w:r w:rsidRPr="00E726AC">
        <w:rPr>
          <w:rFonts w:eastAsia="Cambria"/>
          <w:b/>
          <w:spacing w:val="1"/>
          <w:sz w:val="32"/>
          <w:szCs w:val="32"/>
        </w:rPr>
        <w:t>e</w:t>
      </w:r>
      <w:r w:rsidRPr="00E726AC">
        <w:rPr>
          <w:rFonts w:eastAsia="Cambria"/>
          <w:b/>
          <w:sz w:val="32"/>
          <w:szCs w:val="32"/>
        </w:rPr>
        <w:t>d</w:t>
      </w:r>
      <w:r w:rsidRPr="00E726AC">
        <w:rPr>
          <w:rFonts w:eastAsia="Cambria"/>
          <w:b/>
          <w:spacing w:val="-13"/>
          <w:sz w:val="32"/>
          <w:szCs w:val="32"/>
        </w:rPr>
        <w:t xml:space="preserve"> </w:t>
      </w:r>
      <w:r w:rsidRPr="00E726AC">
        <w:rPr>
          <w:rFonts w:eastAsia="Cambria"/>
          <w:b/>
          <w:sz w:val="32"/>
          <w:szCs w:val="32"/>
        </w:rPr>
        <w:t>Des</w:t>
      </w:r>
      <w:r w:rsidRPr="00E726AC">
        <w:rPr>
          <w:rFonts w:eastAsia="Cambria"/>
          <w:b/>
          <w:spacing w:val="2"/>
          <w:sz w:val="32"/>
          <w:szCs w:val="32"/>
        </w:rPr>
        <w:t>c</w:t>
      </w:r>
      <w:r w:rsidRPr="00E726AC">
        <w:rPr>
          <w:rFonts w:eastAsia="Cambria"/>
          <w:b/>
          <w:sz w:val="32"/>
          <w:szCs w:val="32"/>
        </w:rPr>
        <w:t>ri</w:t>
      </w:r>
      <w:r w:rsidRPr="00E726AC">
        <w:rPr>
          <w:rFonts w:eastAsia="Cambria"/>
          <w:b/>
          <w:spacing w:val="1"/>
          <w:sz w:val="32"/>
          <w:szCs w:val="32"/>
        </w:rPr>
        <w:t>pt</w:t>
      </w:r>
      <w:r w:rsidRPr="00E726AC">
        <w:rPr>
          <w:rFonts w:eastAsia="Cambria"/>
          <w:b/>
          <w:sz w:val="32"/>
          <w:szCs w:val="32"/>
        </w:rPr>
        <w:t>i</w:t>
      </w:r>
      <w:r w:rsidRPr="00E726AC">
        <w:rPr>
          <w:rFonts w:eastAsia="Cambria"/>
          <w:b/>
          <w:spacing w:val="1"/>
          <w:sz w:val="32"/>
          <w:szCs w:val="32"/>
        </w:rPr>
        <w:t>o</w:t>
      </w:r>
      <w:r w:rsidRPr="00E726AC">
        <w:rPr>
          <w:rFonts w:eastAsia="Cambria"/>
          <w:b/>
          <w:sz w:val="32"/>
          <w:szCs w:val="32"/>
        </w:rPr>
        <w:t>n</w:t>
      </w:r>
    </w:p>
    <w:p w:rsidR="002505FC" w:rsidRPr="00E726AC" w:rsidRDefault="002505FC">
      <w:pPr>
        <w:spacing w:before="9" w:line="100" w:lineRule="exact"/>
        <w:rPr>
          <w:sz w:val="11"/>
          <w:szCs w:val="11"/>
        </w:rPr>
      </w:pPr>
    </w:p>
    <w:p w:rsidR="002505FC" w:rsidRPr="00E726AC" w:rsidRDefault="003E2070">
      <w:pPr>
        <w:ind w:left="2048"/>
        <w:rPr>
          <w:rFonts w:eastAsia="Cambria"/>
          <w:sz w:val="28"/>
          <w:szCs w:val="28"/>
        </w:rPr>
      </w:pPr>
      <w:r w:rsidRPr="00E726AC">
        <w:rPr>
          <w:rFonts w:eastAsia="Cambria"/>
          <w:b/>
          <w:sz w:val="28"/>
          <w:szCs w:val="28"/>
        </w:rPr>
        <w:t>4</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z w:val="28"/>
          <w:szCs w:val="28"/>
        </w:rPr>
        <w:t>Cla</w:t>
      </w:r>
      <w:r w:rsidRPr="00E726AC">
        <w:rPr>
          <w:rFonts w:eastAsia="Cambria"/>
          <w:b/>
          <w:spacing w:val="-1"/>
          <w:sz w:val="28"/>
          <w:szCs w:val="28"/>
        </w:rPr>
        <w:t>s</w:t>
      </w:r>
      <w:r w:rsidRPr="00E726AC">
        <w:rPr>
          <w:rFonts w:eastAsia="Cambria"/>
          <w:b/>
          <w:sz w:val="28"/>
          <w:szCs w:val="28"/>
        </w:rPr>
        <w:t>s</w:t>
      </w:r>
      <w:r w:rsidRPr="00E726AC">
        <w:rPr>
          <w:rFonts w:eastAsia="Cambria"/>
          <w:b/>
          <w:spacing w:val="1"/>
          <w:sz w:val="28"/>
          <w:szCs w:val="28"/>
        </w:rPr>
        <w:t xml:space="preserve"> </w:t>
      </w:r>
      <w:r w:rsidRPr="00E726AC">
        <w:rPr>
          <w:rFonts w:eastAsia="Cambria"/>
          <w:b/>
          <w:spacing w:val="-1"/>
          <w:sz w:val="28"/>
          <w:szCs w:val="28"/>
        </w:rPr>
        <w:t>D</w:t>
      </w:r>
      <w:r w:rsidRPr="00E726AC">
        <w:rPr>
          <w:rFonts w:eastAsia="Cambria"/>
          <w:b/>
          <w:spacing w:val="-2"/>
          <w:sz w:val="28"/>
          <w:szCs w:val="28"/>
        </w:rPr>
        <w:t>i</w:t>
      </w:r>
      <w:r w:rsidRPr="00E726AC">
        <w:rPr>
          <w:rFonts w:eastAsia="Cambria"/>
          <w:b/>
          <w:spacing w:val="1"/>
          <w:sz w:val="28"/>
          <w:szCs w:val="28"/>
        </w:rPr>
        <w:t>a</w:t>
      </w:r>
      <w:r w:rsidRPr="00E726AC">
        <w:rPr>
          <w:rFonts w:eastAsia="Cambria"/>
          <w:b/>
          <w:sz w:val="28"/>
          <w:szCs w:val="28"/>
        </w:rPr>
        <w:t>g</w:t>
      </w:r>
      <w:r w:rsidRPr="00E726AC">
        <w:rPr>
          <w:rFonts w:eastAsia="Cambria"/>
          <w:b/>
          <w:spacing w:val="-2"/>
          <w:sz w:val="28"/>
          <w:szCs w:val="28"/>
        </w:rPr>
        <w:t>r</w:t>
      </w:r>
      <w:r w:rsidRPr="00E726AC">
        <w:rPr>
          <w:rFonts w:eastAsia="Cambria"/>
          <w:b/>
          <w:spacing w:val="1"/>
          <w:sz w:val="28"/>
          <w:szCs w:val="28"/>
        </w:rPr>
        <w:t>a</w:t>
      </w:r>
      <w:r w:rsidRPr="00E726AC">
        <w:rPr>
          <w:rFonts w:eastAsia="Cambria"/>
          <w:b/>
          <w:sz w:val="28"/>
          <w:szCs w:val="28"/>
        </w:rPr>
        <w:t>m</w:t>
      </w:r>
    </w:p>
    <w:p w:rsidR="002505FC" w:rsidRPr="00E726AC" w:rsidRDefault="003E2070">
      <w:pPr>
        <w:spacing w:line="276" w:lineRule="auto"/>
        <w:ind w:left="1779" w:right="470"/>
        <w:rPr>
          <w:rFonts w:eastAsia="Cambria"/>
          <w:sz w:val="24"/>
          <w:szCs w:val="24"/>
        </w:rPr>
      </w:pPr>
      <w:r w:rsidRPr="00E726AC">
        <w:rPr>
          <w:rFonts w:eastAsia="Cambria"/>
          <w:spacing w:val="-1"/>
          <w:sz w:val="24"/>
          <w:szCs w:val="24"/>
        </w:rPr>
        <w:t>&lt;</w:t>
      </w:r>
      <w:r w:rsidRPr="00E726AC">
        <w:rPr>
          <w:rFonts w:eastAsia="Cambria"/>
          <w:spacing w:val="1"/>
          <w:sz w:val="24"/>
          <w:szCs w:val="24"/>
        </w:rPr>
        <w:t>H</w:t>
      </w:r>
      <w:r w:rsidRPr="00E726AC">
        <w:rPr>
          <w:rFonts w:eastAsia="Cambria"/>
          <w:sz w:val="24"/>
          <w:szCs w:val="24"/>
        </w:rPr>
        <w:t>ì</w:t>
      </w:r>
      <w:r w:rsidRPr="00E726AC">
        <w:rPr>
          <w:rFonts w:eastAsia="Cambria"/>
          <w:spacing w:val="1"/>
          <w:sz w:val="24"/>
          <w:szCs w:val="24"/>
        </w:rPr>
        <w:t>n</w:t>
      </w:r>
      <w:r w:rsidRPr="00E726AC">
        <w:rPr>
          <w:rFonts w:eastAsia="Cambria"/>
          <w:sz w:val="24"/>
          <w:szCs w:val="24"/>
        </w:rPr>
        <w:t>h th</w:t>
      </w:r>
      <w:r w:rsidRPr="00E726AC">
        <w:rPr>
          <w:rFonts w:eastAsia="Cambria"/>
          <w:spacing w:val="1"/>
          <w:sz w:val="24"/>
          <w:szCs w:val="24"/>
        </w:rPr>
        <w:t>i</w:t>
      </w:r>
      <w:r w:rsidRPr="00E726AC">
        <w:rPr>
          <w:rFonts w:eastAsia="Cambria"/>
          <w:sz w:val="24"/>
          <w:szCs w:val="24"/>
        </w:rPr>
        <w:t xml:space="preserve">ết </w:t>
      </w:r>
      <w:r w:rsidRPr="00E726AC">
        <w:rPr>
          <w:rFonts w:eastAsia="Cambria"/>
          <w:spacing w:val="-1"/>
          <w:sz w:val="24"/>
          <w:szCs w:val="24"/>
        </w:rPr>
        <w:t>k</w:t>
      </w:r>
      <w:r w:rsidRPr="00E726AC">
        <w:rPr>
          <w:rFonts w:eastAsia="Cambria"/>
          <w:sz w:val="24"/>
          <w:szCs w:val="24"/>
        </w:rPr>
        <w:t xml:space="preserve">ế class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am:</w:t>
      </w:r>
      <w:r w:rsidRPr="00E726AC">
        <w:rPr>
          <w:rFonts w:eastAsia="Cambria"/>
          <w:spacing w:val="-1"/>
          <w:sz w:val="24"/>
          <w:szCs w:val="24"/>
        </w:rPr>
        <w:t xml:space="preserve"> </w:t>
      </w:r>
      <w:r w:rsidRPr="00E726AC">
        <w:rPr>
          <w:rFonts w:eastAsia="Cambria"/>
          <w:sz w:val="24"/>
          <w:szCs w:val="24"/>
        </w:rPr>
        <w:t>tham</w:t>
      </w:r>
      <w:r w:rsidRPr="00E726AC">
        <w:rPr>
          <w:rFonts w:eastAsia="Cambria"/>
          <w:spacing w:val="2"/>
          <w:sz w:val="24"/>
          <w:szCs w:val="24"/>
        </w:rPr>
        <w:t xml:space="preserve"> </w:t>
      </w:r>
      <w:r w:rsidRPr="00E726AC">
        <w:rPr>
          <w:rFonts w:eastAsia="Cambria"/>
          <w:spacing w:val="-1"/>
          <w:sz w:val="24"/>
          <w:szCs w:val="24"/>
        </w:rPr>
        <w:t>k</w:t>
      </w:r>
      <w:r w:rsidRPr="00E726AC">
        <w:rPr>
          <w:rFonts w:eastAsia="Cambria"/>
          <w:sz w:val="24"/>
          <w:szCs w:val="24"/>
        </w:rPr>
        <w:t xml:space="preserve">hảo các </w:t>
      </w:r>
      <w:r w:rsidRPr="00E726AC">
        <w:rPr>
          <w:rFonts w:eastAsia="Cambria"/>
          <w:spacing w:val="2"/>
          <w:sz w:val="24"/>
          <w:szCs w:val="24"/>
        </w:rPr>
        <w:t>m</w:t>
      </w:r>
      <w:r w:rsidRPr="00E726AC">
        <w:rPr>
          <w:rFonts w:eastAsia="Cambria"/>
          <w:sz w:val="24"/>
          <w:szCs w:val="24"/>
        </w:rPr>
        <w:t xml:space="preserve">ối </w:t>
      </w:r>
      <w:r w:rsidRPr="00E726AC">
        <w:rPr>
          <w:rFonts w:eastAsia="Cambria"/>
          <w:spacing w:val="1"/>
          <w:sz w:val="24"/>
          <w:szCs w:val="24"/>
        </w:rPr>
        <w:t>q</w:t>
      </w:r>
      <w:r w:rsidRPr="00E726AC">
        <w:rPr>
          <w:rFonts w:eastAsia="Cambria"/>
          <w:sz w:val="24"/>
          <w:szCs w:val="24"/>
        </w:rPr>
        <w:t xml:space="preserve">uan </w:t>
      </w:r>
      <w:r w:rsidRPr="00E726AC">
        <w:rPr>
          <w:rFonts w:eastAsia="Cambria"/>
          <w:spacing w:val="1"/>
          <w:sz w:val="24"/>
          <w:szCs w:val="24"/>
        </w:rPr>
        <w:t>h</w:t>
      </w:r>
      <w:r w:rsidRPr="00E726AC">
        <w:rPr>
          <w:rFonts w:eastAsia="Cambria"/>
          <w:sz w:val="24"/>
          <w:szCs w:val="24"/>
        </w:rPr>
        <w:t xml:space="preserve">ệ </w:t>
      </w:r>
      <w:r w:rsidRPr="00E726AC">
        <w:rPr>
          <w:rFonts w:eastAsia="Cambria"/>
          <w:spacing w:val="-1"/>
          <w:sz w:val="24"/>
          <w:szCs w:val="24"/>
        </w:rPr>
        <w:t>g</w:t>
      </w:r>
      <w:r w:rsidRPr="00E726AC">
        <w:rPr>
          <w:rFonts w:eastAsia="Cambria"/>
          <w:sz w:val="24"/>
          <w:szCs w:val="24"/>
        </w:rPr>
        <w:t>i</w:t>
      </w:r>
      <w:r w:rsidRPr="00E726AC">
        <w:rPr>
          <w:rFonts w:eastAsia="Cambria"/>
          <w:spacing w:val="-1"/>
          <w:sz w:val="24"/>
          <w:szCs w:val="24"/>
        </w:rPr>
        <w:t>ữ</w:t>
      </w:r>
      <w:r w:rsidRPr="00E726AC">
        <w:rPr>
          <w:rFonts w:eastAsia="Cambria"/>
          <w:sz w:val="24"/>
          <w:szCs w:val="24"/>
        </w:rPr>
        <w:t>a các lớp</w:t>
      </w:r>
      <w:r w:rsidRPr="00E726AC">
        <w:rPr>
          <w:rFonts w:eastAsia="Cambria"/>
          <w:spacing w:val="1"/>
          <w:sz w:val="24"/>
          <w:szCs w:val="24"/>
        </w:rPr>
        <w:t xml:space="preserve"> </w:t>
      </w:r>
      <w:r w:rsidRPr="00E726AC">
        <w:rPr>
          <w:rFonts w:eastAsia="Cambria"/>
          <w:sz w:val="24"/>
          <w:szCs w:val="24"/>
        </w:rPr>
        <w:t>tr</w:t>
      </w:r>
      <w:r w:rsidRPr="00E726AC">
        <w:rPr>
          <w:rFonts w:eastAsia="Cambria"/>
          <w:spacing w:val="-1"/>
          <w:sz w:val="24"/>
          <w:szCs w:val="24"/>
        </w:rPr>
        <w:t>o</w:t>
      </w:r>
      <w:r w:rsidRPr="00E726AC">
        <w:rPr>
          <w:rFonts w:eastAsia="Cambria"/>
          <w:sz w:val="24"/>
          <w:szCs w:val="24"/>
        </w:rPr>
        <w:t xml:space="preserve">ng </w:t>
      </w:r>
      <w:r w:rsidRPr="00E726AC">
        <w:rPr>
          <w:rFonts w:eastAsia="Cambria"/>
          <w:spacing w:val="-1"/>
          <w:sz w:val="24"/>
          <w:szCs w:val="24"/>
        </w:rPr>
        <w:t>đ</w:t>
      </w:r>
      <w:r w:rsidRPr="00E726AC">
        <w:rPr>
          <w:rFonts w:eastAsia="Cambria"/>
          <w:sz w:val="24"/>
          <w:szCs w:val="24"/>
        </w:rPr>
        <w:t>ặc tả U</w:t>
      </w:r>
      <w:r w:rsidRPr="00E726AC">
        <w:rPr>
          <w:rFonts w:eastAsia="Cambria"/>
          <w:spacing w:val="1"/>
          <w:sz w:val="24"/>
          <w:szCs w:val="24"/>
        </w:rPr>
        <w:t>ML</w:t>
      </w:r>
      <w:r w:rsidRPr="00E726AC">
        <w:rPr>
          <w:rFonts w:eastAsia="Cambria"/>
          <w:sz w:val="24"/>
          <w:szCs w:val="24"/>
        </w:rPr>
        <w:t>,</w:t>
      </w:r>
      <w:r w:rsidRPr="00E726AC">
        <w:rPr>
          <w:rFonts w:eastAsia="Cambria"/>
          <w:spacing w:val="-1"/>
          <w:sz w:val="24"/>
          <w:szCs w:val="24"/>
        </w:rPr>
        <w:t xml:space="preserve"> </w:t>
      </w:r>
      <w:r w:rsidRPr="00E726AC">
        <w:rPr>
          <w:rFonts w:eastAsia="Cambria"/>
          <w:spacing w:val="2"/>
          <w:sz w:val="24"/>
          <w:szCs w:val="24"/>
        </w:rPr>
        <w:t>n</w:t>
      </w:r>
      <w:r w:rsidRPr="00E726AC">
        <w:rPr>
          <w:rFonts w:eastAsia="Cambria"/>
          <w:sz w:val="24"/>
          <w:szCs w:val="24"/>
        </w:rPr>
        <w:t xml:space="preserve">ắm </w:t>
      </w:r>
      <w:r w:rsidRPr="00E726AC">
        <w:rPr>
          <w:rFonts w:eastAsia="Cambria"/>
          <w:spacing w:val="-1"/>
          <w:sz w:val="24"/>
          <w:szCs w:val="24"/>
        </w:rPr>
        <w:t>r</w:t>
      </w:r>
      <w:r w:rsidRPr="00E726AC">
        <w:rPr>
          <w:rFonts w:eastAsia="Cambria"/>
          <w:sz w:val="24"/>
          <w:szCs w:val="24"/>
        </w:rPr>
        <w:t xml:space="preserve">õ </w:t>
      </w:r>
      <w:r w:rsidRPr="00E726AC">
        <w:rPr>
          <w:rFonts w:eastAsia="Cambria"/>
          <w:spacing w:val="-1"/>
          <w:sz w:val="24"/>
          <w:szCs w:val="24"/>
        </w:rPr>
        <w:t>v</w:t>
      </w:r>
      <w:r w:rsidRPr="00E726AC">
        <w:rPr>
          <w:rFonts w:eastAsia="Cambria"/>
          <w:sz w:val="24"/>
          <w:szCs w:val="24"/>
        </w:rPr>
        <w:t xml:space="preserve">ề </w:t>
      </w:r>
      <w:r w:rsidRPr="00E726AC">
        <w:rPr>
          <w:rFonts w:eastAsia="Cambria"/>
          <w:spacing w:val="1"/>
          <w:sz w:val="24"/>
          <w:szCs w:val="24"/>
        </w:rPr>
        <w:t>d</w:t>
      </w:r>
      <w:r w:rsidRPr="00E726AC">
        <w:rPr>
          <w:rFonts w:eastAsia="Cambria"/>
          <w:sz w:val="24"/>
          <w:szCs w:val="24"/>
        </w:rPr>
        <w:t>e</w:t>
      </w:r>
      <w:r w:rsidRPr="00E726AC">
        <w:rPr>
          <w:rFonts w:eastAsia="Cambria"/>
          <w:spacing w:val="1"/>
          <w:sz w:val="24"/>
          <w:szCs w:val="24"/>
        </w:rPr>
        <w:t>p</w:t>
      </w:r>
      <w:r w:rsidRPr="00E726AC">
        <w:rPr>
          <w:rFonts w:eastAsia="Cambria"/>
          <w:sz w:val="24"/>
          <w:szCs w:val="24"/>
        </w:rPr>
        <w:t>e</w:t>
      </w:r>
      <w:r w:rsidRPr="00E726AC">
        <w:rPr>
          <w:rFonts w:eastAsia="Cambria"/>
          <w:spacing w:val="1"/>
          <w:sz w:val="24"/>
          <w:szCs w:val="24"/>
        </w:rPr>
        <w:t>n</w:t>
      </w:r>
      <w:r w:rsidRPr="00E726AC">
        <w:rPr>
          <w:rFonts w:eastAsia="Cambria"/>
          <w:spacing w:val="-1"/>
          <w:sz w:val="24"/>
          <w:szCs w:val="24"/>
        </w:rPr>
        <w:t>d</w:t>
      </w:r>
      <w:r w:rsidRPr="00E726AC">
        <w:rPr>
          <w:rFonts w:eastAsia="Cambria"/>
          <w:sz w:val="24"/>
          <w:szCs w:val="24"/>
        </w:rPr>
        <w:t>e</w:t>
      </w:r>
      <w:r w:rsidRPr="00E726AC">
        <w:rPr>
          <w:rFonts w:eastAsia="Cambria"/>
          <w:spacing w:val="1"/>
          <w:sz w:val="24"/>
          <w:szCs w:val="24"/>
        </w:rPr>
        <w:t>n</w:t>
      </w:r>
      <w:r w:rsidRPr="00E726AC">
        <w:rPr>
          <w:rFonts w:eastAsia="Cambria"/>
          <w:sz w:val="24"/>
          <w:szCs w:val="24"/>
        </w:rPr>
        <w:t>c</w:t>
      </w:r>
      <w:r w:rsidRPr="00E726AC">
        <w:rPr>
          <w:rFonts w:eastAsia="Cambria"/>
          <w:spacing w:val="-1"/>
          <w:sz w:val="24"/>
          <w:szCs w:val="24"/>
        </w:rPr>
        <w:t>y</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associ</w:t>
      </w:r>
      <w:r w:rsidRPr="00E726AC">
        <w:rPr>
          <w:rFonts w:eastAsia="Cambria"/>
          <w:spacing w:val="1"/>
          <w:sz w:val="24"/>
          <w:szCs w:val="24"/>
        </w:rPr>
        <w:t>a</w:t>
      </w:r>
      <w:r w:rsidRPr="00E726AC">
        <w:rPr>
          <w:rFonts w:eastAsia="Cambria"/>
          <w:spacing w:val="-2"/>
          <w:sz w:val="24"/>
          <w:szCs w:val="24"/>
        </w:rPr>
        <w:t>t</w:t>
      </w:r>
      <w:r w:rsidRPr="00E726AC">
        <w:rPr>
          <w:rFonts w:eastAsia="Cambria"/>
          <w:sz w:val="24"/>
          <w:szCs w:val="24"/>
        </w:rPr>
        <w:t xml:space="preserve">ion, </w:t>
      </w:r>
      <w:r w:rsidRPr="00E726AC">
        <w:rPr>
          <w:rFonts w:eastAsia="Cambria"/>
          <w:spacing w:val="-1"/>
          <w:sz w:val="24"/>
          <w:szCs w:val="24"/>
        </w:rPr>
        <w:t>c</w:t>
      </w:r>
      <w:r w:rsidRPr="00E726AC">
        <w:rPr>
          <w:rFonts w:eastAsia="Cambria"/>
          <w:sz w:val="24"/>
          <w:szCs w:val="24"/>
        </w:rPr>
        <w:t>o</w:t>
      </w:r>
      <w:r w:rsidRPr="00E726AC">
        <w:rPr>
          <w:rFonts w:eastAsia="Cambria"/>
          <w:spacing w:val="-1"/>
          <w:sz w:val="24"/>
          <w:szCs w:val="24"/>
        </w:rPr>
        <w:t>m</w:t>
      </w:r>
      <w:r w:rsidRPr="00E726AC">
        <w:rPr>
          <w:rFonts w:eastAsia="Cambria"/>
          <w:spacing w:val="1"/>
          <w:sz w:val="24"/>
          <w:szCs w:val="24"/>
        </w:rPr>
        <w:t>p</w:t>
      </w:r>
      <w:r w:rsidRPr="00E726AC">
        <w:rPr>
          <w:rFonts w:eastAsia="Cambria"/>
          <w:sz w:val="24"/>
          <w:szCs w:val="24"/>
        </w:rPr>
        <w:t>osit</w:t>
      </w:r>
      <w:r w:rsidRPr="00E726AC">
        <w:rPr>
          <w:rFonts w:eastAsia="Cambria"/>
          <w:spacing w:val="1"/>
          <w:sz w:val="24"/>
          <w:szCs w:val="24"/>
        </w:rPr>
        <w:t>i</w:t>
      </w:r>
      <w:r w:rsidRPr="00E726AC">
        <w:rPr>
          <w:rFonts w:eastAsia="Cambria"/>
          <w:sz w:val="24"/>
          <w:szCs w:val="24"/>
        </w:rPr>
        <w:t>on,</w:t>
      </w:r>
      <w:r w:rsidRPr="00E726AC">
        <w:rPr>
          <w:rFonts w:eastAsia="Cambria"/>
          <w:spacing w:val="1"/>
          <w:sz w:val="24"/>
          <w:szCs w:val="24"/>
        </w:rPr>
        <w:t xml:space="preserve"> </w:t>
      </w:r>
      <w:r w:rsidRPr="00E726AC">
        <w:rPr>
          <w:rFonts w:eastAsia="Cambria"/>
          <w:sz w:val="24"/>
          <w:szCs w:val="24"/>
        </w:rPr>
        <w:t>ag</w:t>
      </w:r>
      <w:r w:rsidRPr="00E726AC">
        <w:rPr>
          <w:rFonts w:eastAsia="Cambria"/>
          <w:spacing w:val="-2"/>
          <w:sz w:val="24"/>
          <w:szCs w:val="24"/>
        </w:rPr>
        <w:t>g</w:t>
      </w:r>
      <w:r w:rsidRPr="00E726AC">
        <w:rPr>
          <w:rFonts w:eastAsia="Cambria"/>
          <w:spacing w:val="-1"/>
          <w:sz w:val="24"/>
          <w:szCs w:val="24"/>
        </w:rPr>
        <w:t>r</w:t>
      </w:r>
      <w:r w:rsidRPr="00E726AC">
        <w:rPr>
          <w:rFonts w:eastAsia="Cambria"/>
          <w:sz w:val="24"/>
          <w:szCs w:val="24"/>
        </w:rPr>
        <w:t>egat</w:t>
      </w:r>
      <w:r w:rsidRPr="00E726AC">
        <w:rPr>
          <w:rFonts w:eastAsia="Cambria"/>
          <w:spacing w:val="1"/>
          <w:sz w:val="24"/>
          <w:szCs w:val="24"/>
        </w:rPr>
        <w:t>i</w:t>
      </w:r>
      <w:r w:rsidRPr="00E726AC">
        <w:rPr>
          <w:rFonts w:eastAsia="Cambria"/>
          <w:sz w:val="24"/>
          <w:szCs w:val="24"/>
        </w:rPr>
        <w:t>on, i</w:t>
      </w:r>
      <w:r w:rsidRPr="00E726AC">
        <w:rPr>
          <w:rFonts w:eastAsia="Cambria"/>
          <w:spacing w:val="1"/>
          <w:sz w:val="24"/>
          <w:szCs w:val="24"/>
        </w:rPr>
        <w:t>n</w:t>
      </w:r>
      <w:r w:rsidRPr="00E726AC">
        <w:rPr>
          <w:rFonts w:eastAsia="Cambria"/>
          <w:sz w:val="24"/>
          <w:szCs w:val="24"/>
        </w:rPr>
        <w:t>he</w:t>
      </w:r>
      <w:r w:rsidRPr="00E726AC">
        <w:rPr>
          <w:rFonts w:eastAsia="Cambria"/>
          <w:spacing w:val="-1"/>
          <w:sz w:val="24"/>
          <w:szCs w:val="24"/>
        </w:rPr>
        <w:t>r</w:t>
      </w:r>
      <w:r w:rsidRPr="00E726AC">
        <w:rPr>
          <w:rFonts w:eastAsia="Cambria"/>
          <w:sz w:val="24"/>
          <w:szCs w:val="24"/>
        </w:rPr>
        <w:t>i</w:t>
      </w:r>
      <w:r w:rsidRPr="00E726AC">
        <w:rPr>
          <w:rFonts w:eastAsia="Cambria"/>
          <w:spacing w:val="1"/>
          <w:sz w:val="24"/>
          <w:szCs w:val="24"/>
        </w:rPr>
        <w:t>t</w:t>
      </w:r>
      <w:r w:rsidRPr="00E726AC">
        <w:rPr>
          <w:rFonts w:eastAsia="Cambria"/>
          <w:sz w:val="24"/>
          <w:szCs w:val="24"/>
        </w:rPr>
        <w:t>a</w:t>
      </w:r>
      <w:r w:rsidRPr="00E726AC">
        <w:rPr>
          <w:rFonts w:eastAsia="Cambria"/>
          <w:spacing w:val="1"/>
          <w:sz w:val="24"/>
          <w:szCs w:val="24"/>
        </w:rPr>
        <w:t>n</w:t>
      </w:r>
      <w:r w:rsidRPr="00E726AC">
        <w:rPr>
          <w:rFonts w:eastAsia="Cambria"/>
          <w:sz w:val="24"/>
          <w:szCs w:val="24"/>
        </w:rPr>
        <w:t>c</w:t>
      </w:r>
      <w:r w:rsidRPr="00E726AC">
        <w:rPr>
          <w:rFonts w:eastAsia="Cambria"/>
          <w:spacing w:val="2"/>
          <w:sz w:val="24"/>
          <w:szCs w:val="24"/>
        </w:rPr>
        <w:t>e</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B</w:t>
      </w:r>
      <w:r w:rsidRPr="00E726AC">
        <w:rPr>
          <w:rFonts w:eastAsia="Cambria"/>
          <w:spacing w:val="-2"/>
          <w:sz w:val="24"/>
          <w:szCs w:val="24"/>
        </w:rPr>
        <w:t>ê</w:t>
      </w:r>
      <w:r w:rsidRPr="00E726AC">
        <w:rPr>
          <w:rFonts w:eastAsia="Cambria"/>
          <w:sz w:val="24"/>
          <w:szCs w:val="24"/>
        </w:rPr>
        <w:t xml:space="preserve">n cạnh </w:t>
      </w:r>
      <w:r w:rsidRPr="00E726AC">
        <w:rPr>
          <w:rFonts w:eastAsia="Cambria"/>
          <w:spacing w:val="-1"/>
          <w:sz w:val="24"/>
          <w:szCs w:val="24"/>
        </w:rPr>
        <w:t>đ</w:t>
      </w:r>
      <w:r w:rsidRPr="00E726AC">
        <w:rPr>
          <w:rFonts w:eastAsia="Cambria"/>
          <w:sz w:val="24"/>
          <w:szCs w:val="24"/>
        </w:rPr>
        <w:t>ó,</w:t>
      </w:r>
      <w:r w:rsidRPr="00E726AC">
        <w:rPr>
          <w:rFonts w:eastAsia="Cambria"/>
          <w:spacing w:val="1"/>
          <w:sz w:val="24"/>
          <w:szCs w:val="24"/>
        </w:rPr>
        <w:t xml:space="preserve"> </w:t>
      </w:r>
      <w:r w:rsidRPr="00E726AC">
        <w:rPr>
          <w:rFonts w:eastAsia="Cambria"/>
          <w:sz w:val="24"/>
          <w:szCs w:val="24"/>
        </w:rPr>
        <w:t xml:space="preserve">cần xác </w:t>
      </w:r>
      <w:r w:rsidRPr="00E726AC">
        <w:rPr>
          <w:rFonts w:eastAsia="Cambria"/>
          <w:spacing w:val="-1"/>
          <w:sz w:val="24"/>
          <w:szCs w:val="24"/>
        </w:rPr>
        <w:t>đ</w:t>
      </w:r>
      <w:r w:rsidRPr="00E726AC">
        <w:rPr>
          <w:rFonts w:eastAsia="Cambria"/>
          <w:sz w:val="24"/>
          <w:szCs w:val="24"/>
        </w:rPr>
        <w:t xml:space="preserve">ịnh </w:t>
      </w:r>
      <w:r w:rsidRPr="00E726AC">
        <w:rPr>
          <w:rFonts w:eastAsia="Cambria"/>
          <w:spacing w:val="-1"/>
          <w:sz w:val="24"/>
          <w:szCs w:val="24"/>
        </w:rPr>
        <w:t>r</w:t>
      </w:r>
      <w:r w:rsidRPr="00E726AC">
        <w:rPr>
          <w:rFonts w:eastAsia="Cambria"/>
          <w:sz w:val="24"/>
          <w:szCs w:val="24"/>
        </w:rPr>
        <w:t>õ ca</w:t>
      </w:r>
      <w:r w:rsidRPr="00E726AC">
        <w:rPr>
          <w:rFonts w:eastAsia="Cambria"/>
          <w:spacing w:val="-1"/>
          <w:sz w:val="24"/>
          <w:szCs w:val="24"/>
        </w:rPr>
        <w:t>rd</w:t>
      </w:r>
      <w:r w:rsidRPr="00E726AC">
        <w:rPr>
          <w:rFonts w:eastAsia="Cambria"/>
          <w:spacing w:val="3"/>
          <w:sz w:val="24"/>
          <w:szCs w:val="24"/>
        </w:rPr>
        <w:t>i</w:t>
      </w:r>
      <w:r w:rsidRPr="00E726AC">
        <w:rPr>
          <w:rFonts w:eastAsia="Cambria"/>
          <w:sz w:val="24"/>
          <w:szCs w:val="24"/>
        </w:rPr>
        <w:t>n</w:t>
      </w:r>
      <w:r w:rsidRPr="00E726AC">
        <w:rPr>
          <w:rFonts w:eastAsia="Cambria"/>
          <w:spacing w:val="1"/>
          <w:sz w:val="24"/>
          <w:szCs w:val="24"/>
        </w:rPr>
        <w:t>a</w:t>
      </w:r>
      <w:r w:rsidRPr="00E726AC">
        <w:rPr>
          <w:rFonts w:eastAsia="Cambria"/>
          <w:sz w:val="24"/>
          <w:szCs w:val="24"/>
        </w:rPr>
        <w:t xml:space="preserve">lity </w:t>
      </w:r>
      <w:r w:rsidRPr="00E726AC">
        <w:rPr>
          <w:rFonts w:eastAsia="Cambria"/>
          <w:spacing w:val="-1"/>
          <w:sz w:val="24"/>
          <w:szCs w:val="24"/>
        </w:rPr>
        <w:t>g</w:t>
      </w:r>
      <w:r w:rsidRPr="00E726AC">
        <w:rPr>
          <w:rFonts w:eastAsia="Cambria"/>
          <w:spacing w:val="1"/>
          <w:sz w:val="24"/>
          <w:szCs w:val="24"/>
        </w:rPr>
        <w:t>i</w:t>
      </w:r>
      <w:r w:rsidRPr="00E726AC">
        <w:rPr>
          <w:rFonts w:eastAsia="Cambria"/>
          <w:sz w:val="24"/>
          <w:szCs w:val="24"/>
        </w:rPr>
        <w:t>ữa các quan</w:t>
      </w:r>
      <w:r w:rsidRPr="00E726AC">
        <w:rPr>
          <w:rFonts w:eastAsia="Cambria"/>
          <w:spacing w:val="1"/>
          <w:sz w:val="24"/>
          <w:szCs w:val="24"/>
        </w:rPr>
        <w:t xml:space="preserve"> </w:t>
      </w:r>
      <w:r w:rsidRPr="00E726AC">
        <w:rPr>
          <w:rFonts w:eastAsia="Cambria"/>
          <w:sz w:val="24"/>
          <w:szCs w:val="24"/>
        </w:rPr>
        <w:t xml:space="preserve">hệ </w:t>
      </w:r>
      <w:r w:rsidRPr="00E726AC">
        <w:rPr>
          <w:rFonts w:eastAsia="Cambria"/>
          <w:spacing w:val="-1"/>
          <w:sz w:val="24"/>
          <w:szCs w:val="24"/>
        </w:rPr>
        <w:t>v</w:t>
      </w:r>
      <w:r w:rsidRPr="00E726AC">
        <w:rPr>
          <w:rFonts w:eastAsia="Cambria"/>
          <w:sz w:val="24"/>
          <w:szCs w:val="24"/>
        </w:rPr>
        <w:t>ới nhau.</w:t>
      </w:r>
      <w:r w:rsidRPr="00E726AC">
        <w:rPr>
          <w:rFonts w:eastAsia="Cambria"/>
          <w:spacing w:val="1"/>
          <w:sz w:val="24"/>
          <w:szCs w:val="24"/>
        </w:rPr>
        <w:t xml:space="preserve"> </w:t>
      </w:r>
      <w:r w:rsidRPr="00E726AC">
        <w:rPr>
          <w:rFonts w:eastAsia="Cambria"/>
          <w:spacing w:val="-1"/>
          <w:sz w:val="24"/>
          <w:szCs w:val="24"/>
        </w:rPr>
        <w:t>Đ</w:t>
      </w:r>
      <w:r w:rsidRPr="00E726AC">
        <w:rPr>
          <w:rFonts w:eastAsia="Cambria"/>
          <w:sz w:val="24"/>
          <w:szCs w:val="24"/>
        </w:rPr>
        <w:t xml:space="preserve">ây </w:t>
      </w:r>
      <w:r w:rsidRPr="00E726AC">
        <w:rPr>
          <w:rFonts w:eastAsia="Cambria"/>
          <w:spacing w:val="-1"/>
          <w:sz w:val="24"/>
          <w:szCs w:val="24"/>
        </w:rPr>
        <w:t>l</w:t>
      </w:r>
      <w:r w:rsidRPr="00E726AC">
        <w:rPr>
          <w:rFonts w:eastAsia="Cambria"/>
          <w:sz w:val="24"/>
          <w:szCs w:val="24"/>
        </w:rPr>
        <w:t xml:space="preserve">à dạng </w:t>
      </w:r>
      <w:r w:rsidRPr="00E726AC">
        <w:rPr>
          <w:rFonts w:eastAsia="Cambria"/>
          <w:spacing w:val="-1"/>
          <w:sz w:val="24"/>
          <w:szCs w:val="24"/>
        </w:rPr>
        <w:t>c</w:t>
      </w:r>
      <w:r w:rsidRPr="00E726AC">
        <w:rPr>
          <w:rFonts w:eastAsia="Cambria"/>
          <w:sz w:val="24"/>
          <w:szCs w:val="24"/>
        </w:rPr>
        <w:t>onc</w:t>
      </w:r>
      <w:r w:rsidRPr="00E726AC">
        <w:rPr>
          <w:rFonts w:eastAsia="Cambria"/>
          <w:spacing w:val="3"/>
          <w:sz w:val="24"/>
          <w:szCs w:val="24"/>
        </w:rPr>
        <w:t>e</w:t>
      </w:r>
      <w:r w:rsidRPr="00E726AC">
        <w:rPr>
          <w:rFonts w:eastAsia="Cambria"/>
          <w:spacing w:val="1"/>
          <w:sz w:val="24"/>
          <w:szCs w:val="24"/>
        </w:rPr>
        <w:t>p</w:t>
      </w:r>
      <w:r w:rsidRPr="00E726AC">
        <w:rPr>
          <w:rFonts w:eastAsia="Cambria"/>
          <w:sz w:val="24"/>
          <w:szCs w:val="24"/>
        </w:rPr>
        <w:t xml:space="preserve">tual class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am,</w:t>
      </w:r>
      <w:r w:rsidRPr="00E726AC">
        <w:rPr>
          <w:rFonts w:eastAsia="Cambria"/>
          <w:spacing w:val="1"/>
          <w:sz w:val="24"/>
          <w:szCs w:val="24"/>
        </w:rPr>
        <w:t xml:space="preserve"> </w:t>
      </w:r>
      <w:r w:rsidRPr="00E726AC">
        <w:rPr>
          <w:rFonts w:eastAsia="Cambria"/>
          <w:spacing w:val="-1"/>
          <w:sz w:val="24"/>
          <w:szCs w:val="24"/>
        </w:rPr>
        <w:t>d</w:t>
      </w:r>
      <w:r w:rsidRPr="00E726AC">
        <w:rPr>
          <w:rFonts w:eastAsia="Cambria"/>
          <w:sz w:val="24"/>
          <w:szCs w:val="24"/>
        </w:rPr>
        <w:t>o</w:t>
      </w:r>
      <w:r w:rsidRPr="00E726AC">
        <w:rPr>
          <w:rFonts w:eastAsia="Cambria"/>
          <w:spacing w:val="2"/>
          <w:sz w:val="24"/>
          <w:szCs w:val="24"/>
        </w:rPr>
        <w:t xml:space="preserve"> </w:t>
      </w:r>
      <w:r w:rsidRPr="00E726AC">
        <w:rPr>
          <w:rFonts w:eastAsia="Cambria"/>
          <w:spacing w:val="1"/>
          <w:sz w:val="24"/>
          <w:szCs w:val="24"/>
        </w:rPr>
        <w:t>v</w:t>
      </w:r>
      <w:r w:rsidRPr="00E726AC">
        <w:rPr>
          <w:rFonts w:eastAsia="Cambria"/>
          <w:sz w:val="24"/>
          <w:szCs w:val="24"/>
        </w:rPr>
        <w:t>ậ</w:t>
      </w:r>
      <w:r w:rsidRPr="00E726AC">
        <w:rPr>
          <w:rFonts w:eastAsia="Cambria"/>
          <w:spacing w:val="-1"/>
          <w:sz w:val="24"/>
          <w:szCs w:val="24"/>
        </w:rPr>
        <w:t>y</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 xml:space="preserve">cần căn </w:t>
      </w:r>
      <w:r w:rsidRPr="00E726AC">
        <w:rPr>
          <w:rFonts w:eastAsia="Cambria"/>
          <w:spacing w:val="1"/>
          <w:sz w:val="24"/>
          <w:szCs w:val="24"/>
        </w:rPr>
        <w:t>c</w:t>
      </w:r>
      <w:r w:rsidRPr="00E726AC">
        <w:rPr>
          <w:rFonts w:eastAsia="Cambria"/>
          <w:sz w:val="24"/>
          <w:szCs w:val="24"/>
        </w:rPr>
        <w:t>ứ</w:t>
      </w:r>
      <w:r w:rsidRPr="00E726AC">
        <w:rPr>
          <w:rFonts w:eastAsia="Cambria"/>
          <w:spacing w:val="-1"/>
          <w:sz w:val="24"/>
          <w:szCs w:val="24"/>
        </w:rPr>
        <w:t xml:space="preserve"> </w:t>
      </w:r>
      <w:r w:rsidRPr="00E726AC">
        <w:rPr>
          <w:rFonts w:eastAsia="Cambria"/>
          <w:sz w:val="24"/>
          <w:szCs w:val="24"/>
        </w:rPr>
        <w:t>trên conce</w:t>
      </w:r>
      <w:r w:rsidRPr="00E726AC">
        <w:rPr>
          <w:rFonts w:eastAsia="Cambria"/>
          <w:spacing w:val="1"/>
          <w:sz w:val="24"/>
          <w:szCs w:val="24"/>
        </w:rPr>
        <w:t>p</w:t>
      </w:r>
      <w:r w:rsidRPr="00E726AC">
        <w:rPr>
          <w:rFonts w:eastAsia="Cambria"/>
          <w:sz w:val="24"/>
          <w:szCs w:val="24"/>
        </w:rPr>
        <w:t xml:space="preserve">tual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 xml:space="preserve">am </w:t>
      </w:r>
      <w:r w:rsidRPr="00E726AC">
        <w:rPr>
          <w:rFonts w:eastAsia="Cambria"/>
          <w:spacing w:val="-1"/>
          <w:sz w:val="24"/>
          <w:szCs w:val="24"/>
        </w:rPr>
        <w:t>v</w:t>
      </w:r>
      <w:r w:rsidRPr="00E726AC">
        <w:rPr>
          <w:rFonts w:eastAsia="Cambria"/>
          <w:sz w:val="24"/>
          <w:szCs w:val="24"/>
        </w:rPr>
        <w:t>à</w:t>
      </w:r>
      <w:r w:rsidRPr="00E726AC">
        <w:rPr>
          <w:rFonts w:eastAsia="Cambria"/>
          <w:spacing w:val="3"/>
          <w:sz w:val="24"/>
          <w:szCs w:val="24"/>
        </w:rPr>
        <w:t xml:space="preserve"> </w:t>
      </w:r>
      <w:r w:rsidRPr="00E726AC">
        <w:rPr>
          <w:rFonts w:eastAsia="Cambria"/>
          <w:spacing w:val="2"/>
          <w:sz w:val="24"/>
          <w:szCs w:val="24"/>
        </w:rPr>
        <w:t>n</w:t>
      </w:r>
      <w:r w:rsidRPr="00E726AC">
        <w:rPr>
          <w:rFonts w:eastAsia="Cambria"/>
          <w:sz w:val="24"/>
          <w:szCs w:val="24"/>
        </w:rPr>
        <w:t xml:space="preserve">ội </w:t>
      </w:r>
      <w:r w:rsidRPr="00E726AC">
        <w:rPr>
          <w:rFonts w:eastAsia="Cambria"/>
          <w:spacing w:val="-1"/>
          <w:sz w:val="24"/>
          <w:szCs w:val="24"/>
        </w:rPr>
        <w:t>d</w:t>
      </w:r>
      <w:r w:rsidRPr="00E726AC">
        <w:rPr>
          <w:rFonts w:eastAsia="Cambria"/>
          <w:sz w:val="24"/>
          <w:szCs w:val="24"/>
        </w:rPr>
        <w:t>ung</w:t>
      </w:r>
      <w:r w:rsidRPr="00E726AC">
        <w:rPr>
          <w:rFonts w:eastAsia="Cambria"/>
          <w:spacing w:val="-1"/>
          <w:sz w:val="24"/>
          <w:szCs w:val="24"/>
        </w:rPr>
        <w:t xml:space="preserve"> </w:t>
      </w:r>
      <w:r w:rsidRPr="00E726AC">
        <w:rPr>
          <w:rFonts w:eastAsia="Cambria"/>
          <w:sz w:val="24"/>
          <w:szCs w:val="24"/>
        </w:rPr>
        <w:t>xây</w:t>
      </w:r>
      <w:r w:rsidRPr="00E726AC">
        <w:rPr>
          <w:rFonts w:eastAsia="Cambria"/>
          <w:spacing w:val="1"/>
          <w:sz w:val="24"/>
          <w:szCs w:val="24"/>
        </w:rPr>
        <w:t xml:space="preserve"> </w:t>
      </w:r>
      <w:r w:rsidRPr="00E726AC">
        <w:rPr>
          <w:rFonts w:eastAsia="Cambria"/>
          <w:sz w:val="24"/>
          <w:szCs w:val="24"/>
        </w:rPr>
        <w:t>d</w:t>
      </w:r>
      <w:r w:rsidRPr="00E726AC">
        <w:rPr>
          <w:rFonts w:eastAsia="Cambria"/>
          <w:spacing w:val="-1"/>
          <w:sz w:val="24"/>
          <w:szCs w:val="24"/>
        </w:rPr>
        <w:t>ự</w:t>
      </w:r>
      <w:r w:rsidRPr="00E726AC">
        <w:rPr>
          <w:rFonts w:eastAsia="Cambria"/>
          <w:sz w:val="24"/>
          <w:szCs w:val="24"/>
        </w:rPr>
        <w:t xml:space="preserve">ng </w:t>
      </w:r>
      <w:r w:rsidRPr="00E726AC">
        <w:rPr>
          <w:rFonts w:eastAsia="Cambria"/>
          <w:spacing w:val="-1"/>
          <w:sz w:val="24"/>
          <w:szCs w:val="24"/>
        </w:rPr>
        <w:t>o</w:t>
      </w:r>
      <w:r w:rsidRPr="00E726AC">
        <w:rPr>
          <w:rFonts w:eastAsia="Cambria"/>
          <w:sz w:val="24"/>
          <w:szCs w:val="24"/>
        </w:rPr>
        <w:t>b</w:t>
      </w:r>
      <w:r w:rsidRPr="00E726AC">
        <w:rPr>
          <w:rFonts w:eastAsia="Cambria"/>
          <w:spacing w:val="1"/>
          <w:sz w:val="24"/>
          <w:szCs w:val="24"/>
        </w:rPr>
        <w:t>j</w:t>
      </w:r>
      <w:r w:rsidRPr="00E726AC">
        <w:rPr>
          <w:rFonts w:eastAsia="Cambria"/>
          <w:spacing w:val="3"/>
          <w:sz w:val="24"/>
          <w:szCs w:val="24"/>
        </w:rPr>
        <w:t>e</w:t>
      </w:r>
      <w:r w:rsidRPr="00E726AC">
        <w:rPr>
          <w:rFonts w:eastAsia="Cambria"/>
          <w:sz w:val="24"/>
          <w:szCs w:val="24"/>
        </w:rPr>
        <w:t xml:space="preserve">ct </w:t>
      </w:r>
      <w:r w:rsidRPr="00E726AC">
        <w:rPr>
          <w:rFonts w:eastAsia="Cambria"/>
          <w:spacing w:val="1"/>
          <w:sz w:val="24"/>
          <w:szCs w:val="24"/>
        </w:rPr>
        <w:t>c</w:t>
      </w:r>
      <w:r w:rsidRPr="00E726AC">
        <w:rPr>
          <w:rFonts w:eastAsia="Cambria"/>
          <w:sz w:val="24"/>
          <w:szCs w:val="24"/>
        </w:rPr>
        <w:t xml:space="preserve">ần </w:t>
      </w:r>
      <w:r w:rsidRPr="00E726AC">
        <w:rPr>
          <w:rFonts w:eastAsia="Cambria"/>
          <w:spacing w:val="1"/>
          <w:sz w:val="24"/>
          <w:szCs w:val="24"/>
        </w:rPr>
        <w:t>t</w:t>
      </w:r>
      <w:r w:rsidRPr="00E726AC">
        <w:rPr>
          <w:rFonts w:eastAsia="Cambria"/>
          <w:sz w:val="24"/>
          <w:szCs w:val="24"/>
        </w:rPr>
        <w:t>h</w:t>
      </w:r>
      <w:r w:rsidRPr="00E726AC">
        <w:rPr>
          <w:rFonts w:eastAsia="Cambria"/>
          <w:spacing w:val="1"/>
          <w:sz w:val="24"/>
          <w:szCs w:val="24"/>
        </w:rPr>
        <w:t>i</w:t>
      </w:r>
      <w:r w:rsidRPr="00E726AC">
        <w:rPr>
          <w:rFonts w:eastAsia="Cambria"/>
          <w:sz w:val="24"/>
          <w:szCs w:val="24"/>
        </w:rPr>
        <w:t>ết k</w:t>
      </w:r>
      <w:r w:rsidRPr="00E726AC">
        <w:rPr>
          <w:rFonts w:eastAsia="Cambria"/>
          <w:spacing w:val="-1"/>
          <w:sz w:val="24"/>
          <w:szCs w:val="24"/>
        </w:rPr>
        <w:t>h</w:t>
      </w:r>
      <w:r w:rsidRPr="00E726AC">
        <w:rPr>
          <w:rFonts w:eastAsia="Cambria"/>
          <w:sz w:val="24"/>
          <w:szCs w:val="24"/>
        </w:rPr>
        <w:t>i lập</w:t>
      </w:r>
      <w:r w:rsidRPr="00E726AC">
        <w:rPr>
          <w:rFonts w:eastAsia="Cambria"/>
          <w:spacing w:val="1"/>
          <w:sz w:val="24"/>
          <w:szCs w:val="24"/>
        </w:rPr>
        <w:t xml:space="preserve"> </w:t>
      </w:r>
      <w:r w:rsidRPr="00E726AC">
        <w:rPr>
          <w:rFonts w:eastAsia="Cambria"/>
          <w:sz w:val="24"/>
          <w:szCs w:val="24"/>
        </w:rPr>
        <w:t>trình</w:t>
      </w:r>
      <w:r w:rsidRPr="00E726AC">
        <w:rPr>
          <w:rFonts w:eastAsia="Cambria"/>
          <w:spacing w:val="-2"/>
          <w:sz w:val="24"/>
          <w:szCs w:val="24"/>
        </w:rPr>
        <w:t xml:space="preserve"> </w:t>
      </w:r>
      <w:r w:rsidRPr="00E726AC">
        <w:rPr>
          <w:rFonts w:eastAsia="Cambria"/>
          <w:spacing w:val="-1"/>
          <w:sz w:val="24"/>
          <w:szCs w:val="24"/>
        </w:rPr>
        <w:t>v</w:t>
      </w:r>
      <w:r w:rsidRPr="00E726AC">
        <w:rPr>
          <w:rFonts w:eastAsia="Cambria"/>
          <w:sz w:val="24"/>
          <w:szCs w:val="24"/>
        </w:rPr>
        <w:t xml:space="preserve">à xây </w:t>
      </w:r>
      <w:r w:rsidRPr="00E726AC">
        <w:rPr>
          <w:rFonts w:eastAsia="Cambria"/>
          <w:spacing w:val="-1"/>
          <w:sz w:val="24"/>
          <w:szCs w:val="24"/>
        </w:rPr>
        <w:t>dự</w:t>
      </w:r>
      <w:r w:rsidRPr="00E726AC">
        <w:rPr>
          <w:rFonts w:eastAsia="Cambria"/>
          <w:sz w:val="24"/>
          <w:szCs w:val="24"/>
        </w:rPr>
        <w:t>ng</w:t>
      </w:r>
      <w:r w:rsidRPr="00E726AC">
        <w:rPr>
          <w:rFonts w:eastAsia="Cambria"/>
          <w:spacing w:val="-1"/>
          <w:sz w:val="24"/>
          <w:szCs w:val="24"/>
        </w:rPr>
        <w:t xml:space="preserve"> ứ</w:t>
      </w:r>
      <w:r w:rsidRPr="00E726AC">
        <w:rPr>
          <w:rFonts w:eastAsia="Cambria"/>
          <w:spacing w:val="3"/>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dụ</w:t>
      </w:r>
      <w:r w:rsidRPr="00E726AC">
        <w:rPr>
          <w:rFonts w:eastAsia="Cambria"/>
          <w:spacing w:val="3"/>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tr</w:t>
      </w:r>
      <w:r w:rsidRPr="00E726AC">
        <w:rPr>
          <w:rFonts w:eastAsia="Cambria"/>
          <w:spacing w:val="-1"/>
          <w:sz w:val="24"/>
          <w:szCs w:val="24"/>
        </w:rPr>
        <w:t>o</w:t>
      </w:r>
      <w:r w:rsidRPr="00E726AC">
        <w:rPr>
          <w:rFonts w:eastAsia="Cambria"/>
          <w:sz w:val="24"/>
          <w:szCs w:val="24"/>
        </w:rPr>
        <w:t xml:space="preserve">ng </w:t>
      </w:r>
      <w:r w:rsidRPr="00E726AC">
        <w:rPr>
          <w:rFonts w:eastAsia="Cambria"/>
          <w:spacing w:val="-1"/>
          <w:sz w:val="24"/>
          <w:szCs w:val="24"/>
        </w:rPr>
        <w:t>l</w:t>
      </w:r>
      <w:r w:rsidRPr="00E726AC">
        <w:rPr>
          <w:rFonts w:eastAsia="Cambria"/>
          <w:spacing w:val="2"/>
          <w:sz w:val="24"/>
          <w:szCs w:val="24"/>
        </w:rPr>
        <w:t>ú</w:t>
      </w:r>
      <w:r w:rsidRPr="00E726AC">
        <w:rPr>
          <w:rFonts w:eastAsia="Cambria"/>
          <w:sz w:val="24"/>
          <w:szCs w:val="24"/>
        </w:rPr>
        <w:t xml:space="preserve">c </w:t>
      </w:r>
      <w:r w:rsidRPr="00E726AC">
        <w:rPr>
          <w:rFonts w:eastAsia="Cambria"/>
          <w:spacing w:val="-1"/>
          <w:sz w:val="24"/>
          <w:szCs w:val="24"/>
        </w:rPr>
        <w:t>v</w:t>
      </w:r>
      <w:r w:rsidRPr="00E726AC">
        <w:rPr>
          <w:rFonts w:eastAsia="Cambria"/>
          <w:spacing w:val="1"/>
          <w:sz w:val="24"/>
          <w:szCs w:val="24"/>
        </w:rPr>
        <w:t>i</w:t>
      </w:r>
      <w:r w:rsidRPr="00E726AC">
        <w:rPr>
          <w:rFonts w:eastAsia="Cambria"/>
          <w:sz w:val="24"/>
          <w:szCs w:val="24"/>
        </w:rPr>
        <w:t>ết ch</w:t>
      </w:r>
      <w:r w:rsidRPr="00E726AC">
        <w:rPr>
          <w:rFonts w:eastAsia="Cambria"/>
          <w:spacing w:val="-1"/>
          <w:sz w:val="24"/>
          <w:szCs w:val="24"/>
        </w:rPr>
        <w:t>ư</w:t>
      </w:r>
      <w:r w:rsidRPr="00E726AC">
        <w:rPr>
          <w:rFonts w:eastAsia="Cambria"/>
          <w:sz w:val="24"/>
          <w:szCs w:val="24"/>
        </w:rPr>
        <w:t>ơng t</w:t>
      </w:r>
      <w:r w:rsidRPr="00E726AC">
        <w:rPr>
          <w:rFonts w:eastAsia="Cambria"/>
          <w:spacing w:val="-1"/>
          <w:sz w:val="24"/>
          <w:szCs w:val="24"/>
        </w:rPr>
        <w:t>r</w:t>
      </w:r>
      <w:r w:rsidRPr="00E726AC">
        <w:rPr>
          <w:rFonts w:eastAsia="Cambria"/>
          <w:sz w:val="24"/>
          <w:szCs w:val="24"/>
        </w:rPr>
        <w:t>ì</w:t>
      </w:r>
      <w:r w:rsidRPr="00E726AC">
        <w:rPr>
          <w:rFonts w:eastAsia="Cambria"/>
          <w:spacing w:val="1"/>
          <w:sz w:val="24"/>
          <w:szCs w:val="24"/>
        </w:rPr>
        <w:t>n</w:t>
      </w:r>
      <w:r w:rsidRPr="00E726AC">
        <w:rPr>
          <w:rFonts w:eastAsia="Cambria"/>
          <w:sz w:val="24"/>
          <w:szCs w:val="24"/>
        </w:rPr>
        <w:t>h&gt;</w:t>
      </w:r>
    </w:p>
    <w:p w:rsidR="002505FC" w:rsidRPr="00E726AC" w:rsidRDefault="003E2070">
      <w:pPr>
        <w:spacing w:line="260" w:lineRule="exact"/>
        <w:ind w:left="1779"/>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M</w:t>
      </w:r>
      <w:r w:rsidRPr="00E726AC">
        <w:rPr>
          <w:rFonts w:eastAsia="Cambria"/>
          <w:position w:val="-1"/>
          <w:sz w:val="24"/>
          <w:szCs w:val="24"/>
        </w:rPr>
        <w:t xml:space="preserve">ô tả </w:t>
      </w:r>
      <w:r w:rsidRPr="00E726AC">
        <w:rPr>
          <w:rFonts w:eastAsia="Cambria"/>
          <w:spacing w:val="1"/>
          <w:position w:val="-1"/>
          <w:sz w:val="24"/>
          <w:szCs w:val="24"/>
        </w:rPr>
        <w:t>t</w:t>
      </w:r>
      <w:r w:rsidRPr="00E726AC">
        <w:rPr>
          <w:rFonts w:eastAsia="Cambria"/>
          <w:spacing w:val="-1"/>
          <w:position w:val="-1"/>
          <w:sz w:val="24"/>
          <w:szCs w:val="24"/>
        </w:rPr>
        <w:t>ừ</w:t>
      </w:r>
      <w:r w:rsidRPr="00E726AC">
        <w:rPr>
          <w:rFonts w:eastAsia="Cambria"/>
          <w:position w:val="-1"/>
          <w:sz w:val="24"/>
          <w:szCs w:val="24"/>
        </w:rPr>
        <w:t xml:space="preserve">ng thành </w:t>
      </w:r>
      <w:r w:rsidRPr="00E726AC">
        <w:rPr>
          <w:rFonts w:eastAsia="Cambria"/>
          <w:spacing w:val="1"/>
          <w:position w:val="-1"/>
          <w:sz w:val="24"/>
          <w:szCs w:val="24"/>
        </w:rPr>
        <w:t>p</w:t>
      </w:r>
      <w:r w:rsidRPr="00E726AC">
        <w:rPr>
          <w:rFonts w:eastAsia="Cambria"/>
          <w:position w:val="-1"/>
          <w:sz w:val="24"/>
          <w:szCs w:val="24"/>
        </w:rPr>
        <w:t xml:space="preserve">hần class theo </w:t>
      </w:r>
      <w:r w:rsidRPr="00E726AC">
        <w:rPr>
          <w:rFonts w:eastAsia="Cambria"/>
          <w:spacing w:val="1"/>
          <w:position w:val="-1"/>
          <w:sz w:val="24"/>
          <w:szCs w:val="24"/>
        </w:rPr>
        <w:t>b</w:t>
      </w:r>
      <w:r w:rsidRPr="00E726AC">
        <w:rPr>
          <w:rFonts w:eastAsia="Cambria"/>
          <w:position w:val="-1"/>
          <w:sz w:val="24"/>
          <w:szCs w:val="24"/>
        </w:rPr>
        <w:t>ảng b</w:t>
      </w:r>
      <w:r w:rsidRPr="00E726AC">
        <w:rPr>
          <w:rFonts w:eastAsia="Cambria"/>
          <w:spacing w:val="1"/>
          <w:position w:val="-1"/>
          <w:sz w:val="24"/>
          <w:szCs w:val="24"/>
        </w:rPr>
        <w:t>i</w:t>
      </w:r>
      <w:r w:rsidRPr="00E726AC">
        <w:rPr>
          <w:rFonts w:eastAsia="Cambria"/>
          <w:position w:val="-1"/>
          <w:sz w:val="24"/>
          <w:szCs w:val="24"/>
        </w:rPr>
        <w:t xml:space="preserve">ểu </w:t>
      </w:r>
      <w:r w:rsidRPr="00E726AC">
        <w:rPr>
          <w:rFonts w:eastAsia="Cambria"/>
          <w:spacing w:val="-2"/>
          <w:position w:val="-1"/>
          <w:sz w:val="24"/>
          <w:szCs w:val="24"/>
        </w:rPr>
        <w:t>b</w:t>
      </w:r>
      <w:r w:rsidRPr="00E726AC">
        <w:rPr>
          <w:rFonts w:eastAsia="Cambria"/>
          <w:position w:val="-1"/>
          <w:sz w:val="24"/>
          <w:szCs w:val="24"/>
        </w:rPr>
        <w:t>ên</w:t>
      </w:r>
      <w:r w:rsidRPr="00E726AC">
        <w:rPr>
          <w:rFonts w:eastAsia="Cambria"/>
          <w:spacing w:val="1"/>
          <w:position w:val="-1"/>
          <w:sz w:val="24"/>
          <w:szCs w:val="24"/>
        </w:rPr>
        <w:t xml:space="preserve"> </w:t>
      </w:r>
      <w:r w:rsidRPr="00E726AC">
        <w:rPr>
          <w:rFonts w:eastAsia="Cambria"/>
          <w:spacing w:val="-1"/>
          <w:position w:val="-1"/>
          <w:sz w:val="24"/>
          <w:szCs w:val="24"/>
        </w:rPr>
        <w:t>d</w:t>
      </w:r>
      <w:r w:rsidRPr="00E726AC">
        <w:rPr>
          <w:rFonts w:eastAsia="Cambria"/>
          <w:position w:val="-1"/>
          <w:sz w:val="24"/>
          <w:szCs w:val="24"/>
        </w:rPr>
        <w:t>ướ</w:t>
      </w:r>
      <w:r w:rsidRPr="00E726AC">
        <w:rPr>
          <w:rFonts w:eastAsia="Cambria"/>
          <w:spacing w:val="1"/>
          <w:position w:val="-1"/>
          <w:sz w:val="24"/>
          <w:szCs w:val="24"/>
        </w:rPr>
        <w:t>i.&gt;</w:t>
      </w:r>
    </w:p>
    <w:p w:rsidR="002505FC" w:rsidRPr="00E726AC" w:rsidRDefault="002505FC">
      <w:pPr>
        <w:spacing w:before="7" w:line="40" w:lineRule="exact"/>
        <w:rPr>
          <w:sz w:val="4"/>
          <w:szCs w:val="4"/>
        </w:rPr>
      </w:pPr>
    </w:p>
    <w:tbl>
      <w:tblPr>
        <w:tblW w:w="0" w:type="auto"/>
        <w:tblInd w:w="853" w:type="dxa"/>
        <w:tblLayout w:type="fixed"/>
        <w:tblCellMar>
          <w:left w:w="0" w:type="dxa"/>
          <w:right w:w="0" w:type="dxa"/>
        </w:tblCellMar>
        <w:tblLook w:val="01E0" w:firstRow="1" w:lastRow="1" w:firstColumn="1" w:lastColumn="1" w:noHBand="0" w:noVBand="0"/>
      </w:tblPr>
      <w:tblGrid>
        <w:gridCol w:w="2660"/>
        <w:gridCol w:w="6340"/>
      </w:tblGrid>
      <w:tr w:rsidR="002505FC" w:rsidRPr="00E726AC">
        <w:trPr>
          <w:trHeight w:hRule="exact" w:val="267"/>
        </w:trPr>
        <w:tc>
          <w:tcPr>
            <w:tcW w:w="9000" w:type="dxa"/>
            <w:gridSpan w:val="2"/>
            <w:tcBorders>
              <w:top w:val="single" w:sz="5" w:space="0" w:color="000000"/>
              <w:left w:val="single" w:sz="5" w:space="0" w:color="000000"/>
              <w:bottom w:val="nil"/>
              <w:right w:val="single" w:sz="5" w:space="0" w:color="000000"/>
            </w:tcBorders>
          </w:tcPr>
          <w:p w:rsidR="002505FC" w:rsidRPr="00E726AC" w:rsidRDefault="003E2070">
            <w:pPr>
              <w:spacing w:line="240" w:lineRule="exact"/>
              <w:ind w:left="2918"/>
              <w:rPr>
                <w:rFonts w:eastAsia="Cambria"/>
                <w:sz w:val="22"/>
                <w:szCs w:val="22"/>
              </w:rPr>
            </w:pPr>
            <w:r w:rsidRPr="00E726AC">
              <w:rPr>
                <w:rFonts w:eastAsia="Cambria"/>
                <w:b/>
                <w:sz w:val="22"/>
                <w:szCs w:val="22"/>
              </w:rPr>
              <w:t>C</w:t>
            </w:r>
            <w:r w:rsidRPr="00E726AC">
              <w:rPr>
                <w:rFonts w:eastAsia="Cambria"/>
                <w:b/>
                <w:spacing w:val="-1"/>
                <w:sz w:val="22"/>
                <w:szCs w:val="22"/>
              </w:rPr>
              <w:t>l</w:t>
            </w:r>
            <w:r w:rsidRPr="00E726AC">
              <w:rPr>
                <w:rFonts w:eastAsia="Cambria"/>
                <w:b/>
                <w:sz w:val="22"/>
                <w:szCs w:val="22"/>
              </w:rPr>
              <w:t>a</w:t>
            </w:r>
            <w:r w:rsidRPr="00E726AC">
              <w:rPr>
                <w:rFonts w:eastAsia="Cambria"/>
                <w:b/>
                <w:spacing w:val="-1"/>
                <w:sz w:val="22"/>
                <w:szCs w:val="22"/>
              </w:rPr>
              <w:t>s</w:t>
            </w:r>
            <w:r w:rsidRPr="00E726AC">
              <w:rPr>
                <w:rFonts w:eastAsia="Cambria"/>
                <w:b/>
                <w:sz w:val="22"/>
                <w:szCs w:val="22"/>
              </w:rPr>
              <w:t>s</w:t>
            </w:r>
            <w:r w:rsidRPr="00E726AC">
              <w:rPr>
                <w:rFonts w:eastAsia="Cambria"/>
                <w:b/>
                <w:spacing w:val="-1"/>
                <w:sz w:val="22"/>
                <w:szCs w:val="22"/>
              </w:rPr>
              <w:t xml:space="preserve"> </w:t>
            </w:r>
            <w:r w:rsidRPr="00E726AC">
              <w:rPr>
                <w:rFonts w:eastAsia="Cambria"/>
                <w:b/>
                <w:sz w:val="22"/>
                <w:szCs w:val="22"/>
              </w:rPr>
              <w:t>dic</w:t>
            </w:r>
            <w:r w:rsidRPr="00E726AC">
              <w:rPr>
                <w:rFonts w:eastAsia="Cambria"/>
                <w:b/>
                <w:spacing w:val="1"/>
                <w:sz w:val="22"/>
                <w:szCs w:val="22"/>
              </w:rPr>
              <w:t>t</w:t>
            </w:r>
            <w:r w:rsidRPr="00E726AC">
              <w:rPr>
                <w:rFonts w:eastAsia="Cambria"/>
                <w:b/>
                <w:sz w:val="22"/>
                <w:szCs w:val="22"/>
              </w:rPr>
              <w:t>iona</w:t>
            </w:r>
            <w:r w:rsidRPr="00E726AC">
              <w:rPr>
                <w:rFonts w:eastAsia="Cambria"/>
                <w:b/>
                <w:spacing w:val="-1"/>
                <w:sz w:val="22"/>
                <w:szCs w:val="22"/>
              </w:rPr>
              <w:t>r</w:t>
            </w:r>
            <w:r w:rsidRPr="00E726AC">
              <w:rPr>
                <w:rFonts w:eastAsia="Cambria"/>
                <w:b/>
                <w:spacing w:val="-2"/>
                <w:sz w:val="22"/>
                <w:szCs w:val="22"/>
              </w:rPr>
              <w:t>y</w:t>
            </w:r>
            <w:r w:rsidRPr="00E726AC">
              <w:rPr>
                <w:rFonts w:eastAsia="Cambria"/>
                <w:b/>
                <w:sz w:val="22"/>
                <w:szCs w:val="22"/>
              </w:rPr>
              <w:t>: desc</w:t>
            </w:r>
            <w:r w:rsidRPr="00E726AC">
              <w:rPr>
                <w:rFonts w:eastAsia="Cambria"/>
                <w:b/>
                <w:spacing w:val="-1"/>
                <w:sz w:val="22"/>
                <w:szCs w:val="22"/>
              </w:rPr>
              <w:t>r</w:t>
            </w:r>
            <w:r w:rsidRPr="00E726AC">
              <w:rPr>
                <w:rFonts w:eastAsia="Cambria"/>
                <w:b/>
                <w:spacing w:val="-2"/>
                <w:sz w:val="22"/>
                <w:szCs w:val="22"/>
              </w:rPr>
              <w:t>i</w:t>
            </w:r>
            <w:r w:rsidRPr="00E726AC">
              <w:rPr>
                <w:rFonts w:eastAsia="Cambria"/>
                <w:b/>
                <w:spacing w:val="-1"/>
                <w:sz w:val="22"/>
                <w:szCs w:val="22"/>
              </w:rPr>
              <w:t>b</w:t>
            </w:r>
            <w:r w:rsidRPr="00E726AC">
              <w:rPr>
                <w:rFonts w:eastAsia="Cambria"/>
                <w:b/>
                <w:sz w:val="22"/>
                <w:szCs w:val="22"/>
              </w:rPr>
              <w:t>e</w:t>
            </w:r>
            <w:r w:rsidRPr="00E726AC">
              <w:rPr>
                <w:rFonts w:eastAsia="Cambria"/>
                <w:b/>
                <w:spacing w:val="1"/>
                <w:sz w:val="22"/>
                <w:szCs w:val="22"/>
              </w:rPr>
              <w:t xml:space="preserve"> </w:t>
            </w:r>
            <w:r w:rsidRPr="00E726AC">
              <w:rPr>
                <w:rFonts w:eastAsia="Cambria"/>
                <w:b/>
                <w:sz w:val="22"/>
                <w:szCs w:val="22"/>
              </w:rPr>
              <w:t>C</w:t>
            </w:r>
            <w:r w:rsidRPr="00E726AC">
              <w:rPr>
                <w:rFonts w:eastAsia="Cambria"/>
                <w:b/>
                <w:spacing w:val="-1"/>
                <w:sz w:val="22"/>
                <w:szCs w:val="22"/>
              </w:rPr>
              <w:t>l</w:t>
            </w:r>
            <w:r w:rsidRPr="00E726AC">
              <w:rPr>
                <w:rFonts w:eastAsia="Cambria"/>
                <w:b/>
                <w:sz w:val="22"/>
                <w:szCs w:val="22"/>
              </w:rPr>
              <w:t>a</w:t>
            </w:r>
            <w:r w:rsidRPr="00E726AC">
              <w:rPr>
                <w:rFonts w:eastAsia="Cambria"/>
                <w:b/>
                <w:spacing w:val="-1"/>
                <w:sz w:val="22"/>
                <w:szCs w:val="22"/>
              </w:rPr>
              <w:t>s</w:t>
            </w:r>
            <w:r w:rsidRPr="00E726AC">
              <w:rPr>
                <w:rFonts w:eastAsia="Cambria"/>
                <w:b/>
                <w:sz w:val="22"/>
                <w:szCs w:val="22"/>
              </w:rPr>
              <w:t>s</w:t>
            </w:r>
          </w:p>
        </w:tc>
      </w:tr>
      <w:tr w:rsidR="002505FC" w:rsidRPr="00E726AC">
        <w:trPr>
          <w:trHeight w:hRule="exact" w:val="223"/>
        </w:trPr>
        <w:tc>
          <w:tcPr>
            <w:tcW w:w="2660"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856"/>
              <w:rPr>
                <w:rFonts w:eastAsia="Cambria"/>
                <w:sz w:val="18"/>
                <w:szCs w:val="18"/>
              </w:rPr>
            </w:pPr>
            <w:r w:rsidRPr="00E726AC">
              <w:rPr>
                <w:rFonts w:eastAsia="Cambria"/>
                <w:b/>
                <w:sz w:val="18"/>
                <w:szCs w:val="18"/>
              </w:rPr>
              <w:t>Cla</w:t>
            </w:r>
            <w:r w:rsidRPr="00E726AC">
              <w:rPr>
                <w:rFonts w:eastAsia="Cambria"/>
                <w:b/>
                <w:spacing w:val="-1"/>
                <w:sz w:val="18"/>
                <w:szCs w:val="18"/>
              </w:rPr>
              <w:t>s</w:t>
            </w:r>
            <w:r w:rsidRPr="00E726AC">
              <w:rPr>
                <w:rFonts w:eastAsia="Cambria"/>
                <w:b/>
                <w:sz w:val="18"/>
                <w:szCs w:val="18"/>
              </w:rPr>
              <w:t>s Name</w:t>
            </w:r>
          </w:p>
        </w:tc>
        <w:tc>
          <w:tcPr>
            <w:tcW w:w="6340"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2644" w:right="2646"/>
              <w:jc w:val="center"/>
              <w:rPr>
                <w:rFonts w:eastAsia="Cambria"/>
                <w:sz w:val="18"/>
                <w:szCs w:val="18"/>
              </w:rPr>
            </w:pPr>
            <w:r w:rsidRPr="00E726AC">
              <w:rPr>
                <w:rFonts w:eastAsia="Cambria"/>
                <w:b/>
                <w:sz w:val="18"/>
                <w:szCs w:val="18"/>
              </w:rPr>
              <w:t>D</w:t>
            </w:r>
            <w:r w:rsidRPr="00E726AC">
              <w:rPr>
                <w:rFonts w:eastAsia="Cambria"/>
                <w:b/>
                <w:spacing w:val="1"/>
                <w:sz w:val="18"/>
                <w:szCs w:val="18"/>
              </w:rPr>
              <w:t>e</w:t>
            </w:r>
            <w:r w:rsidRPr="00E726AC">
              <w:rPr>
                <w:rFonts w:eastAsia="Cambria"/>
                <w:b/>
                <w:spacing w:val="-1"/>
                <w:sz w:val="18"/>
                <w:szCs w:val="18"/>
              </w:rPr>
              <w:t>s</w:t>
            </w:r>
            <w:r w:rsidRPr="00E726AC">
              <w:rPr>
                <w:rFonts w:eastAsia="Cambria"/>
                <w:b/>
                <w:sz w:val="18"/>
                <w:szCs w:val="18"/>
              </w:rPr>
              <w:t>cr</w:t>
            </w:r>
            <w:r w:rsidRPr="00E726AC">
              <w:rPr>
                <w:rFonts w:eastAsia="Cambria"/>
                <w:b/>
                <w:spacing w:val="1"/>
                <w:sz w:val="18"/>
                <w:szCs w:val="18"/>
              </w:rPr>
              <w:t>i</w:t>
            </w:r>
            <w:r w:rsidRPr="00E726AC">
              <w:rPr>
                <w:rFonts w:eastAsia="Cambria"/>
                <w:b/>
                <w:sz w:val="18"/>
                <w:szCs w:val="18"/>
              </w:rPr>
              <w:t>p</w:t>
            </w:r>
            <w:r w:rsidRPr="00E726AC">
              <w:rPr>
                <w:rFonts w:eastAsia="Cambria"/>
                <w:b/>
                <w:spacing w:val="-1"/>
                <w:sz w:val="18"/>
                <w:szCs w:val="18"/>
              </w:rPr>
              <w:t>t</w:t>
            </w:r>
            <w:r w:rsidRPr="00E726AC">
              <w:rPr>
                <w:rFonts w:eastAsia="Cambria"/>
                <w:b/>
                <w:spacing w:val="1"/>
                <w:sz w:val="18"/>
                <w:szCs w:val="18"/>
              </w:rPr>
              <w:t>i</w:t>
            </w:r>
            <w:r w:rsidRPr="00E726AC">
              <w:rPr>
                <w:rFonts w:eastAsia="Cambria"/>
                <w:b/>
                <w:sz w:val="18"/>
                <w:szCs w:val="18"/>
              </w:rPr>
              <w:t>on</w:t>
            </w:r>
          </w:p>
        </w:tc>
      </w:tr>
      <w:tr w:rsidR="002505FC" w:rsidRPr="00E726AC">
        <w:trPr>
          <w:trHeight w:hRule="exact" w:val="266"/>
        </w:trPr>
        <w:tc>
          <w:tcPr>
            <w:tcW w:w="2660"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6340"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2505FC">
      <w:pPr>
        <w:sectPr w:rsidR="002505FC" w:rsidRPr="00E726AC">
          <w:pgSz w:w="11920" w:h="16840"/>
          <w:pgMar w:top="1560" w:right="700" w:bottom="280" w:left="1020" w:header="0" w:footer="796" w:gutter="0"/>
          <w:cols w:space="720"/>
        </w:sectPr>
      </w:pPr>
    </w:p>
    <w:p w:rsidR="002505FC" w:rsidRPr="00E726AC" w:rsidRDefault="00CF7A1C">
      <w:pPr>
        <w:spacing w:line="240" w:lineRule="exact"/>
        <w:jc w:val="right"/>
        <w:rPr>
          <w:sz w:val="22"/>
          <w:szCs w:val="22"/>
        </w:rPr>
      </w:pPr>
      <w:r>
        <w:pict>
          <v:shape id="_x0000_s1047" type="#_x0000_t75" style="position:absolute;left:0;text-align:left;margin-left:56.75pt;margin-top:24.25pt;width:498.25pt;height:394.6pt;z-index:-4076;mso-position-horizontal-relative:page">
            <v:imagedata r:id="rId43" o:title=""/>
            <w10:wrap anchorx="page"/>
          </v:shape>
        </w:pict>
      </w:r>
      <w:r w:rsidR="003E2070" w:rsidRPr="00E726AC">
        <w:rPr>
          <w:i/>
          <w:sz w:val="22"/>
          <w:szCs w:val="22"/>
        </w:rPr>
        <w:t>Ví dụ</w:t>
      </w:r>
    </w:p>
    <w:p w:rsidR="002505FC" w:rsidRPr="00E726AC" w:rsidRDefault="003E2070">
      <w:pPr>
        <w:spacing w:line="200" w:lineRule="exact"/>
      </w:pPr>
      <w:r w:rsidRPr="00E726AC">
        <w:br w:type="column"/>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2" w:line="200" w:lineRule="exact"/>
      </w:pPr>
    </w:p>
    <w:p w:rsidR="002505FC" w:rsidRPr="00E726AC" w:rsidRDefault="003E2070">
      <w:pPr>
        <w:rPr>
          <w:sz w:val="22"/>
          <w:szCs w:val="22"/>
        </w:rPr>
        <w:sectPr w:rsidR="002505FC" w:rsidRPr="00E726AC">
          <w:type w:val="continuous"/>
          <w:pgSz w:w="11920" w:h="16840"/>
          <w:pgMar w:top="1300" w:right="700" w:bottom="280" w:left="1020" w:header="720" w:footer="720" w:gutter="0"/>
          <w:cols w:num="2" w:space="720" w:equalWidth="0">
            <w:col w:w="1441" w:space="2357"/>
            <w:col w:w="6402"/>
          </w:cols>
        </w:sectPr>
      </w:pPr>
      <w:r w:rsidRPr="00E726AC">
        <w:rPr>
          <w:i/>
          <w:sz w:val="22"/>
          <w:szCs w:val="22"/>
        </w:rPr>
        <w:t>Figu</w:t>
      </w:r>
      <w:r w:rsidRPr="00E726AC">
        <w:rPr>
          <w:i/>
          <w:spacing w:val="1"/>
          <w:sz w:val="22"/>
          <w:szCs w:val="22"/>
        </w:rPr>
        <w:t>r</w:t>
      </w:r>
      <w:r w:rsidRPr="00E726AC">
        <w:rPr>
          <w:i/>
          <w:sz w:val="22"/>
          <w:szCs w:val="22"/>
        </w:rPr>
        <w:t>e</w:t>
      </w:r>
      <w:r w:rsidRPr="00E726AC">
        <w:rPr>
          <w:i/>
          <w:spacing w:val="-2"/>
          <w:sz w:val="22"/>
          <w:szCs w:val="22"/>
        </w:rPr>
        <w:t xml:space="preserve"> </w:t>
      </w:r>
      <w:r w:rsidRPr="00E726AC">
        <w:rPr>
          <w:i/>
          <w:sz w:val="22"/>
          <w:szCs w:val="22"/>
        </w:rPr>
        <w:t xml:space="preserve">11 </w:t>
      </w:r>
      <w:r w:rsidRPr="00E726AC">
        <w:rPr>
          <w:i/>
          <w:spacing w:val="-1"/>
          <w:sz w:val="22"/>
          <w:szCs w:val="22"/>
        </w:rPr>
        <w:t>Cl</w:t>
      </w:r>
      <w:r w:rsidRPr="00E726AC">
        <w:rPr>
          <w:i/>
          <w:sz w:val="22"/>
          <w:szCs w:val="22"/>
        </w:rPr>
        <w:t>ass</w:t>
      </w:r>
      <w:r w:rsidRPr="00E726AC">
        <w:rPr>
          <w:i/>
          <w:spacing w:val="1"/>
          <w:sz w:val="22"/>
          <w:szCs w:val="22"/>
        </w:rPr>
        <w:t xml:space="preserve"> </w:t>
      </w:r>
      <w:r w:rsidRPr="00E726AC">
        <w:rPr>
          <w:i/>
          <w:spacing w:val="-3"/>
          <w:sz w:val="22"/>
          <w:szCs w:val="22"/>
        </w:rPr>
        <w:t>D</w:t>
      </w:r>
      <w:r w:rsidRPr="00E726AC">
        <w:rPr>
          <w:i/>
          <w:spacing w:val="1"/>
          <w:sz w:val="22"/>
          <w:szCs w:val="22"/>
        </w:rPr>
        <w:t>i</w:t>
      </w:r>
      <w:r w:rsidRPr="00E726AC">
        <w:rPr>
          <w:i/>
          <w:sz w:val="22"/>
          <w:szCs w:val="22"/>
        </w:rPr>
        <w:t>agram</w:t>
      </w:r>
    </w:p>
    <w:p w:rsidR="002505FC" w:rsidRPr="00E726AC" w:rsidRDefault="002505FC">
      <w:pPr>
        <w:spacing w:before="7"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377"/>
        <w:gridCol w:w="2189"/>
        <w:gridCol w:w="4215"/>
      </w:tblGrid>
      <w:tr w:rsidR="002505FC" w:rsidRPr="00E726AC">
        <w:trPr>
          <w:trHeight w:hRule="exact" w:val="262"/>
        </w:trPr>
        <w:tc>
          <w:tcPr>
            <w:tcW w:w="8781" w:type="dxa"/>
            <w:gridSpan w:val="3"/>
            <w:tcBorders>
              <w:top w:val="single" w:sz="5" w:space="0" w:color="C2D59B"/>
              <w:left w:val="single" w:sz="5" w:space="0" w:color="C2D59B"/>
              <w:bottom w:val="nil"/>
              <w:right w:val="single" w:sz="5" w:space="0" w:color="C2D59B"/>
            </w:tcBorders>
          </w:tcPr>
          <w:p w:rsidR="002505FC" w:rsidRPr="00E726AC" w:rsidRDefault="003E2070">
            <w:pPr>
              <w:spacing w:line="240" w:lineRule="exact"/>
              <w:ind w:left="2915" w:right="2915"/>
              <w:jc w:val="center"/>
              <w:rPr>
                <w:sz w:val="22"/>
                <w:szCs w:val="22"/>
              </w:rPr>
            </w:pPr>
            <w:r w:rsidRPr="00E726AC">
              <w:rPr>
                <w:i/>
                <w:spacing w:val="-1"/>
                <w:sz w:val="22"/>
                <w:szCs w:val="22"/>
              </w:rPr>
              <w:t>C</w:t>
            </w:r>
            <w:r w:rsidRPr="00E726AC">
              <w:rPr>
                <w:i/>
                <w:spacing w:val="1"/>
                <w:sz w:val="22"/>
                <w:szCs w:val="22"/>
              </w:rPr>
              <w:t>l</w:t>
            </w:r>
            <w:r w:rsidRPr="00E726AC">
              <w:rPr>
                <w:i/>
                <w:sz w:val="22"/>
                <w:szCs w:val="22"/>
              </w:rPr>
              <w:t>ass</w:t>
            </w:r>
            <w:r w:rsidRPr="00E726AC">
              <w:rPr>
                <w:i/>
                <w:spacing w:val="1"/>
                <w:sz w:val="22"/>
                <w:szCs w:val="22"/>
              </w:rPr>
              <w:t xml:space="preserve"> </w:t>
            </w:r>
            <w:r w:rsidRPr="00E726AC">
              <w:rPr>
                <w:i/>
                <w:spacing w:val="-2"/>
                <w:sz w:val="22"/>
                <w:szCs w:val="22"/>
              </w:rPr>
              <w:t>d</w:t>
            </w:r>
            <w:r w:rsidRPr="00E726AC">
              <w:rPr>
                <w:i/>
                <w:spacing w:val="1"/>
                <w:sz w:val="22"/>
                <w:szCs w:val="22"/>
              </w:rPr>
              <w:t>i</w:t>
            </w:r>
            <w:r w:rsidRPr="00E726AC">
              <w:rPr>
                <w:i/>
                <w:spacing w:val="-2"/>
                <w:sz w:val="22"/>
                <w:szCs w:val="22"/>
              </w:rPr>
              <w:t>c</w:t>
            </w:r>
            <w:r w:rsidRPr="00E726AC">
              <w:rPr>
                <w:i/>
                <w:spacing w:val="1"/>
                <w:sz w:val="22"/>
                <w:szCs w:val="22"/>
              </w:rPr>
              <w:t>t</w:t>
            </w:r>
            <w:r w:rsidRPr="00E726AC">
              <w:rPr>
                <w:i/>
                <w:spacing w:val="-1"/>
                <w:sz w:val="22"/>
                <w:szCs w:val="22"/>
              </w:rPr>
              <w:t>i</w:t>
            </w:r>
            <w:r w:rsidRPr="00E726AC">
              <w:rPr>
                <w:i/>
                <w:sz w:val="22"/>
                <w:szCs w:val="22"/>
              </w:rPr>
              <w:t>onar</w:t>
            </w:r>
            <w:r w:rsidRPr="00E726AC">
              <w:rPr>
                <w:i/>
                <w:spacing w:val="-2"/>
                <w:sz w:val="22"/>
                <w:szCs w:val="22"/>
              </w:rPr>
              <w:t>y</w:t>
            </w:r>
            <w:r w:rsidRPr="00E726AC">
              <w:rPr>
                <w:i/>
                <w:sz w:val="22"/>
                <w:szCs w:val="22"/>
              </w:rPr>
              <w:t>:</w:t>
            </w:r>
            <w:r w:rsidRPr="00E726AC">
              <w:rPr>
                <w:i/>
                <w:spacing w:val="1"/>
                <w:sz w:val="22"/>
                <w:szCs w:val="22"/>
              </w:rPr>
              <w:t xml:space="preserve"> </w:t>
            </w:r>
            <w:r w:rsidRPr="00E726AC">
              <w:rPr>
                <w:i/>
                <w:sz w:val="22"/>
                <w:szCs w:val="22"/>
              </w:rPr>
              <w:t>d</w:t>
            </w:r>
            <w:r w:rsidRPr="00E726AC">
              <w:rPr>
                <w:i/>
                <w:spacing w:val="-2"/>
                <w:sz w:val="22"/>
                <w:szCs w:val="22"/>
              </w:rPr>
              <w:t>e</w:t>
            </w:r>
            <w:r w:rsidRPr="00E726AC">
              <w:rPr>
                <w:i/>
                <w:sz w:val="22"/>
                <w:szCs w:val="22"/>
              </w:rPr>
              <w:t>s</w:t>
            </w:r>
            <w:r w:rsidRPr="00E726AC">
              <w:rPr>
                <w:i/>
                <w:spacing w:val="1"/>
                <w:sz w:val="22"/>
                <w:szCs w:val="22"/>
              </w:rPr>
              <w:t>c</w:t>
            </w:r>
            <w:r w:rsidRPr="00E726AC">
              <w:rPr>
                <w:i/>
                <w:spacing w:val="-2"/>
                <w:sz w:val="22"/>
                <w:szCs w:val="22"/>
              </w:rPr>
              <w:t>r</w:t>
            </w:r>
            <w:r w:rsidRPr="00E726AC">
              <w:rPr>
                <w:i/>
                <w:spacing w:val="1"/>
                <w:sz w:val="22"/>
                <w:szCs w:val="22"/>
              </w:rPr>
              <w:t>i</w:t>
            </w:r>
            <w:r w:rsidRPr="00E726AC">
              <w:rPr>
                <w:i/>
                <w:sz w:val="22"/>
                <w:szCs w:val="22"/>
              </w:rPr>
              <w:t>be</w:t>
            </w:r>
            <w:r w:rsidRPr="00E726AC">
              <w:rPr>
                <w:i/>
                <w:spacing w:val="-4"/>
                <w:sz w:val="22"/>
                <w:szCs w:val="22"/>
              </w:rPr>
              <w:t xml:space="preserve"> </w:t>
            </w:r>
            <w:r w:rsidRPr="00E726AC">
              <w:rPr>
                <w:i/>
                <w:spacing w:val="-1"/>
                <w:sz w:val="22"/>
                <w:szCs w:val="22"/>
              </w:rPr>
              <w:t>C</w:t>
            </w:r>
            <w:r w:rsidRPr="00E726AC">
              <w:rPr>
                <w:i/>
                <w:spacing w:val="1"/>
                <w:sz w:val="22"/>
                <w:szCs w:val="22"/>
              </w:rPr>
              <w:t>l</w:t>
            </w:r>
            <w:r w:rsidRPr="00E726AC">
              <w:rPr>
                <w:i/>
                <w:sz w:val="22"/>
                <w:szCs w:val="22"/>
              </w:rPr>
              <w:t>ass</w:t>
            </w:r>
          </w:p>
        </w:tc>
      </w:tr>
      <w:tr w:rsidR="002505FC" w:rsidRPr="00E726AC">
        <w:trPr>
          <w:trHeight w:hRule="exact" w:val="771"/>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pacing w:val="1"/>
                <w:sz w:val="22"/>
                <w:szCs w:val="22"/>
              </w:rPr>
              <w:t>l</w:t>
            </w:r>
            <w:r w:rsidRPr="00E726AC">
              <w:rPr>
                <w:i/>
                <w:sz w:val="22"/>
                <w:szCs w:val="22"/>
              </w:rPr>
              <w:t>ass</w:t>
            </w:r>
            <w:r w:rsidRPr="00E726AC">
              <w:rPr>
                <w:i/>
                <w:spacing w:val="1"/>
                <w:sz w:val="22"/>
                <w:szCs w:val="22"/>
              </w:rPr>
              <w:t xml:space="preserve"> </w:t>
            </w:r>
            <w:r w:rsidRPr="00E726AC">
              <w:rPr>
                <w:i/>
                <w:spacing w:val="-1"/>
                <w:sz w:val="22"/>
                <w:szCs w:val="22"/>
              </w:rPr>
              <w:t>N</w:t>
            </w:r>
            <w:r w:rsidRPr="00E726AC">
              <w:rPr>
                <w:i/>
                <w:sz w:val="22"/>
                <w:szCs w:val="22"/>
              </w:rPr>
              <w:t>a</w:t>
            </w:r>
            <w:r w:rsidRPr="00E726AC">
              <w:rPr>
                <w:i/>
                <w:spacing w:val="-1"/>
                <w:sz w:val="22"/>
                <w:szCs w:val="22"/>
              </w:rPr>
              <w:t>m</w:t>
            </w:r>
            <w:r w:rsidRPr="00E726AC">
              <w:rPr>
                <w:i/>
                <w:sz w:val="22"/>
                <w:szCs w:val="22"/>
              </w:rPr>
              <w:t>e</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before="4" w:line="240" w:lineRule="exact"/>
              <w:ind w:left="102" w:right="476"/>
              <w:rPr>
                <w:sz w:val="22"/>
                <w:szCs w:val="22"/>
              </w:rPr>
            </w:pPr>
            <w:r w:rsidRPr="00E726AC">
              <w:rPr>
                <w:b/>
                <w:i/>
                <w:sz w:val="22"/>
                <w:szCs w:val="22"/>
              </w:rPr>
              <w:t>Map</w:t>
            </w:r>
            <w:r w:rsidRPr="00E726AC">
              <w:rPr>
                <w:b/>
                <w:i/>
                <w:spacing w:val="-2"/>
                <w:sz w:val="22"/>
                <w:szCs w:val="22"/>
              </w:rPr>
              <w:t>p</w:t>
            </w:r>
            <w:r w:rsidRPr="00E726AC">
              <w:rPr>
                <w:b/>
                <w:i/>
                <w:spacing w:val="1"/>
                <w:sz w:val="22"/>
                <w:szCs w:val="22"/>
              </w:rPr>
              <w:t>i</w:t>
            </w:r>
            <w:r w:rsidRPr="00E726AC">
              <w:rPr>
                <w:b/>
                <w:i/>
                <w:sz w:val="22"/>
                <w:szCs w:val="22"/>
              </w:rPr>
              <w:t>ng c</w:t>
            </w:r>
            <w:r w:rsidRPr="00E726AC">
              <w:rPr>
                <w:b/>
                <w:i/>
                <w:spacing w:val="-2"/>
                <w:sz w:val="22"/>
                <w:szCs w:val="22"/>
              </w:rPr>
              <w:t>o</w:t>
            </w:r>
            <w:r w:rsidRPr="00E726AC">
              <w:rPr>
                <w:b/>
                <w:i/>
                <w:spacing w:val="1"/>
                <w:sz w:val="22"/>
                <w:szCs w:val="22"/>
              </w:rPr>
              <w:t>l</w:t>
            </w:r>
            <w:r w:rsidRPr="00E726AC">
              <w:rPr>
                <w:b/>
                <w:i/>
                <w:spacing w:val="-3"/>
                <w:sz w:val="22"/>
                <w:szCs w:val="22"/>
              </w:rPr>
              <w:t>u</w:t>
            </w:r>
            <w:r w:rsidRPr="00E726AC">
              <w:rPr>
                <w:b/>
                <w:i/>
                <w:spacing w:val="3"/>
                <w:sz w:val="22"/>
                <w:szCs w:val="22"/>
              </w:rPr>
              <w:t>m</w:t>
            </w:r>
            <w:r w:rsidRPr="00E726AC">
              <w:rPr>
                <w:b/>
                <w:i/>
                <w:sz w:val="22"/>
                <w:szCs w:val="22"/>
              </w:rPr>
              <w:t xml:space="preserve">n </w:t>
            </w:r>
            <w:r w:rsidRPr="00E726AC">
              <w:rPr>
                <w:b/>
                <w:i/>
                <w:spacing w:val="-1"/>
                <w:sz w:val="22"/>
                <w:szCs w:val="22"/>
              </w:rPr>
              <w:t>w</w:t>
            </w:r>
            <w:r w:rsidRPr="00E726AC">
              <w:rPr>
                <w:b/>
                <w:i/>
                <w:spacing w:val="1"/>
                <w:sz w:val="22"/>
                <w:szCs w:val="22"/>
              </w:rPr>
              <w:t>it</w:t>
            </w:r>
            <w:r w:rsidRPr="00E726AC">
              <w:rPr>
                <w:b/>
                <w:i/>
                <w:sz w:val="22"/>
                <w:szCs w:val="22"/>
              </w:rPr>
              <w:t xml:space="preserve">h </w:t>
            </w:r>
            <w:r w:rsidRPr="00E726AC">
              <w:rPr>
                <w:b/>
                <w:i/>
                <w:spacing w:val="-1"/>
                <w:sz w:val="22"/>
                <w:szCs w:val="22"/>
              </w:rPr>
              <w:t>C</w:t>
            </w:r>
            <w:r w:rsidRPr="00E726AC">
              <w:rPr>
                <w:b/>
                <w:i/>
                <w:sz w:val="22"/>
                <w:szCs w:val="22"/>
              </w:rPr>
              <w:t>on</w:t>
            </w:r>
            <w:r w:rsidRPr="00E726AC">
              <w:rPr>
                <w:b/>
                <w:i/>
                <w:spacing w:val="-2"/>
                <w:sz w:val="22"/>
                <w:szCs w:val="22"/>
              </w:rPr>
              <w:t>c</w:t>
            </w:r>
            <w:r w:rsidRPr="00E726AC">
              <w:rPr>
                <w:b/>
                <w:i/>
                <w:sz w:val="22"/>
                <w:szCs w:val="22"/>
              </w:rPr>
              <w:t>ep</w:t>
            </w:r>
            <w:r w:rsidRPr="00E726AC">
              <w:rPr>
                <w:b/>
                <w:i/>
                <w:spacing w:val="1"/>
                <w:sz w:val="22"/>
                <w:szCs w:val="22"/>
              </w:rPr>
              <w:t>t</w:t>
            </w:r>
            <w:r w:rsidRPr="00E726AC">
              <w:rPr>
                <w:b/>
                <w:i/>
                <w:spacing w:val="-3"/>
                <w:sz w:val="22"/>
                <w:szCs w:val="22"/>
              </w:rPr>
              <w:t>u</w:t>
            </w:r>
            <w:r w:rsidRPr="00E726AC">
              <w:rPr>
                <w:b/>
                <w:i/>
                <w:sz w:val="22"/>
                <w:szCs w:val="22"/>
              </w:rPr>
              <w:t>al d</w:t>
            </w:r>
            <w:r w:rsidRPr="00E726AC">
              <w:rPr>
                <w:b/>
                <w:i/>
                <w:spacing w:val="1"/>
                <w:sz w:val="22"/>
                <w:szCs w:val="22"/>
              </w:rPr>
              <w:t>i</w:t>
            </w:r>
            <w:r w:rsidRPr="00E726AC">
              <w:rPr>
                <w:b/>
                <w:i/>
                <w:sz w:val="22"/>
                <w:szCs w:val="22"/>
              </w:rPr>
              <w:t>ag</w:t>
            </w:r>
            <w:r w:rsidRPr="00E726AC">
              <w:rPr>
                <w:b/>
                <w:i/>
                <w:spacing w:val="-2"/>
                <w:sz w:val="22"/>
                <w:szCs w:val="22"/>
              </w:rPr>
              <w:t>ra</w:t>
            </w:r>
            <w:r w:rsidRPr="00E726AC">
              <w:rPr>
                <w:b/>
                <w:i/>
                <w:sz w:val="22"/>
                <w:szCs w:val="22"/>
              </w:rPr>
              <w:t>m</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ind w:left="102"/>
              <w:rPr>
                <w:sz w:val="22"/>
                <w:szCs w:val="22"/>
              </w:rPr>
            </w:pPr>
            <w:r w:rsidRPr="00E726AC">
              <w:rPr>
                <w:b/>
                <w:i/>
                <w:spacing w:val="-1"/>
                <w:sz w:val="22"/>
                <w:szCs w:val="22"/>
              </w:rPr>
              <w:t>D</w:t>
            </w:r>
            <w:r w:rsidRPr="00E726AC">
              <w:rPr>
                <w:b/>
                <w:i/>
                <w:sz w:val="22"/>
                <w:szCs w:val="22"/>
              </w:rPr>
              <w:t>e</w:t>
            </w:r>
            <w:r w:rsidRPr="00E726AC">
              <w:rPr>
                <w:b/>
                <w:i/>
                <w:spacing w:val="1"/>
                <w:sz w:val="22"/>
                <w:szCs w:val="22"/>
              </w:rPr>
              <w:t>s</w:t>
            </w:r>
            <w:r w:rsidRPr="00E726AC">
              <w:rPr>
                <w:b/>
                <w:i/>
                <w:sz w:val="22"/>
                <w:szCs w:val="22"/>
              </w:rPr>
              <w:t>c</w:t>
            </w:r>
            <w:r w:rsidRPr="00E726AC">
              <w:rPr>
                <w:b/>
                <w:i/>
                <w:spacing w:val="-2"/>
                <w:sz w:val="22"/>
                <w:szCs w:val="22"/>
              </w:rPr>
              <w:t>r</w:t>
            </w:r>
            <w:r w:rsidRPr="00E726AC">
              <w:rPr>
                <w:b/>
                <w:i/>
                <w:spacing w:val="1"/>
                <w:sz w:val="22"/>
                <w:szCs w:val="22"/>
              </w:rPr>
              <w:t>i</w:t>
            </w:r>
            <w:r w:rsidRPr="00E726AC">
              <w:rPr>
                <w:b/>
                <w:i/>
                <w:sz w:val="22"/>
                <w:szCs w:val="22"/>
              </w:rPr>
              <w:t>p</w:t>
            </w:r>
            <w:r w:rsidRPr="00E726AC">
              <w:rPr>
                <w:b/>
                <w:i/>
                <w:spacing w:val="-1"/>
                <w:sz w:val="22"/>
                <w:szCs w:val="22"/>
              </w:rPr>
              <w:t>t</w:t>
            </w:r>
            <w:r w:rsidRPr="00E726AC">
              <w:rPr>
                <w:b/>
                <w:i/>
                <w:spacing w:val="1"/>
                <w:sz w:val="22"/>
                <w:szCs w:val="22"/>
              </w:rPr>
              <w:t>i</w:t>
            </w:r>
            <w:r w:rsidRPr="00E726AC">
              <w:rPr>
                <w:b/>
                <w:i/>
                <w:sz w:val="22"/>
                <w:szCs w:val="22"/>
              </w:rPr>
              <w:t>on</w:t>
            </w:r>
          </w:p>
        </w:tc>
      </w:tr>
      <w:tr w:rsidR="002505FC" w:rsidRPr="00E726A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Pay</w:t>
            </w:r>
            <w:r w:rsidRPr="00E726AC">
              <w:rPr>
                <w:i/>
                <w:spacing w:val="-1"/>
                <w:sz w:val="22"/>
                <w:szCs w:val="22"/>
              </w:rPr>
              <w:t>m</w:t>
            </w:r>
            <w:r w:rsidRPr="00E726AC">
              <w:rPr>
                <w:i/>
                <w:sz w:val="22"/>
                <w:szCs w:val="22"/>
              </w:rPr>
              <w:t>en</w:t>
            </w:r>
            <w:r w:rsidRPr="00E726AC">
              <w:rPr>
                <w:i/>
                <w:spacing w:val="1"/>
                <w:sz w:val="22"/>
                <w:szCs w:val="22"/>
              </w:rPr>
              <w:t>t</w:t>
            </w:r>
            <w:r w:rsidRPr="00E726AC">
              <w:rPr>
                <w:i/>
                <w:sz w:val="22"/>
                <w:szCs w:val="22"/>
              </w:rPr>
              <w:t>E</w:t>
            </w:r>
            <w:r w:rsidRPr="00E726AC">
              <w:rPr>
                <w:i/>
                <w:spacing w:val="-3"/>
                <w:sz w:val="22"/>
                <w:szCs w:val="22"/>
              </w:rPr>
              <w:t>n</w:t>
            </w:r>
            <w:r w:rsidRPr="00E726AC">
              <w:rPr>
                <w:i/>
                <w:spacing w:val="-1"/>
                <w:sz w:val="22"/>
                <w:szCs w:val="22"/>
              </w:rPr>
              <w:t>t</w:t>
            </w:r>
            <w:r w:rsidRPr="00E726AC">
              <w:rPr>
                <w:i/>
                <w:spacing w:val="1"/>
                <w:sz w:val="22"/>
                <w:szCs w:val="22"/>
              </w:rPr>
              <w:t>it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Pay</w:t>
            </w:r>
            <w:r w:rsidRPr="00E726AC">
              <w:rPr>
                <w:i/>
                <w:spacing w:val="-1"/>
                <w:sz w:val="22"/>
                <w:szCs w:val="22"/>
              </w:rPr>
              <w:t>m</w:t>
            </w:r>
            <w:r w:rsidRPr="00E726AC">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pay</w:t>
            </w:r>
            <w:r w:rsidRPr="00E726AC">
              <w:rPr>
                <w:i/>
                <w:spacing w:val="-1"/>
                <w:sz w:val="22"/>
                <w:szCs w:val="22"/>
              </w:rPr>
              <w:t>m</w:t>
            </w:r>
            <w:r w:rsidRPr="00E726AC">
              <w:rPr>
                <w:i/>
                <w:spacing w:val="-2"/>
                <w:sz w:val="22"/>
                <w:szCs w:val="22"/>
              </w:rPr>
              <w:t>e</w:t>
            </w:r>
            <w:r w:rsidRPr="00E726AC">
              <w:rPr>
                <w:i/>
                <w:sz w:val="22"/>
                <w:szCs w:val="22"/>
              </w:rPr>
              <w:t>nt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ardEn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ard</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w:t>
            </w:r>
            <w:r w:rsidRPr="00E726AC">
              <w:rPr>
                <w:i/>
                <w:spacing w:val="-2"/>
                <w:sz w:val="22"/>
                <w:szCs w:val="22"/>
              </w:rPr>
              <w:t>a</w:t>
            </w:r>
            <w:r w:rsidRPr="00E726AC">
              <w:rPr>
                <w:i/>
                <w:sz w:val="22"/>
                <w:szCs w:val="22"/>
              </w:rPr>
              <w:t xml:space="preserve">rd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z w:val="22"/>
                <w:szCs w:val="22"/>
              </w:rPr>
              <w:t>on.</w:t>
            </w:r>
          </w:p>
        </w:tc>
      </w:tr>
      <w:tr w:rsidR="002505FC" w:rsidRPr="00E726A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ard</w:t>
            </w:r>
            <w:r w:rsidRPr="00E726AC">
              <w:rPr>
                <w:i/>
                <w:spacing w:val="1"/>
                <w:sz w:val="22"/>
                <w:szCs w:val="22"/>
              </w:rPr>
              <w:t>I</w:t>
            </w:r>
            <w:r w:rsidRPr="00E726AC">
              <w:rPr>
                <w:i/>
                <w:sz w:val="22"/>
                <w:szCs w:val="22"/>
              </w:rPr>
              <w:t>n</w:t>
            </w:r>
            <w:r w:rsidRPr="00E726AC">
              <w:rPr>
                <w:i/>
                <w:spacing w:val="-2"/>
                <w:sz w:val="22"/>
                <w:szCs w:val="22"/>
              </w:rPr>
              <w:t>s</w:t>
            </w:r>
            <w:r w:rsidRPr="00E726AC">
              <w:rPr>
                <w:i/>
                <w:spacing w:val="1"/>
                <w:sz w:val="22"/>
                <w:szCs w:val="22"/>
              </w:rPr>
              <w:t>t</w:t>
            </w:r>
            <w:r w:rsidRPr="00E726AC">
              <w:rPr>
                <w:i/>
                <w:sz w:val="22"/>
                <w:szCs w:val="22"/>
              </w:rPr>
              <w:t>a</w:t>
            </w:r>
            <w:r w:rsidRPr="00E726AC">
              <w:rPr>
                <w:i/>
                <w:spacing w:val="-2"/>
                <w:sz w:val="22"/>
                <w:szCs w:val="22"/>
              </w:rPr>
              <w:t>n</w:t>
            </w:r>
            <w:r w:rsidRPr="00E726AC">
              <w:rPr>
                <w:i/>
                <w:sz w:val="22"/>
                <w:szCs w:val="22"/>
              </w:rPr>
              <w:t>ceE</w:t>
            </w:r>
            <w:r w:rsidRPr="00E726AC">
              <w:rPr>
                <w:i/>
                <w:spacing w:val="-3"/>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ard</w:t>
            </w:r>
            <w:r w:rsidRPr="00E726AC">
              <w:rPr>
                <w:i/>
                <w:spacing w:val="1"/>
                <w:sz w:val="22"/>
                <w:szCs w:val="22"/>
              </w:rPr>
              <w:t>I</w:t>
            </w:r>
            <w:r w:rsidRPr="00E726AC">
              <w:rPr>
                <w:i/>
                <w:sz w:val="22"/>
                <w:szCs w:val="22"/>
              </w:rPr>
              <w:t>n</w:t>
            </w:r>
            <w:r w:rsidRPr="00E726AC">
              <w:rPr>
                <w:i/>
                <w:spacing w:val="-2"/>
                <w:sz w:val="22"/>
                <w:szCs w:val="22"/>
              </w:rPr>
              <w:t>s</w:t>
            </w:r>
            <w:r w:rsidRPr="00E726AC">
              <w:rPr>
                <w:i/>
                <w:spacing w:val="1"/>
                <w:sz w:val="22"/>
                <w:szCs w:val="22"/>
              </w:rPr>
              <w:t>t</w:t>
            </w:r>
            <w:r w:rsidRPr="00E726AC">
              <w:rPr>
                <w:i/>
                <w:sz w:val="22"/>
                <w:szCs w:val="22"/>
              </w:rPr>
              <w:t>a</w:t>
            </w:r>
            <w:r w:rsidRPr="00E726AC">
              <w:rPr>
                <w:i/>
                <w:spacing w:val="-2"/>
                <w:sz w:val="22"/>
                <w:szCs w:val="22"/>
              </w:rPr>
              <w:t>n</w:t>
            </w:r>
            <w:r w:rsidRPr="00E726AC">
              <w:rPr>
                <w:i/>
                <w:sz w:val="22"/>
                <w:szCs w:val="22"/>
              </w:rPr>
              <w:t>ce</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w:t>
            </w:r>
            <w:r w:rsidRPr="00E726AC">
              <w:rPr>
                <w:i/>
                <w:spacing w:val="-2"/>
                <w:sz w:val="22"/>
                <w:szCs w:val="22"/>
              </w:rPr>
              <w:t>a</w:t>
            </w:r>
            <w:r w:rsidRPr="00E726AC">
              <w:rPr>
                <w:i/>
                <w:sz w:val="22"/>
                <w:szCs w:val="22"/>
              </w:rPr>
              <w:t xml:space="preserve">rd </w:t>
            </w:r>
            <w:r w:rsidRPr="00E726AC">
              <w:rPr>
                <w:i/>
                <w:spacing w:val="1"/>
                <w:sz w:val="22"/>
                <w:szCs w:val="22"/>
              </w:rPr>
              <w:t>i</w:t>
            </w:r>
            <w:r w:rsidRPr="00E726AC">
              <w:rPr>
                <w:i/>
                <w:spacing w:val="-2"/>
                <w:sz w:val="22"/>
                <w:szCs w:val="22"/>
              </w:rPr>
              <w:t>n</w:t>
            </w:r>
            <w:r w:rsidRPr="00E726AC">
              <w:rPr>
                <w:i/>
                <w:sz w:val="22"/>
                <w:szCs w:val="22"/>
              </w:rPr>
              <w:t>s</w:t>
            </w:r>
            <w:r w:rsidRPr="00E726AC">
              <w:rPr>
                <w:i/>
                <w:spacing w:val="1"/>
                <w:sz w:val="22"/>
                <w:szCs w:val="22"/>
              </w:rPr>
              <w:t>t</w:t>
            </w:r>
            <w:r w:rsidRPr="00E726AC">
              <w:rPr>
                <w:i/>
                <w:spacing w:val="-2"/>
                <w:sz w:val="22"/>
                <w:szCs w:val="22"/>
              </w:rPr>
              <w:t>a</w:t>
            </w:r>
            <w:r w:rsidRPr="00E726AC">
              <w:rPr>
                <w:i/>
                <w:sz w:val="22"/>
                <w:szCs w:val="22"/>
              </w:rPr>
              <w:t>nce</w:t>
            </w:r>
            <w:r w:rsidRPr="00E726AC">
              <w:rPr>
                <w:i/>
                <w:spacing w:val="-2"/>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pacing w:val="-2"/>
                <w:sz w:val="22"/>
                <w:szCs w:val="22"/>
              </w:rPr>
              <w:t>o</w:t>
            </w:r>
            <w:r w:rsidRPr="00E726AC">
              <w:rPr>
                <w:i/>
                <w:sz w:val="22"/>
                <w:szCs w:val="22"/>
              </w:rPr>
              <w:t>n</w:t>
            </w:r>
          </w:p>
        </w:tc>
      </w:tr>
      <w:tr w:rsidR="002505FC" w:rsidRPr="00E726A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us</w:t>
            </w:r>
            <w:r w:rsidRPr="00E726AC">
              <w:rPr>
                <w:i/>
                <w:spacing w:val="1"/>
                <w:sz w:val="22"/>
                <w:szCs w:val="22"/>
              </w:rPr>
              <w:t>t</w:t>
            </w:r>
            <w:r w:rsidRPr="00E726AC">
              <w:rPr>
                <w:i/>
                <w:sz w:val="22"/>
                <w:szCs w:val="22"/>
              </w:rPr>
              <w:t>o</w:t>
            </w:r>
            <w:r w:rsidRPr="00E726AC">
              <w:rPr>
                <w:i/>
                <w:spacing w:val="-1"/>
                <w:sz w:val="22"/>
                <w:szCs w:val="22"/>
              </w:rPr>
              <w:t>m</w:t>
            </w:r>
            <w:r w:rsidRPr="00E726AC">
              <w:rPr>
                <w:i/>
                <w:sz w:val="22"/>
                <w:szCs w:val="22"/>
              </w:rPr>
              <w:t>e</w:t>
            </w:r>
            <w:r w:rsidRPr="00E726AC">
              <w:rPr>
                <w:i/>
                <w:spacing w:val="1"/>
                <w:sz w:val="22"/>
                <w:szCs w:val="22"/>
              </w:rPr>
              <w:t>r</w:t>
            </w:r>
            <w:r w:rsidRPr="00E726AC">
              <w:rPr>
                <w:i/>
                <w:spacing w:val="-3"/>
                <w:sz w:val="22"/>
                <w:szCs w:val="22"/>
              </w:rPr>
              <w:t>E</w:t>
            </w:r>
            <w:r w:rsidRPr="00E726AC">
              <w:rPr>
                <w:i/>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us</w:t>
            </w:r>
            <w:r w:rsidRPr="00E726AC">
              <w:rPr>
                <w:i/>
                <w:spacing w:val="1"/>
                <w:sz w:val="22"/>
                <w:szCs w:val="22"/>
              </w:rPr>
              <w:t>t</w:t>
            </w:r>
            <w:r w:rsidRPr="00E726AC">
              <w:rPr>
                <w:i/>
                <w:sz w:val="22"/>
                <w:szCs w:val="22"/>
              </w:rPr>
              <w:t>o</w:t>
            </w:r>
            <w:r w:rsidRPr="00E726AC">
              <w:rPr>
                <w:i/>
                <w:spacing w:val="-1"/>
                <w:sz w:val="22"/>
                <w:szCs w:val="22"/>
              </w:rPr>
              <w:t>m</w:t>
            </w:r>
            <w:r w:rsidRPr="00E726AC">
              <w:rPr>
                <w:i/>
                <w:sz w:val="22"/>
                <w:szCs w:val="22"/>
              </w:rPr>
              <w:t>er</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w:t>
            </w:r>
            <w:r w:rsidRPr="00E726AC">
              <w:rPr>
                <w:i/>
                <w:spacing w:val="-2"/>
                <w:sz w:val="22"/>
                <w:szCs w:val="22"/>
              </w:rPr>
              <w:t>u</w:t>
            </w:r>
            <w:r w:rsidRPr="00E726AC">
              <w:rPr>
                <w:i/>
                <w:sz w:val="22"/>
                <w:szCs w:val="22"/>
              </w:rPr>
              <w:t>s</w:t>
            </w:r>
            <w:r w:rsidRPr="00E726AC">
              <w:rPr>
                <w:i/>
                <w:spacing w:val="1"/>
                <w:sz w:val="22"/>
                <w:szCs w:val="22"/>
              </w:rPr>
              <w:t>t</w:t>
            </w:r>
            <w:r w:rsidRPr="00E726AC">
              <w:rPr>
                <w:i/>
                <w:sz w:val="22"/>
                <w:szCs w:val="22"/>
              </w:rPr>
              <w:t>o</w:t>
            </w:r>
            <w:r w:rsidRPr="00E726AC">
              <w:rPr>
                <w:i/>
                <w:spacing w:val="-1"/>
                <w:sz w:val="22"/>
                <w:szCs w:val="22"/>
              </w:rPr>
              <w:t>m</w:t>
            </w:r>
            <w:r w:rsidRPr="00E726AC">
              <w:rPr>
                <w:i/>
                <w:spacing w:val="-2"/>
                <w:sz w:val="22"/>
                <w:szCs w:val="22"/>
              </w:rPr>
              <w:t>e</w:t>
            </w:r>
            <w:r w:rsidRPr="00E726AC">
              <w:rPr>
                <w:i/>
                <w:sz w:val="22"/>
                <w:szCs w:val="22"/>
              </w:rPr>
              <w:t xml:space="preserve">r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1"/>
                <w:sz w:val="22"/>
                <w:szCs w:val="22"/>
              </w:rPr>
              <w:t>t</w:t>
            </w:r>
            <w:r w:rsidRPr="00E726AC">
              <w:rPr>
                <w:i/>
                <w:sz w:val="22"/>
                <w:szCs w:val="22"/>
              </w:rPr>
              <w:t>E</w:t>
            </w:r>
            <w:r w:rsidRPr="00E726AC">
              <w:rPr>
                <w:i/>
                <w:spacing w:val="-3"/>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pacing w:val="1"/>
                <w:sz w:val="22"/>
                <w:szCs w:val="22"/>
              </w:rPr>
              <w:t>f</w:t>
            </w:r>
            <w:r w:rsidRPr="00E726AC">
              <w:rPr>
                <w:i/>
                <w:sz w:val="22"/>
                <w:szCs w:val="22"/>
              </w:rPr>
              <w:t>E</w:t>
            </w:r>
            <w:r w:rsidRPr="00E726AC">
              <w:rPr>
                <w:i/>
                <w:spacing w:val="-3"/>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f</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 xml:space="preserve">e </w:t>
            </w:r>
            <w:r w:rsidRPr="00E726AC">
              <w:rPr>
                <w:i/>
                <w:spacing w:val="-2"/>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f</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pacing w:val="-2"/>
                <w:sz w:val="22"/>
                <w:szCs w:val="22"/>
              </w:rPr>
              <w:t>o</w:t>
            </w:r>
            <w:r w:rsidRPr="00E726AC">
              <w:rPr>
                <w:i/>
                <w:sz w:val="22"/>
                <w:szCs w:val="22"/>
              </w:rPr>
              <w:t>n.</w:t>
            </w:r>
          </w:p>
        </w:tc>
      </w:tr>
      <w:tr w:rsidR="002505FC" w:rsidRPr="00E726A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pen</w:t>
            </w:r>
            <w:r w:rsidRPr="00E726AC">
              <w:rPr>
                <w:i/>
                <w:spacing w:val="1"/>
                <w:sz w:val="22"/>
                <w:szCs w:val="22"/>
              </w:rPr>
              <w:t>s</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onE</w:t>
            </w:r>
            <w:r w:rsidRPr="00E726AC">
              <w:rPr>
                <w:i/>
                <w:spacing w:val="-3"/>
                <w:sz w:val="22"/>
                <w:szCs w:val="22"/>
              </w:rPr>
              <w:t>n</w:t>
            </w:r>
            <w:r w:rsidRPr="00E726AC">
              <w:rPr>
                <w:i/>
                <w:spacing w:val="-1"/>
                <w:sz w:val="22"/>
                <w:szCs w:val="22"/>
              </w:rPr>
              <w:t>t</w:t>
            </w:r>
            <w:r w:rsidRPr="00E726AC">
              <w:rPr>
                <w:i/>
                <w:spacing w:val="1"/>
                <w:sz w:val="22"/>
                <w:szCs w:val="22"/>
              </w:rPr>
              <w:t>it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w:t>
            </w:r>
            <w:r w:rsidRPr="00E726AC">
              <w:rPr>
                <w:i/>
                <w:spacing w:val="-1"/>
                <w:sz w:val="22"/>
                <w:szCs w:val="22"/>
              </w:rPr>
              <w:t>m</w:t>
            </w:r>
            <w:r w:rsidRPr="00E726AC">
              <w:rPr>
                <w:i/>
                <w:sz w:val="22"/>
                <w:szCs w:val="22"/>
              </w:rPr>
              <w:t>pen</w:t>
            </w:r>
            <w:r w:rsidRPr="00E726AC">
              <w:rPr>
                <w:i/>
                <w:spacing w:val="1"/>
                <w:sz w:val="22"/>
                <w:szCs w:val="22"/>
              </w:rPr>
              <w:t>s</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co</w:t>
            </w:r>
            <w:r w:rsidRPr="00E726AC">
              <w:rPr>
                <w:i/>
                <w:spacing w:val="-1"/>
                <w:sz w:val="22"/>
                <w:szCs w:val="22"/>
              </w:rPr>
              <w:t>m</w:t>
            </w:r>
            <w:r w:rsidRPr="00E726AC">
              <w:rPr>
                <w:i/>
                <w:sz w:val="22"/>
                <w:szCs w:val="22"/>
              </w:rPr>
              <w:t>p</w:t>
            </w:r>
            <w:r w:rsidRPr="00E726AC">
              <w:rPr>
                <w:i/>
                <w:spacing w:val="-2"/>
                <w:sz w:val="22"/>
                <w:szCs w:val="22"/>
              </w:rPr>
              <w:t>e</w:t>
            </w:r>
            <w:r w:rsidRPr="00E726AC">
              <w:rPr>
                <w:i/>
                <w:sz w:val="22"/>
                <w:szCs w:val="22"/>
              </w:rPr>
              <w:t>ns</w:t>
            </w:r>
            <w:r w:rsidRPr="00E726AC">
              <w:rPr>
                <w:i/>
                <w:spacing w:val="-2"/>
                <w:sz w:val="22"/>
                <w:szCs w:val="22"/>
              </w:rPr>
              <w:t>a</w:t>
            </w:r>
            <w:r w:rsidRPr="00E726AC">
              <w:rPr>
                <w:i/>
                <w:spacing w:val="1"/>
                <w:sz w:val="22"/>
                <w:szCs w:val="22"/>
              </w:rPr>
              <w:t>ti</w:t>
            </w:r>
            <w:r w:rsidRPr="00E726AC">
              <w:rPr>
                <w:i/>
                <w:spacing w:val="-2"/>
                <w:sz w:val="22"/>
                <w:szCs w:val="22"/>
              </w:rPr>
              <w:t>o</w:t>
            </w:r>
            <w:r w:rsidRPr="00E726AC">
              <w:rPr>
                <w:i/>
                <w:sz w:val="22"/>
                <w:szCs w:val="22"/>
              </w:rPr>
              <w:t xml:space="preserve">n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pacing w:val="-2"/>
                <w:sz w:val="22"/>
                <w:szCs w:val="22"/>
              </w:rPr>
              <w:t>o</w:t>
            </w:r>
            <w:r w:rsidRPr="00E726AC">
              <w:rPr>
                <w:i/>
                <w:sz w:val="22"/>
                <w:szCs w:val="22"/>
              </w:rPr>
              <w:t>n.</w:t>
            </w:r>
          </w:p>
        </w:tc>
      </w:tr>
      <w:tr w:rsidR="002505FC" w:rsidRPr="00E726A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Puni</w:t>
            </w:r>
            <w:r w:rsidRPr="00E726AC">
              <w:rPr>
                <w:i/>
                <w:spacing w:val="1"/>
                <w:sz w:val="22"/>
                <w:szCs w:val="22"/>
              </w:rPr>
              <w:t>s</w:t>
            </w:r>
            <w:r w:rsidRPr="00E726AC">
              <w:rPr>
                <w:i/>
                <w:sz w:val="22"/>
                <w:szCs w:val="22"/>
              </w:rPr>
              <w:t>h</w:t>
            </w:r>
            <w:r w:rsidRPr="00E726AC">
              <w:rPr>
                <w:i/>
                <w:spacing w:val="-1"/>
                <w:sz w:val="22"/>
                <w:szCs w:val="22"/>
              </w:rPr>
              <w:t>m</w:t>
            </w:r>
            <w:r w:rsidRPr="00E726AC">
              <w:rPr>
                <w:i/>
                <w:spacing w:val="-2"/>
                <w:sz w:val="22"/>
                <w:szCs w:val="22"/>
              </w:rPr>
              <w:t>e</w:t>
            </w:r>
            <w:r w:rsidRPr="00E726AC">
              <w:rPr>
                <w:i/>
                <w:sz w:val="22"/>
                <w:szCs w:val="22"/>
              </w:rPr>
              <w:t>n</w:t>
            </w:r>
            <w:r w:rsidRPr="00E726AC">
              <w:rPr>
                <w:i/>
                <w:spacing w:val="1"/>
                <w:sz w:val="22"/>
                <w:szCs w:val="22"/>
              </w:rPr>
              <w:t>t</w:t>
            </w:r>
            <w:r w:rsidRPr="00E726AC">
              <w:rPr>
                <w:i/>
                <w:sz w:val="22"/>
                <w:szCs w:val="22"/>
              </w:rPr>
              <w:t>E</w:t>
            </w:r>
            <w:r w:rsidRPr="00E726AC">
              <w:rPr>
                <w:i/>
                <w:spacing w:val="-3"/>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Puni</w:t>
            </w:r>
            <w:r w:rsidRPr="00E726AC">
              <w:rPr>
                <w:i/>
                <w:spacing w:val="1"/>
                <w:sz w:val="22"/>
                <w:szCs w:val="22"/>
              </w:rPr>
              <w:t>s</w:t>
            </w:r>
            <w:r w:rsidRPr="00E726AC">
              <w:rPr>
                <w:i/>
                <w:sz w:val="22"/>
                <w:szCs w:val="22"/>
              </w:rPr>
              <w:t>h</w:t>
            </w:r>
            <w:r w:rsidRPr="00E726AC">
              <w:rPr>
                <w:i/>
                <w:spacing w:val="-1"/>
                <w:sz w:val="22"/>
                <w:szCs w:val="22"/>
              </w:rPr>
              <w:t>m</w:t>
            </w:r>
            <w:r w:rsidRPr="00E726AC">
              <w:rPr>
                <w:i/>
                <w:spacing w:val="-2"/>
                <w:sz w:val="22"/>
                <w:szCs w:val="22"/>
              </w:rPr>
              <w:t>e</w:t>
            </w:r>
            <w:r w:rsidRPr="00E726AC">
              <w:rPr>
                <w:i/>
                <w:sz w:val="22"/>
                <w:szCs w:val="22"/>
              </w:rPr>
              <w:t>nt</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pu</w:t>
            </w:r>
            <w:r w:rsidRPr="00E726AC">
              <w:rPr>
                <w:i/>
                <w:spacing w:val="-2"/>
                <w:sz w:val="22"/>
                <w:szCs w:val="22"/>
              </w:rPr>
              <w:t>n</w:t>
            </w:r>
            <w:r w:rsidRPr="00E726AC">
              <w:rPr>
                <w:i/>
                <w:spacing w:val="1"/>
                <w:sz w:val="22"/>
                <w:szCs w:val="22"/>
              </w:rPr>
              <w:t>i</w:t>
            </w:r>
            <w:r w:rsidRPr="00E726AC">
              <w:rPr>
                <w:i/>
                <w:sz w:val="22"/>
                <w:szCs w:val="22"/>
              </w:rPr>
              <w:t>shm</w:t>
            </w:r>
            <w:r w:rsidRPr="00E726AC">
              <w:rPr>
                <w:i/>
                <w:spacing w:val="-3"/>
                <w:sz w:val="22"/>
                <w:szCs w:val="22"/>
              </w:rPr>
              <w:t>e</w:t>
            </w:r>
            <w:r w:rsidRPr="00E726AC">
              <w:rPr>
                <w:i/>
                <w:sz w:val="22"/>
                <w:szCs w:val="22"/>
              </w:rPr>
              <w:t>nt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on.</w:t>
            </w:r>
          </w:p>
        </w:tc>
      </w:tr>
      <w:tr w:rsidR="002505FC" w:rsidRPr="00E726A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Acc</w:t>
            </w:r>
            <w:r w:rsidRPr="00E726AC">
              <w:rPr>
                <w:i/>
                <w:spacing w:val="1"/>
                <w:sz w:val="22"/>
                <w:szCs w:val="22"/>
              </w:rPr>
              <w:t>i</w:t>
            </w:r>
            <w:r w:rsidRPr="00E726AC">
              <w:rPr>
                <w:i/>
                <w:spacing w:val="-2"/>
                <w:sz w:val="22"/>
                <w:szCs w:val="22"/>
              </w:rPr>
              <w:t>d</w:t>
            </w:r>
            <w:r w:rsidRPr="00E726AC">
              <w:rPr>
                <w:i/>
                <w:sz w:val="22"/>
                <w:szCs w:val="22"/>
              </w:rPr>
              <w:t>en</w:t>
            </w:r>
            <w:r w:rsidRPr="00E726AC">
              <w:rPr>
                <w:i/>
                <w:spacing w:val="1"/>
                <w:sz w:val="22"/>
                <w:szCs w:val="22"/>
              </w:rPr>
              <w:t>t</w:t>
            </w:r>
            <w:r w:rsidRPr="00E726AC">
              <w:rPr>
                <w:i/>
                <w:sz w:val="22"/>
                <w:szCs w:val="22"/>
              </w:rPr>
              <w:t>E</w:t>
            </w:r>
            <w:r w:rsidRPr="00E726AC">
              <w:rPr>
                <w:i/>
                <w:spacing w:val="-3"/>
                <w:sz w:val="22"/>
                <w:szCs w:val="22"/>
              </w:rPr>
              <w:t>n</w:t>
            </w:r>
            <w:r w:rsidRPr="00E726AC">
              <w:rPr>
                <w:i/>
                <w:spacing w:val="-1"/>
                <w:sz w:val="22"/>
                <w:szCs w:val="22"/>
              </w:rPr>
              <w:t>t</w:t>
            </w:r>
            <w:r w:rsidRPr="00E726AC">
              <w:rPr>
                <w:i/>
                <w:spacing w:val="1"/>
                <w:sz w:val="22"/>
                <w:szCs w:val="22"/>
              </w:rPr>
              <w:t>it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Acc</w:t>
            </w:r>
            <w:r w:rsidRPr="00E726AC">
              <w:rPr>
                <w:i/>
                <w:spacing w:val="1"/>
                <w:sz w:val="22"/>
                <w:szCs w:val="22"/>
              </w:rPr>
              <w:t>i</w:t>
            </w:r>
            <w:r w:rsidRPr="00E726AC">
              <w:rPr>
                <w:i/>
                <w:spacing w:val="-2"/>
                <w:sz w:val="22"/>
                <w:szCs w:val="22"/>
              </w:rPr>
              <w:t>d</w:t>
            </w:r>
            <w:r w:rsidRPr="00E726AC">
              <w:rPr>
                <w:i/>
                <w:sz w:val="22"/>
                <w:szCs w:val="22"/>
              </w:rPr>
              <w:t>ent</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a</w:t>
            </w:r>
            <w:r w:rsidRPr="00E726AC">
              <w:rPr>
                <w:i/>
                <w:spacing w:val="-2"/>
                <w:sz w:val="22"/>
                <w:szCs w:val="22"/>
              </w:rPr>
              <w:t>c</w:t>
            </w:r>
            <w:r w:rsidRPr="00E726AC">
              <w:rPr>
                <w:i/>
                <w:sz w:val="22"/>
                <w:szCs w:val="22"/>
              </w:rPr>
              <w:t>c</w:t>
            </w:r>
            <w:r w:rsidRPr="00E726AC">
              <w:rPr>
                <w:i/>
                <w:spacing w:val="1"/>
                <w:sz w:val="22"/>
                <w:szCs w:val="22"/>
              </w:rPr>
              <w:t>i</w:t>
            </w:r>
            <w:r w:rsidRPr="00E726AC">
              <w:rPr>
                <w:i/>
                <w:spacing w:val="-2"/>
                <w:sz w:val="22"/>
                <w:szCs w:val="22"/>
              </w:rPr>
              <w:t>d</w:t>
            </w:r>
            <w:r w:rsidRPr="00E726AC">
              <w:rPr>
                <w:i/>
                <w:sz w:val="22"/>
                <w:szCs w:val="22"/>
              </w:rPr>
              <w:t>ent</w:t>
            </w:r>
            <w:r w:rsidRPr="00E726AC">
              <w:rPr>
                <w:i/>
                <w:spacing w:val="-1"/>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w:t>
            </w:r>
            <w:r w:rsidRPr="00E726AC">
              <w:rPr>
                <w:i/>
                <w:spacing w:val="-2"/>
                <w:sz w:val="22"/>
                <w:szCs w:val="22"/>
              </w:rPr>
              <w:t>r</w:t>
            </w:r>
            <w:r w:rsidRPr="00E726AC">
              <w:rPr>
                <w:i/>
                <w:spacing w:val="-1"/>
                <w:sz w:val="22"/>
                <w:szCs w:val="22"/>
              </w:rPr>
              <w:t>m</w:t>
            </w:r>
            <w:r w:rsidRPr="00E726AC">
              <w:rPr>
                <w:i/>
                <w:sz w:val="22"/>
                <w:szCs w:val="22"/>
              </w:rPr>
              <w:t>a</w:t>
            </w:r>
            <w:r w:rsidRPr="00E726AC">
              <w:rPr>
                <w:i/>
                <w:spacing w:val="1"/>
                <w:sz w:val="22"/>
                <w:szCs w:val="22"/>
              </w:rPr>
              <w:t>ti</w:t>
            </w:r>
            <w:r w:rsidRPr="00E726AC">
              <w:rPr>
                <w:i/>
                <w:sz w:val="22"/>
                <w:szCs w:val="22"/>
              </w:rPr>
              <w:t>on.</w:t>
            </w:r>
          </w:p>
        </w:tc>
      </w:tr>
      <w:tr w:rsidR="002505FC" w:rsidRPr="00E726AC">
        <w:trPr>
          <w:trHeight w:hRule="exact" w:val="264"/>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1"/>
                <w:sz w:val="22"/>
                <w:szCs w:val="22"/>
              </w:rPr>
              <w:t>t</w:t>
            </w:r>
            <w:r w:rsidRPr="00E726AC">
              <w:rPr>
                <w:i/>
                <w:sz w:val="22"/>
                <w:szCs w:val="22"/>
              </w:rPr>
              <w:t>T</w:t>
            </w:r>
            <w:r w:rsidRPr="00E726AC">
              <w:rPr>
                <w:i/>
                <w:spacing w:val="-2"/>
                <w:sz w:val="22"/>
                <w:szCs w:val="22"/>
              </w:rPr>
              <w:t>y</w:t>
            </w:r>
            <w:r w:rsidRPr="00E726AC">
              <w:rPr>
                <w:i/>
                <w:sz w:val="22"/>
                <w:szCs w:val="22"/>
              </w:rPr>
              <w:t>peE</w:t>
            </w:r>
            <w:r w:rsidRPr="00E726AC">
              <w:rPr>
                <w:i/>
                <w:spacing w:val="-3"/>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w:t>
            </w:r>
            <w:r w:rsidRPr="00E726AC">
              <w:rPr>
                <w:i/>
                <w:spacing w:val="1"/>
                <w:sz w:val="22"/>
                <w:szCs w:val="22"/>
              </w:rPr>
              <w:t>t</w:t>
            </w:r>
            <w:r w:rsidRPr="00E726AC">
              <w:rPr>
                <w:i/>
                <w:sz w:val="22"/>
                <w:szCs w:val="22"/>
              </w:rPr>
              <w:t>T</w:t>
            </w:r>
            <w:r w:rsidRPr="00E726AC">
              <w:rPr>
                <w:i/>
                <w:spacing w:val="-2"/>
                <w:sz w:val="22"/>
                <w:szCs w:val="22"/>
              </w:rPr>
              <w:t>y</w:t>
            </w:r>
            <w:r w:rsidRPr="00E726AC">
              <w:rPr>
                <w:i/>
                <w:sz w:val="22"/>
                <w:szCs w:val="22"/>
              </w:rPr>
              <w:t>pe</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co</w:t>
            </w:r>
            <w:r w:rsidRPr="00E726AC">
              <w:rPr>
                <w:i/>
                <w:spacing w:val="-2"/>
                <w:sz w:val="22"/>
                <w:szCs w:val="22"/>
              </w:rPr>
              <w:t>n</w:t>
            </w:r>
            <w:r w:rsidRPr="00E726AC">
              <w:rPr>
                <w:i/>
                <w:spacing w:val="1"/>
                <w:sz w:val="22"/>
                <w:szCs w:val="22"/>
              </w:rPr>
              <w:t>t</w:t>
            </w:r>
            <w:r w:rsidRPr="00E726AC">
              <w:rPr>
                <w:i/>
                <w:sz w:val="22"/>
                <w:szCs w:val="22"/>
              </w:rPr>
              <w:t>r</w:t>
            </w:r>
            <w:r w:rsidRPr="00E726AC">
              <w:rPr>
                <w:i/>
                <w:spacing w:val="-2"/>
                <w:sz w:val="22"/>
                <w:szCs w:val="22"/>
              </w:rPr>
              <w:t>a</w:t>
            </w:r>
            <w:r w:rsidRPr="00E726AC">
              <w:rPr>
                <w:i/>
                <w:sz w:val="22"/>
                <w:szCs w:val="22"/>
              </w:rPr>
              <w:t>ct</w:t>
            </w:r>
            <w:r w:rsidRPr="00E726AC">
              <w:rPr>
                <w:i/>
                <w:spacing w:val="-1"/>
                <w:sz w:val="22"/>
                <w:szCs w:val="22"/>
              </w:rPr>
              <w:t xml:space="preserve"> </w:t>
            </w:r>
            <w:r w:rsidRPr="00E726AC">
              <w:rPr>
                <w:i/>
                <w:spacing w:val="1"/>
                <w:sz w:val="22"/>
                <w:szCs w:val="22"/>
              </w:rPr>
              <w:t>t</w:t>
            </w:r>
            <w:r w:rsidRPr="00E726AC">
              <w:rPr>
                <w:i/>
                <w:sz w:val="22"/>
                <w:szCs w:val="22"/>
              </w:rPr>
              <w:t>y</w:t>
            </w:r>
            <w:r w:rsidRPr="00E726AC">
              <w:rPr>
                <w:i/>
                <w:spacing w:val="-2"/>
                <w:sz w:val="22"/>
                <w:szCs w:val="22"/>
              </w:rPr>
              <w:t>p</w:t>
            </w:r>
            <w:r w:rsidRPr="00E726AC">
              <w:rPr>
                <w:i/>
                <w:sz w:val="22"/>
                <w:szCs w:val="22"/>
              </w:rPr>
              <w:t xml:space="preserve">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pacing w:val="-2"/>
                <w:sz w:val="22"/>
                <w:szCs w:val="22"/>
              </w:rPr>
              <w:t>o</w:t>
            </w:r>
            <w:r w:rsidRPr="00E726AC">
              <w:rPr>
                <w:i/>
                <w:sz w:val="22"/>
                <w:szCs w:val="22"/>
              </w:rPr>
              <w:t>n.</w:t>
            </w:r>
          </w:p>
        </w:tc>
      </w:tr>
      <w:tr w:rsidR="002505FC" w:rsidRPr="00E726AC">
        <w:trPr>
          <w:trHeight w:hRule="exact" w:val="262"/>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ew</w:t>
            </w:r>
            <w:r w:rsidRPr="00E726AC">
              <w:rPr>
                <w:i/>
                <w:spacing w:val="-1"/>
                <w:sz w:val="22"/>
                <w:szCs w:val="22"/>
              </w:rPr>
              <w:t>C</w:t>
            </w:r>
            <w:r w:rsidRPr="00E726AC">
              <w:rPr>
                <w:i/>
                <w:sz w:val="22"/>
                <w:szCs w:val="22"/>
              </w:rPr>
              <w:t>ardRequ</w:t>
            </w:r>
            <w:r w:rsidRPr="00E726AC">
              <w:rPr>
                <w:i/>
                <w:spacing w:val="-2"/>
                <w:sz w:val="22"/>
                <w:szCs w:val="22"/>
              </w:rPr>
              <w:t>e</w:t>
            </w:r>
            <w:r w:rsidRPr="00E726AC">
              <w:rPr>
                <w:i/>
                <w:sz w:val="22"/>
                <w:szCs w:val="22"/>
              </w:rPr>
              <w:t>s</w:t>
            </w:r>
            <w:r w:rsidRPr="00E726AC">
              <w:rPr>
                <w:i/>
                <w:spacing w:val="1"/>
                <w:sz w:val="22"/>
                <w:szCs w:val="22"/>
              </w:rPr>
              <w:t>t</w:t>
            </w:r>
            <w:r w:rsidRPr="00E726AC">
              <w:rPr>
                <w:i/>
                <w:sz w:val="22"/>
                <w:szCs w:val="22"/>
              </w:rPr>
              <w:t>E</w:t>
            </w:r>
            <w:r w:rsidRPr="00E726AC">
              <w:rPr>
                <w:i/>
                <w:spacing w:val="-3"/>
                <w:sz w:val="22"/>
                <w:szCs w:val="22"/>
              </w:rPr>
              <w:t>n</w:t>
            </w:r>
            <w:r w:rsidRPr="00E726AC">
              <w:rPr>
                <w:i/>
                <w:spacing w:val="-1"/>
                <w:sz w:val="22"/>
                <w:szCs w:val="22"/>
              </w:rPr>
              <w:t>t</w:t>
            </w:r>
            <w:r w:rsidRPr="00E726AC">
              <w:rPr>
                <w:i/>
                <w:spacing w:val="1"/>
                <w:sz w:val="22"/>
                <w:szCs w:val="22"/>
              </w:rPr>
              <w:t>it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ew</w:t>
            </w:r>
            <w:r w:rsidRPr="00E726AC">
              <w:rPr>
                <w:i/>
                <w:spacing w:val="-1"/>
                <w:sz w:val="22"/>
                <w:szCs w:val="22"/>
              </w:rPr>
              <w:t>C</w:t>
            </w:r>
            <w:r w:rsidRPr="00E726AC">
              <w:rPr>
                <w:i/>
                <w:sz w:val="22"/>
                <w:szCs w:val="22"/>
              </w:rPr>
              <w:t>ardRequ</w:t>
            </w:r>
            <w:r w:rsidRPr="00E726AC">
              <w:rPr>
                <w:i/>
                <w:spacing w:val="-2"/>
                <w:sz w:val="22"/>
                <w:szCs w:val="22"/>
              </w:rPr>
              <w:t>e</w:t>
            </w:r>
            <w:r w:rsidRPr="00E726AC">
              <w:rPr>
                <w:i/>
                <w:sz w:val="22"/>
                <w:szCs w:val="22"/>
              </w:rPr>
              <w:t>st</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on</w:t>
            </w:r>
            <w:r w:rsidRPr="00E726AC">
              <w:rPr>
                <w:i/>
                <w:spacing w:val="1"/>
                <w:sz w:val="22"/>
                <w:szCs w:val="22"/>
              </w:rPr>
              <w:t>t</w:t>
            </w:r>
            <w:r w:rsidRPr="00E726AC">
              <w:rPr>
                <w:i/>
                <w:sz w:val="22"/>
                <w:szCs w:val="22"/>
              </w:rPr>
              <w:t>a</w:t>
            </w:r>
            <w:r w:rsidRPr="00E726AC">
              <w:rPr>
                <w:i/>
                <w:spacing w:val="-1"/>
                <w:sz w:val="22"/>
                <w:szCs w:val="22"/>
              </w:rPr>
              <w:t>i</w:t>
            </w:r>
            <w:r w:rsidRPr="00E726AC">
              <w:rPr>
                <w:i/>
                <w:sz w:val="22"/>
                <w:szCs w:val="22"/>
              </w:rPr>
              <w:t xml:space="preserve">n </w:t>
            </w:r>
            <w:r w:rsidRPr="00E726AC">
              <w:rPr>
                <w:i/>
                <w:spacing w:val="1"/>
                <w:sz w:val="22"/>
                <w:szCs w:val="22"/>
              </w:rPr>
              <w:t>t</w:t>
            </w:r>
            <w:r w:rsidRPr="00E726AC">
              <w:rPr>
                <w:i/>
                <w:spacing w:val="-2"/>
                <w:sz w:val="22"/>
                <w:szCs w:val="22"/>
              </w:rPr>
              <w:t>h</w:t>
            </w:r>
            <w:r w:rsidRPr="00E726AC">
              <w:rPr>
                <w:i/>
                <w:sz w:val="22"/>
                <w:szCs w:val="22"/>
              </w:rPr>
              <w:t>e new</w:t>
            </w:r>
            <w:r w:rsidRPr="00E726AC">
              <w:rPr>
                <w:i/>
                <w:spacing w:val="-1"/>
                <w:sz w:val="22"/>
                <w:szCs w:val="22"/>
              </w:rPr>
              <w:t xml:space="preserve"> </w:t>
            </w:r>
            <w:r w:rsidRPr="00E726AC">
              <w:rPr>
                <w:i/>
                <w:spacing w:val="-2"/>
                <w:sz w:val="22"/>
                <w:szCs w:val="22"/>
              </w:rPr>
              <w:t>c</w:t>
            </w:r>
            <w:r w:rsidRPr="00E726AC">
              <w:rPr>
                <w:i/>
                <w:sz w:val="22"/>
                <w:szCs w:val="22"/>
              </w:rPr>
              <w:t>ard</w:t>
            </w:r>
            <w:r w:rsidRPr="00E726AC">
              <w:rPr>
                <w:i/>
                <w:spacing w:val="-2"/>
                <w:sz w:val="22"/>
                <w:szCs w:val="22"/>
              </w:rPr>
              <w:t xml:space="preserve"> </w:t>
            </w:r>
            <w:r w:rsidRPr="00E726AC">
              <w:rPr>
                <w:i/>
                <w:sz w:val="22"/>
                <w:szCs w:val="22"/>
              </w:rPr>
              <w:t>r</w:t>
            </w:r>
            <w:r w:rsidRPr="00E726AC">
              <w:rPr>
                <w:i/>
                <w:spacing w:val="1"/>
                <w:sz w:val="22"/>
                <w:szCs w:val="22"/>
              </w:rPr>
              <w:t>e</w:t>
            </w:r>
            <w:r w:rsidRPr="00E726AC">
              <w:rPr>
                <w:i/>
                <w:sz w:val="22"/>
                <w:szCs w:val="22"/>
              </w:rPr>
              <w:t>q</w:t>
            </w:r>
            <w:r w:rsidRPr="00E726AC">
              <w:rPr>
                <w:i/>
                <w:spacing w:val="-2"/>
                <w:sz w:val="22"/>
                <w:szCs w:val="22"/>
              </w:rPr>
              <w:t>u</w:t>
            </w:r>
            <w:r w:rsidRPr="00E726AC">
              <w:rPr>
                <w:i/>
                <w:sz w:val="22"/>
                <w:szCs w:val="22"/>
              </w:rPr>
              <w:t>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on.</w:t>
            </w:r>
          </w:p>
        </w:tc>
      </w:tr>
      <w:tr w:rsidR="002505FC" w:rsidRPr="00E726AC">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ardAcc</w:t>
            </w:r>
            <w:r w:rsidRPr="00E726AC">
              <w:rPr>
                <w:i/>
                <w:spacing w:val="-2"/>
                <w:sz w:val="22"/>
                <w:szCs w:val="22"/>
              </w:rPr>
              <w:t>e</w:t>
            </w:r>
            <w:r w:rsidRPr="00E726AC">
              <w:rPr>
                <w:i/>
                <w:sz w:val="22"/>
                <w:szCs w:val="22"/>
              </w:rPr>
              <w:t>s</w:t>
            </w:r>
            <w:r w:rsidRPr="00E726AC">
              <w:rPr>
                <w:i/>
                <w:spacing w:val="1"/>
                <w:sz w:val="22"/>
                <w:szCs w:val="22"/>
              </w:rPr>
              <w:t>s</w:t>
            </w:r>
            <w:r w:rsidRPr="00E726AC">
              <w:rPr>
                <w:i/>
                <w:sz w:val="22"/>
                <w:szCs w:val="22"/>
              </w:rPr>
              <w:t>Log</w:t>
            </w:r>
            <w:r w:rsidRPr="00E726AC">
              <w:rPr>
                <w:i/>
                <w:spacing w:val="-3"/>
                <w:sz w:val="22"/>
                <w:szCs w:val="22"/>
              </w:rPr>
              <w:t>E</w:t>
            </w:r>
            <w:r w:rsidRPr="00E726AC">
              <w:rPr>
                <w:i/>
                <w:sz w:val="22"/>
                <w:szCs w:val="22"/>
              </w:rPr>
              <w:t>n</w:t>
            </w:r>
            <w:r w:rsidRPr="00E726AC">
              <w:rPr>
                <w:i/>
                <w:spacing w:val="-1"/>
                <w:sz w:val="22"/>
                <w:szCs w:val="22"/>
              </w:rPr>
              <w:t>t</w:t>
            </w:r>
            <w:r w:rsidRPr="00E726AC">
              <w:rPr>
                <w:i/>
                <w:spacing w:val="1"/>
                <w:sz w:val="22"/>
                <w:szCs w:val="22"/>
              </w:rPr>
              <w:t>it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pacing w:val="1"/>
                <w:sz w:val="22"/>
                <w:szCs w:val="22"/>
              </w:rPr>
              <w:t>/</w:t>
            </w:r>
            <w:r w:rsidRPr="00E726AC">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ot</w:t>
            </w:r>
            <w:r w:rsidRPr="00E726AC">
              <w:rPr>
                <w:i/>
                <w:spacing w:val="1"/>
                <w:sz w:val="22"/>
                <w:szCs w:val="22"/>
              </w:rPr>
              <w:t xml:space="preserve"> </w:t>
            </w:r>
            <w:r w:rsidRPr="00E726AC">
              <w:rPr>
                <w:i/>
                <w:sz w:val="22"/>
                <w:szCs w:val="22"/>
              </w:rPr>
              <w:t>e</w:t>
            </w:r>
            <w:r w:rsidRPr="00E726AC">
              <w:rPr>
                <w:i/>
                <w:spacing w:val="-2"/>
                <w:sz w:val="22"/>
                <w:szCs w:val="22"/>
              </w:rPr>
              <w:t>x</w:t>
            </w:r>
            <w:r w:rsidRPr="00E726AC">
              <w:rPr>
                <w:i/>
                <w:spacing w:val="1"/>
                <w:sz w:val="22"/>
                <w:szCs w:val="22"/>
              </w:rPr>
              <w:t>i</w:t>
            </w:r>
            <w:r w:rsidRPr="00E726AC">
              <w:rPr>
                <w:i/>
                <w:spacing w:val="-2"/>
                <w:sz w:val="22"/>
                <w:szCs w:val="22"/>
              </w:rPr>
              <w:t>s</w:t>
            </w:r>
            <w:r w:rsidRPr="00E726AC">
              <w:rPr>
                <w:i/>
                <w:sz w:val="22"/>
                <w:szCs w:val="22"/>
              </w:rPr>
              <w:t>t</w:t>
            </w:r>
            <w:r w:rsidRPr="00E726AC">
              <w:rPr>
                <w:i/>
                <w:spacing w:val="1"/>
                <w:sz w:val="22"/>
                <w:szCs w:val="22"/>
              </w:rPr>
              <w:t xml:space="preserve"> i</w:t>
            </w:r>
            <w:r w:rsidRPr="00E726AC">
              <w:rPr>
                <w:i/>
                <w:sz w:val="22"/>
                <w:szCs w:val="22"/>
              </w:rPr>
              <w:t>n</w:t>
            </w:r>
            <w:r w:rsidRPr="00E726AC">
              <w:rPr>
                <w:i/>
                <w:spacing w:val="-2"/>
                <w:sz w:val="22"/>
                <w:szCs w:val="22"/>
              </w:rPr>
              <w:t xml:space="preserve"> </w:t>
            </w:r>
            <w:r w:rsidRPr="00E726AC">
              <w:rPr>
                <w:i/>
                <w:sz w:val="22"/>
                <w:szCs w:val="22"/>
              </w:rPr>
              <w:t>con</w:t>
            </w:r>
            <w:r w:rsidRPr="00E726AC">
              <w:rPr>
                <w:i/>
                <w:spacing w:val="-2"/>
                <w:sz w:val="22"/>
                <w:szCs w:val="22"/>
              </w:rPr>
              <w:t>c</w:t>
            </w:r>
            <w:r w:rsidRPr="00E726AC">
              <w:rPr>
                <w:i/>
                <w:sz w:val="22"/>
                <w:szCs w:val="22"/>
              </w:rPr>
              <w:t>ep</w:t>
            </w:r>
            <w:r w:rsidRPr="00E726AC">
              <w:rPr>
                <w:i/>
                <w:spacing w:val="-1"/>
                <w:sz w:val="22"/>
                <w:szCs w:val="22"/>
              </w:rPr>
              <w:t>t</w:t>
            </w:r>
            <w:r w:rsidRPr="00E726AC">
              <w:rPr>
                <w:i/>
                <w:sz w:val="22"/>
                <w:szCs w:val="22"/>
              </w:rPr>
              <w:t>ual</w:t>
            </w:r>
            <w:r w:rsidRPr="00E726AC">
              <w:rPr>
                <w:i/>
                <w:spacing w:val="-1"/>
                <w:sz w:val="22"/>
                <w:szCs w:val="22"/>
              </w:rPr>
              <w:t xml:space="preserve"> </w:t>
            </w:r>
            <w:r w:rsidRPr="00E726AC">
              <w:rPr>
                <w:i/>
                <w:sz w:val="22"/>
                <w:szCs w:val="22"/>
              </w:rPr>
              <w:t>d</w:t>
            </w:r>
            <w:r w:rsidRPr="00E726AC">
              <w:rPr>
                <w:i/>
                <w:spacing w:val="1"/>
                <w:sz w:val="22"/>
                <w:szCs w:val="22"/>
              </w:rPr>
              <w:t>i</w:t>
            </w:r>
            <w:r w:rsidRPr="00E726AC">
              <w:rPr>
                <w:i/>
                <w:spacing w:val="-2"/>
                <w:sz w:val="22"/>
                <w:szCs w:val="22"/>
              </w:rPr>
              <w:t>a</w:t>
            </w:r>
            <w:r w:rsidRPr="00E726AC">
              <w:rPr>
                <w:i/>
                <w:sz w:val="22"/>
                <w:szCs w:val="22"/>
              </w:rPr>
              <w:t xml:space="preserve">gram. </w:t>
            </w:r>
            <w:r w:rsidRPr="00E726AC">
              <w:rPr>
                <w:i/>
                <w:spacing w:val="-1"/>
                <w:sz w:val="22"/>
                <w:szCs w:val="22"/>
              </w:rPr>
              <w:t>B</w:t>
            </w:r>
            <w:r w:rsidRPr="00E726AC">
              <w:rPr>
                <w:i/>
                <w:sz w:val="22"/>
                <w:szCs w:val="22"/>
              </w:rPr>
              <w:t>ut</w:t>
            </w:r>
            <w:r w:rsidRPr="00E726AC">
              <w:rPr>
                <w:i/>
                <w:spacing w:val="-1"/>
                <w:sz w:val="22"/>
                <w:szCs w:val="22"/>
              </w:rPr>
              <w:t xml:space="preserve"> </w:t>
            </w:r>
            <w:r w:rsidRPr="00E726AC">
              <w:rPr>
                <w:i/>
                <w:sz w:val="22"/>
                <w:szCs w:val="22"/>
              </w:rPr>
              <w:t>nee</w:t>
            </w:r>
            <w:r w:rsidRPr="00E726AC">
              <w:rPr>
                <w:i/>
                <w:spacing w:val="-2"/>
                <w:sz w:val="22"/>
                <w:szCs w:val="22"/>
              </w:rPr>
              <w:t>d</w:t>
            </w:r>
            <w:r w:rsidRPr="00E726AC">
              <w:rPr>
                <w:i/>
                <w:sz w:val="22"/>
                <w:szCs w:val="22"/>
              </w:rPr>
              <w:t>ed</w:t>
            </w:r>
          </w:p>
          <w:p w:rsidR="002505FC" w:rsidRPr="00E726AC" w:rsidRDefault="003E2070">
            <w:pPr>
              <w:spacing w:before="5" w:line="240" w:lineRule="exact"/>
              <w:ind w:left="102" w:right="245"/>
              <w:rPr>
                <w:sz w:val="22"/>
                <w:szCs w:val="22"/>
              </w:rPr>
            </w:pPr>
            <w:r w:rsidRPr="00E726AC">
              <w:rPr>
                <w:i/>
                <w:spacing w:val="1"/>
                <w:sz w:val="22"/>
                <w:szCs w:val="22"/>
              </w:rPr>
              <w:t>i</w:t>
            </w:r>
            <w:r w:rsidRPr="00E726AC">
              <w:rPr>
                <w:i/>
                <w:sz w:val="22"/>
                <w:szCs w:val="22"/>
              </w:rPr>
              <w:t xml:space="preserve">n </w:t>
            </w:r>
            <w:r w:rsidRPr="00E726AC">
              <w:rPr>
                <w:i/>
                <w:spacing w:val="-2"/>
                <w:sz w:val="22"/>
                <w:szCs w:val="22"/>
              </w:rPr>
              <w:t>c</w:t>
            </w:r>
            <w:r w:rsidRPr="00E726AC">
              <w:rPr>
                <w:i/>
                <w:spacing w:val="1"/>
                <w:sz w:val="22"/>
                <w:szCs w:val="22"/>
              </w:rPr>
              <w:t>l</w:t>
            </w:r>
            <w:r w:rsidRPr="00E726AC">
              <w:rPr>
                <w:i/>
                <w:sz w:val="22"/>
                <w:szCs w:val="22"/>
              </w:rPr>
              <w:t>ass</w:t>
            </w:r>
            <w:r w:rsidRPr="00E726AC">
              <w:rPr>
                <w:i/>
                <w:spacing w:val="-1"/>
                <w:sz w:val="22"/>
                <w:szCs w:val="22"/>
              </w:rPr>
              <w:t xml:space="preserve"> </w:t>
            </w:r>
            <w:r w:rsidRPr="00E726AC">
              <w:rPr>
                <w:i/>
                <w:sz w:val="22"/>
                <w:szCs w:val="22"/>
              </w:rPr>
              <w:t>d</w:t>
            </w:r>
            <w:r w:rsidRPr="00E726AC">
              <w:rPr>
                <w:i/>
                <w:spacing w:val="1"/>
                <w:sz w:val="22"/>
                <w:szCs w:val="22"/>
              </w:rPr>
              <w:t>i</w:t>
            </w:r>
            <w:r w:rsidRPr="00E726AC">
              <w:rPr>
                <w:i/>
                <w:spacing w:val="-2"/>
                <w:sz w:val="22"/>
                <w:szCs w:val="22"/>
              </w:rPr>
              <w:t>a</w:t>
            </w:r>
            <w:r w:rsidRPr="00E726AC">
              <w:rPr>
                <w:i/>
                <w:sz w:val="22"/>
                <w:szCs w:val="22"/>
              </w:rPr>
              <w:t xml:space="preserve">gram </w:t>
            </w:r>
            <w:r w:rsidRPr="00E726AC">
              <w:rPr>
                <w:i/>
                <w:spacing w:val="-2"/>
                <w:sz w:val="22"/>
                <w:szCs w:val="22"/>
              </w:rPr>
              <w:t>t</w:t>
            </w:r>
            <w:r w:rsidRPr="00E726AC">
              <w:rPr>
                <w:i/>
                <w:sz w:val="22"/>
                <w:szCs w:val="22"/>
              </w:rPr>
              <w:t>o co</w:t>
            </w:r>
            <w:r w:rsidRPr="00E726AC">
              <w:rPr>
                <w:i/>
                <w:spacing w:val="-2"/>
                <w:sz w:val="22"/>
                <w:szCs w:val="22"/>
              </w:rPr>
              <w:t>n</w:t>
            </w:r>
            <w:r w:rsidRPr="00E726AC">
              <w:rPr>
                <w:i/>
                <w:spacing w:val="1"/>
                <w:sz w:val="22"/>
                <w:szCs w:val="22"/>
              </w:rPr>
              <w:t>t</w:t>
            </w:r>
            <w:r w:rsidRPr="00E726AC">
              <w:rPr>
                <w:i/>
                <w:spacing w:val="-2"/>
                <w:sz w:val="22"/>
                <w:szCs w:val="22"/>
              </w:rPr>
              <w:t>a</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 xml:space="preserve">he </w:t>
            </w:r>
            <w:r w:rsidRPr="00E726AC">
              <w:rPr>
                <w:i/>
                <w:spacing w:val="-2"/>
                <w:sz w:val="22"/>
                <w:szCs w:val="22"/>
              </w:rPr>
              <w:t>c</w:t>
            </w:r>
            <w:r w:rsidRPr="00E726AC">
              <w:rPr>
                <w:i/>
                <w:sz w:val="22"/>
                <w:szCs w:val="22"/>
              </w:rPr>
              <w:t xml:space="preserve">ard </w:t>
            </w:r>
            <w:r w:rsidRPr="00E726AC">
              <w:rPr>
                <w:i/>
                <w:spacing w:val="-2"/>
                <w:sz w:val="22"/>
                <w:szCs w:val="22"/>
              </w:rPr>
              <w:t>a</w:t>
            </w:r>
            <w:r w:rsidRPr="00E726AC">
              <w:rPr>
                <w:i/>
                <w:sz w:val="22"/>
                <w:szCs w:val="22"/>
              </w:rPr>
              <w:t>cc</w:t>
            </w:r>
            <w:r w:rsidRPr="00E726AC">
              <w:rPr>
                <w:i/>
                <w:spacing w:val="-2"/>
                <w:sz w:val="22"/>
                <w:szCs w:val="22"/>
              </w:rPr>
              <w:t>e</w:t>
            </w:r>
            <w:r w:rsidRPr="00E726AC">
              <w:rPr>
                <w:i/>
                <w:sz w:val="22"/>
                <w:szCs w:val="22"/>
              </w:rPr>
              <w:t xml:space="preserve">ss </w:t>
            </w:r>
            <w:r w:rsidRPr="00E726AC">
              <w:rPr>
                <w:i/>
                <w:spacing w:val="1"/>
                <w:sz w:val="22"/>
                <w:szCs w:val="22"/>
              </w:rPr>
              <w:t>l</w:t>
            </w:r>
            <w:r w:rsidRPr="00E726AC">
              <w:rPr>
                <w:i/>
                <w:sz w:val="22"/>
                <w:szCs w:val="22"/>
              </w:rPr>
              <w:t xml:space="preserve">og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z w:val="22"/>
                <w:szCs w:val="22"/>
              </w:rPr>
              <w:t>on.</w:t>
            </w:r>
          </w:p>
        </w:tc>
      </w:tr>
      <w:tr w:rsidR="002505FC" w:rsidRPr="00E726AC">
        <w:trPr>
          <w:trHeight w:hRule="exact" w:val="768"/>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o</w:t>
            </w:r>
            <w:r w:rsidRPr="00E726AC">
              <w:rPr>
                <w:i/>
                <w:spacing w:val="1"/>
                <w:sz w:val="22"/>
                <w:szCs w:val="22"/>
              </w:rPr>
              <w:t>t</w:t>
            </w:r>
            <w:r w:rsidRPr="00E726AC">
              <w:rPr>
                <w:i/>
                <w:spacing w:val="-1"/>
                <w:sz w:val="22"/>
                <w:szCs w:val="22"/>
              </w:rPr>
              <w:t>i</w:t>
            </w:r>
            <w:r w:rsidRPr="00E726AC">
              <w:rPr>
                <w:i/>
                <w:spacing w:val="1"/>
                <w:sz w:val="22"/>
                <w:szCs w:val="22"/>
              </w:rPr>
              <w:t>fi</w:t>
            </w:r>
            <w:r w:rsidRPr="00E726AC">
              <w:rPr>
                <w:i/>
                <w:spacing w:val="-2"/>
                <w:sz w:val="22"/>
                <w:szCs w:val="22"/>
              </w:rPr>
              <w:t>c</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onE</w:t>
            </w:r>
            <w:r w:rsidRPr="00E726AC">
              <w:rPr>
                <w:i/>
                <w:spacing w:val="-3"/>
                <w:sz w:val="22"/>
                <w:szCs w:val="22"/>
              </w:rPr>
              <w:t>n</w:t>
            </w:r>
            <w:r w:rsidRPr="00E726AC">
              <w:rPr>
                <w:i/>
                <w:spacing w:val="1"/>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pacing w:val="1"/>
                <w:sz w:val="22"/>
                <w:szCs w:val="22"/>
              </w:rPr>
              <w:t>/</w:t>
            </w:r>
            <w:r w:rsidRPr="00E726AC">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ot</w:t>
            </w:r>
            <w:r w:rsidRPr="00E726AC">
              <w:rPr>
                <w:i/>
                <w:spacing w:val="1"/>
                <w:sz w:val="22"/>
                <w:szCs w:val="22"/>
              </w:rPr>
              <w:t xml:space="preserve"> </w:t>
            </w:r>
            <w:r w:rsidRPr="00E726AC">
              <w:rPr>
                <w:i/>
                <w:sz w:val="22"/>
                <w:szCs w:val="22"/>
              </w:rPr>
              <w:t>e</w:t>
            </w:r>
            <w:r w:rsidRPr="00E726AC">
              <w:rPr>
                <w:i/>
                <w:spacing w:val="-2"/>
                <w:sz w:val="22"/>
                <w:szCs w:val="22"/>
              </w:rPr>
              <w:t>x</w:t>
            </w:r>
            <w:r w:rsidRPr="00E726AC">
              <w:rPr>
                <w:i/>
                <w:spacing w:val="1"/>
                <w:sz w:val="22"/>
                <w:szCs w:val="22"/>
              </w:rPr>
              <w:t>i</w:t>
            </w:r>
            <w:r w:rsidRPr="00E726AC">
              <w:rPr>
                <w:i/>
                <w:spacing w:val="-2"/>
                <w:sz w:val="22"/>
                <w:szCs w:val="22"/>
              </w:rPr>
              <w:t>s</w:t>
            </w:r>
            <w:r w:rsidRPr="00E726AC">
              <w:rPr>
                <w:i/>
                <w:sz w:val="22"/>
                <w:szCs w:val="22"/>
              </w:rPr>
              <w:t>t</w:t>
            </w:r>
            <w:r w:rsidRPr="00E726AC">
              <w:rPr>
                <w:i/>
                <w:spacing w:val="1"/>
                <w:sz w:val="22"/>
                <w:szCs w:val="22"/>
              </w:rPr>
              <w:t xml:space="preserve"> i</w:t>
            </w:r>
            <w:r w:rsidRPr="00E726AC">
              <w:rPr>
                <w:i/>
                <w:sz w:val="22"/>
                <w:szCs w:val="22"/>
              </w:rPr>
              <w:t>n</w:t>
            </w:r>
            <w:r w:rsidRPr="00E726AC">
              <w:rPr>
                <w:i/>
                <w:spacing w:val="-2"/>
                <w:sz w:val="22"/>
                <w:szCs w:val="22"/>
              </w:rPr>
              <w:t xml:space="preserve"> </w:t>
            </w:r>
            <w:r w:rsidRPr="00E726AC">
              <w:rPr>
                <w:i/>
                <w:sz w:val="22"/>
                <w:szCs w:val="22"/>
              </w:rPr>
              <w:t>con</w:t>
            </w:r>
            <w:r w:rsidRPr="00E726AC">
              <w:rPr>
                <w:i/>
                <w:spacing w:val="-2"/>
                <w:sz w:val="22"/>
                <w:szCs w:val="22"/>
              </w:rPr>
              <w:t>c</w:t>
            </w:r>
            <w:r w:rsidRPr="00E726AC">
              <w:rPr>
                <w:i/>
                <w:sz w:val="22"/>
                <w:szCs w:val="22"/>
              </w:rPr>
              <w:t>ep</w:t>
            </w:r>
            <w:r w:rsidRPr="00E726AC">
              <w:rPr>
                <w:i/>
                <w:spacing w:val="-1"/>
                <w:sz w:val="22"/>
                <w:szCs w:val="22"/>
              </w:rPr>
              <w:t>t</w:t>
            </w:r>
            <w:r w:rsidRPr="00E726AC">
              <w:rPr>
                <w:i/>
                <w:sz w:val="22"/>
                <w:szCs w:val="22"/>
              </w:rPr>
              <w:t>ual</w:t>
            </w:r>
            <w:r w:rsidRPr="00E726AC">
              <w:rPr>
                <w:i/>
                <w:spacing w:val="-1"/>
                <w:sz w:val="22"/>
                <w:szCs w:val="22"/>
              </w:rPr>
              <w:t xml:space="preserve"> </w:t>
            </w:r>
            <w:r w:rsidRPr="00E726AC">
              <w:rPr>
                <w:i/>
                <w:sz w:val="22"/>
                <w:szCs w:val="22"/>
              </w:rPr>
              <w:t>d</w:t>
            </w:r>
            <w:r w:rsidRPr="00E726AC">
              <w:rPr>
                <w:i/>
                <w:spacing w:val="1"/>
                <w:sz w:val="22"/>
                <w:szCs w:val="22"/>
              </w:rPr>
              <w:t>i</w:t>
            </w:r>
            <w:r w:rsidRPr="00E726AC">
              <w:rPr>
                <w:i/>
                <w:spacing w:val="-2"/>
                <w:sz w:val="22"/>
                <w:szCs w:val="22"/>
              </w:rPr>
              <w:t>a</w:t>
            </w:r>
            <w:r w:rsidRPr="00E726AC">
              <w:rPr>
                <w:i/>
                <w:sz w:val="22"/>
                <w:szCs w:val="22"/>
              </w:rPr>
              <w:t xml:space="preserve">gram. </w:t>
            </w:r>
            <w:r w:rsidRPr="00E726AC">
              <w:rPr>
                <w:i/>
                <w:spacing w:val="-1"/>
                <w:sz w:val="22"/>
                <w:szCs w:val="22"/>
              </w:rPr>
              <w:t>B</w:t>
            </w:r>
            <w:r w:rsidRPr="00E726AC">
              <w:rPr>
                <w:i/>
                <w:sz w:val="22"/>
                <w:szCs w:val="22"/>
              </w:rPr>
              <w:t>ut</w:t>
            </w:r>
            <w:r w:rsidRPr="00E726AC">
              <w:rPr>
                <w:i/>
                <w:spacing w:val="-1"/>
                <w:sz w:val="22"/>
                <w:szCs w:val="22"/>
              </w:rPr>
              <w:t xml:space="preserve"> </w:t>
            </w:r>
            <w:r w:rsidRPr="00E726AC">
              <w:rPr>
                <w:i/>
                <w:sz w:val="22"/>
                <w:szCs w:val="22"/>
              </w:rPr>
              <w:t>nee</w:t>
            </w:r>
            <w:r w:rsidRPr="00E726AC">
              <w:rPr>
                <w:i/>
                <w:spacing w:val="-2"/>
                <w:sz w:val="22"/>
                <w:szCs w:val="22"/>
              </w:rPr>
              <w:t>d</w:t>
            </w:r>
            <w:r w:rsidRPr="00E726AC">
              <w:rPr>
                <w:i/>
                <w:sz w:val="22"/>
                <w:szCs w:val="22"/>
              </w:rPr>
              <w:t>ed</w:t>
            </w:r>
          </w:p>
          <w:p w:rsidR="002505FC" w:rsidRPr="00E726AC" w:rsidRDefault="003E2070">
            <w:pPr>
              <w:spacing w:before="1" w:line="240" w:lineRule="exact"/>
              <w:ind w:left="102" w:right="260"/>
              <w:rPr>
                <w:sz w:val="22"/>
                <w:szCs w:val="22"/>
              </w:rPr>
            </w:pPr>
            <w:r w:rsidRPr="00E726AC">
              <w:rPr>
                <w:i/>
                <w:spacing w:val="1"/>
                <w:sz w:val="22"/>
                <w:szCs w:val="22"/>
              </w:rPr>
              <w:t>i</w:t>
            </w:r>
            <w:r w:rsidRPr="00E726AC">
              <w:rPr>
                <w:i/>
                <w:sz w:val="22"/>
                <w:szCs w:val="22"/>
              </w:rPr>
              <w:t xml:space="preserve">n </w:t>
            </w:r>
            <w:r w:rsidRPr="00E726AC">
              <w:rPr>
                <w:i/>
                <w:spacing w:val="-2"/>
                <w:sz w:val="22"/>
                <w:szCs w:val="22"/>
              </w:rPr>
              <w:t>c</w:t>
            </w:r>
            <w:r w:rsidRPr="00E726AC">
              <w:rPr>
                <w:i/>
                <w:spacing w:val="1"/>
                <w:sz w:val="22"/>
                <w:szCs w:val="22"/>
              </w:rPr>
              <w:t>l</w:t>
            </w:r>
            <w:r w:rsidRPr="00E726AC">
              <w:rPr>
                <w:i/>
                <w:sz w:val="22"/>
                <w:szCs w:val="22"/>
              </w:rPr>
              <w:t>ass</w:t>
            </w:r>
            <w:r w:rsidRPr="00E726AC">
              <w:rPr>
                <w:i/>
                <w:spacing w:val="-1"/>
                <w:sz w:val="22"/>
                <w:szCs w:val="22"/>
              </w:rPr>
              <w:t xml:space="preserve"> </w:t>
            </w:r>
            <w:r w:rsidRPr="00E726AC">
              <w:rPr>
                <w:i/>
                <w:sz w:val="22"/>
                <w:szCs w:val="22"/>
              </w:rPr>
              <w:t>d</w:t>
            </w:r>
            <w:r w:rsidRPr="00E726AC">
              <w:rPr>
                <w:i/>
                <w:spacing w:val="1"/>
                <w:sz w:val="22"/>
                <w:szCs w:val="22"/>
              </w:rPr>
              <w:t>i</w:t>
            </w:r>
            <w:r w:rsidRPr="00E726AC">
              <w:rPr>
                <w:i/>
                <w:spacing w:val="-2"/>
                <w:sz w:val="22"/>
                <w:szCs w:val="22"/>
              </w:rPr>
              <w:t>a</w:t>
            </w:r>
            <w:r w:rsidRPr="00E726AC">
              <w:rPr>
                <w:i/>
                <w:sz w:val="22"/>
                <w:szCs w:val="22"/>
              </w:rPr>
              <w:t xml:space="preserve">gram </w:t>
            </w:r>
            <w:r w:rsidRPr="00E726AC">
              <w:rPr>
                <w:i/>
                <w:spacing w:val="-2"/>
                <w:sz w:val="22"/>
                <w:szCs w:val="22"/>
              </w:rPr>
              <w:t>t</w:t>
            </w:r>
            <w:r w:rsidRPr="00E726AC">
              <w:rPr>
                <w:i/>
                <w:sz w:val="22"/>
                <w:szCs w:val="22"/>
              </w:rPr>
              <w:t>o co</w:t>
            </w:r>
            <w:r w:rsidRPr="00E726AC">
              <w:rPr>
                <w:i/>
                <w:spacing w:val="-2"/>
                <w:sz w:val="22"/>
                <w:szCs w:val="22"/>
              </w:rPr>
              <w:t>n</w:t>
            </w:r>
            <w:r w:rsidRPr="00E726AC">
              <w:rPr>
                <w:i/>
                <w:spacing w:val="1"/>
                <w:sz w:val="22"/>
                <w:szCs w:val="22"/>
              </w:rPr>
              <w:t>t</w:t>
            </w:r>
            <w:r w:rsidRPr="00E726AC">
              <w:rPr>
                <w:i/>
                <w:spacing w:val="-2"/>
                <w:sz w:val="22"/>
                <w:szCs w:val="22"/>
              </w:rPr>
              <w:t>a</w:t>
            </w:r>
            <w:r w:rsidRPr="00E726AC">
              <w:rPr>
                <w:i/>
                <w:spacing w:val="1"/>
                <w:sz w:val="22"/>
                <w:szCs w:val="22"/>
              </w:rPr>
              <w:t>i</w:t>
            </w:r>
            <w:r w:rsidRPr="00E726AC">
              <w:rPr>
                <w:i/>
                <w:sz w:val="22"/>
                <w:szCs w:val="22"/>
              </w:rPr>
              <w:t>n</w:t>
            </w:r>
            <w:r w:rsidRPr="00E726AC">
              <w:rPr>
                <w:i/>
                <w:spacing w:val="-2"/>
                <w:sz w:val="22"/>
                <w:szCs w:val="22"/>
              </w:rPr>
              <w:t xml:space="preserve"> </w:t>
            </w:r>
            <w:r w:rsidRPr="00E726AC">
              <w:rPr>
                <w:i/>
                <w:spacing w:val="1"/>
                <w:sz w:val="22"/>
                <w:szCs w:val="22"/>
              </w:rPr>
              <w:t>t</w:t>
            </w:r>
            <w:r w:rsidRPr="00E726AC">
              <w:rPr>
                <w:i/>
                <w:sz w:val="22"/>
                <w:szCs w:val="22"/>
              </w:rPr>
              <w:t>he n</w:t>
            </w:r>
            <w:r w:rsidRPr="00E726AC">
              <w:rPr>
                <w:i/>
                <w:spacing w:val="-2"/>
                <w:sz w:val="22"/>
                <w:szCs w:val="22"/>
              </w:rPr>
              <w:t>o</w:t>
            </w:r>
            <w:r w:rsidRPr="00E726AC">
              <w:rPr>
                <w:i/>
                <w:spacing w:val="-1"/>
                <w:sz w:val="22"/>
                <w:szCs w:val="22"/>
              </w:rPr>
              <w:t>t</w:t>
            </w:r>
            <w:r w:rsidRPr="00E726AC">
              <w:rPr>
                <w:i/>
                <w:spacing w:val="1"/>
                <w:sz w:val="22"/>
                <w:szCs w:val="22"/>
              </w:rPr>
              <w:t>i</w:t>
            </w:r>
            <w:r w:rsidRPr="00E726AC">
              <w:rPr>
                <w:i/>
                <w:spacing w:val="-1"/>
                <w:sz w:val="22"/>
                <w:szCs w:val="22"/>
              </w:rPr>
              <w:t>f</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ti</w:t>
            </w:r>
            <w:r w:rsidRPr="00E726AC">
              <w:rPr>
                <w:i/>
                <w:sz w:val="22"/>
                <w:szCs w:val="22"/>
              </w:rPr>
              <w:t xml:space="preserve">on </w:t>
            </w:r>
            <w:r w:rsidRPr="00E726AC">
              <w:rPr>
                <w:i/>
                <w:spacing w:val="1"/>
                <w:sz w:val="22"/>
                <w:szCs w:val="22"/>
              </w:rPr>
              <w:t>i</w:t>
            </w:r>
            <w:r w:rsidRPr="00E726AC">
              <w:rPr>
                <w:i/>
                <w:sz w:val="22"/>
                <w:szCs w:val="22"/>
              </w:rPr>
              <w:t>n</w:t>
            </w:r>
            <w:r w:rsidRPr="00E726AC">
              <w:rPr>
                <w:i/>
                <w:spacing w:val="1"/>
                <w:sz w:val="22"/>
                <w:szCs w:val="22"/>
              </w:rPr>
              <w:t>f</w:t>
            </w:r>
            <w:r w:rsidRPr="00E726AC">
              <w:rPr>
                <w:i/>
                <w:spacing w:val="-2"/>
                <w:sz w:val="22"/>
                <w:szCs w:val="22"/>
              </w:rPr>
              <w:t>o</w:t>
            </w:r>
            <w:r w:rsidRPr="00E726AC">
              <w:rPr>
                <w:i/>
                <w:sz w:val="22"/>
                <w:szCs w:val="22"/>
              </w:rPr>
              <w:t>rma</w:t>
            </w:r>
            <w:r w:rsidRPr="00E726AC">
              <w:rPr>
                <w:i/>
                <w:spacing w:val="-2"/>
                <w:sz w:val="22"/>
                <w:szCs w:val="22"/>
              </w:rPr>
              <w:t>t</w:t>
            </w:r>
            <w:r w:rsidRPr="00E726AC">
              <w:rPr>
                <w:i/>
                <w:spacing w:val="1"/>
                <w:sz w:val="22"/>
                <w:szCs w:val="22"/>
              </w:rPr>
              <w:t>i</w:t>
            </w:r>
            <w:r w:rsidRPr="00E726AC">
              <w:rPr>
                <w:i/>
                <w:sz w:val="22"/>
                <w:szCs w:val="22"/>
              </w:rPr>
              <w:t>on.</w:t>
            </w:r>
          </w:p>
        </w:tc>
      </w:tr>
      <w:tr w:rsidR="002505FC" w:rsidRPr="00E726AC">
        <w:trPr>
          <w:trHeight w:hRule="exact" w:val="770"/>
        </w:trPr>
        <w:tc>
          <w:tcPr>
            <w:tcW w:w="23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o</w:t>
            </w:r>
            <w:r w:rsidRPr="00E726AC">
              <w:rPr>
                <w:i/>
                <w:spacing w:val="1"/>
                <w:sz w:val="22"/>
                <w:szCs w:val="22"/>
              </w:rPr>
              <w:t>t</w:t>
            </w:r>
            <w:r w:rsidRPr="00E726AC">
              <w:rPr>
                <w:i/>
                <w:spacing w:val="-1"/>
                <w:sz w:val="22"/>
                <w:szCs w:val="22"/>
              </w:rPr>
              <w:t>i</w:t>
            </w:r>
            <w:r w:rsidRPr="00E726AC">
              <w:rPr>
                <w:i/>
                <w:spacing w:val="1"/>
                <w:sz w:val="22"/>
                <w:szCs w:val="22"/>
              </w:rPr>
              <w:t>fi</w:t>
            </w:r>
            <w:r w:rsidRPr="00E726AC">
              <w:rPr>
                <w:i/>
                <w:spacing w:val="-2"/>
                <w:sz w:val="22"/>
                <w:szCs w:val="22"/>
              </w:rPr>
              <w:t>c</w:t>
            </w:r>
            <w:r w:rsidRPr="00E726AC">
              <w:rPr>
                <w:i/>
                <w:sz w:val="22"/>
                <w:szCs w:val="22"/>
              </w:rPr>
              <w:t>a</w:t>
            </w:r>
            <w:r w:rsidRPr="00E726AC">
              <w:rPr>
                <w:i/>
                <w:spacing w:val="-1"/>
                <w:sz w:val="22"/>
                <w:szCs w:val="22"/>
              </w:rPr>
              <w:t>t</w:t>
            </w:r>
            <w:r w:rsidRPr="00E726AC">
              <w:rPr>
                <w:i/>
                <w:spacing w:val="1"/>
                <w:sz w:val="22"/>
                <w:szCs w:val="22"/>
              </w:rPr>
              <w:t>i</w:t>
            </w:r>
            <w:r w:rsidRPr="00E726AC">
              <w:rPr>
                <w:i/>
                <w:sz w:val="22"/>
                <w:szCs w:val="22"/>
              </w:rPr>
              <w:t>onRe</w:t>
            </w:r>
            <w:r w:rsidRPr="00E726AC">
              <w:rPr>
                <w:i/>
                <w:spacing w:val="-3"/>
                <w:sz w:val="22"/>
                <w:szCs w:val="22"/>
              </w:rPr>
              <w:t>a</w:t>
            </w:r>
            <w:r w:rsidRPr="00E726AC">
              <w:rPr>
                <w:i/>
                <w:sz w:val="22"/>
                <w:szCs w:val="22"/>
              </w:rPr>
              <w:t>dEn</w:t>
            </w:r>
            <w:r w:rsidRPr="00E726AC">
              <w:rPr>
                <w:i/>
                <w:spacing w:val="-2"/>
                <w:sz w:val="22"/>
                <w:szCs w:val="22"/>
              </w:rPr>
              <w:t>t</w:t>
            </w:r>
            <w:r w:rsidRPr="00E726AC">
              <w:rPr>
                <w:i/>
                <w:spacing w:val="1"/>
                <w:sz w:val="22"/>
                <w:szCs w:val="22"/>
              </w:rPr>
              <w:t>i</w:t>
            </w:r>
            <w:r w:rsidRPr="00E726AC">
              <w:rPr>
                <w:i/>
                <w:spacing w:val="-1"/>
                <w:sz w:val="22"/>
                <w:szCs w:val="22"/>
              </w:rPr>
              <w:t>t</w:t>
            </w:r>
            <w:r w:rsidRPr="00E726AC">
              <w:rPr>
                <w:i/>
                <w:sz w:val="22"/>
                <w:szCs w:val="22"/>
              </w:rPr>
              <w:t>y</w:t>
            </w:r>
          </w:p>
        </w:tc>
        <w:tc>
          <w:tcPr>
            <w:tcW w:w="218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pacing w:val="1"/>
                <w:sz w:val="22"/>
                <w:szCs w:val="22"/>
              </w:rPr>
              <w:t>/</w:t>
            </w:r>
            <w:r w:rsidRPr="00E726AC">
              <w:rPr>
                <w:i/>
                <w:sz w:val="22"/>
                <w:szCs w:val="22"/>
              </w:rPr>
              <w:t>A</w:t>
            </w:r>
          </w:p>
        </w:tc>
        <w:tc>
          <w:tcPr>
            <w:tcW w:w="421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N</w:t>
            </w:r>
            <w:r w:rsidRPr="00E726AC">
              <w:rPr>
                <w:i/>
                <w:sz w:val="22"/>
                <w:szCs w:val="22"/>
              </w:rPr>
              <w:t>ot</w:t>
            </w:r>
            <w:r w:rsidRPr="00E726AC">
              <w:rPr>
                <w:i/>
                <w:spacing w:val="1"/>
                <w:sz w:val="22"/>
                <w:szCs w:val="22"/>
              </w:rPr>
              <w:t xml:space="preserve"> </w:t>
            </w:r>
            <w:r w:rsidRPr="00E726AC">
              <w:rPr>
                <w:i/>
                <w:sz w:val="22"/>
                <w:szCs w:val="22"/>
              </w:rPr>
              <w:t>e</w:t>
            </w:r>
            <w:r w:rsidRPr="00E726AC">
              <w:rPr>
                <w:i/>
                <w:spacing w:val="-2"/>
                <w:sz w:val="22"/>
                <w:szCs w:val="22"/>
              </w:rPr>
              <w:t>x</w:t>
            </w:r>
            <w:r w:rsidRPr="00E726AC">
              <w:rPr>
                <w:i/>
                <w:spacing w:val="1"/>
                <w:sz w:val="22"/>
                <w:szCs w:val="22"/>
              </w:rPr>
              <w:t>i</w:t>
            </w:r>
            <w:r w:rsidRPr="00E726AC">
              <w:rPr>
                <w:i/>
                <w:spacing w:val="-2"/>
                <w:sz w:val="22"/>
                <w:szCs w:val="22"/>
              </w:rPr>
              <w:t>s</w:t>
            </w:r>
            <w:r w:rsidRPr="00E726AC">
              <w:rPr>
                <w:i/>
                <w:sz w:val="22"/>
                <w:szCs w:val="22"/>
              </w:rPr>
              <w:t>t</w:t>
            </w:r>
            <w:r w:rsidRPr="00E726AC">
              <w:rPr>
                <w:i/>
                <w:spacing w:val="1"/>
                <w:sz w:val="22"/>
                <w:szCs w:val="22"/>
              </w:rPr>
              <w:t xml:space="preserve"> i</w:t>
            </w:r>
            <w:r w:rsidRPr="00E726AC">
              <w:rPr>
                <w:i/>
                <w:sz w:val="22"/>
                <w:szCs w:val="22"/>
              </w:rPr>
              <w:t>n</w:t>
            </w:r>
            <w:r w:rsidRPr="00E726AC">
              <w:rPr>
                <w:i/>
                <w:spacing w:val="-2"/>
                <w:sz w:val="22"/>
                <w:szCs w:val="22"/>
              </w:rPr>
              <w:t xml:space="preserve"> </w:t>
            </w:r>
            <w:r w:rsidRPr="00E726AC">
              <w:rPr>
                <w:i/>
                <w:sz w:val="22"/>
                <w:szCs w:val="22"/>
              </w:rPr>
              <w:t>con</w:t>
            </w:r>
            <w:r w:rsidRPr="00E726AC">
              <w:rPr>
                <w:i/>
                <w:spacing w:val="-2"/>
                <w:sz w:val="22"/>
                <w:szCs w:val="22"/>
              </w:rPr>
              <w:t>c</w:t>
            </w:r>
            <w:r w:rsidRPr="00E726AC">
              <w:rPr>
                <w:i/>
                <w:sz w:val="22"/>
                <w:szCs w:val="22"/>
              </w:rPr>
              <w:t>ep</w:t>
            </w:r>
            <w:r w:rsidRPr="00E726AC">
              <w:rPr>
                <w:i/>
                <w:spacing w:val="-1"/>
                <w:sz w:val="22"/>
                <w:szCs w:val="22"/>
              </w:rPr>
              <w:t>t</w:t>
            </w:r>
            <w:r w:rsidRPr="00E726AC">
              <w:rPr>
                <w:i/>
                <w:sz w:val="22"/>
                <w:szCs w:val="22"/>
              </w:rPr>
              <w:t>ual</w:t>
            </w:r>
            <w:r w:rsidRPr="00E726AC">
              <w:rPr>
                <w:i/>
                <w:spacing w:val="-1"/>
                <w:sz w:val="22"/>
                <w:szCs w:val="22"/>
              </w:rPr>
              <w:t xml:space="preserve"> </w:t>
            </w:r>
            <w:r w:rsidRPr="00E726AC">
              <w:rPr>
                <w:i/>
                <w:sz w:val="22"/>
                <w:szCs w:val="22"/>
              </w:rPr>
              <w:t>d</w:t>
            </w:r>
            <w:r w:rsidRPr="00E726AC">
              <w:rPr>
                <w:i/>
                <w:spacing w:val="1"/>
                <w:sz w:val="22"/>
                <w:szCs w:val="22"/>
              </w:rPr>
              <w:t>i</w:t>
            </w:r>
            <w:r w:rsidRPr="00E726AC">
              <w:rPr>
                <w:i/>
                <w:spacing w:val="-2"/>
                <w:sz w:val="22"/>
                <w:szCs w:val="22"/>
              </w:rPr>
              <w:t>a</w:t>
            </w:r>
            <w:r w:rsidRPr="00E726AC">
              <w:rPr>
                <w:i/>
                <w:sz w:val="22"/>
                <w:szCs w:val="22"/>
              </w:rPr>
              <w:t xml:space="preserve">gram. </w:t>
            </w:r>
            <w:r w:rsidRPr="00E726AC">
              <w:rPr>
                <w:i/>
                <w:spacing w:val="-1"/>
                <w:sz w:val="22"/>
                <w:szCs w:val="22"/>
              </w:rPr>
              <w:t>B</w:t>
            </w:r>
            <w:r w:rsidRPr="00E726AC">
              <w:rPr>
                <w:i/>
                <w:sz w:val="22"/>
                <w:szCs w:val="22"/>
              </w:rPr>
              <w:t>ut</w:t>
            </w:r>
            <w:r w:rsidRPr="00E726AC">
              <w:rPr>
                <w:i/>
                <w:spacing w:val="-1"/>
                <w:sz w:val="22"/>
                <w:szCs w:val="22"/>
              </w:rPr>
              <w:t xml:space="preserve"> </w:t>
            </w:r>
            <w:r w:rsidRPr="00E726AC">
              <w:rPr>
                <w:i/>
                <w:sz w:val="22"/>
                <w:szCs w:val="22"/>
              </w:rPr>
              <w:t>nee</w:t>
            </w:r>
            <w:r w:rsidRPr="00E726AC">
              <w:rPr>
                <w:i/>
                <w:spacing w:val="-2"/>
                <w:sz w:val="22"/>
                <w:szCs w:val="22"/>
              </w:rPr>
              <w:t>d</w:t>
            </w:r>
            <w:r w:rsidRPr="00E726AC">
              <w:rPr>
                <w:i/>
                <w:sz w:val="22"/>
                <w:szCs w:val="22"/>
              </w:rPr>
              <w:t>ed</w:t>
            </w:r>
          </w:p>
          <w:p w:rsidR="002505FC" w:rsidRPr="00E726AC" w:rsidRDefault="003E2070">
            <w:pPr>
              <w:spacing w:before="5" w:line="240" w:lineRule="exact"/>
              <w:ind w:left="102" w:right="213"/>
              <w:rPr>
                <w:sz w:val="22"/>
                <w:szCs w:val="22"/>
              </w:rPr>
            </w:pPr>
            <w:r w:rsidRPr="00E726AC">
              <w:rPr>
                <w:i/>
                <w:spacing w:val="1"/>
                <w:sz w:val="22"/>
                <w:szCs w:val="22"/>
              </w:rPr>
              <w:t>i</w:t>
            </w:r>
            <w:r w:rsidRPr="00E726AC">
              <w:rPr>
                <w:i/>
                <w:sz w:val="22"/>
                <w:szCs w:val="22"/>
              </w:rPr>
              <w:t xml:space="preserve">n </w:t>
            </w:r>
            <w:r w:rsidRPr="00E726AC">
              <w:rPr>
                <w:i/>
                <w:spacing w:val="-2"/>
                <w:sz w:val="22"/>
                <w:szCs w:val="22"/>
              </w:rPr>
              <w:t>c</w:t>
            </w:r>
            <w:r w:rsidRPr="00E726AC">
              <w:rPr>
                <w:i/>
                <w:spacing w:val="1"/>
                <w:sz w:val="22"/>
                <w:szCs w:val="22"/>
              </w:rPr>
              <w:t>l</w:t>
            </w:r>
            <w:r w:rsidRPr="00E726AC">
              <w:rPr>
                <w:i/>
                <w:sz w:val="22"/>
                <w:szCs w:val="22"/>
              </w:rPr>
              <w:t>ass</w:t>
            </w:r>
            <w:r w:rsidRPr="00E726AC">
              <w:rPr>
                <w:i/>
                <w:spacing w:val="-1"/>
                <w:sz w:val="22"/>
                <w:szCs w:val="22"/>
              </w:rPr>
              <w:t xml:space="preserve"> </w:t>
            </w:r>
            <w:r w:rsidRPr="00E726AC">
              <w:rPr>
                <w:i/>
                <w:sz w:val="22"/>
                <w:szCs w:val="22"/>
              </w:rPr>
              <w:t>d</w:t>
            </w:r>
            <w:r w:rsidRPr="00E726AC">
              <w:rPr>
                <w:i/>
                <w:spacing w:val="1"/>
                <w:sz w:val="22"/>
                <w:szCs w:val="22"/>
              </w:rPr>
              <w:t>i</w:t>
            </w:r>
            <w:r w:rsidRPr="00E726AC">
              <w:rPr>
                <w:i/>
                <w:spacing w:val="-2"/>
                <w:sz w:val="22"/>
                <w:szCs w:val="22"/>
              </w:rPr>
              <w:t>a</w:t>
            </w:r>
            <w:r w:rsidRPr="00E726AC">
              <w:rPr>
                <w:i/>
                <w:sz w:val="22"/>
                <w:szCs w:val="22"/>
              </w:rPr>
              <w:t xml:space="preserve">gram </w:t>
            </w:r>
            <w:r w:rsidRPr="00E726AC">
              <w:rPr>
                <w:i/>
                <w:spacing w:val="-2"/>
                <w:sz w:val="22"/>
                <w:szCs w:val="22"/>
              </w:rPr>
              <w:t>t</w:t>
            </w:r>
            <w:r w:rsidRPr="00E726AC">
              <w:rPr>
                <w:i/>
                <w:sz w:val="22"/>
                <w:szCs w:val="22"/>
              </w:rPr>
              <w:t xml:space="preserve">o know </w:t>
            </w:r>
            <w:r w:rsidRPr="00E726AC">
              <w:rPr>
                <w:i/>
                <w:spacing w:val="-4"/>
                <w:sz w:val="22"/>
                <w:szCs w:val="22"/>
              </w:rPr>
              <w:t>w</w:t>
            </w:r>
            <w:r w:rsidRPr="00E726AC">
              <w:rPr>
                <w:i/>
                <w:sz w:val="22"/>
                <w:szCs w:val="22"/>
              </w:rPr>
              <w:t>hat</w:t>
            </w:r>
            <w:r w:rsidRPr="00E726AC">
              <w:rPr>
                <w:i/>
                <w:spacing w:val="1"/>
                <w:sz w:val="22"/>
                <w:szCs w:val="22"/>
              </w:rPr>
              <w:t xml:space="preserve"> </w:t>
            </w:r>
            <w:r w:rsidRPr="00E726AC">
              <w:rPr>
                <w:i/>
                <w:sz w:val="22"/>
                <w:szCs w:val="22"/>
              </w:rPr>
              <w:t>n</w:t>
            </w:r>
            <w:r w:rsidRPr="00E726AC">
              <w:rPr>
                <w:i/>
                <w:spacing w:val="-2"/>
                <w:sz w:val="22"/>
                <w:szCs w:val="22"/>
              </w:rPr>
              <w:t>o</w:t>
            </w:r>
            <w:r w:rsidRPr="00E726AC">
              <w:rPr>
                <w:i/>
                <w:spacing w:val="1"/>
                <w:sz w:val="22"/>
                <w:szCs w:val="22"/>
              </w:rPr>
              <w:t>t</w:t>
            </w:r>
            <w:r w:rsidRPr="00E726AC">
              <w:rPr>
                <w:i/>
                <w:spacing w:val="-1"/>
                <w:sz w:val="22"/>
                <w:szCs w:val="22"/>
              </w:rPr>
              <w:t>i</w:t>
            </w:r>
            <w:r w:rsidRPr="00E726AC">
              <w:rPr>
                <w:i/>
                <w:spacing w:val="1"/>
                <w:sz w:val="22"/>
                <w:szCs w:val="22"/>
              </w:rPr>
              <w:t>f</w:t>
            </w:r>
            <w:r w:rsidRPr="00E726AC">
              <w:rPr>
                <w:i/>
                <w:spacing w:val="-1"/>
                <w:sz w:val="22"/>
                <w:szCs w:val="22"/>
              </w:rPr>
              <w:t>i</w:t>
            </w:r>
            <w:r w:rsidRPr="00E726AC">
              <w:rPr>
                <w:i/>
                <w:sz w:val="22"/>
                <w:szCs w:val="22"/>
              </w:rPr>
              <w:t>ca</w:t>
            </w:r>
            <w:r w:rsidRPr="00E726AC">
              <w:rPr>
                <w:i/>
                <w:spacing w:val="-1"/>
                <w:sz w:val="22"/>
                <w:szCs w:val="22"/>
              </w:rPr>
              <w:t>t</w:t>
            </w:r>
            <w:r w:rsidRPr="00E726AC">
              <w:rPr>
                <w:i/>
                <w:spacing w:val="1"/>
                <w:sz w:val="22"/>
                <w:szCs w:val="22"/>
              </w:rPr>
              <w:t>i</w:t>
            </w:r>
            <w:r w:rsidRPr="00E726AC">
              <w:rPr>
                <w:i/>
                <w:sz w:val="22"/>
                <w:szCs w:val="22"/>
              </w:rPr>
              <w:t>o</w:t>
            </w:r>
            <w:r w:rsidRPr="00E726AC">
              <w:rPr>
                <w:i/>
                <w:spacing w:val="-2"/>
                <w:sz w:val="22"/>
                <w:szCs w:val="22"/>
              </w:rPr>
              <w:t>n</w:t>
            </w:r>
            <w:r w:rsidRPr="00E726AC">
              <w:rPr>
                <w:i/>
                <w:sz w:val="22"/>
                <w:szCs w:val="22"/>
              </w:rPr>
              <w:t xml:space="preserve">s </w:t>
            </w:r>
            <w:r w:rsidRPr="00E726AC">
              <w:rPr>
                <w:i/>
                <w:spacing w:val="1"/>
                <w:sz w:val="22"/>
                <w:szCs w:val="22"/>
              </w:rPr>
              <w:t>i</w:t>
            </w:r>
            <w:r w:rsidRPr="00E726AC">
              <w:rPr>
                <w:i/>
                <w:sz w:val="22"/>
                <w:szCs w:val="22"/>
              </w:rPr>
              <w:t xml:space="preserve">s </w:t>
            </w:r>
            <w:r w:rsidRPr="00E726AC">
              <w:rPr>
                <w:i/>
                <w:spacing w:val="-1"/>
                <w:sz w:val="22"/>
                <w:szCs w:val="22"/>
              </w:rPr>
              <w:t>r</w:t>
            </w:r>
            <w:r w:rsidRPr="00E726AC">
              <w:rPr>
                <w:i/>
                <w:sz w:val="22"/>
                <w:szCs w:val="22"/>
              </w:rPr>
              <w:t>ead.</w:t>
            </w:r>
          </w:p>
        </w:tc>
      </w:tr>
    </w:tbl>
    <w:p w:rsidR="002505FC" w:rsidRPr="00E726AC" w:rsidRDefault="002505FC">
      <w:pPr>
        <w:sectPr w:rsidR="002505FC" w:rsidRPr="00E726AC">
          <w:pgSz w:w="11920" w:h="16840"/>
          <w:pgMar w:top="1300" w:right="920" w:bottom="280" w:left="1440" w:header="0" w:footer="796" w:gutter="0"/>
          <w:cols w:space="720"/>
        </w:sect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7" w:line="240" w:lineRule="exact"/>
        <w:rPr>
          <w:sz w:val="24"/>
          <w:szCs w:val="24"/>
        </w:rPr>
      </w:pPr>
    </w:p>
    <w:p w:rsidR="002505FC" w:rsidRPr="00E726AC" w:rsidRDefault="003E2070">
      <w:pPr>
        <w:spacing w:line="240" w:lineRule="exact"/>
        <w:ind w:left="548" w:right="-53"/>
        <w:rPr>
          <w:sz w:val="22"/>
          <w:szCs w:val="22"/>
        </w:rPr>
      </w:pPr>
      <w:r w:rsidRPr="00E726AC">
        <w:rPr>
          <w:i/>
          <w:position w:val="-1"/>
          <w:sz w:val="22"/>
          <w:szCs w:val="22"/>
        </w:rPr>
        <w:t>Ví dụ</w:t>
      </w:r>
    </w:p>
    <w:p w:rsidR="002505FC" w:rsidRPr="00E726AC" w:rsidRDefault="003E2070">
      <w:pPr>
        <w:spacing w:line="200" w:lineRule="exact"/>
        <w:ind w:left="2605" w:right="3629"/>
        <w:jc w:val="center"/>
        <w:rPr>
          <w:sz w:val="18"/>
          <w:szCs w:val="18"/>
        </w:rPr>
      </w:pPr>
      <w:r w:rsidRPr="00E726AC">
        <w:br w:type="column"/>
      </w:r>
      <w:r w:rsidRPr="00E726AC">
        <w:rPr>
          <w:b/>
          <w:i/>
          <w:color w:val="4F81BC"/>
          <w:sz w:val="18"/>
          <w:szCs w:val="18"/>
        </w:rPr>
        <w:t>T</w:t>
      </w:r>
      <w:r w:rsidRPr="00E726AC">
        <w:rPr>
          <w:b/>
          <w:i/>
          <w:color w:val="4F81BC"/>
          <w:spacing w:val="1"/>
          <w:sz w:val="18"/>
          <w:szCs w:val="18"/>
        </w:rPr>
        <w:t>ab</w:t>
      </w:r>
      <w:r w:rsidRPr="00E726AC">
        <w:rPr>
          <w:b/>
          <w:i/>
          <w:color w:val="4F81BC"/>
          <w:sz w:val="18"/>
          <w:szCs w:val="18"/>
        </w:rPr>
        <w:t>le</w:t>
      </w:r>
      <w:r w:rsidRPr="00E726AC">
        <w:rPr>
          <w:b/>
          <w:i/>
          <w:color w:val="4F81BC"/>
          <w:spacing w:val="-2"/>
          <w:sz w:val="18"/>
          <w:szCs w:val="18"/>
        </w:rPr>
        <w:t xml:space="preserve"> </w:t>
      </w:r>
      <w:r w:rsidRPr="00E726AC">
        <w:rPr>
          <w:b/>
          <w:i/>
          <w:color w:val="4F81BC"/>
          <w:spacing w:val="1"/>
          <w:sz w:val="18"/>
          <w:szCs w:val="18"/>
        </w:rPr>
        <w:t>1</w:t>
      </w:r>
      <w:r w:rsidRPr="00E726AC">
        <w:rPr>
          <w:b/>
          <w:i/>
          <w:color w:val="4F81BC"/>
          <w:sz w:val="18"/>
          <w:szCs w:val="18"/>
        </w:rPr>
        <w:t>1 Cl</w:t>
      </w:r>
      <w:r w:rsidRPr="00E726AC">
        <w:rPr>
          <w:b/>
          <w:i/>
          <w:color w:val="4F81BC"/>
          <w:spacing w:val="1"/>
          <w:sz w:val="18"/>
          <w:szCs w:val="18"/>
        </w:rPr>
        <w:t>a</w:t>
      </w:r>
      <w:r w:rsidRPr="00E726AC">
        <w:rPr>
          <w:b/>
          <w:i/>
          <w:color w:val="4F81BC"/>
          <w:sz w:val="18"/>
          <w:szCs w:val="18"/>
        </w:rPr>
        <w:t>ss</w:t>
      </w:r>
      <w:r w:rsidRPr="00E726AC">
        <w:rPr>
          <w:b/>
          <w:i/>
          <w:color w:val="4F81BC"/>
          <w:spacing w:val="-3"/>
          <w:sz w:val="18"/>
          <w:szCs w:val="18"/>
        </w:rPr>
        <w:t xml:space="preserve"> </w:t>
      </w:r>
      <w:r w:rsidRPr="00E726AC">
        <w:rPr>
          <w:b/>
          <w:i/>
          <w:color w:val="4F81BC"/>
          <w:spacing w:val="1"/>
          <w:sz w:val="18"/>
          <w:szCs w:val="18"/>
        </w:rPr>
        <w:t>d</w:t>
      </w:r>
      <w:r w:rsidRPr="00E726AC">
        <w:rPr>
          <w:b/>
          <w:i/>
          <w:color w:val="4F81BC"/>
          <w:sz w:val="18"/>
          <w:szCs w:val="18"/>
        </w:rPr>
        <w:t>icti</w:t>
      </w:r>
      <w:r w:rsidRPr="00E726AC">
        <w:rPr>
          <w:b/>
          <w:i/>
          <w:color w:val="4F81BC"/>
          <w:spacing w:val="-1"/>
          <w:sz w:val="18"/>
          <w:szCs w:val="18"/>
        </w:rPr>
        <w:t>o</w:t>
      </w:r>
      <w:r w:rsidRPr="00E726AC">
        <w:rPr>
          <w:b/>
          <w:i/>
          <w:color w:val="4F81BC"/>
          <w:spacing w:val="1"/>
          <w:sz w:val="18"/>
          <w:szCs w:val="18"/>
        </w:rPr>
        <w:t>na</w:t>
      </w:r>
      <w:r w:rsidRPr="00E726AC">
        <w:rPr>
          <w:b/>
          <w:i/>
          <w:color w:val="4F81BC"/>
          <w:sz w:val="18"/>
          <w:szCs w:val="18"/>
        </w:rPr>
        <w:t>ry</w:t>
      </w:r>
    </w:p>
    <w:p w:rsidR="002505FC" w:rsidRPr="00E726AC" w:rsidRDefault="002505FC">
      <w:pPr>
        <w:spacing w:before="7" w:line="180" w:lineRule="exact"/>
        <w:rPr>
          <w:sz w:val="19"/>
          <w:szCs w:val="19"/>
        </w:rPr>
      </w:pPr>
    </w:p>
    <w:p w:rsidR="002505FC" w:rsidRPr="00E726AC" w:rsidRDefault="003E2070">
      <w:pPr>
        <w:ind w:left="269"/>
        <w:rPr>
          <w:rFonts w:eastAsia="Cambria"/>
          <w:sz w:val="28"/>
          <w:szCs w:val="28"/>
        </w:rPr>
      </w:pPr>
      <w:r w:rsidRPr="00E726AC">
        <w:rPr>
          <w:rFonts w:eastAsia="Cambria"/>
          <w:b/>
          <w:sz w:val="28"/>
          <w:szCs w:val="28"/>
        </w:rPr>
        <w:t>4</w:t>
      </w:r>
      <w:r w:rsidRPr="00E726AC">
        <w:rPr>
          <w:rFonts w:eastAsia="Cambria"/>
          <w:b/>
          <w:spacing w:val="-1"/>
          <w:sz w:val="28"/>
          <w:szCs w:val="28"/>
        </w:rPr>
        <w:t>.</w:t>
      </w:r>
      <w:r w:rsidRPr="00E726AC">
        <w:rPr>
          <w:rFonts w:eastAsia="Cambria"/>
          <w:b/>
          <w:sz w:val="28"/>
          <w:szCs w:val="28"/>
        </w:rPr>
        <w:t>2</w:t>
      </w:r>
      <w:r w:rsidRPr="00E726AC">
        <w:rPr>
          <w:rFonts w:eastAsia="Cambria"/>
          <w:b/>
          <w:spacing w:val="10"/>
          <w:sz w:val="28"/>
          <w:szCs w:val="28"/>
        </w:rPr>
        <w:t xml:space="preserve"> </w:t>
      </w:r>
      <w:r w:rsidRPr="00E726AC">
        <w:rPr>
          <w:rFonts w:eastAsia="Cambria"/>
          <w:b/>
          <w:sz w:val="28"/>
          <w:szCs w:val="28"/>
        </w:rPr>
        <w:t>Cla</w:t>
      </w:r>
      <w:r w:rsidRPr="00E726AC">
        <w:rPr>
          <w:rFonts w:eastAsia="Cambria"/>
          <w:b/>
          <w:spacing w:val="-1"/>
          <w:sz w:val="28"/>
          <w:szCs w:val="28"/>
        </w:rPr>
        <w:t>s</w:t>
      </w:r>
      <w:r w:rsidRPr="00E726AC">
        <w:rPr>
          <w:rFonts w:eastAsia="Cambria"/>
          <w:b/>
          <w:sz w:val="28"/>
          <w:szCs w:val="28"/>
        </w:rPr>
        <w:t>s</w:t>
      </w:r>
      <w:r w:rsidRPr="00E726AC">
        <w:rPr>
          <w:rFonts w:eastAsia="Cambria"/>
          <w:b/>
          <w:spacing w:val="1"/>
          <w:sz w:val="28"/>
          <w:szCs w:val="28"/>
        </w:rPr>
        <w:t xml:space="preserve"> </w:t>
      </w:r>
      <w:r w:rsidRPr="00E726AC">
        <w:rPr>
          <w:rFonts w:eastAsia="Cambria"/>
          <w:b/>
          <w:spacing w:val="-1"/>
          <w:sz w:val="28"/>
          <w:szCs w:val="28"/>
        </w:rPr>
        <w:t>D</w:t>
      </w:r>
      <w:r w:rsidRPr="00E726AC">
        <w:rPr>
          <w:rFonts w:eastAsia="Cambria"/>
          <w:b/>
          <w:spacing w:val="-2"/>
          <w:sz w:val="28"/>
          <w:szCs w:val="28"/>
        </w:rPr>
        <w:t>i</w:t>
      </w:r>
      <w:r w:rsidRPr="00E726AC">
        <w:rPr>
          <w:rFonts w:eastAsia="Cambria"/>
          <w:b/>
          <w:spacing w:val="1"/>
          <w:sz w:val="28"/>
          <w:szCs w:val="28"/>
        </w:rPr>
        <w:t>a</w:t>
      </w:r>
      <w:r w:rsidRPr="00E726AC">
        <w:rPr>
          <w:rFonts w:eastAsia="Cambria"/>
          <w:b/>
          <w:sz w:val="28"/>
          <w:szCs w:val="28"/>
        </w:rPr>
        <w:t>g</w:t>
      </w:r>
      <w:r w:rsidRPr="00E726AC">
        <w:rPr>
          <w:rFonts w:eastAsia="Cambria"/>
          <w:b/>
          <w:spacing w:val="-2"/>
          <w:sz w:val="28"/>
          <w:szCs w:val="28"/>
        </w:rPr>
        <w:t>r</w:t>
      </w:r>
      <w:r w:rsidRPr="00E726AC">
        <w:rPr>
          <w:rFonts w:eastAsia="Cambria"/>
          <w:b/>
          <w:spacing w:val="1"/>
          <w:sz w:val="28"/>
          <w:szCs w:val="28"/>
        </w:rPr>
        <w:t>a</w:t>
      </w:r>
      <w:r w:rsidRPr="00E726AC">
        <w:rPr>
          <w:rFonts w:eastAsia="Cambria"/>
          <w:b/>
          <w:sz w:val="28"/>
          <w:szCs w:val="28"/>
        </w:rPr>
        <w:t>m</w:t>
      </w:r>
      <w:r w:rsidRPr="00E726AC">
        <w:rPr>
          <w:rFonts w:eastAsia="Cambria"/>
          <w:b/>
          <w:spacing w:val="-2"/>
          <w:sz w:val="28"/>
          <w:szCs w:val="28"/>
        </w:rPr>
        <w:t xml:space="preserve"> </w:t>
      </w:r>
      <w:r w:rsidRPr="00E726AC">
        <w:rPr>
          <w:rFonts w:eastAsia="Cambria"/>
          <w:b/>
          <w:spacing w:val="1"/>
          <w:sz w:val="28"/>
          <w:szCs w:val="28"/>
        </w:rPr>
        <w:t>E</w:t>
      </w:r>
      <w:r w:rsidRPr="00E726AC">
        <w:rPr>
          <w:rFonts w:eastAsia="Cambria"/>
          <w:b/>
          <w:spacing w:val="-1"/>
          <w:sz w:val="28"/>
          <w:szCs w:val="28"/>
        </w:rPr>
        <w:t>x</w:t>
      </w:r>
      <w:r w:rsidRPr="00E726AC">
        <w:rPr>
          <w:rFonts w:eastAsia="Cambria"/>
          <w:b/>
          <w:spacing w:val="-2"/>
          <w:sz w:val="28"/>
          <w:szCs w:val="28"/>
        </w:rPr>
        <w:t>p</w:t>
      </w:r>
      <w:r w:rsidRPr="00E726AC">
        <w:rPr>
          <w:rFonts w:eastAsia="Cambria"/>
          <w:b/>
          <w:sz w:val="28"/>
          <w:szCs w:val="28"/>
        </w:rPr>
        <w:t>la</w:t>
      </w:r>
      <w:r w:rsidRPr="00E726AC">
        <w:rPr>
          <w:rFonts w:eastAsia="Cambria"/>
          <w:b/>
          <w:spacing w:val="-2"/>
          <w:sz w:val="28"/>
          <w:szCs w:val="28"/>
        </w:rPr>
        <w:t>n</w:t>
      </w:r>
      <w:r w:rsidRPr="00E726AC">
        <w:rPr>
          <w:rFonts w:eastAsia="Cambria"/>
          <w:b/>
          <w:spacing w:val="1"/>
          <w:sz w:val="28"/>
          <w:szCs w:val="28"/>
        </w:rPr>
        <w:t>a</w:t>
      </w:r>
      <w:r w:rsidRPr="00E726AC">
        <w:rPr>
          <w:rFonts w:eastAsia="Cambria"/>
          <w:b/>
          <w:sz w:val="28"/>
          <w:szCs w:val="28"/>
        </w:rPr>
        <w:t>t</w:t>
      </w:r>
      <w:r w:rsidRPr="00E726AC">
        <w:rPr>
          <w:rFonts w:eastAsia="Cambria"/>
          <w:b/>
          <w:spacing w:val="-1"/>
          <w:sz w:val="28"/>
          <w:szCs w:val="28"/>
        </w:rPr>
        <w:t>io</w:t>
      </w:r>
      <w:r w:rsidRPr="00E726AC">
        <w:rPr>
          <w:rFonts w:eastAsia="Cambria"/>
          <w:b/>
          <w:sz w:val="28"/>
          <w:szCs w:val="28"/>
        </w:rPr>
        <w:t>n</w:t>
      </w:r>
    </w:p>
    <w:p w:rsidR="002505FC" w:rsidRPr="00E726AC" w:rsidRDefault="003E2070">
      <w:pPr>
        <w:ind w:left="-38" w:right="1137"/>
        <w:jc w:val="center"/>
        <w:rPr>
          <w:rFonts w:eastAsia="Cambria"/>
          <w:sz w:val="24"/>
          <w:szCs w:val="24"/>
        </w:rPr>
        <w:sectPr w:rsidR="002505FC" w:rsidRPr="00E726AC">
          <w:type w:val="continuous"/>
          <w:pgSz w:w="11920" w:h="16840"/>
          <w:pgMar w:top="1300" w:right="920" w:bottom="280" w:left="1440" w:header="720" w:footer="720" w:gutter="0"/>
          <w:cols w:num="2" w:space="720" w:equalWidth="0">
            <w:col w:w="1021" w:space="338"/>
            <w:col w:w="8201"/>
          </w:cols>
        </w:sectPr>
      </w:pP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ô tả các thà</w:t>
      </w:r>
      <w:r w:rsidRPr="00E726AC">
        <w:rPr>
          <w:rFonts w:eastAsia="Cambria"/>
          <w:spacing w:val="1"/>
          <w:sz w:val="24"/>
          <w:szCs w:val="24"/>
        </w:rPr>
        <w:t>n</w:t>
      </w:r>
      <w:r w:rsidRPr="00E726AC">
        <w:rPr>
          <w:rFonts w:eastAsia="Cambria"/>
          <w:sz w:val="24"/>
          <w:szCs w:val="24"/>
        </w:rPr>
        <w:t>h p</w:t>
      </w:r>
      <w:r w:rsidRPr="00E726AC">
        <w:rPr>
          <w:rFonts w:eastAsia="Cambria"/>
          <w:spacing w:val="1"/>
          <w:sz w:val="24"/>
          <w:szCs w:val="24"/>
        </w:rPr>
        <w:t>h</w:t>
      </w:r>
      <w:r w:rsidRPr="00E726AC">
        <w:rPr>
          <w:rFonts w:eastAsia="Cambria"/>
          <w:sz w:val="24"/>
          <w:szCs w:val="24"/>
        </w:rPr>
        <w:t>ần</w:t>
      </w:r>
      <w:r w:rsidRPr="00E726AC">
        <w:rPr>
          <w:rFonts w:eastAsia="Cambria"/>
          <w:spacing w:val="-2"/>
          <w:sz w:val="24"/>
          <w:szCs w:val="24"/>
        </w:rPr>
        <w:t xml:space="preserve"> </w:t>
      </w:r>
      <w:r w:rsidRPr="00E726AC">
        <w:rPr>
          <w:rFonts w:eastAsia="Cambria"/>
          <w:sz w:val="24"/>
          <w:szCs w:val="24"/>
        </w:rPr>
        <w:t>cụ t</w:t>
      </w:r>
      <w:r w:rsidRPr="00E726AC">
        <w:rPr>
          <w:rFonts w:eastAsia="Cambria"/>
          <w:spacing w:val="-1"/>
          <w:sz w:val="24"/>
          <w:szCs w:val="24"/>
        </w:rPr>
        <w:t>h</w:t>
      </w:r>
      <w:r w:rsidRPr="00E726AC">
        <w:rPr>
          <w:rFonts w:eastAsia="Cambria"/>
          <w:sz w:val="24"/>
          <w:szCs w:val="24"/>
        </w:rPr>
        <w:t>ể c</w:t>
      </w:r>
      <w:r w:rsidRPr="00E726AC">
        <w:rPr>
          <w:rFonts w:eastAsia="Cambria"/>
          <w:spacing w:val="-1"/>
          <w:sz w:val="24"/>
          <w:szCs w:val="24"/>
        </w:rPr>
        <w:t>h</w:t>
      </w:r>
      <w:r w:rsidRPr="00E726AC">
        <w:rPr>
          <w:rFonts w:eastAsia="Cambria"/>
          <w:sz w:val="24"/>
          <w:szCs w:val="24"/>
        </w:rPr>
        <w:t>o các lớp</w:t>
      </w:r>
      <w:r w:rsidRPr="00E726AC">
        <w:rPr>
          <w:rFonts w:eastAsia="Cambria"/>
          <w:spacing w:val="1"/>
          <w:sz w:val="24"/>
          <w:szCs w:val="24"/>
        </w:rPr>
        <w:t xml:space="preserve"> </w:t>
      </w:r>
      <w:r w:rsidRPr="00E726AC">
        <w:rPr>
          <w:rFonts w:eastAsia="Cambria"/>
          <w:spacing w:val="-1"/>
          <w:sz w:val="24"/>
          <w:szCs w:val="24"/>
        </w:rPr>
        <w:t>đ</w:t>
      </w:r>
      <w:r w:rsidRPr="00E726AC">
        <w:rPr>
          <w:rFonts w:eastAsia="Cambria"/>
          <w:sz w:val="24"/>
          <w:szCs w:val="24"/>
        </w:rPr>
        <w:t xml:space="preserve">ã </w:t>
      </w:r>
      <w:r w:rsidRPr="00E726AC">
        <w:rPr>
          <w:rFonts w:eastAsia="Cambria"/>
          <w:spacing w:val="-1"/>
          <w:sz w:val="24"/>
          <w:szCs w:val="24"/>
        </w:rPr>
        <w:t>đ</w:t>
      </w:r>
      <w:r w:rsidRPr="00E726AC">
        <w:rPr>
          <w:rFonts w:eastAsia="Cambria"/>
          <w:spacing w:val="2"/>
          <w:sz w:val="24"/>
          <w:szCs w:val="24"/>
        </w:rPr>
        <w:t>ư</w:t>
      </w:r>
      <w:r w:rsidRPr="00E726AC">
        <w:rPr>
          <w:rFonts w:eastAsia="Cambria"/>
          <w:sz w:val="24"/>
          <w:szCs w:val="24"/>
        </w:rPr>
        <w:t xml:space="preserve">ợc </w:t>
      </w:r>
      <w:r w:rsidRPr="00E726AC">
        <w:rPr>
          <w:rFonts w:eastAsia="Cambria"/>
          <w:spacing w:val="-1"/>
          <w:sz w:val="24"/>
          <w:szCs w:val="24"/>
        </w:rPr>
        <w:t>v</w:t>
      </w:r>
      <w:r w:rsidRPr="00E726AC">
        <w:rPr>
          <w:rFonts w:eastAsia="Cambria"/>
          <w:sz w:val="24"/>
          <w:szCs w:val="24"/>
        </w:rPr>
        <w:t xml:space="preserve">ẽ </w:t>
      </w:r>
      <w:r w:rsidRPr="00E726AC">
        <w:rPr>
          <w:rFonts w:eastAsia="Cambria"/>
          <w:spacing w:val="-1"/>
          <w:sz w:val="24"/>
          <w:szCs w:val="24"/>
        </w:rPr>
        <w:t>r</w:t>
      </w:r>
      <w:r w:rsidRPr="00E726AC">
        <w:rPr>
          <w:rFonts w:eastAsia="Cambria"/>
          <w:sz w:val="24"/>
          <w:szCs w:val="24"/>
        </w:rPr>
        <w:t>a</w:t>
      </w:r>
      <w:r w:rsidRPr="00E726AC">
        <w:rPr>
          <w:rFonts w:eastAsia="Cambria"/>
          <w:spacing w:val="1"/>
          <w:sz w:val="24"/>
          <w:szCs w:val="24"/>
        </w:rPr>
        <w:t xml:space="preserve"> </w:t>
      </w:r>
      <w:r w:rsidRPr="00E726AC">
        <w:rPr>
          <w:rFonts w:eastAsia="Cambria"/>
          <w:sz w:val="24"/>
          <w:szCs w:val="24"/>
        </w:rPr>
        <w:t xml:space="preserve">ở </w:t>
      </w:r>
      <w:r w:rsidRPr="00E726AC">
        <w:rPr>
          <w:rFonts w:eastAsia="Cambria"/>
          <w:spacing w:val="1"/>
          <w:sz w:val="24"/>
          <w:szCs w:val="24"/>
        </w:rPr>
        <w:t>p</w:t>
      </w:r>
      <w:r w:rsidRPr="00E726AC">
        <w:rPr>
          <w:rFonts w:eastAsia="Cambria"/>
          <w:sz w:val="24"/>
          <w:szCs w:val="24"/>
        </w:rPr>
        <w:t xml:space="preserve">hần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ê</w:t>
      </w:r>
      <w:r w:rsidRPr="00E726AC">
        <w:rPr>
          <w:rFonts w:eastAsia="Cambria"/>
          <w:spacing w:val="1"/>
          <w:sz w:val="24"/>
          <w:szCs w:val="24"/>
        </w:rPr>
        <w:t>n</w:t>
      </w:r>
      <w:r w:rsidRPr="00E726AC">
        <w:rPr>
          <w:rFonts w:eastAsia="Cambria"/>
          <w:sz w:val="24"/>
          <w:szCs w:val="24"/>
        </w:rPr>
        <w:t>&gt;</w:t>
      </w:r>
    </w:p>
    <w:p w:rsidR="002505FC" w:rsidRPr="00E726AC" w:rsidRDefault="002505FC">
      <w:pPr>
        <w:spacing w:before="1" w:line="220" w:lineRule="exact"/>
        <w:rPr>
          <w:sz w:val="22"/>
          <w:szCs w:val="22"/>
        </w:rPr>
        <w:sectPr w:rsidR="002505FC" w:rsidRPr="00E726AC">
          <w:type w:val="continuous"/>
          <w:pgSz w:w="11920" w:h="16840"/>
          <w:pgMar w:top="1300" w:right="920" w:bottom="280" w:left="1440" w:header="720" w:footer="720" w:gutter="0"/>
          <w:cols w:space="720"/>
        </w:sectPr>
      </w:pPr>
    </w:p>
    <w:p w:rsidR="002505FC" w:rsidRPr="00E726AC" w:rsidRDefault="002505FC">
      <w:pPr>
        <w:spacing w:line="200" w:lineRule="exact"/>
      </w:pPr>
    </w:p>
    <w:p w:rsidR="002505FC" w:rsidRPr="00E726AC" w:rsidRDefault="002505FC">
      <w:pPr>
        <w:spacing w:before="19" w:line="200" w:lineRule="exact"/>
      </w:pPr>
    </w:p>
    <w:p w:rsidR="002505FC" w:rsidRPr="00E726AC" w:rsidRDefault="003E2070">
      <w:pPr>
        <w:spacing w:line="260" w:lineRule="exact"/>
        <w:ind w:left="548" w:right="-56"/>
        <w:rPr>
          <w:sz w:val="24"/>
          <w:szCs w:val="24"/>
        </w:rPr>
      </w:pPr>
      <w:r w:rsidRPr="00E726AC">
        <w:rPr>
          <w:i/>
          <w:position w:val="-1"/>
          <w:sz w:val="24"/>
          <w:szCs w:val="24"/>
        </w:rPr>
        <w:t>Att</w:t>
      </w:r>
      <w:r w:rsidRPr="00E726AC">
        <w:rPr>
          <w:i/>
          <w:spacing w:val="1"/>
          <w:position w:val="-1"/>
          <w:sz w:val="24"/>
          <w:szCs w:val="24"/>
        </w:rPr>
        <w:t>r</w:t>
      </w:r>
      <w:r w:rsidRPr="00E726AC">
        <w:rPr>
          <w:i/>
          <w:position w:val="-1"/>
          <w:sz w:val="24"/>
          <w:szCs w:val="24"/>
        </w:rPr>
        <w:t>ibu</w:t>
      </w:r>
      <w:r w:rsidRPr="00E726AC">
        <w:rPr>
          <w:i/>
          <w:spacing w:val="1"/>
          <w:position w:val="-1"/>
          <w:sz w:val="24"/>
          <w:szCs w:val="24"/>
        </w:rPr>
        <w:t>t</w:t>
      </w:r>
      <w:r w:rsidRPr="00E726AC">
        <w:rPr>
          <w:i/>
          <w:position w:val="-1"/>
          <w:sz w:val="24"/>
          <w:szCs w:val="24"/>
        </w:rPr>
        <w:t>e</w:t>
      </w:r>
    </w:p>
    <w:p w:rsidR="002505FC" w:rsidRPr="00E726AC" w:rsidRDefault="003E2070">
      <w:pPr>
        <w:spacing w:before="26"/>
        <w:rPr>
          <w:sz w:val="26"/>
          <w:szCs w:val="26"/>
        </w:rPr>
        <w:sectPr w:rsidR="002505FC" w:rsidRPr="00E726AC">
          <w:type w:val="continuous"/>
          <w:pgSz w:w="11920" w:h="16840"/>
          <w:pgMar w:top="1300" w:right="920" w:bottom="280" w:left="1440" w:header="720" w:footer="720" w:gutter="0"/>
          <w:cols w:num="2" w:space="720" w:equalWidth="0">
            <w:col w:w="1403" w:space="405"/>
            <w:col w:w="7752"/>
          </w:cols>
        </w:sectPr>
      </w:pPr>
      <w:r w:rsidRPr="00E726AC">
        <w:br w:type="column"/>
      </w:r>
      <w:r w:rsidRPr="00E726AC">
        <w:rPr>
          <w:b/>
          <w:i/>
          <w:sz w:val="26"/>
          <w:szCs w:val="26"/>
        </w:rPr>
        <w:t xml:space="preserve">4.2.1  </w:t>
      </w:r>
      <w:r w:rsidRPr="00E726AC">
        <w:rPr>
          <w:b/>
          <w:i/>
          <w:spacing w:val="2"/>
          <w:sz w:val="26"/>
          <w:szCs w:val="26"/>
        </w:rPr>
        <w:t xml:space="preserve"> </w:t>
      </w:r>
      <w:r w:rsidRPr="00E726AC">
        <w:rPr>
          <w:b/>
          <w:i/>
          <w:sz w:val="26"/>
          <w:szCs w:val="26"/>
        </w:rPr>
        <w:t>Role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2505FC" w:rsidRPr="00E726AC">
        <w:trPr>
          <w:trHeight w:hRule="exact" w:val="288"/>
        </w:trPr>
        <w:tc>
          <w:tcPr>
            <w:tcW w:w="160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354"/>
              <w:rPr>
                <w:sz w:val="24"/>
                <w:szCs w:val="24"/>
              </w:rPr>
            </w:pPr>
            <w:r w:rsidRPr="00E726AC">
              <w:rPr>
                <w:b/>
                <w:i/>
                <w:sz w:val="24"/>
                <w:szCs w:val="24"/>
              </w:rPr>
              <w:t>At</w:t>
            </w:r>
            <w:r w:rsidRPr="00E726AC">
              <w:rPr>
                <w:b/>
                <w:i/>
                <w:spacing w:val="1"/>
                <w:sz w:val="24"/>
                <w:szCs w:val="24"/>
              </w:rPr>
              <w:t>t</w:t>
            </w:r>
            <w:r w:rsidRPr="00E726AC">
              <w:rPr>
                <w:b/>
                <w:i/>
                <w:sz w:val="24"/>
                <w:szCs w:val="24"/>
              </w:rPr>
              <w:t>rib</w:t>
            </w:r>
            <w:r w:rsidRPr="00E726AC">
              <w:rPr>
                <w:b/>
                <w:i/>
                <w:spacing w:val="-1"/>
                <w:sz w:val="24"/>
                <w:szCs w:val="24"/>
              </w:rPr>
              <w:t>u</w:t>
            </w:r>
            <w:r w:rsidRPr="00E726AC">
              <w:rPr>
                <w:b/>
                <w:i/>
                <w:sz w:val="24"/>
                <w:szCs w:val="24"/>
              </w:rPr>
              <w:t>te</w:t>
            </w:r>
          </w:p>
        </w:tc>
        <w:tc>
          <w:tcPr>
            <w:tcW w:w="134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424"/>
              <w:rPr>
                <w:sz w:val="24"/>
                <w:szCs w:val="24"/>
              </w:rPr>
            </w:pPr>
            <w:r w:rsidRPr="00E726AC">
              <w:rPr>
                <w:b/>
                <w:i/>
                <w:sz w:val="24"/>
                <w:szCs w:val="24"/>
              </w:rPr>
              <w:t>T</w:t>
            </w:r>
            <w:r w:rsidRPr="00E726AC">
              <w:rPr>
                <w:b/>
                <w:i/>
                <w:spacing w:val="-1"/>
                <w:sz w:val="24"/>
                <w:szCs w:val="24"/>
              </w:rPr>
              <w:t>y</w:t>
            </w:r>
            <w:r w:rsidRPr="00E726AC">
              <w:rPr>
                <w:b/>
                <w:i/>
                <w:sz w:val="24"/>
                <w:szCs w:val="24"/>
              </w:rPr>
              <w:t>pe</w:t>
            </w:r>
          </w:p>
        </w:tc>
        <w:tc>
          <w:tcPr>
            <w:tcW w:w="1546"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325"/>
              <w:rPr>
                <w:sz w:val="24"/>
                <w:szCs w:val="24"/>
              </w:rPr>
            </w:pPr>
            <w:r w:rsidRPr="00E726AC">
              <w:rPr>
                <w:b/>
                <w:i/>
                <w:spacing w:val="-4"/>
                <w:sz w:val="24"/>
                <w:szCs w:val="24"/>
              </w:rPr>
              <w:t>V</w:t>
            </w:r>
            <w:r w:rsidRPr="00E726AC">
              <w:rPr>
                <w:b/>
                <w:i/>
                <w:sz w:val="24"/>
                <w:szCs w:val="24"/>
              </w:rPr>
              <w:t>is</w:t>
            </w:r>
            <w:r w:rsidRPr="00E726AC">
              <w:rPr>
                <w:b/>
                <w:i/>
                <w:spacing w:val="1"/>
                <w:sz w:val="24"/>
                <w:szCs w:val="24"/>
              </w:rPr>
              <w:t>i</w:t>
            </w:r>
            <w:r w:rsidRPr="00E726AC">
              <w:rPr>
                <w:b/>
                <w:i/>
                <w:sz w:val="24"/>
                <w:szCs w:val="24"/>
              </w:rPr>
              <w:t>bi</w:t>
            </w:r>
            <w:r w:rsidRPr="00E726AC">
              <w:rPr>
                <w:b/>
                <w:i/>
                <w:spacing w:val="1"/>
                <w:sz w:val="24"/>
                <w:szCs w:val="24"/>
              </w:rPr>
              <w:t>l</w:t>
            </w:r>
            <w:r w:rsidRPr="00E726AC">
              <w:rPr>
                <w:b/>
                <w:i/>
                <w:sz w:val="24"/>
                <w:szCs w:val="24"/>
              </w:rPr>
              <w:t>i</w:t>
            </w:r>
            <w:r w:rsidRPr="00E726AC">
              <w:rPr>
                <w:b/>
                <w:i/>
                <w:spacing w:val="1"/>
                <w:sz w:val="24"/>
                <w:szCs w:val="24"/>
              </w:rPr>
              <w:t>t</w:t>
            </w:r>
            <w:r w:rsidRPr="00E726AC">
              <w:rPr>
                <w:b/>
                <w:i/>
                <w:sz w:val="24"/>
                <w:szCs w:val="24"/>
              </w:rPr>
              <w:t>y</w:t>
            </w:r>
          </w:p>
        </w:tc>
        <w:tc>
          <w:tcPr>
            <w:tcW w:w="45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636" w:right="1639"/>
              <w:jc w:val="center"/>
              <w:rPr>
                <w:sz w:val="24"/>
                <w:szCs w:val="24"/>
              </w:rPr>
            </w:pPr>
            <w:r w:rsidRPr="00E726AC">
              <w:rPr>
                <w:b/>
                <w:i/>
                <w:sz w:val="24"/>
                <w:szCs w:val="24"/>
              </w:rPr>
              <w:t>D</w:t>
            </w:r>
            <w:r w:rsidRPr="00E726AC">
              <w:rPr>
                <w:b/>
                <w:i/>
                <w:spacing w:val="-1"/>
                <w:sz w:val="24"/>
                <w:szCs w:val="24"/>
              </w:rPr>
              <w:t>e</w:t>
            </w:r>
            <w:r w:rsidRPr="00E726AC">
              <w:rPr>
                <w:b/>
                <w:i/>
                <w:sz w:val="24"/>
                <w:szCs w:val="24"/>
              </w:rPr>
              <w:t>s</w:t>
            </w:r>
            <w:r w:rsidRPr="00E726AC">
              <w:rPr>
                <w:b/>
                <w:i/>
                <w:spacing w:val="-1"/>
                <w:sz w:val="24"/>
                <w:szCs w:val="24"/>
              </w:rPr>
              <w:t>c</w:t>
            </w:r>
            <w:r w:rsidRPr="00E726AC">
              <w:rPr>
                <w:b/>
                <w:i/>
                <w:sz w:val="24"/>
                <w:szCs w:val="24"/>
              </w:rPr>
              <w:t>rip</w:t>
            </w:r>
            <w:r w:rsidRPr="00E726AC">
              <w:rPr>
                <w:b/>
                <w:i/>
                <w:spacing w:val="1"/>
                <w:sz w:val="24"/>
                <w:szCs w:val="24"/>
              </w:rPr>
              <w:t>t</w:t>
            </w:r>
            <w:r w:rsidRPr="00E726AC">
              <w:rPr>
                <w:b/>
                <w:i/>
                <w:sz w:val="24"/>
                <w:szCs w:val="24"/>
              </w:rPr>
              <w:t>ion</w:t>
            </w:r>
          </w:p>
        </w:tc>
      </w:tr>
      <w:tr w:rsidR="002505FC" w:rsidRPr="00E726AC">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Rol</w:t>
            </w:r>
            <w:r w:rsidRPr="00E726AC">
              <w:rPr>
                <w:i/>
                <w:spacing w:val="-1"/>
                <w:sz w:val="24"/>
                <w:szCs w:val="24"/>
              </w:rPr>
              <w:t>e</w:t>
            </w:r>
            <w:r w:rsidRPr="00E726AC">
              <w:rPr>
                <w:i/>
                <w:sz w:val="24"/>
                <w:szCs w:val="24"/>
              </w:rPr>
              <w:t>ID</w:t>
            </w:r>
          </w:p>
        </w:tc>
        <w:tc>
          <w:tcPr>
            <w:tcW w:w="134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int</w:t>
            </w:r>
          </w:p>
        </w:tc>
        <w:tc>
          <w:tcPr>
            <w:tcW w:w="1546"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Unique</w:t>
            </w:r>
            <w:r w:rsidRPr="00E726AC">
              <w:rPr>
                <w:i/>
                <w:spacing w:val="-1"/>
                <w:sz w:val="24"/>
                <w:szCs w:val="24"/>
              </w:rPr>
              <w:t xml:space="preserve"> </w:t>
            </w:r>
            <w:r w:rsidRPr="00E726AC">
              <w:rPr>
                <w:i/>
                <w:sz w:val="24"/>
                <w:szCs w:val="24"/>
              </w:rPr>
              <w:t>identi</w:t>
            </w:r>
            <w:r w:rsidRPr="00E726AC">
              <w:rPr>
                <w:i/>
                <w:spacing w:val="1"/>
                <w:sz w:val="24"/>
                <w:szCs w:val="24"/>
              </w:rPr>
              <w:t>f</w:t>
            </w:r>
            <w:r w:rsidRPr="00E726AC">
              <w:rPr>
                <w:i/>
                <w:sz w:val="24"/>
                <w:szCs w:val="24"/>
              </w:rPr>
              <w:t>ier of a ro</w:t>
            </w:r>
            <w:r w:rsidRPr="00E726AC">
              <w:rPr>
                <w:i/>
                <w:spacing w:val="1"/>
                <w:sz w:val="24"/>
                <w:szCs w:val="24"/>
              </w:rPr>
              <w:t>l</w:t>
            </w:r>
            <w:r w:rsidRPr="00E726AC">
              <w:rPr>
                <w:i/>
                <w:sz w:val="24"/>
                <w:szCs w:val="24"/>
              </w:rPr>
              <w:t>e</w:t>
            </w:r>
          </w:p>
        </w:tc>
      </w:tr>
      <w:tr w:rsidR="002505FC" w:rsidRPr="00E726AC">
        <w:trPr>
          <w:trHeight w:hRule="exact" w:val="286"/>
        </w:trPr>
        <w:tc>
          <w:tcPr>
            <w:tcW w:w="160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Name</w:t>
            </w:r>
          </w:p>
        </w:tc>
        <w:tc>
          <w:tcPr>
            <w:tcW w:w="134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st</w:t>
            </w:r>
            <w:r w:rsidRPr="00E726AC">
              <w:rPr>
                <w:i/>
                <w:spacing w:val="1"/>
                <w:sz w:val="24"/>
                <w:szCs w:val="24"/>
              </w:rPr>
              <w:t>r</w:t>
            </w:r>
            <w:r w:rsidRPr="00E726AC">
              <w:rPr>
                <w:i/>
                <w:sz w:val="24"/>
                <w:szCs w:val="24"/>
              </w:rPr>
              <w:t>ing</w:t>
            </w:r>
          </w:p>
        </w:tc>
        <w:tc>
          <w:tcPr>
            <w:tcW w:w="1546"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Private</w:t>
            </w:r>
          </w:p>
        </w:tc>
        <w:tc>
          <w:tcPr>
            <w:tcW w:w="45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Role</w:t>
            </w:r>
            <w:r w:rsidRPr="00E726AC">
              <w:rPr>
                <w:i/>
                <w:spacing w:val="-1"/>
                <w:sz w:val="24"/>
                <w:szCs w:val="24"/>
              </w:rPr>
              <w:t xml:space="preserve"> </w:t>
            </w:r>
            <w:r w:rsidRPr="00E726AC">
              <w:rPr>
                <w:i/>
                <w:sz w:val="24"/>
                <w:szCs w:val="24"/>
              </w:rPr>
              <w:t>name</w:t>
            </w:r>
          </w:p>
        </w:tc>
      </w:tr>
    </w:tbl>
    <w:p w:rsidR="002505FC" w:rsidRPr="00E726AC" w:rsidRDefault="003E2070">
      <w:pPr>
        <w:spacing w:before="92" w:line="260" w:lineRule="exact"/>
        <w:ind w:left="548"/>
        <w:rPr>
          <w:sz w:val="24"/>
          <w:szCs w:val="24"/>
        </w:rPr>
      </w:pPr>
      <w:r w:rsidRPr="00E726AC">
        <w:rPr>
          <w:i/>
          <w:spacing w:val="-1"/>
          <w:position w:val="-1"/>
          <w:sz w:val="24"/>
          <w:szCs w:val="24"/>
        </w:rPr>
        <w:t>Me</w:t>
      </w:r>
      <w:r w:rsidRPr="00E726AC">
        <w:rPr>
          <w:i/>
          <w:position w:val="-1"/>
          <w:sz w:val="24"/>
          <w:szCs w:val="24"/>
        </w:rPr>
        <w:t>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2505FC" w:rsidRPr="00E726A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820" w:right="821"/>
              <w:jc w:val="center"/>
              <w:rPr>
                <w:sz w:val="24"/>
                <w:szCs w:val="24"/>
              </w:rPr>
            </w:pPr>
            <w:r w:rsidRPr="00E726AC">
              <w:rPr>
                <w:b/>
                <w:i/>
                <w:sz w:val="24"/>
                <w:szCs w:val="24"/>
              </w:rPr>
              <w:t>Method</w:t>
            </w:r>
          </w:p>
        </w:tc>
        <w:tc>
          <w:tcPr>
            <w:tcW w:w="200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419"/>
              <w:rPr>
                <w:sz w:val="24"/>
                <w:szCs w:val="24"/>
              </w:rPr>
            </w:pPr>
            <w:r w:rsidRPr="00E726AC">
              <w:rPr>
                <w:b/>
                <w:i/>
                <w:sz w:val="24"/>
                <w:szCs w:val="24"/>
              </w:rPr>
              <w:t>R</w:t>
            </w:r>
            <w:r w:rsidRPr="00E726AC">
              <w:rPr>
                <w:b/>
                <w:i/>
                <w:spacing w:val="-1"/>
                <w:sz w:val="24"/>
                <w:szCs w:val="24"/>
              </w:rPr>
              <w:t>e</w:t>
            </w:r>
            <w:r w:rsidRPr="00E726AC">
              <w:rPr>
                <w:b/>
                <w:i/>
                <w:sz w:val="24"/>
                <w:szCs w:val="24"/>
              </w:rPr>
              <w:t>t</w:t>
            </w:r>
            <w:r w:rsidRPr="00E726AC">
              <w:rPr>
                <w:b/>
                <w:i/>
                <w:spacing w:val="1"/>
                <w:sz w:val="24"/>
                <w:szCs w:val="24"/>
              </w:rPr>
              <w:t>u</w:t>
            </w:r>
            <w:r w:rsidRPr="00E726AC">
              <w:rPr>
                <w:b/>
                <w:i/>
                <w:sz w:val="24"/>
                <w:szCs w:val="24"/>
              </w:rPr>
              <w:t>rn</w:t>
            </w:r>
            <w:r w:rsidRPr="00E726AC">
              <w:rPr>
                <w:b/>
                <w:i/>
                <w:spacing w:val="1"/>
                <w:sz w:val="24"/>
                <w:szCs w:val="24"/>
              </w:rPr>
              <w:t xml:space="preserve"> </w:t>
            </w:r>
            <w:r w:rsidRPr="00E726AC">
              <w:rPr>
                <w:b/>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251"/>
              <w:rPr>
                <w:sz w:val="24"/>
                <w:szCs w:val="24"/>
              </w:rPr>
            </w:pPr>
            <w:r w:rsidRPr="00E726AC">
              <w:rPr>
                <w:b/>
                <w:i/>
                <w:spacing w:val="-4"/>
                <w:sz w:val="24"/>
                <w:szCs w:val="24"/>
              </w:rPr>
              <w:t>V</w:t>
            </w:r>
            <w:r w:rsidRPr="00E726AC">
              <w:rPr>
                <w:b/>
                <w:i/>
                <w:sz w:val="24"/>
                <w:szCs w:val="24"/>
              </w:rPr>
              <w:t>is</w:t>
            </w:r>
            <w:r w:rsidRPr="00E726AC">
              <w:rPr>
                <w:b/>
                <w:i/>
                <w:spacing w:val="1"/>
                <w:sz w:val="24"/>
                <w:szCs w:val="24"/>
              </w:rPr>
              <w:t>i</w:t>
            </w:r>
            <w:r w:rsidRPr="00E726AC">
              <w:rPr>
                <w:b/>
                <w:i/>
                <w:sz w:val="24"/>
                <w:szCs w:val="24"/>
              </w:rPr>
              <w:t>bi</w:t>
            </w:r>
            <w:r w:rsidRPr="00E726AC">
              <w:rPr>
                <w:b/>
                <w:i/>
                <w:spacing w:val="1"/>
                <w:sz w:val="24"/>
                <w:szCs w:val="24"/>
              </w:rPr>
              <w:t>l</w:t>
            </w:r>
            <w:r w:rsidRPr="00E726AC">
              <w:rPr>
                <w:b/>
                <w:i/>
                <w:sz w:val="24"/>
                <w:szCs w:val="24"/>
              </w:rPr>
              <w:t>i</w:t>
            </w:r>
            <w:r w:rsidRPr="00E726AC">
              <w:rPr>
                <w:b/>
                <w:i/>
                <w:spacing w:val="1"/>
                <w:sz w:val="24"/>
                <w:szCs w:val="24"/>
              </w:rPr>
              <w:t>t</w:t>
            </w:r>
            <w:r w:rsidRPr="00E726AC">
              <w:rPr>
                <w:b/>
                <w:i/>
                <w:sz w:val="24"/>
                <w:szCs w:val="24"/>
              </w:rPr>
              <w:t>y</w:t>
            </w:r>
          </w:p>
        </w:tc>
        <w:tc>
          <w:tcPr>
            <w:tcW w:w="310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974"/>
              <w:rPr>
                <w:sz w:val="24"/>
                <w:szCs w:val="24"/>
              </w:rPr>
            </w:pPr>
            <w:r w:rsidRPr="00E726AC">
              <w:rPr>
                <w:b/>
                <w:i/>
                <w:sz w:val="24"/>
                <w:szCs w:val="24"/>
              </w:rPr>
              <w:t>D</w:t>
            </w:r>
            <w:r w:rsidRPr="00E726AC">
              <w:rPr>
                <w:b/>
                <w:i/>
                <w:spacing w:val="-1"/>
                <w:sz w:val="24"/>
                <w:szCs w:val="24"/>
              </w:rPr>
              <w:t>e</w:t>
            </w:r>
            <w:r w:rsidRPr="00E726AC">
              <w:rPr>
                <w:b/>
                <w:i/>
                <w:sz w:val="24"/>
                <w:szCs w:val="24"/>
              </w:rPr>
              <w:t>s</w:t>
            </w:r>
            <w:r w:rsidRPr="00E726AC">
              <w:rPr>
                <w:b/>
                <w:i/>
                <w:spacing w:val="-1"/>
                <w:sz w:val="24"/>
                <w:szCs w:val="24"/>
              </w:rPr>
              <w:t>c</w:t>
            </w:r>
            <w:r w:rsidRPr="00E726AC">
              <w:rPr>
                <w:b/>
                <w:i/>
                <w:sz w:val="24"/>
                <w:szCs w:val="24"/>
              </w:rPr>
              <w:t>rip</w:t>
            </w:r>
            <w:r w:rsidRPr="00E726AC">
              <w:rPr>
                <w:b/>
                <w:i/>
                <w:spacing w:val="1"/>
                <w:sz w:val="24"/>
                <w:szCs w:val="24"/>
              </w:rPr>
              <w:t>t</w:t>
            </w:r>
            <w:r w:rsidRPr="00E726AC">
              <w:rPr>
                <w:b/>
                <w:i/>
                <w:sz w:val="24"/>
                <w:szCs w:val="24"/>
              </w:rPr>
              <w:t>ion</w:t>
            </w:r>
          </w:p>
        </w:tc>
      </w:tr>
      <w:tr w:rsidR="002505FC" w:rsidRPr="00E726A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G</w:t>
            </w:r>
            <w:r w:rsidRPr="00E726AC">
              <w:rPr>
                <w:i/>
                <w:spacing w:val="-1"/>
                <w:sz w:val="24"/>
                <w:szCs w:val="24"/>
              </w:rPr>
              <w:t>e</w:t>
            </w:r>
            <w:r w:rsidRPr="00E726AC">
              <w:rPr>
                <w:i/>
                <w:sz w:val="24"/>
                <w:szCs w:val="24"/>
              </w:rPr>
              <w:t>t</w:t>
            </w:r>
            <w:r w:rsidRPr="00E726AC">
              <w:rPr>
                <w:i/>
                <w:spacing w:val="1"/>
                <w:sz w:val="24"/>
                <w:szCs w:val="24"/>
              </w:rPr>
              <w:t>t</w:t>
            </w:r>
            <w:r w:rsidRPr="00E726AC">
              <w:rPr>
                <w:i/>
                <w:spacing w:val="-1"/>
                <w:sz w:val="24"/>
                <w:szCs w:val="24"/>
              </w:rPr>
              <w:t>e</w:t>
            </w:r>
            <w:r w:rsidRPr="00E726AC">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Att</w:t>
            </w:r>
            <w:r w:rsidRPr="00E726AC">
              <w:rPr>
                <w:i/>
                <w:spacing w:val="1"/>
                <w:sz w:val="24"/>
                <w:szCs w:val="24"/>
              </w:rPr>
              <w:t>r</w:t>
            </w:r>
            <w:r w:rsidRPr="00E726AC">
              <w:rPr>
                <w:i/>
                <w:sz w:val="24"/>
                <w:szCs w:val="24"/>
              </w:rPr>
              <w:t>ibu</w:t>
            </w:r>
            <w:r w:rsidRPr="00E726AC">
              <w:rPr>
                <w:i/>
                <w:spacing w:val="1"/>
                <w:sz w:val="24"/>
                <w:szCs w:val="24"/>
              </w:rPr>
              <w:t>t</w:t>
            </w:r>
            <w:r w:rsidRPr="00E726AC">
              <w:rPr>
                <w:i/>
                <w:sz w:val="24"/>
                <w:szCs w:val="24"/>
              </w:rPr>
              <w:t>e</w:t>
            </w:r>
            <w:r w:rsidRPr="00E726AC">
              <w:rPr>
                <w:i/>
                <w:spacing w:val="-1"/>
                <w:sz w:val="24"/>
                <w:szCs w:val="24"/>
              </w:rPr>
              <w:t xml:space="preserve"> </w:t>
            </w:r>
            <w:r w:rsidRPr="00E726AC">
              <w:rPr>
                <w:i/>
                <w:sz w:val="24"/>
                <w:szCs w:val="24"/>
              </w:rPr>
              <w:t>type</w:t>
            </w:r>
          </w:p>
        </w:tc>
        <w:tc>
          <w:tcPr>
            <w:tcW w:w="1394"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G</w:t>
            </w:r>
            <w:r w:rsidRPr="00E726AC">
              <w:rPr>
                <w:i/>
                <w:spacing w:val="-1"/>
                <w:sz w:val="24"/>
                <w:szCs w:val="24"/>
              </w:rPr>
              <w:t>e</w:t>
            </w:r>
            <w:r w:rsidRPr="00E726AC">
              <w:rPr>
                <w:i/>
                <w:sz w:val="24"/>
                <w:szCs w:val="24"/>
              </w:rPr>
              <w:t>t a</w:t>
            </w:r>
            <w:r w:rsidRPr="00E726AC">
              <w:rPr>
                <w:i/>
                <w:spacing w:val="1"/>
                <w:sz w:val="24"/>
                <w:szCs w:val="24"/>
              </w:rPr>
              <w:t>t</w:t>
            </w:r>
            <w:r w:rsidRPr="00E726AC">
              <w:rPr>
                <w:i/>
                <w:sz w:val="24"/>
                <w:szCs w:val="24"/>
              </w:rPr>
              <w:t>tr</w:t>
            </w:r>
            <w:r w:rsidRPr="00E726AC">
              <w:rPr>
                <w:i/>
                <w:spacing w:val="1"/>
                <w:sz w:val="24"/>
                <w:szCs w:val="24"/>
              </w:rPr>
              <w:t>i</w:t>
            </w:r>
            <w:r w:rsidRPr="00E726AC">
              <w:rPr>
                <w:i/>
                <w:sz w:val="24"/>
                <w:szCs w:val="24"/>
              </w:rPr>
              <w:t xml:space="preserve">bute </w:t>
            </w:r>
            <w:r w:rsidRPr="00E726AC">
              <w:rPr>
                <w:i/>
                <w:spacing w:val="-1"/>
                <w:sz w:val="24"/>
                <w:szCs w:val="24"/>
              </w:rPr>
              <w:t>v</w:t>
            </w:r>
            <w:r w:rsidRPr="00E726AC">
              <w:rPr>
                <w:i/>
                <w:sz w:val="24"/>
                <w:szCs w:val="24"/>
              </w:rPr>
              <w:t>alue</w:t>
            </w:r>
          </w:p>
        </w:tc>
      </w:tr>
      <w:tr w:rsidR="002505FC" w:rsidRPr="00E726AC">
        <w:trPr>
          <w:trHeight w:hRule="exact" w:val="286"/>
        </w:trPr>
        <w:tc>
          <w:tcPr>
            <w:tcW w:w="248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S</w:t>
            </w:r>
            <w:r w:rsidRPr="00E726AC">
              <w:rPr>
                <w:i/>
                <w:spacing w:val="-1"/>
                <w:sz w:val="24"/>
                <w:szCs w:val="24"/>
              </w:rPr>
              <w:t>e</w:t>
            </w:r>
            <w:r w:rsidRPr="00E726AC">
              <w:rPr>
                <w:i/>
                <w:sz w:val="24"/>
                <w:szCs w:val="24"/>
              </w:rPr>
              <w:t>t</w:t>
            </w:r>
            <w:r w:rsidRPr="00E726AC">
              <w:rPr>
                <w:i/>
                <w:spacing w:val="1"/>
                <w:sz w:val="24"/>
                <w:szCs w:val="24"/>
              </w:rPr>
              <w:t>t</w:t>
            </w:r>
            <w:r w:rsidRPr="00E726AC">
              <w:rPr>
                <w:i/>
                <w:spacing w:val="-1"/>
                <w:sz w:val="24"/>
                <w:szCs w:val="24"/>
              </w:rPr>
              <w:t>e</w:t>
            </w:r>
            <w:r w:rsidRPr="00E726AC">
              <w:rPr>
                <w:i/>
                <w:sz w:val="24"/>
                <w:szCs w:val="24"/>
              </w:rPr>
              <w:t>r</w:t>
            </w:r>
          </w:p>
        </w:tc>
        <w:tc>
          <w:tcPr>
            <w:tcW w:w="200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Void</w:t>
            </w:r>
          </w:p>
        </w:tc>
        <w:tc>
          <w:tcPr>
            <w:tcW w:w="1394"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Public</w:t>
            </w:r>
          </w:p>
        </w:tc>
        <w:tc>
          <w:tcPr>
            <w:tcW w:w="310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S</w:t>
            </w:r>
            <w:r w:rsidRPr="00E726AC">
              <w:rPr>
                <w:i/>
                <w:spacing w:val="-1"/>
                <w:sz w:val="24"/>
                <w:szCs w:val="24"/>
              </w:rPr>
              <w:t>e</w:t>
            </w:r>
            <w:r w:rsidRPr="00E726AC">
              <w:rPr>
                <w:i/>
                <w:sz w:val="24"/>
                <w:szCs w:val="24"/>
              </w:rPr>
              <w:t>t value</w:t>
            </w:r>
            <w:r w:rsidRPr="00E726AC">
              <w:rPr>
                <w:i/>
                <w:spacing w:val="-1"/>
                <w:sz w:val="24"/>
                <w:szCs w:val="24"/>
              </w:rPr>
              <w:t xml:space="preserve"> </w:t>
            </w:r>
            <w:r w:rsidRPr="00E726AC">
              <w:rPr>
                <w:i/>
                <w:sz w:val="24"/>
                <w:szCs w:val="24"/>
              </w:rPr>
              <w:t>of a</w:t>
            </w:r>
            <w:r w:rsidRPr="00E726AC">
              <w:rPr>
                <w:i/>
                <w:spacing w:val="1"/>
                <w:sz w:val="24"/>
                <w:szCs w:val="24"/>
              </w:rPr>
              <w:t>t</w:t>
            </w:r>
            <w:r w:rsidRPr="00E726AC">
              <w:rPr>
                <w:i/>
                <w:sz w:val="24"/>
                <w:szCs w:val="24"/>
              </w:rPr>
              <w:t>tr</w:t>
            </w:r>
            <w:r w:rsidRPr="00E726AC">
              <w:rPr>
                <w:i/>
                <w:spacing w:val="1"/>
                <w:sz w:val="24"/>
                <w:szCs w:val="24"/>
              </w:rPr>
              <w:t>i</w:t>
            </w:r>
            <w:r w:rsidRPr="00E726AC">
              <w:rPr>
                <w:i/>
                <w:sz w:val="24"/>
                <w:szCs w:val="24"/>
              </w:rPr>
              <w:t>bute</w:t>
            </w:r>
          </w:p>
        </w:tc>
      </w:tr>
    </w:tbl>
    <w:p w:rsidR="002505FC" w:rsidRPr="00E726AC" w:rsidRDefault="003E2070">
      <w:pPr>
        <w:spacing w:before="1"/>
        <w:ind w:left="1808"/>
        <w:rPr>
          <w:sz w:val="26"/>
          <w:szCs w:val="26"/>
        </w:rPr>
      </w:pPr>
      <w:r w:rsidRPr="00E726AC">
        <w:rPr>
          <w:b/>
          <w:i/>
          <w:sz w:val="26"/>
          <w:szCs w:val="26"/>
        </w:rPr>
        <w:t xml:space="preserve">4.2.2  </w:t>
      </w:r>
      <w:r w:rsidRPr="00E726AC">
        <w:rPr>
          <w:b/>
          <w:i/>
          <w:spacing w:val="2"/>
          <w:sz w:val="26"/>
          <w:szCs w:val="26"/>
        </w:rPr>
        <w:t xml:space="preserve"> </w:t>
      </w:r>
      <w:r w:rsidRPr="00E726AC">
        <w:rPr>
          <w:b/>
          <w:i/>
          <w:sz w:val="26"/>
          <w:szCs w:val="26"/>
        </w:rPr>
        <w:t>...</w:t>
      </w:r>
    </w:p>
    <w:p w:rsidR="002505FC" w:rsidRPr="00E726AC" w:rsidRDefault="002505FC">
      <w:pPr>
        <w:spacing w:before="9" w:line="100" w:lineRule="exact"/>
        <w:rPr>
          <w:sz w:val="11"/>
          <w:szCs w:val="11"/>
        </w:rPr>
      </w:pPr>
    </w:p>
    <w:p w:rsidR="002505FC" w:rsidRPr="00E726AC" w:rsidRDefault="003E2070">
      <w:pPr>
        <w:ind w:left="1628"/>
        <w:rPr>
          <w:rFonts w:eastAsia="Cambria"/>
          <w:sz w:val="28"/>
          <w:szCs w:val="28"/>
        </w:rPr>
      </w:pPr>
      <w:r w:rsidRPr="00E726AC">
        <w:rPr>
          <w:rFonts w:eastAsia="Cambria"/>
          <w:b/>
          <w:sz w:val="28"/>
          <w:szCs w:val="28"/>
        </w:rPr>
        <w:t>4</w:t>
      </w:r>
      <w:r w:rsidRPr="00E726AC">
        <w:rPr>
          <w:rFonts w:eastAsia="Cambria"/>
          <w:b/>
          <w:spacing w:val="-1"/>
          <w:sz w:val="28"/>
          <w:szCs w:val="28"/>
        </w:rPr>
        <w:t>.</w:t>
      </w:r>
      <w:r w:rsidRPr="00E726AC">
        <w:rPr>
          <w:rFonts w:eastAsia="Cambria"/>
          <w:b/>
          <w:sz w:val="28"/>
          <w:szCs w:val="28"/>
        </w:rPr>
        <w:t>3</w:t>
      </w:r>
      <w:r w:rsidRPr="00E726AC">
        <w:rPr>
          <w:rFonts w:eastAsia="Cambria"/>
          <w:b/>
          <w:spacing w:val="10"/>
          <w:sz w:val="28"/>
          <w:szCs w:val="28"/>
        </w:rPr>
        <w:t xml:space="preserve"> </w:t>
      </w:r>
      <w:r w:rsidRPr="00E726AC">
        <w:rPr>
          <w:rFonts w:eastAsia="Cambria"/>
          <w:b/>
          <w:sz w:val="28"/>
          <w:szCs w:val="28"/>
        </w:rPr>
        <w:t>I</w:t>
      </w:r>
      <w:r w:rsidRPr="00E726AC">
        <w:rPr>
          <w:rFonts w:eastAsia="Cambria"/>
          <w:b/>
          <w:spacing w:val="1"/>
          <w:sz w:val="28"/>
          <w:szCs w:val="28"/>
        </w:rPr>
        <w:t>n</w:t>
      </w:r>
      <w:r w:rsidRPr="00E726AC">
        <w:rPr>
          <w:rFonts w:eastAsia="Cambria"/>
          <w:b/>
          <w:spacing w:val="-2"/>
          <w:sz w:val="28"/>
          <w:szCs w:val="28"/>
        </w:rPr>
        <w:t>t</w:t>
      </w:r>
      <w:r w:rsidRPr="00E726AC">
        <w:rPr>
          <w:rFonts w:eastAsia="Cambria"/>
          <w:b/>
          <w:sz w:val="28"/>
          <w:szCs w:val="28"/>
        </w:rPr>
        <w:t>er</w:t>
      </w:r>
      <w:r w:rsidRPr="00E726AC">
        <w:rPr>
          <w:rFonts w:eastAsia="Cambria"/>
          <w:b/>
          <w:spacing w:val="-2"/>
          <w:sz w:val="28"/>
          <w:szCs w:val="28"/>
        </w:rPr>
        <w:t>a</w:t>
      </w:r>
      <w:r w:rsidRPr="00E726AC">
        <w:rPr>
          <w:rFonts w:eastAsia="Cambria"/>
          <w:b/>
          <w:sz w:val="28"/>
          <w:szCs w:val="28"/>
        </w:rPr>
        <w:t>c</w:t>
      </w:r>
      <w:r w:rsidRPr="00E726AC">
        <w:rPr>
          <w:rFonts w:eastAsia="Cambria"/>
          <w:b/>
          <w:spacing w:val="1"/>
          <w:sz w:val="28"/>
          <w:szCs w:val="28"/>
        </w:rPr>
        <w:t>t</w:t>
      </w:r>
      <w:r w:rsidRPr="00E726AC">
        <w:rPr>
          <w:rFonts w:eastAsia="Cambria"/>
          <w:b/>
          <w:spacing w:val="-2"/>
          <w:sz w:val="28"/>
          <w:szCs w:val="28"/>
        </w:rPr>
        <w:t>i</w:t>
      </w:r>
      <w:r w:rsidRPr="00E726AC">
        <w:rPr>
          <w:rFonts w:eastAsia="Cambria"/>
          <w:b/>
          <w:spacing w:val="1"/>
          <w:sz w:val="28"/>
          <w:szCs w:val="28"/>
        </w:rPr>
        <w:t>o</w:t>
      </w:r>
      <w:r w:rsidRPr="00E726AC">
        <w:rPr>
          <w:rFonts w:eastAsia="Cambria"/>
          <w:b/>
          <w:sz w:val="28"/>
          <w:szCs w:val="28"/>
        </w:rPr>
        <w:t>n</w:t>
      </w:r>
      <w:r w:rsidRPr="00E726AC">
        <w:rPr>
          <w:rFonts w:eastAsia="Cambria"/>
          <w:b/>
          <w:spacing w:val="-1"/>
          <w:sz w:val="28"/>
          <w:szCs w:val="28"/>
        </w:rPr>
        <w:t xml:space="preserve"> </w:t>
      </w:r>
      <w:r w:rsidRPr="00E726AC">
        <w:rPr>
          <w:rFonts w:eastAsia="Cambria"/>
          <w:b/>
          <w:sz w:val="28"/>
          <w:szCs w:val="28"/>
        </w:rPr>
        <w:t>Di</w:t>
      </w:r>
      <w:r w:rsidRPr="00E726AC">
        <w:rPr>
          <w:rFonts w:eastAsia="Cambria"/>
          <w:b/>
          <w:spacing w:val="-1"/>
          <w:sz w:val="28"/>
          <w:szCs w:val="28"/>
        </w:rPr>
        <w:t>a</w:t>
      </w:r>
      <w:r w:rsidRPr="00E726AC">
        <w:rPr>
          <w:rFonts w:eastAsia="Cambria"/>
          <w:b/>
          <w:sz w:val="28"/>
          <w:szCs w:val="28"/>
        </w:rPr>
        <w:t>gr</w:t>
      </w:r>
      <w:r w:rsidRPr="00E726AC">
        <w:rPr>
          <w:rFonts w:eastAsia="Cambria"/>
          <w:b/>
          <w:spacing w:val="-1"/>
          <w:sz w:val="28"/>
          <w:szCs w:val="28"/>
        </w:rPr>
        <w:t>a</w:t>
      </w:r>
      <w:r w:rsidRPr="00E726AC">
        <w:rPr>
          <w:rFonts w:eastAsia="Cambria"/>
          <w:b/>
          <w:sz w:val="28"/>
          <w:szCs w:val="28"/>
        </w:rPr>
        <w:t>m</w:t>
      </w:r>
    </w:p>
    <w:p w:rsidR="002505FC" w:rsidRPr="00E726AC" w:rsidRDefault="003E2070">
      <w:pPr>
        <w:spacing w:before="2"/>
        <w:ind w:left="1988"/>
        <w:rPr>
          <w:rFonts w:eastAsia="Cambria"/>
          <w:sz w:val="24"/>
          <w:szCs w:val="24"/>
        </w:rPr>
      </w:pPr>
      <w:r w:rsidRPr="00E726AC">
        <w:rPr>
          <w:rFonts w:eastAsia="Cambria"/>
          <w:b/>
          <w:sz w:val="24"/>
          <w:szCs w:val="24"/>
        </w:rPr>
        <w:t>4</w:t>
      </w:r>
      <w:r w:rsidRPr="00E726AC">
        <w:rPr>
          <w:rFonts w:eastAsia="Cambria"/>
          <w:b/>
          <w:spacing w:val="-1"/>
          <w:sz w:val="24"/>
          <w:szCs w:val="24"/>
        </w:rPr>
        <w:t>.</w:t>
      </w:r>
      <w:r w:rsidRPr="00E726AC">
        <w:rPr>
          <w:rFonts w:eastAsia="Cambria"/>
          <w:b/>
          <w:sz w:val="24"/>
          <w:szCs w:val="24"/>
        </w:rPr>
        <w:t>3</w:t>
      </w:r>
      <w:r w:rsidRPr="00E726AC">
        <w:rPr>
          <w:rFonts w:eastAsia="Cambria"/>
          <w:b/>
          <w:spacing w:val="-1"/>
          <w:sz w:val="24"/>
          <w:szCs w:val="24"/>
        </w:rPr>
        <w:t>.</w:t>
      </w:r>
      <w:r w:rsidRPr="00E726AC">
        <w:rPr>
          <w:rFonts w:eastAsia="Cambria"/>
          <w:b/>
          <w:sz w:val="24"/>
          <w:szCs w:val="24"/>
        </w:rPr>
        <w:t>x</w:t>
      </w:r>
      <w:r w:rsidRPr="00E726AC">
        <w:rPr>
          <w:rFonts w:eastAsia="Cambria"/>
          <w:b/>
          <w:spacing w:val="2"/>
          <w:sz w:val="24"/>
          <w:szCs w:val="24"/>
        </w:rPr>
        <w:t xml:space="preserve"> </w:t>
      </w:r>
      <w:r w:rsidRPr="00E726AC">
        <w:rPr>
          <w:rFonts w:eastAsia="Cambria"/>
          <w:b/>
          <w:sz w:val="24"/>
          <w:szCs w:val="24"/>
        </w:rPr>
        <w:t>Tên</w:t>
      </w:r>
      <w:r w:rsidRPr="00E726AC">
        <w:rPr>
          <w:rFonts w:eastAsia="Cambria"/>
          <w:b/>
          <w:spacing w:val="-1"/>
          <w:sz w:val="24"/>
          <w:szCs w:val="24"/>
        </w:rPr>
        <w:t xml:space="preserve"> </w:t>
      </w:r>
      <w:r w:rsidRPr="00E726AC">
        <w:rPr>
          <w:rFonts w:eastAsia="Cambria"/>
          <w:b/>
          <w:sz w:val="24"/>
          <w:szCs w:val="24"/>
        </w:rPr>
        <w:t>I</w:t>
      </w:r>
      <w:r w:rsidRPr="00E726AC">
        <w:rPr>
          <w:rFonts w:eastAsia="Cambria"/>
          <w:b/>
          <w:spacing w:val="-1"/>
          <w:sz w:val="24"/>
          <w:szCs w:val="24"/>
        </w:rPr>
        <w:t>n</w:t>
      </w:r>
      <w:r w:rsidRPr="00E726AC">
        <w:rPr>
          <w:rFonts w:eastAsia="Cambria"/>
          <w:b/>
          <w:spacing w:val="1"/>
          <w:sz w:val="24"/>
          <w:szCs w:val="24"/>
        </w:rPr>
        <w:t>t</w:t>
      </w:r>
      <w:r w:rsidRPr="00E726AC">
        <w:rPr>
          <w:rFonts w:eastAsia="Cambria"/>
          <w:b/>
          <w:sz w:val="24"/>
          <w:szCs w:val="24"/>
        </w:rPr>
        <w:t>erac</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on</w:t>
      </w:r>
      <w:r w:rsidRPr="00E726AC">
        <w:rPr>
          <w:rFonts w:eastAsia="Cambria"/>
          <w:b/>
          <w:spacing w:val="1"/>
          <w:sz w:val="24"/>
          <w:szCs w:val="24"/>
        </w:rPr>
        <w:t xml:space="preserve"> </w:t>
      </w:r>
      <w:r w:rsidRPr="00E726AC">
        <w:rPr>
          <w:rFonts w:eastAsia="Cambria"/>
          <w:b/>
          <w:spacing w:val="-1"/>
          <w:sz w:val="24"/>
          <w:szCs w:val="24"/>
        </w:rPr>
        <w:t>Di</w:t>
      </w:r>
      <w:r w:rsidRPr="00E726AC">
        <w:rPr>
          <w:rFonts w:eastAsia="Cambria"/>
          <w:b/>
          <w:spacing w:val="1"/>
          <w:sz w:val="24"/>
          <w:szCs w:val="24"/>
        </w:rPr>
        <w:t>a</w:t>
      </w:r>
      <w:r w:rsidRPr="00E726AC">
        <w:rPr>
          <w:rFonts w:eastAsia="Cambria"/>
          <w:b/>
          <w:sz w:val="24"/>
          <w:szCs w:val="24"/>
        </w:rPr>
        <w:t>gr</w:t>
      </w:r>
      <w:r w:rsidRPr="00E726AC">
        <w:rPr>
          <w:rFonts w:eastAsia="Cambria"/>
          <w:b/>
          <w:spacing w:val="1"/>
          <w:sz w:val="24"/>
          <w:szCs w:val="24"/>
        </w:rPr>
        <w:t>a</w:t>
      </w:r>
      <w:r w:rsidRPr="00E726AC">
        <w:rPr>
          <w:rFonts w:eastAsia="Cambria"/>
          <w:b/>
          <w:sz w:val="24"/>
          <w:szCs w:val="24"/>
        </w:rPr>
        <w:t>m</w:t>
      </w:r>
    </w:p>
    <w:p w:rsidR="002505FC" w:rsidRPr="00E726AC" w:rsidRDefault="002505FC">
      <w:pPr>
        <w:spacing w:before="19" w:line="220" w:lineRule="exact"/>
        <w:rPr>
          <w:sz w:val="22"/>
          <w:szCs w:val="22"/>
        </w:rPr>
      </w:pPr>
    </w:p>
    <w:p w:rsidR="002505FC" w:rsidRPr="00E726AC" w:rsidRDefault="003E2070">
      <w:pPr>
        <w:spacing w:line="276" w:lineRule="auto"/>
        <w:ind w:left="548" w:right="170"/>
        <w:jc w:val="both"/>
        <w:rPr>
          <w:rFonts w:eastAsia="Cambria"/>
          <w:sz w:val="24"/>
          <w:szCs w:val="24"/>
        </w:rPr>
        <w:sectPr w:rsidR="002505FC" w:rsidRPr="00E726AC">
          <w:type w:val="continuous"/>
          <w:pgSz w:w="11920" w:h="16840"/>
          <w:pgMar w:top="1300" w:right="920" w:bottom="280" w:left="1440" w:header="720" w:footer="720" w:gutter="0"/>
          <w:cols w:space="720"/>
        </w:sectPr>
      </w:pPr>
      <w:r w:rsidRPr="00E726AC">
        <w:rPr>
          <w:rFonts w:eastAsia="Cambria"/>
          <w:spacing w:val="-1"/>
          <w:sz w:val="24"/>
          <w:szCs w:val="24"/>
        </w:rPr>
        <w:t>&lt;</w:t>
      </w:r>
      <w:r w:rsidRPr="00E726AC">
        <w:rPr>
          <w:rFonts w:eastAsia="Cambria"/>
          <w:spacing w:val="1"/>
          <w:sz w:val="24"/>
          <w:szCs w:val="24"/>
        </w:rPr>
        <w:t>S</w:t>
      </w:r>
      <w:r w:rsidRPr="00E726AC">
        <w:rPr>
          <w:rFonts w:eastAsia="Cambria"/>
          <w:sz w:val="24"/>
          <w:szCs w:val="24"/>
        </w:rPr>
        <w:t>ử</w:t>
      </w:r>
      <w:r w:rsidRPr="00E726AC">
        <w:rPr>
          <w:rFonts w:eastAsia="Cambria"/>
          <w:spacing w:val="26"/>
          <w:sz w:val="24"/>
          <w:szCs w:val="24"/>
        </w:rPr>
        <w:t xml:space="preserve"> </w:t>
      </w:r>
      <w:r w:rsidRPr="00E726AC">
        <w:rPr>
          <w:rFonts w:eastAsia="Cambria"/>
          <w:spacing w:val="-1"/>
          <w:sz w:val="24"/>
          <w:szCs w:val="24"/>
        </w:rPr>
        <w:t>d</w:t>
      </w:r>
      <w:r w:rsidRPr="00E726AC">
        <w:rPr>
          <w:rFonts w:eastAsia="Cambria"/>
          <w:sz w:val="24"/>
          <w:szCs w:val="24"/>
        </w:rPr>
        <w:t>ụ</w:t>
      </w:r>
      <w:r w:rsidRPr="00E726AC">
        <w:rPr>
          <w:rFonts w:eastAsia="Cambria"/>
          <w:spacing w:val="3"/>
          <w:sz w:val="24"/>
          <w:szCs w:val="24"/>
        </w:rPr>
        <w:t>n</w:t>
      </w:r>
      <w:r w:rsidRPr="00E726AC">
        <w:rPr>
          <w:rFonts w:eastAsia="Cambria"/>
          <w:sz w:val="24"/>
          <w:szCs w:val="24"/>
        </w:rPr>
        <w:t>g</w:t>
      </w:r>
      <w:r w:rsidRPr="00E726AC">
        <w:rPr>
          <w:rFonts w:eastAsia="Cambria"/>
          <w:spacing w:val="26"/>
          <w:sz w:val="24"/>
          <w:szCs w:val="24"/>
        </w:rPr>
        <w:t xml:space="preserve"> </w:t>
      </w:r>
      <w:r w:rsidRPr="00E726AC">
        <w:rPr>
          <w:rFonts w:eastAsia="Cambria"/>
          <w:b/>
          <w:sz w:val="24"/>
          <w:szCs w:val="24"/>
        </w:rPr>
        <w:t>seque</w:t>
      </w:r>
      <w:r w:rsidRPr="00E726AC">
        <w:rPr>
          <w:rFonts w:eastAsia="Cambria"/>
          <w:b/>
          <w:spacing w:val="-1"/>
          <w:sz w:val="24"/>
          <w:szCs w:val="24"/>
        </w:rPr>
        <w:t>n</w:t>
      </w:r>
      <w:r w:rsidRPr="00E726AC">
        <w:rPr>
          <w:rFonts w:eastAsia="Cambria"/>
          <w:b/>
          <w:sz w:val="24"/>
          <w:szCs w:val="24"/>
        </w:rPr>
        <w:t>ce</w:t>
      </w:r>
      <w:r w:rsidRPr="00E726AC">
        <w:rPr>
          <w:rFonts w:eastAsia="Cambria"/>
          <w:b/>
          <w:spacing w:val="29"/>
          <w:sz w:val="24"/>
          <w:szCs w:val="24"/>
        </w:rPr>
        <w:t xml:space="preserve"> </w:t>
      </w:r>
      <w:r w:rsidRPr="00E726AC">
        <w:rPr>
          <w:rFonts w:eastAsia="Cambria"/>
          <w:b/>
          <w:sz w:val="24"/>
          <w:szCs w:val="24"/>
        </w:rPr>
        <w:t>d</w:t>
      </w:r>
      <w:r w:rsidRPr="00E726AC">
        <w:rPr>
          <w:rFonts w:eastAsia="Cambria"/>
          <w:b/>
          <w:spacing w:val="2"/>
          <w:sz w:val="24"/>
          <w:szCs w:val="24"/>
        </w:rPr>
        <w:t>i</w:t>
      </w:r>
      <w:r w:rsidRPr="00E726AC">
        <w:rPr>
          <w:rFonts w:eastAsia="Cambria"/>
          <w:b/>
          <w:spacing w:val="1"/>
          <w:sz w:val="24"/>
          <w:szCs w:val="24"/>
        </w:rPr>
        <w:t>a</w:t>
      </w:r>
      <w:r w:rsidRPr="00E726AC">
        <w:rPr>
          <w:rFonts w:eastAsia="Cambria"/>
          <w:b/>
          <w:sz w:val="24"/>
          <w:szCs w:val="24"/>
        </w:rPr>
        <w:t>gr</w:t>
      </w:r>
      <w:r w:rsidRPr="00E726AC">
        <w:rPr>
          <w:rFonts w:eastAsia="Cambria"/>
          <w:b/>
          <w:spacing w:val="1"/>
          <w:sz w:val="24"/>
          <w:szCs w:val="24"/>
        </w:rPr>
        <w:t>a</w:t>
      </w:r>
      <w:r w:rsidRPr="00E726AC">
        <w:rPr>
          <w:rFonts w:eastAsia="Cambria"/>
          <w:b/>
          <w:sz w:val="24"/>
          <w:szCs w:val="24"/>
        </w:rPr>
        <w:t>m</w:t>
      </w:r>
      <w:r w:rsidRPr="00E726AC">
        <w:rPr>
          <w:rFonts w:eastAsia="Cambria"/>
          <w:b/>
          <w:spacing w:val="28"/>
          <w:sz w:val="24"/>
          <w:szCs w:val="24"/>
        </w:rPr>
        <w:t xml:space="preserve"> </w:t>
      </w:r>
      <w:r w:rsidRPr="00E726AC">
        <w:rPr>
          <w:rFonts w:eastAsia="Cambria"/>
          <w:b/>
          <w:sz w:val="24"/>
          <w:szCs w:val="24"/>
        </w:rPr>
        <w:t>là</w:t>
      </w:r>
      <w:r w:rsidRPr="00E726AC">
        <w:rPr>
          <w:rFonts w:eastAsia="Cambria"/>
          <w:b/>
          <w:spacing w:val="28"/>
          <w:sz w:val="24"/>
          <w:szCs w:val="24"/>
        </w:rPr>
        <w:t xml:space="preserve"> </w:t>
      </w:r>
      <w:r w:rsidRPr="00E726AC">
        <w:rPr>
          <w:rFonts w:eastAsia="Cambria"/>
          <w:b/>
          <w:sz w:val="24"/>
          <w:szCs w:val="24"/>
        </w:rPr>
        <w:t>c</w:t>
      </w:r>
      <w:r w:rsidRPr="00E726AC">
        <w:rPr>
          <w:rFonts w:eastAsia="Cambria"/>
          <w:b/>
          <w:spacing w:val="2"/>
          <w:sz w:val="24"/>
          <w:szCs w:val="24"/>
        </w:rPr>
        <w:t>h</w:t>
      </w:r>
      <w:r w:rsidRPr="00E726AC">
        <w:rPr>
          <w:rFonts w:eastAsia="Cambria"/>
          <w:b/>
          <w:sz w:val="24"/>
          <w:szCs w:val="24"/>
        </w:rPr>
        <w:t>ủ</w:t>
      </w:r>
      <w:r w:rsidRPr="00E726AC">
        <w:rPr>
          <w:rFonts w:eastAsia="Cambria"/>
          <w:b/>
          <w:spacing w:val="27"/>
          <w:sz w:val="24"/>
          <w:szCs w:val="24"/>
        </w:rPr>
        <w:t xml:space="preserve"> </w:t>
      </w:r>
      <w:r w:rsidRPr="00E726AC">
        <w:rPr>
          <w:rFonts w:eastAsia="Cambria"/>
          <w:b/>
          <w:sz w:val="24"/>
          <w:szCs w:val="24"/>
        </w:rPr>
        <w:t>yếu</w:t>
      </w:r>
      <w:r w:rsidRPr="00E726AC">
        <w:rPr>
          <w:rFonts w:eastAsia="Cambria"/>
          <w:b/>
          <w:spacing w:val="27"/>
          <w:sz w:val="24"/>
          <w:szCs w:val="24"/>
        </w:rPr>
        <w:t xml:space="preserve"> </w:t>
      </w:r>
      <w:r w:rsidRPr="00E726AC">
        <w:rPr>
          <w:rFonts w:eastAsia="Cambria"/>
          <w:b/>
          <w:spacing w:val="1"/>
          <w:sz w:val="24"/>
          <w:szCs w:val="24"/>
        </w:rPr>
        <w:t>đ</w:t>
      </w:r>
      <w:r w:rsidRPr="00E726AC">
        <w:rPr>
          <w:rFonts w:eastAsia="Cambria"/>
          <w:b/>
          <w:sz w:val="24"/>
          <w:szCs w:val="24"/>
        </w:rPr>
        <w:t>ể</w:t>
      </w:r>
      <w:r w:rsidRPr="00E726AC">
        <w:rPr>
          <w:rFonts w:eastAsia="Cambria"/>
          <w:b/>
          <w:spacing w:val="24"/>
          <w:sz w:val="24"/>
          <w:szCs w:val="24"/>
        </w:rPr>
        <w:t xml:space="preserve"> </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ìn</w:t>
      </w:r>
      <w:r w:rsidRPr="00E726AC">
        <w:rPr>
          <w:rFonts w:eastAsia="Cambria"/>
          <w:b/>
          <w:sz w:val="24"/>
          <w:szCs w:val="24"/>
        </w:rPr>
        <w:t>h</w:t>
      </w:r>
      <w:r w:rsidRPr="00E726AC">
        <w:rPr>
          <w:rFonts w:eastAsia="Cambria"/>
          <w:b/>
          <w:spacing w:val="27"/>
          <w:sz w:val="24"/>
          <w:szCs w:val="24"/>
        </w:rPr>
        <w:t xml:space="preserve"> </w:t>
      </w:r>
      <w:r w:rsidRPr="00E726AC">
        <w:rPr>
          <w:rFonts w:eastAsia="Cambria"/>
          <w:b/>
          <w:sz w:val="24"/>
          <w:szCs w:val="24"/>
        </w:rPr>
        <w:t>b</w:t>
      </w:r>
      <w:r w:rsidRPr="00E726AC">
        <w:rPr>
          <w:rFonts w:eastAsia="Cambria"/>
          <w:b/>
          <w:spacing w:val="1"/>
          <w:sz w:val="24"/>
          <w:szCs w:val="24"/>
        </w:rPr>
        <w:t>à</w:t>
      </w:r>
      <w:r w:rsidRPr="00E726AC">
        <w:rPr>
          <w:rFonts w:eastAsia="Cambria"/>
          <w:b/>
          <w:sz w:val="24"/>
          <w:szCs w:val="24"/>
        </w:rPr>
        <w:t>y</w:t>
      </w:r>
      <w:r w:rsidRPr="00E726AC">
        <w:rPr>
          <w:rFonts w:eastAsia="Cambria"/>
          <w:b/>
          <w:spacing w:val="26"/>
          <w:sz w:val="24"/>
          <w:szCs w:val="24"/>
        </w:rPr>
        <w:t xml:space="preserve"> </w:t>
      </w:r>
      <w:r w:rsidRPr="00E726AC">
        <w:rPr>
          <w:rFonts w:eastAsia="Cambria"/>
          <w:b/>
          <w:spacing w:val="-1"/>
          <w:sz w:val="24"/>
          <w:szCs w:val="24"/>
        </w:rPr>
        <w:t>n</w:t>
      </w:r>
      <w:r w:rsidRPr="00E726AC">
        <w:rPr>
          <w:rFonts w:eastAsia="Cambria"/>
          <w:b/>
          <w:sz w:val="24"/>
          <w:szCs w:val="24"/>
        </w:rPr>
        <w:t>ội</w:t>
      </w:r>
      <w:r w:rsidRPr="00E726AC">
        <w:rPr>
          <w:rFonts w:eastAsia="Cambria"/>
          <w:b/>
          <w:spacing w:val="27"/>
          <w:sz w:val="24"/>
          <w:szCs w:val="24"/>
        </w:rPr>
        <w:t xml:space="preserve"> </w:t>
      </w:r>
      <w:r w:rsidRPr="00E726AC">
        <w:rPr>
          <w:rFonts w:eastAsia="Cambria"/>
          <w:b/>
          <w:spacing w:val="-1"/>
          <w:sz w:val="24"/>
          <w:szCs w:val="24"/>
        </w:rPr>
        <w:t>n</w:t>
      </w:r>
      <w:r w:rsidRPr="00E726AC">
        <w:rPr>
          <w:rFonts w:eastAsia="Cambria"/>
          <w:b/>
          <w:spacing w:val="1"/>
          <w:sz w:val="24"/>
          <w:szCs w:val="24"/>
        </w:rPr>
        <w:t>ày</w:t>
      </w:r>
      <w:r w:rsidRPr="00E726AC">
        <w:rPr>
          <w:rFonts w:eastAsia="Cambria"/>
          <w:sz w:val="24"/>
          <w:szCs w:val="24"/>
        </w:rPr>
        <w:t>.</w:t>
      </w:r>
      <w:r w:rsidRPr="00E726AC">
        <w:rPr>
          <w:rFonts w:eastAsia="Cambria"/>
          <w:spacing w:val="27"/>
          <w:sz w:val="24"/>
          <w:szCs w:val="24"/>
        </w:rPr>
        <w:t xml:space="preserve"> </w:t>
      </w:r>
      <w:r w:rsidRPr="00E726AC">
        <w:rPr>
          <w:rFonts w:eastAsia="Cambria"/>
          <w:spacing w:val="1"/>
          <w:sz w:val="24"/>
          <w:szCs w:val="24"/>
        </w:rPr>
        <w:t>S</w:t>
      </w:r>
      <w:r w:rsidRPr="00E726AC">
        <w:rPr>
          <w:rFonts w:eastAsia="Cambria"/>
          <w:sz w:val="24"/>
          <w:szCs w:val="24"/>
        </w:rPr>
        <w:t>e</w:t>
      </w:r>
      <w:r w:rsidRPr="00E726AC">
        <w:rPr>
          <w:rFonts w:eastAsia="Cambria"/>
          <w:spacing w:val="1"/>
          <w:sz w:val="24"/>
          <w:szCs w:val="24"/>
        </w:rPr>
        <w:t>q</w:t>
      </w:r>
      <w:r w:rsidRPr="00E726AC">
        <w:rPr>
          <w:rFonts w:eastAsia="Cambria"/>
          <w:sz w:val="24"/>
          <w:szCs w:val="24"/>
        </w:rPr>
        <w:t>uence</w:t>
      </w:r>
      <w:r w:rsidRPr="00E726AC">
        <w:rPr>
          <w:rFonts w:eastAsia="Cambria"/>
          <w:spacing w:val="27"/>
          <w:sz w:val="24"/>
          <w:szCs w:val="24"/>
        </w:rPr>
        <w:t xml:space="preserve">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am cần</w:t>
      </w:r>
      <w:r w:rsidRPr="00E726AC">
        <w:rPr>
          <w:rFonts w:eastAsia="Cambria"/>
          <w:spacing w:val="41"/>
          <w:sz w:val="24"/>
          <w:szCs w:val="24"/>
        </w:rPr>
        <w:t xml:space="preserve"> </w:t>
      </w:r>
      <w:r w:rsidRPr="00E726AC">
        <w:rPr>
          <w:rFonts w:eastAsia="Cambria"/>
          <w:spacing w:val="-1"/>
          <w:sz w:val="24"/>
          <w:szCs w:val="24"/>
        </w:rPr>
        <w:t>k</w:t>
      </w:r>
      <w:r w:rsidRPr="00E726AC">
        <w:rPr>
          <w:rFonts w:eastAsia="Cambria"/>
          <w:sz w:val="24"/>
          <w:szCs w:val="24"/>
        </w:rPr>
        <w:t>ết</w:t>
      </w:r>
      <w:r w:rsidRPr="00E726AC">
        <w:rPr>
          <w:rFonts w:eastAsia="Cambria"/>
          <w:spacing w:val="41"/>
          <w:sz w:val="24"/>
          <w:szCs w:val="24"/>
        </w:rPr>
        <w:t xml:space="preserve"> </w:t>
      </w:r>
      <w:r w:rsidRPr="00E726AC">
        <w:rPr>
          <w:rFonts w:eastAsia="Cambria"/>
          <w:sz w:val="24"/>
          <w:szCs w:val="24"/>
        </w:rPr>
        <w:t>hợp</w:t>
      </w:r>
      <w:r w:rsidRPr="00E726AC">
        <w:rPr>
          <w:rFonts w:eastAsia="Cambria"/>
          <w:spacing w:val="39"/>
          <w:sz w:val="24"/>
          <w:szCs w:val="24"/>
        </w:rPr>
        <w:t xml:space="preserve"> </w:t>
      </w:r>
      <w:r w:rsidRPr="00E726AC">
        <w:rPr>
          <w:rFonts w:eastAsia="Cambria"/>
          <w:spacing w:val="-1"/>
          <w:sz w:val="24"/>
          <w:szCs w:val="24"/>
        </w:rPr>
        <w:t>g</w:t>
      </w:r>
      <w:r w:rsidRPr="00E726AC">
        <w:rPr>
          <w:rFonts w:eastAsia="Cambria"/>
          <w:spacing w:val="1"/>
          <w:sz w:val="24"/>
          <w:szCs w:val="24"/>
        </w:rPr>
        <w:t>i</w:t>
      </w:r>
      <w:r w:rsidRPr="00E726AC">
        <w:rPr>
          <w:rFonts w:eastAsia="Cambria"/>
          <w:sz w:val="24"/>
          <w:szCs w:val="24"/>
        </w:rPr>
        <w:t>ữa</w:t>
      </w:r>
      <w:r w:rsidRPr="00E726AC">
        <w:rPr>
          <w:rFonts w:eastAsia="Cambria"/>
          <w:spacing w:val="41"/>
          <w:sz w:val="24"/>
          <w:szCs w:val="24"/>
        </w:rPr>
        <w:t xml:space="preserve"> </w:t>
      </w:r>
      <w:r w:rsidRPr="00E726AC">
        <w:rPr>
          <w:rFonts w:eastAsia="Cambria"/>
          <w:sz w:val="24"/>
          <w:szCs w:val="24"/>
        </w:rPr>
        <w:t>các</w:t>
      </w:r>
      <w:r w:rsidRPr="00E726AC">
        <w:rPr>
          <w:rFonts w:eastAsia="Cambria"/>
          <w:spacing w:val="41"/>
          <w:sz w:val="24"/>
          <w:szCs w:val="24"/>
        </w:rPr>
        <w:t xml:space="preserve"> </w:t>
      </w:r>
      <w:r w:rsidRPr="00E726AC">
        <w:rPr>
          <w:rFonts w:eastAsia="Cambria"/>
          <w:spacing w:val="-3"/>
          <w:sz w:val="24"/>
          <w:szCs w:val="24"/>
        </w:rPr>
        <w:t>c</w:t>
      </w:r>
      <w:r w:rsidRPr="00E726AC">
        <w:rPr>
          <w:rFonts w:eastAsia="Cambria"/>
          <w:sz w:val="24"/>
          <w:szCs w:val="24"/>
        </w:rPr>
        <w:t>lass</w:t>
      </w:r>
      <w:r w:rsidRPr="00E726AC">
        <w:rPr>
          <w:rFonts w:eastAsia="Cambria"/>
          <w:spacing w:val="41"/>
          <w:sz w:val="24"/>
          <w:szCs w:val="24"/>
        </w:rPr>
        <w:t xml:space="preserve"> </w:t>
      </w:r>
      <w:r w:rsidRPr="00E726AC">
        <w:rPr>
          <w:rFonts w:eastAsia="Cambria"/>
          <w:spacing w:val="-1"/>
          <w:sz w:val="24"/>
          <w:szCs w:val="24"/>
        </w:rPr>
        <w:t>đ</w:t>
      </w:r>
      <w:r w:rsidRPr="00E726AC">
        <w:rPr>
          <w:rFonts w:eastAsia="Cambria"/>
          <w:sz w:val="24"/>
          <w:szCs w:val="24"/>
        </w:rPr>
        <w:t>ã</w:t>
      </w:r>
      <w:r w:rsidRPr="00E726AC">
        <w:rPr>
          <w:rFonts w:eastAsia="Cambria"/>
          <w:spacing w:val="41"/>
          <w:sz w:val="24"/>
          <w:szCs w:val="24"/>
        </w:rPr>
        <w:t xml:space="preserve"> </w:t>
      </w:r>
      <w:r w:rsidRPr="00E726AC">
        <w:rPr>
          <w:rFonts w:eastAsia="Cambria"/>
          <w:sz w:val="24"/>
          <w:szCs w:val="24"/>
        </w:rPr>
        <w:t>trình</w:t>
      </w:r>
      <w:r w:rsidRPr="00E726AC">
        <w:rPr>
          <w:rFonts w:eastAsia="Cambria"/>
          <w:spacing w:val="41"/>
          <w:sz w:val="24"/>
          <w:szCs w:val="24"/>
        </w:rPr>
        <w:t xml:space="preserve"> </w:t>
      </w:r>
      <w:r w:rsidRPr="00E726AC">
        <w:rPr>
          <w:rFonts w:eastAsia="Cambria"/>
          <w:sz w:val="24"/>
          <w:szCs w:val="24"/>
        </w:rPr>
        <w:t>bày</w:t>
      </w:r>
      <w:r w:rsidRPr="00E726AC">
        <w:rPr>
          <w:rFonts w:eastAsia="Cambria"/>
          <w:spacing w:val="42"/>
          <w:sz w:val="24"/>
          <w:szCs w:val="24"/>
        </w:rPr>
        <w:t xml:space="preserve"> </w:t>
      </w:r>
      <w:r w:rsidRPr="00E726AC">
        <w:rPr>
          <w:rFonts w:eastAsia="Cambria"/>
          <w:sz w:val="24"/>
          <w:szCs w:val="24"/>
        </w:rPr>
        <w:t>ở</w:t>
      </w:r>
      <w:r w:rsidRPr="00E726AC">
        <w:rPr>
          <w:rFonts w:eastAsia="Cambria"/>
          <w:spacing w:val="39"/>
          <w:sz w:val="24"/>
          <w:szCs w:val="24"/>
        </w:rPr>
        <w:t xml:space="preserve"> </w:t>
      </w:r>
      <w:r w:rsidRPr="00E726AC">
        <w:rPr>
          <w:rFonts w:eastAsia="Cambria"/>
          <w:sz w:val="24"/>
          <w:szCs w:val="24"/>
        </w:rPr>
        <w:t>tr</w:t>
      </w:r>
      <w:r w:rsidRPr="00E726AC">
        <w:rPr>
          <w:rFonts w:eastAsia="Cambria"/>
          <w:spacing w:val="-2"/>
          <w:sz w:val="24"/>
          <w:szCs w:val="24"/>
        </w:rPr>
        <w:t>ê</w:t>
      </w:r>
      <w:r w:rsidRPr="00E726AC">
        <w:rPr>
          <w:rFonts w:eastAsia="Cambria"/>
          <w:sz w:val="24"/>
          <w:szCs w:val="24"/>
        </w:rPr>
        <w:t>n</w:t>
      </w:r>
      <w:r w:rsidRPr="00E726AC">
        <w:rPr>
          <w:rFonts w:eastAsia="Cambria"/>
          <w:spacing w:val="41"/>
          <w:sz w:val="24"/>
          <w:szCs w:val="24"/>
        </w:rPr>
        <w:t xml:space="preserve"> </w:t>
      </w:r>
      <w:r w:rsidRPr="00E726AC">
        <w:rPr>
          <w:rFonts w:eastAsia="Cambria"/>
          <w:spacing w:val="-1"/>
          <w:sz w:val="24"/>
          <w:szCs w:val="24"/>
        </w:rPr>
        <w:t>k</w:t>
      </w:r>
      <w:r w:rsidRPr="00E726AC">
        <w:rPr>
          <w:rFonts w:eastAsia="Cambria"/>
          <w:sz w:val="24"/>
          <w:szCs w:val="24"/>
        </w:rPr>
        <w:t>ết</w:t>
      </w:r>
      <w:r w:rsidRPr="00E726AC">
        <w:rPr>
          <w:rFonts w:eastAsia="Cambria"/>
          <w:spacing w:val="41"/>
          <w:sz w:val="24"/>
          <w:szCs w:val="24"/>
        </w:rPr>
        <w:t xml:space="preserve"> </w:t>
      </w:r>
      <w:r w:rsidRPr="00E726AC">
        <w:rPr>
          <w:rFonts w:eastAsia="Cambria"/>
          <w:sz w:val="24"/>
          <w:szCs w:val="24"/>
        </w:rPr>
        <w:t>hợp</w:t>
      </w:r>
      <w:r w:rsidRPr="00E726AC">
        <w:rPr>
          <w:rFonts w:eastAsia="Cambria"/>
          <w:spacing w:val="39"/>
          <w:sz w:val="24"/>
          <w:szCs w:val="24"/>
        </w:rPr>
        <w:t xml:space="preserve"> </w:t>
      </w:r>
      <w:r w:rsidRPr="00E726AC">
        <w:rPr>
          <w:rFonts w:eastAsia="Cambria"/>
          <w:spacing w:val="-1"/>
          <w:sz w:val="24"/>
          <w:szCs w:val="24"/>
        </w:rPr>
        <w:t>v</w:t>
      </w:r>
      <w:r w:rsidRPr="00E726AC">
        <w:rPr>
          <w:rFonts w:eastAsia="Cambria"/>
          <w:sz w:val="24"/>
          <w:szCs w:val="24"/>
        </w:rPr>
        <w:t>ới</w:t>
      </w:r>
      <w:r w:rsidRPr="00E726AC">
        <w:rPr>
          <w:rFonts w:eastAsia="Cambria"/>
          <w:spacing w:val="41"/>
          <w:sz w:val="24"/>
          <w:szCs w:val="24"/>
        </w:rPr>
        <w:t xml:space="preserve"> </w:t>
      </w:r>
      <w:r w:rsidRPr="00E726AC">
        <w:rPr>
          <w:rFonts w:eastAsia="Cambria"/>
          <w:sz w:val="24"/>
          <w:szCs w:val="24"/>
        </w:rPr>
        <w:t>các</w:t>
      </w:r>
      <w:r w:rsidRPr="00E726AC">
        <w:rPr>
          <w:rFonts w:eastAsia="Cambria"/>
          <w:spacing w:val="41"/>
          <w:sz w:val="24"/>
          <w:szCs w:val="24"/>
        </w:rPr>
        <w:t xml:space="preserve"> </w:t>
      </w:r>
      <w:r w:rsidRPr="00E726AC">
        <w:rPr>
          <w:rFonts w:eastAsia="Cambria"/>
          <w:sz w:val="24"/>
          <w:szCs w:val="24"/>
        </w:rPr>
        <w:t>k</w:t>
      </w:r>
      <w:r w:rsidRPr="00E726AC">
        <w:rPr>
          <w:rFonts w:eastAsia="Cambria"/>
          <w:spacing w:val="1"/>
          <w:sz w:val="24"/>
          <w:szCs w:val="24"/>
        </w:rPr>
        <w:t>i</w:t>
      </w:r>
      <w:r w:rsidRPr="00E726AC">
        <w:rPr>
          <w:rFonts w:eastAsia="Cambria"/>
          <w:sz w:val="24"/>
          <w:szCs w:val="24"/>
        </w:rPr>
        <w:t>ến</w:t>
      </w:r>
      <w:r w:rsidRPr="00E726AC">
        <w:rPr>
          <w:rFonts w:eastAsia="Cambria"/>
          <w:spacing w:val="39"/>
          <w:sz w:val="24"/>
          <w:szCs w:val="24"/>
        </w:rPr>
        <w:t xml:space="preserve"> </w:t>
      </w:r>
      <w:r w:rsidRPr="00E726AC">
        <w:rPr>
          <w:rFonts w:eastAsia="Cambria"/>
          <w:sz w:val="24"/>
          <w:szCs w:val="24"/>
        </w:rPr>
        <w:t>tr</w:t>
      </w:r>
      <w:r w:rsidRPr="00E726AC">
        <w:rPr>
          <w:rFonts w:eastAsia="Cambria"/>
          <w:spacing w:val="-1"/>
          <w:sz w:val="24"/>
          <w:szCs w:val="24"/>
        </w:rPr>
        <w:t>ú</w:t>
      </w:r>
      <w:r w:rsidRPr="00E726AC">
        <w:rPr>
          <w:rFonts w:eastAsia="Cambria"/>
          <w:sz w:val="24"/>
          <w:szCs w:val="24"/>
        </w:rPr>
        <w:t>c</w:t>
      </w:r>
      <w:r w:rsidRPr="00E726AC">
        <w:rPr>
          <w:rFonts w:eastAsia="Cambria"/>
          <w:spacing w:val="41"/>
          <w:sz w:val="24"/>
          <w:szCs w:val="24"/>
        </w:rPr>
        <w:t xml:space="preserve"> </w:t>
      </w:r>
      <w:r w:rsidRPr="00E726AC">
        <w:rPr>
          <w:rFonts w:eastAsia="Cambria"/>
          <w:spacing w:val="-1"/>
          <w:sz w:val="24"/>
          <w:szCs w:val="24"/>
        </w:rPr>
        <w:t>đ</w:t>
      </w:r>
      <w:r w:rsidRPr="00E726AC">
        <w:rPr>
          <w:rFonts w:eastAsia="Cambria"/>
          <w:sz w:val="24"/>
          <w:szCs w:val="24"/>
        </w:rPr>
        <w:t>ã</w:t>
      </w:r>
      <w:r w:rsidRPr="00E726AC">
        <w:rPr>
          <w:rFonts w:eastAsia="Cambria"/>
          <w:spacing w:val="41"/>
          <w:sz w:val="24"/>
          <w:szCs w:val="24"/>
        </w:rPr>
        <w:t xml:space="preserve"> </w:t>
      </w:r>
      <w:r w:rsidRPr="00E726AC">
        <w:rPr>
          <w:rFonts w:eastAsia="Cambria"/>
          <w:spacing w:val="-1"/>
          <w:sz w:val="24"/>
          <w:szCs w:val="24"/>
        </w:rPr>
        <w:t>đ</w:t>
      </w:r>
      <w:r w:rsidRPr="00E726AC">
        <w:rPr>
          <w:rFonts w:eastAsia="Cambria"/>
          <w:sz w:val="24"/>
          <w:szCs w:val="24"/>
        </w:rPr>
        <w:t>ược thu</w:t>
      </w:r>
      <w:r w:rsidRPr="00E726AC">
        <w:rPr>
          <w:rFonts w:eastAsia="Cambria"/>
          <w:spacing w:val="-2"/>
          <w:sz w:val="24"/>
          <w:szCs w:val="24"/>
        </w:rPr>
        <w:t>y</w:t>
      </w:r>
      <w:r w:rsidRPr="00E726AC">
        <w:rPr>
          <w:rFonts w:eastAsia="Cambria"/>
          <w:sz w:val="24"/>
          <w:szCs w:val="24"/>
        </w:rPr>
        <w:t>ết</w:t>
      </w:r>
      <w:r w:rsidRPr="00E726AC">
        <w:rPr>
          <w:rFonts w:eastAsia="Cambria"/>
          <w:spacing w:val="3"/>
          <w:sz w:val="24"/>
          <w:szCs w:val="24"/>
        </w:rPr>
        <w:t xml:space="preserve"> </w:t>
      </w:r>
      <w:r w:rsidRPr="00E726AC">
        <w:rPr>
          <w:rFonts w:eastAsia="Cambria"/>
          <w:sz w:val="24"/>
          <w:szCs w:val="24"/>
        </w:rPr>
        <w:t>minh</w:t>
      </w:r>
      <w:r w:rsidRPr="00E726AC">
        <w:rPr>
          <w:rFonts w:eastAsia="Cambria"/>
          <w:spacing w:val="2"/>
          <w:sz w:val="24"/>
          <w:szCs w:val="24"/>
        </w:rPr>
        <w:t xml:space="preserve"> </w:t>
      </w:r>
      <w:r w:rsidRPr="00E726AC">
        <w:rPr>
          <w:rFonts w:eastAsia="Cambria"/>
          <w:spacing w:val="-1"/>
          <w:sz w:val="24"/>
          <w:szCs w:val="24"/>
        </w:rPr>
        <w:t>đ</w:t>
      </w:r>
      <w:r w:rsidRPr="00E726AC">
        <w:rPr>
          <w:rFonts w:eastAsia="Cambria"/>
          <w:sz w:val="24"/>
          <w:szCs w:val="24"/>
        </w:rPr>
        <w:t>ể</w:t>
      </w:r>
      <w:r w:rsidRPr="00E726AC">
        <w:rPr>
          <w:rFonts w:eastAsia="Cambria"/>
          <w:spacing w:val="3"/>
          <w:sz w:val="24"/>
          <w:szCs w:val="24"/>
        </w:rPr>
        <w:t xml:space="preserve"> </w:t>
      </w:r>
      <w:r w:rsidRPr="00E726AC">
        <w:rPr>
          <w:rFonts w:eastAsia="Cambria"/>
          <w:sz w:val="24"/>
          <w:szCs w:val="24"/>
        </w:rPr>
        <w:t>có</w:t>
      </w:r>
      <w:r w:rsidRPr="00E726AC">
        <w:rPr>
          <w:rFonts w:eastAsia="Cambria"/>
          <w:spacing w:val="2"/>
          <w:sz w:val="24"/>
          <w:szCs w:val="24"/>
        </w:rPr>
        <w:t xml:space="preserve"> </w:t>
      </w:r>
      <w:r w:rsidRPr="00E726AC">
        <w:rPr>
          <w:rFonts w:eastAsia="Cambria"/>
          <w:sz w:val="24"/>
          <w:szCs w:val="24"/>
        </w:rPr>
        <w:t>mô</w:t>
      </w:r>
      <w:r w:rsidRPr="00E726AC">
        <w:rPr>
          <w:rFonts w:eastAsia="Cambria"/>
          <w:spacing w:val="1"/>
          <w:sz w:val="24"/>
          <w:szCs w:val="24"/>
        </w:rPr>
        <w:t xml:space="preserve"> </w:t>
      </w:r>
      <w:r w:rsidRPr="00E726AC">
        <w:rPr>
          <w:rFonts w:eastAsia="Cambria"/>
          <w:spacing w:val="-3"/>
          <w:sz w:val="24"/>
          <w:szCs w:val="24"/>
        </w:rPr>
        <w:t>h</w:t>
      </w:r>
      <w:r w:rsidRPr="00E726AC">
        <w:rPr>
          <w:rFonts w:eastAsia="Cambria"/>
          <w:sz w:val="24"/>
          <w:szCs w:val="24"/>
        </w:rPr>
        <w:t>ì</w:t>
      </w:r>
      <w:r w:rsidRPr="00E726AC">
        <w:rPr>
          <w:rFonts w:eastAsia="Cambria"/>
          <w:spacing w:val="1"/>
          <w:sz w:val="24"/>
          <w:szCs w:val="24"/>
        </w:rPr>
        <w:t>n</w:t>
      </w:r>
      <w:r w:rsidRPr="00E726AC">
        <w:rPr>
          <w:rFonts w:eastAsia="Cambria"/>
          <w:sz w:val="24"/>
          <w:szCs w:val="24"/>
        </w:rPr>
        <w:t>h</w:t>
      </w:r>
      <w:r w:rsidRPr="00E726AC">
        <w:rPr>
          <w:rFonts w:eastAsia="Cambria"/>
          <w:spacing w:val="2"/>
          <w:sz w:val="24"/>
          <w:szCs w:val="24"/>
        </w:rPr>
        <w:t xml:space="preserve"> </w:t>
      </w:r>
      <w:r w:rsidRPr="00E726AC">
        <w:rPr>
          <w:rFonts w:eastAsia="Cambria"/>
          <w:spacing w:val="1"/>
          <w:sz w:val="24"/>
          <w:szCs w:val="24"/>
        </w:rPr>
        <w:t>p</w:t>
      </w:r>
      <w:r w:rsidRPr="00E726AC">
        <w:rPr>
          <w:rFonts w:eastAsia="Cambria"/>
          <w:sz w:val="24"/>
          <w:szCs w:val="24"/>
        </w:rPr>
        <w:t>hù</w:t>
      </w:r>
      <w:r w:rsidRPr="00E726AC">
        <w:rPr>
          <w:rFonts w:eastAsia="Cambria"/>
          <w:spacing w:val="1"/>
          <w:sz w:val="24"/>
          <w:szCs w:val="24"/>
        </w:rPr>
        <w:t xml:space="preserve"> </w:t>
      </w:r>
      <w:r w:rsidRPr="00E726AC">
        <w:rPr>
          <w:rFonts w:eastAsia="Cambria"/>
          <w:spacing w:val="2"/>
          <w:sz w:val="24"/>
          <w:szCs w:val="24"/>
        </w:rPr>
        <w:t>h</w:t>
      </w:r>
      <w:r w:rsidRPr="00E726AC">
        <w:rPr>
          <w:rFonts w:eastAsia="Cambria"/>
          <w:sz w:val="24"/>
          <w:szCs w:val="24"/>
        </w:rPr>
        <w:t>ợ</w:t>
      </w:r>
      <w:r w:rsidRPr="00E726AC">
        <w:rPr>
          <w:rFonts w:eastAsia="Cambria"/>
          <w:spacing w:val="-1"/>
          <w:sz w:val="24"/>
          <w:szCs w:val="24"/>
        </w:rPr>
        <w:t>p</w:t>
      </w:r>
      <w:r w:rsidRPr="00E726AC">
        <w:rPr>
          <w:rFonts w:eastAsia="Cambria"/>
          <w:sz w:val="24"/>
          <w:szCs w:val="24"/>
        </w:rPr>
        <w:t>.</w:t>
      </w:r>
      <w:r w:rsidRPr="00E726AC">
        <w:rPr>
          <w:rFonts w:eastAsia="Cambria"/>
          <w:spacing w:val="3"/>
          <w:sz w:val="24"/>
          <w:szCs w:val="24"/>
        </w:rPr>
        <w:t xml:space="preserve"> </w:t>
      </w:r>
      <w:r w:rsidRPr="00E726AC">
        <w:rPr>
          <w:rFonts w:eastAsia="Cambria"/>
          <w:spacing w:val="-1"/>
          <w:sz w:val="24"/>
          <w:szCs w:val="24"/>
        </w:rPr>
        <w:t>Đ</w:t>
      </w:r>
      <w:r w:rsidRPr="00E726AC">
        <w:rPr>
          <w:rFonts w:eastAsia="Cambria"/>
          <w:sz w:val="24"/>
          <w:szCs w:val="24"/>
        </w:rPr>
        <w:t>ối</w:t>
      </w:r>
      <w:r w:rsidRPr="00E726AC">
        <w:rPr>
          <w:rFonts w:eastAsia="Cambria"/>
          <w:spacing w:val="3"/>
          <w:sz w:val="24"/>
          <w:szCs w:val="24"/>
        </w:rPr>
        <w:t xml:space="preserve"> </w:t>
      </w:r>
      <w:r w:rsidRPr="00E726AC">
        <w:rPr>
          <w:rFonts w:eastAsia="Cambria"/>
          <w:spacing w:val="-1"/>
          <w:sz w:val="24"/>
          <w:szCs w:val="24"/>
        </w:rPr>
        <w:t>v</w:t>
      </w:r>
      <w:r w:rsidRPr="00E726AC">
        <w:rPr>
          <w:rFonts w:eastAsia="Cambria"/>
          <w:sz w:val="24"/>
          <w:szCs w:val="24"/>
        </w:rPr>
        <w:t xml:space="preserve">ới </w:t>
      </w:r>
      <w:r w:rsidRPr="00E726AC">
        <w:rPr>
          <w:rFonts w:eastAsia="Cambria"/>
          <w:spacing w:val="-1"/>
          <w:sz w:val="24"/>
          <w:szCs w:val="24"/>
        </w:rPr>
        <w:t>ứ</w:t>
      </w:r>
      <w:r w:rsidRPr="00E726AC">
        <w:rPr>
          <w:rFonts w:eastAsia="Cambria"/>
          <w:spacing w:val="-2"/>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b/>
          <w:spacing w:val="1"/>
          <w:sz w:val="24"/>
          <w:szCs w:val="24"/>
        </w:rPr>
        <w:t>dụ</w:t>
      </w:r>
      <w:r w:rsidRPr="00E726AC">
        <w:rPr>
          <w:rFonts w:eastAsia="Cambria"/>
          <w:b/>
          <w:spacing w:val="-1"/>
          <w:sz w:val="24"/>
          <w:szCs w:val="24"/>
        </w:rPr>
        <w:t>n</w:t>
      </w:r>
      <w:r w:rsidRPr="00E726AC">
        <w:rPr>
          <w:rFonts w:eastAsia="Cambria"/>
          <w:b/>
          <w:sz w:val="24"/>
          <w:szCs w:val="24"/>
        </w:rPr>
        <w:t>g</w:t>
      </w:r>
      <w:r w:rsidRPr="00E726AC">
        <w:rPr>
          <w:rFonts w:eastAsia="Cambria"/>
          <w:b/>
          <w:spacing w:val="2"/>
          <w:sz w:val="24"/>
          <w:szCs w:val="24"/>
        </w:rPr>
        <w:t xml:space="preserve"> </w:t>
      </w:r>
      <w:r w:rsidRPr="00E726AC">
        <w:rPr>
          <w:rFonts w:eastAsia="Cambria"/>
          <w:b/>
          <w:sz w:val="24"/>
          <w:szCs w:val="24"/>
        </w:rPr>
        <w:t>điện</w:t>
      </w:r>
      <w:r w:rsidRPr="00E726AC">
        <w:rPr>
          <w:rFonts w:eastAsia="Cambria"/>
          <w:b/>
          <w:spacing w:val="1"/>
          <w:sz w:val="24"/>
          <w:szCs w:val="24"/>
        </w:rPr>
        <w:t xml:space="preserve"> t</w:t>
      </w:r>
      <w:r w:rsidRPr="00E726AC">
        <w:rPr>
          <w:rFonts w:eastAsia="Cambria"/>
          <w:b/>
          <w:sz w:val="24"/>
          <w:szCs w:val="24"/>
        </w:rPr>
        <w:t>ho</w:t>
      </w:r>
      <w:r w:rsidRPr="00E726AC">
        <w:rPr>
          <w:rFonts w:eastAsia="Cambria"/>
          <w:b/>
          <w:spacing w:val="1"/>
          <w:sz w:val="24"/>
          <w:szCs w:val="24"/>
        </w:rPr>
        <w:t>ạ</w:t>
      </w:r>
      <w:r w:rsidRPr="00E726AC">
        <w:rPr>
          <w:rFonts w:eastAsia="Cambria"/>
          <w:b/>
          <w:sz w:val="24"/>
          <w:szCs w:val="24"/>
        </w:rPr>
        <w:t>i</w:t>
      </w:r>
      <w:r w:rsidRPr="00E726AC">
        <w:rPr>
          <w:rFonts w:eastAsia="Cambria"/>
          <w:b/>
          <w:spacing w:val="1"/>
          <w:sz w:val="24"/>
          <w:szCs w:val="24"/>
        </w:rPr>
        <w:t xml:space="preserve"> </w:t>
      </w:r>
      <w:r w:rsidRPr="00E726AC">
        <w:rPr>
          <w:rFonts w:eastAsia="Cambria"/>
          <w:b/>
          <w:sz w:val="24"/>
          <w:szCs w:val="24"/>
        </w:rPr>
        <w:t>di</w:t>
      </w:r>
      <w:r w:rsidRPr="00E726AC">
        <w:rPr>
          <w:rFonts w:eastAsia="Cambria"/>
          <w:b/>
          <w:spacing w:val="2"/>
          <w:sz w:val="24"/>
          <w:szCs w:val="24"/>
        </w:rPr>
        <w:t xml:space="preserve"> </w:t>
      </w:r>
      <w:r w:rsidRPr="00E726AC">
        <w:rPr>
          <w:rFonts w:eastAsia="Cambria"/>
          <w:b/>
          <w:spacing w:val="-1"/>
          <w:sz w:val="24"/>
          <w:szCs w:val="24"/>
        </w:rPr>
        <w:t>đ</w:t>
      </w:r>
      <w:r w:rsidRPr="00E726AC">
        <w:rPr>
          <w:rFonts w:eastAsia="Cambria"/>
          <w:b/>
          <w:sz w:val="24"/>
          <w:szCs w:val="24"/>
        </w:rPr>
        <w:t>ộ</w:t>
      </w:r>
      <w:r w:rsidRPr="00E726AC">
        <w:rPr>
          <w:rFonts w:eastAsia="Cambria"/>
          <w:b/>
          <w:spacing w:val="-1"/>
          <w:sz w:val="24"/>
          <w:szCs w:val="24"/>
        </w:rPr>
        <w:t>n</w:t>
      </w:r>
      <w:r w:rsidRPr="00E726AC">
        <w:rPr>
          <w:rFonts w:eastAsia="Cambria"/>
          <w:b/>
          <w:sz w:val="24"/>
          <w:szCs w:val="24"/>
        </w:rPr>
        <w:t>g</w:t>
      </w:r>
      <w:r w:rsidRPr="00E726AC">
        <w:rPr>
          <w:rFonts w:eastAsia="Cambria"/>
          <w:b/>
          <w:spacing w:val="2"/>
          <w:sz w:val="24"/>
          <w:szCs w:val="24"/>
        </w:rPr>
        <w:t xml:space="preserve"> </w:t>
      </w:r>
      <w:r w:rsidRPr="00E726AC">
        <w:rPr>
          <w:rFonts w:eastAsia="Cambria"/>
          <w:b/>
          <w:spacing w:val="1"/>
          <w:sz w:val="24"/>
          <w:szCs w:val="24"/>
        </w:rPr>
        <w:t>t</w:t>
      </w:r>
      <w:r w:rsidRPr="00E726AC">
        <w:rPr>
          <w:rFonts w:eastAsia="Cambria"/>
          <w:b/>
          <w:sz w:val="24"/>
          <w:szCs w:val="24"/>
        </w:rPr>
        <w:t>hì</w:t>
      </w:r>
      <w:r w:rsidRPr="00E726AC">
        <w:rPr>
          <w:rFonts w:eastAsia="Cambria"/>
          <w:b/>
          <w:spacing w:val="2"/>
          <w:sz w:val="24"/>
          <w:szCs w:val="24"/>
        </w:rPr>
        <w:t xml:space="preserve"> </w:t>
      </w:r>
      <w:r w:rsidRPr="00E726AC">
        <w:rPr>
          <w:rFonts w:eastAsia="Cambria"/>
          <w:b/>
          <w:spacing w:val="-1"/>
          <w:sz w:val="24"/>
          <w:szCs w:val="24"/>
        </w:rPr>
        <w:t>n</w:t>
      </w:r>
      <w:r w:rsidRPr="00E726AC">
        <w:rPr>
          <w:rFonts w:eastAsia="Cambria"/>
          <w:b/>
          <w:sz w:val="24"/>
          <w:szCs w:val="24"/>
        </w:rPr>
        <w:t>ên</w:t>
      </w:r>
      <w:r w:rsidRPr="00E726AC">
        <w:rPr>
          <w:rFonts w:eastAsia="Cambria"/>
          <w:b/>
          <w:spacing w:val="1"/>
          <w:sz w:val="24"/>
          <w:szCs w:val="24"/>
        </w:rPr>
        <w:t xml:space="preserve"> s</w:t>
      </w:r>
      <w:r w:rsidRPr="00E726AC">
        <w:rPr>
          <w:rFonts w:eastAsia="Cambria"/>
          <w:b/>
          <w:sz w:val="24"/>
          <w:szCs w:val="24"/>
        </w:rPr>
        <w:t xml:space="preserve">ử </w:t>
      </w:r>
      <w:r w:rsidRPr="00E726AC">
        <w:rPr>
          <w:rFonts w:eastAsia="Cambria"/>
          <w:b/>
          <w:spacing w:val="1"/>
          <w:sz w:val="24"/>
          <w:szCs w:val="24"/>
        </w:rPr>
        <w:t>dụ</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a</w:t>
      </w:r>
      <w:r w:rsidRPr="00E726AC">
        <w:rPr>
          <w:rFonts w:eastAsia="Cambria"/>
          <w:b/>
          <w:sz w:val="24"/>
          <w:szCs w:val="24"/>
        </w:rPr>
        <w:t>c</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v</w:t>
      </w:r>
      <w:r w:rsidRPr="00E726AC">
        <w:rPr>
          <w:rFonts w:eastAsia="Cambria"/>
          <w:b/>
          <w:spacing w:val="-1"/>
          <w:sz w:val="24"/>
          <w:szCs w:val="24"/>
        </w:rPr>
        <w:t>i</w:t>
      </w:r>
      <w:r w:rsidRPr="00E726AC">
        <w:rPr>
          <w:rFonts w:eastAsia="Cambria"/>
          <w:b/>
          <w:spacing w:val="1"/>
          <w:sz w:val="24"/>
          <w:szCs w:val="24"/>
        </w:rPr>
        <w:t>t</w:t>
      </w:r>
      <w:r w:rsidRPr="00E726AC">
        <w:rPr>
          <w:rFonts w:eastAsia="Cambria"/>
          <w:b/>
          <w:sz w:val="24"/>
          <w:szCs w:val="24"/>
        </w:rPr>
        <w:t>y diagr</w:t>
      </w:r>
      <w:r w:rsidRPr="00E726AC">
        <w:rPr>
          <w:rFonts w:eastAsia="Cambria"/>
          <w:b/>
          <w:spacing w:val="1"/>
          <w:sz w:val="24"/>
          <w:szCs w:val="24"/>
        </w:rPr>
        <w:t>a</w:t>
      </w:r>
      <w:r w:rsidRPr="00E726AC">
        <w:rPr>
          <w:rFonts w:eastAsia="Cambria"/>
          <w:b/>
          <w:spacing w:val="-1"/>
          <w:sz w:val="24"/>
          <w:szCs w:val="24"/>
        </w:rPr>
        <w:t>m</w:t>
      </w:r>
      <w:r w:rsidRPr="00E726AC">
        <w:rPr>
          <w:rFonts w:eastAsia="Cambria"/>
          <w:sz w:val="24"/>
          <w:szCs w:val="24"/>
        </w:rPr>
        <w:t>&gt;</w:t>
      </w:r>
    </w:p>
    <w:p w:rsidR="002505FC" w:rsidRPr="00E726AC" w:rsidRDefault="003E2070">
      <w:pPr>
        <w:spacing w:before="70"/>
        <w:ind w:left="2708"/>
        <w:rPr>
          <w:rFonts w:eastAsia="Cambria"/>
          <w:sz w:val="24"/>
          <w:szCs w:val="24"/>
        </w:rPr>
      </w:pPr>
      <w:r w:rsidRPr="00E726AC">
        <w:rPr>
          <w:rFonts w:eastAsia="Cambria"/>
          <w:b/>
          <w:spacing w:val="-1"/>
          <w:sz w:val="24"/>
          <w:szCs w:val="24"/>
        </w:rPr>
        <w:lastRenderedPageBreak/>
        <w:t>S</w:t>
      </w:r>
      <w:r w:rsidRPr="00E726AC">
        <w:rPr>
          <w:rFonts w:eastAsia="Cambria"/>
          <w:b/>
          <w:sz w:val="24"/>
          <w:szCs w:val="24"/>
        </w:rPr>
        <w:t>umm</w:t>
      </w:r>
      <w:r w:rsidRPr="00E726AC">
        <w:rPr>
          <w:rFonts w:eastAsia="Cambria"/>
          <w:b/>
          <w:spacing w:val="1"/>
          <w:sz w:val="24"/>
          <w:szCs w:val="24"/>
        </w:rPr>
        <w:t>a</w:t>
      </w:r>
      <w:r w:rsidRPr="00E726AC">
        <w:rPr>
          <w:rFonts w:eastAsia="Cambria"/>
          <w:b/>
          <w:sz w:val="24"/>
          <w:szCs w:val="24"/>
        </w:rPr>
        <w:t xml:space="preserve">ry: </w:t>
      </w:r>
      <w:r w:rsidRPr="00E726AC">
        <w:rPr>
          <w:rFonts w:eastAsia="Cambria"/>
          <w:spacing w:val="-1"/>
          <w:sz w:val="24"/>
          <w:szCs w:val="24"/>
        </w:rPr>
        <w:t>&lt;</w:t>
      </w:r>
      <w:r w:rsidRPr="00E726AC">
        <w:rPr>
          <w:rFonts w:eastAsia="Cambria"/>
          <w:sz w:val="24"/>
          <w:szCs w:val="24"/>
        </w:rPr>
        <w:t>Nên</w:t>
      </w:r>
      <w:r w:rsidRPr="00E726AC">
        <w:rPr>
          <w:rFonts w:eastAsia="Cambria"/>
          <w:spacing w:val="1"/>
          <w:sz w:val="24"/>
          <w:szCs w:val="24"/>
        </w:rPr>
        <w:t xml:space="preserve"> </w:t>
      </w:r>
      <w:r w:rsidRPr="00E726AC">
        <w:rPr>
          <w:rFonts w:eastAsia="Cambria"/>
          <w:sz w:val="24"/>
          <w:szCs w:val="24"/>
        </w:rPr>
        <w:t>có p</w:t>
      </w:r>
      <w:r w:rsidRPr="00E726AC">
        <w:rPr>
          <w:rFonts w:eastAsia="Cambria"/>
          <w:spacing w:val="1"/>
          <w:sz w:val="24"/>
          <w:szCs w:val="24"/>
        </w:rPr>
        <w:t>h</w:t>
      </w:r>
      <w:r w:rsidRPr="00E726AC">
        <w:rPr>
          <w:rFonts w:eastAsia="Cambria"/>
          <w:sz w:val="24"/>
          <w:szCs w:val="24"/>
        </w:rPr>
        <w:t xml:space="preserve">ần </w:t>
      </w:r>
      <w:r w:rsidRPr="00E726AC">
        <w:rPr>
          <w:rFonts w:eastAsia="Cambria"/>
          <w:spacing w:val="1"/>
          <w:sz w:val="24"/>
          <w:szCs w:val="24"/>
        </w:rPr>
        <w:t>t</w:t>
      </w:r>
      <w:r w:rsidRPr="00E726AC">
        <w:rPr>
          <w:rFonts w:eastAsia="Cambria"/>
          <w:sz w:val="24"/>
          <w:szCs w:val="24"/>
        </w:rPr>
        <w:t>óm</w:t>
      </w:r>
      <w:r w:rsidRPr="00E726AC">
        <w:rPr>
          <w:rFonts w:eastAsia="Cambria"/>
          <w:spacing w:val="-1"/>
          <w:sz w:val="24"/>
          <w:szCs w:val="24"/>
        </w:rPr>
        <w:t xml:space="preserve"> </w:t>
      </w:r>
      <w:r w:rsidRPr="00E726AC">
        <w:rPr>
          <w:rFonts w:eastAsia="Cambria"/>
          <w:spacing w:val="1"/>
          <w:sz w:val="24"/>
          <w:szCs w:val="24"/>
        </w:rPr>
        <w:t>t</w:t>
      </w:r>
      <w:r w:rsidRPr="00E726AC">
        <w:rPr>
          <w:rFonts w:eastAsia="Cambria"/>
          <w:sz w:val="24"/>
          <w:szCs w:val="24"/>
        </w:rPr>
        <w:t xml:space="preserve">ắt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ước</w:t>
      </w:r>
      <w:r w:rsidRPr="00E726AC">
        <w:rPr>
          <w:rFonts w:eastAsia="Cambria"/>
          <w:spacing w:val="53"/>
          <w:sz w:val="24"/>
          <w:szCs w:val="24"/>
        </w:rPr>
        <w:t xml:space="preserve">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pacing w:val="3"/>
          <w:sz w:val="24"/>
          <w:szCs w:val="24"/>
        </w:rPr>
        <w:t>a</w:t>
      </w:r>
      <w:r w:rsidRPr="00E726AC">
        <w:rPr>
          <w:rFonts w:eastAsia="Cambria"/>
          <w:sz w:val="24"/>
          <w:szCs w:val="24"/>
        </w:rPr>
        <w:t>m</w:t>
      </w:r>
      <w:r w:rsidRPr="00E726AC">
        <w:rPr>
          <w:rFonts w:eastAsia="Cambria"/>
          <w:spacing w:val="1"/>
          <w:sz w:val="24"/>
          <w:szCs w:val="24"/>
        </w:rPr>
        <w:t xml:space="preserve"> </w:t>
      </w:r>
      <w:r w:rsidRPr="00E726AC">
        <w:rPr>
          <w:rFonts w:eastAsia="Cambria"/>
          <w:spacing w:val="-1"/>
          <w:sz w:val="24"/>
          <w:szCs w:val="24"/>
        </w:rPr>
        <w:t>đ</w:t>
      </w:r>
      <w:r w:rsidRPr="00E726AC">
        <w:rPr>
          <w:rFonts w:eastAsia="Cambria"/>
          <w:sz w:val="24"/>
          <w:szCs w:val="24"/>
        </w:rPr>
        <w:t>ể trình b</w:t>
      </w:r>
      <w:r w:rsidRPr="00E726AC">
        <w:rPr>
          <w:rFonts w:eastAsia="Cambria"/>
          <w:spacing w:val="1"/>
          <w:sz w:val="24"/>
          <w:szCs w:val="24"/>
        </w:rPr>
        <w:t>à</w:t>
      </w:r>
      <w:r w:rsidRPr="00E726AC">
        <w:rPr>
          <w:rFonts w:eastAsia="Cambria"/>
          <w:sz w:val="24"/>
          <w:szCs w:val="24"/>
        </w:rPr>
        <w:t>y</w:t>
      </w:r>
      <w:r w:rsidRPr="00E726AC">
        <w:rPr>
          <w:rFonts w:eastAsia="Cambria"/>
          <w:spacing w:val="-1"/>
          <w:sz w:val="24"/>
          <w:szCs w:val="24"/>
        </w:rPr>
        <w:t xml:space="preserve"> v</w:t>
      </w:r>
      <w:r w:rsidRPr="00E726AC">
        <w:rPr>
          <w:rFonts w:eastAsia="Cambria"/>
          <w:sz w:val="24"/>
          <w:szCs w:val="24"/>
        </w:rPr>
        <w:t>ề</w:t>
      </w:r>
    </w:p>
    <w:p w:rsidR="002505FC" w:rsidRPr="00E726AC" w:rsidRDefault="003E2070">
      <w:pPr>
        <w:spacing w:before="45"/>
        <w:ind w:left="548"/>
        <w:rPr>
          <w:rFonts w:eastAsia="Cambria"/>
          <w:sz w:val="24"/>
          <w:szCs w:val="24"/>
        </w:rPr>
      </w:pPr>
      <w:r w:rsidRPr="00E726AC">
        <w:rPr>
          <w:rFonts w:eastAsia="Cambria"/>
          <w:spacing w:val="-1"/>
          <w:sz w:val="24"/>
          <w:szCs w:val="24"/>
        </w:rPr>
        <w:t>m</w:t>
      </w:r>
      <w:r w:rsidRPr="00E726AC">
        <w:rPr>
          <w:rFonts w:eastAsia="Cambria"/>
          <w:sz w:val="24"/>
          <w:szCs w:val="24"/>
        </w:rPr>
        <w:t xml:space="preserve">ục </w:t>
      </w:r>
      <w:r w:rsidRPr="00E726AC">
        <w:rPr>
          <w:rFonts w:eastAsia="Cambria"/>
          <w:spacing w:val="-1"/>
          <w:sz w:val="24"/>
          <w:szCs w:val="24"/>
        </w:rPr>
        <w:t>đ</w:t>
      </w:r>
      <w:r w:rsidRPr="00E726AC">
        <w:rPr>
          <w:rFonts w:eastAsia="Cambria"/>
          <w:sz w:val="24"/>
          <w:szCs w:val="24"/>
        </w:rPr>
        <w:t>ích của</w:t>
      </w:r>
      <w:r w:rsidRPr="00E726AC">
        <w:rPr>
          <w:rFonts w:eastAsia="Cambria"/>
          <w:spacing w:val="3"/>
          <w:sz w:val="24"/>
          <w:szCs w:val="24"/>
        </w:rPr>
        <w:t xml:space="preserve">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 xml:space="preserve">am </w:t>
      </w:r>
      <w:r w:rsidRPr="00E726AC">
        <w:rPr>
          <w:rFonts w:eastAsia="Cambria"/>
          <w:spacing w:val="3"/>
          <w:sz w:val="24"/>
          <w:szCs w:val="24"/>
        </w:rPr>
        <w:t>t</w:t>
      </w:r>
      <w:r w:rsidRPr="00E726AC">
        <w:rPr>
          <w:rFonts w:eastAsia="Cambria"/>
          <w:spacing w:val="-1"/>
          <w:sz w:val="24"/>
          <w:szCs w:val="24"/>
        </w:rPr>
        <w:t>r</w:t>
      </w:r>
      <w:r w:rsidRPr="00E726AC">
        <w:rPr>
          <w:rFonts w:eastAsia="Cambria"/>
          <w:spacing w:val="1"/>
          <w:sz w:val="24"/>
          <w:szCs w:val="24"/>
        </w:rPr>
        <w:t>ư</w:t>
      </w:r>
      <w:r w:rsidRPr="00E726AC">
        <w:rPr>
          <w:rFonts w:eastAsia="Cambria"/>
          <w:sz w:val="24"/>
          <w:szCs w:val="24"/>
        </w:rPr>
        <w:t xml:space="preserve">ớc </w:t>
      </w:r>
      <w:r w:rsidRPr="00E726AC">
        <w:rPr>
          <w:rFonts w:eastAsia="Cambria"/>
          <w:spacing w:val="-1"/>
          <w:sz w:val="24"/>
          <w:szCs w:val="24"/>
        </w:rPr>
        <w:t>k</w:t>
      </w:r>
      <w:r w:rsidRPr="00E726AC">
        <w:rPr>
          <w:rFonts w:eastAsia="Cambria"/>
          <w:sz w:val="24"/>
          <w:szCs w:val="24"/>
        </w:rPr>
        <w:t>hi thể h</w:t>
      </w:r>
      <w:r w:rsidRPr="00E726AC">
        <w:rPr>
          <w:rFonts w:eastAsia="Cambria"/>
          <w:spacing w:val="1"/>
          <w:sz w:val="24"/>
          <w:szCs w:val="24"/>
        </w:rPr>
        <w:t>i</w:t>
      </w:r>
      <w:r w:rsidRPr="00E726AC">
        <w:rPr>
          <w:rFonts w:eastAsia="Cambria"/>
          <w:sz w:val="24"/>
          <w:szCs w:val="24"/>
        </w:rPr>
        <w:t>ện</w:t>
      </w:r>
      <w:r w:rsidRPr="00E726AC">
        <w:rPr>
          <w:rFonts w:eastAsia="Cambria"/>
          <w:spacing w:val="1"/>
          <w:sz w:val="24"/>
          <w:szCs w:val="24"/>
        </w:rPr>
        <w:t xml:space="preserve"> </w:t>
      </w:r>
      <w:r w:rsidRPr="00E726AC">
        <w:rPr>
          <w:rFonts w:eastAsia="Cambria"/>
          <w:sz w:val="24"/>
          <w:szCs w:val="24"/>
        </w:rPr>
        <w:t xml:space="preserve">hình </w:t>
      </w:r>
      <w:r w:rsidRPr="00E726AC">
        <w:rPr>
          <w:rFonts w:eastAsia="Cambria"/>
          <w:spacing w:val="1"/>
          <w:sz w:val="24"/>
          <w:szCs w:val="24"/>
        </w:rPr>
        <w:t>v</w:t>
      </w:r>
      <w:r w:rsidRPr="00E726AC">
        <w:rPr>
          <w:rFonts w:eastAsia="Cambria"/>
          <w:sz w:val="24"/>
          <w:szCs w:val="24"/>
        </w:rPr>
        <w:t>ẽ</w:t>
      </w:r>
      <w:r w:rsidRPr="00E726AC">
        <w:rPr>
          <w:rFonts w:eastAsia="Cambria"/>
          <w:spacing w:val="-1"/>
          <w:sz w:val="24"/>
          <w:szCs w:val="24"/>
        </w:rPr>
        <w:t>&gt;</w:t>
      </w:r>
      <w:r w:rsidRPr="00E726AC">
        <w:rPr>
          <w:rFonts w:eastAsia="Cambria"/>
          <w:sz w:val="24"/>
          <w:szCs w:val="24"/>
        </w:rPr>
        <w:t>.</w:t>
      </w:r>
    </w:p>
    <w:p w:rsidR="002505FC" w:rsidRPr="00E726AC" w:rsidRDefault="002505FC">
      <w:pPr>
        <w:spacing w:before="16" w:line="220" w:lineRule="exact"/>
        <w:rPr>
          <w:sz w:val="22"/>
          <w:szCs w:val="22"/>
        </w:rPr>
      </w:pPr>
    </w:p>
    <w:p w:rsidR="002505FC" w:rsidRPr="00E726AC" w:rsidRDefault="003E2070">
      <w:pPr>
        <w:ind w:left="548"/>
        <w:rPr>
          <w:sz w:val="22"/>
          <w:szCs w:val="22"/>
        </w:rPr>
      </w:pPr>
      <w:r w:rsidRPr="00E726AC">
        <w:rPr>
          <w:i/>
          <w:sz w:val="22"/>
          <w:szCs w:val="22"/>
        </w:rPr>
        <w:t>Ví dụ</w:t>
      </w:r>
    </w:p>
    <w:p w:rsidR="002505FC" w:rsidRPr="00E726AC" w:rsidRDefault="002505FC">
      <w:pPr>
        <w:spacing w:before="20" w:line="220" w:lineRule="exact"/>
        <w:rPr>
          <w:sz w:val="22"/>
          <w:szCs w:val="22"/>
        </w:rPr>
      </w:pPr>
    </w:p>
    <w:p w:rsidR="002505FC" w:rsidRPr="00E726AC" w:rsidRDefault="003E2070">
      <w:pPr>
        <w:ind w:left="2259"/>
        <w:rPr>
          <w:sz w:val="24"/>
          <w:szCs w:val="24"/>
        </w:rPr>
      </w:pPr>
      <w:r w:rsidRPr="00E726AC">
        <w:rPr>
          <w:b/>
          <w:i/>
          <w:sz w:val="24"/>
          <w:szCs w:val="24"/>
        </w:rPr>
        <w:t>4.3.1.1       Cr</w:t>
      </w:r>
      <w:r w:rsidRPr="00E726AC">
        <w:rPr>
          <w:b/>
          <w:i/>
          <w:spacing w:val="-1"/>
          <w:sz w:val="24"/>
          <w:szCs w:val="24"/>
        </w:rPr>
        <w:t>e</w:t>
      </w:r>
      <w:r w:rsidRPr="00E726AC">
        <w:rPr>
          <w:b/>
          <w:i/>
          <w:sz w:val="24"/>
          <w:szCs w:val="24"/>
        </w:rPr>
        <w:t>ate new c</w:t>
      </w:r>
      <w:r w:rsidRPr="00E726AC">
        <w:rPr>
          <w:b/>
          <w:i/>
          <w:spacing w:val="-1"/>
          <w:sz w:val="24"/>
          <w:szCs w:val="24"/>
        </w:rPr>
        <w:t>o</w:t>
      </w:r>
      <w:r w:rsidRPr="00E726AC">
        <w:rPr>
          <w:b/>
          <w:i/>
          <w:spacing w:val="1"/>
          <w:sz w:val="24"/>
          <w:szCs w:val="24"/>
        </w:rPr>
        <w:t>n</w:t>
      </w:r>
      <w:r w:rsidRPr="00E726AC">
        <w:rPr>
          <w:b/>
          <w:i/>
          <w:sz w:val="24"/>
          <w:szCs w:val="24"/>
        </w:rPr>
        <w:t>tract</w:t>
      </w:r>
    </w:p>
    <w:p w:rsidR="002505FC" w:rsidRPr="00E726AC" w:rsidRDefault="003E2070">
      <w:pPr>
        <w:spacing w:line="240" w:lineRule="exact"/>
        <w:ind w:left="2348"/>
        <w:rPr>
          <w:sz w:val="22"/>
          <w:szCs w:val="22"/>
        </w:rPr>
      </w:pPr>
      <w:r w:rsidRPr="00E726AC">
        <w:rPr>
          <w:i/>
          <w:sz w:val="22"/>
          <w:szCs w:val="22"/>
        </w:rPr>
        <w:t>Su</w:t>
      </w:r>
      <w:r w:rsidRPr="00E726AC">
        <w:rPr>
          <w:i/>
          <w:spacing w:val="-1"/>
          <w:sz w:val="22"/>
          <w:szCs w:val="22"/>
        </w:rPr>
        <w:t>mm</w:t>
      </w:r>
      <w:r w:rsidRPr="00E726AC">
        <w:rPr>
          <w:i/>
          <w:sz w:val="22"/>
          <w:szCs w:val="22"/>
        </w:rPr>
        <w:t>ar</w:t>
      </w:r>
      <w:r w:rsidRPr="00E726AC">
        <w:rPr>
          <w:i/>
          <w:spacing w:val="1"/>
          <w:sz w:val="22"/>
          <w:szCs w:val="22"/>
        </w:rPr>
        <w:t>y</w:t>
      </w:r>
      <w:r w:rsidRPr="00E726AC">
        <w:rPr>
          <w:i/>
          <w:sz w:val="22"/>
          <w:szCs w:val="22"/>
        </w:rPr>
        <w:t>:</w:t>
      </w:r>
      <w:r w:rsidRPr="00E726AC">
        <w:rPr>
          <w:i/>
          <w:spacing w:val="-2"/>
          <w:sz w:val="22"/>
          <w:szCs w:val="22"/>
        </w:rPr>
        <w:t xml:space="preserve"> </w:t>
      </w:r>
      <w:r w:rsidRPr="00E726AC">
        <w:rPr>
          <w:i/>
          <w:spacing w:val="1"/>
          <w:sz w:val="22"/>
          <w:szCs w:val="22"/>
        </w:rPr>
        <w:t>t</w:t>
      </w:r>
      <w:r w:rsidRPr="00E726AC">
        <w:rPr>
          <w:i/>
          <w:sz w:val="22"/>
          <w:szCs w:val="22"/>
        </w:rPr>
        <w:t>h</w:t>
      </w:r>
      <w:r w:rsidRPr="00E726AC">
        <w:rPr>
          <w:i/>
          <w:spacing w:val="-1"/>
          <w:sz w:val="22"/>
          <w:szCs w:val="22"/>
        </w:rPr>
        <w:t>i</w:t>
      </w:r>
      <w:r w:rsidRPr="00E726AC">
        <w:rPr>
          <w:i/>
          <w:sz w:val="22"/>
          <w:szCs w:val="22"/>
        </w:rPr>
        <w:t xml:space="preserve">s </w:t>
      </w:r>
      <w:r w:rsidRPr="00E726AC">
        <w:rPr>
          <w:i/>
          <w:spacing w:val="-2"/>
          <w:sz w:val="22"/>
          <w:szCs w:val="22"/>
        </w:rPr>
        <w:t>d</w:t>
      </w:r>
      <w:r w:rsidRPr="00E726AC">
        <w:rPr>
          <w:i/>
          <w:spacing w:val="1"/>
          <w:sz w:val="22"/>
          <w:szCs w:val="22"/>
        </w:rPr>
        <w:t>i</w:t>
      </w:r>
      <w:r w:rsidRPr="00E726AC">
        <w:rPr>
          <w:i/>
          <w:sz w:val="22"/>
          <w:szCs w:val="22"/>
        </w:rPr>
        <w:t>agram</w:t>
      </w:r>
      <w:r w:rsidRPr="00E726AC">
        <w:rPr>
          <w:i/>
          <w:spacing w:val="-3"/>
          <w:sz w:val="22"/>
          <w:szCs w:val="22"/>
        </w:rPr>
        <w:t xml:space="preserve"> </w:t>
      </w:r>
      <w:r w:rsidRPr="00E726AC">
        <w:rPr>
          <w:i/>
          <w:sz w:val="22"/>
          <w:szCs w:val="22"/>
        </w:rPr>
        <w:t>sh</w:t>
      </w:r>
      <w:r w:rsidRPr="00E726AC">
        <w:rPr>
          <w:i/>
          <w:spacing w:val="-2"/>
          <w:sz w:val="22"/>
          <w:szCs w:val="22"/>
        </w:rPr>
        <w:t>o</w:t>
      </w:r>
      <w:r w:rsidRPr="00E726AC">
        <w:rPr>
          <w:i/>
          <w:sz w:val="22"/>
          <w:szCs w:val="22"/>
        </w:rPr>
        <w:t>w</w:t>
      </w:r>
      <w:r w:rsidRPr="00E726AC">
        <w:rPr>
          <w:i/>
          <w:spacing w:val="-1"/>
          <w:sz w:val="22"/>
          <w:szCs w:val="22"/>
        </w:rPr>
        <w:t xml:space="preserve"> </w:t>
      </w:r>
      <w:r w:rsidRPr="00E726AC">
        <w:rPr>
          <w:i/>
          <w:sz w:val="22"/>
          <w:szCs w:val="22"/>
        </w:rPr>
        <w:t>pro</w:t>
      </w:r>
      <w:r w:rsidRPr="00E726AC">
        <w:rPr>
          <w:i/>
          <w:spacing w:val="1"/>
          <w:sz w:val="22"/>
          <w:szCs w:val="22"/>
        </w:rPr>
        <w:t>c</w:t>
      </w:r>
      <w:r w:rsidRPr="00E726AC">
        <w:rPr>
          <w:i/>
          <w:spacing w:val="-2"/>
          <w:sz w:val="22"/>
          <w:szCs w:val="22"/>
        </w:rPr>
        <w:t>e</w:t>
      </w:r>
      <w:r w:rsidRPr="00E726AC">
        <w:rPr>
          <w:i/>
          <w:sz w:val="22"/>
          <w:szCs w:val="22"/>
        </w:rPr>
        <w:t>ss</w:t>
      </w:r>
      <w:r w:rsidRPr="00E726AC">
        <w:rPr>
          <w:i/>
          <w:spacing w:val="1"/>
          <w:sz w:val="22"/>
          <w:szCs w:val="22"/>
        </w:rPr>
        <w:t xml:space="preserve"> </w:t>
      </w:r>
      <w:r w:rsidRPr="00E726AC">
        <w:rPr>
          <w:i/>
          <w:spacing w:val="-2"/>
          <w:sz w:val="22"/>
          <w:szCs w:val="22"/>
        </w:rPr>
        <w:t>o</w:t>
      </w:r>
      <w:r w:rsidRPr="00E726AC">
        <w:rPr>
          <w:i/>
          <w:sz w:val="22"/>
          <w:szCs w:val="22"/>
        </w:rPr>
        <w:t>f</w:t>
      </w:r>
      <w:r w:rsidRPr="00E726AC">
        <w:rPr>
          <w:i/>
          <w:spacing w:val="1"/>
          <w:sz w:val="22"/>
          <w:szCs w:val="22"/>
        </w:rPr>
        <w:t xml:space="preserve"> </w:t>
      </w:r>
      <w:r w:rsidRPr="00E726AC">
        <w:rPr>
          <w:i/>
          <w:spacing w:val="-2"/>
          <w:sz w:val="22"/>
          <w:szCs w:val="22"/>
        </w:rPr>
        <w:t>s</w:t>
      </w:r>
      <w:r w:rsidRPr="00E726AC">
        <w:rPr>
          <w:i/>
          <w:spacing w:val="1"/>
          <w:sz w:val="22"/>
          <w:szCs w:val="22"/>
        </w:rPr>
        <w:t>t</w:t>
      </w:r>
      <w:r w:rsidRPr="00E726AC">
        <w:rPr>
          <w:i/>
          <w:sz w:val="22"/>
          <w:szCs w:val="22"/>
        </w:rPr>
        <w:t>a</w:t>
      </w:r>
      <w:r w:rsidRPr="00E726AC">
        <w:rPr>
          <w:i/>
          <w:spacing w:val="-1"/>
          <w:sz w:val="22"/>
          <w:szCs w:val="22"/>
        </w:rPr>
        <w:t>f</w:t>
      </w:r>
      <w:r w:rsidRPr="00E726AC">
        <w:rPr>
          <w:i/>
          <w:sz w:val="22"/>
          <w:szCs w:val="22"/>
        </w:rPr>
        <w:t>f</w:t>
      </w:r>
      <w:r w:rsidRPr="00E726AC">
        <w:rPr>
          <w:i/>
          <w:spacing w:val="3"/>
          <w:sz w:val="22"/>
          <w:szCs w:val="22"/>
        </w:rPr>
        <w:t xml:space="preserve"> </w:t>
      </w:r>
      <w:r w:rsidRPr="00E726AC">
        <w:rPr>
          <w:i/>
          <w:spacing w:val="-2"/>
          <w:sz w:val="22"/>
          <w:szCs w:val="22"/>
        </w:rPr>
        <w:t>c</w:t>
      </w:r>
      <w:r w:rsidRPr="00E726AC">
        <w:rPr>
          <w:i/>
          <w:sz w:val="22"/>
          <w:szCs w:val="22"/>
        </w:rPr>
        <w:t>r</w:t>
      </w:r>
      <w:r w:rsidRPr="00E726AC">
        <w:rPr>
          <w:i/>
          <w:spacing w:val="1"/>
          <w:sz w:val="22"/>
          <w:szCs w:val="22"/>
        </w:rPr>
        <w:t>e</w:t>
      </w:r>
      <w:r w:rsidRPr="00E726AC">
        <w:rPr>
          <w:i/>
          <w:spacing w:val="-2"/>
          <w:sz w:val="22"/>
          <w:szCs w:val="22"/>
        </w:rPr>
        <w:t>a</w:t>
      </w:r>
      <w:r w:rsidRPr="00E726AC">
        <w:rPr>
          <w:i/>
          <w:spacing w:val="1"/>
          <w:sz w:val="22"/>
          <w:szCs w:val="22"/>
        </w:rPr>
        <w:t>t</w:t>
      </w:r>
      <w:r w:rsidRPr="00E726AC">
        <w:rPr>
          <w:i/>
          <w:sz w:val="22"/>
          <w:szCs w:val="22"/>
        </w:rPr>
        <w:t>es</w:t>
      </w:r>
      <w:r w:rsidRPr="00E726AC">
        <w:rPr>
          <w:i/>
          <w:spacing w:val="1"/>
          <w:sz w:val="22"/>
          <w:szCs w:val="22"/>
        </w:rPr>
        <w:t xml:space="preserve"> </w:t>
      </w:r>
      <w:r w:rsidRPr="00E726AC">
        <w:rPr>
          <w:i/>
          <w:spacing w:val="-2"/>
          <w:sz w:val="22"/>
          <w:szCs w:val="22"/>
        </w:rPr>
        <w:t>n</w:t>
      </w:r>
      <w:r w:rsidRPr="00E726AC">
        <w:rPr>
          <w:i/>
          <w:sz w:val="22"/>
          <w:szCs w:val="22"/>
        </w:rPr>
        <w:t>ew con</w:t>
      </w:r>
      <w:r w:rsidRPr="00E726AC">
        <w:rPr>
          <w:i/>
          <w:spacing w:val="-2"/>
          <w:sz w:val="22"/>
          <w:szCs w:val="22"/>
        </w:rPr>
        <w:t>t</w:t>
      </w:r>
      <w:r w:rsidRPr="00E726AC">
        <w:rPr>
          <w:i/>
          <w:sz w:val="22"/>
          <w:szCs w:val="22"/>
        </w:rPr>
        <w:t>ra</w:t>
      </w:r>
      <w:r w:rsidRPr="00E726AC">
        <w:rPr>
          <w:i/>
          <w:spacing w:val="-2"/>
          <w:sz w:val="22"/>
          <w:szCs w:val="22"/>
        </w:rPr>
        <w:t>c</w:t>
      </w:r>
      <w:r w:rsidRPr="00E726AC">
        <w:rPr>
          <w:i/>
          <w:sz w:val="22"/>
          <w:szCs w:val="22"/>
        </w:rPr>
        <w:t>t</w:t>
      </w:r>
    </w:p>
    <w:p w:rsidR="002505FC" w:rsidRPr="00E726AC" w:rsidRDefault="002505FC">
      <w:pPr>
        <w:spacing w:before="3" w:line="240" w:lineRule="exact"/>
        <w:rPr>
          <w:sz w:val="24"/>
          <w:szCs w:val="24"/>
        </w:rPr>
      </w:pPr>
    </w:p>
    <w:p w:rsidR="002505FC" w:rsidRPr="00E726AC" w:rsidRDefault="00C25EC7">
      <w:pPr>
        <w:ind w:left="773"/>
      </w:pPr>
      <w:r>
        <w:pict>
          <v:shape id="_x0000_i1032" type="#_x0000_t75" style="width:416.45pt;height:290.3pt">
            <v:imagedata r:id="rId44" o:title=""/>
          </v:shape>
        </w:pict>
      </w:r>
    </w:p>
    <w:p w:rsidR="002505FC" w:rsidRPr="00E726AC" w:rsidRDefault="002505FC">
      <w:pPr>
        <w:spacing w:before="2" w:line="240" w:lineRule="exact"/>
        <w:rPr>
          <w:sz w:val="24"/>
          <w:szCs w:val="24"/>
        </w:rPr>
      </w:pPr>
    </w:p>
    <w:p w:rsidR="002505FC" w:rsidRPr="00E726AC" w:rsidRDefault="003E2070">
      <w:pPr>
        <w:ind w:left="2737"/>
        <w:rPr>
          <w:sz w:val="18"/>
          <w:szCs w:val="18"/>
        </w:rPr>
      </w:pPr>
      <w:r w:rsidRPr="00E726AC">
        <w:rPr>
          <w:b/>
          <w:i/>
          <w:color w:val="4F81BC"/>
          <w:sz w:val="18"/>
          <w:szCs w:val="18"/>
        </w:rPr>
        <w:t>Fi</w:t>
      </w:r>
      <w:r w:rsidRPr="00E726AC">
        <w:rPr>
          <w:b/>
          <w:i/>
          <w:color w:val="4F81BC"/>
          <w:spacing w:val="1"/>
          <w:sz w:val="18"/>
          <w:szCs w:val="18"/>
        </w:rPr>
        <w:t>gu</w:t>
      </w:r>
      <w:r w:rsidRPr="00E726AC">
        <w:rPr>
          <w:b/>
          <w:i/>
          <w:color w:val="4F81BC"/>
          <w:sz w:val="18"/>
          <w:szCs w:val="18"/>
        </w:rPr>
        <w:t xml:space="preserve">re </w:t>
      </w:r>
      <w:r w:rsidRPr="00E726AC">
        <w:rPr>
          <w:b/>
          <w:i/>
          <w:color w:val="4F81BC"/>
          <w:spacing w:val="-1"/>
          <w:sz w:val="18"/>
          <w:szCs w:val="18"/>
        </w:rPr>
        <w:t>1</w:t>
      </w:r>
      <w:r w:rsidRPr="00E726AC">
        <w:rPr>
          <w:b/>
          <w:i/>
          <w:color w:val="4F81BC"/>
          <w:sz w:val="18"/>
          <w:szCs w:val="18"/>
        </w:rPr>
        <w:t>2</w:t>
      </w:r>
      <w:r w:rsidRPr="00E726AC">
        <w:rPr>
          <w:b/>
          <w:i/>
          <w:color w:val="4F81BC"/>
          <w:spacing w:val="2"/>
          <w:sz w:val="18"/>
          <w:szCs w:val="18"/>
        </w:rPr>
        <w:t xml:space="preserve"> </w:t>
      </w:r>
      <w:r w:rsidRPr="00E726AC">
        <w:rPr>
          <w:b/>
          <w:i/>
          <w:color w:val="4F81BC"/>
          <w:spacing w:val="1"/>
          <w:sz w:val="18"/>
          <w:szCs w:val="18"/>
        </w:rPr>
        <w:t>S</w:t>
      </w:r>
      <w:r w:rsidRPr="00E726AC">
        <w:rPr>
          <w:b/>
          <w:i/>
          <w:color w:val="4F81BC"/>
          <w:spacing w:val="-1"/>
          <w:sz w:val="18"/>
          <w:szCs w:val="18"/>
        </w:rPr>
        <w:t>eq</w:t>
      </w:r>
      <w:r w:rsidRPr="00E726AC">
        <w:rPr>
          <w:b/>
          <w:i/>
          <w:color w:val="4F81BC"/>
          <w:spacing w:val="1"/>
          <w:sz w:val="18"/>
          <w:szCs w:val="18"/>
        </w:rPr>
        <w:t>u</w:t>
      </w:r>
      <w:r w:rsidRPr="00E726AC">
        <w:rPr>
          <w:b/>
          <w:i/>
          <w:color w:val="4F81BC"/>
          <w:spacing w:val="-1"/>
          <w:sz w:val="18"/>
          <w:szCs w:val="18"/>
        </w:rPr>
        <w:t>e</w:t>
      </w:r>
      <w:r w:rsidRPr="00E726AC">
        <w:rPr>
          <w:b/>
          <w:i/>
          <w:color w:val="4F81BC"/>
          <w:spacing w:val="1"/>
          <w:sz w:val="18"/>
          <w:szCs w:val="18"/>
        </w:rPr>
        <w:t>n</w:t>
      </w:r>
      <w:r w:rsidRPr="00E726AC">
        <w:rPr>
          <w:b/>
          <w:i/>
          <w:color w:val="4F81BC"/>
          <w:spacing w:val="-1"/>
          <w:sz w:val="18"/>
          <w:szCs w:val="18"/>
        </w:rPr>
        <w:t>c</w:t>
      </w:r>
      <w:r w:rsidRPr="00E726AC">
        <w:rPr>
          <w:b/>
          <w:i/>
          <w:color w:val="4F81BC"/>
          <w:sz w:val="18"/>
          <w:szCs w:val="18"/>
        </w:rPr>
        <w:t xml:space="preserve">e </w:t>
      </w:r>
      <w:r w:rsidRPr="00E726AC">
        <w:rPr>
          <w:b/>
          <w:i/>
          <w:color w:val="4F81BC"/>
          <w:spacing w:val="1"/>
          <w:sz w:val="18"/>
          <w:szCs w:val="18"/>
        </w:rPr>
        <w:t>d</w:t>
      </w:r>
      <w:r w:rsidRPr="00E726AC">
        <w:rPr>
          <w:b/>
          <w:i/>
          <w:color w:val="4F81BC"/>
          <w:spacing w:val="-2"/>
          <w:sz w:val="18"/>
          <w:szCs w:val="18"/>
        </w:rPr>
        <w:t>i</w:t>
      </w:r>
      <w:r w:rsidRPr="00E726AC">
        <w:rPr>
          <w:b/>
          <w:i/>
          <w:color w:val="4F81BC"/>
          <w:spacing w:val="1"/>
          <w:sz w:val="18"/>
          <w:szCs w:val="18"/>
        </w:rPr>
        <w:t>ag</w:t>
      </w:r>
      <w:r w:rsidRPr="00E726AC">
        <w:rPr>
          <w:b/>
          <w:i/>
          <w:color w:val="4F81BC"/>
          <w:sz w:val="18"/>
          <w:szCs w:val="18"/>
        </w:rPr>
        <w:t>r</w:t>
      </w:r>
      <w:r w:rsidRPr="00E726AC">
        <w:rPr>
          <w:b/>
          <w:i/>
          <w:color w:val="4F81BC"/>
          <w:spacing w:val="-2"/>
          <w:sz w:val="18"/>
          <w:szCs w:val="18"/>
        </w:rPr>
        <w:t>a</w:t>
      </w:r>
      <w:r w:rsidRPr="00E726AC">
        <w:rPr>
          <w:b/>
          <w:i/>
          <w:color w:val="4F81BC"/>
          <w:sz w:val="18"/>
          <w:szCs w:val="18"/>
        </w:rPr>
        <w:t>m</w:t>
      </w:r>
      <w:r w:rsidRPr="00E726AC">
        <w:rPr>
          <w:b/>
          <w:i/>
          <w:color w:val="4F81BC"/>
          <w:spacing w:val="4"/>
          <w:sz w:val="18"/>
          <w:szCs w:val="18"/>
        </w:rPr>
        <w:t xml:space="preserve"> </w:t>
      </w:r>
      <w:r w:rsidRPr="00E726AC">
        <w:rPr>
          <w:b/>
          <w:i/>
          <w:color w:val="4F81BC"/>
          <w:sz w:val="18"/>
          <w:szCs w:val="18"/>
        </w:rPr>
        <w:t>-</w:t>
      </w:r>
      <w:r w:rsidRPr="00E726AC">
        <w:rPr>
          <w:b/>
          <w:i/>
          <w:color w:val="4F81BC"/>
          <w:spacing w:val="-2"/>
          <w:sz w:val="18"/>
          <w:szCs w:val="18"/>
        </w:rPr>
        <w:t xml:space="preserve"> &lt;</w:t>
      </w:r>
      <w:r w:rsidRPr="00E726AC">
        <w:rPr>
          <w:b/>
          <w:i/>
          <w:color w:val="4F81BC"/>
          <w:spacing w:val="1"/>
          <w:sz w:val="18"/>
          <w:szCs w:val="18"/>
        </w:rPr>
        <w:t>S</w:t>
      </w:r>
      <w:r w:rsidRPr="00E726AC">
        <w:rPr>
          <w:b/>
          <w:i/>
          <w:color w:val="4F81BC"/>
          <w:sz w:val="18"/>
          <w:szCs w:val="18"/>
        </w:rPr>
        <w:t>t</w:t>
      </w:r>
      <w:r w:rsidRPr="00E726AC">
        <w:rPr>
          <w:b/>
          <w:i/>
          <w:color w:val="4F81BC"/>
          <w:spacing w:val="1"/>
          <w:sz w:val="18"/>
          <w:szCs w:val="18"/>
        </w:rPr>
        <w:t>a</w:t>
      </w:r>
      <w:r w:rsidRPr="00E726AC">
        <w:rPr>
          <w:b/>
          <w:i/>
          <w:color w:val="4F81BC"/>
          <w:sz w:val="18"/>
          <w:szCs w:val="18"/>
        </w:rPr>
        <w:t>ff&gt;</w:t>
      </w:r>
      <w:r w:rsidRPr="00E726AC">
        <w:rPr>
          <w:b/>
          <w:i/>
          <w:color w:val="4F81BC"/>
          <w:spacing w:val="1"/>
          <w:sz w:val="18"/>
          <w:szCs w:val="18"/>
        </w:rPr>
        <w:t xml:space="preserve"> </w:t>
      </w:r>
      <w:r w:rsidRPr="00E726AC">
        <w:rPr>
          <w:b/>
          <w:i/>
          <w:color w:val="4F81BC"/>
          <w:sz w:val="18"/>
          <w:szCs w:val="18"/>
        </w:rPr>
        <w:t>Cr</w:t>
      </w:r>
      <w:r w:rsidRPr="00E726AC">
        <w:rPr>
          <w:b/>
          <w:i/>
          <w:color w:val="4F81BC"/>
          <w:spacing w:val="-1"/>
          <w:sz w:val="18"/>
          <w:szCs w:val="18"/>
        </w:rPr>
        <w:t>ea</w:t>
      </w:r>
      <w:r w:rsidRPr="00E726AC">
        <w:rPr>
          <w:b/>
          <w:i/>
          <w:color w:val="4F81BC"/>
          <w:sz w:val="18"/>
          <w:szCs w:val="18"/>
        </w:rPr>
        <w:t xml:space="preserve">te </w:t>
      </w:r>
      <w:r w:rsidRPr="00E726AC">
        <w:rPr>
          <w:b/>
          <w:i/>
          <w:color w:val="4F81BC"/>
          <w:spacing w:val="1"/>
          <w:sz w:val="18"/>
          <w:szCs w:val="18"/>
        </w:rPr>
        <w:t>n</w:t>
      </w:r>
      <w:r w:rsidRPr="00E726AC">
        <w:rPr>
          <w:b/>
          <w:i/>
          <w:color w:val="4F81BC"/>
          <w:spacing w:val="-1"/>
          <w:sz w:val="18"/>
          <w:szCs w:val="18"/>
        </w:rPr>
        <w:t>e</w:t>
      </w:r>
      <w:r w:rsidRPr="00E726AC">
        <w:rPr>
          <w:b/>
          <w:i/>
          <w:color w:val="4F81BC"/>
          <w:sz w:val="18"/>
          <w:szCs w:val="18"/>
        </w:rPr>
        <w:t xml:space="preserve">w </w:t>
      </w:r>
      <w:r w:rsidRPr="00E726AC">
        <w:rPr>
          <w:b/>
          <w:i/>
          <w:color w:val="4F81BC"/>
          <w:spacing w:val="-1"/>
          <w:sz w:val="18"/>
          <w:szCs w:val="18"/>
        </w:rPr>
        <w:t>c</w:t>
      </w:r>
      <w:r w:rsidRPr="00E726AC">
        <w:rPr>
          <w:b/>
          <w:i/>
          <w:color w:val="4F81BC"/>
          <w:spacing w:val="1"/>
          <w:sz w:val="18"/>
          <w:szCs w:val="18"/>
        </w:rPr>
        <w:t>on</w:t>
      </w:r>
      <w:r w:rsidRPr="00E726AC">
        <w:rPr>
          <w:b/>
          <w:i/>
          <w:color w:val="4F81BC"/>
          <w:sz w:val="18"/>
          <w:szCs w:val="18"/>
        </w:rPr>
        <w:t>t</w:t>
      </w:r>
      <w:r w:rsidRPr="00E726AC">
        <w:rPr>
          <w:b/>
          <w:i/>
          <w:color w:val="4F81BC"/>
          <w:spacing w:val="-3"/>
          <w:sz w:val="18"/>
          <w:szCs w:val="18"/>
        </w:rPr>
        <w:t>r</w:t>
      </w:r>
      <w:r w:rsidRPr="00E726AC">
        <w:rPr>
          <w:b/>
          <w:i/>
          <w:color w:val="4F81BC"/>
          <w:spacing w:val="1"/>
          <w:sz w:val="18"/>
          <w:szCs w:val="18"/>
        </w:rPr>
        <w:t>a</w:t>
      </w:r>
      <w:r w:rsidRPr="00E726AC">
        <w:rPr>
          <w:b/>
          <w:i/>
          <w:color w:val="4F81BC"/>
          <w:spacing w:val="-1"/>
          <w:sz w:val="18"/>
          <w:szCs w:val="18"/>
        </w:rPr>
        <w:t>c</w:t>
      </w:r>
      <w:r w:rsidRPr="00E726AC">
        <w:rPr>
          <w:b/>
          <w:i/>
          <w:color w:val="4F81BC"/>
          <w:sz w:val="18"/>
          <w:szCs w:val="18"/>
        </w:rPr>
        <w:t>t</w:t>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7" w:line="280" w:lineRule="exact"/>
        <w:rPr>
          <w:sz w:val="28"/>
          <w:szCs w:val="28"/>
        </w:rPr>
      </w:pPr>
    </w:p>
    <w:p w:rsidR="002505FC" w:rsidRPr="00E726AC" w:rsidRDefault="003E2070">
      <w:pPr>
        <w:ind w:left="2259"/>
        <w:rPr>
          <w:sz w:val="24"/>
          <w:szCs w:val="24"/>
        </w:rPr>
      </w:pPr>
      <w:r w:rsidRPr="00E726AC">
        <w:rPr>
          <w:b/>
          <w:i/>
          <w:sz w:val="24"/>
          <w:szCs w:val="24"/>
        </w:rPr>
        <w:t>4.3.1.2       &lt;Me</w:t>
      </w:r>
      <w:r w:rsidRPr="00E726AC">
        <w:rPr>
          <w:b/>
          <w:i/>
          <w:spacing w:val="2"/>
          <w:sz w:val="24"/>
          <w:szCs w:val="24"/>
        </w:rPr>
        <w:t>m</w:t>
      </w:r>
      <w:r w:rsidRPr="00E726AC">
        <w:rPr>
          <w:b/>
          <w:i/>
          <w:sz w:val="24"/>
          <w:szCs w:val="24"/>
        </w:rPr>
        <w:t>b</w:t>
      </w:r>
      <w:r w:rsidRPr="00E726AC">
        <w:rPr>
          <w:b/>
          <w:i/>
          <w:spacing w:val="-1"/>
          <w:sz w:val="24"/>
          <w:szCs w:val="24"/>
        </w:rPr>
        <w:t>e</w:t>
      </w:r>
      <w:r w:rsidRPr="00E726AC">
        <w:rPr>
          <w:b/>
          <w:i/>
          <w:sz w:val="24"/>
          <w:szCs w:val="24"/>
        </w:rPr>
        <w:t xml:space="preserve">r&gt; </w:t>
      </w:r>
      <w:r w:rsidRPr="00E726AC">
        <w:rPr>
          <w:b/>
          <w:i/>
          <w:spacing w:val="-4"/>
          <w:sz w:val="24"/>
          <w:szCs w:val="24"/>
        </w:rPr>
        <w:t>V</w:t>
      </w:r>
      <w:r w:rsidRPr="00E726AC">
        <w:rPr>
          <w:b/>
          <w:i/>
          <w:sz w:val="24"/>
          <w:szCs w:val="24"/>
        </w:rPr>
        <w:t xml:space="preserve">iew </w:t>
      </w:r>
      <w:r w:rsidRPr="00E726AC">
        <w:rPr>
          <w:b/>
          <w:i/>
          <w:spacing w:val="1"/>
          <w:sz w:val="24"/>
          <w:szCs w:val="24"/>
        </w:rPr>
        <w:t>F</w:t>
      </w:r>
      <w:r w:rsidRPr="00E726AC">
        <w:rPr>
          <w:b/>
          <w:i/>
          <w:sz w:val="24"/>
          <w:szCs w:val="24"/>
        </w:rPr>
        <w:t>riend List</w:t>
      </w:r>
    </w:p>
    <w:p w:rsidR="002505FC" w:rsidRPr="00E726AC" w:rsidRDefault="002505FC">
      <w:pPr>
        <w:spacing w:before="11" w:line="260" w:lineRule="exact"/>
        <w:rPr>
          <w:sz w:val="26"/>
          <w:szCs w:val="26"/>
        </w:rPr>
      </w:pPr>
    </w:p>
    <w:p w:rsidR="002505FC" w:rsidRPr="00E726AC" w:rsidRDefault="003E2070">
      <w:pPr>
        <w:ind w:left="2708" w:right="86"/>
        <w:rPr>
          <w:sz w:val="24"/>
          <w:szCs w:val="24"/>
        </w:rPr>
        <w:sectPr w:rsidR="002505FC" w:rsidRPr="00E726AC">
          <w:pgSz w:w="11920" w:h="16840"/>
          <w:pgMar w:top="1320" w:right="1100" w:bottom="280" w:left="1440" w:header="0" w:footer="796" w:gutter="0"/>
          <w:cols w:space="720"/>
        </w:sectPr>
      </w:pPr>
      <w:r w:rsidRPr="00E726AC">
        <w:rPr>
          <w:b/>
          <w:i/>
          <w:spacing w:val="1"/>
          <w:sz w:val="24"/>
          <w:szCs w:val="24"/>
        </w:rPr>
        <w:t>S</w:t>
      </w:r>
      <w:r w:rsidRPr="00E726AC">
        <w:rPr>
          <w:b/>
          <w:i/>
          <w:spacing w:val="-1"/>
          <w:sz w:val="24"/>
          <w:szCs w:val="24"/>
        </w:rPr>
        <w:t>u</w:t>
      </w:r>
      <w:r w:rsidRPr="00E726AC">
        <w:rPr>
          <w:b/>
          <w:i/>
          <w:sz w:val="24"/>
          <w:szCs w:val="24"/>
        </w:rPr>
        <w:t>m</w:t>
      </w:r>
      <w:r w:rsidRPr="00E726AC">
        <w:rPr>
          <w:b/>
          <w:i/>
          <w:spacing w:val="3"/>
          <w:sz w:val="24"/>
          <w:szCs w:val="24"/>
        </w:rPr>
        <w:t>m</w:t>
      </w:r>
      <w:r w:rsidRPr="00E726AC">
        <w:rPr>
          <w:b/>
          <w:i/>
          <w:sz w:val="24"/>
          <w:szCs w:val="24"/>
        </w:rPr>
        <w:t>ary:</w:t>
      </w:r>
      <w:r w:rsidRPr="00E726AC">
        <w:rPr>
          <w:b/>
          <w:i/>
          <w:spacing w:val="-1"/>
          <w:sz w:val="24"/>
          <w:szCs w:val="24"/>
        </w:rPr>
        <w:t xml:space="preserve"> </w:t>
      </w:r>
      <w:r w:rsidRPr="00E726AC">
        <w:rPr>
          <w:i/>
          <w:spacing w:val="1"/>
          <w:sz w:val="24"/>
          <w:szCs w:val="24"/>
        </w:rPr>
        <w:t>T</w:t>
      </w:r>
      <w:r w:rsidRPr="00E726AC">
        <w:rPr>
          <w:i/>
          <w:sz w:val="24"/>
          <w:szCs w:val="24"/>
        </w:rPr>
        <w:t>his</w:t>
      </w:r>
      <w:r w:rsidRPr="00E726AC">
        <w:rPr>
          <w:i/>
          <w:spacing w:val="1"/>
          <w:sz w:val="24"/>
          <w:szCs w:val="24"/>
        </w:rPr>
        <w:t xml:space="preserve"> </w:t>
      </w:r>
      <w:r w:rsidRPr="00E726AC">
        <w:rPr>
          <w:i/>
          <w:sz w:val="24"/>
          <w:szCs w:val="24"/>
        </w:rPr>
        <w:t>dia</w:t>
      </w:r>
      <w:r w:rsidRPr="00E726AC">
        <w:rPr>
          <w:i/>
          <w:spacing w:val="-2"/>
          <w:sz w:val="24"/>
          <w:szCs w:val="24"/>
        </w:rPr>
        <w:t>g</w:t>
      </w:r>
      <w:r w:rsidRPr="00E726AC">
        <w:rPr>
          <w:i/>
          <w:sz w:val="24"/>
          <w:szCs w:val="24"/>
        </w:rPr>
        <w:t>ram shows how</w:t>
      </w:r>
      <w:r w:rsidRPr="00E726AC">
        <w:rPr>
          <w:i/>
          <w:spacing w:val="1"/>
          <w:sz w:val="24"/>
          <w:szCs w:val="24"/>
        </w:rPr>
        <w:t xml:space="preserve"> </w:t>
      </w:r>
      <w:r w:rsidRPr="00E726AC">
        <w:rPr>
          <w:i/>
          <w:sz w:val="24"/>
          <w:szCs w:val="24"/>
        </w:rPr>
        <w:t>m</w:t>
      </w:r>
      <w:r w:rsidRPr="00E726AC">
        <w:rPr>
          <w:i/>
          <w:spacing w:val="-1"/>
          <w:sz w:val="24"/>
          <w:szCs w:val="24"/>
        </w:rPr>
        <w:t>e</w:t>
      </w:r>
      <w:r w:rsidRPr="00E726AC">
        <w:rPr>
          <w:i/>
          <w:sz w:val="24"/>
          <w:szCs w:val="24"/>
        </w:rPr>
        <w:t>mb</w:t>
      </w:r>
      <w:r w:rsidRPr="00E726AC">
        <w:rPr>
          <w:i/>
          <w:spacing w:val="-1"/>
          <w:sz w:val="24"/>
          <w:szCs w:val="24"/>
        </w:rPr>
        <w:t>e</w:t>
      </w:r>
      <w:r w:rsidRPr="00E726AC">
        <w:rPr>
          <w:i/>
          <w:sz w:val="24"/>
          <w:szCs w:val="24"/>
        </w:rPr>
        <w:t>r vi</w:t>
      </w:r>
      <w:r w:rsidRPr="00E726AC">
        <w:rPr>
          <w:i/>
          <w:spacing w:val="-1"/>
          <w:sz w:val="24"/>
          <w:szCs w:val="24"/>
        </w:rPr>
        <w:t>e</w:t>
      </w:r>
      <w:r w:rsidRPr="00E726AC">
        <w:rPr>
          <w:i/>
          <w:spacing w:val="3"/>
          <w:sz w:val="24"/>
          <w:szCs w:val="24"/>
        </w:rPr>
        <w:t>w</w:t>
      </w:r>
      <w:r w:rsidRPr="00E726AC">
        <w:rPr>
          <w:i/>
          <w:sz w:val="24"/>
          <w:szCs w:val="24"/>
        </w:rPr>
        <w:t>s</w:t>
      </w:r>
      <w:r w:rsidRPr="00E726AC">
        <w:rPr>
          <w:i/>
          <w:spacing w:val="2"/>
          <w:sz w:val="24"/>
          <w:szCs w:val="24"/>
        </w:rPr>
        <w:t xml:space="preserve"> </w:t>
      </w:r>
      <w:r w:rsidRPr="00E726AC">
        <w:rPr>
          <w:i/>
          <w:sz w:val="24"/>
          <w:szCs w:val="24"/>
        </w:rPr>
        <w:t>all</w:t>
      </w:r>
      <w:r w:rsidRPr="00E726AC">
        <w:rPr>
          <w:i/>
          <w:spacing w:val="1"/>
          <w:sz w:val="24"/>
          <w:szCs w:val="24"/>
        </w:rPr>
        <w:t xml:space="preserve"> </w:t>
      </w:r>
      <w:r w:rsidRPr="00E726AC">
        <w:rPr>
          <w:i/>
          <w:spacing w:val="-1"/>
          <w:sz w:val="24"/>
          <w:szCs w:val="24"/>
        </w:rPr>
        <w:t>c</w:t>
      </w:r>
      <w:r w:rsidRPr="00E726AC">
        <w:rPr>
          <w:i/>
          <w:sz w:val="24"/>
          <w:szCs w:val="24"/>
        </w:rPr>
        <w:t>ontacts that include</w:t>
      </w:r>
      <w:r w:rsidRPr="00E726AC">
        <w:rPr>
          <w:i/>
          <w:spacing w:val="-1"/>
          <w:sz w:val="24"/>
          <w:szCs w:val="24"/>
        </w:rPr>
        <w:t xml:space="preserve"> M</w:t>
      </w:r>
      <w:r w:rsidRPr="00E726AC">
        <w:rPr>
          <w:i/>
          <w:sz w:val="24"/>
          <w:szCs w:val="24"/>
        </w:rPr>
        <w:t>SSC conta</w:t>
      </w:r>
      <w:r w:rsidRPr="00E726AC">
        <w:rPr>
          <w:i/>
          <w:spacing w:val="-1"/>
          <w:sz w:val="24"/>
          <w:szCs w:val="24"/>
        </w:rPr>
        <w:t>c</w:t>
      </w:r>
      <w:r w:rsidRPr="00E726AC">
        <w:rPr>
          <w:i/>
          <w:sz w:val="24"/>
          <w:szCs w:val="24"/>
        </w:rPr>
        <w:t xml:space="preserve">ts </w:t>
      </w:r>
      <w:r w:rsidRPr="00E726AC">
        <w:rPr>
          <w:i/>
          <w:spacing w:val="3"/>
          <w:sz w:val="24"/>
          <w:szCs w:val="24"/>
        </w:rPr>
        <w:t>a</w:t>
      </w:r>
      <w:r w:rsidRPr="00E726AC">
        <w:rPr>
          <w:i/>
          <w:sz w:val="24"/>
          <w:szCs w:val="24"/>
        </w:rPr>
        <w:t>nd android</w:t>
      </w:r>
      <w:r w:rsidRPr="00E726AC">
        <w:rPr>
          <w:i/>
          <w:spacing w:val="1"/>
          <w:sz w:val="24"/>
          <w:szCs w:val="24"/>
        </w:rPr>
        <w:t xml:space="preserve"> </w:t>
      </w:r>
      <w:r w:rsidRPr="00E726AC">
        <w:rPr>
          <w:i/>
          <w:spacing w:val="-1"/>
          <w:sz w:val="24"/>
          <w:szCs w:val="24"/>
        </w:rPr>
        <w:t>ce</w:t>
      </w:r>
      <w:r w:rsidRPr="00E726AC">
        <w:rPr>
          <w:i/>
          <w:sz w:val="24"/>
          <w:szCs w:val="24"/>
        </w:rPr>
        <w:t>ll</w:t>
      </w:r>
      <w:r w:rsidRPr="00E726AC">
        <w:rPr>
          <w:i/>
          <w:spacing w:val="1"/>
          <w:sz w:val="24"/>
          <w:szCs w:val="24"/>
        </w:rPr>
        <w:t xml:space="preserve"> </w:t>
      </w:r>
      <w:r w:rsidRPr="00E726AC">
        <w:rPr>
          <w:i/>
          <w:sz w:val="24"/>
          <w:szCs w:val="24"/>
        </w:rPr>
        <w:t xml:space="preserve">phone </w:t>
      </w:r>
      <w:r w:rsidRPr="00E726AC">
        <w:rPr>
          <w:i/>
          <w:spacing w:val="-1"/>
          <w:sz w:val="24"/>
          <w:szCs w:val="24"/>
        </w:rPr>
        <w:t>c</w:t>
      </w:r>
      <w:r w:rsidRPr="00E726AC">
        <w:rPr>
          <w:i/>
          <w:spacing w:val="2"/>
          <w:sz w:val="24"/>
          <w:szCs w:val="24"/>
        </w:rPr>
        <w:t>o</w:t>
      </w:r>
      <w:r w:rsidRPr="00E726AC">
        <w:rPr>
          <w:i/>
          <w:sz w:val="24"/>
          <w:szCs w:val="24"/>
        </w:rPr>
        <w:t>ntacts.</w:t>
      </w:r>
    </w:p>
    <w:p w:rsidR="002505FC" w:rsidRPr="00E726AC" w:rsidRDefault="00C25EC7">
      <w:pPr>
        <w:spacing w:before="91"/>
        <w:ind w:left="2013"/>
      </w:pPr>
      <w:r>
        <w:lastRenderedPageBreak/>
        <w:pict>
          <v:shape id="_x0000_i1033" type="#_x0000_t75" style="width:319.7pt;height:285.7pt">
            <v:imagedata r:id="rId45" o:title=""/>
          </v:shape>
        </w:pict>
      </w:r>
    </w:p>
    <w:p w:rsidR="002505FC" w:rsidRPr="00E726AC" w:rsidRDefault="002505FC">
      <w:pPr>
        <w:spacing w:before="9" w:line="200" w:lineRule="exact"/>
        <w:sectPr w:rsidR="002505FC" w:rsidRPr="00E726AC">
          <w:pgSz w:w="11920" w:h="16840"/>
          <w:pgMar w:top="1300" w:right="840" w:bottom="280" w:left="1160" w:header="0" w:footer="796" w:gutter="0"/>
          <w:cols w:space="720"/>
        </w:sectPr>
      </w:pPr>
    </w:p>
    <w:p w:rsidR="002505FC" w:rsidRPr="00E726AC" w:rsidRDefault="002505FC">
      <w:pPr>
        <w:spacing w:line="200" w:lineRule="exact"/>
      </w:pPr>
    </w:p>
    <w:p w:rsidR="002505FC" w:rsidRPr="00E726AC" w:rsidRDefault="002505FC">
      <w:pPr>
        <w:spacing w:before="5" w:line="200" w:lineRule="exact"/>
      </w:pPr>
    </w:p>
    <w:p w:rsidR="002505FC" w:rsidRPr="00E726AC" w:rsidRDefault="003E2070">
      <w:pPr>
        <w:spacing w:line="360" w:lineRule="exact"/>
        <w:ind w:left="1188" w:right="-68"/>
        <w:rPr>
          <w:rFonts w:eastAsia="Cambria"/>
          <w:sz w:val="32"/>
          <w:szCs w:val="32"/>
        </w:rPr>
      </w:pPr>
      <w:r w:rsidRPr="00E726AC">
        <w:rPr>
          <w:rFonts w:eastAsia="Cambria"/>
          <w:b/>
          <w:spacing w:val="1"/>
          <w:position w:val="-1"/>
          <w:sz w:val="32"/>
          <w:szCs w:val="32"/>
        </w:rPr>
        <w:t>5</w:t>
      </w:r>
      <w:r w:rsidRPr="00E726AC">
        <w:rPr>
          <w:rFonts w:eastAsia="Cambria"/>
          <w:b/>
          <w:position w:val="-1"/>
          <w:sz w:val="32"/>
          <w:szCs w:val="32"/>
        </w:rPr>
        <w:t>.</w:t>
      </w:r>
      <w:r w:rsidRPr="00E726AC">
        <w:rPr>
          <w:rFonts w:eastAsia="Cambria"/>
          <w:b/>
          <w:spacing w:val="23"/>
          <w:position w:val="-1"/>
          <w:sz w:val="32"/>
          <w:szCs w:val="32"/>
        </w:rPr>
        <w:t xml:space="preserve"> </w:t>
      </w:r>
      <w:r w:rsidRPr="00E726AC">
        <w:rPr>
          <w:rFonts w:eastAsia="Cambria"/>
          <w:b/>
          <w:spacing w:val="-1"/>
          <w:position w:val="-1"/>
          <w:sz w:val="32"/>
          <w:szCs w:val="32"/>
        </w:rPr>
        <w:t>I</w:t>
      </w:r>
      <w:r w:rsidRPr="00E726AC">
        <w:rPr>
          <w:rFonts w:eastAsia="Cambria"/>
          <w:b/>
          <w:position w:val="-1"/>
          <w:sz w:val="32"/>
          <w:szCs w:val="32"/>
        </w:rPr>
        <w:t>nt</w:t>
      </w:r>
      <w:r w:rsidRPr="00E726AC">
        <w:rPr>
          <w:rFonts w:eastAsia="Cambria"/>
          <w:b/>
          <w:spacing w:val="1"/>
          <w:position w:val="-1"/>
          <w:sz w:val="32"/>
          <w:szCs w:val="32"/>
        </w:rPr>
        <w:t>er</w:t>
      </w:r>
      <w:r w:rsidRPr="00E726AC">
        <w:rPr>
          <w:rFonts w:eastAsia="Cambria"/>
          <w:b/>
          <w:position w:val="-1"/>
          <w:sz w:val="32"/>
          <w:szCs w:val="32"/>
        </w:rPr>
        <w:t>f</w:t>
      </w:r>
      <w:r w:rsidRPr="00E726AC">
        <w:rPr>
          <w:rFonts w:eastAsia="Cambria"/>
          <w:b/>
          <w:spacing w:val="-1"/>
          <w:position w:val="-1"/>
          <w:sz w:val="32"/>
          <w:szCs w:val="32"/>
        </w:rPr>
        <w:t>a</w:t>
      </w:r>
      <w:r w:rsidRPr="00E726AC">
        <w:rPr>
          <w:rFonts w:eastAsia="Cambria"/>
          <w:b/>
          <w:position w:val="-1"/>
          <w:sz w:val="32"/>
          <w:szCs w:val="32"/>
        </w:rPr>
        <w:t>ce</w:t>
      </w:r>
    </w:p>
    <w:p w:rsidR="002505FC" w:rsidRPr="00E726AC" w:rsidRDefault="003E2070">
      <w:pPr>
        <w:spacing w:before="29"/>
        <w:rPr>
          <w:sz w:val="24"/>
          <w:szCs w:val="24"/>
        </w:rPr>
        <w:sectPr w:rsidR="002505FC" w:rsidRPr="00E726AC">
          <w:type w:val="continuous"/>
          <w:pgSz w:w="11920" w:h="16840"/>
          <w:pgMar w:top="1300" w:right="840" w:bottom="280" w:left="1160" w:header="720" w:footer="720" w:gutter="0"/>
          <w:cols w:num="2" w:space="720" w:equalWidth="0">
            <w:col w:w="2879" w:space="366"/>
            <w:col w:w="6675"/>
          </w:cols>
        </w:sectPr>
      </w:pPr>
      <w:r w:rsidRPr="00E726AC">
        <w:br w:type="column"/>
      </w:r>
      <w:r w:rsidRPr="00E726AC">
        <w:rPr>
          <w:b/>
          <w:i/>
          <w:sz w:val="24"/>
          <w:szCs w:val="24"/>
        </w:rPr>
        <w:t>Fig</w:t>
      </w:r>
      <w:r w:rsidRPr="00E726AC">
        <w:rPr>
          <w:b/>
          <w:i/>
          <w:spacing w:val="1"/>
          <w:sz w:val="24"/>
          <w:szCs w:val="24"/>
        </w:rPr>
        <w:t>u</w:t>
      </w:r>
      <w:r w:rsidRPr="00E726AC">
        <w:rPr>
          <w:b/>
          <w:i/>
          <w:sz w:val="24"/>
          <w:szCs w:val="24"/>
        </w:rPr>
        <w:t xml:space="preserve">re 13: </w:t>
      </w:r>
      <w:r w:rsidRPr="00E726AC">
        <w:rPr>
          <w:b/>
          <w:i/>
          <w:spacing w:val="-1"/>
          <w:sz w:val="24"/>
          <w:szCs w:val="24"/>
        </w:rPr>
        <w:t>&lt;</w:t>
      </w:r>
      <w:r w:rsidRPr="00E726AC">
        <w:rPr>
          <w:b/>
          <w:i/>
          <w:sz w:val="24"/>
          <w:szCs w:val="24"/>
        </w:rPr>
        <w:t>Me</w:t>
      </w:r>
      <w:r w:rsidRPr="00E726AC">
        <w:rPr>
          <w:b/>
          <w:i/>
          <w:spacing w:val="2"/>
          <w:sz w:val="24"/>
          <w:szCs w:val="24"/>
        </w:rPr>
        <w:t>m</w:t>
      </w:r>
      <w:r w:rsidRPr="00E726AC">
        <w:rPr>
          <w:b/>
          <w:i/>
          <w:sz w:val="24"/>
          <w:szCs w:val="24"/>
        </w:rPr>
        <w:t>b</w:t>
      </w:r>
      <w:r w:rsidRPr="00E726AC">
        <w:rPr>
          <w:b/>
          <w:i/>
          <w:spacing w:val="-1"/>
          <w:sz w:val="24"/>
          <w:szCs w:val="24"/>
        </w:rPr>
        <w:t>e</w:t>
      </w:r>
      <w:r w:rsidRPr="00E726AC">
        <w:rPr>
          <w:b/>
          <w:i/>
          <w:spacing w:val="1"/>
          <w:sz w:val="24"/>
          <w:szCs w:val="24"/>
        </w:rPr>
        <w:t>r</w:t>
      </w:r>
      <w:r w:rsidRPr="00E726AC">
        <w:rPr>
          <w:b/>
          <w:i/>
          <w:sz w:val="24"/>
          <w:szCs w:val="24"/>
        </w:rPr>
        <w:t xml:space="preserve">&gt; </w:t>
      </w:r>
      <w:r w:rsidRPr="00E726AC">
        <w:rPr>
          <w:b/>
          <w:i/>
          <w:spacing w:val="-2"/>
          <w:sz w:val="24"/>
          <w:szCs w:val="24"/>
        </w:rPr>
        <w:t>V</w:t>
      </w:r>
      <w:r w:rsidRPr="00E726AC">
        <w:rPr>
          <w:b/>
          <w:i/>
          <w:sz w:val="24"/>
          <w:szCs w:val="24"/>
        </w:rPr>
        <w:t xml:space="preserve">iew </w:t>
      </w:r>
      <w:r w:rsidRPr="00E726AC">
        <w:rPr>
          <w:b/>
          <w:i/>
          <w:spacing w:val="1"/>
          <w:sz w:val="24"/>
          <w:szCs w:val="24"/>
        </w:rPr>
        <w:t>F</w:t>
      </w:r>
      <w:r w:rsidRPr="00E726AC">
        <w:rPr>
          <w:b/>
          <w:i/>
          <w:sz w:val="24"/>
          <w:szCs w:val="24"/>
        </w:rPr>
        <w:t>riend List</w:t>
      </w:r>
    </w:p>
    <w:p w:rsidR="002505FC" w:rsidRPr="00E726AC" w:rsidRDefault="002505FC">
      <w:pPr>
        <w:spacing w:before="2" w:line="120" w:lineRule="exact"/>
        <w:rPr>
          <w:sz w:val="13"/>
          <w:szCs w:val="13"/>
        </w:rPr>
      </w:pPr>
    </w:p>
    <w:p w:rsidR="002505FC" w:rsidRPr="00E726AC" w:rsidRDefault="003E2070">
      <w:pPr>
        <w:ind w:left="1598" w:right="5055"/>
        <w:jc w:val="center"/>
        <w:rPr>
          <w:rFonts w:eastAsia="Cambria"/>
          <w:sz w:val="28"/>
          <w:szCs w:val="28"/>
        </w:rPr>
      </w:pPr>
      <w:r w:rsidRPr="00E726AC">
        <w:rPr>
          <w:rFonts w:eastAsia="Cambria"/>
          <w:b/>
          <w:sz w:val="28"/>
          <w:szCs w:val="28"/>
        </w:rPr>
        <w:t>5</w:t>
      </w:r>
      <w:r w:rsidRPr="00E726AC">
        <w:rPr>
          <w:rFonts w:eastAsia="Cambria"/>
          <w:b/>
          <w:spacing w:val="-1"/>
          <w:sz w:val="28"/>
          <w:szCs w:val="28"/>
        </w:rPr>
        <w:t>.</w:t>
      </w:r>
      <w:r w:rsidRPr="00E726AC">
        <w:rPr>
          <w:rFonts w:eastAsia="Cambria"/>
          <w:b/>
          <w:sz w:val="28"/>
          <w:szCs w:val="28"/>
        </w:rPr>
        <w:t>1</w:t>
      </w:r>
      <w:r w:rsidRPr="00E726AC">
        <w:rPr>
          <w:rFonts w:eastAsia="Cambria"/>
          <w:b/>
          <w:spacing w:val="7"/>
          <w:sz w:val="28"/>
          <w:szCs w:val="28"/>
        </w:rPr>
        <w:t xml:space="preserve"> </w:t>
      </w:r>
      <w:r w:rsidRPr="00E726AC">
        <w:rPr>
          <w:rFonts w:eastAsia="Cambria"/>
          <w:b/>
          <w:sz w:val="28"/>
          <w:szCs w:val="28"/>
        </w:rPr>
        <w:t>Com</w:t>
      </w:r>
      <w:r w:rsidRPr="00E726AC">
        <w:rPr>
          <w:rFonts w:eastAsia="Cambria"/>
          <w:b/>
          <w:spacing w:val="-2"/>
          <w:sz w:val="28"/>
          <w:szCs w:val="28"/>
        </w:rPr>
        <w:t>p</w:t>
      </w:r>
      <w:r w:rsidRPr="00E726AC">
        <w:rPr>
          <w:rFonts w:eastAsia="Cambria"/>
          <w:b/>
          <w:spacing w:val="-1"/>
          <w:sz w:val="28"/>
          <w:szCs w:val="28"/>
        </w:rPr>
        <w:t>o</w:t>
      </w:r>
      <w:r w:rsidRPr="00E726AC">
        <w:rPr>
          <w:rFonts w:eastAsia="Cambria"/>
          <w:b/>
          <w:sz w:val="28"/>
          <w:szCs w:val="28"/>
        </w:rPr>
        <w:t>ne</w:t>
      </w:r>
      <w:r w:rsidRPr="00E726AC">
        <w:rPr>
          <w:rFonts w:eastAsia="Cambria"/>
          <w:b/>
          <w:spacing w:val="-1"/>
          <w:sz w:val="28"/>
          <w:szCs w:val="28"/>
        </w:rPr>
        <w:t>n</w:t>
      </w:r>
      <w:r w:rsidRPr="00E726AC">
        <w:rPr>
          <w:rFonts w:eastAsia="Cambria"/>
          <w:b/>
          <w:sz w:val="28"/>
          <w:szCs w:val="28"/>
        </w:rPr>
        <w:t>t</w:t>
      </w:r>
      <w:r w:rsidRPr="00E726AC">
        <w:rPr>
          <w:rFonts w:eastAsia="Cambria"/>
          <w:b/>
          <w:spacing w:val="1"/>
          <w:sz w:val="28"/>
          <w:szCs w:val="28"/>
        </w:rPr>
        <w:t xml:space="preserve"> </w:t>
      </w:r>
      <w:r w:rsidRPr="00E726AC">
        <w:rPr>
          <w:rFonts w:eastAsia="Cambria"/>
          <w:b/>
          <w:spacing w:val="-2"/>
          <w:sz w:val="28"/>
          <w:szCs w:val="28"/>
        </w:rPr>
        <w:t>i</w:t>
      </w:r>
      <w:r w:rsidRPr="00E726AC">
        <w:rPr>
          <w:rFonts w:eastAsia="Cambria"/>
          <w:b/>
          <w:sz w:val="28"/>
          <w:szCs w:val="28"/>
        </w:rPr>
        <w:t>n</w:t>
      </w:r>
      <w:r w:rsidRPr="00E726AC">
        <w:rPr>
          <w:rFonts w:eastAsia="Cambria"/>
          <w:b/>
          <w:spacing w:val="1"/>
          <w:sz w:val="28"/>
          <w:szCs w:val="28"/>
        </w:rPr>
        <w:t>t</w:t>
      </w:r>
      <w:r w:rsidRPr="00E726AC">
        <w:rPr>
          <w:rFonts w:eastAsia="Cambria"/>
          <w:b/>
          <w:sz w:val="28"/>
          <w:szCs w:val="28"/>
        </w:rPr>
        <w:t>er</w:t>
      </w:r>
      <w:r w:rsidRPr="00E726AC">
        <w:rPr>
          <w:rFonts w:eastAsia="Cambria"/>
          <w:b/>
          <w:spacing w:val="-3"/>
          <w:sz w:val="28"/>
          <w:szCs w:val="28"/>
        </w:rPr>
        <w:t>f</w:t>
      </w:r>
      <w:r w:rsidRPr="00E726AC">
        <w:rPr>
          <w:rFonts w:eastAsia="Cambria"/>
          <w:b/>
          <w:spacing w:val="1"/>
          <w:sz w:val="28"/>
          <w:szCs w:val="28"/>
        </w:rPr>
        <w:t>a</w:t>
      </w:r>
      <w:r w:rsidRPr="00E726AC">
        <w:rPr>
          <w:rFonts w:eastAsia="Cambria"/>
          <w:b/>
          <w:sz w:val="28"/>
          <w:szCs w:val="28"/>
        </w:rPr>
        <w:t>ce</w:t>
      </w:r>
    </w:p>
    <w:p w:rsidR="002505FC" w:rsidRPr="00E726AC" w:rsidRDefault="003E2070">
      <w:pPr>
        <w:spacing w:line="280" w:lineRule="exact"/>
        <w:ind w:left="828"/>
        <w:rPr>
          <w:rFonts w:eastAsia="Cambria"/>
          <w:sz w:val="24"/>
          <w:szCs w:val="24"/>
        </w:rPr>
      </w:pP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ô</w:t>
      </w:r>
      <w:r w:rsidRPr="00E726AC">
        <w:rPr>
          <w:rFonts w:eastAsia="Cambria"/>
          <w:spacing w:val="31"/>
          <w:sz w:val="24"/>
          <w:szCs w:val="24"/>
        </w:rPr>
        <w:t xml:space="preserve"> </w:t>
      </w:r>
      <w:r w:rsidRPr="00E726AC">
        <w:rPr>
          <w:rFonts w:eastAsia="Cambria"/>
          <w:spacing w:val="1"/>
          <w:sz w:val="24"/>
          <w:szCs w:val="24"/>
        </w:rPr>
        <w:t>t</w:t>
      </w:r>
      <w:r w:rsidRPr="00E726AC">
        <w:rPr>
          <w:rFonts w:eastAsia="Cambria"/>
          <w:sz w:val="24"/>
          <w:szCs w:val="24"/>
        </w:rPr>
        <w:t>ả</w:t>
      </w:r>
      <w:r w:rsidRPr="00E726AC">
        <w:rPr>
          <w:rFonts w:eastAsia="Cambria"/>
          <w:spacing w:val="32"/>
          <w:sz w:val="24"/>
          <w:szCs w:val="24"/>
        </w:rPr>
        <w:t xml:space="preserve"> </w:t>
      </w:r>
      <w:r w:rsidRPr="00E726AC">
        <w:rPr>
          <w:rFonts w:eastAsia="Cambria"/>
          <w:sz w:val="24"/>
          <w:szCs w:val="24"/>
        </w:rPr>
        <w:t>các</w:t>
      </w:r>
      <w:r w:rsidRPr="00E726AC">
        <w:rPr>
          <w:rFonts w:eastAsia="Cambria"/>
          <w:spacing w:val="29"/>
          <w:sz w:val="24"/>
          <w:szCs w:val="24"/>
        </w:rPr>
        <w:t xml:space="preserve"> </w:t>
      </w:r>
      <w:r w:rsidRPr="00E726AC">
        <w:rPr>
          <w:rFonts w:eastAsia="Cambria"/>
          <w:sz w:val="24"/>
          <w:szCs w:val="24"/>
        </w:rPr>
        <w:t>i</w:t>
      </w:r>
      <w:r w:rsidRPr="00E726AC">
        <w:rPr>
          <w:rFonts w:eastAsia="Cambria"/>
          <w:spacing w:val="1"/>
          <w:sz w:val="24"/>
          <w:szCs w:val="24"/>
        </w:rPr>
        <w:t>n</w:t>
      </w:r>
      <w:r w:rsidRPr="00E726AC">
        <w:rPr>
          <w:rFonts w:eastAsia="Cambria"/>
          <w:spacing w:val="-2"/>
          <w:sz w:val="24"/>
          <w:szCs w:val="24"/>
        </w:rPr>
        <w:t>t</w:t>
      </w:r>
      <w:r w:rsidRPr="00E726AC">
        <w:rPr>
          <w:rFonts w:eastAsia="Cambria"/>
          <w:sz w:val="24"/>
          <w:szCs w:val="24"/>
        </w:rPr>
        <w:t>er</w:t>
      </w:r>
      <w:r w:rsidRPr="00E726AC">
        <w:rPr>
          <w:rFonts w:eastAsia="Cambria"/>
          <w:spacing w:val="-1"/>
          <w:sz w:val="24"/>
          <w:szCs w:val="24"/>
        </w:rPr>
        <w:t>f</w:t>
      </w:r>
      <w:r w:rsidRPr="00E726AC">
        <w:rPr>
          <w:rFonts w:eastAsia="Cambria"/>
          <w:sz w:val="24"/>
          <w:szCs w:val="24"/>
        </w:rPr>
        <w:t>ace</w:t>
      </w:r>
      <w:r w:rsidRPr="00E726AC">
        <w:rPr>
          <w:rFonts w:eastAsia="Cambria"/>
          <w:spacing w:val="33"/>
          <w:sz w:val="24"/>
          <w:szCs w:val="24"/>
        </w:rPr>
        <w:t xml:space="preserve"> </w:t>
      </w:r>
      <w:r w:rsidRPr="00E726AC">
        <w:rPr>
          <w:rFonts w:eastAsia="Cambria"/>
          <w:spacing w:val="-2"/>
          <w:sz w:val="24"/>
          <w:szCs w:val="24"/>
        </w:rPr>
        <w:t>n</w:t>
      </w:r>
      <w:r w:rsidRPr="00E726AC">
        <w:rPr>
          <w:rFonts w:eastAsia="Cambria"/>
          <w:sz w:val="24"/>
          <w:szCs w:val="24"/>
        </w:rPr>
        <w:t>hư</w:t>
      </w:r>
      <w:r w:rsidRPr="00E726AC">
        <w:rPr>
          <w:rFonts w:eastAsia="Cambria"/>
          <w:spacing w:val="30"/>
          <w:sz w:val="24"/>
          <w:szCs w:val="24"/>
        </w:rPr>
        <w:t xml:space="preserve"> </w:t>
      </w:r>
      <w:r w:rsidRPr="00E726AC">
        <w:rPr>
          <w:rFonts w:eastAsia="Cambria"/>
          <w:sz w:val="24"/>
          <w:szCs w:val="24"/>
        </w:rPr>
        <w:t>của</w:t>
      </w:r>
      <w:r w:rsidRPr="00E726AC">
        <w:rPr>
          <w:rFonts w:eastAsia="Cambria"/>
          <w:spacing w:val="32"/>
          <w:sz w:val="24"/>
          <w:szCs w:val="24"/>
        </w:rPr>
        <w:t xml:space="preserve"> </w:t>
      </w:r>
      <w:r w:rsidRPr="00E726AC">
        <w:rPr>
          <w:rFonts w:eastAsia="Cambria"/>
          <w:spacing w:val="-1"/>
          <w:sz w:val="24"/>
          <w:szCs w:val="24"/>
        </w:rPr>
        <w:t>w</w:t>
      </w:r>
      <w:r w:rsidRPr="00E726AC">
        <w:rPr>
          <w:rFonts w:eastAsia="Cambria"/>
          <w:sz w:val="24"/>
          <w:szCs w:val="24"/>
        </w:rPr>
        <w:t>eb</w:t>
      </w:r>
      <w:r w:rsidRPr="00E726AC">
        <w:rPr>
          <w:rFonts w:eastAsia="Cambria"/>
          <w:spacing w:val="32"/>
          <w:sz w:val="24"/>
          <w:szCs w:val="24"/>
        </w:rPr>
        <w:t xml:space="preserve"> </w:t>
      </w:r>
      <w:r w:rsidRPr="00E726AC">
        <w:rPr>
          <w:rFonts w:eastAsia="Cambria"/>
          <w:sz w:val="24"/>
          <w:szCs w:val="24"/>
        </w:rPr>
        <w:t>ser</w:t>
      </w:r>
      <w:r w:rsidRPr="00E726AC">
        <w:rPr>
          <w:rFonts w:eastAsia="Cambria"/>
          <w:spacing w:val="-1"/>
          <w:sz w:val="24"/>
          <w:szCs w:val="24"/>
        </w:rPr>
        <w:t>v</w:t>
      </w:r>
      <w:r w:rsidRPr="00E726AC">
        <w:rPr>
          <w:rFonts w:eastAsia="Cambria"/>
          <w:sz w:val="24"/>
          <w:szCs w:val="24"/>
        </w:rPr>
        <w:t>ice</w:t>
      </w:r>
      <w:r w:rsidRPr="00E726AC">
        <w:rPr>
          <w:rFonts w:eastAsia="Cambria"/>
          <w:spacing w:val="32"/>
          <w:sz w:val="24"/>
          <w:szCs w:val="24"/>
        </w:rPr>
        <w:t xml:space="preserve"> </w:t>
      </w:r>
      <w:r w:rsidRPr="00E726AC">
        <w:rPr>
          <w:rFonts w:eastAsia="Cambria"/>
          <w:sz w:val="24"/>
          <w:szCs w:val="24"/>
        </w:rPr>
        <w:t>h</w:t>
      </w:r>
      <w:r w:rsidRPr="00E726AC">
        <w:rPr>
          <w:rFonts w:eastAsia="Cambria"/>
          <w:spacing w:val="-2"/>
          <w:sz w:val="24"/>
          <w:szCs w:val="24"/>
        </w:rPr>
        <w:t>a</w:t>
      </w:r>
      <w:r w:rsidRPr="00E726AC">
        <w:rPr>
          <w:rFonts w:eastAsia="Cambria"/>
          <w:sz w:val="24"/>
          <w:szCs w:val="24"/>
        </w:rPr>
        <w:t>y</w:t>
      </w:r>
      <w:r w:rsidRPr="00E726AC">
        <w:rPr>
          <w:rFonts w:eastAsia="Cambria"/>
          <w:spacing w:val="30"/>
          <w:sz w:val="24"/>
          <w:szCs w:val="24"/>
        </w:rPr>
        <w:t xml:space="preserve"> </w:t>
      </w:r>
      <w:r w:rsidRPr="00E726AC">
        <w:rPr>
          <w:rFonts w:eastAsia="Cambria"/>
          <w:sz w:val="24"/>
          <w:szCs w:val="24"/>
        </w:rPr>
        <w:t>các</w:t>
      </w:r>
      <w:r w:rsidRPr="00E726AC">
        <w:rPr>
          <w:rFonts w:eastAsia="Cambria"/>
          <w:spacing w:val="33"/>
          <w:sz w:val="24"/>
          <w:szCs w:val="24"/>
        </w:rPr>
        <w:t xml:space="preserve"> </w:t>
      </w:r>
      <w:r w:rsidRPr="00E726AC">
        <w:rPr>
          <w:rFonts w:eastAsia="Cambria"/>
          <w:sz w:val="24"/>
          <w:szCs w:val="24"/>
        </w:rPr>
        <w:t>signa</w:t>
      </w:r>
      <w:r w:rsidRPr="00E726AC">
        <w:rPr>
          <w:rFonts w:eastAsia="Cambria"/>
          <w:spacing w:val="1"/>
          <w:sz w:val="24"/>
          <w:szCs w:val="24"/>
        </w:rPr>
        <w:t>t</w:t>
      </w:r>
      <w:r w:rsidRPr="00E726AC">
        <w:rPr>
          <w:rFonts w:eastAsia="Cambria"/>
          <w:sz w:val="24"/>
          <w:szCs w:val="24"/>
        </w:rPr>
        <w:t>u</w:t>
      </w:r>
      <w:r w:rsidRPr="00E726AC">
        <w:rPr>
          <w:rFonts w:eastAsia="Cambria"/>
          <w:spacing w:val="-1"/>
          <w:sz w:val="24"/>
          <w:szCs w:val="24"/>
        </w:rPr>
        <w:t>r</w:t>
      </w:r>
      <w:r w:rsidRPr="00E726AC">
        <w:rPr>
          <w:rFonts w:eastAsia="Cambria"/>
          <w:sz w:val="24"/>
          <w:szCs w:val="24"/>
        </w:rPr>
        <w:t>e</w:t>
      </w:r>
      <w:r w:rsidRPr="00E726AC">
        <w:rPr>
          <w:rFonts w:eastAsia="Cambria"/>
          <w:spacing w:val="32"/>
          <w:sz w:val="24"/>
          <w:szCs w:val="24"/>
        </w:rPr>
        <w:t xml:space="preserve"> </w:t>
      </w:r>
      <w:r w:rsidRPr="00E726AC">
        <w:rPr>
          <w:rFonts w:eastAsia="Cambria"/>
          <w:spacing w:val="1"/>
          <w:sz w:val="24"/>
          <w:szCs w:val="24"/>
        </w:rPr>
        <w:t>c</w:t>
      </w:r>
      <w:r w:rsidRPr="00E726AC">
        <w:rPr>
          <w:rFonts w:eastAsia="Cambria"/>
          <w:sz w:val="24"/>
          <w:szCs w:val="24"/>
        </w:rPr>
        <w:t>ủa</w:t>
      </w:r>
      <w:r w:rsidRPr="00E726AC">
        <w:rPr>
          <w:rFonts w:eastAsia="Cambria"/>
          <w:spacing w:val="32"/>
          <w:sz w:val="24"/>
          <w:szCs w:val="24"/>
        </w:rPr>
        <w:t xml:space="preserve"> </w:t>
      </w:r>
      <w:r w:rsidRPr="00E726AC">
        <w:rPr>
          <w:rFonts w:eastAsia="Cambria"/>
          <w:sz w:val="24"/>
          <w:szCs w:val="24"/>
        </w:rPr>
        <w:t>co</w:t>
      </w:r>
      <w:r w:rsidRPr="00E726AC">
        <w:rPr>
          <w:rFonts w:eastAsia="Cambria"/>
          <w:spacing w:val="-4"/>
          <w:sz w:val="24"/>
          <w:szCs w:val="24"/>
        </w:rPr>
        <w:t>r</w:t>
      </w:r>
      <w:r w:rsidRPr="00E726AC">
        <w:rPr>
          <w:rFonts w:eastAsia="Cambria"/>
          <w:sz w:val="24"/>
          <w:szCs w:val="24"/>
        </w:rPr>
        <w:t>e</w:t>
      </w:r>
      <w:r w:rsidRPr="00E726AC">
        <w:rPr>
          <w:rFonts w:eastAsia="Cambria"/>
          <w:spacing w:val="32"/>
          <w:sz w:val="24"/>
          <w:szCs w:val="24"/>
        </w:rPr>
        <w:t xml:space="preserve"> </w:t>
      </w:r>
      <w:r w:rsidRPr="00E726AC">
        <w:rPr>
          <w:rFonts w:eastAsia="Cambria"/>
          <w:spacing w:val="-1"/>
          <w:sz w:val="24"/>
          <w:szCs w:val="24"/>
        </w:rPr>
        <w:t>f</w:t>
      </w:r>
      <w:r w:rsidRPr="00E726AC">
        <w:rPr>
          <w:rFonts w:eastAsia="Cambria"/>
          <w:sz w:val="24"/>
          <w:szCs w:val="24"/>
        </w:rPr>
        <w:t>low</w:t>
      </w:r>
      <w:r w:rsidRPr="00E726AC">
        <w:rPr>
          <w:rFonts w:eastAsia="Cambria"/>
          <w:spacing w:val="30"/>
          <w:sz w:val="24"/>
          <w:szCs w:val="24"/>
        </w:rPr>
        <w:t xml:space="preserve"> </w:t>
      </w:r>
      <w:r w:rsidRPr="00E726AC">
        <w:rPr>
          <w:rFonts w:eastAsia="Cambria"/>
          <w:spacing w:val="-1"/>
          <w:sz w:val="24"/>
          <w:szCs w:val="24"/>
        </w:rPr>
        <w:t>đư</w:t>
      </w:r>
      <w:r w:rsidRPr="00E726AC">
        <w:rPr>
          <w:rFonts w:eastAsia="Cambria"/>
          <w:sz w:val="24"/>
          <w:szCs w:val="24"/>
        </w:rPr>
        <w:t>ợc</w:t>
      </w:r>
      <w:r w:rsidRPr="00E726AC">
        <w:rPr>
          <w:rFonts w:eastAsia="Cambria"/>
          <w:spacing w:val="31"/>
          <w:sz w:val="24"/>
          <w:szCs w:val="24"/>
        </w:rPr>
        <w:t xml:space="preserve"> </w:t>
      </w:r>
      <w:r w:rsidRPr="00E726AC">
        <w:rPr>
          <w:rFonts w:eastAsia="Cambria"/>
          <w:sz w:val="24"/>
          <w:szCs w:val="24"/>
        </w:rPr>
        <w:t>sử</w:t>
      </w:r>
    </w:p>
    <w:p w:rsidR="002505FC" w:rsidRPr="00E726AC" w:rsidRDefault="003E2070">
      <w:pPr>
        <w:spacing w:before="45"/>
        <w:ind w:left="828"/>
        <w:rPr>
          <w:rFonts w:eastAsia="Cambria"/>
          <w:sz w:val="24"/>
          <w:szCs w:val="24"/>
        </w:rPr>
      </w:pPr>
      <w:r w:rsidRPr="00E726AC">
        <w:rPr>
          <w:rFonts w:eastAsia="Cambria"/>
          <w:spacing w:val="-1"/>
          <w:sz w:val="24"/>
          <w:szCs w:val="24"/>
        </w:rPr>
        <w:t>d</w:t>
      </w:r>
      <w:r w:rsidRPr="00E726AC">
        <w:rPr>
          <w:rFonts w:eastAsia="Cambria"/>
          <w:sz w:val="24"/>
          <w:szCs w:val="24"/>
        </w:rPr>
        <w:t>ụng t</w:t>
      </w:r>
      <w:r w:rsidRPr="00E726AC">
        <w:rPr>
          <w:rFonts w:eastAsia="Cambria"/>
          <w:spacing w:val="-1"/>
          <w:sz w:val="24"/>
          <w:szCs w:val="24"/>
        </w:rPr>
        <w:t>r</w:t>
      </w:r>
      <w:r w:rsidRPr="00E726AC">
        <w:rPr>
          <w:rFonts w:eastAsia="Cambria"/>
          <w:sz w:val="24"/>
          <w:szCs w:val="24"/>
        </w:rPr>
        <w:t>ong</w:t>
      </w:r>
      <w:r w:rsidRPr="00E726AC">
        <w:rPr>
          <w:rFonts w:eastAsia="Cambria"/>
          <w:spacing w:val="1"/>
          <w:sz w:val="24"/>
          <w:szCs w:val="24"/>
        </w:rPr>
        <w:t xml:space="preserve"> </w:t>
      </w:r>
      <w:r w:rsidRPr="00E726AC">
        <w:rPr>
          <w:rFonts w:eastAsia="Cambria"/>
          <w:sz w:val="24"/>
          <w:szCs w:val="24"/>
        </w:rPr>
        <w:t>hệ thốn</w:t>
      </w:r>
      <w:r w:rsidRPr="00E726AC">
        <w:rPr>
          <w:rFonts w:eastAsia="Cambria"/>
          <w:spacing w:val="-1"/>
          <w:sz w:val="24"/>
          <w:szCs w:val="24"/>
        </w:rPr>
        <w:t>g</w:t>
      </w:r>
      <w:r w:rsidRPr="00E726AC">
        <w:rPr>
          <w:rFonts w:eastAsia="Cambria"/>
          <w:sz w:val="24"/>
          <w:szCs w:val="24"/>
        </w:rPr>
        <w:t>&gt;</w:t>
      </w:r>
    </w:p>
    <w:p w:rsidR="002505FC" w:rsidRPr="00E726AC" w:rsidRDefault="002505FC">
      <w:pPr>
        <w:spacing w:before="2" w:line="240" w:lineRule="exact"/>
        <w:rPr>
          <w:sz w:val="24"/>
          <w:szCs w:val="24"/>
        </w:rPr>
      </w:pPr>
    </w:p>
    <w:p w:rsidR="002505FC" w:rsidRPr="00E726AC" w:rsidRDefault="003E2070">
      <w:pPr>
        <w:spacing w:line="260" w:lineRule="exact"/>
        <w:ind w:left="828"/>
        <w:rPr>
          <w:rFonts w:eastAsia="Cambria"/>
          <w:sz w:val="24"/>
          <w:szCs w:val="24"/>
        </w:rPr>
      </w:pPr>
      <w:r w:rsidRPr="00E726AC">
        <w:rPr>
          <w:rFonts w:eastAsia="Cambria"/>
          <w:position w:val="-1"/>
          <w:sz w:val="24"/>
          <w:szCs w:val="24"/>
        </w:rPr>
        <w:t xml:space="preserve">Nội </w:t>
      </w:r>
      <w:r w:rsidRPr="00E726AC">
        <w:rPr>
          <w:rFonts w:eastAsia="Cambria"/>
          <w:spacing w:val="-1"/>
          <w:position w:val="-1"/>
          <w:sz w:val="24"/>
          <w:szCs w:val="24"/>
        </w:rPr>
        <w:t>d</w:t>
      </w:r>
      <w:r w:rsidRPr="00E726AC">
        <w:rPr>
          <w:rFonts w:eastAsia="Cambria"/>
          <w:position w:val="-1"/>
          <w:sz w:val="24"/>
          <w:szCs w:val="24"/>
        </w:rPr>
        <w:t>ung</w:t>
      </w:r>
      <w:r w:rsidRPr="00E726AC">
        <w:rPr>
          <w:rFonts w:eastAsia="Cambria"/>
          <w:spacing w:val="-1"/>
          <w:position w:val="-1"/>
          <w:sz w:val="24"/>
          <w:szCs w:val="24"/>
        </w:rPr>
        <w:t xml:space="preserve"> </w:t>
      </w:r>
      <w:r w:rsidRPr="00E726AC">
        <w:rPr>
          <w:rFonts w:eastAsia="Cambria"/>
          <w:spacing w:val="1"/>
          <w:position w:val="-1"/>
          <w:sz w:val="24"/>
          <w:szCs w:val="24"/>
        </w:rPr>
        <w:t>đ</w:t>
      </w:r>
      <w:r w:rsidRPr="00E726AC">
        <w:rPr>
          <w:rFonts w:eastAsia="Cambria"/>
          <w:position w:val="-1"/>
          <w:sz w:val="24"/>
          <w:szCs w:val="24"/>
        </w:rPr>
        <w:t xml:space="preserve">ược </w:t>
      </w:r>
      <w:r w:rsidRPr="00E726AC">
        <w:rPr>
          <w:rFonts w:eastAsia="Cambria"/>
          <w:spacing w:val="-1"/>
          <w:position w:val="-1"/>
          <w:sz w:val="24"/>
          <w:szCs w:val="24"/>
        </w:rPr>
        <w:t>đ</w:t>
      </w:r>
      <w:r w:rsidRPr="00E726AC">
        <w:rPr>
          <w:rFonts w:eastAsia="Cambria"/>
          <w:position w:val="-1"/>
          <w:sz w:val="24"/>
          <w:szCs w:val="24"/>
        </w:rPr>
        <w:t>ặc tả t</w:t>
      </w:r>
      <w:r w:rsidRPr="00E726AC">
        <w:rPr>
          <w:rFonts w:eastAsia="Cambria"/>
          <w:spacing w:val="2"/>
          <w:position w:val="-1"/>
          <w:sz w:val="24"/>
          <w:szCs w:val="24"/>
        </w:rPr>
        <w:t>h</w:t>
      </w:r>
      <w:r w:rsidRPr="00E726AC">
        <w:rPr>
          <w:rFonts w:eastAsia="Cambria"/>
          <w:position w:val="-1"/>
          <w:sz w:val="24"/>
          <w:szCs w:val="24"/>
        </w:rPr>
        <w:t xml:space="preserve">eo </w:t>
      </w:r>
      <w:r w:rsidRPr="00E726AC">
        <w:rPr>
          <w:rFonts w:eastAsia="Cambria"/>
          <w:spacing w:val="-1"/>
          <w:position w:val="-1"/>
          <w:sz w:val="24"/>
          <w:szCs w:val="24"/>
        </w:rPr>
        <w:t>d</w:t>
      </w:r>
      <w:r w:rsidRPr="00E726AC">
        <w:rPr>
          <w:rFonts w:eastAsia="Cambria"/>
          <w:position w:val="-1"/>
          <w:sz w:val="24"/>
          <w:szCs w:val="24"/>
        </w:rPr>
        <w:t>ạng bảng như</w:t>
      </w:r>
      <w:r w:rsidRPr="00E726AC">
        <w:rPr>
          <w:rFonts w:eastAsia="Cambria"/>
          <w:spacing w:val="-1"/>
          <w:position w:val="-1"/>
          <w:sz w:val="24"/>
          <w:szCs w:val="24"/>
        </w:rPr>
        <w:t xml:space="preserve"> </w:t>
      </w:r>
      <w:r w:rsidRPr="00E726AC">
        <w:rPr>
          <w:rFonts w:eastAsia="Cambria"/>
          <w:position w:val="-1"/>
          <w:sz w:val="24"/>
          <w:szCs w:val="24"/>
        </w:rPr>
        <w:t>sau</w:t>
      </w:r>
    </w:p>
    <w:p w:rsidR="002505FC" w:rsidRPr="00E726AC" w:rsidRDefault="002505FC">
      <w:pPr>
        <w:spacing w:before="4"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2505FC" w:rsidRPr="00E726AC">
        <w:trPr>
          <w:trHeight w:hRule="exact" w:val="792"/>
        </w:trPr>
        <w:tc>
          <w:tcPr>
            <w:tcW w:w="1102"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124"/>
              <w:rPr>
                <w:sz w:val="22"/>
                <w:szCs w:val="22"/>
              </w:rPr>
            </w:pPr>
            <w:r w:rsidRPr="00E726AC">
              <w:rPr>
                <w:sz w:val="22"/>
                <w:szCs w:val="22"/>
              </w:rPr>
              <w:t>Si</w:t>
            </w:r>
            <w:r w:rsidRPr="00E726AC">
              <w:rPr>
                <w:spacing w:val="-2"/>
                <w:sz w:val="22"/>
                <w:szCs w:val="22"/>
              </w:rPr>
              <w:t>g</w:t>
            </w:r>
            <w:r w:rsidRPr="00E726AC">
              <w:rPr>
                <w:sz w:val="22"/>
                <w:szCs w:val="22"/>
              </w:rPr>
              <w:t>na</w:t>
            </w:r>
            <w:r w:rsidRPr="00E726AC">
              <w:rPr>
                <w:spacing w:val="1"/>
                <w:sz w:val="22"/>
                <w:szCs w:val="22"/>
              </w:rPr>
              <w:t>t</w:t>
            </w:r>
            <w:r w:rsidRPr="00E726AC">
              <w:rPr>
                <w:sz w:val="22"/>
                <w:szCs w:val="22"/>
              </w:rPr>
              <w:t>u</w:t>
            </w:r>
            <w:r w:rsidRPr="00E726AC">
              <w:rPr>
                <w:spacing w:val="-2"/>
                <w:sz w:val="22"/>
                <w:szCs w:val="22"/>
              </w:rPr>
              <w:t>r</w:t>
            </w:r>
            <w:r w:rsidRPr="00E726AC">
              <w:rPr>
                <w:sz w:val="22"/>
                <w:szCs w:val="22"/>
              </w:rPr>
              <w:t>e</w:t>
            </w:r>
          </w:p>
        </w:tc>
        <w:tc>
          <w:tcPr>
            <w:tcW w:w="1558"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261"/>
              <w:rPr>
                <w:sz w:val="22"/>
                <w:szCs w:val="22"/>
              </w:rPr>
            </w:pPr>
            <w:r w:rsidRPr="00E726AC">
              <w:rPr>
                <w:spacing w:val="-1"/>
                <w:sz w:val="22"/>
                <w:szCs w:val="22"/>
              </w:rPr>
              <w:t>D</w:t>
            </w:r>
            <w:r w:rsidRPr="00E726AC">
              <w:rPr>
                <w:sz w:val="22"/>
                <w:szCs w:val="22"/>
              </w:rPr>
              <w:t>e</w:t>
            </w:r>
            <w:r w:rsidRPr="00E726AC">
              <w:rPr>
                <w:spacing w:val="1"/>
                <w:sz w:val="22"/>
                <w:szCs w:val="22"/>
              </w:rPr>
              <w:t>s</w:t>
            </w:r>
            <w:r w:rsidRPr="00E726AC">
              <w:rPr>
                <w:sz w:val="22"/>
                <w:szCs w:val="22"/>
              </w:rPr>
              <w:t>c</w:t>
            </w:r>
            <w:r w:rsidRPr="00E726AC">
              <w:rPr>
                <w:spacing w:val="-1"/>
                <w:sz w:val="22"/>
                <w:szCs w:val="22"/>
              </w:rPr>
              <w:t>r</w:t>
            </w:r>
            <w:r w:rsidRPr="00E726AC">
              <w:rPr>
                <w:spacing w:val="1"/>
                <w:sz w:val="22"/>
                <w:szCs w:val="22"/>
              </w:rPr>
              <w:t>i</w:t>
            </w:r>
            <w:r w:rsidRPr="00E726AC">
              <w:rPr>
                <w:sz w:val="22"/>
                <w:szCs w:val="22"/>
              </w:rPr>
              <w:t>p</w:t>
            </w:r>
            <w:r w:rsidRPr="00E726AC">
              <w:rPr>
                <w:spacing w:val="-1"/>
                <w:sz w:val="22"/>
                <w:szCs w:val="22"/>
              </w:rPr>
              <w:t>t</w:t>
            </w:r>
            <w:r w:rsidRPr="00E726AC">
              <w:rPr>
                <w:spacing w:val="1"/>
                <w:sz w:val="22"/>
                <w:szCs w:val="22"/>
              </w:rPr>
              <w:t>i</w:t>
            </w:r>
            <w:r w:rsidRPr="00E726AC">
              <w:rPr>
                <w:sz w:val="22"/>
                <w:szCs w:val="22"/>
              </w:rPr>
              <w:t>on</w:t>
            </w:r>
          </w:p>
        </w:tc>
        <w:tc>
          <w:tcPr>
            <w:tcW w:w="1277"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400"/>
              <w:rPr>
                <w:sz w:val="22"/>
                <w:szCs w:val="22"/>
              </w:rPr>
            </w:pPr>
            <w:r w:rsidRPr="00E726AC">
              <w:rPr>
                <w:spacing w:val="-4"/>
                <w:sz w:val="22"/>
                <w:szCs w:val="22"/>
              </w:rPr>
              <w:t>I</w:t>
            </w:r>
            <w:r w:rsidRPr="00E726AC">
              <w:rPr>
                <w:sz w:val="22"/>
                <w:szCs w:val="22"/>
              </w:rPr>
              <w:t>nput</w:t>
            </w:r>
          </w:p>
        </w:tc>
        <w:tc>
          <w:tcPr>
            <w:tcW w:w="1416"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395"/>
              <w:rPr>
                <w:sz w:val="22"/>
                <w:szCs w:val="22"/>
              </w:rPr>
            </w:pPr>
            <w:r w:rsidRPr="00E726AC">
              <w:rPr>
                <w:spacing w:val="-1"/>
                <w:sz w:val="22"/>
                <w:szCs w:val="22"/>
              </w:rPr>
              <w:t>O</w:t>
            </w:r>
            <w:r w:rsidRPr="00E726AC">
              <w:rPr>
                <w:sz w:val="22"/>
                <w:szCs w:val="22"/>
              </w:rPr>
              <w:t>u</w:t>
            </w:r>
            <w:r w:rsidRPr="00E726AC">
              <w:rPr>
                <w:spacing w:val="1"/>
                <w:sz w:val="22"/>
                <w:szCs w:val="22"/>
              </w:rPr>
              <w:t>t</w:t>
            </w:r>
            <w:r w:rsidRPr="00E726AC">
              <w:rPr>
                <w:sz w:val="22"/>
                <w:szCs w:val="22"/>
              </w:rPr>
              <w:t>put</w:t>
            </w:r>
          </w:p>
        </w:tc>
        <w:tc>
          <w:tcPr>
            <w:tcW w:w="113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253"/>
              <w:rPr>
                <w:sz w:val="22"/>
                <w:szCs w:val="22"/>
              </w:rPr>
            </w:pPr>
            <w:r w:rsidRPr="00E726AC">
              <w:rPr>
                <w:spacing w:val="-1"/>
                <w:sz w:val="22"/>
                <w:szCs w:val="22"/>
              </w:rPr>
              <w:t>O</w:t>
            </w:r>
            <w:r w:rsidRPr="00E726AC">
              <w:rPr>
                <w:sz w:val="22"/>
                <w:szCs w:val="22"/>
              </w:rPr>
              <w:t>u</w:t>
            </w:r>
            <w:r w:rsidRPr="00E726AC">
              <w:rPr>
                <w:spacing w:val="1"/>
                <w:sz w:val="22"/>
                <w:szCs w:val="22"/>
              </w:rPr>
              <w:t>t</w:t>
            </w:r>
            <w:r w:rsidRPr="00E726AC">
              <w:rPr>
                <w:sz w:val="22"/>
                <w:szCs w:val="22"/>
              </w:rPr>
              <w:t>put</w:t>
            </w:r>
          </w:p>
          <w:p w:rsidR="002505FC" w:rsidRPr="00E726AC" w:rsidRDefault="003E2070">
            <w:pPr>
              <w:spacing w:before="37"/>
              <w:ind w:left="241"/>
              <w:rPr>
                <w:sz w:val="22"/>
                <w:szCs w:val="22"/>
              </w:rPr>
            </w:pPr>
            <w:r w:rsidRPr="00E726AC">
              <w:rPr>
                <w:sz w:val="22"/>
                <w:szCs w:val="22"/>
              </w:rPr>
              <w:t>For</w:t>
            </w:r>
            <w:r w:rsidRPr="00E726AC">
              <w:rPr>
                <w:spacing w:val="-3"/>
                <w:sz w:val="22"/>
                <w:szCs w:val="22"/>
              </w:rPr>
              <w:t>m</w:t>
            </w:r>
            <w:r w:rsidRPr="00E726AC">
              <w:rPr>
                <w:sz w:val="22"/>
                <w:szCs w:val="22"/>
              </w:rPr>
              <w:t>at</w:t>
            </w:r>
          </w:p>
        </w:tc>
        <w:tc>
          <w:tcPr>
            <w:tcW w:w="2269"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681"/>
              <w:rPr>
                <w:sz w:val="22"/>
                <w:szCs w:val="22"/>
              </w:rPr>
            </w:pPr>
            <w:r w:rsidRPr="00E726AC">
              <w:rPr>
                <w:sz w:val="22"/>
                <w:szCs w:val="22"/>
              </w:rPr>
              <w:t>Excep</w:t>
            </w:r>
            <w:r w:rsidRPr="00E726AC">
              <w:rPr>
                <w:spacing w:val="-1"/>
                <w:sz w:val="22"/>
                <w:szCs w:val="22"/>
              </w:rPr>
              <w:t>t</w:t>
            </w:r>
            <w:r w:rsidRPr="00E726AC">
              <w:rPr>
                <w:spacing w:val="1"/>
                <w:sz w:val="22"/>
                <w:szCs w:val="22"/>
              </w:rPr>
              <w:t>i</w:t>
            </w:r>
            <w:r w:rsidRPr="00E726AC">
              <w:rPr>
                <w:sz w:val="22"/>
                <w:szCs w:val="22"/>
              </w:rPr>
              <w:t>on</w:t>
            </w:r>
          </w:p>
        </w:tc>
      </w:tr>
      <w:tr w:rsidR="002505FC" w:rsidRPr="00E726AC">
        <w:trPr>
          <w:trHeight w:hRule="exact" w:val="1085"/>
        </w:trPr>
        <w:tc>
          <w:tcPr>
            <w:tcW w:w="1102"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spacing w:val="2"/>
                <w:sz w:val="22"/>
                <w:szCs w:val="22"/>
              </w:rPr>
              <w:t>T</w:t>
            </w:r>
            <w:r w:rsidRPr="00E726AC">
              <w:rPr>
                <w:sz w:val="22"/>
                <w:szCs w:val="22"/>
              </w:rPr>
              <w:t>ên</w:t>
            </w:r>
            <w:r w:rsidRPr="00E726AC">
              <w:rPr>
                <w:spacing w:val="-2"/>
                <w:sz w:val="22"/>
                <w:szCs w:val="22"/>
              </w:rPr>
              <w:t xml:space="preserve"> </w:t>
            </w:r>
            <w:r w:rsidRPr="00E726AC">
              <w:rPr>
                <w:sz w:val="22"/>
                <w:szCs w:val="22"/>
              </w:rPr>
              <w:t>hàm</w:t>
            </w:r>
          </w:p>
        </w:tc>
        <w:tc>
          <w:tcPr>
            <w:tcW w:w="1558"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sz w:val="22"/>
                <w:szCs w:val="22"/>
              </w:rPr>
              <w:t xml:space="preserve">Mô </w:t>
            </w:r>
            <w:r w:rsidRPr="00E726AC">
              <w:rPr>
                <w:spacing w:val="-1"/>
                <w:sz w:val="22"/>
                <w:szCs w:val="22"/>
              </w:rPr>
              <w:t>t</w:t>
            </w:r>
            <w:r w:rsidRPr="00E726AC">
              <w:rPr>
                <w:sz w:val="22"/>
                <w:szCs w:val="22"/>
              </w:rPr>
              <w:t>ả</w:t>
            </w:r>
            <w:r w:rsidRPr="00E726AC">
              <w:rPr>
                <w:spacing w:val="1"/>
                <w:sz w:val="22"/>
                <w:szCs w:val="22"/>
              </w:rPr>
              <w:t xml:space="preserve"> </w:t>
            </w:r>
            <w:r w:rsidRPr="00E726AC">
              <w:rPr>
                <w:spacing w:val="-4"/>
                <w:sz w:val="22"/>
                <w:szCs w:val="22"/>
              </w:rPr>
              <w:t>m</w:t>
            </w:r>
            <w:r w:rsidRPr="00E726AC">
              <w:rPr>
                <w:sz w:val="22"/>
                <w:szCs w:val="22"/>
              </w:rPr>
              <w:t>ục</w:t>
            </w:r>
          </w:p>
          <w:p w:rsidR="002505FC" w:rsidRPr="00E726AC" w:rsidRDefault="003E2070">
            <w:pPr>
              <w:spacing w:before="37"/>
              <w:ind w:left="102"/>
              <w:rPr>
                <w:sz w:val="22"/>
                <w:szCs w:val="22"/>
              </w:rPr>
            </w:pPr>
            <w:r w:rsidRPr="00E726AC">
              <w:rPr>
                <w:sz w:val="22"/>
                <w:szCs w:val="22"/>
              </w:rPr>
              <w:t>đ</w:t>
            </w:r>
            <w:r w:rsidRPr="00E726AC">
              <w:rPr>
                <w:spacing w:val="1"/>
                <w:sz w:val="22"/>
                <w:szCs w:val="22"/>
              </w:rPr>
              <w:t>í</w:t>
            </w:r>
            <w:r w:rsidRPr="00E726AC">
              <w:rPr>
                <w:sz w:val="22"/>
                <w:szCs w:val="22"/>
              </w:rPr>
              <w:t>ch</w:t>
            </w:r>
          </w:p>
        </w:tc>
        <w:tc>
          <w:tcPr>
            <w:tcW w:w="1277"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spacing w:val="2"/>
                <w:sz w:val="22"/>
                <w:szCs w:val="22"/>
              </w:rPr>
              <w:t>T</w:t>
            </w:r>
            <w:r w:rsidRPr="00E726AC">
              <w:rPr>
                <w:sz w:val="22"/>
                <w:szCs w:val="22"/>
              </w:rPr>
              <w:t>ham</w:t>
            </w:r>
            <w:r w:rsidRPr="00E726AC">
              <w:rPr>
                <w:spacing w:val="-3"/>
                <w:sz w:val="22"/>
                <w:szCs w:val="22"/>
              </w:rPr>
              <w:t xml:space="preserve"> </w:t>
            </w:r>
            <w:r w:rsidRPr="00E726AC">
              <w:rPr>
                <w:spacing w:val="1"/>
                <w:sz w:val="22"/>
                <w:szCs w:val="22"/>
              </w:rPr>
              <w:t>s</w:t>
            </w:r>
            <w:r w:rsidRPr="00E726AC">
              <w:rPr>
                <w:sz w:val="22"/>
                <w:szCs w:val="22"/>
              </w:rPr>
              <w:t>ố</w:t>
            </w:r>
          </w:p>
          <w:p w:rsidR="002505FC" w:rsidRPr="00E726AC" w:rsidRDefault="003E2070">
            <w:pPr>
              <w:spacing w:before="37"/>
              <w:ind w:left="102"/>
              <w:rPr>
                <w:sz w:val="22"/>
                <w:szCs w:val="22"/>
              </w:rPr>
            </w:pPr>
            <w:r w:rsidRPr="00E726AC">
              <w:rPr>
                <w:spacing w:val="1"/>
                <w:sz w:val="22"/>
                <w:szCs w:val="22"/>
              </w:rPr>
              <w:t>tr</w:t>
            </w:r>
            <w:r w:rsidRPr="00E726AC">
              <w:rPr>
                <w:sz w:val="22"/>
                <w:szCs w:val="22"/>
              </w:rPr>
              <w:t>u</w:t>
            </w:r>
            <w:r w:rsidRPr="00E726AC">
              <w:rPr>
                <w:spacing w:val="-2"/>
                <w:sz w:val="22"/>
                <w:szCs w:val="22"/>
              </w:rPr>
              <w:t>y</w:t>
            </w:r>
            <w:r w:rsidRPr="00E726AC">
              <w:rPr>
                <w:sz w:val="22"/>
                <w:szCs w:val="22"/>
              </w:rPr>
              <w:t>ền</w:t>
            </w:r>
          </w:p>
        </w:tc>
        <w:tc>
          <w:tcPr>
            <w:tcW w:w="141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spacing w:val="2"/>
                <w:sz w:val="22"/>
                <w:szCs w:val="22"/>
              </w:rPr>
              <w:t>K</w:t>
            </w:r>
            <w:r w:rsidRPr="00E726AC">
              <w:rPr>
                <w:spacing w:val="-2"/>
                <w:sz w:val="22"/>
                <w:szCs w:val="22"/>
              </w:rPr>
              <w:t>ế</w:t>
            </w:r>
            <w:r w:rsidRPr="00E726AC">
              <w:rPr>
                <w:sz w:val="22"/>
                <w:szCs w:val="22"/>
              </w:rPr>
              <w:t>t</w:t>
            </w:r>
            <w:r w:rsidRPr="00E726AC">
              <w:rPr>
                <w:spacing w:val="1"/>
                <w:sz w:val="22"/>
                <w:szCs w:val="22"/>
              </w:rPr>
              <w:t xml:space="preserve"> </w:t>
            </w:r>
            <w:r w:rsidRPr="00E726AC">
              <w:rPr>
                <w:sz w:val="22"/>
                <w:szCs w:val="22"/>
              </w:rPr>
              <w:t>xu</w:t>
            </w:r>
            <w:r w:rsidRPr="00E726AC">
              <w:rPr>
                <w:spacing w:val="-2"/>
                <w:sz w:val="22"/>
                <w:szCs w:val="22"/>
              </w:rPr>
              <w:t>ấ</w:t>
            </w:r>
            <w:r w:rsidRPr="00E726AC">
              <w:rPr>
                <w:sz w:val="22"/>
                <w:szCs w:val="22"/>
              </w:rPr>
              <w:t>t</w:t>
            </w:r>
            <w:r w:rsidRPr="00E726AC">
              <w:rPr>
                <w:spacing w:val="1"/>
                <w:sz w:val="22"/>
                <w:szCs w:val="22"/>
              </w:rPr>
              <w:t xml:space="preserve"> </w:t>
            </w:r>
            <w:r w:rsidRPr="00E726AC">
              <w:rPr>
                <w:spacing w:val="-2"/>
                <w:sz w:val="22"/>
                <w:szCs w:val="22"/>
              </w:rPr>
              <w:t>k</w:t>
            </w:r>
            <w:r w:rsidRPr="00E726AC">
              <w:rPr>
                <w:sz w:val="22"/>
                <w:szCs w:val="22"/>
              </w:rPr>
              <w:t>hi</w:t>
            </w:r>
          </w:p>
          <w:p w:rsidR="002505FC" w:rsidRPr="00E726AC" w:rsidRDefault="003E2070">
            <w:pPr>
              <w:spacing w:before="37" w:line="275" w:lineRule="auto"/>
              <w:ind w:left="102" w:right="374"/>
              <w:rPr>
                <w:sz w:val="22"/>
                <w:szCs w:val="22"/>
              </w:rPr>
            </w:pPr>
            <w:r w:rsidRPr="00E726AC">
              <w:rPr>
                <w:sz w:val="22"/>
                <w:szCs w:val="22"/>
              </w:rPr>
              <w:t>hàm</w:t>
            </w:r>
            <w:r w:rsidRPr="00E726AC">
              <w:rPr>
                <w:spacing w:val="-3"/>
                <w:sz w:val="22"/>
                <w:szCs w:val="22"/>
              </w:rPr>
              <w:t xml:space="preserve"> </w:t>
            </w:r>
            <w:r w:rsidRPr="00E726AC">
              <w:rPr>
                <w:sz w:val="22"/>
                <w:szCs w:val="22"/>
              </w:rPr>
              <w:t xml:space="preserve">xử </w:t>
            </w:r>
            <w:r w:rsidRPr="00E726AC">
              <w:rPr>
                <w:spacing w:val="1"/>
                <w:sz w:val="22"/>
                <w:szCs w:val="22"/>
              </w:rPr>
              <w:t>l</w:t>
            </w:r>
            <w:r w:rsidRPr="00E726AC">
              <w:rPr>
                <w:sz w:val="22"/>
                <w:szCs w:val="22"/>
              </w:rPr>
              <w:t>ý xong</w:t>
            </w:r>
          </w:p>
        </w:tc>
        <w:tc>
          <w:tcPr>
            <w:tcW w:w="1135"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spacing w:val="1"/>
                <w:sz w:val="22"/>
                <w:szCs w:val="22"/>
              </w:rPr>
              <w:t>K</w:t>
            </w:r>
            <w:r w:rsidRPr="00E726AC">
              <w:rPr>
                <w:spacing w:val="-1"/>
                <w:sz w:val="22"/>
                <w:szCs w:val="22"/>
              </w:rPr>
              <w:t>i</w:t>
            </w:r>
            <w:r w:rsidRPr="00E726AC">
              <w:rPr>
                <w:sz w:val="22"/>
                <w:szCs w:val="22"/>
              </w:rPr>
              <w:t>ểu dữ</w:t>
            </w:r>
          </w:p>
          <w:p w:rsidR="002505FC" w:rsidRPr="00E726AC" w:rsidRDefault="003E2070">
            <w:pPr>
              <w:spacing w:before="37"/>
              <w:ind w:left="102"/>
              <w:rPr>
                <w:sz w:val="22"/>
                <w:szCs w:val="22"/>
              </w:rPr>
            </w:pPr>
            <w:r w:rsidRPr="00E726AC">
              <w:rPr>
                <w:spacing w:val="1"/>
                <w:sz w:val="22"/>
                <w:szCs w:val="22"/>
              </w:rPr>
              <w:t>li</w:t>
            </w:r>
            <w:r w:rsidRPr="00E726AC">
              <w:rPr>
                <w:spacing w:val="-2"/>
                <w:sz w:val="22"/>
                <w:szCs w:val="22"/>
              </w:rPr>
              <w:t>ệ</w:t>
            </w:r>
            <w:r w:rsidRPr="00E726AC">
              <w:rPr>
                <w:sz w:val="22"/>
                <w:szCs w:val="22"/>
              </w:rPr>
              <w:t>u</w:t>
            </w:r>
          </w:p>
        </w:tc>
        <w:tc>
          <w:tcPr>
            <w:tcW w:w="2269"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3"/>
              <w:rPr>
                <w:sz w:val="22"/>
                <w:szCs w:val="22"/>
              </w:rPr>
            </w:pPr>
            <w:r w:rsidRPr="00E726AC">
              <w:rPr>
                <w:spacing w:val="1"/>
                <w:sz w:val="22"/>
                <w:szCs w:val="22"/>
              </w:rPr>
              <w:t>X</w:t>
            </w:r>
            <w:r w:rsidRPr="00E726AC">
              <w:rPr>
                <w:sz w:val="22"/>
                <w:szCs w:val="22"/>
              </w:rPr>
              <w:t>ử</w:t>
            </w:r>
            <w:r w:rsidRPr="00E726AC">
              <w:rPr>
                <w:spacing w:val="-2"/>
                <w:sz w:val="22"/>
                <w:szCs w:val="22"/>
              </w:rPr>
              <w:t xml:space="preserve"> </w:t>
            </w:r>
            <w:r w:rsidRPr="00E726AC">
              <w:rPr>
                <w:spacing w:val="1"/>
                <w:sz w:val="22"/>
                <w:szCs w:val="22"/>
              </w:rPr>
              <w:t>l</w:t>
            </w:r>
            <w:r w:rsidRPr="00E726AC">
              <w:rPr>
                <w:sz w:val="22"/>
                <w:szCs w:val="22"/>
              </w:rPr>
              <w:t>ý</w:t>
            </w:r>
            <w:r w:rsidRPr="00E726AC">
              <w:rPr>
                <w:spacing w:val="-2"/>
                <w:sz w:val="22"/>
                <w:szCs w:val="22"/>
              </w:rPr>
              <w:t xml:space="preserve"> </w:t>
            </w:r>
            <w:r w:rsidRPr="00E726AC">
              <w:rPr>
                <w:spacing w:val="1"/>
                <w:sz w:val="22"/>
                <w:szCs w:val="22"/>
              </w:rPr>
              <w:t>l</w:t>
            </w:r>
            <w:r w:rsidRPr="00E726AC">
              <w:rPr>
                <w:sz w:val="22"/>
                <w:szCs w:val="22"/>
              </w:rPr>
              <w:t>ỗi</w:t>
            </w:r>
          </w:p>
        </w:tc>
      </w:tr>
    </w:tbl>
    <w:p w:rsidR="002505FC" w:rsidRPr="00E726AC" w:rsidRDefault="003E2070">
      <w:pPr>
        <w:spacing w:line="220" w:lineRule="exact"/>
        <w:ind w:left="828"/>
        <w:rPr>
          <w:sz w:val="22"/>
          <w:szCs w:val="22"/>
        </w:rPr>
      </w:pPr>
      <w:r w:rsidRPr="00E726AC">
        <w:rPr>
          <w:i/>
          <w:sz w:val="22"/>
          <w:szCs w:val="22"/>
        </w:rPr>
        <w:t>Ví dụ</w:t>
      </w:r>
    </w:p>
    <w:p w:rsidR="002505FC" w:rsidRPr="00E726AC" w:rsidRDefault="002505FC">
      <w:pPr>
        <w:spacing w:before="2" w:line="220" w:lineRule="exact"/>
        <w:rPr>
          <w:sz w:val="22"/>
          <w:szCs w:val="22"/>
        </w:rPr>
      </w:pPr>
    </w:p>
    <w:p w:rsidR="002505FC" w:rsidRPr="00E726AC" w:rsidRDefault="003E2070">
      <w:pPr>
        <w:spacing w:before="26"/>
        <w:ind w:left="2556"/>
        <w:rPr>
          <w:sz w:val="26"/>
          <w:szCs w:val="26"/>
        </w:rPr>
      </w:pPr>
      <w:r w:rsidRPr="00E726AC">
        <w:rPr>
          <w:b/>
          <w:i/>
          <w:sz w:val="26"/>
          <w:szCs w:val="26"/>
        </w:rPr>
        <w:t>Web</w:t>
      </w:r>
      <w:r w:rsidRPr="00E726AC">
        <w:rPr>
          <w:b/>
          <w:i/>
          <w:spacing w:val="-5"/>
          <w:sz w:val="26"/>
          <w:szCs w:val="26"/>
        </w:rPr>
        <w:t xml:space="preserve"> </w:t>
      </w:r>
      <w:r w:rsidRPr="00E726AC">
        <w:rPr>
          <w:b/>
          <w:i/>
          <w:sz w:val="26"/>
          <w:szCs w:val="26"/>
        </w:rPr>
        <w:t>Servi</w:t>
      </w:r>
      <w:r w:rsidRPr="00E726AC">
        <w:rPr>
          <w:b/>
          <w:i/>
          <w:spacing w:val="3"/>
          <w:sz w:val="26"/>
          <w:szCs w:val="26"/>
        </w:rPr>
        <w:t>c</w:t>
      </w:r>
      <w:r w:rsidRPr="00E726AC">
        <w:rPr>
          <w:b/>
          <w:i/>
          <w:sz w:val="26"/>
          <w:szCs w:val="26"/>
        </w:rPr>
        <w:t>e</w:t>
      </w:r>
      <w:r w:rsidRPr="00E726AC">
        <w:rPr>
          <w:b/>
          <w:i/>
          <w:spacing w:val="-8"/>
          <w:sz w:val="26"/>
          <w:szCs w:val="26"/>
        </w:rPr>
        <w:t xml:space="preserve"> </w:t>
      </w:r>
      <w:r w:rsidRPr="00E726AC">
        <w:rPr>
          <w:b/>
          <w:i/>
          <w:sz w:val="26"/>
          <w:szCs w:val="26"/>
        </w:rPr>
        <w:t>Inter</w:t>
      </w:r>
      <w:r w:rsidRPr="00E726AC">
        <w:rPr>
          <w:b/>
          <w:i/>
          <w:spacing w:val="2"/>
          <w:sz w:val="26"/>
          <w:szCs w:val="26"/>
        </w:rPr>
        <w:t>f</w:t>
      </w:r>
      <w:r w:rsidRPr="00E726AC">
        <w:rPr>
          <w:b/>
          <w:i/>
          <w:sz w:val="26"/>
          <w:szCs w:val="26"/>
        </w:rPr>
        <w:t>ace</w:t>
      </w:r>
    </w:p>
    <w:p w:rsidR="002505FC" w:rsidRPr="00E726AC" w:rsidRDefault="002505FC">
      <w:pPr>
        <w:spacing w:before="9" w:line="100" w:lineRule="exact"/>
        <w:rPr>
          <w:sz w:val="10"/>
          <w:szCs w:val="10"/>
        </w:rPr>
      </w:pPr>
    </w:p>
    <w:p w:rsidR="002505FC" w:rsidRPr="00E726AC" w:rsidRDefault="002505FC">
      <w:pPr>
        <w:spacing w:line="200" w:lineRule="exact"/>
      </w:pPr>
    </w:p>
    <w:p w:rsidR="002505FC" w:rsidRPr="00E726AC" w:rsidRDefault="002505FC">
      <w:pPr>
        <w:spacing w:line="200" w:lineRule="exact"/>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E726AC">
        <w:trPr>
          <w:trHeight w:hRule="exact" w:val="792"/>
        </w:trPr>
        <w:tc>
          <w:tcPr>
            <w:tcW w:w="2552"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841"/>
              <w:rPr>
                <w:sz w:val="22"/>
                <w:szCs w:val="22"/>
              </w:rPr>
            </w:pPr>
            <w:r w:rsidRPr="00E726AC">
              <w:rPr>
                <w:i/>
                <w:sz w:val="22"/>
                <w:szCs w:val="22"/>
              </w:rPr>
              <w:t>S</w:t>
            </w:r>
            <w:r w:rsidRPr="00E726AC">
              <w:rPr>
                <w:i/>
                <w:spacing w:val="1"/>
                <w:sz w:val="22"/>
                <w:szCs w:val="22"/>
              </w:rPr>
              <w:t>i</w:t>
            </w:r>
            <w:r w:rsidRPr="00E726AC">
              <w:rPr>
                <w:i/>
                <w:sz w:val="22"/>
                <w:szCs w:val="22"/>
              </w:rPr>
              <w:t>gn</w:t>
            </w:r>
            <w:r w:rsidRPr="00E726AC">
              <w:rPr>
                <w:i/>
                <w:spacing w:val="-2"/>
                <w:sz w:val="22"/>
                <w:szCs w:val="22"/>
              </w:rPr>
              <w:t>a</w:t>
            </w:r>
            <w:r w:rsidRPr="00E726AC">
              <w:rPr>
                <w:i/>
                <w:spacing w:val="1"/>
                <w:sz w:val="22"/>
                <w:szCs w:val="22"/>
              </w:rPr>
              <w:t>t</w:t>
            </w:r>
            <w:r w:rsidRPr="00E726AC">
              <w:rPr>
                <w:i/>
                <w:sz w:val="22"/>
                <w:szCs w:val="22"/>
              </w:rPr>
              <w:t>u</w:t>
            </w:r>
            <w:r w:rsidRPr="00E726AC">
              <w:rPr>
                <w:i/>
                <w:spacing w:val="-2"/>
                <w:sz w:val="22"/>
                <w:szCs w:val="22"/>
              </w:rPr>
              <w:t>r</w:t>
            </w:r>
            <w:r w:rsidRPr="00E726AC">
              <w:rPr>
                <w:i/>
                <w:sz w:val="22"/>
                <w:szCs w:val="22"/>
              </w:rPr>
              <w:t>e</w:t>
            </w:r>
          </w:p>
        </w:tc>
        <w:tc>
          <w:tcPr>
            <w:tcW w:w="1310"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129"/>
              <w:rPr>
                <w:sz w:val="22"/>
                <w:szCs w:val="22"/>
              </w:rPr>
            </w:pPr>
            <w:r w:rsidRPr="00E726AC">
              <w:rPr>
                <w:i/>
                <w:spacing w:val="-1"/>
                <w:sz w:val="22"/>
                <w:szCs w:val="22"/>
              </w:rPr>
              <w:t>D</w:t>
            </w:r>
            <w:r w:rsidRPr="00E726AC">
              <w:rPr>
                <w:i/>
                <w:sz w:val="22"/>
                <w:szCs w:val="22"/>
              </w:rPr>
              <w:t>e</w:t>
            </w:r>
            <w:r w:rsidRPr="00E726AC">
              <w:rPr>
                <w:i/>
                <w:spacing w:val="1"/>
                <w:sz w:val="22"/>
                <w:szCs w:val="22"/>
              </w:rPr>
              <w:t>s</w:t>
            </w:r>
            <w:r w:rsidRPr="00E726AC">
              <w:rPr>
                <w:i/>
                <w:sz w:val="22"/>
                <w:szCs w:val="22"/>
              </w:rPr>
              <w:t>c</w:t>
            </w:r>
            <w:r w:rsidRPr="00E726AC">
              <w:rPr>
                <w:i/>
                <w:spacing w:val="-2"/>
                <w:sz w:val="22"/>
                <w:szCs w:val="22"/>
              </w:rPr>
              <w:t>r</w:t>
            </w:r>
            <w:r w:rsidRPr="00E726AC">
              <w:rPr>
                <w:i/>
                <w:spacing w:val="1"/>
                <w:sz w:val="22"/>
                <w:szCs w:val="22"/>
              </w:rPr>
              <w:t>i</w:t>
            </w:r>
            <w:r w:rsidRPr="00E726AC">
              <w:rPr>
                <w:i/>
                <w:sz w:val="22"/>
                <w:szCs w:val="22"/>
              </w:rPr>
              <w:t>p</w:t>
            </w:r>
            <w:r w:rsidRPr="00E726AC">
              <w:rPr>
                <w:i/>
                <w:spacing w:val="-1"/>
                <w:sz w:val="22"/>
                <w:szCs w:val="22"/>
              </w:rPr>
              <w:t>t</w:t>
            </w:r>
            <w:r w:rsidRPr="00E726AC">
              <w:rPr>
                <w:i/>
                <w:spacing w:val="1"/>
                <w:sz w:val="22"/>
                <w:szCs w:val="22"/>
              </w:rPr>
              <w:t>i</w:t>
            </w:r>
            <w:r w:rsidRPr="00E726AC">
              <w:rPr>
                <w:i/>
                <w:sz w:val="22"/>
                <w:szCs w:val="22"/>
              </w:rPr>
              <w:t>on</w:t>
            </w:r>
          </w:p>
        </w:tc>
        <w:tc>
          <w:tcPr>
            <w:tcW w:w="1702"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574" w:right="576"/>
              <w:jc w:val="center"/>
              <w:rPr>
                <w:sz w:val="22"/>
                <w:szCs w:val="22"/>
              </w:rPr>
            </w:pPr>
            <w:r w:rsidRPr="00E726AC">
              <w:rPr>
                <w:i/>
                <w:spacing w:val="1"/>
                <w:sz w:val="22"/>
                <w:szCs w:val="22"/>
              </w:rPr>
              <w:t>I</w:t>
            </w:r>
            <w:r w:rsidRPr="00E726AC">
              <w:rPr>
                <w:i/>
                <w:sz w:val="22"/>
                <w:szCs w:val="22"/>
              </w:rPr>
              <w:t>nput</w:t>
            </w:r>
          </w:p>
        </w:tc>
        <w:tc>
          <w:tcPr>
            <w:tcW w:w="1558"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465"/>
              <w:rPr>
                <w:sz w:val="22"/>
                <w:szCs w:val="22"/>
              </w:rPr>
            </w:pPr>
            <w:r w:rsidRPr="00E726AC">
              <w:rPr>
                <w:i/>
                <w:spacing w:val="-1"/>
                <w:sz w:val="22"/>
                <w:szCs w:val="22"/>
              </w:rPr>
              <w:t>O</w:t>
            </w:r>
            <w:r w:rsidRPr="00E726AC">
              <w:rPr>
                <w:i/>
                <w:sz w:val="22"/>
                <w:szCs w:val="22"/>
              </w:rPr>
              <w:t>u</w:t>
            </w:r>
            <w:r w:rsidRPr="00E726AC">
              <w:rPr>
                <w:i/>
                <w:spacing w:val="1"/>
                <w:sz w:val="22"/>
                <w:szCs w:val="22"/>
              </w:rPr>
              <w:t>t</w:t>
            </w:r>
            <w:r w:rsidRPr="00E726AC">
              <w:rPr>
                <w:i/>
                <w:sz w:val="22"/>
                <w:szCs w:val="22"/>
              </w:rPr>
              <w:t>put</w:t>
            </w:r>
          </w:p>
        </w:tc>
        <w:tc>
          <w:tcPr>
            <w:tcW w:w="113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254"/>
              <w:rPr>
                <w:sz w:val="22"/>
                <w:szCs w:val="22"/>
              </w:rPr>
            </w:pPr>
            <w:r w:rsidRPr="00E726AC">
              <w:rPr>
                <w:i/>
                <w:spacing w:val="-1"/>
                <w:sz w:val="22"/>
                <w:szCs w:val="22"/>
              </w:rPr>
              <w:t>O</w:t>
            </w:r>
            <w:r w:rsidRPr="00E726AC">
              <w:rPr>
                <w:i/>
                <w:sz w:val="22"/>
                <w:szCs w:val="22"/>
              </w:rPr>
              <w:t>u</w:t>
            </w:r>
            <w:r w:rsidRPr="00E726AC">
              <w:rPr>
                <w:i/>
                <w:spacing w:val="1"/>
                <w:sz w:val="22"/>
                <w:szCs w:val="22"/>
              </w:rPr>
              <w:t>t</w:t>
            </w:r>
            <w:r w:rsidRPr="00E726AC">
              <w:rPr>
                <w:i/>
                <w:sz w:val="22"/>
                <w:szCs w:val="22"/>
              </w:rPr>
              <w:t>put</w:t>
            </w:r>
          </w:p>
          <w:p w:rsidR="002505FC" w:rsidRPr="00E726AC" w:rsidRDefault="003E2070">
            <w:pPr>
              <w:spacing w:before="40"/>
              <w:ind w:left="230"/>
              <w:rPr>
                <w:sz w:val="22"/>
                <w:szCs w:val="22"/>
              </w:rPr>
            </w:pPr>
            <w:r w:rsidRPr="00E726AC">
              <w:rPr>
                <w:i/>
                <w:sz w:val="22"/>
                <w:szCs w:val="22"/>
              </w:rPr>
              <w:t>For</w:t>
            </w:r>
            <w:r w:rsidRPr="00E726AC">
              <w:rPr>
                <w:i/>
                <w:spacing w:val="-1"/>
                <w:sz w:val="22"/>
                <w:szCs w:val="22"/>
              </w:rPr>
              <w:t>m</w:t>
            </w:r>
            <w:r w:rsidRPr="00E726AC">
              <w:rPr>
                <w:i/>
                <w:sz w:val="22"/>
                <w:szCs w:val="22"/>
              </w:rPr>
              <w:t>at</w:t>
            </w:r>
          </w:p>
        </w:tc>
        <w:tc>
          <w:tcPr>
            <w:tcW w:w="1416" w:type="dxa"/>
            <w:tcBorders>
              <w:top w:val="single" w:sz="5" w:space="0" w:color="C2D59B"/>
              <w:left w:val="single" w:sz="5" w:space="0" w:color="C2D59B"/>
              <w:bottom w:val="single" w:sz="5" w:space="0" w:color="C2D59B"/>
              <w:right w:val="single" w:sz="5" w:space="0" w:color="C2D59B"/>
            </w:tcBorders>
          </w:tcPr>
          <w:p w:rsidR="002505FC" w:rsidRPr="00E726AC" w:rsidRDefault="002505FC">
            <w:pPr>
              <w:spacing w:before="9" w:line="120" w:lineRule="exact"/>
              <w:rPr>
                <w:sz w:val="13"/>
                <w:szCs w:val="13"/>
              </w:rPr>
            </w:pPr>
          </w:p>
          <w:p w:rsidR="002505FC" w:rsidRPr="00E726AC" w:rsidRDefault="003E2070">
            <w:pPr>
              <w:ind w:left="261"/>
              <w:rPr>
                <w:sz w:val="22"/>
                <w:szCs w:val="22"/>
              </w:rPr>
            </w:pPr>
            <w:r w:rsidRPr="00E726AC">
              <w:rPr>
                <w:i/>
                <w:sz w:val="22"/>
                <w:szCs w:val="22"/>
              </w:rPr>
              <w:t>Exce</w:t>
            </w:r>
            <w:r w:rsidRPr="00E726AC">
              <w:rPr>
                <w:i/>
                <w:spacing w:val="-2"/>
                <w:sz w:val="22"/>
                <w:szCs w:val="22"/>
              </w:rPr>
              <w:t>p</w:t>
            </w:r>
            <w:r w:rsidRPr="00E726AC">
              <w:rPr>
                <w:i/>
                <w:spacing w:val="1"/>
                <w:sz w:val="22"/>
                <w:szCs w:val="22"/>
              </w:rPr>
              <w:t>ti</w:t>
            </w:r>
            <w:r w:rsidRPr="00E726AC">
              <w:rPr>
                <w:i/>
                <w:sz w:val="22"/>
                <w:szCs w:val="22"/>
              </w:rPr>
              <w:t>on</w:t>
            </w:r>
          </w:p>
        </w:tc>
      </w:tr>
      <w:tr w:rsidR="002505FC" w:rsidRPr="00E726AC">
        <w:trPr>
          <w:trHeight w:hRule="exact" w:val="1085"/>
        </w:trPr>
        <w:tc>
          <w:tcPr>
            <w:tcW w:w="2552"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pub</w:t>
            </w:r>
            <w:r w:rsidRPr="00E726AC">
              <w:rPr>
                <w:i/>
                <w:spacing w:val="-1"/>
                <w:sz w:val="22"/>
                <w:szCs w:val="22"/>
              </w:rPr>
              <w:t>l</w:t>
            </w:r>
            <w:r w:rsidRPr="00E726AC">
              <w:rPr>
                <w:i/>
                <w:spacing w:val="1"/>
                <w:sz w:val="22"/>
                <w:szCs w:val="22"/>
              </w:rPr>
              <w:t>i</w:t>
            </w:r>
            <w:r w:rsidRPr="00E726AC">
              <w:rPr>
                <w:i/>
                <w:sz w:val="22"/>
                <w:szCs w:val="22"/>
              </w:rPr>
              <w:t>c R</w:t>
            </w:r>
            <w:r w:rsidRPr="00E726AC">
              <w:rPr>
                <w:i/>
                <w:spacing w:val="-2"/>
                <w:sz w:val="22"/>
                <w:szCs w:val="22"/>
              </w:rPr>
              <w:t>e</w:t>
            </w:r>
            <w:r w:rsidRPr="00E726AC">
              <w:rPr>
                <w:i/>
                <w:sz w:val="22"/>
                <w:szCs w:val="22"/>
              </w:rPr>
              <w:t>spon</w:t>
            </w:r>
            <w:r w:rsidRPr="00E726AC">
              <w:rPr>
                <w:i/>
                <w:spacing w:val="-1"/>
                <w:sz w:val="22"/>
                <w:szCs w:val="22"/>
              </w:rPr>
              <w:t>s</w:t>
            </w:r>
            <w:r w:rsidRPr="00E726AC">
              <w:rPr>
                <w:i/>
                <w:sz w:val="22"/>
                <w:szCs w:val="22"/>
              </w:rPr>
              <w:t>eOb</w:t>
            </w:r>
            <w:r w:rsidRPr="00E726AC">
              <w:rPr>
                <w:i/>
                <w:spacing w:val="-2"/>
                <w:sz w:val="22"/>
                <w:szCs w:val="22"/>
              </w:rPr>
              <w:t>j</w:t>
            </w:r>
            <w:r w:rsidRPr="00E726AC">
              <w:rPr>
                <w:i/>
                <w:sz w:val="22"/>
                <w:szCs w:val="22"/>
              </w:rPr>
              <w:t>ect</w:t>
            </w:r>
          </w:p>
          <w:p w:rsidR="002505FC" w:rsidRPr="00E726AC" w:rsidRDefault="003E2070">
            <w:pPr>
              <w:spacing w:before="40"/>
              <w:ind w:left="102"/>
              <w:rPr>
                <w:sz w:val="22"/>
                <w:szCs w:val="22"/>
              </w:rPr>
            </w:pPr>
            <w:r w:rsidRPr="00E726AC">
              <w:rPr>
                <w:i/>
                <w:sz w:val="22"/>
                <w:szCs w:val="22"/>
              </w:rPr>
              <w:t>ge</w:t>
            </w:r>
            <w:r w:rsidRPr="00E726AC">
              <w:rPr>
                <w:i/>
                <w:spacing w:val="1"/>
                <w:sz w:val="22"/>
                <w:szCs w:val="22"/>
              </w:rPr>
              <w:t>t</w:t>
            </w:r>
            <w:r w:rsidRPr="00E726AC">
              <w:rPr>
                <w:i/>
                <w:spacing w:val="-1"/>
                <w:sz w:val="22"/>
                <w:szCs w:val="22"/>
              </w:rPr>
              <w:t>C</w:t>
            </w:r>
            <w:r w:rsidRPr="00E726AC">
              <w:rPr>
                <w:i/>
                <w:sz w:val="22"/>
                <w:szCs w:val="22"/>
              </w:rPr>
              <w:t>h</w:t>
            </w:r>
            <w:r w:rsidRPr="00E726AC">
              <w:rPr>
                <w:i/>
                <w:spacing w:val="-2"/>
                <w:sz w:val="22"/>
                <w:szCs w:val="22"/>
              </w:rPr>
              <w:t>e</w:t>
            </w:r>
            <w:r w:rsidRPr="00E726AC">
              <w:rPr>
                <w:i/>
                <w:sz w:val="22"/>
                <w:szCs w:val="22"/>
              </w:rPr>
              <w:t>ck</w:t>
            </w:r>
            <w:r w:rsidRPr="00E726AC">
              <w:rPr>
                <w:i/>
                <w:spacing w:val="-1"/>
                <w:sz w:val="22"/>
                <w:szCs w:val="22"/>
              </w:rPr>
              <w:t>C</w:t>
            </w:r>
            <w:r w:rsidRPr="00E726AC">
              <w:rPr>
                <w:i/>
                <w:sz w:val="22"/>
                <w:szCs w:val="22"/>
              </w:rPr>
              <w:t>on</w:t>
            </w:r>
            <w:r w:rsidRPr="00E726AC">
              <w:rPr>
                <w:i/>
                <w:spacing w:val="-2"/>
                <w:sz w:val="22"/>
                <w:szCs w:val="22"/>
              </w:rPr>
              <w:t>n</w:t>
            </w:r>
            <w:r w:rsidRPr="00E726AC">
              <w:rPr>
                <w:i/>
                <w:sz w:val="22"/>
                <w:szCs w:val="22"/>
              </w:rPr>
              <w:t>ec</w:t>
            </w:r>
            <w:r w:rsidRPr="00E726AC">
              <w:rPr>
                <w:i/>
                <w:spacing w:val="-1"/>
                <w:sz w:val="22"/>
                <w:szCs w:val="22"/>
              </w:rPr>
              <w:t>t</w:t>
            </w:r>
            <w:r w:rsidRPr="00E726AC">
              <w:rPr>
                <w:i/>
                <w:spacing w:val="1"/>
                <w:sz w:val="22"/>
                <w:szCs w:val="22"/>
              </w:rPr>
              <w:t>i</w:t>
            </w:r>
            <w:r w:rsidRPr="00E726AC">
              <w:rPr>
                <w:i/>
                <w:sz w:val="22"/>
                <w:szCs w:val="22"/>
              </w:rPr>
              <w:t>on</w:t>
            </w:r>
            <w:r w:rsidRPr="00E726AC">
              <w:rPr>
                <w:i/>
                <w:spacing w:val="-2"/>
                <w:sz w:val="22"/>
                <w:szCs w:val="22"/>
              </w:rPr>
              <w:t>(</w:t>
            </w:r>
            <w:r w:rsidRPr="00E726AC">
              <w:rPr>
                <w:i/>
                <w:sz w:val="22"/>
                <w:szCs w:val="22"/>
              </w:rPr>
              <w:t>R r)</w:t>
            </w:r>
          </w:p>
        </w:tc>
        <w:tc>
          <w:tcPr>
            <w:tcW w:w="1310"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pacing w:val="-1"/>
                <w:sz w:val="22"/>
                <w:szCs w:val="22"/>
              </w:rPr>
              <w:t>C</w:t>
            </w:r>
            <w:r w:rsidRPr="00E726AC">
              <w:rPr>
                <w:i/>
                <w:sz w:val="22"/>
                <w:szCs w:val="22"/>
              </w:rPr>
              <w:t>heck</w:t>
            </w:r>
          </w:p>
          <w:p w:rsidR="002505FC" w:rsidRPr="00E726AC" w:rsidRDefault="003E2070">
            <w:pPr>
              <w:spacing w:before="40" w:line="275" w:lineRule="auto"/>
              <w:ind w:left="102" w:right="608"/>
              <w:rPr>
                <w:sz w:val="22"/>
                <w:szCs w:val="22"/>
              </w:rPr>
            </w:pPr>
            <w:r w:rsidRPr="00E726AC">
              <w:rPr>
                <w:i/>
                <w:sz w:val="22"/>
                <w:szCs w:val="22"/>
              </w:rPr>
              <w:t>s</w:t>
            </w:r>
            <w:r w:rsidRPr="00E726AC">
              <w:rPr>
                <w:i/>
                <w:spacing w:val="1"/>
                <w:sz w:val="22"/>
                <w:szCs w:val="22"/>
              </w:rPr>
              <w:t>e</w:t>
            </w:r>
            <w:r w:rsidRPr="00E726AC">
              <w:rPr>
                <w:i/>
                <w:sz w:val="22"/>
                <w:szCs w:val="22"/>
              </w:rPr>
              <w:t>r</w:t>
            </w:r>
            <w:r w:rsidRPr="00E726AC">
              <w:rPr>
                <w:i/>
                <w:spacing w:val="-2"/>
                <w:sz w:val="22"/>
                <w:szCs w:val="22"/>
              </w:rPr>
              <w:t>v</w:t>
            </w:r>
            <w:r w:rsidRPr="00E726AC">
              <w:rPr>
                <w:i/>
                <w:sz w:val="22"/>
                <w:szCs w:val="22"/>
              </w:rPr>
              <w:t>er s</w:t>
            </w:r>
            <w:r w:rsidRPr="00E726AC">
              <w:rPr>
                <w:i/>
                <w:spacing w:val="1"/>
                <w:sz w:val="22"/>
                <w:szCs w:val="22"/>
              </w:rPr>
              <w:t>t</w:t>
            </w:r>
            <w:r w:rsidRPr="00E726AC">
              <w:rPr>
                <w:i/>
                <w:spacing w:val="-2"/>
                <w:sz w:val="22"/>
                <w:szCs w:val="22"/>
              </w:rPr>
              <w:t>a</w:t>
            </w:r>
            <w:r w:rsidRPr="00E726AC">
              <w:rPr>
                <w:i/>
                <w:spacing w:val="1"/>
                <w:sz w:val="22"/>
                <w:szCs w:val="22"/>
              </w:rPr>
              <w:t>t</w:t>
            </w:r>
            <w:r w:rsidRPr="00E726AC">
              <w:rPr>
                <w:i/>
                <w:sz w:val="22"/>
                <w:szCs w:val="22"/>
              </w:rPr>
              <w:t>us</w:t>
            </w:r>
          </w:p>
        </w:tc>
        <w:tc>
          <w:tcPr>
            <w:tcW w:w="1702"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Reque</w:t>
            </w:r>
            <w:r w:rsidRPr="00E726AC">
              <w:rPr>
                <w:i/>
                <w:spacing w:val="-2"/>
                <w:sz w:val="22"/>
                <w:szCs w:val="22"/>
              </w:rPr>
              <w:t>s</w:t>
            </w:r>
            <w:r w:rsidRPr="00E726AC">
              <w:rPr>
                <w:i/>
                <w:sz w:val="22"/>
                <w:szCs w:val="22"/>
              </w:rPr>
              <w:t>t</w:t>
            </w:r>
            <w:r w:rsidRPr="00E726AC">
              <w:rPr>
                <w:i/>
                <w:spacing w:val="1"/>
                <w:sz w:val="22"/>
                <w:szCs w:val="22"/>
              </w:rPr>
              <w:t xml:space="preserve"> </w:t>
            </w:r>
            <w:r w:rsidRPr="00E726AC">
              <w:rPr>
                <w:i/>
                <w:sz w:val="22"/>
                <w:szCs w:val="22"/>
              </w:rPr>
              <w:t>o</w:t>
            </w:r>
            <w:r w:rsidRPr="00E726AC">
              <w:rPr>
                <w:i/>
                <w:spacing w:val="-2"/>
                <w:sz w:val="22"/>
                <w:szCs w:val="22"/>
              </w:rPr>
              <w:t>b</w:t>
            </w:r>
            <w:r w:rsidRPr="00E726AC">
              <w:rPr>
                <w:i/>
                <w:spacing w:val="1"/>
                <w:sz w:val="22"/>
                <w:szCs w:val="22"/>
              </w:rPr>
              <w:t>j</w:t>
            </w:r>
            <w:r w:rsidRPr="00E726AC">
              <w:rPr>
                <w:i/>
                <w:sz w:val="22"/>
                <w:szCs w:val="22"/>
              </w:rPr>
              <w:t>e</w:t>
            </w:r>
            <w:r w:rsidRPr="00E726AC">
              <w:rPr>
                <w:i/>
                <w:spacing w:val="-2"/>
                <w:sz w:val="22"/>
                <w:szCs w:val="22"/>
              </w:rPr>
              <w:t>c</w:t>
            </w:r>
            <w:r w:rsidRPr="00E726AC">
              <w:rPr>
                <w:i/>
                <w:sz w:val="22"/>
                <w:szCs w:val="22"/>
              </w:rPr>
              <w:t>t</w:t>
            </w:r>
            <w:r w:rsidRPr="00E726AC">
              <w:rPr>
                <w:i/>
                <w:spacing w:val="1"/>
                <w:sz w:val="22"/>
                <w:szCs w:val="22"/>
              </w:rPr>
              <w:t xml:space="preserve"> </w:t>
            </w:r>
            <w:r w:rsidRPr="00E726AC">
              <w:rPr>
                <w:i/>
                <w:sz w:val="22"/>
                <w:szCs w:val="22"/>
              </w:rPr>
              <w:t>r</w:t>
            </w:r>
          </w:p>
        </w:tc>
        <w:tc>
          <w:tcPr>
            <w:tcW w:w="1558"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0"/>
              <w:rPr>
                <w:sz w:val="22"/>
                <w:szCs w:val="22"/>
              </w:rPr>
            </w:pPr>
            <w:r w:rsidRPr="00E726AC">
              <w:rPr>
                <w:i/>
                <w:sz w:val="22"/>
                <w:szCs w:val="22"/>
              </w:rPr>
              <w:t>J</w:t>
            </w:r>
            <w:r w:rsidRPr="00E726AC">
              <w:rPr>
                <w:i/>
                <w:spacing w:val="1"/>
                <w:sz w:val="22"/>
                <w:szCs w:val="22"/>
              </w:rPr>
              <w:t>s</w:t>
            </w:r>
            <w:r w:rsidRPr="00E726AC">
              <w:rPr>
                <w:i/>
                <w:sz w:val="22"/>
                <w:szCs w:val="22"/>
              </w:rPr>
              <w:t>on Bo</w:t>
            </w:r>
            <w:r w:rsidRPr="00E726AC">
              <w:rPr>
                <w:i/>
                <w:spacing w:val="-3"/>
                <w:sz w:val="22"/>
                <w:szCs w:val="22"/>
              </w:rPr>
              <w:t>o</w:t>
            </w:r>
            <w:r w:rsidRPr="00E726AC">
              <w:rPr>
                <w:i/>
                <w:spacing w:val="1"/>
                <w:sz w:val="22"/>
                <w:szCs w:val="22"/>
              </w:rPr>
              <w:t>l</w:t>
            </w:r>
            <w:r w:rsidRPr="00E726AC">
              <w:rPr>
                <w:i/>
                <w:sz w:val="22"/>
                <w:szCs w:val="22"/>
              </w:rPr>
              <w:t>e</w:t>
            </w:r>
            <w:r w:rsidRPr="00E726AC">
              <w:rPr>
                <w:i/>
                <w:spacing w:val="-2"/>
                <w:sz w:val="22"/>
                <w:szCs w:val="22"/>
              </w:rPr>
              <w:t>a</w:t>
            </w:r>
            <w:r w:rsidRPr="00E726AC">
              <w:rPr>
                <w:i/>
                <w:sz w:val="22"/>
                <w:szCs w:val="22"/>
              </w:rPr>
              <w:t>n</w:t>
            </w:r>
          </w:p>
          <w:p w:rsidR="002505FC" w:rsidRPr="00E726AC" w:rsidRDefault="003E2070">
            <w:pPr>
              <w:spacing w:before="40" w:line="275" w:lineRule="auto"/>
              <w:ind w:left="100" w:right="344"/>
              <w:rPr>
                <w:sz w:val="22"/>
                <w:szCs w:val="22"/>
              </w:rPr>
            </w:pPr>
            <w:r w:rsidRPr="00E726AC">
              <w:rPr>
                <w:i/>
                <w:spacing w:val="1"/>
                <w:sz w:val="22"/>
                <w:szCs w:val="22"/>
              </w:rPr>
              <w:t>t</w:t>
            </w:r>
            <w:r w:rsidRPr="00E726AC">
              <w:rPr>
                <w:i/>
                <w:sz w:val="22"/>
                <w:szCs w:val="22"/>
              </w:rPr>
              <w:t xml:space="preserve">he </w:t>
            </w:r>
            <w:r w:rsidRPr="00E726AC">
              <w:rPr>
                <w:i/>
                <w:spacing w:val="-2"/>
                <w:sz w:val="22"/>
                <w:szCs w:val="22"/>
              </w:rPr>
              <w:t>s</w:t>
            </w:r>
            <w:r w:rsidRPr="00E726AC">
              <w:rPr>
                <w:i/>
                <w:spacing w:val="1"/>
                <w:sz w:val="22"/>
                <w:szCs w:val="22"/>
              </w:rPr>
              <w:t>t</w:t>
            </w:r>
            <w:r w:rsidRPr="00E726AC">
              <w:rPr>
                <w:i/>
                <w:spacing w:val="-2"/>
                <w:sz w:val="22"/>
                <w:szCs w:val="22"/>
              </w:rPr>
              <w:t>a</w:t>
            </w:r>
            <w:r w:rsidRPr="00E726AC">
              <w:rPr>
                <w:i/>
                <w:spacing w:val="1"/>
                <w:sz w:val="22"/>
                <w:szCs w:val="22"/>
              </w:rPr>
              <w:t>t</w:t>
            </w:r>
            <w:r w:rsidRPr="00E726AC">
              <w:rPr>
                <w:i/>
                <w:sz w:val="22"/>
                <w:szCs w:val="22"/>
              </w:rPr>
              <w:t xml:space="preserve">us </w:t>
            </w:r>
            <w:r w:rsidRPr="00E726AC">
              <w:rPr>
                <w:i/>
                <w:spacing w:val="-2"/>
                <w:sz w:val="22"/>
                <w:szCs w:val="22"/>
              </w:rPr>
              <w:t>o</w:t>
            </w:r>
            <w:r w:rsidRPr="00E726AC">
              <w:rPr>
                <w:i/>
                <w:sz w:val="22"/>
                <w:szCs w:val="22"/>
              </w:rPr>
              <w:t>f s</w:t>
            </w:r>
            <w:r w:rsidRPr="00E726AC">
              <w:rPr>
                <w:i/>
                <w:spacing w:val="1"/>
                <w:sz w:val="22"/>
                <w:szCs w:val="22"/>
              </w:rPr>
              <w:t>e</w:t>
            </w:r>
            <w:r w:rsidRPr="00E726AC">
              <w:rPr>
                <w:i/>
                <w:sz w:val="22"/>
                <w:szCs w:val="22"/>
              </w:rPr>
              <w:t>r</w:t>
            </w:r>
            <w:r w:rsidRPr="00E726AC">
              <w:rPr>
                <w:i/>
                <w:spacing w:val="-2"/>
                <w:sz w:val="22"/>
                <w:szCs w:val="22"/>
              </w:rPr>
              <w:t>v</w:t>
            </w:r>
            <w:r w:rsidRPr="00E726AC">
              <w:rPr>
                <w:i/>
                <w:sz w:val="22"/>
                <w:szCs w:val="22"/>
              </w:rPr>
              <w:t>er</w:t>
            </w:r>
          </w:p>
        </w:tc>
        <w:tc>
          <w:tcPr>
            <w:tcW w:w="113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3"/>
              <w:rPr>
                <w:sz w:val="22"/>
                <w:szCs w:val="22"/>
              </w:rPr>
            </w:pPr>
            <w:r w:rsidRPr="00E726AC">
              <w:rPr>
                <w:i/>
                <w:sz w:val="22"/>
                <w:szCs w:val="22"/>
              </w:rPr>
              <w:t>Bool</w:t>
            </w:r>
            <w:r w:rsidRPr="00E726AC">
              <w:rPr>
                <w:i/>
                <w:spacing w:val="1"/>
                <w:sz w:val="22"/>
                <w:szCs w:val="22"/>
              </w:rPr>
              <w:t>e</w:t>
            </w:r>
            <w:r w:rsidRPr="00E726AC">
              <w:rPr>
                <w:i/>
                <w:sz w:val="22"/>
                <w:szCs w:val="22"/>
              </w:rPr>
              <w:t>an</w:t>
            </w:r>
          </w:p>
        </w:tc>
        <w:tc>
          <w:tcPr>
            <w:tcW w:w="1416"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J</w:t>
            </w:r>
            <w:r w:rsidRPr="00E726AC">
              <w:rPr>
                <w:i/>
                <w:spacing w:val="1"/>
                <w:sz w:val="22"/>
                <w:szCs w:val="22"/>
              </w:rPr>
              <w:t>s</w:t>
            </w:r>
            <w:r w:rsidRPr="00E726AC">
              <w:rPr>
                <w:i/>
                <w:sz w:val="22"/>
                <w:szCs w:val="22"/>
              </w:rPr>
              <w:t>onPr</w:t>
            </w:r>
            <w:r w:rsidRPr="00E726AC">
              <w:rPr>
                <w:i/>
                <w:spacing w:val="-2"/>
                <w:sz w:val="22"/>
                <w:szCs w:val="22"/>
              </w:rPr>
              <w:t>o</w:t>
            </w:r>
            <w:r w:rsidRPr="00E726AC">
              <w:rPr>
                <w:i/>
                <w:sz w:val="22"/>
                <w:szCs w:val="22"/>
              </w:rPr>
              <w:t>ce</w:t>
            </w:r>
            <w:r w:rsidRPr="00E726AC">
              <w:rPr>
                <w:i/>
                <w:spacing w:val="-2"/>
                <w:sz w:val="22"/>
                <w:szCs w:val="22"/>
              </w:rPr>
              <w:t>s</w:t>
            </w:r>
            <w:r w:rsidRPr="00E726AC">
              <w:rPr>
                <w:i/>
                <w:sz w:val="22"/>
                <w:szCs w:val="22"/>
              </w:rPr>
              <w:t>si</w:t>
            </w:r>
          </w:p>
          <w:p w:rsidR="002505FC" w:rsidRPr="00E726AC" w:rsidRDefault="003E2070">
            <w:pPr>
              <w:spacing w:before="40"/>
              <w:ind w:left="102"/>
              <w:rPr>
                <w:sz w:val="22"/>
                <w:szCs w:val="22"/>
              </w:rPr>
            </w:pPr>
            <w:r w:rsidRPr="00E726AC">
              <w:rPr>
                <w:i/>
                <w:sz w:val="22"/>
                <w:szCs w:val="22"/>
              </w:rPr>
              <w:t>ngExce</w:t>
            </w:r>
            <w:r w:rsidRPr="00E726AC">
              <w:rPr>
                <w:i/>
                <w:spacing w:val="-2"/>
                <w:sz w:val="22"/>
                <w:szCs w:val="22"/>
              </w:rPr>
              <w:t>p</w:t>
            </w:r>
            <w:r w:rsidRPr="00E726AC">
              <w:rPr>
                <w:i/>
                <w:spacing w:val="1"/>
                <w:sz w:val="22"/>
                <w:szCs w:val="22"/>
              </w:rPr>
              <w:t>t</w:t>
            </w:r>
            <w:r w:rsidRPr="00E726AC">
              <w:rPr>
                <w:i/>
                <w:spacing w:val="-1"/>
                <w:sz w:val="22"/>
                <w:szCs w:val="22"/>
              </w:rPr>
              <w:t>i</w:t>
            </w:r>
            <w:r w:rsidRPr="00E726AC">
              <w:rPr>
                <w:i/>
                <w:sz w:val="22"/>
                <w:szCs w:val="22"/>
              </w:rPr>
              <w:t>on</w:t>
            </w:r>
          </w:p>
        </w:tc>
      </w:tr>
    </w:tbl>
    <w:p w:rsidR="002505FC" w:rsidRPr="00E726AC" w:rsidRDefault="002505FC">
      <w:pPr>
        <w:sectPr w:rsidR="002505FC" w:rsidRPr="00E726AC">
          <w:type w:val="continuous"/>
          <w:pgSz w:w="11920" w:h="16840"/>
          <w:pgMar w:top="1300" w:right="840" w:bottom="280" w:left="1160" w:header="720" w:footer="720" w:gutter="0"/>
          <w:cols w:space="720"/>
        </w:sectPr>
      </w:pPr>
    </w:p>
    <w:p w:rsidR="002505FC" w:rsidRPr="00E726AC" w:rsidRDefault="002505FC">
      <w:pPr>
        <w:spacing w:before="7" w:line="80" w:lineRule="exact"/>
        <w:rPr>
          <w:sz w:val="8"/>
          <w:szCs w:val="8"/>
        </w:rPr>
      </w:pPr>
    </w:p>
    <w:tbl>
      <w:tblPr>
        <w:tblW w:w="0" w:type="auto"/>
        <w:tblInd w:w="113"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2505FC" w:rsidRPr="00E726AC">
        <w:trPr>
          <w:trHeight w:hRule="exact" w:val="502"/>
        </w:trPr>
        <w:tc>
          <w:tcPr>
            <w:tcW w:w="2552" w:type="dxa"/>
            <w:tcBorders>
              <w:top w:val="single" w:sz="5" w:space="0" w:color="C2D59B"/>
              <w:left w:val="single" w:sz="5" w:space="0" w:color="C2D59B"/>
              <w:bottom w:val="single" w:sz="5" w:space="0" w:color="C2D59B"/>
              <w:right w:val="single" w:sz="5" w:space="0" w:color="C2D59B"/>
            </w:tcBorders>
          </w:tcPr>
          <w:p w:rsidR="002505FC" w:rsidRPr="00E726AC" w:rsidRDefault="003E2070">
            <w:pPr>
              <w:spacing w:line="240" w:lineRule="exact"/>
              <w:ind w:left="102"/>
              <w:rPr>
                <w:sz w:val="22"/>
                <w:szCs w:val="22"/>
              </w:rPr>
            </w:pPr>
            <w:r w:rsidRPr="00E726AC">
              <w:rPr>
                <w:i/>
                <w:sz w:val="22"/>
                <w:szCs w:val="22"/>
              </w:rPr>
              <w:t>...</w:t>
            </w:r>
          </w:p>
        </w:tc>
        <w:tc>
          <w:tcPr>
            <w:tcW w:w="1310" w:type="dxa"/>
            <w:tcBorders>
              <w:top w:val="single" w:sz="5" w:space="0" w:color="C2D59B"/>
              <w:left w:val="single" w:sz="5" w:space="0" w:color="C2D59B"/>
              <w:bottom w:val="single" w:sz="5" w:space="0" w:color="C2D59B"/>
              <w:right w:val="single" w:sz="5" w:space="0" w:color="C2D59B"/>
            </w:tcBorders>
          </w:tcPr>
          <w:p w:rsidR="002505FC" w:rsidRPr="00E726AC" w:rsidRDefault="002505FC"/>
        </w:tc>
        <w:tc>
          <w:tcPr>
            <w:tcW w:w="1702" w:type="dxa"/>
            <w:tcBorders>
              <w:top w:val="single" w:sz="5" w:space="0" w:color="C2D59B"/>
              <w:left w:val="single" w:sz="5" w:space="0" w:color="C2D59B"/>
              <w:bottom w:val="single" w:sz="5" w:space="0" w:color="C2D59B"/>
              <w:right w:val="single" w:sz="5" w:space="0" w:color="C2D59B"/>
            </w:tcBorders>
          </w:tcPr>
          <w:p w:rsidR="002505FC" w:rsidRPr="00E726AC" w:rsidRDefault="002505FC"/>
        </w:tc>
        <w:tc>
          <w:tcPr>
            <w:tcW w:w="1558" w:type="dxa"/>
            <w:tcBorders>
              <w:top w:val="single" w:sz="5" w:space="0" w:color="C2D59B"/>
              <w:left w:val="single" w:sz="5" w:space="0" w:color="C2D59B"/>
              <w:bottom w:val="single" w:sz="5" w:space="0" w:color="C2D59B"/>
              <w:right w:val="single" w:sz="5" w:space="0" w:color="C2D59B"/>
            </w:tcBorders>
          </w:tcPr>
          <w:p w:rsidR="002505FC" w:rsidRPr="00E726AC" w:rsidRDefault="002505FC"/>
        </w:tc>
        <w:tc>
          <w:tcPr>
            <w:tcW w:w="1136" w:type="dxa"/>
            <w:tcBorders>
              <w:top w:val="single" w:sz="5" w:space="0" w:color="C2D59B"/>
              <w:left w:val="single" w:sz="5" w:space="0" w:color="C2D59B"/>
              <w:bottom w:val="single" w:sz="5" w:space="0" w:color="C2D59B"/>
              <w:right w:val="single" w:sz="5" w:space="0" w:color="C2D59B"/>
            </w:tcBorders>
          </w:tcPr>
          <w:p w:rsidR="002505FC" w:rsidRPr="00E726AC" w:rsidRDefault="002505FC"/>
        </w:tc>
        <w:tc>
          <w:tcPr>
            <w:tcW w:w="1416" w:type="dxa"/>
            <w:tcBorders>
              <w:top w:val="single" w:sz="5" w:space="0" w:color="C2D59B"/>
              <w:left w:val="single" w:sz="5" w:space="0" w:color="C2D59B"/>
              <w:bottom w:val="single" w:sz="5" w:space="0" w:color="C2D59B"/>
              <w:right w:val="single" w:sz="5" w:space="0" w:color="C2D59B"/>
            </w:tcBorders>
          </w:tcPr>
          <w:p w:rsidR="002505FC" w:rsidRPr="00E726AC" w:rsidRDefault="002505FC"/>
        </w:tc>
      </w:tr>
    </w:tbl>
    <w:p w:rsidR="002505FC" w:rsidRPr="00E726AC" w:rsidRDefault="002505FC">
      <w:pPr>
        <w:spacing w:line="200" w:lineRule="exact"/>
      </w:pPr>
    </w:p>
    <w:p w:rsidR="002505FC" w:rsidRPr="00E726AC" w:rsidRDefault="002505FC">
      <w:pPr>
        <w:spacing w:before="7" w:line="280" w:lineRule="exact"/>
        <w:rPr>
          <w:sz w:val="28"/>
          <w:szCs w:val="28"/>
        </w:rPr>
        <w:sectPr w:rsidR="002505FC" w:rsidRPr="00E726AC">
          <w:pgSz w:w="11920" w:h="16840"/>
          <w:pgMar w:top="1300" w:right="840" w:bottom="280" w:left="1160" w:header="0" w:footer="796" w:gutter="0"/>
          <w:cols w:space="720"/>
        </w:sectPr>
      </w:pPr>
    </w:p>
    <w:p w:rsidR="002505FC" w:rsidRPr="00E726AC" w:rsidRDefault="002505FC">
      <w:pPr>
        <w:spacing w:before="1" w:line="180" w:lineRule="exact"/>
        <w:rPr>
          <w:sz w:val="19"/>
          <w:szCs w:val="19"/>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3E2070">
      <w:pPr>
        <w:spacing w:line="240" w:lineRule="exact"/>
        <w:ind w:left="828" w:right="-53"/>
        <w:rPr>
          <w:sz w:val="22"/>
          <w:szCs w:val="22"/>
        </w:rPr>
      </w:pPr>
      <w:r w:rsidRPr="00E726AC">
        <w:rPr>
          <w:i/>
          <w:position w:val="-1"/>
          <w:sz w:val="22"/>
          <w:szCs w:val="22"/>
        </w:rPr>
        <w:t>Ví</w:t>
      </w:r>
      <w:r w:rsidRPr="00E726AC">
        <w:rPr>
          <w:i/>
          <w:spacing w:val="1"/>
          <w:position w:val="-1"/>
          <w:sz w:val="22"/>
          <w:szCs w:val="22"/>
        </w:rPr>
        <w:t xml:space="preserve"> </w:t>
      </w:r>
      <w:r w:rsidRPr="00E726AC">
        <w:rPr>
          <w:i/>
          <w:position w:val="-1"/>
          <w:sz w:val="22"/>
          <w:szCs w:val="22"/>
        </w:rPr>
        <w:t>dụ</w:t>
      </w:r>
    </w:p>
    <w:p w:rsidR="002505FC" w:rsidRPr="00E726AC" w:rsidRDefault="003E2070">
      <w:pPr>
        <w:spacing w:before="21"/>
        <w:rPr>
          <w:rFonts w:eastAsia="Cambria"/>
          <w:sz w:val="28"/>
          <w:szCs w:val="28"/>
        </w:rPr>
      </w:pPr>
      <w:r w:rsidRPr="00E726AC">
        <w:br w:type="column"/>
      </w:r>
      <w:r w:rsidRPr="00E726AC">
        <w:rPr>
          <w:rFonts w:eastAsia="Cambria"/>
          <w:b/>
          <w:sz w:val="28"/>
          <w:szCs w:val="28"/>
        </w:rPr>
        <w:t>5</w:t>
      </w:r>
      <w:r w:rsidRPr="00E726AC">
        <w:rPr>
          <w:rFonts w:eastAsia="Cambria"/>
          <w:b/>
          <w:spacing w:val="-1"/>
          <w:sz w:val="28"/>
          <w:szCs w:val="28"/>
        </w:rPr>
        <w:t>.</w:t>
      </w:r>
      <w:r w:rsidRPr="00E726AC">
        <w:rPr>
          <w:rFonts w:eastAsia="Cambria"/>
          <w:b/>
          <w:spacing w:val="6"/>
          <w:sz w:val="28"/>
          <w:szCs w:val="28"/>
        </w:rPr>
        <w:t>2</w:t>
      </w:r>
      <w:r w:rsidRPr="00E726AC">
        <w:rPr>
          <w:rFonts w:eastAsia="Cambria"/>
          <w:b/>
          <w:sz w:val="28"/>
          <w:szCs w:val="28"/>
        </w:rPr>
        <w:t xml:space="preserve">User </w:t>
      </w:r>
      <w:r w:rsidRPr="00E726AC">
        <w:rPr>
          <w:rFonts w:eastAsia="Cambria"/>
          <w:b/>
          <w:spacing w:val="-2"/>
          <w:sz w:val="28"/>
          <w:szCs w:val="28"/>
        </w:rPr>
        <w:t>I</w:t>
      </w:r>
      <w:r w:rsidRPr="00E726AC">
        <w:rPr>
          <w:rFonts w:eastAsia="Cambria"/>
          <w:b/>
          <w:sz w:val="28"/>
          <w:szCs w:val="28"/>
        </w:rPr>
        <w:t>n</w:t>
      </w:r>
      <w:r w:rsidRPr="00E726AC">
        <w:rPr>
          <w:rFonts w:eastAsia="Cambria"/>
          <w:b/>
          <w:spacing w:val="1"/>
          <w:sz w:val="28"/>
          <w:szCs w:val="28"/>
        </w:rPr>
        <w:t>t</w:t>
      </w:r>
      <w:r w:rsidRPr="00E726AC">
        <w:rPr>
          <w:rFonts w:eastAsia="Cambria"/>
          <w:b/>
          <w:spacing w:val="-3"/>
          <w:sz w:val="28"/>
          <w:szCs w:val="28"/>
        </w:rPr>
        <w:t>e</w:t>
      </w:r>
      <w:r w:rsidRPr="00E726AC">
        <w:rPr>
          <w:rFonts w:eastAsia="Cambria"/>
          <w:b/>
          <w:sz w:val="28"/>
          <w:szCs w:val="28"/>
        </w:rPr>
        <w:t>rfa</w:t>
      </w:r>
      <w:r w:rsidRPr="00E726AC">
        <w:rPr>
          <w:rFonts w:eastAsia="Cambria"/>
          <w:b/>
          <w:spacing w:val="1"/>
          <w:sz w:val="28"/>
          <w:szCs w:val="28"/>
        </w:rPr>
        <w:t>c</w:t>
      </w:r>
      <w:r w:rsidRPr="00E726AC">
        <w:rPr>
          <w:rFonts w:eastAsia="Cambria"/>
          <w:b/>
          <w:sz w:val="28"/>
          <w:szCs w:val="28"/>
        </w:rPr>
        <w:t>e</w:t>
      </w:r>
      <w:r w:rsidRPr="00E726AC">
        <w:rPr>
          <w:rFonts w:eastAsia="Cambria"/>
          <w:b/>
          <w:spacing w:val="-3"/>
          <w:sz w:val="28"/>
          <w:szCs w:val="28"/>
        </w:rPr>
        <w:t xml:space="preserve"> </w:t>
      </w:r>
      <w:r w:rsidRPr="00E726AC">
        <w:rPr>
          <w:rFonts w:eastAsia="Cambria"/>
          <w:b/>
          <w:sz w:val="28"/>
          <w:szCs w:val="28"/>
        </w:rPr>
        <w:t>D</w:t>
      </w:r>
      <w:r w:rsidRPr="00E726AC">
        <w:rPr>
          <w:rFonts w:eastAsia="Cambria"/>
          <w:b/>
          <w:spacing w:val="-1"/>
          <w:sz w:val="28"/>
          <w:szCs w:val="28"/>
        </w:rPr>
        <w:t>e</w:t>
      </w:r>
      <w:r w:rsidRPr="00E726AC">
        <w:rPr>
          <w:rFonts w:eastAsia="Cambria"/>
          <w:b/>
          <w:sz w:val="28"/>
          <w:szCs w:val="28"/>
        </w:rPr>
        <w:t>s</w:t>
      </w:r>
      <w:r w:rsidRPr="00E726AC">
        <w:rPr>
          <w:rFonts w:eastAsia="Cambria"/>
          <w:b/>
          <w:spacing w:val="-1"/>
          <w:sz w:val="28"/>
          <w:szCs w:val="28"/>
        </w:rPr>
        <w:t>i</w:t>
      </w:r>
      <w:r w:rsidRPr="00E726AC">
        <w:rPr>
          <w:rFonts w:eastAsia="Cambria"/>
          <w:b/>
          <w:sz w:val="28"/>
          <w:szCs w:val="28"/>
        </w:rPr>
        <w:t>gn</w:t>
      </w:r>
    </w:p>
    <w:p w:rsidR="002505FC" w:rsidRPr="00E726AC" w:rsidRDefault="003E2070">
      <w:pPr>
        <w:spacing w:before="2"/>
        <w:ind w:left="607"/>
        <w:rPr>
          <w:rFonts w:eastAsia="Cambria"/>
          <w:sz w:val="24"/>
          <w:szCs w:val="24"/>
        </w:rPr>
      </w:pPr>
      <w:r w:rsidRPr="00E726AC">
        <w:rPr>
          <w:rFonts w:eastAsia="Cambria"/>
          <w:spacing w:val="-1"/>
          <w:sz w:val="24"/>
          <w:szCs w:val="24"/>
        </w:rPr>
        <w:t>&lt;C</w:t>
      </w:r>
      <w:r w:rsidRPr="00E726AC">
        <w:rPr>
          <w:rFonts w:eastAsia="Cambria"/>
          <w:sz w:val="24"/>
          <w:szCs w:val="24"/>
        </w:rPr>
        <w:t>hụp</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à mô tả màn h</w:t>
      </w:r>
      <w:r w:rsidRPr="00E726AC">
        <w:rPr>
          <w:rFonts w:eastAsia="Cambria"/>
          <w:spacing w:val="3"/>
          <w:sz w:val="24"/>
          <w:szCs w:val="24"/>
        </w:rPr>
        <w:t>ì</w:t>
      </w:r>
      <w:r w:rsidRPr="00E726AC">
        <w:rPr>
          <w:rFonts w:eastAsia="Cambria"/>
          <w:sz w:val="24"/>
          <w:szCs w:val="24"/>
        </w:rPr>
        <w:t>nh&gt;.</w:t>
      </w:r>
    </w:p>
    <w:p w:rsidR="002505FC" w:rsidRPr="00E726AC" w:rsidRDefault="003E2070">
      <w:pPr>
        <w:spacing w:line="280" w:lineRule="exact"/>
        <w:ind w:left="607" w:right="580"/>
        <w:rPr>
          <w:rFonts w:eastAsia="Cambria"/>
          <w:sz w:val="24"/>
          <w:szCs w:val="24"/>
        </w:rPr>
        <w:sectPr w:rsidR="002505FC" w:rsidRPr="00E726AC">
          <w:type w:val="continuous"/>
          <w:pgSz w:w="11920" w:h="16840"/>
          <w:pgMar w:top="1300" w:right="840" w:bottom="280" w:left="1160" w:header="720" w:footer="720" w:gutter="0"/>
          <w:cols w:num="2" w:space="720" w:equalWidth="0">
            <w:col w:w="1301" w:space="338"/>
            <w:col w:w="8281"/>
          </w:cols>
        </w:sectPr>
      </w:pPr>
      <w:r w:rsidRPr="00E726AC">
        <w:rPr>
          <w:rFonts w:eastAsia="Cambria"/>
          <w:b/>
          <w:sz w:val="24"/>
          <w:szCs w:val="24"/>
        </w:rPr>
        <w:t>L</w:t>
      </w:r>
      <w:r w:rsidRPr="00E726AC">
        <w:rPr>
          <w:rFonts w:eastAsia="Cambria"/>
          <w:b/>
          <w:spacing w:val="-1"/>
          <w:sz w:val="24"/>
          <w:szCs w:val="24"/>
        </w:rPr>
        <w:t>ư</w:t>
      </w:r>
      <w:r w:rsidRPr="00E726AC">
        <w:rPr>
          <w:rFonts w:eastAsia="Cambria"/>
          <w:b/>
          <w:sz w:val="24"/>
          <w:szCs w:val="24"/>
        </w:rPr>
        <w:t xml:space="preserve">u ý </w:t>
      </w:r>
      <w:r w:rsidRPr="00E726AC">
        <w:rPr>
          <w:rFonts w:eastAsia="Cambria"/>
          <w:b/>
          <w:spacing w:val="1"/>
          <w:sz w:val="24"/>
          <w:szCs w:val="24"/>
        </w:rPr>
        <w:t>p</w:t>
      </w:r>
      <w:r w:rsidRPr="00E726AC">
        <w:rPr>
          <w:rFonts w:eastAsia="Cambria"/>
          <w:b/>
          <w:spacing w:val="2"/>
          <w:sz w:val="24"/>
          <w:szCs w:val="24"/>
        </w:rPr>
        <w:t>h</w:t>
      </w:r>
      <w:r w:rsidRPr="00E726AC">
        <w:rPr>
          <w:rFonts w:eastAsia="Cambria"/>
          <w:b/>
          <w:spacing w:val="1"/>
          <w:sz w:val="24"/>
          <w:szCs w:val="24"/>
        </w:rPr>
        <w:t>ả</w:t>
      </w:r>
      <w:r w:rsidRPr="00E726AC">
        <w:rPr>
          <w:rFonts w:eastAsia="Cambria"/>
          <w:b/>
          <w:sz w:val="24"/>
          <w:szCs w:val="24"/>
        </w:rPr>
        <w:t>i</w:t>
      </w:r>
      <w:r w:rsidRPr="00E726AC">
        <w:rPr>
          <w:rFonts w:eastAsia="Cambria"/>
          <w:b/>
          <w:spacing w:val="-1"/>
          <w:sz w:val="24"/>
          <w:szCs w:val="24"/>
        </w:rPr>
        <w:t xml:space="preserve"> </w:t>
      </w:r>
      <w:r w:rsidRPr="00E726AC">
        <w:rPr>
          <w:rFonts w:eastAsia="Cambria"/>
          <w:b/>
          <w:sz w:val="24"/>
          <w:szCs w:val="24"/>
        </w:rPr>
        <w:t>đ</w:t>
      </w:r>
      <w:r w:rsidRPr="00E726AC">
        <w:rPr>
          <w:rFonts w:eastAsia="Cambria"/>
          <w:b/>
          <w:spacing w:val="2"/>
          <w:sz w:val="24"/>
          <w:szCs w:val="24"/>
        </w:rPr>
        <w:t>á</w:t>
      </w:r>
      <w:r w:rsidRPr="00E726AC">
        <w:rPr>
          <w:rFonts w:eastAsia="Cambria"/>
          <w:b/>
          <w:spacing w:val="-1"/>
          <w:sz w:val="24"/>
          <w:szCs w:val="24"/>
        </w:rPr>
        <w:t>n</w:t>
      </w:r>
      <w:r w:rsidRPr="00E726AC">
        <w:rPr>
          <w:rFonts w:eastAsia="Cambria"/>
          <w:b/>
          <w:sz w:val="24"/>
          <w:szCs w:val="24"/>
        </w:rPr>
        <w:t xml:space="preserve">h </w:t>
      </w:r>
      <w:r w:rsidRPr="00E726AC">
        <w:rPr>
          <w:rFonts w:eastAsia="Cambria"/>
          <w:b/>
          <w:spacing w:val="1"/>
          <w:sz w:val="24"/>
          <w:szCs w:val="24"/>
        </w:rPr>
        <w:t>s</w:t>
      </w:r>
      <w:r w:rsidRPr="00E726AC">
        <w:rPr>
          <w:rFonts w:eastAsia="Cambria"/>
          <w:b/>
          <w:sz w:val="24"/>
          <w:szCs w:val="24"/>
        </w:rPr>
        <w:t>ố</w:t>
      </w:r>
      <w:r w:rsidRPr="00E726AC">
        <w:rPr>
          <w:rFonts w:eastAsia="Cambria"/>
          <w:b/>
          <w:spacing w:val="-2"/>
          <w:sz w:val="24"/>
          <w:szCs w:val="24"/>
        </w:rPr>
        <w:t xml:space="preserve"> </w:t>
      </w:r>
      <w:r w:rsidRPr="00E726AC">
        <w:rPr>
          <w:rFonts w:eastAsia="Cambria"/>
          <w:b/>
          <w:spacing w:val="1"/>
          <w:sz w:val="24"/>
          <w:szCs w:val="24"/>
        </w:rPr>
        <w:t>đ</w:t>
      </w:r>
      <w:r w:rsidRPr="00E726AC">
        <w:rPr>
          <w:rFonts w:eastAsia="Cambria"/>
          <w:b/>
          <w:spacing w:val="-1"/>
          <w:sz w:val="24"/>
          <w:szCs w:val="24"/>
        </w:rPr>
        <w:t>ặ</w:t>
      </w:r>
      <w:r w:rsidRPr="00E726AC">
        <w:rPr>
          <w:rFonts w:eastAsia="Cambria"/>
          <w:b/>
          <w:sz w:val="24"/>
          <w:szCs w:val="24"/>
        </w:rPr>
        <w:t xml:space="preserve">c </w:t>
      </w:r>
      <w:r w:rsidRPr="00E726AC">
        <w:rPr>
          <w:rFonts w:eastAsia="Cambria"/>
          <w:b/>
          <w:spacing w:val="2"/>
          <w:sz w:val="24"/>
          <w:szCs w:val="24"/>
        </w:rPr>
        <w:t>t</w:t>
      </w:r>
      <w:r w:rsidRPr="00E726AC">
        <w:rPr>
          <w:rFonts w:eastAsia="Cambria"/>
          <w:b/>
          <w:sz w:val="24"/>
          <w:szCs w:val="24"/>
        </w:rPr>
        <w:t>ả</w:t>
      </w:r>
      <w:r w:rsidRPr="00E726AC">
        <w:rPr>
          <w:rFonts w:eastAsia="Cambria"/>
          <w:b/>
          <w:spacing w:val="1"/>
          <w:sz w:val="24"/>
          <w:szCs w:val="24"/>
        </w:rPr>
        <w:t xml:space="preserve"> </w:t>
      </w:r>
      <w:r w:rsidRPr="00E726AC">
        <w:rPr>
          <w:rFonts w:eastAsia="Cambria"/>
          <w:b/>
          <w:spacing w:val="-2"/>
          <w:sz w:val="24"/>
          <w:szCs w:val="24"/>
        </w:rPr>
        <w:t>c</w:t>
      </w:r>
      <w:r w:rsidRPr="00E726AC">
        <w:rPr>
          <w:rFonts w:eastAsia="Cambria"/>
          <w:b/>
          <w:spacing w:val="1"/>
          <w:sz w:val="24"/>
          <w:szCs w:val="24"/>
        </w:rPr>
        <w:t>á</w:t>
      </w:r>
      <w:r w:rsidRPr="00E726AC">
        <w:rPr>
          <w:rFonts w:eastAsia="Cambria"/>
          <w:b/>
          <w:sz w:val="24"/>
          <w:szCs w:val="24"/>
        </w:rPr>
        <w:t>c co</w:t>
      </w:r>
      <w:r w:rsidRPr="00E726AC">
        <w:rPr>
          <w:rFonts w:eastAsia="Cambria"/>
          <w:b/>
          <w:spacing w:val="-1"/>
          <w:sz w:val="24"/>
          <w:szCs w:val="24"/>
        </w:rPr>
        <w:t>n</w:t>
      </w:r>
      <w:r w:rsidRPr="00E726AC">
        <w:rPr>
          <w:rFonts w:eastAsia="Cambria"/>
          <w:b/>
          <w:spacing w:val="1"/>
          <w:sz w:val="24"/>
          <w:szCs w:val="24"/>
        </w:rPr>
        <w:t>t</w:t>
      </w:r>
      <w:r w:rsidRPr="00E726AC">
        <w:rPr>
          <w:rFonts w:eastAsia="Cambria"/>
          <w:b/>
          <w:sz w:val="24"/>
          <w:szCs w:val="24"/>
        </w:rPr>
        <w:t>rol</w:t>
      </w:r>
      <w:r w:rsidRPr="00E726AC">
        <w:rPr>
          <w:rFonts w:eastAsia="Cambria"/>
          <w:b/>
          <w:spacing w:val="-2"/>
          <w:sz w:val="24"/>
          <w:szCs w:val="24"/>
        </w:rPr>
        <w:t xml:space="preserve"> </w:t>
      </w:r>
      <w:r w:rsidRPr="00E726AC">
        <w:rPr>
          <w:rFonts w:eastAsia="Cambria"/>
          <w:b/>
          <w:spacing w:val="1"/>
          <w:sz w:val="24"/>
          <w:szCs w:val="24"/>
        </w:rPr>
        <w:t>t</w:t>
      </w:r>
      <w:r w:rsidRPr="00E726AC">
        <w:rPr>
          <w:rFonts w:eastAsia="Cambria"/>
          <w:b/>
          <w:sz w:val="24"/>
          <w:szCs w:val="24"/>
        </w:rPr>
        <w:t>rên</w:t>
      </w:r>
      <w:r w:rsidRPr="00E726AC">
        <w:rPr>
          <w:rFonts w:eastAsia="Cambria"/>
          <w:b/>
          <w:spacing w:val="-1"/>
          <w:sz w:val="24"/>
          <w:szCs w:val="24"/>
        </w:rPr>
        <w:t xml:space="preserve"> </w:t>
      </w:r>
      <w:r w:rsidRPr="00E726AC">
        <w:rPr>
          <w:rFonts w:eastAsia="Cambria"/>
          <w:b/>
          <w:sz w:val="24"/>
          <w:szCs w:val="24"/>
        </w:rPr>
        <w:t>g</w:t>
      </w:r>
      <w:r w:rsidRPr="00E726AC">
        <w:rPr>
          <w:rFonts w:eastAsia="Cambria"/>
          <w:b/>
          <w:spacing w:val="-1"/>
          <w:sz w:val="24"/>
          <w:szCs w:val="24"/>
        </w:rPr>
        <w:t>i</w:t>
      </w:r>
      <w:r w:rsidRPr="00E726AC">
        <w:rPr>
          <w:rFonts w:eastAsia="Cambria"/>
          <w:b/>
          <w:spacing w:val="1"/>
          <w:sz w:val="24"/>
          <w:szCs w:val="24"/>
        </w:rPr>
        <w:t>a</w:t>
      </w:r>
      <w:r w:rsidRPr="00E726AC">
        <w:rPr>
          <w:rFonts w:eastAsia="Cambria"/>
          <w:b/>
          <w:sz w:val="24"/>
          <w:szCs w:val="24"/>
        </w:rPr>
        <w:t xml:space="preserve">o </w:t>
      </w:r>
      <w:r w:rsidRPr="00E726AC">
        <w:rPr>
          <w:rFonts w:eastAsia="Cambria"/>
          <w:b/>
          <w:spacing w:val="1"/>
          <w:sz w:val="24"/>
          <w:szCs w:val="24"/>
        </w:rPr>
        <w:t>di</w:t>
      </w:r>
      <w:r w:rsidRPr="00E726AC">
        <w:rPr>
          <w:rFonts w:eastAsia="Cambria"/>
          <w:b/>
          <w:sz w:val="24"/>
          <w:szCs w:val="24"/>
        </w:rPr>
        <w:t>ện</w:t>
      </w:r>
      <w:r w:rsidRPr="00E726AC">
        <w:rPr>
          <w:rFonts w:eastAsia="Cambria"/>
          <w:b/>
          <w:spacing w:val="-1"/>
          <w:sz w:val="24"/>
          <w:szCs w:val="24"/>
        </w:rPr>
        <w:t xml:space="preserve"> </w:t>
      </w:r>
      <w:r w:rsidRPr="00E726AC">
        <w:rPr>
          <w:rFonts w:eastAsia="Cambria"/>
          <w:b/>
          <w:sz w:val="24"/>
          <w:szCs w:val="24"/>
        </w:rPr>
        <w:t>c</w:t>
      </w:r>
      <w:r w:rsidRPr="00E726AC">
        <w:rPr>
          <w:rFonts w:eastAsia="Cambria"/>
          <w:b/>
          <w:spacing w:val="1"/>
          <w:sz w:val="24"/>
          <w:szCs w:val="24"/>
        </w:rPr>
        <w:t>ù</w:t>
      </w:r>
      <w:r w:rsidRPr="00E726AC">
        <w:rPr>
          <w:rFonts w:eastAsia="Cambria"/>
          <w:b/>
          <w:spacing w:val="-1"/>
          <w:sz w:val="24"/>
          <w:szCs w:val="24"/>
        </w:rPr>
        <w:t>n</w:t>
      </w:r>
      <w:r w:rsidRPr="00E726AC">
        <w:rPr>
          <w:rFonts w:eastAsia="Cambria"/>
          <w:b/>
          <w:sz w:val="24"/>
          <w:szCs w:val="24"/>
        </w:rPr>
        <w:t>g với</w:t>
      </w:r>
      <w:r w:rsidRPr="00E726AC">
        <w:rPr>
          <w:rFonts w:eastAsia="Cambria"/>
          <w:b/>
          <w:spacing w:val="-1"/>
          <w:sz w:val="24"/>
          <w:szCs w:val="24"/>
        </w:rPr>
        <w:t xml:space="preserve"> </w:t>
      </w:r>
      <w:r w:rsidRPr="00E726AC">
        <w:rPr>
          <w:rFonts w:eastAsia="Cambria"/>
          <w:b/>
          <w:sz w:val="24"/>
          <w:szCs w:val="24"/>
        </w:rPr>
        <w:t>c</w:t>
      </w:r>
      <w:r w:rsidRPr="00E726AC">
        <w:rPr>
          <w:rFonts w:eastAsia="Cambria"/>
          <w:b/>
          <w:spacing w:val="1"/>
          <w:sz w:val="24"/>
          <w:szCs w:val="24"/>
        </w:rPr>
        <w:t>á</w:t>
      </w:r>
      <w:r w:rsidRPr="00E726AC">
        <w:rPr>
          <w:rFonts w:eastAsia="Cambria"/>
          <w:b/>
          <w:sz w:val="24"/>
          <w:szCs w:val="24"/>
        </w:rPr>
        <w:t xml:space="preserve">c </w:t>
      </w:r>
      <w:r w:rsidRPr="00E726AC">
        <w:rPr>
          <w:rFonts w:eastAsia="Cambria"/>
          <w:b/>
          <w:spacing w:val="1"/>
          <w:sz w:val="24"/>
          <w:szCs w:val="24"/>
        </w:rPr>
        <w:t>t</w:t>
      </w:r>
      <w:r w:rsidRPr="00E726AC">
        <w:rPr>
          <w:rFonts w:eastAsia="Cambria"/>
          <w:b/>
          <w:sz w:val="24"/>
          <w:szCs w:val="24"/>
        </w:rPr>
        <w:t>h</w:t>
      </w:r>
      <w:r w:rsidRPr="00E726AC">
        <w:rPr>
          <w:rFonts w:eastAsia="Cambria"/>
          <w:b/>
          <w:spacing w:val="2"/>
          <w:sz w:val="24"/>
          <w:szCs w:val="24"/>
        </w:rPr>
        <w:t>à</w:t>
      </w:r>
      <w:r w:rsidRPr="00E726AC">
        <w:rPr>
          <w:rFonts w:eastAsia="Cambria"/>
          <w:b/>
          <w:spacing w:val="-1"/>
          <w:sz w:val="24"/>
          <w:szCs w:val="24"/>
        </w:rPr>
        <w:t>n</w:t>
      </w:r>
      <w:r w:rsidRPr="00E726AC">
        <w:rPr>
          <w:rFonts w:eastAsia="Cambria"/>
          <w:b/>
          <w:sz w:val="24"/>
          <w:szCs w:val="24"/>
        </w:rPr>
        <w:t>h</w:t>
      </w:r>
      <w:r w:rsidRPr="00E726AC">
        <w:rPr>
          <w:rFonts w:eastAsia="Cambria"/>
          <w:b/>
          <w:spacing w:val="-2"/>
          <w:sz w:val="24"/>
          <w:szCs w:val="24"/>
        </w:rPr>
        <w:t xml:space="preserve"> </w:t>
      </w:r>
      <w:r w:rsidRPr="00E726AC">
        <w:rPr>
          <w:rFonts w:eastAsia="Cambria"/>
          <w:b/>
          <w:sz w:val="24"/>
          <w:szCs w:val="24"/>
        </w:rPr>
        <w:t>p</w:t>
      </w:r>
      <w:r w:rsidRPr="00E726AC">
        <w:rPr>
          <w:rFonts w:eastAsia="Cambria"/>
          <w:b/>
          <w:spacing w:val="3"/>
          <w:sz w:val="24"/>
          <w:szCs w:val="24"/>
        </w:rPr>
        <w:t>h</w:t>
      </w:r>
      <w:r w:rsidRPr="00E726AC">
        <w:rPr>
          <w:rFonts w:eastAsia="Cambria"/>
          <w:b/>
          <w:spacing w:val="1"/>
          <w:sz w:val="24"/>
          <w:szCs w:val="24"/>
        </w:rPr>
        <w:t>ầ</w:t>
      </w:r>
      <w:r w:rsidRPr="00E726AC">
        <w:rPr>
          <w:rFonts w:eastAsia="Cambria"/>
          <w:b/>
          <w:sz w:val="24"/>
          <w:szCs w:val="24"/>
        </w:rPr>
        <w:t>n</w:t>
      </w:r>
      <w:r w:rsidRPr="00E726AC">
        <w:rPr>
          <w:rFonts w:eastAsia="Cambria"/>
          <w:b/>
          <w:spacing w:val="-1"/>
          <w:sz w:val="24"/>
          <w:szCs w:val="24"/>
        </w:rPr>
        <w:t xml:space="preserve"> </w:t>
      </w:r>
      <w:r w:rsidRPr="00E726AC">
        <w:rPr>
          <w:rFonts w:eastAsia="Cambria"/>
          <w:b/>
          <w:spacing w:val="1"/>
          <w:sz w:val="24"/>
          <w:szCs w:val="24"/>
        </w:rPr>
        <w:t>t</w:t>
      </w:r>
      <w:r w:rsidRPr="00E726AC">
        <w:rPr>
          <w:rFonts w:eastAsia="Cambria"/>
          <w:b/>
          <w:sz w:val="24"/>
          <w:szCs w:val="24"/>
        </w:rPr>
        <w:t>ro</w:t>
      </w:r>
      <w:r w:rsidRPr="00E726AC">
        <w:rPr>
          <w:rFonts w:eastAsia="Cambria"/>
          <w:b/>
          <w:spacing w:val="-1"/>
          <w:sz w:val="24"/>
          <w:szCs w:val="24"/>
        </w:rPr>
        <w:t>n</w:t>
      </w:r>
      <w:r w:rsidRPr="00E726AC">
        <w:rPr>
          <w:rFonts w:eastAsia="Cambria"/>
          <w:b/>
          <w:sz w:val="24"/>
          <w:szCs w:val="24"/>
        </w:rPr>
        <w:t>g r</w:t>
      </w:r>
      <w:r w:rsidRPr="00E726AC">
        <w:rPr>
          <w:rFonts w:eastAsia="Cambria"/>
          <w:b/>
          <w:spacing w:val="1"/>
          <w:sz w:val="24"/>
          <w:szCs w:val="24"/>
        </w:rPr>
        <w:t>à</w:t>
      </w:r>
      <w:r w:rsidRPr="00E726AC">
        <w:rPr>
          <w:rFonts w:eastAsia="Cambria"/>
          <w:b/>
          <w:spacing w:val="-3"/>
          <w:sz w:val="24"/>
          <w:szCs w:val="24"/>
        </w:rPr>
        <w:t>n</w:t>
      </w:r>
      <w:r w:rsidRPr="00E726AC">
        <w:rPr>
          <w:rFonts w:eastAsia="Cambria"/>
          <w:b/>
          <w:sz w:val="24"/>
          <w:szCs w:val="24"/>
        </w:rPr>
        <w:t>g b</w:t>
      </w:r>
      <w:r w:rsidRPr="00E726AC">
        <w:rPr>
          <w:rFonts w:eastAsia="Cambria"/>
          <w:b/>
          <w:spacing w:val="1"/>
          <w:sz w:val="24"/>
          <w:szCs w:val="24"/>
        </w:rPr>
        <w:t>u</w:t>
      </w:r>
      <w:r w:rsidRPr="00E726AC">
        <w:rPr>
          <w:rFonts w:eastAsia="Cambria"/>
          <w:b/>
          <w:sz w:val="24"/>
          <w:szCs w:val="24"/>
        </w:rPr>
        <w:t>ộc</w:t>
      </w:r>
    </w:p>
    <w:p w:rsidR="002505FC" w:rsidRPr="00E726AC" w:rsidRDefault="002505FC">
      <w:pPr>
        <w:spacing w:before="3" w:line="220" w:lineRule="exact"/>
        <w:rPr>
          <w:sz w:val="22"/>
          <w:szCs w:val="22"/>
        </w:rPr>
      </w:pPr>
    </w:p>
    <w:p w:rsidR="002505FC" w:rsidRPr="00E726AC" w:rsidRDefault="003E2070">
      <w:pPr>
        <w:spacing w:before="24"/>
        <w:ind w:left="1908"/>
        <w:rPr>
          <w:sz w:val="28"/>
          <w:szCs w:val="28"/>
        </w:rPr>
      </w:pPr>
      <w:r w:rsidRPr="00E726AC">
        <w:rPr>
          <w:b/>
          <w:i/>
          <w:spacing w:val="1"/>
          <w:sz w:val="28"/>
          <w:szCs w:val="28"/>
        </w:rPr>
        <w:t>5</w:t>
      </w:r>
      <w:r w:rsidRPr="00E726AC">
        <w:rPr>
          <w:b/>
          <w:i/>
          <w:sz w:val="28"/>
          <w:szCs w:val="28"/>
        </w:rPr>
        <w:t>.</w:t>
      </w:r>
      <w:r w:rsidRPr="00E726AC">
        <w:rPr>
          <w:b/>
          <w:i/>
          <w:spacing w:val="8"/>
          <w:sz w:val="28"/>
          <w:szCs w:val="28"/>
        </w:rPr>
        <w:t>3</w:t>
      </w:r>
      <w:r w:rsidRPr="00E726AC">
        <w:rPr>
          <w:b/>
          <w:i/>
          <w:spacing w:val="-1"/>
          <w:sz w:val="28"/>
          <w:szCs w:val="28"/>
        </w:rPr>
        <w:t>G</w:t>
      </w:r>
      <w:r w:rsidRPr="00E726AC">
        <w:rPr>
          <w:b/>
          <w:i/>
          <w:sz w:val="28"/>
          <w:szCs w:val="28"/>
        </w:rPr>
        <w:t>ue</w:t>
      </w:r>
      <w:r w:rsidRPr="00E726AC">
        <w:rPr>
          <w:b/>
          <w:i/>
          <w:spacing w:val="1"/>
          <w:sz w:val="28"/>
          <w:szCs w:val="28"/>
        </w:rPr>
        <w:t>s</w:t>
      </w:r>
      <w:r w:rsidRPr="00E726AC">
        <w:rPr>
          <w:b/>
          <w:i/>
          <w:sz w:val="28"/>
          <w:szCs w:val="28"/>
        </w:rPr>
        <w:t>t</w:t>
      </w:r>
      <w:r w:rsidRPr="00E726AC">
        <w:rPr>
          <w:b/>
          <w:i/>
          <w:spacing w:val="-2"/>
          <w:sz w:val="28"/>
          <w:szCs w:val="28"/>
        </w:rPr>
        <w:t xml:space="preserve"> </w:t>
      </w:r>
      <w:r w:rsidRPr="00E726AC">
        <w:rPr>
          <w:b/>
          <w:i/>
          <w:spacing w:val="1"/>
          <w:sz w:val="28"/>
          <w:szCs w:val="28"/>
        </w:rPr>
        <w:t>I</w:t>
      </w:r>
      <w:r w:rsidRPr="00E726AC">
        <w:rPr>
          <w:b/>
          <w:i/>
          <w:sz w:val="28"/>
          <w:szCs w:val="28"/>
        </w:rPr>
        <w:t>n</w:t>
      </w:r>
      <w:r w:rsidRPr="00E726AC">
        <w:rPr>
          <w:b/>
          <w:i/>
          <w:spacing w:val="-1"/>
          <w:sz w:val="28"/>
          <w:szCs w:val="28"/>
        </w:rPr>
        <w:t>t</w:t>
      </w:r>
      <w:r w:rsidRPr="00E726AC">
        <w:rPr>
          <w:b/>
          <w:i/>
          <w:sz w:val="28"/>
          <w:szCs w:val="28"/>
        </w:rPr>
        <w:t>e</w:t>
      </w:r>
      <w:r w:rsidRPr="00E726AC">
        <w:rPr>
          <w:b/>
          <w:i/>
          <w:spacing w:val="1"/>
          <w:sz w:val="28"/>
          <w:szCs w:val="28"/>
        </w:rPr>
        <w:t>r</w:t>
      </w:r>
      <w:r w:rsidRPr="00E726AC">
        <w:rPr>
          <w:b/>
          <w:i/>
          <w:spacing w:val="-2"/>
          <w:sz w:val="28"/>
          <w:szCs w:val="28"/>
        </w:rPr>
        <w:t>f</w:t>
      </w:r>
      <w:r w:rsidRPr="00E726AC">
        <w:rPr>
          <w:b/>
          <w:i/>
          <w:spacing w:val="1"/>
          <w:sz w:val="28"/>
          <w:szCs w:val="28"/>
        </w:rPr>
        <w:t>a</w:t>
      </w:r>
      <w:r w:rsidRPr="00E726AC">
        <w:rPr>
          <w:b/>
          <w:i/>
          <w:sz w:val="28"/>
          <w:szCs w:val="28"/>
        </w:rPr>
        <w:t xml:space="preserve">ce </w:t>
      </w:r>
      <w:r w:rsidRPr="00E726AC">
        <w:rPr>
          <w:b/>
          <w:i/>
          <w:spacing w:val="-1"/>
          <w:sz w:val="28"/>
          <w:szCs w:val="28"/>
        </w:rPr>
        <w:t>D</w:t>
      </w:r>
      <w:r w:rsidRPr="00E726AC">
        <w:rPr>
          <w:b/>
          <w:i/>
          <w:spacing w:val="-2"/>
          <w:sz w:val="28"/>
          <w:szCs w:val="28"/>
        </w:rPr>
        <w:t>e</w:t>
      </w:r>
      <w:r w:rsidRPr="00E726AC">
        <w:rPr>
          <w:b/>
          <w:i/>
          <w:spacing w:val="1"/>
          <w:sz w:val="28"/>
          <w:szCs w:val="28"/>
        </w:rPr>
        <w:t>s</w:t>
      </w:r>
      <w:r w:rsidRPr="00E726AC">
        <w:rPr>
          <w:b/>
          <w:i/>
          <w:spacing w:val="-1"/>
          <w:sz w:val="28"/>
          <w:szCs w:val="28"/>
        </w:rPr>
        <w:t>i</w:t>
      </w:r>
      <w:r w:rsidRPr="00E726AC">
        <w:rPr>
          <w:b/>
          <w:i/>
          <w:spacing w:val="1"/>
          <w:sz w:val="28"/>
          <w:szCs w:val="28"/>
        </w:rPr>
        <w:t>g</w:t>
      </w:r>
      <w:r w:rsidRPr="00E726AC">
        <w:rPr>
          <w:b/>
          <w:i/>
          <w:sz w:val="28"/>
          <w:szCs w:val="28"/>
        </w:rPr>
        <w:t>n</w:t>
      </w:r>
    </w:p>
    <w:p w:rsidR="002505FC" w:rsidRPr="00E726AC" w:rsidRDefault="003E2070">
      <w:pPr>
        <w:spacing w:before="1" w:line="280" w:lineRule="exact"/>
        <w:ind w:left="2088"/>
        <w:rPr>
          <w:sz w:val="26"/>
          <w:szCs w:val="26"/>
        </w:rPr>
      </w:pPr>
      <w:r w:rsidRPr="00E726AC">
        <w:rPr>
          <w:b/>
          <w:i/>
          <w:position w:val="-1"/>
          <w:sz w:val="26"/>
          <w:szCs w:val="26"/>
        </w:rPr>
        <w:t xml:space="preserve">5.3.1  </w:t>
      </w:r>
      <w:r w:rsidRPr="00E726AC">
        <w:rPr>
          <w:b/>
          <w:i/>
          <w:spacing w:val="2"/>
          <w:position w:val="-1"/>
          <w:sz w:val="26"/>
          <w:szCs w:val="26"/>
        </w:rPr>
        <w:t xml:space="preserve"> </w:t>
      </w:r>
      <w:r w:rsidRPr="00E726AC">
        <w:rPr>
          <w:b/>
          <w:i/>
          <w:position w:val="-1"/>
          <w:sz w:val="26"/>
          <w:szCs w:val="26"/>
        </w:rPr>
        <w:t>Login</w:t>
      </w:r>
    </w:p>
    <w:p w:rsidR="002505FC" w:rsidRPr="00E726AC" w:rsidRDefault="00C25EC7">
      <w:pPr>
        <w:spacing w:before="83"/>
        <w:ind w:left="827"/>
      </w:pPr>
      <w:r>
        <w:pict>
          <v:shape id="_x0000_i1034" type="#_x0000_t75" style="width:440.05pt;height:216.6pt">
            <v:imagedata r:id="rId46" o:title=""/>
          </v:shape>
        </w:pict>
      </w:r>
    </w:p>
    <w:p w:rsidR="002505FC" w:rsidRPr="00E726AC" w:rsidRDefault="002505FC">
      <w:pPr>
        <w:spacing w:before="5" w:line="200" w:lineRule="exact"/>
        <w:sectPr w:rsidR="002505FC" w:rsidRPr="00E726AC">
          <w:type w:val="continuous"/>
          <w:pgSz w:w="11920" w:h="16840"/>
          <w:pgMar w:top="1300" w:right="840" w:bottom="280" w:left="1160" w:header="720" w:footer="720" w:gutter="0"/>
          <w:cols w:space="720"/>
        </w:sectPr>
      </w:pPr>
    </w:p>
    <w:p w:rsidR="002505FC" w:rsidRPr="00E726AC" w:rsidRDefault="002505FC">
      <w:pPr>
        <w:spacing w:line="200" w:lineRule="exact"/>
      </w:pPr>
    </w:p>
    <w:p w:rsidR="002505FC" w:rsidRPr="00E726AC" w:rsidRDefault="002505FC">
      <w:pPr>
        <w:spacing w:before="2" w:line="240" w:lineRule="exact"/>
        <w:rPr>
          <w:sz w:val="24"/>
          <w:szCs w:val="24"/>
        </w:rPr>
      </w:pPr>
    </w:p>
    <w:p w:rsidR="002505FC" w:rsidRPr="00E726AC" w:rsidRDefault="003E2070">
      <w:pPr>
        <w:spacing w:line="260" w:lineRule="exact"/>
        <w:ind w:left="828" w:right="-56"/>
        <w:rPr>
          <w:sz w:val="24"/>
          <w:szCs w:val="24"/>
        </w:rPr>
      </w:pPr>
      <w:r w:rsidRPr="00E726AC">
        <w:rPr>
          <w:b/>
          <w:i/>
          <w:position w:val="-1"/>
          <w:sz w:val="24"/>
          <w:szCs w:val="24"/>
        </w:rPr>
        <w:t>Fields</w:t>
      </w:r>
    </w:p>
    <w:p w:rsidR="002505FC" w:rsidRPr="00E726AC" w:rsidRDefault="003E2070">
      <w:pPr>
        <w:spacing w:before="36"/>
        <w:rPr>
          <w:sz w:val="18"/>
          <w:szCs w:val="18"/>
        </w:rPr>
        <w:sectPr w:rsidR="002505FC" w:rsidRPr="00E726AC">
          <w:type w:val="continuous"/>
          <w:pgSz w:w="11920" w:h="16840"/>
          <w:pgMar w:top="1300" w:right="840" w:bottom="280" w:left="1160" w:header="720" w:footer="720" w:gutter="0"/>
          <w:cols w:num="2" w:space="720" w:equalWidth="0">
            <w:col w:w="1442" w:space="3137"/>
            <w:col w:w="5341"/>
          </w:cols>
        </w:sectPr>
      </w:pPr>
      <w:r w:rsidRPr="00E726AC">
        <w:br w:type="column"/>
      </w:r>
      <w:r w:rsidRPr="00E726AC">
        <w:rPr>
          <w:b/>
          <w:i/>
          <w:color w:val="4F81BC"/>
          <w:sz w:val="18"/>
          <w:szCs w:val="18"/>
        </w:rPr>
        <w:t>Fi</w:t>
      </w:r>
      <w:r w:rsidRPr="00E726AC">
        <w:rPr>
          <w:b/>
          <w:i/>
          <w:color w:val="4F81BC"/>
          <w:spacing w:val="1"/>
          <w:sz w:val="18"/>
          <w:szCs w:val="18"/>
        </w:rPr>
        <w:t>gu</w:t>
      </w:r>
      <w:r w:rsidRPr="00E726AC">
        <w:rPr>
          <w:b/>
          <w:i/>
          <w:color w:val="4F81BC"/>
          <w:sz w:val="18"/>
          <w:szCs w:val="18"/>
        </w:rPr>
        <w:t xml:space="preserve">re </w:t>
      </w:r>
      <w:r w:rsidRPr="00E726AC">
        <w:rPr>
          <w:b/>
          <w:i/>
          <w:color w:val="4F81BC"/>
          <w:spacing w:val="-1"/>
          <w:sz w:val="18"/>
          <w:szCs w:val="18"/>
        </w:rPr>
        <w:t>1</w:t>
      </w:r>
      <w:r w:rsidRPr="00E726AC">
        <w:rPr>
          <w:b/>
          <w:i/>
          <w:color w:val="4F81BC"/>
          <w:spacing w:val="1"/>
          <w:sz w:val="18"/>
          <w:szCs w:val="18"/>
        </w:rPr>
        <w:t>4</w:t>
      </w:r>
      <w:r w:rsidRPr="00E726AC">
        <w:rPr>
          <w:b/>
          <w:i/>
          <w:color w:val="4F81BC"/>
          <w:sz w:val="18"/>
          <w:szCs w:val="18"/>
        </w:rPr>
        <w:t>:</w:t>
      </w:r>
      <w:r w:rsidRPr="00E726AC">
        <w:rPr>
          <w:b/>
          <w:i/>
          <w:color w:val="4F81BC"/>
          <w:spacing w:val="1"/>
          <w:sz w:val="18"/>
          <w:szCs w:val="18"/>
        </w:rPr>
        <w:t xml:space="preserve"> </w:t>
      </w:r>
      <w:r w:rsidRPr="00E726AC">
        <w:rPr>
          <w:b/>
          <w:i/>
          <w:color w:val="4F81BC"/>
          <w:spacing w:val="-2"/>
          <w:sz w:val="18"/>
          <w:szCs w:val="18"/>
        </w:rPr>
        <w:t>L</w:t>
      </w:r>
      <w:r w:rsidRPr="00E726AC">
        <w:rPr>
          <w:b/>
          <w:i/>
          <w:color w:val="4F81BC"/>
          <w:spacing w:val="1"/>
          <w:sz w:val="18"/>
          <w:szCs w:val="18"/>
        </w:rPr>
        <w:t>og</w:t>
      </w:r>
      <w:r w:rsidRPr="00E726AC">
        <w:rPr>
          <w:b/>
          <w:i/>
          <w:color w:val="4F81BC"/>
          <w:spacing w:val="-2"/>
          <w:sz w:val="18"/>
          <w:szCs w:val="18"/>
        </w:rPr>
        <w:t>i</w:t>
      </w:r>
      <w:r w:rsidRPr="00E726AC">
        <w:rPr>
          <w:b/>
          <w:i/>
          <w:color w:val="4F81BC"/>
          <w:sz w:val="18"/>
          <w:szCs w:val="18"/>
        </w:rPr>
        <w:t>n</w:t>
      </w:r>
    </w:p>
    <w:p w:rsidR="002505FC" w:rsidRPr="00E726AC" w:rsidRDefault="002505FC">
      <w:pPr>
        <w:spacing w:before="3"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2505FC" w:rsidRPr="00E726AC">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b/>
                <w:i/>
                <w:sz w:val="24"/>
                <w:szCs w:val="24"/>
              </w:rPr>
              <w:t>No</w:t>
            </w:r>
          </w:p>
        </w:tc>
        <w:tc>
          <w:tcPr>
            <w:tcW w:w="130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385"/>
              <w:rPr>
                <w:sz w:val="24"/>
                <w:szCs w:val="24"/>
              </w:rPr>
            </w:pPr>
            <w:r w:rsidRPr="00E726AC">
              <w:rPr>
                <w:b/>
                <w:i/>
                <w:sz w:val="24"/>
                <w:szCs w:val="24"/>
              </w:rPr>
              <w:t>Field</w:t>
            </w:r>
          </w:p>
          <w:p w:rsidR="002505FC" w:rsidRPr="00E726AC" w:rsidRDefault="003E2070">
            <w:pPr>
              <w:ind w:left="352"/>
              <w:rPr>
                <w:sz w:val="24"/>
                <w:szCs w:val="24"/>
              </w:rPr>
            </w:pPr>
            <w:r w:rsidRPr="00E726AC">
              <w:rPr>
                <w:b/>
                <w:i/>
                <w:sz w:val="24"/>
                <w:szCs w:val="24"/>
              </w:rPr>
              <w:t>Na</w:t>
            </w:r>
            <w:r w:rsidRPr="00E726AC">
              <w:rPr>
                <w:b/>
                <w:i/>
                <w:spacing w:val="2"/>
                <w:sz w:val="24"/>
                <w:szCs w:val="24"/>
              </w:rPr>
              <w:t>m</w:t>
            </w:r>
            <w:r w:rsidRPr="00E726AC">
              <w:rPr>
                <w:b/>
                <w:i/>
                <w:sz w:val="24"/>
                <w:szCs w:val="24"/>
              </w:rPr>
              <w:t>e</w:t>
            </w:r>
          </w:p>
        </w:tc>
        <w:tc>
          <w:tcPr>
            <w:tcW w:w="151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77"/>
              <w:rPr>
                <w:sz w:val="24"/>
                <w:szCs w:val="24"/>
              </w:rPr>
            </w:pPr>
            <w:r w:rsidRPr="00E726AC">
              <w:rPr>
                <w:b/>
                <w:i/>
                <w:sz w:val="24"/>
                <w:szCs w:val="24"/>
              </w:rPr>
              <w:t>D</w:t>
            </w:r>
            <w:r w:rsidRPr="00E726AC">
              <w:rPr>
                <w:b/>
                <w:i/>
                <w:spacing w:val="-1"/>
                <w:sz w:val="24"/>
                <w:szCs w:val="24"/>
              </w:rPr>
              <w:t>e</w:t>
            </w:r>
            <w:r w:rsidRPr="00E726AC">
              <w:rPr>
                <w:b/>
                <w:i/>
                <w:sz w:val="24"/>
                <w:szCs w:val="24"/>
              </w:rPr>
              <w:t>s</w:t>
            </w:r>
            <w:r w:rsidRPr="00E726AC">
              <w:rPr>
                <w:b/>
                <w:i/>
                <w:spacing w:val="-1"/>
                <w:sz w:val="24"/>
                <w:szCs w:val="24"/>
              </w:rPr>
              <w:t>c</w:t>
            </w:r>
            <w:r w:rsidRPr="00E726AC">
              <w:rPr>
                <w:b/>
                <w:i/>
                <w:sz w:val="24"/>
                <w:szCs w:val="24"/>
              </w:rPr>
              <w:t>rip</w:t>
            </w:r>
            <w:r w:rsidRPr="00E726AC">
              <w:rPr>
                <w:b/>
                <w:i/>
                <w:spacing w:val="1"/>
                <w:sz w:val="24"/>
                <w:szCs w:val="24"/>
              </w:rPr>
              <w:t>t</w:t>
            </w:r>
            <w:r w:rsidRPr="00E726AC">
              <w:rPr>
                <w:b/>
                <w:i/>
                <w:sz w:val="24"/>
                <w:szCs w:val="24"/>
              </w:rPr>
              <w:t>ion</w:t>
            </w:r>
          </w:p>
        </w:tc>
        <w:tc>
          <w:tcPr>
            <w:tcW w:w="10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241"/>
              <w:rPr>
                <w:sz w:val="24"/>
                <w:szCs w:val="24"/>
              </w:rPr>
            </w:pPr>
            <w:r w:rsidRPr="00E726AC">
              <w:rPr>
                <w:b/>
                <w:i/>
                <w:sz w:val="24"/>
                <w:szCs w:val="24"/>
              </w:rPr>
              <w:t>R</w:t>
            </w:r>
            <w:r w:rsidRPr="00E726AC">
              <w:rPr>
                <w:b/>
                <w:i/>
                <w:spacing w:val="-1"/>
                <w:sz w:val="24"/>
                <w:szCs w:val="24"/>
              </w:rPr>
              <w:t>e</w:t>
            </w:r>
            <w:r w:rsidRPr="00E726AC">
              <w:rPr>
                <w:b/>
                <w:i/>
                <w:sz w:val="24"/>
                <w:szCs w:val="24"/>
              </w:rPr>
              <w:t>ad</w:t>
            </w:r>
          </w:p>
          <w:p w:rsidR="002505FC" w:rsidRPr="00E726AC" w:rsidRDefault="003E2070">
            <w:pPr>
              <w:ind w:left="282"/>
              <w:rPr>
                <w:sz w:val="24"/>
                <w:szCs w:val="24"/>
              </w:rPr>
            </w:pPr>
            <w:r w:rsidRPr="00E726AC">
              <w:rPr>
                <w:b/>
                <w:i/>
                <w:sz w:val="24"/>
                <w:szCs w:val="24"/>
              </w:rPr>
              <w:t>o</w:t>
            </w:r>
            <w:r w:rsidRPr="00E726AC">
              <w:rPr>
                <w:b/>
                <w:i/>
                <w:spacing w:val="1"/>
                <w:sz w:val="24"/>
                <w:szCs w:val="24"/>
              </w:rPr>
              <w:t>n</w:t>
            </w:r>
            <w:r w:rsidRPr="00E726AC">
              <w:rPr>
                <w:b/>
                <w:i/>
                <w:sz w:val="24"/>
                <w:szCs w:val="24"/>
              </w:rPr>
              <w:t>ly</w:t>
            </w:r>
          </w:p>
        </w:tc>
        <w:tc>
          <w:tcPr>
            <w:tcW w:w="13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b/>
                <w:i/>
                <w:sz w:val="24"/>
                <w:szCs w:val="24"/>
              </w:rPr>
              <w:t>Ma</w:t>
            </w:r>
            <w:r w:rsidRPr="00E726AC">
              <w:rPr>
                <w:b/>
                <w:i/>
                <w:spacing w:val="1"/>
                <w:sz w:val="24"/>
                <w:szCs w:val="24"/>
              </w:rPr>
              <w:t>n</w:t>
            </w:r>
            <w:r w:rsidRPr="00E726AC">
              <w:rPr>
                <w:b/>
                <w:i/>
                <w:sz w:val="24"/>
                <w:szCs w:val="24"/>
              </w:rPr>
              <w:t>datory</w:t>
            </w:r>
          </w:p>
        </w:tc>
        <w:tc>
          <w:tcPr>
            <w:tcW w:w="137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259" w:right="263"/>
              <w:jc w:val="center"/>
              <w:rPr>
                <w:sz w:val="24"/>
                <w:szCs w:val="24"/>
              </w:rPr>
            </w:pPr>
            <w:r w:rsidRPr="00E726AC">
              <w:rPr>
                <w:b/>
                <w:i/>
                <w:sz w:val="24"/>
                <w:szCs w:val="24"/>
              </w:rPr>
              <w:t>Co</w:t>
            </w:r>
            <w:r w:rsidRPr="00E726AC">
              <w:rPr>
                <w:b/>
                <w:i/>
                <w:spacing w:val="1"/>
                <w:sz w:val="24"/>
                <w:szCs w:val="24"/>
              </w:rPr>
              <w:t>n</w:t>
            </w:r>
            <w:r w:rsidRPr="00E726AC">
              <w:rPr>
                <w:b/>
                <w:i/>
                <w:sz w:val="24"/>
                <w:szCs w:val="24"/>
              </w:rPr>
              <w:t>trol</w:t>
            </w:r>
          </w:p>
          <w:p w:rsidR="002505FC" w:rsidRPr="00E726AC" w:rsidRDefault="003E2070">
            <w:pPr>
              <w:ind w:left="400" w:right="405"/>
              <w:jc w:val="center"/>
              <w:rPr>
                <w:sz w:val="24"/>
                <w:szCs w:val="24"/>
              </w:rPr>
            </w:pPr>
            <w:r w:rsidRPr="00E726AC">
              <w:rPr>
                <w:b/>
                <w:i/>
                <w:sz w:val="24"/>
                <w:szCs w:val="24"/>
              </w:rPr>
              <w:t>T</w:t>
            </w:r>
            <w:r w:rsidRPr="00E726AC">
              <w:rPr>
                <w:b/>
                <w:i/>
                <w:spacing w:val="-1"/>
                <w:sz w:val="24"/>
                <w:szCs w:val="24"/>
              </w:rPr>
              <w:t>y</w:t>
            </w:r>
            <w:r w:rsidRPr="00E726AC">
              <w:rPr>
                <w:b/>
                <w:i/>
                <w:sz w:val="24"/>
                <w:szCs w:val="24"/>
              </w:rPr>
              <w:t>pe</w:t>
            </w:r>
          </w:p>
        </w:tc>
        <w:tc>
          <w:tcPr>
            <w:tcW w:w="105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282"/>
              <w:rPr>
                <w:sz w:val="24"/>
                <w:szCs w:val="24"/>
              </w:rPr>
            </w:pPr>
            <w:r w:rsidRPr="00E726AC">
              <w:rPr>
                <w:b/>
                <w:i/>
                <w:sz w:val="24"/>
                <w:szCs w:val="24"/>
              </w:rPr>
              <w:t>Data</w:t>
            </w:r>
          </w:p>
          <w:p w:rsidR="002505FC" w:rsidRPr="00E726AC" w:rsidRDefault="003E2070">
            <w:pPr>
              <w:ind w:left="282"/>
              <w:rPr>
                <w:sz w:val="24"/>
                <w:szCs w:val="24"/>
              </w:rPr>
            </w:pPr>
            <w:r w:rsidRPr="00E726AC">
              <w:rPr>
                <w:b/>
                <w:i/>
                <w:sz w:val="24"/>
                <w:szCs w:val="24"/>
              </w:rPr>
              <w:t>T</w:t>
            </w:r>
            <w:r w:rsidRPr="00E726AC">
              <w:rPr>
                <w:b/>
                <w:i/>
                <w:spacing w:val="-1"/>
                <w:sz w:val="24"/>
                <w:szCs w:val="24"/>
              </w:rPr>
              <w:t>y</w:t>
            </w:r>
            <w:r w:rsidRPr="00E726AC">
              <w:rPr>
                <w:b/>
                <w:i/>
                <w:sz w:val="24"/>
                <w:szCs w:val="24"/>
              </w:rPr>
              <w:t>pe</w:t>
            </w:r>
          </w:p>
        </w:tc>
        <w:tc>
          <w:tcPr>
            <w:tcW w:w="92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b/>
                <w:i/>
                <w:sz w:val="24"/>
                <w:szCs w:val="24"/>
              </w:rPr>
              <w:t>L</w:t>
            </w:r>
            <w:r w:rsidRPr="00E726AC">
              <w:rPr>
                <w:b/>
                <w:i/>
                <w:spacing w:val="-1"/>
                <w:sz w:val="24"/>
                <w:szCs w:val="24"/>
              </w:rPr>
              <w:t>e</w:t>
            </w:r>
            <w:r w:rsidRPr="00E726AC">
              <w:rPr>
                <w:b/>
                <w:i/>
                <w:spacing w:val="1"/>
                <w:sz w:val="24"/>
                <w:szCs w:val="24"/>
              </w:rPr>
              <w:t>n</w:t>
            </w:r>
            <w:r w:rsidRPr="00E726AC">
              <w:rPr>
                <w:b/>
                <w:i/>
                <w:sz w:val="24"/>
                <w:szCs w:val="24"/>
              </w:rPr>
              <w:t>gth</w:t>
            </w:r>
          </w:p>
        </w:tc>
      </w:tr>
      <w:tr w:rsidR="002505FC" w:rsidRPr="00E726AC">
        <w:trPr>
          <w:trHeight w:hRule="exact" w:val="562"/>
        </w:trPr>
        <w:tc>
          <w:tcPr>
            <w:tcW w:w="51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1</w:t>
            </w:r>
          </w:p>
        </w:tc>
        <w:tc>
          <w:tcPr>
            <w:tcW w:w="130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z w:val="24"/>
                <w:szCs w:val="24"/>
              </w:rPr>
              <w:t>Us</w:t>
            </w:r>
            <w:r w:rsidRPr="00E726AC">
              <w:rPr>
                <w:i/>
                <w:spacing w:val="-1"/>
                <w:sz w:val="24"/>
                <w:szCs w:val="24"/>
              </w:rPr>
              <w:t>e</w:t>
            </w:r>
            <w:r w:rsidRPr="00E726AC">
              <w:rPr>
                <w:i/>
                <w:sz w:val="24"/>
                <w:szCs w:val="24"/>
              </w:rPr>
              <w:t>rname</w:t>
            </w:r>
          </w:p>
        </w:tc>
        <w:tc>
          <w:tcPr>
            <w:tcW w:w="151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Fill</w:t>
            </w:r>
            <w:r w:rsidRPr="00E726AC">
              <w:rPr>
                <w:i/>
                <w:spacing w:val="1"/>
                <w:sz w:val="24"/>
                <w:szCs w:val="24"/>
              </w:rPr>
              <w:t xml:space="preserve"> </w:t>
            </w:r>
            <w:r w:rsidRPr="00E726AC">
              <w:rPr>
                <w:i/>
                <w:sz w:val="24"/>
                <w:szCs w:val="24"/>
              </w:rPr>
              <w:t>user</w:t>
            </w:r>
          </w:p>
          <w:p w:rsidR="002505FC" w:rsidRPr="00E726AC" w:rsidRDefault="003E2070">
            <w:pPr>
              <w:ind w:left="102"/>
              <w:rPr>
                <w:sz w:val="24"/>
                <w:szCs w:val="24"/>
              </w:rPr>
            </w:pPr>
            <w:r w:rsidRPr="00E726AC">
              <w:rPr>
                <w:i/>
                <w:sz w:val="24"/>
                <w:szCs w:val="24"/>
              </w:rPr>
              <w:t>name</w:t>
            </w:r>
          </w:p>
        </w:tc>
        <w:tc>
          <w:tcPr>
            <w:tcW w:w="10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pacing w:val="3"/>
                <w:sz w:val="24"/>
                <w:szCs w:val="24"/>
              </w:rPr>
              <w:t>Y</w:t>
            </w:r>
            <w:r w:rsidRPr="00E726AC">
              <w:rPr>
                <w:i/>
                <w:spacing w:val="-1"/>
                <w:sz w:val="24"/>
                <w:szCs w:val="24"/>
              </w:rPr>
              <w:t>e</w:t>
            </w:r>
            <w:r w:rsidRPr="00E726AC">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pacing w:val="1"/>
                <w:sz w:val="24"/>
                <w:szCs w:val="24"/>
              </w:rPr>
              <w:t>T</w:t>
            </w:r>
            <w:r w:rsidRPr="00E726AC">
              <w:rPr>
                <w:i/>
                <w:spacing w:val="-1"/>
                <w:sz w:val="24"/>
                <w:szCs w:val="24"/>
              </w:rPr>
              <w:t>ex</w:t>
            </w:r>
            <w:r w:rsidRPr="00E726AC">
              <w:rPr>
                <w:i/>
                <w:sz w:val="24"/>
                <w:szCs w:val="24"/>
              </w:rPr>
              <w:t>tbox</w:t>
            </w:r>
          </w:p>
        </w:tc>
        <w:tc>
          <w:tcPr>
            <w:tcW w:w="105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Str</w:t>
            </w:r>
            <w:r w:rsidRPr="00E726AC">
              <w:rPr>
                <w:i/>
                <w:spacing w:val="1"/>
                <w:sz w:val="24"/>
                <w:szCs w:val="24"/>
              </w:rPr>
              <w:t>i</w:t>
            </w:r>
            <w:r w:rsidRPr="00E726AC">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N/A</w:t>
            </w:r>
          </w:p>
        </w:tc>
      </w:tr>
      <w:tr w:rsidR="002505FC" w:rsidRPr="00E726AC">
        <w:trPr>
          <w:trHeight w:hRule="exact" w:val="564"/>
        </w:trPr>
        <w:tc>
          <w:tcPr>
            <w:tcW w:w="51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2</w:t>
            </w:r>
          </w:p>
        </w:tc>
        <w:tc>
          <w:tcPr>
            <w:tcW w:w="130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z w:val="24"/>
                <w:szCs w:val="24"/>
              </w:rPr>
              <w:t>Pass</w:t>
            </w:r>
            <w:r w:rsidRPr="00E726AC">
              <w:rPr>
                <w:i/>
                <w:spacing w:val="1"/>
                <w:sz w:val="24"/>
                <w:szCs w:val="24"/>
              </w:rPr>
              <w:t>w</w:t>
            </w:r>
            <w:r w:rsidRPr="00E726AC">
              <w:rPr>
                <w:i/>
                <w:sz w:val="24"/>
                <w:szCs w:val="24"/>
              </w:rPr>
              <w:t>ord</w:t>
            </w:r>
          </w:p>
        </w:tc>
        <w:tc>
          <w:tcPr>
            <w:tcW w:w="151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Fill</w:t>
            </w:r>
          </w:p>
          <w:p w:rsidR="002505FC" w:rsidRPr="00E726AC" w:rsidRDefault="003E2070">
            <w:pPr>
              <w:ind w:left="102"/>
              <w:rPr>
                <w:sz w:val="24"/>
                <w:szCs w:val="24"/>
              </w:rPr>
            </w:pPr>
            <w:r w:rsidRPr="00E726AC">
              <w:rPr>
                <w:i/>
                <w:sz w:val="24"/>
                <w:szCs w:val="24"/>
              </w:rPr>
              <w:t>pass</w:t>
            </w:r>
            <w:r w:rsidRPr="00E726AC">
              <w:rPr>
                <w:i/>
                <w:spacing w:val="1"/>
                <w:sz w:val="24"/>
                <w:szCs w:val="24"/>
              </w:rPr>
              <w:t>w</w:t>
            </w:r>
            <w:r w:rsidRPr="00E726AC">
              <w:rPr>
                <w:i/>
                <w:sz w:val="24"/>
                <w:szCs w:val="24"/>
              </w:rPr>
              <w:t>ord</w:t>
            </w:r>
          </w:p>
        </w:tc>
        <w:tc>
          <w:tcPr>
            <w:tcW w:w="10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pacing w:val="1"/>
                <w:sz w:val="24"/>
                <w:szCs w:val="24"/>
              </w:rPr>
              <w:t>No</w:t>
            </w:r>
          </w:p>
        </w:tc>
        <w:tc>
          <w:tcPr>
            <w:tcW w:w="13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pacing w:val="3"/>
                <w:sz w:val="24"/>
                <w:szCs w:val="24"/>
              </w:rPr>
              <w:t>Y</w:t>
            </w:r>
            <w:r w:rsidRPr="00E726AC">
              <w:rPr>
                <w:i/>
                <w:spacing w:val="-1"/>
                <w:sz w:val="24"/>
                <w:szCs w:val="24"/>
              </w:rPr>
              <w:t>e</w:t>
            </w:r>
            <w:r w:rsidRPr="00E726AC">
              <w:rPr>
                <w:i/>
                <w:sz w:val="24"/>
                <w:szCs w:val="24"/>
              </w:rPr>
              <w:t>s</w:t>
            </w:r>
          </w:p>
        </w:tc>
        <w:tc>
          <w:tcPr>
            <w:tcW w:w="137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Pass</w:t>
            </w:r>
            <w:r w:rsidRPr="00E726AC">
              <w:rPr>
                <w:i/>
                <w:spacing w:val="1"/>
                <w:sz w:val="24"/>
                <w:szCs w:val="24"/>
              </w:rPr>
              <w:t>w</w:t>
            </w:r>
            <w:r w:rsidRPr="00E726AC">
              <w:rPr>
                <w:i/>
                <w:sz w:val="24"/>
                <w:szCs w:val="24"/>
              </w:rPr>
              <w:t>ord</w:t>
            </w:r>
          </w:p>
        </w:tc>
        <w:tc>
          <w:tcPr>
            <w:tcW w:w="105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Str</w:t>
            </w:r>
            <w:r w:rsidRPr="00E726AC">
              <w:rPr>
                <w:i/>
                <w:spacing w:val="1"/>
                <w:sz w:val="24"/>
                <w:szCs w:val="24"/>
              </w:rPr>
              <w:t>i</w:t>
            </w:r>
            <w:r w:rsidRPr="00E726AC">
              <w:rPr>
                <w:i/>
                <w:sz w:val="24"/>
                <w:szCs w:val="24"/>
              </w:rPr>
              <w:t>ng</w:t>
            </w:r>
          </w:p>
        </w:tc>
        <w:tc>
          <w:tcPr>
            <w:tcW w:w="922"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N/A</w:t>
            </w:r>
          </w:p>
        </w:tc>
      </w:tr>
    </w:tbl>
    <w:p w:rsidR="002505FC" w:rsidRPr="00E726AC" w:rsidRDefault="002505FC">
      <w:pPr>
        <w:spacing w:before="5" w:line="200" w:lineRule="exact"/>
      </w:pPr>
    </w:p>
    <w:p w:rsidR="002505FC" w:rsidRPr="00E726AC" w:rsidRDefault="003E2070">
      <w:pPr>
        <w:spacing w:before="29" w:line="260" w:lineRule="exact"/>
        <w:ind w:left="828"/>
        <w:rPr>
          <w:sz w:val="24"/>
          <w:szCs w:val="24"/>
        </w:rPr>
      </w:pPr>
      <w:r w:rsidRPr="00E726AC">
        <w:rPr>
          <w:b/>
          <w:i/>
          <w:position w:val="-1"/>
          <w:sz w:val="24"/>
          <w:szCs w:val="24"/>
        </w:rPr>
        <w:t>B</w:t>
      </w:r>
      <w:r w:rsidRPr="00E726AC">
        <w:rPr>
          <w:b/>
          <w:i/>
          <w:spacing w:val="1"/>
          <w:position w:val="-1"/>
          <w:sz w:val="24"/>
          <w:szCs w:val="24"/>
        </w:rPr>
        <w:t>u</w:t>
      </w:r>
      <w:r w:rsidRPr="00E726AC">
        <w:rPr>
          <w:b/>
          <w:i/>
          <w:position w:val="-1"/>
          <w:sz w:val="24"/>
          <w:szCs w:val="24"/>
        </w:rPr>
        <w:t>t</w:t>
      </w:r>
      <w:r w:rsidRPr="00E726AC">
        <w:rPr>
          <w:b/>
          <w:i/>
          <w:spacing w:val="1"/>
          <w:position w:val="-1"/>
          <w:sz w:val="24"/>
          <w:szCs w:val="24"/>
        </w:rPr>
        <w:t>t</w:t>
      </w:r>
      <w:r w:rsidRPr="00E726AC">
        <w:rPr>
          <w:b/>
          <w:i/>
          <w:position w:val="-1"/>
          <w:sz w:val="24"/>
          <w:szCs w:val="24"/>
        </w:rPr>
        <w:t>o</w:t>
      </w:r>
      <w:r w:rsidRPr="00E726AC">
        <w:rPr>
          <w:b/>
          <w:i/>
          <w:spacing w:val="-1"/>
          <w:position w:val="-1"/>
          <w:sz w:val="24"/>
          <w:szCs w:val="24"/>
        </w:rPr>
        <w:t>n</w:t>
      </w:r>
      <w:r w:rsidRPr="00E726AC">
        <w:rPr>
          <w:b/>
          <w:i/>
          <w:position w:val="-1"/>
          <w:sz w:val="24"/>
          <w:szCs w:val="24"/>
        </w:rPr>
        <w:t>s/</w:t>
      </w:r>
      <w:r w:rsidRPr="00E726AC">
        <w:rPr>
          <w:b/>
          <w:i/>
          <w:spacing w:val="1"/>
          <w:position w:val="-1"/>
          <w:sz w:val="24"/>
          <w:szCs w:val="24"/>
        </w:rPr>
        <w:t>H</w:t>
      </w:r>
      <w:r w:rsidRPr="00E726AC">
        <w:rPr>
          <w:b/>
          <w:i/>
          <w:spacing w:val="-1"/>
          <w:position w:val="-1"/>
          <w:sz w:val="24"/>
          <w:szCs w:val="24"/>
        </w:rPr>
        <w:t>y</w:t>
      </w:r>
      <w:r w:rsidRPr="00E726AC">
        <w:rPr>
          <w:b/>
          <w:i/>
          <w:position w:val="-1"/>
          <w:sz w:val="24"/>
          <w:szCs w:val="24"/>
        </w:rPr>
        <w:t>p</w:t>
      </w:r>
      <w:r w:rsidRPr="00E726AC">
        <w:rPr>
          <w:b/>
          <w:i/>
          <w:spacing w:val="-1"/>
          <w:position w:val="-1"/>
          <w:sz w:val="24"/>
          <w:szCs w:val="24"/>
        </w:rPr>
        <w:t>e</w:t>
      </w:r>
      <w:r w:rsidRPr="00E726AC">
        <w:rPr>
          <w:b/>
          <w:i/>
          <w:position w:val="-1"/>
          <w:sz w:val="24"/>
          <w:szCs w:val="24"/>
        </w:rPr>
        <w:t>rl</w:t>
      </w:r>
      <w:r w:rsidRPr="00E726AC">
        <w:rPr>
          <w:b/>
          <w:i/>
          <w:spacing w:val="1"/>
          <w:position w:val="-1"/>
          <w:sz w:val="24"/>
          <w:szCs w:val="24"/>
        </w:rPr>
        <w:t>in</w:t>
      </w:r>
      <w:r w:rsidRPr="00E726AC">
        <w:rPr>
          <w:b/>
          <w:i/>
          <w:position w:val="-1"/>
          <w:sz w:val="24"/>
          <w:szCs w:val="24"/>
        </w:rPr>
        <w:t>ks</w:t>
      </w:r>
    </w:p>
    <w:p w:rsidR="002505FC" w:rsidRPr="00E726AC" w:rsidRDefault="002505FC">
      <w:pPr>
        <w:spacing w:line="240" w:lineRule="exact"/>
        <w:rPr>
          <w:sz w:val="24"/>
          <w:szCs w:val="24"/>
        </w:rPr>
      </w:pPr>
    </w:p>
    <w:tbl>
      <w:tblPr>
        <w:tblW w:w="0" w:type="auto"/>
        <w:tblInd w:w="713"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2505FC" w:rsidRPr="00E726AC">
        <w:trPr>
          <w:trHeight w:hRule="exact" w:val="286"/>
        </w:trPr>
        <w:tc>
          <w:tcPr>
            <w:tcW w:w="51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b/>
                <w:i/>
                <w:sz w:val="24"/>
                <w:szCs w:val="24"/>
              </w:rPr>
              <w:t>No</w:t>
            </w:r>
          </w:p>
        </w:tc>
        <w:tc>
          <w:tcPr>
            <w:tcW w:w="113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b/>
                <w:i/>
                <w:sz w:val="24"/>
                <w:szCs w:val="24"/>
              </w:rPr>
              <w:t>F</w:t>
            </w:r>
            <w:r w:rsidRPr="00E726AC">
              <w:rPr>
                <w:b/>
                <w:i/>
                <w:spacing w:val="1"/>
                <w:sz w:val="24"/>
                <w:szCs w:val="24"/>
              </w:rPr>
              <w:t>un</w:t>
            </w:r>
            <w:r w:rsidRPr="00E726AC">
              <w:rPr>
                <w:b/>
                <w:i/>
                <w:spacing w:val="-1"/>
                <w:sz w:val="24"/>
                <w:szCs w:val="24"/>
              </w:rPr>
              <w:t>c</w:t>
            </w:r>
            <w:r w:rsidRPr="00E726AC">
              <w:rPr>
                <w:b/>
                <w:i/>
                <w:sz w:val="24"/>
                <w:szCs w:val="24"/>
              </w:rPr>
              <w:t>t</w:t>
            </w:r>
            <w:r w:rsidRPr="00E726AC">
              <w:rPr>
                <w:b/>
                <w:i/>
                <w:spacing w:val="1"/>
                <w:sz w:val="24"/>
                <w:szCs w:val="24"/>
              </w:rPr>
              <w:t>i</w:t>
            </w:r>
            <w:r w:rsidRPr="00E726AC">
              <w:rPr>
                <w:b/>
                <w:i/>
                <w:sz w:val="24"/>
                <w:szCs w:val="24"/>
              </w:rPr>
              <w:t>on</w:t>
            </w:r>
          </w:p>
        </w:tc>
        <w:tc>
          <w:tcPr>
            <w:tcW w:w="234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592"/>
              <w:rPr>
                <w:sz w:val="24"/>
                <w:szCs w:val="24"/>
              </w:rPr>
            </w:pPr>
            <w:r w:rsidRPr="00E726AC">
              <w:rPr>
                <w:b/>
                <w:i/>
                <w:sz w:val="24"/>
                <w:szCs w:val="24"/>
              </w:rPr>
              <w:t>D</w:t>
            </w:r>
            <w:r w:rsidRPr="00E726AC">
              <w:rPr>
                <w:b/>
                <w:i/>
                <w:spacing w:val="-1"/>
                <w:sz w:val="24"/>
                <w:szCs w:val="24"/>
              </w:rPr>
              <w:t>e</w:t>
            </w:r>
            <w:r w:rsidRPr="00E726AC">
              <w:rPr>
                <w:b/>
                <w:i/>
                <w:sz w:val="24"/>
                <w:szCs w:val="24"/>
              </w:rPr>
              <w:t>s</w:t>
            </w:r>
            <w:r w:rsidRPr="00E726AC">
              <w:rPr>
                <w:b/>
                <w:i/>
                <w:spacing w:val="-1"/>
                <w:sz w:val="24"/>
                <w:szCs w:val="24"/>
              </w:rPr>
              <w:t>c</w:t>
            </w:r>
            <w:r w:rsidRPr="00E726AC">
              <w:rPr>
                <w:b/>
                <w:i/>
                <w:sz w:val="24"/>
                <w:szCs w:val="24"/>
              </w:rPr>
              <w:t>rip</w:t>
            </w:r>
            <w:r w:rsidRPr="00E726AC">
              <w:rPr>
                <w:b/>
                <w:i/>
                <w:spacing w:val="1"/>
                <w:sz w:val="24"/>
                <w:szCs w:val="24"/>
              </w:rPr>
              <w:t>t</w:t>
            </w:r>
            <w:r w:rsidRPr="00E726AC">
              <w:rPr>
                <w:b/>
                <w:i/>
                <w:sz w:val="24"/>
                <w:szCs w:val="24"/>
              </w:rPr>
              <w:t>ion</w:t>
            </w:r>
          </w:p>
        </w:tc>
        <w:tc>
          <w:tcPr>
            <w:tcW w:w="1256"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b/>
                <w:i/>
                <w:spacing w:val="-2"/>
                <w:sz w:val="24"/>
                <w:szCs w:val="24"/>
              </w:rPr>
              <w:t>V</w:t>
            </w:r>
            <w:r w:rsidRPr="00E726AC">
              <w:rPr>
                <w:b/>
                <w:i/>
                <w:sz w:val="24"/>
                <w:szCs w:val="24"/>
              </w:rPr>
              <w:t>al</w:t>
            </w:r>
            <w:r w:rsidRPr="00E726AC">
              <w:rPr>
                <w:b/>
                <w:i/>
                <w:spacing w:val="1"/>
                <w:sz w:val="24"/>
                <w:szCs w:val="24"/>
              </w:rPr>
              <w:t>i</w:t>
            </w:r>
            <w:r w:rsidRPr="00E726AC">
              <w:rPr>
                <w:b/>
                <w:i/>
                <w:sz w:val="24"/>
                <w:szCs w:val="24"/>
              </w:rPr>
              <w:t>dat</w:t>
            </w:r>
            <w:r w:rsidRPr="00E726AC">
              <w:rPr>
                <w:b/>
                <w:i/>
                <w:spacing w:val="1"/>
                <w:sz w:val="24"/>
                <w:szCs w:val="24"/>
              </w:rPr>
              <w:t>i</w:t>
            </w:r>
            <w:r w:rsidRPr="00E726AC">
              <w:rPr>
                <w:b/>
                <w:i/>
                <w:sz w:val="24"/>
                <w:szCs w:val="24"/>
              </w:rPr>
              <w:t>on</w:t>
            </w:r>
          </w:p>
        </w:tc>
        <w:tc>
          <w:tcPr>
            <w:tcW w:w="239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745"/>
              <w:rPr>
                <w:sz w:val="24"/>
                <w:szCs w:val="24"/>
              </w:rPr>
            </w:pPr>
            <w:r w:rsidRPr="00E726AC">
              <w:rPr>
                <w:b/>
                <w:i/>
                <w:sz w:val="24"/>
                <w:szCs w:val="24"/>
              </w:rPr>
              <w:t>Ou</w:t>
            </w:r>
            <w:r w:rsidRPr="00E726AC">
              <w:rPr>
                <w:b/>
                <w:i/>
                <w:spacing w:val="1"/>
                <w:sz w:val="24"/>
                <w:szCs w:val="24"/>
              </w:rPr>
              <w:t>t</w:t>
            </w:r>
            <w:r w:rsidRPr="00E726AC">
              <w:rPr>
                <w:b/>
                <w:i/>
                <w:spacing w:val="-1"/>
                <w:sz w:val="24"/>
                <w:szCs w:val="24"/>
              </w:rPr>
              <w:t>c</w:t>
            </w:r>
            <w:r w:rsidRPr="00E726AC">
              <w:rPr>
                <w:b/>
                <w:i/>
                <w:sz w:val="24"/>
                <w:szCs w:val="24"/>
              </w:rPr>
              <w:t>o</w:t>
            </w:r>
            <w:r w:rsidRPr="00E726AC">
              <w:rPr>
                <w:b/>
                <w:i/>
                <w:spacing w:val="3"/>
                <w:sz w:val="24"/>
                <w:szCs w:val="24"/>
              </w:rPr>
              <w:t>m</w:t>
            </w:r>
            <w:r w:rsidRPr="00E726AC">
              <w:rPr>
                <w:b/>
                <w:i/>
                <w:sz w:val="24"/>
                <w:szCs w:val="24"/>
              </w:rPr>
              <w:t>e</w:t>
            </w:r>
          </w:p>
        </w:tc>
      </w:tr>
      <w:tr w:rsidR="002505FC" w:rsidRPr="00E726AC">
        <w:trPr>
          <w:trHeight w:hRule="exact" w:val="288"/>
        </w:trPr>
        <w:tc>
          <w:tcPr>
            <w:tcW w:w="511"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z w:val="24"/>
                <w:szCs w:val="24"/>
              </w:rPr>
              <w:t>3</w:t>
            </w:r>
          </w:p>
        </w:tc>
        <w:tc>
          <w:tcPr>
            <w:tcW w:w="113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z w:val="24"/>
                <w:szCs w:val="24"/>
              </w:rPr>
              <w:t>Sign</w:t>
            </w:r>
            <w:r w:rsidRPr="00E726AC">
              <w:rPr>
                <w:i/>
                <w:spacing w:val="1"/>
                <w:sz w:val="24"/>
                <w:szCs w:val="24"/>
              </w:rPr>
              <w:t>i</w:t>
            </w:r>
            <w:r w:rsidRPr="00E726AC">
              <w:rPr>
                <w:i/>
                <w:sz w:val="24"/>
                <w:szCs w:val="24"/>
              </w:rPr>
              <w:t>n</w:t>
            </w:r>
          </w:p>
        </w:tc>
        <w:tc>
          <w:tcPr>
            <w:tcW w:w="234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3"/>
              <w:rPr>
                <w:sz w:val="24"/>
                <w:szCs w:val="24"/>
              </w:rPr>
            </w:pPr>
            <w:r w:rsidRPr="00E726AC">
              <w:rPr>
                <w:i/>
                <w:spacing w:val="1"/>
                <w:sz w:val="24"/>
                <w:szCs w:val="24"/>
              </w:rPr>
              <w:t>L</w:t>
            </w:r>
            <w:r w:rsidRPr="00E726AC">
              <w:rPr>
                <w:i/>
                <w:sz w:val="24"/>
                <w:szCs w:val="24"/>
              </w:rPr>
              <w:t>og</w:t>
            </w:r>
            <w:r w:rsidRPr="00E726AC">
              <w:rPr>
                <w:i/>
                <w:spacing w:val="-1"/>
                <w:sz w:val="24"/>
                <w:szCs w:val="24"/>
              </w:rPr>
              <w:t>-</w:t>
            </w:r>
            <w:r w:rsidRPr="00E726AC">
              <w:rPr>
                <w:i/>
                <w:sz w:val="24"/>
                <w:szCs w:val="24"/>
              </w:rPr>
              <w:t xml:space="preserve">in </w:t>
            </w:r>
            <w:r w:rsidRPr="00E726AC">
              <w:rPr>
                <w:i/>
                <w:spacing w:val="1"/>
                <w:sz w:val="24"/>
                <w:szCs w:val="24"/>
              </w:rPr>
              <w:t>i</w:t>
            </w:r>
            <w:r w:rsidRPr="00E726AC">
              <w:rPr>
                <w:i/>
                <w:sz w:val="24"/>
                <w:szCs w:val="24"/>
              </w:rPr>
              <w:t xml:space="preserve">nto </w:t>
            </w:r>
            <w:r w:rsidRPr="00E726AC">
              <w:rPr>
                <w:i/>
                <w:spacing w:val="1"/>
                <w:sz w:val="24"/>
                <w:szCs w:val="24"/>
              </w:rPr>
              <w:t>t</w:t>
            </w:r>
            <w:r w:rsidRPr="00E726AC">
              <w:rPr>
                <w:i/>
                <w:sz w:val="24"/>
                <w:szCs w:val="24"/>
              </w:rPr>
              <w:t>he</w:t>
            </w:r>
            <w:r w:rsidRPr="00E726AC">
              <w:rPr>
                <w:i/>
                <w:spacing w:val="-1"/>
                <w:sz w:val="24"/>
                <w:szCs w:val="24"/>
              </w:rPr>
              <w:t xml:space="preserve"> </w:t>
            </w:r>
            <w:r w:rsidRPr="00E726AC">
              <w:rPr>
                <w:i/>
                <w:sz w:val="24"/>
                <w:szCs w:val="24"/>
              </w:rPr>
              <w:t>syst</w:t>
            </w:r>
            <w:r w:rsidRPr="00E726AC">
              <w:rPr>
                <w:i/>
                <w:spacing w:val="-1"/>
                <w:sz w:val="24"/>
                <w:szCs w:val="24"/>
              </w:rPr>
              <w:t>e</w:t>
            </w:r>
            <w:r w:rsidRPr="00E726AC">
              <w:rPr>
                <w:i/>
                <w:sz w:val="24"/>
                <w:szCs w:val="24"/>
              </w:rPr>
              <w:t>m</w:t>
            </w:r>
          </w:p>
        </w:tc>
        <w:tc>
          <w:tcPr>
            <w:tcW w:w="1256"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0"/>
              <w:rPr>
                <w:sz w:val="24"/>
                <w:szCs w:val="24"/>
              </w:rPr>
            </w:pPr>
            <w:r w:rsidRPr="00E726AC">
              <w:rPr>
                <w:i/>
                <w:sz w:val="24"/>
                <w:szCs w:val="24"/>
              </w:rPr>
              <w:t>N/A</w:t>
            </w:r>
          </w:p>
        </w:tc>
        <w:tc>
          <w:tcPr>
            <w:tcW w:w="239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sz w:val="24"/>
                <w:szCs w:val="24"/>
              </w:rPr>
            </w:pPr>
            <w:r w:rsidRPr="00E726AC">
              <w:rPr>
                <w:i/>
                <w:spacing w:val="1"/>
                <w:sz w:val="24"/>
                <w:szCs w:val="24"/>
              </w:rPr>
              <w:t>T</w:t>
            </w:r>
            <w:r w:rsidRPr="00E726AC">
              <w:rPr>
                <w:i/>
                <w:sz w:val="24"/>
                <w:szCs w:val="24"/>
              </w:rPr>
              <w:t>rans</w:t>
            </w:r>
            <w:r w:rsidRPr="00E726AC">
              <w:rPr>
                <w:i/>
                <w:spacing w:val="1"/>
                <w:sz w:val="24"/>
                <w:szCs w:val="24"/>
              </w:rPr>
              <w:t>f</w:t>
            </w:r>
            <w:r w:rsidRPr="00E726AC">
              <w:rPr>
                <w:i/>
                <w:spacing w:val="-1"/>
                <w:sz w:val="24"/>
                <w:szCs w:val="24"/>
              </w:rPr>
              <w:t>e</w:t>
            </w:r>
            <w:r w:rsidRPr="00E726AC">
              <w:rPr>
                <w:i/>
                <w:sz w:val="24"/>
                <w:szCs w:val="24"/>
              </w:rPr>
              <w:t>r to home</w:t>
            </w:r>
            <w:r w:rsidRPr="00E726AC">
              <w:rPr>
                <w:i/>
                <w:spacing w:val="-1"/>
                <w:sz w:val="24"/>
                <w:szCs w:val="24"/>
              </w:rPr>
              <w:t xml:space="preserve"> </w:t>
            </w:r>
            <w:r w:rsidRPr="00E726AC">
              <w:rPr>
                <w:i/>
                <w:sz w:val="24"/>
                <w:szCs w:val="24"/>
              </w:rPr>
              <w:t>page</w:t>
            </w:r>
          </w:p>
        </w:tc>
      </w:tr>
    </w:tbl>
    <w:p w:rsidR="002505FC" w:rsidRPr="00E726AC" w:rsidRDefault="002505FC">
      <w:pPr>
        <w:spacing w:line="200" w:lineRule="exact"/>
      </w:pPr>
    </w:p>
    <w:p w:rsidR="002505FC" w:rsidRPr="00E726AC" w:rsidRDefault="002505FC">
      <w:pPr>
        <w:spacing w:before="14" w:line="280" w:lineRule="exact"/>
        <w:rPr>
          <w:sz w:val="28"/>
          <w:szCs w:val="28"/>
        </w:rPr>
      </w:pPr>
    </w:p>
    <w:p w:rsidR="002505FC" w:rsidRPr="00E726AC" w:rsidRDefault="003E2070">
      <w:pPr>
        <w:spacing w:before="14"/>
        <w:ind w:left="1188"/>
        <w:rPr>
          <w:rFonts w:eastAsia="Cambria"/>
          <w:sz w:val="32"/>
          <w:szCs w:val="32"/>
        </w:rPr>
      </w:pPr>
      <w:r w:rsidRPr="00E726AC">
        <w:rPr>
          <w:rFonts w:eastAsia="Cambria"/>
          <w:b/>
          <w:spacing w:val="1"/>
          <w:sz w:val="32"/>
          <w:szCs w:val="32"/>
        </w:rPr>
        <w:t>6</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Da</w:t>
      </w:r>
      <w:r w:rsidRPr="00E726AC">
        <w:rPr>
          <w:rFonts w:eastAsia="Cambria"/>
          <w:b/>
          <w:spacing w:val="1"/>
          <w:sz w:val="32"/>
          <w:szCs w:val="32"/>
        </w:rPr>
        <w:t>t</w:t>
      </w:r>
      <w:r w:rsidRPr="00E726AC">
        <w:rPr>
          <w:rFonts w:eastAsia="Cambria"/>
          <w:b/>
          <w:sz w:val="32"/>
          <w:szCs w:val="32"/>
        </w:rPr>
        <w:t>abase</w:t>
      </w:r>
      <w:r w:rsidRPr="00E726AC">
        <w:rPr>
          <w:rFonts w:eastAsia="Cambria"/>
          <w:b/>
          <w:spacing w:val="-14"/>
          <w:sz w:val="32"/>
          <w:szCs w:val="32"/>
        </w:rPr>
        <w:t xml:space="preserve"> </w:t>
      </w:r>
      <w:r w:rsidRPr="00E726AC">
        <w:rPr>
          <w:rFonts w:eastAsia="Cambria"/>
          <w:b/>
          <w:sz w:val="32"/>
          <w:szCs w:val="32"/>
        </w:rPr>
        <w:t>Des</w:t>
      </w:r>
      <w:r w:rsidRPr="00E726AC">
        <w:rPr>
          <w:rFonts w:eastAsia="Cambria"/>
          <w:b/>
          <w:spacing w:val="1"/>
          <w:sz w:val="32"/>
          <w:szCs w:val="32"/>
        </w:rPr>
        <w:t>i</w:t>
      </w:r>
      <w:r w:rsidRPr="00E726AC">
        <w:rPr>
          <w:rFonts w:eastAsia="Cambria"/>
          <w:b/>
          <w:spacing w:val="2"/>
          <w:sz w:val="32"/>
          <w:szCs w:val="32"/>
        </w:rPr>
        <w:t>g</w:t>
      </w:r>
      <w:r w:rsidRPr="00E726AC">
        <w:rPr>
          <w:rFonts w:eastAsia="Cambria"/>
          <w:b/>
          <w:sz w:val="32"/>
          <w:szCs w:val="32"/>
        </w:rPr>
        <w:t>n</w:t>
      </w:r>
    </w:p>
    <w:p w:rsidR="002505FC" w:rsidRPr="00E726AC" w:rsidRDefault="002505FC">
      <w:pPr>
        <w:spacing w:before="9" w:line="100" w:lineRule="exact"/>
        <w:rPr>
          <w:sz w:val="11"/>
          <w:szCs w:val="11"/>
        </w:rPr>
      </w:pPr>
    </w:p>
    <w:p w:rsidR="002505FC" w:rsidRPr="00E726AC" w:rsidRDefault="003E2070">
      <w:pPr>
        <w:ind w:left="1908"/>
        <w:rPr>
          <w:rFonts w:eastAsia="Cambria"/>
          <w:sz w:val="28"/>
          <w:szCs w:val="28"/>
        </w:rPr>
      </w:pPr>
      <w:r w:rsidRPr="00E726AC">
        <w:rPr>
          <w:rFonts w:eastAsia="Cambria"/>
          <w:b/>
          <w:sz w:val="28"/>
          <w:szCs w:val="28"/>
        </w:rPr>
        <w:t>6</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pacing w:val="1"/>
          <w:sz w:val="28"/>
          <w:szCs w:val="28"/>
        </w:rPr>
        <w:t>E</w:t>
      </w:r>
      <w:r w:rsidRPr="00E726AC">
        <w:rPr>
          <w:rFonts w:eastAsia="Cambria"/>
          <w:b/>
          <w:spacing w:val="-2"/>
          <w:sz w:val="28"/>
          <w:szCs w:val="28"/>
        </w:rPr>
        <w:t>n</w:t>
      </w:r>
      <w:r w:rsidRPr="00E726AC">
        <w:rPr>
          <w:rFonts w:eastAsia="Cambria"/>
          <w:b/>
          <w:sz w:val="28"/>
          <w:szCs w:val="28"/>
        </w:rPr>
        <w:t>t</w:t>
      </w:r>
      <w:r w:rsidRPr="00E726AC">
        <w:rPr>
          <w:rFonts w:eastAsia="Cambria"/>
          <w:b/>
          <w:spacing w:val="-1"/>
          <w:sz w:val="28"/>
          <w:szCs w:val="28"/>
        </w:rPr>
        <w:t>i</w:t>
      </w:r>
      <w:r w:rsidRPr="00E726AC">
        <w:rPr>
          <w:rFonts w:eastAsia="Cambria"/>
          <w:b/>
          <w:sz w:val="28"/>
          <w:szCs w:val="28"/>
        </w:rPr>
        <w:t>ty</w:t>
      </w:r>
      <w:r w:rsidRPr="00E726AC">
        <w:rPr>
          <w:rFonts w:eastAsia="Cambria"/>
          <w:b/>
          <w:spacing w:val="1"/>
          <w:sz w:val="28"/>
          <w:szCs w:val="28"/>
        </w:rPr>
        <w:t xml:space="preserve"> </w:t>
      </w:r>
      <w:r w:rsidRPr="00E726AC">
        <w:rPr>
          <w:rFonts w:eastAsia="Cambria"/>
          <w:b/>
          <w:sz w:val="28"/>
          <w:szCs w:val="28"/>
        </w:rPr>
        <w:t>re</w:t>
      </w:r>
      <w:r w:rsidRPr="00E726AC">
        <w:rPr>
          <w:rFonts w:eastAsia="Cambria"/>
          <w:b/>
          <w:spacing w:val="-3"/>
          <w:sz w:val="28"/>
          <w:szCs w:val="28"/>
        </w:rPr>
        <w:t>l</w:t>
      </w:r>
      <w:r w:rsidRPr="00E726AC">
        <w:rPr>
          <w:rFonts w:eastAsia="Cambria"/>
          <w:b/>
          <w:spacing w:val="1"/>
          <w:sz w:val="28"/>
          <w:szCs w:val="28"/>
        </w:rPr>
        <w:t>a</w:t>
      </w:r>
      <w:r w:rsidRPr="00E726AC">
        <w:rPr>
          <w:rFonts w:eastAsia="Cambria"/>
          <w:b/>
          <w:spacing w:val="-2"/>
          <w:sz w:val="28"/>
          <w:szCs w:val="28"/>
        </w:rPr>
        <w:t>t</w:t>
      </w:r>
      <w:r w:rsidRPr="00E726AC">
        <w:rPr>
          <w:rFonts w:eastAsia="Cambria"/>
          <w:b/>
          <w:sz w:val="28"/>
          <w:szCs w:val="28"/>
        </w:rPr>
        <w:t>ions</w:t>
      </w:r>
      <w:r w:rsidRPr="00E726AC">
        <w:rPr>
          <w:rFonts w:eastAsia="Cambria"/>
          <w:b/>
          <w:spacing w:val="-1"/>
          <w:sz w:val="28"/>
          <w:szCs w:val="28"/>
        </w:rPr>
        <w:t>h</w:t>
      </w:r>
      <w:r w:rsidRPr="00E726AC">
        <w:rPr>
          <w:rFonts w:eastAsia="Cambria"/>
          <w:b/>
          <w:spacing w:val="-2"/>
          <w:sz w:val="28"/>
          <w:szCs w:val="28"/>
        </w:rPr>
        <w:t>i</w:t>
      </w:r>
      <w:r w:rsidRPr="00E726AC">
        <w:rPr>
          <w:rFonts w:eastAsia="Cambria"/>
          <w:b/>
          <w:sz w:val="28"/>
          <w:szCs w:val="28"/>
        </w:rPr>
        <w:t>p</w:t>
      </w:r>
      <w:r w:rsidRPr="00E726AC">
        <w:rPr>
          <w:rFonts w:eastAsia="Cambria"/>
          <w:b/>
          <w:spacing w:val="3"/>
          <w:sz w:val="28"/>
          <w:szCs w:val="28"/>
        </w:rPr>
        <w:t xml:space="preserve"> </w:t>
      </w:r>
      <w:r w:rsidRPr="00E726AC">
        <w:rPr>
          <w:rFonts w:eastAsia="Cambria"/>
          <w:b/>
          <w:sz w:val="28"/>
          <w:szCs w:val="28"/>
        </w:rPr>
        <w:t>d</w:t>
      </w:r>
      <w:r w:rsidRPr="00E726AC">
        <w:rPr>
          <w:rFonts w:eastAsia="Cambria"/>
          <w:b/>
          <w:spacing w:val="-2"/>
          <w:sz w:val="28"/>
          <w:szCs w:val="28"/>
        </w:rPr>
        <w:t>i</w:t>
      </w:r>
      <w:r w:rsidRPr="00E726AC">
        <w:rPr>
          <w:rFonts w:eastAsia="Cambria"/>
          <w:b/>
          <w:spacing w:val="1"/>
          <w:sz w:val="28"/>
          <w:szCs w:val="28"/>
        </w:rPr>
        <w:t>a</w:t>
      </w:r>
      <w:r w:rsidRPr="00E726AC">
        <w:rPr>
          <w:rFonts w:eastAsia="Cambria"/>
          <w:b/>
          <w:sz w:val="28"/>
          <w:szCs w:val="28"/>
        </w:rPr>
        <w:t>g</w:t>
      </w:r>
      <w:r w:rsidRPr="00E726AC">
        <w:rPr>
          <w:rFonts w:eastAsia="Cambria"/>
          <w:b/>
          <w:spacing w:val="-2"/>
          <w:sz w:val="28"/>
          <w:szCs w:val="28"/>
        </w:rPr>
        <w:t>r</w:t>
      </w:r>
      <w:r w:rsidRPr="00E726AC">
        <w:rPr>
          <w:rFonts w:eastAsia="Cambria"/>
          <w:b/>
          <w:spacing w:val="1"/>
          <w:sz w:val="28"/>
          <w:szCs w:val="28"/>
        </w:rPr>
        <w:t>a</w:t>
      </w:r>
      <w:r w:rsidRPr="00E726AC">
        <w:rPr>
          <w:rFonts w:eastAsia="Cambria"/>
          <w:b/>
          <w:sz w:val="28"/>
          <w:szCs w:val="28"/>
        </w:rPr>
        <w:t>m</w:t>
      </w:r>
      <w:r w:rsidRPr="00E726AC">
        <w:rPr>
          <w:rFonts w:eastAsia="Cambria"/>
          <w:b/>
          <w:spacing w:val="-1"/>
          <w:sz w:val="28"/>
          <w:szCs w:val="28"/>
        </w:rPr>
        <w:t xml:space="preserve"> </w:t>
      </w:r>
      <w:r w:rsidRPr="00E726AC">
        <w:rPr>
          <w:rFonts w:eastAsia="Cambria"/>
          <w:b/>
          <w:spacing w:val="1"/>
          <w:sz w:val="28"/>
          <w:szCs w:val="28"/>
        </w:rPr>
        <w:t>(E</w:t>
      </w:r>
      <w:r w:rsidRPr="00E726AC">
        <w:rPr>
          <w:rFonts w:eastAsia="Cambria"/>
          <w:b/>
          <w:spacing w:val="-1"/>
          <w:sz w:val="28"/>
          <w:szCs w:val="28"/>
        </w:rPr>
        <w:t>RD</w:t>
      </w:r>
      <w:r w:rsidRPr="00E726AC">
        <w:rPr>
          <w:rFonts w:eastAsia="Cambria"/>
          <w:b/>
          <w:sz w:val="28"/>
          <w:szCs w:val="28"/>
        </w:rPr>
        <w:t>)</w:t>
      </w:r>
    </w:p>
    <w:p w:rsidR="002505FC" w:rsidRPr="00E726AC" w:rsidRDefault="003E2070">
      <w:pPr>
        <w:spacing w:before="6" w:line="280" w:lineRule="exact"/>
        <w:ind w:left="2988" w:right="557"/>
        <w:rPr>
          <w:rFonts w:eastAsia="Cambria"/>
          <w:sz w:val="24"/>
          <w:szCs w:val="24"/>
        </w:rPr>
        <w:sectPr w:rsidR="002505FC" w:rsidRPr="00E726AC">
          <w:type w:val="continuous"/>
          <w:pgSz w:w="11920" w:h="16840"/>
          <w:pgMar w:top="1300" w:right="840" w:bottom="280" w:left="1160" w:header="720" w:footer="720" w:gutter="0"/>
          <w:cols w:space="720"/>
        </w:sectPr>
      </w:pPr>
      <w:r w:rsidRPr="00E726AC">
        <w:rPr>
          <w:rFonts w:eastAsia="Cambria"/>
          <w:spacing w:val="-1"/>
          <w:sz w:val="24"/>
          <w:szCs w:val="24"/>
        </w:rPr>
        <w:t>&lt;T</w:t>
      </w:r>
      <w:r w:rsidRPr="00E726AC">
        <w:rPr>
          <w:rFonts w:eastAsia="Cambria"/>
          <w:sz w:val="24"/>
          <w:szCs w:val="24"/>
        </w:rPr>
        <w:t xml:space="preserve">hiết </w:t>
      </w:r>
      <w:r w:rsidRPr="00E726AC">
        <w:rPr>
          <w:rFonts w:eastAsia="Cambria"/>
          <w:spacing w:val="-1"/>
          <w:sz w:val="24"/>
          <w:szCs w:val="24"/>
        </w:rPr>
        <w:t>k</w:t>
      </w:r>
      <w:r w:rsidRPr="00E726AC">
        <w:rPr>
          <w:rFonts w:eastAsia="Cambria"/>
          <w:sz w:val="24"/>
          <w:szCs w:val="24"/>
        </w:rPr>
        <w:t xml:space="preserve">ế </w:t>
      </w:r>
      <w:r w:rsidRPr="00E726AC">
        <w:rPr>
          <w:rFonts w:eastAsia="Cambria"/>
          <w:spacing w:val="1"/>
          <w:sz w:val="24"/>
          <w:szCs w:val="24"/>
        </w:rPr>
        <w:t>E</w:t>
      </w:r>
      <w:r w:rsidRPr="00E726AC">
        <w:rPr>
          <w:rFonts w:eastAsia="Cambria"/>
          <w:sz w:val="24"/>
          <w:szCs w:val="24"/>
        </w:rPr>
        <w:t>R</w:t>
      </w:r>
      <w:r w:rsidRPr="00E726AC">
        <w:rPr>
          <w:rFonts w:eastAsia="Cambria"/>
          <w:spacing w:val="-1"/>
          <w:sz w:val="24"/>
          <w:szCs w:val="24"/>
        </w:rPr>
        <w:t>D</w:t>
      </w:r>
      <w:r w:rsidRPr="00E726AC">
        <w:rPr>
          <w:rFonts w:eastAsia="Cambria"/>
          <w:sz w:val="24"/>
          <w:szCs w:val="24"/>
        </w:rPr>
        <w:t>.</w:t>
      </w:r>
      <w:r w:rsidRPr="00E726AC">
        <w:rPr>
          <w:rFonts w:eastAsia="Cambria"/>
          <w:spacing w:val="1"/>
          <w:sz w:val="24"/>
          <w:szCs w:val="24"/>
        </w:rPr>
        <w:t xml:space="preserve"> </w:t>
      </w:r>
      <w:r w:rsidRPr="00E726AC">
        <w:rPr>
          <w:rFonts w:eastAsia="Cambria"/>
          <w:spacing w:val="-1"/>
          <w:sz w:val="24"/>
          <w:szCs w:val="24"/>
        </w:rPr>
        <w:t>Đ</w:t>
      </w:r>
      <w:r w:rsidRPr="00E726AC">
        <w:rPr>
          <w:rFonts w:eastAsia="Cambria"/>
          <w:sz w:val="24"/>
          <w:szCs w:val="24"/>
        </w:rPr>
        <w:t>ược s</w:t>
      </w:r>
      <w:r w:rsidRPr="00E726AC">
        <w:rPr>
          <w:rFonts w:eastAsia="Cambria"/>
          <w:spacing w:val="1"/>
          <w:sz w:val="24"/>
          <w:szCs w:val="24"/>
        </w:rPr>
        <w:t>u</w:t>
      </w:r>
      <w:r w:rsidRPr="00E726AC">
        <w:rPr>
          <w:rFonts w:eastAsia="Cambria"/>
          <w:sz w:val="24"/>
          <w:szCs w:val="24"/>
        </w:rPr>
        <w:t>y</w:t>
      </w:r>
      <w:r w:rsidRPr="00E726AC">
        <w:rPr>
          <w:rFonts w:eastAsia="Cambria"/>
          <w:spacing w:val="-1"/>
          <w:sz w:val="24"/>
          <w:szCs w:val="24"/>
        </w:rPr>
        <w:t xml:space="preserve"> r</w:t>
      </w:r>
      <w:r w:rsidRPr="00E726AC">
        <w:rPr>
          <w:rFonts w:eastAsia="Cambria"/>
          <w:sz w:val="24"/>
          <w:szCs w:val="24"/>
        </w:rPr>
        <w:t>a và hình thà</w:t>
      </w:r>
      <w:r w:rsidRPr="00E726AC">
        <w:rPr>
          <w:rFonts w:eastAsia="Cambria"/>
          <w:spacing w:val="1"/>
          <w:sz w:val="24"/>
          <w:szCs w:val="24"/>
        </w:rPr>
        <w:t>n</w:t>
      </w:r>
      <w:r w:rsidRPr="00E726AC">
        <w:rPr>
          <w:rFonts w:eastAsia="Cambria"/>
          <w:sz w:val="24"/>
          <w:szCs w:val="24"/>
        </w:rPr>
        <w:t xml:space="preserve">h </w:t>
      </w:r>
      <w:r w:rsidRPr="00E726AC">
        <w:rPr>
          <w:rFonts w:eastAsia="Cambria"/>
          <w:spacing w:val="1"/>
          <w:sz w:val="24"/>
          <w:szCs w:val="24"/>
        </w:rPr>
        <w:t>t</w:t>
      </w:r>
      <w:r w:rsidRPr="00E726AC">
        <w:rPr>
          <w:rFonts w:eastAsia="Cambria"/>
          <w:sz w:val="24"/>
          <w:szCs w:val="24"/>
        </w:rPr>
        <w:t>ừ</w:t>
      </w:r>
      <w:r w:rsidRPr="00E726AC">
        <w:rPr>
          <w:rFonts w:eastAsia="Cambria"/>
          <w:spacing w:val="-1"/>
          <w:sz w:val="24"/>
          <w:szCs w:val="24"/>
        </w:rPr>
        <w:t xml:space="preserve"> </w:t>
      </w:r>
      <w:r w:rsidRPr="00E726AC">
        <w:rPr>
          <w:rFonts w:eastAsia="Cambria"/>
          <w:sz w:val="24"/>
          <w:szCs w:val="24"/>
        </w:rPr>
        <w:t>c</w:t>
      </w:r>
      <w:r w:rsidRPr="00E726AC">
        <w:rPr>
          <w:rFonts w:eastAsia="Cambria"/>
          <w:spacing w:val="2"/>
          <w:sz w:val="24"/>
          <w:szCs w:val="24"/>
        </w:rPr>
        <w:t>o</w:t>
      </w:r>
      <w:r w:rsidRPr="00E726AC">
        <w:rPr>
          <w:rFonts w:eastAsia="Cambria"/>
          <w:sz w:val="24"/>
          <w:szCs w:val="24"/>
        </w:rPr>
        <w:t>nce</w:t>
      </w:r>
      <w:r w:rsidRPr="00E726AC">
        <w:rPr>
          <w:rFonts w:eastAsia="Cambria"/>
          <w:spacing w:val="1"/>
          <w:sz w:val="24"/>
          <w:szCs w:val="24"/>
        </w:rPr>
        <w:t>p</w:t>
      </w:r>
      <w:r w:rsidRPr="00E726AC">
        <w:rPr>
          <w:rFonts w:eastAsia="Cambria"/>
          <w:sz w:val="24"/>
          <w:szCs w:val="24"/>
        </w:rPr>
        <w:t xml:space="preserve">tual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am,</w:t>
      </w:r>
      <w:r w:rsidRPr="00E726AC">
        <w:rPr>
          <w:rFonts w:eastAsia="Cambria"/>
          <w:spacing w:val="1"/>
          <w:sz w:val="24"/>
          <w:szCs w:val="24"/>
        </w:rPr>
        <w:t xml:space="preserve"> </w:t>
      </w:r>
      <w:r w:rsidRPr="00E726AC">
        <w:rPr>
          <w:rFonts w:eastAsia="Cambria"/>
          <w:sz w:val="24"/>
          <w:szCs w:val="24"/>
        </w:rPr>
        <w:t xml:space="preserve">class </w:t>
      </w:r>
      <w:r w:rsidRPr="00E726AC">
        <w:rPr>
          <w:rFonts w:eastAsia="Cambria"/>
          <w:spacing w:val="-1"/>
          <w:sz w:val="24"/>
          <w:szCs w:val="24"/>
        </w:rPr>
        <w:t>d</w:t>
      </w:r>
      <w:r w:rsidRPr="00E726AC">
        <w:rPr>
          <w:rFonts w:eastAsia="Cambria"/>
          <w:sz w:val="24"/>
          <w:szCs w:val="24"/>
        </w:rPr>
        <w:t>i</w:t>
      </w:r>
      <w:r w:rsidRPr="00E726AC">
        <w:rPr>
          <w:rFonts w:eastAsia="Cambria"/>
          <w:spacing w:val="1"/>
          <w:sz w:val="24"/>
          <w:szCs w:val="24"/>
        </w:rPr>
        <w:t>a</w:t>
      </w:r>
      <w:r w:rsidRPr="00E726AC">
        <w:rPr>
          <w:rFonts w:eastAsia="Cambria"/>
          <w:spacing w:val="-1"/>
          <w:sz w:val="24"/>
          <w:szCs w:val="24"/>
        </w:rPr>
        <w:t>gr</w:t>
      </w:r>
      <w:r w:rsidRPr="00E726AC">
        <w:rPr>
          <w:rFonts w:eastAsia="Cambria"/>
          <w:sz w:val="24"/>
          <w:szCs w:val="24"/>
        </w:rPr>
        <w:t>am</w:t>
      </w:r>
      <w:r w:rsidRPr="00E726AC">
        <w:rPr>
          <w:rFonts w:eastAsia="Cambria"/>
          <w:spacing w:val="2"/>
          <w:sz w:val="24"/>
          <w:szCs w:val="24"/>
        </w:rPr>
        <w:t xml:space="preserve"> </w:t>
      </w:r>
      <w:r w:rsidRPr="00E726AC">
        <w:rPr>
          <w:rFonts w:eastAsia="Cambria"/>
          <w:spacing w:val="-1"/>
          <w:sz w:val="24"/>
          <w:szCs w:val="24"/>
        </w:rPr>
        <w:t>v</w:t>
      </w:r>
      <w:r w:rsidRPr="00E726AC">
        <w:rPr>
          <w:rFonts w:eastAsia="Cambria"/>
          <w:sz w:val="24"/>
          <w:szCs w:val="24"/>
        </w:rPr>
        <w:t xml:space="preserve">à </w:t>
      </w:r>
      <w:r w:rsidRPr="00E726AC">
        <w:rPr>
          <w:rFonts w:eastAsia="Cambria"/>
          <w:spacing w:val="1"/>
          <w:sz w:val="24"/>
          <w:szCs w:val="24"/>
        </w:rPr>
        <w:t>q</w:t>
      </w:r>
      <w:r w:rsidRPr="00E726AC">
        <w:rPr>
          <w:rFonts w:eastAsia="Cambria"/>
          <w:sz w:val="24"/>
          <w:szCs w:val="24"/>
        </w:rPr>
        <w:t>uá trình hình thà</w:t>
      </w:r>
      <w:r w:rsidRPr="00E726AC">
        <w:rPr>
          <w:rFonts w:eastAsia="Cambria"/>
          <w:spacing w:val="1"/>
          <w:sz w:val="24"/>
          <w:szCs w:val="24"/>
        </w:rPr>
        <w:t>n</w:t>
      </w:r>
      <w:r w:rsidRPr="00E726AC">
        <w:rPr>
          <w:rFonts w:eastAsia="Cambria"/>
          <w:sz w:val="24"/>
          <w:szCs w:val="24"/>
        </w:rPr>
        <w:t>h a</w:t>
      </w:r>
      <w:r w:rsidRPr="00E726AC">
        <w:rPr>
          <w:rFonts w:eastAsia="Cambria"/>
          <w:spacing w:val="-1"/>
          <w:sz w:val="24"/>
          <w:szCs w:val="24"/>
        </w:rPr>
        <w:t>r</w:t>
      </w:r>
      <w:r w:rsidRPr="00E726AC">
        <w:rPr>
          <w:rFonts w:eastAsia="Cambria"/>
          <w:sz w:val="24"/>
          <w:szCs w:val="24"/>
        </w:rPr>
        <w:t>c</w:t>
      </w:r>
      <w:r w:rsidRPr="00E726AC">
        <w:rPr>
          <w:rFonts w:eastAsia="Cambria"/>
          <w:spacing w:val="-1"/>
          <w:sz w:val="24"/>
          <w:szCs w:val="24"/>
        </w:rPr>
        <w:t>h</w:t>
      </w:r>
      <w:r w:rsidRPr="00E726AC">
        <w:rPr>
          <w:rFonts w:eastAsia="Cambria"/>
          <w:sz w:val="24"/>
          <w:szCs w:val="24"/>
        </w:rPr>
        <w:t>i</w:t>
      </w:r>
      <w:r w:rsidRPr="00E726AC">
        <w:rPr>
          <w:rFonts w:eastAsia="Cambria"/>
          <w:spacing w:val="1"/>
          <w:sz w:val="24"/>
          <w:szCs w:val="24"/>
        </w:rPr>
        <w:t>t</w:t>
      </w:r>
      <w:r w:rsidRPr="00E726AC">
        <w:rPr>
          <w:rFonts w:eastAsia="Cambria"/>
          <w:sz w:val="24"/>
          <w:szCs w:val="24"/>
        </w:rPr>
        <w:t>ectu</w:t>
      </w:r>
      <w:r w:rsidRPr="00E726AC">
        <w:rPr>
          <w:rFonts w:eastAsia="Cambria"/>
          <w:spacing w:val="-1"/>
          <w:sz w:val="24"/>
          <w:szCs w:val="24"/>
        </w:rPr>
        <w:t>r</w:t>
      </w:r>
      <w:r w:rsidRPr="00E726AC">
        <w:rPr>
          <w:rFonts w:eastAsia="Cambria"/>
          <w:sz w:val="24"/>
          <w:szCs w:val="24"/>
        </w:rPr>
        <w:t>a</w:t>
      </w:r>
      <w:r w:rsidRPr="00E726AC">
        <w:rPr>
          <w:rFonts w:eastAsia="Cambria"/>
          <w:spacing w:val="2"/>
          <w:sz w:val="24"/>
          <w:szCs w:val="24"/>
        </w:rPr>
        <w:t>l</w:t>
      </w:r>
      <w:r w:rsidRPr="00E726AC">
        <w:rPr>
          <w:rFonts w:eastAsia="Cambria"/>
          <w:sz w:val="24"/>
          <w:szCs w:val="24"/>
        </w:rPr>
        <w:t>&gt;</w:t>
      </w:r>
    </w:p>
    <w:p w:rsidR="002505FC" w:rsidRPr="00E726AC" w:rsidRDefault="003E2070">
      <w:pPr>
        <w:spacing w:before="70"/>
        <w:ind w:left="1628"/>
        <w:rPr>
          <w:rFonts w:eastAsia="Cambria"/>
          <w:sz w:val="28"/>
          <w:szCs w:val="28"/>
        </w:rPr>
      </w:pPr>
      <w:r w:rsidRPr="00E726AC">
        <w:rPr>
          <w:rFonts w:eastAsia="Cambria"/>
          <w:b/>
          <w:sz w:val="28"/>
          <w:szCs w:val="28"/>
        </w:rPr>
        <w:lastRenderedPageBreak/>
        <w:t>6</w:t>
      </w:r>
      <w:r w:rsidRPr="00E726AC">
        <w:rPr>
          <w:rFonts w:eastAsia="Cambria"/>
          <w:b/>
          <w:spacing w:val="-1"/>
          <w:sz w:val="28"/>
          <w:szCs w:val="28"/>
        </w:rPr>
        <w:t>.</w:t>
      </w:r>
      <w:r w:rsidRPr="00E726AC">
        <w:rPr>
          <w:rFonts w:eastAsia="Cambria"/>
          <w:b/>
          <w:spacing w:val="9"/>
          <w:sz w:val="28"/>
          <w:szCs w:val="28"/>
        </w:rPr>
        <w:t>2</w:t>
      </w:r>
      <w:r w:rsidRPr="00E726AC">
        <w:rPr>
          <w:rFonts w:eastAsia="Cambria"/>
          <w:b/>
          <w:spacing w:val="-1"/>
          <w:sz w:val="28"/>
          <w:szCs w:val="28"/>
        </w:rPr>
        <w:t>D</w:t>
      </w:r>
      <w:r w:rsidRPr="00E726AC">
        <w:rPr>
          <w:rFonts w:eastAsia="Cambria"/>
          <w:b/>
          <w:spacing w:val="1"/>
          <w:sz w:val="28"/>
          <w:szCs w:val="28"/>
        </w:rPr>
        <w:t>a</w:t>
      </w:r>
      <w:r w:rsidRPr="00E726AC">
        <w:rPr>
          <w:rFonts w:eastAsia="Cambria"/>
          <w:b/>
          <w:sz w:val="28"/>
          <w:szCs w:val="28"/>
        </w:rPr>
        <w:t xml:space="preserve">ta </w:t>
      </w:r>
      <w:r w:rsidRPr="00E726AC">
        <w:rPr>
          <w:rFonts w:eastAsia="Cambria"/>
          <w:b/>
          <w:spacing w:val="-1"/>
          <w:sz w:val="28"/>
          <w:szCs w:val="28"/>
        </w:rPr>
        <w:t>D</w:t>
      </w:r>
      <w:r w:rsidRPr="00E726AC">
        <w:rPr>
          <w:rFonts w:eastAsia="Cambria"/>
          <w:b/>
          <w:sz w:val="28"/>
          <w:szCs w:val="28"/>
        </w:rPr>
        <w:t>i</w:t>
      </w:r>
      <w:r w:rsidRPr="00E726AC">
        <w:rPr>
          <w:rFonts w:eastAsia="Cambria"/>
          <w:b/>
          <w:spacing w:val="1"/>
          <w:sz w:val="28"/>
          <w:szCs w:val="28"/>
        </w:rPr>
        <w:t>c</w:t>
      </w:r>
      <w:r w:rsidRPr="00E726AC">
        <w:rPr>
          <w:rFonts w:eastAsia="Cambria"/>
          <w:b/>
          <w:spacing w:val="-2"/>
          <w:sz w:val="28"/>
          <w:szCs w:val="28"/>
        </w:rPr>
        <w:t>t</w:t>
      </w:r>
      <w:r w:rsidRPr="00E726AC">
        <w:rPr>
          <w:rFonts w:eastAsia="Cambria"/>
          <w:b/>
          <w:sz w:val="28"/>
          <w:szCs w:val="28"/>
        </w:rPr>
        <w:t>ion</w:t>
      </w:r>
      <w:r w:rsidRPr="00E726AC">
        <w:rPr>
          <w:rFonts w:eastAsia="Cambria"/>
          <w:b/>
          <w:spacing w:val="-2"/>
          <w:sz w:val="28"/>
          <w:szCs w:val="28"/>
        </w:rPr>
        <w:t>a</w:t>
      </w:r>
      <w:r w:rsidRPr="00E726AC">
        <w:rPr>
          <w:rFonts w:eastAsia="Cambria"/>
          <w:b/>
          <w:sz w:val="28"/>
          <w:szCs w:val="28"/>
        </w:rPr>
        <w:t>ry</w:t>
      </w:r>
    </w:p>
    <w:p w:rsidR="002505FC" w:rsidRPr="00E726AC" w:rsidRDefault="003E2070">
      <w:pPr>
        <w:spacing w:before="3" w:line="260" w:lineRule="exact"/>
        <w:ind w:left="2708"/>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M</w:t>
      </w:r>
      <w:r w:rsidRPr="00E726AC">
        <w:rPr>
          <w:rFonts w:eastAsia="Cambria"/>
          <w:position w:val="-1"/>
          <w:sz w:val="24"/>
          <w:szCs w:val="24"/>
        </w:rPr>
        <w:t xml:space="preserve">ô tả </w:t>
      </w:r>
      <w:r w:rsidRPr="00E726AC">
        <w:rPr>
          <w:rFonts w:eastAsia="Cambria"/>
          <w:spacing w:val="-1"/>
          <w:position w:val="-1"/>
          <w:sz w:val="24"/>
          <w:szCs w:val="24"/>
        </w:rPr>
        <w:t>v</w:t>
      </w:r>
      <w:r w:rsidRPr="00E726AC">
        <w:rPr>
          <w:rFonts w:eastAsia="Cambria"/>
          <w:position w:val="-1"/>
          <w:sz w:val="24"/>
          <w:szCs w:val="24"/>
        </w:rPr>
        <w:t>ề các th</w:t>
      </w:r>
      <w:r w:rsidRPr="00E726AC">
        <w:rPr>
          <w:rFonts w:eastAsia="Cambria"/>
          <w:spacing w:val="-1"/>
          <w:position w:val="-1"/>
          <w:sz w:val="24"/>
          <w:szCs w:val="24"/>
        </w:rPr>
        <w:t>ự</w:t>
      </w:r>
      <w:r w:rsidRPr="00E726AC">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2505FC" w:rsidRPr="00E726AC">
        <w:trPr>
          <w:trHeight w:hRule="exact" w:val="290"/>
        </w:trPr>
        <w:tc>
          <w:tcPr>
            <w:tcW w:w="9324" w:type="dxa"/>
            <w:gridSpan w:val="2"/>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717"/>
              <w:rPr>
                <w:rFonts w:eastAsia="Cambria"/>
                <w:sz w:val="24"/>
                <w:szCs w:val="24"/>
              </w:rPr>
            </w:pPr>
            <w:r w:rsidRPr="00E726AC">
              <w:rPr>
                <w:rFonts w:eastAsia="Cambria"/>
                <w:b/>
                <w:sz w:val="24"/>
                <w:szCs w:val="24"/>
              </w:rPr>
              <w:t>En</w:t>
            </w:r>
            <w:r w:rsidRPr="00E726AC">
              <w:rPr>
                <w:rFonts w:eastAsia="Cambria"/>
                <w:b/>
                <w:spacing w:val="1"/>
                <w:sz w:val="24"/>
                <w:szCs w:val="24"/>
              </w:rPr>
              <w:t>t</w:t>
            </w:r>
            <w:r w:rsidRPr="00E726AC">
              <w:rPr>
                <w:rFonts w:eastAsia="Cambria"/>
                <w:b/>
                <w:spacing w:val="-1"/>
                <w:sz w:val="24"/>
                <w:szCs w:val="24"/>
              </w:rPr>
              <w:t>i</w:t>
            </w:r>
            <w:r w:rsidRPr="00E726AC">
              <w:rPr>
                <w:rFonts w:eastAsia="Cambria"/>
                <w:b/>
                <w:spacing w:val="1"/>
                <w:sz w:val="24"/>
                <w:szCs w:val="24"/>
              </w:rPr>
              <w:t>t</w:t>
            </w:r>
            <w:r w:rsidRPr="00E726AC">
              <w:rPr>
                <w:rFonts w:eastAsia="Cambria"/>
                <w:b/>
                <w:sz w:val="24"/>
                <w:szCs w:val="24"/>
              </w:rPr>
              <w:t xml:space="preserve">y </w:t>
            </w:r>
            <w:r w:rsidRPr="00E726AC">
              <w:rPr>
                <w:rFonts w:eastAsia="Cambria"/>
                <w:b/>
                <w:spacing w:val="-1"/>
                <w:sz w:val="24"/>
                <w:szCs w:val="24"/>
              </w:rPr>
              <w:t>D</w:t>
            </w:r>
            <w:r w:rsidRPr="00E726AC">
              <w:rPr>
                <w:rFonts w:eastAsia="Cambria"/>
                <w:b/>
                <w:spacing w:val="1"/>
                <w:sz w:val="24"/>
                <w:szCs w:val="24"/>
              </w:rPr>
              <w:t>at</w:t>
            </w:r>
            <w:r w:rsidRPr="00E726AC">
              <w:rPr>
                <w:rFonts w:eastAsia="Cambria"/>
                <w:b/>
                <w:sz w:val="24"/>
                <w:szCs w:val="24"/>
              </w:rPr>
              <w:t>a</w:t>
            </w:r>
            <w:r w:rsidRPr="00E726AC">
              <w:rPr>
                <w:rFonts w:eastAsia="Cambria"/>
                <w:b/>
                <w:spacing w:val="1"/>
                <w:sz w:val="24"/>
                <w:szCs w:val="24"/>
              </w:rPr>
              <w:t xml:space="preserve"> </w:t>
            </w:r>
            <w:r w:rsidRPr="00E726AC">
              <w:rPr>
                <w:rFonts w:eastAsia="Cambria"/>
                <w:b/>
                <w:sz w:val="24"/>
                <w:szCs w:val="24"/>
              </w:rPr>
              <w:t>di</w:t>
            </w:r>
            <w:r w:rsidRPr="00E726AC">
              <w:rPr>
                <w:rFonts w:eastAsia="Cambria"/>
                <w:b/>
                <w:spacing w:val="-2"/>
                <w:sz w:val="24"/>
                <w:szCs w:val="24"/>
              </w:rPr>
              <w:t>c</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o</w:t>
            </w:r>
            <w:r w:rsidRPr="00E726AC">
              <w:rPr>
                <w:rFonts w:eastAsia="Cambria"/>
                <w:b/>
                <w:spacing w:val="-1"/>
                <w:sz w:val="24"/>
                <w:szCs w:val="24"/>
              </w:rPr>
              <w:t>n</w:t>
            </w:r>
            <w:r w:rsidRPr="00E726AC">
              <w:rPr>
                <w:rFonts w:eastAsia="Cambria"/>
                <w:b/>
                <w:spacing w:val="1"/>
                <w:sz w:val="24"/>
                <w:szCs w:val="24"/>
              </w:rPr>
              <w:t>a</w:t>
            </w:r>
            <w:r w:rsidRPr="00E726AC">
              <w:rPr>
                <w:rFonts w:eastAsia="Cambria"/>
                <w:b/>
                <w:sz w:val="24"/>
                <w:szCs w:val="24"/>
              </w:rPr>
              <w:t>ry: des</w:t>
            </w:r>
            <w:r w:rsidRPr="00E726AC">
              <w:rPr>
                <w:rFonts w:eastAsia="Cambria"/>
                <w:b/>
                <w:spacing w:val="3"/>
                <w:sz w:val="24"/>
                <w:szCs w:val="24"/>
              </w:rPr>
              <w:t>c</w:t>
            </w:r>
            <w:r w:rsidRPr="00E726AC">
              <w:rPr>
                <w:rFonts w:eastAsia="Cambria"/>
                <w:b/>
                <w:sz w:val="24"/>
                <w:szCs w:val="24"/>
              </w:rPr>
              <w:t>r</w:t>
            </w:r>
            <w:r w:rsidRPr="00E726AC">
              <w:rPr>
                <w:rFonts w:eastAsia="Cambria"/>
                <w:b/>
                <w:spacing w:val="-1"/>
                <w:sz w:val="24"/>
                <w:szCs w:val="24"/>
              </w:rPr>
              <w:t>i</w:t>
            </w:r>
            <w:r w:rsidRPr="00E726AC">
              <w:rPr>
                <w:rFonts w:eastAsia="Cambria"/>
                <w:b/>
                <w:sz w:val="24"/>
                <w:szCs w:val="24"/>
              </w:rPr>
              <w:t>be co</w:t>
            </w:r>
            <w:r w:rsidRPr="00E726AC">
              <w:rPr>
                <w:rFonts w:eastAsia="Cambria"/>
                <w:b/>
                <w:spacing w:val="-1"/>
                <w:sz w:val="24"/>
                <w:szCs w:val="24"/>
              </w:rPr>
              <w:t>n</w:t>
            </w:r>
            <w:r w:rsidRPr="00E726AC">
              <w:rPr>
                <w:rFonts w:eastAsia="Cambria"/>
                <w:b/>
                <w:spacing w:val="1"/>
                <w:sz w:val="24"/>
                <w:szCs w:val="24"/>
              </w:rPr>
              <w:t>t</w:t>
            </w:r>
            <w:r w:rsidRPr="00E726AC">
              <w:rPr>
                <w:rFonts w:eastAsia="Cambria"/>
                <w:b/>
                <w:sz w:val="24"/>
                <w:szCs w:val="24"/>
              </w:rPr>
              <w:t>e</w:t>
            </w:r>
            <w:r w:rsidRPr="00E726AC">
              <w:rPr>
                <w:rFonts w:eastAsia="Cambria"/>
                <w:b/>
                <w:spacing w:val="-1"/>
                <w:sz w:val="24"/>
                <w:szCs w:val="24"/>
              </w:rPr>
              <w:t>n</w:t>
            </w:r>
            <w:r w:rsidRPr="00E726AC">
              <w:rPr>
                <w:rFonts w:eastAsia="Cambria"/>
                <w:b/>
                <w:sz w:val="24"/>
                <w:szCs w:val="24"/>
              </w:rPr>
              <w:t>t</w:t>
            </w:r>
            <w:r w:rsidRPr="00E726AC">
              <w:rPr>
                <w:rFonts w:eastAsia="Cambria"/>
                <w:b/>
                <w:spacing w:val="1"/>
                <w:sz w:val="24"/>
                <w:szCs w:val="24"/>
              </w:rPr>
              <w:t xml:space="preserve"> </w:t>
            </w:r>
            <w:r w:rsidRPr="00E726AC">
              <w:rPr>
                <w:rFonts w:eastAsia="Cambria"/>
                <w:b/>
                <w:sz w:val="24"/>
                <w:szCs w:val="24"/>
              </w:rPr>
              <w:t>of</w:t>
            </w:r>
            <w:r w:rsidRPr="00E726AC">
              <w:rPr>
                <w:rFonts w:eastAsia="Cambria"/>
                <w:b/>
                <w:spacing w:val="1"/>
                <w:sz w:val="24"/>
                <w:szCs w:val="24"/>
              </w:rPr>
              <w:t xml:space="preserve"> </w:t>
            </w:r>
            <w:r w:rsidRPr="00E726AC">
              <w:rPr>
                <w:rFonts w:eastAsia="Cambria"/>
                <w:b/>
                <w:spacing w:val="-1"/>
                <w:sz w:val="24"/>
                <w:szCs w:val="24"/>
              </w:rPr>
              <w:t>a</w:t>
            </w:r>
            <w:r w:rsidRPr="00E726AC">
              <w:rPr>
                <w:rFonts w:eastAsia="Cambria"/>
                <w:b/>
                <w:sz w:val="24"/>
                <w:szCs w:val="24"/>
              </w:rPr>
              <w:t>ll</w:t>
            </w:r>
            <w:r w:rsidRPr="00E726AC">
              <w:rPr>
                <w:rFonts w:eastAsia="Cambria"/>
                <w:b/>
                <w:spacing w:val="1"/>
                <w:sz w:val="24"/>
                <w:szCs w:val="24"/>
              </w:rPr>
              <w:t xml:space="preserve"> </w:t>
            </w:r>
            <w:r w:rsidRPr="00E726AC">
              <w:rPr>
                <w:rFonts w:eastAsia="Cambria"/>
                <w:b/>
                <w:sz w:val="24"/>
                <w:szCs w:val="24"/>
              </w:rPr>
              <w:t>e</w:t>
            </w:r>
            <w:r w:rsidRPr="00E726AC">
              <w:rPr>
                <w:rFonts w:eastAsia="Cambria"/>
                <w:b/>
                <w:spacing w:val="-1"/>
                <w:sz w:val="24"/>
                <w:szCs w:val="24"/>
              </w:rPr>
              <w:t>n</w:t>
            </w:r>
            <w:r w:rsidRPr="00E726AC">
              <w:rPr>
                <w:rFonts w:eastAsia="Cambria"/>
                <w:b/>
                <w:spacing w:val="1"/>
                <w:sz w:val="24"/>
                <w:szCs w:val="24"/>
              </w:rPr>
              <w:t>t</w:t>
            </w:r>
            <w:r w:rsidRPr="00E726AC">
              <w:rPr>
                <w:rFonts w:eastAsia="Cambria"/>
                <w:b/>
                <w:spacing w:val="-1"/>
                <w:sz w:val="24"/>
                <w:szCs w:val="24"/>
              </w:rPr>
              <w:t>i</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es</w:t>
            </w:r>
          </w:p>
        </w:tc>
      </w:tr>
      <w:tr w:rsidR="002505FC" w:rsidRPr="00E726AC">
        <w:trPr>
          <w:trHeight w:hRule="exact" w:val="230"/>
        </w:trPr>
        <w:tc>
          <w:tcPr>
            <w:tcW w:w="120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102"/>
              <w:rPr>
                <w:rFonts w:eastAsia="Calibri"/>
                <w:sz w:val="18"/>
                <w:szCs w:val="18"/>
              </w:rPr>
            </w:pPr>
            <w:r w:rsidRPr="00E726AC">
              <w:rPr>
                <w:rFonts w:eastAsia="Calibri"/>
                <w:b/>
                <w:color w:val="4F81BC"/>
                <w:spacing w:val="1"/>
                <w:sz w:val="18"/>
                <w:szCs w:val="18"/>
              </w:rPr>
              <w:t>E</w:t>
            </w:r>
            <w:r w:rsidRPr="00E726AC">
              <w:rPr>
                <w:rFonts w:eastAsia="Calibri"/>
                <w:b/>
                <w:color w:val="4F81BC"/>
                <w:spacing w:val="-1"/>
                <w:sz w:val="18"/>
                <w:szCs w:val="18"/>
              </w:rPr>
              <w:t>n</w:t>
            </w:r>
            <w:r w:rsidRPr="00E726AC">
              <w:rPr>
                <w:rFonts w:eastAsia="Calibri"/>
                <w:b/>
                <w:color w:val="4F81BC"/>
                <w:sz w:val="18"/>
                <w:szCs w:val="18"/>
              </w:rPr>
              <w:t>t</w:t>
            </w:r>
            <w:r w:rsidRPr="00E726AC">
              <w:rPr>
                <w:rFonts w:eastAsia="Calibri"/>
                <w:b/>
                <w:color w:val="4F81BC"/>
                <w:spacing w:val="-1"/>
                <w:sz w:val="18"/>
                <w:szCs w:val="18"/>
              </w:rPr>
              <w:t>i</w:t>
            </w:r>
            <w:r w:rsidRPr="00E726AC">
              <w:rPr>
                <w:rFonts w:eastAsia="Calibri"/>
                <w:b/>
                <w:color w:val="4F81BC"/>
                <w:sz w:val="18"/>
                <w:szCs w:val="18"/>
              </w:rPr>
              <w:t>ty</w:t>
            </w:r>
            <w:r w:rsidRPr="00E726AC">
              <w:rPr>
                <w:rFonts w:eastAsia="Calibri"/>
                <w:b/>
                <w:color w:val="4F81BC"/>
                <w:spacing w:val="1"/>
                <w:sz w:val="18"/>
                <w:szCs w:val="18"/>
              </w:rPr>
              <w:t xml:space="preserve"> </w:t>
            </w:r>
            <w:r w:rsidRPr="00E726AC">
              <w:rPr>
                <w:rFonts w:eastAsia="Calibri"/>
                <w:b/>
                <w:color w:val="4F81BC"/>
                <w:spacing w:val="-1"/>
                <w:sz w:val="18"/>
                <w:szCs w:val="18"/>
              </w:rPr>
              <w:t>N</w:t>
            </w:r>
            <w:r w:rsidRPr="00E726AC">
              <w:rPr>
                <w:rFonts w:eastAsia="Calibri"/>
                <w:b/>
                <w:color w:val="4F81BC"/>
                <w:sz w:val="18"/>
                <w:szCs w:val="18"/>
              </w:rPr>
              <w:t>ame</w:t>
            </w:r>
          </w:p>
        </w:tc>
        <w:tc>
          <w:tcPr>
            <w:tcW w:w="8116"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00" w:lineRule="exact"/>
              <w:ind w:left="102"/>
              <w:rPr>
                <w:rFonts w:eastAsia="Calibri"/>
                <w:sz w:val="18"/>
                <w:szCs w:val="18"/>
              </w:rPr>
            </w:pPr>
            <w:r w:rsidRPr="00E726AC">
              <w:rPr>
                <w:rFonts w:eastAsia="Calibri"/>
                <w:b/>
                <w:color w:val="4F81BC"/>
                <w:spacing w:val="-1"/>
                <w:sz w:val="18"/>
                <w:szCs w:val="18"/>
              </w:rPr>
              <w:t>D</w:t>
            </w:r>
            <w:r w:rsidRPr="00E726AC">
              <w:rPr>
                <w:rFonts w:eastAsia="Calibri"/>
                <w:b/>
                <w:color w:val="4F81BC"/>
                <w:sz w:val="18"/>
                <w:szCs w:val="18"/>
              </w:rPr>
              <w:t>es</w:t>
            </w:r>
            <w:r w:rsidRPr="00E726AC">
              <w:rPr>
                <w:rFonts w:eastAsia="Calibri"/>
                <w:b/>
                <w:color w:val="4F81BC"/>
                <w:spacing w:val="-1"/>
                <w:sz w:val="18"/>
                <w:szCs w:val="18"/>
              </w:rPr>
              <w:t>c</w:t>
            </w:r>
            <w:r w:rsidRPr="00E726AC">
              <w:rPr>
                <w:rFonts w:eastAsia="Calibri"/>
                <w:b/>
                <w:color w:val="4F81BC"/>
                <w:spacing w:val="1"/>
                <w:sz w:val="18"/>
                <w:szCs w:val="18"/>
              </w:rPr>
              <w:t>r</w:t>
            </w:r>
            <w:r w:rsidRPr="00E726AC">
              <w:rPr>
                <w:rFonts w:eastAsia="Calibri"/>
                <w:b/>
                <w:color w:val="4F81BC"/>
                <w:spacing w:val="-1"/>
                <w:sz w:val="18"/>
                <w:szCs w:val="18"/>
              </w:rPr>
              <w:t>ip</w:t>
            </w:r>
            <w:r w:rsidRPr="00E726AC">
              <w:rPr>
                <w:rFonts w:eastAsia="Calibri"/>
                <w:b/>
                <w:color w:val="4F81BC"/>
                <w:sz w:val="18"/>
                <w:szCs w:val="18"/>
              </w:rPr>
              <w:t>t</w:t>
            </w:r>
            <w:r w:rsidRPr="00E726AC">
              <w:rPr>
                <w:rFonts w:eastAsia="Calibri"/>
                <w:b/>
                <w:color w:val="4F81BC"/>
                <w:spacing w:val="-1"/>
                <w:sz w:val="18"/>
                <w:szCs w:val="18"/>
              </w:rPr>
              <w:t>i</w:t>
            </w:r>
            <w:r w:rsidRPr="00E726AC">
              <w:rPr>
                <w:rFonts w:eastAsia="Calibri"/>
                <w:b/>
                <w:color w:val="4F81BC"/>
                <w:spacing w:val="2"/>
                <w:sz w:val="18"/>
                <w:szCs w:val="18"/>
              </w:rPr>
              <w:t>o</w:t>
            </w:r>
            <w:r w:rsidRPr="00E726AC">
              <w:rPr>
                <w:rFonts w:eastAsia="Calibri"/>
                <w:b/>
                <w:color w:val="4F81BC"/>
                <w:sz w:val="18"/>
                <w:szCs w:val="18"/>
              </w:rPr>
              <w:t>n</w:t>
            </w:r>
          </w:p>
        </w:tc>
      </w:tr>
      <w:tr w:rsidR="002505FC" w:rsidRPr="00E726AC">
        <w:trPr>
          <w:trHeight w:hRule="exact" w:val="269"/>
        </w:trPr>
        <w:tc>
          <w:tcPr>
            <w:tcW w:w="1207"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8116"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3E2070">
      <w:pPr>
        <w:spacing w:line="260" w:lineRule="exact"/>
        <w:ind w:left="2708"/>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M</w:t>
      </w:r>
      <w:r w:rsidRPr="00E726AC">
        <w:rPr>
          <w:rFonts w:eastAsia="Cambria"/>
          <w:position w:val="-1"/>
          <w:sz w:val="24"/>
          <w:szCs w:val="24"/>
        </w:rPr>
        <w:t>ô tả các thà</w:t>
      </w:r>
      <w:r w:rsidRPr="00E726AC">
        <w:rPr>
          <w:rFonts w:eastAsia="Cambria"/>
          <w:spacing w:val="1"/>
          <w:position w:val="-1"/>
          <w:sz w:val="24"/>
          <w:szCs w:val="24"/>
        </w:rPr>
        <w:t>n</w:t>
      </w:r>
      <w:r w:rsidRPr="00E726AC">
        <w:rPr>
          <w:rFonts w:eastAsia="Cambria"/>
          <w:position w:val="-1"/>
          <w:sz w:val="24"/>
          <w:szCs w:val="24"/>
        </w:rPr>
        <w:t>h p</w:t>
      </w:r>
      <w:r w:rsidRPr="00E726AC">
        <w:rPr>
          <w:rFonts w:eastAsia="Cambria"/>
          <w:spacing w:val="1"/>
          <w:position w:val="-1"/>
          <w:sz w:val="24"/>
          <w:szCs w:val="24"/>
        </w:rPr>
        <w:t>h</w:t>
      </w:r>
      <w:r w:rsidRPr="00E726AC">
        <w:rPr>
          <w:rFonts w:eastAsia="Cambria"/>
          <w:position w:val="-1"/>
          <w:sz w:val="24"/>
          <w:szCs w:val="24"/>
        </w:rPr>
        <w:t>ần</w:t>
      </w:r>
      <w:r w:rsidRPr="00E726AC">
        <w:rPr>
          <w:rFonts w:eastAsia="Cambria"/>
          <w:spacing w:val="-2"/>
          <w:position w:val="-1"/>
          <w:sz w:val="24"/>
          <w:szCs w:val="24"/>
        </w:rPr>
        <w:t xml:space="preserve"> </w:t>
      </w:r>
      <w:r w:rsidRPr="00E726AC">
        <w:rPr>
          <w:rFonts w:eastAsia="Cambria"/>
          <w:position w:val="-1"/>
          <w:sz w:val="24"/>
          <w:szCs w:val="24"/>
        </w:rPr>
        <w:t>bên</w:t>
      </w:r>
      <w:r w:rsidRPr="00E726AC">
        <w:rPr>
          <w:rFonts w:eastAsia="Cambria"/>
          <w:spacing w:val="1"/>
          <w:position w:val="-1"/>
          <w:sz w:val="24"/>
          <w:szCs w:val="24"/>
        </w:rPr>
        <w:t xml:space="preserve"> </w:t>
      </w:r>
      <w:r w:rsidRPr="00E726AC">
        <w:rPr>
          <w:rFonts w:eastAsia="Cambria"/>
          <w:position w:val="-1"/>
          <w:sz w:val="24"/>
          <w:szCs w:val="24"/>
        </w:rPr>
        <w:t>tr</w:t>
      </w:r>
      <w:r w:rsidRPr="00E726AC">
        <w:rPr>
          <w:rFonts w:eastAsia="Cambria"/>
          <w:spacing w:val="-1"/>
          <w:position w:val="-1"/>
          <w:sz w:val="24"/>
          <w:szCs w:val="24"/>
        </w:rPr>
        <w:t>o</w:t>
      </w:r>
      <w:r w:rsidRPr="00E726AC">
        <w:rPr>
          <w:rFonts w:eastAsia="Cambria"/>
          <w:position w:val="-1"/>
          <w:sz w:val="24"/>
          <w:szCs w:val="24"/>
        </w:rPr>
        <w:t>ng th</w:t>
      </w:r>
      <w:r w:rsidRPr="00E726AC">
        <w:rPr>
          <w:rFonts w:eastAsia="Cambria"/>
          <w:spacing w:val="-1"/>
          <w:position w:val="-1"/>
          <w:sz w:val="24"/>
          <w:szCs w:val="24"/>
        </w:rPr>
        <w:t>ự</w:t>
      </w:r>
      <w:r w:rsidRPr="00E726AC">
        <w:rPr>
          <w:rFonts w:eastAsia="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E726AC">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62"/>
              <w:rPr>
                <w:rFonts w:eastAsia="Cambria"/>
                <w:sz w:val="24"/>
                <w:szCs w:val="24"/>
              </w:rPr>
            </w:pPr>
            <w:r w:rsidRPr="00E726AC">
              <w:rPr>
                <w:rFonts w:eastAsia="Cambria"/>
                <w:b/>
                <w:sz w:val="24"/>
                <w:szCs w:val="24"/>
              </w:rPr>
              <w:t>En</w:t>
            </w:r>
            <w:r w:rsidRPr="00E726AC">
              <w:rPr>
                <w:rFonts w:eastAsia="Cambria"/>
                <w:b/>
                <w:spacing w:val="1"/>
                <w:sz w:val="24"/>
                <w:szCs w:val="24"/>
              </w:rPr>
              <w:t>t</w:t>
            </w:r>
            <w:r w:rsidRPr="00E726AC">
              <w:rPr>
                <w:rFonts w:eastAsia="Cambria"/>
                <w:b/>
                <w:spacing w:val="-1"/>
                <w:sz w:val="24"/>
                <w:szCs w:val="24"/>
              </w:rPr>
              <w:t>i</w:t>
            </w:r>
            <w:r w:rsidRPr="00E726AC">
              <w:rPr>
                <w:rFonts w:eastAsia="Cambria"/>
                <w:b/>
                <w:spacing w:val="1"/>
                <w:sz w:val="24"/>
                <w:szCs w:val="24"/>
              </w:rPr>
              <w:t>t</w:t>
            </w:r>
            <w:r w:rsidRPr="00E726AC">
              <w:rPr>
                <w:rFonts w:eastAsia="Cambria"/>
                <w:b/>
                <w:sz w:val="24"/>
                <w:szCs w:val="24"/>
              </w:rPr>
              <w:t xml:space="preserve">y </w:t>
            </w:r>
            <w:r w:rsidRPr="00E726AC">
              <w:rPr>
                <w:rFonts w:eastAsia="Cambria"/>
                <w:b/>
                <w:spacing w:val="-1"/>
                <w:sz w:val="24"/>
                <w:szCs w:val="24"/>
              </w:rPr>
              <w:t>n</w:t>
            </w:r>
            <w:r w:rsidRPr="00E726AC">
              <w:rPr>
                <w:rFonts w:eastAsia="Cambria"/>
                <w:b/>
                <w:spacing w:val="1"/>
                <w:sz w:val="24"/>
                <w:szCs w:val="24"/>
              </w:rPr>
              <w:t>a</w:t>
            </w:r>
            <w:r w:rsidRPr="00E726AC">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494"/>
              <w:rPr>
                <w:rFonts w:eastAsia="Cambria"/>
                <w:sz w:val="24"/>
                <w:szCs w:val="24"/>
              </w:rPr>
            </w:pPr>
            <w:r w:rsidRPr="00E726AC">
              <w:rPr>
                <w:rFonts w:eastAsia="Cambria"/>
                <w:b/>
                <w:sz w:val="24"/>
                <w:szCs w:val="24"/>
              </w:rPr>
              <w:t>At</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i</w:t>
            </w:r>
            <w:r w:rsidRPr="00E726AC">
              <w:rPr>
                <w:rFonts w:eastAsia="Cambria"/>
                <w:b/>
                <w:sz w:val="24"/>
                <w:szCs w:val="24"/>
              </w:rPr>
              <w:t>bu</w:t>
            </w:r>
            <w:r w:rsidRPr="00E726AC">
              <w:rPr>
                <w:rFonts w:eastAsia="Cambria"/>
                <w:b/>
                <w:spacing w:val="1"/>
                <w:sz w:val="24"/>
                <w:szCs w:val="24"/>
              </w:rPr>
              <w:t>t</w:t>
            </w:r>
            <w:r w:rsidRPr="00E726AC">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835"/>
              <w:rPr>
                <w:rFonts w:eastAsia="Cambria"/>
                <w:sz w:val="24"/>
                <w:szCs w:val="24"/>
              </w:rPr>
            </w:pPr>
            <w:r w:rsidRPr="00E726AC">
              <w:rPr>
                <w:rFonts w:eastAsia="Cambria"/>
                <w:b/>
                <w:spacing w:val="-1"/>
                <w:sz w:val="24"/>
                <w:szCs w:val="24"/>
              </w:rPr>
              <w:t>D</w:t>
            </w:r>
            <w:r w:rsidRPr="00E726AC">
              <w:rPr>
                <w:rFonts w:eastAsia="Cambria"/>
                <w:b/>
                <w:sz w:val="24"/>
                <w:szCs w:val="24"/>
              </w:rPr>
              <w:t>escr</w:t>
            </w:r>
            <w:r w:rsidRPr="00E726AC">
              <w:rPr>
                <w:rFonts w:eastAsia="Cambria"/>
                <w:b/>
                <w:spacing w:val="-1"/>
                <w:sz w:val="24"/>
                <w:szCs w:val="24"/>
              </w:rPr>
              <w:t>i</w:t>
            </w:r>
            <w:r w:rsidRPr="00E726AC">
              <w:rPr>
                <w:rFonts w:eastAsia="Cambria"/>
                <w:b/>
                <w:sz w:val="24"/>
                <w:szCs w:val="24"/>
              </w:rPr>
              <w:t>p</w:t>
            </w:r>
            <w:r w:rsidRPr="00E726AC">
              <w:rPr>
                <w:rFonts w:eastAsia="Cambria"/>
                <w:b/>
                <w:spacing w:val="2"/>
                <w:sz w:val="24"/>
                <w:szCs w:val="24"/>
              </w:rPr>
              <w:t>t</w:t>
            </w:r>
            <w:r w:rsidRPr="00E726AC">
              <w:rPr>
                <w:rFonts w:eastAsia="Cambria"/>
                <w:b/>
                <w:spacing w:val="-1"/>
                <w:sz w:val="24"/>
                <w:szCs w:val="24"/>
              </w:rPr>
              <w:t>i</w:t>
            </w:r>
            <w:r w:rsidRPr="00E726AC">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481"/>
              <w:rPr>
                <w:rFonts w:eastAsia="Cambria"/>
                <w:sz w:val="24"/>
                <w:szCs w:val="24"/>
              </w:rPr>
            </w:pPr>
            <w:r w:rsidRPr="00E726AC">
              <w:rPr>
                <w:rFonts w:eastAsia="Cambria"/>
                <w:b/>
                <w:spacing w:val="-1"/>
                <w:sz w:val="24"/>
                <w:szCs w:val="24"/>
              </w:rPr>
              <w:t>D</w:t>
            </w:r>
            <w:r w:rsidRPr="00E726AC">
              <w:rPr>
                <w:rFonts w:eastAsia="Cambria"/>
                <w:b/>
                <w:sz w:val="24"/>
                <w:szCs w:val="24"/>
              </w:rPr>
              <w:t>om</w:t>
            </w:r>
            <w:r w:rsidRPr="00E726AC">
              <w:rPr>
                <w:rFonts w:eastAsia="Cambria"/>
                <w:b/>
                <w:spacing w:val="1"/>
                <w:sz w:val="24"/>
                <w:szCs w:val="24"/>
              </w:rPr>
              <w:t>a</w:t>
            </w:r>
            <w:r w:rsidRPr="00E726AC">
              <w:rPr>
                <w:rFonts w:eastAsia="Cambria"/>
                <w:b/>
                <w:spacing w:val="-1"/>
                <w:sz w:val="24"/>
                <w:szCs w:val="24"/>
              </w:rPr>
              <w:t>i</w:t>
            </w:r>
            <w:r w:rsidRPr="00E726AC">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21"/>
              <w:rPr>
                <w:rFonts w:eastAsia="Cambria"/>
                <w:sz w:val="24"/>
                <w:szCs w:val="24"/>
              </w:rPr>
            </w:pPr>
            <w:r w:rsidRPr="00E726AC">
              <w:rPr>
                <w:rFonts w:eastAsia="Cambria"/>
                <w:b/>
                <w:sz w:val="24"/>
                <w:szCs w:val="24"/>
              </w:rPr>
              <w:t>N</w:t>
            </w:r>
            <w:r w:rsidRPr="00E726AC">
              <w:rPr>
                <w:rFonts w:eastAsia="Cambria"/>
                <w:b/>
                <w:spacing w:val="1"/>
                <w:sz w:val="24"/>
                <w:szCs w:val="24"/>
              </w:rPr>
              <w:t>u</w:t>
            </w:r>
            <w:r w:rsidRPr="00E726AC">
              <w:rPr>
                <w:rFonts w:eastAsia="Cambria"/>
                <w:b/>
                <w:sz w:val="24"/>
                <w:szCs w:val="24"/>
              </w:rPr>
              <w:t>ll</w:t>
            </w:r>
          </w:p>
        </w:tc>
      </w:tr>
      <w:tr w:rsidR="002505FC" w:rsidRPr="00E726AC">
        <w:trPr>
          <w:trHeight w:hRule="exact" w:val="293"/>
        </w:trPr>
        <w:tc>
          <w:tcPr>
            <w:tcW w:w="1668" w:type="dxa"/>
            <w:vMerge w:val="restart"/>
            <w:tcBorders>
              <w:top w:val="single" w:sz="5" w:space="0" w:color="000000"/>
              <w:left w:val="single" w:sz="5" w:space="0" w:color="000000"/>
              <w:right w:val="single" w:sz="5" w:space="0" w:color="000000"/>
            </w:tcBorders>
          </w:tcPr>
          <w:p w:rsidR="002505FC" w:rsidRPr="00E726AC" w:rsidRDefault="003E2070">
            <w:pPr>
              <w:spacing w:before="1"/>
              <w:ind w:left="102"/>
              <w:rPr>
                <w:rFonts w:eastAsia="Cambria"/>
                <w:sz w:val="24"/>
                <w:szCs w:val="24"/>
              </w:rPr>
            </w:pPr>
            <w:r w:rsidRPr="00E726AC">
              <w:rPr>
                <w:rFonts w:eastAsia="Cambria"/>
                <w:spacing w:val="-1"/>
                <w:sz w:val="24"/>
                <w:szCs w:val="24"/>
              </w:rPr>
              <w:t>T</w:t>
            </w:r>
            <w:r w:rsidRPr="00E726AC">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3"/>
              <w:rPr>
                <w:rFonts w:eastAsia="Cambria"/>
                <w:sz w:val="24"/>
                <w:szCs w:val="24"/>
              </w:rPr>
            </w:pPr>
            <w:r w:rsidRPr="00E726AC">
              <w:rPr>
                <w:rFonts w:eastAsia="Cambria"/>
                <w:spacing w:val="-1"/>
                <w:sz w:val="24"/>
                <w:szCs w:val="24"/>
              </w:rPr>
              <w:t>T</w:t>
            </w:r>
            <w:r w:rsidRPr="00E726AC">
              <w:rPr>
                <w:rFonts w:eastAsia="Cambria"/>
                <w:sz w:val="24"/>
                <w:szCs w:val="24"/>
              </w:rPr>
              <w:t>h</w:t>
            </w:r>
            <w:r w:rsidRPr="00E726AC">
              <w:rPr>
                <w:rFonts w:eastAsia="Cambria"/>
                <w:spacing w:val="-1"/>
                <w:sz w:val="24"/>
                <w:szCs w:val="24"/>
              </w:rPr>
              <w:t>u</w:t>
            </w:r>
            <w:r w:rsidRPr="00E726AC">
              <w:rPr>
                <w:rFonts w:eastAsia="Cambria"/>
                <w:sz w:val="24"/>
                <w:szCs w:val="24"/>
              </w:rPr>
              <w:t>ộc tính 1</w:t>
            </w:r>
            <w:r w:rsidRPr="00E726AC">
              <w:rPr>
                <w:rFonts w:eastAsia="Cambria"/>
                <w:spacing w:val="-1"/>
                <w:sz w:val="24"/>
                <w:szCs w:val="24"/>
              </w:rPr>
              <w:t xml:space="preserve"> </w:t>
            </w:r>
            <w:r w:rsidRPr="00E726AC">
              <w:rPr>
                <w:rFonts w:eastAsia="Cambria"/>
                <w:sz w:val="24"/>
                <w:szCs w:val="24"/>
              </w:rPr>
              <w:t>{</w:t>
            </w:r>
            <w:r w:rsidRPr="00E726AC">
              <w:rPr>
                <w:rFonts w:eastAsia="Cambria"/>
                <w:spacing w:val="1"/>
                <w:sz w:val="24"/>
                <w:szCs w:val="24"/>
              </w:rPr>
              <w:t>P</w:t>
            </w:r>
            <w:r w:rsidRPr="00E726AC">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2"/>
              <w:rPr>
                <w:rFonts w:eastAsia="Cambria"/>
                <w:sz w:val="24"/>
                <w:szCs w:val="24"/>
              </w:rPr>
            </w:pPr>
            <w:r w:rsidRPr="00E726AC">
              <w:rPr>
                <w:rFonts w:eastAsia="Cambria"/>
                <w:spacing w:val="1"/>
                <w:sz w:val="24"/>
                <w:szCs w:val="24"/>
              </w:rPr>
              <w:t>M</w:t>
            </w:r>
            <w:r w:rsidRPr="00E726AC">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2"/>
              <w:rPr>
                <w:rFonts w:eastAsia="Cambria"/>
                <w:sz w:val="24"/>
                <w:szCs w:val="24"/>
              </w:rPr>
            </w:pPr>
            <w:r w:rsidRPr="00E726AC">
              <w:rPr>
                <w:rFonts w:eastAsia="Cambria"/>
                <w:sz w:val="24"/>
                <w:szCs w:val="24"/>
              </w:rPr>
              <w:t>K</w:t>
            </w:r>
            <w:r w:rsidRPr="00E726AC">
              <w:rPr>
                <w:rFonts w:eastAsia="Cambria"/>
                <w:spacing w:val="1"/>
                <w:sz w:val="24"/>
                <w:szCs w:val="24"/>
              </w:rPr>
              <w:t>i</w:t>
            </w:r>
            <w:r w:rsidRPr="00E726AC">
              <w:rPr>
                <w:rFonts w:eastAsia="Cambria"/>
                <w:sz w:val="24"/>
                <w:szCs w:val="24"/>
              </w:rPr>
              <w:t xml:space="preserve">ểu </w:t>
            </w:r>
            <w:r w:rsidRPr="00E726AC">
              <w:rPr>
                <w:rFonts w:eastAsia="Cambria"/>
                <w:spacing w:val="-2"/>
                <w:sz w:val="24"/>
                <w:szCs w:val="24"/>
              </w:rPr>
              <w:t>d</w:t>
            </w:r>
            <w:r w:rsidRPr="00E726AC">
              <w:rPr>
                <w:rFonts w:eastAsia="Cambria"/>
                <w:sz w:val="24"/>
                <w:szCs w:val="24"/>
              </w:rPr>
              <w:t>ữ</w:t>
            </w:r>
            <w:r w:rsidRPr="00E726AC">
              <w:rPr>
                <w:rFonts w:eastAsia="Cambria"/>
                <w:spacing w:val="-1"/>
                <w:sz w:val="24"/>
                <w:szCs w:val="24"/>
              </w:rPr>
              <w:t xml:space="preserve"> </w:t>
            </w:r>
            <w:r w:rsidRPr="00E726AC">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2"/>
              <w:rPr>
                <w:rFonts w:eastAsia="Cambria"/>
                <w:sz w:val="24"/>
                <w:szCs w:val="24"/>
              </w:rPr>
            </w:pPr>
            <w:r w:rsidRPr="00E726AC">
              <w:rPr>
                <w:rFonts w:eastAsia="Cambria"/>
                <w:sz w:val="24"/>
                <w:szCs w:val="24"/>
              </w:rPr>
              <w:t>Y/N</w:t>
            </w:r>
          </w:p>
        </w:tc>
      </w:tr>
      <w:tr w:rsidR="002505FC" w:rsidRPr="00E726AC">
        <w:trPr>
          <w:trHeight w:hRule="exact" w:val="290"/>
        </w:trPr>
        <w:tc>
          <w:tcPr>
            <w:tcW w:w="1668" w:type="dxa"/>
            <w:vMerge/>
            <w:tcBorders>
              <w:left w:val="single" w:sz="5" w:space="0" w:color="000000"/>
              <w:bottom w:val="single" w:sz="5" w:space="0" w:color="000000"/>
              <w:right w:val="single" w:sz="5" w:space="0" w:color="000000"/>
            </w:tcBorders>
          </w:tcPr>
          <w:p w:rsidR="002505FC" w:rsidRPr="00E726AC"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3"/>
              <w:rPr>
                <w:rFonts w:eastAsia="Cambria"/>
                <w:sz w:val="24"/>
                <w:szCs w:val="24"/>
              </w:rPr>
            </w:pPr>
            <w:r w:rsidRPr="00E726AC">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mbria"/>
                <w:sz w:val="24"/>
                <w:szCs w:val="24"/>
              </w:rPr>
            </w:pPr>
            <w:r w:rsidRPr="00E726AC">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mbria"/>
                <w:sz w:val="24"/>
                <w:szCs w:val="24"/>
              </w:rPr>
            </w:pPr>
            <w:r w:rsidRPr="00E726AC">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mbria"/>
                <w:sz w:val="24"/>
                <w:szCs w:val="24"/>
              </w:rPr>
            </w:pPr>
            <w:r w:rsidRPr="00E726AC">
              <w:rPr>
                <w:rFonts w:eastAsia="Cambria"/>
                <w:spacing w:val="1"/>
                <w:sz w:val="24"/>
                <w:szCs w:val="24"/>
              </w:rPr>
              <w:t>...</w:t>
            </w:r>
          </w:p>
        </w:tc>
      </w:tr>
    </w:tbl>
    <w:p w:rsidR="002505FC" w:rsidRPr="00E726AC" w:rsidRDefault="003E2070">
      <w:pPr>
        <w:spacing w:line="200" w:lineRule="exact"/>
        <w:ind w:left="3719" w:right="3709"/>
        <w:jc w:val="center"/>
        <w:rPr>
          <w:rFonts w:eastAsia="Calibri"/>
          <w:sz w:val="18"/>
          <w:szCs w:val="18"/>
        </w:rPr>
      </w:pPr>
      <w:r w:rsidRPr="00E726AC">
        <w:rPr>
          <w:rFonts w:eastAsia="Calibri"/>
          <w:b/>
          <w:color w:val="4F81BC"/>
          <w:position w:val="1"/>
          <w:sz w:val="18"/>
          <w:szCs w:val="18"/>
        </w:rPr>
        <w:t>Ta</w:t>
      </w:r>
      <w:r w:rsidRPr="00E726AC">
        <w:rPr>
          <w:rFonts w:eastAsia="Calibri"/>
          <w:b/>
          <w:color w:val="4F81BC"/>
          <w:spacing w:val="-1"/>
          <w:position w:val="1"/>
          <w:sz w:val="18"/>
          <w:szCs w:val="18"/>
        </w:rPr>
        <w:t>bl</w:t>
      </w:r>
      <w:r w:rsidRPr="00E726AC">
        <w:rPr>
          <w:rFonts w:eastAsia="Calibri"/>
          <w:b/>
          <w:color w:val="4F81BC"/>
          <w:position w:val="1"/>
          <w:sz w:val="18"/>
          <w:szCs w:val="18"/>
        </w:rPr>
        <w:t>e</w:t>
      </w:r>
      <w:r w:rsidRPr="00E726AC">
        <w:rPr>
          <w:rFonts w:eastAsia="Calibri"/>
          <w:b/>
          <w:color w:val="4F81BC"/>
          <w:spacing w:val="1"/>
          <w:position w:val="1"/>
          <w:sz w:val="18"/>
          <w:szCs w:val="18"/>
        </w:rPr>
        <w:t xml:space="preserve"> </w:t>
      </w:r>
      <w:r w:rsidRPr="00E726AC">
        <w:rPr>
          <w:rFonts w:eastAsia="Calibri"/>
          <w:b/>
          <w:color w:val="4F81BC"/>
          <w:position w:val="1"/>
          <w:sz w:val="18"/>
          <w:szCs w:val="18"/>
        </w:rPr>
        <w:t>12:</w:t>
      </w:r>
      <w:r w:rsidRPr="00E726AC">
        <w:rPr>
          <w:rFonts w:eastAsia="Calibri"/>
          <w:b/>
          <w:color w:val="4F81BC"/>
          <w:spacing w:val="1"/>
          <w:position w:val="1"/>
          <w:sz w:val="18"/>
          <w:szCs w:val="18"/>
        </w:rPr>
        <w:t xml:space="preserve"> </w:t>
      </w:r>
      <w:r w:rsidRPr="00E726AC">
        <w:rPr>
          <w:rFonts w:eastAsia="Calibri"/>
          <w:b/>
          <w:color w:val="4F81BC"/>
          <w:spacing w:val="-1"/>
          <w:position w:val="1"/>
          <w:sz w:val="18"/>
          <w:szCs w:val="18"/>
        </w:rPr>
        <w:t>D</w:t>
      </w:r>
      <w:r w:rsidRPr="00E726AC">
        <w:rPr>
          <w:rFonts w:eastAsia="Calibri"/>
          <w:b/>
          <w:color w:val="4F81BC"/>
          <w:position w:val="1"/>
          <w:sz w:val="18"/>
          <w:szCs w:val="18"/>
        </w:rPr>
        <w:t>eta</w:t>
      </w:r>
      <w:r w:rsidRPr="00E726AC">
        <w:rPr>
          <w:rFonts w:eastAsia="Calibri"/>
          <w:b/>
          <w:color w:val="4F81BC"/>
          <w:spacing w:val="-1"/>
          <w:position w:val="1"/>
          <w:sz w:val="18"/>
          <w:szCs w:val="18"/>
        </w:rPr>
        <w:t>i</w:t>
      </w:r>
      <w:r w:rsidRPr="00E726AC">
        <w:rPr>
          <w:rFonts w:eastAsia="Calibri"/>
          <w:b/>
          <w:color w:val="4F81BC"/>
          <w:position w:val="1"/>
          <w:sz w:val="18"/>
          <w:szCs w:val="18"/>
        </w:rPr>
        <w:t xml:space="preserve">l </w:t>
      </w:r>
      <w:r w:rsidRPr="00E726AC">
        <w:rPr>
          <w:rFonts w:eastAsia="Calibri"/>
          <w:b/>
          <w:color w:val="4F81BC"/>
          <w:spacing w:val="-1"/>
          <w:position w:val="1"/>
          <w:sz w:val="18"/>
          <w:szCs w:val="18"/>
        </w:rPr>
        <w:t>D</w:t>
      </w:r>
      <w:r w:rsidRPr="00E726AC">
        <w:rPr>
          <w:rFonts w:eastAsia="Calibri"/>
          <w:b/>
          <w:color w:val="4F81BC"/>
          <w:position w:val="1"/>
          <w:sz w:val="18"/>
          <w:szCs w:val="18"/>
        </w:rPr>
        <w:t>ata</w:t>
      </w:r>
      <w:r w:rsidRPr="00E726AC">
        <w:rPr>
          <w:rFonts w:eastAsia="Calibri"/>
          <w:b/>
          <w:color w:val="4F81BC"/>
          <w:spacing w:val="2"/>
          <w:position w:val="1"/>
          <w:sz w:val="18"/>
          <w:szCs w:val="18"/>
        </w:rPr>
        <w:t xml:space="preserve"> </w:t>
      </w:r>
      <w:r w:rsidRPr="00E726AC">
        <w:rPr>
          <w:rFonts w:eastAsia="Calibri"/>
          <w:b/>
          <w:color w:val="4F81BC"/>
          <w:spacing w:val="-1"/>
          <w:position w:val="1"/>
          <w:sz w:val="18"/>
          <w:szCs w:val="18"/>
        </w:rPr>
        <w:t>Dic</w:t>
      </w:r>
      <w:r w:rsidRPr="00E726AC">
        <w:rPr>
          <w:rFonts w:eastAsia="Calibri"/>
          <w:b/>
          <w:color w:val="4F81BC"/>
          <w:spacing w:val="2"/>
          <w:position w:val="1"/>
          <w:sz w:val="18"/>
          <w:szCs w:val="18"/>
        </w:rPr>
        <w:t>t</w:t>
      </w:r>
      <w:r w:rsidRPr="00E726AC">
        <w:rPr>
          <w:rFonts w:eastAsia="Calibri"/>
          <w:b/>
          <w:color w:val="4F81BC"/>
          <w:spacing w:val="-1"/>
          <w:position w:val="1"/>
          <w:sz w:val="18"/>
          <w:szCs w:val="18"/>
        </w:rPr>
        <w:t>io</w:t>
      </w:r>
      <w:r w:rsidRPr="00E726AC">
        <w:rPr>
          <w:rFonts w:eastAsia="Calibri"/>
          <w:b/>
          <w:color w:val="4F81BC"/>
          <w:spacing w:val="2"/>
          <w:position w:val="1"/>
          <w:sz w:val="18"/>
          <w:szCs w:val="18"/>
        </w:rPr>
        <w:t>n</w:t>
      </w:r>
      <w:r w:rsidRPr="00E726AC">
        <w:rPr>
          <w:rFonts w:eastAsia="Calibri"/>
          <w:b/>
          <w:color w:val="4F81BC"/>
          <w:position w:val="1"/>
          <w:sz w:val="18"/>
          <w:szCs w:val="18"/>
        </w:rPr>
        <w:t>a</w:t>
      </w:r>
      <w:r w:rsidRPr="00E726AC">
        <w:rPr>
          <w:rFonts w:eastAsia="Calibri"/>
          <w:b/>
          <w:color w:val="4F81BC"/>
          <w:spacing w:val="1"/>
          <w:position w:val="1"/>
          <w:sz w:val="18"/>
          <w:szCs w:val="18"/>
        </w:rPr>
        <w:t>r</w:t>
      </w:r>
      <w:r w:rsidRPr="00E726AC">
        <w:rPr>
          <w:rFonts w:eastAsia="Calibri"/>
          <w:b/>
          <w:color w:val="4F81BC"/>
          <w:position w:val="1"/>
          <w:sz w:val="18"/>
          <w:szCs w:val="18"/>
        </w:rPr>
        <w:t>y</w:t>
      </w:r>
    </w:p>
    <w:p w:rsidR="002505FC" w:rsidRPr="00E726AC" w:rsidRDefault="002505FC">
      <w:pPr>
        <w:spacing w:before="1" w:line="200" w:lineRule="exact"/>
      </w:pPr>
    </w:p>
    <w:p w:rsidR="002505FC" w:rsidRPr="00E726AC" w:rsidRDefault="003E2070">
      <w:pPr>
        <w:ind w:left="2708"/>
        <w:rPr>
          <w:rFonts w:eastAsia="Cambria"/>
          <w:sz w:val="24"/>
          <w:szCs w:val="24"/>
        </w:rPr>
      </w:pPr>
      <w:r w:rsidRPr="00E726AC">
        <w:rPr>
          <w:rFonts w:eastAsia="Cambria"/>
          <w:sz w:val="24"/>
          <w:szCs w:val="24"/>
        </w:rPr>
        <w:t>* B</w:t>
      </w:r>
      <w:r w:rsidRPr="00E726AC">
        <w:rPr>
          <w:rFonts w:eastAsia="Cambria"/>
          <w:spacing w:val="-1"/>
          <w:sz w:val="24"/>
          <w:szCs w:val="24"/>
        </w:rPr>
        <w:t>u</w:t>
      </w:r>
      <w:r w:rsidRPr="00E726AC">
        <w:rPr>
          <w:rFonts w:eastAsia="Cambria"/>
          <w:sz w:val="24"/>
          <w:szCs w:val="24"/>
        </w:rPr>
        <w:t>si</w:t>
      </w:r>
      <w:r w:rsidRPr="00E726AC">
        <w:rPr>
          <w:rFonts w:eastAsia="Cambria"/>
          <w:spacing w:val="1"/>
          <w:sz w:val="24"/>
          <w:szCs w:val="24"/>
        </w:rPr>
        <w:t>n</w:t>
      </w:r>
      <w:r w:rsidRPr="00E726AC">
        <w:rPr>
          <w:rFonts w:eastAsia="Cambria"/>
          <w:sz w:val="24"/>
          <w:szCs w:val="24"/>
        </w:rPr>
        <w:t xml:space="preserve">ess </w:t>
      </w:r>
      <w:r w:rsidRPr="00E726AC">
        <w:rPr>
          <w:rFonts w:eastAsia="Cambria"/>
          <w:spacing w:val="1"/>
          <w:sz w:val="24"/>
          <w:szCs w:val="24"/>
        </w:rPr>
        <w:t>i</w:t>
      </w:r>
      <w:r w:rsidRPr="00E726AC">
        <w:rPr>
          <w:rFonts w:eastAsia="Cambria"/>
          <w:sz w:val="24"/>
          <w:szCs w:val="24"/>
        </w:rPr>
        <w:t>n</w:t>
      </w:r>
      <w:r w:rsidRPr="00E726AC">
        <w:rPr>
          <w:rFonts w:eastAsia="Cambria"/>
          <w:spacing w:val="1"/>
          <w:sz w:val="24"/>
          <w:szCs w:val="24"/>
        </w:rPr>
        <w:t>t</w:t>
      </w:r>
      <w:r w:rsidRPr="00E726AC">
        <w:rPr>
          <w:rFonts w:eastAsia="Cambria"/>
          <w:sz w:val="24"/>
          <w:szCs w:val="24"/>
        </w:rPr>
        <w:t>eg</w:t>
      </w:r>
      <w:r w:rsidRPr="00E726AC">
        <w:rPr>
          <w:rFonts w:eastAsia="Cambria"/>
          <w:spacing w:val="-1"/>
          <w:sz w:val="24"/>
          <w:szCs w:val="24"/>
        </w:rPr>
        <w:t>r</w:t>
      </w:r>
      <w:r w:rsidRPr="00E726AC">
        <w:rPr>
          <w:rFonts w:eastAsia="Cambria"/>
          <w:sz w:val="24"/>
          <w:szCs w:val="24"/>
        </w:rPr>
        <w:t>i</w:t>
      </w:r>
      <w:r w:rsidRPr="00E726AC">
        <w:rPr>
          <w:rFonts w:eastAsia="Cambria"/>
          <w:spacing w:val="1"/>
          <w:sz w:val="24"/>
          <w:szCs w:val="24"/>
        </w:rPr>
        <w:t>t</w:t>
      </w:r>
      <w:r w:rsidRPr="00E726AC">
        <w:rPr>
          <w:rFonts w:eastAsia="Cambria"/>
          <w:sz w:val="24"/>
          <w:szCs w:val="24"/>
        </w:rPr>
        <w:t>y</w:t>
      </w:r>
      <w:r w:rsidRPr="00E726AC">
        <w:rPr>
          <w:rFonts w:eastAsia="Cambria"/>
          <w:spacing w:val="-1"/>
          <w:sz w:val="24"/>
          <w:szCs w:val="24"/>
        </w:rPr>
        <w:t xml:space="preserve"> </w:t>
      </w:r>
      <w:r w:rsidRPr="00E726AC">
        <w:rPr>
          <w:rFonts w:eastAsia="Cambria"/>
          <w:sz w:val="24"/>
          <w:szCs w:val="24"/>
        </w:rPr>
        <w:t>co</w:t>
      </w:r>
      <w:r w:rsidRPr="00E726AC">
        <w:rPr>
          <w:rFonts w:eastAsia="Cambria"/>
          <w:spacing w:val="-2"/>
          <w:sz w:val="24"/>
          <w:szCs w:val="24"/>
        </w:rPr>
        <w:t>n</w:t>
      </w:r>
      <w:r w:rsidRPr="00E726AC">
        <w:rPr>
          <w:rFonts w:eastAsia="Cambria"/>
          <w:sz w:val="24"/>
          <w:szCs w:val="24"/>
        </w:rPr>
        <w:t>strai</w:t>
      </w:r>
      <w:r w:rsidRPr="00E726AC">
        <w:rPr>
          <w:rFonts w:eastAsia="Cambria"/>
          <w:spacing w:val="1"/>
          <w:sz w:val="24"/>
          <w:szCs w:val="24"/>
        </w:rPr>
        <w:t>n</w:t>
      </w:r>
      <w:r w:rsidRPr="00E726AC">
        <w:rPr>
          <w:rFonts w:eastAsia="Cambria"/>
          <w:sz w:val="24"/>
          <w:szCs w:val="24"/>
        </w:rPr>
        <w:t>t:</w:t>
      </w:r>
    </w:p>
    <w:p w:rsidR="002505FC" w:rsidRPr="00E726AC" w:rsidRDefault="003E2070">
      <w:pPr>
        <w:spacing w:before="2"/>
        <w:ind w:left="2708"/>
        <w:rPr>
          <w:rFonts w:eastAsia="Cambria"/>
          <w:sz w:val="24"/>
          <w:szCs w:val="24"/>
        </w:rPr>
      </w:pP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 xml:space="preserve">ô tả các </w:t>
      </w:r>
      <w:r w:rsidRPr="00E726AC">
        <w:rPr>
          <w:rFonts w:eastAsia="Cambria"/>
          <w:spacing w:val="-1"/>
          <w:sz w:val="24"/>
          <w:szCs w:val="24"/>
        </w:rPr>
        <w:t>r</w:t>
      </w:r>
      <w:r w:rsidRPr="00E726AC">
        <w:rPr>
          <w:rFonts w:eastAsia="Cambria"/>
          <w:sz w:val="24"/>
          <w:szCs w:val="24"/>
        </w:rPr>
        <w:t>à</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z w:val="24"/>
          <w:szCs w:val="24"/>
        </w:rPr>
        <w:t xml:space="preserve">buộc </w:t>
      </w:r>
      <w:r w:rsidRPr="00E726AC">
        <w:rPr>
          <w:rFonts w:eastAsia="Cambria"/>
          <w:spacing w:val="-1"/>
          <w:sz w:val="24"/>
          <w:szCs w:val="24"/>
        </w:rPr>
        <w:t>v</w:t>
      </w:r>
      <w:r w:rsidRPr="00E726AC">
        <w:rPr>
          <w:rFonts w:eastAsia="Cambria"/>
          <w:sz w:val="24"/>
          <w:szCs w:val="24"/>
        </w:rPr>
        <w:t>ề</w:t>
      </w:r>
      <w:r w:rsidRPr="00E726AC">
        <w:rPr>
          <w:rFonts w:eastAsia="Cambria"/>
          <w:spacing w:val="3"/>
          <w:sz w:val="24"/>
          <w:szCs w:val="24"/>
        </w:rPr>
        <w:t xml:space="preserve"> </w:t>
      </w:r>
      <w:r w:rsidRPr="00E726AC">
        <w:rPr>
          <w:rFonts w:eastAsia="Cambria"/>
          <w:sz w:val="24"/>
          <w:szCs w:val="24"/>
        </w:rPr>
        <w:t xml:space="preserve">toàn vẹn </w:t>
      </w:r>
      <w:r w:rsidRPr="00E726AC">
        <w:rPr>
          <w:rFonts w:eastAsia="Cambria"/>
          <w:spacing w:val="-1"/>
          <w:sz w:val="24"/>
          <w:szCs w:val="24"/>
        </w:rPr>
        <w:t>d</w:t>
      </w:r>
      <w:r w:rsidRPr="00E726AC">
        <w:rPr>
          <w:rFonts w:eastAsia="Cambria"/>
          <w:sz w:val="24"/>
          <w:szCs w:val="24"/>
        </w:rPr>
        <w:t>ữ</w:t>
      </w:r>
      <w:r w:rsidRPr="00E726AC">
        <w:rPr>
          <w:rFonts w:eastAsia="Cambria"/>
          <w:spacing w:val="-1"/>
          <w:sz w:val="24"/>
          <w:szCs w:val="24"/>
        </w:rPr>
        <w:t xml:space="preserve"> </w:t>
      </w:r>
      <w:r w:rsidRPr="00E726AC">
        <w:rPr>
          <w:rFonts w:eastAsia="Cambria"/>
          <w:sz w:val="24"/>
          <w:szCs w:val="24"/>
        </w:rPr>
        <w:t xml:space="preserve">liệu </w:t>
      </w:r>
      <w:r w:rsidRPr="00E726AC">
        <w:rPr>
          <w:rFonts w:eastAsia="Cambria"/>
          <w:spacing w:val="-1"/>
          <w:sz w:val="24"/>
          <w:szCs w:val="24"/>
        </w:rPr>
        <w:t>đ</w:t>
      </w:r>
      <w:r w:rsidRPr="00E726AC">
        <w:rPr>
          <w:rFonts w:eastAsia="Cambria"/>
          <w:sz w:val="24"/>
          <w:szCs w:val="24"/>
        </w:rPr>
        <w:t xml:space="preserve">ể </w:t>
      </w:r>
      <w:r w:rsidRPr="00E726AC">
        <w:rPr>
          <w:rFonts w:eastAsia="Cambria"/>
          <w:spacing w:val="-1"/>
          <w:sz w:val="24"/>
          <w:szCs w:val="24"/>
        </w:rPr>
        <w:t>đ</w:t>
      </w:r>
      <w:r w:rsidRPr="00E726AC">
        <w:rPr>
          <w:rFonts w:eastAsia="Cambria"/>
          <w:spacing w:val="3"/>
          <w:sz w:val="24"/>
          <w:szCs w:val="24"/>
        </w:rPr>
        <w:t>ả</w:t>
      </w:r>
      <w:r w:rsidRPr="00E726AC">
        <w:rPr>
          <w:rFonts w:eastAsia="Cambria"/>
          <w:sz w:val="24"/>
          <w:szCs w:val="24"/>
        </w:rPr>
        <w:t>m bảo ng</w:t>
      </w:r>
      <w:r w:rsidRPr="00E726AC">
        <w:rPr>
          <w:rFonts w:eastAsia="Cambria"/>
          <w:spacing w:val="-1"/>
          <w:sz w:val="24"/>
          <w:szCs w:val="24"/>
        </w:rPr>
        <w:t>h</w:t>
      </w:r>
      <w:r w:rsidRPr="00E726AC">
        <w:rPr>
          <w:rFonts w:eastAsia="Cambria"/>
          <w:spacing w:val="1"/>
          <w:sz w:val="24"/>
          <w:szCs w:val="24"/>
        </w:rPr>
        <w:t>i</w:t>
      </w:r>
      <w:r w:rsidRPr="00E726AC">
        <w:rPr>
          <w:rFonts w:eastAsia="Cambria"/>
          <w:sz w:val="24"/>
          <w:szCs w:val="24"/>
        </w:rPr>
        <w:t>ệp</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ụ&gt;</w:t>
      </w:r>
    </w:p>
    <w:p w:rsidR="002505FC" w:rsidRPr="00E726AC" w:rsidRDefault="003E2070">
      <w:pPr>
        <w:spacing w:before="97"/>
        <w:ind w:left="908"/>
        <w:rPr>
          <w:rFonts w:eastAsia="Cambria"/>
          <w:sz w:val="32"/>
          <w:szCs w:val="32"/>
        </w:rPr>
      </w:pPr>
      <w:r w:rsidRPr="00E726AC">
        <w:rPr>
          <w:rFonts w:eastAsia="Cambria"/>
          <w:b/>
          <w:spacing w:val="1"/>
          <w:sz w:val="32"/>
          <w:szCs w:val="32"/>
        </w:rPr>
        <w:t>7</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Alg</w:t>
      </w:r>
      <w:r w:rsidRPr="00E726AC">
        <w:rPr>
          <w:rFonts w:eastAsia="Cambria"/>
          <w:b/>
          <w:spacing w:val="1"/>
          <w:sz w:val="32"/>
          <w:szCs w:val="32"/>
        </w:rPr>
        <w:t>o</w:t>
      </w:r>
      <w:r w:rsidRPr="00E726AC">
        <w:rPr>
          <w:rFonts w:eastAsia="Cambria"/>
          <w:b/>
          <w:sz w:val="32"/>
          <w:szCs w:val="32"/>
        </w:rPr>
        <w:t>rit</w:t>
      </w:r>
      <w:r w:rsidRPr="00E726AC">
        <w:rPr>
          <w:rFonts w:eastAsia="Cambria"/>
          <w:b/>
          <w:spacing w:val="2"/>
          <w:sz w:val="32"/>
          <w:szCs w:val="32"/>
        </w:rPr>
        <w:t>h</w:t>
      </w:r>
      <w:r w:rsidRPr="00E726AC">
        <w:rPr>
          <w:rFonts w:eastAsia="Cambria"/>
          <w:b/>
          <w:sz w:val="32"/>
          <w:szCs w:val="32"/>
        </w:rPr>
        <w:t>ms</w:t>
      </w:r>
    </w:p>
    <w:p w:rsidR="002505FC" w:rsidRPr="00E726AC" w:rsidRDefault="003E2070">
      <w:pPr>
        <w:spacing w:before="1"/>
        <w:ind w:left="908"/>
        <w:rPr>
          <w:rFonts w:eastAsia="Cambria"/>
          <w:sz w:val="24"/>
          <w:szCs w:val="24"/>
        </w:rPr>
      </w:pPr>
      <w:r w:rsidRPr="00E726AC">
        <w:rPr>
          <w:rFonts w:eastAsia="Cambria"/>
          <w:spacing w:val="-1"/>
          <w:sz w:val="24"/>
          <w:szCs w:val="24"/>
        </w:rPr>
        <w:t>&lt;C</w:t>
      </w:r>
      <w:r w:rsidRPr="00E726AC">
        <w:rPr>
          <w:rFonts w:eastAsia="Cambria"/>
          <w:sz w:val="24"/>
          <w:szCs w:val="24"/>
        </w:rPr>
        <w:t xml:space="preserve">ác thành </w:t>
      </w:r>
      <w:r w:rsidRPr="00E726AC">
        <w:rPr>
          <w:rFonts w:eastAsia="Cambria"/>
          <w:spacing w:val="1"/>
          <w:sz w:val="24"/>
          <w:szCs w:val="24"/>
        </w:rPr>
        <w:t>ph</w:t>
      </w:r>
      <w:r w:rsidRPr="00E726AC">
        <w:rPr>
          <w:rFonts w:eastAsia="Cambria"/>
          <w:sz w:val="24"/>
          <w:szCs w:val="24"/>
        </w:rPr>
        <w:t xml:space="preserve">ần </w:t>
      </w:r>
      <w:r w:rsidRPr="00E726AC">
        <w:rPr>
          <w:rFonts w:eastAsia="Cambria"/>
          <w:spacing w:val="1"/>
          <w:sz w:val="24"/>
          <w:szCs w:val="24"/>
        </w:rPr>
        <w:t>t</w:t>
      </w:r>
      <w:r w:rsidRPr="00E726AC">
        <w:rPr>
          <w:rFonts w:eastAsia="Cambria"/>
          <w:sz w:val="24"/>
          <w:szCs w:val="24"/>
        </w:rPr>
        <w:t>h</w:t>
      </w:r>
      <w:r w:rsidRPr="00E726AC">
        <w:rPr>
          <w:rFonts w:eastAsia="Cambria"/>
          <w:spacing w:val="-1"/>
          <w:sz w:val="24"/>
          <w:szCs w:val="24"/>
        </w:rPr>
        <w:t>u</w:t>
      </w:r>
      <w:r w:rsidRPr="00E726AC">
        <w:rPr>
          <w:rFonts w:eastAsia="Cambria"/>
          <w:sz w:val="24"/>
          <w:szCs w:val="24"/>
        </w:rPr>
        <w:t xml:space="preserve">ật </w:t>
      </w:r>
      <w:r w:rsidRPr="00E726AC">
        <w:rPr>
          <w:rFonts w:eastAsia="Cambria"/>
          <w:spacing w:val="1"/>
          <w:sz w:val="24"/>
          <w:szCs w:val="24"/>
        </w:rPr>
        <w:t>t</w:t>
      </w:r>
      <w:r w:rsidRPr="00E726AC">
        <w:rPr>
          <w:rFonts w:eastAsia="Cambria"/>
          <w:sz w:val="24"/>
          <w:szCs w:val="24"/>
        </w:rPr>
        <w:t>oán</w:t>
      </w:r>
      <w:r w:rsidRPr="00E726AC">
        <w:rPr>
          <w:rFonts w:eastAsia="Cambria"/>
          <w:spacing w:val="1"/>
          <w:sz w:val="24"/>
          <w:szCs w:val="24"/>
        </w:rPr>
        <w:t xml:space="preserve"> </w:t>
      </w:r>
      <w:r w:rsidRPr="00E726AC">
        <w:rPr>
          <w:rFonts w:eastAsia="Cambria"/>
          <w:sz w:val="24"/>
          <w:szCs w:val="24"/>
        </w:rPr>
        <w:t xml:space="preserve">- các </w:t>
      </w:r>
      <w:r w:rsidRPr="00E726AC">
        <w:rPr>
          <w:rFonts w:eastAsia="Cambria"/>
          <w:spacing w:val="-1"/>
          <w:sz w:val="24"/>
          <w:szCs w:val="24"/>
        </w:rPr>
        <w:t>g</w:t>
      </w:r>
      <w:r w:rsidRPr="00E726AC">
        <w:rPr>
          <w:rFonts w:eastAsia="Cambria"/>
          <w:spacing w:val="1"/>
          <w:sz w:val="24"/>
          <w:szCs w:val="24"/>
        </w:rPr>
        <w:t>iả</w:t>
      </w:r>
      <w:r w:rsidRPr="00E726AC">
        <w:rPr>
          <w:rFonts w:eastAsia="Cambria"/>
          <w:sz w:val="24"/>
          <w:szCs w:val="24"/>
        </w:rPr>
        <w:t xml:space="preserve">i </w:t>
      </w:r>
      <w:r w:rsidRPr="00E726AC">
        <w:rPr>
          <w:rFonts w:eastAsia="Cambria"/>
          <w:spacing w:val="1"/>
          <w:sz w:val="24"/>
          <w:szCs w:val="24"/>
        </w:rPr>
        <w:t>p</w:t>
      </w:r>
      <w:r w:rsidRPr="00E726AC">
        <w:rPr>
          <w:rFonts w:eastAsia="Cambria"/>
          <w:sz w:val="24"/>
          <w:szCs w:val="24"/>
        </w:rPr>
        <w:t>háp</w:t>
      </w:r>
      <w:r w:rsidRPr="00E726AC">
        <w:rPr>
          <w:rFonts w:eastAsia="Cambria"/>
          <w:spacing w:val="1"/>
          <w:sz w:val="24"/>
          <w:szCs w:val="24"/>
        </w:rPr>
        <w:t xml:space="preserve"> </w:t>
      </w:r>
      <w:r w:rsidRPr="00E726AC">
        <w:rPr>
          <w:rFonts w:eastAsia="Cambria"/>
          <w:spacing w:val="-1"/>
          <w:sz w:val="24"/>
          <w:szCs w:val="24"/>
        </w:rPr>
        <w:t>đ</w:t>
      </w:r>
      <w:r w:rsidRPr="00E726AC">
        <w:rPr>
          <w:rFonts w:eastAsia="Cambria"/>
          <w:sz w:val="24"/>
          <w:szCs w:val="24"/>
        </w:rPr>
        <w:t xml:space="preserve">ể </w:t>
      </w:r>
      <w:r w:rsidRPr="00E726AC">
        <w:rPr>
          <w:rFonts w:eastAsia="Cambria"/>
          <w:spacing w:val="-1"/>
          <w:sz w:val="24"/>
          <w:szCs w:val="24"/>
        </w:rPr>
        <w:t>g</w:t>
      </w:r>
      <w:r w:rsidRPr="00E726AC">
        <w:rPr>
          <w:rFonts w:eastAsia="Cambria"/>
          <w:sz w:val="24"/>
          <w:szCs w:val="24"/>
        </w:rPr>
        <w:t xml:space="preserve">iải </w:t>
      </w:r>
      <w:r w:rsidRPr="00E726AC">
        <w:rPr>
          <w:rFonts w:eastAsia="Cambria"/>
          <w:spacing w:val="1"/>
          <w:sz w:val="24"/>
          <w:szCs w:val="24"/>
        </w:rPr>
        <w:t>q</w:t>
      </w:r>
      <w:r w:rsidRPr="00E726AC">
        <w:rPr>
          <w:rFonts w:eastAsia="Cambria"/>
          <w:sz w:val="24"/>
          <w:szCs w:val="24"/>
        </w:rPr>
        <w:t>u</w:t>
      </w:r>
      <w:r w:rsidRPr="00E726AC">
        <w:rPr>
          <w:rFonts w:eastAsia="Cambria"/>
          <w:spacing w:val="-1"/>
          <w:sz w:val="24"/>
          <w:szCs w:val="24"/>
        </w:rPr>
        <w:t>y</w:t>
      </w:r>
      <w:r w:rsidRPr="00E726AC">
        <w:rPr>
          <w:rFonts w:eastAsia="Cambria"/>
          <w:sz w:val="24"/>
          <w:szCs w:val="24"/>
        </w:rPr>
        <w:t xml:space="preserve">ết </w:t>
      </w:r>
      <w:r w:rsidRPr="00E726AC">
        <w:rPr>
          <w:rFonts w:eastAsia="Cambria"/>
          <w:spacing w:val="1"/>
          <w:sz w:val="24"/>
          <w:szCs w:val="24"/>
        </w:rPr>
        <w:t>p</w:t>
      </w:r>
      <w:r w:rsidRPr="00E726AC">
        <w:rPr>
          <w:rFonts w:eastAsia="Cambria"/>
          <w:sz w:val="24"/>
          <w:szCs w:val="24"/>
        </w:rPr>
        <w:t>h</w:t>
      </w:r>
      <w:r w:rsidRPr="00E726AC">
        <w:rPr>
          <w:rFonts w:eastAsia="Cambria"/>
          <w:spacing w:val="1"/>
          <w:sz w:val="24"/>
          <w:szCs w:val="24"/>
        </w:rPr>
        <w:t>ầ</w:t>
      </w:r>
      <w:r w:rsidRPr="00E726AC">
        <w:rPr>
          <w:rFonts w:eastAsia="Cambria"/>
          <w:sz w:val="24"/>
          <w:szCs w:val="24"/>
        </w:rPr>
        <w:t>n co</w:t>
      </w:r>
      <w:r w:rsidRPr="00E726AC">
        <w:rPr>
          <w:rFonts w:eastAsia="Cambria"/>
          <w:spacing w:val="-1"/>
          <w:sz w:val="24"/>
          <w:szCs w:val="24"/>
        </w:rPr>
        <w:t>r</w:t>
      </w:r>
      <w:r w:rsidRPr="00E726AC">
        <w:rPr>
          <w:rFonts w:eastAsia="Cambria"/>
          <w:sz w:val="24"/>
          <w:szCs w:val="24"/>
        </w:rPr>
        <w:t>e fl</w:t>
      </w:r>
      <w:r w:rsidRPr="00E726AC">
        <w:rPr>
          <w:rFonts w:eastAsia="Cambria"/>
          <w:spacing w:val="-1"/>
          <w:sz w:val="24"/>
          <w:szCs w:val="24"/>
        </w:rPr>
        <w:t>o</w:t>
      </w:r>
      <w:r w:rsidRPr="00E726AC">
        <w:rPr>
          <w:rFonts w:eastAsia="Cambria"/>
          <w:sz w:val="24"/>
          <w:szCs w:val="24"/>
        </w:rPr>
        <w:t>w</w:t>
      </w:r>
      <w:r w:rsidRPr="00E726AC">
        <w:rPr>
          <w:rFonts w:eastAsia="Cambria"/>
          <w:spacing w:val="-1"/>
          <w:sz w:val="24"/>
          <w:szCs w:val="24"/>
        </w:rPr>
        <w:t xml:space="preserve"> </w:t>
      </w:r>
      <w:r w:rsidRPr="00E726AC">
        <w:rPr>
          <w:rFonts w:eastAsia="Cambria"/>
          <w:sz w:val="24"/>
          <w:szCs w:val="24"/>
        </w:rPr>
        <w:t>mà nhóm</w:t>
      </w:r>
    </w:p>
    <w:p w:rsidR="002505FC" w:rsidRPr="00E726AC" w:rsidRDefault="003E2070">
      <w:pPr>
        <w:spacing w:before="42"/>
        <w:ind w:left="507" w:right="8022"/>
        <w:jc w:val="center"/>
        <w:rPr>
          <w:rFonts w:eastAsia="Cambria"/>
          <w:sz w:val="24"/>
          <w:szCs w:val="24"/>
        </w:rPr>
      </w:pPr>
      <w:r w:rsidRPr="00E726AC">
        <w:rPr>
          <w:rFonts w:eastAsia="Cambria"/>
          <w:spacing w:val="-1"/>
          <w:sz w:val="24"/>
          <w:szCs w:val="24"/>
        </w:rPr>
        <w:t>đ</w:t>
      </w:r>
      <w:r w:rsidRPr="00E726AC">
        <w:rPr>
          <w:rFonts w:eastAsia="Cambria"/>
          <w:sz w:val="24"/>
          <w:szCs w:val="24"/>
        </w:rPr>
        <w:t xml:space="preserve">ã </w:t>
      </w:r>
      <w:r w:rsidRPr="00E726AC">
        <w:rPr>
          <w:rFonts w:eastAsia="Cambria"/>
          <w:spacing w:val="1"/>
          <w:sz w:val="24"/>
          <w:szCs w:val="24"/>
        </w:rPr>
        <w:t>á</w:t>
      </w:r>
      <w:r w:rsidRPr="00E726AC">
        <w:rPr>
          <w:rFonts w:eastAsia="Cambria"/>
          <w:sz w:val="24"/>
          <w:szCs w:val="24"/>
        </w:rPr>
        <w:t>p</w:t>
      </w:r>
      <w:r w:rsidRPr="00E726AC">
        <w:rPr>
          <w:rFonts w:eastAsia="Cambria"/>
          <w:spacing w:val="1"/>
          <w:sz w:val="24"/>
          <w:szCs w:val="24"/>
        </w:rPr>
        <w:t xml:space="preserve"> </w:t>
      </w:r>
      <w:r w:rsidRPr="00E726AC">
        <w:rPr>
          <w:rFonts w:eastAsia="Cambria"/>
          <w:spacing w:val="-1"/>
          <w:sz w:val="24"/>
          <w:szCs w:val="24"/>
        </w:rPr>
        <w:t>d</w:t>
      </w:r>
      <w:r w:rsidRPr="00E726AC">
        <w:rPr>
          <w:rFonts w:eastAsia="Cambria"/>
          <w:sz w:val="24"/>
          <w:szCs w:val="24"/>
        </w:rPr>
        <w:t>ụn</w:t>
      </w:r>
      <w:r w:rsidRPr="00E726AC">
        <w:rPr>
          <w:rFonts w:eastAsia="Cambria"/>
          <w:spacing w:val="-1"/>
          <w:sz w:val="24"/>
          <w:szCs w:val="24"/>
        </w:rPr>
        <w:t>g</w:t>
      </w:r>
      <w:r w:rsidRPr="00E726AC">
        <w:rPr>
          <w:rFonts w:eastAsia="Cambria"/>
          <w:sz w:val="24"/>
          <w:szCs w:val="24"/>
        </w:rPr>
        <w:t>&gt;</w:t>
      </w:r>
    </w:p>
    <w:p w:rsidR="002505FC" w:rsidRPr="00E726AC" w:rsidRDefault="003E2070">
      <w:pPr>
        <w:spacing w:before="40"/>
        <w:ind w:left="908"/>
        <w:rPr>
          <w:rFonts w:eastAsia="Cambria"/>
          <w:sz w:val="24"/>
          <w:szCs w:val="24"/>
        </w:rPr>
      </w:pPr>
      <w:r w:rsidRPr="00E726AC">
        <w:rPr>
          <w:rFonts w:eastAsia="Cambria"/>
          <w:b/>
          <w:spacing w:val="-1"/>
          <w:sz w:val="24"/>
          <w:szCs w:val="24"/>
        </w:rPr>
        <w:t>C</w:t>
      </w:r>
      <w:r w:rsidRPr="00E726AC">
        <w:rPr>
          <w:rFonts w:eastAsia="Cambria"/>
          <w:b/>
          <w:sz w:val="24"/>
          <w:szCs w:val="24"/>
        </w:rPr>
        <w:t>hú</w:t>
      </w:r>
      <w:r w:rsidRPr="00E726AC">
        <w:rPr>
          <w:rFonts w:eastAsia="Cambria"/>
          <w:b/>
          <w:spacing w:val="1"/>
          <w:sz w:val="24"/>
          <w:szCs w:val="24"/>
        </w:rPr>
        <w:t xml:space="preserve"> </w:t>
      </w:r>
      <w:r w:rsidRPr="00E726AC">
        <w:rPr>
          <w:rFonts w:eastAsia="Cambria"/>
          <w:b/>
          <w:sz w:val="24"/>
          <w:szCs w:val="24"/>
        </w:rPr>
        <w:t>ý</w:t>
      </w:r>
    </w:p>
    <w:p w:rsidR="002505FC" w:rsidRPr="00E726AC" w:rsidRDefault="003E2070">
      <w:pPr>
        <w:tabs>
          <w:tab w:val="left" w:pos="1620"/>
        </w:tabs>
        <w:spacing w:before="43" w:line="274" w:lineRule="auto"/>
        <w:ind w:left="1628" w:right="495" w:hanging="360"/>
        <w:jc w:val="both"/>
        <w:rPr>
          <w:rFonts w:eastAsia="Cambria"/>
          <w:sz w:val="24"/>
          <w:szCs w:val="24"/>
        </w:rPr>
      </w:pPr>
      <w:r w:rsidRPr="00E726AC">
        <w:rPr>
          <w:sz w:val="24"/>
          <w:szCs w:val="24"/>
        </w:rPr>
        <w:tab/>
      </w:r>
      <w:r w:rsidRPr="00E726AC">
        <w:rPr>
          <w:rFonts w:eastAsia="Cambria"/>
          <w:sz w:val="24"/>
          <w:szCs w:val="24"/>
        </w:rPr>
        <w:t>Không</w:t>
      </w:r>
      <w:r w:rsidRPr="00E726AC">
        <w:rPr>
          <w:rFonts w:eastAsia="Cambria"/>
          <w:spacing w:val="16"/>
          <w:sz w:val="24"/>
          <w:szCs w:val="24"/>
        </w:rPr>
        <w:t xml:space="preserve"> </w:t>
      </w:r>
      <w:r w:rsidRPr="00E726AC">
        <w:rPr>
          <w:rFonts w:eastAsia="Cambria"/>
          <w:sz w:val="24"/>
          <w:szCs w:val="24"/>
        </w:rPr>
        <w:t>nhất</w:t>
      </w:r>
      <w:r w:rsidRPr="00E726AC">
        <w:rPr>
          <w:rFonts w:eastAsia="Cambria"/>
          <w:spacing w:val="17"/>
          <w:sz w:val="24"/>
          <w:szCs w:val="24"/>
        </w:rPr>
        <w:t xml:space="preserve"> </w:t>
      </w:r>
      <w:r w:rsidRPr="00E726AC">
        <w:rPr>
          <w:rFonts w:eastAsia="Cambria"/>
          <w:sz w:val="24"/>
          <w:szCs w:val="24"/>
        </w:rPr>
        <w:t>th</w:t>
      </w:r>
      <w:r w:rsidRPr="00E726AC">
        <w:rPr>
          <w:rFonts w:eastAsia="Cambria"/>
          <w:spacing w:val="1"/>
          <w:sz w:val="24"/>
          <w:szCs w:val="24"/>
        </w:rPr>
        <w:t>i</w:t>
      </w:r>
      <w:r w:rsidRPr="00E726AC">
        <w:rPr>
          <w:rFonts w:eastAsia="Cambria"/>
          <w:sz w:val="24"/>
          <w:szCs w:val="24"/>
        </w:rPr>
        <w:t>ết</w:t>
      </w:r>
      <w:r w:rsidRPr="00E726AC">
        <w:rPr>
          <w:rFonts w:eastAsia="Cambria"/>
          <w:spacing w:val="15"/>
          <w:sz w:val="24"/>
          <w:szCs w:val="24"/>
        </w:rPr>
        <w:t xml:space="preserve"> </w:t>
      </w:r>
      <w:r w:rsidRPr="00E726AC">
        <w:rPr>
          <w:rFonts w:eastAsia="Cambria"/>
          <w:spacing w:val="1"/>
          <w:sz w:val="24"/>
          <w:szCs w:val="24"/>
        </w:rPr>
        <w:t>p</w:t>
      </w:r>
      <w:r w:rsidRPr="00E726AC">
        <w:rPr>
          <w:rFonts w:eastAsia="Cambria"/>
          <w:sz w:val="24"/>
          <w:szCs w:val="24"/>
        </w:rPr>
        <w:t>hải</w:t>
      </w:r>
      <w:r w:rsidRPr="00E726AC">
        <w:rPr>
          <w:rFonts w:eastAsia="Cambria"/>
          <w:spacing w:val="17"/>
          <w:sz w:val="24"/>
          <w:szCs w:val="24"/>
        </w:rPr>
        <w:t xml:space="preserve"> </w:t>
      </w:r>
      <w:r w:rsidRPr="00E726AC">
        <w:rPr>
          <w:rFonts w:eastAsia="Cambria"/>
          <w:spacing w:val="-3"/>
          <w:sz w:val="24"/>
          <w:szCs w:val="24"/>
        </w:rPr>
        <w:t>l</w:t>
      </w:r>
      <w:r w:rsidRPr="00E726AC">
        <w:rPr>
          <w:rFonts w:eastAsia="Cambria"/>
          <w:sz w:val="24"/>
          <w:szCs w:val="24"/>
        </w:rPr>
        <w:t>à</w:t>
      </w:r>
      <w:r w:rsidRPr="00E726AC">
        <w:rPr>
          <w:rFonts w:eastAsia="Cambria"/>
          <w:spacing w:val="17"/>
          <w:sz w:val="24"/>
          <w:szCs w:val="24"/>
        </w:rPr>
        <w:t xml:space="preserve"> </w:t>
      </w:r>
      <w:r w:rsidRPr="00E726AC">
        <w:rPr>
          <w:rFonts w:eastAsia="Cambria"/>
          <w:sz w:val="24"/>
          <w:szCs w:val="24"/>
        </w:rPr>
        <w:t>thu</w:t>
      </w:r>
      <w:r w:rsidRPr="00E726AC">
        <w:rPr>
          <w:rFonts w:eastAsia="Cambria"/>
          <w:spacing w:val="1"/>
          <w:sz w:val="24"/>
          <w:szCs w:val="24"/>
        </w:rPr>
        <w:t>ậ</w:t>
      </w:r>
      <w:r w:rsidRPr="00E726AC">
        <w:rPr>
          <w:rFonts w:eastAsia="Cambria"/>
          <w:sz w:val="24"/>
          <w:szCs w:val="24"/>
        </w:rPr>
        <w:t>t</w:t>
      </w:r>
      <w:r w:rsidRPr="00E726AC">
        <w:rPr>
          <w:rFonts w:eastAsia="Cambria"/>
          <w:spacing w:val="17"/>
          <w:sz w:val="24"/>
          <w:szCs w:val="24"/>
        </w:rPr>
        <w:t xml:space="preserve"> </w:t>
      </w:r>
      <w:r w:rsidRPr="00E726AC">
        <w:rPr>
          <w:rFonts w:eastAsia="Cambria"/>
          <w:sz w:val="24"/>
          <w:szCs w:val="24"/>
        </w:rPr>
        <w:t>toán</w:t>
      </w:r>
      <w:r w:rsidRPr="00E726AC">
        <w:rPr>
          <w:rFonts w:eastAsia="Cambria"/>
          <w:spacing w:val="15"/>
          <w:sz w:val="24"/>
          <w:szCs w:val="24"/>
        </w:rPr>
        <w:t xml:space="preserve"> </w:t>
      </w:r>
      <w:r w:rsidRPr="00E726AC">
        <w:rPr>
          <w:rFonts w:eastAsia="Cambria"/>
          <w:spacing w:val="1"/>
          <w:sz w:val="24"/>
          <w:szCs w:val="24"/>
        </w:rPr>
        <w:t>n</w:t>
      </w:r>
      <w:r w:rsidRPr="00E726AC">
        <w:rPr>
          <w:rFonts w:eastAsia="Cambria"/>
          <w:sz w:val="24"/>
          <w:szCs w:val="24"/>
        </w:rPr>
        <w:t>ổi</w:t>
      </w:r>
      <w:r w:rsidRPr="00E726AC">
        <w:rPr>
          <w:rFonts w:eastAsia="Cambria"/>
          <w:spacing w:val="17"/>
          <w:sz w:val="24"/>
          <w:szCs w:val="24"/>
        </w:rPr>
        <w:t xml:space="preserve"> </w:t>
      </w:r>
      <w:r w:rsidRPr="00E726AC">
        <w:rPr>
          <w:rFonts w:eastAsia="Cambria"/>
          <w:sz w:val="24"/>
          <w:szCs w:val="24"/>
        </w:rPr>
        <w:t>t</w:t>
      </w:r>
      <w:r w:rsidRPr="00E726AC">
        <w:rPr>
          <w:rFonts w:eastAsia="Cambria"/>
          <w:spacing w:val="-1"/>
          <w:sz w:val="24"/>
          <w:szCs w:val="24"/>
        </w:rPr>
        <w:t>i</w:t>
      </w:r>
      <w:r w:rsidRPr="00E726AC">
        <w:rPr>
          <w:rFonts w:eastAsia="Cambria"/>
          <w:sz w:val="24"/>
          <w:szCs w:val="24"/>
        </w:rPr>
        <w:t>ếng</w:t>
      </w:r>
      <w:r w:rsidRPr="00E726AC">
        <w:rPr>
          <w:rFonts w:eastAsia="Cambria"/>
          <w:spacing w:val="14"/>
          <w:sz w:val="24"/>
          <w:szCs w:val="24"/>
        </w:rPr>
        <w:t xml:space="preserve"> </w:t>
      </w:r>
      <w:r w:rsidRPr="00E726AC">
        <w:rPr>
          <w:rFonts w:eastAsia="Cambria"/>
          <w:sz w:val="24"/>
          <w:szCs w:val="24"/>
        </w:rPr>
        <w:t>mà</w:t>
      </w:r>
      <w:r w:rsidRPr="00E726AC">
        <w:rPr>
          <w:rFonts w:eastAsia="Cambria"/>
          <w:spacing w:val="16"/>
          <w:sz w:val="24"/>
          <w:szCs w:val="24"/>
        </w:rPr>
        <w:t xml:space="preserve"> </w:t>
      </w:r>
      <w:r w:rsidRPr="00E726AC">
        <w:rPr>
          <w:rFonts w:eastAsia="Cambria"/>
          <w:sz w:val="24"/>
          <w:szCs w:val="24"/>
        </w:rPr>
        <w:t>có</w:t>
      </w:r>
      <w:r w:rsidRPr="00E726AC">
        <w:rPr>
          <w:rFonts w:eastAsia="Cambria"/>
          <w:spacing w:val="16"/>
          <w:sz w:val="24"/>
          <w:szCs w:val="24"/>
        </w:rPr>
        <w:t xml:space="preserve"> </w:t>
      </w:r>
      <w:r w:rsidRPr="00E726AC">
        <w:rPr>
          <w:rFonts w:eastAsia="Cambria"/>
          <w:sz w:val="24"/>
          <w:szCs w:val="24"/>
        </w:rPr>
        <w:t>t</w:t>
      </w:r>
      <w:r w:rsidRPr="00E726AC">
        <w:rPr>
          <w:rFonts w:eastAsia="Cambria"/>
          <w:spacing w:val="1"/>
          <w:sz w:val="24"/>
          <w:szCs w:val="24"/>
        </w:rPr>
        <w:t>h</w:t>
      </w:r>
      <w:r w:rsidRPr="00E726AC">
        <w:rPr>
          <w:rFonts w:eastAsia="Cambria"/>
          <w:sz w:val="24"/>
          <w:szCs w:val="24"/>
        </w:rPr>
        <w:t>ể</w:t>
      </w:r>
      <w:r w:rsidRPr="00E726AC">
        <w:rPr>
          <w:rFonts w:eastAsia="Cambria"/>
          <w:spacing w:val="17"/>
          <w:sz w:val="24"/>
          <w:szCs w:val="24"/>
        </w:rPr>
        <w:t xml:space="preserve"> </w:t>
      </w:r>
      <w:r w:rsidRPr="00E726AC">
        <w:rPr>
          <w:rFonts w:eastAsia="Cambria"/>
          <w:sz w:val="24"/>
          <w:szCs w:val="24"/>
        </w:rPr>
        <w:t>là</w:t>
      </w:r>
      <w:r w:rsidRPr="00E726AC">
        <w:rPr>
          <w:rFonts w:eastAsia="Cambria"/>
          <w:spacing w:val="17"/>
          <w:sz w:val="24"/>
          <w:szCs w:val="24"/>
        </w:rPr>
        <w:t xml:space="preserve"> </w:t>
      </w:r>
      <w:r w:rsidRPr="00E726AC">
        <w:rPr>
          <w:rFonts w:eastAsia="Cambria"/>
          <w:sz w:val="24"/>
          <w:szCs w:val="24"/>
        </w:rPr>
        <w:t>cách</w:t>
      </w:r>
      <w:r w:rsidRPr="00E726AC">
        <w:rPr>
          <w:rFonts w:eastAsia="Cambria"/>
          <w:spacing w:val="16"/>
          <w:sz w:val="24"/>
          <w:szCs w:val="24"/>
        </w:rPr>
        <w:t xml:space="preserve"> </w:t>
      </w:r>
      <w:r w:rsidRPr="00E726AC">
        <w:rPr>
          <w:rFonts w:eastAsia="Cambria"/>
          <w:spacing w:val="1"/>
          <w:sz w:val="24"/>
          <w:szCs w:val="24"/>
        </w:rPr>
        <w:t>t</w:t>
      </w:r>
      <w:r w:rsidRPr="00E726AC">
        <w:rPr>
          <w:rFonts w:eastAsia="Cambria"/>
          <w:sz w:val="24"/>
          <w:szCs w:val="24"/>
        </w:rPr>
        <w:t>ổ</w:t>
      </w:r>
      <w:r w:rsidRPr="00E726AC">
        <w:rPr>
          <w:rFonts w:eastAsia="Cambria"/>
          <w:spacing w:val="17"/>
          <w:sz w:val="24"/>
          <w:szCs w:val="24"/>
        </w:rPr>
        <w:t xml:space="preserve"> </w:t>
      </w:r>
      <w:r w:rsidRPr="00E726AC">
        <w:rPr>
          <w:rFonts w:eastAsia="Cambria"/>
          <w:sz w:val="24"/>
          <w:szCs w:val="24"/>
        </w:rPr>
        <w:t>c</w:t>
      </w:r>
      <w:r w:rsidRPr="00E726AC">
        <w:rPr>
          <w:rFonts w:eastAsia="Cambria"/>
          <w:spacing w:val="-3"/>
          <w:sz w:val="24"/>
          <w:szCs w:val="24"/>
        </w:rPr>
        <w:t>h</w:t>
      </w:r>
      <w:r w:rsidRPr="00E726AC">
        <w:rPr>
          <w:rFonts w:eastAsia="Cambria"/>
          <w:spacing w:val="-1"/>
          <w:sz w:val="24"/>
          <w:szCs w:val="24"/>
        </w:rPr>
        <w:t>ứ</w:t>
      </w:r>
      <w:r w:rsidRPr="00E726AC">
        <w:rPr>
          <w:rFonts w:eastAsia="Cambria"/>
          <w:sz w:val="24"/>
          <w:szCs w:val="24"/>
        </w:rPr>
        <w:t>c</w:t>
      </w:r>
      <w:r w:rsidRPr="00E726AC">
        <w:rPr>
          <w:rFonts w:eastAsia="Cambria"/>
          <w:spacing w:val="16"/>
          <w:sz w:val="24"/>
          <w:szCs w:val="24"/>
        </w:rPr>
        <w:t xml:space="preserve"> </w:t>
      </w:r>
      <w:r w:rsidRPr="00E726AC">
        <w:rPr>
          <w:rFonts w:eastAsia="Cambria"/>
          <w:spacing w:val="-1"/>
          <w:sz w:val="24"/>
          <w:szCs w:val="24"/>
        </w:rPr>
        <w:t>d</w:t>
      </w:r>
      <w:r w:rsidRPr="00E726AC">
        <w:rPr>
          <w:rFonts w:eastAsia="Cambria"/>
          <w:sz w:val="24"/>
          <w:szCs w:val="24"/>
        </w:rPr>
        <w:t>ữ liệu c</w:t>
      </w:r>
      <w:r w:rsidRPr="00E726AC">
        <w:rPr>
          <w:rFonts w:eastAsia="Cambria"/>
          <w:spacing w:val="-1"/>
          <w:sz w:val="24"/>
          <w:szCs w:val="24"/>
        </w:rPr>
        <w:t>ũ</w:t>
      </w:r>
      <w:r w:rsidRPr="00E726AC">
        <w:rPr>
          <w:rFonts w:eastAsia="Cambria"/>
          <w:sz w:val="24"/>
          <w:szCs w:val="24"/>
        </w:rPr>
        <w:t>ng n</w:t>
      </w:r>
      <w:r w:rsidRPr="00E726AC">
        <w:rPr>
          <w:rFonts w:eastAsia="Cambria"/>
          <w:spacing w:val="2"/>
          <w:sz w:val="24"/>
          <w:szCs w:val="24"/>
        </w:rPr>
        <w:t>h</w:t>
      </w:r>
      <w:r w:rsidRPr="00E726AC">
        <w:rPr>
          <w:rFonts w:eastAsia="Cambria"/>
          <w:sz w:val="24"/>
          <w:szCs w:val="24"/>
        </w:rPr>
        <w:t xml:space="preserve">ư </w:t>
      </w:r>
      <w:r w:rsidRPr="00E726AC">
        <w:rPr>
          <w:rFonts w:eastAsia="Cambria"/>
          <w:spacing w:val="-1"/>
          <w:sz w:val="24"/>
          <w:szCs w:val="24"/>
        </w:rPr>
        <w:t>g</w:t>
      </w:r>
      <w:r w:rsidRPr="00E726AC">
        <w:rPr>
          <w:rFonts w:eastAsia="Cambria"/>
          <w:spacing w:val="2"/>
          <w:sz w:val="24"/>
          <w:szCs w:val="24"/>
        </w:rPr>
        <w:t>i</w:t>
      </w:r>
      <w:r w:rsidRPr="00E726AC">
        <w:rPr>
          <w:rFonts w:eastAsia="Cambria"/>
          <w:sz w:val="24"/>
          <w:szCs w:val="24"/>
        </w:rPr>
        <w:t>ải</w:t>
      </w:r>
      <w:r w:rsidRPr="00E726AC">
        <w:rPr>
          <w:rFonts w:eastAsia="Cambria"/>
          <w:spacing w:val="1"/>
          <w:sz w:val="24"/>
          <w:szCs w:val="24"/>
        </w:rPr>
        <w:t xml:space="preserve"> </w:t>
      </w:r>
      <w:r w:rsidRPr="00E726AC">
        <w:rPr>
          <w:rFonts w:eastAsia="Cambria"/>
          <w:sz w:val="24"/>
          <w:szCs w:val="24"/>
        </w:rPr>
        <w:t>thuật</w:t>
      </w:r>
      <w:r w:rsidRPr="00E726AC">
        <w:rPr>
          <w:rFonts w:eastAsia="Cambria"/>
          <w:spacing w:val="4"/>
          <w:sz w:val="24"/>
          <w:szCs w:val="24"/>
        </w:rPr>
        <w:t xml:space="preserve"> </w:t>
      </w:r>
      <w:r w:rsidRPr="00E726AC">
        <w:rPr>
          <w:rFonts w:eastAsia="Cambria"/>
          <w:spacing w:val="-1"/>
          <w:sz w:val="24"/>
          <w:szCs w:val="24"/>
        </w:rPr>
        <w:t>d</w:t>
      </w:r>
      <w:r w:rsidRPr="00E726AC">
        <w:rPr>
          <w:rFonts w:eastAsia="Cambria"/>
          <w:sz w:val="24"/>
          <w:szCs w:val="24"/>
        </w:rPr>
        <w:t>o</w:t>
      </w:r>
      <w:r w:rsidRPr="00E726AC">
        <w:rPr>
          <w:rFonts w:eastAsia="Cambria"/>
          <w:spacing w:val="1"/>
          <w:sz w:val="24"/>
          <w:szCs w:val="24"/>
        </w:rPr>
        <w:t xml:space="preserve"> </w:t>
      </w:r>
      <w:r w:rsidRPr="00E726AC">
        <w:rPr>
          <w:rFonts w:eastAsia="Cambria"/>
          <w:sz w:val="24"/>
          <w:szCs w:val="24"/>
        </w:rPr>
        <w:t>nh</w:t>
      </w:r>
      <w:r w:rsidRPr="00E726AC">
        <w:rPr>
          <w:rFonts w:eastAsia="Cambria"/>
          <w:spacing w:val="2"/>
          <w:sz w:val="24"/>
          <w:szCs w:val="24"/>
        </w:rPr>
        <w:t>ó</w:t>
      </w:r>
      <w:r w:rsidRPr="00E726AC">
        <w:rPr>
          <w:rFonts w:eastAsia="Cambria"/>
          <w:sz w:val="24"/>
          <w:szCs w:val="24"/>
        </w:rPr>
        <w:t xml:space="preserve">m </w:t>
      </w:r>
      <w:r w:rsidRPr="00E726AC">
        <w:rPr>
          <w:rFonts w:eastAsia="Cambria"/>
          <w:spacing w:val="-1"/>
          <w:sz w:val="24"/>
          <w:szCs w:val="24"/>
        </w:rPr>
        <w:t>đ</w:t>
      </w:r>
      <w:r w:rsidRPr="00E726AC">
        <w:rPr>
          <w:rFonts w:eastAsia="Cambria"/>
          <w:sz w:val="24"/>
          <w:szCs w:val="24"/>
        </w:rPr>
        <w:t>a</w:t>
      </w:r>
      <w:r w:rsidRPr="00E726AC">
        <w:rPr>
          <w:rFonts w:eastAsia="Cambria"/>
          <w:spacing w:val="3"/>
          <w:sz w:val="24"/>
          <w:szCs w:val="24"/>
        </w:rPr>
        <w:t>n</w:t>
      </w:r>
      <w:r w:rsidRPr="00E726AC">
        <w:rPr>
          <w:rFonts w:eastAsia="Cambria"/>
          <w:sz w:val="24"/>
          <w:szCs w:val="24"/>
        </w:rPr>
        <w:t>g t</w:t>
      </w:r>
      <w:r w:rsidRPr="00E726AC">
        <w:rPr>
          <w:rFonts w:eastAsia="Cambria"/>
          <w:spacing w:val="2"/>
          <w:sz w:val="24"/>
          <w:szCs w:val="24"/>
        </w:rPr>
        <w:t>h</w:t>
      </w:r>
      <w:r w:rsidRPr="00E726AC">
        <w:rPr>
          <w:rFonts w:eastAsia="Cambria"/>
          <w:spacing w:val="-1"/>
          <w:sz w:val="24"/>
          <w:szCs w:val="24"/>
        </w:rPr>
        <w:t>ự</w:t>
      </w:r>
      <w:r w:rsidRPr="00E726AC">
        <w:rPr>
          <w:rFonts w:eastAsia="Cambria"/>
          <w:sz w:val="24"/>
          <w:szCs w:val="24"/>
        </w:rPr>
        <w:t>c</w:t>
      </w:r>
      <w:r w:rsidRPr="00E726AC">
        <w:rPr>
          <w:rFonts w:eastAsia="Cambria"/>
          <w:spacing w:val="3"/>
          <w:sz w:val="24"/>
          <w:szCs w:val="24"/>
        </w:rPr>
        <w:t xml:space="preserve"> </w:t>
      </w:r>
      <w:r w:rsidRPr="00E726AC">
        <w:rPr>
          <w:rFonts w:eastAsia="Cambria"/>
          <w:sz w:val="24"/>
          <w:szCs w:val="24"/>
        </w:rPr>
        <w:t>h</w:t>
      </w:r>
      <w:r w:rsidRPr="00E726AC">
        <w:rPr>
          <w:rFonts w:eastAsia="Cambria"/>
          <w:spacing w:val="1"/>
          <w:sz w:val="24"/>
          <w:szCs w:val="24"/>
        </w:rPr>
        <w:t>i</w:t>
      </w:r>
      <w:r w:rsidRPr="00E726AC">
        <w:rPr>
          <w:rFonts w:eastAsia="Cambria"/>
          <w:sz w:val="24"/>
          <w:szCs w:val="24"/>
        </w:rPr>
        <w:t>ện</w:t>
      </w:r>
      <w:r w:rsidRPr="00E726AC">
        <w:rPr>
          <w:rFonts w:eastAsia="Cambria"/>
          <w:spacing w:val="2"/>
          <w:sz w:val="24"/>
          <w:szCs w:val="24"/>
        </w:rPr>
        <w:t xml:space="preserve"> </w:t>
      </w:r>
      <w:r w:rsidRPr="00E726AC">
        <w:rPr>
          <w:rFonts w:eastAsia="Cambria"/>
          <w:sz w:val="24"/>
          <w:szCs w:val="24"/>
        </w:rPr>
        <w:t>ở</w:t>
      </w:r>
      <w:r w:rsidRPr="00E726AC">
        <w:rPr>
          <w:rFonts w:eastAsia="Cambria"/>
          <w:spacing w:val="1"/>
          <w:sz w:val="24"/>
          <w:szCs w:val="24"/>
        </w:rPr>
        <w:t xml:space="preserve"> </w:t>
      </w:r>
      <w:r w:rsidRPr="00E726AC">
        <w:rPr>
          <w:rFonts w:eastAsia="Cambria"/>
          <w:sz w:val="24"/>
          <w:szCs w:val="24"/>
        </w:rPr>
        <w:t>bên</w:t>
      </w:r>
      <w:r w:rsidRPr="00E726AC">
        <w:rPr>
          <w:rFonts w:eastAsia="Cambria"/>
          <w:spacing w:val="2"/>
          <w:sz w:val="24"/>
          <w:szCs w:val="24"/>
        </w:rPr>
        <w:t xml:space="preserve"> </w:t>
      </w:r>
      <w:r w:rsidRPr="00E726AC">
        <w:rPr>
          <w:rFonts w:eastAsia="Cambria"/>
          <w:sz w:val="24"/>
          <w:szCs w:val="24"/>
        </w:rPr>
        <w:t>tr</w:t>
      </w:r>
      <w:r w:rsidRPr="00E726AC">
        <w:rPr>
          <w:rFonts w:eastAsia="Cambria"/>
          <w:spacing w:val="-1"/>
          <w:sz w:val="24"/>
          <w:szCs w:val="24"/>
        </w:rPr>
        <w:t>o</w:t>
      </w:r>
      <w:r w:rsidRPr="00E726AC">
        <w:rPr>
          <w:rFonts w:eastAsia="Cambria"/>
          <w:sz w:val="24"/>
          <w:szCs w:val="24"/>
        </w:rPr>
        <w:t xml:space="preserve">ng </w:t>
      </w:r>
      <w:r w:rsidRPr="00E726AC">
        <w:rPr>
          <w:rFonts w:eastAsia="Cambria"/>
          <w:spacing w:val="1"/>
          <w:sz w:val="24"/>
          <w:szCs w:val="24"/>
        </w:rPr>
        <w:t>h</w:t>
      </w:r>
      <w:r w:rsidRPr="00E726AC">
        <w:rPr>
          <w:rFonts w:eastAsia="Cambria"/>
          <w:sz w:val="24"/>
          <w:szCs w:val="24"/>
        </w:rPr>
        <w:t>ệ</w:t>
      </w:r>
      <w:r w:rsidRPr="00E726AC">
        <w:rPr>
          <w:rFonts w:eastAsia="Cambria"/>
          <w:spacing w:val="2"/>
          <w:sz w:val="24"/>
          <w:szCs w:val="24"/>
        </w:rPr>
        <w:t xml:space="preserve"> </w:t>
      </w:r>
      <w:r w:rsidRPr="00E726AC">
        <w:rPr>
          <w:rFonts w:eastAsia="Cambria"/>
          <w:sz w:val="24"/>
          <w:szCs w:val="24"/>
        </w:rPr>
        <w:t>t</w:t>
      </w:r>
      <w:r w:rsidRPr="00E726AC">
        <w:rPr>
          <w:rFonts w:eastAsia="Cambria"/>
          <w:spacing w:val="2"/>
          <w:sz w:val="24"/>
          <w:szCs w:val="24"/>
        </w:rPr>
        <w:t>h</w:t>
      </w:r>
      <w:r w:rsidRPr="00E726AC">
        <w:rPr>
          <w:rFonts w:eastAsia="Cambria"/>
          <w:sz w:val="24"/>
          <w:szCs w:val="24"/>
        </w:rPr>
        <w:t>ống:</w:t>
      </w:r>
      <w:r w:rsidRPr="00E726AC">
        <w:rPr>
          <w:rFonts w:eastAsia="Cambria"/>
          <w:spacing w:val="2"/>
          <w:sz w:val="24"/>
          <w:szCs w:val="24"/>
        </w:rPr>
        <w:t xml:space="preserve"> </w:t>
      </w:r>
      <w:r w:rsidRPr="00E726AC">
        <w:rPr>
          <w:rFonts w:eastAsia="Cambria"/>
          <w:spacing w:val="-1"/>
          <w:sz w:val="24"/>
          <w:szCs w:val="24"/>
        </w:rPr>
        <w:t>g</w:t>
      </w:r>
      <w:r w:rsidRPr="00E726AC">
        <w:rPr>
          <w:rFonts w:eastAsia="Cambria"/>
          <w:sz w:val="24"/>
          <w:szCs w:val="24"/>
        </w:rPr>
        <w:t xml:space="preserve">hi </w:t>
      </w:r>
      <w:r w:rsidRPr="00E726AC">
        <w:rPr>
          <w:rFonts w:eastAsia="Cambria"/>
          <w:spacing w:val="-1"/>
          <w:sz w:val="24"/>
          <w:szCs w:val="24"/>
        </w:rPr>
        <w:t>r</w:t>
      </w:r>
      <w:r w:rsidRPr="00E726AC">
        <w:rPr>
          <w:rFonts w:eastAsia="Cambria"/>
          <w:sz w:val="24"/>
          <w:szCs w:val="24"/>
        </w:rPr>
        <w:t>õ bản chất,</w:t>
      </w:r>
      <w:r w:rsidRPr="00E726AC">
        <w:rPr>
          <w:rFonts w:eastAsia="Cambria"/>
          <w:spacing w:val="1"/>
          <w:sz w:val="24"/>
          <w:szCs w:val="24"/>
        </w:rPr>
        <w:t xml:space="preserve"> p</w:t>
      </w:r>
      <w:r w:rsidRPr="00E726AC">
        <w:rPr>
          <w:rFonts w:eastAsia="Cambria"/>
          <w:sz w:val="24"/>
          <w:szCs w:val="24"/>
        </w:rPr>
        <w:t xml:space="preserve">hân </w:t>
      </w:r>
      <w:r w:rsidRPr="00E726AC">
        <w:rPr>
          <w:rFonts w:eastAsia="Cambria"/>
          <w:spacing w:val="-2"/>
          <w:sz w:val="24"/>
          <w:szCs w:val="24"/>
        </w:rPr>
        <w:t>t</w:t>
      </w:r>
      <w:r w:rsidRPr="00E726AC">
        <w:rPr>
          <w:rFonts w:eastAsia="Cambria"/>
          <w:sz w:val="24"/>
          <w:szCs w:val="24"/>
        </w:rPr>
        <w:t xml:space="preserve">ích </w:t>
      </w:r>
      <w:r w:rsidRPr="00E726AC">
        <w:rPr>
          <w:rFonts w:eastAsia="Cambria"/>
          <w:spacing w:val="-1"/>
          <w:sz w:val="24"/>
          <w:szCs w:val="24"/>
        </w:rPr>
        <w:t>v</w:t>
      </w:r>
      <w:r w:rsidRPr="00E726AC">
        <w:rPr>
          <w:rFonts w:eastAsia="Cambria"/>
          <w:sz w:val="24"/>
          <w:szCs w:val="24"/>
        </w:rPr>
        <w:t xml:space="preserve">ề </w:t>
      </w:r>
      <w:r w:rsidRPr="00E726AC">
        <w:rPr>
          <w:rFonts w:eastAsia="Cambria"/>
          <w:spacing w:val="-1"/>
          <w:sz w:val="24"/>
          <w:szCs w:val="24"/>
        </w:rPr>
        <w:t>đ</w:t>
      </w:r>
      <w:r w:rsidRPr="00E726AC">
        <w:rPr>
          <w:rFonts w:eastAsia="Cambria"/>
          <w:sz w:val="24"/>
          <w:szCs w:val="24"/>
        </w:rPr>
        <w:t xml:space="preserve">ộ </w:t>
      </w:r>
      <w:r w:rsidRPr="00E726AC">
        <w:rPr>
          <w:rFonts w:eastAsia="Cambria"/>
          <w:spacing w:val="1"/>
          <w:sz w:val="24"/>
          <w:szCs w:val="24"/>
        </w:rPr>
        <w:t>p</w:t>
      </w:r>
      <w:r w:rsidRPr="00E726AC">
        <w:rPr>
          <w:rFonts w:eastAsia="Cambria"/>
          <w:sz w:val="24"/>
          <w:szCs w:val="24"/>
        </w:rPr>
        <w:t>h</w:t>
      </w:r>
      <w:r w:rsidRPr="00E726AC">
        <w:rPr>
          <w:rFonts w:eastAsia="Cambria"/>
          <w:spacing w:val="-1"/>
          <w:sz w:val="24"/>
          <w:szCs w:val="24"/>
        </w:rPr>
        <w:t>ứ</w:t>
      </w:r>
      <w:r w:rsidRPr="00E726AC">
        <w:rPr>
          <w:rFonts w:eastAsia="Cambria"/>
          <w:sz w:val="24"/>
          <w:szCs w:val="24"/>
        </w:rPr>
        <w:t>c tạ</w:t>
      </w:r>
      <w:r w:rsidRPr="00E726AC">
        <w:rPr>
          <w:rFonts w:eastAsia="Cambria"/>
          <w:spacing w:val="1"/>
          <w:sz w:val="24"/>
          <w:szCs w:val="24"/>
        </w:rPr>
        <w:t>p</w:t>
      </w:r>
      <w:r w:rsidRPr="00E726AC">
        <w:rPr>
          <w:rFonts w:eastAsia="Cambria"/>
          <w:sz w:val="24"/>
          <w:szCs w:val="24"/>
        </w:rPr>
        <w:t>,</w:t>
      </w:r>
      <w:r w:rsidRPr="00E726AC">
        <w:rPr>
          <w:rFonts w:eastAsia="Cambria"/>
          <w:spacing w:val="1"/>
          <w:sz w:val="24"/>
          <w:szCs w:val="24"/>
        </w:rPr>
        <w:t xml:space="preserve"> n</w:t>
      </w:r>
      <w:r w:rsidRPr="00E726AC">
        <w:rPr>
          <w:rFonts w:eastAsia="Cambria"/>
          <w:sz w:val="24"/>
          <w:szCs w:val="24"/>
        </w:rPr>
        <w:t>ếu th</w:t>
      </w:r>
      <w:r w:rsidRPr="00E726AC">
        <w:rPr>
          <w:rFonts w:eastAsia="Cambria"/>
          <w:spacing w:val="-3"/>
          <w:sz w:val="24"/>
          <w:szCs w:val="24"/>
        </w:rPr>
        <w:t>a</w:t>
      </w:r>
      <w:r w:rsidRPr="00E726AC">
        <w:rPr>
          <w:rFonts w:eastAsia="Cambria"/>
          <w:sz w:val="24"/>
          <w:szCs w:val="24"/>
        </w:rPr>
        <w:t xml:space="preserve">m </w:t>
      </w:r>
      <w:r w:rsidRPr="00E726AC">
        <w:rPr>
          <w:rFonts w:eastAsia="Cambria"/>
          <w:spacing w:val="-2"/>
          <w:sz w:val="24"/>
          <w:szCs w:val="24"/>
        </w:rPr>
        <w:t>k</w:t>
      </w:r>
      <w:r w:rsidRPr="00E726AC">
        <w:rPr>
          <w:rFonts w:eastAsia="Cambria"/>
          <w:sz w:val="24"/>
          <w:szCs w:val="24"/>
        </w:rPr>
        <w:t>hảo phải g</w:t>
      </w:r>
      <w:r w:rsidRPr="00E726AC">
        <w:rPr>
          <w:rFonts w:eastAsia="Cambria"/>
          <w:spacing w:val="-1"/>
          <w:sz w:val="24"/>
          <w:szCs w:val="24"/>
        </w:rPr>
        <w:t>h</w:t>
      </w:r>
      <w:r w:rsidRPr="00E726AC">
        <w:rPr>
          <w:rFonts w:eastAsia="Cambria"/>
          <w:sz w:val="24"/>
          <w:szCs w:val="24"/>
        </w:rPr>
        <w:t>i rõ</w:t>
      </w:r>
      <w:r w:rsidRPr="00E726AC">
        <w:rPr>
          <w:rFonts w:eastAsia="Cambria"/>
          <w:spacing w:val="-1"/>
          <w:sz w:val="24"/>
          <w:szCs w:val="24"/>
        </w:rPr>
        <w:t xml:space="preserve"> </w:t>
      </w:r>
      <w:r w:rsidRPr="00E726AC">
        <w:rPr>
          <w:rFonts w:eastAsia="Cambria"/>
          <w:sz w:val="24"/>
          <w:szCs w:val="24"/>
        </w:rPr>
        <w:t>n</w:t>
      </w:r>
      <w:r w:rsidRPr="00E726AC">
        <w:rPr>
          <w:rFonts w:eastAsia="Cambria"/>
          <w:spacing w:val="2"/>
          <w:sz w:val="24"/>
          <w:szCs w:val="24"/>
        </w:rPr>
        <w:t>gu</w:t>
      </w:r>
      <w:r w:rsidRPr="00E726AC">
        <w:rPr>
          <w:rFonts w:eastAsia="Cambria"/>
          <w:sz w:val="24"/>
          <w:szCs w:val="24"/>
        </w:rPr>
        <w:t>ồn</w:t>
      </w:r>
    </w:p>
    <w:p w:rsidR="002505FC" w:rsidRPr="00E726AC" w:rsidRDefault="003E2070">
      <w:pPr>
        <w:tabs>
          <w:tab w:val="left" w:pos="1620"/>
        </w:tabs>
        <w:spacing w:before="3" w:line="274" w:lineRule="auto"/>
        <w:ind w:left="1628" w:right="494" w:hanging="360"/>
        <w:jc w:val="both"/>
        <w:rPr>
          <w:rFonts w:eastAsia="Cambria"/>
          <w:sz w:val="24"/>
          <w:szCs w:val="24"/>
        </w:rPr>
      </w:pPr>
      <w:r w:rsidRPr="00E726AC">
        <w:rPr>
          <w:sz w:val="24"/>
          <w:szCs w:val="24"/>
        </w:rPr>
        <w:tab/>
      </w:r>
      <w:r w:rsidRPr="00E726AC">
        <w:rPr>
          <w:rFonts w:eastAsia="Cambria"/>
          <w:spacing w:val="-1"/>
          <w:sz w:val="24"/>
          <w:szCs w:val="24"/>
        </w:rPr>
        <w:t>C</w:t>
      </w:r>
      <w:r w:rsidRPr="00E726AC">
        <w:rPr>
          <w:rFonts w:eastAsia="Cambria"/>
          <w:sz w:val="24"/>
          <w:szCs w:val="24"/>
        </w:rPr>
        <w:t>ách</w:t>
      </w:r>
      <w:r w:rsidRPr="00E726AC">
        <w:rPr>
          <w:rFonts w:eastAsia="Cambria"/>
          <w:spacing w:val="14"/>
          <w:sz w:val="24"/>
          <w:szCs w:val="24"/>
        </w:rPr>
        <w:t xml:space="preserve"> </w:t>
      </w:r>
      <w:r w:rsidRPr="00E726AC">
        <w:rPr>
          <w:rFonts w:eastAsia="Cambria"/>
          <w:spacing w:val="-1"/>
          <w:sz w:val="24"/>
          <w:szCs w:val="24"/>
        </w:rPr>
        <w:t>g</w:t>
      </w:r>
      <w:r w:rsidRPr="00E726AC">
        <w:rPr>
          <w:rFonts w:eastAsia="Cambria"/>
          <w:spacing w:val="1"/>
          <w:sz w:val="24"/>
          <w:szCs w:val="24"/>
        </w:rPr>
        <w:t>i</w:t>
      </w:r>
      <w:r w:rsidRPr="00E726AC">
        <w:rPr>
          <w:rFonts w:eastAsia="Cambria"/>
          <w:sz w:val="24"/>
          <w:szCs w:val="24"/>
        </w:rPr>
        <w:t>ải</w:t>
      </w:r>
      <w:r w:rsidRPr="00E726AC">
        <w:rPr>
          <w:rFonts w:eastAsia="Cambria"/>
          <w:spacing w:val="15"/>
          <w:sz w:val="24"/>
          <w:szCs w:val="24"/>
        </w:rPr>
        <w:t xml:space="preserve"> </w:t>
      </w:r>
      <w:r w:rsidRPr="00E726AC">
        <w:rPr>
          <w:rFonts w:eastAsia="Cambria"/>
          <w:spacing w:val="1"/>
          <w:sz w:val="24"/>
          <w:szCs w:val="24"/>
        </w:rPr>
        <w:t>q</w:t>
      </w:r>
      <w:r w:rsidRPr="00E726AC">
        <w:rPr>
          <w:rFonts w:eastAsia="Cambria"/>
          <w:sz w:val="24"/>
          <w:szCs w:val="24"/>
        </w:rPr>
        <w:t>u</w:t>
      </w:r>
      <w:r w:rsidRPr="00E726AC">
        <w:rPr>
          <w:rFonts w:eastAsia="Cambria"/>
          <w:spacing w:val="-1"/>
          <w:sz w:val="24"/>
          <w:szCs w:val="24"/>
        </w:rPr>
        <w:t>y</w:t>
      </w:r>
      <w:r w:rsidRPr="00E726AC">
        <w:rPr>
          <w:rFonts w:eastAsia="Cambria"/>
          <w:sz w:val="24"/>
          <w:szCs w:val="24"/>
        </w:rPr>
        <w:t>ết</w:t>
      </w:r>
      <w:r w:rsidRPr="00E726AC">
        <w:rPr>
          <w:rFonts w:eastAsia="Cambria"/>
          <w:spacing w:val="17"/>
          <w:sz w:val="24"/>
          <w:szCs w:val="24"/>
        </w:rPr>
        <w:t xml:space="preserve"> </w:t>
      </w:r>
      <w:r w:rsidRPr="00E726AC">
        <w:rPr>
          <w:rFonts w:eastAsia="Cambria"/>
          <w:sz w:val="24"/>
          <w:szCs w:val="24"/>
        </w:rPr>
        <w:t>hay</w:t>
      </w:r>
      <w:r w:rsidRPr="00E726AC">
        <w:rPr>
          <w:rFonts w:eastAsia="Cambria"/>
          <w:spacing w:val="13"/>
          <w:sz w:val="24"/>
          <w:szCs w:val="24"/>
        </w:rPr>
        <w:t xml:space="preserve"> </w:t>
      </w:r>
      <w:r w:rsidRPr="00E726AC">
        <w:rPr>
          <w:rFonts w:eastAsia="Cambria"/>
          <w:sz w:val="24"/>
          <w:szCs w:val="24"/>
        </w:rPr>
        <w:t>cá</w:t>
      </w:r>
      <w:r w:rsidRPr="00E726AC">
        <w:rPr>
          <w:rFonts w:eastAsia="Cambria"/>
          <w:spacing w:val="2"/>
          <w:sz w:val="24"/>
          <w:szCs w:val="24"/>
        </w:rPr>
        <w:t>c</w:t>
      </w:r>
      <w:r w:rsidRPr="00E726AC">
        <w:rPr>
          <w:rFonts w:eastAsia="Cambria"/>
          <w:sz w:val="24"/>
          <w:szCs w:val="24"/>
        </w:rPr>
        <w:t>h</w:t>
      </w:r>
      <w:r w:rsidRPr="00E726AC">
        <w:rPr>
          <w:rFonts w:eastAsia="Cambria"/>
          <w:spacing w:val="14"/>
          <w:sz w:val="24"/>
          <w:szCs w:val="24"/>
        </w:rPr>
        <w:t xml:space="preserve"> </w:t>
      </w:r>
      <w:r w:rsidRPr="00E726AC">
        <w:rPr>
          <w:rFonts w:eastAsia="Cambria"/>
          <w:sz w:val="24"/>
          <w:szCs w:val="24"/>
        </w:rPr>
        <w:t>áp</w:t>
      </w:r>
      <w:r w:rsidRPr="00E726AC">
        <w:rPr>
          <w:rFonts w:eastAsia="Cambria"/>
          <w:spacing w:val="15"/>
          <w:sz w:val="24"/>
          <w:szCs w:val="24"/>
        </w:rPr>
        <w:t xml:space="preserve"> </w:t>
      </w:r>
      <w:r w:rsidRPr="00E726AC">
        <w:rPr>
          <w:rFonts w:eastAsia="Cambria"/>
          <w:spacing w:val="1"/>
          <w:sz w:val="24"/>
          <w:szCs w:val="24"/>
        </w:rPr>
        <w:t>d</w:t>
      </w:r>
      <w:r w:rsidRPr="00E726AC">
        <w:rPr>
          <w:rFonts w:eastAsia="Cambria"/>
          <w:sz w:val="24"/>
          <w:szCs w:val="24"/>
        </w:rPr>
        <w:t>ụng</w:t>
      </w:r>
      <w:r w:rsidRPr="00E726AC">
        <w:rPr>
          <w:rFonts w:eastAsia="Cambria"/>
          <w:spacing w:val="16"/>
          <w:sz w:val="24"/>
          <w:szCs w:val="24"/>
        </w:rPr>
        <w:t xml:space="preserve"> </w:t>
      </w:r>
      <w:r w:rsidRPr="00E726AC">
        <w:rPr>
          <w:rFonts w:eastAsia="Cambria"/>
          <w:sz w:val="24"/>
          <w:szCs w:val="24"/>
        </w:rPr>
        <w:t>các</w:t>
      </w:r>
      <w:r w:rsidRPr="00E726AC">
        <w:rPr>
          <w:rFonts w:eastAsia="Cambria"/>
          <w:spacing w:val="14"/>
          <w:sz w:val="24"/>
          <w:szCs w:val="24"/>
        </w:rPr>
        <w:t xml:space="preserve"> </w:t>
      </w:r>
      <w:r w:rsidRPr="00E726AC">
        <w:rPr>
          <w:rFonts w:eastAsia="Cambria"/>
          <w:spacing w:val="1"/>
          <w:sz w:val="24"/>
          <w:szCs w:val="24"/>
        </w:rPr>
        <w:t>q</w:t>
      </w:r>
      <w:r w:rsidRPr="00E726AC">
        <w:rPr>
          <w:rFonts w:eastAsia="Cambria"/>
          <w:sz w:val="24"/>
          <w:szCs w:val="24"/>
        </w:rPr>
        <w:t>ui</w:t>
      </w:r>
      <w:r w:rsidRPr="00E726AC">
        <w:rPr>
          <w:rFonts w:eastAsia="Cambria"/>
          <w:spacing w:val="16"/>
          <w:sz w:val="24"/>
          <w:szCs w:val="24"/>
        </w:rPr>
        <w:t xml:space="preserve"> </w:t>
      </w:r>
      <w:r w:rsidRPr="00E726AC">
        <w:rPr>
          <w:rFonts w:eastAsia="Cambria"/>
          <w:sz w:val="24"/>
          <w:szCs w:val="24"/>
        </w:rPr>
        <w:t>trình</w:t>
      </w:r>
      <w:r w:rsidRPr="00E726AC">
        <w:rPr>
          <w:rFonts w:eastAsia="Cambria"/>
          <w:spacing w:val="16"/>
          <w:sz w:val="24"/>
          <w:szCs w:val="24"/>
        </w:rPr>
        <w:t xml:space="preserve"> </w:t>
      </w:r>
      <w:r w:rsidRPr="00E726AC">
        <w:rPr>
          <w:rFonts w:eastAsia="Cambria"/>
          <w:sz w:val="24"/>
          <w:szCs w:val="24"/>
        </w:rPr>
        <w:t>ng</w:t>
      </w:r>
      <w:r w:rsidRPr="00E726AC">
        <w:rPr>
          <w:rFonts w:eastAsia="Cambria"/>
          <w:spacing w:val="-1"/>
          <w:sz w:val="24"/>
          <w:szCs w:val="24"/>
        </w:rPr>
        <w:t>h</w:t>
      </w:r>
      <w:r w:rsidRPr="00E726AC">
        <w:rPr>
          <w:rFonts w:eastAsia="Cambria"/>
          <w:spacing w:val="2"/>
          <w:sz w:val="24"/>
          <w:szCs w:val="24"/>
        </w:rPr>
        <w:t>i</w:t>
      </w:r>
      <w:r w:rsidRPr="00E726AC">
        <w:rPr>
          <w:rFonts w:eastAsia="Cambria"/>
          <w:spacing w:val="1"/>
          <w:sz w:val="24"/>
          <w:szCs w:val="24"/>
        </w:rPr>
        <w:t>ệ</w:t>
      </w:r>
      <w:r w:rsidRPr="00E726AC">
        <w:rPr>
          <w:rFonts w:eastAsia="Cambria"/>
          <w:sz w:val="24"/>
          <w:szCs w:val="24"/>
        </w:rPr>
        <w:t>p</w:t>
      </w:r>
      <w:r w:rsidRPr="00E726AC">
        <w:rPr>
          <w:rFonts w:eastAsia="Cambria"/>
          <w:spacing w:val="15"/>
          <w:sz w:val="24"/>
          <w:szCs w:val="24"/>
        </w:rPr>
        <w:t xml:space="preserve"> </w:t>
      </w:r>
      <w:r w:rsidRPr="00E726AC">
        <w:rPr>
          <w:rFonts w:eastAsia="Cambria"/>
          <w:sz w:val="24"/>
          <w:szCs w:val="24"/>
        </w:rPr>
        <w:t>vụ</w:t>
      </w:r>
      <w:r w:rsidRPr="00E726AC">
        <w:rPr>
          <w:rFonts w:eastAsia="Cambria"/>
          <w:spacing w:val="16"/>
          <w:sz w:val="24"/>
          <w:szCs w:val="24"/>
        </w:rPr>
        <w:t xml:space="preserve"> </w:t>
      </w:r>
      <w:r w:rsidRPr="00E726AC">
        <w:rPr>
          <w:rFonts w:eastAsia="Cambria"/>
          <w:sz w:val="24"/>
          <w:szCs w:val="24"/>
        </w:rPr>
        <w:t>hay</w:t>
      </w:r>
      <w:r w:rsidRPr="00E726AC">
        <w:rPr>
          <w:rFonts w:eastAsia="Cambria"/>
          <w:spacing w:val="16"/>
          <w:sz w:val="24"/>
          <w:szCs w:val="24"/>
        </w:rPr>
        <w:t xml:space="preserve"> </w:t>
      </w:r>
      <w:r w:rsidRPr="00E726AC">
        <w:rPr>
          <w:rFonts w:eastAsia="Cambria"/>
          <w:sz w:val="24"/>
          <w:szCs w:val="24"/>
        </w:rPr>
        <w:t>cách</w:t>
      </w:r>
      <w:r w:rsidRPr="00E726AC">
        <w:rPr>
          <w:rFonts w:eastAsia="Cambria"/>
          <w:spacing w:val="14"/>
          <w:sz w:val="24"/>
          <w:szCs w:val="24"/>
        </w:rPr>
        <w:t xml:space="preserve"> </w:t>
      </w:r>
      <w:r w:rsidRPr="00E726AC">
        <w:rPr>
          <w:rFonts w:eastAsia="Cambria"/>
          <w:sz w:val="24"/>
          <w:szCs w:val="24"/>
        </w:rPr>
        <w:t>c</w:t>
      </w:r>
      <w:r w:rsidRPr="00E726AC">
        <w:rPr>
          <w:rFonts w:eastAsia="Cambria"/>
          <w:spacing w:val="2"/>
          <w:sz w:val="24"/>
          <w:szCs w:val="24"/>
        </w:rPr>
        <w:t>h</w:t>
      </w:r>
      <w:r w:rsidRPr="00E726AC">
        <w:rPr>
          <w:rFonts w:eastAsia="Cambria"/>
          <w:sz w:val="24"/>
          <w:szCs w:val="24"/>
        </w:rPr>
        <w:t>u</w:t>
      </w:r>
      <w:r w:rsidRPr="00E726AC">
        <w:rPr>
          <w:rFonts w:eastAsia="Cambria"/>
          <w:spacing w:val="-1"/>
          <w:sz w:val="24"/>
          <w:szCs w:val="24"/>
        </w:rPr>
        <w:t>y</w:t>
      </w:r>
      <w:r w:rsidRPr="00E726AC">
        <w:rPr>
          <w:rFonts w:eastAsia="Cambria"/>
          <w:sz w:val="24"/>
          <w:szCs w:val="24"/>
        </w:rPr>
        <w:t xml:space="preserve">ển </w:t>
      </w:r>
      <w:r w:rsidRPr="00E726AC">
        <w:rPr>
          <w:rFonts w:eastAsia="Cambria"/>
          <w:spacing w:val="-1"/>
          <w:sz w:val="24"/>
          <w:szCs w:val="24"/>
        </w:rPr>
        <w:t>đ</w:t>
      </w:r>
      <w:r w:rsidRPr="00E726AC">
        <w:rPr>
          <w:rFonts w:eastAsia="Cambria"/>
          <w:sz w:val="24"/>
          <w:szCs w:val="24"/>
        </w:rPr>
        <w:t>ổi</w:t>
      </w:r>
      <w:r w:rsidRPr="00E726AC">
        <w:rPr>
          <w:rFonts w:eastAsia="Cambria"/>
          <w:spacing w:val="2"/>
          <w:sz w:val="24"/>
          <w:szCs w:val="24"/>
        </w:rPr>
        <w:t xml:space="preserve"> </w:t>
      </w:r>
      <w:r w:rsidRPr="00E726AC">
        <w:rPr>
          <w:rFonts w:eastAsia="Cambria"/>
          <w:sz w:val="24"/>
          <w:szCs w:val="24"/>
        </w:rPr>
        <w:t>bài</w:t>
      </w:r>
      <w:r w:rsidRPr="00E726AC">
        <w:rPr>
          <w:rFonts w:eastAsia="Cambria"/>
          <w:spacing w:val="2"/>
          <w:sz w:val="24"/>
          <w:szCs w:val="24"/>
        </w:rPr>
        <w:t xml:space="preserve"> </w:t>
      </w:r>
      <w:r w:rsidRPr="00E726AC">
        <w:rPr>
          <w:rFonts w:eastAsia="Cambria"/>
          <w:sz w:val="24"/>
          <w:szCs w:val="24"/>
        </w:rPr>
        <w:t>toán</w:t>
      </w:r>
      <w:r w:rsidRPr="00E726AC">
        <w:rPr>
          <w:rFonts w:eastAsia="Cambria"/>
          <w:spacing w:val="2"/>
          <w:sz w:val="24"/>
          <w:szCs w:val="24"/>
        </w:rPr>
        <w:t xml:space="preserve"> </w:t>
      </w:r>
      <w:r w:rsidRPr="00E726AC">
        <w:rPr>
          <w:rFonts w:eastAsia="Cambria"/>
          <w:spacing w:val="-1"/>
          <w:sz w:val="24"/>
          <w:szCs w:val="24"/>
        </w:rPr>
        <w:t>k</w:t>
      </w:r>
      <w:r w:rsidRPr="00E726AC">
        <w:rPr>
          <w:rFonts w:eastAsia="Cambria"/>
          <w:sz w:val="24"/>
          <w:szCs w:val="24"/>
        </w:rPr>
        <w:t>hi</w:t>
      </w:r>
      <w:r w:rsidRPr="00E726AC">
        <w:rPr>
          <w:rFonts w:eastAsia="Cambria"/>
          <w:spacing w:val="1"/>
          <w:sz w:val="24"/>
          <w:szCs w:val="24"/>
        </w:rPr>
        <w:t xml:space="preserve"> </w:t>
      </w:r>
      <w:r w:rsidRPr="00E726AC">
        <w:rPr>
          <w:rFonts w:eastAsia="Cambria"/>
          <w:sz w:val="24"/>
          <w:szCs w:val="24"/>
        </w:rPr>
        <w:t>làm</w:t>
      </w:r>
      <w:r w:rsidRPr="00E726AC">
        <w:rPr>
          <w:rFonts w:eastAsia="Cambria"/>
          <w:spacing w:val="1"/>
          <w:sz w:val="24"/>
          <w:szCs w:val="24"/>
        </w:rPr>
        <w:t xml:space="preserve"> </w:t>
      </w:r>
      <w:r w:rsidRPr="00E726AC">
        <w:rPr>
          <w:rFonts w:eastAsia="Cambria"/>
          <w:spacing w:val="3"/>
          <w:sz w:val="24"/>
          <w:szCs w:val="24"/>
        </w:rPr>
        <w:t>b</w:t>
      </w:r>
      <w:r w:rsidRPr="00E726AC">
        <w:rPr>
          <w:rFonts w:eastAsia="Cambria"/>
          <w:sz w:val="24"/>
          <w:szCs w:val="24"/>
        </w:rPr>
        <w:t>ằng</w:t>
      </w:r>
      <w:r w:rsidRPr="00E726AC">
        <w:rPr>
          <w:rFonts w:eastAsia="Cambria"/>
          <w:spacing w:val="1"/>
          <w:sz w:val="24"/>
          <w:szCs w:val="24"/>
        </w:rPr>
        <w:t xml:space="preserve"> </w:t>
      </w:r>
      <w:r w:rsidRPr="00E726AC">
        <w:rPr>
          <w:rFonts w:eastAsia="Cambria"/>
          <w:sz w:val="24"/>
          <w:szCs w:val="24"/>
        </w:rPr>
        <w:t>t</w:t>
      </w:r>
      <w:r w:rsidRPr="00E726AC">
        <w:rPr>
          <w:rFonts w:eastAsia="Cambria"/>
          <w:spacing w:val="1"/>
          <w:sz w:val="24"/>
          <w:szCs w:val="24"/>
        </w:rPr>
        <w:t>a</w:t>
      </w:r>
      <w:r w:rsidRPr="00E726AC">
        <w:rPr>
          <w:rFonts w:eastAsia="Cambria"/>
          <w:sz w:val="24"/>
          <w:szCs w:val="24"/>
        </w:rPr>
        <w:t>y</w:t>
      </w:r>
      <w:r w:rsidRPr="00E726AC">
        <w:rPr>
          <w:rFonts w:eastAsia="Cambria"/>
          <w:spacing w:val="1"/>
          <w:sz w:val="24"/>
          <w:szCs w:val="24"/>
        </w:rPr>
        <w:t xml:space="preserve"> </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pacing w:val="-1"/>
          <w:sz w:val="24"/>
          <w:szCs w:val="24"/>
        </w:rPr>
        <w:t>ư</w:t>
      </w:r>
      <w:r w:rsidRPr="00E726AC">
        <w:rPr>
          <w:rFonts w:eastAsia="Cambria"/>
          <w:sz w:val="24"/>
          <w:szCs w:val="24"/>
        </w:rPr>
        <w:t>a</w:t>
      </w:r>
      <w:r w:rsidRPr="00E726AC">
        <w:rPr>
          <w:rFonts w:eastAsia="Cambria"/>
          <w:spacing w:val="2"/>
          <w:sz w:val="24"/>
          <w:szCs w:val="24"/>
        </w:rPr>
        <w:t xml:space="preserve"> </w:t>
      </w:r>
      <w:r w:rsidRPr="00E726AC">
        <w:rPr>
          <w:rFonts w:eastAsia="Cambria"/>
          <w:sz w:val="24"/>
          <w:szCs w:val="24"/>
        </w:rPr>
        <w:t>áp</w:t>
      </w:r>
      <w:r w:rsidRPr="00E726AC">
        <w:rPr>
          <w:rFonts w:eastAsia="Cambria"/>
          <w:spacing w:val="2"/>
          <w:sz w:val="24"/>
          <w:szCs w:val="24"/>
        </w:rPr>
        <w:t xml:space="preserve"> </w:t>
      </w:r>
      <w:r w:rsidRPr="00E726AC">
        <w:rPr>
          <w:rFonts w:eastAsia="Cambria"/>
          <w:sz w:val="24"/>
          <w:szCs w:val="24"/>
        </w:rPr>
        <w:t>dụng</w:t>
      </w:r>
      <w:r w:rsidRPr="00E726AC">
        <w:rPr>
          <w:rFonts w:eastAsia="Cambria"/>
          <w:spacing w:val="3"/>
          <w:sz w:val="24"/>
          <w:szCs w:val="24"/>
        </w:rPr>
        <w:t xml:space="preserve"> </w:t>
      </w:r>
      <w:r w:rsidRPr="00E726AC">
        <w:rPr>
          <w:rFonts w:eastAsia="Cambria"/>
          <w:sz w:val="24"/>
          <w:szCs w:val="24"/>
        </w:rPr>
        <w:t>máy t</w:t>
      </w:r>
      <w:r w:rsidRPr="00E726AC">
        <w:rPr>
          <w:rFonts w:eastAsia="Cambria"/>
          <w:spacing w:val="1"/>
          <w:sz w:val="24"/>
          <w:szCs w:val="24"/>
        </w:rPr>
        <w:t>í</w:t>
      </w:r>
      <w:r w:rsidRPr="00E726AC">
        <w:rPr>
          <w:rFonts w:eastAsia="Cambria"/>
          <w:sz w:val="24"/>
          <w:szCs w:val="24"/>
        </w:rPr>
        <w:t>nh</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à</w:t>
      </w:r>
      <w:r w:rsidRPr="00E726AC">
        <w:rPr>
          <w:rFonts w:eastAsia="Cambria"/>
          <w:spacing w:val="2"/>
          <w:sz w:val="24"/>
          <w:szCs w:val="24"/>
        </w:rPr>
        <w:t xml:space="preserve"> </w:t>
      </w:r>
      <w:r w:rsidRPr="00E726AC">
        <w:rPr>
          <w:rFonts w:eastAsia="Cambria"/>
          <w:sz w:val="24"/>
          <w:szCs w:val="24"/>
        </w:rPr>
        <w:t>c</w:t>
      </w:r>
      <w:r w:rsidRPr="00E726AC">
        <w:rPr>
          <w:rFonts w:eastAsia="Cambria"/>
          <w:spacing w:val="-1"/>
          <w:sz w:val="24"/>
          <w:szCs w:val="24"/>
        </w:rPr>
        <w:t>hư</w:t>
      </w:r>
      <w:r w:rsidRPr="00E726AC">
        <w:rPr>
          <w:rFonts w:eastAsia="Cambria"/>
          <w:sz w:val="24"/>
          <w:szCs w:val="24"/>
        </w:rPr>
        <w:t>ơng</w:t>
      </w:r>
      <w:r w:rsidRPr="00E726AC">
        <w:rPr>
          <w:rFonts w:eastAsia="Cambria"/>
          <w:spacing w:val="3"/>
          <w:sz w:val="24"/>
          <w:szCs w:val="24"/>
        </w:rPr>
        <w:t xml:space="preserve"> </w:t>
      </w:r>
      <w:r w:rsidRPr="00E726AC">
        <w:rPr>
          <w:rFonts w:eastAsia="Cambria"/>
          <w:sz w:val="24"/>
          <w:szCs w:val="24"/>
        </w:rPr>
        <w:t>tr</w:t>
      </w:r>
      <w:r w:rsidRPr="00E726AC">
        <w:rPr>
          <w:rFonts w:eastAsia="Cambria"/>
          <w:spacing w:val="2"/>
          <w:sz w:val="24"/>
          <w:szCs w:val="24"/>
        </w:rPr>
        <w:t>ì</w:t>
      </w:r>
      <w:r w:rsidRPr="00E726AC">
        <w:rPr>
          <w:rFonts w:eastAsia="Cambria"/>
          <w:sz w:val="24"/>
          <w:szCs w:val="24"/>
        </w:rPr>
        <w:t>nh</w:t>
      </w:r>
      <w:r w:rsidRPr="00E726AC">
        <w:rPr>
          <w:rFonts w:eastAsia="Cambria"/>
          <w:spacing w:val="1"/>
          <w:sz w:val="24"/>
          <w:szCs w:val="24"/>
        </w:rPr>
        <w:t xml:space="preserve"> </w:t>
      </w:r>
      <w:r w:rsidRPr="00E726AC">
        <w:rPr>
          <w:rFonts w:eastAsia="Cambria"/>
          <w:spacing w:val="2"/>
          <w:sz w:val="24"/>
          <w:szCs w:val="24"/>
        </w:rPr>
        <w:t>đ</w:t>
      </w:r>
      <w:r w:rsidRPr="00E726AC">
        <w:rPr>
          <w:rFonts w:eastAsia="Cambria"/>
          <w:sz w:val="24"/>
          <w:szCs w:val="24"/>
        </w:rPr>
        <w:t>ể c</w:t>
      </w:r>
      <w:r w:rsidRPr="00E726AC">
        <w:rPr>
          <w:rFonts w:eastAsia="Cambria"/>
          <w:spacing w:val="-1"/>
          <w:sz w:val="24"/>
          <w:szCs w:val="24"/>
        </w:rPr>
        <w:t>h</w:t>
      </w:r>
      <w:r w:rsidRPr="00E726AC">
        <w:rPr>
          <w:rFonts w:eastAsia="Cambria"/>
          <w:sz w:val="24"/>
          <w:szCs w:val="24"/>
        </w:rPr>
        <w:t>o</w:t>
      </w:r>
      <w:r w:rsidRPr="00E726AC">
        <w:rPr>
          <w:rFonts w:eastAsia="Cambria"/>
          <w:spacing w:val="31"/>
          <w:sz w:val="24"/>
          <w:szCs w:val="24"/>
        </w:rPr>
        <w:t xml:space="preserve"> </w:t>
      </w:r>
      <w:r w:rsidRPr="00E726AC">
        <w:rPr>
          <w:rFonts w:eastAsia="Cambria"/>
          <w:sz w:val="24"/>
          <w:szCs w:val="24"/>
        </w:rPr>
        <w:t>t</w:t>
      </w:r>
      <w:r w:rsidRPr="00E726AC">
        <w:rPr>
          <w:rFonts w:eastAsia="Cambria"/>
          <w:spacing w:val="1"/>
          <w:sz w:val="24"/>
          <w:szCs w:val="24"/>
        </w:rPr>
        <w:t>h</w:t>
      </w:r>
      <w:r w:rsidRPr="00E726AC">
        <w:rPr>
          <w:rFonts w:eastAsia="Cambria"/>
          <w:sz w:val="24"/>
          <w:szCs w:val="24"/>
        </w:rPr>
        <w:t>ấy</w:t>
      </w:r>
      <w:r w:rsidRPr="00E726AC">
        <w:rPr>
          <w:rFonts w:eastAsia="Cambria"/>
          <w:spacing w:val="30"/>
          <w:sz w:val="24"/>
          <w:szCs w:val="24"/>
        </w:rPr>
        <w:t xml:space="preserve"> </w:t>
      </w:r>
      <w:r w:rsidRPr="00E726AC">
        <w:rPr>
          <w:rFonts w:eastAsia="Cambria"/>
          <w:spacing w:val="-1"/>
          <w:sz w:val="24"/>
          <w:szCs w:val="24"/>
        </w:rPr>
        <w:t>v</w:t>
      </w:r>
      <w:r w:rsidRPr="00E726AC">
        <w:rPr>
          <w:rFonts w:eastAsia="Cambria"/>
          <w:spacing w:val="1"/>
          <w:sz w:val="24"/>
          <w:szCs w:val="24"/>
        </w:rPr>
        <w:t>i</w:t>
      </w:r>
      <w:r w:rsidRPr="00E726AC">
        <w:rPr>
          <w:rFonts w:eastAsia="Cambria"/>
          <w:sz w:val="24"/>
          <w:szCs w:val="24"/>
        </w:rPr>
        <w:t>ệc</w:t>
      </w:r>
      <w:r w:rsidRPr="00E726AC">
        <w:rPr>
          <w:rFonts w:eastAsia="Cambria"/>
          <w:spacing w:val="31"/>
          <w:sz w:val="24"/>
          <w:szCs w:val="24"/>
        </w:rPr>
        <w:t xml:space="preserve"> </w:t>
      </w:r>
      <w:r w:rsidRPr="00E726AC">
        <w:rPr>
          <w:rFonts w:eastAsia="Cambria"/>
          <w:sz w:val="24"/>
          <w:szCs w:val="24"/>
        </w:rPr>
        <w:t>áp</w:t>
      </w:r>
      <w:r w:rsidRPr="00E726AC">
        <w:rPr>
          <w:rFonts w:eastAsia="Cambria"/>
          <w:spacing w:val="32"/>
          <w:sz w:val="24"/>
          <w:szCs w:val="24"/>
        </w:rPr>
        <w:t xml:space="preserve"> </w:t>
      </w:r>
      <w:r w:rsidRPr="00E726AC">
        <w:rPr>
          <w:rFonts w:eastAsia="Cambria"/>
          <w:sz w:val="24"/>
          <w:szCs w:val="24"/>
        </w:rPr>
        <w:t>dụng</w:t>
      </w:r>
      <w:r w:rsidRPr="00E726AC">
        <w:rPr>
          <w:rFonts w:eastAsia="Cambria"/>
          <w:spacing w:val="31"/>
          <w:sz w:val="24"/>
          <w:szCs w:val="24"/>
        </w:rPr>
        <w:t xml:space="preserve"> </w:t>
      </w:r>
      <w:r w:rsidRPr="00E726AC">
        <w:rPr>
          <w:rFonts w:eastAsia="Cambria"/>
          <w:spacing w:val="-1"/>
          <w:sz w:val="24"/>
          <w:szCs w:val="24"/>
        </w:rPr>
        <w:t>g</w:t>
      </w:r>
      <w:r w:rsidRPr="00E726AC">
        <w:rPr>
          <w:rFonts w:eastAsia="Cambria"/>
          <w:spacing w:val="1"/>
          <w:sz w:val="24"/>
          <w:szCs w:val="24"/>
        </w:rPr>
        <w:t>i</w:t>
      </w:r>
      <w:r w:rsidRPr="00E726AC">
        <w:rPr>
          <w:rFonts w:eastAsia="Cambria"/>
          <w:sz w:val="24"/>
          <w:szCs w:val="24"/>
        </w:rPr>
        <w:t>ải</w:t>
      </w:r>
      <w:r w:rsidRPr="00E726AC">
        <w:rPr>
          <w:rFonts w:eastAsia="Cambria"/>
          <w:spacing w:val="32"/>
          <w:sz w:val="24"/>
          <w:szCs w:val="24"/>
        </w:rPr>
        <w:t xml:space="preserve"> </w:t>
      </w:r>
      <w:r w:rsidRPr="00E726AC">
        <w:rPr>
          <w:rFonts w:eastAsia="Cambria"/>
          <w:sz w:val="24"/>
          <w:szCs w:val="24"/>
        </w:rPr>
        <w:t>bài</w:t>
      </w:r>
      <w:r w:rsidRPr="00E726AC">
        <w:rPr>
          <w:rFonts w:eastAsia="Cambria"/>
          <w:spacing w:val="32"/>
          <w:sz w:val="24"/>
          <w:szCs w:val="24"/>
        </w:rPr>
        <w:t xml:space="preserve"> </w:t>
      </w:r>
      <w:r w:rsidRPr="00E726AC">
        <w:rPr>
          <w:rFonts w:eastAsia="Cambria"/>
          <w:sz w:val="24"/>
          <w:szCs w:val="24"/>
        </w:rPr>
        <w:t>to</w:t>
      </w:r>
      <w:r w:rsidRPr="00E726AC">
        <w:rPr>
          <w:rFonts w:eastAsia="Cambria"/>
          <w:spacing w:val="-2"/>
          <w:sz w:val="24"/>
          <w:szCs w:val="24"/>
        </w:rPr>
        <w:t>á</w:t>
      </w:r>
      <w:r w:rsidRPr="00E726AC">
        <w:rPr>
          <w:rFonts w:eastAsia="Cambria"/>
          <w:sz w:val="24"/>
          <w:szCs w:val="24"/>
        </w:rPr>
        <w:t>n</w:t>
      </w:r>
      <w:r w:rsidRPr="00E726AC">
        <w:rPr>
          <w:rFonts w:eastAsia="Cambria"/>
          <w:spacing w:val="32"/>
          <w:sz w:val="24"/>
          <w:szCs w:val="24"/>
        </w:rPr>
        <w:t xml:space="preserve"> </w:t>
      </w:r>
      <w:r w:rsidRPr="00E726AC">
        <w:rPr>
          <w:rFonts w:eastAsia="Cambria"/>
          <w:sz w:val="24"/>
          <w:szCs w:val="24"/>
        </w:rPr>
        <w:t>hay</w:t>
      </w:r>
      <w:r w:rsidRPr="00E726AC">
        <w:rPr>
          <w:rFonts w:eastAsia="Cambria"/>
          <w:spacing w:val="30"/>
          <w:sz w:val="24"/>
          <w:szCs w:val="24"/>
        </w:rPr>
        <w:t xml:space="preserve"> </w:t>
      </w:r>
      <w:r w:rsidRPr="00E726AC">
        <w:rPr>
          <w:rFonts w:eastAsia="Cambria"/>
          <w:spacing w:val="-1"/>
          <w:sz w:val="24"/>
          <w:szCs w:val="24"/>
        </w:rPr>
        <w:t>g</w:t>
      </w:r>
      <w:r w:rsidRPr="00E726AC">
        <w:rPr>
          <w:rFonts w:eastAsia="Cambria"/>
          <w:spacing w:val="2"/>
          <w:sz w:val="24"/>
          <w:szCs w:val="24"/>
        </w:rPr>
        <w:t>i</w:t>
      </w:r>
      <w:r w:rsidRPr="00E726AC">
        <w:rPr>
          <w:rFonts w:eastAsia="Cambria"/>
          <w:sz w:val="24"/>
          <w:szCs w:val="24"/>
        </w:rPr>
        <w:t>ải</w:t>
      </w:r>
      <w:r w:rsidRPr="00E726AC">
        <w:rPr>
          <w:rFonts w:eastAsia="Cambria"/>
          <w:spacing w:val="32"/>
          <w:sz w:val="24"/>
          <w:szCs w:val="24"/>
        </w:rPr>
        <w:t xml:space="preserve"> </w:t>
      </w:r>
      <w:r w:rsidRPr="00E726AC">
        <w:rPr>
          <w:rFonts w:eastAsia="Cambria"/>
          <w:spacing w:val="-2"/>
          <w:sz w:val="24"/>
          <w:szCs w:val="24"/>
        </w:rPr>
        <w:t>q</w:t>
      </w:r>
      <w:r w:rsidRPr="00E726AC">
        <w:rPr>
          <w:rFonts w:eastAsia="Cambria"/>
          <w:sz w:val="24"/>
          <w:szCs w:val="24"/>
        </w:rPr>
        <w:t>u</w:t>
      </w:r>
      <w:r w:rsidRPr="00E726AC">
        <w:rPr>
          <w:rFonts w:eastAsia="Cambria"/>
          <w:spacing w:val="-1"/>
          <w:sz w:val="24"/>
          <w:szCs w:val="24"/>
        </w:rPr>
        <w:t>y</w:t>
      </w:r>
      <w:r w:rsidRPr="00E726AC">
        <w:rPr>
          <w:rFonts w:eastAsia="Cambria"/>
          <w:sz w:val="24"/>
          <w:szCs w:val="24"/>
        </w:rPr>
        <w:t>ết</w:t>
      </w:r>
      <w:r w:rsidRPr="00E726AC">
        <w:rPr>
          <w:rFonts w:eastAsia="Cambria"/>
          <w:spacing w:val="32"/>
          <w:sz w:val="24"/>
          <w:szCs w:val="24"/>
        </w:rPr>
        <w:t xml:space="preserve"> </w:t>
      </w:r>
      <w:r w:rsidRPr="00E726AC">
        <w:rPr>
          <w:rFonts w:eastAsia="Cambria"/>
          <w:sz w:val="24"/>
          <w:szCs w:val="24"/>
        </w:rPr>
        <w:t>vấn</w:t>
      </w:r>
      <w:r w:rsidRPr="00E726AC">
        <w:rPr>
          <w:rFonts w:eastAsia="Cambria"/>
          <w:spacing w:val="32"/>
          <w:sz w:val="24"/>
          <w:szCs w:val="24"/>
        </w:rPr>
        <w:t xml:space="preserve"> </w:t>
      </w:r>
      <w:r w:rsidRPr="00E726AC">
        <w:rPr>
          <w:rFonts w:eastAsia="Cambria"/>
          <w:spacing w:val="-1"/>
          <w:sz w:val="24"/>
          <w:szCs w:val="24"/>
        </w:rPr>
        <w:t>đ</w:t>
      </w:r>
      <w:r w:rsidRPr="00E726AC">
        <w:rPr>
          <w:rFonts w:eastAsia="Cambria"/>
          <w:sz w:val="24"/>
          <w:szCs w:val="24"/>
        </w:rPr>
        <w:t>ề</w:t>
      </w:r>
      <w:r w:rsidRPr="00E726AC">
        <w:rPr>
          <w:rFonts w:eastAsia="Cambria"/>
          <w:spacing w:val="32"/>
          <w:sz w:val="24"/>
          <w:szCs w:val="24"/>
        </w:rPr>
        <w:t xml:space="preserve"> </w:t>
      </w:r>
      <w:r w:rsidRPr="00E726AC">
        <w:rPr>
          <w:rFonts w:eastAsia="Cambria"/>
          <w:spacing w:val="-1"/>
          <w:sz w:val="24"/>
          <w:szCs w:val="24"/>
        </w:rPr>
        <w:t>r</w:t>
      </w:r>
      <w:r w:rsidRPr="00E726AC">
        <w:rPr>
          <w:rFonts w:eastAsia="Cambria"/>
          <w:sz w:val="24"/>
          <w:szCs w:val="24"/>
        </w:rPr>
        <w:t>ồi</w:t>
      </w:r>
      <w:r w:rsidRPr="00E726AC">
        <w:rPr>
          <w:rFonts w:eastAsia="Cambria"/>
          <w:spacing w:val="32"/>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u</w:t>
      </w:r>
      <w:r w:rsidRPr="00E726AC">
        <w:rPr>
          <w:rFonts w:eastAsia="Cambria"/>
          <w:spacing w:val="-1"/>
          <w:sz w:val="24"/>
          <w:szCs w:val="24"/>
        </w:rPr>
        <w:t>y</w:t>
      </w:r>
      <w:r w:rsidRPr="00E726AC">
        <w:rPr>
          <w:rFonts w:eastAsia="Cambria"/>
          <w:sz w:val="24"/>
          <w:szCs w:val="24"/>
        </w:rPr>
        <w:t>ển</w:t>
      </w:r>
      <w:r w:rsidRPr="00E726AC">
        <w:rPr>
          <w:rFonts w:eastAsia="Cambria"/>
          <w:spacing w:val="32"/>
          <w:sz w:val="24"/>
          <w:szCs w:val="24"/>
        </w:rPr>
        <w:t xml:space="preserve"> </w:t>
      </w:r>
      <w:r w:rsidRPr="00E726AC">
        <w:rPr>
          <w:rFonts w:eastAsia="Cambria"/>
          <w:spacing w:val="-1"/>
          <w:sz w:val="24"/>
          <w:szCs w:val="24"/>
        </w:rPr>
        <w:t>đ</w:t>
      </w:r>
      <w:r w:rsidRPr="00E726AC">
        <w:rPr>
          <w:rFonts w:eastAsia="Cambria"/>
          <w:sz w:val="24"/>
          <w:szCs w:val="24"/>
        </w:rPr>
        <w:t>ổi</w:t>
      </w:r>
    </w:p>
    <w:p w:rsidR="002505FC" w:rsidRPr="00E726AC" w:rsidRDefault="003E2070">
      <w:pPr>
        <w:spacing w:before="2" w:line="260" w:lineRule="exact"/>
        <w:ind w:left="1628"/>
        <w:rPr>
          <w:rFonts w:eastAsia="Cambria"/>
          <w:sz w:val="24"/>
          <w:szCs w:val="24"/>
        </w:rPr>
      </w:pPr>
      <w:r w:rsidRPr="00E726AC">
        <w:rPr>
          <w:rFonts w:eastAsia="Cambria"/>
          <w:position w:val="-1"/>
          <w:sz w:val="24"/>
          <w:szCs w:val="24"/>
        </w:rPr>
        <w:t xml:space="preserve">cách </w:t>
      </w:r>
      <w:r w:rsidRPr="00E726AC">
        <w:rPr>
          <w:rFonts w:eastAsia="Cambria"/>
          <w:spacing w:val="-2"/>
          <w:position w:val="-1"/>
          <w:sz w:val="24"/>
          <w:szCs w:val="24"/>
        </w:rPr>
        <w:t>đ</w:t>
      </w:r>
      <w:r w:rsidRPr="00E726AC">
        <w:rPr>
          <w:rFonts w:eastAsia="Cambria"/>
          <w:position w:val="-1"/>
          <w:sz w:val="24"/>
          <w:szCs w:val="24"/>
        </w:rPr>
        <w:t>ó sang</w:t>
      </w:r>
      <w:r w:rsidRPr="00E726AC">
        <w:rPr>
          <w:rFonts w:eastAsia="Cambria"/>
          <w:spacing w:val="-1"/>
          <w:position w:val="-1"/>
          <w:sz w:val="24"/>
          <w:szCs w:val="24"/>
        </w:rPr>
        <w:t xml:space="preserve"> </w:t>
      </w:r>
      <w:r w:rsidRPr="00E726AC">
        <w:rPr>
          <w:rFonts w:eastAsia="Cambria"/>
          <w:position w:val="-1"/>
          <w:sz w:val="24"/>
          <w:szCs w:val="24"/>
        </w:rPr>
        <w:t>thà</w:t>
      </w:r>
      <w:r w:rsidRPr="00E726AC">
        <w:rPr>
          <w:rFonts w:eastAsia="Cambria"/>
          <w:spacing w:val="1"/>
          <w:position w:val="-1"/>
          <w:sz w:val="24"/>
          <w:szCs w:val="24"/>
        </w:rPr>
        <w:t>n</w:t>
      </w:r>
      <w:r w:rsidRPr="00E726AC">
        <w:rPr>
          <w:rFonts w:eastAsia="Cambria"/>
          <w:position w:val="-1"/>
          <w:sz w:val="24"/>
          <w:szCs w:val="24"/>
        </w:rPr>
        <w:t>h c</w:t>
      </w:r>
      <w:r w:rsidRPr="00E726AC">
        <w:rPr>
          <w:rFonts w:eastAsia="Cambria"/>
          <w:spacing w:val="-1"/>
          <w:position w:val="-1"/>
          <w:sz w:val="24"/>
          <w:szCs w:val="24"/>
        </w:rPr>
        <w:t>h</w:t>
      </w:r>
      <w:r w:rsidRPr="00E726AC">
        <w:rPr>
          <w:rFonts w:eastAsia="Cambria"/>
          <w:spacing w:val="1"/>
          <w:position w:val="-1"/>
          <w:sz w:val="24"/>
          <w:szCs w:val="24"/>
        </w:rPr>
        <w:t>ư</w:t>
      </w:r>
      <w:r w:rsidRPr="00E726AC">
        <w:rPr>
          <w:rFonts w:eastAsia="Cambria"/>
          <w:position w:val="-1"/>
          <w:sz w:val="24"/>
          <w:szCs w:val="24"/>
        </w:rPr>
        <w:t>ơng t</w:t>
      </w:r>
      <w:r w:rsidRPr="00E726AC">
        <w:rPr>
          <w:rFonts w:eastAsia="Cambria"/>
          <w:spacing w:val="-1"/>
          <w:position w:val="-1"/>
          <w:sz w:val="24"/>
          <w:szCs w:val="24"/>
        </w:rPr>
        <w:t>r</w:t>
      </w:r>
      <w:r w:rsidRPr="00E726AC">
        <w:rPr>
          <w:rFonts w:eastAsia="Cambria"/>
          <w:position w:val="-1"/>
          <w:sz w:val="24"/>
          <w:szCs w:val="24"/>
        </w:rPr>
        <w:t>ì</w:t>
      </w:r>
      <w:r w:rsidRPr="00E726AC">
        <w:rPr>
          <w:rFonts w:eastAsia="Cambria"/>
          <w:spacing w:val="1"/>
          <w:position w:val="-1"/>
          <w:sz w:val="24"/>
          <w:szCs w:val="24"/>
        </w:rPr>
        <w:t>n</w:t>
      </w:r>
      <w:r w:rsidRPr="00E726AC">
        <w:rPr>
          <w:rFonts w:eastAsia="Cambria"/>
          <w:position w:val="-1"/>
          <w:sz w:val="24"/>
          <w:szCs w:val="24"/>
        </w:rPr>
        <w:t xml:space="preserve">h </w:t>
      </w:r>
      <w:r w:rsidRPr="00E726AC">
        <w:rPr>
          <w:rFonts w:eastAsia="Cambria"/>
          <w:spacing w:val="-1"/>
          <w:position w:val="-1"/>
          <w:sz w:val="24"/>
          <w:szCs w:val="24"/>
        </w:rPr>
        <w:t>m</w:t>
      </w:r>
      <w:r w:rsidRPr="00E726AC">
        <w:rPr>
          <w:rFonts w:eastAsia="Cambria"/>
          <w:position w:val="-1"/>
          <w:sz w:val="24"/>
          <w:szCs w:val="24"/>
        </w:rPr>
        <w:t>áy tí</w:t>
      </w:r>
      <w:r w:rsidRPr="00E726AC">
        <w:rPr>
          <w:rFonts w:eastAsia="Cambria"/>
          <w:spacing w:val="1"/>
          <w:position w:val="-1"/>
          <w:sz w:val="24"/>
          <w:szCs w:val="24"/>
        </w:rPr>
        <w:t>n</w:t>
      </w:r>
      <w:r w:rsidRPr="00E726AC">
        <w:rPr>
          <w:rFonts w:eastAsia="Cambria"/>
          <w:position w:val="-1"/>
          <w:sz w:val="24"/>
          <w:szCs w:val="24"/>
        </w:rPr>
        <w:t>h</w:t>
      </w:r>
    </w:p>
    <w:p w:rsidR="002505FC" w:rsidRPr="00E726AC" w:rsidRDefault="003E2070">
      <w:pPr>
        <w:spacing w:before="46" w:line="240" w:lineRule="exact"/>
        <w:ind w:left="548"/>
        <w:rPr>
          <w:sz w:val="22"/>
          <w:szCs w:val="22"/>
        </w:rPr>
      </w:pPr>
      <w:r w:rsidRPr="00E726AC">
        <w:rPr>
          <w:i/>
          <w:position w:val="-1"/>
          <w:sz w:val="22"/>
          <w:szCs w:val="22"/>
        </w:rPr>
        <w:t>Ví dụ</w:t>
      </w:r>
    </w:p>
    <w:p w:rsidR="002505FC" w:rsidRPr="00E726AC" w:rsidRDefault="002505FC">
      <w:pPr>
        <w:spacing w:before="5" w:line="220" w:lineRule="exact"/>
        <w:rPr>
          <w:sz w:val="22"/>
          <w:szCs w:val="22"/>
        </w:rPr>
      </w:pPr>
    </w:p>
    <w:p w:rsidR="002505FC" w:rsidRPr="00E726AC" w:rsidRDefault="003E2070">
      <w:pPr>
        <w:spacing w:before="24"/>
        <w:ind w:left="1628"/>
        <w:rPr>
          <w:sz w:val="28"/>
          <w:szCs w:val="28"/>
        </w:rPr>
      </w:pPr>
      <w:r w:rsidRPr="00E726AC">
        <w:rPr>
          <w:b/>
          <w:i/>
          <w:spacing w:val="1"/>
          <w:sz w:val="28"/>
          <w:szCs w:val="28"/>
        </w:rPr>
        <w:t>7</w:t>
      </w:r>
      <w:r w:rsidRPr="00E726AC">
        <w:rPr>
          <w:b/>
          <w:i/>
          <w:sz w:val="28"/>
          <w:szCs w:val="28"/>
        </w:rPr>
        <w:t>.</w:t>
      </w:r>
      <w:r w:rsidRPr="00E726AC">
        <w:rPr>
          <w:b/>
          <w:i/>
          <w:spacing w:val="8"/>
          <w:sz w:val="28"/>
          <w:szCs w:val="28"/>
        </w:rPr>
        <w:t>1</w:t>
      </w:r>
      <w:r w:rsidRPr="00E726AC">
        <w:rPr>
          <w:b/>
          <w:i/>
          <w:spacing w:val="-1"/>
          <w:sz w:val="28"/>
          <w:szCs w:val="28"/>
        </w:rPr>
        <w:t>D</w:t>
      </w:r>
      <w:r w:rsidRPr="00E726AC">
        <w:rPr>
          <w:b/>
          <w:i/>
          <w:spacing w:val="1"/>
          <w:sz w:val="28"/>
          <w:szCs w:val="28"/>
        </w:rPr>
        <w:t>o</w:t>
      </w:r>
      <w:r w:rsidRPr="00E726AC">
        <w:rPr>
          <w:b/>
          <w:i/>
          <w:sz w:val="28"/>
          <w:szCs w:val="28"/>
        </w:rPr>
        <w:t>c</w:t>
      </w:r>
      <w:r w:rsidRPr="00E726AC">
        <w:rPr>
          <w:b/>
          <w:i/>
          <w:spacing w:val="-5"/>
          <w:sz w:val="28"/>
          <w:szCs w:val="28"/>
        </w:rPr>
        <w:t>u</w:t>
      </w:r>
      <w:r w:rsidRPr="00E726AC">
        <w:rPr>
          <w:b/>
          <w:i/>
          <w:spacing w:val="4"/>
          <w:sz w:val="28"/>
          <w:szCs w:val="28"/>
        </w:rPr>
        <w:t>m</w:t>
      </w:r>
      <w:r w:rsidRPr="00E726AC">
        <w:rPr>
          <w:b/>
          <w:i/>
          <w:sz w:val="28"/>
          <w:szCs w:val="28"/>
        </w:rPr>
        <w:t>e</w:t>
      </w:r>
      <w:r w:rsidRPr="00E726AC">
        <w:rPr>
          <w:b/>
          <w:i/>
          <w:spacing w:val="-3"/>
          <w:sz w:val="28"/>
          <w:szCs w:val="28"/>
        </w:rPr>
        <w:t>n</w:t>
      </w:r>
      <w:r w:rsidRPr="00E726AC">
        <w:rPr>
          <w:b/>
          <w:i/>
          <w:sz w:val="28"/>
          <w:szCs w:val="28"/>
        </w:rPr>
        <w:t>t</w:t>
      </w:r>
      <w:r w:rsidRPr="00E726AC">
        <w:rPr>
          <w:b/>
          <w:i/>
          <w:spacing w:val="1"/>
          <w:sz w:val="28"/>
          <w:szCs w:val="28"/>
        </w:rPr>
        <w:t xml:space="preserve"> </w:t>
      </w:r>
      <w:r w:rsidRPr="00E726AC">
        <w:rPr>
          <w:b/>
          <w:i/>
          <w:sz w:val="28"/>
          <w:szCs w:val="28"/>
        </w:rPr>
        <w:t>B</w:t>
      </w:r>
      <w:r w:rsidRPr="00E726AC">
        <w:rPr>
          <w:b/>
          <w:i/>
          <w:spacing w:val="-2"/>
          <w:sz w:val="28"/>
          <w:szCs w:val="28"/>
        </w:rPr>
        <w:t>r</w:t>
      </w:r>
      <w:r w:rsidRPr="00E726AC">
        <w:rPr>
          <w:b/>
          <w:i/>
          <w:sz w:val="28"/>
          <w:szCs w:val="28"/>
        </w:rPr>
        <w:t>e</w:t>
      </w:r>
      <w:r w:rsidRPr="00E726AC">
        <w:rPr>
          <w:b/>
          <w:i/>
          <w:spacing w:val="-1"/>
          <w:sz w:val="28"/>
          <w:szCs w:val="28"/>
        </w:rPr>
        <w:t>ak</w:t>
      </w:r>
      <w:r w:rsidRPr="00E726AC">
        <w:rPr>
          <w:b/>
          <w:i/>
          <w:spacing w:val="1"/>
          <w:sz w:val="28"/>
          <w:szCs w:val="28"/>
        </w:rPr>
        <w:t>d</w:t>
      </w:r>
      <w:r w:rsidRPr="00E726AC">
        <w:rPr>
          <w:b/>
          <w:i/>
          <w:spacing w:val="-1"/>
          <w:sz w:val="28"/>
          <w:szCs w:val="28"/>
        </w:rPr>
        <w:t>o</w:t>
      </w:r>
      <w:r w:rsidRPr="00E726AC">
        <w:rPr>
          <w:b/>
          <w:i/>
          <w:spacing w:val="-3"/>
          <w:sz w:val="28"/>
          <w:szCs w:val="28"/>
        </w:rPr>
        <w:t>w</w:t>
      </w:r>
      <w:r w:rsidRPr="00E726AC">
        <w:rPr>
          <w:b/>
          <w:i/>
          <w:sz w:val="28"/>
          <w:szCs w:val="28"/>
        </w:rPr>
        <w:t>n</w:t>
      </w:r>
    </w:p>
    <w:p w:rsidR="002505FC" w:rsidRPr="00E726AC" w:rsidRDefault="003E2070">
      <w:pPr>
        <w:spacing w:line="280" w:lineRule="exact"/>
        <w:ind w:left="1808"/>
        <w:rPr>
          <w:sz w:val="26"/>
          <w:szCs w:val="26"/>
        </w:rPr>
      </w:pPr>
      <w:r w:rsidRPr="00E726AC">
        <w:rPr>
          <w:b/>
          <w:i/>
          <w:sz w:val="26"/>
          <w:szCs w:val="26"/>
        </w:rPr>
        <w:t xml:space="preserve">7.1.1  </w:t>
      </w:r>
      <w:r w:rsidRPr="00E726AC">
        <w:rPr>
          <w:b/>
          <w:i/>
          <w:spacing w:val="2"/>
          <w:sz w:val="26"/>
          <w:szCs w:val="26"/>
        </w:rPr>
        <w:t xml:space="preserve"> </w:t>
      </w:r>
      <w:r w:rsidRPr="00E726AC">
        <w:rPr>
          <w:b/>
          <w:i/>
          <w:sz w:val="26"/>
          <w:szCs w:val="26"/>
        </w:rPr>
        <w:t>Definition</w:t>
      </w:r>
    </w:p>
    <w:p w:rsidR="002505FC" w:rsidRPr="00E726AC" w:rsidRDefault="003E2070">
      <w:pPr>
        <w:spacing w:before="75" w:line="275" w:lineRule="auto"/>
        <w:ind w:left="1628" w:right="660"/>
        <w:rPr>
          <w:sz w:val="24"/>
          <w:szCs w:val="24"/>
        </w:rPr>
      </w:pPr>
      <w:r w:rsidRPr="00E726AC">
        <w:rPr>
          <w:i/>
          <w:sz w:val="24"/>
          <w:szCs w:val="24"/>
        </w:rPr>
        <w:t>Do</w:t>
      </w:r>
      <w:r w:rsidRPr="00E726AC">
        <w:rPr>
          <w:i/>
          <w:spacing w:val="-1"/>
          <w:sz w:val="24"/>
          <w:szCs w:val="24"/>
        </w:rPr>
        <w:t>c</w:t>
      </w:r>
      <w:r w:rsidRPr="00E726AC">
        <w:rPr>
          <w:i/>
          <w:sz w:val="24"/>
          <w:szCs w:val="24"/>
        </w:rPr>
        <w:t>um</w:t>
      </w:r>
      <w:r w:rsidRPr="00E726AC">
        <w:rPr>
          <w:i/>
          <w:spacing w:val="-1"/>
          <w:sz w:val="24"/>
          <w:szCs w:val="24"/>
        </w:rPr>
        <w:t>e</w:t>
      </w:r>
      <w:r w:rsidRPr="00E726AC">
        <w:rPr>
          <w:i/>
          <w:sz w:val="24"/>
          <w:szCs w:val="24"/>
        </w:rPr>
        <w:t>nt bre</w:t>
      </w:r>
      <w:r w:rsidRPr="00E726AC">
        <w:rPr>
          <w:i/>
          <w:spacing w:val="2"/>
          <w:sz w:val="24"/>
          <w:szCs w:val="24"/>
        </w:rPr>
        <w:t>a</w:t>
      </w:r>
      <w:r w:rsidRPr="00E726AC">
        <w:rPr>
          <w:i/>
          <w:spacing w:val="-1"/>
          <w:sz w:val="24"/>
          <w:szCs w:val="24"/>
        </w:rPr>
        <w:t>k</w:t>
      </w:r>
      <w:r w:rsidRPr="00E726AC">
        <w:rPr>
          <w:i/>
          <w:sz w:val="24"/>
          <w:szCs w:val="24"/>
        </w:rPr>
        <w:t xml:space="preserve">down is </w:t>
      </w:r>
      <w:r w:rsidRPr="00E726AC">
        <w:rPr>
          <w:i/>
          <w:spacing w:val="1"/>
          <w:sz w:val="24"/>
          <w:szCs w:val="24"/>
        </w:rPr>
        <w:t>th</w:t>
      </w:r>
      <w:r w:rsidRPr="00E726AC">
        <w:rPr>
          <w:i/>
          <w:sz w:val="24"/>
          <w:szCs w:val="24"/>
        </w:rPr>
        <w:t>e</w:t>
      </w:r>
      <w:r w:rsidRPr="00E726AC">
        <w:rPr>
          <w:i/>
          <w:spacing w:val="-1"/>
          <w:sz w:val="24"/>
          <w:szCs w:val="24"/>
        </w:rPr>
        <w:t xml:space="preserve"> </w:t>
      </w:r>
      <w:r w:rsidRPr="00E726AC">
        <w:rPr>
          <w:i/>
          <w:sz w:val="24"/>
          <w:szCs w:val="24"/>
        </w:rPr>
        <w:t>way</w:t>
      </w:r>
      <w:r w:rsidRPr="00E726AC">
        <w:rPr>
          <w:i/>
          <w:spacing w:val="-1"/>
          <w:sz w:val="24"/>
          <w:szCs w:val="24"/>
        </w:rPr>
        <w:t xml:space="preserve"> </w:t>
      </w:r>
      <w:r w:rsidRPr="00E726AC">
        <w:rPr>
          <w:i/>
          <w:sz w:val="24"/>
          <w:szCs w:val="24"/>
        </w:rPr>
        <w:t>to br</w:t>
      </w:r>
      <w:r w:rsidRPr="00E726AC">
        <w:rPr>
          <w:i/>
          <w:spacing w:val="-1"/>
          <w:sz w:val="24"/>
          <w:szCs w:val="24"/>
        </w:rPr>
        <w:t>e</w:t>
      </w:r>
      <w:r w:rsidRPr="00E726AC">
        <w:rPr>
          <w:i/>
          <w:sz w:val="24"/>
          <w:szCs w:val="24"/>
        </w:rPr>
        <w:t>ak</w:t>
      </w:r>
      <w:r w:rsidRPr="00E726AC">
        <w:rPr>
          <w:i/>
          <w:spacing w:val="-1"/>
          <w:sz w:val="24"/>
          <w:szCs w:val="24"/>
        </w:rPr>
        <w:t xml:space="preserve"> </w:t>
      </w:r>
      <w:r w:rsidRPr="00E726AC">
        <w:rPr>
          <w:i/>
          <w:sz w:val="24"/>
          <w:szCs w:val="24"/>
        </w:rPr>
        <w:t>the do</w:t>
      </w:r>
      <w:r w:rsidRPr="00E726AC">
        <w:rPr>
          <w:i/>
          <w:spacing w:val="1"/>
          <w:sz w:val="24"/>
          <w:szCs w:val="24"/>
        </w:rPr>
        <w:t>c</w:t>
      </w:r>
      <w:r w:rsidRPr="00E726AC">
        <w:rPr>
          <w:i/>
          <w:sz w:val="24"/>
          <w:szCs w:val="24"/>
        </w:rPr>
        <w:t>um</w:t>
      </w:r>
      <w:r w:rsidRPr="00E726AC">
        <w:rPr>
          <w:i/>
          <w:spacing w:val="-1"/>
          <w:sz w:val="24"/>
          <w:szCs w:val="24"/>
        </w:rPr>
        <w:t>e</w:t>
      </w:r>
      <w:r w:rsidRPr="00E726AC">
        <w:rPr>
          <w:i/>
          <w:sz w:val="24"/>
          <w:szCs w:val="24"/>
        </w:rPr>
        <w:t xml:space="preserve">nt </w:t>
      </w:r>
      <w:r w:rsidRPr="00E726AC">
        <w:rPr>
          <w:i/>
          <w:spacing w:val="1"/>
          <w:sz w:val="24"/>
          <w:szCs w:val="24"/>
        </w:rPr>
        <w:t>i</w:t>
      </w:r>
      <w:r w:rsidRPr="00E726AC">
        <w:rPr>
          <w:i/>
          <w:sz w:val="24"/>
          <w:szCs w:val="24"/>
        </w:rPr>
        <w:t>nto many</w:t>
      </w:r>
      <w:r w:rsidRPr="00E726AC">
        <w:rPr>
          <w:i/>
          <w:spacing w:val="-1"/>
          <w:sz w:val="24"/>
          <w:szCs w:val="24"/>
        </w:rPr>
        <w:t xml:space="preserve"> </w:t>
      </w:r>
      <w:r w:rsidRPr="00E726AC">
        <w:rPr>
          <w:i/>
          <w:sz w:val="24"/>
          <w:szCs w:val="24"/>
        </w:rPr>
        <w:t>small parts. Ea</w:t>
      </w:r>
      <w:r w:rsidRPr="00E726AC">
        <w:rPr>
          <w:i/>
          <w:spacing w:val="-1"/>
          <w:sz w:val="24"/>
          <w:szCs w:val="24"/>
        </w:rPr>
        <w:t>c</w:t>
      </w:r>
      <w:r w:rsidRPr="00E726AC">
        <w:rPr>
          <w:i/>
          <w:sz w:val="24"/>
          <w:szCs w:val="24"/>
        </w:rPr>
        <w:t>h part has it o</w:t>
      </w:r>
      <w:r w:rsidRPr="00E726AC">
        <w:rPr>
          <w:i/>
          <w:spacing w:val="1"/>
          <w:sz w:val="24"/>
          <w:szCs w:val="24"/>
        </w:rPr>
        <w:t>w</w:t>
      </w:r>
      <w:r w:rsidRPr="00E726AC">
        <w:rPr>
          <w:i/>
          <w:sz w:val="24"/>
          <w:szCs w:val="24"/>
        </w:rPr>
        <w:t>n t</w:t>
      </w:r>
      <w:r w:rsidRPr="00E726AC">
        <w:rPr>
          <w:i/>
          <w:spacing w:val="1"/>
          <w:sz w:val="24"/>
          <w:szCs w:val="24"/>
        </w:rPr>
        <w:t>i</w:t>
      </w:r>
      <w:r w:rsidRPr="00E726AC">
        <w:rPr>
          <w:i/>
          <w:sz w:val="24"/>
          <w:szCs w:val="24"/>
        </w:rPr>
        <w:t>t</w:t>
      </w:r>
      <w:r w:rsidRPr="00E726AC">
        <w:rPr>
          <w:i/>
          <w:spacing w:val="1"/>
          <w:sz w:val="24"/>
          <w:szCs w:val="24"/>
        </w:rPr>
        <w:t>l</w:t>
      </w:r>
      <w:r w:rsidRPr="00E726AC">
        <w:rPr>
          <w:i/>
          <w:sz w:val="24"/>
          <w:szCs w:val="24"/>
        </w:rPr>
        <w:t>e</w:t>
      </w:r>
      <w:r w:rsidRPr="00E726AC">
        <w:rPr>
          <w:i/>
          <w:spacing w:val="-3"/>
          <w:sz w:val="24"/>
          <w:szCs w:val="24"/>
        </w:rPr>
        <w:t xml:space="preserve"> </w:t>
      </w:r>
      <w:r w:rsidRPr="00E726AC">
        <w:rPr>
          <w:i/>
          <w:sz w:val="24"/>
          <w:szCs w:val="24"/>
        </w:rPr>
        <w:t xml:space="preserve">and </w:t>
      </w:r>
      <w:r w:rsidRPr="00E726AC">
        <w:rPr>
          <w:i/>
          <w:spacing w:val="-1"/>
          <w:sz w:val="24"/>
          <w:szCs w:val="24"/>
        </w:rPr>
        <w:t>c</w:t>
      </w:r>
      <w:r w:rsidRPr="00E726AC">
        <w:rPr>
          <w:i/>
          <w:sz w:val="24"/>
          <w:szCs w:val="24"/>
        </w:rPr>
        <w:t>ontents of i</w:t>
      </w:r>
      <w:r w:rsidRPr="00E726AC">
        <w:rPr>
          <w:i/>
          <w:spacing w:val="1"/>
          <w:sz w:val="24"/>
          <w:szCs w:val="24"/>
        </w:rPr>
        <w:t>t</w:t>
      </w:r>
      <w:r w:rsidRPr="00E726AC">
        <w:rPr>
          <w:i/>
          <w:sz w:val="24"/>
          <w:szCs w:val="24"/>
        </w:rPr>
        <w:t>. And the final data has tree st</w:t>
      </w:r>
      <w:r w:rsidRPr="00E726AC">
        <w:rPr>
          <w:i/>
          <w:spacing w:val="1"/>
          <w:sz w:val="24"/>
          <w:szCs w:val="24"/>
        </w:rPr>
        <w:t>r</w:t>
      </w:r>
      <w:r w:rsidRPr="00E726AC">
        <w:rPr>
          <w:i/>
          <w:sz w:val="24"/>
          <w:szCs w:val="24"/>
        </w:rPr>
        <w:t>u</w:t>
      </w:r>
      <w:r w:rsidRPr="00E726AC">
        <w:rPr>
          <w:i/>
          <w:spacing w:val="-1"/>
          <w:sz w:val="24"/>
          <w:szCs w:val="24"/>
        </w:rPr>
        <w:t>c</w:t>
      </w:r>
      <w:r w:rsidRPr="00E726AC">
        <w:rPr>
          <w:i/>
          <w:sz w:val="24"/>
          <w:szCs w:val="24"/>
        </w:rPr>
        <w:t>ture.</w:t>
      </w:r>
    </w:p>
    <w:p w:rsidR="002505FC" w:rsidRPr="00E726AC" w:rsidRDefault="002505FC">
      <w:pPr>
        <w:spacing w:before="6" w:line="120" w:lineRule="exact"/>
        <w:rPr>
          <w:sz w:val="12"/>
          <w:szCs w:val="12"/>
        </w:rPr>
      </w:pPr>
    </w:p>
    <w:p w:rsidR="002505FC" w:rsidRPr="00E726AC" w:rsidRDefault="002505FC">
      <w:pPr>
        <w:spacing w:line="200" w:lineRule="exact"/>
      </w:pPr>
    </w:p>
    <w:p w:rsidR="002505FC" w:rsidRPr="00E726AC" w:rsidRDefault="003E2070">
      <w:pPr>
        <w:ind w:left="1808"/>
        <w:rPr>
          <w:sz w:val="26"/>
          <w:szCs w:val="26"/>
        </w:rPr>
      </w:pPr>
      <w:r w:rsidRPr="00E726AC">
        <w:rPr>
          <w:b/>
          <w:i/>
          <w:sz w:val="26"/>
          <w:szCs w:val="26"/>
        </w:rPr>
        <w:t xml:space="preserve">7.1.2  </w:t>
      </w:r>
      <w:r w:rsidRPr="00E726AC">
        <w:rPr>
          <w:b/>
          <w:i/>
          <w:spacing w:val="2"/>
          <w:sz w:val="26"/>
          <w:szCs w:val="26"/>
        </w:rPr>
        <w:t xml:space="preserve"> </w:t>
      </w:r>
      <w:r w:rsidRPr="00E726AC">
        <w:rPr>
          <w:b/>
          <w:i/>
          <w:sz w:val="26"/>
          <w:szCs w:val="26"/>
        </w:rPr>
        <w:t>Define</w:t>
      </w:r>
      <w:r w:rsidRPr="00E726AC">
        <w:rPr>
          <w:b/>
          <w:i/>
          <w:spacing w:val="-7"/>
          <w:sz w:val="26"/>
          <w:szCs w:val="26"/>
        </w:rPr>
        <w:t xml:space="preserve"> </w:t>
      </w:r>
      <w:r w:rsidRPr="00E726AC">
        <w:rPr>
          <w:b/>
          <w:i/>
          <w:sz w:val="26"/>
          <w:szCs w:val="26"/>
        </w:rPr>
        <w:t>Pr</w:t>
      </w:r>
      <w:r w:rsidRPr="00E726AC">
        <w:rPr>
          <w:b/>
          <w:i/>
          <w:spacing w:val="2"/>
          <w:sz w:val="26"/>
          <w:szCs w:val="26"/>
        </w:rPr>
        <w:t>o</w:t>
      </w:r>
      <w:r w:rsidRPr="00E726AC">
        <w:rPr>
          <w:b/>
          <w:i/>
          <w:sz w:val="26"/>
          <w:szCs w:val="26"/>
        </w:rPr>
        <w:t>blem</w:t>
      </w:r>
    </w:p>
    <w:p w:rsidR="002505FC" w:rsidRPr="00E726AC" w:rsidRDefault="003E2070">
      <w:pPr>
        <w:spacing w:before="75" w:line="276" w:lineRule="auto"/>
        <w:ind w:left="1628" w:right="863"/>
        <w:rPr>
          <w:sz w:val="24"/>
          <w:szCs w:val="24"/>
        </w:rPr>
      </w:pPr>
      <w:r w:rsidRPr="00E726AC">
        <w:rPr>
          <w:i/>
          <w:sz w:val="24"/>
          <w:szCs w:val="24"/>
        </w:rPr>
        <w:t>All conte</w:t>
      </w:r>
      <w:r w:rsidRPr="00E726AC">
        <w:rPr>
          <w:i/>
          <w:spacing w:val="-1"/>
          <w:sz w:val="24"/>
          <w:szCs w:val="24"/>
        </w:rPr>
        <w:t>n</w:t>
      </w:r>
      <w:r w:rsidRPr="00E726AC">
        <w:rPr>
          <w:i/>
          <w:sz w:val="24"/>
          <w:szCs w:val="24"/>
        </w:rPr>
        <w:t>t of</w:t>
      </w:r>
      <w:r w:rsidRPr="00E726AC">
        <w:rPr>
          <w:i/>
          <w:spacing w:val="1"/>
          <w:sz w:val="24"/>
          <w:szCs w:val="24"/>
        </w:rPr>
        <w:t xml:space="preserve"> </w:t>
      </w:r>
      <w:r w:rsidRPr="00E726AC">
        <w:rPr>
          <w:i/>
          <w:sz w:val="24"/>
          <w:szCs w:val="24"/>
        </w:rPr>
        <w:t>do</w:t>
      </w:r>
      <w:r w:rsidRPr="00E726AC">
        <w:rPr>
          <w:i/>
          <w:spacing w:val="-1"/>
          <w:sz w:val="24"/>
          <w:szCs w:val="24"/>
        </w:rPr>
        <w:t>c</w:t>
      </w:r>
      <w:r w:rsidRPr="00E726AC">
        <w:rPr>
          <w:i/>
          <w:sz w:val="24"/>
          <w:szCs w:val="24"/>
        </w:rPr>
        <w:t>um</w:t>
      </w:r>
      <w:r w:rsidRPr="00E726AC">
        <w:rPr>
          <w:i/>
          <w:spacing w:val="-1"/>
          <w:sz w:val="24"/>
          <w:szCs w:val="24"/>
        </w:rPr>
        <w:t>e</w:t>
      </w:r>
      <w:r w:rsidRPr="00E726AC">
        <w:rPr>
          <w:i/>
          <w:sz w:val="24"/>
          <w:szCs w:val="24"/>
        </w:rPr>
        <w:t xml:space="preserve">nt </w:t>
      </w:r>
      <w:r w:rsidRPr="00E726AC">
        <w:rPr>
          <w:i/>
          <w:spacing w:val="1"/>
          <w:sz w:val="24"/>
          <w:szCs w:val="24"/>
        </w:rPr>
        <w:t>i</w:t>
      </w:r>
      <w:r w:rsidRPr="00E726AC">
        <w:rPr>
          <w:i/>
          <w:sz w:val="24"/>
          <w:szCs w:val="24"/>
        </w:rPr>
        <w:t>s quite dif</w:t>
      </w:r>
      <w:r w:rsidRPr="00E726AC">
        <w:rPr>
          <w:i/>
          <w:spacing w:val="1"/>
          <w:sz w:val="24"/>
          <w:szCs w:val="24"/>
        </w:rPr>
        <w:t>f</w:t>
      </w:r>
      <w:r w:rsidRPr="00E726AC">
        <w:rPr>
          <w:i/>
          <w:sz w:val="24"/>
          <w:szCs w:val="24"/>
        </w:rPr>
        <w:t>icute</w:t>
      </w:r>
      <w:r w:rsidRPr="00E726AC">
        <w:rPr>
          <w:i/>
          <w:spacing w:val="-1"/>
          <w:sz w:val="24"/>
          <w:szCs w:val="24"/>
        </w:rPr>
        <w:t xml:space="preserve"> </w:t>
      </w:r>
      <w:r w:rsidRPr="00E726AC">
        <w:rPr>
          <w:i/>
          <w:sz w:val="24"/>
          <w:szCs w:val="24"/>
        </w:rPr>
        <w:t>for manage</w:t>
      </w:r>
      <w:r w:rsidRPr="00E726AC">
        <w:rPr>
          <w:i/>
          <w:spacing w:val="-1"/>
          <w:sz w:val="24"/>
          <w:szCs w:val="24"/>
        </w:rPr>
        <w:t xml:space="preserve"> </w:t>
      </w:r>
      <w:r w:rsidRPr="00E726AC">
        <w:rPr>
          <w:i/>
          <w:sz w:val="24"/>
          <w:szCs w:val="24"/>
        </w:rPr>
        <w:t xml:space="preserve">so </w:t>
      </w:r>
      <w:r w:rsidRPr="00E726AC">
        <w:rPr>
          <w:i/>
          <w:spacing w:val="1"/>
          <w:sz w:val="24"/>
          <w:szCs w:val="24"/>
        </w:rPr>
        <w:t>w</w:t>
      </w:r>
      <w:r w:rsidRPr="00E726AC">
        <w:rPr>
          <w:i/>
          <w:sz w:val="24"/>
          <w:szCs w:val="24"/>
        </w:rPr>
        <w:t>e</w:t>
      </w:r>
      <w:r w:rsidRPr="00E726AC">
        <w:rPr>
          <w:i/>
          <w:spacing w:val="-1"/>
          <w:sz w:val="24"/>
          <w:szCs w:val="24"/>
        </w:rPr>
        <w:t xml:space="preserve"> </w:t>
      </w:r>
      <w:r w:rsidRPr="00E726AC">
        <w:rPr>
          <w:i/>
          <w:sz w:val="24"/>
          <w:szCs w:val="24"/>
        </w:rPr>
        <w:t>must r</w:t>
      </w:r>
      <w:r w:rsidRPr="00E726AC">
        <w:rPr>
          <w:i/>
          <w:spacing w:val="2"/>
          <w:sz w:val="24"/>
          <w:szCs w:val="24"/>
        </w:rPr>
        <w:t>e</w:t>
      </w:r>
      <w:r w:rsidRPr="00E726AC">
        <w:rPr>
          <w:i/>
          <w:spacing w:val="-1"/>
          <w:sz w:val="24"/>
          <w:szCs w:val="24"/>
        </w:rPr>
        <w:t>-c</w:t>
      </w:r>
      <w:r w:rsidRPr="00E726AC">
        <w:rPr>
          <w:i/>
          <w:sz w:val="24"/>
          <w:szCs w:val="24"/>
        </w:rPr>
        <w:t>onstr</w:t>
      </w:r>
      <w:r w:rsidRPr="00E726AC">
        <w:rPr>
          <w:i/>
          <w:spacing w:val="2"/>
          <w:sz w:val="24"/>
          <w:szCs w:val="24"/>
        </w:rPr>
        <w:t>u</w:t>
      </w:r>
      <w:r w:rsidRPr="00E726AC">
        <w:rPr>
          <w:i/>
          <w:sz w:val="24"/>
          <w:szCs w:val="24"/>
        </w:rPr>
        <w:t>c st</w:t>
      </w:r>
      <w:r w:rsidRPr="00E726AC">
        <w:rPr>
          <w:i/>
          <w:spacing w:val="1"/>
          <w:sz w:val="24"/>
          <w:szCs w:val="24"/>
        </w:rPr>
        <w:t>r</w:t>
      </w:r>
      <w:r w:rsidRPr="00E726AC">
        <w:rPr>
          <w:i/>
          <w:sz w:val="24"/>
          <w:szCs w:val="24"/>
        </w:rPr>
        <w:t>u</w:t>
      </w:r>
      <w:r w:rsidRPr="00E726AC">
        <w:rPr>
          <w:i/>
          <w:spacing w:val="-1"/>
          <w:sz w:val="24"/>
          <w:szCs w:val="24"/>
        </w:rPr>
        <w:t>c</w:t>
      </w:r>
      <w:r w:rsidRPr="00E726AC">
        <w:rPr>
          <w:i/>
          <w:sz w:val="24"/>
          <w:szCs w:val="24"/>
        </w:rPr>
        <w:t>ture of do</w:t>
      </w:r>
      <w:r w:rsidRPr="00E726AC">
        <w:rPr>
          <w:i/>
          <w:spacing w:val="-1"/>
          <w:sz w:val="24"/>
          <w:szCs w:val="24"/>
        </w:rPr>
        <w:t>c</w:t>
      </w:r>
      <w:r w:rsidRPr="00E726AC">
        <w:rPr>
          <w:i/>
          <w:sz w:val="24"/>
          <w:szCs w:val="24"/>
        </w:rPr>
        <w:t>um</w:t>
      </w:r>
      <w:r w:rsidRPr="00E726AC">
        <w:rPr>
          <w:i/>
          <w:spacing w:val="-1"/>
          <w:sz w:val="24"/>
          <w:szCs w:val="24"/>
        </w:rPr>
        <w:t>e</w:t>
      </w:r>
      <w:r w:rsidRPr="00E726AC">
        <w:rPr>
          <w:i/>
          <w:sz w:val="24"/>
          <w:szCs w:val="24"/>
        </w:rPr>
        <w:t xml:space="preserve">nt </w:t>
      </w:r>
      <w:r w:rsidRPr="00E726AC">
        <w:rPr>
          <w:i/>
          <w:spacing w:val="1"/>
          <w:sz w:val="24"/>
          <w:szCs w:val="24"/>
        </w:rPr>
        <w:t>f</w:t>
      </w:r>
      <w:r w:rsidRPr="00E726AC">
        <w:rPr>
          <w:i/>
          <w:sz w:val="24"/>
          <w:szCs w:val="24"/>
        </w:rPr>
        <w:t>or</w:t>
      </w:r>
      <w:r w:rsidRPr="00E726AC">
        <w:rPr>
          <w:i/>
          <w:spacing w:val="1"/>
          <w:sz w:val="24"/>
          <w:szCs w:val="24"/>
        </w:rPr>
        <w:t xml:space="preserve"> </w:t>
      </w:r>
      <w:r w:rsidRPr="00E726AC">
        <w:rPr>
          <w:i/>
          <w:sz w:val="24"/>
          <w:szCs w:val="24"/>
        </w:rPr>
        <w:t>using.</w:t>
      </w:r>
    </w:p>
    <w:p w:rsidR="002505FC" w:rsidRPr="00E726AC" w:rsidRDefault="003E2070">
      <w:pPr>
        <w:spacing w:before="6"/>
        <w:ind w:left="1808"/>
        <w:rPr>
          <w:sz w:val="26"/>
          <w:szCs w:val="26"/>
        </w:rPr>
      </w:pPr>
      <w:r w:rsidRPr="00E726AC">
        <w:rPr>
          <w:b/>
          <w:i/>
          <w:sz w:val="26"/>
          <w:szCs w:val="26"/>
        </w:rPr>
        <w:t xml:space="preserve">7.1.3  </w:t>
      </w:r>
      <w:r w:rsidRPr="00E726AC">
        <w:rPr>
          <w:b/>
          <w:i/>
          <w:spacing w:val="2"/>
          <w:sz w:val="26"/>
          <w:szCs w:val="26"/>
        </w:rPr>
        <w:t xml:space="preserve"> </w:t>
      </w:r>
      <w:r w:rsidRPr="00E726AC">
        <w:rPr>
          <w:b/>
          <w:i/>
          <w:sz w:val="26"/>
          <w:szCs w:val="26"/>
        </w:rPr>
        <w:t>Solution</w:t>
      </w:r>
    </w:p>
    <w:p w:rsidR="002505FC" w:rsidRPr="00E726AC" w:rsidRDefault="003E2070">
      <w:pPr>
        <w:spacing w:before="75"/>
        <w:ind w:left="1628"/>
        <w:rPr>
          <w:sz w:val="24"/>
          <w:szCs w:val="24"/>
        </w:rPr>
      </w:pPr>
      <w:r w:rsidRPr="00E726AC">
        <w:rPr>
          <w:i/>
          <w:spacing w:val="1"/>
          <w:sz w:val="24"/>
          <w:szCs w:val="24"/>
        </w:rPr>
        <w:t>T</w:t>
      </w:r>
      <w:r w:rsidRPr="00E726AC">
        <w:rPr>
          <w:i/>
          <w:sz w:val="24"/>
          <w:szCs w:val="24"/>
        </w:rPr>
        <w:t>o sol</w:t>
      </w:r>
      <w:r w:rsidRPr="00E726AC">
        <w:rPr>
          <w:i/>
          <w:spacing w:val="-1"/>
          <w:sz w:val="24"/>
          <w:szCs w:val="24"/>
        </w:rPr>
        <w:t>v</w:t>
      </w:r>
      <w:r w:rsidRPr="00E726AC">
        <w:rPr>
          <w:i/>
          <w:sz w:val="24"/>
          <w:szCs w:val="24"/>
        </w:rPr>
        <w:t>e</w:t>
      </w:r>
      <w:r w:rsidRPr="00E726AC">
        <w:rPr>
          <w:i/>
          <w:spacing w:val="-1"/>
          <w:sz w:val="24"/>
          <w:szCs w:val="24"/>
        </w:rPr>
        <w:t xml:space="preserve"> </w:t>
      </w:r>
      <w:r w:rsidRPr="00E726AC">
        <w:rPr>
          <w:i/>
          <w:sz w:val="24"/>
          <w:szCs w:val="24"/>
        </w:rPr>
        <w:t>th</w:t>
      </w:r>
      <w:r w:rsidRPr="00E726AC">
        <w:rPr>
          <w:i/>
          <w:spacing w:val="1"/>
          <w:sz w:val="24"/>
          <w:szCs w:val="24"/>
        </w:rPr>
        <w:t>i</w:t>
      </w:r>
      <w:r w:rsidRPr="00E726AC">
        <w:rPr>
          <w:i/>
          <w:sz w:val="24"/>
          <w:szCs w:val="24"/>
        </w:rPr>
        <w:t>s prob</w:t>
      </w:r>
      <w:r w:rsidRPr="00E726AC">
        <w:rPr>
          <w:i/>
          <w:spacing w:val="1"/>
          <w:sz w:val="24"/>
          <w:szCs w:val="24"/>
        </w:rPr>
        <w:t>l</w:t>
      </w:r>
      <w:r w:rsidRPr="00E726AC">
        <w:rPr>
          <w:i/>
          <w:spacing w:val="-1"/>
          <w:sz w:val="24"/>
          <w:szCs w:val="24"/>
        </w:rPr>
        <w:t>e</w:t>
      </w:r>
      <w:r w:rsidRPr="00E726AC">
        <w:rPr>
          <w:i/>
          <w:sz w:val="24"/>
          <w:szCs w:val="24"/>
        </w:rPr>
        <w:t>m, we</w:t>
      </w:r>
      <w:r w:rsidRPr="00E726AC">
        <w:rPr>
          <w:i/>
          <w:spacing w:val="-1"/>
          <w:sz w:val="24"/>
          <w:szCs w:val="24"/>
        </w:rPr>
        <w:t xml:space="preserve"> </w:t>
      </w:r>
      <w:r w:rsidRPr="00E726AC">
        <w:rPr>
          <w:i/>
          <w:sz w:val="24"/>
          <w:szCs w:val="24"/>
        </w:rPr>
        <w:t>should fo</w:t>
      </w:r>
      <w:r w:rsidRPr="00E726AC">
        <w:rPr>
          <w:i/>
          <w:spacing w:val="1"/>
          <w:sz w:val="24"/>
          <w:szCs w:val="24"/>
        </w:rPr>
        <w:t>l</w:t>
      </w:r>
      <w:r w:rsidRPr="00E726AC">
        <w:rPr>
          <w:i/>
          <w:sz w:val="24"/>
          <w:szCs w:val="24"/>
        </w:rPr>
        <w:t>low</w:t>
      </w:r>
      <w:r w:rsidRPr="00E726AC">
        <w:rPr>
          <w:i/>
          <w:spacing w:val="1"/>
          <w:sz w:val="24"/>
          <w:szCs w:val="24"/>
        </w:rPr>
        <w:t xml:space="preserve"> </w:t>
      </w:r>
      <w:r w:rsidRPr="00E726AC">
        <w:rPr>
          <w:i/>
          <w:sz w:val="24"/>
          <w:szCs w:val="24"/>
        </w:rPr>
        <w:t>these</w:t>
      </w:r>
      <w:r w:rsidRPr="00E726AC">
        <w:rPr>
          <w:i/>
          <w:spacing w:val="-1"/>
          <w:sz w:val="24"/>
          <w:szCs w:val="24"/>
        </w:rPr>
        <w:t xml:space="preserve"> </w:t>
      </w:r>
      <w:r w:rsidRPr="00E726AC">
        <w:rPr>
          <w:i/>
          <w:sz w:val="24"/>
          <w:szCs w:val="24"/>
        </w:rPr>
        <w:t>steps:</w:t>
      </w:r>
    </w:p>
    <w:p w:rsidR="002505FC" w:rsidRPr="00E726AC" w:rsidRDefault="003E2070">
      <w:pPr>
        <w:spacing w:before="39"/>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z w:val="24"/>
          <w:szCs w:val="24"/>
        </w:rPr>
        <w:t>Con</w:t>
      </w:r>
      <w:r w:rsidRPr="00E726AC">
        <w:rPr>
          <w:i/>
          <w:spacing w:val="-1"/>
          <w:sz w:val="24"/>
          <w:szCs w:val="24"/>
        </w:rPr>
        <w:t>ve</w:t>
      </w:r>
      <w:r w:rsidRPr="00E726AC">
        <w:rPr>
          <w:i/>
          <w:sz w:val="24"/>
          <w:szCs w:val="24"/>
        </w:rPr>
        <w:t xml:space="preserve">rt </w:t>
      </w:r>
      <w:r w:rsidRPr="00E726AC">
        <w:rPr>
          <w:i/>
          <w:spacing w:val="-2"/>
          <w:sz w:val="24"/>
          <w:szCs w:val="24"/>
        </w:rPr>
        <w:t>(</w:t>
      </w:r>
      <w:r w:rsidRPr="00E726AC">
        <w:rPr>
          <w:i/>
          <w:sz w:val="24"/>
          <w:szCs w:val="24"/>
        </w:rPr>
        <w:t>s</w:t>
      </w:r>
      <w:r w:rsidRPr="00E726AC">
        <w:rPr>
          <w:i/>
          <w:spacing w:val="2"/>
          <w:sz w:val="24"/>
          <w:szCs w:val="24"/>
        </w:rPr>
        <w:t>a</w:t>
      </w:r>
      <w:r w:rsidRPr="00E726AC">
        <w:rPr>
          <w:i/>
          <w:spacing w:val="-1"/>
          <w:sz w:val="24"/>
          <w:szCs w:val="24"/>
        </w:rPr>
        <w:t>v</w:t>
      </w:r>
      <w:r w:rsidRPr="00E726AC">
        <w:rPr>
          <w:i/>
          <w:spacing w:val="1"/>
          <w:sz w:val="24"/>
          <w:szCs w:val="24"/>
        </w:rPr>
        <w:t>e</w:t>
      </w:r>
      <w:r w:rsidRPr="00E726AC">
        <w:rPr>
          <w:i/>
          <w:sz w:val="24"/>
          <w:szCs w:val="24"/>
        </w:rPr>
        <w:t>) do</w:t>
      </w:r>
      <w:r w:rsidRPr="00E726AC">
        <w:rPr>
          <w:i/>
          <w:spacing w:val="-2"/>
          <w:sz w:val="24"/>
          <w:szCs w:val="24"/>
        </w:rPr>
        <w:t>c</w:t>
      </w:r>
      <w:r w:rsidRPr="00E726AC">
        <w:rPr>
          <w:i/>
          <w:sz w:val="24"/>
          <w:szCs w:val="24"/>
        </w:rPr>
        <w:t>u</w:t>
      </w:r>
      <w:r w:rsidRPr="00E726AC">
        <w:rPr>
          <w:i/>
          <w:spacing w:val="2"/>
          <w:sz w:val="24"/>
          <w:szCs w:val="24"/>
        </w:rPr>
        <w:t>m</w:t>
      </w:r>
      <w:r w:rsidRPr="00E726AC">
        <w:rPr>
          <w:i/>
          <w:spacing w:val="-1"/>
          <w:sz w:val="24"/>
          <w:szCs w:val="24"/>
        </w:rPr>
        <w:t>e</w:t>
      </w:r>
      <w:r w:rsidRPr="00E726AC">
        <w:rPr>
          <w:i/>
          <w:sz w:val="24"/>
          <w:szCs w:val="24"/>
        </w:rPr>
        <w:t>nt DOCX f</w:t>
      </w:r>
      <w:r w:rsidRPr="00E726AC">
        <w:rPr>
          <w:i/>
          <w:spacing w:val="1"/>
          <w:sz w:val="24"/>
          <w:szCs w:val="24"/>
        </w:rPr>
        <w:t>i</w:t>
      </w:r>
      <w:r w:rsidRPr="00E726AC">
        <w:rPr>
          <w:i/>
          <w:sz w:val="24"/>
          <w:szCs w:val="24"/>
        </w:rPr>
        <w:t>le as html t</w:t>
      </w:r>
      <w:r w:rsidRPr="00E726AC">
        <w:rPr>
          <w:i/>
          <w:spacing w:val="-1"/>
          <w:sz w:val="24"/>
          <w:szCs w:val="24"/>
        </w:rPr>
        <w:t>y</w:t>
      </w:r>
      <w:r w:rsidRPr="00E726AC">
        <w:rPr>
          <w:i/>
          <w:sz w:val="24"/>
          <w:szCs w:val="24"/>
        </w:rPr>
        <w:t>pe</w:t>
      </w:r>
      <w:r w:rsidRPr="00E726AC">
        <w:rPr>
          <w:i/>
          <w:spacing w:val="-1"/>
          <w:sz w:val="24"/>
          <w:szCs w:val="24"/>
        </w:rPr>
        <w:t xml:space="preserve"> </w:t>
      </w:r>
      <w:r w:rsidRPr="00E726AC">
        <w:rPr>
          <w:i/>
          <w:sz w:val="24"/>
          <w:szCs w:val="24"/>
        </w:rPr>
        <w:t>by</w:t>
      </w:r>
      <w:r w:rsidRPr="00E726AC">
        <w:rPr>
          <w:i/>
          <w:spacing w:val="-1"/>
          <w:sz w:val="24"/>
          <w:szCs w:val="24"/>
        </w:rPr>
        <w:t xml:space="preserve"> </w:t>
      </w:r>
      <w:r w:rsidRPr="00E726AC">
        <w:rPr>
          <w:i/>
          <w:sz w:val="24"/>
          <w:szCs w:val="24"/>
        </w:rPr>
        <w:t xml:space="preserve">using </w:t>
      </w:r>
      <w:r w:rsidRPr="00E726AC">
        <w:rPr>
          <w:i/>
          <w:spacing w:val="-1"/>
          <w:sz w:val="24"/>
          <w:szCs w:val="24"/>
        </w:rPr>
        <w:t>M</w:t>
      </w:r>
      <w:r w:rsidRPr="00E726AC">
        <w:rPr>
          <w:i/>
          <w:sz w:val="24"/>
          <w:szCs w:val="24"/>
        </w:rPr>
        <w:t>icrosoft</w:t>
      </w:r>
    </w:p>
    <w:p w:rsidR="002505FC" w:rsidRPr="00E726AC" w:rsidRDefault="003E2070">
      <w:pPr>
        <w:spacing w:before="22"/>
        <w:ind w:left="2348"/>
        <w:rPr>
          <w:sz w:val="24"/>
          <w:szCs w:val="24"/>
        </w:rPr>
      </w:pPr>
      <w:r w:rsidRPr="00E726AC">
        <w:rPr>
          <w:i/>
          <w:spacing w:val="-3"/>
          <w:sz w:val="24"/>
          <w:szCs w:val="24"/>
        </w:rPr>
        <w:t>W</w:t>
      </w:r>
      <w:r w:rsidRPr="00E726AC">
        <w:rPr>
          <w:i/>
          <w:sz w:val="24"/>
          <w:szCs w:val="24"/>
        </w:rPr>
        <w:t>ord s</w:t>
      </w:r>
      <w:r w:rsidRPr="00E726AC">
        <w:rPr>
          <w:i/>
          <w:spacing w:val="3"/>
          <w:sz w:val="24"/>
          <w:szCs w:val="24"/>
        </w:rPr>
        <w:t>a</w:t>
      </w:r>
      <w:r w:rsidRPr="00E726AC">
        <w:rPr>
          <w:i/>
          <w:spacing w:val="-1"/>
          <w:sz w:val="24"/>
          <w:szCs w:val="24"/>
        </w:rPr>
        <w:t>v</w:t>
      </w:r>
      <w:r w:rsidRPr="00E726AC">
        <w:rPr>
          <w:i/>
          <w:sz w:val="24"/>
          <w:szCs w:val="24"/>
        </w:rPr>
        <w:t>e</w:t>
      </w:r>
      <w:r w:rsidRPr="00E726AC">
        <w:rPr>
          <w:i/>
          <w:spacing w:val="-1"/>
          <w:sz w:val="24"/>
          <w:szCs w:val="24"/>
        </w:rPr>
        <w:t xml:space="preserve"> </w:t>
      </w:r>
      <w:r w:rsidRPr="00E726AC">
        <w:rPr>
          <w:i/>
          <w:sz w:val="24"/>
          <w:szCs w:val="24"/>
        </w:rPr>
        <w:t>as</w:t>
      </w:r>
      <w:r w:rsidRPr="00E726AC">
        <w:rPr>
          <w:i/>
          <w:spacing w:val="2"/>
          <w:sz w:val="24"/>
          <w:szCs w:val="24"/>
        </w:rPr>
        <w:t xml:space="preserve"> </w:t>
      </w:r>
      <w:r w:rsidRPr="00E726AC">
        <w:rPr>
          <w:i/>
          <w:spacing w:val="-3"/>
          <w:sz w:val="24"/>
          <w:szCs w:val="24"/>
        </w:rPr>
        <w:t>W</w:t>
      </w:r>
      <w:r w:rsidRPr="00E726AC">
        <w:rPr>
          <w:i/>
          <w:spacing w:val="1"/>
          <w:sz w:val="24"/>
          <w:szCs w:val="24"/>
        </w:rPr>
        <w:t>e</w:t>
      </w:r>
      <w:r w:rsidRPr="00E726AC">
        <w:rPr>
          <w:i/>
          <w:sz w:val="24"/>
          <w:szCs w:val="24"/>
        </w:rPr>
        <w:t>b Fil</w:t>
      </w:r>
      <w:r w:rsidRPr="00E726AC">
        <w:rPr>
          <w:i/>
          <w:spacing w:val="1"/>
          <w:sz w:val="24"/>
          <w:szCs w:val="24"/>
        </w:rPr>
        <w:t>t</w:t>
      </w:r>
      <w:r w:rsidRPr="00E726AC">
        <w:rPr>
          <w:i/>
          <w:spacing w:val="-1"/>
          <w:sz w:val="24"/>
          <w:szCs w:val="24"/>
        </w:rPr>
        <w:t>e</w:t>
      </w:r>
      <w:r w:rsidRPr="00E726AC">
        <w:rPr>
          <w:i/>
          <w:sz w:val="24"/>
          <w:szCs w:val="24"/>
        </w:rPr>
        <w:t>r</w:t>
      </w:r>
      <w:r w:rsidRPr="00E726AC">
        <w:rPr>
          <w:i/>
          <w:spacing w:val="-1"/>
          <w:sz w:val="24"/>
          <w:szCs w:val="24"/>
        </w:rPr>
        <w:t>e</w:t>
      </w:r>
      <w:r w:rsidRPr="00E726AC">
        <w:rPr>
          <w:i/>
          <w:sz w:val="24"/>
          <w:szCs w:val="24"/>
        </w:rPr>
        <w:t>d.</w:t>
      </w:r>
    </w:p>
    <w:p w:rsidR="002505FC" w:rsidRPr="00E726AC" w:rsidRDefault="003E2070">
      <w:pPr>
        <w:tabs>
          <w:tab w:val="left" w:pos="2340"/>
        </w:tabs>
        <w:spacing w:before="20" w:line="259" w:lineRule="auto"/>
        <w:ind w:left="2348" w:right="1464" w:hanging="361"/>
        <w:rPr>
          <w:sz w:val="24"/>
          <w:szCs w:val="24"/>
        </w:rPr>
      </w:pPr>
      <w:r w:rsidRPr="00E726AC">
        <w:rPr>
          <w:rFonts w:eastAsia="Cambria"/>
          <w:sz w:val="24"/>
          <w:szCs w:val="24"/>
        </w:rPr>
        <w:t>-</w:t>
      </w:r>
      <w:r w:rsidRPr="00E726AC">
        <w:rPr>
          <w:rFonts w:eastAsia="Cambria"/>
          <w:sz w:val="24"/>
          <w:szCs w:val="24"/>
        </w:rPr>
        <w:tab/>
      </w:r>
      <w:r w:rsidRPr="00E726AC">
        <w:rPr>
          <w:i/>
          <w:sz w:val="24"/>
          <w:szCs w:val="24"/>
        </w:rPr>
        <w:t>I</w:t>
      </w:r>
      <w:r w:rsidRPr="00E726AC">
        <w:rPr>
          <w:i/>
          <w:spacing w:val="-1"/>
          <w:sz w:val="24"/>
          <w:szCs w:val="24"/>
        </w:rPr>
        <w:t>m</w:t>
      </w:r>
      <w:r w:rsidRPr="00E726AC">
        <w:rPr>
          <w:i/>
          <w:sz w:val="24"/>
          <w:szCs w:val="24"/>
        </w:rPr>
        <w:t>port both h</w:t>
      </w:r>
      <w:r w:rsidRPr="00E726AC">
        <w:rPr>
          <w:i/>
          <w:spacing w:val="1"/>
          <w:sz w:val="24"/>
          <w:szCs w:val="24"/>
        </w:rPr>
        <w:t>t</w:t>
      </w:r>
      <w:r w:rsidRPr="00E726AC">
        <w:rPr>
          <w:i/>
          <w:sz w:val="24"/>
          <w:szCs w:val="24"/>
        </w:rPr>
        <w:t>ml f</w:t>
      </w:r>
      <w:r w:rsidRPr="00E726AC">
        <w:rPr>
          <w:i/>
          <w:spacing w:val="1"/>
          <w:sz w:val="24"/>
          <w:szCs w:val="24"/>
        </w:rPr>
        <w:t>i</w:t>
      </w:r>
      <w:r w:rsidRPr="00E726AC">
        <w:rPr>
          <w:i/>
          <w:sz w:val="24"/>
          <w:szCs w:val="24"/>
        </w:rPr>
        <w:t>le and dir</w:t>
      </w:r>
      <w:r w:rsidRPr="00E726AC">
        <w:rPr>
          <w:i/>
          <w:spacing w:val="-1"/>
          <w:sz w:val="24"/>
          <w:szCs w:val="24"/>
        </w:rPr>
        <w:t>ec</w:t>
      </w:r>
      <w:r w:rsidRPr="00E726AC">
        <w:rPr>
          <w:i/>
          <w:sz w:val="24"/>
          <w:szCs w:val="24"/>
        </w:rPr>
        <w:t>tory that inclus</w:t>
      </w:r>
      <w:r w:rsidRPr="00E726AC">
        <w:rPr>
          <w:i/>
          <w:spacing w:val="-1"/>
          <w:sz w:val="24"/>
          <w:szCs w:val="24"/>
        </w:rPr>
        <w:t>e</w:t>
      </w:r>
      <w:r w:rsidRPr="00E726AC">
        <w:rPr>
          <w:i/>
          <w:sz w:val="24"/>
          <w:szCs w:val="24"/>
        </w:rPr>
        <w:t>s all p</w:t>
      </w:r>
      <w:r w:rsidRPr="00E726AC">
        <w:rPr>
          <w:i/>
          <w:spacing w:val="1"/>
          <w:sz w:val="24"/>
          <w:szCs w:val="24"/>
        </w:rPr>
        <w:t>i</w:t>
      </w:r>
      <w:r w:rsidRPr="00E726AC">
        <w:rPr>
          <w:i/>
          <w:spacing w:val="-1"/>
          <w:sz w:val="24"/>
          <w:szCs w:val="24"/>
        </w:rPr>
        <w:t>c</w:t>
      </w:r>
      <w:r w:rsidRPr="00E726AC">
        <w:rPr>
          <w:i/>
          <w:sz w:val="24"/>
          <w:szCs w:val="24"/>
        </w:rPr>
        <w:t>tures of do</w:t>
      </w:r>
      <w:r w:rsidRPr="00E726AC">
        <w:rPr>
          <w:i/>
          <w:spacing w:val="-1"/>
          <w:sz w:val="24"/>
          <w:szCs w:val="24"/>
        </w:rPr>
        <w:t>c</w:t>
      </w:r>
      <w:r w:rsidRPr="00E726AC">
        <w:rPr>
          <w:i/>
          <w:sz w:val="24"/>
          <w:szCs w:val="24"/>
        </w:rPr>
        <w:t>um</w:t>
      </w:r>
      <w:r w:rsidRPr="00E726AC">
        <w:rPr>
          <w:i/>
          <w:spacing w:val="-1"/>
          <w:sz w:val="24"/>
          <w:szCs w:val="24"/>
        </w:rPr>
        <w:t>e</w:t>
      </w:r>
      <w:r w:rsidRPr="00E726AC">
        <w:rPr>
          <w:i/>
          <w:sz w:val="24"/>
          <w:szCs w:val="24"/>
        </w:rPr>
        <w:t>nt.</w:t>
      </w:r>
    </w:p>
    <w:p w:rsidR="002505FC" w:rsidRPr="00E726AC" w:rsidRDefault="003E2070">
      <w:pPr>
        <w:spacing w:line="280" w:lineRule="exact"/>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z w:val="24"/>
          <w:szCs w:val="24"/>
        </w:rPr>
        <w:t xml:space="preserve">Using </w:t>
      </w:r>
      <w:r w:rsidRPr="00E726AC">
        <w:rPr>
          <w:i/>
          <w:spacing w:val="-1"/>
          <w:sz w:val="24"/>
          <w:szCs w:val="24"/>
        </w:rPr>
        <w:t>x</w:t>
      </w:r>
      <w:r w:rsidRPr="00E726AC">
        <w:rPr>
          <w:i/>
          <w:sz w:val="24"/>
          <w:szCs w:val="24"/>
        </w:rPr>
        <w:t xml:space="preserve">path </w:t>
      </w:r>
      <w:r w:rsidRPr="00E726AC">
        <w:rPr>
          <w:i/>
          <w:spacing w:val="1"/>
          <w:sz w:val="24"/>
          <w:szCs w:val="24"/>
        </w:rPr>
        <w:t>t</w:t>
      </w:r>
      <w:r w:rsidRPr="00E726AC">
        <w:rPr>
          <w:i/>
          <w:sz w:val="24"/>
          <w:szCs w:val="24"/>
        </w:rPr>
        <w:t>o g</w:t>
      </w:r>
      <w:r w:rsidRPr="00E726AC">
        <w:rPr>
          <w:i/>
          <w:spacing w:val="-1"/>
          <w:sz w:val="24"/>
          <w:szCs w:val="24"/>
        </w:rPr>
        <w:t>e</w:t>
      </w:r>
      <w:r w:rsidRPr="00E726AC">
        <w:rPr>
          <w:i/>
          <w:sz w:val="24"/>
          <w:szCs w:val="24"/>
        </w:rPr>
        <w:t>t</w:t>
      </w:r>
      <w:r w:rsidRPr="00E726AC">
        <w:rPr>
          <w:i/>
          <w:spacing w:val="1"/>
          <w:sz w:val="24"/>
          <w:szCs w:val="24"/>
        </w:rPr>
        <w:t xml:space="preserve"> </w:t>
      </w:r>
      <w:r w:rsidRPr="00E726AC">
        <w:rPr>
          <w:i/>
          <w:sz w:val="24"/>
          <w:szCs w:val="24"/>
        </w:rPr>
        <w:t>data of</w:t>
      </w:r>
      <w:r w:rsidRPr="00E726AC">
        <w:rPr>
          <w:i/>
          <w:spacing w:val="1"/>
          <w:sz w:val="24"/>
          <w:szCs w:val="24"/>
        </w:rPr>
        <w:t xml:space="preserve"> </w:t>
      </w:r>
      <w:r w:rsidRPr="00E726AC">
        <w:rPr>
          <w:i/>
          <w:sz w:val="24"/>
          <w:szCs w:val="24"/>
        </w:rPr>
        <w:t xml:space="preserve">html </w:t>
      </w:r>
      <w:r w:rsidRPr="00E726AC">
        <w:rPr>
          <w:i/>
          <w:spacing w:val="1"/>
          <w:sz w:val="24"/>
          <w:szCs w:val="24"/>
        </w:rPr>
        <w:t>f</w:t>
      </w:r>
      <w:r w:rsidRPr="00E726AC">
        <w:rPr>
          <w:i/>
          <w:sz w:val="24"/>
          <w:szCs w:val="24"/>
        </w:rPr>
        <w:t>i</w:t>
      </w:r>
      <w:r w:rsidRPr="00E726AC">
        <w:rPr>
          <w:i/>
          <w:spacing w:val="1"/>
          <w:sz w:val="24"/>
          <w:szCs w:val="24"/>
        </w:rPr>
        <w:t>l</w:t>
      </w:r>
      <w:r w:rsidRPr="00E726AC">
        <w:rPr>
          <w:i/>
          <w:sz w:val="24"/>
          <w:szCs w:val="24"/>
        </w:rPr>
        <w:t>e</w:t>
      </w:r>
      <w:r w:rsidRPr="00E726AC">
        <w:rPr>
          <w:i/>
          <w:spacing w:val="-1"/>
          <w:sz w:val="24"/>
          <w:szCs w:val="24"/>
        </w:rPr>
        <w:t xml:space="preserve"> </w:t>
      </w:r>
      <w:r w:rsidRPr="00E726AC">
        <w:rPr>
          <w:i/>
          <w:sz w:val="24"/>
          <w:szCs w:val="24"/>
        </w:rPr>
        <w:t xml:space="preserve">as </w:t>
      </w:r>
      <w:r w:rsidRPr="00E726AC">
        <w:rPr>
          <w:i/>
          <w:spacing w:val="1"/>
          <w:sz w:val="24"/>
          <w:szCs w:val="24"/>
        </w:rPr>
        <w:t>w</w:t>
      </w:r>
      <w:r w:rsidRPr="00E726AC">
        <w:rPr>
          <w:i/>
          <w:sz w:val="24"/>
          <w:szCs w:val="24"/>
        </w:rPr>
        <w:t>e</w:t>
      </w:r>
      <w:r w:rsidRPr="00E726AC">
        <w:rPr>
          <w:i/>
          <w:spacing w:val="-1"/>
          <w:sz w:val="24"/>
          <w:szCs w:val="24"/>
        </w:rPr>
        <w:t xml:space="preserve"> </w:t>
      </w:r>
      <w:r w:rsidRPr="00E726AC">
        <w:rPr>
          <w:i/>
          <w:sz w:val="24"/>
          <w:szCs w:val="24"/>
        </w:rPr>
        <w:t>n</w:t>
      </w:r>
      <w:r w:rsidRPr="00E726AC">
        <w:rPr>
          <w:i/>
          <w:spacing w:val="-1"/>
          <w:sz w:val="24"/>
          <w:szCs w:val="24"/>
        </w:rPr>
        <w:t>ee</w:t>
      </w:r>
      <w:r w:rsidRPr="00E726AC">
        <w:rPr>
          <w:i/>
          <w:sz w:val="24"/>
          <w:szCs w:val="24"/>
        </w:rPr>
        <w:t>d, include</w:t>
      </w:r>
      <w:r w:rsidRPr="00E726AC">
        <w:rPr>
          <w:i/>
          <w:spacing w:val="-1"/>
          <w:sz w:val="24"/>
          <w:szCs w:val="24"/>
        </w:rPr>
        <w:t xml:space="preserve"> </w:t>
      </w:r>
      <w:r w:rsidRPr="00E726AC">
        <w:rPr>
          <w:i/>
          <w:sz w:val="24"/>
          <w:szCs w:val="24"/>
        </w:rPr>
        <w:t>h1, h2, h3,…,</w:t>
      </w:r>
    </w:p>
    <w:p w:rsidR="002505FC" w:rsidRPr="00E726AC" w:rsidRDefault="003E2070">
      <w:pPr>
        <w:spacing w:before="22"/>
        <w:ind w:left="2348"/>
        <w:rPr>
          <w:sz w:val="24"/>
          <w:szCs w:val="24"/>
        </w:rPr>
      </w:pPr>
      <w:r w:rsidRPr="00E726AC">
        <w:rPr>
          <w:i/>
          <w:sz w:val="24"/>
          <w:szCs w:val="24"/>
        </w:rPr>
        <w:t>imag</w:t>
      </w:r>
      <w:r w:rsidRPr="00E726AC">
        <w:rPr>
          <w:i/>
          <w:spacing w:val="-1"/>
          <w:sz w:val="24"/>
          <w:szCs w:val="24"/>
        </w:rPr>
        <w:t>e</w:t>
      </w:r>
      <w:r w:rsidRPr="00E726AC">
        <w:rPr>
          <w:i/>
          <w:sz w:val="24"/>
          <w:szCs w:val="24"/>
        </w:rPr>
        <w:t>, te</w:t>
      </w:r>
      <w:r w:rsidRPr="00E726AC">
        <w:rPr>
          <w:i/>
          <w:spacing w:val="-1"/>
          <w:sz w:val="24"/>
          <w:szCs w:val="24"/>
        </w:rPr>
        <w:t>x</w:t>
      </w:r>
      <w:r w:rsidRPr="00E726AC">
        <w:rPr>
          <w:i/>
          <w:sz w:val="24"/>
          <w:szCs w:val="24"/>
        </w:rPr>
        <w:t>t cont</w:t>
      </w:r>
      <w:r w:rsidRPr="00E726AC">
        <w:rPr>
          <w:i/>
          <w:spacing w:val="-1"/>
          <w:sz w:val="24"/>
          <w:szCs w:val="24"/>
        </w:rPr>
        <w:t>e</w:t>
      </w:r>
      <w:r w:rsidRPr="00E726AC">
        <w:rPr>
          <w:i/>
          <w:sz w:val="24"/>
          <w:szCs w:val="24"/>
        </w:rPr>
        <w:t>nt,..</w:t>
      </w:r>
    </w:p>
    <w:p w:rsidR="002505FC" w:rsidRPr="00E726AC" w:rsidRDefault="003E2070">
      <w:pPr>
        <w:spacing w:before="20"/>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z w:val="24"/>
          <w:szCs w:val="24"/>
        </w:rPr>
        <w:t>Sa</w:t>
      </w:r>
      <w:r w:rsidRPr="00E726AC">
        <w:rPr>
          <w:i/>
          <w:spacing w:val="-1"/>
          <w:sz w:val="24"/>
          <w:szCs w:val="24"/>
        </w:rPr>
        <w:t>v</w:t>
      </w:r>
      <w:r w:rsidRPr="00E726AC">
        <w:rPr>
          <w:i/>
          <w:sz w:val="24"/>
          <w:szCs w:val="24"/>
        </w:rPr>
        <w:t>e</w:t>
      </w:r>
      <w:r w:rsidRPr="00E726AC">
        <w:rPr>
          <w:i/>
          <w:spacing w:val="-1"/>
          <w:sz w:val="24"/>
          <w:szCs w:val="24"/>
        </w:rPr>
        <w:t xml:space="preserve"> </w:t>
      </w:r>
      <w:r w:rsidRPr="00E726AC">
        <w:rPr>
          <w:i/>
          <w:sz w:val="24"/>
          <w:szCs w:val="24"/>
        </w:rPr>
        <w:t>them</w:t>
      </w:r>
      <w:r w:rsidRPr="00E726AC">
        <w:rPr>
          <w:i/>
          <w:spacing w:val="-1"/>
          <w:sz w:val="24"/>
          <w:szCs w:val="24"/>
        </w:rPr>
        <w:t xml:space="preserve"> </w:t>
      </w:r>
      <w:r w:rsidRPr="00E726AC">
        <w:rPr>
          <w:i/>
          <w:sz w:val="24"/>
          <w:szCs w:val="24"/>
        </w:rPr>
        <w:t>wi</w:t>
      </w:r>
      <w:r w:rsidRPr="00E726AC">
        <w:rPr>
          <w:i/>
          <w:spacing w:val="1"/>
          <w:sz w:val="24"/>
          <w:szCs w:val="24"/>
        </w:rPr>
        <w:t>t</w:t>
      </w:r>
      <w:r w:rsidRPr="00E726AC">
        <w:rPr>
          <w:i/>
          <w:sz w:val="24"/>
          <w:szCs w:val="24"/>
        </w:rPr>
        <w:t>h structure</w:t>
      </w:r>
      <w:r w:rsidRPr="00E726AC">
        <w:rPr>
          <w:i/>
          <w:spacing w:val="1"/>
          <w:sz w:val="24"/>
          <w:szCs w:val="24"/>
        </w:rPr>
        <w:t xml:space="preserve"> </w:t>
      </w:r>
      <w:r w:rsidRPr="00E726AC">
        <w:rPr>
          <w:i/>
          <w:sz w:val="24"/>
          <w:szCs w:val="24"/>
        </w:rPr>
        <w:t>as b</w:t>
      </w:r>
      <w:r w:rsidRPr="00E726AC">
        <w:rPr>
          <w:i/>
          <w:spacing w:val="-1"/>
          <w:sz w:val="24"/>
          <w:szCs w:val="24"/>
        </w:rPr>
        <w:t>e</w:t>
      </w:r>
      <w:r w:rsidRPr="00E726AC">
        <w:rPr>
          <w:i/>
          <w:sz w:val="24"/>
          <w:szCs w:val="24"/>
        </w:rPr>
        <w:t>lo</w:t>
      </w:r>
      <w:r w:rsidRPr="00E726AC">
        <w:rPr>
          <w:i/>
          <w:spacing w:val="1"/>
          <w:sz w:val="24"/>
          <w:szCs w:val="24"/>
        </w:rPr>
        <w:t>w</w:t>
      </w:r>
      <w:r w:rsidRPr="00E726AC">
        <w:rPr>
          <w:i/>
          <w:sz w:val="24"/>
          <w:szCs w:val="24"/>
        </w:rPr>
        <w:t>:</w:t>
      </w:r>
    </w:p>
    <w:p w:rsidR="002505FC" w:rsidRPr="00E726AC" w:rsidRDefault="003E2070">
      <w:pPr>
        <w:spacing w:before="20"/>
        <w:ind w:left="2348"/>
        <w:rPr>
          <w:sz w:val="24"/>
          <w:szCs w:val="24"/>
        </w:rPr>
        <w:sectPr w:rsidR="002505FC" w:rsidRPr="00E726AC">
          <w:pgSz w:w="11920" w:h="16840"/>
          <w:pgMar w:top="1320" w:right="600" w:bottom="280" w:left="1440" w:header="0" w:footer="796" w:gutter="0"/>
          <w:cols w:space="720"/>
        </w:sectPr>
      </w:pPr>
      <w:r w:rsidRPr="00E726AC">
        <w:rPr>
          <w:i/>
          <w:spacing w:val="-1"/>
          <w:sz w:val="24"/>
          <w:szCs w:val="24"/>
        </w:rPr>
        <w:t>-</w:t>
      </w:r>
      <w:r w:rsidRPr="00E726AC">
        <w:rPr>
          <w:i/>
          <w:spacing w:val="1"/>
          <w:sz w:val="24"/>
          <w:szCs w:val="24"/>
        </w:rPr>
        <w:t>T</w:t>
      </w:r>
      <w:r w:rsidRPr="00E726AC">
        <w:rPr>
          <w:i/>
          <w:sz w:val="24"/>
          <w:szCs w:val="24"/>
        </w:rPr>
        <w:t>i</w:t>
      </w:r>
      <w:r w:rsidRPr="00E726AC">
        <w:rPr>
          <w:i/>
          <w:spacing w:val="1"/>
          <w:sz w:val="24"/>
          <w:szCs w:val="24"/>
        </w:rPr>
        <w:t>t</w:t>
      </w:r>
      <w:r w:rsidRPr="00E726AC">
        <w:rPr>
          <w:i/>
          <w:sz w:val="24"/>
          <w:szCs w:val="24"/>
        </w:rPr>
        <w:t>leA:</w:t>
      </w:r>
      <w:r w:rsidRPr="00E726AC">
        <w:rPr>
          <w:i/>
          <w:spacing w:val="-1"/>
          <w:sz w:val="24"/>
          <w:szCs w:val="24"/>
        </w:rPr>
        <w:t xml:space="preserve"> c</w:t>
      </w:r>
      <w:r w:rsidRPr="00E726AC">
        <w:rPr>
          <w:i/>
          <w:sz w:val="24"/>
          <w:szCs w:val="24"/>
        </w:rPr>
        <w:t>ontentA</w:t>
      </w:r>
    </w:p>
    <w:p w:rsidR="002505FC" w:rsidRPr="00E726AC" w:rsidRDefault="003E2070">
      <w:pPr>
        <w:spacing w:before="67"/>
        <w:ind w:left="2348"/>
        <w:rPr>
          <w:sz w:val="24"/>
          <w:szCs w:val="24"/>
        </w:rPr>
      </w:pPr>
      <w:r w:rsidRPr="00E726AC">
        <w:rPr>
          <w:i/>
          <w:spacing w:val="-1"/>
          <w:sz w:val="24"/>
          <w:szCs w:val="24"/>
        </w:rPr>
        <w:lastRenderedPageBreak/>
        <w:t>---</w:t>
      </w:r>
      <w:r w:rsidRPr="00E726AC">
        <w:rPr>
          <w:i/>
          <w:spacing w:val="1"/>
          <w:sz w:val="24"/>
          <w:szCs w:val="24"/>
        </w:rPr>
        <w:t>T</w:t>
      </w:r>
      <w:r w:rsidRPr="00E726AC">
        <w:rPr>
          <w:i/>
          <w:sz w:val="24"/>
          <w:szCs w:val="24"/>
        </w:rPr>
        <w:t>i</w:t>
      </w:r>
      <w:r w:rsidRPr="00E726AC">
        <w:rPr>
          <w:i/>
          <w:spacing w:val="1"/>
          <w:sz w:val="24"/>
          <w:szCs w:val="24"/>
        </w:rPr>
        <w:t>t</w:t>
      </w:r>
      <w:r w:rsidRPr="00E726AC">
        <w:rPr>
          <w:i/>
          <w:sz w:val="24"/>
          <w:szCs w:val="24"/>
        </w:rPr>
        <w:t>leA1:</w:t>
      </w:r>
      <w:r w:rsidRPr="00E726AC">
        <w:rPr>
          <w:i/>
          <w:spacing w:val="-1"/>
          <w:sz w:val="24"/>
          <w:szCs w:val="24"/>
        </w:rPr>
        <w:t xml:space="preserve"> c</w:t>
      </w:r>
      <w:r w:rsidRPr="00E726AC">
        <w:rPr>
          <w:i/>
          <w:sz w:val="24"/>
          <w:szCs w:val="24"/>
        </w:rPr>
        <w:t>ontentA1</w:t>
      </w:r>
    </w:p>
    <w:p w:rsidR="002505FC" w:rsidRPr="00E726AC" w:rsidRDefault="003E2070">
      <w:pPr>
        <w:spacing w:before="22"/>
        <w:ind w:left="2348"/>
        <w:rPr>
          <w:sz w:val="24"/>
          <w:szCs w:val="24"/>
        </w:rPr>
      </w:pPr>
      <w:r w:rsidRPr="00E726AC">
        <w:rPr>
          <w:i/>
          <w:sz w:val="24"/>
          <w:szCs w:val="24"/>
        </w:rPr>
        <w:t>-</w:t>
      </w:r>
      <w:r w:rsidRPr="00E726AC">
        <w:rPr>
          <w:i/>
          <w:spacing w:val="-1"/>
          <w:sz w:val="24"/>
          <w:szCs w:val="24"/>
        </w:rPr>
        <w:t>-</w:t>
      </w:r>
      <w:r w:rsidRPr="00E726AC">
        <w:rPr>
          <w:i/>
          <w:sz w:val="24"/>
          <w:szCs w:val="24"/>
        </w:rPr>
        <w:t>-</w:t>
      </w:r>
      <w:r w:rsidRPr="00E726AC">
        <w:rPr>
          <w:i/>
          <w:spacing w:val="1"/>
          <w:sz w:val="24"/>
          <w:szCs w:val="24"/>
        </w:rPr>
        <w:t>-</w:t>
      </w:r>
      <w:r w:rsidRPr="00E726AC">
        <w:rPr>
          <w:i/>
          <w:sz w:val="24"/>
          <w:szCs w:val="24"/>
        </w:rPr>
        <w:t>-</w:t>
      </w:r>
      <w:r w:rsidRPr="00E726AC">
        <w:rPr>
          <w:i/>
          <w:spacing w:val="-1"/>
          <w:sz w:val="24"/>
          <w:szCs w:val="24"/>
        </w:rPr>
        <w:t>-</w:t>
      </w:r>
      <w:r w:rsidRPr="00E726AC">
        <w:rPr>
          <w:i/>
          <w:spacing w:val="1"/>
          <w:sz w:val="24"/>
          <w:szCs w:val="24"/>
        </w:rPr>
        <w:t>T</w:t>
      </w:r>
      <w:r w:rsidRPr="00E726AC">
        <w:rPr>
          <w:i/>
          <w:sz w:val="24"/>
          <w:szCs w:val="24"/>
        </w:rPr>
        <w:t>i</w:t>
      </w:r>
      <w:r w:rsidRPr="00E726AC">
        <w:rPr>
          <w:i/>
          <w:spacing w:val="1"/>
          <w:sz w:val="24"/>
          <w:szCs w:val="24"/>
        </w:rPr>
        <w:t>t</w:t>
      </w:r>
      <w:r w:rsidRPr="00E726AC">
        <w:rPr>
          <w:i/>
          <w:sz w:val="24"/>
          <w:szCs w:val="24"/>
        </w:rPr>
        <w:t>leA1</w:t>
      </w:r>
      <w:r w:rsidRPr="00E726AC">
        <w:rPr>
          <w:i/>
          <w:spacing w:val="-1"/>
          <w:sz w:val="24"/>
          <w:szCs w:val="24"/>
        </w:rPr>
        <w:t>.</w:t>
      </w:r>
      <w:r w:rsidRPr="00E726AC">
        <w:rPr>
          <w:i/>
          <w:sz w:val="24"/>
          <w:szCs w:val="24"/>
        </w:rPr>
        <w:t>1:</w:t>
      </w:r>
      <w:r w:rsidRPr="00E726AC">
        <w:rPr>
          <w:i/>
          <w:spacing w:val="-1"/>
          <w:sz w:val="24"/>
          <w:szCs w:val="24"/>
        </w:rPr>
        <w:t xml:space="preserve"> c</w:t>
      </w:r>
      <w:r w:rsidRPr="00E726AC">
        <w:rPr>
          <w:i/>
          <w:sz w:val="24"/>
          <w:szCs w:val="24"/>
        </w:rPr>
        <w:t>ontent</w:t>
      </w:r>
      <w:r w:rsidRPr="00E726AC">
        <w:rPr>
          <w:i/>
          <w:spacing w:val="2"/>
          <w:sz w:val="24"/>
          <w:szCs w:val="24"/>
        </w:rPr>
        <w:t>A</w:t>
      </w:r>
      <w:r w:rsidRPr="00E726AC">
        <w:rPr>
          <w:i/>
          <w:sz w:val="24"/>
          <w:szCs w:val="24"/>
        </w:rPr>
        <w:t>1.1</w:t>
      </w:r>
    </w:p>
    <w:p w:rsidR="002505FC" w:rsidRPr="00E726AC" w:rsidRDefault="003E2070">
      <w:pPr>
        <w:spacing w:before="21"/>
        <w:ind w:left="2348"/>
        <w:rPr>
          <w:sz w:val="24"/>
          <w:szCs w:val="24"/>
        </w:rPr>
      </w:pPr>
      <w:r w:rsidRPr="00E726AC">
        <w:rPr>
          <w:i/>
          <w:sz w:val="24"/>
          <w:szCs w:val="24"/>
        </w:rPr>
        <w:t>-</w:t>
      </w:r>
      <w:r w:rsidRPr="00E726AC">
        <w:rPr>
          <w:i/>
          <w:spacing w:val="-1"/>
          <w:sz w:val="24"/>
          <w:szCs w:val="24"/>
        </w:rPr>
        <w:t>-</w:t>
      </w:r>
      <w:r w:rsidRPr="00E726AC">
        <w:rPr>
          <w:i/>
          <w:sz w:val="24"/>
          <w:szCs w:val="24"/>
        </w:rPr>
        <w:t>-</w:t>
      </w:r>
      <w:r w:rsidRPr="00E726AC">
        <w:rPr>
          <w:i/>
          <w:spacing w:val="1"/>
          <w:sz w:val="24"/>
          <w:szCs w:val="24"/>
        </w:rPr>
        <w:t>-</w:t>
      </w:r>
      <w:r w:rsidRPr="00E726AC">
        <w:rPr>
          <w:i/>
          <w:sz w:val="24"/>
          <w:szCs w:val="24"/>
        </w:rPr>
        <w:t>-</w:t>
      </w:r>
      <w:r w:rsidRPr="00E726AC">
        <w:rPr>
          <w:i/>
          <w:spacing w:val="-1"/>
          <w:sz w:val="24"/>
          <w:szCs w:val="24"/>
        </w:rPr>
        <w:t>-</w:t>
      </w:r>
      <w:r w:rsidRPr="00E726AC">
        <w:rPr>
          <w:i/>
          <w:spacing w:val="1"/>
          <w:sz w:val="24"/>
          <w:szCs w:val="24"/>
        </w:rPr>
        <w:t>T</w:t>
      </w:r>
      <w:r w:rsidRPr="00E726AC">
        <w:rPr>
          <w:i/>
          <w:sz w:val="24"/>
          <w:szCs w:val="24"/>
        </w:rPr>
        <w:t>i</w:t>
      </w:r>
      <w:r w:rsidRPr="00E726AC">
        <w:rPr>
          <w:i/>
          <w:spacing w:val="1"/>
          <w:sz w:val="24"/>
          <w:szCs w:val="24"/>
        </w:rPr>
        <w:t>t</w:t>
      </w:r>
      <w:r w:rsidRPr="00E726AC">
        <w:rPr>
          <w:i/>
          <w:sz w:val="24"/>
          <w:szCs w:val="24"/>
        </w:rPr>
        <w:t>leA1</w:t>
      </w:r>
      <w:r w:rsidRPr="00E726AC">
        <w:rPr>
          <w:i/>
          <w:spacing w:val="-1"/>
          <w:sz w:val="24"/>
          <w:szCs w:val="24"/>
        </w:rPr>
        <w:t>.</w:t>
      </w:r>
      <w:r w:rsidRPr="00E726AC">
        <w:rPr>
          <w:i/>
          <w:sz w:val="24"/>
          <w:szCs w:val="24"/>
        </w:rPr>
        <w:t>2:</w:t>
      </w:r>
      <w:r w:rsidRPr="00E726AC">
        <w:rPr>
          <w:i/>
          <w:spacing w:val="-1"/>
          <w:sz w:val="24"/>
          <w:szCs w:val="24"/>
        </w:rPr>
        <w:t xml:space="preserve"> c</w:t>
      </w:r>
      <w:r w:rsidRPr="00E726AC">
        <w:rPr>
          <w:i/>
          <w:sz w:val="24"/>
          <w:szCs w:val="24"/>
        </w:rPr>
        <w:t>ontent</w:t>
      </w:r>
      <w:r w:rsidRPr="00E726AC">
        <w:rPr>
          <w:i/>
          <w:spacing w:val="2"/>
          <w:sz w:val="24"/>
          <w:szCs w:val="24"/>
        </w:rPr>
        <w:t>A</w:t>
      </w:r>
      <w:r w:rsidRPr="00E726AC">
        <w:rPr>
          <w:i/>
          <w:sz w:val="24"/>
          <w:szCs w:val="24"/>
        </w:rPr>
        <w:t>1.2</w:t>
      </w:r>
    </w:p>
    <w:p w:rsidR="002505FC" w:rsidRPr="00E726AC" w:rsidRDefault="003E2070">
      <w:pPr>
        <w:spacing w:before="21"/>
        <w:ind w:left="2348"/>
        <w:rPr>
          <w:sz w:val="24"/>
          <w:szCs w:val="24"/>
        </w:rPr>
      </w:pPr>
      <w:r w:rsidRPr="00E726AC">
        <w:rPr>
          <w:i/>
          <w:spacing w:val="-1"/>
          <w:sz w:val="24"/>
          <w:szCs w:val="24"/>
        </w:rPr>
        <w:t>---</w:t>
      </w:r>
      <w:r w:rsidRPr="00E726AC">
        <w:rPr>
          <w:i/>
          <w:spacing w:val="1"/>
          <w:sz w:val="24"/>
          <w:szCs w:val="24"/>
        </w:rPr>
        <w:t>T</w:t>
      </w:r>
      <w:r w:rsidRPr="00E726AC">
        <w:rPr>
          <w:i/>
          <w:sz w:val="24"/>
          <w:szCs w:val="24"/>
        </w:rPr>
        <w:t>i</w:t>
      </w:r>
      <w:r w:rsidRPr="00E726AC">
        <w:rPr>
          <w:i/>
          <w:spacing w:val="1"/>
          <w:sz w:val="24"/>
          <w:szCs w:val="24"/>
        </w:rPr>
        <w:t>t</w:t>
      </w:r>
      <w:r w:rsidRPr="00E726AC">
        <w:rPr>
          <w:i/>
          <w:sz w:val="24"/>
          <w:szCs w:val="24"/>
        </w:rPr>
        <w:t>leA2:</w:t>
      </w:r>
      <w:r w:rsidRPr="00E726AC">
        <w:rPr>
          <w:i/>
          <w:spacing w:val="-1"/>
          <w:sz w:val="24"/>
          <w:szCs w:val="24"/>
        </w:rPr>
        <w:t xml:space="preserve"> c</w:t>
      </w:r>
      <w:r w:rsidRPr="00E726AC">
        <w:rPr>
          <w:i/>
          <w:sz w:val="24"/>
          <w:szCs w:val="24"/>
        </w:rPr>
        <w:t>ontentA2</w:t>
      </w:r>
    </w:p>
    <w:p w:rsidR="002505FC" w:rsidRPr="00E726AC" w:rsidRDefault="003E2070">
      <w:pPr>
        <w:spacing w:before="27"/>
        <w:ind w:left="1808"/>
        <w:rPr>
          <w:sz w:val="26"/>
          <w:szCs w:val="26"/>
        </w:rPr>
      </w:pPr>
      <w:r w:rsidRPr="00E726AC">
        <w:rPr>
          <w:b/>
          <w:i/>
          <w:sz w:val="26"/>
          <w:szCs w:val="26"/>
        </w:rPr>
        <w:t xml:space="preserve">7.1.4  </w:t>
      </w:r>
      <w:r w:rsidRPr="00E726AC">
        <w:rPr>
          <w:b/>
          <w:i/>
          <w:spacing w:val="2"/>
          <w:sz w:val="26"/>
          <w:szCs w:val="26"/>
        </w:rPr>
        <w:t xml:space="preserve"> </w:t>
      </w:r>
      <w:r w:rsidRPr="00E726AC">
        <w:rPr>
          <w:b/>
          <w:i/>
          <w:sz w:val="26"/>
          <w:szCs w:val="26"/>
        </w:rPr>
        <w:t>Co</w:t>
      </w:r>
      <w:r w:rsidRPr="00E726AC">
        <w:rPr>
          <w:b/>
          <w:i/>
          <w:spacing w:val="4"/>
          <w:sz w:val="26"/>
          <w:szCs w:val="26"/>
        </w:rPr>
        <w:t>m</w:t>
      </w:r>
      <w:r w:rsidRPr="00E726AC">
        <w:rPr>
          <w:b/>
          <w:i/>
          <w:sz w:val="26"/>
          <w:szCs w:val="26"/>
        </w:rPr>
        <w:t>plexity</w:t>
      </w:r>
    </w:p>
    <w:p w:rsidR="002505FC" w:rsidRPr="00E726AC" w:rsidRDefault="003E2070">
      <w:pPr>
        <w:spacing w:before="80"/>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z w:val="24"/>
          <w:szCs w:val="24"/>
        </w:rPr>
        <w:t xml:space="preserve">In total, the </w:t>
      </w:r>
      <w:r w:rsidRPr="00E726AC">
        <w:rPr>
          <w:i/>
          <w:spacing w:val="-1"/>
          <w:sz w:val="24"/>
          <w:szCs w:val="24"/>
        </w:rPr>
        <w:t>c</w:t>
      </w:r>
      <w:r w:rsidRPr="00E726AC">
        <w:rPr>
          <w:i/>
          <w:sz w:val="24"/>
          <w:szCs w:val="24"/>
        </w:rPr>
        <w:t>ompl</w:t>
      </w:r>
      <w:r w:rsidRPr="00E726AC">
        <w:rPr>
          <w:i/>
          <w:spacing w:val="-1"/>
          <w:sz w:val="24"/>
          <w:szCs w:val="24"/>
        </w:rPr>
        <w:t>ex</w:t>
      </w:r>
      <w:r w:rsidRPr="00E726AC">
        <w:rPr>
          <w:i/>
          <w:sz w:val="24"/>
          <w:szCs w:val="24"/>
        </w:rPr>
        <w:t>i</w:t>
      </w:r>
      <w:r w:rsidRPr="00E726AC">
        <w:rPr>
          <w:i/>
          <w:spacing w:val="1"/>
          <w:sz w:val="24"/>
          <w:szCs w:val="24"/>
        </w:rPr>
        <w:t>t</w:t>
      </w:r>
      <w:r w:rsidRPr="00E726AC">
        <w:rPr>
          <w:i/>
          <w:sz w:val="24"/>
          <w:szCs w:val="24"/>
        </w:rPr>
        <w:t>y</w:t>
      </w:r>
      <w:r w:rsidRPr="00E726AC">
        <w:rPr>
          <w:i/>
          <w:spacing w:val="-1"/>
          <w:sz w:val="24"/>
          <w:szCs w:val="24"/>
        </w:rPr>
        <w:t xml:space="preserve"> </w:t>
      </w:r>
      <w:r w:rsidRPr="00E726AC">
        <w:rPr>
          <w:i/>
          <w:spacing w:val="2"/>
          <w:sz w:val="24"/>
          <w:szCs w:val="24"/>
        </w:rPr>
        <w:t>o</w:t>
      </w:r>
      <w:r w:rsidRPr="00E726AC">
        <w:rPr>
          <w:i/>
          <w:sz w:val="24"/>
          <w:szCs w:val="24"/>
        </w:rPr>
        <w:t xml:space="preserve">f </w:t>
      </w:r>
      <w:r w:rsidRPr="00E726AC">
        <w:rPr>
          <w:i/>
          <w:spacing w:val="1"/>
          <w:sz w:val="24"/>
          <w:szCs w:val="24"/>
        </w:rPr>
        <w:t>t</w:t>
      </w:r>
      <w:r w:rsidRPr="00E726AC">
        <w:rPr>
          <w:i/>
          <w:sz w:val="24"/>
          <w:szCs w:val="24"/>
        </w:rPr>
        <w:t>his a</w:t>
      </w:r>
      <w:r w:rsidRPr="00E726AC">
        <w:rPr>
          <w:i/>
          <w:spacing w:val="1"/>
          <w:sz w:val="24"/>
          <w:szCs w:val="24"/>
        </w:rPr>
        <w:t>l</w:t>
      </w:r>
      <w:r w:rsidRPr="00E726AC">
        <w:rPr>
          <w:i/>
          <w:sz w:val="24"/>
          <w:szCs w:val="24"/>
        </w:rPr>
        <w:t>gorithm is</w:t>
      </w:r>
      <w:r w:rsidRPr="00E726AC">
        <w:rPr>
          <w:i/>
          <w:spacing w:val="-1"/>
          <w:sz w:val="24"/>
          <w:szCs w:val="24"/>
        </w:rPr>
        <w:t xml:space="preserve"> </w:t>
      </w:r>
      <w:r w:rsidR="00C25EC7">
        <w:pict>
          <v:shape id="_x0000_i1035" type="#_x0000_t75" style="width:17.3pt;height:15.55pt">
            <v:imagedata r:id="rId47" o:title=""/>
          </v:shape>
        </w:pict>
      </w:r>
    </w:p>
    <w:p w:rsidR="002505FC" w:rsidRPr="00E726AC" w:rsidRDefault="003E2070">
      <w:pPr>
        <w:spacing w:before="24"/>
        <w:ind w:left="1808"/>
        <w:rPr>
          <w:sz w:val="26"/>
          <w:szCs w:val="26"/>
        </w:rPr>
        <w:sectPr w:rsidR="002505FC" w:rsidRPr="00E726AC">
          <w:pgSz w:w="11920" w:h="16840"/>
          <w:pgMar w:top="1320" w:right="1420" w:bottom="280" w:left="1440" w:header="0" w:footer="796" w:gutter="0"/>
          <w:cols w:space="720"/>
        </w:sectPr>
      </w:pPr>
      <w:r w:rsidRPr="00E726AC">
        <w:rPr>
          <w:b/>
          <w:i/>
          <w:sz w:val="26"/>
          <w:szCs w:val="26"/>
        </w:rPr>
        <w:t xml:space="preserve">7.1.5  </w:t>
      </w:r>
      <w:r w:rsidRPr="00E726AC">
        <w:rPr>
          <w:b/>
          <w:i/>
          <w:spacing w:val="2"/>
          <w:sz w:val="26"/>
          <w:szCs w:val="26"/>
        </w:rPr>
        <w:t xml:space="preserve"> </w:t>
      </w:r>
      <w:r w:rsidRPr="00E726AC">
        <w:rPr>
          <w:b/>
          <w:i/>
          <w:sz w:val="26"/>
          <w:szCs w:val="26"/>
        </w:rPr>
        <w:t>Flowcha</w:t>
      </w:r>
      <w:r w:rsidRPr="00E726AC">
        <w:rPr>
          <w:b/>
          <w:i/>
          <w:spacing w:val="2"/>
          <w:sz w:val="26"/>
          <w:szCs w:val="26"/>
        </w:rPr>
        <w:t>r</w:t>
      </w:r>
      <w:r w:rsidRPr="00E726AC">
        <w:rPr>
          <w:b/>
          <w:i/>
          <w:sz w:val="26"/>
          <w:szCs w:val="26"/>
        </w:rPr>
        <w:t>t</w:t>
      </w:r>
    </w:p>
    <w:p w:rsidR="002505FC" w:rsidRPr="00E726AC" w:rsidRDefault="00CF7A1C">
      <w:pPr>
        <w:spacing w:line="200" w:lineRule="exact"/>
        <w:sectPr w:rsidR="002505FC" w:rsidRPr="00E726AC">
          <w:footerReference w:type="default" r:id="rId48"/>
          <w:pgSz w:w="11920" w:h="16840"/>
          <w:pgMar w:top="1560" w:right="1680" w:bottom="280" w:left="1680" w:header="0" w:footer="0" w:gutter="0"/>
          <w:cols w:space="720"/>
        </w:sectPr>
      </w:pPr>
      <w:r>
        <w:lastRenderedPageBreak/>
        <w:pict>
          <v:group id="_x0000_s1038" style="position:absolute;margin-left:77.5pt;margin-top:70.55pt;width:441.25pt;height:765.6pt;z-index:-4074;mso-position-horizontal-relative:page;mso-position-vertical-relative:page" coordorigin="1550,1411" coordsize="8825,15312">
            <v:shape id="_x0000_s1042" style="position:absolute;left:1560;top:15850;width:8805;height:0" coordorigin="1560,15850" coordsize="8805,0" path="m1560,15850r8805,e" filled="f" strokecolor="#4f81bc" strokeweight=".12mm">
              <v:path arrowok="t"/>
            </v:shape>
            <v:shape id="_x0000_s1041" style="position:absolute;left:1560;top:16205;width:8805;height:0" coordorigin="1560,16205" coordsize="8805,0" path="m1560,16205r8805,e" filled="f" strokecolor="#4f81bc" strokeweight=".34pt">
              <v:path arrowok="t"/>
            </v:shape>
            <v:shape id="_x0000_s1040" style="position:absolute;left:1560;top:15852;width:8805;height:350" coordorigin="1560,15852" coordsize="8805,350" path="m1560,16202r8805,l10365,15852r-8805,l1560,16202xe" fillcolor="#4f81bc" stroked="f">
              <v:path arrowok="t"/>
            </v:shape>
            <v:shape id="_x0000_s1039" type="#_x0000_t75" style="position:absolute;left:2760;top:1411;width:7236;height:15312">
              <v:imagedata r:id="rId49" o:title=""/>
            </v:shape>
            <w10:wrap anchorx="page" anchory="page"/>
          </v:group>
        </w:pict>
      </w:r>
      <w:r>
        <w:pict>
          <v:shape id="_x0000_s1037" type="#_x0000_t202" style="position:absolute;margin-left:138pt;margin-top:70.55pt;width:361.8pt;height:765.6pt;z-index:-4075;mso-position-horizontal-relative:page;mso-position-vertical-relative:page" filled="f" stroked="f">
            <v:textbox inset="0,0,0,0">
              <w:txbxContent>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line="200" w:lineRule="exact"/>
                  </w:pPr>
                </w:p>
                <w:p w:rsidR="003B3640" w:rsidRDefault="003B3640">
                  <w:pPr>
                    <w:spacing w:before="19" w:line="260" w:lineRule="exact"/>
                    <w:rPr>
                      <w:sz w:val="26"/>
                      <w:szCs w:val="26"/>
                    </w:rPr>
                  </w:pPr>
                </w:p>
                <w:p w:rsidR="003B3640" w:rsidRDefault="003B3640">
                  <w:pPr>
                    <w:ind w:left="1981"/>
                    <w:rPr>
                      <w:rFonts w:ascii="Calibri" w:eastAsia="Calibri" w:hAnsi="Calibri" w:cs="Calibri"/>
                      <w:sz w:val="22"/>
                      <w:szCs w:val="22"/>
                    </w:rPr>
                  </w:pPr>
                  <w:proofErr w:type="gramStart"/>
                  <w:r>
                    <w:rPr>
                      <w:rFonts w:ascii="Calibri" w:eastAsia="Calibri" w:hAnsi="Calibri" w:cs="Calibri"/>
                      <w:color w:val="FFFFFF"/>
                      <w:spacing w:val="1"/>
                      <w:sz w:val="22"/>
                      <w:szCs w:val="22"/>
                    </w:rPr>
                    <w:t>P</w:t>
                  </w:r>
                  <w:r>
                    <w:rPr>
                      <w:rFonts w:ascii="Calibri" w:eastAsia="Calibri" w:hAnsi="Calibri" w:cs="Calibri"/>
                      <w:color w:val="FFFFFF"/>
                      <w:sz w:val="22"/>
                      <w:szCs w:val="22"/>
                    </w:rPr>
                    <w:t>A</w:t>
                  </w:r>
                  <w:r>
                    <w:rPr>
                      <w:rFonts w:ascii="Calibri" w:eastAsia="Calibri" w:hAnsi="Calibri" w:cs="Calibri"/>
                      <w:color w:val="FFFFFF"/>
                      <w:spacing w:val="-1"/>
                      <w:sz w:val="22"/>
                      <w:szCs w:val="22"/>
                    </w:rPr>
                    <w:t>G</w:t>
                  </w:r>
                  <w:r>
                    <w:rPr>
                      <w:rFonts w:ascii="Calibri" w:eastAsia="Calibri" w:hAnsi="Calibri" w:cs="Calibri"/>
                      <w:color w:val="FFFFFF"/>
                      <w:sz w:val="22"/>
                      <w:szCs w:val="22"/>
                    </w:rPr>
                    <w:t xml:space="preserve">E </w:t>
                  </w:r>
                  <w:r>
                    <w:rPr>
                      <w:rFonts w:ascii="Calibri" w:eastAsia="Calibri" w:hAnsi="Calibri" w:cs="Calibri"/>
                      <w:color w:val="FFFFFF"/>
                      <w:spacing w:val="47"/>
                      <w:sz w:val="22"/>
                      <w:szCs w:val="22"/>
                    </w:rPr>
                    <w:t xml:space="preserve"> </w:t>
                  </w:r>
                  <w:r>
                    <w:rPr>
                      <w:rFonts w:ascii="Calibri" w:eastAsia="Calibri" w:hAnsi="Calibri" w:cs="Calibri"/>
                      <w:color w:val="FFFFFF"/>
                      <w:spacing w:val="1"/>
                      <w:sz w:val="22"/>
                      <w:szCs w:val="22"/>
                    </w:rPr>
                    <w:t>\</w:t>
                  </w:r>
                  <w:proofErr w:type="gramEnd"/>
                  <w:r>
                    <w:rPr>
                      <w:rFonts w:ascii="Calibri" w:eastAsia="Calibri" w:hAnsi="Calibri" w:cs="Calibri"/>
                      <w:color w:val="FFFFFF"/>
                      <w:sz w:val="22"/>
                      <w:szCs w:val="22"/>
                    </w:rPr>
                    <w:t>*</w:t>
                  </w:r>
                  <w:r>
                    <w:rPr>
                      <w:rFonts w:ascii="Calibri" w:eastAsia="Calibri" w:hAnsi="Calibri" w:cs="Calibri"/>
                      <w:color w:val="FFFFFF"/>
                      <w:spacing w:val="-1"/>
                      <w:sz w:val="22"/>
                      <w:szCs w:val="22"/>
                    </w:rPr>
                    <w:t xml:space="preserve"> </w:t>
                  </w:r>
                  <w:r>
                    <w:rPr>
                      <w:rFonts w:ascii="Calibri" w:eastAsia="Calibri" w:hAnsi="Calibri" w:cs="Calibri"/>
                      <w:color w:val="FFFFFF"/>
                      <w:spacing w:val="1"/>
                      <w:sz w:val="22"/>
                      <w:szCs w:val="22"/>
                    </w:rPr>
                    <w:t>M</w:t>
                  </w:r>
                  <w:r>
                    <w:rPr>
                      <w:rFonts w:ascii="Calibri" w:eastAsia="Calibri" w:hAnsi="Calibri" w:cs="Calibri"/>
                      <w:color w:val="FFFFFF"/>
                      <w:sz w:val="22"/>
                      <w:szCs w:val="22"/>
                    </w:rPr>
                    <w:t>E</w:t>
                  </w:r>
                  <w:r>
                    <w:rPr>
                      <w:rFonts w:ascii="Calibri" w:eastAsia="Calibri" w:hAnsi="Calibri" w:cs="Calibri"/>
                      <w:color w:val="FFFFFF"/>
                      <w:spacing w:val="-2"/>
                      <w:sz w:val="22"/>
                      <w:szCs w:val="22"/>
                    </w:rPr>
                    <w:t>R</w:t>
                  </w:r>
                  <w:r>
                    <w:rPr>
                      <w:rFonts w:ascii="Calibri" w:eastAsia="Calibri" w:hAnsi="Calibri" w:cs="Calibri"/>
                      <w:color w:val="FFFFFF"/>
                      <w:sz w:val="22"/>
                      <w:szCs w:val="22"/>
                    </w:rPr>
                    <w:t>GEFO</w:t>
                  </w:r>
                  <w:r>
                    <w:rPr>
                      <w:rFonts w:ascii="Calibri" w:eastAsia="Calibri" w:hAnsi="Calibri" w:cs="Calibri"/>
                      <w:color w:val="FFFFFF"/>
                      <w:spacing w:val="-3"/>
                      <w:sz w:val="22"/>
                      <w:szCs w:val="22"/>
                    </w:rPr>
                    <w:t>R</w:t>
                  </w:r>
                  <w:r>
                    <w:rPr>
                      <w:rFonts w:ascii="Calibri" w:eastAsia="Calibri" w:hAnsi="Calibri" w:cs="Calibri"/>
                      <w:color w:val="FFFFFF"/>
                      <w:spacing w:val="1"/>
                      <w:sz w:val="22"/>
                      <w:szCs w:val="22"/>
                    </w:rPr>
                    <w:t>M</w:t>
                  </w:r>
                  <w:r>
                    <w:rPr>
                      <w:rFonts w:ascii="Calibri" w:eastAsia="Calibri" w:hAnsi="Calibri" w:cs="Calibri"/>
                      <w:color w:val="FFFFFF"/>
                      <w:sz w:val="22"/>
                      <w:szCs w:val="22"/>
                    </w:rPr>
                    <w:t>AT</w:t>
                  </w:r>
                  <w:r>
                    <w:rPr>
                      <w:rFonts w:ascii="Calibri" w:eastAsia="Calibri" w:hAnsi="Calibri" w:cs="Calibri"/>
                      <w:color w:val="FFFFFF"/>
                      <w:spacing w:val="-1"/>
                      <w:sz w:val="22"/>
                      <w:szCs w:val="22"/>
                    </w:rPr>
                    <w:t xml:space="preserve"> </w:t>
                  </w:r>
                  <w:r>
                    <w:rPr>
                      <w:rFonts w:ascii="Calibri" w:eastAsia="Calibri" w:hAnsi="Calibri" w:cs="Calibri"/>
                      <w:color w:val="FFFFFF"/>
                      <w:sz w:val="22"/>
                      <w:szCs w:val="22"/>
                    </w:rPr>
                    <w:t>1</w:t>
                  </w:r>
                </w:p>
              </w:txbxContent>
            </v:textbox>
            <w10:wrap anchorx="page" anchory="page"/>
          </v:shape>
        </w:pict>
      </w:r>
    </w:p>
    <w:p w:rsidR="002505FC" w:rsidRPr="00E726AC" w:rsidRDefault="003E2070">
      <w:pPr>
        <w:spacing w:before="72"/>
        <w:ind w:left="548"/>
        <w:rPr>
          <w:rFonts w:eastAsia="Calibri"/>
          <w:sz w:val="18"/>
          <w:szCs w:val="18"/>
        </w:rPr>
      </w:pPr>
      <w:r w:rsidRPr="00E726AC">
        <w:rPr>
          <w:rFonts w:eastAsia="Calibri"/>
          <w:b/>
          <w:color w:val="4F81BC"/>
          <w:spacing w:val="-1"/>
          <w:sz w:val="18"/>
          <w:szCs w:val="18"/>
        </w:rPr>
        <w:lastRenderedPageBreak/>
        <w:t>Fi</w:t>
      </w:r>
      <w:r w:rsidRPr="00E726AC">
        <w:rPr>
          <w:rFonts w:eastAsia="Calibri"/>
          <w:b/>
          <w:color w:val="4F81BC"/>
          <w:spacing w:val="1"/>
          <w:sz w:val="18"/>
          <w:szCs w:val="18"/>
        </w:rPr>
        <w:t>g</w:t>
      </w:r>
      <w:r w:rsidRPr="00E726AC">
        <w:rPr>
          <w:rFonts w:eastAsia="Calibri"/>
          <w:b/>
          <w:color w:val="4F81BC"/>
          <w:spacing w:val="-1"/>
          <w:sz w:val="18"/>
          <w:szCs w:val="18"/>
        </w:rPr>
        <w:t>u</w:t>
      </w:r>
      <w:r w:rsidRPr="00E726AC">
        <w:rPr>
          <w:rFonts w:eastAsia="Calibri"/>
          <w:b/>
          <w:color w:val="4F81BC"/>
          <w:spacing w:val="1"/>
          <w:sz w:val="18"/>
          <w:szCs w:val="18"/>
        </w:rPr>
        <w:t>r</w:t>
      </w:r>
      <w:r w:rsidRPr="00E726AC">
        <w:rPr>
          <w:rFonts w:eastAsia="Calibri"/>
          <w:b/>
          <w:color w:val="4F81BC"/>
          <w:sz w:val="18"/>
          <w:szCs w:val="18"/>
        </w:rPr>
        <w:t>e</w:t>
      </w:r>
      <w:r w:rsidRPr="00E726AC">
        <w:rPr>
          <w:rFonts w:eastAsia="Calibri"/>
          <w:b/>
          <w:color w:val="4F81BC"/>
          <w:spacing w:val="1"/>
          <w:sz w:val="18"/>
          <w:szCs w:val="18"/>
        </w:rPr>
        <w:t xml:space="preserve"> </w:t>
      </w:r>
      <w:r w:rsidRPr="00E726AC">
        <w:rPr>
          <w:rFonts w:eastAsia="Calibri"/>
          <w:b/>
          <w:color w:val="4F81BC"/>
          <w:sz w:val="18"/>
          <w:szCs w:val="18"/>
        </w:rPr>
        <w:t>15:</w:t>
      </w:r>
      <w:r w:rsidRPr="00E726AC">
        <w:rPr>
          <w:rFonts w:eastAsia="Calibri"/>
          <w:b/>
          <w:color w:val="4F81BC"/>
          <w:spacing w:val="1"/>
          <w:sz w:val="18"/>
          <w:szCs w:val="18"/>
        </w:rPr>
        <w:t xml:space="preserve"> </w:t>
      </w:r>
      <w:r w:rsidRPr="00E726AC">
        <w:rPr>
          <w:rFonts w:eastAsia="Calibri"/>
          <w:b/>
          <w:color w:val="4F81BC"/>
          <w:sz w:val="18"/>
          <w:szCs w:val="18"/>
        </w:rPr>
        <w:t>B</w:t>
      </w:r>
      <w:r w:rsidRPr="00E726AC">
        <w:rPr>
          <w:rFonts w:eastAsia="Calibri"/>
          <w:b/>
          <w:color w:val="4F81BC"/>
          <w:spacing w:val="1"/>
          <w:sz w:val="18"/>
          <w:szCs w:val="18"/>
        </w:rPr>
        <w:t>r</w:t>
      </w:r>
      <w:r w:rsidRPr="00E726AC">
        <w:rPr>
          <w:rFonts w:eastAsia="Calibri"/>
          <w:b/>
          <w:color w:val="4F81BC"/>
          <w:sz w:val="18"/>
          <w:szCs w:val="18"/>
        </w:rPr>
        <w:t>eak</w:t>
      </w:r>
      <w:r w:rsidRPr="00E726AC">
        <w:rPr>
          <w:rFonts w:eastAsia="Calibri"/>
          <w:b/>
          <w:color w:val="4F81BC"/>
          <w:spacing w:val="-1"/>
          <w:sz w:val="18"/>
          <w:szCs w:val="18"/>
        </w:rPr>
        <w:t>do</w:t>
      </w:r>
      <w:r w:rsidRPr="00E726AC">
        <w:rPr>
          <w:rFonts w:eastAsia="Calibri"/>
          <w:b/>
          <w:color w:val="4F81BC"/>
          <w:sz w:val="18"/>
          <w:szCs w:val="18"/>
        </w:rPr>
        <w:t xml:space="preserve">wn </w:t>
      </w:r>
      <w:r w:rsidRPr="00E726AC">
        <w:rPr>
          <w:rFonts w:eastAsia="Calibri"/>
          <w:b/>
          <w:color w:val="4F81BC"/>
          <w:spacing w:val="-1"/>
          <w:sz w:val="18"/>
          <w:szCs w:val="18"/>
        </w:rPr>
        <w:t>docu</w:t>
      </w:r>
      <w:r w:rsidRPr="00E726AC">
        <w:rPr>
          <w:rFonts w:eastAsia="Calibri"/>
          <w:b/>
          <w:color w:val="4F81BC"/>
          <w:sz w:val="18"/>
          <w:szCs w:val="18"/>
        </w:rPr>
        <w:t>me</w:t>
      </w:r>
      <w:r w:rsidRPr="00E726AC">
        <w:rPr>
          <w:rFonts w:eastAsia="Calibri"/>
          <w:b/>
          <w:color w:val="4F81BC"/>
          <w:spacing w:val="-1"/>
          <w:sz w:val="18"/>
          <w:szCs w:val="18"/>
        </w:rPr>
        <w:t>n</w:t>
      </w:r>
      <w:r w:rsidRPr="00E726AC">
        <w:rPr>
          <w:rFonts w:eastAsia="Calibri"/>
          <w:b/>
          <w:color w:val="4F81BC"/>
          <w:sz w:val="18"/>
          <w:szCs w:val="18"/>
        </w:rPr>
        <w:t>t</w:t>
      </w:r>
      <w:r w:rsidRPr="00E726AC">
        <w:rPr>
          <w:rFonts w:eastAsia="Calibri"/>
          <w:b/>
          <w:color w:val="4F81BC"/>
          <w:spacing w:val="2"/>
          <w:sz w:val="18"/>
          <w:szCs w:val="18"/>
        </w:rPr>
        <w:t xml:space="preserve"> </w:t>
      </w:r>
      <w:r w:rsidRPr="00E726AC">
        <w:rPr>
          <w:rFonts w:eastAsia="Calibri"/>
          <w:b/>
          <w:color w:val="4F81BC"/>
          <w:spacing w:val="1"/>
          <w:sz w:val="18"/>
          <w:szCs w:val="18"/>
        </w:rPr>
        <w:t>f</w:t>
      </w:r>
      <w:r w:rsidRPr="00E726AC">
        <w:rPr>
          <w:rFonts w:eastAsia="Calibri"/>
          <w:b/>
          <w:color w:val="4F81BC"/>
          <w:spacing w:val="-1"/>
          <w:sz w:val="18"/>
          <w:szCs w:val="18"/>
        </w:rPr>
        <w:t>lo</w:t>
      </w:r>
      <w:r w:rsidRPr="00E726AC">
        <w:rPr>
          <w:rFonts w:eastAsia="Calibri"/>
          <w:b/>
          <w:color w:val="4F81BC"/>
          <w:sz w:val="18"/>
          <w:szCs w:val="18"/>
        </w:rPr>
        <w:t>w c</w:t>
      </w:r>
      <w:r w:rsidRPr="00E726AC">
        <w:rPr>
          <w:rFonts w:eastAsia="Calibri"/>
          <w:b/>
          <w:color w:val="4F81BC"/>
          <w:spacing w:val="-1"/>
          <w:sz w:val="18"/>
          <w:szCs w:val="18"/>
        </w:rPr>
        <w:t>h</w:t>
      </w:r>
      <w:r w:rsidRPr="00E726AC">
        <w:rPr>
          <w:rFonts w:eastAsia="Calibri"/>
          <w:b/>
          <w:color w:val="4F81BC"/>
          <w:sz w:val="18"/>
          <w:szCs w:val="18"/>
        </w:rPr>
        <w:t>a</w:t>
      </w:r>
      <w:r w:rsidRPr="00E726AC">
        <w:rPr>
          <w:rFonts w:eastAsia="Calibri"/>
          <w:b/>
          <w:color w:val="4F81BC"/>
          <w:spacing w:val="1"/>
          <w:sz w:val="18"/>
          <w:szCs w:val="18"/>
        </w:rPr>
        <w:t>r</w:t>
      </w:r>
      <w:r w:rsidRPr="00E726AC">
        <w:rPr>
          <w:rFonts w:eastAsia="Calibri"/>
          <w:b/>
          <w:color w:val="4F81BC"/>
          <w:sz w:val="18"/>
          <w:szCs w:val="18"/>
        </w:rPr>
        <w:t>t</w:t>
      </w:r>
    </w:p>
    <w:p w:rsidR="002505FC" w:rsidRPr="00E726AC" w:rsidRDefault="002505FC">
      <w:pPr>
        <w:spacing w:before="1" w:line="100" w:lineRule="exact"/>
        <w:rPr>
          <w:sz w:val="11"/>
          <w:szCs w:val="11"/>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3E2070">
      <w:pPr>
        <w:ind w:left="1354"/>
        <w:rPr>
          <w:sz w:val="28"/>
          <w:szCs w:val="28"/>
        </w:rPr>
      </w:pPr>
      <w:r w:rsidRPr="00E726AC">
        <w:rPr>
          <w:b/>
          <w:i/>
          <w:spacing w:val="1"/>
          <w:sz w:val="28"/>
          <w:szCs w:val="28"/>
        </w:rPr>
        <w:t>7</w:t>
      </w:r>
      <w:r w:rsidRPr="00E726AC">
        <w:rPr>
          <w:b/>
          <w:i/>
          <w:sz w:val="28"/>
          <w:szCs w:val="28"/>
        </w:rPr>
        <w:t>.2</w:t>
      </w:r>
      <w:r w:rsidRPr="00E726AC">
        <w:rPr>
          <w:b/>
          <w:i/>
          <w:spacing w:val="-19"/>
          <w:sz w:val="28"/>
          <w:szCs w:val="28"/>
        </w:rPr>
        <w:t xml:space="preserve"> </w:t>
      </w:r>
      <w:r w:rsidRPr="00E726AC">
        <w:rPr>
          <w:b/>
          <w:i/>
          <w:sz w:val="28"/>
          <w:szCs w:val="28"/>
        </w:rPr>
        <w:t>S</w:t>
      </w:r>
      <w:r w:rsidRPr="00E726AC">
        <w:rPr>
          <w:b/>
          <w:i/>
          <w:spacing w:val="1"/>
          <w:sz w:val="28"/>
          <w:szCs w:val="28"/>
        </w:rPr>
        <w:t>t</w:t>
      </w:r>
      <w:r w:rsidRPr="00E726AC">
        <w:rPr>
          <w:b/>
          <w:i/>
          <w:spacing w:val="-1"/>
          <w:sz w:val="28"/>
          <w:szCs w:val="28"/>
        </w:rPr>
        <w:t>r</w:t>
      </w:r>
      <w:r w:rsidRPr="00E726AC">
        <w:rPr>
          <w:b/>
          <w:i/>
          <w:spacing w:val="1"/>
          <w:sz w:val="28"/>
          <w:szCs w:val="28"/>
        </w:rPr>
        <w:t>i</w:t>
      </w:r>
      <w:r w:rsidRPr="00E726AC">
        <w:rPr>
          <w:b/>
          <w:i/>
          <w:spacing w:val="-3"/>
          <w:sz w:val="28"/>
          <w:szCs w:val="28"/>
        </w:rPr>
        <w:t>n</w:t>
      </w:r>
      <w:r w:rsidRPr="00E726AC">
        <w:rPr>
          <w:b/>
          <w:i/>
          <w:sz w:val="28"/>
          <w:szCs w:val="28"/>
        </w:rPr>
        <w:t>g</w:t>
      </w:r>
      <w:r w:rsidRPr="00E726AC">
        <w:rPr>
          <w:b/>
          <w:i/>
          <w:spacing w:val="1"/>
          <w:sz w:val="28"/>
          <w:szCs w:val="28"/>
        </w:rPr>
        <w:t xml:space="preserve"> </w:t>
      </w:r>
      <w:r w:rsidRPr="00E726AC">
        <w:rPr>
          <w:b/>
          <w:i/>
          <w:sz w:val="28"/>
          <w:szCs w:val="28"/>
        </w:rPr>
        <w:t>C</w:t>
      </w:r>
      <w:r w:rsidRPr="00E726AC">
        <w:rPr>
          <w:b/>
          <w:i/>
          <w:spacing w:val="-4"/>
          <w:sz w:val="28"/>
          <w:szCs w:val="28"/>
        </w:rPr>
        <w:t>o</w:t>
      </w:r>
      <w:r w:rsidRPr="00E726AC">
        <w:rPr>
          <w:b/>
          <w:i/>
          <w:spacing w:val="4"/>
          <w:sz w:val="28"/>
          <w:szCs w:val="28"/>
        </w:rPr>
        <w:t>m</w:t>
      </w:r>
      <w:r w:rsidRPr="00E726AC">
        <w:rPr>
          <w:b/>
          <w:i/>
          <w:spacing w:val="-1"/>
          <w:sz w:val="28"/>
          <w:szCs w:val="28"/>
        </w:rPr>
        <w:t>pari</w:t>
      </w:r>
      <w:r w:rsidRPr="00E726AC">
        <w:rPr>
          <w:b/>
          <w:i/>
          <w:spacing w:val="1"/>
          <w:sz w:val="28"/>
          <w:szCs w:val="28"/>
        </w:rPr>
        <w:t>so</w:t>
      </w:r>
      <w:r w:rsidRPr="00E726AC">
        <w:rPr>
          <w:b/>
          <w:i/>
          <w:sz w:val="28"/>
          <w:szCs w:val="28"/>
        </w:rPr>
        <w:t>n</w:t>
      </w:r>
    </w:p>
    <w:p w:rsidR="002505FC" w:rsidRPr="00E726AC" w:rsidRDefault="002505FC">
      <w:pPr>
        <w:spacing w:before="9" w:line="100" w:lineRule="exact"/>
        <w:rPr>
          <w:sz w:val="11"/>
          <w:szCs w:val="11"/>
        </w:rPr>
      </w:pPr>
    </w:p>
    <w:p w:rsidR="002505FC" w:rsidRPr="00E726AC" w:rsidRDefault="003E2070">
      <w:pPr>
        <w:ind w:left="2348"/>
        <w:rPr>
          <w:sz w:val="26"/>
          <w:szCs w:val="26"/>
        </w:rPr>
      </w:pPr>
      <w:r w:rsidRPr="00E726AC">
        <w:rPr>
          <w:b/>
          <w:i/>
          <w:sz w:val="26"/>
          <w:szCs w:val="26"/>
        </w:rPr>
        <w:t xml:space="preserve">7.2.1       </w:t>
      </w:r>
      <w:r w:rsidRPr="00E726AC">
        <w:rPr>
          <w:b/>
          <w:i/>
          <w:spacing w:val="37"/>
          <w:sz w:val="26"/>
          <w:szCs w:val="26"/>
        </w:rPr>
        <w:t xml:space="preserve"> </w:t>
      </w:r>
      <w:r w:rsidRPr="00E726AC">
        <w:rPr>
          <w:b/>
          <w:i/>
          <w:sz w:val="26"/>
          <w:szCs w:val="26"/>
        </w:rPr>
        <w:t>Define</w:t>
      </w:r>
      <w:r w:rsidRPr="00E726AC">
        <w:rPr>
          <w:b/>
          <w:i/>
          <w:spacing w:val="-7"/>
          <w:sz w:val="26"/>
          <w:szCs w:val="26"/>
        </w:rPr>
        <w:t xml:space="preserve"> </w:t>
      </w:r>
      <w:r w:rsidRPr="00E726AC">
        <w:rPr>
          <w:b/>
          <w:i/>
          <w:sz w:val="26"/>
          <w:szCs w:val="26"/>
        </w:rPr>
        <w:t>Pr</w:t>
      </w:r>
      <w:r w:rsidRPr="00E726AC">
        <w:rPr>
          <w:b/>
          <w:i/>
          <w:spacing w:val="2"/>
          <w:sz w:val="26"/>
          <w:szCs w:val="26"/>
        </w:rPr>
        <w:t>o</w:t>
      </w:r>
      <w:r w:rsidRPr="00E726AC">
        <w:rPr>
          <w:b/>
          <w:i/>
          <w:sz w:val="26"/>
          <w:szCs w:val="26"/>
        </w:rPr>
        <w:t>blem</w:t>
      </w:r>
    </w:p>
    <w:p w:rsidR="002505FC" w:rsidRPr="00E726AC" w:rsidRDefault="003E2070">
      <w:pPr>
        <w:spacing w:before="75"/>
        <w:ind w:left="1988"/>
        <w:rPr>
          <w:sz w:val="24"/>
          <w:szCs w:val="24"/>
        </w:rPr>
      </w:pPr>
      <w:r w:rsidRPr="00E726AC">
        <w:rPr>
          <w:i/>
          <w:sz w:val="24"/>
          <w:szCs w:val="24"/>
        </w:rPr>
        <w:t>Gi</w:t>
      </w:r>
      <w:r w:rsidRPr="00E726AC">
        <w:rPr>
          <w:i/>
          <w:spacing w:val="-1"/>
          <w:sz w:val="24"/>
          <w:szCs w:val="24"/>
        </w:rPr>
        <w:t>ve</w:t>
      </w:r>
      <w:r w:rsidRPr="00E726AC">
        <w:rPr>
          <w:i/>
          <w:sz w:val="24"/>
          <w:szCs w:val="24"/>
        </w:rPr>
        <w:t>n t</w:t>
      </w:r>
      <w:r w:rsidRPr="00E726AC">
        <w:rPr>
          <w:i/>
          <w:spacing w:val="1"/>
          <w:sz w:val="24"/>
          <w:szCs w:val="24"/>
        </w:rPr>
        <w:t>w</w:t>
      </w:r>
      <w:r w:rsidRPr="00E726AC">
        <w:rPr>
          <w:i/>
          <w:sz w:val="24"/>
          <w:szCs w:val="24"/>
        </w:rPr>
        <w:t>o string</w:t>
      </w:r>
      <w:r w:rsidRPr="00E726AC">
        <w:rPr>
          <w:i/>
          <w:spacing w:val="1"/>
          <w:sz w:val="24"/>
          <w:szCs w:val="24"/>
        </w:rPr>
        <w:t>s</w:t>
      </w:r>
      <w:r w:rsidRPr="00E726AC">
        <w:rPr>
          <w:i/>
          <w:sz w:val="24"/>
          <w:szCs w:val="24"/>
        </w:rPr>
        <w:t>.</w:t>
      </w:r>
      <w:r w:rsidRPr="00E726AC">
        <w:rPr>
          <w:i/>
          <w:spacing w:val="1"/>
          <w:sz w:val="24"/>
          <w:szCs w:val="24"/>
        </w:rPr>
        <w:t xml:space="preserve"> </w:t>
      </w:r>
      <w:r w:rsidRPr="00E726AC">
        <w:rPr>
          <w:i/>
          <w:sz w:val="24"/>
          <w:szCs w:val="24"/>
        </w:rPr>
        <w:t>Calcu</w:t>
      </w:r>
      <w:r w:rsidRPr="00E726AC">
        <w:rPr>
          <w:i/>
          <w:spacing w:val="-2"/>
          <w:sz w:val="24"/>
          <w:szCs w:val="24"/>
        </w:rPr>
        <w:t>l</w:t>
      </w:r>
      <w:r w:rsidRPr="00E726AC">
        <w:rPr>
          <w:i/>
          <w:sz w:val="24"/>
          <w:szCs w:val="24"/>
        </w:rPr>
        <w:t>ate th</w:t>
      </w:r>
      <w:r w:rsidRPr="00E726AC">
        <w:rPr>
          <w:i/>
          <w:spacing w:val="-1"/>
          <w:sz w:val="24"/>
          <w:szCs w:val="24"/>
        </w:rPr>
        <w:t>e</w:t>
      </w:r>
      <w:r w:rsidRPr="00E726AC">
        <w:rPr>
          <w:i/>
          <w:sz w:val="24"/>
          <w:szCs w:val="24"/>
        </w:rPr>
        <w:t>ir mat</w:t>
      </w:r>
      <w:r w:rsidRPr="00E726AC">
        <w:rPr>
          <w:i/>
          <w:spacing w:val="-1"/>
          <w:sz w:val="24"/>
          <w:szCs w:val="24"/>
        </w:rPr>
        <w:t>c</w:t>
      </w:r>
      <w:r w:rsidRPr="00E726AC">
        <w:rPr>
          <w:i/>
          <w:sz w:val="24"/>
          <w:szCs w:val="24"/>
        </w:rPr>
        <w:t>hing per</w:t>
      </w:r>
      <w:r w:rsidRPr="00E726AC">
        <w:rPr>
          <w:i/>
          <w:spacing w:val="-1"/>
          <w:sz w:val="24"/>
          <w:szCs w:val="24"/>
        </w:rPr>
        <w:t>c</w:t>
      </w:r>
      <w:r w:rsidRPr="00E726AC">
        <w:rPr>
          <w:i/>
          <w:spacing w:val="1"/>
          <w:sz w:val="24"/>
          <w:szCs w:val="24"/>
        </w:rPr>
        <w:t>e</w:t>
      </w:r>
      <w:r w:rsidRPr="00E726AC">
        <w:rPr>
          <w:i/>
          <w:sz w:val="24"/>
          <w:szCs w:val="24"/>
        </w:rPr>
        <w:t>nt.</w:t>
      </w:r>
    </w:p>
    <w:p w:rsidR="002505FC" w:rsidRPr="00E726AC" w:rsidRDefault="002505FC">
      <w:pPr>
        <w:spacing w:before="6" w:line="160" w:lineRule="exact"/>
        <w:rPr>
          <w:sz w:val="16"/>
          <w:szCs w:val="16"/>
        </w:rPr>
      </w:pPr>
    </w:p>
    <w:p w:rsidR="002505FC" w:rsidRPr="00E726AC" w:rsidRDefault="003E2070">
      <w:pPr>
        <w:ind w:left="2348"/>
        <w:rPr>
          <w:sz w:val="26"/>
          <w:szCs w:val="26"/>
        </w:rPr>
      </w:pPr>
      <w:r w:rsidRPr="00E726AC">
        <w:rPr>
          <w:b/>
          <w:i/>
          <w:sz w:val="26"/>
          <w:szCs w:val="26"/>
        </w:rPr>
        <w:t xml:space="preserve">7.2.2       </w:t>
      </w:r>
      <w:r w:rsidRPr="00E726AC">
        <w:rPr>
          <w:b/>
          <w:i/>
          <w:spacing w:val="37"/>
          <w:sz w:val="26"/>
          <w:szCs w:val="26"/>
        </w:rPr>
        <w:t xml:space="preserve"> </w:t>
      </w:r>
      <w:r w:rsidRPr="00E726AC">
        <w:rPr>
          <w:b/>
          <w:i/>
          <w:sz w:val="26"/>
          <w:szCs w:val="26"/>
        </w:rPr>
        <w:t>Require</w:t>
      </w:r>
      <w:r w:rsidRPr="00E726AC">
        <w:rPr>
          <w:b/>
          <w:i/>
          <w:spacing w:val="4"/>
          <w:sz w:val="26"/>
          <w:szCs w:val="26"/>
        </w:rPr>
        <w:t>m</w:t>
      </w:r>
      <w:r w:rsidRPr="00E726AC">
        <w:rPr>
          <w:b/>
          <w:i/>
          <w:sz w:val="26"/>
          <w:szCs w:val="26"/>
        </w:rPr>
        <w:t>ent</w:t>
      </w:r>
    </w:p>
    <w:p w:rsidR="002505FC" w:rsidRPr="00E726AC" w:rsidRDefault="003E2070">
      <w:pPr>
        <w:tabs>
          <w:tab w:val="left" w:pos="2340"/>
        </w:tabs>
        <w:spacing w:before="73" w:line="258" w:lineRule="auto"/>
        <w:ind w:left="2348" w:right="504" w:hanging="361"/>
        <w:jc w:val="both"/>
        <w:rPr>
          <w:sz w:val="24"/>
          <w:szCs w:val="24"/>
        </w:rPr>
      </w:pPr>
      <w:r w:rsidRPr="00E726AC">
        <w:rPr>
          <w:rFonts w:eastAsia="Cambria"/>
          <w:sz w:val="24"/>
          <w:szCs w:val="24"/>
        </w:rPr>
        <w:t>-</w:t>
      </w:r>
      <w:r w:rsidRPr="00E726AC">
        <w:rPr>
          <w:rFonts w:eastAsia="Cambria"/>
          <w:sz w:val="24"/>
          <w:szCs w:val="24"/>
        </w:rPr>
        <w:tab/>
      </w:r>
      <w:r w:rsidRPr="00E726AC">
        <w:rPr>
          <w:i/>
          <w:sz w:val="24"/>
          <w:szCs w:val="24"/>
        </w:rPr>
        <w:t>Robustness to chang</w:t>
      </w:r>
      <w:r w:rsidRPr="00E726AC">
        <w:rPr>
          <w:i/>
          <w:spacing w:val="-1"/>
          <w:sz w:val="24"/>
          <w:szCs w:val="24"/>
        </w:rPr>
        <w:t>e</w:t>
      </w:r>
      <w:r w:rsidRPr="00E726AC">
        <w:rPr>
          <w:i/>
          <w:sz w:val="24"/>
          <w:szCs w:val="24"/>
        </w:rPr>
        <w:t>s of word o</w:t>
      </w:r>
      <w:r w:rsidRPr="00E726AC">
        <w:rPr>
          <w:i/>
          <w:spacing w:val="1"/>
          <w:sz w:val="24"/>
          <w:szCs w:val="24"/>
        </w:rPr>
        <w:t>r</w:t>
      </w:r>
      <w:r w:rsidRPr="00E726AC">
        <w:rPr>
          <w:i/>
          <w:sz w:val="24"/>
          <w:szCs w:val="24"/>
        </w:rPr>
        <w:t>d</w:t>
      </w:r>
      <w:r w:rsidRPr="00E726AC">
        <w:rPr>
          <w:i/>
          <w:spacing w:val="-1"/>
          <w:sz w:val="24"/>
          <w:szCs w:val="24"/>
        </w:rPr>
        <w:t>e</w:t>
      </w:r>
      <w:r w:rsidRPr="00E726AC">
        <w:rPr>
          <w:i/>
          <w:sz w:val="24"/>
          <w:szCs w:val="24"/>
        </w:rPr>
        <w:t>r: two st</w:t>
      </w:r>
      <w:r w:rsidRPr="00E726AC">
        <w:rPr>
          <w:i/>
          <w:spacing w:val="1"/>
          <w:sz w:val="24"/>
          <w:szCs w:val="24"/>
        </w:rPr>
        <w:t>r</w:t>
      </w:r>
      <w:r w:rsidRPr="00E726AC">
        <w:rPr>
          <w:i/>
          <w:sz w:val="24"/>
          <w:szCs w:val="24"/>
        </w:rPr>
        <w:t>ings</w:t>
      </w:r>
      <w:r w:rsidRPr="00E726AC">
        <w:rPr>
          <w:i/>
          <w:spacing w:val="-2"/>
          <w:sz w:val="24"/>
          <w:szCs w:val="24"/>
        </w:rPr>
        <w:t xml:space="preserve"> </w:t>
      </w:r>
      <w:r w:rsidRPr="00E726AC">
        <w:rPr>
          <w:i/>
          <w:sz w:val="24"/>
          <w:szCs w:val="24"/>
        </w:rPr>
        <w:t xml:space="preserve">which </w:t>
      </w:r>
      <w:r w:rsidRPr="00E726AC">
        <w:rPr>
          <w:i/>
          <w:spacing w:val="-1"/>
          <w:sz w:val="24"/>
          <w:szCs w:val="24"/>
        </w:rPr>
        <w:t>c</w:t>
      </w:r>
      <w:r w:rsidRPr="00E726AC">
        <w:rPr>
          <w:i/>
          <w:sz w:val="24"/>
          <w:szCs w:val="24"/>
        </w:rPr>
        <w:t>onta</w:t>
      </w:r>
      <w:r w:rsidRPr="00E726AC">
        <w:rPr>
          <w:i/>
          <w:spacing w:val="1"/>
          <w:sz w:val="24"/>
          <w:szCs w:val="24"/>
        </w:rPr>
        <w:t>i</w:t>
      </w:r>
      <w:r w:rsidRPr="00E726AC">
        <w:rPr>
          <w:i/>
          <w:sz w:val="24"/>
          <w:szCs w:val="24"/>
        </w:rPr>
        <w:t>n the same</w:t>
      </w:r>
      <w:r w:rsidRPr="00E726AC">
        <w:rPr>
          <w:i/>
          <w:spacing w:val="-1"/>
          <w:sz w:val="24"/>
          <w:szCs w:val="24"/>
        </w:rPr>
        <w:t xml:space="preserve"> </w:t>
      </w:r>
      <w:r w:rsidRPr="00E726AC">
        <w:rPr>
          <w:i/>
          <w:sz w:val="24"/>
          <w:szCs w:val="24"/>
        </w:rPr>
        <w:t>words, but</w:t>
      </w:r>
      <w:r w:rsidRPr="00E726AC">
        <w:rPr>
          <w:i/>
          <w:spacing w:val="1"/>
          <w:sz w:val="24"/>
          <w:szCs w:val="24"/>
        </w:rPr>
        <w:t xml:space="preserve"> </w:t>
      </w:r>
      <w:r w:rsidRPr="00E726AC">
        <w:rPr>
          <w:i/>
          <w:sz w:val="24"/>
          <w:szCs w:val="24"/>
        </w:rPr>
        <w:t>in a d</w:t>
      </w:r>
      <w:r w:rsidRPr="00E726AC">
        <w:rPr>
          <w:i/>
          <w:spacing w:val="1"/>
          <w:sz w:val="24"/>
          <w:szCs w:val="24"/>
        </w:rPr>
        <w:t>i</w:t>
      </w:r>
      <w:r w:rsidRPr="00E726AC">
        <w:rPr>
          <w:i/>
          <w:sz w:val="24"/>
          <w:szCs w:val="24"/>
        </w:rPr>
        <w:t>f</w:t>
      </w:r>
      <w:r w:rsidRPr="00E726AC">
        <w:rPr>
          <w:i/>
          <w:spacing w:val="-1"/>
          <w:sz w:val="24"/>
          <w:szCs w:val="24"/>
        </w:rPr>
        <w:t>fe</w:t>
      </w:r>
      <w:r w:rsidRPr="00E726AC">
        <w:rPr>
          <w:i/>
          <w:sz w:val="24"/>
          <w:szCs w:val="24"/>
        </w:rPr>
        <w:t>r</w:t>
      </w:r>
      <w:r w:rsidRPr="00E726AC">
        <w:rPr>
          <w:i/>
          <w:spacing w:val="-1"/>
          <w:sz w:val="24"/>
          <w:szCs w:val="24"/>
        </w:rPr>
        <w:t>e</w:t>
      </w:r>
      <w:r w:rsidRPr="00E726AC">
        <w:rPr>
          <w:i/>
          <w:sz w:val="24"/>
          <w:szCs w:val="24"/>
        </w:rPr>
        <w:t>nt ord</w:t>
      </w:r>
      <w:r w:rsidRPr="00E726AC">
        <w:rPr>
          <w:i/>
          <w:spacing w:val="-1"/>
          <w:sz w:val="24"/>
          <w:szCs w:val="24"/>
        </w:rPr>
        <w:t>e</w:t>
      </w:r>
      <w:r w:rsidRPr="00E726AC">
        <w:rPr>
          <w:i/>
          <w:sz w:val="24"/>
          <w:szCs w:val="24"/>
        </w:rPr>
        <w:t>r, shou</w:t>
      </w:r>
      <w:r w:rsidRPr="00E726AC">
        <w:rPr>
          <w:i/>
          <w:spacing w:val="1"/>
          <w:sz w:val="24"/>
          <w:szCs w:val="24"/>
        </w:rPr>
        <w:t>l</w:t>
      </w:r>
      <w:r w:rsidRPr="00E726AC">
        <w:rPr>
          <w:i/>
          <w:sz w:val="24"/>
          <w:szCs w:val="24"/>
        </w:rPr>
        <w:t>d be</w:t>
      </w:r>
      <w:r w:rsidRPr="00E726AC">
        <w:rPr>
          <w:i/>
          <w:spacing w:val="-1"/>
          <w:sz w:val="24"/>
          <w:szCs w:val="24"/>
        </w:rPr>
        <w:t xml:space="preserve"> </w:t>
      </w:r>
      <w:r w:rsidRPr="00E726AC">
        <w:rPr>
          <w:i/>
          <w:sz w:val="24"/>
          <w:szCs w:val="24"/>
        </w:rPr>
        <w:t>r</w:t>
      </w:r>
      <w:r w:rsidRPr="00E726AC">
        <w:rPr>
          <w:i/>
          <w:spacing w:val="1"/>
          <w:sz w:val="24"/>
          <w:szCs w:val="24"/>
        </w:rPr>
        <w:t>e</w:t>
      </w:r>
      <w:r w:rsidRPr="00E726AC">
        <w:rPr>
          <w:i/>
          <w:spacing w:val="-1"/>
          <w:sz w:val="24"/>
          <w:szCs w:val="24"/>
        </w:rPr>
        <w:t>c</w:t>
      </w:r>
      <w:r w:rsidRPr="00E726AC">
        <w:rPr>
          <w:i/>
          <w:sz w:val="24"/>
          <w:szCs w:val="24"/>
        </w:rPr>
        <w:t>ognis</w:t>
      </w:r>
      <w:r w:rsidRPr="00E726AC">
        <w:rPr>
          <w:i/>
          <w:spacing w:val="-1"/>
          <w:sz w:val="24"/>
          <w:szCs w:val="24"/>
        </w:rPr>
        <w:t>e</w:t>
      </w:r>
      <w:r w:rsidRPr="00E726AC">
        <w:rPr>
          <w:i/>
          <w:sz w:val="24"/>
          <w:szCs w:val="24"/>
        </w:rPr>
        <w:t>d as b</w:t>
      </w:r>
      <w:r w:rsidRPr="00E726AC">
        <w:rPr>
          <w:i/>
          <w:spacing w:val="-1"/>
          <w:sz w:val="24"/>
          <w:szCs w:val="24"/>
        </w:rPr>
        <w:t>e</w:t>
      </w:r>
      <w:r w:rsidRPr="00E726AC">
        <w:rPr>
          <w:i/>
          <w:sz w:val="24"/>
          <w:szCs w:val="24"/>
        </w:rPr>
        <w:t>ing simila</w:t>
      </w:r>
      <w:r w:rsidRPr="00E726AC">
        <w:rPr>
          <w:i/>
          <w:spacing w:val="1"/>
          <w:sz w:val="24"/>
          <w:szCs w:val="24"/>
        </w:rPr>
        <w:t>r</w:t>
      </w:r>
      <w:r w:rsidRPr="00E726AC">
        <w:rPr>
          <w:i/>
          <w:sz w:val="24"/>
          <w:szCs w:val="24"/>
        </w:rPr>
        <w:t>.</w:t>
      </w:r>
    </w:p>
    <w:p w:rsidR="002505FC" w:rsidRPr="00E726AC" w:rsidRDefault="003E2070">
      <w:pPr>
        <w:spacing w:line="280" w:lineRule="exact"/>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pacing w:val="1"/>
          <w:sz w:val="24"/>
          <w:szCs w:val="24"/>
        </w:rPr>
        <w:t>L</w:t>
      </w:r>
      <w:r w:rsidRPr="00E726AC">
        <w:rPr>
          <w:i/>
          <w:sz w:val="24"/>
          <w:szCs w:val="24"/>
        </w:rPr>
        <w:t>anguage</w:t>
      </w:r>
      <w:r w:rsidRPr="00E726AC">
        <w:rPr>
          <w:i/>
          <w:spacing w:val="-1"/>
          <w:sz w:val="24"/>
          <w:szCs w:val="24"/>
        </w:rPr>
        <w:t xml:space="preserve"> </w:t>
      </w:r>
      <w:r w:rsidRPr="00E726AC">
        <w:rPr>
          <w:i/>
          <w:sz w:val="24"/>
          <w:szCs w:val="24"/>
        </w:rPr>
        <w:t>indep</w:t>
      </w:r>
      <w:r w:rsidRPr="00E726AC">
        <w:rPr>
          <w:i/>
          <w:spacing w:val="-1"/>
          <w:sz w:val="24"/>
          <w:szCs w:val="24"/>
        </w:rPr>
        <w:t>e</w:t>
      </w:r>
      <w:r w:rsidRPr="00E726AC">
        <w:rPr>
          <w:i/>
          <w:sz w:val="24"/>
          <w:szCs w:val="24"/>
        </w:rPr>
        <w:t>nd</w:t>
      </w:r>
      <w:r w:rsidRPr="00E726AC">
        <w:rPr>
          <w:i/>
          <w:spacing w:val="-1"/>
          <w:sz w:val="24"/>
          <w:szCs w:val="24"/>
        </w:rPr>
        <w:t>e</w:t>
      </w:r>
      <w:r w:rsidRPr="00E726AC">
        <w:rPr>
          <w:i/>
          <w:sz w:val="24"/>
          <w:szCs w:val="24"/>
        </w:rPr>
        <w:t>n</w:t>
      </w:r>
      <w:r w:rsidRPr="00E726AC">
        <w:rPr>
          <w:i/>
          <w:spacing w:val="1"/>
          <w:sz w:val="24"/>
          <w:szCs w:val="24"/>
        </w:rPr>
        <w:t>c</w:t>
      </w:r>
      <w:r w:rsidRPr="00E726AC">
        <w:rPr>
          <w:i/>
          <w:spacing w:val="-1"/>
          <w:sz w:val="24"/>
          <w:szCs w:val="24"/>
        </w:rPr>
        <w:t>e</w:t>
      </w:r>
      <w:r w:rsidRPr="00E726AC">
        <w:rPr>
          <w:i/>
          <w:sz w:val="24"/>
          <w:szCs w:val="24"/>
        </w:rPr>
        <w:t>:</w:t>
      </w:r>
      <w:r w:rsidRPr="00E726AC">
        <w:rPr>
          <w:i/>
          <w:spacing w:val="3"/>
          <w:sz w:val="24"/>
          <w:szCs w:val="24"/>
        </w:rPr>
        <w:t xml:space="preserve"> </w:t>
      </w:r>
      <w:r w:rsidRPr="00E726AC">
        <w:rPr>
          <w:i/>
          <w:sz w:val="24"/>
          <w:szCs w:val="24"/>
        </w:rPr>
        <w:t>the algorithm should w</w:t>
      </w:r>
      <w:r w:rsidRPr="00E726AC">
        <w:rPr>
          <w:i/>
          <w:spacing w:val="-2"/>
          <w:sz w:val="24"/>
          <w:szCs w:val="24"/>
        </w:rPr>
        <w:t>o</w:t>
      </w:r>
      <w:r w:rsidRPr="00E726AC">
        <w:rPr>
          <w:i/>
          <w:sz w:val="24"/>
          <w:szCs w:val="24"/>
        </w:rPr>
        <w:t>rk</w:t>
      </w:r>
      <w:r w:rsidRPr="00E726AC">
        <w:rPr>
          <w:i/>
          <w:spacing w:val="-1"/>
          <w:sz w:val="24"/>
          <w:szCs w:val="24"/>
        </w:rPr>
        <w:t xml:space="preserve"> </w:t>
      </w:r>
      <w:r w:rsidRPr="00E726AC">
        <w:rPr>
          <w:i/>
          <w:sz w:val="24"/>
          <w:szCs w:val="24"/>
        </w:rPr>
        <w:t>not on</w:t>
      </w:r>
      <w:r w:rsidRPr="00E726AC">
        <w:rPr>
          <w:i/>
          <w:spacing w:val="1"/>
          <w:sz w:val="24"/>
          <w:szCs w:val="24"/>
        </w:rPr>
        <w:t>l</w:t>
      </w:r>
      <w:r w:rsidRPr="00E726AC">
        <w:rPr>
          <w:i/>
          <w:sz w:val="24"/>
          <w:szCs w:val="24"/>
        </w:rPr>
        <w:t>y</w:t>
      </w:r>
      <w:r w:rsidRPr="00E726AC">
        <w:rPr>
          <w:i/>
          <w:spacing w:val="-1"/>
          <w:sz w:val="24"/>
          <w:szCs w:val="24"/>
        </w:rPr>
        <w:t xml:space="preserve"> </w:t>
      </w:r>
      <w:r w:rsidRPr="00E726AC">
        <w:rPr>
          <w:i/>
          <w:sz w:val="24"/>
          <w:szCs w:val="24"/>
        </w:rPr>
        <w:t>in English,</w:t>
      </w:r>
    </w:p>
    <w:p w:rsidR="002505FC" w:rsidRPr="00E726AC" w:rsidRDefault="003E2070">
      <w:pPr>
        <w:spacing w:before="23"/>
        <w:ind w:left="2348"/>
        <w:rPr>
          <w:sz w:val="24"/>
          <w:szCs w:val="24"/>
        </w:rPr>
      </w:pPr>
      <w:r w:rsidRPr="00E726AC">
        <w:rPr>
          <w:i/>
          <w:sz w:val="24"/>
          <w:szCs w:val="24"/>
        </w:rPr>
        <w:t xml:space="preserve">but </w:t>
      </w:r>
      <w:r w:rsidRPr="00E726AC">
        <w:rPr>
          <w:i/>
          <w:spacing w:val="1"/>
          <w:sz w:val="24"/>
          <w:szCs w:val="24"/>
        </w:rPr>
        <w:t>i</w:t>
      </w:r>
      <w:r w:rsidRPr="00E726AC">
        <w:rPr>
          <w:i/>
          <w:sz w:val="24"/>
          <w:szCs w:val="24"/>
        </w:rPr>
        <w:t>n many</w:t>
      </w:r>
      <w:r w:rsidRPr="00E726AC">
        <w:rPr>
          <w:i/>
          <w:spacing w:val="-1"/>
          <w:sz w:val="24"/>
          <w:szCs w:val="24"/>
        </w:rPr>
        <w:t xml:space="preserve"> </w:t>
      </w:r>
      <w:r w:rsidRPr="00E726AC">
        <w:rPr>
          <w:i/>
          <w:sz w:val="24"/>
          <w:szCs w:val="24"/>
        </w:rPr>
        <w:t>di</w:t>
      </w:r>
      <w:r w:rsidRPr="00E726AC">
        <w:rPr>
          <w:i/>
          <w:spacing w:val="1"/>
          <w:sz w:val="24"/>
          <w:szCs w:val="24"/>
        </w:rPr>
        <w:t>f</w:t>
      </w:r>
      <w:r w:rsidRPr="00E726AC">
        <w:rPr>
          <w:i/>
          <w:sz w:val="24"/>
          <w:szCs w:val="24"/>
        </w:rPr>
        <w:t>fer</w:t>
      </w:r>
      <w:r w:rsidRPr="00E726AC">
        <w:rPr>
          <w:i/>
          <w:spacing w:val="-1"/>
          <w:sz w:val="24"/>
          <w:szCs w:val="24"/>
        </w:rPr>
        <w:t>e</w:t>
      </w:r>
      <w:r w:rsidRPr="00E726AC">
        <w:rPr>
          <w:i/>
          <w:sz w:val="24"/>
          <w:szCs w:val="24"/>
        </w:rPr>
        <w:t xml:space="preserve">nt </w:t>
      </w:r>
      <w:r w:rsidRPr="00E726AC">
        <w:rPr>
          <w:i/>
          <w:spacing w:val="1"/>
          <w:sz w:val="24"/>
          <w:szCs w:val="24"/>
        </w:rPr>
        <w:t>l</w:t>
      </w:r>
      <w:r w:rsidRPr="00E726AC">
        <w:rPr>
          <w:i/>
          <w:sz w:val="24"/>
          <w:szCs w:val="24"/>
        </w:rPr>
        <w:t>anguag</w:t>
      </w:r>
      <w:r w:rsidRPr="00E726AC">
        <w:rPr>
          <w:i/>
          <w:spacing w:val="-1"/>
          <w:sz w:val="24"/>
          <w:szCs w:val="24"/>
        </w:rPr>
        <w:t>e</w:t>
      </w:r>
      <w:r w:rsidRPr="00E726AC">
        <w:rPr>
          <w:i/>
          <w:sz w:val="24"/>
          <w:szCs w:val="24"/>
        </w:rPr>
        <w:t>s.</w:t>
      </w:r>
    </w:p>
    <w:p w:rsidR="002505FC" w:rsidRPr="00E726AC" w:rsidRDefault="002505FC">
      <w:pPr>
        <w:spacing w:before="7" w:line="140" w:lineRule="exact"/>
        <w:rPr>
          <w:sz w:val="14"/>
          <w:szCs w:val="14"/>
        </w:rPr>
      </w:pPr>
    </w:p>
    <w:p w:rsidR="002505FC" w:rsidRPr="00E726AC" w:rsidRDefault="003E2070">
      <w:pPr>
        <w:ind w:left="2348"/>
        <w:rPr>
          <w:sz w:val="26"/>
          <w:szCs w:val="26"/>
        </w:rPr>
      </w:pPr>
      <w:r w:rsidRPr="00E726AC">
        <w:rPr>
          <w:b/>
          <w:i/>
          <w:sz w:val="26"/>
          <w:szCs w:val="26"/>
        </w:rPr>
        <w:t xml:space="preserve">7.2.3       </w:t>
      </w:r>
      <w:r w:rsidRPr="00E726AC">
        <w:rPr>
          <w:b/>
          <w:i/>
          <w:spacing w:val="37"/>
          <w:sz w:val="26"/>
          <w:szCs w:val="26"/>
        </w:rPr>
        <w:t xml:space="preserve"> </w:t>
      </w:r>
      <w:r w:rsidRPr="00E726AC">
        <w:rPr>
          <w:b/>
          <w:i/>
          <w:sz w:val="26"/>
          <w:szCs w:val="26"/>
        </w:rPr>
        <w:t>Solution</w:t>
      </w:r>
    </w:p>
    <w:p w:rsidR="002505FC" w:rsidRPr="00E726AC" w:rsidRDefault="003E2070">
      <w:pPr>
        <w:spacing w:before="73"/>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z w:val="24"/>
          <w:szCs w:val="24"/>
        </w:rPr>
        <w:t>If a string contains many</w:t>
      </w:r>
      <w:r w:rsidRPr="00E726AC">
        <w:rPr>
          <w:i/>
          <w:spacing w:val="-1"/>
          <w:sz w:val="24"/>
          <w:szCs w:val="24"/>
        </w:rPr>
        <w:t xml:space="preserve"> </w:t>
      </w:r>
      <w:r w:rsidRPr="00E726AC">
        <w:rPr>
          <w:i/>
          <w:sz w:val="24"/>
          <w:szCs w:val="24"/>
        </w:rPr>
        <w:t>words,</w:t>
      </w:r>
      <w:r w:rsidRPr="00E726AC">
        <w:rPr>
          <w:i/>
          <w:spacing w:val="2"/>
          <w:sz w:val="24"/>
          <w:szCs w:val="24"/>
        </w:rPr>
        <w:t xml:space="preserve"> </w:t>
      </w:r>
      <w:r w:rsidRPr="00E726AC">
        <w:rPr>
          <w:i/>
          <w:sz w:val="24"/>
          <w:szCs w:val="24"/>
        </w:rPr>
        <w:t>break</w:t>
      </w:r>
      <w:r w:rsidRPr="00E726AC">
        <w:rPr>
          <w:i/>
          <w:spacing w:val="-2"/>
          <w:sz w:val="24"/>
          <w:szCs w:val="24"/>
        </w:rPr>
        <w:t xml:space="preserve"> </w:t>
      </w:r>
      <w:r w:rsidRPr="00E726AC">
        <w:rPr>
          <w:i/>
          <w:sz w:val="24"/>
          <w:szCs w:val="24"/>
        </w:rPr>
        <w:t>it</w:t>
      </w:r>
      <w:r w:rsidRPr="00E726AC">
        <w:rPr>
          <w:i/>
          <w:spacing w:val="1"/>
          <w:sz w:val="24"/>
          <w:szCs w:val="24"/>
        </w:rPr>
        <w:t xml:space="preserve"> </w:t>
      </w:r>
      <w:r w:rsidRPr="00E726AC">
        <w:rPr>
          <w:i/>
          <w:sz w:val="24"/>
          <w:szCs w:val="24"/>
        </w:rPr>
        <w:t>in</w:t>
      </w:r>
      <w:r w:rsidRPr="00E726AC">
        <w:rPr>
          <w:i/>
          <w:spacing w:val="1"/>
          <w:sz w:val="24"/>
          <w:szCs w:val="24"/>
        </w:rPr>
        <w:t>t</w:t>
      </w:r>
      <w:r w:rsidRPr="00E726AC">
        <w:rPr>
          <w:i/>
          <w:sz w:val="24"/>
          <w:szCs w:val="24"/>
        </w:rPr>
        <w:t>o a l</w:t>
      </w:r>
      <w:r w:rsidRPr="00E726AC">
        <w:rPr>
          <w:i/>
          <w:spacing w:val="1"/>
          <w:sz w:val="24"/>
          <w:szCs w:val="24"/>
        </w:rPr>
        <w:t>i</w:t>
      </w:r>
      <w:r w:rsidRPr="00E726AC">
        <w:rPr>
          <w:i/>
          <w:spacing w:val="-2"/>
          <w:sz w:val="24"/>
          <w:szCs w:val="24"/>
        </w:rPr>
        <w:t>s</w:t>
      </w:r>
      <w:r w:rsidRPr="00E726AC">
        <w:rPr>
          <w:i/>
          <w:sz w:val="24"/>
          <w:szCs w:val="24"/>
        </w:rPr>
        <w:t>t of</w:t>
      </w:r>
      <w:r w:rsidRPr="00E726AC">
        <w:rPr>
          <w:i/>
          <w:spacing w:val="1"/>
          <w:sz w:val="24"/>
          <w:szCs w:val="24"/>
        </w:rPr>
        <w:t xml:space="preserve"> </w:t>
      </w:r>
      <w:r w:rsidRPr="00E726AC">
        <w:rPr>
          <w:i/>
          <w:sz w:val="24"/>
          <w:szCs w:val="24"/>
        </w:rPr>
        <w:t>words.</w:t>
      </w:r>
    </w:p>
    <w:p w:rsidR="002505FC" w:rsidRPr="00E726AC" w:rsidRDefault="003E2070">
      <w:pPr>
        <w:tabs>
          <w:tab w:val="left" w:pos="2340"/>
        </w:tabs>
        <w:spacing w:before="18" w:line="259" w:lineRule="auto"/>
        <w:ind w:left="2348" w:right="570" w:hanging="361"/>
        <w:jc w:val="both"/>
        <w:rPr>
          <w:sz w:val="24"/>
          <w:szCs w:val="24"/>
        </w:rPr>
      </w:pPr>
      <w:r w:rsidRPr="00E726AC">
        <w:rPr>
          <w:rFonts w:eastAsia="Cambria"/>
          <w:sz w:val="24"/>
          <w:szCs w:val="24"/>
        </w:rPr>
        <w:t>-</w:t>
      </w:r>
      <w:r w:rsidRPr="00E726AC">
        <w:rPr>
          <w:rFonts w:eastAsia="Cambria"/>
          <w:sz w:val="24"/>
          <w:szCs w:val="24"/>
        </w:rPr>
        <w:tab/>
      </w:r>
      <w:r w:rsidRPr="00E726AC">
        <w:rPr>
          <w:i/>
          <w:sz w:val="24"/>
          <w:szCs w:val="24"/>
        </w:rPr>
        <w:t xml:space="preserve">For </w:t>
      </w:r>
      <w:r w:rsidRPr="00E726AC">
        <w:rPr>
          <w:i/>
          <w:spacing w:val="-1"/>
          <w:sz w:val="24"/>
          <w:szCs w:val="24"/>
        </w:rPr>
        <w:t>e</w:t>
      </w:r>
      <w:r w:rsidRPr="00E726AC">
        <w:rPr>
          <w:i/>
          <w:sz w:val="24"/>
          <w:szCs w:val="24"/>
        </w:rPr>
        <w:t>a</w:t>
      </w:r>
      <w:r w:rsidRPr="00E726AC">
        <w:rPr>
          <w:i/>
          <w:spacing w:val="-1"/>
          <w:sz w:val="24"/>
          <w:szCs w:val="24"/>
        </w:rPr>
        <w:t>c</w:t>
      </w:r>
      <w:r w:rsidRPr="00E726AC">
        <w:rPr>
          <w:i/>
          <w:sz w:val="24"/>
          <w:szCs w:val="24"/>
        </w:rPr>
        <w:t>h wo</w:t>
      </w:r>
      <w:r w:rsidRPr="00E726AC">
        <w:rPr>
          <w:i/>
          <w:spacing w:val="1"/>
          <w:sz w:val="24"/>
          <w:szCs w:val="24"/>
        </w:rPr>
        <w:t>r</w:t>
      </w:r>
      <w:r w:rsidRPr="00E726AC">
        <w:rPr>
          <w:i/>
          <w:sz w:val="24"/>
          <w:szCs w:val="24"/>
        </w:rPr>
        <w:t>d, we find out how</w:t>
      </w:r>
      <w:r w:rsidRPr="00E726AC">
        <w:rPr>
          <w:i/>
          <w:spacing w:val="1"/>
          <w:sz w:val="24"/>
          <w:szCs w:val="24"/>
        </w:rPr>
        <w:t xml:space="preserve"> </w:t>
      </w:r>
      <w:r w:rsidRPr="00E726AC">
        <w:rPr>
          <w:i/>
          <w:sz w:val="24"/>
          <w:szCs w:val="24"/>
        </w:rPr>
        <w:t>many</w:t>
      </w:r>
      <w:r w:rsidRPr="00E726AC">
        <w:rPr>
          <w:i/>
          <w:spacing w:val="-1"/>
          <w:sz w:val="24"/>
          <w:szCs w:val="24"/>
        </w:rPr>
        <w:t xml:space="preserve"> </w:t>
      </w:r>
      <w:r w:rsidRPr="00E726AC">
        <w:rPr>
          <w:i/>
          <w:sz w:val="24"/>
          <w:szCs w:val="24"/>
        </w:rPr>
        <w:t>adjac</w:t>
      </w:r>
      <w:r w:rsidRPr="00E726AC">
        <w:rPr>
          <w:i/>
          <w:spacing w:val="-1"/>
          <w:sz w:val="24"/>
          <w:szCs w:val="24"/>
        </w:rPr>
        <w:t>e</w:t>
      </w:r>
      <w:r w:rsidRPr="00E726AC">
        <w:rPr>
          <w:i/>
          <w:sz w:val="24"/>
          <w:szCs w:val="24"/>
        </w:rPr>
        <w:t xml:space="preserve">nt </w:t>
      </w:r>
      <w:r w:rsidRPr="00E726AC">
        <w:rPr>
          <w:i/>
          <w:spacing w:val="1"/>
          <w:sz w:val="24"/>
          <w:szCs w:val="24"/>
        </w:rPr>
        <w:t>c</w:t>
      </w:r>
      <w:r w:rsidRPr="00E726AC">
        <w:rPr>
          <w:i/>
          <w:spacing w:val="2"/>
          <w:sz w:val="24"/>
          <w:szCs w:val="24"/>
        </w:rPr>
        <w:t>h</w:t>
      </w:r>
      <w:r w:rsidRPr="00E726AC">
        <w:rPr>
          <w:i/>
          <w:sz w:val="24"/>
          <w:szCs w:val="24"/>
        </w:rPr>
        <w:t>aract</w:t>
      </w:r>
      <w:r w:rsidRPr="00E726AC">
        <w:rPr>
          <w:i/>
          <w:spacing w:val="-1"/>
          <w:sz w:val="24"/>
          <w:szCs w:val="24"/>
        </w:rPr>
        <w:t>e</w:t>
      </w:r>
      <w:r w:rsidRPr="00E726AC">
        <w:rPr>
          <w:i/>
          <w:sz w:val="24"/>
          <w:szCs w:val="24"/>
        </w:rPr>
        <w:t xml:space="preserve">r pairs are </w:t>
      </w:r>
      <w:r w:rsidRPr="00E726AC">
        <w:rPr>
          <w:i/>
          <w:spacing w:val="-1"/>
          <w:sz w:val="24"/>
          <w:szCs w:val="24"/>
        </w:rPr>
        <w:t>c</w:t>
      </w:r>
      <w:r w:rsidRPr="00E726AC">
        <w:rPr>
          <w:i/>
          <w:sz w:val="24"/>
          <w:szCs w:val="24"/>
        </w:rPr>
        <w:t>onta</w:t>
      </w:r>
      <w:r w:rsidRPr="00E726AC">
        <w:rPr>
          <w:i/>
          <w:spacing w:val="1"/>
          <w:sz w:val="24"/>
          <w:szCs w:val="24"/>
        </w:rPr>
        <w:t>i</w:t>
      </w:r>
      <w:r w:rsidRPr="00E726AC">
        <w:rPr>
          <w:i/>
          <w:sz w:val="24"/>
          <w:szCs w:val="24"/>
        </w:rPr>
        <w:t>n</w:t>
      </w:r>
      <w:r w:rsidRPr="00E726AC">
        <w:rPr>
          <w:i/>
          <w:spacing w:val="-1"/>
          <w:sz w:val="24"/>
          <w:szCs w:val="24"/>
        </w:rPr>
        <w:t>e</w:t>
      </w:r>
      <w:r w:rsidRPr="00E726AC">
        <w:rPr>
          <w:i/>
          <w:sz w:val="24"/>
          <w:szCs w:val="24"/>
        </w:rPr>
        <w:t xml:space="preserve">d in </w:t>
      </w:r>
      <w:r w:rsidRPr="00E726AC">
        <w:rPr>
          <w:i/>
          <w:spacing w:val="1"/>
          <w:sz w:val="24"/>
          <w:szCs w:val="24"/>
        </w:rPr>
        <w:t>it</w:t>
      </w:r>
      <w:r w:rsidRPr="00E726AC">
        <w:rPr>
          <w:i/>
          <w:sz w:val="24"/>
          <w:szCs w:val="24"/>
        </w:rPr>
        <w:t>.</w:t>
      </w:r>
    </w:p>
    <w:p w:rsidR="002505FC" w:rsidRPr="00E726AC" w:rsidRDefault="003E2070">
      <w:pPr>
        <w:spacing w:line="280" w:lineRule="exact"/>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z w:val="24"/>
          <w:szCs w:val="24"/>
        </w:rPr>
        <w:t>Cr</w:t>
      </w:r>
      <w:r w:rsidRPr="00E726AC">
        <w:rPr>
          <w:i/>
          <w:spacing w:val="-1"/>
          <w:sz w:val="24"/>
          <w:szCs w:val="24"/>
        </w:rPr>
        <w:t>e</w:t>
      </w:r>
      <w:r w:rsidRPr="00E726AC">
        <w:rPr>
          <w:i/>
          <w:sz w:val="24"/>
          <w:szCs w:val="24"/>
        </w:rPr>
        <w:t>ate a fun</w:t>
      </w:r>
      <w:r w:rsidRPr="00E726AC">
        <w:rPr>
          <w:i/>
          <w:spacing w:val="-1"/>
          <w:sz w:val="24"/>
          <w:szCs w:val="24"/>
        </w:rPr>
        <w:t>c</w:t>
      </w:r>
      <w:r w:rsidRPr="00E726AC">
        <w:rPr>
          <w:i/>
          <w:sz w:val="24"/>
          <w:szCs w:val="24"/>
        </w:rPr>
        <w:t>t</w:t>
      </w:r>
      <w:r w:rsidRPr="00E726AC">
        <w:rPr>
          <w:i/>
          <w:spacing w:val="1"/>
          <w:sz w:val="24"/>
          <w:szCs w:val="24"/>
        </w:rPr>
        <w:t>i</w:t>
      </w:r>
      <w:r w:rsidRPr="00E726AC">
        <w:rPr>
          <w:i/>
          <w:sz w:val="24"/>
          <w:szCs w:val="24"/>
        </w:rPr>
        <w:t>on pair</w:t>
      </w:r>
      <w:r w:rsidRPr="00E726AC">
        <w:rPr>
          <w:i/>
          <w:spacing w:val="1"/>
          <w:sz w:val="24"/>
          <w:szCs w:val="24"/>
        </w:rPr>
        <w:t>s</w:t>
      </w:r>
      <w:r w:rsidRPr="00E726AC">
        <w:rPr>
          <w:i/>
          <w:spacing w:val="-3"/>
          <w:sz w:val="24"/>
          <w:szCs w:val="24"/>
        </w:rPr>
        <w:t>(</w:t>
      </w:r>
      <w:r w:rsidRPr="00E726AC">
        <w:rPr>
          <w:i/>
          <w:spacing w:val="2"/>
          <w:sz w:val="24"/>
          <w:szCs w:val="24"/>
        </w:rPr>
        <w:t>s</w:t>
      </w:r>
      <w:r w:rsidRPr="00E726AC">
        <w:rPr>
          <w:i/>
          <w:sz w:val="24"/>
          <w:szCs w:val="24"/>
        </w:rPr>
        <w:t>)</w:t>
      </w:r>
      <w:r w:rsidRPr="00E726AC">
        <w:rPr>
          <w:i/>
          <w:spacing w:val="-2"/>
          <w:sz w:val="24"/>
          <w:szCs w:val="24"/>
        </w:rPr>
        <w:t xml:space="preserve"> </w:t>
      </w:r>
      <w:r w:rsidRPr="00E726AC">
        <w:rPr>
          <w:i/>
          <w:sz w:val="24"/>
          <w:szCs w:val="24"/>
        </w:rPr>
        <w:t xml:space="preserve">which </w:t>
      </w:r>
      <w:r w:rsidRPr="00E726AC">
        <w:rPr>
          <w:i/>
          <w:spacing w:val="2"/>
          <w:sz w:val="24"/>
          <w:szCs w:val="24"/>
        </w:rPr>
        <w:t>r</w:t>
      </w:r>
      <w:r w:rsidRPr="00E726AC">
        <w:rPr>
          <w:i/>
          <w:spacing w:val="-1"/>
          <w:sz w:val="24"/>
          <w:szCs w:val="24"/>
        </w:rPr>
        <w:t>e</w:t>
      </w:r>
      <w:r w:rsidRPr="00E726AC">
        <w:rPr>
          <w:i/>
          <w:sz w:val="24"/>
          <w:szCs w:val="24"/>
        </w:rPr>
        <w:t>turns</w:t>
      </w:r>
      <w:r w:rsidRPr="00E726AC">
        <w:rPr>
          <w:i/>
          <w:spacing w:val="1"/>
          <w:sz w:val="24"/>
          <w:szCs w:val="24"/>
        </w:rPr>
        <w:t xml:space="preserve"> </w:t>
      </w:r>
      <w:r w:rsidRPr="00E726AC">
        <w:rPr>
          <w:i/>
          <w:sz w:val="24"/>
          <w:szCs w:val="24"/>
        </w:rPr>
        <w:t>a l</w:t>
      </w:r>
      <w:r w:rsidRPr="00E726AC">
        <w:rPr>
          <w:i/>
          <w:spacing w:val="1"/>
          <w:sz w:val="24"/>
          <w:szCs w:val="24"/>
        </w:rPr>
        <w:t>i</w:t>
      </w:r>
      <w:r w:rsidRPr="00E726AC">
        <w:rPr>
          <w:i/>
          <w:sz w:val="24"/>
          <w:szCs w:val="24"/>
        </w:rPr>
        <w:t>st of</w:t>
      </w:r>
      <w:r w:rsidRPr="00E726AC">
        <w:rPr>
          <w:i/>
          <w:spacing w:val="1"/>
          <w:sz w:val="24"/>
          <w:szCs w:val="24"/>
        </w:rPr>
        <w:t xml:space="preserve"> </w:t>
      </w:r>
      <w:r w:rsidRPr="00E726AC">
        <w:rPr>
          <w:i/>
          <w:spacing w:val="-2"/>
          <w:sz w:val="24"/>
          <w:szCs w:val="24"/>
        </w:rPr>
        <w:t>a</w:t>
      </w:r>
      <w:r w:rsidRPr="00E726AC">
        <w:rPr>
          <w:i/>
          <w:sz w:val="24"/>
          <w:szCs w:val="24"/>
        </w:rPr>
        <w:t>djac</w:t>
      </w:r>
      <w:r w:rsidRPr="00E726AC">
        <w:rPr>
          <w:i/>
          <w:spacing w:val="-1"/>
          <w:sz w:val="24"/>
          <w:szCs w:val="24"/>
        </w:rPr>
        <w:t>e</w:t>
      </w:r>
      <w:r w:rsidRPr="00E726AC">
        <w:rPr>
          <w:i/>
          <w:sz w:val="24"/>
          <w:szCs w:val="24"/>
        </w:rPr>
        <w:t>nt chara</w:t>
      </w:r>
      <w:r w:rsidRPr="00E726AC">
        <w:rPr>
          <w:i/>
          <w:spacing w:val="-1"/>
          <w:sz w:val="24"/>
          <w:szCs w:val="24"/>
        </w:rPr>
        <w:t>c</w:t>
      </w:r>
      <w:r w:rsidRPr="00E726AC">
        <w:rPr>
          <w:i/>
          <w:sz w:val="24"/>
          <w:szCs w:val="24"/>
        </w:rPr>
        <w:t>ter</w:t>
      </w:r>
    </w:p>
    <w:p w:rsidR="002505FC" w:rsidRPr="00E726AC" w:rsidRDefault="003E2070">
      <w:pPr>
        <w:spacing w:before="22"/>
        <w:ind w:left="2348"/>
        <w:rPr>
          <w:sz w:val="24"/>
          <w:szCs w:val="24"/>
        </w:rPr>
      </w:pPr>
      <w:r w:rsidRPr="00E726AC">
        <w:rPr>
          <w:i/>
          <w:sz w:val="24"/>
          <w:szCs w:val="24"/>
        </w:rPr>
        <w:t>pairs</w:t>
      </w:r>
      <w:r w:rsidRPr="00E726AC">
        <w:rPr>
          <w:i/>
          <w:spacing w:val="1"/>
          <w:sz w:val="24"/>
          <w:szCs w:val="24"/>
        </w:rPr>
        <w:t xml:space="preserve"> </w:t>
      </w:r>
      <w:r w:rsidRPr="00E726AC">
        <w:rPr>
          <w:i/>
          <w:sz w:val="24"/>
          <w:szCs w:val="24"/>
        </w:rPr>
        <w:t>of s</w:t>
      </w:r>
      <w:r w:rsidRPr="00E726AC">
        <w:rPr>
          <w:i/>
          <w:spacing w:val="1"/>
          <w:sz w:val="24"/>
          <w:szCs w:val="24"/>
        </w:rPr>
        <w:t>t</w:t>
      </w:r>
      <w:r w:rsidRPr="00E726AC">
        <w:rPr>
          <w:i/>
          <w:sz w:val="24"/>
          <w:szCs w:val="24"/>
        </w:rPr>
        <w:t>ring</w:t>
      </w:r>
      <w:r w:rsidRPr="00E726AC">
        <w:rPr>
          <w:i/>
          <w:spacing w:val="1"/>
          <w:sz w:val="24"/>
          <w:szCs w:val="24"/>
        </w:rPr>
        <w:t xml:space="preserve"> </w:t>
      </w:r>
      <w:r w:rsidRPr="00E726AC">
        <w:rPr>
          <w:i/>
          <w:sz w:val="24"/>
          <w:szCs w:val="24"/>
        </w:rPr>
        <w:t>s.</w:t>
      </w:r>
    </w:p>
    <w:p w:rsidR="002505FC" w:rsidRPr="00E726AC" w:rsidRDefault="003E2070">
      <w:pPr>
        <w:spacing w:before="20"/>
        <w:ind w:left="1988"/>
        <w:rPr>
          <w:sz w:val="24"/>
          <w:szCs w:val="24"/>
        </w:rPr>
      </w:pPr>
      <w:r w:rsidRPr="00E726AC">
        <w:rPr>
          <w:rFonts w:eastAsia="Cambria"/>
          <w:sz w:val="24"/>
          <w:szCs w:val="24"/>
        </w:rPr>
        <w:t xml:space="preserve">-    </w:t>
      </w:r>
      <w:r w:rsidRPr="00E726AC">
        <w:rPr>
          <w:rFonts w:eastAsia="Cambria"/>
          <w:spacing w:val="17"/>
          <w:sz w:val="24"/>
          <w:szCs w:val="24"/>
        </w:rPr>
        <w:t xml:space="preserve"> </w:t>
      </w:r>
      <w:r w:rsidRPr="00E726AC">
        <w:rPr>
          <w:i/>
          <w:spacing w:val="1"/>
          <w:sz w:val="24"/>
          <w:szCs w:val="24"/>
        </w:rPr>
        <w:t>T</w:t>
      </w:r>
      <w:r w:rsidRPr="00E726AC">
        <w:rPr>
          <w:i/>
          <w:sz w:val="24"/>
          <w:szCs w:val="24"/>
        </w:rPr>
        <w:t>h</w:t>
      </w:r>
      <w:r w:rsidRPr="00E726AC">
        <w:rPr>
          <w:i/>
          <w:spacing w:val="-1"/>
          <w:sz w:val="24"/>
          <w:szCs w:val="24"/>
        </w:rPr>
        <w:t>e</w:t>
      </w:r>
      <w:r w:rsidRPr="00E726AC">
        <w:rPr>
          <w:i/>
          <w:sz w:val="24"/>
          <w:szCs w:val="24"/>
        </w:rPr>
        <w:t>n, we use</w:t>
      </w:r>
      <w:r w:rsidRPr="00E726AC">
        <w:rPr>
          <w:i/>
          <w:spacing w:val="-1"/>
          <w:sz w:val="24"/>
          <w:szCs w:val="24"/>
        </w:rPr>
        <w:t xml:space="preserve"> </w:t>
      </w:r>
      <w:r w:rsidRPr="00E726AC">
        <w:rPr>
          <w:i/>
          <w:sz w:val="24"/>
          <w:szCs w:val="24"/>
        </w:rPr>
        <w:t>b</w:t>
      </w:r>
      <w:r w:rsidRPr="00E726AC">
        <w:rPr>
          <w:i/>
          <w:spacing w:val="-1"/>
          <w:sz w:val="24"/>
          <w:szCs w:val="24"/>
        </w:rPr>
        <w:t>e</w:t>
      </w:r>
      <w:r w:rsidRPr="00E726AC">
        <w:rPr>
          <w:i/>
          <w:sz w:val="24"/>
          <w:szCs w:val="24"/>
        </w:rPr>
        <w:t>low</w:t>
      </w:r>
      <w:r w:rsidRPr="00E726AC">
        <w:rPr>
          <w:i/>
          <w:spacing w:val="1"/>
          <w:sz w:val="24"/>
          <w:szCs w:val="24"/>
        </w:rPr>
        <w:t xml:space="preserve"> </w:t>
      </w:r>
      <w:r w:rsidRPr="00E726AC">
        <w:rPr>
          <w:i/>
          <w:sz w:val="24"/>
          <w:szCs w:val="24"/>
        </w:rPr>
        <w:t>formula to cal</w:t>
      </w:r>
      <w:r w:rsidRPr="00E726AC">
        <w:rPr>
          <w:i/>
          <w:spacing w:val="-1"/>
          <w:sz w:val="24"/>
          <w:szCs w:val="24"/>
        </w:rPr>
        <w:t>c</w:t>
      </w:r>
      <w:r w:rsidRPr="00E726AC">
        <w:rPr>
          <w:i/>
          <w:sz w:val="24"/>
          <w:szCs w:val="24"/>
        </w:rPr>
        <w:t>ula</w:t>
      </w:r>
      <w:r w:rsidRPr="00E726AC">
        <w:rPr>
          <w:i/>
          <w:spacing w:val="1"/>
          <w:sz w:val="24"/>
          <w:szCs w:val="24"/>
        </w:rPr>
        <w:t>t</w:t>
      </w:r>
      <w:r w:rsidRPr="00E726AC">
        <w:rPr>
          <w:i/>
          <w:sz w:val="24"/>
          <w:szCs w:val="24"/>
        </w:rPr>
        <w:t>e</w:t>
      </w:r>
      <w:r w:rsidRPr="00E726AC">
        <w:rPr>
          <w:i/>
          <w:spacing w:val="-1"/>
          <w:sz w:val="24"/>
          <w:szCs w:val="24"/>
        </w:rPr>
        <w:t xml:space="preserve"> </w:t>
      </w:r>
      <w:r w:rsidRPr="00E726AC">
        <w:rPr>
          <w:i/>
          <w:sz w:val="24"/>
          <w:szCs w:val="24"/>
        </w:rPr>
        <w:t>mat</w:t>
      </w:r>
      <w:r w:rsidRPr="00E726AC">
        <w:rPr>
          <w:i/>
          <w:spacing w:val="-1"/>
          <w:sz w:val="24"/>
          <w:szCs w:val="24"/>
        </w:rPr>
        <w:t>c</w:t>
      </w:r>
      <w:r w:rsidRPr="00E726AC">
        <w:rPr>
          <w:i/>
          <w:sz w:val="24"/>
          <w:szCs w:val="24"/>
        </w:rPr>
        <w:t>hing pe</w:t>
      </w:r>
      <w:r w:rsidRPr="00E726AC">
        <w:rPr>
          <w:i/>
          <w:spacing w:val="2"/>
          <w:sz w:val="24"/>
          <w:szCs w:val="24"/>
        </w:rPr>
        <w:t>r</w:t>
      </w:r>
      <w:r w:rsidRPr="00E726AC">
        <w:rPr>
          <w:i/>
          <w:spacing w:val="-1"/>
          <w:sz w:val="24"/>
          <w:szCs w:val="24"/>
        </w:rPr>
        <w:t>ce</w:t>
      </w:r>
      <w:r w:rsidRPr="00E726AC">
        <w:rPr>
          <w:i/>
          <w:sz w:val="24"/>
          <w:szCs w:val="24"/>
        </w:rPr>
        <w:t>nt.</w:t>
      </w:r>
    </w:p>
    <w:p w:rsidR="002505FC" w:rsidRPr="00E726AC" w:rsidRDefault="00C25EC7">
      <w:pPr>
        <w:spacing w:before="25"/>
        <w:ind w:left="2410"/>
      </w:pPr>
      <w:r>
        <w:pict>
          <v:shape id="_x0000_i1036" type="#_x0000_t75" style="width:252.3pt;height:31.7pt">
            <v:imagedata r:id="rId50" o:title=""/>
          </v:shape>
        </w:pict>
      </w:r>
    </w:p>
    <w:p w:rsidR="002505FC" w:rsidRPr="00E726AC" w:rsidRDefault="002505FC">
      <w:pPr>
        <w:spacing w:before="4" w:line="160" w:lineRule="exact"/>
        <w:rPr>
          <w:sz w:val="16"/>
          <w:szCs w:val="16"/>
        </w:rPr>
      </w:pPr>
    </w:p>
    <w:p w:rsidR="002505FC" w:rsidRPr="00E726AC" w:rsidRDefault="003E2070">
      <w:pPr>
        <w:ind w:left="2348"/>
        <w:rPr>
          <w:sz w:val="26"/>
          <w:szCs w:val="26"/>
        </w:rPr>
      </w:pPr>
      <w:r w:rsidRPr="00E726AC">
        <w:rPr>
          <w:b/>
          <w:i/>
          <w:sz w:val="26"/>
          <w:szCs w:val="26"/>
        </w:rPr>
        <w:t xml:space="preserve">7.2.4       </w:t>
      </w:r>
      <w:r w:rsidRPr="00E726AC">
        <w:rPr>
          <w:b/>
          <w:i/>
          <w:spacing w:val="37"/>
          <w:sz w:val="26"/>
          <w:szCs w:val="26"/>
        </w:rPr>
        <w:t xml:space="preserve"> </w:t>
      </w:r>
      <w:r w:rsidRPr="00E726AC">
        <w:rPr>
          <w:b/>
          <w:i/>
          <w:sz w:val="26"/>
          <w:szCs w:val="26"/>
        </w:rPr>
        <w:t>Exa</w:t>
      </w:r>
      <w:r w:rsidRPr="00E726AC">
        <w:rPr>
          <w:b/>
          <w:i/>
          <w:spacing w:val="4"/>
          <w:sz w:val="26"/>
          <w:szCs w:val="26"/>
        </w:rPr>
        <w:t>m</w:t>
      </w:r>
      <w:r w:rsidRPr="00E726AC">
        <w:rPr>
          <w:b/>
          <w:i/>
          <w:sz w:val="26"/>
          <w:szCs w:val="26"/>
        </w:rPr>
        <w:t>ple</w:t>
      </w:r>
    </w:p>
    <w:p w:rsidR="002505FC" w:rsidRPr="00E726AC" w:rsidRDefault="003E2070">
      <w:pPr>
        <w:spacing w:before="75"/>
        <w:ind w:left="1988"/>
        <w:rPr>
          <w:sz w:val="24"/>
          <w:szCs w:val="24"/>
        </w:rPr>
      </w:pPr>
      <w:r w:rsidRPr="00E726AC">
        <w:rPr>
          <w:i/>
          <w:sz w:val="24"/>
          <w:szCs w:val="24"/>
        </w:rPr>
        <w:t>Calculate the</w:t>
      </w:r>
      <w:r w:rsidRPr="00E726AC">
        <w:rPr>
          <w:i/>
          <w:spacing w:val="-1"/>
          <w:sz w:val="24"/>
          <w:szCs w:val="24"/>
        </w:rPr>
        <w:t xml:space="preserve"> </w:t>
      </w:r>
      <w:r w:rsidRPr="00E726AC">
        <w:rPr>
          <w:i/>
          <w:sz w:val="24"/>
          <w:szCs w:val="24"/>
        </w:rPr>
        <w:t>mat</w:t>
      </w:r>
      <w:r w:rsidRPr="00E726AC">
        <w:rPr>
          <w:i/>
          <w:spacing w:val="-1"/>
          <w:sz w:val="24"/>
          <w:szCs w:val="24"/>
        </w:rPr>
        <w:t>c</w:t>
      </w:r>
      <w:r w:rsidRPr="00E726AC">
        <w:rPr>
          <w:i/>
          <w:sz w:val="24"/>
          <w:szCs w:val="24"/>
        </w:rPr>
        <w:t>hing per</w:t>
      </w:r>
      <w:r w:rsidRPr="00E726AC">
        <w:rPr>
          <w:i/>
          <w:spacing w:val="-1"/>
          <w:sz w:val="24"/>
          <w:szCs w:val="24"/>
        </w:rPr>
        <w:t>ce</w:t>
      </w:r>
      <w:r w:rsidRPr="00E726AC">
        <w:rPr>
          <w:i/>
          <w:sz w:val="24"/>
          <w:szCs w:val="24"/>
        </w:rPr>
        <w:t>nt of</w:t>
      </w:r>
      <w:r w:rsidRPr="00E726AC">
        <w:rPr>
          <w:i/>
          <w:spacing w:val="1"/>
          <w:sz w:val="24"/>
          <w:szCs w:val="24"/>
        </w:rPr>
        <w:t xml:space="preserve"> </w:t>
      </w:r>
      <w:r w:rsidRPr="00E726AC">
        <w:rPr>
          <w:i/>
          <w:sz w:val="24"/>
          <w:szCs w:val="24"/>
        </w:rPr>
        <w:t>2 string</w:t>
      </w:r>
      <w:r w:rsidRPr="00E726AC">
        <w:rPr>
          <w:i/>
          <w:spacing w:val="1"/>
          <w:sz w:val="24"/>
          <w:szCs w:val="24"/>
        </w:rPr>
        <w:t>s</w:t>
      </w:r>
      <w:r w:rsidRPr="00E726AC">
        <w:rPr>
          <w:i/>
          <w:sz w:val="24"/>
          <w:szCs w:val="24"/>
        </w:rPr>
        <w:t xml:space="preserve">: </w:t>
      </w:r>
      <w:r w:rsidRPr="00E726AC">
        <w:rPr>
          <w:i/>
          <w:spacing w:val="1"/>
          <w:sz w:val="24"/>
          <w:szCs w:val="24"/>
        </w:rPr>
        <w:t>F</w:t>
      </w:r>
      <w:r w:rsidRPr="00E726AC">
        <w:rPr>
          <w:i/>
          <w:sz w:val="24"/>
          <w:szCs w:val="24"/>
        </w:rPr>
        <w:t>rance</w:t>
      </w:r>
      <w:r w:rsidRPr="00E726AC">
        <w:rPr>
          <w:i/>
          <w:spacing w:val="-1"/>
          <w:sz w:val="24"/>
          <w:szCs w:val="24"/>
        </w:rPr>
        <w:t xml:space="preserve"> </w:t>
      </w:r>
      <w:r w:rsidRPr="00E726AC">
        <w:rPr>
          <w:i/>
          <w:sz w:val="24"/>
          <w:szCs w:val="24"/>
        </w:rPr>
        <w:t>and Fr</w:t>
      </w:r>
      <w:r w:rsidRPr="00E726AC">
        <w:rPr>
          <w:i/>
          <w:spacing w:val="-1"/>
          <w:sz w:val="24"/>
          <w:szCs w:val="24"/>
        </w:rPr>
        <w:t>e</w:t>
      </w:r>
      <w:r w:rsidRPr="00E726AC">
        <w:rPr>
          <w:i/>
          <w:spacing w:val="2"/>
          <w:sz w:val="24"/>
          <w:szCs w:val="24"/>
        </w:rPr>
        <w:t>n</w:t>
      </w:r>
      <w:r w:rsidRPr="00E726AC">
        <w:rPr>
          <w:i/>
          <w:spacing w:val="-1"/>
          <w:sz w:val="24"/>
          <w:szCs w:val="24"/>
        </w:rPr>
        <w:t>c</w:t>
      </w:r>
      <w:r w:rsidRPr="00E726AC">
        <w:rPr>
          <w:i/>
          <w:sz w:val="24"/>
          <w:szCs w:val="24"/>
        </w:rPr>
        <w:t>h.</w:t>
      </w:r>
    </w:p>
    <w:p w:rsidR="002505FC" w:rsidRPr="00E726AC" w:rsidRDefault="003E2070">
      <w:pPr>
        <w:spacing w:before="39"/>
        <w:ind w:left="2348"/>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z w:val="24"/>
          <w:szCs w:val="24"/>
        </w:rPr>
        <w:t>Upp</w:t>
      </w:r>
      <w:r w:rsidRPr="00E726AC">
        <w:rPr>
          <w:i/>
          <w:spacing w:val="-1"/>
          <w:sz w:val="24"/>
          <w:szCs w:val="24"/>
        </w:rPr>
        <w:t>e</w:t>
      </w:r>
      <w:r w:rsidRPr="00E726AC">
        <w:rPr>
          <w:i/>
          <w:sz w:val="24"/>
          <w:szCs w:val="24"/>
        </w:rPr>
        <w:t>r case</w:t>
      </w:r>
      <w:r w:rsidRPr="00E726AC">
        <w:rPr>
          <w:i/>
          <w:spacing w:val="-1"/>
          <w:sz w:val="24"/>
          <w:szCs w:val="24"/>
        </w:rPr>
        <w:t xml:space="preserve"> </w:t>
      </w:r>
      <w:r w:rsidRPr="00E726AC">
        <w:rPr>
          <w:i/>
          <w:sz w:val="24"/>
          <w:szCs w:val="24"/>
        </w:rPr>
        <w:t>2 string</w:t>
      </w:r>
      <w:r w:rsidRPr="00E726AC">
        <w:rPr>
          <w:i/>
          <w:spacing w:val="1"/>
          <w:sz w:val="24"/>
          <w:szCs w:val="24"/>
        </w:rPr>
        <w:t>s</w:t>
      </w:r>
      <w:r w:rsidRPr="00E726AC">
        <w:rPr>
          <w:i/>
          <w:sz w:val="24"/>
          <w:szCs w:val="24"/>
        </w:rPr>
        <w:t>:</w:t>
      </w:r>
    </w:p>
    <w:p w:rsidR="002505FC" w:rsidRPr="00E726AC" w:rsidRDefault="00CF7A1C">
      <w:pPr>
        <w:spacing w:before="27"/>
        <w:ind w:left="3068"/>
        <w:rPr>
          <w:sz w:val="24"/>
          <w:szCs w:val="24"/>
        </w:rPr>
      </w:pPr>
      <w:r>
        <w:pict>
          <v:group id="_x0000_s1033" style="position:absolute;left:0;text-align:left;margin-left:281.05pt;margin-top:1.45pt;width:9.7pt;height:31.35pt;z-index:-4073;mso-position-horizontal-relative:page" coordorigin="5621,29" coordsize="194,627">
            <v:shape id="_x0000_s1035" type="#_x0000_t75" style="position:absolute;left:5621;top:29;width:194;height:300">
              <v:imagedata r:id="rId51" o:title=""/>
            </v:shape>
            <v:shape id="_x0000_s1034" type="#_x0000_t75" style="position:absolute;left:5621;top:356;width:194;height:300">
              <v:imagedata r:id="rId51" o:title=""/>
            </v:shape>
            <w10:wrap anchorx="page"/>
          </v:group>
        </w:pict>
      </w:r>
      <w:r w:rsidR="003E2070" w:rsidRPr="00E726AC">
        <w:rPr>
          <w:rFonts w:eastAsia="Courier New"/>
          <w:sz w:val="24"/>
          <w:szCs w:val="24"/>
        </w:rPr>
        <w:t>+</w:t>
      </w:r>
      <w:r w:rsidR="003E2070" w:rsidRPr="00E726AC">
        <w:rPr>
          <w:rFonts w:eastAsia="Courier New"/>
          <w:spacing w:val="72"/>
          <w:sz w:val="24"/>
          <w:szCs w:val="24"/>
        </w:rPr>
        <w:t xml:space="preserve"> </w:t>
      </w:r>
      <w:r w:rsidR="003E2070" w:rsidRPr="00E726AC">
        <w:rPr>
          <w:i/>
          <w:sz w:val="24"/>
          <w:szCs w:val="24"/>
        </w:rPr>
        <w:t>Fran</w:t>
      </w:r>
      <w:r w:rsidR="003E2070" w:rsidRPr="00E726AC">
        <w:rPr>
          <w:i/>
          <w:spacing w:val="-1"/>
          <w:sz w:val="24"/>
          <w:szCs w:val="24"/>
        </w:rPr>
        <w:t>c</w:t>
      </w:r>
      <w:r w:rsidR="003E2070" w:rsidRPr="00E726AC">
        <w:rPr>
          <w:i/>
          <w:sz w:val="24"/>
          <w:szCs w:val="24"/>
        </w:rPr>
        <w:t xml:space="preserve">e    </w:t>
      </w:r>
      <w:r w:rsidR="003E2070" w:rsidRPr="00E726AC">
        <w:rPr>
          <w:i/>
          <w:spacing w:val="16"/>
          <w:sz w:val="24"/>
          <w:szCs w:val="24"/>
        </w:rPr>
        <w:t xml:space="preserve"> </w:t>
      </w:r>
      <w:r w:rsidR="003E2070" w:rsidRPr="00E726AC">
        <w:rPr>
          <w:i/>
          <w:sz w:val="24"/>
          <w:szCs w:val="24"/>
        </w:rPr>
        <w:t>FRANCE.</w:t>
      </w:r>
    </w:p>
    <w:p w:rsidR="002505FC" w:rsidRPr="00E726AC" w:rsidRDefault="003E2070">
      <w:pPr>
        <w:spacing w:before="30"/>
        <w:ind w:left="3068"/>
        <w:rPr>
          <w:sz w:val="24"/>
          <w:szCs w:val="24"/>
        </w:rPr>
      </w:pPr>
      <w:r w:rsidRPr="00E726AC">
        <w:rPr>
          <w:rFonts w:eastAsia="Courier New"/>
          <w:sz w:val="24"/>
          <w:szCs w:val="24"/>
        </w:rPr>
        <w:t>+</w:t>
      </w:r>
      <w:r w:rsidRPr="00E726AC">
        <w:rPr>
          <w:rFonts w:eastAsia="Courier New"/>
          <w:spacing w:val="72"/>
          <w:sz w:val="24"/>
          <w:szCs w:val="24"/>
        </w:rPr>
        <w:t xml:space="preserve"> </w:t>
      </w:r>
      <w:r w:rsidRPr="00E726AC">
        <w:rPr>
          <w:i/>
          <w:sz w:val="24"/>
          <w:szCs w:val="24"/>
        </w:rPr>
        <w:t>Fr</w:t>
      </w:r>
      <w:r w:rsidRPr="00E726AC">
        <w:rPr>
          <w:i/>
          <w:spacing w:val="-1"/>
          <w:sz w:val="24"/>
          <w:szCs w:val="24"/>
        </w:rPr>
        <w:t>e</w:t>
      </w:r>
      <w:r w:rsidRPr="00E726AC">
        <w:rPr>
          <w:i/>
          <w:sz w:val="24"/>
          <w:szCs w:val="24"/>
        </w:rPr>
        <w:t>n</w:t>
      </w:r>
      <w:r w:rsidRPr="00E726AC">
        <w:rPr>
          <w:i/>
          <w:spacing w:val="-1"/>
          <w:sz w:val="24"/>
          <w:szCs w:val="24"/>
        </w:rPr>
        <w:t>c</w:t>
      </w:r>
      <w:r w:rsidRPr="00E726AC">
        <w:rPr>
          <w:i/>
          <w:sz w:val="24"/>
          <w:szCs w:val="24"/>
        </w:rPr>
        <w:t xml:space="preserve">h    </w:t>
      </w:r>
      <w:r w:rsidRPr="00E726AC">
        <w:rPr>
          <w:i/>
          <w:spacing w:val="17"/>
          <w:sz w:val="24"/>
          <w:szCs w:val="24"/>
        </w:rPr>
        <w:t xml:space="preserve"> </w:t>
      </w:r>
      <w:r w:rsidRPr="00E726AC">
        <w:rPr>
          <w:i/>
          <w:sz w:val="24"/>
          <w:szCs w:val="24"/>
        </w:rPr>
        <w:t>FRENCH.</w:t>
      </w:r>
    </w:p>
    <w:p w:rsidR="002505FC" w:rsidRPr="00E726AC" w:rsidRDefault="003E2070">
      <w:pPr>
        <w:spacing w:before="21"/>
        <w:ind w:left="2348"/>
        <w:rPr>
          <w:sz w:val="24"/>
          <w:szCs w:val="24"/>
        </w:rPr>
      </w:pPr>
      <w:r w:rsidRPr="00E726AC">
        <w:rPr>
          <w:rFonts w:eastAsia="Cambria"/>
          <w:sz w:val="24"/>
          <w:szCs w:val="24"/>
        </w:rPr>
        <w:t xml:space="preserve">-    </w:t>
      </w:r>
      <w:r w:rsidRPr="00E726AC">
        <w:rPr>
          <w:rFonts w:eastAsia="Cambria"/>
          <w:spacing w:val="16"/>
          <w:sz w:val="24"/>
          <w:szCs w:val="24"/>
        </w:rPr>
        <w:t xml:space="preserve"> </w:t>
      </w:r>
      <w:r w:rsidRPr="00E726AC">
        <w:rPr>
          <w:i/>
          <w:sz w:val="24"/>
          <w:szCs w:val="24"/>
        </w:rPr>
        <w:t>Br</w:t>
      </w:r>
      <w:r w:rsidRPr="00E726AC">
        <w:rPr>
          <w:i/>
          <w:spacing w:val="-1"/>
          <w:sz w:val="24"/>
          <w:szCs w:val="24"/>
        </w:rPr>
        <w:t>e</w:t>
      </w:r>
      <w:r w:rsidRPr="00E726AC">
        <w:rPr>
          <w:i/>
          <w:sz w:val="24"/>
          <w:szCs w:val="24"/>
        </w:rPr>
        <w:t>ak</w:t>
      </w:r>
      <w:r w:rsidRPr="00E726AC">
        <w:rPr>
          <w:i/>
          <w:spacing w:val="-1"/>
          <w:sz w:val="24"/>
          <w:szCs w:val="24"/>
        </w:rPr>
        <w:t xml:space="preserve"> </w:t>
      </w:r>
      <w:r w:rsidRPr="00E726AC">
        <w:rPr>
          <w:i/>
          <w:sz w:val="24"/>
          <w:szCs w:val="24"/>
        </w:rPr>
        <w:t>st</w:t>
      </w:r>
      <w:r w:rsidRPr="00E726AC">
        <w:rPr>
          <w:i/>
          <w:spacing w:val="1"/>
          <w:sz w:val="24"/>
          <w:szCs w:val="24"/>
        </w:rPr>
        <w:t>r</w:t>
      </w:r>
      <w:r w:rsidRPr="00E726AC">
        <w:rPr>
          <w:i/>
          <w:sz w:val="24"/>
          <w:szCs w:val="24"/>
        </w:rPr>
        <w:t xml:space="preserve">ing </w:t>
      </w:r>
      <w:r w:rsidRPr="00E726AC">
        <w:rPr>
          <w:i/>
          <w:spacing w:val="1"/>
          <w:sz w:val="24"/>
          <w:szCs w:val="24"/>
        </w:rPr>
        <w:t>i</w:t>
      </w:r>
      <w:r w:rsidRPr="00E726AC">
        <w:rPr>
          <w:i/>
          <w:sz w:val="24"/>
          <w:szCs w:val="24"/>
        </w:rPr>
        <w:t xml:space="preserve">nto </w:t>
      </w:r>
      <w:r w:rsidRPr="00E726AC">
        <w:rPr>
          <w:i/>
          <w:spacing w:val="1"/>
          <w:sz w:val="24"/>
          <w:szCs w:val="24"/>
        </w:rPr>
        <w:t>l</w:t>
      </w:r>
      <w:r w:rsidRPr="00E726AC">
        <w:rPr>
          <w:i/>
          <w:sz w:val="24"/>
          <w:szCs w:val="24"/>
        </w:rPr>
        <w:t>ist</w:t>
      </w:r>
      <w:r w:rsidRPr="00E726AC">
        <w:rPr>
          <w:i/>
          <w:spacing w:val="1"/>
          <w:sz w:val="24"/>
          <w:szCs w:val="24"/>
        </w:rPr>
        <w:t xml:space="preserve"> </w:t>
      </w:r>
      <w:r w:rsidRPr="00E726AC">
        <w:rPr>
          <w:i/>
          <w:sz w:val="24"/>
          <w:szCs w:val="24"/>
        </w:rPr>
        <w:t xml:space="preserve">of </w:t>
      </w:r>
      <w:r w:rsidRPr="00E726AC">
        <w:rPr>
          <w:i/>
          <w:spacing w:val="-2"/>
          <w:sz w:val="24"/>
          <w:szCs w:val="24"/>
        </w:rPr>
        <w:t>a</w:t>
      </w:r>
      <w:r w:rsidRPr="00E726AC">
        <w:rPr>
          <w:i/>
          <w:sz w:val="24"/>
          <w:szCs w:val="24"/>
        </w:rPr>
        <w:t>djac</w:t>
      </w:r>
      <w:r w:rsidRPr="00E726AC">
        <w:rPr>
          <w:i/>
          <w:spacing w:val="-1"/>
          <w:sz w:val="24"/>
          <w:szCs w:val="24"/>
        </w:rPr>
        <w:t>e</w:t>
      </w:r>
      <w:r w:rsidRPr="00E726AC">
        <w:rPr>
          <w:i/>
          <w:sz w:val="24"/>
          <w:szCs w:val="24"/>
        </w:rPr>
        <w:t>nt chara</w:t>
      </w:r>
      <w:r w:rsidRPr="00E726AC">
        <w:rPr>
          <w:i/>
          <w:spacing w:val="-1"/>
          <w:sz w:val="24"/>
          <w:szCs w:val="24"/>
        </w:rPr>
        <w:t>c</w:t>
      </w:r>
      <w:r w:rsidRPr="00E726AC">
        <w:rPr>
          <w:i/>
          <w:sz w:val="24"/>
          <w:szCs w:val="24"/>
        </w:rPr>
        <w:t>ter pairs:</w:t>
      </w:r>
    </w:p>
    <w:p w:rsidR="002505FC" w:rsidRPr="00E726AC" w:rsidRDefault="00CF7A1C">
      <w:pPr>
        <w:spacing w:before="27"/>
        <w:ind w:left="3068"/>
        <w:rPr>
          <w:sz w:val="24"/>
          <w:szCs w:val="24"/>
        </w:rPr>
      </w:pPr>
      <w:r>
        <w:pict>
          <v:group id="_x0000_s1030" style="position:absolute;left:0;text-align:left;margin-left:291.7pt;margin-top:1.45pt;width:122.05pt;height:31.3pt;z-index:-4072;mso-position-horizontal-relative:page" coordorigin="5834,29" coordsize="2441,626">
            <v:shape id="_x0000_s1032" type="#_x0000_t75" style="position:absolute;left:5834;top:29;width:2386;height:300">
              <v:imagedata r:id="rId52" o:title=""/>
            </v:shape>
            <v:shape id="_x0000_s1031" type="#_x0000_t75" style="position:absolute;left:5861;top:355;width:2414;height:300">
              <v:imagedata r:id="rId53" o:title=""/>
            </v:shape>
            <w10:wrap anchorx="page"/>
          </v:group>
        </w:pict>
      </w:r>
      <w:r w:rsidR="003E2070" w:rsidRPr="00E726AC">
        <w:rPr>
          <w:rFonts w:eastAsia="Courier New"/>
          <w:sz w:val="24"/>
          <w:szCs w:val="24"/>
        </w:rPr>
        <w:t>+</w:t>
      </w:r>
      <w:r w:rsidR="003E2070" w:rsidRPr="00E726AC">
        <w:rPr>
          <w:rFonts w:eastAsia="Courier New"/>
          <w:spacing w:val="72"/>
          <w:sz w:val="24"/>
          <w:szCs w:val="24"/>
        </w:rPr>
        <w:t xml:space="preserve"> </w:t>
      </w:r>
      <w:r w:rsidR="003E2070" w:rsidRPr="00E726AC">
        <w:rPr>
          <w:i/>
          <w:sz w:val="24"/>
          <w:szCs w:val="24"/>
        </w:rPr>
        <w:t>FRANCE</w:t>
      </w:r>
    </w:p>
    <w:p w:rsidR="002505FC" w:rsidRPr="00E726AC" w:rsidRDefault="003E2070">
      <w:pPr>
        <w:spacing w:before="30"/>
        <w:ind w:left="3068"/>
        <w:rPr>
          <w:sz w:val="24"/>
          <w:szCs w:val="24"/>
        </w:rPr>
      </w:pPr>
      <w:r w:rsidRPr="00E726AC">
        <w:rPr>
          <w:rFonts w:eastAsia="Courier New"/>
          <w:sz w:val="24"/>
          <w:szCs w:val="24"/>
        </w:rPr>
        <w:t>+</w:t>
      </w:r>
      <w:r w:rsidRPr="00E726AC">
        <w:rPr>
          <w:rFonts w:eastAsia="Courier New"/>
          <w:spacing w:val="72"/>
          <w:sz w:val="24"/>
          <w:szCs w:val="24"/>
        </w:rPr>
        <w:t xml:space="preserve"> </w:t>
      </w:r>
      <w:r w:rsidRPr="00E726AC">
        <w:rPr>
          <w:i/>
          <w:sz w:val="24"/>
          <w:szCs w:val="24"/>
        </w:rPr>
        <w:t>FRENCH</w:t>
      </w:r>
    </w:p>
    <w:p w:rsidR="002505FC" w:rsidRPr="00E726AC" w:rsidRDefault="00CF7A1C">
      <w:pPr>
        <w:spacing w:before="24"/>
        <w:ind w:left="2348"/>
        <w:rPr>
          <w:sz w:val="24"/>
          <w:szCs w:val="24"/>
        </w:rPr>
        <w:sectPr w:rsidR="002505FC" w:rsidRPr="00E726AC">
          <w:pgSz w:w="11920" w:h="16840"/>
          <w:pgMar w:top="1320" w:right="1040" w:bottom="280" w:left="1440" w:header="0" w:footer="0" w:gutter="0"/>
          <w:cols w:space="720"/>
        </w:sectPr>
      </w:pPr>
      <w:r>
        <w:pict>
          <v:group id="_x0000_s1027" style="position:absolute;left:0;text-align:left;margin-left:99.35pt;margin-top:16.45pt;width:430.2pt;height:63.6pt;z-index:-4071;mso-position-horizontal-relative:page" coordorigin="1987,329" coordsize="8604,1272">
            <v:shape id="_x0000_s1029" type="#_x0000_t75" style="position:absolute;left:2162;top:329;width:8429;height:646">
              <v:imagedata r:id="rId54" o:title=""/>
            </v:shape>
            <v:shape id="_x0000_s1028" type="#_x0000_t75" style="position:absolute;left:1987;top:1016;width:2011;height:585">
              <v:imagedata r:id="rId55" o:title=""/>
            </v:shape>
            <w10:wrap anchorx="page"/>
          </v:group>
        </w:pict>
      </w:r>
      <w:r w:rsidR="003E2070" w:rsidRPr="00E726AC">
        <w:rPr>
          <w:rFonts w:eastAsia="Cambria"/>
          <w:sz w:val="24"/>
          <w:szCs w:val="24"/>
        </w:rPr>
        <w:t xml:space="preserve">-    </w:t>
      </w:r>
      <w:r w:rsidR="003E2070" w:rsidRPr="00E726AC">
        <w:rPr>
          <w:rFonts w:eastAsia="Cambria"/>
          <w:spacing w:val="16"/>
          <w:sz w:val="24"/>
          <w:szCs w:val="24"/>
        </w:rPr>
        <w:t xml:space="preserve"> </w:t>
      </w:r>
      <w:r w:rsidR="003E2070" w:rsidRPr="00E726AC">
        <w:rPr>
          <w:i/>
          <w:spacing w:val="1"/>
          <w:sz w:val="24"/>
          <w:szCs w:val="24"/>
        </w:rPr>
        <w:t>C</w:t>
      </w:r>
      <w:r w:rsidR="003E2070" w:rsidRPr="00E726AC">
        <w:rPr>
          <w:i/>
          <w:sz w:val="24"/>
          <w:szCs w:val="24"/>
        </w:rPr>
        <w:t>alculate its mat</w:t>
      </w:r>
      <w:r w:rsidR="003E2070" w:rsidRPr="00E726AC">
        <w:rPr>
          <w:i/>
          <w:spacing w:val="-1"/>
          <w:sz w:val="24"/>
          <w:szCs w:val="24"/>
        </w:rPr>
        <w:t>c</w:t>
      </w:r>
      <w:r w:rsidR="003E2070" w:rsidRPr="00E726AC">
        <w:rPr>
          <w:i/>
          <w:sz w:val="24"/>
          <w:szCs w:val="24"/>
        </w:rPr>
        <w:t>hing per</w:t>
      </w:r>
      <w:r w:rsidR="003E2070" w:rsidRPr="00E726AC">
        <w:rPr>
          <w:i/>
          <w:spacing w:val="-1"/>
          <w:sz w:val="24"/>
          <w:szCs w:val="24"/>
        </w:rPr>
        <w:t>ce</w:t>
      </w:r>
      <w:r w:rsidR="003E2070" w:rsidRPr="00E726AC">
        <w:rPr>
          <w:i/>
          <w:sz w:val="24"/>
          <w:szCs w:val="24"/>
        </w:rPr>
        <w:t>nt.</w:t>
      </w:r>
    </w:p>
    <w:p w:rsidR="002505FC" w:rsidRPr="00E726AC" w:rsidRDefault="002505FC">
      <w:pPr>
        <w:spacing w:before="1" w:line="120" w:lineRule="exact"/>
        <w:rPr>
          <w:sz w:val="13"/>
          <w:szCs w:val="13"/>
        </w:rPr>
      </w:pPr>
    </w:p>
    <w:p w:rsidR="002505FC" w:rsidRPr="00E726AC" w:rsidRDefault="002505FC">
      <w:pPr>
        <w:spacing w:line="200" w:lineRule="exact"/>
      </w:pPr>
    </w:p>
    <w:p w:rsidR="002505FC" w:rsidRPr="00E726AC" w:rsidRDefault="003E2070">
      <w:pPr>
        <w:spacing w:before="9"/>
        <w:ind w:left="639"/>
        <w:rPr>
          <w:rFonts w:eastAsia="Cambria"/>
          <w:sz w:val="36"/>
          <w:szCs w:val="36"/>
        </w:rPr>
      </w:pPr>
      <w:r w:rsidRPr="00E726AC">
        <w:rPr>
          <w:rFonts w:eastAsia="Cambria"/>
          <w:b/>
          <w:spacing w:val="1"/>
          <w:sz w:val="36"/>
          <w:szCs w:val="36"/>
        </w:rPr>
        <w:t>E</w:t>
      </w:r>
      <w:r w:rsidRPr="00E726AC">
        <w:rPr>
          <w:rFonts w:eastAsia="Cambria"/>
          <w:b/>
          <w:sz w:val="36"/>
          <w:szCs w:val="36"/>
        </w:rPr>
        <w:t>.</w:t>
      </w:r>
      <w:r w:rsidRPr="00E726AC">
        <w:rPr>
          <w:rFonts w:eastAsia="Cambria"/>
          <w:b/>
          <w:spacing w:val="-11"/>
          <w:sz w:val="36"/>
          <w:szCs w:val="36"/>
        </w:rPr>
        <w:t xml:space="preserve"> </w:t>
      </w:r>
      <w:r w:rsidRPr="00E726AC">
        <w:rPr>
          <w:rFonts w:eastAsia="Cambria"/>
          <w:b/>
          <w:sz w:val="36"/>
          <w:szCs w:val="36"/>
        </w:rPr>
        <w:t>Sy</w:t>
      </w:r>
      <w:r w:rsidRPr="00E726AC">
        <w:rPr>
          <w:rFonts w:eastAsia="Cambria"/>
          <w:b/>
          <w:spacing w:val="1"/>
          <w:sz w:val="36"/>
          <w:szCs w:val="36"/>
        </w:rPr>
        <w:t>s</w:t>
      </w:r>
      <w:r w:rsidRPr="00E726AC">
        <w:rPr>
          <w:rFonts w:eastAsia="Cambria"/>
          <w:b/>
          <w:sz w:val="36"/>
          <w:szCs w:val="36"/>
        </w:rPr>
        <w:t>tem Im</w:t>
      </w:r>
      <w:r w:rsidRPr="00E726AC">
        <w:rPr>
          <w:rFonts w:eastAsia="Cambria"/>
          <w:b/>
          <w:spacing w:val="1"/>
          <w:sz w:val="36"/>
          <w:szCs w:val="36"/>
        </w:rPr>
        <w:t>p</w:t>
      </w:r>
      <w:r w:rsidRPr="00E726AC">
        <w:rPr>
          <w:rFonts w:eastAsia="Cambria"/>
          <w:b/>
          <w:sz w:val="36"/>
          <w:szCs w:val="36"/>
        </w:rPr>
        <w:t>l</w:t>
      </w:r>
      <w:r w:rsidRPr="00E726AC">
        <w:rPr>
          <w:rFonts w:eastAsia="Cambria"/>
          <w:b/>
          <w:spacing w:val="-2"/>
          <w:sz w:val="36"/>
          <w:szCs w:val="36"/>
        </w:rPr>
        <w:t>e</w:t>
      </w:r>
      <w:r w:rsidRPr="00E726AC">
        <w:rPr>
          <w:rFonts w:eastAsia="Cambria"/>
          <w:b/>
          <w:spacing w:val="1"/>
          <w:sz w:val="36"/>
          <w:szCs w:val="36"/>
        </w:rPr>
        <w:t>m</w:t>
      </w:r>
      <w:r w:rsidRPr="00E726AC">
        <w:rPr>
          <w:rFonts w:eastAsia="Cambria"/>
          <w:b/>
          <w:sz w:val="36"/>
          <w:szCs w:val="36"/>
        </w:rPr>
        <w:t>entati</w:t>
      </w:r>
      <w:r w:rsidRPr="00E726AC">
        <w:rPr>
          <w:rFonts w:eastAsia="Cambria"/>
          <w:b/>
          <w:spacing w:val="-1"/>
          <w:sz w:val="36"/>
          <w:szCs w:val="36"/>
        </w:rPr>
        <w:t>o</w:t>
      </w:r>
      <w:r w:rsidRPr="00E726AC">
        <w:rPr>
          <w:rFonts w:eastAsia="Cambria"/>
          <w:b/>
          <w:sz w:val="36"/>
          <w:szCs w:val="36"/>
        </w:rPr>
        <w:t xml:space="preserve">n &amp; </w:t>
      </w:r>
      <w:r w:rsidRPr="00E726AC">
        <w:rPr>
          <w:rFonts w:eastAsia="Cambria"/>
          <w:b/>
          <w:spacing w:val="1"/>
          <w:sz w:val="36"/>
          <w:szCs w:val="36"/>
        </w:rPr>
        <w:t>T</w:t>
      </w:r>
      <w:r w:rsidRPr="00E726AC">
        <w:rPr>
          <w:rFonts w:eastAsia="Cambria"/>
          <w:b/>
          <w:sz w:val="36"/>
          <w:szCs w:val="36"/>
        </w:rPr>
        <w:t>e</w:t>
      </w:r>
      <w:r w:rsidRPr="00E726AC">
        <w:rPr>
          <w:rFonts w:eastAsia="Cambria"/>
          <w:b/>
          <w:spacing w:val="1"/>
          <w:sz w:val="36"/>
          <w:szCs w:val="36"/>
        </w:rPr>
        <w:t>s</w:t>
      </w:r>
      <w:r w:rsidRPr="00E726AC">
        <w:rPr>
          <w:rFonts w:eastAsia="Cambria"/>
          <w:b/>
          <w:sz w:val="36"/>
          <w:szCs w:val="36"/>
        </w:rPr>
        <w:t>t</w:t>
      </w:r>
    </w:p>
    <w:p w:rsidR="002505FC" w:rsidRPr="00E726AC" w:rsidRDefault="003E2070">
      <w:pPr>
        <w:spacing w:before="98"/>
        <w:ind w:left="908"/>
        <w:rPr>
          <w:rFonts w:eastAsia="Cambria"/>
          <w:sz w:val="32"/>
          <w:szCs w:val="32"/>
        </w:rPr>
      </w:pPr>
      <w:r w:rsidRPr="00E726AC">
        <w:rPr>
          <w:rFonts w:eastAsia="Cambria"/>
          <w:b/>
          <w:spacing w:val="1"/>
          <w:sz w:val="32"/>
          <w:szCs w:val="32"/>
        </w:rPr>
        <w:t>1</w:t>
      </w:r>
      <w:r w:rsidRPr="00E726AC">
        <w:rPr>
          <w:rFonts w:eastAsia="Cambria"/>
          <w:b/>
          <w:sz w:val="32"/>
          <w:szCs w:val="32"/>
        </w:rPr>
        <w:t>.</w:t>
      </w:r>
      <w:r w:rsidRPr="00E726AC">
        <w:rPr>
          <w:rFonts w:eastAsia="Cambria"/>
          <w:b/>
          <w:spacing w:val="23"/>
          <w:sz w:val="32"/>
          <w:szCs w:val="32"/>
        </w:rPr>
        <w:t xml:space="preserve"> </w:t>
      </w:r>
      <w:r w:rsidRPr="00E726AC">
        <w:rPr>
          <w:rFonts w:eastAsia="Cambria"/>
          <w:b/>
          <w:spacing w:val="-1"/>
          <w:sz w:val="32"/>
          <w:szCs w:val="32"/>
        </w:rPr>
        <w:t>I</w:t>
      </w:r>
      <w:r w:rsidRPr="00E726AC">
        <w:rPr>
          <w:rFonts w:eastAsia="Cambria"/>
          <w:b/>
          <w:sz w:val="32"/>
          <w:szCs w:val="32"/>
        </w:rPr>
        <w:t>ntr</w:t>
      </w:r>
      <w:r w:rsidRPr="00E726AC">
        <w:rPr>
          <w:rFonts w:eastAsia="Cambria"/>
          <w:b/>
          <w:spacing w:val="2"/>
          <w:sz w:val="32"/>
          <w:szCs w:val="32"/>
        </w:rPr>
        <w:t>o</w:t>
      </w:r>
      <w:r w:rsidRPr="00E726AC">
        <w:rPr>
          <w:rFonts w:eastAsia="Cambria"/>
          <w:b/>
          <w:spacing w:val="-1"/>
          <w:sz w:val="32"/>
          <w:szCs w:val="32"/>
        </w:rPr>
        <w:t>d</w:t>
      </w:r>
      <w:r w:rsidRPr="00E726AC">
        <w:rPr>
          <w:rFonts w:eastAsia="Cambria"/>
          <w:b/>
          <w:spacing w:val="1"/>
          <w:sz w:val="32"/>
          <w:szCs w:val="32"/>
        </w:rPr>
        <w:t>u</w:t>
      </w:r>
      <w:r w:rsidRPr="00E726AC">
        <w:rPr>
          <w:rFonts w:eastAsia="Cambria"/>
          <w:b/>
          <w:sz w:val="32"/>
          <w:szCs w:val="32"/>
        </w:rPr>
        <w:t>cti</w:t>
      </w:r>
      <w:r w:rsidRPr="00E726AC">
        <w:rPr>
          <w:rFonts w:eastAsia="Cambria"/>
          <w:b/>
          <w:spacing w:val="1"/>
          <w:sz w:val="32"/>
          <w:szCs w:val="32"/>
        </w:rPr>
        <w:t>o</w:t>
      </w:r>
      <w:r w:rsidRPr="00E726AC">
        <w:rPr>
          <w:rFonts w:eastAsia="Cambria"/>
          <w:b/>
          <w:sz w:val="32"/>
          <w:szCs w:val="32"/>
        </w:rPr>
        <w:t>n</w:t>
      </w:r>
    </w:p>
    <w:p w:rsidR="002505FC" w:rsidRPr="00E726AC" w:rsidRDefault="002505FC">
      <w:pPr>
        <w:spacing w:before="1" w:line="120" w:lineRule="exact"/>
        <w:rPr>
          <w:sz w:val="12"/>
          <w:szCs w:val="12"/>
        </w:rPr>
      </w:pPr>
    </w:p>
    <w:p w:rsidR="002505FC" w:rsidRPr="00E726AC" w:rsidRDefault="003E2070">
      <w:pPr>
        <w:ind w:left="1359"/>
        <w:rPr>
          <w:rFonts w:eastAsia="Cambria"/>
          <w:sz w:val="28"/>
          <w:szCs w:val="28"/>
        </w:rPr>
      </w:pPr>
      <w:r w:rsidRPr="00E726AC">
        <w:rPr>
          <w:rFonts w:eastAsia="Cambria"/>
          <w:b/>
          <w:sz w:val="28"/>
          <w:szCs w:val="28"/>
        </w:rPr>
        <w:t>1</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z w:val="28"/>
          <w:szCs w:val="28"/>
        </w:rPr>
        <w:t>O</w:t>
      </w:r>
      <w:r w:rsidRPr="00E726AC">
        <w:rPr>
          <w:rFonts w:eastAsia="Cambria"/>
          <w:b/>
          <w:spacing w:val="-1"/>
          <w:sz w:val="28"/>
          <w:szCs w:val="28"/>
        </w:rPr>
        <w:t>v</w:t>
      </w:r>
      <w:r w:rsidRPr="00E726AC">
        <w:rPr>
          <w:rFonts w:eastAsia="Cambria"/>
          <w:b/>
          <w:sz w:val="28"/>
          <w:szCs w:val="28"/>
        </w:rPr>
        <w:t>erview</w:t>
      </w:r>
    </w:p>
    <w:p w:rsidR="002505FC" w:rsidRPr="00E726AC" w:rsidRDefault="003E2070">
      <w:pPr>
        <w:spacing w:line="276" w:lineRule="auto"/>
        <w:ind w:left="548" w:right="816"/>
        <w:rPr>
          <w:rFonts w:eastAsia="Cambria"/>
          <w:sz w:val="24"/>
          <w:szCs w:val="24"/>
        </w:rPr>
      </w:pP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ô tả tống quát</w:t>
      </w:r>
      <w:r w:rsidRPr="00E726AC">
        <w:rPr>
          <w:rFonts w:eastAsia="Cambria"/>
          <w:spacing w:val="1"/>
          <w:sz w:val="24"/>
          <w:szCs w:val="24"/>
        </w:rPr>
        <w:t xml:space="preserve"> </w:t>
      </w:r>
      <w:r w:rsidRPr="00E726AC">
        <w:rPr>
          <w:rFonts w:eastAsia="Cambria"/>
          <w:sz w:val="24"/>
          <w:szCs w:val="24"/>
        </w:rPr>
        <w:t>m</w:t>
      </w:r>
      <w:r w:rsidRPr="00E726AC">
        <w:rPr>
          <w:rFonts w:eastAsia="Cambria"/>
          <w:spacing w:val="-1"/>
          <w:sz w:val="24"/>
          <w:szCs w:val="24"/>
        </w:rPr>
        <w:t>ụ</w:t>
      </w:r>
      <w:r w:rsidRPr="00E726AC">
        <w:rPr>
          <w:rFonts w:eastAsia="Cambria"/>
          <w:sz w:val="24"/>
          <w:szCs w:val="24"/>
        </w:rPr>
        <w:t xml:space="preserve">c </w:t>
      </w:r>
      <w:r w:rsidRPr="00E726AC">
        <w:rPr>
          <w:rFonts w:eastAsia="Cambria"/>
          <w:spacing w:val="1"/>
          <w:sz w:val="24"/>
          <w:szCs w:val="24"/>
        </w:rPr>
        <w:t>đ</w:t>
      </w:r>
      <w:r w:rsidRPr="00E726AC">
        <w:rPr>
          <w:rFonts w:eastAsia="Cambria"/>
          <w:sz w:val="24"/>
          <w:szCs w:val="24"/>
        </w:rPr>
        <w:t>ích test chủ</w:t>
      </w:r>
      <w:r w:rsidRPr="00E726AC">
        <w:rPr>
          <w:rFonts w:eastAsia="Cambria"/>
          <w:spacing w:val="-1"/>
          <w:sz w:val="24"/>
          <w:szCs w:val="24"/>
        </w:rPr>
        <w:t xml:space="preserve"> y</w:t>
      </w:r>
      <w:r w:rsidRPr="00E726AC">
        <w:rPr>
          <w:rFonts w:eastAsia="Cambria"/>
          <w:sz w:val="24"/>
          <w:szCs w:val="24"/>
        </w:rPr>
        <w:t xml:space="preserve">ếu </w:t>
      </w:r>
      <w:r w:rsidRPr="00E726AC">
        <w:rPr>
          <w:rFonts w:eastAsia="Cambria"/>
          <w:spacing w:val="-1"/>
          <w:sz w:val="24"/>
          <w:szCs w:val="24"/>
        </w:rPr>
        <w:t>v</w:t>
      </w:r>
      <w:r w:rsidRPr="00E726AC">
        <w:rPr>
          <w:rFonts w:eastAsia="Cambria"/>
          <w:sz w:val="24"/>
          <w:szCs w:val="24"/>
        </w:rPr>
        <w:t xml:space="preserve">ới </w:t>
      </w:r>
      <w:r w:rsidRPr="00E726AC">
        <w:rPr>
          <w:rFonts w:eastAsia="Cambria"/>
          <w:spacing w:val="1"/>
          <w:sz w:val="24"/>
          <w:szCs w:val="24"/>
        </w:rPr>
        <w:t>t</w:t>
      </w:r>
      <w:r w:rsidRPr="00E726AC">
        <w:rPr>
          <w:rFonts w:eastAsia="Cambria"/>
          <w:sz w:val="24"/>
          <w:szCs w:val="24"/>
        </w:rPr>
        <w:t xml:space="preserve">hời </w:t>
      </w:r>
      <w:r w:rsidRPr="00E726AC">
        <w:rPr>
          <w:rFonts w:eastAsia="Cambria"/>
          <w:spacing w:val="-1"/>
          <w:sz w:val="24"/>
          <w:szCs w:val="24"/>
        </w:rPr>
        <w:t>g</w:t>
      </w:r>
      <w:r w:rsidRPr="00E726AC">
        <w:rPr>
          <w:rFonts w:eastAsia="Cambria"/>
          <w:sz w:val="24"/>
          <w:szCs w:val="24"/>
        </w:rPr>
        <w:t>i</w:t>
      </w:r>
      <w:r w:rsidRPr="00E726AC">
        <w:rPr>
          <w:rFonts w:eastAsia="Cambria"/>
          <w:spacing w:val="1"/>
          <w:sz w:val="24"/>
          <w:szCs w:val="24"/>
        </w:rPr>
        <w:t>a</w:t>
      </w:r>
      <w:r w:rsidRPr="00E726AC">
        <w:rPr>
          <w:rFonts w:eastAsia="Cambria"/>
          <w:sz w:val="24"/>
          <w:szCs w:val="24"/>
        </w:rPr>
        <w:t>n và scope</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z w:val="24"/>
          <w:szCs w:val="24"/>
        </w:rPr>
        <w:t>à số lượng</w:t>
      </w:r>
      <w:r w:rsidRPr="00E726AC">
        <w:rPr>
          <w:rFonts w:eastAsia="Cambria"/>
          <w:spacing w:val="-1"/>
          <w:sz w:val="24"/>
          <w:szCs w:val="24"/>
        </w:rPr>
        <w:t xml:space="preserve"> </w:t>
      </w:r>
      <w:r w:rsidRPr="00E726AC">
        <w:rPr>
          <w:rFonts w:eastAsia="Cambria"/>
          <w:sz w:val="24"/>
          <w:szCs w:val="24"/>
        </w:rPr>
        <w:t>nhân</w:t>
      </w:r>
      <w:r w:rsidRPr="00E726AC">
        <w:rPr>
          <w:rFonts w:eastAsia="Cambria"/>
          <w:spacing w:val="1"/>
          <w:sz w:val="24"/>
          <w:szCs w:val="24"/>
        </w:rPr>
        <w:t xml:space="preserve"> </w:t>
      </w:r>
      <w:r w:rsidRPr="00E726AC">
        <w:rPr>
          <w:rFonts w:eastAsia="Cambria"/>
          <w:sz w:val="24"/>
          <w:szCs w:val="24"/>
        </w:rPr>
        <w:t>l</w:t>
      </w:r>
      <w:r w:rsidRPr="00E726AC">
        <w:rPr>
          <w:rFonts w:eastAsia="Cambria"/>
          <w:spacing w:val="-1"/>
          <w:sz w:val="24"/>
          <w:szCs w:val="24"/>
        </w:rPr>
        <w:t>ự</w:t>
      </w:r>
      <w:r w:rsidRPr="00E726AC">
        <w:rPr>
          <w:rFonts w:eastAsia="Cambria"/>
          <w:sz w:val="24"/>
          <w:szCs w:val="24"/>
        </w:rPr>
        <w:t xml:space="preserve">c thì </w:t>
      </w:r>
      <w:r w:rsidRPr="00E726AC">
        <w:rPr>
          <w:rFonts w:eastAsia="Cambria"/>
          <w:spacing w:val="1"/>
          <w:sz w:val="24"/>
          <w:szCs w:val="24"/>
        </w:rPr>
        <w:t>n</w:t>
      </w:r>
      <w:r w:rsidRPr="00E726AC">
        <w:rPr>
          <w:rFonts w:eastAsia="Cambria"/>
          <w:sz w:val="24"/>
          <w:szCs w:val="24"/>
        </w:rPr>
        <w:t>hóm</w:t>
      </w:r>
      <w:r w:rsidRPr="00E726AC">
        <w:rPr>
          <w:rFonts w:eastAsia="Cambria"/>
          <w:spacing w:val="-1"/>
          <w:sz w:val="24"/>
          <w:szCs w:val="24"/>
        </w:rPr>
        <w:t xml:space="preserve"> </w:t>
      </w:r>
      <w:r w:rsidRPr="00E726AC">
        <w:rPr>
          <w:rFonts w:eastAsia="Cambria"/>
          <w:sz w:val="24"/>
          <w:szCs w:val="24"/>
        </w:rPr>
        <w:t>áp</w:t>
      </w:r>
      <w:r w:rsidRPr="00E726AC">
        <w:rPr>
          <w:rFonts w:eastAsia="Cambria"/>
          <w:spacing w:val="1"/>
          <w:sz w:val="24"/>
          <w:szCs w:val="24"/>
        </w:rPr>
        <w:t xml:space="preserve"> </w:t>
      </w:r>
      <w:r w:rsidRPr="00E726AC">
        <w:rPr>
          <w:rFonts w:eastAsia="Cambria"/>
          <w:spacing w:val="-1"/>
          <w:sz w:val="24"/>
          <w:szCs w:val="24"/>
        </w:rPr>
        <w:t>d</w:t>
      </w:r>
      <w:r w:rsidRPr="00E726AC">
        <w:rPr>
          <w:rFonts w:eastAsia="Cambria"/>
          <w:sz w:val="24"/>
          <w:szCs w:val="24"/>
        </w:rPr>
        <w:t>ụng</w:t>
      </w:r>
      <w:r w:rsidRPr="00E726AC">
        <w:rPr>
          <w:rFonts w:eastAsia="Cambria"/>
          <w:spacing w:val="-1"/>
          <w:sz w:val="24"/>
          <w:szCs w:val="24"/>
        </w:rPr>
        <w:t xml:space="preserve"> </w:t>
      </w:r>
      <w:r w:rsidRPr="00E726AC">
        <w:rPr>
          <w:rFonts w:eastAsia="Cambria"/>
          <w:spacing w:val="1"/>
          <w:sz w:val="24"/>
          <w:szCs w:val="24"/>
        </w:rPr>
        <w:t>p</w:t>
      </w:r>
      <w:r w:rsidRPr="00E726AC">
        <w:rPr>
          <w:rFonts w:eastAsia="Cambria"/>
          <w:sz w:val="24"/>
          <w:szCs w:val="24"/>
        </w:rPr>
        <w:t>h</w:t>
      </w:r>
      <w:r w:rsidRPr="00E726AC">
        <w:rPr>
          <w:rFonts w:eastAsia="Cambria"/>
          <w:spacing w:val="-1"/>
          <w:sz w:val="24"/>
          <w:szCs w:val="24"/>
        </w:rPr>
        <w:t>ư</w:t>
      </w:r>
      <w:r w:rsidRPr="00E726AC">
        <w:rPr>
          <w:rFonts w:eastAsia="Cambria"/>
          <w:spacing w:val="2"/>
          <w:sz w:val="24"/>
          <w:szCs w:val="24"/>
        </w:rPr>
        <w:t>ơ</w:t>
      </w:r>
      <w:r w:rsidRPr="00E726AC">
        <w:rPr>
          <w:rFonts w:eastAsia="Cambria"/>
          <w:sz w:val="24"/>
          <w:szCs w:val="24"/>
        </w:rPr>
        <w:t>ng pháp</w:t>
      </w:r>
      <w:r w:rsidRPr="00E726AC">
        <w:rPr>
          <w:rFonts w:eastAsia="Cambria"/>
          <w:spacing w:val="1"/>
          <w:sz w:val="24"/>
          <w:szCs w:val="24"/>
        </w:rPr>
        <w:t xml:space="preserve"> </w:t>
      </w:r>
      <w:r w:rsidRPr="00E726AC">
        <w:rPr>
          <w:rFonts w:eastAsia="Cambria"/>
          <w:spacing w:val="-1"/>
          <w:sz w:val="24"/>
          <w:szCs w:val="24"/>
        </w:rPr>
        <w:t>g</w:t>
      </w:r>
      <w:r w:rsidRPr="00E726AC">
        <w:rPr>
          <w:rFonts w:eastAsia="Cambria"/>
          <w:sz w:val="24"/>
          <w:szCs w:val="24"/>
        </w:rPr>
        <w:t xml:space="preserve">ì cho </w:t>
      </w:r>
      <w:r w:rsidRPr="00E726AC">
        <w:rPr>
          <w:rFonts w:eastAsia="Cambria"/>
          <w:spacing w:val="-1"/>
          <w:sz w:val="24"/>
          <w:szCs w:val="24"/>
        </w:rPr>
        <w:t>v</w:t>
      </w:r>
      <w:r w:rsidRPr="00E726AC">
        <w:rPr>
          <w:rFonts w:eastAsia="Cambria"/>
          <w:sz w:val="24"/>
          <w:szCs w:val="24"/>
        </w:rPr>
        <w:t>i</w:t>
      </w:r>
      <w:r w:rsidRPr="00E726AC">
        <w:rPr>
          <w:rFonts w:eastAsia="Cambria"/>
          <w:spacing w:val="1"/>
          <w:sz w:val="24"/>
          <w:szCs w:val="24"/>
        </w:rPr>
        <w:t>ệ</w:t>
      </w:r>
      <w:r w:rsidRPr="00E726AC">
        <w:rPr>
          <w:rFonts w:eastAsia="Cambria"/>
          <w:sz w:val="24"/>
          <w:szCs w:val="24"/>
        </w:rPr>
        <w:t>c test&gt;</w:t>
      </w:r>
    </w:p>
    <w:p w:rsidR="002505FC" w:rsidRPr="00E726AC" w:rsidRDefault="002505FC">
      <w:pPr>
        <w:spacing w:before="5" w:line="180" w:lineRule="exact"/>
        <w:rPr>
          <w:sz w:val="19"/>
          <w:szCs w:val="19"/>
        </w:rPr>
      </w:pPr>
    </w:p>
    <w:p w:rsidR="002505FC" w:rsidRPr="00E726AC" w:rsidRDefault="003E2070">
      <w:pPr>
        <w:ind w:left="548"/>
        <w:rPr>
          <w:sz w:val="22"/>
          <w:szCs w:val="22"/>
        </w:rPr>
      </w:pPr>
      <w:r w:rsidRPr="00E726AC">
        <w:rPr>
          <w:i/>
          <w:sz w:val="22"/>
          <w:szCs w:val="22"/>
        </w:rPr>
        <w:t>Ví dụ</w:t>
      </w:r>
    </w:p>
    <w:p w:rsidR="002505FC" w:rsidRPr="00E726AC" w:rsidRDefault="002505FC">
      <w:pPr>
        <w:spacing w:before="17" w:line="220" w:lineRule="exact"/>
        <w:rPr>
          <w:sz w:val="22"/>
          <w:szCs w:val="22"/>
        </w:rPr>
      </w:pPr>
    </w:p>
    <w:p w:rsidR="002505FC" w:rsidRPr="00E726AC" w:rsidRDefault="003E2070">
      <w:pPr>
        <w:spacing w:line="275" w:lineRule="auto"/>
        <w:ind w:left="548" w:right="498"/>
        <w:rPr>
          <w:sz w:val="22"/>
          <w:szCs w:val="22"/>
        </w:rPr>
      </w:pPr>
      <w:r w:rsidRPr="00E726AC">
        <w:rPr>
          <w:i/>
          <w:sz w:val="22"/>
          <w:szCs w:val="22"/>
        </w:rPr>
        <w:t>This</w:t>
      </w:r>
      <w:r w:rsidRPr="00E726AC">
        <w:rPr>
          <w:i/>
          <w:spacing w:val="32"/>
          <w:sz w:val="22"/>
          <w:szCs w:val="22"/>
        </w:rPr>
        <w:t xml:space="preserve"> </w:t>
      </w:r>
      <w:r w:rsidRPr="00E726AC">
        <w:rPr>
          <w:i/>
          <w:sz w:val="22"/>
          <w:szCs w:val="22"/>
        </w:rPr>
        <w:t>s</w:t>
      </w:r>
      <w:r w:rsidRPr="00E726AC">
        <w:rPr>
          <w:i/>
          <w:spacing w:val="1"/>
          <w:sz w:val="22"/>
          <w:szCs w:val="22"/>
        </w:rPr>
        <w:t>e</w:t>
      </w:r>
      <w:r w:rsidRPr="00E726AC">
        <w:rPr>
          <w:i/>
          <w:spacing w:val="-2"/>
          <w:sz w:val="22"/>
          <w:szCs w:val="22"/>
        </w:rPr>
        <w:t>c</w:t>
      </w:r>
      <w:r w:rsidRPr="00E726AC">
        <w:rPr>
          <w:i/>
          <w:spacing w:val="1"/>
          <w:sz w:val="22"/>
          <w:szCs w:val="22"/>
        </w:rPr>
        <w:t>ti</w:t>
      </w:r>
      <w:r w:rsidRPr="00E726AC">
        <w:rPr>
          <w:i/>
          <w:spacing w:val="-2"/>
          <w:sz w:val="22"/>
          <w:szCs w:val="22"/>
        </w:rPr>
        <w:t>o</w:t>
      </w:r>
      <w:r w:rsidRPr="00E726AC">
        <w:rPr>
          <w:i/>
          <w:sz w:val="22"/>
          <w:szCs w:val="22"/>
        </w:rPr>
        <w:t>n</w:t>
      </w:r>
      <w:r w:rsidRPr="00E726AC">
        <w:rPr>
          <w:i/>
          <w:spacing w:val="34"/>
          <w:sz w:val="22"/>
          <w:szCs w:val="22"/>
        </w:rPr>
        <w:t xml:space="preserve"> </w:t>
      </w:r>
      <w:r w:rsidRPr="00E726AC">
        <w:rPr>
          <w:i/>
          <w:sz w:val="22"/>
          <w:szCs w:val="22"/>
        </w:rPr>
        <w:t>pr</w:t>
      </w:r>
      <w:r w:rsidRPr="00E726AC">
        <w:rPr>
          <w:i/>
          <w:spacing w:val="-2"/>
          <w:sz w:val="22"/>
          <w:szCs w:val="22"/>
        </w:rPr>
        <w:t>o</w:t>
      </w:r>
      <w:r w:rsidRPr="00E726AC">
        <w:rPr>
          <w:i/>
          <w:sz w:val="22"/>
          <w:szCs w:val="22"/>
        </w:rPr>
        <w:t>v</w:t>
      </w:r>
      <w:r w:rsidRPr="00E726AC">
        <w:rPr>
          <w:i/>
          <w:spacing w:val="1"/>
          <w:sz w:val="22"/>
          <w:szCs w:val="22"/>
        </w:rPr>
        <w:t>i</w:t>
      </w:r>
      <w:r w:rsidRPr="00E726AC">
        <w:rPr>
          <w:i/>
          <w:spacing w:val="-2"/>
          <w:sz w:val="22"/>
          <w:szCs w:val="22"/>
        </w:rPr>
        <w:t>d</w:t>
      </w:r>
      <w:r w:rsidRPr="00E726AC">
        <w:rPr>
          <w:i/>
          <w:sz w:val="22"/>
          <w:szCs w:val="22"/>
        </w:rPr>
        <w:t>es</w:t>
      </w:r>
      <w:r w:rsidRPr="00E726AC">
        <w:rPr>
          <w:i/>
          <w:spacing w:val="32"/>
          <w:sz w:val="22"/>
          <w:szCs w:val="22"/>
        </w:rPr>
        <w:t xml:space="preserve"> </w:t>
      </w:r>
      <w:r w:rsidRPr="00E726AC">
        <w:rPr>
          <w:i/>
          <w:spacing w:val="1"/>
          <w:sz w:val="22"/>
          <w:szCs w:val="22"/>
        </w:rPr>
        <w:t>i</w:t>
      </w:r>
      <w:r w:rsidRPr="00E726AC">
        <w:rPr>
          <w:i/>
          <w:sz w:val="22"/>
          <w:szCs w:val="22"/>
        </w:rPr>
        <w:t>n</w:t>
      </w:r>
      <w:r w:rsidRPr="00E726AC">
        <w:rPr>
          <w:i/>
          <w:spacing w:val="34"/>
          <w:sz w:val="22"/>
          <w:szCs w:val="22"/>
        </w:rPr>
        <w:t xml:space="preserve"> </w:t>
      </w:r>
      <w:r w:rsidRPr="00E726AC">
        <w:rPr>
          <w:i/>
          <w:spacing w:val="-2"/>
          <w:sz w:val="22"/>
          <w:szCs w:val="22"/>
        </w:rPr>
        <w:t>d</w:t>
      </w:r>
      <w:r w:rsidRPr="00E726AC">
        <w:rPr>
          <w:i/>
          <w:sz w:val="22"/>
          <w:szCs w:val="22"/>
        </w:rPr>
        <w:t>e</w:t>
      </w:r>
      <w:r w:rsidRPr="00E726AC">
        <w:rPr>
          <w:i/>
          <w:spacing w:val="1"/>
          <w:sz w:val="22"/>
          <w:szCs w:val="22"/>
        </w:rPr>
        <w:t>t</w:t>
      </w:r>
      <w:r w:rsidRPr="00E726AC">
        <w:rPr>
          <w:i/>
          <w:spacing w:val="-2"/>
          <w:sz w:val="22"/>
          <w:szCs w:val="22"/>
        </w:rPr>
        <w:t>a</w:t>
      </w:r>
      <w:r w:rsidRPr="00E726AC">
        <w:rPr>
          <w:i/>
          <w:spacing w:val="1"/>
          <w:sz w:val="22"/>
          <w:szCs w:val="22"/>
        </w:rPr>
        <w:t>i</w:t>
      </w:r>
      <w:r w:rsidRPr="00E726AC">
        <w:rPr>
          <w:i/>
          <w:sz w:val="22"/>
          <w:szCs w:val="22"/>
        </w:rPr>
        <w:t>l</w:t>
      </w:r>
      <w:r w:rsidRPr="00E726AC">
        <w:rPr>
          <w:i/>
          <w:spacing w:val="34"/>
          <w:sz w:val="22"/>
          <w:szCs w:val="22"/>
        </w:rPr>
        <w:t xml:space="preserve"> </w:t>
      </w:r>
      <w:r w:rsidRPr="00E726AC">
        <w:rPr>
          <w:i/>
          <w:spacing w:val="-2"/>
          <w:sz w:val="22"/>
          <w:szCs w:val="22"/>
        </w:rPr>
        <w:t>a</w:t>
      </w:r>
      <w:r w:rsidRPr="00E726AC">
        <w:rPr>
          <w:i/>
          <w:spacing w:val="5"/>
          <w:sz w:val="22"/>
          <w:szCs w:val="22"/>
        </w:rPr>
        <w:t>l</w:t>
      </w:r>
      <w:r w:rsidRPr="00E726AC">
        <w:rPr>
          <w:i/>
          <w:sz w:val="22"/>
          <w:szCs w:val="22"/>
        </w:rPr>
        <w:t>l</w:t>
      </w:r>
      <w:r w:rsidRPr="00E726AC">
        <w:rPr>
          <w:i/>
          <w:spacing w:val="32"/>
          <w:sz w:val="22"/>
          <w:szCs w:val="22"/>
        </w:rPr>
        <w:t xml:space="preserve"> </w:t>
      </w:r>
      <w:r w:rsidRPr="00E726AC">
        <w:rPr>
          <w:i/>
          <w:sz w:val="22"/>
          <w:szCs w:val="22"/>
        </w:rPr>
        <w:t>ne</w:t>
      </w:r>
      <w:r w:rsidRPr="00E726AC">
        <w:rPr>
          <w:i/>
          <w:spacing w:val="-2"/>
          <w:sz w:val="22"/>
          <w:szCs w:val="22"/>
        </w:rPr>
        <w:t>c</w:t>
      </w:r>
      <w:r w:rsidRPr="00E726AC">
        <w:rPr>
          <w:i/>
          <w:sz w:val="22"/>
          <w:szCs w:val="22"/>
        </w:rPr>
        <w:t>e</w:t>
      </w:r>
      <w:r w:rsidRPr="00E726AC">
        <w:rPr>
          <w:i/>
          <w:spacing w:val="1"/>
          <w:sz w:val="22"/>
          <w:szCs w:val="22"/>
        </w:rPr>
        <w:t>s</w:t>
      </w:r>
      <w:r w:rsidRPr="00E726AC">
        <w:rPr>
          <w:i/>
          <w:spacing w:val="-2"/>
          <w:sz w:val="22"/>
          <w:szCs w:val="22"/>
        </w:rPr>
        <w:t>s</w:t>
      </w:r>
      <w:r w:rsidRPr="00E726AC">
        <w:rPr>
          <w:i/>
          <w:sz w:val="22"/>
          <w:szCs w:val="22"/>
        </w:rPr>
        <w:t>ary</w:t>
      </w:r>
      <w:r w:rsidRPr="00E726AC">
        <w:rPr>
          <w:i/>
          <w:spacing w:val="32"/>
          <w:sz w:val="22"/>
          <w:szCs w:val="22"/>
        </w:rPr>
        <w:t xml:space="preserve"> </w:t>
      </w:r>
      <w:r w:rsidRPr="00E726AC">
        <w:rPr>
          <w:i/>
          <w:spacing w:val="1"/>
          <w:sz w:val="22"/>
          <w:szCs w:val="22"/>
        </w:rPr>
        <w:t>i</w:t>
      </w:r>
      <w:r w:rsidRPr="00E726AC">
        <w:rPr>
          <w:i/>
          <w:spacing w:val="-2"/>
          <w:sz w:val="22"/>
          <w:szCs w:val="22"/>
        </w:rPr>
        <w:t>n</w:t>
      </w:r>
      <w:r w:rsidRPr="00E726AC">
        <w:rPr>
          <w:i/>
          <w:spacing w:val="1"/>
          <w:sz w:val="22"/>
          <w:szCs w:val="22"/>
        </w:rPr>
        <w:t>f</w:t>
      </w:r>
      <w:r w:rsidRPr="00E726AC">
        <w:rPr>
          <w:i/>
          <w:sz w:val="22"/>
          <w:szCs w:val="22"/>
        </w:rPr>
        <w:t>orm</w:t>
      </w:r>
      <w:r w:rsidRPr="00E726AC">
        <w:rPr>
          <w:i/>
          <w:spacing w:val="-3"/>
          <w:sz w:val="22"/>
          <w:szCs w:val="22"/>
        </w:rPr>
        <w:t>a</w:t>
      </w:r>
      <w:r w:rsidRPr="00E726AC">
        <w:rPr>
          <w:i/>
          <w:spacing w:val="1"/>
          <w:sz w:val="22"/>
          <w:szCs w:val="22"/>
        </w:rPr>
        <w:t>ti</w:t>
      </w:r>
      <w:r w:rsidRPr="00E726AC">
        <w:rPr>
          <w:i/>
          <w:sz w:val="22"/>
          <w:szCs w:val="22"/>
        </w:rPr>
        <w:t>on</w:t>
      </w:r>
      <w:r w:rsidRPr="00E726AC">
        <w:rPr>
          <w:i/>
          <w:spacing w:val="31"/>
          <w:sz w:val="22"/>
          <w:szCs w:val="22"/>
        </w:rPr>
        <w:t xml:space="preserve"> </w:t>
      </w:r>
      <w:r w:rsidRPr="00E726AC">
        <w:rPr>
          <w:i/>
          <w:sz w:val="22"/>
          <w:szCs w:val="22"/>
        </w:rPr>
        <w:t>abo</w:t>
      </w:r>
      <w:r w:rsidRPr="00E726AC">
        <w:rPr>
          <w:i/>
          <w:spacing w:val="-2"/>
          <w:sz w:val="22"/>
          <w:szCs w:val="22"/>
        </w:rPr>
        <w:t>u</w:t>
      </w:r>
      <w:r w:rsidRPr="00E726AC">
        <w:rPr>
          <w:i/>
          <w:sz w:val="22"/>
          <w:szCs w:val="22"/>
        </w:rPr>
        <w:t>t</w:t>
      </w:r>
      <w:r w:rsidRPr="00E726AC">
        <w:rPr>
          <w:i/>
          <w:spacing w:val="37"/>
          <w:sz w:val="22"/>
          <w:szCs w:val="22"/>
        </w:rPr>
        <w:t xml:space="preserve"> </w:t>
      </w:r>
      <w:r w:rsidRPr="00E726AC">
        <w:rPr>
          <w:i/>
          <w:spacing w:val="1"/>
          <w:sz w:val="22"/>
          <w:szCs w:val="22"/>
        </w:rPr>
        <w:t>i</w:t>
      </w:r>
      <w:r w:rsidRPr="00E726AC">
        <w:rPr>
          <w:i/>
          <w:spacing w:val="-1"/>
          <w:sz w:val="22"/>
          <w:szCs w:val="22"/>
        </w:rPr>
        <w:t>m</w:t>
      </w:r>
      <w:r w:rsidRPr="00E726AC">
        <w:rPr>
          <w:i/>
          <w:spacing w:val="-2"/>
          <w:sz w:val="22"/>
          <w:szCs w:val="22"/>
        </w:rPr>
        <w:t>p</w:t>
      </w:r>
      <w:r w:rsidRPr="00E726AC">
        <w:rPr>
          <w:i/>
          <w:spacing w:val="1"/>
          <w:sz w:val="22"/>
          <w:szCs w:val="22"/>
        </w:rPr>
        <w:t>l</w:t>
      </w:r>
      <w:r w:rsidRPr="00E726AC">
        <w:rPr>
          <w:i/>
          <w:sz w:val="22"/>
          <w:szCs w:val="22"/>
        </w:rPr>
        <w:t>eme</w:t>
      </w:r>
      <w:r w:rsidRPr="00E726AC">
        <w:rPr>
          <w:i/>
          <w:spacing w:val="-3"/>
          <w:sz w:val="22"/>
          <w:szCs w:val="22"/>
        </w:rPr>
        <w:t>n</w:t>
      </w:r>
      <w:r w:rsidRPr="00E726AC">
        <w:rPr>
          <w:i/>
          <w:spacing w:val="1"/>
          <w:sz w:val="22"/>
          <w:szCs w:val="22"/>
        </w:rPr>
        <w:t>t</w:t>
      </w:r>
      <w:r w:rsidRPr="00E726AC">
        <w:rPr>
          <w:i/>
          <w:spacing w:val="-2"/>
          <w:sz w:val="22"/>
          <w:szCs w:val="22"/>
        </w:rPr>
        <w:t>a</w:t>
      </w:r>
      <w:r w:rsidRPr="00E726AC">
        <w:rPr>
          <w:i/>
          <w:spacing w:val="1"/>
          <w:sz w:val="22"/>
          <w:szCs w:val="22"/>
        </w:rPr>
        <w:t>ti</w:t>
      </w:r>
      <w:r w:rsidRPr="00E726AC">
        <w:rPr>
          <w:i/>
          <w:spacing w:val="-2"/>
          <w:sz w:val="22"/>
          <w:szCs w:val="22"/>
        </w:rPr>
        <w:t>o</w:t>
      </w:r>
      <w:r w:rsidRPr="00E726AC">
        <w:rPr>
          <w:i/>
          <w:sz w:val="22"/>
          <w:szCs w:val="22"/>
        </w:rPr>
        <w:t>n</w:t>
      </w:r>
      <w:r w:rsidRPr="00E726AC">
        <w:rPr>
          <w:i/>
          <w:spacing w:val="31"/>
          <w:sz w:val="22"/>
          <w:szCs w:val="22"/>
        </w:rPr>
        <w:t xml:space="preserve"> </w:t>
      </w:r>
      <w:r w:rsidRPr="00E726AC">
        <w:rPr>
          <w:i/>
          <w:spacing w:val="1"/>
          <w:sz w:val="22"/>
          <w:szCs w:val="22"/>
        </w:rPr>
        <w:t>i</w:t>
      </w:r>
      <w:r w:rsidRPr="00E726AC">
        <w:rPr>
          <w:i/>
          <w:sz w:val="22"/>
          <w:szCs w:val="22"/>
        </w:rPr>
        <w:t>n</w:t>
      </w:r>
      <w:r w:rsidRPr="00E726AC">
        <w:rPr>
          <w:i/>
          <w:spacing w:val="-1"/>
          <w:sz w:val="22"/>
          <w:szCs w:val="22"/>
        </w:rPr>
        <w:t>f</w:t>
      </w:r>
      <w:r w:rsidRPr="00E726AC">
        <w:rPr>
          <w:i/>
          <w:sz w:val="22"/>
          <w:szCs w:val="22"/>
        </w:rPr>
        <w:t>orma</w:t>
      </w:r>
      <w:r w:rsidRPr="00E726AC">
        <w:rPr>
          <w:i/>
          <w:spacing w:val="-2"/>
          <w:sz w:val="22"/>
          <w:szCs w:val="22"/>
        </w:rPr>
        <w:t>t</w:t>
      </w:r>
      <w:r w:rsidRPr="00E726AC">
        <w:rPr>
          <w:i/>
          <w:spacing w:val="1"/>
          <w:sz w:val="22"/>
          <w:szCs w:val="22"/>
        </w:rPr>
        <w:t>i</w:t>
      </w:r>
      <w:r w:rsidRPr="00E726AC">
        <w:rPr>
          <w:i/>
          <w:sz w:val="22"/>
          <w:szCs w:val="22"/>
        </w:rPr>
        <w:t>on</w:t>
      </w:r>
      <w:r w:rsidRPr="00E726AC">
        <w:rPr>
          <w:i/>
          <w:spacing w:val="31"/>
          <w:sz w:val="22"/>
          <w:szCs w:val="22"/>
        </w:rPr>
        <w:t xml:space="preserve"> </w:t>
      </w:r>
      <w:r w:rsidRPr="00E726AC">
        <w:rPr>
          <w:i/>
          <w:sz w:val="22"/>
          <w:szCs w:val="22"/>
        </w:rPr>
        <w:t xml:space="preserve">and </w:t>
      </w:r>
      <w:r w:rsidRPr="00E726AC">
        <w:rPr>
          <w:i/>
          <w:spacing w:val="1"/>
          <w:sz w:val="22"/>
          <w:szCs w:val="22"/>
        </w:rPr>
        <w:t>t</w:t>
      </w:r>
      <w:r w:rsidRPr="00E726AC">
        <w:rPr>
          <w:i/>
          <w:sz w:val="22"/>
          <w:szCs w:val="22"/>
        </w:rPr>
        <w:t>e</w:t>
      </w:r>
      <w:r w:rsidRPr="00E726AC">
        <w:rPr>
          <w:i/>
          <w:spacing w:val="-2"/>
          <w:sz w:val="22"/>
          <w:szCs w:val="22"/>
        </w:rPr>
        <w:t>s</w:t>
      </w:r>
      <w:r w:rsidRPr="00E726AC">
        <w:rPr>
          <w:i/>
          <w:spacing w:val="1"/>
          <w:sz w:val="22"/>
          <w:szCs w:val="22"/>
        </w:rPr>
        <w:t>ti</w:t>
      </w:r>
      <w:r w:rsidRPr="00E726AC">
        <w:rPr>
          <w:i/>
          <w:spacing w:val="-2"/>
          <w:sz w:val="22"/>
          <w:szCs w:val="22"/>
        </w:rPr>
        <w:t>n</w:t>
      </w:r>
      <w:r w:rsidRPr="00E726AC">
        <w:rPr>
          <w:i/>
          <w:sz w:val="22"/>
          <w:szCs w:val="22"/>
        </w:rPr>
        <w:t>g pr</w:t>
      </w:r>
      <w:r w:rsidRPr="00E726AC">
        <w:rPr>
          <w:i/>
          <w:spacing w:val="-2"/>
          <w:sz w:val="22"/>
          <w:szCs w:val="22"/>
        </w:rPr>
        <w:t>o</w:t>
      </w:r>
      <w:r w:rsidRPr="00E726AC">
        <w:rPr>
          <w:i/>
          <w:sz w:val="22"/>
          <w:szCs w:val="22"/>
        </w:rPr>
        <w:t>ced</w:t>
      </w:r>
      <w:r w:rsidRPr="00E726AC">
        <w:rPr>
          <w:i/>
          <w:spacing w:val="-2"/>
          <w:sz w:val="22"/>
          <w:szCs w:val="22"/>
        </w:rPr>
        <w:t>u</w:t>
      </w:r>
      <w:r w:rsidRPr="00E726AC">
        <w:rPr>
          <w:i/>
          <w:sz w:val="22"/>
          <w:szCs w:val="22"/>
        </w:rPr>
        <w:t>re</w:t>
      </w:r>
      <w:r w:rsidRPr="00E726AC">
        <w:rPr>
          <w:i/>
          <w:spacing w:val="1"/>
          <w:sz w:val="22"/>
          <w:szCs w:val="22"/>
        </w:rPr>
        <w:t xml:space="preserve"> </w:t>
      </w:r>
      <w:r w:rsidRPr="00E726AC">
        <w:rPr>
          <w:i/>
          <w:spacing w:val="-2"/>
          <w:sz w:val="22"/>
          <w:szCs w:val="22"/>
        </w:rPr>
        <w:t>o</w:t>
      </w:r>
      <w:r w:rsidRPr="00E726AC">
        <w:rPr>
          <w:i/>
          <w:sz w:val="22"/>
          <w:szCs w:val="22"/>
        </w:rPr>
        <w:t>f</w:t>
      </w:r>
      <w:r w:rsidRPr="00E726AC">
        <w:rPr>
          <w:i/>
          <w:spacing w:val="1"/>
          <w:sz w:val="22"/>
          <w:szCs w:val="22"/>
        </w:rPr>
        <w:t xml:space="preserve"> </w:t>
      </w:r>
      <w:r w:rsidRPr="00E726AC">
        <w:rPr>
          <w:i/>
          <w:spacing w:val="-2"/>
          <w:sz w:val="22"/>
          <w:szCs w:val="22"/>
        </w:rPr>
        <w:t>M</w:t>
      </w:r>
      <w:r w:rsidRPr="00E726AC">
        <w:rPr>
          <w:i/>
          <w:sz w:val="22"/>
          <w:szCs w:val="22"/>
        </w:rPr>
        <w:t>SSC</w:t>
      </w:r>
      <w:r w:rsidRPr="00E726AC">
        <w:rPr>
          <w:i/>
          <w:spacing w:val="-3"/>
          <w:sz w:val="22"/>
          <w:szCs w:val="22"/>
        </w:rPr>
        <w:t xml:space="preserve"> </w:t>
      </w:r>
      <w:r w:rsidRPr="00E726AC">
        <w:rPr>
          <w:i/>
          <w:spacing w:val="1"/>
          <w:sz w:val="22"/>
          <w:szCs w:val="22"/>
        </w:rPr>
        <w:t>i</w:t>
      </w:r>
      <w:r w:rsidRPr="00E726AC">
        <w:rPr>
          <w:i/>
          <w:sz w:val="22"/>
          <w:szCs w:val="22"/>
        </w:rPr>
        <w:t>n</w:t>
      </w:r>
      <w:r w:rsidRPr="00E726AC">
        <w:rPr>
          <w:i/>
          <w:spacing w:val="-2"/>
          <w:sz w:val="22"/>
          <w:szCs w:val="22"/>
        </w:rPr>
        <w:t>c</w:t>
      </w:r>
      <w:r w:rsidRPr="00E726AC">
        <w:rPr>
          <w:i/>
          <w:spacing w:val="1"/>
          <w:sz w:val="22"/>
          <w:szCs w:val="22"/>
        </w:rPr>
        <w:t>l</w:t>
      </w:r>
      <w:r w:rsidRPr="00E726AC">
        <w:rPr>
          <w:i/>
          <w:sz w:val="22"/>
          <w:szCs w:val="22"/>
        </w:rPr>
        <w:t>udes</w:t>
      </w:r>
      <w:r w:rsidRPr="00E726AC">
        <w:rPr>
          <w:i/>
          <w:spacing w:val="1"/>
          <w:sz w:val="22"/>
          <w:szCs w:val="22"/>
        </w:rPr>
        <w:t xml:space="preserve"> t</w:t>
      </w:r>
      <w:r w:rsidRPr="00E726AC">
        <w:rPr>
          <w:i/>
          <w:spacing w:val="-2"/>
          <w:sz w:val="22"/>
          <w:szCs w:val="22"/>
        </w:rPr>
        <w:t>e</w:t>
      </w:r>
      <w:r w:rsidRPr="00E726AC">
        <w:rPr>
          <w:i/>
          <w:sz w:val="22"/>
          <w:szCs w:val="22"/>
        </w:rPr>
        <w:t>st</w:t>
      </w:r>
      <w:r w:rsidRPr="00E726AC">
        <w:rPr>
          <w:i/>
          <w:spacing w:val="-1"/>
          <w:sz w:val="22"/>
          <w:szCs w:val="22"/>
        </w:rPr>
        <w:t xml:space="preserve"> </w:t>
      </w:r>
      <w:r w:rsidRPr="00E726AC">
        <w:rPr>
          <w:i/>
          <w:sz w:val="22"/>
          <w:szCs w:val="22"/>
        </w:rPr>
        <w:t>p</w:t>
      </w:r>
      <w:r w:rsidRPr="00E726AC">
        <w:rPr>
          <w:i/>
          <w:spacing w:val="1"/>
          <w:sz w:val="22"/>
          <w:szCs w:val="22"/>
        </w:rPr>
        <w:t>l</w:t>
      </w:r>
      <w:r w:rsidRPr="00E726AC">
        <w:rPr>
          <w:i/>
          <w:sz w:val="22"/>
          <w:szCs w:val="22"/>
        </w:rPr>
        <w:t>a</w:t>
      </w:r>
      <w:r w:rsidRPr="00E726AC">
        <w:rPr>
          <w:i/>
          <w:spacing w:val="-2"/>
          <w:sz w:val="22"/>
          <w:szCs w:val="22"/>
        </w:rPr>
        <w:t>n</w:t>
      </w:r>
      <w:r w:rsidRPr="00E726AC">
        <w:rPr>
          <w:i/>
          <w:sz w:val="22"/>
          <w:szCs w:val="22"/>
        </w:rPr>
        <w:t xml:space="preserve">s, </w:t>
      </w:r>
      <w:r w:rsidRPr="00E726AC">
        <w:rPr>
          <w:i/>
          <w:spacing w:val="-1"/>
          <w:sz w:val="22"/>
          <w:szCs w:val="22"/>
        </w:rPr>
        <w:t>t</w:t>
      </w:r>
      <w:r w:rsidRPr="00E726AC">
        <w:rPr>
          <w:i/>
          <w:sz w:val="22"/>
          <w:szCs w:val="22"/>
        </w:rPr>
        <w:t>e</w:t>
      </w:r>
      <w:r w:rsidRPr="00E726AC">
        <w:rPr>
          <w:i/>
          <w:spacing w:val="-2"/>
          <w:sz w:val="22"/>
          <w:szCs w:val="22"/>
        </w:rPr>
        <w:t>s</w:t>
      </w:r>
      <w:r w:rsidRPr="00E726AC">
        <w:rPr>
          <w:i/>
          <w:sz w:val="22"/>
          <w:szCs w:val="22"/>
        </w:rPr>
        <w:t>t</w:t>
      </w:r>
      <w:r w:rsidRPr="00E726AC">
        <w:rPr>
          <w:i/>
          <w:spacing w:val="1"/>
          <w:sz w:val="22"/>
          <w:szCs w:val="22"/>
        </w:rPr>
        <w:t xml:space="preserve"> </w:t>
      </w:r>
      <w:r w:rsidRPr="00E726AC">
        <w:rPr>
          <w:i/>
          <w:sz w:val="22"/>
          <w:szCs w:val="22"/>
        </w:rPr>
        <w:t>ca</w:t>
      </w:r>
      <w:r w:rsidRPr="00E726AC">
        <w:rPr>
          <w:i/>
          <w:spacing w:val="-2"/>
          <w:sz w:val="22"/>
          <w:szCs w:val="22"/>
        </w:rPr>
        <w:t>s</w:t>
      </w:r>
      <w:r w:rsidRPr="00E726AC">
        <w:rPr>
          <w:i/>
          <w:sz w:val="22"/>
          <w:szCs w:val="22"/>
        </w:rPr>
        <w:t>e</w:t>
      </w:r>
      <w:r w:rsidRPr="00E726AC">
        <w:rPr>
          <w:i/>
          <w:spacing w:val="1"/>
          <w:sz w:val="22"/>
          <w:szCs w:val="22"/>
        </w:rPr>
        <w:t>s</w:t>
      </w:r>
      <w:r w:rsidRPr="00E726AC">
        <w:rPr>
          <w:i/>
          <w:sz w:val="22"/>
          <w:szCs w:val="22"/>
        </w:rPr>
        <w:t xml:space="preserve">, </w:t>
      </w:r>
      <w:r w:rsidRPr="00E726AC">
        <w:rPr>
          <w:i/>
          <w:spacing w:val="-1"/>
          <w:sz w:val="22"/>
          <w:szCs w:val="22"/>
        </w:rPr>
        <w:t>t</w:t>
      </w:r>
      <w:r w:rsidRPr="00E726AC">
        <w:rPr>
          <w:i/>
          <w:sz w:val="22"/>
          <w:szCs w:val="22"/>
        </w:rPr>
        <w:t>e</w:t>
      </w:r>
      <w:r w:rsidRPr="00E726AC">
        <w:rPr>
          <w:i/>
          <w:spacing w:val="1"/>
          <w:sz w:val="22"/>
          <w:szCs w:val="22"/>
        </w:rPr>
        <w:t>s</w:t>
      </w:r>
      <w:r w:rsidRPr="00E726AC">
        <w:rPr>
          <w:i/>
          <w:sz w:val="22"/>
          <w:szCs w:val="22"/>
        </w:rPr>
        <w:t>t</w:t>
      </w:r>
      <w:r w:rsidRPr="00E726AC">
        <w:rPr>
          <w:i/>
          <w:spacing w:val="-1"/>
          <w:sz w:val="22"/>
          <w:szCs w:val="22"/>
        </w:rPr>
        <w:t xml:space="preserve"> </w:t>
      </w:r>
      <w:r w:rsidRPr="00E726AC">
        <w:rPr>
          <w:i/>
          <w:sz w:val="22"/>
          <w:szCs w:val="22"/>
        </w:rPr>
        <w:t>r</w:t>
      </w:r>
      <w:r w:rsidRPr="00E726AC">
        <w:rPr>
          <w:i/>
          <w:spacing w:val="-2"/>
          <w:sz w:val="22"/>
          <w:szCs w:val="22"/>
        </w:rPr>
        <w:t>e</w:t>
      </w:r>
      <w:r w:rsidRPr="00E726AC">
        <w:rPr>
          <w:i/>
          <w:sz w:val="22"/>
          <w:szCs w:val="22"/>
        </w:rPr>
        <w:t>su</w:t>
      </w:r>
      <w:r w:rsidRPr="00E726AC">
        <w:rPr>
          <w:i/>
          <w:spacing w:val="-1"/>
          <w:sz w:val="22"/>
          <w:szCs w:val="22"/>
        </w:rPr>
        <w:t>l</w:t>
      </w:r>
      <w:r w:rsidRPr="00E726AC">
        <w:rPr>
          <w:i/>
          <w:sz w:val="22"/>
          <w:szCs w:val="22"/>
        </w:rPr>
        <w:t>t</w:t>
      </w:r>
      <w:r w:rsidRPr="00E726AC">
        <w:rPr>
          <w:i/>
          <w:spacing w:val="2"/>
          <w:sz w:val="22"/>
          <w:szCs w:val="22"/>
        </w:rPr>
        <w:t xml:space="preserve"> </w:t>
      </w:r>
      <w:r w:rsidRPr="00E726AC">
        <w:rPr>
          <w:i/>
          <w:sz w:val="22"/>
          <w:szCs w:val="22"/>
        </w:rPr>
        <w:t>and</w:t>
      </w:r>
      <w:r w:rsidRPr="00E726AC">
        <w:rPr>
          <w:i/>
          <w:spacing w:val="-2"/>
          <w:sz w:val="22"/>
          <w:szCs w:val="22"/>
        </w:rPr>
        <w:t xml:space="preserve"> </w:t>
      </w:r>
      <w:r w:rsidRPr="00E726AC">
        <w:rPr>
          <w:i/>
          <w:sz w:val="22"/>
          <w:szCs w:val="22"/>
        </w:rPr>
        <w:t>r</w:t>
      </w:r>
      <w:r w:rsidRPr="00E726AC">
        <w:rPr>
          <w:i/>
          <w:spacing w:val="-1"/>
          <w:sz w:val="22"/>
          <w:szCs w:val="22"/>
        </w:rPr>
        <w:t>i</w:t>
      </w:r>
      <w:r w:rsidRPr="00E726AC">
        <w:rPr>
          <w:i/>
          <w:sz w:val="22"/>
          <w:szCs w:val="22"/>
        </w:rPr>
        <w:t>s</w:t>
      </w:r>
      <w:r w:rsidRPr="00E726AC">
        <w:rPr>
          <w:i/>
          <w:spacing w:val="1"/>
          <w:sz w:val="22"/>
          <w:szCs w:val="22"/>
        </w:rPr>
        <w:t>k</w:t>
      </w:r>
      <w:r w:rsidRPr="00E726AC">
        <w:rPr>
          <w:i/>
          <w:sz w:val="22"/>
          <w:szCs w:val="22"/>
        </w:rPr>
        <w:t>s</w:t>
      </w:r>
      <w:r w:rsidRPr="00E726AC">
        <w:rPr>
          <w:i/>
          <w:spacing w:val="-2"/>
          <w:sz w:val="22"/>
          <w:szCs w:val="22"/>
        </w:rPr>
        <w:t xml:space="preserve"> </w:t>
      </w:r>
      <w:r w:rsidRPr="00E726AC">
        <w:rPr>
          <w:i/>
          <w:sz w:val="22"/>
          <w:szCs w:val="22"/>
        </w:rPr>
        <w:t>e</w:t>
      </w:r>
      <w:r w:rsidRPr="00E726AC">
        <w:rPr>
          <w:i/>
          <w:spacing w:val="1"/>
          <w:sz w:val="22"/>
          <w:szCs w:val="22"/>
        </w:rPr>
        <w:t>s</w:t>
      </w:r>
      <w:r w:rsidRPr="00E726AC">
        <w:rPr>
          <w:i/>
          <w:spacing w:val="-1"/>
          <w:sz w:val="22"/>
          <w:szCs w:val="22"/>
        </w:rPr>
        <w:t>tim</w:t>
      </w:r>
      <w:r w:rsidRPr="00E726AC">
        <w:rPr>
          <w:i/>
          <w:sz w:val="22"/>
          <w:szCs w:val="22"/>
        </w:rPr>
        <w:t>a</w:t>
      </w:r>
      <w:r w:rsidRPr="00E726AC">
        <w:rPr>
          <w:i/>
          <w:spacing w:val="1"/>
          <w:sz w:val="22"/>
          <w:szCs w:val="22"/>
        </w:rPr>
        <w:t>ti</w:t>
      </w:r>
      <w:r w:rsidRPr="00E726AC">
        <w:rPr>
          <w:i/>
          <w:sz w:val="22"/>
          <w:szCs w:val="22"/>
        </w:rPr>
        <w:t>o</w:t>
      </w:r>
      <w:r w:rsidRPr="00E726AC">
        <w:rPr>
          <w:i/>
          <w:spacing w:val="-2"/>
          <w:sz w:val="22"/>
          <w:szCs w:val="22"/>
        </w:rPr>
        <w:t>n</w:t>
      </w:r>
      <w:r w:rsidRPr="00E726AC">
        <w:rPr>
          <w:i/>
          <w:sz w:val="22"/>
          <w:szCs w:val="22"/>
        </w:rPr>
        <w:t>s.</w:t>
      </w:r>
    </w:p>
    <w:p w:rsidR="002505FC" w:rsidRPr="00E726AC" w:rsidRDefault="002505FC">
      <w:pPr>
        <w:spacing w:before="8" w:line="200" w:lineRule="exact"/>
      </w:pPr>
    </w:p>
    <w:p w:rsidR="002505FC" w:rsidRPr="00E726AC" w:rsidRDefault="003E2070">
      <w:pPr>
        <w:ind w:left="1359"/>
        <w:rPr>
          <w:rFonts w:eastAsia="Cambria"/>
          <w:sz w:val="28"/>
          <w:szCs w:val="28"/>
        </w:rPr>
      </w:pPr>
      <w:r w:rsidRPr="00E726AC">
        <w:rPr>
          <w:rFonts w:eastAsia="Cambria"/>
          <w:b/>
          <w:sz w:val="28"/>
          <w:szCs w:val="28"/>
        </w:rPr>
        <w:t>1</w:t>
      </w:r>
      <w:r w:rsidRPr="00E726AC">
        <w:rPr>
          <w:rFonts w:eastAsia="Cambria"/>
          <w:b/>
          <w:spacing w:val="-1"/>
          <w:sz w:val="28"/>
          <w:szCs w:val="28"/>
        </w:rPr>
        <w:t>.</w:t>
      </w:r>
      <w:r w:rsidRPr="00E726AC">
        <w:rPr>
          <w:rFonts w:eastAsia="Cambria"/>
          <w:b/>
          <w:sz w:val="28"/>
          <w:szCs w:val="28"/>
        </w:rPr>
        <w:t>2</w:t>
      </w:r>
      <w:r w:rsidRPr="00E726AC">
        <w:rPr>
          <w:rFonts w:eastAsia="Cambria"/>
          <w:b/>
          <w:spacing w:val="-10"/>
          <w:sz w:val="28"/>
          <w:szCs w:val="28"/>
        </w:rPr>
        <w:t xml:space="preserve"> </w:t>
      </w:r>
      <w:r w:rsidRPr="00E726AC">
        <w:rPr>
          <w:rFonts w:eastAsia="Cambria"/>
          <w:b/>
          <w:sz w:val="28"/>
          <w:szCs w:val="28"/>
        </w:rPr>
        <w:t>Te</w:t>
      </w:r>
      <w:r w:rsidRPr="00E726AC">
        <w:rPr>
          <w:rFonts w:eastAsia="Cambria"/>
          <w:b/>
          <w:spacing w:val="1"/>
          <w:sz w:val="28"/>
          <w:szCs w:val="28"/>
        </w:rPr>
        <w:t>s</w:t>
      </w:r>
      <w:r w:rsidRPr="00E726AC">
        <w:rPr>
          <w:rFonts w:eastAsia="Cambria"/>
          <w:b/>
          <w:sz w:val="28"/>
          <w:szCs w:val="28"/>
        </w:rPr>
        <w:t>t</w:t>
      </w:r>
      <w:r w:rsidRPr="00E726AC">
        <w:rPr>
          <w:rFonts w:eastAsia="Cambria"/>
          <w:b/>
          <w:spacing w:val="-2"/>
          <w:sz w:val="28"/>
          <w:szCs w:val="28"/>
        </w:rPr>
        <w:t xml:space="preserve"> </w:t>
      </w:r>
      <w:r w:rsidRPr="00E726AC">
        <w:rPr>
          <w:rFonts w:eastAsia="Cambria"/>
          <w:b/>
          <w:sz w:val="28"/>
          <w:szCs w:val="28"/>
        </w:rPr>
        <w:t>App</w:t>
      </w:r>
      <w:r w:rsidRPr="00E726AC">
        <w:rPr>
          <w:rFonts w:eastAsia="Cambria"/>
          <w:b/>
          <w:spacing w:val="-2"/>
          <w:sz w:val="28"/>
          <w:szCs w:val="28"/>
        </w:rPr>
        <w:t>r</w:t>
      </w:r>
      <w:r w:rsidRPr="00E726AC">
        <w:rPr>
          <w:rFonts w:eastAsia="Cambria"/>
          <w:b/>
          <w:spacing w:val="-1"/>
          <w:sz w:val="28"/>
          <w:szCs w:val="28"/>
        </w:rPr>
        <w:t>o</w:t>
      </w:r>
      <w:r w:rsidRPr="00E726AC">
        <w:rPr>
          <w:rFonts w:eastAsia="Cambria"/>
          <w:b/>
          <w:spacing w:val="1"/>
          <w:sz w:val="28"/>
          <w:szCs w:val="28"/>
        </w:rPr>
        <w:t>a</w:t>
      </w:r>
      <w:r w:rsidRPr="00E726AC">
        <w:rPr>
          <w:rFonts w:eastAsia="Cambria"/>
          <w:b/>
          <w:sz w:val="28"/>
          <w:szCs w:val="28"/>
        </w:rPr>
        <w:t>ch</w:t>
      </w:r>
    </w:p>
    <w:p w:rsidR="002505FC" w:rsidRPr="00E726AC" w:rsidRDefault="003E2070">
      <w:pPr>
        <w:ind w:left="1628"/>
        <w:rPr>
          <w:rFonts w:eastAsia="Cambria"/>
          <w:sz w:val="24"/>
          <w:szCs w:val="24"/>
        </w:rPr>
      </w:pPr>
      <w:r w:rsidRPr="00E726AC">
        <w:rPr>
          <w:rFonts w:eastAsia="Cambria"/>
          <w:spacing w:val="-1"/>
          <w:sz w:val="24"/>
          <w:szCs w:val="24"/>
        </w:rPr>
        <w:t>&lt;</w:t>
      </w:r>
      <w:r w:rsidRPr="00E726AC">
        <w:rPr>
          <w:rFonts w:eastAsia="Cambria"/>
          <w:sz w:val="24"/>
          <w:szCs w:val="24"/>
        </w:rPr>
        <w:t>Ph</w:t>
      </w:r>
      <w:r w:rsidRPr="00E726AC">
        <w:rPr>
          <w:rFonts w:eastAsia="Cambria"/>
          <w:spacing w:val="-1"/>
          <w:sz w:val="24"/>
          <w:szCs w:val="24"/>
        </w:rPr>
        <w:t>ư</w:t>
      </w:r>
      <w:r w:rsidRPr="00E726AC">
        <w:rPr>
          <w:rFonts w:eastAsia="Cambria"/>
          <w:sz w:val="24"/>
          <w:szCs w:val="24"/>
        </w:rPr>
        <w:t>ơng pháp</w:t>
      </w:r>
      <w:r w:rsidRPr="00E726AC">
        <w:rPr>
          <w:rFonts w:eastAsia="Cambria"/>
          <w:spacing w:val="1"/>
          <w:sz w:val="24"/>
          <w:szCs w:val="24"/>
        </w:rPr>
        <w:t xml:space="preserve"> </w:t>
      </w:r>
      <w:r w:rsidRPr="00E726AC">
        <w:rPr>
          <w:rFonts w:eastAsia="Cambria"/>
          <w:spacing w:val="-1"/>
          <w:sz w:val="24"/>
          <w:szCs w:val="24"/>
        </w:rPr>
        <w:t>k</w:t>
      </w:r>
      <w:r w:rsidRPr="00E726AC">
        <w:rPr>
          <w:rFonts w:eastAsia="Cambria"/>
          <w:sz w:val="24"/>
          <w:szCs w:val="24"/>
        </w:rPr>
        <w:t>i</w:t>
      </w:r>
      <w:r w:rsidRPr="00E726AC">
        <w:rPr>
          <w:rFonts w:eastAsia="Cambria"/>
          <w:spacing w:val="1"/>
          <w:sz w:val="24"/>
          <w:szCs w:val="24"/>
        </w:rPr>
        <w:t>ể</w:t>
      </w:r>
      <w:r w:rsidRPr="00E726AC">
        <w:rPr>
          <w:rFonts w:eastAsia="Cambria"/>
          <w:sz w:val="24"/>
          <w:szCs w:val="24"/>
        </w:rPr>
        <w:t>m thử</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ủ</w:t>
      </w:r>
      <w:r w:rsidRPr="00E726AC">
        <w:rPr>
          <w:rFonts w:eastAsia="Cambria"/>
          <w:sz w:val="24"/>
          <w:szCs w:val="24"/>
        </w:rPr>
        <w:t xml:space="preserve">a </w:t>
      </w:r>
      <w:r w:rsidRPr="00E726AC">
        <w:rPr>
          <w:rFonts w:eastAsia="Cambria"/>
          <w:spacing w:val="1"/>
          <w:sz w:val="24"/>
          <w:szCs w:val="24"/>
        </w:rPr>
        <w:t>n</w:t>
      </w:r>
      <w:r w:rsidRPr="00E726AC">
        <w:rPr>
          <w:rFonts w:eastAsia="Cambria"/>
          <w:sz w:val="24"/>
          <w:szCs w:val="24"/>
        </w:rPr>
        <w:t>hóm</w:t>
      </w:r>
      <w:r w:rsidRPr="00E726AC">
        <w:rPr>
          <w:rFonts w:eastAsia="Cambria"/>
          <w:spacing w:val="-1"/>
          <w:sz w:val="24"/>
          <w:szCs w:val="24"/>
        </w:rPr>
        <w:t xml:space="preserve"> </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black</w:t>
      </w:r>
      <w:r w:rsidRPr="00E726AC">
        <w:rPr>
          <w:rFonts w:eastAsia="Cambria"/>
          <w:spacing w:val="-1"/>
          <w:sz w:val="24"/>
          <w:szCs w:val="24"/>
        </w:rPr>
        <w:t xml:space="preserve"> </w:t>
      </w:r>
      <w:r w:rsidRPr="00E726AC">
        <w:rPr>
          <w:rFonts w:eastAsia="Cambria"/>
          <w:sz w:val="24"/>
          <w:szCs w:val="24"/>
        </w:rPr>
        <w:t>b</w:t>
      </w:r>
      <w:r w:rsidRPr="00E726AC">
        <w:rPr>
          <w:rFonts w:eastAsia="Cambria"/>
          <w:spacing w:val="2"/>
          <w:sz w:val="24"/>
          <w:szCs w:val="24"/>
        </w:rPr>
        <w:t>o</w:t>
      </w:r>
      <w:r w:rsidRPr="00E726AC">
        <w:rPr>
          <w:rFonts w:eastAsia="Cambria"/>
          <w:sz w:val="24"/>
          <w:szCs w:val="24"/>
        </w:rPr>
        <w:t>x, w</w:t>
      </w:r>
      <w:r w:rsidRPr="00E726AC">
        <w:rPr>
          <w:rFonts w:eastAsia="Cambria"/>
          <w:spacing w:val="-1"/>
          <w:sz w:val="24"/>
          <w:szCs w:val="24"/>
        </w:rPr>
        <w:t>h</w:t>
      </w:r>
      <w:r w:rsidRPr="00E726AC">
        <w:rPr>
          <w:rFonts w:eastAsia="Cambria"/>
          <w:sz w:val="24"/>
          <w:szCs w:val="24"/>
        </w:rPr>
        <w:t>i</w:t>
      </w:r>
      <w:r w:rsidRPr="00E726AC">
        <w:rPr>
          <w:rFonts w:eastAsia="Cambria"/>
          <w:spacing w:val="1"/>
          <w:sz w:val="24"/>
          <w:szCs w:val="24"/>
        </w:rPr>
        <w:t>t</w:t>
      </w:r>
      <w:r w:rsidRPr="00E726AC">
        <w:rPr>
          <w:rFonts w:eastAsia="Cambria"/>
          <w:sz w:val="24"/>
          <w:szCs w:val="24"/>
        </w:rPr>
        <w:t xml:space="preserve">e </w:t>
      </w:r>
      <w:r w:rsidRPr="00E726AC">
        <w:rPr>
          <w:rFonts w:eastAsia="Cambria"/>
          <w:spacing w:val="1"/>
          <w:sz w:val="24"/>
          <w:szCs w:val="24"/>
        </w:rPr>
        <w:t>b</w:t>
      </w:r>
      <w:r w:rsidRPr="00E726AC">
        <w:rPr>
          <w:rFonts w:eastAsia="Cambria"/>
          <w:sz w:val="24"/>
          <w:szCs w:val="24"/>
        </w:rPr>
        <w:t>ox</w:t>
      </w:r>
      <w:r w:rsidRPr="00E726AC">
        <w:rPr>
          <w:rFonts w:eastAsia="Cambria"/>
          <w:spacing w:val="3"/>
          <w:sz w:val="24"/>
          <w:szCs w:val="24"/>
        </w:rPr>
        <w:t xml:space="preserve"> </w:t>
      </w:r>
      <w:r w:rsidRPr="00E726AC">
        <w:rPr>
          <w:rFonts w:eastAsia="Cambria"/>
          <w:spacing w:val="1"/>
          <w:sz w:val="24"/>
          <w:szCs w:val="24"/>
        </w:rPr>
        <w:t>...</w:t>
      </w:r>
      <w:r w:rsidRPr="00E726AC">
        <w:rPr>
          <w:rFonts w:eastAsia="Cambria"/>
          <w:sz w:val="24"/>
          <w:szCs w:val="24"/>
        </w:rPr>
        <w:t>&gt;</w:t>
      </w:r>
    </w:p>
    <w:p w:rsidR="002505FC" w:rsidRPr="00E726AC" w:rsidRDefault="002505FC">
      <w:pPr>
        <w:spacing w:before="9" w:line="120" w:lineRule="exact"/>
        <w:rPr>
          <w:sz w:val="13"/>
          <w:szCs w:val="13"/>
        </w:rPr>
      </w:pPr>
    </w:p>
    <w:p w:rsidR="002505FC" w:rsidRPr="00E726AC" w:rsidRDefault="003E2070">
      <w:pPr>
        <w:ind w:left="908"/>
        <w:rPr>
          <w:rFonts w:eastAsia="Cambria"/>
          <w:sz w:val="32"/>
          <w:szCs w:val="32"/>
        </w:rPr>
      </w:pPr>
      <w:r w:rsidRPr="00E726AC">
        <w:rPr>
          <w:rFonts w:eastAsia="Cambria"/>
          <w:b/>
          <w:spacing w:val="1"/>
          <w:sz w:val="32"/>
          <w:szCs w:val="32"/>
        </w:rPr>
        <w:t>2</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Da</w:t>
      </w:r>
      <w:r w:rsidRPr="00E726AC">
        <w:rPr>
          <w:rFonts w:eastAsia="Cambria"/>
          <w:b/>
          <w:spacing w:val="1"/>
          <w:sz w:val="32"/>
          <w:szCs w:val="32"/>
        </w:rPr>
        <w:t>t</w:t>
      </w:r>
      <w:r w:rsidRPr="00E726AC">
        <w:rPr>
          <w:rFonts w:eastAsia="Cambria"/>
          <w:b/>
          <w:sz w:val="32"/>
          <w:szCs w:val="32"/>
        </w:rPr>
        <w:t>abase</w:t>
      </w:r>
      <w:r w:rsidRPr="00E726AC">
        <w:rPr>
          <w:rFonts w:eastAsia="Cambria"/>
          <w:b/>
          <w:spacing w:val="-14"/>
          <w:sz w:val="32"/>
          <w:szCs w:val="32"/>
        </w:rPr>
        <w:t xml:space="preserve"> </w:t>
      </w:r>
      <w:r w:rsidRPr="00E726AC">
        <w:rPr>
          <w:rFonts w:eastAsia="Cambria"/>
          <w:b/>
          <w:sz w:val="32"/>
          <w:szCs w:val="32"/>
        </w:rPr>
        <w:t>Rela</w:t>
      </w:r>
      <w:r w:rsidRPr="00E726AC">
        <w:rPr>
          <w:rFonts w:eastAsia="Cambria"/>
          <w:b/>
          <w:spacing w:val="1"/>
          <w:sz w:val="32"/>
          <w:szCs w:val="32"/>
        </w:rPr>
        <w:t>t</w:t>
      </w:r>
      <w:r w:rsidRPr="00E726AC">
        <w:rPr>
          <w:rFonts w:eastAsia="Cambria"/>
          <w:b/>
          <w:spacing w:val="2"/>
          <w:sz w:val="32"/>
          <w:szCs w:val="32"/>
        </w:rPr>
        <w:t>i</w:t>
      </w:r>
      <w:r w:rsidRPr="00E726AC">
        <w:rPr>
          <w:rFonts w:eastAsia="Cambria"/>
          <w:b/>
          <w:sz w:val="32"/>
          <w:szCs w:val="32"/>
        </w:rPr>
        <w:t>ons</w:t>
      </w:r>
      <w:r w:rsidRPr="00E726AC">
        <w:rPr>
          <w:rFonts w:eastAsia="Cambria"/>
          <w:b/>
          <w:spacing w:val="-1"/>
          <w:sz w:val="32"/>
          <w:szCs w:val="32"/>
        </w:rPr>
        <w:t>h</w:t>
      </w:r>
      <w:r w:rsidRPr="00E726AC">
        <w:rPr>
          <w:rFonts w:eastAsia="Cambria"/>
          <w:b/>
          <w:spacing w:val="2"/>
          <w:sz w:val="32"/>
          <w:szCs w:val="32"/>
        </w:rPr>
        <w:t>i</w:t>
      </w:r>
      <w:r w:rsidRPr="00E726AC">
        <w:rPr>
          <w:rFonts w:eastAsia="Cambria"/>
          <w:b/>
          <w:sz w:val="32"/>
          <w:szCs w:val="32"/>
        </w:rPr>
        <w:t>p</w:t>
      </w:r>
      <w:r w:rsidRPr="00E726AC">
        <w:rPr>
          <w:rFonts w:eastAsia="Cambria"/>
          <w:b/>
          <w:spacing w:val="-20"/>
          <w:sz w:val="32"/>
          <w:szCs w:val="32"/>
        </w:rPr>
        <w:t xml:space="preserve"> </w:t>
      </w:r>
      <w:r w:rsidRPr="00E726AC">
        <w:rPr>
          <w:rFonts w:eastAsia="Cambria"/>
          <w:b/>
          <w:sz w:val="32"/>
          <w:szCs w:val="32"/>
        </w:rPr>
        <w:t>Di</w:t>
      </w:r>
      <w:r w:rsidRPr="00E726AC">
        <w:rPr>
          <w:rFonts w:eastAsia="Cambria"/>
          <w:b/>
          <w:spacing w:val="2"/>
          <w:sz w:val="32"/>
          <w:szCs w:val="32"/>
        </w:rPr>
        <w:t>a</w:t>
      </w:r>
      <w:r w:rsidRPr="00E726AC">
        <w:rPr>
          <w:rFonts w:eastAsia="Cambria"/>
          <w:b/>
          <w:sz w:val="32"/>
          <w:szCs w:val="32"/>
        </w:rPr>
        <w:t>g</w:t>
      </w:r>
      <w:r w:rsidRPr="00E726AC">
        <w:rPr>
          <w:rFonts w:eastAsia="Cambria"/>
          <w:b/>
          <w:spacing w:val="1"/>
          <w:sz w:val="32"/>
          <w:szCs w:val="32"/>
        </w:rPr>
        <w:t>r</w:t>
      </w:r>
      <w:r w:rsidRPr="00E726AC">
        <w:rPr>
          <w:rFonts w:eastAsia="Cambria"/>
          <w:b/>
          <w:spacing w:val="3"/>
          <w:sz w:val="32"/>
          <w:szCs w:val="32"/>
        </w:rPr>
        <w:t>a</w:t>
      </w:r>
      <w:r w:rsidRPr="00E726AC">
        <w:rPr>
          <w:rFonts w:eastAsia="Cambria"/>
          <w:b/>
          <w:sz w:val="32"/>
          <w:szCs w:val="32"/>
        </w:rPr>
        <w:t>m</w:t>
      </w:r>
    </w:p>
    <w:p w:rsidR="002505FC" w:rsidRPr="00E726AC" w:rsidRDefault="002505FC">
      <w:pPr>
        <w:spacing w:before="1" w:line="120" w:lineRule="exact"/>
        <w:rPr>
          <w:sz w:val="12"/>
          <w:szCs w:val="12"/>
        </w:rPr>
      </w:pPr>
    </w:p>
    <w:p w:rsidR="002505FC" w:rsidRPr="00E726AC" w:rsidRDefault="003E2070">
      <w:pPr>
        <w:ind w:left="1359"/>
        <w:rPr>
          <w:rFonts w:eastAsia="Cambria"/>
          <w:sz w:val="28"/>
          <w:szCs w:val="28"/>
        </w:rPr>
      </w:pP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z w:val="28"/>
          <w:szCs w:val="28"/>
        </w:rPr>
        <w:t>Phy</w:t>
      </w:r>
      <w:r w:rsidRPr="00E726AC">
        <w:rPr>
          <w:rFonts w:eastAsia="Cambria"/>
          <w:b/>
          <w:spacing w:val="-1"/>
          <w:sz w:val="28"/>
          <w:szCs w:val="28"/>
        </w:rPr>
        <w:t>s</w:t>
      </w:r>
      <w:r w:rsidRPr="00E726AC">
        <w:rPr>
          <w:rFonts w:eastAsia="Cambria"/>
          <w:b/>
          <w:sz w:val="28"/>
          <w:szCs w:val="28"/>
        </w:rPr>
        <w:t>i</w:t>
      </w:r>
      <w:r w:rsidRPr="00E726AC">
        <w:rPr>
          <w:rFonts w:eastAsia="Cambria"/>
          <w:b/>
          <w:spacing w:val="1"/>
          <w:sz w:val="28"/>
          <w:szCs w:val="28"/>
        </w:rPr>
        <w:t>c</w:t>
      </w:r>
      <w:r w:rsidRPr="00E726AC">
        <w:rPr>
          <w:rFonts w:eastAsia="Cambria"/>
          <w:b/>
          <w:spacing w:val="-1"/>
          <w:sz w:val="28"/>
          <w:szCs w:val="28"/>
        </w:rPr>
        <w:t>a</w:t>
      </w:r>
      <w:r w:rsidRPr="00E726AC">
        <w:rPr>
          <w:rFonts w:eastAsia="Cambria"/>
          <w:b/>
          <w:sz w:val="28"/>
          <w:szCs w:val="28"/>
        </w:rPr>
        <w:t>l Di</w:t>
      </w:r>
      <w:r w:rsidRPr="00E726AC">
        <w:rPr>
          <w:rFonts w:eastAsia="Cambria"/>
          <w:b/>
          <w:spacing w:val="-1"/>
          <w:sz w:val="28"/>
          <w:szCs w:val="28"/>
        </w:rPr>
        <w:t>a</w:t>
      </w:r>
      <w:r w:rsidRPr="00E726AC">
        <w:rPr>
          <w:rFonts w:eastAsia="Cambria"/>
          <w:b/>
          <w:sz w:val="28"/>
          <w:szCs w:val="28"/>
        </w:rPr>
        <w:t>g</w:t>
      </w:r>
      <w:r w:rsidRPr="00E726AC">
        <w:rPr>
          <w:rFonts w:eastAsia="Cambria"/>
          <w:b/>
          <w:spacing w:val="-2"/>
          <w:sz w:val="28"/>
          <w:szCs w:val="28"/>
        </w:rPr>
        <w:t>r</w:t>
      </w:r>
      <w:r w:rsidRPr="00E726AC">
        <w:rPr>
          <w:rFonts w:eastAsia="Cambria"/>
          <w:b/>
          <w:spacing w:val="1"/>
          <w:sz w:val="28"/>
          <w:szCs w:val="28"/>
        </w:rPr>
        <w:t>a</w:t>
      </w:r>
      <w:r w:rsidRPr="00E726AC">
        <w:rPr>
          <w:rFonts w:eastAsia="Cambria"/>
          <w:b/>
          <w:sz w:val="28"/>
          <w:szCs w:val="28"/>
        </w:rPr>
        <w:t>m</w:t>
      </w:r>
    </w:p>
    <w:p w:rsidR="002505FC" w:rsidRPr="00E726AC" w:rsidRDefault="003E2070">
      <w:pPr>
        <w:spacing w:line="276" w:lineRule="auto"/>
        <w:ind w:left="548" w:right="635" w:firstLine="360"/>
        <w:rPr>
          <w:rFonts w:eastAsia="Cambria"/>
          <w:sz w:val="24"/>
          <w:szCs w:val="24"/>
        </w:rPr>
      </w:pPr>
      <w:r w:rsidRPr="00E726AC">
        <w:rPr>
          <w:rFonts w:eastAsia="Cambria"/>
          <w:spacing w:val="-1"/>
          <w:sz w:val="24"/>
          <w:szCs w:val="24"/>
        </w:rPr>
        <w:t>&lt;V</w:t>
      </w:r>
      <w:r w:rsidRPr="00E726AC">
        <w:rPr>
          <w:rFonts w:eastAsia="Cambria"/>
          <w:sz w:val="24"/>
          <w:szCs w:val="24"/>
        </w:rPr>
        <w:t xml:space="preserve">ẽ </w:t>
      </w:r>
      <w:r w:rsidRPr="00E726AC">
        <w:rPr>
          <w:rFonts w:eastAsia="Cambria"/>
          <w:spacing w:val="-1"/>
          <w:sz w:val="24"/>
          <w:szCs w:val="24"/>
        </w:rPr>
        <w:t>d</w:t>
      </w:r>
      <w:r w:rsidRPr="00E726AC">
        <w:rPr>
          <w:rFonts w:eastAsia="Cambria"/>
          <w:sz w:val="24"/>
          <w:szCs w:val="24"/>
        </w:rPr>
        <w:t>a</w:t>
      </w:r>
      <w:r w:rsidRPr="00E726AC">
        <w:rPr>
          <w:rFonts w:eastAsia="Cambria"/>
          <w:spacing w:val="1"/>
          <w:sz w:val="24"/>
          <w:szCs w:val="24"/>
        </w:rPr>
        <w:t>t</w:t>
      </w:r>
      <w:r w:rsidRPr="00E726AC">
        <w:rPr>
          <w:rFonts w:eastAsia="Cambria"/>
          <w:sz w:val="24"/>
          <w:szCs w:val="24"/>
        </w:rPr>
        <w:t>a</w:t>
      </w:r>
      <w:r w:rsidRPr="00E726AC">
        <w:rPr>
          <w:rFonts w:eastAsia="Cambria"/>
          <w:spacing w:val="1"/>
          <w:sz w:val="24"/>
          <w:szCs w:val="24"/>
        </w:rPr>
        <w:t>b</w:t>
      </w:r>
      <w:r w:rsidRPr="00E726AC">
        <w:rPr>
          <w:rFonts w:eastAsia="Cambria"/>
          <w:sz w:val="24"/>
          <w:szCs w:val="24"/>
        </w:rPr>
        <w:t>ase</w:t>
      </w:r>
      <w:r w:rsidRPr="00E726AC">
        <w:rPr>
          <w:rFonts w:eastAsia="Cambria"/>
          <w:spacing w:val="1"/>
          <w:sz w:val="24"/>
          <w:szCs w:val="24"/>
        </w:rPr>
        <w:t xml:space="preserve"> </w:t>
      </w:r>
      <w:r w:rsidRPr="00E726AC">
        <w:rPr>
          <w:rFonts w:eastAsia="Cambria"/>
          <w:spacing w:val="-1"/>
          <w:sz w:val="24"/>
          <w:szCs w:val="24"/>
        </w:rPr>
        <w:t>k</w:t>
      </w:r>
      <w:r w:rsidRPr="00E726AC">
        <w:rPr>
          <w:rFonts w:eastAsia="Cambria"/>
          <w:sz w:val="24"/>
          <w:szCs w:val="24"/>
        </w:rPr>
        <w:t>hi cài đặt vật lý</w:t>
      </w:r>
      <w:r w:rsidRPr="00E726AC">
        <w:rPr>
          <w:rFonts w:eastAsia="Cambria"/>
          <w:spacing w:val="-1"/>
          <w:sz w:val="24"/>
          <w:szCs w:val="24"/>
        </w:rPr>
        <w:t xml:space="preserve"> </w:t>
      </w:r>
      <w:r w:rsidRPr="00E726AC">
        <w:rPr>
          <w:rFonts w:eastAsia="Cambria"/>
          <w:sz w:val="24"/>
          <w:szCs w:val="24"/>
        </w:rPr>
        <w:t>trên các RD</w:t>
      </w:r>
      <w:r w:rsidR="007430D5" w:rsidRPr="00E726AC">
        <w:rPr>
          <w:rFonts w:eastAsia="Cambria"/>
          <w:spacing w:val="-1"/>
          <w:sz w:val="24"/>
          <w:szCs w:val="24"/>
        </w:rPr>
        <w:t>BMW</w:t>
      </w:r>
      <w:r w:rsidRPr="00E726AC">
        <w:rPr>
          <w:rFonts w:eastAsia="Cambria"/>
          <w:sz w:val="24"/>
          <w:szCs w:val="24"/>
        </w:rPr>
        <w:t>:</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ú ý</w:t>
      </w:r>
      <w:r w:rsidRPr="00E726AC">
        <w:rPr>
          <w:rFonts w:eastAsia="Cambria"/>
          <w:spacing w:val="-1"/>
          <w:sz w:val="24"/>
          <w:szCs w:val="24"/>
        </w:rPr>
        <w:t xml:space="preserve"> </w:t>
      </w:r>
      <w:r w:rsidRPr="00E726AC">
        <w:rPr>
          <w:rFonts w:eastAsia="Cambria"/>
          <w:spacing w:val="1"/>
          <w:sz w:val="24"/>
          <w:szCs w:val="24"/>
        </w:rPr>
        <w:t>b</w:t>
      </w:r>
      <w:r w:rsidRPr="00E726AC">
        <w:rPr>
          <w:rFonts w:eastAsia="Cambria"/>
          <w:sz w:val="24"/>
          <w:szCs w:val="24"/>
        </w:rPr>
        <w:t xml:space="preserve">ố cục </w:t>
      </w:r>
      <w:r w:rsidRPr="00E726AC">
        <w:rPr>
          <w:rFonts w:eastAsia="Cambria"/>
          <w:spacing w:val="2"/>
          <w:sz w:val="24"/>
          <w:szCs w:val="24"/>
        </w:rPr>
        <w:t>c</w:t>
      </w:r>
      <w:r w:rsidRPr="00E726AC">
        <w:rPr>
          <w:rFonts w:eastAsia="Cambria"/>
          <w:sz w:val="24"/>
          <w:szCs w:val="24"/>
        </w:rPr>
        <w:t>ũng</w:t>
      </w:r>
      <w:r w:rsidRPr="00E726AC">
        <w:rPr>
          <w:rFonts w:eastAsia="Cambria"/>
          <w:spacing w:val="-1"/>
          <w:sz w:val="24"/>
          <w:szCs w:val="24"/>
        </w:rPr>
        <w:t xml:space="preserve"> </w:t>
      </w:r>
      <w:r w:rsidRPr="00E726AC">
        <w:rPr>
          <w:rFonts w:eastAsia="Cambria"/>
          <w:sz w:val="24"/>
          <w:szCs w:val="24"/>
        </w:rPr>
        <w:t>nhu</w:t>
      </w:r>
      <w:r w:rsidRPr="00E726AC">
        <w:rPr>
          <w:rFonts w:eastAsia="Cambria"/>
          <w:spacing w:val="2"/>
          <w:sz w:val="24"/>
          <w:szCs w:val="24"/>
        </w:rPr>
        <w:t xml:space="preserve"> </w:t>
      </w:r>
      <w:r w:rsidRPr="00E726AC">
        <w:rPr>
          <w:rFonts w:eastAsia="Cambria"/>
          <w:spacing w:val="-1"/>
          <w:sz w:val="24"/>
          <w:szCs w:val="24"/>
        </w:rPr>
        <w:t>k</w:t>
      </w:r>
      <w:r w:rsidRPr="00E726AC">
        <w:rPr>
          <w:rFonts w:eastAsia="Cambria"/>
          <w:sz w:val="24"/>
          <w:szCs w:val="24"/>
        </w:rPr>
        <w:t>ích thước c</w:t>
      </w:r>
      <w:r w:rsidRPr="00E726AC">
        <w:rPr>
          <w:rFonts w:eastAsia="Cambria"/>
          <w:spacing w:val="-1"/>
          <w:sz w:val="24"/>
          <w:szCs w:val="24"/>
        </w:rPr>
        <w:t>h</w:t>
      </w:r>
      <w:r w:rsidRPr="00E726AC">
        <w:rPr>
          <w:rFonts w:eastAsia="Cambria"/>
          <w:sz w:val="24"/>
          <w:szCs w:val="24"/>
        </w:rPr>
        <w:t xml:space="preserve">o </w:t>
      </w:r>
      <w:r w:rsidRPr="00E726AC">
        <w:rPr>
          <w:rFonts w:eastAsia="Cambria"/>
          <w:spacing w:val="-1"/>
          <w:sz w:val="24"/>
          <w:szCs w:val="24"/>
        </w:rPr>
        <w:t>d</w:t>
      </w:r>
      <w:r w:rsidRPr="00E726AC">
        <w:rPr>
          <w:rFonts w:eastAsia="Cambria"/>
          <w:sz w:val="24"/>
          <w:szCs w:val="24"/>
        </w:rPr>
        <w:t xml:space="preserve">ễ </w:t>
      </w:r>
      <w:r w:rsidRPr="00E726AC">
        <w:rPr>
          <w:rFonts w:eastAsia="Cambria"/>
          <w:spacing w:val="-1"/>
          <w:sz w:val="24"/>
          <w:szCs w:val="24"/>
        </w:rPr>
        <w:t>đ</w:t>
      </w:r>
      <w:r w:rsidRPr="00E726AC">
        <w:rPr>
          <w:rFonts w:eastAsia="Cambria"/>
          <w:sz w:val="24"/>
          <w:szCs w:val="24"/>
        </w:rPr>
        <w:t>ọ</w:t>
      </w:r>
      <w:r w:rsidRPr="00E726AC">
        <w:rPr>
          <w:rFonts w:eastAsia="Cambria"/>
          <w:spacing w:val="2"/>
          <w:sz w:val="24"/>
          <w:szCs w:val="24"/>
        </w:rPr>
        <w:t>c</w:t>
      </w:r>
      <w:r w:rsidRPr="00E726AC">
        <w:rPr>
          <w:rFonts w:eastAsia="Cambria"/>
          <w:sz w:val="24"/>
          <w:szCs w:val="24"/>
        </w:rPr>
        <w:t>&gt;</w:t>
      </w:r>
    </w:p>
    <w:p w:rsidR="002505FC" w:rsidRPr="00E726AC" w:rsidRDefault="002505FC">
      <w:pPr>
        <w:spacing w:line="120" w:lineRule="exact"/>
        <w:rPr>
          <w:sz w:val="12"/>
          <w:szCs w:val="12"/>
        </w:rPr>
      </w:pPr>
    </w:p>
    <w:p w:rsidR="002505FC" w:rsidRPr="00E726AC" w:rsidRDefault="003E2070">
      <w:pPr>
        <w:ind w:left="1359"/>
        <w:rPr>
          <w:rFonts w:eastAsia="Cambria"/>
          <w:sz w:val="28"/>
          <w:szCs w:val="28"/>
        </w:rPr>
      </w:pPr>
      <w:r w:rsidRPr="00E726AC">
        <w:rPr>
          <w:rFonts w:eastAsia="Cambria"/>
          <w:b/>
          <w:sz w:val="28"/>
          <w:szCs w:val="28"/>
        </w:rPr>
        <w:t>2</w:t>
      </w:r>
      <w:r w:rsidRPr="00E726AC">
        <w:rPr>
          <w:rFonts w:eastAsia="Cambria"/>
          <w:b/>
          <w:spacing w:val="-1"/>
          <w:sz w:val="28"/>
          <w:szCs w:val="28"/>
        </w:rPr>
        <w:t>.</w:t>
      </w:r>
      <w:r w:rsidRPr="00E726AC">
        <w:rPr>
          <w:rFonts w:eastAsia="Cambria"/>
          <w:b/>
          <w:sz w:val="28"/>
          <w:szCs w:val="28"/>
        </w:rPr>
        <w:t>2</w:t>
      </w:r>
      <w:r w:rsidRPr="00E726AC">
        <w:rPr>
          <w:rFonts w:eastAsia="Cambria"/>
          <w:b/>
          <w:spacing w:val="-10"/>
          <w:sz w:val="28"/>
          <w:szCs w:val="28"/>
        </w:rPr>
        <w:t xml:space="preserve"> </w:t>
      </w:r>
      <w:r w:rsidRPr="00E726AC">
        <w:rPr>
          <w:rFonts w:eastAsia="Cambria"/>
          <w:b/>
          <w:spacing w:val="-1"/>
          <w:sz w:val="28"/>
          <w:szCs w:val="28"/>
        </w:rPr>
        <w:t>D</w:t>
      </w:r>
      <w:r w:rsidRPr="00E726AC">
        <w:rPr>
          <w:rFonts w:eastAsia="Cambria"/>
          <w:b/>
          <w:spacing w:val="1"/>
          <w:sz w:val="28"/>
          <w:szCs w:val="28"/>
        </w:rPr>
        <w:t>a</w:t>
      </w:r>
      <w:r w:rsidRPr="00E726AC">
        <w:rPr>
          <w:rFonts w:eastAsia="Cambria"/>
          <w:b/>
          <w:sz w:val="28"/>
          <w:szCs w:val="28"/>
        </w:rPr>
        <w:t xml:space="preserve">ta </w:t>
      </w:r>
      <w:r w:rsidRPr="00E726AC">
        <w:rPr>
          <w:rFonts w:eastAsia="Cambria"/>
          <w:b/>
          <w:spacing w:val="-1"/>
          <w:sz w:val="28"/>
          <w:szCs w:val="28"/>
        </w:rPr>
        <w:t>D</w:t>
      </w:r>
      <w:r w:rsidRPr="00E726AC">
        <w:rPr>
          <w:rFonts w:eastAsia="Cambria"/>
          <w:b/>
          <w:sz w:val="28"/>
          <w:szCs w:val="28"/>
        </w:rPr>
        <w:t>i</w:t>
      </w:r>
      <w:r w:rsidRPr="00E726AC">
        <w:rPr>
          <w:rFonts w:eastAsia="Cambria"/>
          <w:b/>
          <w:spacing w:val="1"/>
          <w:sz w:val="28"/>
          <w:szCs w:val="28"/>
        </w:rPr>
        <w:t>c</w:t>
      </w:r>
      <w:r w:rsidRPr="00E726AC">
        <w:rPr>
          <w:rFonts w:eastAsia="Cambria"/>
          <w:b/>
          <w:spacing w:val="-2"/>
          <w:sz w:val="28"/>
          <w:szCs w:val="28"/>
        </w:rPr>
        <w:t>t</w:t>
      </w:r>
      <w:r w:rsidRPr="00E726AC">
        <w:rPr>
          <w:rFonts w:eastAsia="Cambria"/>
          <w:b/>
          <w:sz w:val="28"/>
          <w:szCs w:val="28"/>
        </w:rPr>
        <w:t>ion</w:t>
      </w:r>
      <w:r w:rsidRPr="00E726AC">
        <w:rPr>
          <w:rFonts w:eastAsia="Cambria"/>
          <w:b/>
          <w:spacing w:val="-2"/>
          <w:sz w:val="28"/>
          <w:szCs w:val="28"/>
        </w:rPr>
        <w:t>a</w:t>
      </w:r>
      <w:r w:rsidRPr="00E726AC">
        <w:rPr>
          <w:rFonts w:eastAsia="Cambria"/>
          <w:b/>
          <w:sz w:val="28"/>
          <w:szCs w:val="28"/>
        </w:rPr>
        <w:t>ry</w:t>
      </w:r>
    </w:p>
    <w:p w:rsidR="002505FC" w:rsidRPr="00E726AC" w:rsidRDefault="003E2070">
      <w:pPr>
        <w:spacing w:before="2" w:line="260" w:lineRule="exact"/>
        <w:ind w:left="548"/>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M</w:t>
      </w:r>
      <w:r w:rsidRPr="00E726AC">
        <w:rPr>
          <w:rFonts w:eastAsia="Cambria"/>
          <w:position w:val="-1"/>
          <w:sz w:val="24"/>
          <w:szCs w:val="24"/>
        </w:rPr>
        <w:t>ô tả thà</w:t>
      </w:r>
      <w:r w:rsidRPr="00E726AC">
        <w:rPr>
          <w:rFonts w:eastAsia="Cambria"/>
          <w:spacing w:val="1"/>
          <w:position w:val="-1"/>
          <w:sz w:val="24"/>
          <w:szCs w:val="24"/>
        </w:rPr>
        <w:t>n</w:t>
      </w:r>
      <w:r w:rsidRPr="00E726AC">
        <w:rPr>
          <w:rFonts w:eastAsia="Cambria"/>
          <w:position w:val="-1"/>
          <w:sz w:val="24"/>
          <w:szCs w:val="24"/>
        </w:rPr>
        <w:t>h phần</w:t>
      </w:r>
      <w:r w:rsidRPr="00E726AC">
        <w:rPr>
          <w:rFonts w:eastAsia="Cambria"/>
          <w:spacing w:val="1"/>
          <w:position w:val="-1"/>
          <w:sz w:val="24"/>
          <w:szCs w:val="24"/>
        </w:rPr>
        <w:t xml:space="preserve"> </w:t>
      </w:r>
      <w:r w:rsidRPr="00E726AC">
        <w:rPr>
          <w:rFonts w:eastAsia="Cambria"/>
          <w:position w:val="-1"/>
          <w:sz w:val="24"/>
          <w:szCs w:val="24"/>
        </w:rPr>
        <w:t>theo</w:t>
      </w:r>
      <w:r w:rsidRPr="00E726AC">
        <w:rPr>
          <w:rFonts w:eastAsia="Cambria"/>
          <w:spacing w:val="-2"/>
          <w:position w:val="-1"/>
          <w:sz w:val="24"/>
          <w:szCs w:val="24"/>
        </w:rPr>
        <w:t xml:space="preserve"> </w:t>
      </w:r>
      <w:r w:rsidRPr="00E726AC">
        <w:rPr>
          <w:rFonts w:eastAsia="Cambria"/>
          <w:position w:val="-1"/>
          <w:sz w:val="24"/>
          <w:szCs w:val="24"/>
        </w:rPr>
        <w:t>bả</w:t>
      </w:r>
      <w:r w:rsidRPr="00E726AC">
        <w:rPr>
          <w:rFonts w:eastAsia="Cambria"/>
          <w:spacing w:val="1"/>
          <w:position w:val="-1"/>
          <w:sz w:val="24"/>
          <w:szCs w:val="24"/>
        </w:rPr>
        <w:t>n</w:t>
      </w:r>
      <w:r w:rsidRPr="00E726AC">
        <w:rPr>
          <w:rFonts w:eastAsia="Cambria"/>
          <w:position w:val="-1"/>
          <w:sz w:val="24"/>
          <w:szCs w:val="24"/>
        </w:rPr>
        <w:t>g</w:t>
      </w:r>
      <w:r w:rsidRPr="00E726AC">
        <w:rPr>
          <w:rFonts w:eastAsia="Cambria"/>
          <w:spacing w:val="-1"/>
          <w:position w:val="-1"/>
          <w:sz w:val="24"/>
          <w:szCs w:val="24"/>
        </w:rPr>
        <w:t xml:space="preserve"> </w:t>
      </w:r>
      <w:r w:rsidRPr="00E726AC">
        <w:rPr>
          <w:rFonts w:eastAsia="Cambria"/>
          <w:position w:val="-1"/>
          <w:sz w:val="24"/>
          <w:szCs w:val="24"/>
        </w:rPr>
        <w:t>bi</w:t>
      </w:r>
      <w:r w:rsidRPr="00E726AC">
        <w:rPr>
          <w:rFonts w:eastAsia="Cambria"/>
          <w:spacing w:val="1"/>
          <w:position w:val="-1"/>
          <w:sz w:val="24"/>
          <w:szCs w:val="24"/>
        </w:rPr>
        <w:t>ể</w:t>
      </w:r>
      <w:r w:rsidRPr="00E726AC">
        <w:rPr>
          <w:rFonts w:eastAsia="Cambria"/>
          <w:position w:val="-1"/>
          <w:sz w:val="24"/>
          <w:szCs w:val="24"/>
        </w:rPr>
        <w:t>u bên d</w:t>
      </w:r>
      <w:r w:rsidRPr="00E726AC">
        <w:rPr>
          <w:rFonts w:eastAsia="Cambria"/>
          <w:spacing w:val="-1"/>
          <w:position w:val="-1"/>
          <w:sz w:val="24"/>
          <w:szCs w:val="24"/>
        </w:rPr>
        <w:t>ư</w:t>
      </w:r>
      <w:r w:rsidRPr="00E726AC">
        <w:rPr>
          <w:rFonts w:eastAsia="Cambria"/>
          <w:position w:val="-1"/>
          <w:sz w:val="24"/>
          <w:szCs w:val="24"/>
        </w:rPr>
        <w:t>ớ</w:t>
      </w:r>
      <w:r w:rsidRPr="00E726AC">
        <w:rPr>
          <w:rFonts w:eastAsia="Cambria"/>
          <w:spacing w:val="4"/>
          <w:position w:val="-1"/>
          <w:sz w:val="24"/>
          <w:szCs w:val="24"/>
        </w:rPr>
        <w:t>i</w:t>
      </w:r>
      <w:r w:rsidRPr="00E726AC">
        <w:rPr>
          <w:rFonts w:eastAsia="Cambria"/>
          <w:position w:val="-1"/>
          <w:sz w:val="24"/>
          <w:szCs w:val="24"/>
        </w:rPr>
        <w:t>&gt;</w:t>
      </w:r>
    </w:p>
    <w:p w:rsidR="002505FC" w:rsidRPr="00E726A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2505FC" w:rsidRPr="00E726AC">
        <w:trPr>
          <w:trHeight w:hRule="exact" w:val="279"/>
        </w:trPr>
        <w:tc>
          <w:tcPr>
            <w:tcW w:w="9040" w:type="dxa"/>
            <w:gridSpan w:val="2"/>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libri"/>
                <w:sz w:val="22"/>
                <w:szCs w:val="22"/>
              </w:rPr>
            </w:pPr>
            <w:r w:rsidRPr="00E726AC">
              <w:rPr>
                <w:rFonts w:eastAsia="Calibri"/>
                <w:b/>
                <w:position w:val="1"/>
                <w:sz w:val="22"/>
                <w:szCs w:val="22"/>
              </w:rPr>
              <w:t>D</w:t>
            </w:r>
            <w:r w:rsidRPr="00E726AC">
              <w:rPr>
                <w:rFonts w:eastAsia="Calibri"/>
                <w:b/>
                <w:spacing w:val="-1"/>
                <w:position w:val="1"/>
                <w:sz w:val="22"/>
                <w:szCs w:val="22"/>
              </w:rPr>
              <w:t>a</w:t>
            </w:r>
            <w:r w:rsidRPr="00E726AC">
              <w:rPr>
                <w:rFonts w:eastAsia="Calibri"/>
                <w:b/>
                <w:position w:val="1"/>
                <w:sz w:val="22"/>
                <w:szCs w:val="22"/>
              </w:rPr>
              <w:t>ta</w:t>
            </w:r>
            <w:r w:rsidRPr="00E726AC">
              <w:rPr>
                <w:rFonts w:eastAsia="Calibri"/>
                <w:b/>
                <w:spacing w:val="-1"/>
                <w:position w:val="1"/>
                <w:sz w:val="22"/>
                <w:szCs w:val="22"/>
              </w:rPr>
              <w:t xml:space="preserve"> </w:t>
            </w:r>
            <w:r w:rsidRPr="00E726AC">
              <w:rPr>
                <w:rFonts w:eastAsia="Calibri"/>
                <w:b/>
                <w:position w:val="1"/>
                <w:sz w:val="22"/>
                <w:szCs w:val="22"/>
              </w:rPr>
              <w:t>di</w:t>
            </w:r>
            <w:r w:rsidRPr="00E726AC">
              <w:rPr>
                <w:rFonts w:eastAsia="Calibri"/>
                <w:b/>
                <w:spacing w:val="2"/>
                <w:position w:val="1"/>
                <w:sz w:val="22"/>
                <w:szCs w:val="22"/>
              </w:rPr>
              <w:t>c</w:t>
            </w:r>
            <w:r w:rsidRPr="00E726AC">
              <w:rPr>
                <w:rFonts w:eastAsia="Calibri"/>
                <w:b/>
                <w:spacing w:val="-2"/>
                <w:position w:val="1"/>
                <w:sz w:val="22"/>
                <w:szCs w:val="22"/>
              </w:rPr>
              <w:t>t</w:t>
            </w:r>
            <w:r w:rsidRPr="00E726AC">
              <w:rPr>
                <w:rFonts w:eastAsia="Calibri"/>
                <w:b/>
                <w:spacing w:val="1"/>
                <w:position w:val="1"/>
                <w:sz w:val="22"/>
                <w:szCs w:val="22"/>
              </w:rPr>
              <w:t>i</w:t>
            </w:r>
            <w:r w:rsidRPr="00E726AC">
              <w:rPr>
                <w:rFonts w:eastAsia="Calibri"/>
                <w:b/>
                <w:spacing w:val="-1"/>
                <w:position w:val="1"/>
                <w:sz w:val="22"/>
                <w:szCs w:val="22"/>
              </w:rPr>
              <w:t>ona</w:t>
            </w:r>
            <w:r w:rsidRPr="00E726AC">
              <w:rPr>
                <w:rFonts w:eastAsia="Calibri"/>
                <w:b/>
                <w:spacing w:val="1"/>
                <w:position w:val="1"/>
                <w:sz w:val="22"/>
                <w:szCs w:val="22"/>
              </w:rPr>
              <w:t>ry</w:t>
            </w:r>
            <w:r w:rsidRPr="00E726AC">
              <w:rPr>
                <w:rFonts w:eastAsia="Calibri"/>
                <w:b/>
                <w:position w:val="1"/>
                <w:sz w:val="22"/>
                <w:szCs w:val="22"/>
              </w:rPr>
              <w:t>:</w:t>
            </w:r>
            <w:r w:rsidRPr="00E726AC">
              <w:rPr>
                <w:rFonts w:eastAsia="Calibri"/>
                <w:b/>
                <w:spacing w:val="-1"/>
                <w:position w:val="1"/>
                <w:sz w:val="22"/>
                <w:szCs w:val="22"/>
              </w:rPr>
              <w:t xml:space="preserve"> </w:t>
            </w:r>
            <w:r w:rsidRPr="00E726AC">
              <w:rPr>
                <w:rFonts w:eastAsia="Calibri"/>
                <w:b/>
                <w:position w:val="1"/>
                <w:sz w:val="22"/>
                <w:szCs w:val="22"/>
              </w:rPr>
              <w:t>d</w:t>
            </w:r>
            <w:r w:rsidRPr="00E726AC">
              <w:rPr>
                <w:rFonts w:eastAsia="Calibri"/>
                <w:b/>
                <w:spacing w:val="-1"/>
                <w:position w:val="1"/>
                <w:sz w:val="22"/>
                <w:szCs w:val="22"/>
              </w:rPr>
              <w:t>e</w:t>
            </w:r>
            <w:r w:rsidRPr="00E726AC">
              <w:rPr>
                <w:rFonts w:eastAsia="Calibri"/>
                <w:b/>
                <w:spacing w:val="-2"/>
                <w:position w:val="1"/>
                <w:sz w:val="22"/>
                <w:szCs w:val="22"/>
              </w:rPr>
              <w:t>s</w:t>
            </w:r>
            <w:r w:rsidRPr="00E726AC">
              <w:rPr>
                <w:rFonts w:eastAsia="Calibri"/>
                <w:b/>
                <w:spacing w:val="1"/>
                <w:position w:val="1"/>
                <w:sz w:val="22"/>
                <w:szCs w:val="22"/>
              </w:rPr>
              <w:t>c</w:t>
            </w:r>
            <w:r w:rsidRPr="00E726AC">
              <w:rPr>
                <w:rFonts w:eastAsia="Calibri"/>
                <w:b/>
                <w:spacing w:val="-2"/>
                <w:position w:val="1"/>
                <w:sz w:val="22"/>
                <w:szCs w:val="22"/>
              </w:rPr>
              <w:t>r</w:t>
            </w:r>
            <w:r w:rsidRPr="00E726AC">
              <w:rPr>
                <w:rFonts w:eastAsia="Calibri"/>
                <w:b/>
                <w:spacing w:val="1"/>
                <w:position w:val="1"/>
                <w:sz w:val="22"/>
                <w:szCs w:val="22"/>
              </w:rPr>
              <w:t>i</w:t>
            </w:r>
            <w:r w:rsidRPr="00E726AC">
              <w:rPr>
                <w:rFonts w:eastAsia="Calibri"/>
                <w:b/>
                <w:spacing w:val="-1"/>
                <w:position w:val="1"/>
                <w:sz w:val="22"/>
                <w:szCs w:val="22"/>
              </w:rPr>
              <w:t>b</w:t>
            </w:r>
            <w:r w:rsidRPr="00E726AC">
              <w:rPr>
                <w:rFonts w:eastAsia="Calibri"/>
                <w:b/>
                <w:position w:val="1"/>
                <w:sz w:val="22"/>
                <w:szCs w:val="22"/>
              </w:rPr>
              <w:t>e</w:t>
            </w:r>
            <w:r w:rsidRPr="00E726AC">
              <w:rPr>
                <w:rFonts w:eastAsia="Calibri"/>
                <w:b/>
                <w:spacing w:val="-1"/>
                <w:position w:val="1"/>
                <w:sz w:val="22"/>
                <w:szCs w:val="22"/>
              </w:rPr>
              <w:t xml:space="preserve"> </w:t>
            </w:r>
            <w:r w:rsidRPr="00E726AC">
              <w:rPr>
                <w:rFonts w:eastAsia="Calibri"/>
                <w:b/>
                <w:position w:val="1"/>
                <w:sz w:val="22"/>
                <w:szCs w:val="22"/>
              </w:rPr>
              <w:t>c</w:t>
            </w:r>
            <w:r w:rsidRPr="00E726AC">
              <w:rPr>
                <w:rFonts w:eastAsia="Calibri"/>
                <w:b/>
                <w:spacing w:val="-2"/>
                <w:position w:val="1"/>
                <w:sz w:val="22"/>
                <w:szCs w:val="22"/>
              </w:rPr>
              <w:t>o</w:t>
            </w:r>
            <w:r w:rsidRPr="00E726AC">
              <w:rPr>
                <w:rFonts w:eastAsia="Calibri"/>
                <w:b/>
                <w:spacing w:val="-1"/>
                <w:position w:val="1"/>
                <w:sz w:val="22"/>
                <w:szCs w:val="22"/>
              </w:rPr>
              <w:t>n</w:t>
            </w:r>
            <w:r w:rsidRPr="00E726AC">
              <w:rPr>
                <w:rFonts w:eastAsia="Calibri"/>
                <w:b/>
                <w:position w:val="1"/>
                <w:sz w:val="22"/>
                <w:szCs w:val="22"/>
              </w:rPr>
              <w:t>te</w:t>
            </w:r>
            <w:r w:rsidRPr="00E726AC">
              <w:rPr>
                <w:rFonts w:eastAsia="Calibri"/>
                <w:b/>
                <w:spacing w:val="-1"/>
                <w:position w:val="1"/>
                <w:sz w:val="22"/>
                <w:szCs w:val="22"/>
              </w:rPr>
              <w:t>n</w:t>
            </w:r>
            <w:r w:rsidRPr="00E726AC">
              <w:rPr>
                <w:rFonts w:eastAsia="Calibri"/>
                <w:b/>
                <w:position w:val="1"/>
                <w:sz w:val="22"/>
                <w:szCs w:val="22"/>
              </w:rPr>
              <w:t>t</w:t>
            </w:r>
            <w:r w:rsidRPr="00E726AC">
              <w:rPr>
                <w:rFonts w:eastAsia="Calibri"/>
                <w:b/>
                <w:spacing w:val="1"/>
                <w:position w:val="1"/>
                <w:sz w:val="22"/>
                <w:szCs w:val="22"/>
              </w:rPr>
              <w:t xml:space="preserve"> </w:t>
            </w:r>
            <w:r w:rsidRPr="00E726AC">
              <w:rPr>
                <w:rFonts w:eastAsia="Calibri"/>
                <w:b/>
                <w:spacing w:val="-1"/>
                <w:position w:val="1"/>
                <w:sz w:val="22"/>
                <w:szCs w:val="22"/>
              </w:rPr>
              <w:t>o</w:t>
            </w:r>
            <w:r w:rsidRPr="00E726AC">
              <w:rPr>
                <w:rFonts w:eastAsia="Calibri"/>
                <w:b/>
                <w:position w:val="1"/>
                <w:sz w:val="22"/>
                <w:szCs w:val="22"/>
              </w:rPr>
              <w:t xml:space="preserve">f </w:t>
            </w:r>
            <w:r w:rsidRPr="00E726AC">
              <w:rPr>
                <w:rFonts w:eastAsia="Calibri"/>
                <w:b/>
                <w:spacing w:val="-1"/>
                <w:position w:val="1"/>
                <w:sz w:val="22"/>
                <w:szCs w:val="22"/>
              </w:rPr>
              <w:t>a</w:t>
            </w:r>
            <w:r w:rsidRPr="00E726AC">
              <w:rPr>
                <w:rFonts w:eastAsia="Calibri"/>
                <w:b/>
                <w:spacing w:val="1"/>
                <w:position w:val="1"/>
                <w:sz w:val="22"/>
                <w:szCs w:val="22"/>
              </w:rPr>
              <w:t>l</w:t>
            </w:r>
            <w:r w:rsidRPr="00E726AC">
              <w:rPr>
                <w:rFonts w:eastAsia="Calibri"/>
                <w:b/>
                <w:position w:val="1"/>
                <w:sz w:val="22"/>
                <w:szCs w:val="22"/>
              </w:rPr>
              <w:t>l</w:t>
            </w:r>
            <w:r w:rsidRPr="00E726AC">
              <w:rPr>
                <w:rFonts w:eastAsia="Calibri"/>
                <w:b/>
                <w:spacing w:val="1"/>
                <w:position w:val="1"/>
                <w:sz w:val="22"/>
                <w:szCs w:val="22"/>
              </w:rPr>
              <w:t xml:space="preserve"> t</w:t>
            </w:r>
            <w:r w:rsidRPr="00E726AC">
              <w:rPr>
                <w:rFonts w:eastAsia="Calibri"/>
                <w:b/>
                <w:spacing w:val="-1"/>
                <w:position w:val="1"/>
                <w:sz w:val="22"/>
                <w:szCs w:val="22"/>
              </w:rPr>
              <w:t>ab</w:t>
            </w:r>
            <w:r w:rsidRPr="00E726AC">
              <w:rPr>
                <w:rFonts w:eastAsia="Calibri"/>
                <w:b/>
                <w:spacing w:val="1"/>
                <w:position w:val="1"/>
                <w:sz w:val="22"/>
                <w:szCs w:val="22"/>
              </w:rPr>
              <w:t>l</w:t>
            </w:r>
            <w:r w:rsidRPr="00E726AC">
              <w:rPr>
                <w:rFonts w:eastAsia="Calibri"/>
                <w:b/>
                <w:spacing w:val="-1"/>
                <w:position w:val="1"/>
                <w:sz w:val="22"/>
                <w:szCs w:val="22"/>
              </w:rPr>
              <w:t>e</w:t>
            </w:r>
            <w:r w:rsidRPr="00E726AC">
              <w:rPr>
                <w:rFonts w:eastAsia="Calibri"/>
                <w:b/>
                <w:position w:val="1"/>
                <w:sz w:val="22"/>
                <w:szCs w:val="22"/>
              </w:rPr>
              <w:t>s</w:t>
            </w:r>
          </w:p>
        </w:tc>
      </w:tr>
      <w:tr w:rsidR="002505FC" w:rsidRPr="00E726AC">
        <w:trPr>
          <w:trHeight w:hRule="exact" w:val="319"/>
        </w:trPr>
        <w:tc>
          <w:tcPr>
            <w:tcW w:w="131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libri"/>
                <w:sz w:val="22"/>
                <w:szCs w:val="22"/>
              </w:rPr>
            </w:pPr>
            <w:r w:rsidRPr="00E726AC">
              <w:rPr>
                <w:rFonts w:eastAsia="Calibri"/>
                <w:b/>
                <w:spacing w:val="1"/>
                <w:position w:val="1"/>
                <w:sz w:val="22"/>
                <w:szCs w:val="22"/>
              </w:rPr>
              <w:t>T</w:t>
            </w:r>
            <w:r w:rsidRPr="00E726AC">
              <w:rPr>
                <w:rFonts w:eastAsia="Calibri"/>
                <w:b/>
                <w:spacing w:val="-1"/>
                <w:position w:val="1"/>
                <w:sz w:val="22"/>
                <w:szCs w:val="22"/>
              </w:rPr>
              <w:t>ab</w:t>
            </w:r>
            <w:r w:rsidRPr="00E726AC">
              <w:rPr>
                <w:rFonts w:eastAsia="Calibri"/>
                <w:b/>
                <w:spacing w:val="1"/>
                <w:position w:val="1"/>
                <w:sz w:val="22"/>
                <w:szCs w:val="22"/>
              </w:rPr>
              <w:t>l</w:t>
            </w:r>
            <w:r w:rsidRPr="00E726AC">
              <w:rPr>
                <w:rFonts w:eastAsia="Calibri"/>
                <w:b/>
                <w:position w:val="1"/>
                <w:sz w:val="22"/>
                <w:szCs w:val="22"/>
              </w:rPr>
              <w:t xml:space="preserve">e </w:t>
            </w:r>
            <w:r w:rsidRPr="00E726AC">
              <w:rPr>
                <w:rFonts w:eastAsia="Calibri"/>
                <w:b/>
                <w:spacing w:val="1"/>
                <w:position w:val="1"/>
                <w:sz w:val="22"/>
                <w:szCs w:val="22"/>
              </w:rPr>
              <w:t>N</w:t>
            </w:r>
            <w:r w:rsidRPr="00E726AC">
              <w:rPr>
                <w:rFonts w:eastAsia="Calibri"/>
                <w:b/>
                <w:spacing w:val="-3"/>
                <w:position w:val="1"/>
                <w:sz w:val="22"/>
                <w:szCs w:val="22"/>
              </w:rPr>
              <w:t>a</w:t>
            </w:r>
            <w:r w:rsidRPr="00E726AC">
              <w:rPr>
                <w:rFonts w:eastAsia="Calibri"/>
                <w:b/>
                <w:position w:val="1"/>
                <w:sz w:val="22"/>
                <w:szCs w:val="22"/>
              </w:rPr>
              <w:t>me</w:t>
            </w:r>
          </w:p>
        </w:tc>
        <w:tc>
          <w:tcPr>
            <w:tcW w:w="772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libri"/>
                <w:sz w:val="22"/>
                <w:szCs w:val="22"/>
              </w:rPr>
            </w:pPr>
            <w:r w:rsidRPr="00E726AC">
              <w:rPr>
                <w:rFonts w:eastAsia="Calibri"/>
                <w:b/>
                <w:position w:val="1"/>
                <w:sz w:val="22"/>
                <w:szCs w:val="22"/>
              </w:rPr>
              <w:t>Des</w:t>
            </w:r>
            <w:r w:rsidRPr="00E726AC">
              <w:rPr>
                <w:rFonts w:eastAsia="Calibri"/>
                <w:b/>
                <w:spacing w:val="-1"/>
                <w:position w:val="1"/>
                <w:sz w:val="22"/>
                <w:szCs w:val="22"/>
              </w:rPr>
              <w:t>c</w:t>
            </w:r>
            <w:r w:rsidRPr="00E726AC">
              <w:rPr>
                <w:rFonts w:eastAsia="Calibri"/>
                <w:b/>
                <w:spacing w:val="1"/>
                <w:position w:val="1"/>
                <w:sz w:val="22"/>
                <w:szCs w:val="22"/>
              </w:rPr>
              <w:t>ri</w:t>
            </w:r>
            <w:r w:rsidRPr="00E726AC">
              <w:rPr>
                <w:rFonts w:eastAsia="Calibri"/>
                <w:b/>
                <w:spacing w:val="-1"/>
                <w:position w:val="1"/>
                <w:sz w:val="22"/>
                <w:szCs w:val="22"/>
              </w:rPr>
              <w:t>p</w:t>
            </w:r>
            <w:r w:rsidRPr="00E726AC">
              <w:rPr>
                <w:rFonts w:eastAsia="Calibri"/>
                <w:b/>
                <w:spacing w:val="-2"/>
                <w:position w:val="1"/>
                <w:sz w:val="22"/>
                <w:szCs w:val="22"/>
              </w:rPr>
              <w:t>t</w:t>
            </w:r>
            <w:r w:rsidRPr="00E726AC">
              <w:rPr>
                <w:rFonts w:eastAsia="Calibri"/>
                <w:b/>
                <w:spacing w:val="1"/>
                <w:position w:val="1"/>
                <w:sz w:val="22"/>
                <w:szCs w:val="22"/>
              </w:rPr>
              <w:t>i</w:t>
            </w:r>
            <w:r w:rsidRPr="00E726AC">
              <w:rPr>
                <w:rFonts w:eastAsia="Calibri"/>
                <w:b/>
                <w:spacing w:val="-1"/>
                <w:position w:val="1"/>
                <w:sz w:val="22"/>
                <w:szCs w:val="22"/>
              </w:rPr>
              <w:t>o</w:t>
            </w:r>
            <w:r w:rsidRPr="00E726AC">
              <w:rPr>
                <w:rFonts w:eastAsia="Calibri"/>
                <w:b/>
                <w:position w:val="1"/>
                <w:sz w:val="22"/>
                <w:szCs w:val="22"/>
              </w:rPr>
              <w:t>n</w:t>
            </w:r>
          </w:p>
        </w:tc>
      </w:tr>
      <w:tr w:rsidR="002505FC" w:rsidRPr="00E726AC">
        <w:trPr>
          <w:trHeight w:hRule="exact" w:val="278"/>
        </w:trPr>
        <w:tc>
          <w:tcPr>
            <w:tcW w:w="131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libri"/>
                <w:sz w:val="22"/>
                <w:szCs w:val="22"/>
              </w:rPr>
            </w:pPr>
            <w:r w:rsidRPr="00E726AC">
              <w:rPr>
                <w:rFonts w:eastAsia="Calibri"/>
                <w:position w:val="1"/>
                <w:sz w:val="22"/>
                <w:szCs w:val="22"/>
              </w:rPr>
              <w:t>Tên</w:t>
            </w:r>
          </w:p>
        </w:tc>
        <w:tc>
          <w:tcPr>
            <w:tcW w:w="772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libri"/>
                <w:sz w:val="22"/>
                <w:szCs w:val="22"/>
              </w:rPr>
            </w:pPr>
            <w:r w:rsidRPr="00E726AC">
              <w:rPr>
                <w:rFonts w:eastAsia="Calibri"/>
                <w:position w:val="1"/>
                <w:sz w:val="22"/>
                <w:szCs w:val="22"/>
              </w:rPr>
              <w:t>Expla</w:t>
            </w:r>
            <w:r w:rsidRPr="00E726AC">
              <w:rPr>
                <w:rFonts w:eastAsia="Calibri"/>
                <w:spacing w:val="-1"/>
                <w:position w:val="1"/>
                <w:sz w:val="22"/>
                <w:szCs w:val="22"/>
              </w:rPr>
              <w:t>n</w:t>
            </w:r>
            <w:r w:rsidRPr="00E726AC">
              <w:rPr>
                <w:rFonts w:eastAsia="Calibri"/>
                <w:position w:val="1"/>
                <w:sz w:val="22"/>
                <w:szCs w:val="22"/>
              </w:rPr>
              <w:t>ati</w:t>
            </w:r>
            <w:r w:rsidRPr="00E726AC">
              <w:rPr>
                <w:rFonts w:eastAsia="Calibri"/>
                <w:spacing w:val="1"/>
                <w:position w:val="1"/>
                <w:sz w:val="22"/>
                <w:szCs w:val="22"/>
              </w:rPr>
              <w:t>o</w:t>
            </w:r>
            <w:r w:rsidRPr="00E726AC">
              <w:rPr>
                <w:rFonts w:eastAsia="Calibri"/>
                <w:position w:val="1"/>
                <w:sz w:val="22"/>
                <w:szCs w:val="22"/>
              </w:rPr>
              <w:t>n</w:t>
            </w:r>
          </w:p>
        </w:tc>
      </w:tr>
    </w:tbl>
    <w:p w:rsidR="002505FC" w:rsidRPr="00E726AC" w:rsidRDefault="003E2070">
      <w:pPr>
        <w:spacing w:line="260" w:lineRule="exact"/>
        <w:ind w:left="548"/>
        <w:rPr>
          <w:rFonts w:eastAsia="Cambria"/>
          <w:sz w:val="24"/>
          <w:szCs w:val="24"/>
        </w:rPr>
      </w:pPr>
      <w:r w:rsidRPr="00E726AC">
        <w:rPr>
          <w:rFonts w:eastAsia="Cambria"/>
          <w:spacing w:val="-1"/>
          <w:position w:val="-1"/>
          <w:sz w:val="24"/>
          <w:szCs w:val="24"/>
        </w:rPr>
        <w:t>&lt;</w:t>
      </w:r>
      <w:r w:rsidRPr="00E726AC">
        <w:rPr>
          <w:rFonts w:eastAsia="Cambria"/>
          <w:spacing w:val="1"/>
          <w:position w:val="-1"/>
          <w:sz w:val="24"/>
          <w:szCs w:val="24"/>
        </w:rPr>
        <w:t>M</w:t>
      </w:r>
      <w:r w:rsidRPr="00E726AC">
        <w:rPr>
          <w:rFonts w:eastAsia="Cambria"/>
          <w:position w:val="-1"/>
          <w:sz w:val="24"/>
          <w:szCs w:val="24"/>
        </w:rPr>
        <w:t>ô tả thà</w:t>
      </w:r>
      <w:r w:rsidRPr="00E726AC">
        <w:rPr>
          <w:rFonts w:eastAsia="Cambria"/>
          <w:spacing w:val="1"/>
          <w:position w:val="-1"/>
          <w:sz w:val="24"/>
          <w:szCs w:val="24"/>
        </w:rPr>
        <w:t>n</w:t>
      </w:r>
      <w:r w:rsidRPr="00E726AC">
        <w:rPr>
          <w:rFonts w:eastAsia="Cambria"/>
          <w:position w:val="-1"/>
          <w:sz w:val="24"/>
          <w:szCs w:val="24"/>
        </w:rPr>
        <w:t>h phần</w:t>
      </w:r>
      <w:r w:rsidRPr="00E726AC">
        <w:rPr>
          <w:rFonts w:eastAsia="Cambria"/>
          <w:spacing w:val="1"/>
          <w:position w:val="-1"/>
          <w:sz w:val="24"/>
          <w:szCs w:val="24"/>
        </w:rPr>
        <w:t xml:space="preserve"> </w:t>
      </w:r>
      <w:r w:rsidRPr="00E726AC">
        <w:rPr>
          <w:rFonts w:eastAsia="Cambria"/>
          <w:position w:val="-1"/>
          <w:sz w:val="24"/>
          <w:szCs w:val="24"/>
        </w:rPr>
        <w:t>c</w:t>
      </w:r>
      <w:r w:rsidRPr="00E726AC">
        <w:rPr>
          <w:rFonts w:eastAsia="Cambria"/>
          <w:spacing w:val="-1"/>
          <w:position w:val="-1"/>
          <w:sz w:val="24"/>
          <w:szCs w:val="24"/>
        </w:rPr>
        <w:t>h</w:t>
      </w:r>
      <w:r w:rsidRPr="00E726AC">
        <w:rPr>
          <w:rFonts w:eastAsia="Cambria"/>
          <w:position w:val="-1"/>
          <w:sz w:val="24"/>
          <w:szCs w:val="24"/>
        </w:rPr>
        <w:t xml:space="preserve">i </w:t>
      </w:r>
      <w:r w:rsidRPr="00E726AC">
        <w:rPr>
          <w:rFonts w:eastAsia="Cambria"/>
          <w:spacing w:val="-1"/>
          <w:position w:val="-1"/>
          <w:sz w:val="24"/>
          <w:szCs w:val="24"/>
        </w:rPr>
        <w:t>t</w:t>
      </w:r>
      <w:r w:rsidRPr="00E726AC">
        <w:rPr>
          <w:rFonts w:eastAsia="Cambria"/>
          <w:position w:val="-1"/>
          <w:sz w:val="24"/>
          <w:szCs w:val="24"/>
        </w:rPr>
        <w:t>i</w:t>
      </w:r>
      <w:r w:rsidRPr="00E726AC">
        <w:rPr>
          <w:rFonts w:eastAsia="Cambria"/>
          <w:spacing w:val="1"/>
          <w:position w:val="-1"/>
          <w:sz w:val="24"/>
          <w:szCs w:val="24"/>
        </w:rPr>
        <w:t>ế</w:t>
      </w:r>
      <w:r w:rsidRPr="00E726AC">
        <w:rPr>
          <w:rFonts w:eastAsia="Cambria"/>
          <w:spacing w:val="2"/>
          <w:position w:val="-1"/>
          <w:sz w:val="24"/>
          <w:szCs w:val="24"/>
        </w:rPr>
        <w:t>t</w:t>
      </w:r>
      <w:r w:rsidRPr="00E726AC">
        <w:rPr>
          <w:rFonts w:eastAsia="Cambria"/>
          <w:position w:val="-1"/>
          <w:sz w:val="24"/>
          <w:szCs w:val="24"/>
        </w:rPr>
        <w:t>&gt;</w:t>
      </w:r>
    </w:p>
    <w:p w:rsidR="002505FC" w:rsidRPr="00E726AC" w:rsidRDefault="002505FC">
      <w:pPr>
        <w:spacing w:before="4" w:line="240" w:lineRule="exact"/>
        <w:rPr>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2505FC" w:rsidRPr="00E726AC">
        <w:trPr>
          <w:trHeight w:hRule="exact" w:val="290"/>
        </w:trPr>
        <w:tc>
          <w:tcPr>
            <w:tcW w:w="166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62"/>
              <w:rPr>
                <w:rFonts w:eastAsia="Cambria"/>
                <w:sz w:val="24"/>
                <w:szCs w:val="24"/>
              </w:rPr>
            </w:pPr>
            <w:r w:rsidRPr="00E726AC">
              <w:rPr>
                <w:rFonts w:eastAsia="Cambria"/>
                <w:b/>
                <w:sz w:val="24"/>
                <w:szCs w:val="24"/>
              </w:rPr>
              <w:t>En</w:t>
            </w:r>
            <w:r w:rsidRPr="00E726AC">
              <w:rPr>
                <w:rFonts w:eastAsia="Cambria"/>
                <w:b/>
                <w:spacing w:val="1"/>
                <w:sz w:val="24"/>
                <w:szCs w:val="24"/>
              </w:rPr>
              <w:t>t</w:t>
            </w:r>
            <w:r w:rsidRPr="00E726AC">
              <w:rPr>
                <w:rFonts w:eastAsia="Cambria"/>
                <w:b/>
                <w:spacing w:val="-1"/>
                <w:sz w:val="24"/>
                <w:szCs w:val="24"/>
              </w:rPr>
              <w:t>i</w:t>
            </w:r>
            <w:r w:rsidRPr="00E726AC">
              <w:rPr>
                <w:rFonts w:eastAsia="Cambria"/>
                <w:b/>
                <w:spacing w:val="1"/>
                <w:sz w:val="24"/>
                <w:szCs w:val="24"/>
              </w:rPr>
              <w:t>t</w:t>
            </w:r>
            <w:r w:rsidRPr="00E726AC">
              <w:rPr>
                <w:rFonts w:eastAsia="Cambria"/>
                <w:b/>
                <w:sz w:val="24"/>
                <w:szCs w:val="24"/>
              </w:rPr>
              <w:t xml:space="preserve">y </w:t>
            </w:r>
            <w:r w:rsidRPr="00E726AC">
              <w:rPr>
                <w:rFonts w:eastAsia="Cambria"/>
                <w:b/>
                <w:spacing w:val="-1"/>
                <w:sz w:val="24"/>
                <w:szCs w:val="24"/>
              </w:rPr>
              <w:t>n</w:t>
            </w:r>
            <w:r w:rsidRPr="00E726AC">
              <w:rPr>
                <w:rFonts w:eastAsia="Cambria"/>
                <w:b/>
                <w:spacing w:val="1"/>
                <w:sz w:val="24"/>
                <w:szCs w:val="24"/>
              </w:rPr>
              <w:t>a</w:t>
            </w:r>
            <w:r w:rsidRPr="00E726AC">
              <w:rPr>
                <w:rFonts w:eastAsia="Cambria"/>
                <w:b/>
                <w:sz w:val="24"/>
                <w:szCs w:val="24"/>
              </w:rPr>
              <w:t>me</w:t>
            </w:r>
          </w:p>
        </w:tc>
        <w:tc>
          <w:tcPr>
            <w:tcW w:w="212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494"/>
              <w:rPr>
                <w:rFonts w:eastAsia="Cambria"/>
                <w:sz w:val="24"/>
                <w:szCs w:val="24"/>
              </w:rPr>
            </w:pPr>
            <w:r w:rsidRPr="00E726AC">
              <w:rPr>
                <w:rFonts w:eastAsia="Cambria"/>
                <w:b/>
                <w:sz w:val="24"/>
                <w:szCs w:val="24"/>
              </w:rPr>
              <w:t>At</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i</w:t>
            </w:r>
            <w:r w:rsidRPr="00E726AC">
              <w:rPr>
                <w:rFonts w:eastAsia="Cambria"/>
                <w:b/>
                <w:sz w:val="24"/>
                <w:szCs w:val="24"/>
              </w:rPr>
              <w:t>bu</w:t>
            </w:r>
            <w:r w:rsidRPr="00E726AC">
              <w:rPr>
                <w:rFonts w:eastAsia="Cambria"/>
                <w:b/>
                <w:spacing w:val="1"/>
                <w:sz w:val="24"/>
                <w:szCs w:val="24"/>
              </w:rPr>
              <w:t>t</w:t>
            </w:r>
            <w:r w:rsidRPr="00E726AC">
              <w:rPr>
                <w:rFonts w:eastAsia="Cambria"/>
                <w:b/>
                <w:sz w:val="24"/>
                <w:szCs w:val="24"/>
              </w:rPr>
              <w:t>es</w:t>
            </w:r>
          </w:p>
        </w:tc>
        <w:tc>
          <w:tcPr>
            <w:tcW w:w="297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835"/>
              <w:rPr>
                <w:rFonts w:eastAsia="Cambria"/>
                <w:sz w:val="24"/>
                <w:szCs w:val="24"/>
              </w:rPr>
            </w:pPr>
            <w:r w:rsidRPr="00E726AC">
              <w:rPr>
                <w:rFonts w:eastAsia="Cambria"/>
                <w:b/>
                <w:spacing w:val="-1"/>
                <w:sz w:val="24"/>
                <w:szCs w:val="24"/>
              </w:rPr>
              <w:t>D</w:t>
            </w:r>
            <w:r w:rsidRPr="00E726AC">
              <w:rPr>
                <w:rFonts w:eastAsia="Cambria"/>
                <w:b/>
                <w:sz w:val="24"/>
                <w:szCs w:val="24"/>
              </w:rPr>
              <w:t>escr</w:t>
            </w:r>
            <w:r w:rsidRPr="00E726AC">
              <w:rPr>
                <w:rFonts w:eastAsia="Cambria"/>
                <w:b/>
                <w:spacing w:val="-1"/>
                <w:sz w:val="24"/>
                <w:szCs w:val="24"/>
              </w:rPr>
              <w:t>i</w:t>
            </w:r>
            <w:r w:rsidRPr="00E726AC">
              <w:rPr>
                <w:rFonts w:eastAsia="Cambria"/>
                <w:b/>
                <w:sz w:val="24"/>
                <w:szCs w:val="24"/>
              </w:rPr>
              <w:t>p</w:t>
            </w:r>
            <w:r w:rsidRPr="00E726AC">
              <w:rPr>
                <w:rFonts w:eastAsia="Cambria"/>
                <w:b/>
                <w:spacing w:val="2"/>
                <w:sz w:val="24"/>
                <w:szCs w:val="24"/>
              </w:rPr>
              <w:t>t</w:t>
            </w:r>
            <w:r w:rsidRPr="00E726AC">
              <w:rPr>
                <w:rFonts w:eastAsia="Cambria"/>
                <w:b/>
                <w:spacing w:val="-1"/>
                <w:sz w:val="24"/>
                <w:szCs w:val="24"/>
              </w:rPr>
              <w:t>i</w:t>
            </w:r>
            <w:r w:rsidRPr="00E726AC">
              <w:rPr>
                <w:rFonts w:eastAsia="Cambria"/>
                <w:b/>
                <w:sz w:val="24"/>
                <w:szCs w:val="24"/>
              </w:rPr>
              <w:t>on</w:t>
            </w:r>
          </w:p>
        </w:tc>
        <w:tc>
          <w:tcPr>
            <w:tcW w:w="184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481"/>
              <w:rPr>
                <w:rFonts w:eastAsia="Cambria"/>
                <w:sz w:val="24"/>
                <w:szCs w:val="24"/>
              </w:rPr>
            </w:pPr>
            <w:r w:rsidRPr="00E726AC">
              <w:rPr>
                <w:rFonts w:eastAsia="Cambria"/>
                <w:b/>
                <w:spacing w:val="-1"/>
                <w:sz w:val="24"/>
                <w:szCs w:val="24"/>
              </w:rPr>
              <w:t>D</w:t>
            </w:r>
            <w:r w:rsidRPr="00E726AC">
              <w:rPr>
                <w:rFonts w:eastAsia="Cambria"/>
                <w:b/>
                <w:sz w:val="24"/>
                <w:szCs w:val="24"/>
              </w:rPr>
              <w:t>om</w:t>
            </w:r>
            <w:r w:rsidRPr="00E726AC">
              <w:rPr>
                <w:rFonts w:eastAsia="Cambria"/>
                <w:b/>
                <w:spacing w:val="1"/>
                <w:sz w:val="24"/>
                <w:szCs w:val="24"/>
              </w:rPr>
              <w:t>a</w:t>
            </w:r>
            <w:r w:rsidRPr="00E726AC">
              <w:rPr>
                <w:rFonts w:eastAsia="Cambria"/>
                <w:b/>
                <w:spacing w:val="-1"/>
                <w:sz w:val="24"/>
                <w:szCs w:val="24"/>
              </w:rPr>
              <w:t>i</w:t>
            </w:r>
            <w:r w:rsidRPr="00E726AC">
              <w:rPr>
                <w:rFonts w:eastAsia="Cambria"/>
                <w:b/>
                <w:sz w:val="24"/>
                <w:szCs w:val="24"/>
              </w:rPr>
              <w:t>n</w:t>
            </w:r>
          </w:p>
        </w:tc>
        <w:tc>
          <w:tcPr>
            <w:tcW w:w="7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21"/>
              <w:rPr>
                <w:rFonts w:eastAsia="Cambria"/>
                <w:sz w:val="24"/>
                <w:szCs w:val="24"/>
              </w:rPr>
            </w:pPr>
            <w:r w:rsidRPr="00E726AC">
              <w:rPr>
                <w:rFonts w:eastAsia="Cambria"/>
                <w:b/>
                <w:sz w:val="24"/>
                <w:szCs w:val="24"/>
              </w:rPr>
              <w:t>N</w:t>
            </w:r>
            <w:r w:rsidRPr="00E726AC">
              <w:rPr>
                <w:rFonts w:eastAsia="Cambria"/>
                <w:b/>
                <w:spacing w:val="1"/>
                <w:sz w:val="24"/>
                <w:szCs w:val="24"/>
              </w:rPr>
              <w:t>u</w:t>
            </w:r>
            <w:r w:rsidRPr="00E726AC">
              <w:rPr>
                <w:rFonts w:eastAsia="Cambria"/>
                <w:b/>
                <w:sz w:val="24"/>
                <w:szCs w:val="24"/>
              </w:rPr>
              <w:t>ll</w:t>
            </w:r>
          </w:p>
        </w:tc>
      </w:tr>
      <w:tr w:rsidR="002505FC" w:rsidRPr="00E726AC">
        <w:trPr>
          <w:trHeight w:hRule="exact" w:val="293"/>
        </w:trPr>
        <w:tc>
          <w:tcPr>
            <w:tcW w:w="1668" w:type="dxa"/>
            <w:vMerge w:val="restart"/>
            <w:tcBorders>
              <w:top w:val="single" w:sz="5" w:space="0" w:color="000000"/>
              <w:left w:val="single" w:sz="5" w:space="0" w:color="000000"/>
              <w:right w:val="single" w:sz="5" w:space="0" w:color="000000"/>
            </w:tcBorders>
          </w:tcPr>
          <w:p w:rsidR="002505FC" w:rsidRPr="00E726AC" w:rsidRDefault="003E2070">
            <w:pPr>
              <w:spacing w:before="1"/>
              <w:ind w:left="102"/>
              <w:rPr>
                <w:rFonts w:eastAsia="Cambria"/>
                <w:sz w:val="24"/>
                <w:szCs w:val="24"/>
              </w:rPr>
            </w:pPr>
            <w:r w:rsidRPr="00E726AC">
              <w:rPr>
                <w:rFonts w:eastAsia="Cambria"/>
                <w:spacing w:val="-1"/>
                <w:sz w:val="24"/>
                <w:szCs w:val="24"/>
              </w:rPr>
              <w:t>T</w:t>
            </w:r>
            <w:r w:rsidRPr="00E726AC">
              <w:rPr>
                <w:rFonts w:eastAsia="Cambria"/>
                <w:sz w:val="24"/>
                <w:szCs w:val="24"/>
              </w:rPr>
              <w:t>ên</w:t>
            </w:r>
          </w:p>
        </w:tc>
        <w:tc>
          <w:tcPr>
            <w:tcW w:w="212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3"/>
              <w:rPr>
                <w:rFonts w:eastAsia="Cambria"/>
                <w:sz w:val="24"/>
                <w:szCs w:val="24"/>
              </w:rPr>
            </w:pPr>
            <w:r w:rsidRPr="00E726AC">
              <w:rPr>
                <w:rFonts w:eastAsia="Cambria"/>
                <w:spacing w:val="-1"/>
                <w:sz w:val="24"/>
                <w:szCs w:val="24"/>
              </w:rPr>
              <w:t>T</w:t>
            </w:r>
            <w:r w:rsidRPr="00E726AC">
              <w:rPr>
                <w:rFonts w:eastAsia="Cambria"/>
                <w:sz w:val="24"/>
                <w:szCs w:val="24"/>
              </w:rPr>
              <w:t>h</w:t>
            </w:r>
            <w:r w:rsidRPr="00E726AC">
              <w:rPr>
                <w:rFonts w:eastAsia="Cambria"/>
                <w:spacing w:val="-1"/>
                <w:sz w:val="24"/>
                <w:szCs w:val="24"/>
              </w:rPr>
              <w:t>u</w:t>
            </w:r>
            <w:r w:rsidRPr="00E726AC">
              <w:rPr>
                <w:rFonts w:eastAsia="Cambria"/>
                <w:sz w:val="24"/>
                <w:szCs w:val="24"/>
              </w:rPr>
              <w:t>ộc tính 1</w:t>
            </w:r>
            <w:r w:rsidRPr="00E726AC">
              <w:rPr>
                <w:rFonts w:eastAsia="Cambria"/>
                <w:spacing w:val="-1"/>
                <w:sz w:val="24"/>
                <w:szCs w:val="24"/>
              </w:rPr>
              <w:t xml:space="preserve"> </w:t>
            </w:r>
            <w:r w:rsidRPr="00E726AC">
              <w:rPr>
                <w:rFonts w:eastAsia="Cambria"/>
                <w:sz w:val="24"/>
                <w:szCs w:val="24"/>
              </w:rPr>
              <w:t>{</w:t>
            </w:r>
            <w:r w:rsidRPr="00E726AC">
              <w:rPr>
                <w:rFonts w:eastAsia="Cambria"/>
                <w:spacing w:val="1"/>
                <w:sz w:val="24"/>
                <w:szCs w:val="24"/>
              </w:rPr>
              <w:t>P</w:t>
            </w:r>
            <w:r w:rsidRPr="00E726AC">
              <w:rPr>
                <w:rFonts w:eastAsia="Cambria"/>
                <w:sz w:val="24"/>
                <w:szCs w:val="24"/>
              </w:rPr>
              <w:t>K}</w:t>
            </w:r>
          </w:p>
        </w:tc>
        <w:tc>
          <w:tcPr>
            <w:tcW w:w="297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2"/>
              <w:rPr>
                <w:rFonts w:eastAsia="Cambria"/>
                <w:sz w:val="24"/>
                <w:szCs w:val="24"/>
              </w:rPr>
            </w:pPr>
            <w:r w:rsidRPr="00E726AC">
              <w:rPr>
                <w:rFonts w:eastAsia="Cambria"/>
                <w:spacing w:val="1"/>
                <w:sz w:val="24"/>
                <w:szCs w:val="24"/>
              </w:rPr>
              <w:t>M</w:t>
            </w:r>
            <w:r w:rsidRPr="00E726AC">
              <w:rPr>
                <w:rFonts w:eastAsia="Cambria"/>
                <w:sz w:val="24"/>
                <w:szCs w:val="24"/>
              </w:rPr>
              <w:t>ô tả</w:t>
            </w:r>
          </w:p>
        </w:tc>
        <w:tc>
          <w:tcPr>
            <w:tcW w:w="184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2"/>
              <w:rPr>
                <w:rFonts w:eastAsia="Cambria"/>
                <w:sz w:val="24"/>
                <w:szCs w:val="24"/>
              </w:rPr>
            </w:pPr>
            <w:r w:rsidRPr="00E726AC">
              <w:rPr>
                <w:rFonts w:eastAsia="Cambria"/>
                <w:sz w:val="24"/>
                <w:szCs w:val="24"/>
              </w:rPr>
              <w:t>K</w:t>
            </w:r>
            <w:r w:rsidRPr="00E726AC">
              <w:rPr>
                <w:rFonts w:eastAsia="Cambria"/>
                <w:spacing w:val="1"/>
                <w:sz w:val="24"/>
                <w:szCs w:val="24"/>
              </w:rPr>
              <w:t>i</w:t>
            </w:r>
            <w:r w:rsidRPr="00E726AC">
              <w:rPr>
                <w:rFonts w:eastAsia="Cambria"/>
                <w:sz w:val="24"/>
                <w:szCs w:val="24"/>
              </w:rPr>
              <w:t xml:space="preserve">ểu </w:t>
            </w:r>
            <w:r w:rsidRPr="00E726AC">
              <w:rPr>
                <w:rFonts w:eastAsia="Cambria"/>
                <w:spacing w:val="-2"/>
                <w:sz w:val="24"/>
                <w:szCs w:val="24"/>
              </w:rPr>
              <w:t>d</w:t>
            </w:r>
            <w:r w:rsidRPr="00E726AC">
              <w:rPr>
                <w:rFonts w:eastAsia="Cambria"/>
                <w:sz w:val="24"/>
                <w:szCs w:val="24"/>
              </w:rPr>
              <w:t>ữ</w:t>
            </w:r>
            <w:r w:rsidRPr="00E726AC">
              <w:rPr>
                <w:rFonts w:eastAsia="Cambria"/>
                <w:spacing w:val="-1"/>
                <w:sz w:val="24"/>
                <w:szCs w:val="24"/>
              </w:rPr>
              <w:t xml:space="preserve"> </w:t>
            </w:r>
            <w:r w:rsidRPr="00E726AC">
              <w:rPr>
                <w:rFonts w:eastAsia="Cambria"/>
                <w:sz w:val="24"/>
                <w:szCs w:val="24"/>
              </w:rPr>
              <w:t>liệu</w:t>
            </w:r>
          </w:p>
        </w:tc>
        <w:tc>
          <w:tcPr>
            <w:tcW w:w="7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before="1" w:line="280" w:lineRule="exact"/>
              <w:ind w:left="102"/>
              <w:rPr>
                <w:rFonts w:eastAsia="Cambria"/>
                <w:sz w:val="24"/>
                <w:szCs w:val="24"/>
              </w:rPr>
            </w:pPr>
            <w:r w:rsidRPr="00E726AC">
              <w:rPr>
                <w:rFonts w:eastAsia="Cambria"/>
                <w:sz w:val="24"/>
                <w:szCs w:val="24"/>
              </w:rPr>
              <w:t>Y/N</w:t>
            </w:r>
          </w:p>
        </w:tc>
      </w:tr>
      <w:tr w:rsidR="002505FC" w:rsidRPr="00E726AC">
        <w:trPr>
          <w:trHeight w:hRule="exact" w:val="290"/>
        </w:trPr>
        <w:tc>
          <w:tcPr>
            <w:tcW w:w="1668" w:type="dxa"/>
            <w:vMerge/>
            <w:tcBorders>
              <w:left w:val="single" w:sz="5" w:space="0" w:color="000000"/>
              <w:bottom w:val="single" w:sz="5" w:space="0" w:color="000000"/>
              <w:right w:val="single" w:sz="5" w:space="0" w:color="000000"/>
            </w:tcBorders>
          </w:tcPr>
          <w:p w:rsidR="002505FC" w:rsidRPr="00E726AC" w:rsidRDefault="002505FC"/>
        </w:tc>
        <w:tc>
          <w:tcPr>
            <w:tcW w:w="212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3"/>
              <w:rPr>
                <w:rFonts w:eastAsia="Cambria"/>
                <w:sz w:val="24"/>
                <w:szCs w:val="24"/>
              </w:rPr>
            </w:pPr>
            <w:r w:rsidRPr="00E726AC">
              <w:rPr>
                <w:rFonts w:eastAsia="Cambria"/>
                <w:spacing w:val="1"/>
                <w:sz w:val="24"/>
                <w:szCs w:val="24"/>
              </w:rPr>
              <w:t>...</w:t>
            </w:r>
          </w:p>
        </w:tc>
        <w:tc>
          <w:tcPr>
            <w:tcW w:w="2977"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mbria"/>
                <w:sz w:val="24"/>
                <w:szCs w:val="24"/>
              </w:rPr>
            </w:pPr>
            <w:r w:rsidRPr="00E726AC">
              <w:rPr>
                <w:rFonts w:eastAsia="Cambria"/>
                <w:spacing w:val="1"/>
                <w:sz w:val="24"/>
                <w:szCs w:val="24"/>
              </w:rPr>
              <w:t>...</w:t>
            </w:r>
          </w:p>
        </w:tc>
        <w:tc>
          <w:tcPr>
            <w:tcW w:w="1843"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mbria"/>
                <w:sz w:val="24"/>
                <w:szCs w:val="24"/>
              </w:rPr>
            </w:pPr>
            <w:r w:rsidRPr="00E726AC">
              <w:rPr>
                <w:rFonts w:eastAsia="Cambria"/>
                <w:spacing w:val="1"/>
                <w:sz w:val="24"/>
                <w:szCs w:val="24"/>
              </w:rPr>
              <w:t>...</w:t>
            </w:r>
          </w:p>
        </w:tc>
        <w:tc>
          <w:tcPr>
            <w:tcW w:w="708"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102"/>
              <w:rPr>
                <w:rFonts w:eastAsia="Cambria"/>
                <w:sz w:val="24"/>
                <w:szCs w:val="24"/>
              </w:rPr>
            </w:pPr>
            <w:r w:rsidRPr="00E726AC">
              <w:rPr>
                <w:rFonts w:eastAsia="Cambria"/>
                <w:spacing w:val="1"/>
                <w:sz w:val="24"/>
                <w:szCs w:val="24"/>
              </w:rPr>
              <w:t>...</w:t>
            </w:r>
          </w:p>
        </w:tc>
      </w:tr>
    </w:tbl>
    <w:p w:rsidR="002505FC" w:rsidRPr="00E726AC" w:rsidRDefault="003E2070">
      <w:pPr>
        <w:spacing w:line="260" w:lineRule="exact"/>
        <w:ind w:left="2994"/>
        <w:rPr>
          <w:rFonts w:eastAsia="Cambria"/>
          <w:sz w:val="24"/>
          <w:szCs w:val="24"/>
        </w:rPr>
      </w:pPr>
      <w:r w:rsidRPr="00E726AC">
        <w:rPr>
          <w:rFonts w:eastAsia="Cambria"/>
          <w:b/>
          <w:sz w:val="24"/>
          <w:szCs w:val="24"/>
        </w:rPr>
        <w:t>T</w:t>
      </w:r>
      <w:r w:rsidRPr="00E726AC">
        <w:rPr>
          <w:rFonts w:eastAsia="Cambria"/>
          <w:b/>
          <w:spacing w:val="1"/>
          <w:sz w:val="24"/>
          <w:szCs w:val="24"/>
        </w:rPr>
        <w:t>a</w:t>
      </w:r>
      <w:r w:rsidRPr="00E726AC">
        <w:rPr>
          <w:rFonts w:eastAsia="Cambria"/>
          <w:b/>
          <w:sz w:val="24"/>
          <w:szCs w:val="24"/>
        </w:rPr>
        <w:t>ble 1</w:t>
      </w:r>
      <w:r w:rsidRPr="00E726AC">
        <w:rPr>
          <w:rFonts w:eastAsia="Cambria"/>
          <w:b/>
          <w:spacing w:val="-1"/>
          <w:sz w:val="24"/>
          <w:szCs w:val="24"/>
        </w:rPr>
        <w:t>3</w:t>
      </w:r>
      <w:r w:rsidRPr="00E726AC">
        <w:rPr>
          <w:rFonts w:eastAsia="Cambria"/>
          <w:b/>
          <w:sz w:val="24"/>
          <w:szCs w:val="24"/>
        </w:rPr>
        <w:t>: At</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i</w:t>
      </w:r>
      <w:r w:rsidRPr="00E726AC">
        <w:rPr>
          <w:rFonts w:eastAsia="Cambria"/>
          <w:b/>
          <w:sz w:val="24"/>
          <w:szCs w:val="24"/>
        </w:rPr>
        <w:t>bu</w:t>
      </w:r>
      <w:r w:rsidRPr="00E726AC">
        <w:rPr>
          <w:rFonts w:eastAsia="Cambria"/>
          <w:b/>
          <w:spacing w:val="1"/>
          <w:sz w:val="24"/>
          <w:szCs w:val="24"/>
        </w:rPr>
        <w:t>t</w:t>
      </w:r>
      <w:r w:rsidRPr="00E726AC">
        <w:rPr>
          <w:rFonts w:eastAsia="Cambria"/>
          <w:b/>
          <w:sz w:val="24"/>
          <w:szCs w:val="24"/>
        </w:rPr>
        <w:t xml:space="preserve">e </w:t>
      </w:r>
      <w:r w:rsidRPr="00E726AC">
        <w:rPr>
          <w:rFonts w:eastAsia="Cambria"/>
          <w:b/>
          <w:spacing w:val="-1"/>
          <w:sz w:val="24"/>
          <w:szCs w:val="24"/>
        </w:rPr>
        <w:t>Da</w:t>
      </w:r>
      <w:r w:rsidRPr="00E726AC">
        <w:rPr>
          <w:rFonts w:eastAsia="Cambria"/>
          <w:b/>
          <w:spacing w:val="1"/>
          <w:sz w:val="24"/>
          <w:szCs w:val="24"/>
        </w:rPr>
        <w:t>t</w:t>
      </w:r>
      <w:r w:rsidRPr="00E726AC">
        <w:rPr>
          <w:rFonts w:eastAsia="Cambria"/>
          <w:b/>
          <w:sz w:val="24"/>
          <w:szCs w:val="24"/>
        </w:rPr>
        <w:t>a</w:t>
      </w:r>
      <w:r w:rsidRPr="00E726AC">
        <w:rPr>
          <w:rFonts w:eastAsia="Cambria"/>
          <w:b/>
          <w:spacing w:val="1"/>
          <w:sz w:val="24"/>
          <w:szCs w:val="24"/>
        </w:rPr>
        <w:t xml:space="preserve"> </w:t>
      </w:r>
      <w:r w:rsidRPr="00E726AC">
        <w:rPr>
          <w:rFonts w:eastAsia="Cambria"/>
          <w:b/>
          <w:spacing w:val="-1"/>
          <w:sz w:val="24"/>
          <w:szCs w:val="24"/>
        </w:rPr>
        <w:t>Di</w:t>
      </w:r>
      <w:r w:rsidRPr="00E726AC">
        <w:rPr>
          <w:rFonts w:eastAsia="Cambria"/>
          <w:b/>
          <w:sz w:val="24"/>
          <w:szCs w:val="24"/>
        </w:rPr>
        <w:t>c</w:t>
      </w:r>
      <w:r w:rsidRPr="00E726AC">
        <w:rPr>
          <w:rFonts w:eastAsia="Cambria"/>
          <w:b/>
          <w:spacing w:val="1"/>
          <w:sz w:val="24"/>
          <w:szCs w:val="24"/>
        </w:rPr>
        <w:t>t</w:t>
      </w:r>
      <w:r w:rsidRPr="00E726AC">
        <w:rPr>
          <w:rFonts w:eastAsia="Cambria"/>
          <w:b/>
          <w:spacing w:val="-1"/>
          <w:sz w:val="24"/>
          <w:szCs w:val="24"/>
        </w:rPr>
        <w:t>i</w:t>
      </w:r>
      <w:r w:rsidRPr="00E726AC">
        <w:rPr>
          <w:rFonts w:eastAsia="Cambria"/>
          <w:b/>
          <w:sz w:val="24"/>
          <w:szCs w:val="24"/>
        </w:rPr>
        <w:t>o</w:t>
      </w:r>
      <w:r w:rsidRPr="00E726AC">
        <w:rPr>
          <w:rFonts w:eastAsia="Cambria"/>
          <w:b/>
          <w:spacing w:val="-1"/>
          <w:sz w:val="24"/>
          <w:szCs w:val="24"/>
        </w:rPr>
        <w:t>n</w:t>
      </w:r>
      <w:r w:rsidRPr="00E726AC">
        <w:rPr>
          <w:rFonts w:eastAsia="Cambria"/>
          <w:b/>
          <w:spacing w:val="1"/>
          <w:sz w:val="24"/>
          <w:szCs w:val="24"/>
        </w:rPr>
        <w:t>a</w:t>
      </w:r>
      <w:r w:rsidRPr="00E726AC">
        <w:rPr>
          <w:rFonts w:eastAsia="Cambria"/>
          <w:b/>
          <w:sz w:val="24"/>
          <w:szCs w:val="24"/>
        </w:rPr>
        <w:t>ry</w:t>
      </w:r>
    </w:p>
    <w:p w:rsidR="002505FC" w:rsidRPr="00E726AC" w:rsidRDefault="002505FC">
      <w:pPr>
        <w:spacing w:before="9" w:line="180" w:lineRule="exact"/>
        <w:rPr>
          <w:sz w:val="19"/>
          <w:szCs w:val="19"/>
        </w:rPr>
      </w:pPr>
    </w:p>
    <w:p w:rsidR="002505FC" w:rsidRPr="00E726AC" w:rsidRDefault="003E2070">
      <w:pPr>
        <w:ind w:left="864" w:right="5154"/>
        <w:jc w:val="center"/>
        <w:rPr>
          <w:rFonts w:eastAsia="Cambria"/>
          <w:sz w:val="32"/>
          <w:szCs w:val="32"/>
        </w:rPr>
      </w:pPr>
      <w:r w:rsidRPr="00E726AC">
        <w:rPr>
          <w:rFonts w:eastAsia="Cambria"/>
          <w:b/>
          <w:spacing w:val="1"/>
          <w:sz w:val="32"/>
          <w:szCs w:val="32"/>
        </w:rPr>
        <w:t>3</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P</w:t>
      </w:r>
      <w:r w:rsidRPr="00E726AC">
        <w:rPr>
          <w:rFonts w:eastAsia="Cambria"/>
          <w:b/>
          <w:spacing w:val="1"/>
          <w:sz w:val="32"/>
          <w:szCs w:val="32"/>
        </w:rPr>
        <w:t>e</w:t>
      </w:r>
      <w:r w:rsidRPr="00E726AC">
        <w:rPr>
          <w:rFonts w:eastAsia="Cambria"/>
          <w:b/>
          <w:sz w:val="32"/>
          <w:szCs w:val="32"/>
        </w:rPr>
        <w:t>r</w:t>
      </w:r>
      <w:r w:rsidRPr="00E726AC">
        <w:rPr>
          <w:rFonts w:eastAsia="Cambria"/>
          <w:b/>
          <w:spacing w:val="-2"/>
          <w:sz w:val="32"/>
          <w:szCs w:val="32"/>
        </w:rPr>
        <w:t>f</w:t>
      </w:r>
      <w:r w:rsidRPr="00E726AC">
        <w:rPr>
          <w:rFonts w:eastAsia="Cambria"/>
          <w:b/>
          <w:sz w:val="32"/>
          <w:szCs w:val="32"/>
        </w:rPr>
        <w:t>o</w:t>
      </w:r>
      <w:r w:rsidRPr="00E726AC">
        <w:rPr>
          <w:rFonts w:eastAsia="Cambria"/>
          <w:b/>
          <w:spacing w:val="2"/>
          <w:sz w:val="32"/>
          <w:szCs w:val="32"/>
        </w:rPr>
        <w:t>r</w:t>
      </w:r>
      <w:r w:rsidRPr="00E726AC">
        <w:rPr>
          <w:rFonts w:eastAsia="Cambria"/>
          <w:b/>
          <w:sz w:val="32"/>
          <w:szCs w:val="32"/>
        </w:rPr>
        <w:t>m</w:t>
      </w:r>
      <w:r w:rsidRPr="00E726AC">
        <w:rPr>
          <w:rFonts w:eastAsia="Cambria"/>
          <w:b/>
          <w:spacing w:val="1"/>
          <w:sz w:val="32"/>
          <w:szCs w:val="32"/>
        </w:rPr>
        <w:t>a</w:t>
      </w:r>
      <w:r w:rsidRPr="00E726AC">
        <w:rPr>
          <w:rFonts w:eastAsia="Cambria"/>
          <w:b/>
          <w:sz w:val="32"/>
          <w:szCs w:val="32"/>
        </w:rPr>
        <w:t>n</w:t>
      </w:r>
      <w:r w:rsidRPr="00E726AC">
        <w:rPr>
          <w:rFonts w:eastAsia="Cambria"/>
          <w:b/>
          <w:spacing w:val="-1"/>
          <w:sz w:val="32"/>
          <w:szCs w:val="32"/>
        </w:rPr>
        <w:t>c</w:t>
      </w:r>
      <w:r w:rsidRPr="00E726AC">
        <w:rPr>
          <w:rFonts w:eastAsia="Cambria"/>
          <w:b/>
          <w:sz w:val="32"/>
          <w:szCs w:val="32"/>
        </w:rPr>
        <w:t>e</w:t>
      </w:r>
      <w:r w:rsidRPr="00E726AC">
        <w:rPr>
          <w:rFonts w:eastAsia="Cambria"/>
          <w:b/>
          <w:spacing w:val="-19"/>
          <w:sz w:val="32"/>
          <w:szCs w:val="32"/>
        </w:rPr>
        <w:t xml:space="preserve"> </w:t>
      </w:r>
      <w:r w:rsidRPr="00E726AC">
        <w:rPr>
          <w:rFonts w:eastAsia="Cambria"/>
          <w:b/>
          <w:spacing w:val="3"/>
          <w:w w:val="99"/>
          <w:sz w:val="32"/>
          <w:szCs w:val="32"/>
        </w:rPr>
        <w:t>Me</w:t>
      </w:r>
      <w:r w:rsidRPr="00E726AC">
        <w:rPr>
          <w:rFonts w:eastAsia="Cambria"/>
          <w:b/>
          <w:w w:val="99"/>
          <w:sz w:val="32"/>
          <w:szCs w:val="32"/>
        </w:rPr>
        <w:t>asures</w:t>
      </w:r>
    </w:p>
    <w:p w:rsidR="002505FC" w:rsidRPr="00E726AC" w:rsidRDefault="003E2070">
      <w:pPr>
        <w:spacing w:line="280" w:lineRule="exact"/>
        <w:ind w:left="908"/>
        <w:rPr>
          <w:rFonts w:eastAsia="Cambria"/>
          <w:sz w:val="24"/>
          <w:szCs w:val="24"/>
        </w:rPr>
      </w:pPr>
      <w:r w:rsidRPr="00E726AC">
        <w:rPr>
          <w:rFonts w:eastAsia="Cambria"/>
          <w:spacing w:val="-1"/>
          <w:sz w:val="24"/>
          <w:szCs w:val="24"/>
        </w:rPr>
        <w:t>&lt;C</w:t>
      </w:r>
      <w:r w:rsidRPr="00E726AC">
        <w:rPr>
          <w:rFonts w:eastAsia="Cambria"/>
          <w:sz w:val="24"/>
          <w:szCs w:val="24"/>
        </w:rPr>
        <w:t>ách nhóm</w:t>
      </w:r>
      <w:r w:rsidRPr="00E726AC">
        <w:rPr>
          <w:rFonts w:eastAsia="Cambria"/>
          <w:spacing w:val="-1"/>
          <w:sz w:val="24"/>
          <w:szCs w:val="24"/>
        </w:rPr>
        <w:t xml:space="preserve"> </w:t>
      </w:r>
      <w:r w:rsidRPr="00E726AC">
        <w:rPr>
          <w:rFonts w:eastAsia="Cambria"/>
          <w:sz w:val="24"/>
          <w:szCs w:val="24"/>
        </w:rPr>
        <w:t>ước</w:t>
      </w:r>
      <w:r w:rsidRPr="00E726AC">
        <w:rPr>
          <w:rFonts w:eastAsia="Cambria"/>
          <w:spacing w:val="2"/>
          <w:sz w:val="24"/>
          <w:szCs w:val="24"/>
        </w:rPr>
        <w:t xml:space="preserve"> </w:t>
      </w:r>
      <w:r w:rsidRPr="00E726AC">
        <w:rPr>
          <w:rFonts w:eastAsia="Cambria"/>
          <w:sz w:val="24"/>
          <w:szCs w:val="24"/>
        </w:rPr>
        <w:t>l</w:t>
      </w:r>
      <w:r w:rsidRPr="00E726AC">
        <w:rPr>
          <w:rFonts w:eastAsia="Cambria"/>
          <w:spacing w:val="-1"/>
          <w:sz w:val="24"/>
          <w:szCs w:val="24"/>
        </w:rPr>
        <w:t>ư</w:t>
      </w:r>
      <w:r w:rsidRPr="00E726AC">
        <w:rPr>
          <w:rFonts w:eastAsia="Cambria"/>
          <w:sz w:val="24"/>
          <w:szCs w:val="24"/>
        </w:rPr>
        <w:t>ợng</w:t>
      </w:r>
      <w:r w:rsidRPr="00E726AC">
        <w:rPr>
          <w:rFonts w:eastAsia="Cambria"/>
          <w:spacing w:val="1"/>
          <w:sz w:val="24"/>
          <w:szCs w:val="24"/>
        </w:rPr>
        <w:t xml:space="preserve"> </w:t>
      </w:r>
      <w:r w:rsidRPr="00E726AC">
        <w:rPr>
          <w:rFonts w:eastAsia="Cambria"/>
          <w:spacing w:val="-1"/>
          <w:sz w:val="24"/>
          <w:szCs w:val="24"/>
        </w:rPr>
        <w:t>v</w:t>
      </w:r>
      <w:r w:rsidRPr="00E726AC">
        <w:rPr>
          <w:rFonts w:eastAsia="Cambria"/>
          <w:spacing w:val="1"/>
          <w:sz w:val="24"/>
          <w:szCs w:val="24"/>
        </w:rPr>
        <w:t>i</w:t>
      </w:r>
      <w:r w:rsidRPr="00E726AC">
        <w:rPr>
          <w:rFonts w:eastAsia="Cambria"/>
          <w:sz w:val="24"/>
          <w:szCs w:val="24"/>
        </w:rPr>
        <w:t xml:space="preserve">ệc </w:t>
      </w:r>
      <w:r w:rsidRPr="00E726AC">
        <w:rPr>
          <w:rFonts w:eastAsia="Cambria"/>
          <w:spacing w:val="-1"/>
          <w:sz w:val="24"/>
          <w:szCs w:val="24"/>
        </w:rPr>
        <w:t>đ</w:t>
      </w:r>
      <w:r w:rsidRPr="00E726AC">
        <w:rPr>
          <w:rFonts w:eastAsia="Cambria"/>
          <w:sz w:val="24"/>
          <w:szCs w:val="24"/>
        </w:rPr>
        <w:t xml:space="preserve">o </w:t>
      </w:r>
      <w:r w:rsidRPr="00E726AC">
        <w:rPr>
          <w:rFonts w:eastAsia="Cambria"/>
          <w:spacing w:val="-1"/>
          <w:sz w:val="24"/>
          <w:szCs w:val="24"/>
        </w:rPr>
        <w:t>đ</w:t>
      </w:r>
      <w:r w:rsidRPr="00E726AC">
        <w:rPr>
          <w:rFonts w:eastAsia="Cambria"/>
          <w:sz w:val="24"/>
          <w:szCs w:val="24"/>
        </w:rPr>
        <w:t>ạc hệ t</w:t>
      </w:r>
      <w:r w:rsidRPr="00E726AC">
        <w:rPr>
          <w:rFonts w:eastAsia="Cambria"/>
          <w:spacing w:val="-1"/>
          <w:sz w:val="24"/>
          <w:szCs w:val="24"/>
        </w:rPr>
        <w:t>h</w:t>
      </w:r>
      <w:r w:rsidRPr="00E726AC">
        <w:rPr>
          <w:rFonts w:eastAsia="Cambria"/>
          <w:sz w:val="24"/>
          <w:szCs w:val="24"/>
        </w:rPr>
        <w:t>ốn</w:t>
      </w:r>
      <w:r w:rsidRPr="00E726AC">
        <w:rPr>
          <w:rFonts w:eastAsia="Cambria"/>
          <w:spacing w:val="2"/>
          <w:sz w:val="24"/>
          <w:szCs w:val="24"/>
        </w:rPr>
        <w:t>g</w:t>
      </w:r>
      <w:r w:rsidRPr="00E726AC">
        <w:rPr>
          <w:rFonts w:eastAsia="Cambria"/>
          <w:sz w:val="24"/>
          <w:szCs w:val="24"/>
        </w:rPr>
        <w:t>&gt;</w:t>
      </w:r>
    </w:p>
    <w:p w:rsidR="002505FC" w:rsidRPr="00E726AC" w:rsidRDefault="003E2070">
      <w:pPr>
        <w:spacing w:before="39"/>
        <w:ind w:left="548"/>
        <w:rPr>
          <w:sz w:val="22"/>
          <w:szCs w:val="22"/>
        </w:rPr>
      </w:pPr>
      <w:r w:rsidRPr="00E726AC">
        <w:rPr>
          <w:i/>
          <w:sz w:val="22"/>
          <w:szCs w:val="22"/>
        </w:rPr>
        <w:t>Ví dụ</w:t>
      </w:r>
    </w:p>
    <w:p w:rsidR="002505FC" w:rsidRPr="00E726AC" w:rsidRDefault="002505FC">
      <w:pPr>
        <w:spacing w:before="5" w:line="240" w:lineRule="exact"/>
        <w:rPr>
          <w:sz w:val="24"/>
          <w:szCs w:val="24"/>
        </w:rPr>
      </w:pPr>
    </w:p>
    <w:p w:rsidR="002505FC" w:rsidRPr="00E726AC" w:rsidRDefault="003E2070">
      <w:pPr>
        <w:ind w:left="1359"/>
        <w:rPr>
          <w:sz w:val="28"/>
          <w:szCs w:val="28"/>
        </w:rPr>
      </w:pPr>
      <w:r w:rsidRPr="00E726AC">
        <w:rPr>
          <w:b/>
          <w:i/>
          <w:spacing w:val="1"/>
          <w:sz w:val="28"/>
          <w:szCs w:val="28"/>
        </w:rPr>
        <w:t>3</w:t>
      </w:r>
      <w:r w:rsidRPr="00E726AC">
        <w:rPr>
          <w:b/>
          <w:i/>
          <w:sz w:val="28"/>
          <w:szCs w:val="28"/>
        </w:rPr>
        <w:t>.1</w:t>
      </w:r>
      <w:r w:rsidRPr="00E726AC">
        <w:rPr>
          <w:b/>
          <w:i/>
          <w:spacing w:val="27"/>
          <w:sz w:val="28"/>
          <w:szCs w:val="28"/>
        </w:rPr>
        <w:t xml:space="preserve"> </w:t>
      </w:r>
      <w:r w:rsidRPr="00E726AC">
        <w:rPr>
          <w:b/>
          <w:i/>
          <w:sz w:val="28"/>
          <w:szCs w:val="28"/>
        </w:rPr>
        <w:t>C</w:t>
      </w:r>
      <w:r w:rsidRPr="00E726AC">
        <w:rPr>
          <w:b/>
          <w:i/>
          <w:spacing w:val="1"/>
          <w:sz w:val="28"/>
          <w:szCs w:val="28"/>
        </w:rPr>
        <w:t>l</w:t>
      </w:r>
      <w:r w:rsidRPr="00E726AC">
        <w:rPr>
          <w:b/>
          <w:i/>
          <w:sz w:val="28"/>
          <w:szCs w:val="28"/>
        </w:rPr>
        <w:t>u</w:t>
      </w:r>
      <w:r w:rsidRPr="00E726AC">
        <w:rPr>
          <w:b/>
          <w:i/>
          <w:spacing w:val="-1"/>
          <w:sz w:val="28"/>
          <w:szCs w:val="28"/>
        </w:rPr>
        <w:t>s</w:t>
      </w:r>
      <w:r w:rsidRPr="00E726AC">
        <w:rPr>
          <w:b/>
          <w:i/>
          <w:spacing w:val="1"/>
          <w:sz w:val="28"/>
          <w:szCs w:val="28"/>
        </w:rPr>
        <w:t>t</w:t>
      </w:r>
      <w:r w:rsidRPr="00E726AC">
        <w:rPr>
          <w:b/>
          <w:i/>
          <w:spacing w:val="-2"/>
          <w:sz w:val="28"/>
          <w:szCs w:val="28"/>
        </w:rPr>
        <w:t>e</w:t>
      </w:r>
      <w:r w:rsidRPr="00E726AC">
        <w:rPr>
          <w:b/>
          <w:i/>
          <w:spacing w:val="1"/>
          <w:sz w:val="28"/>
          <w:szCs w:val="28"/>
        </w:rPr>
        <w:t>r</w:t>
      </w:r>
      <w:r w:rsidRPr="00E726AC">
        <w:rPr>
          <w:b/>
          <w:i/>
          <w:spacing w:val="-1"/>
          <w:sz w:val="28"/>
          <w:szCs w:val="28"/>
        </w:rPr>
        <w:t>i</w:t>
      </w:r>
      <w:r w:rsidRPr="00E726AC">
        <w:rPr>
          <w:b/>
          <w:i/>
          <w:sz w:val="28"/>
          <w:szCs w:val="28"/>
        </w:rPr>
        <w:t>ng</w:t>
      </w:r>
      <w:r w:rsidRPr="00E726AC">
        <w:rPr>
          <w:b/>
          <w:i/>
          <w:spacing w:val="1"/>
          <w:sz w:val="28"/>
          <w:szCs w:val="28"/>
        </w:rPr>
        <w:t xml:space="preserve"> </w:t>
      </w:r>
      <w:r w:rsidRPr="00E726AC">
        <w:rPr>
          <w:b/>
          <w:i/>
          <w:spacing w:val="-2"/>
          <w:sz w:val="28"/>
          <w:szCs w:val="28"/>
        </w:rPr>
        <w:t>Pe</w:t>
      </w:r>
      <w:r w:rsidRPr="00E726AC">
        <w:rPr>
          <w:b/>
          <w:i/>
          <w:spacing w:val="1"/>
          <w:sz w:val="28"/>
          <w:szCs w:val="28"/>
        </w:rPr>
        <w:t>r</w:t>
      </w:r>
      <w:r w:rsidRPr="00E726AC">
        <w:rPr>
          <w:b/>
          <w:i/>
          <w:sz w:val="28"/>
          <w:szCs w:val="28"/>
        </w:rPr>
        <w:t>f</w:t>
      </w:r>
      <w:r w:rsidRPr="00E726AC">
        <w:rPr>
          <w:b/>
          <w:i/>
          <w:spacing w:val="-1"/>
          <w:sz w:val="28"/>
          <w:szCs w:val="28"/>
        </w:rPr>
        <w:t>o</w:t>
      </w:r>
      <w:r w:rsidRPr="00E726AC">
        <w:rPr>
          <w:b/>
          <w:i/>
          <w:spacing w:val="-4"/>
          <w:sz w:val="28"/>
          <w:szCs w:val="28"/>
        </w:rPr>
        <w:t>r</w:t>
      </w:r>
      <w:r w:rsidRPr="00E726AC">
        <w:rPr>
          <w:b/>
          <w:i/>
          <w:spacing w:val="4"/>
          <w:sz w:val="28"/>
          <w:szCs w:val="28"/>
        </w:rPr>
        <w:t>m</w:t>
      </w:r>
      <w:r w:rsidRPr="00E726AC">
        <w:rPr>
          <w:b/>
          <w:i/>
          <w:spacing w:val="-4"/>
          <w:sz w:val="28"/>
          <w:szCs w:val="28"/>
        </w:rPr>
        <w:t>a</w:t>
      </w:r>
      <w:r w:rsidRPr="00E726AC">
        <w:rPr>
          <w:b/>
          <w:i/>
          <w:sz w:val="28"/>
          <w:szCs w:val="28"/>
        </w:rPr>
        <w:t>nce</w:t>
      </w:r>
    </w:p>
    <w:p w:rsidR="002505FC" w:rsidRPr="00E726AC" w:rsidRDefault="003E2070">
      <w:pPr>
        <w:spacing w:line="280" w:lineRule="exact"/>
        <w:ind w:left="1359"/>
        <w:rPr>
          <w:sz w:val="24"/>
          <w:szCs w:val="24"/>
        </w:rPr>
      </w:pPr>
      <w:r w:rsidRPr="00E726AC">
        <w:rPr>
          <w:sz w:val="24"/>
          <w:szCs w:val="24"/>
        </w:rPr>
        <w:t xml:space="preserve">   </w:t>
      </w:r>
      <w:r w:rsidRPr="00E726AC">
        <w:rPr>
          <w:spacing w:val="10"/>
          <w:sz w:val="24"/>
          <w:szCs w:val="24"/>
        </w:rPr>
        <w:t xml:space="preserve"> </w:t>
      </w:r>
      <w:r w:rsidRPr="00E726AC">
        <w:rPr>
          <w:i/>
          <w:sz w:val="24"/>
          <w:szCs w:val="24"/>
        </w:rPr>
        <w:t>Clus</w:t>
      </w:r>
      <w:r w:rsidRPr="00E726AC">
        <w:rPr>
          <w:i/>
          <w:spacing w:val="1"/>
          <w:sz w:val="24"/>
          <w:szCs w:val="24"/>
        </w:rPr>
        <w:t>t</w:t>
      </w:r>
      <w:r w:rsidRPr="00E726AC">
        <w:rPr>
          <w:i/>
          <w:spacing w:val="-1"/>
          <w:sz w:val="24"/>
          <w:szCs w:val="24"/>
        </w:rPr>
        <w:t>e</w:t>
      </w:r>
      <w:r w:rsidRPr="00E726AC">
        <w:rPr>
          <w:i/>
          <w:sz w:val="24"/>
          <w:szCs w:val="24"/>
        </w:rPr>
        <w:t xml:space="preserve">ring </w:t>
      </w:r>
      <w:r w:rsidRPr="00E726AC">
        <w:rPr>
          <w:i/>
          <w:spacing w:val="1"/>
          <w:sz w:val="24"/>
          <w:szCs w:val="24"/>
        </w:rPr>
        <w:t>i</w:t>
      </w:r>
      <w:r w:rsidRPr="00E726AC">
        <w:rPr>
          <w:i/>
          <w:sz w:val="24"/>
          <w:szCs w:val="24"/>
        </w:rPr>
        <w:t>s perform</w:t>
      </w:r>
      <w:r w:rsidRPr="00E726AC">
        <w:rPr>
          <w:i/>
          <w:spacing w:val="-1"/>
          <w:sz w:val="24"/>
          <w:szCs w:val="24"/>
        </w:rPr>
        <w:t>e</w:t>
      </w:r>
      <w:r w:rsidRPr="00E726AC">
        <w:rPr>
          <w:i/>
          <w:sz w:val="24"/>
          <w:szCs w:val="24"/>
        </w:rPr>
        <w:t>d by</w:t>
      </w:r>
      <w:r w:rsidRPr="00E726AC">
        <w:rPr>
          <w:i/>
          <w:spacing w:val="-1"/>
          <w:sz w:val="24"/>
          <w:szCs w:val="24"/>
        </w:rPr>
        <w:t xml:space="preserve"> </w:t>
      </w:r>
      <w:r w:rsidRPr="00E726AC">
        <w:rPr>
          <w:i/>
          <w:sz w:val="24"/>
          <w:szCs w:val="24"/>
        </w:rPr>
        <w:t xml:space="preserve">running K </w:t>
      </w:r>
      <w:r w:rsidRPr="00E726AC">
        <w:rPr>
          <w:i/>
          <w:spacing w:val="-1"/>
          <w:sz w:val="24"/>
          <w:szCs w:val="24"/>
        </w:rPr>
        <w:t>Me</w:t>
      </w:r>
      <w:r w:rsidRPr="00E726AC">
        <w:rPr>
          <w:i/>
          <w:sz w:val="24"/>
          <w:szCs w:val="24"/>
        </w:rPr>
        <w:t>an Algor</w:t>
      </w:r>
      <w:r w:rsidRPr="00E726AC">
        <w:rPr>
          <w:i/>
          <w:spacing w:val="1"/>
          <w:sz w:val="24"/>
          <w:szCs w:val="24"/>
        </w:rPr>
        <w:t>i</w:t>
      </w:r>
      <w:r w:rsidRPr="00E726AC">
        <w:rPr>
          <w:i/>
          <w:sz w:val="24"/>
          <w:szCs w:val="24"/>
        </w:rPr>
        <w:t xml:space="preserve">thm which has </w:t>
      </w:r>
      <w:r w:rsidRPr="00E726AC">
        <w:rPr>
          <w:i/>
          <w:spacing w:val="-1"/>
          <w:sz w:val="24"/>
          <w:szCs w:val="24"/>
        </w:rPr>
        <w:t>c</w:t>
      </w:r>
      <w:r w:rsidRPr="00E726AC">
        <w:rPr>
          <w:i/>
          <w:sz w:val="24"/>
          <w:szCs w:val="24"/>
        </w:rPr>
        <w:t>ompl</w:t>
      </w:r>
      <w:r w:rsidRPr="00E726AC">
        <w:rPr>
          <w:i/>
          <w:spacing w:val="-1"/>
          <w:sz w:val="24"/>
          <w:szCs w:val="24"/>
        </w:rPr>
        <w:t>e</w:t>
      </w:r>
      <w:r w:rsidRPr="00E726AC">
        <w:rPr>
          <w:i/>
          <w:spacing w:val="1"/>
          <w:sz w:val="24"/>
          <w:szCs w:val="24"/>
        </w:rPr>
        <w:t>x</w:t>
      </w:r>
      <w:r w:rsidRPr="00E726AC">
        <w:rPr>
          <w:i/>
          <w:sz w:val="24"/>
          <w:szCs w:val="24"/>
        </w:rPr>
        <w:t>i</w:t>
      </w:r>
      <w:r w:rsidRPr="00E726AC">
        <w:rPr>
          <w:i/>
          <w:spacing w:val="1"/>
          <w:sz w:val="24"/>
          <w:szCs w:val="24"/>
        </w:rPr>
        <w:t>t</w:t>
      </w:r>
      <w:r w:rsidRPr="00E726AC">
        <w:rPr>
          <w:i/>
          <w:sz w:val="24"/>
          <w:szCs w:val="24"/>
        </w:rPr>
        <w:t>y</w:t>
      </w:r>
    </w:p>
    <w:p w:rsidR="002505FC" w:rsidRPr="00E726AC" w:rsidRDefault="003E2070">
      <w:pPr>
        <w:spacing w:before="21"/>
        <w:ind w:left="1719"/>
        <w:rPr>
          <w:sz w:val="24"/>
          <w:szCs w:val="24"/>
        </w:rPr>
      </w:pPr>
      <w:r w:rsidRPr="00E726AC">
        <w:rPr>
          <w:i/>
          <w:sz w:val="24"/>
          <w:szCs w:val="24"/>
        </w:rPr>
        <w:t xml:space="preserve">of : </w:t>
      </w:r>
      <w:r w:rsidRPr="00E726AC">
        <w:rPr>
          <w:i/>
          <w:spacing w:val="1"/>
          <w:sz w:val="24"/>
          <w:szCs w:val="24"/>
        </w:rPr>
        <w:t>O</w:t>
      </w:r>
      <w:r w:rsidRPr="00E726AC">
        <w:rPr>
          <w:i/>
          <w:spacing w:val="-3"/>
          <w:sz w:val="24"/>
          <w:szCs w:val="24"/>
        </w:rPr>
        <w:t>(</w:t>
      </w:r>
      <w:r w:rsidRPr="00E726AC">
        <w:rPr>
          <w:i/>
          <w:sz w:val="24"/>
          <w:szCs w:val="24"/>
        </w:rPr>
        <w:t>n * k</w:t>
      </w:r>
      <w:r w:rsidRPr="00E726AC">
        <w:rPr>
          <w:i/>
          <w:spacing w:val="-1"/>
          <w:sz w:val="24"/>
          <w:szCs w:val="24"/>
        </w:rPr>
        <w:t xml:space="preserve"> </w:t>
      </w:r>
      <w:r w:rsidRPr="00E726AC">
        <w:rPr>
          <w:i/>
          <w:sz w:val="24"/>
          <w:szCs w:val="24"/>
        </w:rPr>
        <w:t>* I *</w:t>
      </w:r>
      <w:r w:rsidRPr="00E726AC">
        <w:rPr>
          <w:i/>
          <w:spacing w:val="-1"/>
          <w:sz w:val="24"/>
          <w:szCs w:val="24"/>
        </w:rPr>
        <w:t xml:space="preserve"> </w:t>
      </w:r>
      <w:r w:rsidRPr="00E726AC">
        <w:rPr>
          <w:i/>
          <w:spacing w:val="2"/>
          <w:sz w:val="24"/>
          <w:szCs w:val="24"/>
        </w:rPr>
        <w:t>d</w:t>
      </w:r>
      <w:r w:rsidRPr="00E726AC">
        <w:rPr>
          <w:i/>
          <w:sz w:val="24"/>
          <w:szCs w:val="24"/>
        </w:rPr>
        <w:t>)</w:t>
      </w:r>
    </w:p>
    <w:p w:rsidR="002505FC" w:rsidRPr="00E726AC" w:rsidRDefault="003E2070">
      <w:pPr>
        <w:spacing w:before="21"/>
        <w:ind w:left="1628"/>
        <w:rPr>
          <w:sz w:val="24"/>
          <w:szCs w:val="24"/>
        </w:rPr>
      </w:pPr>
      <w:r w:rsidRPr="00E726AC">
        <w:rPr>
          <w:rFonts w:eastAsia="Courier New"/>
          <w:sz w:val="24"/>
          <w:szCs w:val="24"/>
        </w:rPr>
        <w:t>o</w:t>
      </w:r>
      <w:r w:rsidRPr="00E726AC">
        <w:rPr>
          <w:rFonts w:eastAsia="Courier New"/>
          <w:spacing w:val="72"/>
          <w:sz w:val="24"/>
          <w:szCs w:val="24"/>
        </w:rPr>
        <w:t xml:space="preserve"> </w:t>
      </w:r>
      <w:r w:rsidRPr="00E726AC">
        <w:rPr>
          <w:i/>
          <w:sz w:val="24"/>
          <w:szCs w:val="24"/>
        </w:rPr>
        <w:t>n : n</w:t>
      </w:r>
      <w:r w:rsidRPr="00E726AC">
        <w:rPr>
          <w:i/>
          <w:spacing w:val="-1"/>
          <w:sz w:val="24"/>
          <w:szCs w:val="24"/>
        </w:rPr>
        <w:t>u</w:t>
      </w:r>
      <w:r w:rsidRPr="00E726AC">
        <w:rPr>
          <w:i/>
          <w:sz w:val="24"/>
          <w:szCs w:val="24"/>
        </w:rPr>
        <w:t>mb</w:t>
      </w:r>
      <w:r w:rsidRPr="00E726AC">
        <w:rPr>
          <w:i/>
          <w:spacing w:val="-1"/>
          <w:sz w:val="24"/>
          <w:szCs w:val="24"/>
        </w:rPr>
        <w:t>e</w:t>
      </w:r>
      <w:r w:rsidRPr="00E726AC">
        <w:rPr>
          <w:i/>
          <w:sz w:val="24"/>
          <w:szCs w:val="24"/>
        </w:rPr>
        <w:t>r of poin</w:t>
      </w:r>
      <w:r w:rsidRPr="00E726AC">
        <w:rPr>
          <w:i/>
          <w:spacing w:val="1"/>
          <w:sz w:val="24"/>
          <w:szCs w:val="24"/>
        </w:rPr>
        <w:t>t</w:t>
      </w:r>
      <w:r w:rsidRPr="00E726AC">
        <w:rPr>
          <w:i/>
          <w:sz w:val="24"/>
          <w:szCs w:val="24"/>
        </w:rPr>
        <w:t>s</w:t>
      </w:r>
    </w:p>
    <w:p w:rsidR="002505FC" w:rsidRPr="00E726AC" w:rsidRDefault="003E2070">
      <w:pPr>
        <w:spacing w:before="1"/>
        <w:ind w:left="1628"/>
        <w:rPr>
          <w:sz w:val="24"/>
          <w:szCs w:val="24"/>
        </w:rPr>
      </w:pPr>
      <w:r w:rsidRPr="00E726AC">
        <w:rPr>
          <w:rFonts w:eastAsia="Courier New"/>
          <w:sz w:val="24"/>
          <w:szCs w:val="24"/>
        </w:rPr>
        <w:t>o</w:t>
      </w:r>
      <w:r w:rsidRPr="00E726AC">
        <w:rPr>
          <w:rFonts w:eastAsia="Courier New"/>
          <w:spacing w:val="72"/>
          <w:sz w:val="24"/>
          <w:szCs w:val="24"/>
        </w:rPr>
        <w:t xml:space="preserve"> </w:t>
      </w:r>
      <w:r w:rsidRPr="00E726AC">
        <w:rPr>
          <w:i/>
          <w:sz w:val="24"/>
          <w:szCs w:val="24"/>
        </w:rPr>
        <w:t>k</w:t>
      </w:r>
      <w:r w:rsidRPr="00E726AC">
        <w:rPr>
          <w:i/>
          <w:spacing w:val="-1"/>
          <w:sz w:val="24"/>
          <w:szCs w:val="24"/>
        </w:rPr>
        <w:t xml:space="preserve"> </w:t>
      </w:r>
      <w:r w:rsidRPr="00E726AC">
        <w:rPr>
          <w:i/>
          <w:sz w:val="24"/>
          <w:szCs w:val="24"/>
        </w:rPr>
        <w:t>:</w:t>
      </w:r>
      <w:r w:rsidRPr="00E726AC">
        <w:rPr>
          <w:i/>
          <w:spacing w:val="-1"/>
          <w:sz w:val="24"/>
          <w:szCs w:val="24"/>
        </w:rPr>
        <w:t xml:space="preserve"> </w:t>
      </w:r>
      <w:r w:rsidRPr="00E726AC">
        <w:rPr>
          <w:i/>
          <w:sz w:val="24"/>
          <w:szCs w:val="24"/>
        </w:rPr>
        <w:t>numb</w:t>
      </w:r>
      <w:r w:rsidRPr="00E726AC">
        <w:rPr>
          <w:i/>
          <w:spacing w:val="-1"/>
          <w:sz w:val="24"/>
          <w:szCs w:val="24"/>
        </w:rPr>
        <w:t>e</w:t>
      </w:r>
      <w:r w:rsidRPr="00E726AC">
        <w:rPr>
          <w:i/>
          <w:sz w:val="24"/>
          <w:szCs w:val="24"/>
        </w:rPr>
        <w:t>r</w:t>
      </w:r>
      <w:r w:rsidRPr="00E726AC">
        <w:rPr>
          <w:i/>
          <w:spacing w:val="1"/>
          <w:sz w:val="24"/>
          <w:szCs w:val="24"/>
        </w:rPr>
        <w:t xml:space="preserve"> </w:t>
      </w:r>
      <w:r w:rsidRPr="00E726AC">
        <w:rPr>
          <w:i/>
          <w:sz w:val="24"/>
          <w:szCs w:val="24"/>
        </w:rPr>
        <w:t>of clust</w:t>
      </w:r>
      <w:r w:rsidRPr="00E726AC">
        <w:rPr>
          <w:i/>
          <w:spacing w:val="-1"/>
          <w:sz w:val="24"/>
          <w:szCs w:val="24"/>
        </w:rPr>
        <w:t>e</w:t>
      </w:r>
      <w:r w:rsidRPr="00E726AC">
        <w:rPr>
          <w:i/>
          <w:sz w:val="24"/>
          <w:szCs w:val="24"/>
        </w:rPr>
        <w:t>r</w:t>
      </w:r>
    </w:p>
    <w:p w:rsidR="002505FC" w:rsidRPr="00E726AC" w:rsidRDefault="003E2070">
      <w:pPr>
        <w:spacing w:before="1"/>
        <w:ind w:left="1628"/>
        <w:rPr>
          <w:sz w:val="24"/>
          <w:szCs w:val="24"/>
        </w:rPr>
      </w:pPr>
      <w:r w:rsidRPr="00E726AC">
        <w:rPr>
          <w:rFonts w:eastAsia="Courier New"/>
          <w:sz w:val="24"/>
          <w:szCs w:val="24"/>
        </w:rPr>
        <w:t>o</w:t>
      </w:r>
      <w:r w:rsidRPr="00E726AC">
        <w:rPr>
          <w:rFonts w:eastAsia="Courier New"/>
          <w:spacing w:val="72"/>
          <w:sz w:val="24"/>
          <w:szCs w:val="24"/>
        </w:rPr>
        <w:t xml:space="preserve"> </w:t>
      </w:r>
      <w:r w:rsidRPr="00E726AC">
        <w:rPr>
          <w:i/>
          <w:sz w:val="24"/>
          <w:szCs w:val="24"/>
        </w:rPr>
        <w:t>I :</w:t>
      </w:r>
      <w:r w:rsidRPr="00E726AC">
        <w:rPr>
          <w:i/>
          <w:spacing w:val="-1"/>
          <w:sz w:val="24"/>
          <w:szCs w:val="24"/>
        </w:rPr>
        <w:t xml:space="preserve"> </w:t>
      </w:r>
      <w:r w:rsidRPr="00E726AC">
        <w:rPr>
          <w:i/>
          <w:sz w:val="24"/>
          <w:szCs w:val="24"/>
        </w:rPr>
        <w:t>numb</w:t>
      </w:r>
      <w:r w:rsidRPr="00E726AC">
        <w:rPr>
          <w:i/>
          <w:spacing w:val="-1"/>
          <w:sz w:val="24"/>
          <w:szCs w:val="24"/>
        </w:rPr>
        <w:t>e</w:t>
      </w:r>
      <w:r w:rsidRPr="00E726AC">
        <w:rPr>
          <w:i/>
          <w:sz w:val="24"/>
          <w:szCs w:val="24"/>
        </w:rPr>
        <w:t>r of i</w:t>
      </w:r>
      <w:r w:rsidRPr="00E726AC">
        <w:rPr>
          <w:i/>
          <w:spacing w:val="1"/>
          <w:sz w:val="24"/>
          <w:szCs w:val="24"/>
        </w:rPr>
        <w:t>t</w:t>
      </w:r>
      <w:r w:rsidRPr="00E726AC">
        <w:rPr>
          <w:i/>
          <w:spacing w:val="-1"/>
          <w:sz w:val="24"/>
          <w:szCs w:val="24"/>
        </w:rPr>
        <w:t>e</w:t>
      </w:r>
      <w:r w:rsidRPr="00E726AC">
        <w:rPr>
          <w:i/>
          <w:sz w:val="24"/>
          <w:szCs w:val="24"/>
        </w:rPr>
        <w:t>rat</w:t>
      </w:r>
      <w:r w:rsidRPr="00E726AC">
        <w:rPr>
          <w:i/>
          <w:spacing w:val="1"/>
          <w:sz w:val="24"/>
          <w:szCs w:val="24"/>
        </w:rPr>
        <w:t>i</w:t>
      </w:r>
      <w:r w:rsidRPr="00E726AC">
        <w:rPr>
          <w:i/>
          <w:sz w:val="24"/>
          <w:szCs w:val="24"/>
        </w:rPr>
        <w:t>on</w:t>
      </w:r>
    </w:p>
    <w:p w:rsidR="002505FC" w:rsidRPr="00E726AC" w:rsidRDefault="003E2070">
      <w:pPr>
        <w:spacing w:before="1"/>
        <w:ind w:left="1628"/>
        <w:rPr>
          <w:sz w:val="24"/>
          <w:szCs w:val="24"/>
        </w:rPr>
        <w:sectPr w:rsidR="002505FC" w:rsidRPr="00E726AC">
          <w:pgSz w:w="11920" w:h="16840"/>
          <w:pgMar w:top="1560" w:right="600" w:bottom="280" w:left="1440" w:header="0" w:footer="0" w:gutter="0"/>
          <w:cols w:space="720"/>
        </w:sectPr>
      </w:pPr>
      <w:r w:rsidRPr="00E726AC">
        <w:rPr>
          <w:rFonts w:eastAsia="Courier New"/>
          <w:sz w:val="24"/>
          <w:szCs w:val="24"/>
        </w:rPr>
        <w:t>o</w:t>
      </w:r>
      <w:r w:rsidRPr="00E726AC">
        <w:rPr>
          <w:rFonts w:eastAsia="Courier New"/>
          <w:spacing w:val="72"/>
          <w:sz w:val="24"/>
          <w:szCs w:val="24"/>
        </w:rPr>
        <w:t xml:space="preserve"> </w:t>
      </w:r>
      <w:r w:rsidRPr="00E726AC">
        <w:rPr>
          <w:i/>
          <w:sz w:val="24"/>
          <w:szCs w:val="24"/>
        </w:rPr>
        <w:t>d : n</w:t>
      </w:r>
      <w:r w:rsidRPr="00E726AC">
        <w:rPr>
          <w:i/>
          <w:spacing w:val="-1"/>
          <w:sz w:val="24"/>
          <w:szCs w:val="24"/>
        </w:rPr>
        <w:t>u</w:t>
      </w:r>
      <w:r w:rsidRPr="00E726AC">
        <w:rPr>
          <w:i/>
          <w:sz w:val="24"/>
          <w:szCs w:val="24"/>
        </w:rPr>
        <w:t>mb</w:t>
      </w:r>
      <w:r w:rsidRPr="00E726AC">
        <w:rPr>
          <w:i/>
          <w:spacing w:val="-1"/>
          <w:sz w:val="24"/>
          <w:szCs w:val="24"/>
        </w:rPr>
        <w:t>e</w:t>
      </w:r>
      <w:r w:rsidRPr="00E726AC">
        <w:rPr>
          <w:i/>
          <w:sz w:val="24"/>
          <w:szCs w:val="24"/>
        </w:rPr>
        <w:t>r of at</w:t>
      </w:r>
      <w:r w:rsidRPr="00E726AC">
        <w:rPr>
          <w:i/>
          <w:spacing w:val="1"/>
          <w:sz w:val="24"/>
          <w:szCs w:val="24"/>
        </w:rPr>
        <w:t>t</w:t>
      </w:r>
      <w:r w:rsidRPr="00E726AC">
        <w:rPr>
          <w:i/>
          <w:sz w:val="24"/>
          <w:szCs w:val="24"/>
        </w:rPr>
        <w:t>ribu</w:t>
      </w:r>
      <w:r w:rsidRPr="00E726AC">
        <w:rPr>
          <w:i/>
          <w:spacing w:val="1"/>
          <w:sz w:val="24"/>
          <w:szCs w:val="24"/>
        </w:rPr>
        <w:t>t</w:t>
      </w:r>
      <w:r w:rsidRPr="00E726AC">
        <w:rPr>
          <w:i/>
          <w:spacing w:val="-1"/>
          <w:sz w:val="24"/>
          <w:szCs w:val="24"/>
        </w:rPr>
        <w:t>e</w:t>
      </w:r>
      <w:r w:rsidRPr="00E726AC">
        <w:rPr>
          <w:i/>
          <w:sz w:val="24"/>
          <w:szCs w:val="24"/>
        </w:rPr>
        <w:t>s (3)</w:t>
      </w:r>
    </w:p>
    <w:p w:rsidR="002505FC" w:rsidRPr="00E726AC" w:rsidRDefault="003E2070">
      <w:pPr>
        <w:spacing w:before="67" w:line="275" w:lineRule="auto"/>
        <w:ind w:left="1628" w:right="321"/>
        <w:rPr>
          <w:sz w:val="24"/>
          <w:szCs w:val="24"/>
        </w:rPr>
      </w:pPr>
      <w:r w:rsidRPr="00E726AC">
        <w:rPr>
          <w:i/>
          <w:sz w:val="24"/>
          <w:szCs w:val="24"/>
        </w:rPr>
        <w:lastRenderedPageBreak/>
        <w:t>Clus</w:t>
      </w:r>
      <w:r w:rsidRPr="00E726AC">
        <w:rPr>
          <w:i/>
          <w:spacing w:val="1"/>
          <w:sz w:val="24"/>
          <w:szCs w:val="24"/>
        </w:rPr>
        <w:t>t</w:t>
      </w:r>
      <w:r w:rsidRPr="00E726AC">
        <w:rPr>
          <w:i/>
          <w:spacing w:val="-1"/>
          <w:sz w:val="24"/>
          <w:szCs w:val="24"/>
        </w:rPr>
        <w:t>e</w:t>
      </w:r>
      <w:r w:rsidRPr="00E726AC">
        <w:rPr>
          <w:i/>
          <w:sz w:val="24"/>
          <w:szCs w:val="24"/>
        </w:rPr>
        <w:t xml:space="preserve">ring </w:t>
      </w:r>
      <w:r w:rsidRPr="00E726AC">
        <w:rPr>
          <w:i/>
          <w:spacing w:val="1"/>
          <w:sz w:val="24"/>
          <w:szCs w:val="24"/>
        </w:rPr>
        <w:t>t</w:t>
      </w:r>
      <w:r w:rsidRPr="00E726AC">
        <w:rPr>
          <w:i/>
          <w:sz w:val="24"/>
          <w:szCs w:val="24"/>
        </w:rPr>
        <w:t>a</w:t>
      </w:r>
      <w:r w:rsidRPr="00E726AC">
        <w:rPr>
          <w:i/>
          <w:spacing w:val="-1"/>
          <w:sz w:val="24"/>
          <w:szCs w:val="24"/>
        </w:rPr>
        <w:t>k</w:t>
      </w:r>
      <w:r w:rsidRPr="00E726AC">
        <w:rPr>
          <w:i/>
          <w:sz w:val="24"/>
          <w:szCs w:val="24"/>
        </w:rPr>
        <w:t>e</w:t>
      </w:r>
      <w:r w:rsidRPr="00E726AC">
        <w:rPr>
          <w:i/>
          <w:spacing w:val="-1"/>
          <w:sz w:val="24"/>
          <w:szCs w:val="24"/>
        </w:rPr>
        <w:t xml:space="preserve"> </w:t>
      </w:r>
      <w:r w:rsidRPr="00E726AC">
        <w:rPr>
          <w:i/>
          <w:sz w:val="24"/>
          <w:szCs w:val="24"/>
        </w:rPr>
        <w:t>almost t</w:t>
      </w:r>
      <w:r w:rsidRPr="00E726AC">
        <w:rPr>
          <w:i/>
          <w:spacing w:val="-2"/>
          <w:sz w:val="24"/>
          <w:szCs w:val="24"/>
        </w:rPr>
        <w:t>h</w:t>
      </w:r>
      <w:r w:rsidRPr="00E726AC">
        <w:rPr>
          <w:i/>
          <w:sz w:val="24"/>
          <w:szCs w:val="24"/>
        </w:rPr>
        <w:t>e</w:t>
      </w:r>
      <w:r w:rsidRPr="00E726AC">
        <w:rPr>
          <w:i/>
          <w:spacing w:val="-1"/>
          <w:sz w:val="24"/>
          <w:szCs w:val="24"/>
        </w:rPr>
        <w:t xml:space="preserve"> </w:t>
      </w:r>
      <w:r w:rsidRPr="00E726AC">
        <w:rPr>
          <w:i/>
          <w:sz w:val="24"/>
          <w:szCs w:val="24"/>
        </w:rPr>
        <w:t>t</w:t>
      </w:r>
      <w:r w:rsidRPr="00E726AC">
        <w:rPr>
          <w:i/>
          <w:spacing w:val="1"/>
          <w:sz w:val="24"/>
          <w:szCs w:val="24"/>
        </w:rPr>
        <w:t>i</w:t>
      </w:r>
      <w:r w:rsidRPr="00E726AC">
        <w:rPr>
          <w:i/>
          <w:sz w:val="24"/>
          <w:szCs w:val="24"/>
        </w:rPr>
        <w:t>me</w:t>
      </w:r>
      <w:r w:rsidRPr="00E726AC">
        <w:rPr>
          <w:i/>
          <w:spacing w:val="-1"/>
          <w:sz w:val="24"/>
          <w:szCs w:val="24"/>
        </w:rPr>
        <w:t xml:space="preserve"> </w:t>
      </w:r>
      <w:r w:rsidRPr="00E726AC">
        <w:rPr>
          <w:i/>
          <w:sz w:val="24"/>
          <w:szCs w:val="24"/>
        </w:rPr>
        <w:t>of pro</w:t>
      </w:r>
      <w:r w:rsidRPr="00E726AC">
        <w:rPr>
          <w:i/>
          <w:spacing w:val="-1"/>
          <w:sz w:val="24"/>
          <w:szCs w:val="24"/>
        </w:rPr>
        <w:t>ce</w:t>
      </w:r>
      <w:r w:rsidRPr="00E726AC">
        <w:rPr>
          <w:i/>
          <w:sz w:val="24"/>
          <w:szCs w:val="24"/>
        </w:rPr>
        <w:t xml:space="preserve">ss </w:t>
      </w:r>
      <w:r w:rsidRPr="00E726AC">
        <w:rPr>
          <w:i/>
          <w:spacing w:val="1"/>
          <w:sz w:val="24"/>
          <w:szCs w:val="24"/>
        </w:rPr>
        <w:t>t</w:t>
      </w:r>
      <w:r w:rsidRPr="00E726AC">
        <w:rPr>
          <w:i/>
          <w:sz w:val="24"/>
          <w:szCs w:val="24"/>
        </w:rPr>
        <w:t xml:space="preserve">hat </w:t>
      </w:r>
      <w:r w:rsidRPr="00E726AC">
        <w:rPr>
          <w:i/>
          <w:spacing w:val="1"/>
          <w:sz w:val="24"/>
          <w:szCs w:val="24"/>
        </w:rPr>
        <w:t>w</w:t>
      </w:r>
      <w:r w:rsidRPr="00E726AC">
        <w:rPr>
          <w:i/>
          <w:sz w:val="24"/>
          <w:szCs w:val="24"/>
        </w:rPr>
        <w:t>e</w:t>
      </w:r>
      <w:r w:rsidRPr="00E726AC">
        <w:rPr>
          <w:i/>
          <w:spacing w:val="1"/>
          <w:sz w:val="24"/>
          <w:szCs w:val="24"/>
        </w:rPr>
        <w:t xml:space="preserve"> </w:t>
      </w:r>
      <w:r w:rsidRPr="00E726AC">
        <w:rPr>
          <w:i/>
          <w:spacing w:val="-1"/>
          <w:sz w:val="24"/>
          <w:szCs w:val="24"/>
        </w:rPr>
        <w:t>c</w:t>
      </w:r>
      <w:r w:rsidRPr="00E726AC">
        <w:rPr>
          <w:i/>
          <w:sz w:val="24"/>
          <w:szCs w:val="24"/>
        </w:rPr>
        <w:t>an ignore</w:t>
      </w:r>
      <w:r w:rsidRPr="00E726AC">
        <w:rPr>
          <w:i/>
          <w:spacing w:val="-1"/>
          <w:sz w:val="24"/>
          <w:szCs w:val="24"/>
        </w:rPr>
        <w:t xml:space="preserve"> </w:t>
      </w:r>
      <w:r w:rsidRPr="00E726AC">
        <w:rPr>
          <w:i/>
          <w:sz w:val="24"/>
          <w:szCs w:val="24"/>
        </w:rPr>
        <w:t>the time</w:t>
      </w:r>
      <w:r w:rsidRPr="00E726AC">
        <w:rPr>
          <w:i/>
          <w:spacing w:val="-1"/>
          <w:sz w:val="24"/>
          <w:szCs w:val="24"/>
        </w:rPr>
        <w:t xml:space="preserve"> </w:t>
      </w:r>
      <w:r w:rsidRPr="00E726AC">
        <w:rPr>
          <w:i/>
          <w:sz w:val="24"/>
          <w:szCs w:val="24"/>
        </w:rPr>
        <w:t>n</w:t>
      </w:r>
      <w:r w:rsidRPr="00E726AC">
        <w:rPr>
          <w:i/>
          <w:spacing w:val="1"/>
          <w:sz w:val="24"/>
          <w:szCs w:val="24"/>
        </w:rPr>
        <w:t>e</w:t>
      </w:r>
      <w:r w:rsidRPr="00E726AC">
        <w:rPr>
          <w:i/>
          <w:spacing w:val="-1"/>
          <w:sz w:val="24"/>
          <w:szCs w:val="24"/>
        </w:rPr>
        <w:t>e</w:t>
      </w:r>
      <w:r w:rsidRPr="00E726AC">
        <w:rPr>
          <w:i/>
          <w:spacing w:val="2"/>
          <w:sz w:val="24"/>
          <w:szCs w:val="24"/>
        </w:rPr>
        <w:t>d</w:t>
      </w:r>
      <w:r w:rsidRPr="00E726AC">
        <w:rPr>
          <w:i/>
          <w:spacing w:val="-1"/>
          <w:sz w:val="24"/>
          <w:szCs w:val="24"/>
        </w:rPr>
        <w:t>e</w:t>
      </w:r>
      <w:r w:rsidRPr="00E726AC">
        <w:rPr>
          <w:i/>
          <w:sz w:val="24"/>
          <w:szCs w:val="24"/>
        </w:rPr>
        <w:t xml:space="preserve">d to </w:t>
      </w:r>
      <w:r w:rsidRPr="00E726AC">
        <w:rPr>
          <w:i/>
          <w:spacing w:val="1"/>
          <w:sz w:val="24"/>
          <w:szCs w:val="24"/>
        </w:rPr>
        <w:t>l</w:t>
      </w:r>
      <w:r w:rsidRPr="00E726AC">
        <w:rPr>
          <w:i/>
          <w:sz w:val="24"/>
          <w:szCs w:val="24"/>
        </w:rPr>
        <w:t xml:space="preserve">oad data </w:t>
      </w:r>
      <w:r w:rsidRPr="00E726AC">
        <w:rPr>
          <w:i/>
          <w:spacing w:val="1"/>
          <w:sz w:val="24"/>
          <w:szCs w:val="24"/>
        </w:rPr>
        <w:t>f</w:t>
      </w:r>
      <w:r w:rsidRPr="00E726AC">
        <w:rPr>
          <w:i/>
          <w:sz w:val="24"/>
          <w:szCs w:val="24"/>
        </w:rPr>
        <w:t>rom datab</w:t>
      </w:r>
      <w:r w:rsidRPr="00E726AC">
        <w:rPr>
          <w:i/>
          <w:spacing w:val="-2"/>
          <w:sz w:val="24"/>
          <w:szCs w:val="24"/>
        </w:rPr>
        <w:t>a</w:t>
      </w:r>
      <w:r w:rsidRPr="00E726AC">
        <w:rPr>
          <w:i/>
          <w:sz w:val="24"/>
          <w:szCs w:val="24"/>
        </w:rPr>
        <w:t>s</w:t>
      </w:r>
      <w:r w:rsidRPr="00E726AC">
        <w:rPr>
          <w:i/>
          <w:spacing w:val="-1"/>
          <w:sz w:val="24"/>
          <w:szCs w:val="24"/>
        </w:rPr>
        <w:t>e</w:t>
      </w:r>
      <w:r w:rsidRPr="00E726AC">
        <w:rPr>
          <w:i/>
          <w:sz w:val="24"/>
          <w:szCs w:val="24"/>
        </w:rPr>
        <w:t>, dig</w:t>
      </w:r>
      <w:r w:rsidRPr="00E726AC">
        <w:rPr>
          <w:i/>
          <w:spacing w:val="1"/>
          <w:sz w:val="24"/>
          <w:szCs w:val="24"/>
        </w:rPr>
        <w:t>i</w:t>
      </w:r>
      <w:r w:rsidRPr="00E726AC">
        <w:rPr>
          <w:i/>
          <w:sz w:val="24"/>
          <w:szCs w:val="24"/>
        </w:rPr>
        <w:t>ta</w:t>
      </w:r>
      <w:r w:rsidRPr="00E726AC">
        <w:rPr>
          <w:i/>
          <w:spacing w:val="1"/>
          <w:sz w:val="24"/>
          <w:szCs w:val="24"/>
        </w:rPr>
        <w:t>l</w:t>
      </w:r>
      <w:r w:rsidRPr="00E726AC">
        <w:rPr>
          <w:i/>
          <w:sz w:val="24"/>
          <w:szCs w:val="24"/>
        </w:rPr>
        <w:t>ize data.</w:t>
      </w:r>
    </w:p>
    <w:p w:rsidR="002505FC" w:rsidRPr="00E726AC" w:rsidRDefault="002505FC">
      <w:pPr>
        <w:spacing w:before="3" w:line="200" w:lineRule="exact"/>
      </w:pPr>
    </w:p>
    <w:p w:rsidR="002505FC" w:rsidRPr="00E726AC" w:rsidRDefault="003E2070">
      <w:pPr>
        <w:spacing w:line="275" w:lineRule="auto"/>
        <w:ind w:left="1628" w:right="354"/>
        <w:rPr>
          <w:sz w:val="24"/>
          <w:szCs w:val="24"/>
        </w:rPr>
      </w:pPr>
      <w:r w:rsidRPr="00E726AC">
        <w:rPr>
          <w:i/>
          <w:spacing w:val="1"/>
          <w:sz w:val="24"/>
          <w:szCs w:val="24"/>
        </w:rPr>
        <w:t>T</w:t>
      </w:r>
      <w:r w:rsidRPr="00E726AC">
        <w:rPr>
          <w:i/>
          <w:sz w:val="24"/>
          <w:szCs w:val="24"/>
        </w:rPr>
        <w:t>he</w:t>
      </w:r>
      <w:r w:rsidRPr="00E726AC">
        <w:rPr>
          <w:i/>
          <w:spacing w:val="-1"/>
          <w:sz w:val="24"/>
          <w:szCs w:val="24"/>
        </w:rPr>
        <w:t xml:space="preserve"> </w:t>
      </w:r>
      <w:r w:rsidRPr="00E726AC">
        <w:rPr>
          <w:i/>
          <w:sz w:val="24"/>
          <w:szCs w:val="24"/>
        </w:rPr>
        <w:t>spe</w:t>
      </w:r>
      <w:r w:rsidRPr="00E726AC">
        <w:rPr>
          <w:i/>
          <w:spacing w:val="-2"/>
          <w:sz w:val="24"/>
          <w:szCs w:val="24"/>
        </w:rPr>
        <w:t>e</w:t>
      </w:r>
      <w:r w:rsidRPr="00E726AC">
        <w:rPr>
          <w:i/>
          <w:sz w:val="24"/>
          <w:szCs w:val="24"/>
        </w:rPr>
        <w:t>d of clust</w:t>
      </w:r>
      <w:r w:rsidRPr="00E726AC">
        <w:rPr>
          <w:i/>
          <w:spacing w:val="-1"/>
          <w:sz w:val="24"/>
          <w:szCs w:val="24"/>
        </w:rPr>
        <w:t>e</w:t>
      </w:r>
      <w:r w:rsidRPr="00E726AC">
        <w:rPr>
          <w:i/>
          <w:sz w:val="24"/>
          <w:szCs w:val="24"/>
        </w:rPr>
        <w:t xml:space="preserve">ring </w:t>
      </w:r>
      <w:r w:rsidRPr="00E726AC">
        <w:rPr>
          <w:i/>
          <w:spacing w:val="1"/>
          <w:sz w:val="24"/>
          <w:szCs w:val="24"/>
        </w:rPr>
        <w:t>w</w:t>
      </w:r>
      <w:r w:rsidRPr="00E726AC">
        <w:rPr>
          <w:i/>
          <w:sz w:val="24"/>
          <w:szCs w:val="24"/>
        </w:rPr>
        <w:t>i</w:t>
      </w:r>
      <w:r w:rsidRPr="00E726AC">
        <w:rPr>
          <w:i/>
          <w:spacing w:val="1"/>
          <w:sz w:val="24"/>
          <w:szCs w:val="24"/>
        </w:rPr>
        <w:t>l</w:t>
      </w:r>
      <w:r w:rsidRPr="00E726AC">
        <w:rPr>
          <w:i/>
          <w:sz w:val="24"/>
          <w:szCs w:val="24"/>
        </w:rPr>
        <w:t>l vary</w:t>
      </w:r>
      <w:r w:rsidRPr="00E726AC">
        <w:rPr>
          <w:i/>
          <w:spacing w:val="-1"/>
          <w:sz w:val="24"/>
          <w:szCs w:val="24"/>
        </w:rPr>
        <w:t xml:space="preserve"> </w:t>
      </w:r>
      <w:r w:rsidRPr="00E726AC">
        <w:rPr>
          <w:i/>
          <w:sz w:val="24"/>
          <w:szCs w:val="24"/>
        </w:rPr>
        <w:t>and incr</w:t>
      </w:r>
      <w:r w:rsidRPr="00E726AC">
        <w:rPr>
          <w:i/>
          <w:spacing w:val="-1"/>
          <w:sz w:val="24"/>
          <w:szCs w:val="24"/>
        </w:rPr>
        <w:t>e</w:t>
      </w:r>
      <w:r w:rsidRPr="00E726AC">
        <w:rPr>
          <w:i/>
          <w:sz w:val="24"/>
          <w:szCs w:val="24"/>
        </w:rPr>
        <w:t xml:space="preserve">ase </w:t>
      </w:r>
      <w:r w:rsidRPr="00E726AC">
        <w:rPr>
          <w:i/>
          <w:spacing w:val="-1"/>
          <w:sz w:val="24"/>
          <w:szCs w:val="24"/>
        </w:rPr>
        <w:t>d</w:t>
      </w:r>
      <w:r w:rsidRPr="00E726AC">
        <w:rPr>
          <w:i/>
          <w:sz w:val="24"/>
          <w:szCs w:val="24"/>
        </w:rPr>
        <w:t>r</w:t>
      </w:r>
      <w:r w:rsidRPr="00E726AC">
        <w:rPr>
          <w:i/>
          <w:spacing w:val="2"/>
          <w:sz w:val="24"/>
          <w:szCs w:val="24"/>
        </w:rPr>
        <w:t>a</w:t>
      </w:r>
      <w:r w:rsidRPr="00E726AC">
        <w:rPr>
          <w:i/>
          <w:sz w:val="24"/>
          <w:szCs w:val="24"/>
        </w:rPr>
        <w:t>matically wh</w:t>
      </w:r>
      <w:r w:rsidRPr="00E726AC">
        <w:rPr>
          <w:i/>
          <w:spacing w:val="-1"/>
          <w:sz w:val="24"/>
          <w:szCs w:val="24"/>
        </w:rPr>
        <w:t>e</w:t>
      </w:r>
      <w:r w:rsidRPr="00E726AC">
        <w:rPr>
          <w:i/>
          <w:sz w:val="24"/>
          <w:szCs w:val="24"/>
        </w:rPr>
        <w:t>n n i</w:t>
      </w:r>
      <w:r w:rsidRPr="00E726AC">
        <w:rPr>
          <w:i/>
          <w:spacing w:val="3"/>
          <w:sz w:val="24"/>
          <w:szCs w:val="24"/>
        </w:rPr>
        <w:t>n</w:t>
      </w:r>
      <w:r w:rsidRPr="00E726AC">
        <w:rPr>
          <w:i/>
          <w:spacing w:val="-1"/>
          <w:sz w:val="24"/>
          <w:szCs w:val="24"/>
        </w:rPr>
        <w:t>c</w:t>
      </w:r>
      <w:r w:rsidRPr="00E726AC">
        <w:rPr>
          <w:i/>
          <w:sz w:val="24"/>
          <w:szCs w:val="24"/>
        </w:rPr>
        <w:t>r</w:t>
      </w:r>
      <w:r w:rsidRPr="00E726AC">
        <w:rPr>
          <w:i/>
          <w:spacing w:val="-1"/>
          <w:sz w:val="24"/>
          <w:szCs w:val="24"/>
        </w:rPr>
        <w:t>e</w:t>
      </w:r>
      <w:r w:rsidRPr="00E726AC">
        <w:rPr>
          <w:i/>
          <w:sz w:val="24"/>
          <w:szCs w:val="24"/>
        </w:rPr>
        <w:t>a</w:t>
      </w:r>
      <w:r w:rsidRPr="00E726AC">
        <w:rPr>
          <w:i/>
          <w:spacing w:val="2"/>
          <w:sz w:val="24"/>
          <w:szCs w:val="24"/>
        </w:rPr>
        <w:t>s</w:t>
      </w:r>
      <w:r w:rsidRPr="00E726AC">
        <w:rPr>
          <w:i/>
          <w:spacing w:val="-1"/>
          <w:sz w:val="24"/>
          <w:szCs w:val="24"/>
        </w:rPr>
        <w:t>e</w:t>
      </w:r>
      <w:r w:rsidRPr="00E726AC">
        <w:rPr>
          <w:i/>
          <w:sz w:val="24"/>
          <w:szCs w:val="24"/>
        </w:rPr>
        <w:t xml:space="preserve">. </w:t>
      </w:r>
      <w:r w:rsidRPr="00E726AC">
        <w:rPr>
          <w:i/>
          <w:spacing w:val="1"/>
          <w:sz w:val="24"/>
          <w:szCs w:val="24"/>
        </w:rPr>
        <w:t>T</w:t>
      </w:r>
      <w:r w:rsidRPr="00E726AC">
        <w:rPr>
          <w:i/>
          <w:sz w:val="24"/>
          <w:szCs w:val="24"/>
        </w:rPr>
        <w:t>he</w:t>
      </w:r>
      <w:r w:rsidRPr="00E726AC">
        <w:rPr>
          <w:i/>
          <w:spacing w:val="-1"/>
          <w:sz w:val="24"/>
          <w:szCs w:val="24"/>
        </w:rPr>
        <w:t xml:space="preserve"> </w:t>
      </w:r>
      <w:r w:rsidRPr="00E726AC">
        <w:rPr>
          <w:i/>
          <w:sz w:val="24"/>
          <w:szCs w:val="24"/>
        </w:rPr>
        <w:t>purpose of th</w:t>
      </w:r>
      <w:r w:rsidRPr="00E726AC">
        <w:rPr>
          <w:i/>
          <w:spacing w:val="1"/>
          <w:sz w:val="24"/>
          <w:szCs w:val="24"/>
        </w:rPr>
        <w:t>i</w:t>
      </w:r>
      <w:r w:rsidRPr="00E726AC">
        <w:rPr>
          <w:i/>
          <w:sz w:val="24"/>
          <w:szCs w:val="24"/>
        </w:rPr>
        <w:t>s pro</w:t>
      </w:r>
      <w:r w:rsidRPr="00E726AC">
        <w:rPr>
          <w:i/>
          <w:spacing w:val="1"/>
          <w:sz w:val="24"/>
          <w:szCs w:val="24"/>
        </w:rPr>
        <w:t>j</w:t>
      </w:r>
      <w:r w:rsidRPr="00E726AC">
        <w:rPr>
          <w:i/>
          <w:spacing w:val="-1"/>
          <w:sz w:val="24"/>
          <w:szCs w:val="24"/>
        </w:rPr>
        <w:t>ec</w:t>
      </w:r>
      <w:r w:rsidRPr="00E726AC">
        <w:rPr>
          <w:i/>
          <w:sz w:val="24"/>
          <w:szCs w:val="24"/>
        </w:rPr>
        <w:t xml:space="preserve">t </w:t>
      </w:r>
      <w:r w:rsidRPr="00E726AC">
        <w:rPr>
          <w:i/>
          <w:spacing w:val="1"/>
          <w:sz w:val="24"/>
          <w:szCs w:val="24"/>
        </w:rPr>
        <w:t>i</w:t>
      </w:r>
      <w:r w:rsidRPr="00E726AC">
        <w:rPr>
          <w:i/>
          <w:sz w:val="24"/>
          <w:szCs w:val="24"/>
        </w:rPr>
        <w:t>s not about op</w:t>
      </w:r>
      <w:r w:rsidRPr="00E726AC">
        <w:rPr>
          <w:i/>
          <w:spacing w:val="1"/>
          <w:sz w:val="24"/>
          <w:szCs w:val="24"/>
        </w:rPr>
        <w:t>t</w:t>
      </w:r>
      <w:r w:rsidRPr="00E726AC">
        <w:rPr>
          <w:i/>
          <w:sz w:val="24"/>
          <w:szCs w:val="24"/>
        </w:rPr>
        <w:t>imiz</w:t>
      </w:r>
      <w:r w:rsidRPr="00E726AC">
        <w:rPr>
          <w:i/>
          <w:spacing w:val="1"/>
          <w:sz w:val="24"/>
          <w:szCs w:val="24"/>
        </w:rPr>
        <w:t>i</w:t>
      </w:r>
      <w:r w:rsidRPr="00E726AC">
        <w:rPr>
          <w:i/>
          <w:sz w:val="24"/>
          <w:szCs w:val="24"/>
        </w:rPr>
        <w:t>ng</w:t>
      </w:r>
      <w:r w:rsidRPr="00E726AC">
        <w:rPr>
          <w:i/>
          <w:spacing w:val="-2"/>
          <w:sz w:val="24"/>
          <w:szCs w:val="24"/>
        </w:rPr>
        <w:t xml:space="preserve"> </w:t>
      </w:r>
      <w:r w:rsidRPr="00E726AC">
        <w:rPr>
          <w:i/>
          <w:spacing w:val="3"/>
          <w:sz w:val="24"/>
          <w:szCs w:val="24"/>
        </w:rPr>
        <w:t>K</w:t>
      </w:r>
      <w:r w:rsidRPr="00E726AC">
        <w:rPr>
          <w:i/>
          <w:spacing w:val="-1"/>
          <w:sz w:val="24"/>
          <w:szCs w:val="24"/>
        </w:rPr>
        <w:t>-Me</w:t>
      </w:r>
      <w:r w:rsidRPr="00E726AC">
        <w:rPr>
          <w:i/>
          <w:sz w:val="24"/>
          <w:szCs w:val="24"/>
        </w:rPr>
        <w:t>an Algor</w:t>
      </w:r>
      <w:r w:rsidRPr="00E726AC">
        <w:rPr>
          <w:i/>
          <w:spacing w:val="1"/>
          <w:sz w:val="24"/>
          <w:szCs w:val="24"/>
        </w:rPr>
        <w:t>i</w:t>
      </w:r>
      <w:r w:rsidRPr="00E726AC">
        <w:rPr>
          <w:i/>
          <w:sz w:val="24"/>
          <w:szCs w:val="24"/>
        </w:rPr>
        <w:t xml:space="preserve">thm so it </w:t>
      </w:r>
      <w:r w:rsidRPr="00E726AC">
        <w:rPr>
          <w:i/>
          <w:spacing w:val="1"/>
          <w:sz w:val="24"/>
          <w:szCs w:val="24"/>
        </w:rPr>
        <w:t>i</w:t>
      </w:r>
      <w:r w:rsidRPr="00E726AC">
        <w:rPr>
          <w:i/>
          <w:sz w:val="24"/>
          <w:szCs w:val="24"/>
        </w:rPr>
        <w:t>s a</w:t>
      </w:r>
      <w:r w:rsidRPr="00E726AC">
        <w:rPr>
          <w:i/>
          <w:spacing w:val="-1"/>
          <w:sz w:val="24"/>
          <w:szCs w:val="24"/>
        </w:rPr>
        <w:t>cce</w:t>
      </w:r>
      <w:r w:rsidRPr="00E726AC">
        <w:rPr>
          <w:i/>
          <w:sz w:val="24"/>
          <w:szCs w:val="24"/>
        </w:rPr>
        <w:t>pted to let the pr</w:t>
      </w:r>
      <w:r w:rsidRPr="00E726AC">
        <w:rPr>
          <w:i/>
          <w:spacing w:val="2"/>
          <w:sz w:val="24"/>
          <w:szCs w:val="24"/>
        </w:rPr>
        <w:t>o</w:t>
      </w:r>
      <w:r w:rsidRPr="00E726AC">
        <w:rPr>
          <w:i/>
          <w:spacing w:val="-1"/>
          <w:sz w:val="24"/>
          <w:szCs w:val="24"/>
        </w:rPr>
        <w:t>ce</w:t>
      </w:r>
      <w:r w:rsidRPr="00E726AC">
        <w:rPr>
          <w:i/>
          <w:spacing w:val="2"/>
          <w:sz w:val="24"/>
          <w:szCs w:val="24"/>
        </w:rPr>
        <w:t>s</w:t>
      </w:r>
      <w:r w:rsidRPr="00E726AC">
        <w:rPr>
          <w:i/>
          <w:sz w:val="24"/>
          <w:szCs w:val="24"/>
        </w:rPr>
        <w:t xml:space="preserve">s run </w:t>
      </w:r>
      <w:r w:rsidRPr="00E726AC">
        <w:rPr>
          <w:i/>
          <w:spacing w:val="1"/>
          <w:sz w:val="24"/>
          <w:szCs w:val="24"/>
        </w:rPr>
        <w:t>t</w:t>
      </w:r>
      <w:r w:rsidRPr="00E726AC">
        <w:rPr>
          <w:i/>
          <w:sz w:val="24"/>
          <w:szCs w:val="24"/>
        </w:rPr>
        <w:t>i</w:t>
      </w:r>
      <w:r w:rsidRPr="00E726AC">
        <w:rPr>
          <w:i/>
          <w:spacing w:val="1"/>
          <w:sz w:val="24"/>
          <w:szCs w:val="24"/>
        </w:rPr>
        <w:t>l</w:t>
      </w:r>
      <w:r w:rsidRPr="00E726AC">
        <w:rPr>
          <w:i/>
          <w:sz w:val="24"/>
          <w:szCs w:val="24"/>
        </w:rPr>
        <w:t xml:space="preserve">l </w:t>
      </w:r>
      <w:r w:rsidRPr="00E726AC">
        <w:rPr>
          <w:i/>
          <w:spacing w:val="1"/>
          <w:sz w:val="24"/>
          <w:szCs w:val="24"/>
        </w:rPr>
        <w:t>i</w:t>
      </w:r>
      <w:r w:rsidRPr="00E726AC">
        <w:rPr>
          <w:i/>
          <w:sz w:val="24"/>
          <w:szCs w:val="24"/>
        </w:rPr>
        <w:t>t co</w:t>
      </w:r>
      <w:r w:rsidRPr="00E726AC">
        <w:rPr>
          <w:i/>
          <w:spacing w:val="-1"/>
          <w:sz w:val="24"/>
          <w:szCs w:val="24"/>
        </w:rPr>
        <w:t>m</w:t>
      </w:r>
      <w:r w:rsidRPr="00E726AC">
        <w:rPr>
          <w:i/>
          <w:sz w:val="24"/>
          <w:szCs w:val="24"/>
        </w:rPr>
        <w:t>plet</w:t>
      </w:r>
      <w:r w:rsidRPr="00E726AC">
        <w:rPr>
          <w:i/>
          <w:spacing w:val="-1"/>
          <w:sz w:val="24"/>
          <w:szCs w:val="24"/>
        </w:rPr>
        <w:t>e</w:t>
      </w:r>
      <w:r w:rsidRPr="00E726AC">
        <w:rPr>
          <w:i/>
          <w:sz w:val="24"/>
          <w:szCs w:val="24"/>
        </w:rPr>
        <w:t>s. Mor</w:t>
      </w:r>
      <w:r w:rsidRPr="00E726AC">
        <w:rPr>
          <w:i/>
          <w:spacing w:val="-1"/>
          <w:sz w:val="24"/>
          <w:szCs w:val="24"/>
        </w:rPr>
        <w:t>e</w:t>
      </w:r>
      <w:r w:rsidRPr="00E726AC">
        <w:rPr>
          <w:i/>
          <w:sz w:val="24"/>
          <w:szCs w:val="24"/>
        </w:rPr>
        <w:t>o</w:t>
      </w:r>
      <w:r w:rsidRPr="00E726AC">
        <w:rPr>
          <w:i/>
          <w:spacing w:val="-1"/>
          <w:sz w:val="24"/>
          <w:szCs w:val="24"/>
        </w:rPr>
        <w:t>ve</w:t>
      </w:r>
      <w:r w:rsidRPr="00E726AC">
        <w:rPr>
          <w:i/>
          <w:sz w:val="24"/>
          <w:szCs w:val="24"/>
        </w:rPr>
        <w:t>r, the</w:t>
      </w:r>
      <w:r w:rsidRPr="00E726AC">
        <w:rPr>
          <w:i/>
          <w:spacing w:val="2"/>
          <w:sz w:val="24"/>
          <w:szCs w:val="24"/>
        </w:rPr>
        <w:t xml:space="preserve"> </w:t>
      </w:r>
      <w:r w:rsidRPr="00E726AC">
        <w:rPr>
          <w:i/>
          <w:spacing w:val="-1"/>
          <w:sz w:val="24"/>
          <w:szCs w:val="24"/>
        </w:rPr>
        <w:t>c</w:t>
      </w:r>
      <w:r w:rsidRPr="00E726AC">
        <w:rPr>
          <w:i/>
          <w:sz w:val="24"/>
          <w:szCs w:val="24"/>
        </w:rPr>
        <w:t>lus</w:t>
      </w:r>
      <w:r w:rsidRPr="00E726AC">
        <w:rPr>
          <w:i/>
          <w:spacing w:val="1"/>
          <w:sz w:val="24"/>
          <w:szCs w:val="24"/>
        </w:rPr>
        <w:t>t</w:t>
      </w:r>
      <w:r w:rsidRPr="00E726AC">
        <w:rPr>
          <w:i/>
          <w:spacing w:val="-1"/>
          <w:sz w:val="24"/>
          <w:szCs w:val="24"/>
        </w:rPr>
        <w:t>e</w:t>
      </w:r>
      <w:r w:rsidRPr="00E726AC">
        <w:rPr>
          <w:i/>
          <w:sz w:val="24"/>
          <w:szCs w:val="24"/>
        </w:rPr>
        <w:t xml:space="preserve">ring </w:t>
      </w:r>
      <w:r w:rsidRPr="00E726AC">
        <w:rPr>
          <w:i/>
          <w:spacing w:val="1"/>
          <w:sz w:val="24"/>
          <w:szCs w:val="24"/>
        </w:rPr>
        <w:t>i</w:t>
      </w:r>
      <w:r w:rsidRPr="00E726AC">
        <w:rPr>
          <w:i/>
          <w:sz w:val="24"/>
          <w:szCs w:val="24"/>
        </w:rPr>
        <w:t>s d</w:t>
      </w:r>
      <w:r w:rsidRPr="00E726AC">
        <w:rPr>
          <w:i/>
          <w:spacing w:val="-1"/>
          <w:sz w:val="24"/>
          <w:szCs w:val="24"/>
        </w:rPr>
        <w:t>e</w:t>
      </w:r>
      <w:r w:rsidRPr="00E726AC">
        <w:rPr>
          <w:i/>
          <w:sz w:val="24"/>
          <w:szCs w:val="24"/>
        </w:rPr>
        <w:t xml:space="preserve">signed to run by staff, </w:t>
      </w:r>
      <w:r w:rsidRPr="00E726AC">
        <w:rPr>
          <w:i/>
          <w:spacing w:val="1"/>
          <w:sz w:val="24"/>
          <w:szCs w:val="24"/>
        </w:rPr>
        <w:t>w</w:t>
      </w:r>
      <w:r w:rsidRPr="00E726AC">
        <w:rPr>
          <w:i/>
          <w:sz w:val="24"/>
          <w:szCs w:val="24"/>
        </w:rPr>
        <w:t>ait</w:t>
      </w:r>
      <w:r w:rsidRPr="00E726AC">
        <w:rPr>
          <w:i/>
          <w:spacing w:val="1"/>
          <w:sz w:val="24"/>
          <w:szCs w:val="24"/>
        </w:rPr>
        <w:t xml:space="preserve"> </w:t>
      </w:r>
      <w:r w:rsidRPr="00E726AC">
        <w:rPr>
          <w:i/>
          <w:sz w:val="24"/>
          <w:szCs w:val="24"/>
        </w:rPr>
        <w:t>t</w:t>
      </w:r>
      <w:r w:rsidRPr="00E726AC">
        <w:rPr>
          <w:i/>
          <w:spacing w:val="1"/>
          <w:sz w:val="24"/>
          <w:szCs w:val="24"/>
        </w:rPr>
        <w:t>i</w:t>
      </w:r>
      <w:r w:rsidRPr="00E726AC">
        <w:rPr>
          <w:i/>
          <w:sz w:val="24"/>
          <w:szCs w:val="24"/>
        </w:rPr>
        <w:t>me</w:t>
      </w:r>
      <w:r w:rsidRPr="00E726AC">
        <w:rPr>
          <w:i/>
          <w:spacing w:val="-1"/>
          <w:sz w:val="24"/>
          <w:szCs w:val="24"/>
        </w:rPr>
        <w:t xml:space="preserve"> </w:t>
      </w:r>
      <w:r w:rsidRPr="00E726AC">
        <w:rPr>
          <w:i/>
          <w:sz w:val="24"/>
          <w:szCs w:val="24"/>
        </w:rPr>
        <w:t>is ac</w:t>
      </w:r>
      <w:r w:rsidRPr="00E726AC">
        <w:rPr>
          <w:i/>
          <w:spacing w:val="-1"/>
          <w:sz w:val="24"/>
          <w:szCs w:val="24"/>
        </w:rPr>
        <w:t>ce</w:t>
      </w:r>
      <w:r w:rsidRPr="00E726AC">
        <w:rPr>
          <w:i/>
          <w:sz w:val="24"/>
          <w:szCs w:val="24"/>
        </w:rPr>
        <w:t>ptab</w:t>
      </w:r>
      <w:r w:rsidRPr="00E726AC">
        <w:rPr>
          <w:i/>
          <w:spacing w:val="1"/>
          <w:sz w:val="24"/>
          <w:szCs w:val="24"/>
        </w:rPr>
        <w:t>l</w:t>
      </w:r>
      <w:r w:rsidRPr="00E726AC">
        <w:rPr>
          <w:i/>
          <w:spacing w:val="-1"/>
          <w:sz w:val="24"/>
          <w:szCs w:val="24"/>
        </w:rPr>
        <w:t>e</w:t>
      </w:r>
      <w:r w:rsidRPr="00E726AC">
        <w:rPr>
          <w:i/>
          <w:sz w:val="24"/>
          <w:szCs w:val="24"/>
        </w:rPr>
        <w:t>.</w:t>
      </w:r>
    </w:p>
    <w:p w:rsidR="002505FC" w:rsidRPr="00E726AC" w:rsidRDefault="002505FC">
      <w:pPr>
        <w:spacing w:before="7" w:line="200" w:lineRule="exact"/>
      </w:pPr>
    </w:p>
    <w:p w:rsidR="002505FC" w:rsidRPr="00E726AC" w:rsidRDefault="003E2070">
      <w:pPr>
        <w:ind w:left="908"/>
        <w:rPr>
          <w:rFonts w:eastAsia="Cambria"/>
          <w:sz w:val="32"/>
          <w:szCs w:val="32"/>
        </w:rPr>
      </w:pPr>
      <w:r w:rsidRPr="00E726AC">
        <w:rPr>
          <w:rFonts w:eastAsia="Cambria"/>
          <w:b/>
          <w:spacing w:val="1"/>
          <w:sz w:val="32"/>
          <w:szCs w:val="32"/>
        </w:rPr>
        <w:t>4</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Test</w:t>
      </w:r>
      <w:r w:rsidRPr="00E726AC">
        <w:rPr>
          <w:rFonts w:eastAsia="Cambria"/>
          <w:b/>
          <w:spacing w:val="-5"/>
          <w:sz w:val="32"/>
          <w:szCs w:val="32"/>
        </w:rPr>
        <w:t xml:space="preserve"> </w:t>
      </w:r>
      <w:r w:rsidRPr="00E726AC">
        <w:rPr>
          <w:rFonts w:eastAsia="Cambria"/>
          <w:b/>
          <w:sz w:val="32"/>
          <w:szCs w:val="32"/>
        </w:rPr>
        <w:t>Plan</w:t>
      </w:r>
    </w:p>
    <w:p w:rsidR="002505FC" w:rsidRPr="00E726AC" w:rsidRDefault="003E2070">
      <w:pPr>
        <w:spacing w:line="260" w:lineRule="exact"/>
        <w:ind w:left="1268"/>
        <w:rPr>
          <w:rFonts w:eastAsia="Cambria"/>
          <w:sz w:val="24"/>
          <w:szCs w:val="24"/>
        </w:rPr>
      </w:pPr>
      <w:r w:rsidRPr="00E726AC">
        <w:rPr>
          <w:rFonts w:eastAsia="Cambria"/>
          <w:spacing w:val="-1"/>
          <w:position w:val="-1"/>
          <w:sz w:val="24"/>
          <w:szCs w:val="24"/>
        </w:rPr>
        <w:t>&lt;Đư</w:t>
      </w:r>
      <w:r w:rsidRPr="00E726AC">
        <w:rPr>
          <w:rFonts w:eastAsia="Cambria"/>
          <w:position w:val="-1"/>
          <w:sz w:val="24"/>
          <w:szCs w:val="24"/>
        </w:rPr>
        <w:t>a ra</w:t>
      </w:r>
      <w:r w:rsidRPr="00E726AC">
        <w:rPr>
          <w:rFonts w:eastAsia="Cambria"/>
          <w:spacing w:val="2"/>
          <w:position w:val="-1"/>
          <w:sz w:val="24"/>
          <w:szCs w:val="24"/>
        </w:rPr>
        <w:t xml:space="preserve"> </w:t>
      </w:r>
      <w:r w:rsidRPr="00E726AC">
        <w:rPr>
          <w:rFonts w:eastAsia="Cambria"/>
          <w:spacing w:val="-1"/>
          <w:position w:val="-1"/>
          <w:sz w:val="24"/>
          <w:szCs w:val="24"/>
        </w:rPr>
        <w:t>k</w:t>
      </w:r>
      <w:r w:rsidRPr="00E726AC">
        <w:rPr>
          <w:rFonts w:eastAsia="Cambria"/>
          <w:position w:val="-1"/>
          <w:sz w:val="24"/>
          <w:szCs w:val="24"/>
        </w:rPr>
        <w:t>ế hoạch tes</w:t>
      </w:r>
      <w:r w:rsidRPr="00E726AC">
        <w:rPr>
          <w:rFonts w:eastAsia="Cambria"/>
          <w:spacing w:val="1"/>
          <w:position w:val="-1"/>
          <w:sz w:val="24"/>
          <w:szCs w:val="24"/>
        </w:rPr>
        <w:t>t</w:t>
      </w:r>
      <w:r w:rsidRPr="00E726AC">
        <w:rPr>
          <w:rFonts w:eastAsia="Cambria"/>
          <w:position w:val="-1"/>
          <w:sz w:val="24"/>
          <w:szCs w:val="24"/>
        </w:rPr>
        <w:t>&gt;</w:t>
      </w:r>
    </w:p>
    <w:p w:rsidR="002505FC" w:rsidRPr="00E726AC" w:rsidRDefault="003E2070">
      <w:pPr>
        <w:spacing w:before="46"/>
        <w:ind w:left="548" w:right="8393"/>
        <w:jc w:val="both"/>
        <w:rPr>
          <w:sz w:val="22"/>
          <w:szCs w:val="22"/>
        </w:rPr>
      </w:pPr>
      <w:r w:rsidRPr="00E726AC">
        <w:rPr>
          <w:i/>
          <w:sz w:val="22"/>
          <w:szCs w:val="22"/>
        </w:rPr>
        <w:t>Ví dụ</w:t>
      </w:r>
    </w:p>
    <w:p w:rsidR="002505FC" w:rsidRPr="00E726AC" w:rsidRDefault="002505FC">
      <w:pPr>
        <w:spacing w:before="19" w:line="220" w:lineRule="exact"/>
        <w:rPr>
          <w:sz w:val="22"/>
          <w:szCs w:val="22"/>
        </w:rPr>
      </w:pPr>
    </w:p>
    <w:p w:rsidR="002505FC" w:rsidRPr="00E726AC" w:rsidRDefault="003E2070">
      <w:pPr>
        <w:spacing w:line="275" w:lineRule="auto"/>
        <w:ind w:left="548" w:right="78"/>
        <w:jc w:val="both"/>
        <w:rPr>
          <w:sz w:val="22"/>
          <w:szCs w:val="22"/>
        </w:rPr>
      </w:pPr>
      <w:r w:rsidRPr="00E726AC">
        <w:rPr>
          <w:i/>
          <w:sz w:val="22"/>
          <w:szCs w:val="22"/>
        </w:rPr>
        <w:t>The</w:t>
      </w:r>
      <w:r w:rsidRPr="00E726AC">
        <w:rPr>
          <w:i/>
          <w:spacing w:val="2"/>
          <w:sz w:val="22"/>
          <w:szCs w:val="22"/>
        </w:rPr>
        <w:t xml:space="preserve"> </w:t>
      </w:r>
      <w:r w:rsidRPr="00E726AC">
        <w:rPr>
          <w:i/>
          <w:sz w:val="22"/>
          <w:szCs w:val="22"/>
        </w:rPr>
        <w:t>purp</w:t>
      </w:r>
      <w:r w:rsidRPr="00E726AC">
        <w:rPr>
          <w:i/>
          <w:spacing w:val="-2"/>
          <w:sz w:val="22"/>
          <w:szCs w:val="22"/>
        </w:rPr>
        <w:t>o</w:t>
      </w:r>
      <w:r w:rsidRPr="00E726AC">
        <w:rPr>
          <w:i/>
          <w:sz w:val="22"/>
          <w:szCs w:val="22"/>
        </w:rPr>
        <w:t>se</w:t>
      </w:r>
      <w:r w:rsidRPr="00E726AC">
        <w:rPr>
          <w:i/>
          <w:spacing w:val="3"/>
          <w:sz w:val="22"/>
          <w:szCs w:val="22"/>
        </w:rPr>
        <w:t xml:space="preserve"> </w:t>
      </w:r>
      <w:r w:rsidRPr="00E726AC">
        <w:rPr>
          <w:i/>
          <w:spacing w:val="-2"/>
          <w:sz w:val="22"/>
          <w:szCs w:val="22"/>
        </w:rPr>
        <w:t>o</w:t>
      </w:r>
      <w:r w:rsidRPr="00E726AC">
        <w:rPr>
          <w:i/>
          <w:sz w:val="22"/>
          <w:szCs w:val="22"/>
        </w:rPr>
        <w:t>f</w:t>
      </w:r>
      <w:r w:rsidRPr="00E726AC">
        <w:rPr>
          <w:i/>
          <w:spacing w:val="3"/>
          <w:sz w:val="22"/>
          <w:szCs w:val="22"/>
        </w:rPr>
        <w:t xml:space="preserve"> </w:t>
      </w:r>
      <w:r w:rsidRPr="00E726AC">
        <w:rPr>
          <w:i/>
          <w:spacing w:val="-1"/>
          <w:sz w:val="22"/>
          <w:szCs w:val="22"/>
        </w:rPr>
        <w:t>t</w:t>
      </w:r>
      <w:r w:rsidRPr="00E726AC">
        <w:rPr>
          <w:i/>
          <w:sz w:val="22"/>
          <w:szCs w:val="22"/>
        </w:rPr>
        <w:t>h</w:t>
      </w:r>
      <w:r w:rsidRPr="00E726AC">
        <w:rPr>
          <w:i/>
          <w:spacing w:val="1"/>
          <w:sz w:val="22"/>
          <w:szCs w:val="22"/>
        </w:rPr>
        <w:t>i</w:t>
      </w:r>
      <w:r w:rsidRPr="00E726AC">
        <w:rPr>
          <w:i/>
          <w:sz w:val="22"/>
          <w:szCs w:val="22"/>
        </w:rPr>
        <w:t>s s</w:t>
      </w:r>
      <w:r w:rsidRPr="00E726AC">
        <w:rPr>
          <w:i/>
          <w:spacing w:val="1"/>
          <w:sz w:val="22"/>
          <w:szCs w:val="22"/>
        </w:rPr>
        <w:t>e</w:t>
      </w:r>
      <w:r w:rsidRPr="00E726AC">
        <w:rPr>
          <w:i/>
          <w:spacing w:val="-2"/>
          <w:sz w:val="22"/>
          <w:szCs w:val="22"/>
        </w:rPr>
        <w:t>c</w:t>
      </w:r>
      <w:r w:rsidRPr="00E726AC">
        <w:rPr>
          <w:i/>
          <w:spacing w:val="1"/>
          <w:sz w:val="22"/>
          <w:szCs w:val="22"/>
        </w:rPr>
        <w:t>t</w:t>
      </w:r>
      <w:r w:rsidRPr="00E726AC">
        <w:rPr>
          <w:i/>
          <w:spacing w:val="-1"/>
          <w:sz w:val="22"/>
          <w:szCs w:val="22"/>
        </w:rPr>
        <w:t>i</w:t>
      </w:r>
      <w:r w:rsidRPr="00E726AC">
        <w:rPr>
          <w:i/>
          <w:spacing w:val="-2"/>
          <w:sz w:val="22"/>
          <w:szCs w:val="22"/>
        </w:rPr>
        <w:t>o</w:t>
      </w:r>
      <w:r w:rsidRPr="00E726AC">
        <w:rPr>
          <w:i/>
          <w:sz w:val="22"/>
          <w:szCs w:val="22"/>
        </w:rPr>
        <w:t>n</w:t>
      </w:r>
      <w:r w:rsidRPr="00E726AC">
        <w:rPr>
          <w:i/>
          <w:spacing w:val="2"/>
          <w:sz w:val="22"/>
          <w:szCs w:val="22"/>
        </w:rPr>
        <w:t xml:space="preserve"> </w:t>
      </w:r>
      <w:r w:rsidRPr="00E726AC">
        <w:rPr>
          <w:i/>
          <w:spacing w:val="1"/>
          <w:sz w:val="22"/>
          <w:szCs w:val="22"/>
        </w:rPr>
        <w:t>i</w:t>
      </w:r>
      <w:r w:rsidRPr="00E726AC">
        <w:rPr>
          <w:i/>
          <w:sz w:val="22"/>
          <w:szCs w:val="22"/>
        </w:rPr>
        <w:t xml:space="preserve">s </w:t>
      </w:r>
      <w:r w:rsidRPr="00E726AC">
        <w:rPr>
          <w:i/>
          <w:spacing w:val="1"/>
          <w:sz w:val="22"/>
          <w:szCs w:val="22"/>
        </w:rPr>
        <w:t>t</w:t>
      </w:r>
      <w:r w:rsidRPr="00E726AC">
        <w:rPr>
          <w:i/>
          <w:sz w:val="22"/>
          <w:szCs w:val="22"/>
        </w:rPr>
        <w:t>o</w:t>
      </w:r>
      <w:r w:rsidRPr="00E726AC">
        <w:rPr>
          <w:i/>
          <w:spacing w:val="2"/>
          <w:sz w:val="22"/>
          <w:szCs w:val="22"/>
        </w:rPr>
        <w:t xml:space="preserve"> </w:t>
      </w:r>
      <w:r w:rsidRPr="00E726AC">
        <w:rPr>
          <w:i/>
          <w:sz w:val="22"/>
          <w:szCs w:val="22"/>
        </w:rPr>
        <w:t>v</w:t>
      </w:r>
      <w:r w:rsidRPr="00E726AC">
        <w:rPr>
          <w:i/>
          <w:spacing w:val="-2"/>
          <w:sz w:val="22"/>
          <w:szCs w:val="22"/>
        </w:rPr>
        <w:t>e</w:t>
      </w:r>
      <w:r w:rsidRPr="00E726AC">
        <w:rPr>
          <w:i/>
          <w:sz w:val="22"/>
          <w:szCs w:val="22"/>
        </w:rPr>
        <w:t>r</w:t>
      </w:r>
      <w:r w:rsidRPr="00E726AC">
        <w:rPr>
          <w:i/>
          <w:spacing w:val="-1"/>
          <w:sz w:val="22"/>
          <w:szCs w:val="22"/>
        </w:rPr>
        <w:t>i</w:t>
      </w:r>
      <w:r w:rsidRPr="00E726AC">
        <w:rPr>
          <w:i/>
          <w:spacing w:val="1"/>
          <w:sz w:val="22"/>
          <w:szCs w:val="22"/>
        </w:rPr>
        <w:t>f</w:t>
      </w:r>
      <w:r w:rsidRPr="00E726AC">
        <w:rPr>
          <w:i/>
          <w:sz w:val="22"/>
          <w:szCs w:val="22"/>
        </w:rPr>
        <w:t>y</w:t>
      </w:r>
      <w:r w:rsidRPr="00E726AC">
        <w:rPr>
          <w:i/>
          <w:spacing w:val="2"/>
          <w:sz w:val="22"/>
          <w:szCs w:val="22"/>
        </w:rPr>
        <w:t xml:space="preserve"> </w:t>
      </w:r>
      <w:r w:rsidRPr="00E726AC">
        <w:rPr>
          <w:i/>
          <w:sz w:val="22"/>
          <w:szCs w:val="22"/>
        </w:rPr>
        <w:t>a</w:t>
      </w:r>
      <w:r w:rsidRPr="00E726AC">
        <w:rPr>
          <w:i/>
          <w:spacing w:val="-2"/>
          <w:sz w:val="22"/>
          <w:szCs w:val="22"/>
        </w:rPr>
        <w:t>n</w:t>
      </w:r>
      <w:r w:rsidRPr="00E726AC">
        <w:rPr>
          <w:i/>
          <w:sz w:val="22"/>
          <w:szCs w:val="22"/>
        </w:rPr>
        <w:t>d</w:t>
      </w:r>
      <w:r w:rsidRPr="00E726AC">
        <w:rPr>
          <w:i/>
          <w:spacing w:val="2"/>
          <w:sz w:val="22"/>
          <w:szCs w:val="22"/>
        </w:rPr>
        <w:t xml:space="preserve"> </w:t>
      </w:r>
      <w:r w:rsidRPr="00E726AC">
        <w:rPr>
          <w:i/>
          <w:sz w:val="22"/>
          <w:szCs w:val="22"/>
        </w:rPr>
        <w:t>en</w:t>
      </w:r>
      <w:r w:rsidRPr="00E726AC">
        <w:rPr>
          <w:i/>
          <w:spacing w:val="-2"/>
          <w:sz w:val="22"/>
          <w:szCs w:val="22"/>
        </w:rPr>
        <w:t>s</w:t>
      </w:r>
      <w:r w:rsidRPr="00E726AC">
        <w:rPr>
          <w:i/>
          <w:sz w:val="22"/>
          <w:szCs w:val="22"/>
        </w:rPr>
        <w:t xml:space="preserve">ure </w:t>
      </w:r>
      <w:r w:rsidRPr="00E726AC">
        <w:rPr>
          <w:i/>
          <w:spacing w:val="-1"/>
          <w:sz w:val="22"/>
          <w:szCs w:val="22"/>
        </w:rPr>
        <w:t>t</w:t>
      </w:r>
      <w:r w:rsidRPr="00E726AC">
        <w:rPr>
          <w:i/>
          <w:sz w:val="22"/>
          <w:szCs w:val="22"/>
        </w:rPr>
        <w:t>hat</w:t>
      </w:r>
      <w:r w:rsidRPr="00E726AC">
        <w:rPr>
          <w:i/>
          <w:spacing w:val="5"/>
          <w:sz w:val="22"/>
          <w:szCs w:val="22"/>
        </w:rPr>
        <w:t xml:space="preserve"> </w:t>
      </w:r>
      <w:r w:rsidRPr="00E726AC">
        <w:rPr>
          <w:i/>
          <w:spacing w:val="1"/>
          <w:sz w:val="22"/>
          <w:szCs w:val="22"/>
        </w:rPr>
        <w:t>M</w:t>
      </w:r>
      <w:r w:rsidRPr="00E726AC">
        <w:rPr>
          <w:i/>
          <w:sz w:val="22"/>
          <w:szCs w:val="22"/>
        </w:rPr>
        <w:t>SSC</w:t>
      </w:r>
      <w:r w:rsidRPr="00E726AC">
        <w:rPr>
          <w:i/>
          <w:spacing w:val="2"/>
          <w:sz w:val="22"/>
          <w:szCs w:val="22"/>
        </w:rPr>
        <w:t xml:space="preserve"> </w:t>
      </w:r>
      <w:r w:rsidRPr="00E726AC">
        <w:rPr>
          <w:i/>
          <w:spacing w:val="-1"/>
          <w:sz w:val="22"/>
          <w:szCs w:val="22"/>
        </w:rPr>
        <w:t>m</w:t>
      </w:r>
      <w:r w:rsidRPr="00E726AC">
        <w:rPr>
          <w:i/>
          <w:sz w:val="22"/>
          <w:szCs w:val="22"/>
        </w:rPr>
        <w:t>e</w:t>
      </w:r>
      <w:r w:rsidRPr="00E726AC">
        <w:rPr>
          <w:i/>
          <w:spacing w:val="-2"/>
          <w:sz w:val="22"/>
          <w:szCs w:val="22"/>
        </w:rPr>
        <w:t>e</w:t>
      </w:r>
      <w:r w:rsidRPr="00E726AC">
        <w:rPr>
          <w:i/>
          <w:spacing w:val="1"/>
          <w:sz w:val="22"/>
          <w:szCs w:val="22"/>
        </w:rPr>
        <w:t>t</w:t>
      </w:r>
      <w:r w:rsidRPr="00E726AC">
        <w:rPr>
          <w:i/>
          <w:sz w:val="22"/>
          <w:szCs w:val="22"/>
        </w:rPr>
        <w:t xml:space="preserve">s </w:t>
      </w:r>
      <w:r w:rsidRPr="00E726AC">
        <w:rPr>
          <w:i/>
          <w:spacing w:val="1"/>
          <w:sz w:val="22"/>
          <w:szCs w:val="22"/>
        </w:rPr>
        <w:t>it</w:t>
      </w:r>
      <w:r w:rsidRPr="00E726AC">
        <w:rPr>
          <w:i/>
          <w:sz w:val="22"/>
          <w:szCs w:val="22"/>
        </w:rPr>
        <w:t>s de</w:t>
      </w:r>
      <w:r w:rsidRPr="00E726AC">
        <w:rPr>
          <w:i/>
          <w:spacing w:val="-2"/>
          <w:sz w:val="22"/>
          <w:szCs w:val="22"/>
        </w:rPr>
        <w:t>s</w:t>
      </w:r>
      <w:r w:rsidRPr="00E726AC">
        <w:rPr>
          <w:i/>
          <w:spacing w:val="1"/>
          <w:sz w:val="22"/>
          <w:szCs w:val="22"/>
        </w:rPr>
        <w:t>i</w:t>
      </w:r>
      <w:r w:rsidRPr="00E726AC">
        <w:rPr>
          <w:i/>
          <w:sz w:val="22"/>
          <w:szCs w:val="22"/>
        </w:rPr>
        <w:t>gn sp</w:t>
      </w:r>
      <w:r w:rsidRPr="00E726AC">
        <w:rPr>
          <w:i/>
          <w:spacing w:val="1"/>
          <w:sz w:val="22"/>
          <w:szCs w:val="22"/>
        </w:rPr>
        <w:t>e</w:t>
      </w:r>
      <w:r w:rsidRPr="00E726AC">
        <w:rPr>
          <w:i/>
          <w:spacing w:val="-2"/>
          <w:sz w:val="22"/>
          <w:szCs w:val="22"/>
        </w:rPr>
        <w:t>c</w:t>
      </w:r>
      <w:r w:rsidRPr="00E726AC">
        <w:rPr>
          <w:i/>
          <w:spacing w:val="1"/>
          <w:sz w:val="22"/>
          <w:szCs w:val="22"/>
        </w:rPr>
        <w:t>i</w:t>
      </w:r>
      <w:r w:rsidRPr="00E726AC">
        <w:rPr>
          <w:i/>
          <w:spacing w:val="-1"/>
          <w:sz w:val="22"/>
          <w:szCs w:val="22"/>
        </w:rPr>
        <w:t>f</w:t>
      </w:r>
      <w:r w:rsidRPr="00E726AC">
        <w:rPr>
          <w:i/>
          <w:spacing w:val="1"/>
          <w:sz w:val="22"/>
          <w:szCs w:val="22"/>
        </w:rPr>
        <w:t>i</w:t>
      </w:r>
      <w:r w:rsidRPr="00E726AC">
        <w:rPr>
          <w:i/>
          <w:sz w:val="22"/>
          <w:szCs w:val="22"/>
        </w:rPr>
        <w:t>c</w:t>
      </w:r>
      <w:r w:rsidRPr="00E726AC">
        <w:rPr>
          <w:i/>
          <w:spacing w:val="-2"/>
          <w:sz w:val="22"/>
          <w:szCs w:val="22"/>
        </w:rPr>
        <w:t>a</w:t>
      </w:r>
      <w:r w:rsidRPr="00E726AC">
        <w:rPr>
          <w:i/>
          <w:spacing w:val="1"/>
          <w:sz w:val="22"/>
          <w:szCs w:val="22"/>
        </w:rPr>
        <w:t>ti</w:t>
      </w:r>
      <w:r w:rsidRPr="00E726AC">
        <w:rPr>
          <w:i/>
          <w:spacing w:val="-2"/>
          <w:sz w:val="22"/>
          <w:szCs w:val="22"/>
        </w:rPr>
        <w:t>o</w:t>
      </w:r>
      <w:r w:rsidRPr="00E726AC">
        <w:rPr>
          <w:i/>
          <w:sz w:val="22"/>
          <w:szCs w:val="22"/>
        </w:rPr>
        <w:t>n</w:t>
      </w:r>
      <w:r w:rsidRPr="00E726AC">
        <w:rPr>
          <w:i/>
          <w:spacing w:val="2"/>
          <w:sz w:val="22"/>
          <w:szCs w:val="22"/>
        </w:rPr>
        <w:t xml:space="preserve"> </w:t>
      </w:r>
      <w:r w:rsidRPr="00E726AC">
        <w:rPr>
          <w:i/>
          <w:sz w:val="22"/>
          <w:szCs w:val="22"/>
        </w:rPr>
        <w:t>and o</w:t>
      </w:r>
      <w:r w:rsidRPr="00E726AC">
        <w:rPr>
          <w:i/>
          <w:spacing w:val="1"/>
          <w:sz w:val="22"/>
          <w:szCs w:val="22"/>
        </w:rPr>
        <w:t>t</w:t>
      </w:r>
      <w:r w:rsidRPr="00E726AC">
        <w:rPr>
          <w:i/>
          <w:sz w:val="22"/>
          <w:szCs w:val="22"/>
        </w:rPr>
        <w:t>her</w:t>
      </w:r>
      <w:r w:rsidRPr="00E726AC">
        <w:rPr>
          <w:i/>
          <w:spacing w:val="32"/>
          <w:sz w:val="22"/>
          <w:szCs w:val="22"/>
        </w:rPr>
        <w:t xml:space="preserve"> </w:t>
      </w:r>
      <w:r w:rsidRPr="00E726AC">
        <w:rPr>
          <w:i/>
          <w:sz w:val="22"/>
          <w:szCs w:val="22"/>
        </w:rPr>
        <w:t>r</w:t>
      </w:r>
      <w:r w:rsidRPr="00E726AC">
        <w:rPr>
          <w:i/>
          <w:spacing w:val="1"/>
          <w:sz w:val="22"/>
          <w:szCs w:val="22"/>
        </w:rPr>
        <w:t>e</w:t>
      </w:r>
      <w:r w:rsidRPr="00E726AC">
        <w:rPr>
          <w:i/>
          <w:sz w:val="22"/>
          <w:szCs w:val="22"/>
        </w:rPr>
        <w:t>q</w:t>
      </w:r>
      <w:r w:rsidRPr="00E726AC">
        <w:rPr>
          <w:i/>
          <w:spacing w:val="-2"/>
          <w:sz w:val="22"/>
          <w:szCs w:val="22"/>
        </w:rPr>
        <w:t>u</w:t>
      </w:r>
      <w:r w:rsidRPr="00E726AC">
        <w:rPr>
          <w:i/>
          <w:spacing w:val="1"/>
          <w:sz w:val="22"/>
          <w:szCs w:val="22"/>
        </w:rPr>
        <w:t>i</w:t>
      </w:r>
      <w:r w:rsidRPr="00E726AC">
        <w:rPr>
          <w:i/>
          <w:sz w:val="22"/>
          <w:szCs w:val="22"/>
        </w:rPr>
        <w:t>r</w:t>
      </w:r>
      <w:r w:rsidRPr="00E726AC">
        <w:rPr>
          <w:i/>
          <w:spacing w:val="1"/>
          <w:sz w:val="22"/>
          <w:szCs w:val="22"/>
        </w:rPr>
        <w:t>e</w:t>
      </w:r>
      <w:r w:rsidRPr="00E726AC">
        <w:rPr>
          <w:i/>
          <w:spacing w:val="-3"/>
          <w:sz w:val="22"/>
          <w:szCs w:val="22"/>
        </w:rPr>
        <w:t>m</w:t>
      </w:r>
      <w:r w:rsidRPr="00E726AC">
        <w:rPr>
          <w:i/>
          <w:sz w:val="22"/>
          <w:szCs w:val="22"/>
        </w:rPr>
        <w:t>en</w:t>
      </w:r>
      <w:r w:rsidRPr="00E726AC">
        <w:rPr>
          <w:i/>
          <w:spacing w:val="-1"/>
          <w:sz w:val="22"/>
          <w:szCs w:val="22"/>
        </w:rPr>
        <w:t>t</w:t>
      </w:r>
      <w:r w:rsidRPr="00E726AC">
        <w:rPr>
          <w:i/>
          <w:sz w:val="22"/>
          <w:szCs w:val="22"/>
        </w:rPr>
        <w:t>s</w:t>
      </w:r>
      <w:r w:rsidRPr="00E726AC">
        <w:rPr>
          <w:i/>
          <w:spacing w:val="34"/>
          <w:sz w:val="22"/>
          <w:szCs w:val="22"/>
        </w:rPr>
        <w:t xml:space="preserve"> </w:t>
      </w:r>
      <w:r w:rsidRPr="00E726AC">
        <w:rPr>
          <w:i/>
          <w:spacing w:val="1"/>
          <w:sz w:val="22"/>
          <w:szCs w:val="22"/>
        </w:rPr>
        <w:t>f</w:t>
      </w:r>
      <w:r w:rsidRPr="00E726AC">
        <w:rPr>
          <w:i/>
          <w:sz w:val="22"/>
          <w:szCs w:val="22"/>
        </w:rPr>
        <w:t>rom</w:t>
      </w:r>
      <w:r w:rsidRPr="00E726AC">
        <w:rPr>
          <w:i/>
          <w:spacing w:val="33"/>
          <w:sz w:val="22"/>
          <w:szCs w:val="22"/>
        </w:rPr>
        <w:t xml:space="preserve"> </w:t>
      </w:r>
      <w:r w:rsidRPr="00E726AC">
        <w:rPr>
          <w:i/>
          <w:spacing w:val="-2"/>
          <w:sz w:val="22"/>
          <w:szCs w:val="22"/>
        </w:rPr>
        <w:t>u</w:t>
      </w:r>
      <w:r w:rsidRPr="00E726AC">
        <w:rPr>
          <w:i/>
          <w:sz w:val="22"/>
          <w:szCs w:val="22"/>
        </w:rPr>
        <w:t>s</w:t>
      </w:r>
      <w:r w:rsidRPr="00E726AC">
        <w:rPr>
          <w:i/>
          <w:spacing w:val="1"/>
          <w:sz w:val="22"/>
          <w:szCs w:val="22"/>
        </w:rPr>
        <w:t>e</w:t>
      </w:r>
      <w:r w:rsidRPr="00E726AC">
        <w:rPr>
          <w:i/>
          <w:sz w:val="22"/>
          <w:szCs w:val="22"/>
        </w:rPr>
        <w:t>r.</w:t>
      </w:r>
      <w:r w:rsidRPr="00E726AC">
        <w:rPr>
          <w:i/>
          <w:spacing w:val="34"/>
          <w:sz w:val="22"/>
          <w:szCs w:val="22"/>
        </w:rPr>
        <w:t xml:space="preserve"> </w:t>
      </w:r>
      <w:r w:rsidRPr="00E726AC">
        <w:rPr>
          <w:i/>
          <w:sz w:val="22"/>
          <w:szCs w:val="22"/>
        </w:rPr>
        <w:t>The</w:t>
      </w:r>
      <w:r w:rsidRPr="00E726AC">
        <w:rPr>
          <w:i/>
          <w:spacing w:val="31"/>
          <w:sz w:val="22"/>
          <w:szCs w:val="22"/>
        </w:rPr>
        <w:t xml:space="preserve"> </w:t>
      </w:r>
      <w:r w:rsidRPr="00E726AC">
        <w:rPr>
          <w:i/>
          <w:spacing w:val="1"/>
          <w:sz w:val="22"/>
          <w:szCs w:val="22"/>
        </w:rPr>
        <w:t>f</w:t>
      </w:r>
      <w:r w:rsidRPr="00E726AC">
        <w:rPr>
          <w:i/>
          <w:sz w:val="22"/>
          <w:szCs w:val="22"/>
        </w:rPr>
        <w:t>o</w:t>
      </w:r>
      <w:r w:rsidRPr="00E726AC">
        <w:rPr>
          <w:i/>
          <w:spacing w:val="-1"/>
          <w:sz w:val="22"/>
          <w:szCs w:val="22"/>
        </w:rPr>
        <w:t>l</w:t>
      </w:r>
      <w:r w:rsidRPr="00E726AC">
        <w:rPr>
          <w:i/>
          <w:spacing w:val="1"/>
          <w:sz w:val="22"/>
          <w:szCs w:val="22"/>
        </w:rPr>
        <w:t>l</w:t>
      </w:r>
      <w:r w:rsidRPr="00E726AC">
        <w:rPr>
          <w:i/>
          <w:sz w:val="22"/>
          <w:szCs w:val="22"/>
        </w:rPr>
        <w:t>o</w:t>
      </w:r>
      <w:r w:rsidRPr="00E726AC">
        <w:rPr>
          <w:i/>
          <w:spacing w:val="-3"/>
          <w:sz w:val="22"/>
          <w:szCs w:val="22"/>
        </w:rPr>
        <w:t>w</w:t>
      </w:r>
      <w:r w:rsidRPr="00E726AC">
        <w:rPr>
          <w:i/>
          <w:spacing w:val="1"/>
          <w:sz w:val="22"/>
          <w:szCs w:val="22"/>
        </w:rPr>
        <w:t>i</w:t>
      </w:r>
      <w:r w:rsidRPr="00E726AC">
        <w:rPr>
          <w:i/>
          <w:sz w:val="22"/>
          <w:szCs w:val="22"/>
        </w:rPr>
        <w:t>ng</w:t>
      </w:r>
      <w:r w:rsidRPr="00E726AC">
        <w:rPr>
          <w:i/>
          <w:spacing w:val="34"/>
          <w:sz w:val="22"/>
          <w:szCs w:val="22"/>
        </w:rPr>
        <w:t xml:space="preserve"> </w:t>
      </w:r>
      <w:r w:rsidRPr="00E726AC">
        <w:rPr>
          <w:i/>
          <w:sz w:val="22"/>
          <w:szCs w:val="22"/>
        </w:rPr>
        <w:t>pa</w:t>
      </w:r>
      <w:r w:rsidRPr="00E726AC">
        <w:rPr>
          <w:i/>
          <w:spacing w:val="-2"/>
          <w:sz w:val="22"/>
          <w:szCs w:val="22"/>
        </w:rPr>
        <w:t>r</w:t>
      </w:r>
      <w:r w:rsidRPr="00E726AC">
        <w:rPr>
          <w:i/>
          <w:sz w:val="22"/>
          <w:szCs w:val="22"/>
        </w:rPr>
        <w:t>t</w:t>
      </w:r>
      <w:r w:rsidRPr="00E726AC">
        <w:rPr>
          <w:i/>
          <w:spacing w:val="34"/>
          <w:sz w:val="22"/>
          <w:szCs w:val="22"/>
        </w:rPr>
        <w:t xml:space="preserve"> </w:t>
      </w:r>
      <w:r w:rsidRPr="00E726AC">
        <w:rPr>
          <w:i/>
          <w:spacing w:val="-1"/>
          <w:sz w:val="22"/>
          <w:szCs w:val="22"/>
        </w:rPr>
        <w:t>wi</w:t>
      </w:r>
      <w:r w:rsidRPr="00E726AC">
        <w:rPr>
          <w:i/>
          <w:spacing w:val="1"/>
          <w:sz w:val="22"/>
          <w:szCs w:val="22"/>
        </w:rPr>
        <w:t>l</w:t>
      </w:r>
      <w:r w:rsidRPr="00E726AC">
        <w:rPr>
          <w:i/>
          <w:sz w:val="22"/>
          <w:szCs w:val="22"/>
        </w:rPr>
        <w:t>l</w:t>
      </w:r>
      <w:r w:rsidRPr="00E726AC">
        <w:rPr>
          <w:i/>
          <w:spacing w:val="34"/>
          <w:sz w:val="22"/>
          <w:szCs w:val="22"/>
        </w:rPr>
        <w:t xml:space="preserve"> </w:t>
      </w:r>
      <w:r w:rsidRPr="00E726AC">
        <w:rPr>
          <w:i/>
          <w:sz w:val="22"/>
          <w:szCs w:val="22"/>
        </w:rPr>
        <w:t>d</w:t>
      </w:r>
      <w:r w:rsidRPr="00E726AC">
        <w:rPr>
          <w:i/>
          <w:spacing w:val="-2"/>
          <w:sz w:val="22"/>
          <w:szCs w:val="22"/>
        </w:rPr>
        <w:t>e</w:t>
      </w:r>
      <w:r w:rsidRPr="00E726AC">
        <w:rPr>
          <w:i/>
          <w:sz w:val="22"/>
          <w:szCs w:val="22"/>
        </w:rPr>
        <w:t>s</w:t>
      </w:r>
      <w:r w:rsidRPr="00E726AC">
        <w:rPr>
          <w:i/>
          <w:spacing w:val="1"/>
          <w:sz w:val="22"/>
          <w:szCs w:val="22"/>
        </w:rPr>
        <w:t>c</w:t>
      </w:r>
      <w:r w:rsidRPr="00E726AC">
        <w:rPr>
          <w:i/>
          <w:spacing w:val="-2"/>
          <w:sz w:val="22"/>
          <w:szCs w:val="22"/>
        </w:rPr>
        <w:t>r</w:t>
      </w:r>
      <w:r w:rsidRPr="00E726AC">
        <w:rPr>
          <w:i/>
          <w:spacing w:val="1"/>
          <w:sz w:val="22"/>
          <w:szCs w:val="22"/>
        </w:rPr>
        <w:t>i</w:t>
      </w:r>
      <w:r w:rsidRPr="00E726AC">
        <w:rPr>
          <w:i/>
          <w:sz w:val="22"/>
          <w:szCs w:val="22"/>
        </w:rPr>
        <w:t>be</w:t>
      </w:r>
      <w:r w:rsidRPr="00E726AC">
        <w:rPr>
          <w:i/>
          <w:spacing w:val="34"/>
          <w:sz w:val="22"/>
          <w:szCs w:val="22"/>
        </w:rPr>
        <w:t xml:space="preserve"> </w:t>
      </w:r>
      <w:r w:rsidRPr="00E726AC">
        <w:rPr>
          <w:i/>
          <w:spacing w:val="-1"/>
          <w:sz w:val="22"/>
          <w:szCs w:val="22"/>
        </w:rPr>
        <w:t>w</w:t>
      </w:r>
      <w:r w:rsidRPr="00E726AC">
        <w:rPr>
          <w:i/>
          <w:spacing w:val="-2"/>
          <w:sz w:val="22"/>
          <w:szCs w:val="22"/>
        </w:rPr>
        <w:t>h</w:t>
      </w:r>
      <w:r w:rsidRPr="00E726AC">
        <w:rPr>
          <w:i/>
          <w:spacing w:val="1"/>
          <w:sz w:val="22"/>
          <w:szCs w:val="22"/>
        </w:rPr>
        <w:t>i</w:t>
      </w:r>
      <w:r w:rsidRPr="00E726AC">
        <w:rPr>
          <w:i/>
          <w:sz w:val="22"/>
          <w:szCs w:val="22"/>
        </w:rPr>
        <w:t>ch</w:t>
      </w:r>
      <w:r w:rsidRPr="00E726AC">
        <w:rPr>
          <w:i/>
          <w:spacing w:val="32"/>
          <w:sz w:val="22"/>
          <w:szCs w:val="22"/>
        </w:rPr>
        <w:t xml:space="preserve"> </w:t>
      </w:r>
      <w:r w:rsidRPr="00E726AC">
        <w:rPr>
          <w:i/>
          <w:spacing w:val="1"/>
          <w:sz w:val="22"/>
          <w:szCs w:val="22"/>
        </w:rPr>
        <w:t>f</w:t>
      </w:r>
      <w:r w:rsidRPr="00E726AC">
        <w:rPr>
          <w:i/>
          <w:sz w:val="22"/>
          <w:szCs w:val="22"/>
        </w:rPr>
        <w:t>e</w:t>
      </w:r>
      <w:r w:rsidRPr="00E726AC">
        <w:rPr>
          <w:i/>
          <w:spacing w:val="-2"/>
          <w:sz w:val="22"/>
          <w:szCs w:val="22"/>
        </w:rPr>
        <w:t>a</w:t>
      </w:r>
      <w:r w:rsidRPr="00E726AC">
        <w:rPr>
          <w:i/>
          <w:spacing w:val="1"/>
          <w:sz w:val="22"/>
          <w:szCs w:val="22"/>
        </w:rPr>
        <w:t>t</w:t>
      </w:r>
      <w:r w:rsidRPr="00E726AC">
        <w:rPr>
          <w:i/>
          <w:sz w:val="22"/>
          <w:szCs w:val="22"/>
        </w:rPr>
        <w:t>ur</w:t>
      </w:r>
      <w:r w:rsidRPr="00E726AC">
        <w:rPr>
          <w:i/>
          <w:spacing w:val="-2"/>
          <w:sz w:val="22"/>
          <w:szCs w:val="22"/>
        </w:rPr>
        <w:t>e</w:t>
      </w:r>
      <w:r w:rsidRPr="00E726AC">
        <w:rPr>
          <w:i/>
          <w:sz w:val="22"/>
          <w:szCs w:val="22"/>
        </w:rPr>
        <w:t>s</w:t>
      </w:r>
      <w:r w:rsidRPr="00E726AC">
        <w:rPr>
          <w:i/>
          <w:spacing w:val="32"/>
          <w:sz w:val="22"/>
          <w:szCs w:val="22"/>
        </w:rPr>
        <w:t xml:space="preserve"> </w:t>
      </w:r>
      <w:r w:rsidRPr="00E726AC">
        <w:rPr>
          <w:i/>
          <w:spacing w:val="1"/>
          <w:sz w:val="22"/>
          <w:szCs w:val="22"/>
        </w:rPr>
        <w:t>t</w:t>
      </w:r>
      <w:r w:rsidRPr="00E726AC">
        <w:rPr>
          <w:i/>
          <w:sz w:val="22"/>
          <w:szCs w:val="22"/>
        </w:rPr>
        <w:t>o</w:t>
      </w:r>
      <w:r w:rsidRPr="00E726AC">
        <w:rPr>
          <w:i/>
          <w:spacing w:val="34"/>
          <w:sz w:val="22"/>
          <w:szCs w:val="22"/>
        </w:rPr>
        <w:t xml:space="preserve"> </w:t>
      </w:r>
      <w:r w:rsidRPr="00E726AC">
        <w:rPr>
          <w:i/>
          <w:sz w:val="22"/>
          <w:szCs w:val="22"/>
        </w:rPr>
        <w:t>be</w:t>
      </w:r>
      <w:r w:rsidRPr="00E726AC">
        <w:rPr>
          <w:i/>
          <w:spacing w:val="34"/>
          <w:sz w:val="22"/>
          <w:szCs w:val="22"/>
        </w:rPr>
        <w:t xml:space="preserve"> </w:t>
      </w:r>
      <w:r w:rsidRPr="00E726AC">
        <w:rPr>
          <w:i/>
          <w:spacing w:val="-1"/>
          <w:sz w:val="22"/>
          <w:szCs w:val="22"/>
        </w:rPr>
        <w:t>t</w:t>
      </w:r>
      <w:r w:rsidRPr="00E726AC">
        <w:rPr>
          <w:i/>
          <w:sz w:val="22"/>
          <w:szCs w:val="22"/>
        </w:rPr>
        <w:t>e</w:t>
      </w:r>
      <w:r w:rsidRPr="00E726AC">
        <w:rPr>
          <w:i/>
          <w:spacing w:val="1"/>
          <w:sz w:val="22"/>
          <w:szCs w:val="22"/>
        </w:rPr>
        <w:t>s</w:t>
      </w:r>
      <w:r w:rsidRPr="00E726AC">
        <w:rPr>
          <w:i/>
          <w:spacing w:val="-1"/>
          <w:sz w:val="22"/>
          <w:szCs w:val="22"/>
        </w:rPr>
        <w:t>t</w:t>
      </w:r>
      <w:r w:rsidRPr="00E726AC">
        <w:rPr>
          <w:i/>
          <w:sz w:val="22"/>
          <w:szCs w:val="22"/>
        </w:rPr>
        <w:t>ed</w:t>
      </w:r>
      <w:r w:rsidRPr="00E726AC">
        <w:rPr>
          <w:i/>
          <w:spacing w:val="34"/>
          <w:sz w:val="22"/>
          <w:szCs w:val="22"/>
        </w:rPr>
        <w:t xml:space="preserve"> </w:t>
      </w:r>
      <w:r w:rsidRPr="00E726AC">
        <w:rPr>
          <w:i/>
          <w:sz w:val="22"/>
          <w:szCs w:val="22"/>
        </w:rPr>
        <w:t>a</w:t>
      </w:r>
      <w:r w:rsidRPr="00E726AC">
        <w:rPr>
          <w:i/>
          <w:spacing w:val="-2"/>
          <w:sz w:val="22"/>
          <w:szCs w:val="22"/>
        </w:rPr>
        <w:t>n</w:t>
      </w:r>
      <w:r w:rsidRPr="00E726AC">
        <w:rPr>
          <w:i/>
          <w:sz w:val="22"/>
          <w:szCs w:val="22"/>
        </w:rPr>
        <w:t xml:space="preserve">d </w:t>
      </w:r>
      <w:r w:rsidRPr="00E726AC">
        <w:rPr>
          <w:i/>
          <w:spacing w:val="-1"/>
          <w:sz w:val="22"/>
          <w:szCs w:val="22"/>
        </w:rPr>
        <w:t>w</w:t>
      </w:r>
      <w:r w:rsidRPr="00E726AC">
        <w:rPr>
          <w:i/>
          <w:sz w:val="22"/>
          <w:szCs w:val="22"/>
        </w:rPr>
        <w:t>h</w:t>
      </w:r>
      <w:r w:rsidRPr="00E726AC">
        <w:rPr>
          <w:i/>
          <w:spacing w:val="1"/>
          <w:sz w:val="22"/>
          <w:szCs w:val="22"/>
        </w:rPr>
        <w:t>i</w:t>
      </w:r>
      <w:r w:rsidRPr="00E726AC">
        <w:rPr>
          <w:i/>
          <w:sz w:val="22"/>
          <w:szCs w:val="22"/>
        </w:rPr>
        <w:t>ch w</w:t>
      </w:r>
      <w:r w:rsidRPr="00E726AC">
        <w:rPr>
          <w:i/>
          <w:spacing w:val="-2"/>
          <w:sz w:val="22"/>
          <w:szCs w:val="22"/>
        </w:rPr>
        <w:t>i</w:t>
      </w:r>
      <w:r w:rsidRPr="00E726AC">
        <w:rPr>
          <w:i/>
          <w:spacing w:val="-1"/>
          <w:sz w:val="22"/>
          <w:szCs w:val="22"/>
        </w:rPr>
        <w:t>l</w:t>
      </w:r>
      <w:r w:rsidRPr="00E726AC">
        <w:rPr>
          <w:i/>
          <w:sz w:val="22"/>
          <w:szCs w:val="22"/>
        </w:rPr>
        <w:t>l</w:t>
      </w:r>
      <w:r w:rsidRPr="00E726AC">
        <w:rPr>
          <w:i/>
          <w:spacing w:val="1"/>
          <w:sz w:val="22"/>
          <w:szCs w:val="22"/>
        </w:rPr>
        <w:t xml:space="preserve"> </w:t>
      </w:r>
      <w:r w:rsidRPr="00E726AC">
        <w:rPr>
          <w:i/>
          <w:sz w:val="22"/>
          <w:szCs w:val="22"/>
        </w:rPr>
        <w:t>no</w:t>
      </w:r>
      <w:r w:rsidRPr="00E726AC">
        <w:rPr>
          <w:i/>
          <w:spacing w:val="-1"/>
          <w:sz w:val="22"/>
          <w:szCs w:val="22"/>
        </w:rPr>
        <w:t>t</w:t>
      </w:r>
      <w:r w:rsidRPr="00E726AC">
        <w:rPr>
          <w:i/>
          <w:sz w:val="22"/>
          <w:szCs w:val="22"/>
        </w:rPr>
        <w:t>.</w:t>
      </w:r>
    </w:p>
    <w:p w:rsidR="002505FC" w:rsidRPr="00E726AC" w:rsidRDefault="002505FC">
      <w:pPr>
        <w:spacing w:before="7" w:line="200" w:lineRule="exact"/>
      </w:pPr>
    </w:p>
    <w:p w:rsidR="002505FC" w:rsidRPr="00E726AC" w:rsidRDefault="003E2070">
      <w:pPr>
        <w:ind w:left="1359"/>
        <w:rPr>
          <w:rFonts w:eastAsia="Cambria"/>
          <w:sz w:val="28"/>
          <w:szCs w:val="28"/>
        </w:rPr>
      </w:pPr>
      <w:r w:rsidRPr="00E726AC">
        <w:rPr>
          <w:rFonts w:eastAsia="Cambria"/>
          <w:b/>
          <w:sz w:val="28"/>
          <w:szCs w:val="28"/>
        </w:rPr>
        <w:t>4</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pacing w:val="-1"/>
          <w:sz w:val="28"/>
          <w:szCs w:val="28"/>
        </w:rPr>
        <w:t>F</w:t>
      </w:r>
      <w:r w:rsidRPr="00E726AC">
        <w:rPr>
          <w:rFonts w:eastAsia="Cambria"/>
          <w:b/>
          <w:sz w:val="28"/>
          <w:szCs w:val="28"/>
        </w:rPr>
        <w:t>ea</w:t>
      </w:r>
      <w:r w:rsidRPr="00E726AC">
        <w:rPr>
          <w:rFonts w:eastAsia="Cambria"/>
          <w:b/>
          <w:spacing w:val="1"/>
          <w:sz w:val="28"/>
          <w:szCs w:val="28"/>
        </w:rPr>
        <w:t>t</w:t>
      </w:r>
      <w:r w:rsidRPr="00E726AC">
        <w:rPr>
          <w:rFonts w:eastAsia="Cambria"/>
          <w:b/>
          <w:sz w:val="28"/>
          <w:szCs w:val="28"/>
        </w:rPr>
        <w:t>ur</w:t>
      </w:r>
      <w:r w:rsidRPr="00E726AC">
        <w:rPr>
          <w:rFonts w:eastAsia="Cambria"/>
          <w:b/>
          <w:spacing w:val="-2"/>
          <w:sz w:val="28"/>
          <w:szCs w:val="28"/>
        </w:rPr>
        <w:t>e</w:t>
      </w:r>
      <w:r w:rsidRPr="00E726AC">
        <w:rPr>
          <w:rFonts w:eastAsia="Cambria"/>
          <w:b/>
          <w:sz w:val="28"/>
          <w:szCs w:val="28"/>
        </w:rPr>
        <w:t>s</w:t>
      </w:r>
      <w:r w:rsidRPr="00E726AC">
        <w:rPr>
          <w:rFonts w:eastAsia="Cambria"/>
          <w:b/>
          <w:spacing w:val="1"/>
          <w:sz w:val="28"/>
          <w:szCs w:val="28"/>
        </w:rPr>
        <w:t xml:space="preserve"> </w:t>
      </w:r>
      <w:r w:rsidRPr="00E726AC">
        <w:rPr>
          <w:rFonts w:eastAsia="Cambria"/>
          <w:b/>
          <w:spacing w:val="-2"/>
          <w:sz w:val="28"/>
          <w:szCs w:val="28"/>
        </w:rPr>
        <w:t>t</w:t>
      </w:r>
      <w:r w:rsidRPr="00E726AC">
        <w:rPr>
          <w:rFonts w:eastAsia="Cambria"/>
          <w:b/>
          <w:sz w:val="28"/>
          <w:szCs w:val="28"/>
        </w:rPr>
        <w:t>o</w:t>
      </w:r>
      <w:r w:rsidRPr="00E726AC">
        <w:rPr>
          <w:rFonts w:eastAsia="Cambria"/>
          <w:b/>
          <w:spacing w:val="1"/>
          <w:sz w:val="28"/>
          <w:szCs w:val="28"/>
        </w:rPr>
        <w:t xml:space="preserve"> </w:t>
      </w:r>
      <w:r w:rsidRPr="00E726AC">
        <w:rPr>
          <w:rFonts w:eastAsia="Cambria"/>
          <w:b/>
          <w:sz w:val="28"/>
          <w:szCs w:val="28"/>
        </w:rPr>
        <w:t>be</w:t>
      </w:r>
      <w:r w:rsidRPr="00E726AC">
        <w:rPr>
          <w:rFonts w:eastAsia="Cambria"/>
          <w:b/>
          <w:spacing w:val="-2"/>
          <w:sz w:val="28"/>
          <w:szCs w:val="28"/>
        </w:rPr>
        <w:t xml:space="preserve"> </w:t>
      </w:r>
      <w:r w:rsidRPr="00E726AC">
        <w:rPr>
          <w:rFonts w:eastAsia="Cambria"/>
          <w:b/>
          <w:spacing w:val="1"/>
          <w:sz w:val="28"/>
          <w:szCs w:val="28"/>
        </w:rPr>
        <w:t>t</w:t>
      </w:r>
      <w:r w:rsidRPr="00E726AC">
        <w:rPr>
          <w:rFonts w:eastAsia="Cambria"/>
          <w:b/>
          <w:spacing w:val="-3"/>
          <w:sz w:val="28"/>
          <w:szCs w:val="28"/>
        </w:rPr>
        <w:t>e</w:t>
      </w:r>
      <w:r w:rsidRPr="00E726AC">
        <w:rPr>
          <w:rFonts w:eastAsia="Cambria"/>
          <w:b/>
          <w:sz w:val="28"/>
          <w:szCs w:val="28"/>
        </w:rPr>
        <w:t>s</w:t>
      </w:r>
      <w:r w:rsidRPr="00E726AC">
        <w:rPr>
          <w:rFonts w:eastAsia="Cambria"/>
          <w:b/>
          <w:spacing w:val="-1"/>
          <w:sz w:val="28"/>
          <w:szCs w:val="28"/>
        </w:rPr>
        <w:t>t</w:t>
      </w:r>
      <w:r w:rsidRPr="00E726AC">
        <w:rPr>
          <w:rFonts w:eastAsia="Cambria"/>
          <w:b/>
          <w:sz w:val="28"/>
          <w:szCs w:val="28"/>
        </w:rPr>
        <w:t>ed</w:t>
      </w:r>
    </w:p>
    <w:p w:rsidR="002505FC" w:rsidRPr="00E726AC" w:rsidRDefault="003E2070">
      <w:pPr>
        <w:spacing w:line="260" w:lineRule="exact"/>
        <w:ind w:left="908"/>
        <w:rPr>
          <w:rFonts w:eastAsia="Cambria"/>
          <w:sz w:val="24"/>
          <w:szCs w:val="24"/>
        </w:rPr>
      </w:pPr>
      <w:r w:rsidRPr="00E726AC">
        <w:rPr>
          <w:rFonts w:eastAsia="Cambria"/>
          <w:spacing w:val="-1"/>
          <w:sz w:val="24"/>
          <w:szCs w:val="24"/>
        </w:rPr>
        <w:t>&lt;T</w:t>
      </w:r>
      <w:r w:rsidRPr="00E726AC">
        <w:rPr>
          <w:rFonts w:eastAsia="Cambria"/>
          <w:sz w:val="24"/>
          <w:szCs w:val="24"/>
        </w:rPr>
        <w:t>í</w:t>
      </w:r>
      <w:r w:rsidRPr="00E726AC">
        <w:rPr>
          <w:rFonts w:eastAsia="Cambria"/>
          <w:spacing w:val="1"/>
          <w:sz w:val="24"/>
          <w:szCs w:val="24"/>
        </w:rPr>
        <w:t>n</w:t>
      </w:r>
      <w:r w:rsidRPr="00E726AC">
        <w:rPr>
          <w:rFonts w:eastAsia="Cambria"/>
          <w:sz w:val="24"/>
          <w:szCs w:val="24"/>
        </w:rPr>
        <w:t>h nă</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pacing w:val="1"/>
          <w:sz w:val="24"/>
          <w:szCs w:val="24"/>
        </w:rPr>
        <w:t>s</w:t>
      </w:r>
      <w:r w:rsidRPr="00E726AC">
        <w:rPr>
          <w:rFonts w:eastAsia="Cambria"/>
          <w:sz w:val="24"/>
          <w:szCs w:val="24"/>
        </w:rPr>
        <w:t xml:space="preserve">ẽ </w:t>
      </w:r>
      <w:r w:rsidRPr="00E726AC">
        <w:rPr>
          <w:rFonts w:eastAsia="Cambria"/>
          <w:spacing w:val="-1"/>
          <w:sz w:val="24"/>
          <w:szCs w:val="24"/>
        </w:rPr>
        <w:t>k</w:t>
      </w:r>
      <w:r w:rsidRPr="00E726AC">
        <w:rPr>
          <w:rFonts w:eastAsia="Cambria"/>
          <w:sz w:val="24"/>
          <w:szCs w:val="24"/>
        </w:rPr>
        <w:t>iểm t</w:t>
      </w:r>
      <w:r w:rsidRPr="00E726AC">
        <w:rPr>
          <w:rFonts w:eastAsia="Cambria"/>
          <w:spacing w:val="-1"/>
          <w:sz w:val="24"/>
          <w:szCs w:val="24"/>
        </w:rPr>
        <w:t>h</w:t>
      </w:r>
      <w:r w:rsidRPr="00E726AC">
        <w:rPr>
          <w:rFonts w:eastAsia="Cambria"/>
          <w:spacing w:val="2"/>
          <w:sz w:val="24"/>
          <w:szCs w:val="24"/>
        </w:rPr>
        <w:t>ử</w:t>
      </w:r>
      <w:r w:rsidRPr="00E726AC">
        <w:rPr>
          <w:rFonts w:eastAsia="Cambria"/>
          <w:sz w:val="24"/>
          <w:szCs w:val="24"/>
        </w:rPr>
        <w:t>&gt;</w:t>
      </w:r>
    </w:p>
    <w:p w:rsidR="002505FC" w:rsidRPr="00E726AC" w:rsidRDefault="002505FC">
      <w:pPr>
        <w:spacing w:before="3" w:line="160" w:lineRule="exact"/>
        <w:rPr>
          <w:sz w:val="16"/>
          <w:szCs w:val="16"/>
        </w:rPr>
      </w:pPr>
    </w:p>
    <w:p w:rsidR="002505FC" w:rsidRPr="00E726AC" w:rsidRDefault="003E2070">
      <w:pPr>
        <w:ind w:left="1359"/>
        <w:rPr>
          <w:rFonts w:eastAsia="Cambria"/>
          <w:sz w:val="28"/>
          <w:szCs w:val="28"/>
        </w:rPr>
      </w:pPr>
      <w:r w:rsidRPr="00E726AC">
        <w:rPr>
          <w:rFonts w:eastAsia="Cambria"/>
          <w:b/>
          <w:sz w:val="28"/>
          <w:szCs w:val="28"/>
        </w:rPr>
        <w:t>4</w:t>
      </w:r>
      <w:r w:rsidRPr="00E726AC">
        <w:rPr>
          <w:rFonts w:eastAsia="Cambria"/>
          <w:b/>
          <w:spacing w:val="-1"/>
          <w:sz w:val="28"/>
          <w:szCs w:val="28"/>
        </w:rPr>
        <w:t>.</w:t>
      </w:r>
      <w:r w:rsidRPr="00E726AC">
        <w:rPr>
          <w:rFonts w:eastAsia="Cambria"/>
          <w:b/>
          <w:sz w:val="28"/>
          <w:szCs w:val="28"/>
        </w:rPr>
        <w:t>2</w:t>
      </w:r>
      <w:r w:rsidRPr="00E726AC">
        <w:rPr>
          <w:rFonts w:eastAsia="Cambria"/>
          <w:b/>
          <w:spacing w:val="-10"/>
          <w:sz w:val="28"/>
          <w:szCs w:val="28"/>
        </w:rPr>
        <w:t xml:space="preserve"> </w:t>
      </w:r>
      <w:r w:rsidRPr="00E726AC">
        <w:rPr>
          <w:rFonts w:eastAsia="Cambria"/>
          <w:b/>
          <w:spacing w:val="-1"/>
          <w:sz w:val="28"/>
          <w:szCs w:val="28"/>
        </w:rPr>
        <w:t>F</w:t>
      </w:r>
      <w:r w:rsidRPr="00E726AC">
        <w:rPr>
          <w:rFonts w:eastAsia="Cambria"/>
          <w:b/>
          <w:sz w:val="28"/>
          <w:szCs w:val="28"/>
        </w:rPr>
        <w:t>e</w:t>
      </w:r>
      <w:r w:rsidRPr="00E726AC">
        <w:rPr>
          <w:rFonts w:eastAsia="Cambria"/>
          <w:b/>
          <w:spacing w:val="1"/>
          <w:sz w:val="28"/>
          <w:szCs w:val="28"/>
        </w:rPr>
        <w:t>a</w:t>
      </w:r>
      <w:r w:rsidRPr="00E726AC">
        <w:rPr>
          <w:rFonts w:eastAsia="Cambria"/>
          <w:b/>
          <w:sz w:val="28"/>
          <w:szCs w:val="28"/>
        </w:rPr>
        <w:t>t</w:t>
      </w:r>
      <w:r w:rsidRPr="00E726AC">
        <w:rPr>
          <w:rFonts w:eastAsia="Cambria"/>
          <w:b/>
          <w:spacing w:val="1"/>
          <w:sz w:val="28"/>
          <w:szCs w:val="28"/>
        </w:rPr>
        <w:t>u</w:t>
      </w:r>
      <w:r w:rsidRPr="00E726AC">
        <w:rPr>
          <w:rFonts w:eastAsia="Cambria"/>
          <w:b/>
          <w:sz w:val="28"/>
          <w:szCs w:val="28"/>
        </w:rPr>
        <w:t>r</w:t>
      </w:r>
      <w:r w:rsidRPr="00E726AC">
        <w:rPr>
          <w:rFonts w:eastAsia="Cambria"/>
          <w:b/>
          <w:spacing w:val="-3"/>
          <w:sz w:val="28"/>
          <w:szCs w:val="28"/>
        </w:rPr>
        <w:t>e</w:t>
      </w:r>
      <w:r w:rsidRPr="00E726AC">
        <w:rPr>
          <w:rFonts w:eastAsia="Cambria"/>
          <w:b/>
          <w:sz w:val="28"/>
          <w:szCs w:val="28"/>
        </w:rPr>
        <w:t>s</w:t>
      </w:r>
      <w:r w:rsidRPr="00E726AC">
        <w:rPr>
          <w:rFonts w:eastAsia="Cambria"/>
          <w:b/>
          <w:spacing w:val="-1"/>
          <w:sz w:val="28"/>
          <w:szCs w:val="28"/>
        </w:rPr>
        <w:t xml:space="preserve"> </w:t>
      </w:r>
      <w:r w:rsidRPr="00E726AC">
        <w:rPr>
          <w:rFonts w:eastAsia="Cambria"/>
          <w:b/>
          <w:sz w:val="28"/>
          <w:szCs w:val="28"/>
        </w:rPr>
        <w:t xml:space="preserve">not </w:t>
      </w:r>
      <w:r w:rsidRPr="00E726AC">
        <w:rPr>
          <w:rFonts w:eastAsia="Cambria"/>
          <w:b/>
          <w:spacing w:val="-1"/>
          <w:sz w:val="28"/>
          <w:szCs w:val="28"/>
        </w:rPr>
        <w:t>t</w:t>
      </w:r>
      <w:r w:rsidRPr="00E726AC">
        <w:rPr>
          <w:rFonts w:eastAsia="Cambria"/>
          <w:b/>
          <w:sz w:val="28"/>
          <w:szCs w:val="28"/>
        </w:rPr>
        <w:t>o</w:t>
      </w:r>
      <w:r w:rsidRPr="00E726AC">
        <w:rPr>
          <w:rFonts w:eastAsia="Cambria"/>
          <w:b/>
          <w:spacing w:val="1"/>
          <w:sz w:val="28"/>
          <w:szCs w:val="28"/>
        </w:rPr>
        <w:t xml:space="preserve"> </w:t>
      </w:r>
      <w:r w:rsidRPr="00E726AC">
        <w:rPr>
          <w:rFonts w:eastAsia="Cambria"/>
          <w:b/>
          <w:sz w:val="28"/>
          <w:szCs w:val="28"/>
        </w:rPr>
        <w:t>be</w:t>
      </w:r>
      <w:r w:rsidRPr="00E726AC">
        <w:rPr>
          <w:rFonts w:eastAsia="Cambria"/>
          <w:b/>
          <w:spacing w:val="-4"/>
          <w:sz w:val="28"/>
          <w:szCs w:val="28"/>
        </w:rPr>
        <w:t xml:space="preserve"> </w:t>
      </w:r>
      <w:r w:rsidRPr="00E726AC">
        <w:rPr>
          <w:rFonts w:eastAsia="Cambria"/>
          <w:b/>
          <w:sz w:val="28"/>
          <w:szCs w:val="28"/>
        </w:rPr>
        <w:t>te</w:t>
      </w:r>
      <w:r w:rsidRPr="00E726AC">
        <w:rPr>
          <w:rFonts w:eastAsia="Cambria"/>
          <w:b/>
          <w:spacing w:val="1"/>
          <w:sz w:val="28"/>
          <w:szCs w:val="28"/>
        </w:rPr>
        <w:t>s</w:t>
      </w:r>
      <w:r w:rsidRPr="00E726AC">
        <w:rPr>
          <w:rFonts w:eastAsia="Cambria"/>
          <w:b/>
          <w:sz w:val="28"/>
          <w:szCs w:val="28"/>
        </w:rPr>
        <w:t>t</w:t>
      </w:r>
      <w:r w:rsidRPr="00E726AC">
        <w:rPr>
          <w:rFonts w:eastAsia="Cambria"/>
          <w:b/>
          <w:spacing w:val="-2"/>
          <w:sz w:val="28"/>
          <w:szCs w:val="28"/>
        </w:rPr>
        <w:t>e</w:t>
      </w:r>
      <w:r w:rsidRPr="00E726AC">
        <w:rPr>
          <w:rFonts w:eastAsia="Cambria"/>
          <w:b/>
          <w:sz w:val="28"/>
          <w:szCs w:val="28"/>
        </w:rPr>
        <w:t>d</w:t>
      </w:r>
    </w:p>
    <w:p w:rsidR="002505FC" w:rsidRPr="00E726AC" w:rsidRDefault="003E2070">
      <w:pPr>
        <w:ind w:left="908"/>
        <w:rPr>
          <w:rFonts w:eastAsia="Cambria"/>
          <w:sz w:val="24"/>
          <w:szCs w:val="24"/>
        </w:rPr>
      </w:pPr>
      <w:r w:rsidRPr="00E726AC">
        <w:rPr>
          <w:rFonts w:eastAsia="Cambria"/>
          <w:spacing w:val="-1"/>
          <w:sz w:val="24"/>
          <w:szCs w:val="24"/>
        </w:rPr>
        <w:t>&lt;T</w:t>
      </w:r>
      <w:r w:rsidRPr="00E726AC">
        <w:rPr>
          <w:rFonts w:eastAsia="Cambria"/>
          <w:sz w:val="24"/>
          <w:szCs w:val="24"/>
        </w:rPr>
        <w:t>í</w:t>
      </w:r>
      <w:r w:rsidRPr="00E726AC">
        <w:rPr>
          <w:rFonts w:eastAsia="Cambria"/>
          <w:spacing w:val="1"/>
          <w:sz w:val="24"/>
          <w:szCs w:val="24"/>
        </w:rPr>
        <w:t>n</w:t>
      </w:r>
      <w:r w:rsidRPr="00E726AC">
        <w:rPr>
          <w:rFonts w:eastAsia="Cambria"/>
          <w:sz w:val="24"/>
          <w:szCs w:val="24"/>
        </w:rPr>
        <w:t>h nă</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pacing w:val="1"/>
          <w:sz w:val="24"/>
          <w:szCs w:val="24"/>
        </w:rPr>
        <w:t>s</w:t>
      </w:r>
      <w:r w:rsidRPr="00E726AC">
        <w:rPr>
          <w:rFonts w:eastAsia="Cambria"/>
          <w:sz w:val="24"/>
          <w:szCs w:val="24"/>
        </w:rPr>
        <w:t xml:space="preserve">ẽ </w:t>
      </w:r>
      <w:r w:rsidRPr="00E726AC">
        <w:rPr>
          <w:rFonts w:eastAsia="Cambria"/>
          <w:spacing w:val="-1"/>
          <w:sz w:val="24"/>
          <w:szCs w:val="24"/>
        </w:rPr>
        <w:t>k</w:t>
      </w:r>
      <w:r w:rsidRPr="00E726AC">
        <w:rPr>
          <w:rFonts w:eastAsia="Cambria"/>
          <w:sz w:val="24"/>
          <w:szCs w:val="24"/>
        </w:rPr>
        <w:t>hông</w:t>
      </w:r>
      <w:r w:rsidRPr="00E726AC">
        <w:rPr>
          <w:rFonts w:eastAsia="Cambria"/>
          <w:spacing w:val="1"/>
          <w:sz w:val="24"/>
          <w:szCs w:val="24"/>
        </w:rPr>
        <w:t xml:space="preserve"> </w:t>
      </w:r>
      <w:r w:rsidRPr="00E726AC">
        <w:rPr>
          <w:rFonts w:eastAsia="Cambria"/>
          <w:spacing w:val="-1"/>
          <w:sz w:val="24"/>
          <w:szCs w:val="24"/>
        </w:rPr>
        <w:t>k</w:t>
      </w:r>
      <w:r w:rsidRPr="00E726AC">
        <w:rPr>
          <w:rFonts w:eastAsia="Cambria"/>
          <w:spacing w:val="1"/>
          <w:sz w:val="24"/>
          <w:szCs w:val="24"/>
        </w:rPr>
        <w:t>i</w:t>
      </w:r>
      <w:r w:rsidRPr="00E726AC">
        <w:rPr>
          <w:rFonts w:eastAsia="Cambria"/>
          <w:sz w:val="24"/>
          <w:szCs w:val="24"/>
        </w:rPr>
        <w:t>ểm t</w:t>
      </w:r>
      <w:r w:rsidRPr="00E726AC">
        <w:rPr>
          <w:rFonts w:eastAsia="Cambria"/>
          <w:spacing w:val="-1"/>
          <w:sz w:val="24"/>
          <w:szCs w:val="24"/>
        </w:rPr>
        <w:t>hử</w:t>
      </w:r>
      <w:r w:rsidRPr="00E726AC">
        <w:rPr>
          <w:rFonts w:eastAsia="Cambria"/>
          <w:sz w:val="24"/>
          <w:szCs w:val="24"/>
        </w:rPr>
        <w:t>&gt;</w:t>
      </w:r>
    </w:p>
    <w:p w:rsidR="002505FC" w:rsidRPr="00E726AC" w:rsidRDefault="002505FC">
      <w:pPr>
        <w:spacing w:before="2" w:line="140" w:lineRule="exact"/>
        <w:rPr>
          <w:sz w:val="14"/>
          <w:szCs w:val="14"/>
        </w:rPr>
      </w:pPr>
    </w:p>
    <w:p w:rsidR="002505FC" w:rsidRPr="00E726AC" w:rsidRDefault="003E2070">
      <w:pPr>
        <w:ind w:left="908"/>
        <w:rPr>
          <w:rFonts w:eastAsia="Cambria"/>
          <w:sz w:val="32"/>
          <w:szCs w:val="32"/>
        </w:rPr>
      </w:pPr>
      <w:r w:rsidRPr="00E726AC">
        <w:rPr>
          <w:rFonts w:eastAsia="Cambria"/>
          <w:b/>
          <w:spacing w:val="1"/>
          <w:sz w:val="32"/>
          <w:szCs w:val="32"/>
        </w:rPr>
        <w:t>5</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Sys</w:t>
      </w:r>
      <w:r w:rsidRPr="00E726AC">
        <w:rPr>
          <w:rFonts w:eastAsia="Cambria"/>
          <w:b/>
          <w:spacing w:val="1"/>
          <w:sz w:val="32"/>
          <w:szCs w:val="32"/>
        </w:rPr>
        <w:t>t</w:t>
      </w:r>
      <w:r w:rsidRPr="00E726AC">
        <w:rPr>
          <w:rFonts w:eastAsia="Cambria"/>
          <w:b/>
          <w:sz w:val="32"/>
          <w:szCs w:val="32"/>
        </w:rPr>
        <w:t>em</w:t>
      </w:r>
      <w:r w:rsidRPr="00E726AC">
        <w:rPr>
          <w:rFonts w:eastAsia="Cambria"/>
          <w:b/>
          <w:spacing w:val="-11"/>
          <w:sz w:val="32"/>
          <w:szCs w:val="32"/>
        </w:rPr>
        <w:t xml:space="preserve"> </w:t>
      </w:r>
      <w:r w:rsidRPr="00E726AC">
        <w:rPr>
          <w:rFonts w:eastAsia="Cambria"/>
          <w:b/>
          <w:sz w:val="32"/>
          <w:szCs w:val="32"/>
        </w:rPr>
        <w:t>Tes</w:t>
      </w:r>
      <w:r w:rsidRPr="00E726AC">
        <w:rPr>
          <w:rFonts w:eastAsia="Cambria"/>
          <w:b/>
          <w:spacing w:val="1"/>
          <w:sz w:val="32"/>
          <w:szCs w:val="32"/>
        </w:rPr>
        <w:t>t</w:t>
      </w:r>
      <w:r w:rsidRPr="00E726AC">
        <w:rPr>
          <w:rFonts w:eastAsia="Cambria"/>
          <w:b/>
          <w:sz w:val="32"/>
          <w:szCs w:val="32"/>
        </w:rPr>
        <w:t>i</w:t>
      </w:r>
      <w:r w:rsidRPr="00E726AC">
        <w:rPr>
          <w:rFonts w:eastAsia="Cambria"/>
          <w:b/>
          <w:spacing w:val="2"/>
          <w:sz w:val="32"/>
          <w:szCs w:val="32"/>
        </w:rPr>
        <w:t>n</w:t>
      </w:r>
      <w:r w:rsidRPr="00E726AC">
        <w:rPr>
          <w:rFonts w:eastAsia="Cambria"/>
          <w:b/>
          <w:sz w:val="32"/>
          <w:szCs w:val="32"/>
        </w:rPr>
        <w:t>g</w:t>
      </w:r>
      <w:r w:rsidRPr="00E726AC">
        <w:rPr>
          <w:rFonts w:eastAsia="Cambria"/>
          <w:b/>
          <w:spacing w:val="-10"/>
          <w:sz w:val="32"/>
          <w:szCs w:val="32"/>
        </w:rPr>
        <w:t xml:space="preserve"> </w:t>
      </w:r>
      <w:r w:rsidRPr="00E726AC">
        <w:rPr>
          <w:rFonts w:eastAsia="Cambria"/>
          <w:b/>
          <w:sz w:val="32"/>
          <w:szCs w:val="32"/>
        </w:rPr>
        <w:t>Test</w:t>
      </w:r>
      <w:r w:rsidRPr="00E726AC">
        <w:rPr>
          <w:rFonts w:eastAsia="Cambria"/>
          <w:b/>
          <w:spacing w:val="-5"/>
          <w:sz w:val="32"/>
          <w:szCs w:val="32"/>
        </w:rPr>
        <w:t xml:space="preserve"> </w:t>
      </w:r>
      <w:r w:rsidRPr="00E726AC">
        <w:rPr>
          <w:rFonts w:eastAsia="Cambria"/>
          <w:b/>
          <w:spacing w:val="-1"/>
          <w:sz w:val="32"/>
          <w:szCs w:val="32"/>
        </w:rPr>
        <w:t>C</w:t>
      </w:r>
      <w:r w:rsidRPr="00E726AC">
        <w:rPr>
          <w:rFonts w:eastAsia="Cambria"/>
          <w:b/>
          <w:sz w:val="32"/>
          <w:szCs w:val="32"/>
        </w:rPr>
        <w:t>ase</w:t>
      </w:r>
    </w:p>
    <w:p w:rsidR="002505FC" w:rsidRPr="00E726AC" w:rsidRDefault="003E2070">
      <w:pPr>
        <w:spacing w:before="3"/>
        <w:ind w:left="860"/>
        <w:rPr>
          <w:rFonts w:eastAsia="Cambria"/>
          <w:sz w:val="24"/>
          <w:szCs w:val="24"/>
        </w:rPr>
      </w:pPr>
      <w:r w:rsidRPr="00E726AC">
        <w:rPr>
          <w:rFonts w:eastAsia="Cambria"/>
          <w:b/>
          <w:sz w:val="24"/>
          <w:szCs w:val="24"/>
        </w:rPr>
        <w:t>&lt;Nên</w:t>
      </w:r>
      <w:r w:rsidRPr="00E726AC">
        <w:rPr>
          <w:rFonts w:eastAsia="Cambria"/>
          <w:b/>
          <w:spacing w:val="-1"/>
          <w:sz w:val="24"/>
          <w:szCs w:val="24"/>
        </w:rPr>
        <w:t xml:space="preserve"> </w:t>
      </w:r>
      <w:r w:rsidRPr="00E726AC">
        <w:rPr>
          <w:rFonts w:eastAsia="Cambria"/>
          <w:b/>
          <w:sz w:val="24"/>
          <w:szCs w:val="24"/>
        </w:rPr>
        <w:t>vẽ c</w:t>
      </w:r>
      <w:r w:rsidRPr="00E726AC">
        <w:rPr>
          <w:rFonts w:eastAsia="Cambria"/>
          <w:b/>
          <w:spacing w:val="1"/>
          <w:sz w:val="24"/>
          <w:szCs w:val="24"/>
        </w:rPr>
        <w:t>á</w:t>
      </w:r>
      <w:r w:rsidRPr="00E726AC">
        <w:rPr>
          <w:rFonts w:eastAsia="Cambria"/>
          <w:b/>
          <w:sz w:val="24"/>
          <w:szCs w:val="24"/>
        </w:rPr>
        <w:t>c workf</w:t>
      </w:r>
      <w:r w:rsidRPr="00E726AC">
        <w:rPr>
          <w:rFonts w:eastAsia="Cambria"/>
          <w:b/>
          <w:spacing w:val="1"/>
          <w:sz w:val="24"/>
          <w:szCs w:val="24"/>
        </w:rPr>
        <w:t>l</w:t>
      </w:r>
      <w:r w:rsidRPr="00E726AC">
        <w:rPr>
          <w:rFonts w:eastAsia="Cambria"/>
          <w:b/>
          <w:sz w:val="24"/>
          <w:szCs w:val="24"/>
        </w:rPr>
        <w:t>ow</w:t>
      </w:r>
      <w:r w:rsidRPr="00E726AC">
        <w:rPr>
          <w:rFonts w:eastAsia="Cambria"/>
          <w:b/>
          <w:spacing w:val="-2"/>
          <w:sz w:val="24"/>
          <w:szCs w:val="24"/>
        </w:rPr>
        <w:t xml:space="preserve"> </w:t>
      </w:r>
      <w:r w:rsidRPr="00E726AC">
        <w:rPr>
          <w:rFonts w:eastAsia="Cambria"/>
          <w:b/>
          <w:spacing w:val="1"/>
          <w:sz w:val="24"/>
          <w:szCs w:val="24"/>
        </w:rPr>
        <w:t>t</w:t>
      </w:r>
      <w:r w:rsidRPr="00E726AC">
        <w:rPr>
          <w:rFonts w:eastAsia="Cambria"/>
          <w:b/>
          <w:spacing w:val="-1"/>
          <w:sz w:val="24"/>
          <w:szCs w:val="24"/>
        </w:rPr>
        <w:t>ín</w:t>
      </w:r>
      <w:r w:rsidRPr="00E726AC">
        <w:rPr>
          <w:rFonts w:eastAsia="Cambria"/>
          <w:b/>
          <w:sz w:val="24"/>
          <w:szCs w:val="24"/>
        </w:rPr>
        <w:t>h n</w:t>
      </w:r>
      <w:r w:rsidRPr="00E726AC">
        <w:rPr>
          <w:rFonts w:eastAsia="Cambria"/>
          <w:b/>
          <w:spacing w:val="1"/>
          <w:sz w:val="24"/>
          <w:szCs w:val="24"/>
        </w:rPr>
        <w:t>ă</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2"/>
          <w:sz w:val="24"/>
          <w:szCs w:val="24"/>
        </w:rPr>
        <w:t>s</w:t>
      </w:r>
      <w:r w:rsidRPr="00E726AC">
        <w:rPr>
          <w:rFonts w:eastAsia="Cambria"/>
          <w:b/>
          <w:sz w:val="24"/>
          <w:szCs w:val="24"/>
        </w:rPr>
        <w:t xml:space="preserve">ẽ </w:t>
      </w:r>
      <w:r w:rsidRPr="00E726AC">
        <w:rPr>
          <w:rFonts w:eastAsia="Cambria"/>
          <w:b/>
          <w:spacing w:val="1"/>
          <w:sz w:val="24"/>
          <w:szCs w:val="24"/>
        </w:rPr>
        <w:t>t</w:t>
      </w:r>
      <w:r w:rsidRPr="00E726AC">
        <w:rPr>
          <w:rFonts w:eastAsia="Cambria"/>
          <w:b/>
          <w:sz w:val="24"/>
          <w:szCs w:val="24"/>
        </w:rPr>
        <w:t>est</w:t>
      </w:r>
      <w:r w:rsidRPr="00E726AC">
        <w:rPr>
          <w:rFonts w:eastAsia="Cambria"/>
          <w:b/>
          <w:spacing w:val="1"/>
          <w:sz w:val="24"/>
          <w:szCs w:val="24"/>
        </w:rPr>
        <w:t xml:space="preserve"> đ</w:t>
      </w:r>
      <w:r w:rsidRPr="00E726AC">
        <w:rPr>
          <w:rFonts w:eastAsia="Cambria"/>
          <w:b/>
          <w:sz w:val="24"/>
          <w:szCs w:val="24"/>
        </w:rPr>
        <w:t xml:space="preserve">ể </w:t>
      </w:r>
      <w:r w:rsidRPr="00E726AC">
        <w:rPr>
          <w:rFonts w:eastAsia="Cambria"/>
          <w:b/>
          <w:spacing w:val="-2"/>
          <w:sz w:val="24"/>
          <w:szCs w:val="24"/>
        </w:rPr>
        <w:t>d</w:t>
      </w:r>
      <w:r w:rsidRPr="00E726AC">
        <w:rPr>
          <w:rFonts w:eastAsia="Cambria"/>
          <w:b/>
          <w:sz w:val="24"/>
          <w:szCs w:val="24"/>
        </w:rPr>
        <w:t>ể hì</w:t>
      </w:r>
      <w:r w:rsidRPr="00E726AC">
        <w:rPr>
          <w:rFonts w:eastAsia="Cambria"/>
          <w:b/>
          <w:spacing w:val="-1"/>
          <w:sz w:val="24"/>
          <w:szCs w:val="24"/>
        </w:rPr>
        <w:t>n</w:t>
      </w:r>
      <w:r w:rsidRPr="00E726AC">
        <w:rPr>
          <w:rFonts w:eastAsia="Cambria"/>
          <w:b/>
          <w:sz w:val="24"/>
          <w:szCs w:val="24"/>
        </w:rPr>
        <w:t xml:space="preserve">h </w:t>
      </w:r>
      <w:r w:rsidRPr="00E726AC">
        <w:rPr>
          <w:rFonts w:eastAsia="Cambria"/>
          <w:b/>
          <w:spacing w:val="1"/>
          <w:sz w:val="24"/>
          <w:szCs w:val="24"/>
        </w:rPr>
        <w:t>d</w:t>
      </w:r>
      <w:r w:rsidRPr="00E726AC">
        <w:rPr>
          <w:rFonts w:eastAsia="Cambria"/>
          <w:b/>
          <w:sz w:val="24"/>
          <w:szCs w:val="24"/>
        </w:rPr>
        <w:t>ung,</w:t>
      </w:r>
      <w:r w:rsidRPr="00E726AC">
        <w:rPr>
          <w:rFonts w:eastAsia="Cambria"/>
          <w:b/>
          <w:spacing w:val="-1"/>
          <w:sz w:val="24"/>
          <w:szCs w:val="24"/>
        </w:rPr>
        <w:t xml:space="preserve"> </w:t>
      </w:r>
      <w:r w:rsidRPr="00E726AC">
        <w:rPr>
          <w:rFonts w:eastAsia="Cambria"/>
          <w:b/>
          <w:sz w:val="24"/>
          <w:szCs w:val="24"/>
        </w:rPr>
        <w:t>c</w:t>
      </w:r>
      <w:r w:rsidRPr="00E726AC">
        <w:rPr>
          <w:rFonts w:eastAsia="Cambria"/>
          <w:b/>
          <w:spacing w:val="1"/>
          <w:sz w:val="24"/>
          <w:szCs w:val="24"/>
        </w:rPr>
        <w:t>h</w:t>
      </w:r>
      <w:r w:rsidRPr="00E726AC">
        <w:rPr>
          <w:rFonts w:eastAsia="Cambria"/>
          <w:b/>
          <w:sz w:val="24"/>
          <w:szCs w:val="24"/>
        </w:rPr>
        <w:t xml:space="preserve">ú ý </w:t>
      </w:r>
      <w:r w:rsidRPr="00E726AC">
        <w:rPr>
          <w:rFonts w:eastAsia="Cambria"/>
          <w:b/>
          <w:spacing w:val="1"/>
          <w:sz w:val="24"/>
          <w:szCs w:val="24"/>
        </w:rPr>
        <w:t>dà</w:t>
      </w:r>
      <w:r w:rsidRPr="00E726AC">
        <w:rPr>
          <w:rFonts w:eastAsia="Cambria"/>
          <w:b/>
          <w:sz w:val="24"/>
          <w:szCs w:val="24"/>
        </w:rPr>
        <w:t>n</w:t>
      </w:r>
      <w:r w:rsidRPr="00E726AC">
        <w:rPr>
          <w:rFonts w:eastAsia="Cambria"/>
          <w:b/>
          <w:spacing w:val="-3"/>
          <w:sz w:val="24"/>
          <w:szCs w:val="24"/>
        </w:rPr>
        <w:t xml:space="preserve"> </w:t>
      </w:r>
      <w:r w:rsidRPr="00E726AC">
        <w:rPr>
          <w:rFonts w:eastAsia="Cambria"/>
          <w:b/>
          <w:spacing w:val="1"/>
          <w:sz w:val="24"/>
          <w:szCs w:val="24"/>
        </w:rPr>
        <w:t>t</w:t>
      </w:r>
      <w:r w:rsidRPr="00E726AC">
        <w:rPr>
          <w:rFonts w:eastAsia="Cambria"/>
          <w:b/>
          <w:sz w:val="24"/>
          <w:szCs w:val="24"/>
        </w:rPr>
        <w:t>r</w:t>
      </w:r>
      <w:r w:rsidRPr="00E726AC">
        <w:rPr>
          <w:rFonts w:eastAsia="Cambria"/>
          <w:b/>
          <w:spacing w:val="1"/>
          <w:sz w:val="24"/>
          <w:szCs w:val="24"/>
        </w:rPr>
        <w:t>a</w:t>
      </w:r>
      <w:r w:rsidRPr="00E726AC">
        <w:rPr>
          <w:rFonts w:eastAsia="Cambria"/>
          <w:b/>
          <w:spacing w:val="-1"/>
          <w:sz w:val="24"/>
          <w:szCs w:val="24"/>
        </w:rPr>
        <w:t>n</w:t>
      </w:r>
      <w:r w:rsidRPr="00E726AC">
        <w:rPr>
          <w:rFonts w:eastAsia="Cambria"/>
          <w:b/>
          <w:sz w:val="24"/>
          <w:szCs w:val="24"/>
        </w:rPr>
        <w:t xml:space="preserve">g </w:t>
      </w:r>
      <w:r w:rsidRPr="00E726AC">
        <w:rPr>
          <w:rFonts w:eastAsia="Cambria"/>
          <w:b/>
          <w:spacing w:val="-1"/>
          <w:sz w:val="24"/>
          <w:szCs w:val="24"/>
        </w:rPr>
        <w:t>i</w:t>
      </w:r>
      <w:r w:rsidRPr="00E726AC">
        <w:rPr>
          <w:rFonts w:eastAsia="Cambria"/>
          <w:b/>
          <w:sz w:val="24"/>
          <w:szCs w:val="24"/>
        </w:rPr>
        <w:t>n</w:t>
      </w:r>
    </w:p>
    <w:p w:rsidR="002505FC" w:rsidRPr="00E726AC" w:rsidRDefault="003E2070">
      <w:pPr>
        <w:spacing w:line="280" w:lineRule="exact"/>
        <w:ind w:left="1666" w:right="1236"/>
        <w:jc w:val="center"/>
        <w:rPr>
          <w:rFonts w:eastAsia="Cambria"/>
          <w:sz w:val="24"/>
          <w:szCs w:val="24"/>
        </w:rPr>
      </w:pPr>
      <w:r w:rsidRPr="00E726AC">
        <w:rPr>
          <w:rFonts w:eastAsia="Cambria"/>
          <w:b/>
          <w:spacing w:val="-1"/>
          <w:sz w:val="24"/>
          <w:szCs w:val="24"/>
        </w:rPr>
        <w:t>n</w:t>
      </w:r>
      <w:r w:rsidRPr="00E726AC">
        <w:rPr>
          <w:rFonts w:eastAsia="Cambria"/>
          <w:b/>
          <w:sz w:val="24"/>
          <w:szCs w:val="24"/>
        </w:rPr>
        <w:t>g</w:t>
      </w:r>
      <w:r w:rsidRPr="00E726AC">
        <w:rPr>
          <w:rFonts w:eastAsia="Cambria"/>
          <w:b/>
          <w:spacing w:val="1"/>
          <w:sz w:val="24"/>
          <w:szCs w:val="24"/>
        </w:rPr>
        <w:t>a</w:t>
      </w:r>
      <w:r w:rsidRPr="00E726AC">
        <w:rPr>
          <w:rFonts w:eastAsia="Cambria"/>
          <w:b/>
          <w:spacing w:val="-1"/>
          <w:sz w:val="24"/>
          <w:szCs w:val="24"/>
        </w:rPr>
        <w:t>n</w:t>
      </w:r>
      <w:r w:rsidRPr="00E726AC">
        <w:rPr>
          <w:rFonts w:eastAsia="Cambria"/>
          <w:b/>
          <w:sz w:val="24"/>
          <w:szCs w:val="24"/>
        </w:rPr>
        <w:t>g, chú</w:t>
      </w:r>
      <w:r w:rsidRPr="00E726AC">
        <w:rPr>
          <w:rFonts w:eastAsia="Cambria"/>
          <w:b/>
          <w:spacing w:val="1"/>
          <w:sz w:val="24"/>
          <w:szCs w:val="24"/>
        </w:rPr>
        <w:t xml:space="preserve"> </w:t>
      </w:r>
      <w:r w:rsidRPr="00E726AC">
        <w:rPr>
          <w:rFonts w:eastAsia="Cambria"/>
          <w:b/>
          <w:sz w:val="24"/>
          <w:szCs w:val="24"/>
        </w:rPr>
        <w:t>ý đ</w:t>
      </w:r>
      <w:r w:rsidRPr="00E726AC">
        <w:rPr>
          <w:rFonts w:eastAsia="Cambria"/>
          <w:b/>
          <w:spacing w:val="1"/>
          <w:sz w:val="24"/>
          <w:szCs w:val="24"/>
        </w:rPr>
        <w:t>á</w:t>
      </w:r>
      <w:r w:rsidRPr="00E726AC">
        <w:rPr>
          <w:rFonts w:eastAsia="Cambria"/>
          <w:b/>
          <w:spacing w:val="-1"/>
          <w:sz w:val="24"/>
          <w:szCs w:val="24"/>
        </w:rPr>
        <w:t>n</w:t>
      </w:r>
      <w:r w:rsidRPr="00E726AC">
        <w:rPr>
          <w:rFonts w:eastAsia="Cambria"/>
          <w:b/>
          <w:sz w:val="24"/>
          <w:szCs w:val="24"/>
        </w:rPr>
        <w:t xml:space="preserve">h </w:t>
      </w:r>
      <w:r w:rsidRPr="00E726AC">
        <w:rPr>
          <w:rFonts w:eastAsia="Cambria"/>
          <w:b/>
          <w:spacing w:val="2"/>
          <w:sz w:val="24"/>
          <w:szCs w:val="24"/>
        </w:rPr>
        <w:t>s</w:t>
      </w:r>
      <w:r w:rsidRPr="00E726AC">
        <w:rPr>
          <w:rFonts w:eastAsia="Cambria"/>
          <w:b/>
          <w:sz w:val="24"/>
          <w:szCs w:val="24"/>
        </w:rPr>
        <w:t>ố,</w:t>
      </w:r>
      <w:r w:rsidRPr="00E726AC">
        <w:rPr>
          <w:rFonts w:eastAsia="Cambria"/>
          <w:b/>
          <w:spacing w:val="-3"/>
          <w:sz w:val="24"/>
          <w:szCs w:val="24"/>
        </w:rPr>
        <w:t xml:space="preserve"> </w:t>
      </w:r>
      <w:r w:rsidRPr="00E726AC">
        <w:rPr>
          <w:rFonts w:eastAsia="Cambria"/>
          <w:b/>
          <w:spacing w:val="-1"/>
          <w:sz w:val="24"/>
          <w:szCs w:val="24"/>
        </w:rPr>
        <w:t>n</w:t>
      </w:r>
      <w:r w:rsidRPr="00E726AC">
        <w:rPr>
          <w:rFonts w:eastAsia="Cambria"/>
          <w:b/>
          <w:sz w:val="24"/>
          <w:szCs w:val="24"/>
        </w:rPr>
        <w:t>g</w:t>
      </w:r>
      <w:r w:rsidRPr="00E726AC">
        <w:rPr>
          <w:rFonts w:eastAsia="Cambria"/>
          <w:b/>
          <w:spacing w:val="1"/>
          <w:sz w:val="24"/>
          <w:szCs w:val="24"/>
        </w:rPr>
        <w:t>à</w:t>
      </w:r>
      <w:r w:rsidRPr="00E726AC">
        <w:rPr>
          <w:rFonts w:eastAsia="Cambria"/>
          <w:b/>
          <w:sz w:val="24"/>
          <w:szCs w:val="24"/>
        </w:rPr>
        <w:t xml:space="preserve">y </w:t>
      </w:r>
      <w:r w:rsidRPr="00E726AC">
        <w:rPr>
          <w:rFonts w:eastAsia="Cambria"/>
          <w:b/>
          <w:spacing w:val="1"/>
          <w:sz w:val="24"/>
          <w:szCs w:val="24"/>
        </w:rPr>
        <w:t>t</w:t>
      </w:r>
      <w:r w:rsidRPr="00E726AC">
        <w:rPr>
          <w:rFonts w:eastAsia="Cambria"/>
          <w:b/>
          <w:sz w:val="24"/>
          <w:szCs w:val="24"/>
        </w:rPr>
        <w:t>h</w:t>
      </w:r>
      <w:r w:rsidRPr="00E726AC">
        <w:rPr>
          <w:rFonts w:eastAsia="Cambria"/>
          <w:b/>
          <w:spacing w:val="2"/>
          <w:sz w:val="24"/>
          <w:szCs w:val="24"/>
        </w:rPr>
        <w:t>á</w:t>
      </w:r>
      <w:r w:rsidRPr="00E726AC">
        <w:rPr>
          <w:rFonts w:eastAsia="Cambria"/>
          <w:b/>
          <w:spacing w:val="-1"/>
          <w:sz w:val="24"/>
          <w:szCs w:val="24"/>
        </w:rPr>
        <w:t>n</w:t>
      </w:r>
      <w:r w:rsidRPr="00E726AC">
        <w:rPr>
          <w:rFonts w:eastAsia="Cambria"/>
          <w:b/>
          <w:sz w:val="24"/>
          <w:szCs w:val="24"/>
        </w:rPr>
        <w:t>g, kết</w:t>
      </w:r>
      <w:r w:rsidRPr="00E726AC">
        <w:rPr>
          <w:rFonts w:eastAsia="Cambria"/>
          <w:b/>
          <w:spacing w:val="1"/>
          <w:sz w:val="24"/>
          <w:szCs w:val="24"/>
        </w:rPr>
        <w:t xml:space="preserve"> </w:t>
      </w:r>
      <w:r w:rsidRPr="00E726AC">
        <w:rPr>
          <w:rFonts w:eastAsia="Cambria"/>
          <w:b/>
          <w:sz w:val="24"/>
          <w:szCs w:val="24"/>
        </w:rPr>
        <w:t>q</w:t>
      </w:r>
      <w:r w:rsidRPr="00E726AC">
        <w:rPr>
          <w:rFonts w:eastAsia="Cambria"/>
          <w:b/>
          <w:spacing w:val="-2"/>
          <w:sz w:val="24"/>
          <w:szCs w:val="24"/>
        </w:rPr>
        <w:t>u</w:t>
      </w:r>
      <w:r w:rsidRPr="00E726AC">
        <w:rPr>
          <w:rFonts w:eastAsia="Cambria"/>
          <w:b/>
          <w:spacing w:val="1"/>
          <w:sz w:val="24"/>
          <w:szCs w:val="24"/>
        </w:rPr>
        <w:t>ả</w:t>
      </w:r>
      <w:r w:rsidRPr="00E726AC">
        <w:rPr>
          <w:rFonts w:eastAsia="Cambria"/>
          <w:b/>
          <w:sz w:val="24"/>
          <w:szCs w:val="24"/>
        </w:rPr>
        <w:t xml:space="preserve">, </w:t>
      </w:r>
      <w:r w:rsidRPr="00E726AC">
        <w:rPr>
          <w:rFonts w:eastAsia="Cambria"/>
          <w:b/>
          <w:spacing w:val="-1"/>
          <w:sz w:val="24"/>
          <w:szCs w:val="24"/>
        </w:rPr>
        <w:t>k</w:t>
      </w:r>
      <w:r w:rsidRPr="00E726AC">
        <w:rPr>
          <w:rFonts w:eastAsia="Cambria"/>
          <w:b/>
          <w:sz w:val="24"/>
          <w:szCs w:val="24"/>
        </w:rPr>
        <w:t>h</w:t>
      </w:r>
      <w:r w:rsidRPr="00E726AC">
        <w:rPr>
          <w:rFonts w:eastAsia="Cambria"/>
          <w:b/>
          <w:spacing w:val="1"/>
          <w:sz w:val="24"/>
          <w:szCs w:val="24"/>
        </w:rPr>
        <w:t>ô</w:t>
      </w:r>
      <w:r w:rsidRPr="00E726AC">
        <w:rPr>
          <w:rFonts w:eastAsia="Cambria"/>
          <w:b/>
          <w:spacing w:val="-1"/>
          <w:sz w:val="24"/>
          <w:szCs w:val="24"/>
        </w:rPr>
        <w:t>n</w:t>
      </w:r>
      <w:r w:rsidRPr="00E726AC">
        <w:rPr>
          <w:rFonts w:eastAsia="Cambria"/>
          <w:b/>
          <w:sz w:val="24"/>
          <w:szCs w:val="24"/>
        </w:rPr>
        <w:t>g s</w:t>
      </w:r>
      <w:r w:rsidRPr="00E726AC">
        <w:rPr>
          <w:rFonts w:eastAsia="Cambria"/>
          <w:b/>
          <w:spacing w:val="1"/>
          <w:sz w:val="24"/>
          <w:szCs w:val="24"/>
        </w:rPr>
        <w:t>a</w:t>
      </w:r>
      <w:r w:rsidRPr="00E726AC">
        <w:rPr>
          <w:rFonts w:eastAsia="Cambria"/>
          <w:b/>
          <w:sz w:val="24"/>
          <w:szCs w:val="24"/>
        </w:rPr>
        <w:t>o c</w:t>
      </w:r>
      <w:r w:rsidRPr="00E726AC">
        <w:rPr>
          <w:rFonts w:eastAsia="Cambria"/>
          <w:b/>
          <w:spacing w:val="1"/>
          <w:sz w:val="24"/>
          <w:szCs w:val="24"/>
        </w:rPr>
        <w:t>h</w:t>
      </w:r>
      <w:r w:rsidRPr="00E726AC">
        <w:rPr>
          <w:rFonts w:eastAsia="Cambria"/>
          <w:b/>
          <w:sz w:val="24"/>
          <w:szCs w:val="24"/>
        </w:rPr>
        <w:t>ép&gt;</w:t>
      </w:r>
    </w:p>
    <w:p w:rsidR="002505FC" w:rsidRPr="00E726AC" w:rsidRDefault="002505FC">
      <w:pPr>
        <w:spacing w:before="5" w:line="180" w:lineRule="exact"/>
        <w:rPr>
          <w:sz w:val="19"/>
          <w:szCs w:val="19"/>
        </w:rPr>
      </w:pPr>
    </w:p>
    <w:p w:rsidR="002505FC" w:rsidRPr="00E726AC" w:rsidRDefault="003E2070">
      <w:pPr>
        <w:ind w:left="548" w:right="8393"/>
        <w:jc w:val="both"/>
        <w:rPr>
          <w:sz w:val="22"/>
          <w:szCs w:val="22"/>
        </w:rPr>
        <w:sectPr w:rsidR="002505FC" w:rsidRPr="00E726AC">
          <w:pgSz w:w="11920" w:h="16840"/>
          <w:pgMar w:top="1320" w:right="1020" w:bottom="280" w:left="1440" w:header="0" w:footer="0" w:gutter="0"/>
          <w:cols w:space="720"/>
        </w:sectPr>
      </w:pPr>
      <w:r w:rsidRPr="00E726AC">
        <w:rPr>
          <w:i/>
          <w:sz w:val="22"/>
          <w:szCs w:val="22"/>
        </w:rPr>
        <w:t>Ví dụ</w:t>
      </w:r>
    </w:p>
    <w:p w:rsidR="002505FC" w:rsidRPr="00E726AC" w:rsidRDefault="00C25EC7">
      <w:pPr>
        <w:spacing w:before="93"/>
        <w:ind w:left="547"/>
      </w:pPr>
      <w:r>
        <w:lastRenderedPageBreak/>
        <w:pict>
          <v:shape id="_x0000_i1037" type="#_x0000_t75" style="width:440.05pt;height:505.75pt">
            <v:imagedata r:id="rId56" o:title=""/>
          </v:shape>
        </w:pict>
      </w:r>
    </w:p>
    <w:p w:rsidR="002505FC" w:rsidRPr="00E726AC" w:rsidRDefault="002505FC">
      <w:pPr>
        <w:spacing w:before="11" w:line="200" w:lineRule="exact"/>
      </w:pPr>
    </w:p>
    <w:p w:rsidR="002505FC" w:rsidRPr="00E726AC" w:rsidRDefault="003E2070">
      <w:pPr>
        <w:spacing w:before="29"/>
        <w:ind w:left="3063"/>
        <w:rPr>
          <w:sz w:val="24"/>
          <w:szCs w:val="24"/>
        </w:rPr>
        <w:sectPr w:rsidR="002505FC" w:rsidRPr="00E726AC">
          <w:footerReference w:type="default" r:id="rId57"/>
          <w:pgSz w:w="11920" w:h="16840"/>
          <w:pgMar w:top="1300" w:right="1020" w:bottom="280" w:left="1440" w:header="0" w:footer="284" w:gutter="0"/>
          <w:cols w:space="720"/>
        </w:sectPr>
      </w:pPr>
      <w:r w:rsidRPr="00E726AC">
        <w:rPr>
          <w:b/>
          <w:i/>
          <w:sz w:val="24"/>
          <w:szCs w:val="24"/>
        </w:rPr>
        <w:t>Fig</w:t>
      </w:r>
      <w:r w:rsidRPr="00E726AC">
        <w:rPr>
          <w:b/>
          <w:i/>
          <w:spacing w:val="1"/>
          <w:sz w:val="24"/>
          <w:szCs w:val="24"/>
        </w:rPr>
        <w:t>u</w:t>
      </w:r>
      <w:r w:rsidRPr="00E726AC">
        <w:rPr>
          <w:b/>
          <w:i/>
          <w:sz w:val="24"/>
          <w:szCs w:val="24"/>
        </w:rPr>
        <w:t>re 16:</w:t>
      </w:r>
      <w:r w:rsidRPr="00E726AC">
        <w:rPr>
          <w:b/>
          <w:i/>
          <w:spacing w:val="-1"/>
          <w:sz w:val="24"/>
          <w:szCs w:val="24"/>
        </w:rPr>
        <w:t xml:space="preserve"> </w:t>
      </w:r>
      <w:r w:rsidRPr="00E726AC">
        <w:rPr>
          <w:b/>
          <w:i/>
          <w:sz w:val="24"/>
          <w:szCs w:val="24"/>
        </w:rPr>
        <w:t>Guest, Me</w:t>
      </w:r>
      <w:r w:rsidRPr="00E726AC">
        <w:rPr>
          <w:b/>
          <w:i/>
          <w:spacing w:val="2"/>
          <w:sz w:val="24"/>
          <w:szCs w:val="24"/>
        </w:rPr>
        <w:t>m</w:t>
      </w:r>
      <w:r w:rsidRPr="00E726AC">
        <w:rPr>
          <w:b/>
          <w:i/>
          <w:spacing w:val="-2"/>
          <w:sz w:val="24"/>
          <w:szCs w:val="24"/>
        </w:rPr>
        <w:t>b</w:t>
      </w:r>
      <w:r w:rsidRPr="00E726AC">
        <w:rPr>
          <w:b/>
          <w:i/>
          <w:spacing w:val="-1"/>
          <w:sz w:val="24"/>
          <w:szCs w:val="24"/>
        </w:rPr>
        <w:t>e</w:t>
      </w:r>
      <w:r w:rsidRPr="00E726AC">
        <w:rPr>
          <w:b/>
          <w:i/>
          <w:sz w:val="24"/>
          <w:szCs w:val="24"/>
        </w:rPr>
        <w:t xml:space="preserve">r </w:t>
      </w:r>
      <w:r w:rsidRPr="00E726AC">
        <w:rPr>
          <w:b/>
          <w:i/>
          <w:spacing w:val="1"/>
          <w:sz w:val="24"/>
          <w:szCs w:val="24"/>
        </w:rPr>
        <w:t>C</w:t>
      </w:r>
      <w:r w:rsidRPr="00E726AC">
        <w:rPr>
          <w:b/>
          <w:i/>
          <w:sz w:val="24"/>
          <w:szCs w:val="24"/>
        </w:rPr>
        <w:t>ore Flow</w:t>
      </w:r>
    </w:p>
    <w:p w:rsidR="002505FC" w:rsidRPr="00E726AC" w:rsidRDefault="003E2070">
      <w:pPr>
        <w:spacing w:before="48" w:line="260" w:lineRule="exact"/>
        <w:ind w:left="-22"/>
        <w:rPr>
          <w:rFonts w:eastAsia="Calibri"/>
          <w:sz w:val="22"/>
          <w:szCs w:val="22"/>
        </w:rPr>
      </w:pPr>
      <w:r w:rsidRPr="00E726AC">
        <w:rPr>
          <w:rFonts w:eastAsia="Calibri"/>
          <w:spacing w:val="1"/>
          <w:sz w:val="22"/>
          <w:szCs w:val="22"/>
        </w:rPr>
        <w:lastRenderedPageBreak/>
        <w:t>M</w:t>
      </w:r>
      <w:r w:rsidRPr="00E726AC">
        <w:rPr>
          <w:rFonts w:eastAsia="Calibri"/>
          <w:sz w:val="22"/>
          <w:szCs w:val="22"/>
        </w:rPr>
        <w:t>S</w:t>
      </w:r>
      <w:r w:rsidRPr="00E726AC">
        <w:rPr>
          <w:rFonts w:eastAsia="Calibri"/>
          <w:spacing w:val="-1"/>
          <w:sz w:val="22"/>
          <w:szCs w:val="22"/>
        </w:rPr>
        <w:t>S</w:t>
      </w:r>
      <w:r w:rsidRPr="00E726AC">
        <w:rPr>
          <w:rFonts w:eastAsia="Calibri"/>
          <w:sz w:val="22"/>
          <w:szCs w:val="22"/>
        </w:rPr>
        <w:t>C</w:t>
      </w:r>
      <w:r w:rsidRPr="00E726AC">
        <w:rPr>
          <w:rFonts w:eastAsia="Calibri"/>
          <w:spacing w:val="1"/>
          <w:sz w:val="22"/>
          <w:szCs w:val="22"/>
        </w:rPr>
        <w:t xml:space="preserve"> </w:t>
      </w:r>
      <w:r w:rsidRPr="00E726AC">
        <w:rPr>
          <w:rFonts w:eastAsia="Calibri"/>
          <w:sz w:val="22"/>
          <w:szCs w:val="22"/>
        </w:rPr>
        <w:t>- I</w:t>
      </w:r>
      <w:r w:rsidRPr="00E726AC">
        <w:rPr>
          <w:rFonts w:eastAsia="Calibri"/>
          <w:spacing w:val="-1"/>
          <w:sz w:val="22"/>
          <w:szCs w:val="22"/>
        </w:rPr>
        <w:t>n</w:t>
      </w:r>
      <w:r w:rsidRPr="00E726AC">
        <w:rPr>
          <w:rFonts w:eastAsia="Calibri"/>
          <w:sz w:val="22"/>
          <w:szCs w:val="22"/>
        </w:rPr>
        <w:t>t</w:t>
      </w:r>
      <w:r w:rsidRPr="00E726AC">
        <w:rPr>
          <w:rFonts w:eastAsia="Calibri"/>
          <w:spacing w:val="-2"/>
          <w:sz w:val="22"/>
          <w:szCs w:val="22"/>
        </w:rPr>
        <w:t>r</w:t>
      </w:r>
      <w:r w:rsidRPr="00E726AC">
        <w:rPr>
          <w:rFonts w:eastAsia="Calibri"/>
          <w:spacing w:val="1"/>
          <w:sz w:val="22"/>
          <w:szCs w:val="22"/>
        </w:rPr>
        <w:t>o</w:t>
      </w:r>
      <w:r w:rsidRPr="00E726AC">
        <w:rPr>
          <w:rFonts w:eastAsia="Calibri"/>
          <w:spacing w:val="-1"/>
          <w:sz w:val="22"/>
          <w:szCs w:val="22"/>
        </w:rPr>
        <w:t>du</w:t>
      </w:r>
      <w:r w:rsidRPr="00E726AC">
        <w:rPr>
          <w:rFonts w:eastAsia="Calibri"/>
          <w:sz w:val="22"/>
          <w:szCs w:val="22"/>
        </w:rPr>
        <w:t>ct</w:t>
      </w:r>
      <w:r w:rsidRPr="00E726AC">
        <w:rPr>
          <w:rFonts w:eastAsia="Calibri"/>
          <w:spacing w:val="-2"/>
          <w:sz w:val="22"/>
          <w:szCs w:val="22"/>
        </w:rPr>
        <w:t>i</w:t>
      </w:r>
      <w:r w:rsidRPr="00E726AC">
        <w:rPr>
          <w:rFonts w:eastAsia="Calibri"/>
          <w:spacing w:val="1"/>
          <w:sz w:val="22"/>
          <w:szCs w:val="22"/>
        </w:rPr>
        <w:t>o</w:t>
      </w:r>
      <w:r w:rsidRPr="00E726AC">
        <w:rPr>
          <w:rFonts w:eastAsia="Calibri"/>
          <w:sz w:val="22"/>
          <w:szCs w:val="22"/>
        </w:rPr>
        <w:t>n</w:t>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8" w:line="220" w:lineRule="exact"/>
        <w:rPr>
          <w:sz w:val="22"/>
          <w:szCs w:val="22"/>
        </w:rPr>
      </w:pPr>
    </w:p>
    <w:p w:rsidR="002505FC" w:rsidRPr="00E726AC" w:rsidRDefault="003E2070">
      <w:pPr>
        <w:spacing w:before="24"/>
        <w:ind w:left="2230"/>
        <w:rPr>
          <w:sz w:val="28"/>
          <w:szCs w:val="28"/>
        </w:rPr>
      </w:pPr>
      <w:r w:rsidRPr="00E726AC">
        <w:rPr>
          <w:b/>
          <w:i/>
          <w:spacing w:val="1"/>
          <w:sz w:val="28"/>
          <w:szCs w:val="28"/>
        </w:rPr>
        <w:t>5</w:t>
      </w:r>
      <w:r w:rsidRPr="00E726AC">
        <w:rPr>
          <w:b/>
          <w:i/>
          <w:sz w:val="28"/>
          <w:szCs w:val="28"/>
        </w:rPr>
        <w:t>.1</w:t>
      </w:r>
      <w:r w:rsidRPr="00E726AC">
        <w:rPr>
          <w:b/>
          <w:i/>
          <w:spacing w:val="-19"/>
          <w:sz w:val="28"/>
          <w:szCs w:val="28"/>
        </w:rPr>
        <w:t xml:space="preserve"> </w:t>
      </w:r>
      <w:r w:rsidRPr="00E726AC">
        <w:rPr>
          <w:b/>
          <w:i/>
          <w:spacing w:val="-1"/>
          <w:sz w:val="28"/>
          <w:szCs w:val="28"/>
        </w:rPr>
        <w:t>G</w:t>
      </w:r>
      <w:r w:rsidRPr="00E726AC">
        <w:rPr>
          <w:b/>
          <w:i/>
          <w:sz w:val="28"/>
          <w:szCs w:val="28"/>
        </w:rPr>
        <w:t>ue</w:t>
      </w:r>
      <w:r w:rsidRPr="00E726AC">
        <w:rPr>
          <w:b/>
          <w:i/>
          <w:spacing w:val="1"/>
          <w:sz w:val="28"/>
          <w:szCs w:val="28"/>
        </w:rPr>
        <w:t>s</w:t>
      </w:r>
      <w:r w:rsidRPr="00E726AC">
        <w:rPr>
          <w:b/>
          <w:i/>
          <w:sz w:val="28"/>
          <w:szCs w:val="28"/>
        </w:rPr>
        <w:t>t</w:t>
      </w:r>
      <w:r w:rsidRPr="00E726AC">
        <w:rPr>
          <w:b/>
          <w:i/>
          <w:spacing w:val="1"/>
          <w:sz w:val="28"/>
          <w:szCs w:val="28"/>
        </w:rPr>
        <w:t xml:space="preserve"> </w:t>
      </w:r>
      <w:r w:rsidRPr="00E726AC">
        <w:rPr>
          <w:b/>
          <w:i/>
          <w:spacing w:val="-2"/>
          <w:sz w:val="28"/>
          <w:szCs w:val="28"/>
        </w:rPr>
        <w:t>Te</w:t>
      </w:r>
      <w:r w:rsidRPr="00E726AC">
        <w:rPr>
          <w:b/>
          <w:i/>
          <w:spacing w:val="1"/>
          <w:sz w:val="28"/>
          <w:szCs w:val="28"/>
        </w:rPr>
        <w:t>s</w:t>
      </w:r>
      <w:r w:rsidRPr="00E726AC">
        <w:rPr>
          <w:b/>
          <w:i/>
          <w:sz w:val="28"/>
          <w:szCs w:val="28"/>
        </w:rPr>
        <w:t>t</w:t>
      </w:r>
      <w:r w:rsidRPr="00E726AC">
        <w:rPr>
          <w:b/>
          <w:i/>
          <w:spacing w:val="1"/>
          <w:sz w:val="28"/>
          <w:szCs w:val="28"/>
        </w:rPr>
        <w:t xml:space="preserve"> </w:t>
      </w:r>
      <w:r w:rsidRPr="00E726AC">
        <w:rPr>
          <w:b/>
          <w:i/>
          <w:spacing w:val="-3"/>
          <w:sz w:val="28"/>
          <w:szCs w:val="28"/>
        </w:rPr>
        <w:t>C</w:t>
      </w:r>
      <w:r w:rsidRPr="00E726AC">
        <w:rPr>
          <w:b/>
          <w:i/>
          <w:spacing w:val="1"/>
          <w:sz w:val="28"/>
          <w:szCs w:val="28"/>
        </w:rPr>
        <w:t>a</w:t>
      </w:r>
      <w:r w:rsidRPr="00E726AC">
        <w:rPr>
          <w:b/>
          <w:i/>
          <w:spacing w:val="-1"/>
          <w:sz w:val="28"/>
          <w:szCs w:val="28"/>
        </w:rPr>
        <w:t>s</w:t>
      </w:r>
      <w:r w:rsidRPr="00E726AC">
        <w:rPr>
          <w:b/>
          <w:i/>
          <w:sz w:val="28"/>
          <w:szCs w:val="28"/>
        </w:rPr>
        <w:t>e</w:t>
      </w:r>
    </w:p>
    <w:p w:rsidR="002505FC" w:rsidRPr="00E726AC" w:rsidRDefault="002505FC">
      <w:pPr>
        <w:spacing w:before="9" w:line="100" w:lineRule="exact"/>
        <w:rPr>
          <w:sz w:val="11"/>
          <w:szCs w:val="11"/>
        </w:rPr>
      </w:pPr>
    </w:p>
    <w:p w:rsidR="002505FC" w:rsidRPr="00E726AC" w:rsidRDefault="003E2070">
      <w:pPr>
        <w:ind w:left="2679"/>
        <w:rPr>
          <w:sz w:val="26"/>
          <w:szCs w:val="26"/>
        </w:rPr>
      </w:pPr>
      <w:r w:rsidRPr="00E726AC">
        <w:rPr>
          <w:b/>
          <w:i/>
          <w:sz w:val="26"/>
          <w:szCs w:val="26"/>
        </w:rPr>
        <w:t xml:space="preserve">5.1.1  </w:t>
      </w:r>
      <w:r w:rsidRPr="00E726AC">
        <w:rPr>
          <w:b/>
          <w:i/>
          <w:spacing w:val="2"/>
          <w:sz w:val="26"/>
          <w:szCs w:val="26"/>
        </w:rPr>
        <w:t xml:space="preserve"> </w:t>
      </w:r>
      <w:r w:rsidRPr="00E726AC">
        <w:rPr>
          <w:b/>
          <w:i/>
          <w:sz w:val="26"/>
          <w:szCs w:val="26"/>
        </w:rPr>
        <w:t>Search</w:t>
      </w:r>
      <w:r w:rsidRPr="00E726AC">
        <w:rPr>
          <w:b/>
          <w:i/>
          <w:spacing w:val="-8"/>
          <w:sz w:val="26"/>
          <w:szCs w:val="26"/>
        </w:rPr>
        <w:t xml:space="preserve"> </w:t>
      </w:r>
      <w:r w:rsidRPr="00E726AC">
        <w:rPr>
          <w:b/>
          <w:i/>
          <w:sz w:val="26"/>
          <w:szCs w:val="26"/>
        </w:rPr>
        <w:t>E</w:t>
      </w:r>
      <w:r w:rsidRPr="00E726AC">
        <w:rPr>
          <w:b/>
          <w:i/>
          <w:spacing w:val="2"/>
          <w:sz w:val="26"/>
          <w:szCs w:val="26"/>
        </w:rPr>
        <w:t>v</w:t>
      </w:r>
      <w:r w:rsidRPr="00E726AC">
        <w:rPr>
          <w:b/>
          <w:i/>
          <w:sz w:val="26"/>
          <w:szCs w:val="26"/>
        </w:rPr>
        <w:t>ent</w:t>
      </w:r>
    </w:p>
    <w:p w:rsidR="002505FC" w:rsidRPr="00E726AC" w:rsidRDefault="002505FC">
      <w:pPr>
        <w:spacing w:before="7" w:line="160" w:lineRule="exact"/>
        <w:rPr>
          <w:sz w:val="16"/>
          <w:szCs w:val="16"/>
        </w:rPr>
      </w:pPr>
    </w:p>
    <w:p w:rsidR="002505FC" w:rsidRPr="00E726AC" w:rsidRDefault="002505FC">
      <w:pPr>
        <w:spacing w:line="200" w:lineRule="exact"/>
      </w:pPr>
    </w:p>
    <w:p w:rsidR="002505FC" w:rsidRPr="00E726AC" w:rsidRDefault="002505FC">
      <w:pPr>
        <w:spacing w:line="200" w:lineRule="exact"/>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2505FC" w:rsidRPr="00E726AC">
        <w:trPr>
          <w:trHeight w:hRule="exact" w:val="845"/>
        </w:trPr>
        <w:tc>
          <w:tcPr>
            <w:tcW w:w="848" w:type="dxa"/>
            <w:tcBorders>
              <w:top w:val="single" w:sz="5" w:space="0" w:color="000000"/>
              <w:left w:val="single" w:sz="5" w:space="0" w:color="000000"/>
              <w:bottom w:val="single" w:sz="5" w:space="0" w:color="000000"/>
              <w:right w:val="single" w:sz="5" w:space="0" w:color="000000"/>
            </w:tcBorders>
          </w:tcPr>
          <w:p w:rsidR="002505FC" w:rsidRPr="00E726AC" w:rsidRDefault="002505FC">
            <w:pPr>
              <w:spacing w:before="7" w:line="140" w:lineRule="exact"/>
              <w:rPr>
                <w:sz w:val="15"/>
                <w:szCs w:val="15"/>
              </w:rPr>
            </w:pPr>
          </w:p>
          <w:p w:rsidR="002505FC" w:rsidRPr="00E726AC" w:rsidRDefault="003E2070">
            <w:pPr>
              <w:ind w:left="247" w:right="246"/>
              <w:jc w:val="center"/>
              <w:rPr>
                <w:sz w:val="24"/>
                <w:szCs w:val="24"/>
              </w:rPr>
            </w:pPr>
            <w:r w:rsidRPr="00E726AC">
              <w:rPr>
                <w:b/>
                <w:i/>
                <w:sz w:val="24"/>
                <w:szCs w:val="24"/>
              </w:rPr>
              <w:t>ID</w:t>
            </w:r>
          </w:p>
        </w:tc>
        <w:tc>
          <w:tcPr>
            <w:tcW w:w="1529"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280"/>
              <w:rPr>
                <w:sz w:val="24"/>
                <w:szCs w:val="24"/>
              </w:rPr>
            </w:pPr>
            <w:r w:rsidRPr="00E726AC">
              <w:rPr>
                <w:b/>
                <w:i/>
                <w:sz w:val="24"/>
                <w:szCs w:val="24"/>
              </w:rPr>
              <w:t>T</w:t>
            </w:r>
            <w:r w:rsidRPr="00E726AC">
              <w:rPr>
                <w:b/>
                <w:i/>
                <w:spacing w:val="-1"/>
                <w:sz w:val="24"/>
                <w:szCs w:val="24"/>
              </w:rPr>
              <w:t>e</w:t>
            </w:r>
            <w:r w:rsidRPr="00E726AC">
              <w:rPr>
                <w:b/>
                <w:i/>
                <w:sz w:val="24"/>
                <w:szCs w:val="24"/>
              </w:rPr>
              <w:t xml:space="preserve">st </w:t>
            </w:r>
            <w:r w:rsidRPr="00E726AC">
              <w:rPr>
                <w:b/>
                <w:i/>
                <w:spacing w:val="1"/>
                <w:sz w:val="24"/>
                <w:szCs w:val="24"/>
              </w:rPr>
              <w:t>C</w:t>
            </w:r>
            <w:r w:rsidRPr="00E726AC">
              <w:rPr>
                <w:b/>
                <w:i/>
                <w:sz w:val="24"/>
                <w:szCs w:val="24"/>
              </w:rPr>
              <w:t>ase</w:t>
            </w:r>
          </w:p>
          <w:p w:rsidR="002505FC" w:rsidRPr="00E726AC" w:rsidRDefault="003E2070">
            <w:pPr>
              <w:spacing w:before="41"/>
              <w:ind w:left="181"/>
              <w:rPr>
                <w:sz w:val="24"/>
                <w:szCs w:val="24"/>
              </w:rPr>
            </w:pPr>
            <w:r w:rsidRPr="00E726AC">
              <w:rPr>
                <w:b/>
                <w:i/>
                <w:sz w:val="24"/>
                <w:szCs w:val="24"/>
              </w:rPr>
              <w:t>D</w:t>
            </w:r>
            <w:r w:rsidRPr="00E726AC">
              <w:rPr>
                <w:b/>
                <w:i/>
                <w:spacing w:val="-1"/>
                <w:sz w:val="24"/>
                <w:szCs w:val="24"/>
              </w:rPr>
              <w:t>e</w:t>
            </w:r>
            <w:r w:rsidRPr="00E726AC">
              <w:rPr>
                <w:b/>
                <w:i/>
                <w:sz w:val="24"/>
                <w:szCs w:val="24"/>
              </w:rPr>
              <w:t>s</w:t>
            </w:r>
            <w:r w:rsidRPr="00E726AC">
              <w:rPr>
                <w:b/>
                <w:i/>
                <w:spacing w:val="-1"/>
                <w:sz w:val="24"/>
                <w:szCs w:val="24"/>
              </w:rPr>
              <w:t>c</w:t>
            </w:r>
            <w:r w:rsidRPr="00E726AC">
              <w:rPr>
                <w:b/>
                <w:i/>
                <w:sz w:val="24"/>
                <w:szCs w:val="24"/>
              </w:rPr>
              <w:t>rip</w:t>
            </w:r>
            <w:r w:rsidRPr="00E726AC">
              <w:rPr>
                <w:b/>
                <w:i/>
                <w:spacing w:val="1"/>
                <w:sz w:val="24"/>
                <w:szCs w:val="24"/>
              </w:rPr>
              <w:t>t</w:t>
            </w:r>
            <w:r w:rsidRPr="00E726AC">
              <w:rPr>
                <w:b/>
                <w:i/>
                <w:sz w:val="24"/>
                <w:szCs w:val="24"/>
              </w:rPr>
              <w:t>ion</w:t>
            </w:r>
          </w:p>
        </w:tc>
        <w:tc>
          <w:tcPr>
            <w:tcW w:w="3262" w:type="dxa"/>
            <w:tcBorders>
              <w:top w:val="single" w:sz="5" w:space="0" w:color="000000"/>
              <w:left w:val="single" w:sz="5" w:space="0" w:color="000000"/>
              <w:bottom w:val="single" w:sz="5" w:space="0" w:color="000000"/>
              <w:right w:val="single" w:sz="5" w:space="0" w:color="000000"/>
            </w:tcBorders>
          </w:tcPr>
          <w:p w:rsidR="002505FC" w:rsidRPr="00E726AC" w:rsidRDefault="002505FC">
            <w:pPr>
              <w:spacing w:before="7" w:line="140" w:lineRule="exact"/>
              <w:rPr>
                <w:sz w:val="15"/>
                <w:szCs w:val="15"/>
              </w:rPr>
            </w:pPr>
          </w:p>
          <w:p w:rsidR="002505FC" w:rsidRPr="00E726AC" w:rsidRDefault="003E2070">
            <w:pPr>
              <w:ind w:left="604"/>
              <w:rPr>
                <w:sz w:val="24"/>
                <w:szCs w:val="24"/>
              </w:rPr>
            </w:pPr>
            <w:r w:rsidRPr="00E726AC">
              <w:rPr>
                <w:b/>
                <w:i/>
                <w:sz w:val="24"/>
                <w:szCs w:val="24"/>
              </w:rPr>
              <w:t>T</w:t>
            </w:r>
            <w:r w:rsidRPr="00E726AC">
              <w:rPr>
                <w:b/>
                <w:i/>
                <w:spacing w:val="-1"/>
                <w:sz w:val="24"/>
                <w:szCs w:val="24"/>
              </w:rPr>
              <w:t>e</w:t>
            </w:r>
            <w:r w:rsidRPr="00E726AC">
              <w:rPr>
                <w:b/>
                <w:i/>
                <w:sz w:val="24"/>
                <w:szCs w:val="24"/>
              </w:rPr>
              <w:t xml:space="preserve">st </w:t>
            </w:r>
            <w:r w:rsidRPr="00E726AC">
              <w:rPr>
                <w:b/>
                <w:i/>
                <w:spacing w:val="1"/>
                <w:sz w:val="24"/>
                <w:szCs w:val="24"/>
              </w:rPr>
              <w:t>C</w:t>
            </w:r>
            <w:r w:rsidRPr="00E726AC">
              <w:rPr>
                <w:b/>
                <w:i/>
                <w:sz w:val="24"/>
                <w:szCs w:val="24"/>
              </w:rPr>
              <w:t xml:space="preserve">ase </w:t>
            </w:r>
            <w:r w:rsidRPr="00E726AC">
              <w:rPr>
                <w:b/>
                <w:i/>
                <w:spacing w:val="-1"/>
                <w:sz w:val="24"/>
                <w:szCs w:val="24"/>
              </w:rPr>
              <w:t>P</w:t>
            </w:r>
            <w:r w:rsidRPr="00E726AC">
              <w:rPr>
                <w:b/>
                <w:i/>
                <w:sz w:val="24"/>
                <w:szCs w:val="24"/>
              </w:rPr>
              <w:t>roc</w:t>
            </w:r>
            <w:r w:rsidRPr="00E726AC">
              <w:rPr>
                <w:b/>
                <w:i/>
                <w:spacing w:val="-2"/>
                <w:sz w:val="24"/>
                <w:szCs w:val="24"/>
              </w:rPr>
              <w:t>e</w:t>
            </w:r>
            <w:r w:rsidRPr="00E726AC">
              <w:rPr>
                <w:b/>
                <w:i/>
                <w:sz w:val="24"/>
                <w:szCs w:val="24"/>
              </w:rPr>
              <w:t>d</w:t>
            </w:r>
            <w:r w:rsidRPr="00E726AC">
              <w:rPr>
                <w:b/>
                <w:i/>
                <w:spacing w:val="1"/>
                <w:sz w:val="24"/>
                <w:szCs w:val="24"/>
              </w:rPr>
              <w:t>u</w:t>
            </w:r>
            <w:r w:rsidRPr="00E726AC">
              <w:rPr>
                <w:b/>
                <w:i/>
                <w:sz w:val="24"/>
                <w:szCs w:val="24"/>
              </w:rPr>
              <w:t>re</w:t>
            </w:r>
          </w:p>
        </w:tc>
        <w:tc>
          <w:tcPr>
            <w:tcW w:w="3260" w:type="dxa"/>
            <w:tcBorders>
              <w:top w:val="single" w:sz="5" w:space="0" w:color="000000"/>
              <w:left w:val="single" w:sz="5" w:space="0" w:color="000000"/>
              <w:bottom w:val="single" w:sz="5" w:space="0" w:color="000000"/>
              <w:right w:val="single" w:sz="5" w:space="0" w:color="000000"/>
            </w:tcBorders>
          </w:tcPr>
          <w:p w:rsidR="002505FC" w:rsidRPr="00E726AC" w:rsidRDefault="002505FC">
            <w:pPr>
              <w:spacing w:before="7" w:line="140" w:lineRule="exact"/>
              <w:rPr>
                <w:sz w:val="15"/>
                <w:szCs w:val="15"/>
              </w:rPr>
            </w:pPr>
          </w:p>
          <w:p w:rsidR="002505FC" w:rsidRPr="00E726AC" w:rsidRDefault="003E2070">
            <w:pPr>
              <w:ind w:left="820"/>
              <w:rPr>
                <w:sz w:val="24"/>
                <w:szCs w:val="24"/>
              </w:rPr>
            </w:pPr>
            <w:r w:rsidRPr="00E726AC">
              <w:rPr>
                <w:b/>
                <w:i/>
                <w:sz w:val="24"/>
                <w:szCs w:val="24"/>
              </w:rPr>
              <w:t>Exp</w:t>
            </w:r>
            <w:r w:rsidRPr="00E726AC">
              <w:rPr>
                <w:b/>
                <w:i/>
                <w:spacing w:val="-1"/>
                <w:sz w:val="24"/>
                <w:szCs w:val="24"/>
              </w:rPr>
              <w:t>ec</w:t>
            </w:r>
            <w:r w:rsidRPr="00E726AC">
              <w:rPr>
                <w:b/>
                <w:i/>
                <w:sz w:val="24"/>
                <w:szCs w:val="24"/>
              </w:rPr>
              <w:t>ted ou</w:t>
            </w:r>
            <w:r w:rsidRPr="00E726AC">
              <w:rPr>
                <w:b/>
                <w:i/>
                <w:spacing w:val="1"/>
                <w:sz w:val="24"/>
                <w:szCs w:val="24"/>
              </w:rPr>
              <w:t>t</w:t>
            </w:r>
            <w:r w:rsidRPr="00E726AC">
              <w:rPr>
                <w:b/>
                <w:i/>
                <w:sz w:val="24"/>
                <w:szCs w:val="24"/>
              </w:rPr>
              <w:t>p</w:t>
            </w:r>
            <w:r w:rsidRPr="00E726AC">
              <w:rPr>
                <w:b/>
                <w:i/>
                <w:spacing w:val="1"/>
                <w:sz w:val="24"/>
                <w:szCs w:val="24"/>
              </w:rPr>
              <w:t>u</w:t>
            </w:r>
            <w:r w:rsidRPr="00E726AC">
              <w:rPr>
                <w:b/>
                <w:i/>
                <w:sz w:val="24"/>
                <w:szCs w:val="24"/>
              </w:rPr>
              <w:t>t</w:t>
            </w:r>
          </w:p>
        </w:tc>
        <w:tc>
          <w:tcPr>
            <w:tcW w:w="1985" w:type="dxa"/>
            <w:tcBorders>
              <w:top w:val="single" w:sz="5" w:space="0" w:color="000000"/>
              <w:left w:val="single" w:sz="5" w:space="0" w:color="000000"/>
              <w:bottom w:val="single" w:sz="5" w:space="0" w:color="000000"/>
              <w:right w:val="single" w:sz="5" w:space="0" w:color="000000"/>
            </w:tcBorders>
          </w:tcPr>
          <w:p w:rsidR="002505FC" w:rsidRPr="00E726AC" w:rsidRDefault="003E2070">
            <w:pPr>
              <w:spacing w:line="260" w:lineRule="exact"/>
              <w:ind w:left="213" w:right="213"/>
              <w:jc w:val="center"/>
              <w:rPr>
                <w:sz w:val="24"/>
                <w:szCs w:val="24"/>
              </w:rPr>
            </w:pPr>
            <w:r w:rsidRPr="00E726AC">
              <w:rPr>
                <w:b/>
                <w:i/>
                <w:sz w:val="24"/>
                <w:szCs w:val="24"/>
              </w:rPr>
              <w:t>I</w:t>
            </w:r>
            <w:r w:rsidRPr="00E726AC">
              <w:rPr>
                <w:b/>
                <w:i/>
                <w:spacing w:val="1"/>
                <w:sz w:val="24"/>
                <w:szCs w:val="24"/>
              </w:rPr>
              <w:t>n</w:t>
            </w:r>
            <w:r w:rsidRPr="00E726AC">
              <w:rPr>
                <w:b/>
                <w:i/>
                <w:sz w:val="24"/>
                <w:szCs w:val="24"/>
              </w:rPr>
              <w:t>te</w:t>
            </w:r>
            <w:r w:rsidRPr="00E726AC">
              <w:rPr>
                <w:b/>
                <w:i/>
                <w:spacing w:val="1"/>
                <w:sz w:val="24"/>
                <w:szCs w:val="24"/>
              </w:rPr>
              <w:t>r</w:t>
            </w:r>
            <w:r w:rsidRPr="00E726AC">
              <w:rPr>
                <w:b/>
                <w:i/>
                <w:spacing w:val="-1"/>
                <w:sz w:val="24"/>
                <w:szCs w:val="24"/>
              </w:rPr>
              <w:t>-</w:t>
            </w:r>
            <w:r w:rsidRPr="00E726AC">
              <w:rPr>
                <w:b/>
                <w:i/>
                <w:sz w:val="24"/>
                <w:szCs w:val="24"/>
              </w:rPr>
              <w:t xml:space="preserve">test </w:t>
            </w:r>
            <w:r w:rsidRPr="00E726AC">
              <w:rPr>
                <w:b/>
                <w:i/>
                <w:spacing w:val="1"/>
                <w:sz w:val="24"/>
                <w:szCs w:val="24"/>
              </w:rPr>
              <w:t>C</w:t>
            </w:r>
            <w:r w:rsidRPr="00E726AC">
              <w:rPr>
                <w:b/>
                <w:i/>
                <w:sz w:val="24"/>
                <w:szCs w:val="24"/>
              </w:rPr>
              <w:t>ase</w:t>
            </w:r>
          </w:p>
          <w:p w:rsidR="002505FC" w:rsidRPr="00E726AC" w:rsidRDefault="003E2070">
            <w:pPr>
              <w:spacing w:before="41"/>
              <w:ind w:left="343" w:right="345"/>
              <w:jc w:val="center"/>
              <w:rPr>
                <w:sz w:val="24"/>
                <w:szCs w:val="24"/>
              </w:rPr>
            </w:pPr>
            <w:r w:rsidRPr="00E726AC">
              <w:rPr>
                <w:b/>
                <w:i/>
                <w:sz w:val="24"/>
                <w:szCs w:val="24"/>
              </w:rPr>
              <w:t>D</w:t>
            </w:r>
            <w:r w:rsidRPr="00E726AC">
              <w:rPr>
                <w:b/>
                <w:i/>
                <w:spacing w:val="-1"/>
                <w:sz w:val="24"/>
                <w:szCs w:val="24"/>
              </w:rPr>
              <w:t>e</w:t>
            </w:r>
            <w:r w:rsidRPr="00E726AC">
              <w:rPr>
                <w:b/>
                <w:i/>
                <w:sz w:val="24"/>
                <w:szCs w:val="24"/>
              </w:rPr>
              <w:t>p</w:t>
            </w:r>
            <w:r w:rsidRPr="00E726AC">
              <w:rPr>
                <w:b/>
                <w:i/>
                <w:spacing w:val="-1"/>
                <w:sz w:val="24"/>
                <w:szCs w:val="24"/>
              </w:rPr>
              <w:t>e</w:t>
            </w:r>
            <w:r w:rsidRPr="00E726AC">
              <w:rPr>
                <w:b/>
                <w:i/>
                <w:spacing w:val="1"/>
                <w:sz w:val="24"/>
                <w:szCs w:val="24"/>
              </w:rPr>
              <w:t>n</w:t>
            </w:r>
            <w:r w:rsidRPr="00E726AC">
              <w:rPr>
                <w:b/>
                <w:i/>
                <w:sz w:val="24"/>
                <w:szCs w:val="24"/>
              </w:rPr>
              <w:t>d</w:t>
            </w:r>
            <w:r w:rsidRPr="00E726AC">
              <w:rPr>
                <w:b/>
                <w:i/>
                <w:spacing w:val="-1"/>
                <w:sz w:val="24"/>
                <w:szCs w:val="24"/>
              </w:rPr>
              <w:t>e</w:t>
            </w:r>
            <w:r w:rsidRPr="00E726AC">
              <w:rPr>
                <w:b/>
                <w:i/>
                <w:spacing w:val="1"/>
                <w:sz w:val="24"/>
                <w:szCs w:val="24"/>
              </w:rPr>
              <w:t>n</w:t>
            </w:r>
            <w:r w:rsidRPr="00E726AC">
              <w:rPr>
                <w:b/>
                <w:i/>
                <w:spacing w:val="-1"/>
                <w:sz w:val="24"/>
                <w:szCs w:val="24"/>
              </w:rPr>
              <w:t>c</w:t>
            </w:r>
            <w:r w:rsidRPr="00E726AC">
              <w:rPr>
                <w:b/>
                <w:i/>
                <w:sz w:val="24"/>
                <w:szCs w:val="24"/>
              </w:rPr>
              <w:t>e</w:t>
            </w:r>
          </w:p>
        </w:tc>
        <w:tc>
          <w:tcPr>
            <w:tcW w:w="994" w:type="dxa"/>
            <w:tcBorders>
              <w:top w:val="single" w:sz="5" w:space="0" w:color="000000"/>
              <w:left w:val="single" w:sz="5" w:space="0" w:color="000000"/>
              <w:bottom w:val="single" w:sz="5" w:space="0" w:color="000000"/>
              <w:right w:val="single" w:sz="5" w:space="0" w:color="000000"/>
            </w:tcBorders>
          </w:tcPr>
          <w:p w:rsidR="002505FC" w:rsidRPr="00E726AC" w:rsidRDefault="002505FC">
            <w:pPr>
              <w:spacing w:before="7" w:line="140" w:lineRule="exact"/>
              <w:rPr>
                <w:sz w:val="15"/>
                <w:szCs w:val="15"/>
              </w:rPr>
            </w:pPr>
          </w:p>
          <w:p w:rsidR="002505FC" w:rsidRPr="00E726AC" w:rsidRDefault="003E2070">
            <w:pPr>
              <w:ind w:left="177"/>
              <w:rPr>
                <w:sz w:val="24"/>
                <w:szCs w:val="24"/>
              </w:rPr>
            </w:pPr>
            <w:r w:rsidRPr="00E726AC">
              <w:rPr>
                <w:b/>
                <w:i/>
                <w:sz w:val="24"/>
                <w:szCs w:val="24"/>
              </w:rPr>
              <w:t>R</w:t>
            </w:r>
            <w:r w:rsidRPr="00E726AC">
              <w:rPr>
                <w:b/>
                <w:i/>
                <w:spacing w:val="-1"/>
                <w:sz w:val="24"/>
                <w:szCs w:val="24"/>
              </w:rPr>
              <w:t>e</w:t>
            </w:r>
            <w:r w:rsidRPr="00E726AC">
              <w:rPr>
                <w:b/>
                <w:i/>
                <w:sz w:val="24"/>
                <w:szCs w:val="24"/>
              </w:rPr>
              <w:t>s</w:t>
            </w:r>
            <w:r w:rsidRPr="00E726AC">
              <w:rPr>
                <w:b/>
                <w:i/>
                <w:spacing w:val="1"/>
                <w:sz w:val="24"/>
                <w:szCs w:val="24"/>
              </w:rPr>
              <w:t>u</w:t>
            </w:r>
            <w:r w:rsidRPr="00E726AC">
              <w:rPr>
                <w:b/>
                <w:i/>
                <w:sz w:val="24"/>
                <w:szCs w:val="24"/>
              </w:rPr>
              <w:t>lt</w:t>
            </w:r>
          </w:p>
        </w:tc>
        <w:tc>
          <w:tcPr>
            <w:tcW w:w="1416" w:type="dxa"/>
            <w:tcBorders>
              <w:top w:val="single" w:sz="5" w:space="0" w:color="000000"/>
              <w:left w:val="single" w:sz="5" w:space="0" w:color="000000"/>
              <w:bottom w:val="single" w:sz="5" w:space="0" w:color="000000"/>
              <w:right w:val="single" w:sz="5" w:space="0" w:color="000000"/>
            </w:tcBorders>
          </w:tcPr>
          <w:p w:rsidR="002505FC" w:rsidRPr="00E726AC" w:rsidRDefault="002505FC">
            <w:pPr>
              <w:spacing w:before="7" w:line="140" w:lineRule="exact"/>
              <w:rPr>
                <w:sz w:val="15"/>
                <w:szCs w:val="15"/>
              </w:rPr>
            </w:pPr>
          </w:p>
          <w:p w:rsidR="002505FC" w:rsidRPr="00E726AC" w:rsidRDefault="003E2070">
            <w:pPr>
              <w:ind w:left="229"/>
              <w:rPr>
                <w:sz w:val="24"/>
                <w:szCs w:val="24"/>
              </w:rPr>
            </w:pPr>
            <w:r w:rsidRPr="00E726AC">
              <w:rPr>
                <w:b/>
                <w:i/>
                <w:sz w:val="24"/>
                <w:szCs w:val="24"/>
              </w:rPr>
              <w:t>T</w:t>
            </w:r>
            <w:r w:rsidRPr="00E726AC">
              <w:rPr>
                <w:b/>
                <w:i/>
                <w:spacing w:val="-1"/>
                <w:sz w:val="24"/>
                <w:szCs w:val="24"/>
              </w:rPr>
              <w:t>e</w:t>
            </w:r>
            <w:r w:rsidRPr="00E726AC">
              <w:rPr>
                <w:b/>
                <w:i/>
                <w:sz w:val="24"/>
                <w:szCs w:val="24"/>
              </w:rPr>
              <w:t>st Date</w:t>
            </w:r>
          </w:p>
        </w:tc>
        <w:tc>
          <w:tcPr>
            <w:tcW w:w="768" w:type="dxa"/>
            <w:tcBorders>
              <w:top w:val="single" w:sz="5" w:space="0" w:color="000000"/>
              <w:left w:val="single" w:sz="5" w:space="0" w:color="000000"/>
              <w:bottom w:val="single" w:sz="5" w:space="0" w:color="000000"/>
              <w:right w:val="single" w:sz="5" w:space="0" w:color="000000"/>
            </w:tcBorders>
          </w:tcPr>
          <w:p w:rsidR="002505FC" w:rsidRPr="00E726AC" w:rsidRDefault="002505FC">
            <w:pPr>
              <w:spacing w:before="7" w:line="140" w:lineRule="exact"/>
              <w:rPr>
                <w:sz w:val="15"/>
                <w:szCs w:val="15"/>
              </w:rPr>
            </w:pPr>
          </w:p>
          <w:p w:rsidR="002505FC" w:rsidRPr="00E726AC" w:rsidRDefault="003E2070">
            <w:pPr>
              <w:ind w:left="145"/>
              <w:rPr>
                <w:sz w:val="24"/>
                <w:szCs w:val="24"/>
              </w:rPr>
            </w:pPr>
            <w:r w:rsidRPr="00E726AC">
              <w:rPr>
                <w:b/>
                <w:i/>
                <w:sz w:val="24"/>
                <w:szCs w:val="24"/>
              </w:rPr>
              <w:t>Note</w:t>
            </w:r>
          </w:p>
        </w:tc>
      </w:tr>
      <w:tr w:rsidR="002505FC" w:rsidRPr="00E726AC">
        <w:trPr>
          <w:trHeight w:hRule="exact" w:val="528"/>
        </w:trPr>
        <w:tc>
          <w:tcPr>
            <w:tcW w:w="848"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1529"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3262"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3260"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1985"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994"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1416" w:type="dxa"/>
            <w:tcBorders>
              <w:top w:val="single" w:sz="5" w:space="0" w:color="000000"/>
              <w:left w:val="single" w:sz="5" w:space="0" w:color="000000"/>
              <w:bottom w:val="single" w:sz="5" w:space="0" w:color="000000"/>
              <w:right w:val="single" w:sz="5" w:space="0" w:color="000000"/>
            </w:tcBorders>
          </w:tcPr>
          <w:p w:rsidR="002505FC" w:rsidRPr="00E726AC" w:rsidRDefault="002505FC"/>
        </w:tc>
        <w:tc>
          <w:tcPr>
            <w:tcW w:w="768" w:type="dxa"/>
            <w:tcBorders>
              <w:top w:val="single" w:sz="5" w:space="0" w:color="000000"/>
              <w:left w:val="single" w:sz="5" w:space="0" w:color="000000"/>
              <w:bottom w:val="single" w:sz="5" w:space="0" w:color="000000"/>
              <w:right w:val="single" w:sz="5" w:space="0" w:color="000000"/>
            </w:tcBorders>
          </w:tcPr>
          <w:p w:rsidR="002505FC" w:rsidRPr="00E726AC" w:rsidRDefault="002505FC"/>
        </w:tc>
      </w:tr>
    </w:tbl>
    <w:p w:rsidR="002505FC" w:rsidRPr="00E726AC" w:rsidRDefault="002505FC">
      <w:pPr>
        <w:sectPr w:rsidR="002505FC" w:rsidRPr="00E726AC">
          <w:footerReference w:type="default" r:id="rId58"/>
          <w:pgSz w:w="16840" w:h="11920" w:orient="landscape"/>
          <w:pgMar w:top="120" w:right="1360" w:bottom="280" w:left="0" w:header="0" w:footer="0" w:gutter="0"/>
          <w:cols w:space="720"/>
        </w:sectPr>
      </w:pPr>
    </w:p>
    <w:p w:rsidR="002505FC" w:rsidRPr="00E726AC" w:rsidRDefault="003E2070">
      <w:pPr>
        <w:spacing w:before="63" w:line="260" w:lineRule="exact"/>
        <w:ind w:left="105"/>
        <w:rPr>
          <w:rFonts w:eastAsia="Calibri"/>
          <w:sz w:val="22"/>
          <w:szCs w:val="22"/>
        </w:rPr>
      </w:pPr>
      <w:r w:rsidRPr="00E726AC">
        <w:rPr>
          <w:rFonts w:eastAsia="Calibri"/>
          <w:spacing w:val="1"/>
          <w:sz w:val="22"/>
          <w:szCs w:val="22"/>
        </w:rPr>
        <w:lastRenderedPageBreak/>
        <w:t>M</w:t>
      </w:r>
      <w:r w:rsidRPr="00E726AC">
        <w:rPr>
          <w:rFonts w:eastAsia="Calibri"/>
          <w:sz w:val="22"/>
          <w:szCs w:val="22"/>
        </w:rPr>
        <w:t>S</w:t>
      </w:r>
      <w:r w:rsidRPr="00E726AC">
        <w:rPr>
          <w:rFonts w:eastAsia="Calibri"/>
          <w:spacing w:val="-1"/>
          <w:sz w:val="22"/>
          <w:szCs w:val="22"/>
        </w:rPr>
        <w:t>S</w:t>
      </w:r>
      <w:r w:rsidRPr="00E726AC">
        <w:rPr>
          <w:rFonts w:eastAsia="Calibri"/>
          <w:sz w:val="22"/>
          <w:szCs w:val="22"/>
        </w:rPr>
        <w:t>C</w:t>
      </w:r>
      <w:r w:rsidRPr="00E726AC">
        <w:rPr>
          <w:rFonts w:eastAsia="Calibri"/>
          <w:spacing w:val="1"/>
          <w:sz w:val="22"/>
          <w:szCs w:val="22"/>
        </w:rPr>
        <w:t xml:space="preserve"> </w:t>
      </w:r>
      <w:r w:rsidRPr="00E726AC">
        <w:rPr>
          <w:rFonts w:eastAsia="Calibri"/>
          <w:sz w:val="22"/>
          <w:szCs w:val="22"/>
        </w:rPr>
        <w:t>-</w:t>
      </w:r>
      <w:r w:rsidRPr="00E726AC">
        <w:rPr>
          <w:rFonts w:eastAsia="Calibri"/>
          <w:spacing w:val="1"/>
          <w:sz w:val="22"/>
          <w:szCs w:val="22"/>
        </w:rPr>
        <w:t xml:space="preserve"> </w:t>
      </w:r>
      <w:r w:rsidRPr="00E726AC">
        <w:rPr>
          <w:rFonts w:eastAsia="Calibri"/>
          <w:sz w:val="22"/>
          <w:szCs w:val="22"/>
        </w:rPr>
        <w:t>I</w:t>
      </w:r>
      <w:r w:rsidRPr="00E726AC">
        <w:rPr>
          <w:rFonts w:eastAsia="Calibri"/>
          <w:spacing w:val="-1"/>
          <w:sz w:val="22"/>
          <w:szCs w:val="22"/>
        </w:rPr>
        <w:t>n</w:t>
      </w:r>
      <w:r w:rsidRPr="00E726AC">
        <w:rPr>
          <w:rFonts w:eastAsia="Calibri"/>
          <w:sz w:val="22"/>
          <w:szCs w:val="22"/>
        </w:rPr>
        <w:t>t</w:t>
      </w:r>
      <w:r w:rsidRPr="00E726AC">
        <w:rPr>
          <w:rFonts w:eastAsia="Calibri"/>
          <w:spacing w:val="-2"/>
          <w:sz w:val="22"/>
          <w:szCs w:val="22"/>
        </w:rPr>
        <w:t>r</w:t>
      </w:r>
      <w:r w:rsidRPr="00E726AC">
        <w:rPr>
          <w:rFonts w:eastAsia="Calibri"/>
          <w:spacing w:val="1"/>
          <w:sz w:val="22"/>
          <w:szCs w:val="22"/>
        </w:rPr>
        <w:t>o</w:t>
      </w:r>
      <w:r w:rsidRPr="00E726AC">
        <w:rPr>
          <w:rFonts w:eastAsia="Calibri"/>
          <w:spacing w:val="-1"/>
          <w:sz w:val="22"/>
          <w:szCs w:val="22"/>
        </w:rPr>
        <w:t>du</w:t>
      </w:r>
      <w:r w:rsidRPr="00E726AC">
        <w:rPr>
          <w:rFonts w:eastAsia="Calibri"/>
          <w:sz w:val="22"/>
          <w:szCs w:val="22"/>
        </w:rPr>
        <w:t>ct</w:t>
      </w:r>
      <w:r w:rsidRPr="00E726AC">
        <w:rPr>
          <w:rFonts w:eastAsia="Calibri"/>
          <w:spacing w:val="-2"/>
          <w:sz w:val="22"/>
          <w:szCs w:val="22"/>
        </w:rPr>
        <w:t>i</w:t>
      </w:r>
      <w:r w:rsidRPr="00E726AC">
        <w:rPr>
          <w:rFonts w:eastAsia="Calibri"/>
          <w:spacing w:val="1"/>
          <w:sz w:val="22"/>
          <w:szCs w:val="22"/>
        </w:rPr>
        <w:t>o</w:t>
      </w:r>
      <w:r w:rsidRPr="00E726AC">
        <w:rPr>
          <w:rFonts w:eastAsia="Calibri"/>
          <w:sz w:val="22"/>
          <w:szCs w:val="22"/>
        </w:rPr>
        <w:t>n</w:t>
      </w: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before="15" w:line="260" w:lineRule="exact"/>
        <w:rPr>
          <w:sz w:val="26"/>
          <w:szCs w:val="26"/>
        </w:rPr>
      </w:pPr>
    </w:p>
    <w:p w:rsidR="002505FC" w:rsidRPr="00E726AC" w:rsidRDefault="003E2070">
      <w:pPr>
        <w:spacing w:before="9"/>
        <w:ind w:left="1636"/>
        <w:rPr>
          <w:rFonts w:eastAsia="Cambria"/>
          <w:sz w:val="36"/>
          <w:szCs w:val="36"/>
        </w:rPr>
      </w:pPr>
      <w:r w:rsidRPr="00E726AC">
        <w:rPr>
          <w:rFonts w:eastAsia="Cambria"/>
          <w:b/>
          <w:spacing w:val="1"/>
          <w:sz w:val="36"/>
          <w:szCs w:val="36"/>
        </w:rPr>
        <w:t>F</w:t>
      </w:r>
      <w:r w:rsidRPr="00E726AC">
        <w:rPr>
          <w:rFonts w:eastAsia="Cambria"/>
          <w:b/>
          <w:sz w:val="36"/>
          <w:szCs w:val="36"/>
        </w:rPr>
        <w:t>.</w:t>
      </w:r>
      <w:r w:rsidRPr="00E726AC">
        <w:rPr>
          <w:rFonts w:eastAsia="Cambria"/>
          <w:b/>
          <w:spacing w:val="-2"/>
          <w:sz w:val="36"/>
          <w:szCs w:val="36"/>
        </w:rPr>
        <w:t xml:space="preserve"> </w:t>
      </w:r>
      <w:r w:rsidRPr="00E726AC">
        <w:rPr>
          <w:rFonts w:eastAsia="Cambria"/>
          <w:b/>
          <w:sz w:val="36"/>
          <w:szCs w:val="36"/>
        </w:rPr>
        <w:t>Software User’s Man</w:t>
      </w:r>
      <w:r w:rsidRPr="00E726AC">
        <w:rPr>
          <w:rFonts w:eastAsia="Cambria"/>
          <w:b/>
          <w:spacing w:val="2"/>
          <w:sz w:val="36"/>
          <w:szCs w:val="36"/>
        </w:rPr>
        <w:t>u</w:t>
      </w:r>
      <w:r w:rsidRPr="00E726AC">
        <w:rPr>
          <w:rFonts w:eastAsia="Cambria"/>
          <w:b/>
          <w:sz w:val="36"/>
          <w:szCs w:val="36"/>
        </w:rPr>
        <w:t>al</w:t>
      </w:r>
    </w:p>
    <w:p w:rsidR="002505FC" w:rsidRPr="00E726AC" w:rsidRDefault="003E2070">
      <w:pPr>
        <w:spacing w:before="98"/>
        <w:ind w:left="1905"/>
        <w:rPr>
          <w:rFonts w:eastAsia="Cambria"/>
          <w:sz w:val="32"/>
          <w:szCs w:val="32"/>
        </w:rPr>
      </w:pPr>
      <w:r w:rsidRPr="00E726AC">
        <w:rPr>
          <w:rFonts w:eastAsia="Cambria"/>
          <w:b/>
          <w:spacing w:val="1"/>
          <w:sz w:val="32"/>
          <w:szCs w:val="32"/>
        </w:rPr>
        <w:t>1</w:t>
      </w:r>
      <w:r w:rsidRPr="00E726AC">
        <w:rPr>
          <w:rFonts w:eastAsia="Cambria"/>
          <w:b/>
          <w:sz w:val="32"/>
          <w:szCs w:val="32"/>
        </w:rPr>
        <w:t>.</w:t>
      </w:r>
      <w:r w:rsidRPr="00E726AC">
        <w:rPr>
          <w:rFonts w:eastAsia="Cambria"/>
          <w:b/>
          <w:spacing w:val="23"/>
          <w:sz w:val="32"/>
          <w:szCs w:val="32"/>
        </w:rPr>
        <w:t xml:space="preserve"> </w:t>
      </w:r>
      <w:r w:rsidRPr="00E726AC">
        <w:rPr>
          <w:rFonts w:eastAsia="Cambria"/>
          <w:b/>
          <w:spacing w:val="-1"/>
          <w:sz w:val="32"/>
          <w:szCs w:val="32"/>
        </w:rPr>
        <w:t>I</w:t>
      </w:r>
      <w:r w:rsidRPr="00E726AC">
        <w:rPr>
          <w:rFonts w:eastAsia="Cambria"/>
          <w:b/>
          <w:sz w:val="32"/>
          <w:szCs w:val="32"/>
        </w:rPr>
        <w:t>nsta</w:t>
      </w:r>
      <w:r w:rsidRPr="00E726AC">
        <w:rPr>
          <w:rFonts w:eastAsia="Cambria"/>
          <w:b/>
          <w:spacing w:val="2"/>
          <w:sz w:val="32"/>
          <w:szCs w:val="32"/>
        </w:rPr>
        <w:t>l</w:t>
      </w:r>
      <w:r w:rsidRPr="00E726AC">
        <w:rPr>
          <w:rFonts w:eastAsia="Cambria"/>
          <w:b/>
          <w:sz w:val="32"/>
          <w:szCs w:val="32"/>
        </w:rPr>
        <w:t>lat</w:t>
      </w:r>
      <w:r w:rsidRPr="00E726AC">
        <w:rPr>
          <w:rFonts w:eastAsia="Cambria"/>
          <w:b/>
          <w:spacing w:val="1"/>
          <w:sz w:val="32"/>
          <w:szCs w:val="32"/>
        </w:rPr>
        <w:t>i</w:t>
      </w:r>
      <w:r w:rsidRPr="00E726AC">
        <w:rPr>
          <w:rFonts w:eastAsia="Cambria"/>
          <w:b/>
          <w:sz w:val="32"/>
          <w:szCs w:val="32"/>
        </w:rPr>
        <w:t>on</w:t>
      </w:r>
      <w:r w:rsidRPr="00E726AC">
        <w:rPr>
          <w:rFonts w:eastAsia="Cambria"/>
          <w:b/>
          <w:spacing w:val="-17"/>
          <w:sz w:val="32"/>
          <w:szCs w:val="32"/>
        </w:rPr>
        <w:t xml:space="preserve"> </w:t>
      </w:r>
      <w:r w:rsidRPr="00E726AC">
        <w:rPr>
          <w:rFonts w:eastAsia="Cambria"/>
          <w:b/>
          <w:spacing w:val="1"/>
          <w:sz w:val="32"/>
          <w:szCs w:val="32"/>
        </w:rPr>
        <w:t>G</w:t>
      </w:r>
      <w:r w:rsidRPr="00E726AC">
        <w:rPr>
          <w:rFonts w:eastAsia="Cambria"/>
          <w:b/>
          <w:spacing w:val="-1"/>
          <w:sz w:val="32"/>
          <w:szCs w:val="32"/>
        </w:rPr>
        <w:t>u</w:t>
      </w:r>
      <w:r w:rsidRPr="00E726AC">
        <w:rPr>
          <w:rFonts w:eastAsia="Cambria"/>
          <w:b/>
          <w:spacing w:val="2"/>
          <w:sz w:val="32"/>
          <w:szCs w:val="32"/>
        </w:rPr>
        <w:t>i</w:t>
      </w:r>
      <w:r w:rsidRPr="00E726AC">
        <w:rPr>
          <w:rFonts w:eastAsia="Cambria"/>
          <w:b/>
          <w:spacing w:val="-1"/>
          <w:sz w:val="32"/>
          <w:szCs w:val="32"/>
        </w:rPr>
        <w:t>d</w:t>
      </w:r>
      <w:r w:rsidRPr="00E726AC">
        <w:rPr>
          <w:rFonts w:eastAsia="Cambria"/>
          <w:b/>
          <w:sz w:val="32"/>
          <w:szCs w:val="32"/>
        </w:rPr>
        <w:t>e</w:t>
      </w:r>
    </w:p>
    <w:p w:rsidR="002505FC" w:rsidRPr="00E726AC" w:rsidRDefault="002505FC">
      <w:pPr>
        <w:spacing w:before="1" w:line="120" w:lineRule="exact"/>
        <w:rPr>
          <w:sz w:val="12"/>
          <w:szCs w:val="12"/>
        </w:rPr>
      </w:pPr>
    </w:p>
    <w:p w:rsidR="002505FC" w:rsidRPr="00E726AC" w:rsidRDefault="003E2070">
      <w:pPr>
        <w:ind w:left="2356"/>
        <w:rPr>
          <w:rFonts w:eastAsia="Cambria"/>
          <w:sz w:val="28"/>
          <w:szCs w:val="28"/>
        </w:rPr>
      </w:pPr>
      <w:r w:rsidRPr="00E726AC">
        <w:rPr>
          <w:rFonts w:eastAsia="Cambria"/>
          <w:b/>
          <w:sz w:val="28"/>
          <w:szCs w:val="28"/>
        </w:rPr>
        <w:t>1</w:t>
      </w:r>
      <w:r w:rsidRPr="00E726AC">
        <w:rPr>
          <w:rFonts w:eastAsia="Cambria"/>
          <w:b/>
          <w:spacing w:val="-1"/>
          <w:sz w:val="28"/>
          <w:szCs w:val="28"/>
        </w:rPr>
        <w:t>.</w:t>
      </w:r>
      <w:r w:rsidRPr="00E726AC">
        <w:rPr>
          <w:rFonts w:eastAsia="Cambria"/>
          <w:b/>
          <w:sz w:val="28"/>
          <w:szCs w:val="28"/>
        </w:rPr>
        <w:t>1</w:t>
      </w:r>
      <w:r w:rsidRPr="00E726AC">
        <w:rPr>
          <w:rFonts w:eastAsia="Cambria"/>
          <w:b/>
          <w:spacing w:val="-10"/>
          <w:sz w:val="28"/>
          <w:szCs w:val="28"/>
        </w:rPr>
        <w:t xml:space="preserve"> </w:t>
      </w:r>
      <w:r w:rsidRPr="00E726AC">
        <w:rPr>
          <w:rFonts w:eastAsia="Cambria"/>
          <w:b/>
          <w:sz w:val="28"/>
          <w:szCs w:val="28"/>
        </w:rPr>
        <w:t>Set</w:t>
      </w:r>
      <w:r w:rsidRPr="00E726AC">
        <w:rPr>
          <w:rFonts w:eastAsia="Cambria"/>
          <w:b/>
          <w:spacing w:val="1"/>
          <w:sz w:val="28"/>
          <w:szCs w:val="28"/>
        </w:rPr>
        <w:t>t</w:t>
      </w:r>
      <w:r w:rsidRPr="00E726AC">
        <w:rPr>
          <w:rFonts w:eastAsia="Cambria"/>
          <w:b/>
          <w:spacing w:val="-2"/>
          <w:sz w:val="28"/>
          <w:szCs w:val="28"/>
        </w:rPr>
        <w:t>i</w:t>
      </w:r>
      <w:r w:rsidRPr="00E726AC">
        <w:rPr>
          <w:rFonts w:eastAsia="Cambria"/>
          <w:b/>
          <w:sz w:val="28"/>
          <w:szCs w:val="28"/>
        </w:rPr>
        <w:t>ng up</w:t>
      </w:r>
      <w:r w:rsidRPr="00E726AC">
        <w:rPr>
          <w:rFonts w:eastAsia="Cambria"/>
          <w:b/>
          <w:spacing w:val="-1"/>
          <w:sz w:val="28"/>
          <w:szCs w:val="28"/>
        </w:rPr>
        <w:t xml:space="preserve"> </w:t>
      </w:r>
      <w:r w:rsidRPr="00E726AC">
        <w:rPr>
          <w:rFonts w:eastAsia="Cambria"/>
          <w:b/>
          <w:sz w:val="28"/>
          <w:szCs w:val="28"/>
        </w:rPr>
        <w:t>env</w:t>
      </w:r>
      <w:r w:rsidRPr="00E726AC">
        <w:rPr>
          <w:rFonts w:eastAsia="Cambria"/>
          <w:b/>
          <w:spacing w:val="-2"/>
          <w:sz w:val="28"/>
          <w:szCs w:val="28"/>
        </w:rPr>
        <w:t>i</w:t>
      </w:r>
      <w:r w:rsidRPr="00E726AC">
        <w:rPr>
          <w:rFonts w:eastAsia="Cambria"/>
          <w:b/>
          <w:sz w:val="28"/>
          <w:szCs w:val="28"/>
        </w:rPr>
        <w:t>r</w:t>
      </w:r>
      <w:r w:rsidRPr="00E726AC">
        <w:rPr>
          <w:rFonts w:eastAsia="Cambria"/>
          <w:b/>
          <w:spacing w:val="-1"/>
          <w:sz w:val="28"/>
          <w:szCs w:val="28"/>
        </w:rPr>
        <w:t>o</w:t>
      </w:r>
      <w:r w:rsidRPr="00E726AC">
        <w:rPr>
          <w:rFonts w:eastAsia="Cambria"/>
          <w:b/>
          <w:spacing w:val="-2"/>
          <w:sz w:val="28"/>
          <w:szCs w:val="28"/>
        </w:rPr>
        <w:t>n</w:t>
      </w:r>
      <w:r w:rsidRPr="00E726AC">
        <w:rPr>
          <w:rFonts w:eastAsia="Cambria"/>
          <w:b/>
          <w:sz w:val="28"/>
          <w:szCs w:val="28"/>
        </w:rPr>
        <w:t>ment</w:t>
      </w:r>
      <w:r w:rsidRPr="00E726AC">
        <w:rPr>
          <w:rFonts w:eastAsia="Cambria"/>
          <w:b/>
          <w:spacing w:val="-1"/>
          <w:sz w:val="28"/>
          <w:szCs w:val="28"/>
        </w:rPr>
        <w:t xml:space="preserve"> </w:t>
      </w:r>
      <w:r w:rsidRPr="00E726AC">
        <w:rPr>
          <w:rFonts w:eastAsia="Cambria"/>
          <w:b/>
          <w:spacing w:val="1"/>
          <w:sz w:val="28"/>
          <w:szCs w:val="28"/>
        </w:rPr>
        <w:t>a</w:t>
      </w:r>
      <w:r w:rsidRPr="00E726AC">
        <w:rPr>
          <w:rFonts w:eastAsia="Cambria"/>
          <w:b/>
          <w:sz w:val="28"/>
          <w:szCs w:val="28"/>
        </w:rPr>
        <w:t>t</w:t>
      </w:r>
      <w:r w:rsidRPr="00E726AC">
        <w:rPr>
          <w:rFonts w:eastAsia="Cambria"/>
          <w:b/>
          <w:spacing w:val="-2"/>
          <w:sz w:val="28"/>
          <w:szCs w:val="28"/>
        </w:rPr>
        <w:t xml:space="preserve"> </w:t>
      </w:r>
      <w:r w:rsidRPr="00E726AC">
        <w:rPr>
          <w:rFonts w:eastAsia="Cambria"/>
          <w:b/>
          <w:spacing w:val="1"/>
          <w:sz w:val="28"/>
          <w:szCs w:val="28"/>
        </w:rPr>
        <w:t>s</w:t>
      </w:r>
      <w:r w:rsidRPr="00E726AC">
        <w:rPr>
          <w:rFonts w:eastAsia="Cambria"/>
          <w:b/>
          <w:sz w:val="28"/>
          <w:szCs w:val="28"/>
        </w:rPr>
        <w:t>e</w:t>
      </w:r>
      <w:r w:rsidRPr="00E726AC">
        <w:rPr>
          <w:rFonts w:eastAsia="Cambria"/>
          <w:b/>
          <w:spacing w:val="-3"/>
          <w:sz w:val="28"/>
          <w:szCs w:val="28"/>
        </w:rPr>
        <w:t>r</w:t>
      </w:r>
      <w:r w:rsidRPr="00E726AC">
        <w:rPr>
          <w:rFonts w:eastAsia="Cambria"/>
          <w:b/>
          <w:spacing w:val="2"/>
          <w:sz w:val="28"/>
          <w:szCs w:val="28"/>
        </w:rPr>
        <w:t>v</w:t>
      </w:r>
      <w:r w:rsidRPr="00E726AC">
        <w:rPr>
          <w:rFonts w:eastAsia="Cambria"/>
          <w:b/>
          <w:sz w:val="28"/>
          <w:szCs w:val="28"/>
        </w:rPr>
        <w:t xml:space="preserve">er </w:t>
      </w:r>
      <w:r w:rsidRPr="00E726AC">
        <w:rPr>
          <w:rFonts w:eastAsia="Cambria"/>
          <w:b/>
          <w:spacing w:val="-1"/>
          <w:sz w:val="28"/>
          <w:szCs w:val="28"/>
        </w:rPr>
        <w:t>s</w:t>
      </w:r>
      <w:r w:rsidRPr="00E726AC">
        <w:rPr>
          <w:rFonts w:eastAsia="Cambria"/>
          <w:b/>
          <w:sz w:val="28"/>
          <w:szCs w:val="28"/>
        </w:rPr>
        <w:t>i</w:t>
      </w:r>
      <w:r w:rsidRPr="00E726AC">
        <w:rPr>
          <w:rFonts w:eastAsia="Cambria"/>
          <w:b/>
          <w:spacing w:val="-2"/>
          <w:sz w:val="28"/>
          <w:szCs w:val="28"/>
        </w:rPr>
        <w:t>d</w:t>
      </w:r>
      <w:r w:rsidRPr="00E726AC">
        <w:rPr>
          <w:rFonts w:eastAsia="Cambria"/>
          <w:b/>
          <w:sz w:val="28"/>
          <w:szCs w:val="28"/>
        </w:rPr>
        <w:t>e</w:t>
      </w:r>
    </w:p>
    <w:p w:rsidR="002505FC" w:rsidRPr="00E726AC" w:rsidRDefault="003E2070">
      <w:pPr>
        <w:ind w:left="2265"/>
        <w:rPr>
          <w:rFonts w:eastAsia="Cambria"/>
          <w:sz w:val="24"/>
          <w:szCs w:val="24"/>
        </w:rPr>
      </w:pPr>
      <w:r w:rsidRPr="00E726AC">
        <w:rPr>
          <w:rFonts w:eastAsia="Cambria"/>
          <w:spacing w:val="-1"/>
          <w:sz w:val="24"/>
          <w:szCs w:val="24"/>
        </w:rPr>
        <w:t>T</w:t>
      </w:r>
      <w:r w:rsidRPr="00E726AC">
        <w:rPr>
          <w:rFonts w:eastAsia="Cambria"/>
          <w:sz w:val="24"/>
          <w:szCs w:val="24"/>
        </w:rPr>
        <w:t xml:space="preserve">he </w:t>
      </w:r>
      <w:r w:rsidRPr="00E726AC">
        <w:rPr>
          <w:rFonts w:eastAsia="Cambria"/>
          <w:spacing w:val="-1"/>
          <w:sz w:val="24"/>
          <w:szCs w:val="24"/>
        </w:rPr>
        <w:t>f</w:t>
      </w:r>
      <w:r w:rsidRPr="00E726AC">
        <w:rPr>
          <w:rFonts w:eastAsia="Cambria"/>
          <w:sz w:val="24"/>
          <w:szCs w:val="24"/>
        </w:rPr>
        <w:t>ol</w:t>
      </w:r>
      <w:r w:rsidRPr="00E726AC">
        <w:rPr>
          <w:rFonts w:eastAsia="Cambria"/>
          <w:spacing w:val="-1"/>
          <w:sz w:val="24"/>
          <w:szCs w:val="24"/>
        </w:rPr>
        <w:t>l</w:t>
      </w:r>
      <w:r w:rsidRPr="00E726AC">
        <w:rPr>
          <w:rFonts w:eastAsia="Cambria"/>
          <w:sz w:val="24"/>
          <w:szCs w:val="24"/>
        </w:rPr>
        <w:t>o</w:t>
      </w:r>
      <w:r w:rsidRPr="00E726AC">
        <w:rPr>
          <w:rFonts w:eastAsia="Cambria"/>
          <w:spacing w:val="-1"/>
          <w:sz w:val="24"/>
          <w:szCs w:val="24"/>
        </w:rPr>
        <w:t>w</w:t>
      </w:r>
      <w:r w:rsidRPr="00E726AC">
        <w:rPr>
          <w:rFonts w:eastAsia="Cambria"/>
          <w:sz w:val="24"/>
          <w:szCs w:val="24"/>
        </w:rPr>
        <w:t>i</w:t>
      </w:r>
      <w:r w:rsidRPr="00E726AC">
        <w:rPr>
          <w:rFonts w:eastAsia="Cambria"/>
          <w:spacing w:val="1"/>
          <w:sz w:val="24"/>
          <w:szCs w:val="24"/>
        </w:rPr>
        <w:t>n</w:t>
      </w:r>
      <w:r w:rsidRPr="00E726AC">
        <w:rPr>
          <w:rFonts w:eastAsia="Cambria"/>
          <w:sz w:val="24"/>
          <w:szCs w:val="24"/>
        </w:rPr>
        <w:t>g</w:t>
      </w:r>
      <w:r w:rsidRPr="00E726AC">
        <w:rPr>
          <w:rFonts w:eastAsia="Cambria"/>
          <w:spacing w:val="-1"/>
          <w:sz w:val="24"/>
          <w:szCs w:val="24"/>
        </w:rPr>
        <w:t xml:space="preserve"> </w:t>
      </w:r>
      <w:r w:rsidRPr="00E726AC">
        <w:rPr>
          <w:rFonts w:eastAsia="Cambria"/>
          <w:spacing w:val="2"/>
          <w:sz w:val="24"/>
          <w:szCs w:val="24"/>
        </w:rPr>
        <w:t>s</w:t>
      </w:r>
      <w:r w:rsidRPr="00E726AC">
        <w:rPr>
          <w:rFonts w:eastAsia="Cambria"/>
          <w:sz w:val="24"/>
          <w:szCs w:val="24"/>
        </w:rPr>
        <w:t>o</w:t>
      </w:r>
      <w:r w:rsidRPr="00E726AC">
        <w:rPr>
          <w:rFonts w:eastAsia="Cambria"/>
          <w:spacing w:val="-1"/>
          <w:sz w:val="24"/>
          <w:szCs w:val="24"/>
        </w:rPr>
        <w:t>f</w:t>
      </w:r>
      <w:r w:rsidRPr="00E726AC">
        <w:rPr>
          <w:rFonts w:eastAsia="Cambria"/>
          <w:sz w:val="24"/>
          <w:szCs w:val="24"/>
        </w:rPr>
        <w:t>twa</w:t>
      </w:r>
      <w:r w:rsidRPr="00E726AC">
        <w:rPr>
          <w:rFonts w:eastAsia="Cambria"/>
          <w:spacing w:val="-1"/>
          <w:sz w:val="24"/>
          <w:szCs w:val="24"/>
        </w:rPr>
        <w:t>r</w:t>
      </w:r>
      <w:r w:rsidRPr="00E726AC">
        <w:rPr>
          <w:rFonts w:eastAsia="Cambria"/>
          <w:sz w:val="24"/>
          <w:szCs w:val="24"/>
        </w:rPr>
        <w:t>e</w:t>
      </w:r>
      <w:r w:rsidRPr="00E726AC">
        <w:rPr>
          <w:rFonts w:eastAsia="Cambria"/>
          <w:spacing w:val="3"/>
          <w:sz w:val="24"/>
          <w:szCs w:val="24"/>
        </w:rPr>
        <w:t xml:space="preserve"> </w:t>
      </w:r>
      <w:r w:rsidRPr="00E726AC">
        <w:rPr>
          <w:rFonts w:eastAsia="Cambria"/>
          <w:sz w:val="24"/>
          <w:szCs w:val="24"/>
        </w:rPr>
        <w:t>m</w:t>
      </w:r>
      <w:r w:rsidRPr="00E726AC">
        <w:rPr>
          <w:rFonts w:eastAsia="Cambria"/>
          <w:spacing w:val="-1"/>
          <w:sz w:val="24"/>
          <w:szCs w:val="24"/>
        </w:rPr>
        <w:t>u</w:t>
      </w:r>
      <w:r w:rsidRPr="00E726AC">
        <w:rPr>
          <w:rFonts w:eastAsia="Cambria"/>
          <w:sz w:val="24"/>
          <w:szCs w:val="24"/>
        </w:rPr>
        <w:t xml:space="preserve">st </w:t>
      </w:r>
      <w:r w:rsidRPr="00E726AC">
        <w:rPr>
          <w:rFonts w:eastAsia="Cambria"/>
          <w:spacing w:val="1"/>
          <w:sz w:val="24"/>
          <w:szCs w:val="24"/>
        </w:rPr>
        <w:t>b</w:t>
      </w:r>
      <w:r w:rsidRPr="00E726AC">
        <w:rPr>
          <w:rFonts w:eastAsia="Cambria"/>
          <w:sz w:val="24"/>
          <w:szCs w:val="24"/>
        </w:rPr>
        <w:t xml:space="preserve">e </w:t>
      </w:r>
      <w:r w:rsidRPr="00E726AC">
        <w:rPr>
          <w:rFonts w:eastAsia="Cambria"/>
          <w:spacing w:val="1"/>
          <w:sz w:val="24"/>
          <w:szCs w:val="24"/>
        </w:rPr>
        <w:t>i</w:t>
      </w:r>
      <w:r w:rsidRPr="00E726AC">
        <w:rPr>
          <w:rFonts w:eastAsia="Cambria"/>
          <w:sz w:val="24"/>
          <w:szCs w:val="24"/>
        </w:rPr>
        <w:t>ns</w:t>
      </w:r>
      <w:r w:rsidRPr="00E726AC">
        <w:rPr>
          <w:rFonts w:eastAsia="Cambria"/>
          <w:spacing w:val="1"/>
          <w:sz w:val="24"/>
          <w:szCs w:val="24"/>
        </w:rPr>
        <w:t>t</w:t>
      </w:r>
      <w:r w:rsidRPr="00E726AC">
        <w:rPr>
          <w:rFonts w:eastAsia="Cambria"/>
          <w:sz w:val="24"/>
          <w:szCs w:val="24"/>
        </w:rPr>
        <w:t>alled</w:t>
      </w:r>
      <w:r w:rsidRPr="00E726AC">
        <w:rPr>
          <w:rFonts w:eastAsia="Cambria"/>
          <w:spacing w:val="-1"/>
          <w:sz w:val="24"/>
          <w:szCs w:val="24"/>
        </w:rPr>
        <w:t xml:space="preserve"> </w:t>
      </w:r>
      <w:r w:rsidRPr="00E726AC">
        <w:rPr>
          <w:rFonts w:eastAsia="Cambria"/>
          <w:sz w:val="24"/>
          <w:szCs w:val="24"/>
        </w:rPr>
        <w:t>i</w:t>
      </w:r>
      <w:r w:rsidRPr="00E726AC">
        <w:rPr>
          <w:rFonts w:eastAsia="Cambria"/>
          <w:spacing w:val="1"/>
          <w:sz w:val="24"/>
          <w:szCs w:val="24"/>
        </w:rPr>
        <w:t>n</w:t>
      </w:r>
      <w:r w:rsidRPr="00E726AC">
        <w:rPr>
          <w:rFonts w:eastAsia="Cambria"/>
          <w:sz w:val="24"/>
          <w:szCs w:val="24"/>
        </w:rPr>
        <w:t xml:space="preserve">to </w:t>
      </w:r>
      <w:r w:rsidRPr="00E726AC">
        <w:rPr>
          <w:rFonts w:eastAsia="Cambria"/>
          <w:spacing w:val="-2"/>
          <w:sz w:val="24"/>
          <w:szCs w:val="24"/>
        </w:rPr>
        <w:t>t</w:t>
      </w:r>
      <w:r w:rsidRPr="00E726AC">
        <w:rPr>
          <w:rFonts w:eastAsia="Cambria"/>
          <w:sz w:val="24"/>
          <w:szCs w:val="24"/>
        </w:rPr>
        <w:t>he ser</w:t>
      </w:r>
      <w:r w:rsidRPr="00E726AC">
        <w:rPr>
          <w:rFonts w:eastAsia="Cambria"/>
          <w:spacing w:val="-1"/>
          <w:sz w:val="24"/>
          <w:szCs w:val="24"/>
        </w:rPr>
        <w:t>v</w:t>
      </w:r>
      <w:r w:rsidRPr="00E726AC">
        <w:rPr>
          <w:rFonts w:eastAsia="Cambria"/>
          <w:sz w:val="24"/>
          <w:szCs w:val="24"/>
        </w:rPr>
        <w:t xml:space="preserve">er </w:t>
      </w:r>
      <w:r w:rsidRPr="00E726AC">
        <w:rPr>
          <w:rFonts w:eastAsia="Cambria"/>
          <w:spacing w:val="-1"/>
          <w:sz w:val="24"/>
          <w:szCs w:val="24"/>
        </w:rPr>
        <w:t>m</w:t>
      </w:r>
      <w:r w:rsidRPr="00E726AC">
        <w:rPr>
          <w:rFonts w:eastAsia="Cambria"/>
          <w:sz w:val="24"/>
          <w:szCs w:val="24"/>
        </w:rPr>
        <w:t>achi</w:t>
      </w:r>
      <w:r w:rsidRPr="00E726AC">
        <w:rPr>
          <w:rFonts w:eastAsia="Cambria"/>
          <w:spacing w:val="1"/>
          <w:sz w:val="24"/>
          <w:szCs w:val="24"/>
        </w:rPr>
        <w:t>n</w:t>
      </w:r>
      <w:r w:rsidRPr="00E726AC">
        <w:rPr>
          <w:rFonts w:eastAsia="Cambria"/>
          <w:sz w:val="24"/>
          <w:szCs w:val="24"/>
        </w:rPr>
        <w:t>e:</w:t>
      </w:r>
    </w:p>
    <w:p w:rsidR="002505FC" w:rsidRPr="00E726AC" w:rsidRDefault="003E2070">
      <w:pPr>
        <w:spacing w:before="2"/>
        <w:ind w:left="2805"/>
        <w:rPr>
          <w:rFonts w:eastAsia="Cambria"/>
          <w:sz w:val="26"/>
          <w:szCs w:val="26"/>
        </w:rPr>
      </w:pPr>
      <w:r w:rsidRPr="00E726AC">
        <w:rPr>
          <w:rFonts w:eastAsia="Cambria"/>
          <w:b/>
          <w:sz w:val="26"/>
          <w:szCs w:val="26"/>
        </w:rPr>
        <w:t xml:space="preserve">1.1.1 </w:t>
      </w:r>
      <w:r w:rsidRPr="00E726AC">
        <w:rPr>
          <w:rFonts w:eastAsia="Cambria"/>
          <w:b/>
          <w:spacing w:val="19"/>
          <w:sz w:val="26"/>
          <w:szCs w:val="26"/>
        </w:rPr>
        <w:t xml:space="preserve"> </w:t>
      </w:r>
      <w:r w:rsidRPr="00E726AC">
        <w:rPr>
          <w:rFonts w:eastAsia="Cambria"/>
          <w:b/>
          <w:sz w:val="26"/>
          <w:szCs w:val="26"/>
        </w:rPr>
        <w:t>Ha</w:t>
      </w:r>
      <w:r w:rsidRPr="00E726AC">
        <w:rPr>
          <w:rFonts w:eastAsia="Cambria"/>
          <w:b/>
          <w:spacing w:val="1"/>
          <w:sz w:val="26"/>
          <w:szCs w:val="26"/>
        </w:rPr>
        <w:t>r</w:t>
      </w:r>
      <w:r w:rsidRPr="00E726AC">
        <w:rPr>
          <w:rFonts w:eastAsia="Cambria"/>
          <w:b/>
          <w:spacing w:val="-1"/>
          <w:sz w:val="26"/>
          <w:szCs w:val="26"/>
        </w:rPr>
        <w:t>d</w:t>
      </w:r>
      <w:r w:rsidRPr="00E726AC">
        <w:rPr>
          <w:rFonts w:eastAsia="Cambria"/>
          <w:b/>
          <w:sz w:val="26"/>
          <w:szCs w:val="26"/>
        </w:rPr>
        <w:t>wa</w:t>
      </w:r>
      <w:r w:rsidRPr="00E726AC">
        <w:rPr>
          <w:rFonts w:eastAsia="Cambria"/>
          <w:b/>
          <w:spacing w:val="3"/>
          <w:sz w:val="26"/>
          <w:szCs w:val="26"/>
        </w:rPr>
        <w:t>r</w:t>
      </w:r>
      <w:r w:rsidRPr="00E726AC">
        <w:rPr>
          <w:rFonts w:eastAsia="Cambria"/>
          <w:b/>
          <w:sz w:val="26"/>
          <w:szCs w:val="26"/>
        </w:rPr>
        <w:t>e</w:t>
      </w:r>
      <w:r w:rsidRPr="00E726AC">
        <w:rPr>
          <w:rFonts w:eastAsia="Cambria"/>
          <w:b/>
          <w:spacing w:val="-13"/>
          <w:sz w:val="26"/>
          <w:szCs w:val="26"/>
        </w:rPr>
        <w:t xml:space="preserve"> </w:t>
      </w:r>
      <w:r w:rsidRPr="00E726AC">
        <w:rPr>
          <w:rFonts w:eastAsia="Cambria"/>
          <w:b/>
          <w:spacing w:val="1"/>
          <w:sz w:val="26"/>
          <w:szCs w:val="26"/>
        </w:rPr>
        <w:t>r</w:t>
      </w:r>
      <w:r w:rsidRPr="00E726AC">
        <w:rPr>
          <w:rFonts w:eastAsia="Cambria"/>
          <w:b/>
          <w:spacing w:val="-1"/>
          <w:sz w:val="26"/>
          <w:szCs w:val="26"/>
        </w:rPr>
        <w:t>e</w:t>
      </w:r>
      <w:r w:rsidRPr="00E726AC">
        <w:rPr>
          <w:rFonts w:eastAsia="Cambria"/>
          <w:b/>
          <w:spacing w:val="3"/>
          <w:sz w:val="26"/>
          <w:szCs w:val="26"/>
        </w:rPr>
        <w:t>q</w:t>
      </w:r>
      <w:r w:rsidRPr="00E726AC">
        <w:rPr>
          <w:rFonts w:eastAsia="Cambria"/>
          <w:b/>
          <w:spacing w:val="-1"/>
          <w:sz w:val="26"/>
          <w:szCs w:val="26"/>
        </w:rPr>
        <w:t>u</w:t>
      </w:r>
      <w:r w:rsidRPr="00E726AC">
        <w:rPr>
          <w:rFonts w:eastAsia="Cambria"/>
          <w:b/>
          <w:sz w:val="26"/>
          <w:szCs w:val="26"/>
        </w:rPr>
        <w:t>i</w:t>
      </w:r>
      <w:r w:rsidRPr="00E726AC">
        <w:rPr>
          <w:rFonts w:eastAsia="Cambria"/>
          <w:b/>
          <w:spacing w:val="3"/>
          <w:sz w:val="26"/>
          <w:szCs w:val="26"/>
        </w:rPr>
        <w:t>r</w:t>
      </w:r>
      <w:r w:rsidRPr="00E726AC">
        <w:rPr>
          <w:rFonts w:eastAsia="Cambria"/>
          <w:b/>
          <w:spacing w:val="-1"/>
          <w:sz w:val="26"/>
          <w:szCs w:val="26"/>
        </w:rPr>
        <w:t>e</w:t>
      </w:r>
      <w:r w:rsidRPr="00E726AC">
        <w:rPr>
          <w:rFonts w:eastAsia="Cambria"/>
          <w:b/>
          <w:spacing w:val="2"/>
          <w:sz w:val="26"/>
          <w:szCs w:val="26"/>
        </w:rPr>
        <w:t>m</w:t>
      </w:r>
      <w:r w:rsidRPr="00E726AC">
        <w:rPr>
          <w:rFonts w:eastAsia="Cambria"/>
          <w:b/>
          <w:spacing w:val="-1"/>
          <w:sz w:val="26"/>
          <w:szCs w:val="26"/>
        </w:rPr>
        <w:t>e</w:t>
      </w:r>
      <w:r w:rsidRPr="00E726AC">
        <w:rPr>
          <w:rFonts w:eastAsia="Cambria"/>
          <w:b/>
          <w:sz w:val="26"/>
          <w:szCs w:val="26"/>
        </w:rPr>
        <w:t>n</w:t>
      </w:r>
      <w:r w:rsidRPr="00E726AC">
        <w:rPr>
          <w:rFonts w:eastAsia="Cambria"/>
          <w:b/>
          <w:spacing w:val="-1"/>
          <w:sz w:val="26"/>
          <w:szCs w:val="26"/>
        </w:rPr>
        <w:t>t</w:t>
      </w:r>
      <w:r w:rsidRPr="00E726AC">
        <w:rPr>
          <w:rFonts w:eastAsia="Cambria"/>
          <w:b/>
          <w:sz w:val="26"/>
          <w:szCs w:val="26"/>
        </w:rPr>
        <w:t>s</w:t>
      </w:r>
    </w:p>
    <w:p w:rsidR="002505FC" w:rsidRPr="00E726AC" w:rsidRDefault="003E2070">
      <w:pPr>
        <w:spacing w:before="83" w:line="280" w:lineRule="exact"/>
        <w:ind w:left="3437" w:right="82"/>
        <w:rPr>
          <w:rFonts w:eastAsia="Cambria"/>
          <w:sz w:val="24"/>
          <w:szCs w:val="24"/>
        </w:rPr>
      </w:pPr>
      <w:r w:rsidRPr="00E726AC">
        <w:rPr>
          <w:rFonts w:eastAsia="Cambria"/>
          <w:spacing w:val="-1"/>
          <w:sz w:val="24"/>
          <w:szCs w:val="24"/>
        </w:rPr>
        <w:t>&lt;</w:t>
      </w:r>
      <w:r w:rsidRPr="00E726AC">
        <w:rPr>
          <w:rFonts w:eastAsia="Cambria"/>
          <w:sz w:val="24"/>
          <w:szCs w:val="24"/>
        </w:rPr>
        <w:t>Yêu cầu phần c</w:t>
      </w:r>
      <w:r w:rsidRPr="00E726AC">
        <w:rPr>
          <w:rFonts w:eastAsia="Cambria"/>
          <w:spacing w:val="-1"/>
          <w:sz w:val="24"/>
          <w:szCs w:val="24"/>
        </w:rPr>
        <w:t>ứ</w:t>
      </w:r>
      <w:r w:rsidRPr="00E726AC">
        <w:rPr>
          <w:rFonts w:eastAsia="Cambria"/>
          <w:sz w:val="24"/>
          <w:szCs w:val="24"/>
        </w:rPr>
        <w:t>ng se</w:t>
      </w:r>
      <w:r w:rsidRPr="00E726AC">
        <w:rPr>
          <w:rFonts w:eastAsia="Cambria"/>
          <w:spacing w:val="1"/>
          <w:sz w:val="24"/>
          <w:szCs w:val="24"/>
        </w:rPr>
        <w:t>r</w:t>
      </w:r>
      <w:r w:rsidRPr="00E726AC">
        <w:rPr>
          <w:rFonts w:eastAsia="Cambria"/>
          <w:spacing w:val="-1"/>
          <w:sz w:val="24"/>
          <w:szCs w:val="24"/>
        </w:rPr>
        <w:t>v</w:t>
      </w:r>
      <w:r w:rsidRPr="00E726AC">
        <w:rPr>
          <w:rFonts w:eastAsia="Cambria"/>
          <w:sz w:val="24"/>
          <w:szCs w:val="24"/>
        </w:rPr>
        <w:t>er,</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ú ý</w:t>
      </w:r>
      <w:r w:rsidRPr="00E726AC">
        <w:rPr>
          <w:rFonts w:eastAsia="Cambria"/>
          <w:spacing w:val="-1"/>
          <w:sz w:val="24"/>
          <w:szCs w:val="24"/>
        </w:rPr>
        <w:t xml:space="preserve"> </w:t>
      </w:r>
      <w:r w:rsidRPr="00E726AC">
        <w:rPr>
          <w:rFonts w:eastAsia="Cambria"/>
          <w:sz w:val="24"/>
          <w:szCs w:val="24"/>
        </w:rPr>
        <w:t>xem</w:t>
      </w:r>
      <w:r w:rsidRPr="00E726AC">
        <w:rPr>
          <w:rFonts w:eastAsia="Cambria"/>
          <w:spacing w:val="1"/>
          <w:sz w:val="24"/>
          <w:szCs w:val="24"/>
        </w:rPr>
        <w:t xml:space="preserve"> lạ</w:t>
      </w:r>
      <w:r w:rsidRPr="00E726AC">
        <w:rPr>
          <w:rFonts w:eastAsia="Cambria"/>
          <w:sz w:val="24"/>
          <w:szCs w:val="24"/>
        </w:rPr>
        <w:t xml:space="preserve">i các </w:t>
      </w:r>
      <w:r w:rsidRPr="00E726AC">
        <w:rPr>
          <w:rFonts w:eastAsia="Cambria"/>
          <w:spacing w:val="-1"/>
          <w:sz w:val="24"/>
          <w:szCs w:val="24"/>
        </w:rPr>
        <w:t>r</w:t>
      </w:r>
      <w:r w:rsidRPr="00E726AC">
        <w:rPr>
          <w:rFonts w:eastAsia="Cambria"/>
          <w:sz w:val="24"/>
          <w:szCs w:val="24"/>
        </w:rPr>
        <w:t>e</w:t>
      </w:r>
      <w:r w:rsidRPr="00E726AC">
        <w:rPr>
          <w:rFonts w:eastAsia="Cambria"/>
          <w:spacing w:val="1"/>
          <w:sz w:val="24"/>
          <w:szCs w:val="24"/>
        </w:rPr>
        <w:t>p</w:t>
      </w:r>
      <w:r w:rsidRPr="00E726AC">
        <w:rPr>
          <w:rFonts w:eastAsia="Cambria"/>
          <w:sz w:val="24"/>
          <w:szCs w:val="24"/>
        </w:rPr>
        <w:t>o</w:t>
      </w:r>
      <w:r w:rsidRPr="00E726AC">
        <w:rPr>
          <w:rFonts w:eastAsia="Cambria"/>
          <w:spacing w:val="-1"/>
          <w:sz w:val="24"/>
          <w:szCs w:val="24"/>
        </w:rPr>
        <w:t>r</w:t>
      </w:r>
      <w:r w:rsidRPr="00E726AC">
        <w:rPr>
          <w:rFonts w:eastAsia="Cambria"/>
          <w:sz w:val="24"/>
          <w:szCs w:val="24"/>
        </w:rPr>
        <w:t xml:space="preserve">t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 xml:space="preserve">ước </w:t>
      </w:r>
      <w:r w:rsidRPr="00E726AC">
        <w:rPr>
          <w:rFonts w:eastAsia="Cambria"/>
          <w:spacing w:val="-1"/>
          <w:sz w:val="24"/>
          <w:szCs w:val="24"/>
        </w:rPr>
        <w:t>đ</w:t>
      </w:r>
      <w:r w:rsidRPr="00E726AC">
        <w:rPr>
          <w:rFonts w:eastAsia="Cambria"/>
          <w:sz w:val="24"/>
          <w:szCs w:val="24"/>
        </w:rPr>
        <w:t xml:space="preserve">ể nhất </w:t>
      </w:r>
      <w:r w:rsidRPr="00E726AC">
        <w:rPr>
          <w:rFonts w:eastAsia="Cambria"/>
          <w:spacing w:val="1"/>
          <w:sz w:val="24"/>
          <w:szCs w:val="24"/>
        </w:rPr>
        <w:t>q</w:t>
      </w:r>
      <w:r w:rsidRPr="00E726AC">
        <w:rPr>
          <w:rFonts w:eastAsia="Cambria"/>
          <w:sz w:val="24"/>
          <w:szCs w:val="24"/>
        </w:rPr>
        <w:t>uán&gt;</w:t>
      </w:r>
    </w:p>
    <w:p w:rsidR="002505FC" w:rsidRPr="00E726AC" w:rsidRDefault="003E2070">
      <w:pPr>
        <w:ind w:left="2805"/>
        <w:rPr>
          <w:rFonts w:eastAsia="Cambria"/>
          <w:sz w:val="26"/>
          <w:szCs w:val="26"/>
        </w:rPr>
      </w:pPr>
      <w:r w:rsidRPr="00E726AC">
        <w:rPr>
          <w:rFonts w:eastAsia="Cambria"/>
          <w:b/>
          <w:sz w:val="26"/>
          <w:szCs w:val="26"/>
        </w:rPr>
        <w:t xml:space="preserve">1.1.2 </w:t>
      </w:r>
      <w:r w:rsidRPr="00E726AC">
        <w:rPr>
          <w:rFonts w:eastAsia="Cambria"/>
          <w:b/>
          <w:spacing w:val="19"/>
          <w:sz w:val="26"/>
          <w:szCs w:val="26"/>
        </w:rPr>
        <w:t xml:space="preserve"> </w:t>
      </w:r>
      <w:r w:rsidRPr="00E726AC">
        <w:rPr>
          <w:rFonts w:eastAsia="Cambria"/>
          <w:b/>
          <w:spacing w:val="-1"/>
          <w:sz w:val="26"/>
          <w:szCs w:val="26"/>
        </w:rPr>
        <w:t>S</w:t>
      </w:r>
      <w:r w:rsidRPr="00E726AC">
        <w:rPr>
          <w:rFonts w:eastAsia="Cambria"/>
          <w:b/>
          <w:spacing w:val="1"/>
          <w:sz w:val="26"/>
          <w:szCs w:val="26"/>
        </w:rPr>
        <w:t>o</w:t>
      </w:r>
      <w:r w:rsidRPr="00E726AC">
        <w:rPr>
          <w:rFonts w:eastAsia="Cambria"/>
          <w:b/>
          <w:sz w:val="26"/>
          <w:szCs w:val="26"/>
        </w:rPr>
        <w:t>ftware</w:t>
      </w:r>
      <w:r w:rsidRPr="00E726AC">
        <w:rPr>
          <w:rFonts w:eastAsia="Cambria"/>
          <w:b/>
          <w:spacing w:val="-11"/>
          <w:sz w:val="26"/>
          <w:szCs w:val="26"/>
        </w:rPr>
        <w:t xml:space="preserve"> </w:t>
      </w:r>
      <w:r w:rsidRPr="00E726AC">
        <w:rPr>
          <w:rFonts w:eastAsia="Cambria"/>
          <w:b/>
          <w:spacing w:val="3"/>
          <w:sz w:val="26"/>
          <w:szCs w:val="26"/>
        </w:rPr>
        <w:t>r</w:t>
      </w:r>
      <w:r w:rsidRPr="00E726AC">
        <w:rPr>
          <w:rFonts w:eastAsia="Cambria"/>
          <w:b/>
          <w:spacing w:val="-1"/>
          <w:sz w:val="26"/>
          <w:szCs w:val="26"/>
        </w:rPr>
        <w:t>e</w:t>
      </w:r>
      <w:r w:rsidRPr="00E726AC">
        <w:rPr>
          <w:rFonts w:eastAsia="Cambria"/>
          <w:b/>
          <w:sz w:val="26"/>
          <w:szCs w:val="26"/>
        </w:rPr>
        <w:t>qui</w:t>
      </w:r>
      <w:r w:rsidRPr="00E726AC">
        <w:rPr>
          <w:rFonts w:eastAsia="Cambria"/>
          <w:b/>
          <w:spacing w:val="2"/>
          <w:sz w:val="26"/>
          <w:szCs w:val="26"/>
        </w:rPr>
        <w:t>r</w:t>
      </w:r>
      <w:r w:rsidRPr="00E726AC">
        <w:rPr>
          <w:rFonts w:eastAsia="Cambria"/>
          <w:b/>
          <w:spacing w:val="-1"/>
          <w:sz w:val="26"/>
          <w:szCs w:val="26"/>
        </w:rPr>
        <w:t>e</w:t>
      </w:r>
      <w:r w:rsidRPr="00E726AC">
        <w:rPr>
          <w:rFonts w:eastAsia="Cambria"/>
          <w:b/>
          <w:spacing w:val="2"/>
          <w:sz w:val="26"/>
          <w:szCs w:val="26"/>
        </w:rPr>
        <w:t>m</w:t>
      </w:r>
      <w:r w:rsidRPr="00E726AC">
        <w:rPr>
          <w:rFonts w:eastAsia="Cambria"/>
          <w:b/>
          <w:spacing w:val="1"/>
          <w:sz w:val="26"/>
          <w:szCs w:val="26"/>
        </w:rPr>
        <w:t>e</w:t>
      </w:r>
      <w:r w:rsidRPr="00E726AC">
        <w:rPr>
          <w:rFonts w:eastAsia="Cambria"/>
          <w:b/>
          <w:sz w:val="26"/>
          <w:szCs w:val="26"/>
        </w:rPr>
        <w:t>n</w:t>
      </w:r>
      <w:r w:rsidRPr="00E726AC">
        <w:rPr>
          <w:rFonts w:eastAsia="Cambria"/>
          <w:b/>
          <w:spacing w:val="-1"/>
          <w:sz w:val="26"/>
          <w:szCs w:val="26"/>
        </w:rPr>
        <w:t>t</w:t>
      </w:r>
      <w:r w:rsidRPr="00E726AC">
        <w:rPr>
          <w:rFonts w:eastAsia="Cambria"/>
          <w:b/>
          <w:sz w:val="26"/>
          <w:szCs w:val="26"/>
        </w:rPr>
        <w:t>s</w:t>
      </w:r>
    </w:p>
    <w:p w:rsidR="002505FC" w:rsidRPr="00E726AC" w:rsidRDefault="003E2070">
      <w:pPr>
        <w:spacing w:before="83" w:line="280" w:lineRule="exact"/>
        <w:ind w:left="3437" w:right="75"/>
        <w:rPr>
          <w:rFonts w:eastAsia="Cambria"/>
          <w:sz w:val="24"/>
          <w:szCs w:val="24"/>
        </w:rPr>
      </w:pPr>
      <w:r w:rsidRPr="00E726AC">
        <w:rPr>
          <w:rFonts w:eastAsia="Cambria"/>
          <w:spacing w:val="-1"/>
          <w:sz w:val="24"/>
          <w:szCs w:val="24"/>
        </w:rPr>
        <w:t>&lt;</w:t>
      </w:r>
      <w:r w:rsidRPr="00E726AC">
        <w:rPr>
          <w:rFonts w:eastAsia="Cambria"/>
          <w:sz w:val="24"/>
          <w:szCs w:val="24"/>
        </w:rPr>
        <w:t>Yêu cầu phần m</w:t>
      </w:r>
      <w:r w:rsidRPr="00E726AC">
        <w:rPr>
          <w:rFonts w:eastAsia="Cambria"/>
          <w:spacing w:val="1"/>
          <w:sz w:val="24"/>
          <w:szCs w:val="24"/>
        </w:rPr>
        <w:t>ề</w:t>
      </w:r>
      <w:r w:rsidRPr="00E726AC">
        <w:rPr>
          <w:rFonts w:eastAsia="Cambria"/>
          <w:sz w:val="24"/>
          <w:szCs w:val="24"/>
        </w:rPr>
        <w:t>m se</w:t>
      </w:r>
      <w:r w:rsidRPr="00E726AC">
        <w:rPr>
          <w:rFonts w:eastAsia="Cambria"/>
          <w:spacing w:val="-1"/>
          <w:sz w:val="24"/>
          <w:szCs w:val="24"/>
        </w:rPr>
        <w:t>rv</w:t>
      </w:r>
      <w:r w:rsidRPr="00E726AC">
        <w:rPr>
          <w:rFonts w:eastAsia="Cambria"/>
          <w:sz w:val="24"/>
          <w:szCs w:val="24"/>
        </w:rPr>
        <w:t>er,</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ú ý</w:t>
      </w:r>
      <w:r w:rsidRPr="00E726AC">
        <w:rPr>
          <w:rFonts w:eastAsia="Cambria"/>
          <w:spacing w:val="-1"/>
          <w:sz w:val="24"/>
          <w:szCs w:val="24"/>
        </w:rPr>
        <w:t xml:space="preserve"> </w:t>
      </w:r>
      <w:r w:rsidRPr="00E726AC">
        <w:rPr>
          <w:rFonts w:eastAsia="Cambria"/>
          <w:sz w:val="24"/>
          <w:szCs w:val="24"/>
        </w:rPr>
        <w:t>xem</w:t>
      </w:r>
      <w:r w:rsidRPr="00E726AC">
        <w:rPr>
          <w:rFonts w:eastAsia="Cambria"/>
          <w:spacing w:val="1"/>
          <w:sz w:val="24"/>
          <w:szCs w:val="24"/>
        </w:rPr>
        <w:t xml:space="preserve"> </w:t>
      </w:r>
      <w:r w:rsidRPr="00E726AC">
        <w:rPr>
          <w:rFonts w:eastAsia="Cambria"/>
          <w:sz w:val="24"/>
          <w:szCs w:val="24"/>
        </w:rPr>
        <w:t>l</w:t>
      </w:r>
      <w:r w:rsidRPr="00E726AC">
        <w:rPr>
          <w:rFonts w:eastAsia="Cambria"/>
          <w:spacing w:val="1"/>
          <w:sz w:val="24"/>
          <w:szCs w:val="24"/>
        </w:rPr>
        <w:t>ạ</w:t>
      </w:r>
      <w:r w:rsidRPr="00E726AC">
        <w:rPr>
          <w:rFonts w:eastAsia="Cambria"/>
          <w:sz w:val="24"/>
          <w:szCs w:val="24"/>
        </w:rPr>
        <w:t xml:space="preserve">i các </w:t>
      </w:r>
      <w:r w:rsidRPr="00E726AC">
        <w:rPr>
          <w:rFonts w:eastAsia="Cambria"/>
          <w:spacing w:val="-1"/>
          <w:sz w:val="24"/>
          <w:szCs w:val="24"/>
        </w:rPr>
        <w:t>r</w:t>
      </w:r>
      <w:r w:rsidRPr="00E726AC">
        <w:rPr>
          <w:rFonts w:eastAsia="Cambria"/>
          <w:sz w:val="24"/>
          <w:szCs w:val="24"/>
        </w:rPr>
        <w:t>e</w:t>
      </w:r>
      <w:r w:rsidRPr="00E726AC">
        <w:rPr>
          <w:rFonts w:eastAsia="Cambria"/>
          <w:spacing w:val="1"/>
          <w:sz w:val="24"/>
          <w:szCs w:val="24"/>
        </w:rPr>
        <w:t>p</w:t>
      </w:r>
      <w:r w:rsidRPr="00E726AC">
        <w:rPr>
          <w:rFonts w:eastAsia="Cambria"/>
          <w:sz w:val="24"/>
          <w:szCs w:val="24"/>
        </w:rPr>
        <w:t>o</w:t>
      </w:r>
      <w:r w:rsidRPr="00E726AC">
        <w:rPr>
          <w:rFonts w:eastAsia="Cambria"/>
          <w:spacing w:val="-1"/>
          <w:sz w:val="24"/>
          <w:szCs w:val="24"/>
        </w:rPr>
        <w:t>r</w:t>
      </w:r>
      <w:r w:rsidRPr="00E726AC">
        <w:rPr>
          <w:rFonts w:eastAsia="Cambria"/>
          <w:sz w:val="24"/>
          <w:szCs w:val="24"/>
        </w:rPr>
        <w:t xml:space="preserve">t </w:t>
      </w:r>
      <w:r w:rsidRPr="00E726AC">
        <w:rPr>
          <w:rFonts w:eastAsia="Cambria"/>
          <w:spacing w:val="1"/>
          <w:sz w:val="24"/>
          <w:szCs w:val="24"/>
        </w:rPr>
        <w:t>t</w:t>
      </w:r>
      <w:r w:rsidRPr="00E726AC">
        <w:rPr>
          <w:rFonts w:eastAsia="Cambria"/>
          <w:spacing w:val="-1"/>
          <w:sz w:val="24"/>
          <w:szCs w:val="24"/>
        </w:rPr>
        <w:t>r</w:t>
      </w:r>
      <w:r w:rsidRPr="00E726AC">
        <w:rPr>
          <w:rFonts w:eastAsia="Cambria"/>
          <w:sz w:val="24"/>
          <w:szCs w:val="24"/>
        </w:rPr>
        <w:t xml:space="preserve">ước </w:t>
      </w:r>
      <w:r w:rsidRPr="00E726AC">
        <w:rPr>
          <w:rFonts w:eastAsia="Cambria"/>
          <w:spacing w:val="-1"/>
          <w:sz w:val="24"/>
          <w:szCs w:val="24"/>
        </w:rPr>
        <w:t>đ</w:t>
      </w:r>
      <w:r w:rsidRPr="00E726AC">
        <w:rPr>
          <w:rFonts w:eastAsia="Cambria"/>
          <w:sz w:val="24"/>
          <w:szCs w:val="24"/>
        </w:rPr>
        <w:t xml:space="preserve">ể nhất </w:t>
      </w:r>
      <w:r w:rsidRPr="00E726AC">
        <w:rPr>
          <w:rFonts w:eastAsia="Cambria"/>
          <w:spacing w:val="1"/>
          <w:sz w:val="24"/>
          <w:szCs w:val="24"/>
        </w:rPr>
        <w:t>q</w:t>
      </w:r>
      <w:r w:rsidRPr="00E726AC">
        <w:rPr>
          <w:rFonts w:eastAsia="Cambria"/>
          <w:sz w:val="24"/>
          <w:szCs w:val="24"/>
        </w:rPr>
        <w:t>uán&gt;</w:t>
      </w:r>
    </w:p>
    <w:p w:rsidR="002505FC" w:rsidRPr="00E726AC" w:rsidRDefault="002505FC">
      <w:pPr>
        <w:spacing w:before="5" w:line="100" w:lineRule="exact"/>
        <w:rPr>
          <w:sz w:val="11"/>
          <w:szCs w:val="11"/>
        </w:rPr>
      </w:pPr>
    </w:p>
    <w:p w:rsidR="002505FC" w:rsidRPr="00E726AC" w:rsidRDefault="003E2070">
      <w:pPr>
        <w:ind w:left="2356"/>
        <w:rPr>
          <w:rFonts w:eastAsia="Cambria"/>
          <w:sz w:val="28"/>
          <w:szCs w:val="28"/>
        </w:rPr>
      </w:pPr>
      <w:r w:rsidRPr="00E726AC">
        <w:rPr>
          <w:rFonts w:eastAsia="Cambria"/>
          <w:b/>
          <w:sz w:val="28"/>
          <w:szCs w:val="28"/>
        </w:rPr>
        <w:t>1</w:t>
      </w:r>
      <w:r w:rsidRPr="00E726AC">
        <w:rPr>
          <w:rFonts w:eastAsia="Cambria"/>
          <w:b/>
          <w:spacing w:val="-1"/>
          <w:sz w:val="28"/>
          <w:szCs w:val="28"/>
        </w:rPr>
        <w:t>.</w:t>
      </w:r>
      <w:r w:rsidRPr="00E726AC">
        <w:rPr>
          <w:rFonts w:eastAsia="Cambria"/>
          <w:b/>
          <w:sz w:val="28"/>
          <w:szCs w:val="28"/>
        </w:rPr>
        <w:t>2</w:t>
      </w:r>
      <w:r w:rsidRPr="00E726AC">
        <w:rPr>
          <w:rFonts w:eastAsia="Cambria"/>
          <w:b/>
          <w:spacing w:val="-10"/>
          <w:sz w:val="28"/>
          <w:szCs w:val="28"/>
        </w:rPr>
        <w:t xml:space="preserve"> </w:t>
      </w:r>
      <w:r w:rsidRPr="00E726AC">
        <w:rPr>
          <w:rFonts w:eastAsia="Cambria"/>
          <w:b/>
          <w:spacing w:val="-1"/>
          <w:sz w:val="28"/>
          <w:szCs w:val="28"/>
        </w:rPr>
        <w:t>D</w:t>
      </w:r>
      <w:r w:rsidRPr="00E726AC">
        <w:rPr>
          <w:rFonts w:eastAsia="Cambria"/>
          <w:b/>
          <w:sz w:val="28"/>
          <w:szCs w:val="28"/>
        </w:rPr>
        <w:t>epl</w:t>
      </w:r>
      <w:r w:rsidRPr="00E726AC">
        <w:rPr>
          <w:rFonts w:eastAsia="Cambria"/>
          <w:b/>
          <w:spacing w:val="1"/>
          <w:sz w:val="28"/>
          <w:szCs w:val="28"/>
        </w:rPr>
        <w:t>o</w:t>
      </w:r>
      <w:r w:rsidRPr="00E726AC">
        <w:rPr>
          <w:rFonts w:eastAsia="Cambria"/>
          <w:b/>
          <w:sz w:val="28"/>
          <w:szCs w:val="28"/>
        </w:rPr>
        <w:t>ym</w:t>
      </w:r>
      <w:r w:rsidRPr="00E726AC">
        <w:rPr>
          <w:rFonts w:eastAsia="Cambria"/>
          <w:b/>
          <w:spacing w:val="-3"/>
          <w:sz w:val="28"/>
          <w:szCs w:val="28"/>
        </w:rPr>
        <w:t>e</w:t>
      </w:r>
      <w:r w:rsidRPr="00E726AC">
        <w:rPr>
          <w:rFonts w:eastAsia="Cambria"/>
          <w:b/>
          <w:sz w:val="28"/>
          <w:szCs w:val="28"/>
        </w:rPr>
        <w:t xml:space="preserve">nt </w:t>
      </w:r>
      <w:r w:rsidRPr="00E726AC">
        <w:rPr>
          <w:rFonts w:eastAsia="Cambria"/>
          <w:b/>
          <w:spacing w:val="1"/>
          <w:sz w:val="28"/>
          <w:szCs w:val="28"/>
        </w:rPr>
        <w:t>a</w:t>
      </w:r>
      <w:r w:rsidRPr="00E726AC">
        <w:rPr>
          <w:rFonts w:eastAsia="Cambria"/>
          <w:b/>
          <w:sz w:val="28"/>
          <w:szCs w:val="28"/>
        </w:rPr>
        <w:t>t</w:t>
      </w:r>
      <w:r w:rsidRPr="00E726AC">
        <w:rPr>
          <w:rFonts w:eastAsia="Cambria"/>
          <w:b/>
          <w:spacing w:val="-2"/>
          <w:sz w:val="28"/>
          <w:szCs w:val="28"/>
        </w:rPr>
        <w:t xml:space="preserve"> </w:t>
      </w:r>
      <w:r w:rsidRPr="00E726AC">
        <w:rPr>
          <w:rFonts w:eastAsia="Cambria"/>
          <w:b/>
          <w:spacing w:val="1"/>
          <w:sz w:val="28"/>
          <w:szCs w:val="28"/>
        </w:rPr>
        <w:t>s</w:t>
      </w:r>
      <w:r w:rsidRPr="00E726AC">
        <w:rPr>
          <w:rFonts w:eastAsia="Cambria"/>
          <w:b/>
          <w:sz w:val="28"/>
          <w:szCs w:val="28"/>
        </w:rPr>
        <w:t>e</w:t>
      </w:r>
      <w:r w:rsidRPr="00E726AC">
        <w:rPr>
          <w:rFonts w:eastAsia="Cambria"/>
          <w:b/>
          <w:spacing w:val="-3"/>
          <w:sz w:val="28"/>
          <w:szCs w:val="28"/>
        </w:rPr>
        <w:t>r</w:t>
      </w:r>
      <w:r w:rsidRPr="00E726AC">
        <w:rPr>
          <w:rFonts w:eastAsia="Cambria"/>
          <w:b/>
          <w:sz w:val="28"/>
          <w:szCs w:val="28"/>
        </w:rPr>
        <w:t xml:space="preserve">ver </w:t>
      </w:r>
      <w:r w:rsidRPr="00E726AC">
        <w:rPr>
          <w:rFonts w:eastAsia="Cambria"/>
          <w:b/>
          <w:spacing w:val="1"/>
          <w:sz w:val="28"/>
          <w:szCs w:val="28"/>
        </w:rPr>
        <w:t>s</w:t>
      </w:r>
      <w:r w:rsidRPr="00E726AC">
        <w:rPr>
          <w:rFonts w:eastAsia="Cambria"/>
          <w:b/>
          <w:spacing w:val="-2"/>
          <w:sz w:val="28"/>
          <w:szCs w:val="28"/>
        </w:rPr>
        <w:t>i</w:t>
      </w:r>
      <w:r w:rsidRPr="00E726AC">
        <w:rPr>
          <w:rFonts w:eastAsia="Cambria"/>
          <w:b/>
          <w:sz w:val="28"/>
          <w:szCs w:val="28"/>
        </w:rPr>
        <w:t>de</w:t>
      </w:r>
    </w:p>
    <w:p w:rsidR="002505FC" w:rsidRPr="00E726AC" w:rsidRDefault="003E2070">
      <w:pPr>
        <w:spacing w:before="2"/>
        <w:ind w:left="3437"/>
        <w:rPr>
          <w:rFonts w:eastAsia="Cambria"/>
          <w:sz w:val="24"/>
          <w:szCs w:val="24"/>
        </w:rPr>
      </w:pPr>
      <w:r w:rsidRPr="00E726AC">
        <w:rPr>
          <w:rFonts w:eastAsia="Cambria"/>
          <w:spacing w:val="-1"/>
          <w:sz w:val="24"/>
          <w:szCs w:val="24"/>
        </w:rPr>
        <w:t>&lt;</w:t>
      </w:r>
      <w:r w:rsidRPr="00E726AC">
        <w:rPr>
          <w:rFonts w:eastAsia="Cambria"/>
          <w:spacing w:val="1"/>
          <w:sz w:val="24"/>
          <w:szCs w:val="24"/>
        </w:rPr>
        <w:t>M</w:t>
      </w:r>
      <w:r w:rsidRPr="00E726AC">
        <w:rPr>
          <w:rFonts w:eastAsia="Cambria"/>
          <w:sz w:val="24"/>
          <w:szCs w:val="24"/>
        </w:rPr>
        <w:t xml:space="preserve">ô tả </w:t>
      </w:r>
      <w:r w:rsidRPr="00E726AC">
        <w:rPr>
          <w:rFonts w:eastAsia="Cambria"/>
          <w:spacing w:val="1"/>
          <w:sz w:val="24"/>
          <w:szCs w:val="24"/>
        </w:rPr>
        <w:t>q</w:t>
      </w:r>
      <w:r w:rsidRPr="00E726AC">
        <w:rPr>
          <w:rFonts w:eastAsia="Cambria"/>
          <w:sz w:val="24"/>
          <w:szCs w:val="24"/>
        </w:rPr>
        <w:t>uá trình tr</w:t>
      </w:r>
      <w:r w:rsidRPr="00E726AC">
        <w:rPr>
          <w:rFonts w:eastAsia="Cambria"/>
          <w:spacing w:val="1"/>
          <w:sz w:val="24"/>
          <w:szCs w:val="24"/>
        </w:rPr>
        <w:t>i</w:t>
      </w:r>
      <w:r w:rsidRPr="00E726AC">
        <w:rPr>
          <w:rFonts w:eastAsia="Cambria"/>
          <w:sz w:val="24"/>
          <w:szCs w:val="24"/>
        </w:rPr>
        <w:t>ển k</w:t>
      </w:r>
      <w:r w:rsidRPr="00E726AC">
        <w:rPr>
          <w:rFonts w:eastAsia="Cambria"/>
          <w:spacing w:val="-1"/>
          <w:sz w:val="24"/>
          <w:szCs w:val="24"/>
        </w:rPr>
        <w:t>h</w:t>
      </w:r>
      <w:r w:rsidRPr="00E726AC">
        <w:rPr>
          <w:rFonts w:eastAsia="Cambria"/>
          <w:sz w:val="24"/>
          <w:szCs w:val="24"/>
        </w:rPr>
        <w:t>ai</w:t>
      </w:r>
      <w:r w:rsidRPr="00E726AC">
        <w:rPr>
          <w:rFonts w:eastAsia="Cambria"/>
          <w:spacing w:val="1"/>
          <w:sz w:val="24"/>
          <w:szCs w:val="24"/>
        </w:rPr>
        <w:t xml:space="preserve"> </w:t>
      </w:r>
      <w:r w:rsidRPr="00E726AC">
        <w:rPr>
          <w:rFonts w:eastAsia="Cambria"/>
          <w:sz w:val="24"/>
          <w:szCs w:val="24"/>
        </w:rPr>
        <w:t>lên ser</w:t>
      </w:r>
      <w:r w:rsidRPr="00E726AC">
        <w:rPr>
          <w:rFonts w:eastAsia="Cambria"/>
          <w:spacing w:val="-1"/>
          <w:sz w:val="24"/>
          <w:szCs w:val="24"/>
        </w:rPr>
        <w:t>v</w:t>
      </w:r>
      <w:r w:rsidRPr="00E726AC">
        <w:rPr>
          <w:rFonts w:eastAsia="Cambria"/>
          <w:sz w:val="24"/>
          <w:szCs w:val="24"/>
        </w:rPr>
        <w:t>er thực tế,</w:t>
      </w:r>
      <w:r w:rsidRPr="00E726AC">
        <w:rPr>
          <w:rFonts w:eastAsia="Cambria"/>
          <w:spacing w:val="1"/>
          <w:sz w:val="24"/>
          <w:szCs w:val="24"/>
        </w:rPr>
        <w:t xml:space="preserve"> </w:t>
      </w:r>
      <w:r w:rsidRPr="00E726AC">
        <w:rPr>
          <w:rFonts w:eastAsia="Cambria"/>
          <w:spacing w:val="-1"/>
          <w:sz w:val="24"/>
          <w:szCs w:val="24"/>
        </w:rPr>
        <w:t>g</w:t>
      </w:r>
      <w:r w:rsidRPr="00E726AC">
        <w:rPr>
          <w:rFonts w:eastAsia="Cambria"/>
          <w:sz w:val="24"/>
          <w:szCs w:val="24"/>
        </w:rPr>
        <w:t>ợi ý có</w:t>
      </w:r>
      <w:r w:rsidRPr="00E726AC">
        <w:rPr>
          <w:rFonts w:eastAsia="Cambria"/>
          <w:spacing w:val="-1"/>
          <w:sz w:val="24"/>
          <w:szCs w:val="24"/>
        </w:rPr>
        <w:t xml:space="preserve"> </w:t>
      </w:r>
      <w:r w:rsidRPr="00E726AC">
        <w:rPr>
          <w:rFonts w:eastAsia="Cambria"/>
          <w:sz w:val="24"/>
          <w:szCs w:val="24"/>
        </w:rPr>
        <w:t xml:space="preserve">thể </w:t>
      </w:r>
      <w:r w:rsidRPr="00E726AC">
        <w:rPr>
          <w:rFonts w:eastAsia="Cambria"/>
          <w:spacing w:val="-1"/>
          <w:sz w:val="24"/>
          <w:szCs w:val="24"/>
        </w:rPr>
        <w:t>g</w:t>
      </w:r>
      <w:r w:rsidRPr="00E726AC">
        <w:rPr>
          <w:rFonts w:eastAsia="Cambria"/>
          <w:sz w:val="24"/>
          <w:szCs w:val="24"/>
        </w:rPr>
        <w:t xml:space="preserve">ồm </w:t>
      </w:r>
      <w:r w:rsidRPr="00E726AC">
        <w:rPr>
          <w:rFonts w:eastAsia="Cambria"/>
          <w:spacing w:val="-1"/>
          <w:sz w:val="24"/>
          <w:szCs w:val="24"/>
        </w:rPr>
        <w:t>c</w:t>
      </w:r>
      <w:r w:rsidRPr="00E726AC">
        <w:rPr>
          <w:rFonts w:eastAsia="Cambria"/>
          <w:sz w:val="24"/>
          <w:szCs w:val="24"/>
        </w:rPr>
        <w:t>ác</w:t>
      </w:r>
    </w:p>
    <w:p w:rsidR="002505FC" w:rsidRPr="00E726AC" w:rsidRDefault="003E2070">
      <w:pPr>
        <w:spacing w:line="280" w:lineRule="exact"/>
        <w:ind w:left="3437" w:right="168"/>
        <w:rPr>
          <w:rFonts w:eastAsia="Cambria"/>
          <w:sz w:val="24"/>
          <w:szCs w:val="24"/>
        </w:rPr>
      </w:pPr>
      <w:r w:rsidRPr="00E726AC">
        <w:rPr>
          <w:rFonts w:eastAsia="Cambria"/>
          <w:spacing w:val="1"/>
          <w:sz w:val="24"/>
          <w:szCs w:val="24"/>
        </w:rPr>
        <w:t>b</w:t>
      </w:r>
      <w:r w:rsidRPr="00E726AC">
        <w:rPr>
          <w:rFonts w:eastAsia="Cambria"/>
          <w:spacing w:val="-1"/>
          <w:sz w:val="24"/>
          <w:szCs w:val="24"/>
        </w:rPr>
        <w:t>ư</w:t>
      </w:r>
      <w:r w:rsidRPr="00E726AC">
        <w:rPr>
          <w:rFonts w:eastAsia="Cambria"/>
          <w:sz w:val="24"/>
          <w:szCs w:val="24"/>
        </w:rPr>
        <w:t>ớc sau,</w:t>
      </w:r>
      <w:r w:rsidRPr="00E726AC">
        <w:rPr>
          <w:rFonts w:eastAsia="Cambria"/>
          <w:spacing w:val="1"/>
          <w:sz w:val="24"/>
          <w:szCs w:val="24"/>
        </w:rPr>
        <w:t xml:space="preserve"> </w:t>
      </w:r>
      <w:r w:rsidRPr="00E726AC">
        <w:rPr>
          <w:rFonts w:eastAsia="Cambria"/>
          <w:sz w:val="24"/>
          <w:szCs w:val="24"/>
        </w:rPr>
        <w:t>c</w:t>
      </w:r>
      <w:r w:rsidRPr="00E726AC">
        <w:rPr>
          <w:rFonts w:eastAsia="Cambria"/>
          <w:spacing w:val="-1"/>
          <w:sz w:val="24"/>
          <w:szCs w:val="24"/>
        </w:rPr>
        <w:t>h</w:t>
      </w:r>
      <w:r w:rsidRPr="00E726AC">
        <w:rPr>
          <w:rFonts w:eastAsia="Cambria"/>
          <w:sz w:val="24"/>
          <w:szCs w:val="24"/>
        </w:rPr>
        <w:t>ú ý</w:t>
      </w:r>
      <w:r w:rsidRPr="00E726AC">
        <w:rPr>
          <w:rFonts w:eastAsia="Cambria"/>
          <w:spacing w:val="-1"/>
          <w:sz w:val="24"/>
          <w:szCs w:val="24"/>
        </w:rPr>
        <w:t xml:space="preserve"> k</w:t>
      </w:r>
      <w:r w:rsidRPr="00E726AC">
        <w:rPr>
          <w:rFonts w:eastAsia="Cambria"/>
          <w:sz w:val="24"/>
          <w:szCs w:val="24"/>
        </w:rPr>
        <w:t>hi làm</w:t>
      </w:r>
      <w:r w:rsidRPr="00E726AC">
        <w:rPr>
          <w:rFonts w:eastAsia="Cambria"/>
          <w:spacing w:val="2"/>
          <w:sz w:val="24"/>
          <w:szCs w:val="24"/>
        </w:rPr>
        <w:t xml:space="preserve"> </w:t>
      </w:r>
      <w:r w:rsidRPr="00E726AC">
        <w:rPr>
          <w:rFonts w:eastAsia="Cambria"/>
          <w:spacing w:val="1"/>
          <w:sz w:val="24"/>
          <w:szCs w:val="24"/>
        </w:rPr>
        <w:t>ph</w:t>
      </w:r>
      <w:r w:rsidRPr="00E726AC">
        <w:rPr>
          <w:rFonts w:eastAsia="Cambria"/>
          <w:sz w:val="24"/>
          <w:szCs w:val="24"/>
        </w:rPr>
        <w:t>ải chụp</w:t>
      </w:r>
      <w:r w:rsidRPr="00E726AC">
        <w:rPr>
          <w:rFonts w:eastAsia="Cambria"/>
          <w:spacing w:val="1"/>
          <w:sz w:val="24"/>
          <w:szCs w:val="24"/>
        </w:rPr>
        <w:t xml:space="preserve"> </w:t>
      </w:r>
      <w:r w:rsidRPr="00E726AC">
        <w:rPr>
          <w:rFonts w:eastAsia="Cambria"/>
          <w:sz w:val="24"/>
          <w:szCs w:val="24"/>
        </w:rPr>
        <w:t xml:space="preserve">hình </w:t>
      </w:r>
      <w:r w:rsidRPr="00E726AC">
        <w:rPr>
          <w:rFonts w:eastAsia="Cambria"/>
          <w:spacing w:val="1"/>
          <w:sz w:val="24"/>
          <w:szCs w:val="24"/>
        </w:rPr>
        <w:t>c</w:t>
      </w:r>
      <w:r w:rsidRPr="00E726AC">
        <w:rPr>
          <w:rFonts w:eastAsia="Cambria"/>
          <w:sz w:val="24"/>
          <w:szCs w:val="24"/>
        </w:rPr>
        <w:t>ụ t</w:t>
      </w:r>
      <w:r w:rsidRPr="00E726AC">
        <w:rPr>
          <w:rFonts w:eastAsia="Cambria"/>
          <w:spacing w:val="-1"/>
          <w:sz w:val="24"/>
          <w:szCs w:val="24"/>
        </w:rPr>
        <w:t>h</w:t>
      </w:r>
      <w:r w:rsidRPr="00E726AC">
        <w:rPr>
          <w:rFonts w:eastAsia="Cambria"/>
          <w:sz w:val="24"/>
          <w:szCs w:val="24"/>
        </w:rPr>
        <w:t xml:space="preserve">ể </w:t>
      </w:r>
      <w:r w:rsidRPr="00E726AC">
        <w:rPr>
          <w:rFonts w:eastAsia="Cambria"/>
          <w:spacing w:val="-1"/>
          <w:sz w:val="24"/>
          <w:szCs w:val="24"/>
        </w:rPr>
        <w:t>đ</w:t>
      </w:r>
      <w:r w:rsidRPr="00E726AC">
        <w:rPr>
          <w:rFonts w:eastAsia="Cambria"/>
          <w:sz w:val="24"/>
          <w:szCs w:val="24"/>
        </w:rPr>
        <w:t>ể h</w:t>
      </w:r>
      <w:r w:rsidRPr="00E726AC">
        <w:rPr>
          <w:rFonts w:eastAsia="Cambria"/>
          <w:spacing w:val="-1"/>
          <w:sz w:val="24"/>
          <w:szCs w:val="24"/>
        </w:rPr>
        <w:t>ư</w:t>
      </w:r>
      <w:r w:rsidRPr="00E726AC">
        <w:rPr>
          <w:rFonts w:eastAsia="Cambria"/>
          <w:sz w:val="24"/>
          <w:szCs w:val="24"/>
        </w:rPr>
        <w:t xml:space="preserve">ớng </w:t>
      </w:r>
      <w:r w:rsidRPr="00E726AC">
        <w:rPr>
          <w:rFonts w:eastAsia="Cambria"/>
          <w:spacing w:val="-2"/>
          <w:sz w:val="24"/>
          <w:szCs w:val="24"/>
        </w:rPr>
        <w:t>d</w:t>
      </w:r>
      <w:r w:rsidRPr="00E726AC">
        <w:rPr>
          <w:rFonts w:eastAsia="Cambria"/>
          <w:sz w:val="24"/>
          <w:szCs w:val="24"/>
        </w:rPr>
        <w:t>ẫn cũng như</w:t>
      </w:r>
      <w:r w:rsidRPr="00E726AC">
        <w:rPr>
          <w:rFonts w:eastAsia="Cambria"/>
          <w:spacing w:val="-1"/>
          <w:sz w:val="24"/>
          <w:szCs w:val="24"/>
        </w:rPr>
        <w:t xml:space="preserve"> </w:t>
      </w:r>
      <w:r w:rsidRPr="00E726AC">
        <w:rPr>
          <w:rFonts w:eastAsia="Cambria"/>
          <w:sz w:val="24"/>
          <w:szCs w:val="24"/>
        </w:rPr>
        <w:t xml:space="preserve">so sánh </w:t>
      </w:r>
      <w:r w:rsidRPr="00E726AC">
        <w:rPr>
          <w:rFonts w:eastAsia="Cambria"/>
          <w:spacing w:val="-1"/>
          <w:sz w:val="24"/>
          <w:szCs w:val="24"/>
        </w:rPr>
        <w:t>k</w:t>
      </w:r>
      <w:r w:rsidRPr="00E726AC">
        <w:rPr>
          <w:rFonts w:eastAsia="Cambria"/>
          <w:sz w:val="24"/>
          <w:szCs w:val="24"/>
        </w:rPr>
        <w:t xml:space="preserve">ết </w:t>
      </w:r>
      <w:r w:rsidRPr="00E726AC">
        <w:rPr>
          <w:rFonts w:eastAsia="Cambria"/>
          <w:spacing w:val="1"/>
          <w:sz w:val="24"/>
          <w:szCs w:val="24"/>
        </w:rPr>
        <w:t>q</w:t>
      </w:r>
      <w:r w:rsidRPr="00E726AC">
        <w:rPr>
          <w:rFonts w:eastAsia="Cambria"/>
          <w:sz w:val="24"/>
          <w:szCs w:val="24"/>
        </w:rPr>
        <w:t>uả thà</w:t>
      </w:r>
      <w:r w:rsidRPr="00E726AC">
        <w:rPr>
          <w:rFonts w:eastAsia="Cambria"/>
          <w:spacing w:val="1"/>
          <w:sz w:val="24"/>
          <w:szCs w:val="24"/>
        </w:rPr>
        <w:t>n</w:t>
      </w:r>
      <w:r w:rsidRPr="00E726AC">
        <w:rPr>
          <w:rFonts w:eastAsia="Cambria"/>
          <w:sz w:val="24"/>
          <w:szCs w:val="24"/>
        </w:rPr>
        <w:t>h c</w:t>
      </w:r>
      <w:r w:rsidRPr="00E726AC">
        <w:rPr>
          <w:rFonts w:eastAsia="Cambria"/>
          <w:spacing w:val="-1"/>
          <w:sz w:val="24"/>
          <w:szCs w:val="24"/>
        </w:rPr>
        <w:t>ô</w:t>
      </w:r>
      <w:r w:rsidRPr="00E726AC">
        <w:rPr>
          <w:rFonts w:eastAsia="Cambria"/>
          <w:sz w:val="24"/>
          <w:szCs w:val="24"/>
        </w:rPr>
        <w:t>ng&gt;</w:t>
      </w:r>
    </w:p>
    <w:p w:rsidR="002505FC" w:rsidRPr="00E726AC" w:rsidRDefault="003E2070">
      <w:pPr>
        <w:spacing w:line="300" w:lineRule="exact"/>
        <w:ind w:left="2805"/>
        <w:rPr>
          <w:rFonts w:eastAsia="Cambria"/>
          <w:sz w:val="26"/>
          <w:szCs w:val="26"/>
        </w:rPr>
      </w:pPr>
      <w:r w:rsidRPr="00E726AC">
        <w:rPr>
          <w:rFonts w:eastAsia="Cambria"/>
          <w:b/>
          <w:sz w:val="26"/>
          <w:szCs w:val="26"/>
        </w:rPr>
        <w:t xml:space="preserve">1.2.1 </w:t>
      </w:r>
      <w:r w:rsidRPr="00E726AC">
        <w:rPr>
          <w:rFonts w:eastAsia="Cambria"/>
          <w:b/>
          <w:spacing w:val="19"/>
          <w:sz w:val="26"/>
          <w:szCs w:val="26"/>
        </w:rPr>
        <w:t xml:space="preserve"> </w:t>
      </w:r>
      <w:r w:rsidRPr="00E726AC">
        <w:rPr>
          <w:rFonts w:eastAsia="Cambria"/>
          <w:b/>
          <w:sz w:val="26"/>
          <w:szCs w:val="26"/>
        </w:rPr>
        <w:t>Pr</w:t>
      </w:r>
      <w:r w:rsidRPr="00E726AC">
        <w:rPr>
          <w:rFonts w:eastAsia="Cambria"/>
          <w:b/>
          <w:spacing w:val="1"/>
          <w:sz w:val="26"/>
          <w:szCs w:val="26"/>
        </w:rPr>
        <w:t>e</w:t>
      </w:r>
      <w:r w:rsidRPr="00E726AC">
        <w:rPr>
          <w:rFonts w:eastAsia="Cambria"/>
          <w:b/>
          <w:spacing w:val="-1"/>
          <w:sz w:val="26"/>
          <w:szCs w:val="26"/>
        </w:rPr>
        <w:t>p</w:t>
      </w:r>
      <w:r w:rsidRPr="00E726AC">
        <w:rPr>
          <w:rFonts w:eastAsia="Cambria"/>
          <w:b/>
          <w:sz w:val="26"/>
          <w:szCs w:val="26"/>
        </w:rPr>
        <w:t>a</w:t>
      </w:r>
      <w:r w:rsidRPr="00E726AC">
        <w:rPr>
          <w:rFonts w:eastAsia="Cambria"/>
          <w:b/>
          <w:spacing w:val="1"/>
          <w:sz w:val="26"/>
          <w:szCs w:val="26"/>
        </w:rPr>
        <w:t>r</w:t>
      </w:r>
      <w:r w:rsidRPr="00E726AC">
        <w:rPr>
          <w:rFonts w:eastAsia="Cambria"/>
          <w:b/>
          <w:sz w:val="26"/>
          <w:szCs w:val="26"/>
        </w:rPr>
        <w:t>e</w:t>
      </w:r>
      <w:r w:rsidRPr="00E726AC">
        <w:rPr>
          <w:rFonts w:eastAsia="Cambria"/>
          <w:b/>
          <w:spacing w:val="-8"/>
          <w:sz w:val="26"/>
          <w:szCs w:val="26"/>
        </w:rPr>
        <w:t xml:space="preserve"> </w:t>
      </w:r>
      <w:r w:rsidRPr="00E726AC">
        <w:rPr>
          <w:rFonts w:eastAsia="Cambria"/>
          <w:b/>
          <w:spacing w:val="-1"/>
          <w:sz w:val="26"/>
          <w:szCs w:val="26"/>
        </w:rPr>
        <w:t>d</w:t>
      </w:r>
      <w:r w:rsidRPr="00E726AC">
        <w:rPr>
          <w:rFonts w:eastAsia="Cambria"/>
          <w:b/>
          <w:spacing w:val="1"/>
          <w:sz w:val="26"/>
          <w:szCs w:val="26"/>
        </w:rPr>
        <w:t>e</w:t>
      </w:r>
      <w:r w:rsidRPr="00E726AC">
        <w:rPr>
          <w:rFonts w:eastAsia="Cambria"/>
          <w:b/>
          <w:spacing w:val="-1"/>
          <w:sz w:val="26"/>
          <w:szCs w:val="26"/>
        </w:rPr>
        <w:t>p</w:t>
      </w:r>
      <w:r w:rsidRPr="00E726AC">
        <w:rPr>
          <w:rFonts w:eastAsia="Cambria"/>
          <w:b/>
          <w:spacing w:val="2"/>
          <w:sz w:val="26"/>
          <w:szCs w:val="26"/>
        </w:rPr>
        <w:t>l</w:t>
      </w:r>
      <w:r w:rsidRPr="00E726AC">
        <w:rPr>
          <w:rFonts w:eastAsia="Cambria"/>
          <w:b/>
          <w:spacing w:val="-1"/>
          <w:sz w:val="26"/>
          <w:szCs w:val="26"/>
        </w:rPr>
        <w:t>o</w:t>
      </w:r>
      <w:r w:rsidRPr="00E726AC">
        <w:rPr>
          <w:rFonts w:eastAsia="Cambria"/>
          <w:b/>
          <w:spacing w:val="1"/>
          <w:sz w:val="26"/>
          <w:szCs w:val="26"/>
        </w:rPr>
        <w:t>y</w:t>
      </w:r>
      <w:r w:rsidRPr="00E726AC">
        <w:rPr>
          <w:rFonts w:eastAsia="Cambria"/>
          <w:b/>
          <w:sz w:val="26"/>
          <w:szCs w:val="26"/>
        </w:rPr>
        <w:t>m</w:t>
      </w:r>
      <w:r w:rsidRPr="00E726AC">
        <w:rPr>
          <w:rFonts w:eastAsia="Cambria"/>
          <w:b/>
          <w:spacing w:val="1"/>
          <w:sz w:val="26"/>
          <w:szCs w:val="26"/>
        </w:rPr>
        <w:t>e</w:t>
      </w:r>
      <w:r w:rsidRPr="00E726AC">
        <w:rPr>
          <w:rFonts w:eastAsia="Cambria"/>
          <w:b/>
          <w:spacing w:val="2"/>
          <w:sz w:val="26"/>
          <w:szCs w:val="26"/>
        </w:rPr>
        <w:t>n</w:t>
      </w:r>
      <w:r w:rsidRPr="00E726AC">
        <w:rPr>
          <w:rFonts w:eastAsia="Cambria"/>
          <w:b/>
          <w:sz w:val="26"/>
          <w:szCs w:val="26"/>
        </w:rPr>
        <w:t>t</w:t>
      </w:r>
      <w:r w:rsidRPr="00E726AC">
        <w:rPr>
          <w:rFonts w:eastAsia="Cambria"/>
          <w:b/>
          <w:spacing w:val="-15"/>
          <w:sz w:val="26"/>
          <w:szCs w:val="26"/>
        </w:rPr>
        <w:t xml:space="preserve"> </w:t>
      </w:r>
      <w:r w:rsidRPr="00E726AC">
        <w:rPr>
          <w:rFonts w:eastAsia="Cambria"/>
          <w:b/>
          <w:sz w:val="26"/>
          <w:szCs w:val="26"/>
        </w:rPr>
        <w:t>packa</w:t>
      </w:r>
      <w:r w:rsidRPr="00E726AC">
        <w:rPr>
          <w:rFonts w:eastAsia="Cambria"/>
          <w:b/>
          <w:spacing w:val="2"/>
          <w:sz w:val="26"/>
          <w:szCs w:val="26"/>
        </w:rPr>
        <w:t>g</w:t>
      </w:r>
      <w:r w:rsidRPr="00E726AC">
        <w:rPr>
          <w:rFonts w:eastAsia="Cambria"/>
          <w:b/>
          <w:sz w:val="26"/>
          <w:szCs w:val="26"/>
        </w:rPr>
        <w:t>e</w:t>
      </w:r>
    </w:p>
    <w:p w:rsidR="002505FC" w:rsidRPr="00E726AC" w:rsidRDefault="003E2070">
      <w:pPr>
        <w:spacing w:before="79"/>
        <w:ind w:left="2805"/>
        <w:rPr>
          <w:rFonts w:eastAsia="Cambria"/>
          <w:sz w:val="26"/>
          <w:szCs w:val="26"/>
        </w:rPr>
      </w:pPr>
      <w:r w:rsidRPr="00E726AC">
        <w:rPr>
          <w:rFonts w:eastAsia="Cambria"/>
          <w:b/>
          <w:sz w:val="26"/>
          <w:szCs w:val="26"/>
        </w:rPr>
        <w:t xml:space="preserve">1.2.2 </w:t>
      </w:r>
      <w:r w:rsidRPr="00E726AC">
        <w:rPr>
          <w:rFonts w:eastAsia="Cambria"/>
          <w:b/>
          <w:spacing w:val="19"/>
          <w:sz w:val="26"/>
          <w:szCs w:val="26"/>
        </w:rPr>
        <w:t xml:space="preserve"> </w:t>
      </w:r>
      <w:r w:rsidRPr="00E726AC">
        <w:rPr>
          <w:rFonts w:eastAsia="Cambria"/>
          <w:b/>
          <w:sz w:val="26"/>
          <w:szCs w:val="26"/>
        </w:rPr>
        <w:t>C</w:t>
      </w:r>
      <w:r w:rsidRPr="00E726AC">
        <w:rPr>
          <w:rFonts w:eastAsia="Cambria"/>
          <w:b/>
          <w:spacing w:val="-1"/>
          <w:sz w:val="26"/>
          <w:szCs w:val="26"/>
        </w:rPr>
        <w:t>o</w:t>
      </w:r>
      <w:r w:rsidRPr="00E726AC">
        <w:rPr>
          <w:rFonts w:eastAsia="Cambria"/>
          <w:b/>
          <w:spacing w:val="2"/>
          <w:sz w:val="26"/>
          <w:szCs w:val="26"/>
        </w:rPr>
        <w:t>n</w:t>
      </w:r>
      <w:r w:rsidRPr="00E726AC">
        <w:rPr>
          <w:rFonts w:eastAsia="Cambria"/>
          <w:b/>
          <w:sz w:val="26"/>
          <w:szCs w:val="26"/>
        </w:rPr>
        <w:t>fi</w:t>
      </w:r>
      <w:r w:rsidRPr="00E726AC">
        <w:rPr>
          <w:rFonts w:eastAsia="Cambria"/>
          <w:b/>
          <w:spacing w:val="1"/>
          <w:sz w:val="26"/>
          <w:szCs w:val="26"/>
        </w:rPr>
        <w:t>g</w:t>
      </w:r>
      <w:r w:rsidRPr="00E726AC">
        <w:rPr>
          <w:rFonts w:eastAsia="Cambria"/>
          <w:b/>
          <w:spacing w:val="-1"/>
          <w:sz w:val="26"/>
          <w:szCs w:val="26"/>
        </w:rPr>
        <w:t>u</w:t>
      </w:r>
      <w:r w:rsidRPr="00E726AC">
        <w:rPr>
          <w:rFonts w:eastAsia="Cambria"/>
          <w:b/>
          <w:sz w:val="26"/>
          <w:szCs w:val="26"/>
        </w:rPr>
        <w:t>re</w:t>
      </w:r>
      <w:r w:rsidRPr="00E726AC">
        <w:rPr>
          <w:rFonts w:eastAsia="Cambria"/>
          <w:b/>
          <w:spacing w:val="-10"/>
          <w:sz w:val="26"/>
          <w:szCs w:val="26"/>
        </w:rPr>
        <w:t xml:space="preserve"> </w:t>
      </w:r>
      <w:r w:rsidRPr="00E726AC">
        <w:rPr>
          <w:rFonts w:eastAsia="Cambria"/>
          <w:b/>
          <w:spacing w:val="-1"/>
          <w:sz w:val="26"/>
          <w:szCs w:val="26"/>
        </w:rPr>
        <w:t>Se</w:t>
      </w:r>
      <w:r w:rsidRPr="00E726AC">
        <w:rPr>
          <w:rFonts w:eastAsia="Cambria"/>
          <w:b/>
          <w:spacing w:val="2"/>
          <w:sz w:val="26"/>
          <w:szCs w:val="26"/>
        </w:rPr>
        <w:t>r</w:t>
      </w:r>
      <w:r w:rsidRPr="00E726AC">
        <w:rPr>
          <w:rFonts w:eastAsia="Cambria"/>
          <w:b/>
          <w:spacing w:val="-1"/>
          <w:sz w:val="26"/>
          <w:szCs w:val="26"/>
        </w:rPr>
        <w:t>ve</w:t>
      </w:r>
      <w:r w:rsidRPr="00E726AC">
        <w:rPr>
          <w:rFonts w:eastAsia="Cambria"/>
          <w:b/>
          <w:sz w:val="26"/>
          <w:szCs w:val="26"/>
        </w:rPr>
        <w:t>r</w:t>
      </w:r>
      <w:r w:rsidRPr="00E726AC">
        <w:rPr>
          <w:rFonts w:eastAsia="Cambria"/>
          <w:b/>
          <w:spacing w:val="-8"/>
          <w:sz w:val="26"/>
          <w:szCs w:val="26"/>
        </w:rPr>
        <w:t xml:space="preserve"> </w:t>
      </w:r>
      <w:r w:rsidRPr="00E726AC">
        <w:rPr>
          <w:rFonts w:eastAsia="Cambria"/>
          <w:b/>
          <w:sz w:val="26"/>
          <w:szCs w:val="26"/>
        </w:rPr>
        <w:t>b</w:t>
      </w:r>
      <w:r w:rsidRPr="00E726AC">
        <w:rPr>
          <w:rFonts w:eastAsia="Cambria"/>
          <w:b/>
          <w:spacing w:val="2"/>
          <w:sz w:val="26"/>
          <w:szCs w:val="26"/>
        </w:rPr>
        <w:t>ef</w:t>
      </w:r>
      <w:r w:rsidRPr="00E726AC">
        <w:rPr>
          <w:rFonts w:eastAsia="Cambria"/>
          <w:b/>
          <w:spacing w:val="-1"/>
          <w:sz w:val="26"/>
          <w:szCs w:val="26"/>
        </w:rPr>
        <w:t>o</w:t>
      </w:r>
      <w:r w:rsidRPr="00E726AC">
        <w:rPr>
          <w:rFonts w:eastAsia="Cambria"/>
          <w:b/>
          <w:sz w:val="26"/>
          <w:szCs w:val="26"/>
        </w:rPr>
        <w:t>re</w:t>
      </w:r>
      <w:r w:rsidRPr="00E726AC">
        <w:rPr>
          <w:rFonts w:eastAsia="Cambria"/>
          <w:b/>
          <w:spacing w:val="-6"/>
          <w:sz w:val="26"/>
          <w:szCs w:val="26"/>
        </w:rPr>
        <w:t xml:space="preserve"> </w:t>
      </w:r>
      <w:r w:rsidRPr="00E726AC">
        <w:rPr>
          <w:rFonts w:eastAsia="Cambria"/>
          <w:b/>
          <w:spacing w:val="-1"/>
          <w:sz w:val="26"/>
          <w:szCs w:val="26"/>
        </w:rPr>
        <w:t>d</w:t>
      </w:r>
      <w:r w:rsidRPr="00E726AC">
        <w:rPr>
          <w:rFonts w:eastAsia="Cambria"/>
          <w:b/>
          <w:spacing w:val="1"/>
          <w:sz w:val="26"/>
          <w:szCs w:val="26"/>
        </w:rPr>
        <w:t>e</w:t>
      </w:r>
      <w:r w:rsidRPr="00E726AC">
        <w:rPr>
          <w:rFonts w:eastAsia="Cambria"/>
          <w:b/>
          <w:spacing w:val="-1"/>
          <w:sz w:val="26"/>
          <w:szCs w:val="26"/>
        </w:rPr>
        <w:t>p</w:t>
      </w:r>
      <w:r w:rsidRPr="00E726AC">
        <w:rPr>
          <w:rFonts w:eastAsia="Cambria"/>
          <w:b/>
          <w:spacing w:val="2"/>
          <w:sz w:val="26"/>
          <w:szCs w:val="26"/>
        </w:rPr>
        <w:t>l</w:t>
      </w:r>
      <w:r w:rsidRPr="00E726AC">
        <w:rPr>
          <w:rFonts w:eastAsia="Cambria"/>
          <w:b/>
          <w:spacing w:val="1"/>
          <w:sz w:val="26"/>
          <w:szCs w:val="26"/>
        </w:rPr>
        <w:t>o</w:t>
      </w:r>
      <w:r w:rsidRPr="00E726AC">
        <w:rPr>
          <w:rFonts w:eastAsia="Cambria"/>
          <w:b/>
          <w:sz w:val="26"/>
          <w:szCs w:val="26"/>
        </w:rPr>
        <w:t>y</w:t>
      </w:r>
    </w:p>
    <w:p w:rsidR="002505FC" w:rsidRPr="00E726AC" w:rsidRDefault="003E2070">
      <w:pPr>
        <w:spacing w:before="79"/>
        <w:ind w:left="2805"/>
        <w:rPr>
          <w:rFonts w:eastAsia="Cambria"/>
          <w:sz w:val="26"/>
          <w:szCs w:val="26"/>
        </w:rPr>
      </w:pPr>
      <w:r w:rsidRPr="00E726AC">
        <w:rPr>
          <w:rFonts w:eastAsia="Cambria"/>
          <w:b/>
          <w:sz w:val="26"/>
          <w:szCs w:val="26"/>
        </w:rPr>
        <w:t xml:space="preserve">1.2.3 </w:t>
      </w:r>
      <w:r w:rsidRPr="00E726AC">
        <w:rPr>
          <w:rFonts w:eastAsia="Cambria"/>
          <w:b/>
          <w:spacing w:val="19"/>
          <w:sz w:val="26"/>
          <w:szCs w:val="26"/>
        </w:rPr>
        <w:t xml:space="preserve"> </w:t>
      </w:r>
      <w:r w:rsidRPr="00E726AC">
        <w:rPr>
          <w:rFonts w:eastAsia="Cambria"/>
          <w:b/>
          <w:sz w:val="26"/>
          <w:szCs w:val="26"/>
        </w:rPr>
        <w:t>D</w:t>
      </w:r>
      <w:r w:rsidRPr="00E726AC">
        <w:rPr>
          <w:rFonts w:eastAsia="Cambria"/>
          <w:b/>
          <w:spacing w:val="2"/>
          <w:sz w:val="26"/>
          <w:szCs w:val="26"/>
        </w:rPr>
        <w:t>e</w:t>
      </w:r>
      <w:r w:rsidRPr="00E726AC">
        <w:rPr>
          <w:rFonts w:eastAsia="Cambria"/>
          <w:b/>
          <w:spacing w:val="-1"/>
          <w:sz w:val="26"/>
          <w:szCs w:val="26"/>
        </w:rPr>
        <w:t>p</w:t>
      </w:r>
      <w:r w:rsidRPr="00E726AC">
        <w:rPr>
          <w:rFonts w:eastAsia="Cambria"/>
          <w:b/>
          <w:spacing w:val="2"/>
          <w:sz w:val="26"/>
          <w:szCs w:val="26"/>
        </w:rPr>
        <w:t>l</w:t>
      </w:r>
      <w:r w:rsidRPr="00E726AC">
        <w:rPr>
          <w:rFonts w:eastAsia="Cambria"/>
          <w:b/>
          <w:spacing w:val="-1"/>
          <w:sz w:val="26"/>
          <w:szCs w:val="26"/>
        </w:rPr>
        <w:t>o</w:t>
      </w:r>
      <w:r w:rsidRPr="00E726AC">
        <w:rPr>
          <w:rFonts w:eastAsia="Cambria"/>
          <w:b/>
          <w:sz w:val="26"/>
          <w:szCs w:val="26"/>
        </w:rPr>
        <w:t>y</w:t>
      </w:r>
      <w:r w:rsidRPr="00E726AC">
        <w:rPr>
          <w:rFonts w:eastAsia="Cambria"/>
          <w:b/>
          <w:spacing w:val="-9"/>
          <w:sz w:val="26"/>
          <w:szCs w:val="26"/>
        </w:rPr>
        <w:t xml:space="preserve"> </w:t>
      </w:r>
      <w:r w:rsidRPr="00E726AC">
        <w:rPr>
          <w:rFonts w:eastAsia="Cambria"/>
          <w:b/>
          <w:spacing w:val="2"/>
          <w:sz w:val="26"/>
          <w:szCs w:val="26"/>
        </w:rPr>
        <w:t>w</w:t>
      </w:r>
      <w:r w:rsidRPr="00E726AC">
        <w:rPr>
          <w:rFonts w:eastAsia="Cambria"/>
          <w:b/>
          <w:spacing w:val="-1"/>
          <w:sz w:val="26"/>
          <w:szCs w:val="26"/>
        </w:rPr>
        <w:t>e</w:t>
      </w:r>
      <w:r w:rsidRPr="00E726AC">
        <w:rPr>
          <w:rFonts w:eastAsia="Cambria"/>
          <w:b/>
          <w:sz w:val="26"/>
          <w:szCs w:val="26"/>
        </w:rPr>
        <w:t>b</w:t>
      </w:r>
      <w:r w:rsidRPr="00E726AC">
        <w:rPr>
          <w:rFonts w:eastAsia="Cambria"/>
          <w:b/>
          <w:spacing w:val="-5"/>
          <w:sz w:val="26"/>
          <w:szCs w:val="26"/>
        </w:rPr>
        <w:t xml:space="preserve"> </w:t>
      </w:r>
      <w:r w:rsidRPr="00E726AC">
        <w:rPr>
          <w:rFonts w:eastAsia="Cambria"/>
          <w:b/>
          <w:spacing w:val="3"/>
          <w:sz w:val="26"/>
          <w:szCs w:val="26"/>
        </w:rPr>
        <w:t>a</w:t>
      </w:r>
      <w:r w:rsidRPr="00E726AC">
        <w:rPr>
          <w:rFonts w:eastAsia="Cambria"/>
          <w:b/>
          <w:spacing w:val="-1"/>
          <w:sz w:val="26"/>
          <w:szCs w:val="26"/>
        </w:rPr>
        <w:t>p</w:t>
      </w:r>
      <w:r w:rsidRPr="00E726AC">
        <w:rPr>
          <w:rFonts w:eastAsia="Cambria"/>
          <w:b/>
          <w:spacing w:val="1"/>
          <w:sz w:val="26"/>
          <w:szCs w:val="26"/>
        </w:rPr>
        <w:t>p</w:t>
      </w:r>
      <w:r w:rsidRPr="00E726AC">
        <w:rPr>
          <w:rFonts w:eastAsia="Cambria"/>
          <w:b/>
          <w:sz w:val="26"/>
          <w:szCs w:val="26"/>
        </w:rPr>
        <w:t>lic</w:t>
      </w:r>
      <w:r w:rsidRPr="00E726AC">
        <w:rPr>
          <w:rFonts w:eastAsia="Cambria"/>
          <w:b/>
          <w:spacing w:val="1"/>
          <w:sz w:val="26"/>
          <w:szCs w:val="26"/>
        </w:rPr>
        <w:t>at</w:t>
      </w:r>
      <w:r w:rsidRPr="00E726AC">
        <w:rPr>
          <w:rFonts w:eastAsia="Cambria"/>
          <w:b/>
          <w:sz w:val="26"/>
          <w:szCs w:val="26"/>
        </w:rPr>
        <w:t>i</w:t>
      </w:r>
      <w:r w:rsidRPr="00E726AC">
        <w:rPr>
          <w:rFonts w:eastAsia="Cambria"/>
          <w:b/>
          <w:spacing w:val="-1"/>
          <w:sz w:val="26"/>
          <w:szCs w:val="26"/>
        </w:rPr>
        <w:t>o</w:t>
      </w:r>
      <w:r w:rsidRPr="00E726AC">
        <w:rPr>
          <w:rFonts w:eastAsia="Cambria"/>
          <w:b/>
          <w:sz w:val="26"/>
          <w:szCs w:val="26"/>
        </w:rPr>
        <w:t>n</w:t>
      </w:r>
      <w:r w:rsidRPr="00E726AC">
        <w:rPr>
          <w:rFonts w:eastAsia="Cambria"/>
          <w:b/>
          <w:spacing w:val="-12"/>
          <w:sz w:val="26"/>
          <w:szCs w:val="26"/>
        </w:rPr>
        <w:t xml:space="preserve"> </w:t>
      </w:r>
      <w:r w:rsidRPr="00E726AC">
        <w:rPr>
          <w:rFonts w:eastAsia="Cambria"/>
          <w:b/>
          <w:spacing w:val="-1"/>
          <w:sz w:val="26"/>
          <w:szCs w:val="26"/>
        </w:rPr>
        <w:t>o</w:t>
      </w:r>
      <w:r w:rsidRPr="00E726AC">
        <w:rPr>
          <w:rFonts w:eastAsia="Cambria"/>
          <w:b/>
          <w:sz w:val="26"/>
          <w:szCs w:val="26"/>
        </w:rPr>
        <w:t>n</w:t>
      </w:r>
      <w:r w:rsidRPr="00E726AC">
        <w:rPr>
          <w:rFonts w:eastAsia="Cambria"/>
          <w:b/>
          <w:spacing w:val="-3"/>
          <w:sz w:val="26"/>
          <w:szCs w:val="26"/>
        </w:rPr>
        <w:t xml:space="preserve"> </w:t>
      </w:r>
      <w:r w:rsidRPr="00E726AC">
        <w:rPr>
          <w:rFonts w:eastAsia="Cambria"/>
          <w:b/>
          <w:spacing w:val="1"/>
          <w:sz w:val="26"/>
          <w:szCs w:val="26"/>
        </w:rPr>
        <w:t>s</w:t>
      </w:r>
      <w:r w:rsidRPr="00E726AC">
        <w:rPr>
          <w:rFonts w:eastAsia="Cambria"/>
          <w:b/>
          <w:spacing w:val="-1"/>
          <w:sz w:val="26"/>
          <w:szCs w:val="26"/>
        </w:rPr>
        <w:t>e</w:t>
      </w:r>
      <w:r w:rsidRPr="00E726AC">
        <w:rPr>
          <w:rFonts w:eastAsia="Cambria"/>
          <w:b/>
          <w:spacing w:val="2"/>
          <w:sz w:val="26"/>
          <w:szCs w:val="26"/>
        </w:rPr>
        <w:t>r</w:t>
      </w:r>
      <w:r w:rsidRPr="00E726AC">
        <w:rPr>
          <w:rFonts w:eastAsia="Cambria"/>
          <w:b/>
          <w:spacing w:val="-1"/>
          <w:sz w:val="26"/>
          <w:szCs w:val="26"/>
        </w:rPr>
        <w:t>ve</w:t>
      </w:r>
      <w:r w:rsidRPr="00E726AC">
        <w:rPr>
          <w:rFonts w:eastAsia="Cambria"/>
          <w:b/>
          <w:sz w:val="26"/>
          <w:szCs w:val="26"/>
        </w:rPr>
        <w:t>r</w:t>
      </w:r>
    </w:p>
    <w:p w:rsidR="002505FC" w:rsidRPr="00E726AC" w:rsidRDefault="002505FC">
      <w:pPr>
        <w:spacing w:before="2" w:line="100" w:lineRule="exact"/>
        <w:rPr>
          <w:sz w:val="10"/>
          <w:szCs w:val="10"/>
        </w:rPr>
      </w:pPr>
    </w:p>
    <w:p w:rsidR="002505FC" w:rsidRPr="00E726AC" w:rsidRDefault="002505FC">
      <w:pPr>
        <w:spacing w:line="200" w:lineRule="exact"/>
      </w:pPr>
    </w:p>
    <w:p w:rsidR="002505FC" w:rsidRPr="00E726AC" w:rsidRDefault="002505FC">
      <w:pPr>
        <w:spacing w:line="200" w:lineRule="exact"/>
      </w:pPr>
    </w:p>
    <w:p w:rsidR="002505FC" w:rsidRPr="00E726AC" w:rsidRDefault="003E2070">
      <w:pPr>
        <w:ind w:left="2356"/>
        <w:rPr>
          <w:rFonts w:eastAsia="Cambria"/>
          <w:sz w:val="28"/>
          <w:szCs w:val="28"/>
        </w:rPr>
      </w:pPr>
      <w:r w:rsidRPr="00E726AC">
        <w:rPr>
          <w:rFonts w:eastAsia="Cambria"/>
          <w:b/>
          <w:sz w:val="28"/>
          <w:szCs w:val="28"/>
        </w:rPr>
        <w:t>1</w:t>
      </w:r>
      <w:r w:rsidRPr="00E726AC">
        <w:rPr>
          <w:rFonts w:eastAsia="Cambria"/>
          <w:b/>
          <w:spacing w:val="-1"/>
          <w:sz w:val="28"/>
          <w:szCs w:val="28"/>
        </w:rPr>
        <w:t>.</w:t>
      </w:r>
      <w:r w:rsidRPr="00E726AC">
        <w:rPr>
          <w:rFonts w:eastAsia="Cambria"/>
          <w:b/>
          <w:sz w:val="28"/>
          <w:szCs w:val="28"/>
        </w:rPr>
        <w:t>3</w:t>
      </w:r>
      <w:r w:rsidRPr="00E726AC">
        <w:rPr>
          <w:rFonts w:eastAsia="Cambria"/>
          <w:b/>
          <w:spacing w:val="-10"/>
          <w:sz w:val="28"/>
          <w:szCs w:val="28"/>
        </w:rPr>
        <w:t xml:space="preserve"> </w:t>
      </w:r>
      <w:r w:rsidRPr="00E726AC">
        <w:rPr>
          <w:rFonts w:eastAsia="Cambria"/>
          <w:b/>
          <w:sz w:val="28"/>
          <w:szCs w:val="28"/>
        </w:rPr>
        <w:t>Set</w:t>
      </w:r>
      <w:r w:rsidRPr="00E726AC">
        <w:rPr>
          <w:rFonts w:eastAsia="Cambria"/>
          <w:b/>
          <w:spacing w:val="1"/>
          <w:sz w:val="28"/>
          <w:szCs w:val="28"/>
        </w:rPr>
        <w:t>t</w:t>
      </w:r>
      <w:r w:rsidRPr="00E726AC">
        <w:rPr>
          <w:rFonts w:eastAsia="Cambria"/>
          <w:b/>
          <w:spacing w:val="-2"/>
          <w:sz w:val="28"/>
          <w:szCs w:val="28"/>
        </w:rPr>
        <w:t>i</w:t>
      </w:r>
      <w:r w:rsidRPr="00E726AC">
        <w:rPr>
          <w:rFonts w:eastAsia="Cambria"/>
          <w:b/>
          <w:sz w:val="28"/>
          <w:szCs w:val="28"/>
        </w:rPr>
        <w:t>ng up</w:t>
      </w:r>
      <w:r w:rsidRPr="00E726AC">
        <w:rPr>
          <w:rFonts w:eastAsia="Cambria"/>
          <w:b/>
          <w:spacing w:val="-1"/>
          <w:sz w:val="28"/>
          <w:szCs w:val="28"/>
        </w:rPr>
        <w:t xml:space="preserve"> </w:t>
      </w:r>
      <w:r w:rsidRPr="00E726AC">
        <w:rPr>
          <w:rFonts w:eastAsia="Cambria"/>
          <w:b/>
          <w:sz w:val="28"/>
          <w:szCs w:val="28"/>
        </w:rPr>
        <w:t>t</w:t>
      </w:r>
      <w:r w:rsidRPr="00E726AC">
        <w:rPr>
          <w:rFonts w:eastAsia="Cambria"/>
          <w:b/>
          <w:spacing w:val="1"/>
          <w:sz w:val="28"/>
          <w:szCs w:val="28"/>
        </w:rPr>
        <w:t>h</w:t>
      </w:r>
      <w:r w:rsidRPr="00E726AC">
        <w:rPr>
          <w:rFonts w:eastAsia="Cambria"/>
          <w:b/>
          <w:sz w:val="28"/>
          <w:szCs w:val="28"/>
        </w:rPr>
        <w:t>e</w:t>
      </w:r>
      <w:r w:rsidRPr="00E726AC">
        <w:rPr>
          <w:rFonts w:eastAsia="Cambria"/>
          <w:b/>
          <w:spacing w:val="-3"/>
          <w:sz w:val="28"/>
          <w:szCs w:val="28"/>
        </w:rPr>
        <w:t xml:space="preserve"> </w:t>
      </w:r>
      <w:r w:rsidRPr="00E726AC">
        <w:rPr>
          <w:rFonts w:eastAsia="Cambria"/>
          <w:b/>
          <w:sz w:val="28"/>
          <w:szCs w:val="28"/>
        </w:rPr>
        <w:t>e</w:t>
      </w:r>
      <w:r w:rsidRPr="00E726AC">
        <w:rPr>
          <w:rFonts w:eastAsia="Cambria"/>
          <w:b/>
          <w:spacing w:val="1"/>
          <w:sz w:val="28"/>
          <w:szCs w:val="28"/>
        </w:rPr>
        <w:t>n</w:t>
      </w:r>
      <w:r w:rsidRPr="00E726AC">
        <w:rPr>
          <w:rFonts w:eastAsia="Cambria"/>
          <w:b/>
          <w:spacing w:val="-3"/>
          <w:sz w:val="28"/>
          <w:szCs w:val="28"/>
        </w:rPr>
        <w:t>v</w:t>
      </w:r>
      <w:r w:rsidRPr="00E726AC">
        <w:rPr>
          <w:rFonts w:eastAsia="Cambria"/>
          <w:b/>
          <w:spacing w:val="-2"/>
          <w:sz w:val="28"/>
          <w:szCs w:val="28"/>
        </w:rPr>
        <w:t>i</w:t>
      </w:r>
      <w:r w:rsidRPr="00E726AC">
        <w:rPr>
          <w:rFonts w:eastAsia="Cambria"/>
          <w:b/>
          <w:sz w:val="28"/>
          <w:szCs w:val="28"/>
        </w:rPr>
        <w:t>r</w:t>
      </w:r>
      <w:r w:rsidRPr="00E726AC">
        <w:rPr>
          <w:rFonts w:eastAsia="Cambria"/>
          <w:b/>
          <w:spacing w:val="1"/>
          <w:sz w:val="28"/>
          <w:szCs w:val="28"/>
        </w:rPr>
        <w:t>o</w:t>
      </w:r>
      <w:r w:rsidRPr="00E726AC">
        <w:rPr>
          <w:rFonts w:eastAsia="Cambria"/>
          <w:b/>
          <w:sz w:val="28"/>
          <w:szCs w:val="28"/>
        </w:rPr>
        <w:t>n</w:t>
      </w:r>
      <w:r w:rsidRPr="00E726AC">
        <w:rPr>
          <w:rFonts w:eastAsia="Cambria"/>
          <w:b/>
          <w:spacing w:val="-2"/>
          <w:sz w:val="28"/>
          <w:szCs w:val="28"/>
        </w:rPr>
        <w:t>m</w:t>
      </w:r>
      <w:r w:rsidRPr="00E726AC">
        <w:rPr>
          <w:rFonts w:eastAsia="Cambria"/>
          <w:b/>
          <w:sz w:val="28"/>
          <w:szCs w:val="28"/>
        </w:rPr>
        <w:t>e</w:t>
      </w:r>
      <w:r w:rsidRPr="00E726AC">
        <w:rPr>
          <w:rFonts w:eastAsia="Cambria"/>
          <w:b/>
          <w:spacing w:val="-2"/>
          <w:sz w:val="28"/>
          <w:szCs w:val="28"/>
        </w:rPr>
        <w:t>n</w:t>
      </w:r>
      <w:r w:rsidRPr="00E726AC">
        <w:rPr>
          <w:rFonts w:eastAsia="Cambria"/>
          <w:b/>
          <w:sz w:val="28"/>
          <w:szCs w:val="28"/>
        </w:rPr>
        <w:t>t</w:t>
      </w:r>
      <w:r w:rsidRPr="00E726AC">
        <w:rPr>
          <w:rFonts w:eastAsia="Cambria"/>
          <w:b/>
          <w:spacing w:val="1"/>
          <w:sz w:val="28"/>
          <w:szCs w:val="28"/>
        </w:rPr>
        <w:t xml:space="preserve"> </w:t>
      </w:r>
      <w:r w:rsidRPr="00E726AC">
        <w:rPr>
          <w:rFonts w:eastAsia="Cambria"/>
          <w:b/>
          <w:spacing w:val="-1"/>
          <w:sz w:val="28"/>
          <w:szCs w:val="28"/>
        </w:rPr>
        <w:t>a</w:t>
      </w:r>
      <w:r w:rsidRPr="00E726AC">
        <w:rPr>
          <w:rFonts w:eastAsia="Cambria"/>
          <w:b/>
          <w:sz w:val="28"/>
          <w:szCs w:val="28"/>
        </w:rPr>
        <w:t>t</w:t>
      </w:r>
      <w:r w:rsidRPr="00E726AC">
        <w:rPr>
          <w:rFonts w:eastAsia="Cambria"/>
          <w:b/>
          <w:spacing w:val="1"/>
          <w:sz w:val="28"/>
          <w:szCs w:val="28"/>
        </w:rPr>
        <w:t xml:space="preserve"> </w:t>
      </w:r>
      <w:r w:rsidRPr="00E726AC">
        <w:rPr>
          <w:rFonts w:eastAsia="Cambria"/>
          <w:b/>
          <w:sz w:val="28"/>
          <w:szCs w:val="28"/>
        </w:rPr>
        <w:t>c</w:t>
      </w:r>
      <w:r w:rsidRPr="00E726AC">
        <w:rPr>
          <w:rFonts w:eastAsia="Cambria"/>
          <w:b/>
          <w:spacing w:val="-2"/>
          <w:sz w:val="28"/>
          <w:szCs w:val="28"/>
        </w:rPr>
        <w:t>l</w:t>
      </w:r>
      <w:r w:rsidRPr="00E726AC">
        <w:rPr>
          <w:rFonts w:eastAsia="Cambria"/>
          <w:b/>
          <w:sz w:val="28"/>
          <w:szCs w:val="28"/>
        </w:rPr>
        <w:t>ie</w:t>
      </w:r>
      <w:r w:rsidRPr="00E726AC">
        <w:rPr>
          <w:rFonts w:eastAsia="Cambria"/>
          <w:b/>
          <w:spacing w:val="-1"/>
          <w:sz w:val="28"/>
          <w:szCs w:val="28"/>
        </w:rPr>
        <w:t>n</w:t>
      </w:r>
      <w:r w:rsidRPr="00E726AC">
        <w:rPr>
          <w:rFonts w:eastAsia="Cambria"/>
          <w:b/>
          <w:sz w:val="28"/>
          <w:szCs w:val="28"/>
        </w:rPr>
        <w:t>t</w:t>
      </w:r>
      <w:r w:rsidRPr="00E726AC">
        <w:rPr>
          <w:rFonts w:eastAsia="Cambria"/>
          <w:b/>
          <w:spacing w:val="-1"/>
          <w:sz w:val="28"/>
          <w:szCs w:val="28"/>
        </w:rPr>
        <w:t xml:space="preserve"> </w:t>
      </w:r>
      <w:r w:rsidRPr="00E726AC">
        <w:rPr>
          <w:rFonts w:eastAsia="Cambria"/>
          <w:b/>
          <w:spacing w:val="-2"/>
          <w:sz w:val="28"/>
          <w:szCs w:val="28"/>
        </w:rPr>
        <w:t>s</w:t>
      </w:r>
      <w:r w:rsidRPr="00E726AC">
        <w:rPr>
          <w:rFonts w:eastAsia="Cambria"/>
          <w:b/>
          <w:sz w:val="28"/>
          <w:szCs w:val="28"/>
        </w:rPr>
        <w:t>i</w:t>
      </w:r>
      <w:r w:rsidRPr="00E726AC">
        <w:rPr>
          <w:rFonts w:eastAsia="Cambria"/>
          <w:b/>
          <w:spacing w:val="1"/>
          <w:sz w:val="28"/>
          <w:szCs w:val="28"/>
        </w:rPr>
        <w:t>d</w:t>
      </w:r>
      <w:r w:rsidRPr="00E726AC">
        <w:rPr>
          <w:rFonts w:eastAsia="Cambria"/>
          <w:b/>
          <w:sz w:val="28"/>
          <w:szCs w:val="28"/>
        </w:rPr>
        <w:t>e</w:t>
      </w:r>
    </w:p>
    <w:p w:rsidR="002505FC" w:rsidRPr="00E726AC" w:rsidRDefault="003E2070">
      <w:pPr>
        <w:spacing w:before="2"/>
        <w:ind w:left="2805"/>
        <w:rPr>
          <w:rFonts w:eastAsia="Cambria"/>
          <w:sz w:val="26"/>
          <w:szCs w:val="26"/>
        </w:rPr>
      </w:pPr>
      <w:r w:rsidRPr="00E726AC">
        <w:rPr>
          <w:rFonts w:eastAsia="Cambria"/>
          <w:b/>
          <w:sz w:val="26"/>
          <w:szCs w:val="26"/>
        </w:rPr>
        <w:t xml:space="preserve">1.3.1 </w:t>
      </w:r>
      <w:r w:rsidRPr="00E726AC">
        <w:rPr>
          <w:rFonts w:eastAsia="Cambria"/>
          <w:b/>
          <w:spacing w:val="19"/>
          <w:sz w:val="26"/>
          <w:szCs w:val="26"/>
        </w:rPr>
        <w:t xml:space="preserve"> </w:t>
      </w:r>
      <w:r w:rsidRPr="00E726AC">
        <w:rPr>
          <w:rFonts w:eastAsia="Cambria"/>
          <w:b/>
          <w:spacing w:val="-1"/>
          <w:sz w:val="26"/>
          <w:szCs w:val="26"/>
        </w:rPr>
        <w:t>S</w:t>
      </w:r>
      <w:r w:rsidRPr="00E726AC">
        <w:rPr>
          <w:rFonts w:eastAsia="Cambria"/>
          <w:b/>
          <w:spacing w:val="1"/>
          <w:sz w:val="26"/>
          <w:szCs w:val="26"/>
        </w:rPr>
        <w:t>e</w:t>
      </w:r>
      <w:r w:rsidRPr="00E726AC">
        <w:rPr>
          <w:rFonts w:eastAsia="Cambria"/>
          <w:b/>
          <w:spacing w:val="-1"/>
          <w:sz w:val="26"/>
          <w:szCs w:val="26"/>
        </w:rPr>
        <w:t>tt</w:t>
      </w:r>
      <w:r w:rsidRPr="00E726AC">
        <w:rPr>
          <w:rFonts w:eastAsia="Cambria"/>
          <w:b/>
          <w:spacing w:val="2"/>
          <w:sz w:val="26"/>
          <w:szCs w:val="26"/>
        </w:rPr>
        <w:t>i</w:t>
      </w:r>
      <w:r w:rsidRPr="00E726AC">
        <w:rPr>
          <w:rFonts w:eastAsia="Cambria"/>
          <w:b/>
          <w:sz w:val="26"/>
          <w:szCs w:val="26"/>
        </w:rPr>
        <w:t>ng</w:t>
      </w:r>
      <w:r w:rsidRPr="00E726AC">
        <w:rPr>
          <w:rFonts w:eastAsia="Cambria"/>
          <w:b/>
          <w:spacing w:val="-7"/>
          <w:sz w:val="26"/>
          <w:szCs w:val="26"/>
        </w:rPr>
        <w:t xml:space="preserve"> </w:t>
      </w:r>
      <w:r w:rsidRPr="00E726AC">
        <w:rPr>
          <w:rFonts w:eastAsia="Cambria"/>
          <w:b/>
          <w:spacing w:val="-1"/>
          <w:sz w:val="26"/>
          <w:szCs w:val="26"/>
        </w:rPr>
        <w:t>u</w:t>
      </w:r>
      <w:r w:rsidRPr="00E726AC">
        <w:rPr>
          <w:rFonts w:eastAsia="Cambria"/>
          <w:b/>
          <w:sz w:val="26"/>
          <w:szCs w:val="26"/>
        </w:rPr>
        <w:t>p</w:t>
      </w:r>
      <w:r w:rsidRPr="00E726AC">
        <w:rPr>
          <w:rFonts w:eastAsia="Cambria"/>
          <w:b/>
          <w:spacing w:val="-4"/>
          <w:sz w:val="26"/>
          <w:szCs w:val="26"/>
        </w:rPr>
        <w:t xml:space="preserve"> </w:t>
      </w:r>
      <w:r w:rsidRPr="00E726AC">
        <w:rPr>
          <w:rFonts w:eastAsia="Cambria"/>
          <w:b/>
          <w:spacing w:val="2"/>
          <w:sz w:val="26"/>
          <w:szCs w:val="26"/>
        </w:rPr>
        <w:t>f</w:t>
      </w:r>
      <w:r w:rsidRPr="00E726AC">
        <w:rPr>
          <w:rFonts w:eastAsia="Cambria"/>
          <w:b/>
          <w:spacing w:val="-1"/>
          <w:sz w:val="26"/>
          <w:szCs w:val="26"/>
        </w:rPr>
        <w:t>o</w:t>
      </w:r>
      <w:r w:rsidRPr="00E726AC">
        <w:rPr>
          <w:rFonts w:eastAsia="Cambria"/>
          <w:b/>
          <w:sz w:val="26"/>
          <w:szCs w:val="26"/>
        </w:rPr>
        <w:t>r</w:t>
      </w:r>
      <w:r w:rsidRPr="00E726AC">
        <w:rPr>
          <w:rFonts w:eastAsia="Cambria"/>
          <w:b/>
          <w:spacing w:val="-4"/>
          <w:sz w:val="26"/>
          <w:szCs w:val="26"/>
        </w:rPr>
        <w:t xml:space="preserve"> </w:t>
      </w:r>
      <w:r w:rsidRPr="00E726AC">
        <w:rPr>
          <w:rFonts w:eastAsia="Cambria"/>
          <w:b/>
          <w:spacing w:val="1"/>
          <w:sz w:val="26"/>
          <w:szCs w:val="26"/>
        </w:rPr>
        <w:t>co</w:t>
      </w:r>
      <w:r w:rsidRPr="00E726AC">
        <w:rPr>
          <w:rFonts w:eastAsia="Cambria"/>
          <w:b/>
          <w:spacing w:val="2"/>
          <w:sz w:val="26"/>
          <w:szCs w:val="26"/>
        </w:rPr>
        <w:t>m</w:t>
      </w:r>
      <w:r w:rsidRPr="00E726AC">
        <w:rPr>
          <w:rFonts w:eastAsia="Cambria"/>
          <w:b/>
          <w:spacing w:val="1"/>
          <w:sz w:val="26"/>
          <w:szCs w:val="26"/>
        </w:rPr>
        <w:t>p</w:t>
      </w:r>
      <w:r w:rsidRPr="00E726AC">
        <w:rPr>
          <w:rFonts w:eastAsia="Cambria"/>
          <w:b/>
          <w:spacing w:val="-1"/>
          <w:sz w:val="26"/>
          <w:szCs w:val="26"/>
        </w:rPr>
        <w:t>u</w:t>
      </w:r>
      <w:r w:rsidRPr="00E726AC">
        <w:rPr>
          <w:rFonts w:eastAsia="Cambria"/>
          <w:b/>
          <w:spacing w:val="1"/>
          <w:sz w:val="26"/>
          <w:szCs w:val="26"/>
        </w:rPr>
        <w:t>t</w:t>
      </w:r>
      <w:r w:rsidRPr="00E726AC">
        <w:rPr>
          <w:rFonts w:eastAsia="Cambria"/>
          <w:b/>
          <w:spacing w:val="-1"/>
          <w:sz w:val="26"/>
          <w:szCs w:val="26"/>
        </w:rPr>
        <w:t>e</w:t>
      </w:r>
      <w:r w:rsidRPr="00E726AC">
        <w:rPr>
          <w:rFonts w:eastAsia="Cambria"/>
          <w:b/>
          <w:sz w:val="26"/>
          <w:szCs w:val="26"/>
        </w:rPr>
        <w:t>r</w:t>
      </w:r>
    </w:p>
    <w:p w:rsidR="002505FC" w:rsidRPr="00E726AC" w:rsidRDefault="003E2070">
      <w:pPr>
        <w:spacing w:before="79"/>
        <w:ind w:left="3490"/>
        <w:rPr>
          <w:rFonts w:eastAsia="Cambria"/>
          <w:sz w:val="24"/>
          <w:szCs w:val="24"/>
        </w:rPr>
      </w:pPr>
      <w:r w:rsidRPr="00E726AC">
        <w:rPr>
          <w:rFonts w:eastAsia="Cambria"/>
          <w:spacing w:val="-1"/>
          <w:sz w:val="24"/>
          <w:szCs w:val="24"/>
        </w:rPr>
        <w:t>&lt;</w:t>
      </w:r>
      <w:r w:rsidRPr="00E726AC">
        <w:rPr>
          <w:rFonts w:eastAsia="Cambria"/>
          <w:sz w:val="24"/>
          <w:szCs w:val="24"/>
        </w:rPr>
        <w:t>G</w:t>
      </w:r>
      <w:r w:rsidRPr="00E726AC">
        <w:rPr>
          <w:rFonts w:eastAsia="Cambria"/>
          <w:spacing w:val="-1"/>
          <w:sz w:val="24"/>
          <w:szCs w:val="24"/>
        </w:rPr>
        <w:t>h</w:t>
      </w:r>
      <w:r w:rsidRPr="00E726AC">
        <w:rPr>
          <w:rFonts w:eastAsia="Cambria"/>
          <w:sz w:val="24"/>
          <w:szCs w:val="24"/>
        </w:rPr>
        <w:t>i rõ</w:t>
      </w:r>
      <w:r w:rsidRPr="00E726AC">
        <w:rPr>
          <w:rFonts w:eastAsia="Cambria"/>
          <w:spacing w:val="-1"/>
          <w:sz w:val="24"/>
          <w:szCs w:val="24"/>
        </w:rPr>
        <w:t xml:space="preserve"> </w:t>
      </w:r>
      <w:r w:rsidRPr="00E726AC">
        <w:rPr>
          <w:rFonts w:eastAsia="Cambria"/>
          <w:spacing w:val="1"/>
          <w:sz w:val="24"/>
          <w:szCs w:val="24"/>
        </w:rPr>
        <w:t>p</w:t>
      </w:r>
      <w:r w:rsidRPr="00E726AC">
        <w:rPr>
          <w:rFonts w:eastAsia="Cambria"/>
          <w:sz w:val="24"/>
          <w:szCs w:val="24"/>
        </w:rPr>
        <w:t>hiên</w:t>
      </w:r>
      <w:r w:rsidRPr="00E726AC">
        <w:rPr>
          <w:rFonts w:eastAsia="Cambria"/>
          <w:spacing w:val="1"/>
          <w:sz w:val="24"/>
          <w:szCs w:val="24"/>
        </w:rPr>
        <w:t xml:space="preserve"> b</w:t>
      </w:r>
      <w:r w:rsidRPr="00E726AC">
        <w:rPr>
          <w:rFonts w:eastAsia="Cambria"/>
          <w:sz w:val="24"/>
          <w:szCs w:val="24"/>
        </w:rPr>
        <w:t xml:space="preserve">ản </w:t>
      </w:r>
      <w:r w:rsidRPr="00E726AC">
        <w:rPr>
          <w:rFonts w:eastAsia="Cambria"/>
          <w:spacing w:val="1"/>
          <w:sz w:val="24"/>
          <w:szCs w:val="24"/>
        </w:rPr>
        <w:t>t</w:t>
      </w:r>
      <w:r w:rsidRPr="00E726AC">
        <w:rPr>
          <w:rFonts w:eastAsia="Cambria"/>
          <w:sz w:val="24"/>
          <w:szCs w:val="24"/>
        </w:rPr>
        <w:t xml:space="preserve">ối </w:t>
      </w:r>
      <w:r w:rsidRPr="00E726AC">
        <w:rPr>
          <w:rFonts w:eastAsia="Cambria"/>
          <w:spacing w:val="-2"/>
          <w:sz w:val="24"/>
          <w:szCs w:val="24"/>
        </w:rPr>
        <w:t>t</w:t>
      </w:r>
      <w:r w:rsidRPr="00E726AC">
        <w:rPr>
          <w:rFonts w:eastAsia="Cambria"/>
          <w:sz w:val="24"/>
          <w:szCs w:val="24"/>
        </w:rPr>
        <w:t xml:space="preserve">hiểu </w:t>
      </w:r>
      <w:r w:rsidRPr="00E726AC">
        <w:rPr>
          <w:rFonts w:eastAsia="Cambria"/>
          <w:spacing w:val="-2"/>
          <w:sz w:val="24"/>
          <w:szCs w:val="24"/>
        </w:rPr>
        <w:t>đ</w:t>
      </w:r>
      <w:r w:rsidRPr="00E726AC">
        <w:rPr>
          <w:rFonts w:eastAsia="Cambria"/>
          <w:sz w:val="24"/>
          <w:szCs w:val="24"/>
        </w:rPr>
        <w:t>ể sử</w:t>
      </w:r>
      <w:r w:rsidRPr="00E726AC">
        <w:rPr>
          <w:rFonts w:eastAsia="Cambria"/>
          <w:spacing w:val="-1"/>
          <w:sz w:val="24"/>
          <w:szCs w:val="24"/>
        </w:rPr>
        <w:t xml:space="preserve"> d</w:t>
      </w:r>
      <w:r w:rsidRPr="00E726AC">
        <w:rPr>
          <w:rFonts w:eastAsia="Cambria"/>
          <w:sz w:val="24"/>
          <w:szCs w:val="24"/>
        </w:rPr>
        <w:t>ụ</w:t>
      </w:r>
      <w:r w:rsidRPr="00E726AC">
        <w:rPr>
          <w:rFonts w:eastAsia="Cambria"/>
          <w:spacing w:val="3"/>
          <w:sz w:val="24"/>
          <w:szCs w:val="24"/>
        </w:rPr>
        <w:t>n</w:t>
      </w:r>
      <w:r w:rsidRPr="00E726AC">
        <w:rPr>
          <w:rFonts w:eastAsia="Cambria"/>
          <w:spacing w:val="-1"/>
          <w:sz w:val="24"/>
          <w:szCs w:val="24"/>
        </w:rPr>
        <w:t>g</w:t>
      </w:r>
      <w:r w:rsidRPr="00E726AC">
        <w:rPr>
          <w:rFonts w:eastAsia="Cambria"/>
          <w:sz w:val="24"/>
          <w:szCs w:val="24"/>
        </w:rPr>
        <w:t>&gt;</w:t>
      </w:r>
    </w:p>
    <w:p w:rsidR="002505FC" w:rsidRPr="00E726AC" w:rsidRDefault="002505FC">
      <w:pPr>
        <w:spacing w:before="3" w:line="180" w:lineRule="exact"/>
        <w:rPr>
          <w:sz w:val="18"/>
          <w:szCs w:val="18"/>
        </w:rPr>
      </w:pPr>
    </w:p>
    <w:p w:rsidR="002505FC" w:rsidRPr="00E726AC" w:rsidRDefault="003E2070">
      <w:pPr>
        <w:ind w:left="1905"/>
        <w:rPr>
          <w:rFonts w:eastAsia="Cambria"/>
          <w:sz w:val="32"/>
          <w:szCs w:val="32"/>
        </w:rPr>
      </w:pPr>
      <w:r w:rsidRPr="00E726AC">
        <w:rPr>
          <w:rFonts w:eastAsia="Cambria"/>
          <w:b/>
          <w:spacing w:val="1"/>
          <w:sz w:val="32"/>
          <w:szCs w:val="32"/>
        </w:rPr>
        <w:t>2</w:t>
      </w:r>
      <w:r w:rsidRPr="00E726AC">
        <w:rPr>
          <w:rFonts w:eastAsia="Cambria"/>
          <w:b/>
          <w:sz w:val="32"/>
          <w:szCs w:val="32"/>
        </w:rPr>
        <w:t>.</w:t>
      </w:r>
      <w:r w:rsidRPr="00E726AC">
        <w:rPr>
          <w:rFonts w:eastAsia="Cambria"/>
          <w:b/>
          <w:spacing w:val="23"/>
          <w:sz w:val="32"/>
          <w:szCs w:val="32"/>
        </w:rPr>
        <w:t xml:space="preserve"> </w:t>
      </w:r>
      <w:r w:rsidRPr="00E726AC">
        <w:rPr>
          <w:rFonts w:eastAsia="Cambria"/>
          <w:b/>
          <w:sz w:val="32"/>
          <w:szCs w:val="32"/>
        </w:rPr>
        <w:t>Us</w:t>
      </w:r>
      <w:r w:rsidRPr="00E726AC">
        <w:rPr>
          <w:rFonts w:eastAsia="Cambria"/>
          <w:b/>
          <w:spacing w:val="1"/>
          <w:sz w:val="32"/>
          <w:szCs w:val="32"/>
        </w:rPr>
        <w:t>e</w:t>
      </w:r>
      <w:r w:rsidRPr="00E726AC">
        <w:rPr>
          <w:rFonts w:eastAsia="Cambria"/>
          <w:b/>
          <w:sz w:val="32"/>
          <w:szCs w:val="32"/>
        </w:rPr>
        <w:t>r</w:t>
      </w:r>
      <w:r w:rsidRPr="00E726AC">
        <w:rPr>
          <w:rFonts w:eastAsia="Cambria"/>
          <w:b/>
          <w:spacing w:val="-9"/>
          <w:sz w:val="32"/>
          <w:szCs w:val="32"/>
        </w:rPr>
        <w:t xml:space="preserve"> </w:t>
      </w:r>
      <w:r w:rsidRPr="00E726AC">
        <w:rPr>
          <w:rFonts w:eastAsia="Cambria"/>
          <w:b/>
          <w:spacing w:val="2"/>
          <w:sz w:val="32"/>
          <w:szCs w:val="32"/>
        </w:rPr>
        <w:t>G</w:t>
      </w:r>
      <w:r w:rsidRPr="00E726AC">
        <w:rPr>
          <w:rFonts w:eastAsia="Cambria"/>
          <w:b/>
          <w:spacing w:val="-1"/>
          <w:sz w:val="32"/>
          <w:szCs w:val="32"/>
        </w:rPr>
        <w:t>u</w:t>
      </w:r>
      <w:r w:rsidRPr="00E726AC">
        <w:rPr>
          <w:rFonts w:eastAsia="Cambria"/>
          <w:b/>
          <w:sz w:val="32"/>
          <w:szCs w:val="32"/>
        </w:rPr>
        <w:t>ide</w:t>
      </w:r>
    </w:p>
    <w:p w:rsidR="002505FC" w:rsidRPr="00E726AC" w:rsidRDefault="003E2070">
      <w:pPr>
        <w:spacing w:before="1"/>
        <w:ind w:left="3437"/>
        <w:rPr>
          <w:rFonts w:eastAsia="Cambria"/>
          <w:sz w:val="24"/>
          <w:szCs w:val="24"/>
        </w:rPr>
      </w:pPr>
      <w:r w:rsidRPr="00E726AC">
        <w:rPr>
          <w:rFonts w:eastAsia="Cambria"/>
          <w:spacing w:val="-1"/>
          <w:sz w:val="24"/>
          <w:szCs w:val="24"/>
        </w:rPr>
        <w:t>&lt;V</w:t>
      </w:r>
      <w:r w:rsidRPr="00E726AC">
        <w:rPr>
          <w:rFonts w:eastAsia="Cambria"/>
          <w:spacing w:val="1"/>
          <w:sz w:val="24"/>
          <w:szCs w:val="24"/>
        </w:rPr>
        <w:t>i</w:t>
      </w:r>
      <w:r w:rsidRPr="00E726AC">
        <w:rPr>
          <w:rFonts w:eastAsia="Cambria"/>
          <w:sz w:val="24"/>
          <w:szCs w:val="24"/>
        </w:rPr>
        <w:t>ết h</w:t>
      </w:r>
      <w:r w:rsidRPr="00E726AC">
        <w:rPr>
          <w:rFonts w:eastAsia="Cambria"/>
          <w:spacing w:val="-1"/>
          <w:sz w:val="24"/>
          <w:szCs w:val="24"/>
        </w:rPr>
        <w:t>ư</w:t>
      </w:r>
      <w:r w:rsidRPr="00E726AC">
        <w:rPr>
          <w:rFonts w:eastAsia="Cambria"/>
          <w:sz w:val="24"/>
          <w:szCs w:val="24"/>
        </w:rPr>
        <w:t xml:space="preserve">ớng </w:t>
      </w:r>
      <w:r w:rsidRPr="00E726AC">
        <w:rPr>
          <w:rFonts w:eastAsia="Cambria"/>
          <w:spacing w:val="-2"/>
          <w:sz w:val="24"/>
          <w:szCs w:val="24"/>
        </w:rPr>
        <w:t>d</w:t>
      </w:r>
      <w:r w:rsidRPr="00E726AC">
        <w:rPr>
          <w:rFonts w:eastAsia="Cambria"/>
          <w:sz w:val="24"/>
          <w:szCs w:val="24"/>
        </w:rPr>
        <w:t xml:space="preserve">ẫn </w:t>
      </w:r>
      <w:r w:rsidRPr="00E726AC">
        <w:rPr>
          <w:rFonts w:eastAsia="Cambria"/>
          <w:spacing w:val="1"/>
          <w:sz w:val="24"/>
          <w:szCs w:val="24"/>
        </w:rPr>
        <w:t>s</w:t>
      </w:r>
      <w:r w:rsidRPr="00E726AC">
        <w:rPr>
          <w:rFonts w:eastAsia="Cambria"/>
          <w:sz w:val="24"/>
          <w:szCs w:val="24"/>
        </w:rPr>
        <w:t>ử</w:t>
      </w:r>
      <w:r w:rsidRPr="00E726AC">
        <w:rPr>
          <w:rFonts w:eastAsia="Cambria"/>
          <w:spacing w:val="2"/>
          <w:sz w:val="24"/>
          <w:szCs w:val="24"/>
        </w:rPr>
        <w:t xml:space="preserve"> </w:t>
      </w:r>
      <w:r w:rsidRPr="00E726AC">
        <w:rPr>
          <w:rFonts w:eastAsia="Cambria"/>
          <w:spacing w:val="-1"/>
          <w:sz w:val="24"/>
          <w:szCs w:val="24"/>
        </w:rPr>
        <w:t>d</w:t>
      </w:r>
      <w:r w:rsidRPr="00E726AC">
        <w:rPr>
          <w:rFonts w:eastAsia="Cambria"/>
          <w:spacing w:val="2"/>
          <w:sz w:val="24"/>
          <w:szCs w:val="24"/>
        </w:rPr>
        <w:t>ụ</w:t>
      </w:r>
      <w:r w:rsidRPr="00E726AC">
        <w:rPr>
          <w:rFonts w:eastAsia="Cambria"/>
          <w:sz w:val="24"/>
          <w:szCs w:val="24"/>
        </w:rPr>
        <w:t xml:space="preserve">ng </w:t>
      </w:r>
      <w:r w:rsidRPr="00E726AC">
        <w:rPr>
          <w:rFonts w:eastAsia="Cambria"/>
          <w:spacing w:val="-1"/>
          <w:sz w:val="24"/>
          <w:szCs w:val="24"/>
        </w:rPr>
        <w:t>c</w:t>
      </w:r>
      <w:r w:rsidRPr="00E726AC">
        <w:rPr>
          <w:rFonts w:eastAsia="Cambria"/>
          <w:sz w:val="24"/>
          <w:szCs w:val="24"/>
        </w:rPr>
        <w:t>ho n</w:t>
      </w:r>
      <w:r w:rsidRPr="00E726AC">
        <w:rPr>
          <w:rFonts w:eastAsia="Cambria"/>
          <w:spacing w:val="-1"/>
          <w:sz w:val="24"/>
          <w:szCs w:val="24"/>
        </w:rPr>
        <w:t>gư</w:t>
      </w:r>
      <w:r w:rsidRPr="00E726AC">
        <w:rPr>
          <w:rFonts w:eastAsia="Cambria"/>
          <w:sz w:val="24"/>
          <w:szCs w:val="24"/>
        </w:rPr>
        <w:t xml:space="preserve">ời </w:t>
      </w:r>
      <w:r w:rsidRPr="00E726AC">
        <w:rPr>
          <w:rFonts w:eastAsia="Cambria"/>
          <w:spacing w:val="2"/>
          <w:sz w:val="24"/>
          <w:szCs w:val="24"/>
        </w:rPr>
        <w:t>d</w:t>
      </w:r>
      <w:r w:rsidRPr="00E726AC">
        <w:rPr>
          <w:rFonts w:eastAsia="Cambria"/>
          <w:sz w:val="24"/>
          <w:szCs w:val="24"/>
        </w:rPr>
        <w:t>ùn</w:t>
      </w:r>
      <w:r w:rsidRPr="00E726AC">
        <w:rPr>
          <w:rFonts w:eastAsia="Cambria"/>
          <w:spacing w:val="-1"/>
          <w:sz w:val="24"/>
          <w:szCs w:val="24"/>
        </w:rPr>
        <w:t>g</w:t>
      </w:r>
      <w:r w:rsidRPr="00E726AC">
        <w:rPr>
          <w:rFonts w:eastAsia="Cambria"/>
          <w:sz w:val="24"/>
          <w:szCs w:val="24"/>
        </w:rPr>
        <w:t>&gt;</w:t>
      </w:r>
    </w:p>
    <w:p w:rsidR="002505FC" w:rsidRPr="00E726AC" w:rsidRDefault="002505FC">
      <w:pPr>
        <w:spacing w:before="1" w:line="180" w:lineRule="exact"/>
        <w:rPr>
          <w:sz w:val="18"/>
          <w:szCs w:val="18"/>
        </w:rPr>
      </w:pPr>
    </w:p>
    <w:p w:rsidR="002505FC" w:rsidRPr="00E726AC" w:rsidRDefault="003E2070">
      <w:pPr>
        <w:ind w:left="1636"/>
        <w:rPr>
          <w:rFonts w:eastAsia="Cambria"/>
          <w:sz w:val="36"/>
          <w:szCs w:val="36"/>
        </w:rPr>
      </w:pPr>
      <w:r w:rsidRPr="00E726AC">
        <w:rPr>
          <w:rFonts w:eastAsia="Cambria"/>
          <w:b/>
          <w:sz w:val="36"/>
          <w:szCs w:val="36"/>
        </w:rPr>
        <w:t>G.</w:t>
      </w:r>
      <w:r w:rsidRPr="00E726AC">
        <w:rPr>
          <w:rFonts w:eastAsia="Cambria"/>
          <w:b/>
          <w:spacing w:val="-36"/>
          <w:sz w:val="36"/>
          <w:szCs w:val="36"/>
        </w:rPr>
        <w:t xml:space="preserve"> </w:t>
      </w:r>
      <w:r w:rsidRPr="00E726AC">
        <w:rPr>
          <w:rFonts w:eastAsia="Cambria"/>
          <w:b/>
          <w:sz w:val="36"/>
          <w:szCs w:val="36"/>
        </w:rPr>
        <w:t>A</w:t>
      </w:r>
      <w:r w:rsidRPr="00E726AC">
        <w:rPr>
          <w:rFonts w:eastAsia="Cambria"/>
          <w:b/>
          <w:spacing w:val="1"/>
          <w:sz w:val="36"/>
          <w:szCs w:val="36"/>
        </w:rPr>
        <w:t>pp</w:t>
      </w:r>
      <w:r w:rsidRPr="00E726AC">
        <w:rPr>
          <w:rFonts w:eastAsia="Cambria"/>
          <w:b/>
          <w:spacing w:val="-1"/>
          <w:sz w:val="36"/>
          <w:szCs w:val="36"/>
        </w:rPr>
        <w:t>e</w:t>
      </w:r>
      <w:r w:rsidRPr="00E726AC">
        <w:rPr>
          <w:rFonts w:eastAsia="Cambria"/>
          <w:b/>
          <w:sz w:val="36"/>
          <w:szCs w:val="36"/>
        </w:rPr>
        <w:t>n</w:t>
      </w:r>
      <w:r w:rsidRPr="00E726AC">
        <w:rPr>
          <w:rFonts w:eastAsia="Cambria"/>
          <w:b/>
          <w:spacing w:val="2"/>
          <w:sz w:val="36"/>
          <w:szCs w:val="36"/>
        </w:rPr>
        <w:t>d</w:t>
      </w:r>
      <w:r w:rsidRPr="00E726AC">
        <w:rPr>
          <w:rFonts w:eastAsia="Cambria"/>
          <w:b/>
          <w:sz w:val="36"/>
          <w:szCs w:val="36"/>
        </w:rPr>
        <w:t>ix</w:t>
      </w:r>
    </w:p>
    <w:p w:rsidR="002505FC" w:rsidRPr="00E726AC" w:rsidRDefault="003E2070">
      <w:pPr>
        <w:spacing w:line="280" w:lineRule="exact"/>
        <w:ind w:left="1996"/>
        <w:rPr>
          <w:rFonts w:eastAsia="Cambria"/>
          <w:sz w:val="24"/>
          <w:szCs w:val="24"/>
        </w:rPr>
      </w:pPr>
      <w:r w:rsidRPr="00E726AC">
        <w:rPr>
          <w:rFonts w:eastAsia="Cambria"/>
          <w:spacing w:val="-1"/>
          <w:sz w:val="24"/>
          <w:szCs w:val="24"/>
        </w:rPr>
        <w:t>&lt;C</w:t>
      </w:r>
      <w:r w:rsidRPr="00E726AC">
        <w:rPr>
          <w:rFonts w:eastAsia="Cambria"/>
          <w:sz w:val="24"/>
          <w:szCs w:val="24"/>
        </w:rPr>
        <w:t xml:space="preserve">ác thành </w:t>
      </w:r>
      <w:r w:rsidRPr="00E726AC">
        <w:rPr>
          <w:rFonts w:eastAsia="Cambria"/>
          <w:spacing w:val="1"/>
          <w:sz w:val="24"/>
          <w:szCs w:val="24"/>
        </w:rPr>
        <w:t>ph</w:t>
      </w:r>
      <w:r w:rsidRPr="00E726AC">
        <w:rPr>
          <w:rFonts w:eastAsia="Cambria"/>
          <w:sz w:val="24"/>
          <w:szCs w:val="24"/>
        </w:rPr>
        <w:t xml:space="preserve">ần </w:t>
      </w:r>
      <w:r w:rsidRPr="00E726AC">
        <w:rPr>
          <w:rFonts w:eastAsia="Cambria"/>
          <w:spacing w:val="1"/>
          <w:sz w:val="24"/>
          <w:szCs w:val="24"/>
        </w:rPr>
        <w:t>t</w:t>
      </w:r>
      <w:r w:rsidRPr="00E726AC">
        <w:rPr>
          <w:rFonts w:eastAsia="Cambria"/>
          <w:sz w:val="24"/>
          <w:szCs w:val="24"/>
        </w:rPr>
        <w:t xml:space="preserve">ham </w:t>
      </w:r>
      <w:r w:rsidRPr="00E726AC">
        <w:rPr>
          <w:rFonts w:eastAsia="Cambria"/>
          <w:spacing w:val="-2"/>
          <w:sz w:val="24"/>
          <w:szCs w:val="24"/>
        </w:rPr>
        <w:t>k</w:t>
      </w:r>
      <w:r w:rsidRPr="00E726AC">
        <w:rPr>
          <w:rFonts w:eastAsia="Cambria"/>
          <w:sz w:val="24"/>
          <w:szCs w:val="24"/>
        </w:rPr>
        <w:t xml:space="preserve">hảo của </w:t>
      </w:r>
      <w:r w:rsidRPr="00E726AC">
        <w:rPr>
          <w:rFonts w:eastAsia="Cambria"/>
          <w:spacing w:val="1"/>
          <w:sz w:val="24"/>
          <w:szCs w:val="24"/>
        </w:rPr>
        <w:t>t</w:t>
      </w:r>
      <w:r w:rsidRPr="00E726AC">
        <w:rPr>
          <w:rFonts w:eastAsia="Cambria"/>
          <w:sz w:val="24"/>
          <w:szCs w:val="24"/>
        </w:rPr>
        <w:t>ài</w:t>
      </w:r>
      <w:r w:rsidRPr="00E726AC">
        <w:rPr>
          <w:rFonts w:eastAsia="Cambria"/>
          <w:spacing w:val="1"/>
          <w:sz w:val="24"/>
          <w:szCs w:val="24"/>
        </w:rPr>
        <w:t xml:space="preserve"> </w:t>
      </w:r>
      <w:r w:rsidRPr="00E726AC">
        <w:rPr>
          <w:rFonts w:eastAsia="Cambria"/>
          <w:sz w:val="24"/>
          <w:szCs w:val="24"/>
        </w:rPr>
        <w:t>l</w:t>
      </w:r>
      <w:r w:rsidRPr="00E726AC">
        <w:rPr>
          <w:rFonts w:eastAsia="Cambria"/>
          <w:spacing w:val="1"/>
          <w:sz w:val="24"/>
          <w:szCs w:val="24"/>
        </w:rPr>
        <w:t>i</w:t>
      </w:r>
      <w:r w:rsidRPr="00E726AC">
        <w:rPr>
          <w:rFonts w:eastAsia="Cambria"/>
          <w:sz w:val="24"/>
          <w:szCs w:val="24"/>
        </w:rPr>
        <w:t>ệu c</w:t>
      </w:r>
      <w:r w:rsidRPr="00E726AC">
        <w:rPr>
          <w:rFonts w:eastAsia="Cambria"/>
          <w:spacing w:val="-1"/>
          <w:sz w:val="24"/>
          <w:szCs w:val="24"/>
        </w:rPr>
        <w:t>h</w:t>
      </w:r>
      <w:r w:rsidRPr="00E726AC">
        <w:rPr>
          <w:rFonts w:eastAsia="Cambria"/>
          <w:sz w:val="24"/>
          <w:szCs w:val="24"/>
        </w:rPr>
        <w:t>ú ý</w:t>
      </w:r>
      <w:r w:rsidRPr="00E726AC">
        <w:rPr>
          <w:rFonts w:eastAsia="Cambria"/>
          <w:spacing w:val="-1"/>
          <w:sz w:val="24"/>
          <w:szCs w:val="24"/>
        </w:rPr>
        <w:t xml:space="preserve"> </w:t>
      </w:r>
      <w:r w:rsidRPr="00E726AC">
        <w:rPr>
          <w:rFonts w:eastAsia="Cambria"/>
          <w:spacing w:val="3"/>
          <w:sz w:val="24"/>
          <w:szCs w:val="24"/>
        </w:rPr>
        <w:t>t</w:t>
      </w:r>
      <w:r w:rsidRPr="00E726AC">
        <w:rPr>
          <w:rFonts w:eastAsia="Cambria"/>
          <w:sz w:val="24"/>
          <w:szCs w:val="24"/>
        </w:rPr>
        <w:t xml:space="preserve">ham </w:t>
      </w:r>
      <w:r w:rsidRPr="00E726AC">
        <w:rPr>
          <w:rFonts w:eastAsia="Cambria"/>
          <w:spacing w:val="-2"/>
          <w:sz w:val="24"/>
          <w:szCs w:val="24"/>
        </w:rPr>
        <w:t>k</w:t>
      </w:r>
      <w:r w:rsidRPr="00E726AC">
        <w:rPr>
          <w:rFonts w:eastAsia="Cambria"/>
          <w:sz w:val="24"/>
          <w:szCs w:val="24"/>
        </w:rPr>
        <w:t>h</w:t>
      </w:r>
      <w:r w:rsidRPr="00E726AC">
        <w:rPr>
          <w:rFonts w:eastAsia="Cambria"/>
          <w:spacing w:val="1"/>
          <w:sz w:val="24"/>
          <w:szCs w:val="24"/>
        </w:rPr>
        <w:t>ả</w:t>
      </w:r>
      <w:r w:rsidRPr="00E726AC">
        <w:rPr>
          <w:rFonts w:eastAsia="Cambria"/>
          <w:sz w:val="24"/>
          <w:szCs w:val="24"/>
        </w:rPr>
        <w:t xml:space="preserve">o thêm cách </w:t>
      </w:r>
      <w:r w:rsidRPr="00E726AC">
        <w:rPr>
          <w:rFonts w:eastAsia="Cambria"/>
          <w:spacing w:val="1"/>
          <w:sz w:val="24"/>
          <w:szCs w:val="24"/>
        </w:rPr>
        <w:t>g</w:t>
      </w:r>
      <w:r w:rsidRPr="00E726AC">
        <w:rPr>
          <w:rFonts w:eastAsia="Cambria"/>
          <w:spacing w:val="2"/>
          <w:sz w:val="24"/>
          <w:szCs w:val="24"/>
        </w:rPr>
        <w:t>h</w:t>
      </w:r>
      <w:r w:rsidRPr="00E726AC">
        <w:rPr>
          <w:rFonts w:eastAsia="Cambria"/>
          <w:sz w:val="24"/>
          <w:szCs w:val="24"/>
        </w:rPr>
        <w:t xml:space="preserve">i </w:t>
      </w:r>
      <w:r w:rsidRPr="00E726AC">
        <w:rPr>
          <w:rFonts w:eastAsia="Cambria"/>
          <w:spacing w:val="1"/>
          <w:sz w:val="24"/>
          <w:szCs w:val="24"/>
        </w:rPr>
        <w:t>t</w:t>
      </w:r>
      <w:r w:rsidRPr="00E726AC">
        <w:rPr>
          <w:rFonts w:eastAsia="Cambria"/>
          <w:sz w:val="24"/>
          <w:szCs w:val="24"/>
        </w:rPr>
        <w:t>ại</w:t>
      </w:r>
    </w:p>
    <w:p w:rsidR="002505FC" w:rsidRPr="00E726AC" w:rsidRDefault="00CF7A1C">
      <w:pPr>
        <w:spacing w:before="44" w:line="260" w:lineRule="exact"/>
        <w:ind w:left="1545"/>
        <w:rPr>
          <w:rFonts w:eastAsia="Calibri"/>
          <w:sz w:val="22"/>
          <w:szCs w:val="22"/>
        </w:rPr>
      </w:pPr>
      <w:hyperlink r:id="rId59">
        <w:r w:rsidR="003E2070" w:rsidRPr="00E726AC">
          <w:rPr>
            <w:rFonts w:eastAsia="Calibri"/>
            <w:color w:val="0000FF"/>
            <w:spacing w:val="-1"/>
            <w:sz w:val="22"/>
            <w:szCs w:val="22"/>
            <w:u w:val="single" w:color="0000FF"/>
          </w:rPr>
          <w:t>h</w:t>
        </w:r>
        <w:r w:rsidR="003E2070" w:rsidRPr="00E726AC">
          <w:rPr>
            <w:rFonts w:eastAsia="Calibri"/>
            <w:color w:val="0000FF"/>
            <w:sz w:val="22"/>
            <w:szCs w:val="22"/>
            <w:u w:val="single" w:color="0000FF"/>
          </w:rPr>
          <w:t>t</w:t>
        </w:r>
        <w:r w:rsidR="003E2070" w:rsidRPr="00E726AC">
          <w:rPr>
            <w:rFonts w:eastAsia="Calibri"/>
            <w:color w:val="0000FF"/>
            <w:spacing w:val="1"/>
            <w:sz w:val="22"/>
            <w:szCs w:val="22"/>
            <w:u w:val="single" w:color="0000FF"/>
          </w:rPr>
          <w:t>t</w:t>
        </w:r>
        <w:r w:rsidR="003E2070" w:rsidRPr="00E726AC">
          <w:rPr>
            <w:rFonts w:eastAsia="Calibri"/>
            <w:color w:val="0000FF"/>
            <w:spacing w:val="-1"/>
            <w:sz w:val="22"/>
            <w:szCs w:val="22"/>
            <w:u w:val="single" w:color="0000FF"/>
          </w:rPr>
          <w:t>p</w:t>
        </w:r>
        <w:r w:rsidR="003E2070" w:rsidRPr="00E726AC">
          <w:rPr>
            <w:rFonts w:eastAsia="Calibri"/>
            <w:color w:val="0000FF"/>
            <w:spacing w:val="1"/>
            <w:sz w:val="22"/>
            <w:szCs w:val="22"/>
            <w:u w:val="single" w:color="0000FF"/>
          </w:rPr>
          <w:t>:</w:t>
        </w:r>
        <w:r w:rsidR="003E2070" w:rsidRPr="00E726AC">
          <w:rPr>
            <w:rFonts w:eastAsia="Calibri"/>
            <w:color w:val="0000FF"/>
            <w:spacing w:val="-1"/>
            <w:sz w:val="22"/>
            <w:szCs w:val="22"/>
            <w:u w:val="single" w:color="0000FF"/>
          </w:rPr>
          <w:t>/</w:t>
        </w:r>
        <w:r w:rsidR="003E2070" w:rsidRPr="00E726AC">
          <w:rPr>
            <w:rFonts w:eastAsia="Calibri"/>
            <w:color w:val="0000FF"/>
            <w:spacing w:val="1"/>
            <w:sz w:val="22"/>
            <w:szCs w:val="22"/>
            <w:u w:val="single" w:color="0000FF"/>
          </w:rPr>
          <w:t>/</w:t>
        </w:r>
        <w:r w:rsidR="003E2070" w:rsidRPr="00E726AC">
          <w:rPr>
            <w:rFonts w:eastAsia="Calibri"/>
            <w:color w:val="0000FF"/>
            <w:spacing w:val="-2"/>
            <w:sz w:val="22"/>
            <w:szCs w:val="22"/>
            <w:u w:val="single" w:color="0000FF"/>
          </w:rPr>
          <w:t>w</w:t>
        </w:r>
        <w:r w:rsidR="003E2070" w:rsidRPr="00E726AC">
          <w:rPr>
            <w:rFonts w:eastAsia="Calibri"/>
            <w:color w:val="0000FF"/>
            <w:sz w:val="22"/>
            <w:szCs w:val="22"/>
            <w:u w:val="single" w:color="0000FF"/>
          </w:rPr>
          <w:t>w</w:t>
        </w:r>
        <w:r w:rsidR="003E2070" w:rsidRPr="00E726AC">
          <w:rPr>
            <w:rFonts w:eastAsia="Calibri"/>
            <w:color w:val="0000FF"/>
            <w:spacing w:val="1"/>
            <w:sz w:val="22"/>
            <w:szCs w:val="22"/>
            <w:u w:val="single" w:color="0000FF"/>
          </w:rPr>
          <w:t>w</w:t>
        </w:r>
        <w:r w:rsidR="003E2070" w:rsidRPr="00E726AC">
          <w:rPr>
            <w:rFonts w:eastAsia="Calibri"/>
            <w:color w:val="0000FF"/>
            <w:sz w:val="22"/>
            <w:szCs w:val="22"/>
            <w:u w:val="single" w:color="0000FF"/>
          </w:rPr>
          <w:t>.k</w:t>
        </w:r>
        <w:r w:rsidR="003E2070" w:rsidRPr="00E726AC">
          <w:rPr>
            <w:rFonts w:eastAsia="Calibri"/>
            <w:color w:val="0000FF"/>
            <w:spacing w:val="-3"/>
            <w:sz w:val="22"/>
            <w:szCs w:val="22"/>
            <w:u w:val="single" w:color="0000FF"/>
          </w:rPr>
          <w:t>h</w:t>
        </w:r>
        <w:r w:rsidR="003E2070" w:rsidRPr="00E726AC">
          <w:rPr>
            <w:rFonts w:eastAsia="Calibri"/>
            <w:color w:val="0000FF"/>
            <w:spacing w:val="1"/>
            <w:sz w:val="22"/>
            <w:szCs w:val="22"/>
            <w:u w:val="single" w:color="0000FF"/>
          </w:rPr>
          <w:t>o</w:t>
        </w:r>
        <w:r w:rsidR="003E2070" w:rsidRPr="00E726AC">
          <w:rPr>
            <w:rFonts w:eastAsia="Calibri"/>
            <w:color w:val="0000FF"/>
            <w:sz w:val="22"/>
            <w:szCs w:val="22"/>
            <w:u w:val="single" w:color="0000FF"/>
          </w:rPr>
          <w:t>a</w:t>
        </w:r>
        <w:r w:rsidR="003E2070" w:rsidRPr="00E726AC">
          <w:rPr>
            <w:rFonts w:eastAsia="Calibri"/>
            <w:color w:val="0000FF"/>
            <w:spacing w:val="-3"/>
            <w:sz w:val="22"/>
            <w:szCs w:val="22"/>
            <w:u w:val="single" w:color="0000FF"/>
          </w:rPr>
          <w:t>h</w:t>
        </w:r>
        <w:r w:rsidR="003E2070" w:rsidRPr="00E726AC">
          <w:rPr>
            <w:rFonts w:eastAsia="Calibri"/>
            <w:color w:val="0000FF"/>
            <w:spacing w:val="1"/>
            <w:sz w:val="22"/>
            <w:szCs w:val="22"/>
            <w:u w:val="single" w:color="0000FF"/>
          </w:rPr>
          <w:t>o</w:t>
        </w:r>
        <w:r w:rsidR="003E2070" w:rsidRPr="00E726AC">
          <w:rPr>
            <w:rFonts w:eastAsia="Calibri"/>
            <w:color w:val="0000FF"/>
            <w:sz w:val="22"/>
            <w:szCs w:val="22"/>
            <w:u w:val="single" w:color="0000FF"/>
          </w:rPr>
          <w:t>c</w:t>
        </w:r>
        <w:r w:rsidR="003E2070" w:rsidRPr="00E726AC">
          <w:rPr>
            <w:rFonts w:eastAsia="Calibri"/>
            <w:color w:val="0000FF"/>
            <w:spacing w:val="1"/>
            <w:sz w:val="22"/>
            <w:szCs w:val="22"/>
            <w:u w:val="single" w:color="0000FF"/>
          </w:rPr>
          <w:t>v</w:t>
        </w:r>
        <w:r w:rsidR="003E2070" w:rsidRPr="00E726AC">
          <w:rPr>
            <w:rFonts w:eastAsia="Calibri"/>
            <w:color w:val="0000FF"/>
            <w:spacing w:val="-3"/>
            <w:sz w:val="22"/>
            <w:szCs w:val="22"/>
            <w:u w:val="single" w:color="0000FF"/>
          </w:rPr>
          <w:t>i</w:t>
        </w:r>
        <w:r w:rsidR="003E2070" w:rsidRPr="00E726AC">
          <w:rPr>
            <w:rFonts w:eastAsia="Calibri"/>
            <w:color w:val="0000FF"/>
            <w:sz w:val="22"/>
            <w:szCs w:val="22"/>
            <w:u w:val="single" w:color="0000FF"/>
          </w:rPr>
          <w:t>e</w:t>
        </w:r>
        <w:r w:rsidR="003E2070" w:rsidRPr="00E726AC">
          <w:rPr>
            <w:rFonts w:eastAsia="Calibri"/>
            <w:color w:val="0000FF"/>
            <w:spacing w:val="1"/>
            <w:sz w:val="22"/>
            <w:szCs w:val="22"/>
            <w:u w:val="single" w:color="0000FF"/>
          </w:rPr>
          <w:t>t</w:t>
        </w:r>
        <w:r w:rsidR="003E2070" w:rsidRPr="00E726AC">
          <w:rPr>
            <w:rFonts w:eastAsia="Calibri"/>
            <w:color w:val="0000FF"/>
            <w:sz w:val="22"/>
            <w:szCs w:val="22"/>
            <w:u w:val="single" w:color="0000FF"/>
          </w:rPr>
          <w:t>.</w:t>
        </w:r>
        <w:r w:rsidR="003E2070" w:rsidRPr="00E726AC">
          <w:rPr>
            <w:rFonts w:eastAsia="Calibri"/>
            <w:color w:val="0000FF"/>
            <w:spacing w:val="-1"/>
            <w:sz w:val="22"/>
            <w:szCs w:val="22"/>
            <w:u w:val="single" w:color="0000FF"/>
          </w:rPr>
          <w:t>i</w:t>
        </w:r>
        <w:r w:rsidR="003E2070" w:rsidRPr="00E726AC">
          <w:rPr>
            <w:rFonts w:eastAsia="Calibri"/>
            <w:color w:val="0000FF"/>
            <w:spacing w:val="-3"/>
            <w:sz w:val="22"/>
            <w:szCs w:val="22"/>
            <w:u w:val="single" w:color="0000FF"/>
          </w:rPr>
          <w:t>n</w:t>
        </w:r>
        <w:r w:rsidR="003E2070" w:rsidRPr="00E726AC">
          <w:rPr>
            <w:rFonts w:eastAsia="Calibri"/>
            <w:color w:val="0000FF"/>
            <w:sz w:val="22"/>
            <w:szCs w:val="22"/>
            <w:u w:val="single" w:color="0000FF"/>
          </w:rPr>
          <w:t>f</w:t>
        </w:r>
        <w:r w:rsidR="003E2070" w:rsidRPr="00E726AC">
          <w:rPr>
            <w:rFonts w:eastAsia="Calibri"/>
            <w:color w:val="0000FF"/>
            <w:spacing w:val="1"/>
            <w:sz w:val="22"/>
            <w:szCs w:val="22"/>
            <w:u w:val="single" w:color="0000FF"/>
          </w:rPr>
          <w:t>o</w:t>
        </w:r>
        <w:r w:rsidR="003E2070" w:rsidRPr="00E726AC">
          <w:rPr>
            <w:rFonts w:eastAsia="Calibri"/>
            <w:color w:val="0000FF"/>
            <w:spacing w:val="-1"/>
            <w:sz w:val="22"/>
            <w:szCs w:val="22"/>
            <w:u w:val="single" w:color="0000FF"/>
          </w:rPr>
          <w:t>/</w:t>
        </w:r>
        <w:r w:rsidR="003E2070" w:rsidRPr="00E726AC">
          <w:rPr>
            <w:rFonts w:eastAsia="Calibri"/>
            <w:color w:val="0000FF"/>
            <w:spacing w:val="1"/>
            <w:sz w:val="22"/>
            <w:szCs w:val="22"/>
            <w:u w:val="single" w:color="0000FF"/>
          </w:rPr>
          <w:t>m</w:t>
        </w:r>
        <w:r w:rsidR="003E2070" w:rsidRPr="00E726AC">
          <w:rPr>
            <w:rFonts w:eastAsia="Calibri"/>
            <w:color w:val="0000FF"/>
            <w:sz w:val="22"/>
            <w:szCs w:val="22"/>
            <w:u w:val="single" w:color="0000FF"/>
          </w:rPr>
          <w:t>e</w:t>
        </w:r>
        <w:r w:rsidR="003E2070" w:rsidRPr="00E726AC">
          <w:rPr>
            <w:rFonts w:eastAsia="Calibri"/>
            <w:color w:val="0000FF"/>
            <w:spacing w:val="-2"/>
            <w:sz w:val="22"/>
            <w:szCs w:val="22"/>
            <w:u w:val="single" w:color="0000FF"/>
          </w:rPr>
          <w:t>r</w:t>
        </w:r>
        <w:r w:rsidR="003E2070" w:rsidRPr="00E726AC">
          <w:rPr>
            <w:rFonts w:eastAsia="Calibri"/>
            <w:color w:val="0000FF"/>
            <w:sz w:val="22"/>
            <w:szCs w:val="22"/>
            <w:u w:val="single" w:color="0000FF"/>
          </w:rPr>
          <w:t>es</w:t>
        </w:r>
        <w:r w:rsidR="003E2070" w:rsidRPr="00E726AC">
          <w:rPr>
            <w:rFonts w:eastAsia="Calibri"/>
            <w:color w:val="0000FF"/>
            <w:spacing w:val="1"/>
            <w:sz w:val="22"/>
            <w:szCs w:val="22"/>
            <w:u w:val="single" w:color="0000FF"/>
          </w:rPr>
          <w:t>c</w:t>
        </w:r>
        <w:r w:rsidR="003E2070" w:rsidRPr="00E726AC">
          <w:rPr>
            <w:rFonts w:eastAsia="Calibri"/>
            <w:color w:val="0000FF"/>
            <w:spacing w:val="-3"/>
            <w:sz w:val="22"/>
            <w:szCs w:val="22"/>
            <w:u w:val="single" w:color="0000FF"/>
          </w:rPr>
          <w:t>i</w:t>
        </w:r>
        <w:r w:rsidR="003E2070" w:rsidRPr="00E726AC">
          <w:rPr>
            <w:rFonts w:eastAsia="Calibri"/>
            <w:color w:val="0000FF"/>
            <w:spacing w:val="1"/>
            <w:sz w:val="22"/>
            <w:szCs w:val="22"/>
            <w:u w:val="single" w:color="0000FF"/>
          </w:rPr>
          <w:t>/v</w:t>
        </w:r>
        <w:r w:rsidR="003E2070" w:rsidRPr="00E726AC">
          <w:rPr>
            <w:rFonts w:eastAsia="Calibri"/>
            <w:color w:val="0000FF"/>
            <w:spacing w:val="-3"/>
            <w:sz w:val="22"/>
            <w:szCs w:val="22"/>
            <w:u w:val="single" w:color="0000FF"/>
          </w:rPr>
          <w:t>i</w:t>
        </w:r>
        <w:r w:rsidR="003E2070" w:rsidRPr="00E726AC">
          <w:rPr>
            <w:rFonts w:eastAsia="Calibri"/>
            <w:color w:val="0000FF"/>
            <w:spacing w:val="-1"/>
            <w:sz w:val="22"/>
            <w:szCs w:val="22"/>
            <w:u w:val="single" w:color="0000FF"/>
          </w:rPr>
          <w:t>/</w:t>
        </w:r>
        <w:r w:rsidR="003E2070" w:rsidRPr="00E726AC">
          <w:rPr>
            <w:rFonts w:eastAsia="Calibri"/>
            <w:color w:val="0000FF"/>
            <w:spacing w:val="1"/>
            <w:sz w:val="22"/>
            <w:szCs w:val="22"/>
            <w:u w:val="single" w:color="0000FF"/>
          </w:rPr>
          <w:t>m</w:t>
        </w:r>
        <w:r w:rsidR="003E2070" w:rsidRPr="00E726AC">
          <w:rPr>
            <w:rFonts w:eastAsia="Calibri"/>
            <w:color w:val="0000FF"/>
            <w:sz w:val="22"/>
            <w:szCs w:val="22"/>
            <w:u w:val="single" w:color="0000FF"/>
          </w:rPr>
          <w:t>e</w:t>
        </w:r>
        <w:r w:rsidR="003E2070" w:rsidRPr="00E726AC">
          <w:rPr>
            <w:rFonts w:eastAsia="Calibri"/>
            <w:color w:val="0000FF"/>
            <w:spacing w:val="-2"/>
            <w:sz w:val="22"/>
            <w:szCs w:val="22"/>
            <w:u w:val="single" w:color="0000FF"/>
          </w:rPr>
          <w:t>r</w:t>
        </w:r>
        <w:r w:rsidR="003E2070" w:rsidRPr="00E726AC">
          <w:rPr>
            <w:rFonts w:eastAsia="Calibri"/>
            <w:color w:val="0000FF"/>
            <w:sz w:val="22"/>
            <w:szCs w:val="22"/>
            <w:u w:val="single" w:color="0000FF"/>
          </w:rPr>
          <w:t>es</w:t>
        </w:r>
        <w:r w:rsidR="003E2070" w:rsidRPr="00E726AC">
          <w:rPr>
            <w:rFonts w:eastAsia="Calibri"/>
            <w:color w:val="0000FF"/>
            <w:spacing w:val="1"/>
            <w:sz w:val="22"/>
            <w:szCs w:val="22"/>
            <w:u w:val="single" w:color="0000FF"/>
          </w:rPr>
          <w:t>c</w:t>
        </w:r>
        <w:r w:rsidR="003E2070" w:rsidRPr="00E726AC">
          <w:rPr>
            <w:rFonts w:eastAsia="Calibri"/>
            <w:color w:val="0000FF"/>
            <w:sz w:val="22"/>
            <w:szCs w:val="22"/>
            <w:u w:val="single" w:color="0000FF"/>
          </w:rPr>
          <w:t>i</w:t>
        </w:r>
        <w:r w:rsidR="003E2070" w:rsidRPr="00E726AC">
          <w:rPr>
            <w:rFonts w:eastAsia="Calibri"/>
            <w:color w:val="0000FF"/>
            <w:spacing w:val="-2"/>
            <w:sz w:val="22"/>
            <w:szCs w:val="22"/>
            <w:u w:val="single" w:color="0000FF"/>
          </w:rPr>
          <w:t>0</w:t>
        </w:r>
        <w:r w:rsidR="003E2070" w:rsidRPr="00E726AC">
          <w:rPr>
            <w:rFonts w:eastAsia="Calibri"/>
            <w:color w:val="0000FF"/>
            <w:spacing w:val="1"/>
            <w:sz w:val="22"/>
            <w:szCs w:val="22"/>
            <w:u w:val="single" w:color="0000FF"/>
          </w:rPr>
          <w:t>3</w:t>
        </w:r>
        <w:r w:rsidR="003E2070" w:rsidRPr="00E726AC">
          <w:rPr>
            <w:rFonts w:eastAsia="Calibri"/>
            <w:color w:val="0000FF"/>
            <w:spacing w:val="-1"/>
            <w:sz w:val="22"/>
            <w:szCs w:val="22"/>
            <w:u w:val="single" w:color="0000FF"/>
          </w:rPr>
          <w:t>d</w:t>
        </w:r>
        <w:r w:rsidR="003E2070" w:rsidRPr="00E726AC">
          <w:rPr>
            <w:rFonts w:eastAsia="Calibri"/>
            <w:color w:val="0000FF"/>
            <w:spacing w:val="-2"/>
            <w:sz w:val="22"/>
            <w:szCs w:val="22"/>
            <w:u w:val="single" w:color="0000FF"/>
          </w:rPr>
          <w:t>4</w:t>
        </w:r>
        <w:r w:rsidR="003E2070" w:rsidRPr="00E726AC">
          <w:rPr>
            <w:rFonts w:eastAsia="Calibri"/>
            <w:color w:val="0000FF"/>
            <w:sz w:val="22"/>
            <w:szCs w:val="22"/>
            <w:u w:val="single" w:color="0000FF"/>
          </w:rPr>
          <w:t>.</w:t>
        </w:r>
        <w:r w:rsidR="003E2070" w:rsidRPr="00E726AC">
          <w:rPr>
            <w:rFonts w:eastAsia="Calibri"/>
            <w:color w:val="0000FF"/>
            <w:spacing w:val="-1"/>
            <w:sz w:val="22"/>
            <w:szCs w:val="22"/>
            <w:u w:val="single" w:color="0000FF"/>
          </w:rPr>
          <w:t>h</w:t>
        </w:r>
        <w:r w:rsidR="003E2070" w:rsidRPr="00E726AC">
          <w:rPr>
            <w:rFonts w:eastAsia="Calibri"/>
            <w:color w:val="0000FF"/>
            <w:sz w:val="22"/>
            <w:szCs w:val="22"/>
            <w:u w:val="single" w:color="0000FF"/>
          </w:rPr>
          <w:t>t</w:t>
        </w:r>
        <w:r w:rsidR="003E2070" w:rsidRPr="00E726AC">
          <w:rPr>
            <w:rFonts w:eastAsia="Calibri"/>
            <w:color w:val="0000FF"/>
            <w:spacing w:val="1"/>
            <w:sz w:val="22"/>
            <w:szCs w:val="22"/>
            <w:u w:val="single" w:color="0000FF"/>
          </w:rPr>
          <w:t>m</w:t>
        </w:r>
        <w:r w:rsidR="003E2070" w:rsidRPr="00E726AC">
          <w:rPr>
            <w:rFonts w:eastAsia="Calibri"/>
            <w:color w:val="0000FF"/>
            <w:spacing w:val="5"/>
            <w:sz w:val="22"/>
            <w:szCs w:val="22"/>
            <w:u w:val="single" w:color="0000FF"/>
          </w:rPr>
          <w:t>l</w:t>
        </w:r>
        <w:r w:rsidR="003E2070" w:rsidRPr="00E726AC">
          <w:rPr>
            <w:rFonts w:eastAsia="Calibri"/>
            <w:color w:val="000000"/>
            <w:sz w:val="22"/>
            <w:szCs w:val="22"/>
          </w:rPr>
          <w:t>&gt;</w:t>
        </w:r>
      </w:hyperlink>
    </w:p>
    <w:p w:rsidR="002505FC" w:rsidRPr="00E726AC" w:rsidRDefault="002505FC">
      <w:pPr>
        <w:spacing w:before="4" w:line="120" w:lineRule="exact"/>
        <w:rPr>
          <w:sz w:val="12"/>
          <w:szCs w:val="12"/>
        </w:rPr>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2505FC">
      <w:pPr>
        <w:spacing w:line="200" w:lineRule="exact"/>
      </w:pPr>
    </w:p>
    <w:p w:rsidR="002505FC" w:rsidRPr="00E726AC" w:rsidRDefault="003E2070">
      <w:pPr>
        <w:spacing w:before="16"/>
        <w:ind w:right="489"/>
        <w:jc w:val="right"/>
        <w:rPr>
          <w:rFonts w:eastAsia="Calibri"/>
          <w:sz w:val="22"/>
          <w:szCs w:val="22"/>
        </w:rPr>
      </w:pPr>
      <w:r w:rsidRPr="00E726AC">
        <w:rPr>
          <w:rFonts w:eastAsia="Calibri"/>
          <w:color w:val="FFFFFF"/>
          <w:spacing w:val="1"/>
          <w:sz w:val="22"/>
          <w:szCs w:val="22"/>
        </w:rPr>
        <w:t>47</w:t>
      </w:r>
    </w:p>
    <w:sectPr w:rsidR="002505FC" w:rsidRPr="00E726AC">
      <w:footerReference w:type="default" r:id="rId60"/>
      <w:pgSz w:w="11920" w:h="16840"/>
      <w:pgMar w:top="100" w:right="1160" w:bottom="280" w:left="440" w:header="0" w:footer="28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A1C" w:rsidRDefault="00CF7A1C">
      <w:r>
        <w:separator/>
      </w:r>
    </w:p>
  </w:endnote>
  <w:endnote w:type="continuationSeparator" w:id="0">
    <w:p w:rsidR="00CF7A1C" w:rsidRDefault="00CF7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640" w:rsidRDefault="003B3640">
    <w:pPr>
      <w:spacing w:line="200" w:lineRule="exac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640" w:rsidRDefault="00CF7A1C">
    <w:pPr>
      <w:spacing w:line="200" w:lineRule="exact"/>
    </w:pPr>
    <w:r>
      <w:pict>
        <v:group id="_x0000_s2060" style="position:absolute;margin-left:77.5pt;margin-top:792.1pt;width:441.25pt;height:18.5pt;z-index:-4081;mso-position-horizontal-relative:page;mso-position-vertical-relative:page" coordorigin="1550,15842" coordsize="8825,370">
          <v:shape id="_x0000_s2063" style="position:absolute;left:1560;top:15850;width:8805;height:0" coordorigin="1560,15850" coordsize="8805,0" path="m1560,15850r8805,e" filled="f" strokecolor="#4f81bc" strokeweight=".12mm">
            <v:path arrowok="t"/>
          </v:shape>
          <v:shape id="_x0000_s2062" style="position:absolute;left:1560;top:16205;width:8805;height:0" coordorigin="1560,16205" coordsize="8805,0" path="m1560,16205r8805,e" filled="f" strokecolor="#4f81bc" strokeweight=".34pt">
            <v:path arrowok="t"/>
          </v:shape>
          <v:shape id="_x0000_s2061"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236.05pt;margin-top:795.7pt;width:126.65pt;height:13.05pt;z-index:-4080;mso-position-horizontal-relative:page;mso-position-vertical-relative:page" filled="f" stroked="f">
          <v:textbox inset="0,0,0,0">
            <w:txbxContent>
              <w:p w:rsidR="003B3640" w:rsidRDefault="003B364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640" w:rsidRDefault="003B3640">
    <w:pPr>
      <w:spacing w:line="0" w:lineRule="atLeast"/>
      <w:rPr>
        <w:sz w:val="0"/>
        <w:szCs w:val="0"/>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640" w:rsidRDefault="00CF7A1C">
    <w:pPr>
      <w:spacing w:line="200" w:lineRule="exact"/>
    </w:pPr>
    <w:r>
      <w:pict>
        <v:group id="_x0000_s2049" style="position:absolute;margin-left:77.5pt;margin-top:11in;width:441.25pt;height:18.4pt;z-index:-4079;mso-position-horizontal-relative:page;mso-position-vertical-relative:page" coordorigin="1550,15840" coordsize="8825,368">
          <v:shape id="_x0000_s2058" style="position:absolute;left:1560;top:15846;width:175;height:0" coordorigin="1560,15846" coordsize="175,0" path="m1560,15846r176,e" filled="f" strokecolor="#4f81bc" strokeweight=".46pt">
            <v:path arrowok="t"/>
          </v:shape>
          <v:shape id="_x0000_s2057" style="position:absolute;left:1560;top:16200;width:175;height:0" coordorigin="1560,16200" coordsize="175,0" path="m1560,16200r176,e" filled="f" strokecolor="#4f81bc" strokeweight=".34pt">
            <v:path arrowok="t"/>
          </v:shape>
          <v:shape id="_x0000_s2056" style="position:absolute;left:1560;top:15850;width:175;height:348" coordorigin="1560,15850" coordsize="175,348" path="m1560,16198r176,l1736,15850r-176,l1560,16198xe" fillcolor="#4f81bc" stroked="f">
            <v:path arrowok="t"/>
          </v:shape>
          <v:shape id="_x0000_s2055" style="position:absolute;left:1736;top:15846;width:8190;height:0" coordorigin="1736,15846" coordsize="8190,0" path="m1736,15846r8190,e" filled="f" strokecolor="#30849b" strokeweight=".46pt">
            <v:path arrowok="t"/>
          </v:shape>
          <v:shape id="_x0000_s2054" style="position:absolute;left:1736;top:16200;width:8190;height:0" coordorigin="1736,16200" coordsize="8190,0" path="m1736,16200r8190,e" filled="f" strokecolor="#30849b" strokeweight=".34pt">
            <v:path arrowok="t"/>
          </v:shape>
          <v:shape id="_x0000_s2053" style="position:absolute;left:1736;top:15850;width:8190;height:348" coordorigin="1736,15850" coordsize="8190,348" path="m1736,16198r8190,l9926,15850r-8190,l1736,16198xe" fillcolor="#30849b" stroked="f">
            <v:path arrowok="t"/>
          </v:shape>
          <v:shape id="_x0000_s2052" style="position:absolute;left:9926;top:15846;width:440;height:0" coordorigin="9926,15846" coordsize="440,0" path="m9926,15846r440,e" filled="f" strokecolor="#4f81bc" strokeweight=".46pt">
            <v:path arrowok="t"/>
          </v:shape>
          <v:shape id="_x0000_s2051" style="position:absolute;left:9926;top:16200;width:440;height:0" coordorigin="9926,16200" coordsize="440,0" path="m9926,16200r440,e" filled="f" strokecolor="#4f81bc" strokeweight=".34pt">
            <v:path arrowok="t"/>
          </v:shape>
          <v:shape id="_x0000_s2050" style="position:absolute;left:9926;top:15850;width:440;height:348" coordorigin="9926,15850" coordsize="440,348" path="m9926,16198r440,l10366,15850r-440,l9926,16198xe" fillcolor="#4f81bc" stroked="f">
            <v:path arrowok="t"/>
          </v:shape>
          <w10:wrap anchorx="page" anchory="page"/>
        </v:group>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640" w:rsidRDefault="00CF7A1C">
    <w:pPr>
      <w:spacing w:line="200" w:lineRule="exact"/>
    </w:pPr>
    <w:r>
      <w:pict>
        <v:shapetype id="_x0000_t202" coordsize="21600,21600" o:spt="202" path="m,l,21600r21600,l21600,xe">
          <v:stroke joinstyle="miter"/>
          <v:path gradientshapeok="t" o:connecttype="rect"/>
        </v:shapetype>
        <v:shape id="_x0000_s2092" type="#_x0000_t202" style="position:absolute;margin-left:236.05pt;margin-top:795.7pt;width:126.65pt;height:13.05pt;z-index:-4092;mso-position-horizontal-relative:page;mso-position-vertical-relative:page" filled="f" stroked="f">
          <v:textbox style="mso-next-textbox:#_x0000_s2092" inset="0,0,0,0">
            <w:txbxContent>
              <w:p w:rsidR="003B3640" w:rsidRDefault="003B364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640" w:rsidRDefault="003B3640">
    <w:pPr>
      <w:spacing w:line="200"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640" w:rsidRDefault="003B3640">
    <w:pPr>
      <w:spacing w:line="200" w:lineRule="exac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640" w:rsidRDefault="00CF7A1C">
    <w:pPr>
      <w:spacing w:line="200" w:lineRule="exact"/>
    </w:pPr>
    <w:r>
      <w:pict>
        <v:group id="_x0000_s2078" style="position:absolute;margin-left:77.5pt;margin-top:792.1pt;width:441.25pt;height:18.5pt;z-index:-4087;mso-position-horizontal-relative:page;mso-position-vertical-relative:page" coordorigin="1550,15842" coordsize="8825,370">
          <v:shape id="_x0000_s2081" style="position:absolute;left:1560;top:15850;width:8805;height:0" coordorigin="1560,15850" coordsize="8805,0" path="m1560,15850r8805,e" filled="f" strokecolor="#4f81bc" strokeweight=".12mm">
            <v:path arrowok="t"/>
          </v:shape>
          <v:shape id="_x0000_s2080" style="position:absolute;left:1560;top:16205;width:8805;height:0" coordorigin="1560,16205" coordsize="8805,0" path="m1560,16205r8805,e" filled="f" strokecolor="#4f81bc" strokeweight=".34pt">
            <v:path arrowok="t"/>
          </v:shape>
          <v:shape id="_x0000_s2079" style="position:absolute;left:1560;top:15852;width:8805;height:350" coordorigin="1560,15852" coordsize="8805,350" path="m1560,16202r8805,l10365,15852r-8805,l1560,16202xe" fillcolor="#4f81bc" stroked="f">
            <v:path arrowok="t"/>
          </v:shape>
          <w10:wrap anchorx="page" anchory="page"/>
        </v:group>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640" w:rsidRDefault="00CF7A1C">
    <w:pPr>
      <w:spacing w:line="200" w:lineRule="exact"/>
    </w:pPr>
    <w:r>
      <w:pict>
        <v:group id="_x0000_s2074" style="position:absolute;margin-left:77.5pt;margin-top:792.1pt;width:441.25pt;height:18.5pt;z-index:-4086;mso-position-horizontal-relative:page;mso-position-vertical-relative:page" coordorigin="1550,15842" coordsize="8825,370">
          <v:shape id="_x0000_s2077" style="position:absolute;left:1560;top:15850;width:8805;height:0" coordorigin="1560,15850" coordsize="8805,0" path="m1560,15850r8805,e" filled="f" strokecolor="#4f81bc" strokeweight=".12mm">
            <v:path arrowok="t"/>
          </v:shape>
          <v:shape id="_x0000_s2076" style="position:absolute;left:1560;top:16205;width:8805;height:0" coordorigin="1560,16205" coordsize="8805,0" path="m1560,16205r8805,e" filled="f" strokecolor="#4f81bc" strokeweight=".34pt">
            <v:path arrowok="t"/>
          </v:shape>
          <v:shape id="_x0000_s2075"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73" type="#_x0000_t202" style="position:absolute;margin-left:236.05pt;margin-top:795.7pt;width:126.65pt;height:13.05pt;z-index:-4085;mso-position-horizontal-relative:page;mso-position-vertical-relative:page" filled="f" stroked="f">
          <v:textbox inset="0,0,0,0">
            <w:txbxContent>
              <w:p w:rsidR="003B3640" w:rsidRDefault="003B364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640" w:rsidRDefault="00CF7A1C">
    <w:pPr>
      <w:spacing w:line="200" w:lineRule="exact"/>
    </w:pPr>
    <w:r>
      <w:pict>
        <v:group id="_x0000_s2069" style="position:absolute;margin-left:77.5pt;margin-top:792.1pt;width:441.25pt;height:18.5pt;z-index:-4084;mso-position-horizontal-relative:page;mso-position-vertical-relative:page" coordorigin="1550,15842" coordsize="8825,370">
          <v:shape id="_x0000_s2072" style="position:absolute;left:1560;top:15850;width:8805;height:0" coordorigin="1560,15850" coordsize="8805,0" path="m1560,15850r8805,e" filled="f" strokecolor="#4f81bc" strokeweight=".12mm">
            <v:path arrowok="t"/>
          </v:shape>
          <v:shape id="_x0000_s2071" style="position:absolute;left:1560;top:16205;width:8805;height:0" coordorigin="1560,16205" coordsize="8805,0" path="m1560,16205r8805,e" filled="f" strokecolor="#4f81bc" strokeweight=".34pt">
            <v:path arrowok="t"/>
          </v:shape>
          <v:shape id="_x0000_s2070" style="position:absolute;left:1560;top:15852;width:8805;height:350" coordorigin="1560,15852" coordsize="8805,350" path="m1560,16202r8805,l10365,15852r-8805,l1560,16202xe" fillcolor="#4f81bc" stroked="f">
            <v:path arrowok="t"/>
          </v:shape>
          <w10:wrap anchorx="page" anchory="page"/>
        </v:group>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640" w:rsidRDefault="00CF7A1C">
    <w:pPr>
      <w:spacing w:line="200" w:lineRule="exact"/>
    </w:pPr>
    <w:r>
      <w:pict>
        <v:group id="_x0000_s2065" style="position:absolute;margin-left:77.5pt;margin-top:792.1pt;width:441.25pt;height:18.5pt;z-index:-4083;mso-position-horizontal-relative:page;mso-position-vertical-relative:page" coordorigin="1550,15842" coordsize="8825,370">
          <v:shape id="_x0000_s2068" style="position:absolute;left:1560;top:15850;width:8805;height:0" coordorigin="1560,15850" coordsize="8805,0" path="m1560,15850r8805,e" filled="f" strokecolor="#4f81bc" strokeweight=".12mm">
            <v:path arrowok="t"/>
          </v:shape>
          <v:shape id="_x0000_s2067" style="position:absolute;left:1560;top:16205;width:8805;height:0" coordorigin="1560,16205" coordsize="8805,0" path="m1560,16205r8805,e" filled="f" strokecolor="#4f81bc" strokeweight=".34pt">
            <v:path arrowok="t"/>
          </v:shape>
          <v:shape id="_x0000_s2066" style="position:absolute;left:1560;top:15852;width:8805;height:350" coordorigin="1560,15852" coordsize="8805,350" path="m1560,16202r8805,l10365,15852r-8805,l1560,16202xe" fillcolor="#4f81bc" stroked="f">
            <v:path arrowok="t"/>
          </v:shape>
          <w10:wrap anchorx="page" anchory="page"/>
        </v:group>
      </w:pict>
    </w:r>
    <w:r>
      <w:pict>
        <v:shapetype id="_x0000_t202" coordsize="21600,21600" o:spt="202" path="m,l,21600r21600,l21600,xe">
          <v:stroke joinstyle="miter"/>
          <v:path gradientshapeok="t" o:connecttype="rect"/>
        </v:shapetype>
        <v:shape id="_x0000_s2064" type="#_x0000_t202" style="position:absolute;margin-left:236.05pt;margin-top:795.7pt;width:126.65pt;height:13.05pt;z-index:-4082;mso-position-horizontal-relative:page;mso-position-vertical-relative:page" filled="f" stroked="f">
          <v:textbox inset="0,0,0,0">
            <w:txbxContent>
              <w:p w:rsidR="003B3640" w:rsidRDefault="003B3640">
                <w:pPr>
                  <w:spacing w:line="240" w:lineRule="exact"/>
                  <w:ind w:left="20" w:right="-33"/>
                  <w:rPr>
                    <w:rFonts w:ascii="Calibri" w:eastAsia="Calibri" w:hAnsi="Calibri" w:cs="Calibri"/>
                    <w:sz w:val="22"/>
                    <w:szCs w:val="22"/>
                  </w:rPr>
                </w:pPr>
                <w:proofErr w:type="gramStart"/>
                <w:r>
                  <w:rPr>
                    <w:rFonts w:ascii="Calibri" w:eastAsia="Calibri" w:hAnsi="Calibri" w:cs="Calibri"/>
                    <w:color w:val="FFFFFF"/>
                    <w:spacing w:val="1"/>
                    <w:position w:val="1"/>
                    <w:sz w:val="22"/>
                    <w:szCs w:val="22"/>
                  </w:rPr>
                  <w:t>P</w:t>
                </w:r>
                <w:r>
                  <w:rPr>
                    <w:rFonts w:ascii="Calibri" w:eastAsia="Calibri" w:hAnsi="Calibri" w:cs="Calibri"/>
                    <w:color w:val="FFFFFF"/>
                    <w:position w:val="1"/>
                    <w:sz w:val="22"/>
                    <w:szCs w:val="22"/>
                  </w:rPr>
                  <w:t>A</w:t>
                </w:r>
                <w:r>
                  <w:rPr>
                    <w:rFonts w:ascii="Calibri" w:eastAsia="Calibri" w:hAnsi="Calibri" w:cs="Calibri"/>
                    <w:color w:val="FFFFFF"/>
                    <w:spacing w:val="-1"/>
                    <w:position w:val="1"/>
                    <w:sz w:val="22"/>
                    <w:szCs w:val="22"/>
                  </w:rPr>
                  <w:t>G</w:t>
                </w:r>
                <w:r>
                  <w:rPr>
                    <w:rFonts w:ascii="Calibri" w:eastAsia="Calibri" w:hAnsi="Calibri" w:cs="Calibri"/>
                    <w:color w:val="FFFFFF"/>
                    <w:position w:val="1"/>
                    <w:sz w:val="22"/>
                    <w:szCs w:val="22"/>
                  </w:rPr>
                  <w:t xml:space="preserve">E </w:t>
                </w:r>
                <w:r>
                  <w:rPr>
                    <w:rFonts w:ascii="Calibri" w:eastAsia="Calibri" w:hAnsi="Calibri" w:cs="Calibri"/>
                    <w:color w:val="FFFFFF"/>
                    <w:spacing w:val="47"/>
                    <w:position w:val="1"/>
                    <w:sz w:val="22"/>
                    <w:szCs w:val="22"/>
                  </w:rPr>
                  <w:t xml:space="preserve"> </w:t>
                </w:r>
                <w:r>
                  <w:rPr>
                    <w:rFonts w:ascii="Calibri" w:eastAsia="Calibri" w:hAnsi="Calibri" w:cs="Calibri"/>
                    <w:color w:val="FFFFFF"/>
                    <w:spacing w:val="1"/>
                    <w:position w:val="1"/>
                    <w:sz w:val="22"/>
                    <w:szCs w:val="22"/>
                  </w:rPr>
                  <w:t>\</w:t>
                </w:r>
                <w:proofErr w:type="gramEnd"/>
                <w:r>
                  <w:rPr>
                    <w:rFonts w:ascii="Calibri" w:eastAsia="Calibri" w:hAnsi="Calibri" w:cs="Calibri"/>
                    <w:color w:val="FFFFFF"/>
                    <w:position w:val="1"/>
                    <w:sz w:val="22"/>
                    <w:szCs w:val="22"/>
                  </w:rPr>
                  <w:t>*</w:t>
                </w:r>
                <w:r>
                  <w:rPr>
                    <w:rFonts w:ascii="Calibri" w:eastAsia="Calibri" w:hAnsi="Calibri" w:cs="Calibri"/>
                    <w:color w:val="FFFFFF"/>
                    <w:spacing w:val="-1"/>
                    <w:position w:val="1"/>
                    <w:sz w:val="22"/>
                    <w:szCs w:val="22"/>
                  </w:rPr>
                  <w:t xml:space="preserve"> </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E</w:t>
                </w:r>
                <w:r>
                  <w:rPr>
                    <w:rFonts w:ascii="Calibri" w:eastAsia="Calibri" w:hAnsi="Calibri" w:cs="Calibri"/>
                    <w:color w:val="FFFFFF"/>
                    <w:spacing w:val="-2"/>
                    <w:position w:val="1"/>
                    <w:sz w:val="22"/>
                    <w:szCs w:val="22"/>
                  </w:rPr>
                  <w:t>R</w:t>
                </w:r>
                <w:r>
                  <w:rPr>
                    <w:rFonts w:ascii="Calibri" w:eastAsia="Calibri" w:hAnsi="Calibri" w:cs="Calibri"/>
                    <w:color w:val="FFFFFF"/>
                    <w:position w:val="1"/>
                    <w:sz w:val="22"/>
                    <w:szCs w:val="22"/>
                  </w:rPr>
                  <w:t>GEFO</w:t>
                </w:r>
                <w:r>
                  <w:rPr>
                    <w:rFonts w:ascii="Calibri" w:eastAsia="Calibri" w:hAnsi="Calibri" w:cs="Calibri"/>
                    <w:color w:val="FFFFFF"/>
                    <w:spacing w:val="-3"/>
                    <w:position w:val="1"/>
                    <w:sz w:val="22"/>
                    <w:szCs w:val="22"/>
                  </w:rPr>
                  <w:t>R</w:t>
                </w:r>
                <w:r>
                  <w:rPr>
                    <w:rFonts w:ascii="Calibri" w:eastAsia="Calibri" w:hAnsi="Calibri" w:cs="Calibri"/>
                    <w:color w:val="FFFFFF"/>
                    <w:spacing w:val="1"/>
                    <w:position w:val="1"/>
                    <w:sz w:val="22"/>
                    <w:szCs w:val="22"/>
                  </w:rPr>
                  <w:t>M</w:t>
                </w:r>
                <w:r>
                  <w:rPr>
                    <w:rFonts w:ascii="Calibri" w:eastAsia="Calibri" w:hAnsi="Calibri" w:cs="Calibri"/>
                    <w:color w:val="FFFFFF"/>
                    <w:position w:val="1"/>
                    <w:sz w:val="22"/>
                    <w:szCs w:val="22"/>
                  </w:rPr>
                  <w:t>AT</w:t>
                </w:r>
                <w:r>
                  <w:rPr>
                    <w:rFonts w:ascii="Calibri" w:eastAsia="Calibri" w:hAnsi="Calibri" w:cs="Calibri"/>
                    <w:color w:val="FFFFFF"/>
                    <w:spacing w:val="-1"/>
                    <w:position w:val="1"/>
                    <w:sz w:val="22"/>
                    <w:szCs w:val="22"/>
                  </w:rPr>
                  <w:t xml:space="preserve"> </w:t>
                </w:r>
                <w:r>
                  <w:rPr>
                    <w:rFonts w:ascii="Calibri" w:eastAsia="Calibri" w:hAnsi="Calibri" w:cs="Calibri"/>
                    <w:color w:val="FFFFFF"/>
                    <w:position w:val="1"/>
                    <w:sz w:val="22"/>
                    <w:szCs w:val="22"/>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640" w:rsidRDefault="003B3640">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A1C" w:rsidRDefault="00CF7A1C">
      <w:r>
        <w:separator/>
      </w:r>
    </w:p>
  </w:footnote>
  <w:footnote w:type="continuationSeparator" w:id="0">
    <w:p w:rsidR="00CF7A1C" w:rsidRDefault="00CF7A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434"/>
    <w:multiLevelType w:val="hybridMultilevel"/>
    <w:tmpl w:val="487084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5B6391C"/>
    <w:multiLevelType w:val="hybridMultilevel"/>
    <w:tmpl w:val="2A4C22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93958"/>
    <w:multiLevelType w:val="hybridMultilevel"/>
    <w:tmpl w:val="890633D0"/>
    <w:lvl w:ilvl="0" w:tplc="BFC22DFC">
      <w:start w:val="5"/>
      <w:numFmt w:val="bullet"/>
      <w:lvlText w:val="-"/>
      <w:lvlJc w:val="left"/>
      <w:pPr>
        <w:ind w:left="2241" w:hanging="360"/>
      </w:pPr>
      <w:rPr>
        <w:rFonts w:ascii="Times New Roman" w:eastAsia="Times New Roman" w:hAnsi="Times New Roman" w:cs="Times New Roman"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 w15:restartNumberingAfterBreak="0">
    <w:nsid w:val="1D114790"/>
    <w:multiLevelType w:val="hybridMultilevel"/>
    <w:tmpl w:val="386A8356"/>
    <w:lvl w:ilvl="0" w:tplc="C85E4ED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3477D"/>
    <w:multiLevelType w:val="hybridMultilevel"/>
    <w:tmpl w:val="899807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9119AF"/>
    <w:multiLevelType w:val="hybridMultilevel"/>
    <w:tmpl w:val="FA9841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58A60BB"/>
    <w:multiLevelType w:val="hybridMultilevel"/>
    <w:tmpl w:val="6BD655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DA370FE"/>
    <w:multiLevelType w:val="hybridMultilevel"/>
    <w:tmpl w:val="0252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0" w15:restartNumberingAfterBreak="0">
    <w:nsid w:val="324E0F29"/>
    <w:multiLevelType w:val="hybridMultilevel"/>
    <w:tmpl w:val="2672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82EC0"/>
    <w:multiLevelType w:val="hybridMultilevel"/>
    <w:tmpl w:val="DD384A9A"/>
    <w:lvl w:ilvl="0" w:tplc="F2AC5116">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C85E4EDC">
      <w:start w:val="5"/>
      <w:numFmt w:val="bullet"/>
      <w:lvlText w:val="-"/>
      <w:lvlJc w:val="left"/>
      <w:pPr>
        <w:ind w:left="2160" w:hanging="360"/>
      </w:pPr>
      <w:rPr>
        <w:rFonts w:ascii="Times New Roman" w:eastAsia="Times New Roman" w:hAnsi="Times New Roman" w:cs="Times New Roman" w:hint="default"/>
        <w:spacing w:val="-1"/>
        <w:w w:val="99"/>
        <w:sz w:val="24"/>
        <w:szCs w:val="24"/>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BD6700"/>
    <w:multiLevelType w:val="hybridMultilevel"/>
    <w:tmpl w:val="7F788B32"/>
    <w:lvl w:ilvl="0" w:tplc="04F8E70E">
      <w:start w:val="2"/>
      <w:numFmt w:val="bullet"/>
      <w:lvlText w:val="-"/>
      <w:lvlJc w:val="left"/>
      <w:pPr>
        <w:ind w:left="1440" w:hanging="360"/>
      </w:pPr>
      <w:rPr>
        <w:rFonts w:ascii="Calibri Light" w:eastAsiaTheme="minorHAnsi" w:hAnsi="Calibri Light"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737576"/>
    <w:multiLevelType w:val="hybridMultilevel"/>
    <w:tmpl w:val="0BCCE0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6" w15:restartNumberingAfterBreak="0">
    <w:nsid w:val="41C1500E"/>
    <w:multiLevelType w:val="hybridMultilevel"/>
    <w:tmpl w:val="EACE9C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2CD7C4F"/>
    <w:multiLevelType w:val="hybridMultilevel"/>
    <w:tmpl w:val="2CDC5942"/>
    <w:lvl w:ilvl="0" w:tplc="21D09100">
      <w:start w:val="4"/>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3956A24"/>
    <w:multiLevelType w:val="hybridMultilevel"/>
    <w:tmpl w:val="641E47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48263BB"/>
    <w:multiLevelType w:val="hybridMultilevel"/>
    <w:tmpl w:val="FA5C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CFE"/>
    <w:multiLevelType w:val="hybridMultilevel"/>
    <w:tmpl w:val="B79C8FC6"/>
    <w:lvl w:ilvl="0" w:tplc="C234D464">
      <w:start w:val="4"/>
      <w:numFmt w:val="bullet"/>
      <w:lvlText w:val=""/>
      <w:lvlJc w:val="left"/>
      <w:pPr>
        <w:ind w:left="1260" w:hanging="360"/>
      </w:pPr>
      <w:rPr>
        <w:rFonts w:ascii="Symbol" w:eastAsia="Times New Roman"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353C1C"/>
    <w:multiLevelType w:val="hybridMultilevel"/>
    <w:tmpl w:val="6342756C"/>
    <w:lvl w:ilvl="0" w:tplc="F2AC5116">
      <w:numFmt w:val="bullet"/>
      <w:lvlText w:val="-"/>
      <w:lvlJc w:val="left"/>
      <w:pPr>
        <w:ind w:left="1800" w:hanging="360"/>
      </w:pPr>
      <w:rPr>
        <w:rFonts w:ascii="Times New Roman" w:eastAsia="MS Mincho"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9754301"/>
    <w:multiLevelType w:val="hybridMultilevel"/>
    <w:tmpl w:val="6BB8F0B8"/>
    <w:lvl w:ilvl="0" w:tplc="04090001">
      <w:start w:val="1"/>
      <w:numFmt w:val="bullet"/>
      <w:lvlText w:val=""/>
      <w:lvlJc w:val="left"/>
      <w:pPr>
        <w:ind w:left="1881" w:hanging="360"/>
      </w:pPr>
      <w:rPr>
        <w:rFonts w:ascii="Symbol" w:hAnsi="Symbol"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24" w15:restartNumberingAfterBreak="0">
    <w:nsid w:val="49906D15"/>
    <w:multiLevelType w:val="hybridMultilevel"/>
    <w:tmpl w:val="12908F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E554DD1"/>
    <w:multiLevelType w:val="hybridMultilevel"/>
    <w:tmpl w:val="0F243880"/>
    <w:lvl w:ilvl="0" w:tplc="E11EEACC">
      <w:start w:val="1"/>
      <w:numFmt w:val="bullet"/>
      <w:lvlText w:val="•"/>
      <w:lvlJc w:val="left"/>
      <w:pPr>
        <w:ind w:left="540"/>
      </w:pPr>
      <w:rPr>
        <w:rFonts w:ascii="Arial" w:eastAsia="Arial" w:hAnsi="Arial" w:cs="Arial"/>
        <w:b w:val="0"/>
        <w:i w:val="0"/>
        <w:strike w:val="0"/>
        <w:dstrike w:val="0"/>
        <w:color w:val="000000"/>
        <w:sz w:val="72"/>
        <w:szCs w:val="72"/>
        <w:u w:val="none" w:color="000000"/>
        <w:bdr w:val="none" w:sz="0" w:space="0" w:color="auto"/>
        <w:shd w:val="clear" w:color="auto" w:fill="auto"/>
        <w:vertAlign w:val="subscript"/>
      </w:rPr>
    </w:lvl>
    <w:lvl w:ilvl="1" w:tplc="4E08E9D2">
      <w:start w:val="1"/>
      <w:numFmt w:val="bullet"/>
      <w:lvlText w:val="–"/>
      <w:lvlJc w:val="left"/>
      <w:pPr>
        <w:ind w:left="1157"/>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2" w:tplc="D458DDB8">
      <w:start w:val="1"/>
      <w:numFmt w:val="bullet"/>
      <w:lvlText w:val="▪"/>
      <w:lvlJc w:val="left"/>
      <w:pPr>
        <w:ind w:left="18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3" w:tplc="8D44E724">
      <w:start w:val="1"/>
      <w:numFmt w:val="bullet"/>
      <w:lvlText w:val="•"/>
      <w:lvlJc w:val="left"/>
      <w:pPr>
        <w:ind w:left="25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4" w:tplc="10144E0E">
      <w:start w:val="1"/>
      <w:numFmt w:val="bullet"/>
      <w:lvlText w:val="o"/>
      <w:lvlJc w:val="left"/>
      <w:pPr>
        <w:ind w:left="324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5" w:tplc="D02476D4">
      <w:start w:val="1"/>
      <w:numFmt w:val="bullet"/>
      <w:lvlText w:val="▪"/>
      <w:lvlJc w:val="left"/>
      <w:pPr>
        <w:ind w:left="396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6" w:tplc="26E46C58">
      <w:start w:val="1"/>
      <w:numFmt w:val="bullet"/>
      <w:lvlText w:val="•"/>
      <w:lvlJc w:val="left"/>
      <w:pPr>
        <w:ind w:left="468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7" w:tplc="078E4494">
      <w:start w:val="1"/>
      <w:numFmt w:val="bullet"/>
      <w:lvlText w:val="o"/>
      <w:lvlJc w:val="left"/>
      <w:pPr>
        <w:ind w:left="540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lvl w:ilvl="8" w:tplc="4E70AD66">
      <w:start w:val="1"/>
      <w:numFmt w:val="bullet"/>
      <w:lvlText w:val="▪"/>
      <w:lvlJc w:val="left"/>
      <w:pPr>
        <w:ind w:left="6120"/>
      </w:pPr>
      <w:rPr>
        <w:rFonts w:ascii="Arial" w:eastAsia="Arial" w:hAnsi="Arial" w:cs="Arial"/>
        <w:b w:val="0"/>
        <w:i w:val="0"/>
        <w:strike w:val="0"/>
        <w:dstrike w:val="0"/>
        <w:color w:val="000000"/>
        <w:sz w:val="48"/>
        <w:szCs w:val="48"/>
        <w:u w:val="none" w:color="000000"/>
        <w:bdr w:val="none" w:sz="0" w:space="0" w:color="auto"/>
        <w:shd w:val="clear" w:color="auto" w:fill="auto"/>
        <w:vertAlign w:val="baseline"/>
      </w:rPr>
    </w:lvl>
  </w:abstractNum>
  <w:abstractNum w:abstractNumId="26" w15:restartNumberingAfterBreak="0">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7" w15:restartNumberingAfterBreak="0">
    <w:nsid w:val="51527228"/>
    <w:multiLevelType w:val="hybridMultilevel"/>
    <w:tmpl w:val="6CB4D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29" w15:restartNumberingAfterBreak="0">
    <w:nsid w:val="572B47D1"/>
    <w:multiLevelType w:val="hybridMultilevel"/>
    <w:tmpl w:val="E2A43F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59141F6D"/>
    <w:multiLevelType w:val="hybridMultilevel"/>
    <w:tmpl w:val="5F6AE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9D1FAD"/>
    <w:multiLevelType w:val="hybridMultilevel"/>
    <w:tmpl w:val="784098FC"/>
    <w:lvl w:ilvl="0" w:tplc="31FAC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B726889"/>
    <w:multiLevelType w:val="hybridMultilevel"/>
    <w:tmpl w:val="1E24B084"/>
    <w:lvl w:ilvl="0" w:tplc="F2AC511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EF5147"/>
    <w:multiLevelType w:val="multilevel"/>
    <w:tmpl w:val="98466432"/>
    <w:lvl w:ilvl="0">
      <w:start w:val="1"/>
      <w:numFmt w:val="decimal"/>
      <w:lvlText w:val="%1"/>
      <w:lvlJc w:val="left"/>
      <w:pPr>
        <w:ind w:left="465" w:hanging="465"/>
      </w:pPr>
      <w:rPr>
        <w:rFonts w:hint="default"/>
      </w:rPr>
    </w:lvl>
    <w:lvl w:ilvl="1">
      <w:start w:val="1"/>
      <w:numFmt w:val="decimal"/>
      <w:lvlText w:val="%1.%2"/>
      <w:lvlJc w:val="left"/>
      <w:pPr>
        <w:ind w:left="2076" w:hanging="720"/>
      </w:pPr>
      <w:rPr>
        <w:rFonts w:hint="default"/>
      </w:rPr>
    </w:lvl>
    <w:lvl w:ilvl="2">
      <w:start w:val="1"/>
      <w:numFmt w:val="decimal"/>
      <w:lvlText w:val="%1.%2.%3"/>
      <w:lvlJc w:val="left"/>
      <w:pPr>
        <w:ind w:left="3432" w:hanging="720"/>
      </w:pPr>
      <w:rPr>
        <w:rFonts w:hint="default"/>
      </w:rPr>
    </w:lvl>
    <w:lvl w:ilvl="3">
      <w:start w:val="1"/>
      <w:numFmt w:val="decimal"/>
      <w:lvlText w:val="%1.%2.%3.%4"/>
      <w:lvlJc w:val="left"/>
      <w:pPr>
        <w:ind w:left="5148" w:hanging="1080"/>
      </w:pPr>
      <w:rPr>
        <w:rFonts w:hint="default"/>
      </w:rPr>
    </w:lvl>
    <w:lvl w:ilvl="4">
      <w:start w:val="1"/>
      <w:numFmt w:val="decimal"/>
      <w:lvlText w:val="%1.%2.%3.%4.%5"/>
      <w:lvlJc w:val="left"/>
      <w:pPr>
        <w:ind w:left="6864" w:hanging="1440"/>
      </w:pPr>
      <w:rPr>
        <w:rFonts w:hint="default"/>
      </w:rPr>
    </w:lvl>
    <w:lvl w:ilvl="5">
      <w:start w:val="1"/>
      <w:numFmt w:val="decimal"/>
      <w:lvlText w:val="%1.%2.%3.%4.%5.%6"/>
      <w:lvlJc w:val="left"/>
      <w:pPr>
        <w:ind w:left="8220" w:hanging="1440"/>
      </w:pPr>
      <w:rPr>
        <w:rFonts w:hint="default"/>
      </w:rPr>
    </w:lvl>
    <w:lvl w:ilvl="6">
      <w:start w:val="1"/>
      <w:numFmt w:val="decimal"/>
      <w:lvlText w:val="%1.%2.%3.%4.%5.%6.%7"/>
      <w:lvlJc w:val="left"/>
      <w:pPr>
        <w:ind w:left="9936" w:hanging="1800"/>
      </w:pPr>
      <w:rPr>
        <w:rFonts w:hint="default"/>
      </w:rPr>
    </w:lvl>
    <w:lvl w:ilvl="7">
      <w:start w:val="1"/>
      <w:numFmt w:val="decimal"/>
      <w:lvlText w:val="%1.%2.%3.%4.%5.%6.%7.%8"/>
      <w:lvlJc w:val="left"/>
      <w:pPr>
        <w:ind w:left="11292" w:hanging="1800"/>
      </w:pPr>
      <w:rPr>
        <w:rFonts w:hint="default"/>
      </w:rPr>
    </w:lvl>
    <w:lvl w:ilvl="8">
      <w:start w:val="1"/>
      <w:numFmt w:val="decimal"/>
      <w:lvlText w:val="%1.%2.%3.%4.%5.%6.%7.%8.%9"/>
      <w:lvlJc w:val="left"/>
      <w:pPr>
        <w:ind w:left="13008" w:hanging="2160"/>
      </w:pPr>
      <w:rPr>
        <w:rFonts w:hint="default"/>
      </w:rPr>
    </w:lvl>
  </w:abstractNum>
  <w:abstractNum w:abstractNumId="34" w15:restartNumberingAfterBreak="0">
    <w:nsid w:val="639F21E2"/>
    <w:multiLevelType w:val="hybridMultilevel"/>
    <w:tmpl w:val="115E99B4"/>
    <w:lvl w:ilvl="0" w:tplc="04090005">
      <w:start w:val="1"/>
      <w:numFmt w:val="bullet"/>
      <w:lvlText w:val=""/>
      <w:lvlJc w:val="left"/>
      <w:pPr>
        <w:ind w:left="1881" w:hanging="360"/>
      </w:pPr>
      <w:rPr>
        <w:rFonts w:ascii="Wingdings" w:hAnsi="Wingdings" w:hint="default"/>
      </w:rPr>
    </w:lvl>
    <w:lvl w:ilvl="1" w:tplc="04090003" w:tentative="1">
      <w:start w:val="1"/>
      <w:numFmt w:val="bullet"/>
      <w:lvlText w:val="o"/>
      <w:lvlJc w:val="left"/>
      <w:pPr>
        <w:ind w:left="2601" w:hanging="360"/>
      </w:pPr>
      <w:rPr>
        <w:rFonts w:ascii="Courier New" w:hAnsi="Courier New" w:cs="Courier New" w:hint="default"/>
      </w:rPr>
    </w:lvl>
    <w:lvl w:ilvl="2" w:tplc="04090005" w:tentative="1">
      <w:start w:val="1"/>
      <w:numFmt w:val="bullet"/>
      <w:lvlText w:val=""/>
      <w:lvlJc w:val="left"/>
      <w:pPr>
        <w:ind w:left="3321" w:hanging="360"/>
      </w:pPr>
      <w:rPr>
        <w:rFonts w:ascii="Wingdings" w:hAnsi="Wingdings" w:hint="default"/>
      </w:rPr>
    </w:lvl>
    <w:lvl w:ilvl="3" w:tplc="04090001" w:tentative="1">
      <w:start w:val="1"/>
      <w:numFmt w:val="bullet"/>
      <w:lvlText w:val=""/>
      <w:lvlJc w:val="left"/>
      <w:pPr>
        <w:ind w:left="4041" w:hanging="360"/>
      </w:pPr>
      <w:rPr>
        <w:rFonts w:ascii="Symbol" w:hAnsi="Symbol" w:hint="default"/>
      </w:rPr>
    </w:lvl>
    <w:lvl w:ilvl="4" w:tplc="04090003" w:tentative="1">
      <w:start w:val="1"/>
      <w:numFmt w:val="bullet"/>
      <w:lvlText w:val="o"/>
      <w:lvlJc w:val="left"/>
      <w:pPr>
        <w:ind w:left="4761" w:hanging="360"/>
      </w:pPr>
      <w:rPr>
        <w:rFonts w:ascii="Courier New" w:hAnsi="Courier New" w:cs="Courier New" w:hint="default"/>
      </w:rPr>
    </w:lvl>
    <w:lvl w:ilvl="5" w:tplc="04090005" w:tentative="1">
      <w:start w:val="1"/>
      <w:numFmt w:val="bullet"/>
      <w:lvlText w:val=""/>
      <w:lvlJc w:val="left"/>
      <w:pPr>
        <w:ind w:left="5481" w:hanging="360"/>
      </w:pPr>
      <w:rPr>
        <w:rFonts w:ascii="Wingdings" w:hAnsi="Wingdings" w:hint="default"/>
      </w:rPr>
    </w:lvl>
    <w:lvl w:ilvl="6" w:tplc="04090001" w:tentative="1">
      <w:start w:val="1"/>
      <w:numFmt w:val="bullet"/>
      <w:lvlText w:val=""/>
      <w:lvlJc w:val="left"/>
      <w:pPr>
        <w:ind w:left="6201" w:hanging="360"/>
      </w:pPr>
      <w:rPr>
        <w:rFonts w:ascii="Symbol" w:hAnsi="Symbol" w:hint="default"/>
      </w:rPr>
    </w:lvl>
    <w:lvl w:ilvl="7" w:tplc="04090003" w:tentative="1">
      <w:start w:val="1"/>
      <w:numFmt w:val="bullet"/>
      <w:lvlText w:val="o"/>
      <w:lvlJc w:val="left"/>
      <w:pPr>
        <w:ind w:left="6921" w:hanging="360"/>
      </w:pPr>
      <w:rPr>
        <w:rFonts w:ascii="Courier New" w:hAnsi="Courier New" w:cs="Courier New" w:hint="default"/>
      </w:rPr>
    </w:lvl>
    <w:lvl w:ilvl="8" w:tplc="04090005" w:tentative="1">
      <w:start w:val="1"/>
      <w:numFmt w:val="bullet"/>
      <w:lvlText w:val=""/>
      <w:lvlJc w:val="left"/>
      <w:pPr>
        <w:ind w:left="7641" w:hanging="360"/>
      </w:pPr>
      <w:rPr>
        <w:rFonts w:ascii="Wingdings" w:hAnsi="Wingdings" w:hint="default"/>
      </w:rPr>
    </w:lvl>
  </w:abstractNum>
  <w:abstractNum w:abstractNumId="35" w15:restartNumberingAfterBreak="0">
    <w:nsid w:val="64AE2489"/>
    <w:multiLevelType w:val="multilevel"/>
    <w:tmpl w:val="AF1C6E7A"/>
    <w:lvl w:ilvl="0">
      <w:start w:val="1"/>
      <w:numFmt w:val="decimal"/>
      <w:lvlText w:val="%1."/>
      <w:lvlJc w:val="left"/>
      <w:pPr>
        <w:ind w:left="720" w:hanging="360"/>
      </w:pPr>
      <w:rPr>
        <w:rFonts w:hint="default"/>
      </w:rPr>
    </w:lvl>
    <w:lvl w:ilvl="1">
      <w:start w:val="2"/>
      <w:numFmt w:val="decimal"/>
      <w:isLgl/>
      <w:lvlText w:val="%1.%2"/>
      <w:lvlJc w:val="left"/>
      <w:pPr>
        <w:ind w:left="1804" w:hanging="720"/>
      </w:pPr>
      <w:rPr>
        <w:rFonts w:hint="default"/>
      </w:rPr>
    </w:lvl>
    <w:lvl w:ilvl="2">
      <w:start w:val="5"/>
      <w:numFmt w:val="decimal"/>
      <w:isLgl/>
      <w:lvlText w:val="%1.%2.%3"/>
      <w:lvlJc w:val="left"/>
      <w:pPr>
        <w:ind w:left="2528" w:hanging="720"/>
      </w:pPr>
      <w:rPr>
        <w:rFonts w:hint="default"/>
      </w:rPr>
    </w:lvl>
    <w:lvl w:ilvl="3">
      <w:start w:val="1"/>
      <w:numFmt w:val="decimal"/>
      <w:isLgl/>
      <w:lvlText w:val="%1.%2.%3.%4"/>
      <w:lvlJc w:val="left"/>
      <w:pPr>
        <w:ind w:left="3252" w:hanging="720"/>
      </w:pPr>
      <w:rPr>
        <w:rFonts w:hint="default"/>
      </w:rPr>
    </w:lvl>
    <w:lvl w:ilvl="4">
      <w:start w:val="1"/>
      <w:numFmt w:val="decimal"/>
      <w:isLgl/>
      <w:lvlText w:val="%1.%2.%3.%4.%5"/>
      <w:lvlJc w:val="left"/>
      <w:pPr>
        <w:ind w:left="4336" w:hanging="1080"/>
      </w:pPr>
      <w:rPr>
        <w:rFonts w:hint="default"/>
      </w:rPr>
    </w:lvl>
    <w:lvl w:ilvl="5">
      <w:start w:val="1"/>
      <w:numFmt w:val="decimal"/>
      <w:isLgl/>
      <w:lvlText w:val="%1.%2.%3.%4.%5.%6"/>
      <w:lvlJc w:val="left"/>
      <w:pPr>
        <w:ind w:left="5420" w:hanging="1440"/>
      </w:pPr>
      <w:rPr>
        <w:rFonts w:hint="default"/>
      </w:rPr>
    </w:lvl>
    <w:lvl w:ilvl="6">
      <w:start w:val="1"/>
      <w:numFmt w:val="decimal"/>
      <w:isLgl/>
      <w:lvlText w:val="%1.%2.%3.%4.%5.%6.%7"/>
      <w:lvlJc w:val="left"/>
      <w:pPr>
        <w:ind w:left="6144" w:hanging="1440"/>
      </w:pPr>
      <w:rPr>
        <w:rFonts w:hint="default"/>
      </w:rPr>
    </w:lvl>
    <w:lvl w:ilvl="7">
      <w:start w:val="1"/>
      <w:numFmt w:val="decimal"/>
      <w:isLgl/>
      <w:lvlText w:val="%1.%2.%3.%4.%5.%6.%7.%8"/>
      <w:lvlJc w:val="left"/>
      <w:pPr>
        <w:ind w:left="7228" w:hanging="1800"/>
      </w:pPr>
      <w:rPr>
        <w:rFonts w:hint="default"/>
      </w:rPr>
    </w:lvl>
    <w:lvl w:ilvl="8">
      <w:start w:val="1"/>
      <w:numFmt w:val="decimal"/>
      <w:isLgl/>
      <w:lvlText w:val="%1.%2.%3.%4.%5.%6.%7.%8.%9"/>
      <w:lvlJc w:val="left"/>
      <w:pPr>
        <w:ind w:left="7952" w:hanging="1800"/>
      </w:pPr>
      <w:rPr>
        <w:rFonts w:hint="default"/>
      </w:rPr>
    </w:lvl>
  </w:abstractNum>
  <w:abstractNum w:abstractNumId="36" w15:restartNumberingAfterBreak="0">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7" w15:restartNumberingAfterBreak="0">
    <w:nsid w:val="69860AB9"/>
    <w:multiLevelType w:val="multilevel"/>
    <w:tmpl w:val="F88E131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8" w15:restartNumberingAfterBreak="0">
    <w:nsid w:val="69B87FC7"/>
    <w:multiLevelType w:val="hybridMultilevel"/>
    <w:tmpl w:val="1DC2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E36E4F"/>
    <w:multiLevelType w:val="hybridMultilevel"/>
    <w:tmpl w:val="15165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0348BC"/>
    <w:multiLevelType w:val="hybridMultilevel"/>
    <w:tmpl w:val="19D08E1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15:restartNumberingAfterBreak="0">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CC01E0B"/>
    <w:multiLevelType w:val="hybridMultilevel"/>
    <w:tmpl w:val="6FA8D982"/>
    <w:lvl w:ilvl="0" w:tplc="04090001">
      <w:start w:val="1"/>
      <w:numFmt w:val="bullet"/>
      <w:lvlText w:val=""/>
      <w:lvlJc w:val="left"/>
      <w:pPr>
        <w:ind w:left="2961" w:hanging="360"/>
      </w:pPr>
      <w:rPr>
        <w:rFonts w:ascii="Symbol" w:hAnsi="Symbol" w:hint="default"/>
      </w:rPr>
    </w:lvl>
    <w:lvl w:ilvl="1" w:tplc="04090003" w:tentative="1">
      <w:start w:val="1"/>
      <w:numFmt w:val="bullet"/>
      <w:lvlText w:val="o"/>
      <w:lvlJc w:val="left"/>
      <w:pPr>
        <w:ind w:left="3681" w:hanging="360"/>
      </w:pPr>
      <w:rPr>
        <w:rFonts w:ascii="Courier New" w:hAnsi="Courier New" w:cs="Courier New" w:hint="default"/>
      </w:rPr>
    </w:lvl>
    <w:lvl w:ilvl="2" w:tplc="04090005" w:tentative="1">
      <w:start w:val="1"/>
      <w:numFmt w:val="bullet"/>
      <w:lvlText w:val=""/>
      <w:lvlJc w:val="left"/>
      <w:pPr>
        <w:ind w:left="4401" w:hanging="360"/>
      </w:pPr>
      <w:rPr>
        <w:rFonts w:ascii="Wingdings" w:hAnsi="Wingdings" w:hint="default"/>
      </w:rPr>
    </w:lvl>
    <w:lvl w:ilvl="3" w:tplc="04090001" w:tentative="1">
      <w:start w:val="1"/>
      <w:numFmt w:val="bullet"/>
      <w:lvlText w:val=""/>
      <w:lvlJc w:val="left"/>
      <w:pPr>
        <w:ind w:left="5121" w:hanging="360"/>
      </w:pPr>
      <w:rPr>
        <w:rFonts w:ascii="Symbol" w:hAnsi="Symbol" w:hint="default"/>
      </w:rPr>
    </w:lvl>
    <w:lvl w:ilvl="4" w:tplc="04090003" w:tentative="1">
      <w:start w:val="1"/>
      <w:numFmt w:val="bullet"/>
      <w:lvlText w:val="o"/>
      <w:lvlJc w:val="left"/>
      <w:pPr>
        <w:ind w:left="5841" w:hanging="360"/>
      </w:pPr>
      <w:rPr>
        <w:rFonts w:ascii="Courier New" w:hAnsi="Courier New" w:cs="Courier New" w:hint="default"/>
      </w:rPr>
    </w:lvl>
    <w:lvl w:ilvl="5" w:tplc="04090005" w:tentative="1">
      <w:start w:val="1"/>
      <w:numFmt w:val="bullet"/>
      <w:lvlText w:val=""/>
      <w:lvlJc w:val="left"/>
      <w:pPr>
        <w:ind w:left="6561" w:hanging="360"/>
      </w:pPr>
      <w:rPr>
        <w:rFonts w:ascii="Wingdings" w:hAnsi="Wingdings" w:hint="default"/>
      </w:rPr>
    </w:lvl>
    <w:lvl w:ilvl="6" w:tplc="04090001" w:tentative="1">
      <w:start w:val="1"/>
      <w:numFmt w:val="bullet"/>
      <w:lvlText w:val=""/>
      <w:lvlJc w:val="left"/>
      <w:pPr>
        <w:ind w:left="7281" w:hanging="360"/>
      </w:pPr>
      <w:rPr>
        <w:rFonts w:ascii="Symbol" w:hAnsi="Symbol" w:hint="default"/>
      </w:rPr>
    </w:lvl>
    <w:lvl w:ilvl="7" w:tplc="04090003" w:tentative="1">
      <w:start w:val="1"/>
      <w:numFmt w:val="bullet"/>
      <w:lvlText w:val="o"/>
      <w:lvlJc w:val="left"/>
      <w:pPr>
        <w:ind w:left="8001" w:hanging="360"/>
      </w:pPr>
      <w:rPr>
        <w:rFonts w:ascii="Courier New" w:hAnsi="Courier New" w:cs="Courier New" w:hint="default"/>
      </w:rPr>
    </w:lvl>
    <w:lvl w:ilvl="8" w:tplc="04090005" w:tentative="1">
      <w:start w:val="1"/>
      <w:numFmt w:val="bullet"/>
      <w:lvlText w:val=""/>
      <w:lvlJc w:val="left"/>
      <w:pPr>
        <w:ind w:left="8721" w:hanging="360"/>
      </w:pPr>
      <w:rPr>
        <w:rFonts w:ascii="Wingdings" w:hAnsi="Wingdings" w:hint="default"/>
      </w:rPr>
    </w:lvl>
  </w:abstractNum>
  <w:abstractNum w:abstractNumId="43" w15:restartNumberingAfterBreak="0">
    <w:nsid w:val="7DDE7C5A"/>
    <w:multiLevelType w:val="hybridMultilevel"/>
    <w:tmpl w:val="7AE2BCE6"/>
    <w:lvl w:ilvl="0" w:tplc="C85E4EDC">
      <w:start w:val="5"/>
      <w:numFmt w:val="bullet"/>
      <w:lvlText w:val="-"/>
      <w:lvlJc w:val="left"/>
      <w:pPr>
        <w:ind w:left="1800" w:hanging="360"/>
      </w:pPr>
      <w:rPr>
        <w:rFonts w:ascii="Times New Roman" w:eastAsia="Times New Roman" w:hAnsi="Times New Roman" w:cs="Times New Roman" w:hint="default"/>
      </w:rPr>
    </w:lvl>
    <w:lvl w:ilvl="1" w:tplc="042A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7"/>
  </w:num>
  <w:num w:numId="2">
    <w:abstractNumId w:val="23"/>
  </w:num>
  <w:num w:numId="3">
    <w:abstractNumId w:val="34"/>
  </w:num>
  <w:num w:numId="4">
    <w:abstractNumId w:val="3"/>
  </w:num>
  <w:num w:numId="5">
    <w:abstractNumId w:val="42"/>
  </w:num>
  <w:num w:numId="6">
    <w:abstractNumId w:val="43"/>
  </w:num>
  <w:num w:numId="7">
    <w:abstractNumId w:val="7"/>
  </w:num>
  <w:num w:numId="8">
    <w:abstractNumId w:val="1"/>
  </w:num>
  <w:num w:numId="9">
    <w:abstractNumId w:val="18"/>
  </w:num>
  <w:num w:numId="10">
    <w:abstractNumId w:val="6"/>
  </w:num>
  <w:num w:numId="11">
    <w:abstractNumId w:val="16"/>
  </w:num>
  <w:num w:numId="12">
    <w:abstractNumId w:val="10"/>
  </w:num>
  <w:num w:numId="13">
    <w:abstractNumId w:val="40"/>
  </w:num>
  <w:num w:numId="14">
    <w:abstractNumId w:val="0"/>
  </w:num>
  <w:num w:numId="15">
    <w:abstractNumId w:val="29"/>
  </w:num>
  <w:num w:numId="16">
    <w:abstractNumId w:val="14"/>
  </w:num>
  <w:num w:numId="17">
    <w:abstractNumId w:val="24"/>
  </w:num>
  <w:num w:numId="18">
    <w:abstractNumId w:val="27"/>
  </w:num>
  <w:num w:numId="19">
    <w:abstractNumId w:val="17"/>
  </w:num>
  <w:num w:numId="20">
    <w:abstractNumId w:val="20"/>
  </w:num>
  <w:num w:numId="21">
    <w:abstractNumId w:val="33"/>
  </w:num>
  <w:num w:numId="22">
    <w:abstractNumId w:val="15"/>
  </w:num>
  <w:num w:numId="23">
    <w:abstractNumId w:val="9"/>
  </w:num>
  <w:num w:numId="24">
    <w:abstractNumId w:val="26"/>
  </w:num>
  <w:num w:numId="25">
    <w:abstractNumId w:val="36"/>
  </w:num>
  <w:num w:numId="26">
    <w:abstractNumId w:val="28"/>
  </w:num>
  <w:num w:numId="27">
    <w:abstractNumId w:val="12"/>
  </w:num>
  <w:num w:numId="28">
    <w:abstractNumId w:val="21"/>
  </w:num>
  <w:num w:numId="29">
    <w:abstractNumId w:val="2"/>
  </w:num>
  <w:num w:numId="30">
    <w:abstractNumId w:val="41"/>
  </w:num>
  <w:num w:numId="31">
    <w:abstractNumId w:val="32"/>
  </w:num>
  <w:num w:numId="32">
    <w:abstractNumId w:val="8"/>
  </w:num>
  <w:num w:numId="33">
    <w:abstractNumId w:val="38"/>
  </w:num>
  <w:num w:numId="34">
    <w:abstractNumId w:val="11"/>
  </w:num>
  <w:num w:numId="35">
    <w:abstractNumId w:val="22"/>
  </w:num>
  <w:num w:numId="36">
    <w:abstractNumId w:val="13"/>
  </w:num>
  <w:num w:numId="37">
    <w:abstractNumId w:val="32"/>
  </w:num>
  <w:num w:numId="38">
    <w:abstractNumId w:val="4"/>
  </w:num>
  <w:num w:numId="39">
    <w:abstractNumId w:val="11"/>
  </w:num>
  <w:num w:numId="40">
    <w:abstractNumId w:val="5"/>
  </w:num>
  <w:num w:numId="41">
    <w:abstractNumId w:val="31"/>
  </w:num>
  <w:num w:numId="42">
    <w:abstractNumId w:val="39"/>
  </w:num>
  <w:num w:numId="43">
    <w:abstractNumId w:val="35"/>
  </w:num>
  <w:num w:numId="44">
    <w:abstractNumId w:val="30"/>
  </w:num>
  <w:num w:numId="45">
    <w:abstractNumId w:val="19"/>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hideSpellingErrors/>
  <w:proofState w:grammar="clean"/>
  <w:defaultTabStop w:val="720"/>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FC"/>
    <w:rsid w:val="00000F59"/>
    <w:rsid w:val="00001366"/>
    <w:rsid w:val="000021BB"/>
    <w:rsid w:val="00003B3B"/>
    <w:rsid w:val="000048F0"/>
    <w:rsid w:val="00025416"/>
    <w:rsid w:val="00030B3C"/>
    <w:rsid w:val="00030E05"/>
    <w:rsid w:val="0003284B"/>
    <w:rsid w:val="00033980"/>
    <w:rsid w:val="0004261A"/>
    <w:rsid w:val="00042A2F"/>
    <w:rsid w:val="00043793"/>
    <w:rsid w:val="0004538C"/>
    <w:rsid w:val="00047518"/>
    <w:rsid w:val="00050CA1"/>
    <w:rsid w:val="00052C77"/>
    <w:rsid w:val="00064605"/>
    <w:rsid w:val="00065AAD"/>
    <w:rsid w:val="00076A95"/>
    <w:rsid w:val="00086BAE"/>
    <w:rsid w:val="000A5D83"/>
    <w:rsid w:val="000B1CFB"/>
    <w:rsid w:val="000B3542"/>
    <w:rsid w:val="000B3EA5"/>
    <w:rsid w:val="000C0731"/>
    <w:rsid w:val="000C11E1"/>
    <w:rsid w:val="000C1ABE"/>
    <w:rsid w:val="000C3746"/>
    <w:rsid w:val="000C7661"/>
    <w:rsid w:val="000E0B3D"/>
    <w:rsid w:val="000F6E37"/>
    <w:rsid w:val="00100C4D"/>
    <w:rsid w:val="00106084"/>
    <w:rsid w:val="0011126F"/>
    <w:rsid w:val="00123737"/>
    <w:rsid w:val="001250DF"/>
    <w:rsid w:val="00132211"/>
    <w:rsid w:val="00143A77"/>
    <w:rsid w:val="001527B1"/>
    <w:rsid w:val="00156027"/>
    <w:rsid w:val="00164793"/>
    <w:rsid w:val="00177C5A"/>
    <w:rsid w:val="00195039"/>
    <w:rsid w:val="0019725B"/>
    <w:rsid w:val="00197CDB"/>
    <w:rsid w:val="001A1726"/>
    <w:rsid w:val="001B64C2"/>
    <w:rsid w:val="001C0B86"/>
    <w:rsid w:val="001D4EB9"/>
    <w:rsid w:val="001E21F9"/>
    <w:rsid w:val="001E5DC2"/>
    <w:rsid w:val="001F59C1"/>
    <w:rsid w:val="00221D0A"/>
    <w:rsid w:val="00223017"/>
    <w:rsid w:val="002233A1"/>
    <w:rsid w:val="00232110"/>
    <w:rsid w:val="00232809"/>
    <w:rsid w:val="00235F84"/>
    <w:rsid w:val="00240F82"/>
    <w:rsid w:val="00247053"/>
    <w:rsid w:val="002502F2"/>
    <w:rsid w:val="002505FC"/>
    <w:rsid w:val="00250842"/>
    <w:rsid w:val="00260818"/>
    <w:rsid w:val="002863AB"/>
    <w:rsid w:val="00286FC1"/>
    <w:rsid w:val="00295987"/>
    <w:rsid w:val="002959E9"/>
    <w:rsid w:val="00295E90"/>
    <w:rsid w:val="0029703C"/>
    <w:rsid w:val="002A16F9"/>
    <w:rsid w:val="002A1B21"/>
    <w:rsid w:val="002B750C"/>
    <w:rsid w:val="002C1A62"/>
    <w:rsid w:val="002C4746"/>
    <w:rsid w:val="002C4D1A"/>
    <w:rsid w:val="002D23BC"/>
    <w:rsid w:val="002D2487"/>
    <w:rsid w:val="002D41FF"/>
    <w:rsid w:val="002D577F"/>
    <w:rsid w:val="002D6284"/>
    <w:rsid w:val="003303C7"/>
    <w:rsid w:val="00332A3C"/>
    <w:rsid w:val="003343C3"/>
    <w:rsid w:val="00351C33"/>
    <w:rsid w:val="0035465C"/>
    <w:rsid w:val="00375509"/>
    <w:rsid w:val="00376356"/>
    <w:rsid w:val="00382AE8"/>
    <w:rsid w:val="003B3640"/>
    <w:rsid w:val="003B782E"/>
    <w:rsid w:val="003C1C27"/>
    <w:rsid w:val="003C2F0C"/>
    <w:rsid w:val="003D2C31"/>
    <w:rsid w:val="003E0690"/>
    <w:rsid w:val="003E2070"/>
    <w:rsid w:val="003F0EC8"/>
    <w:rsid w:val="003F194B"/>
    <w:rsid w:val="003F574C"/>
    <w:rsid w:val="00400593"/>
    <w:rsid w:val="004036AE"/>
    <w:rsid w:val="00405457"/>
    <w:rsid w:val="0040675B"/>
    <w:rsid w:val="00421ED6"/>
    <w:rsid w:val="00425C4F"/>
    <w:rsid w:val="004332AA"/>
    <w:rsid w:val="0043615C"/>
    <w:rsid w:val="00440106"/>
    <w:rsid w:val="00440C2F"/>
    <w:rsid w:val="004453CD"/>
    <w:rsid w:val="00452622"/>
    <w:rsid w:val="00464BEB"/>
    <w:rsid w:val="004658B0"/>
    <w:rsid w:val="004749F8"/>
    <w:rsid w:val="0047542B"/>
    <w:rsid w:val="00484ACF"/>
    <w:rsid w:val="00486326"/>
    <w:rsid w:val="00492C10"/>
    <w:rsid w:val="004B497D"/>
    <w:rsid w:val="004D1D4F"/>
    <w:rsid w:val="004D6309"/>
    <w:rsid w:val="004E0106"/>
    <w:rsid w:val="004E77EF"/>
    <w:rsid w:val="004F51DD"/>
    <w:rsid w:val="005230A7"/>
    <w:rsid w:val="00533D4D"/>
    <w:rsid w:val="00533DF0"/>
    <w:rsid w:val="0053471A"/>
    <w:rsid w:val="005468C3"/>
    <w:rsid w:val="00554ACE"/>
    <w:rsid w:val="00562E3D"/>
    <w:rsid w:val="005648D7"/>
    <w:rsid w:val="00565E9C"/>
    <w:rsid w:val="0057525F"/>
    <w:rsid w:val="00594CD5"/>
    <w:rsid w:val="005A1809"/>
    <w:rsid w:val="005A38FE"/>
    <w:rsid w:val="005A7629"/>
    <w:rsid w:val="005B6276"/>
    <w:rsid w:val="005C06EB"/>
    <w:rsid w:val="005C6C80"/>
    <w:rsid w:val="005D0C49"/>
    <w:rsid w:val="005E2141"/>
    <w:rsid w:val="005F14A9"/>
    <w:rsid w:val="005F45FC"/>
    <w:rsid w:val="005F59E6"/>
    <w:rsid w:val="005F739C"/>
    <w:rsid w:val="00600182"/>
    <w:rsid w:val="00604A5A"/>
    <w:rsid w:val="0061069A"/>
    <w:rsid w:val="006114E5"/>
    <w:rsid w:val="00612D56"/>
    <w:rsid w:val="00624519"/>
    <w:rsid w:val="00635417"/>
    <w:rsid w:val="00636079"/>
    <w:rsid w:val="00641E37"/>
    <w:rsid w:val="00644460"/>
    <w:rsid w:val="00646015"/>
    <w:rsid w:val="006530FD"/>
    <w:rsid w:val="00657B55"/>
    <w:rsid w:val="00660823"/>
    <w:rsid w:val="0066344A"/>
    <w:rsid w:val="006647FE"/>
    <w:rsid w:val="0067301A"/>
    <w:rsid w:val="0068350A"/>
    <w:rsid w:val="006851B1"/>
    <w:rsid w:val="006854B6"/>
    <w:rsid w:val="006A208D"/>
    <w:rsid w:val="006C581C"/>
    <w:rsid w:val="006C703A"/>
    <w:rsid w:val="006C7A04"/>
    <w:rsid w:val="006D4875"/>
    <w:rsid w:val="006E636B"/>
    <w:rsid w:val="00703E8E"/>
    <w:rsid w:val="00714000"/>
    <w:rsid w:val="007154B2"/>
    <w:rsid w:val="0071703D"/>
    <w:rsid w:val="00720F2E"/>
    <w:rsid w:val="0073729A"/>
    <w:rsid w:val="007430D5"/>
    <w:rsid w:val="007500D5"/>
    <w:rsid w:val="00764CAB"/>
    <w:rsid w:val="0076514D"/>
    <w:rsid w:val="007740A6"/>
    <w:rsid w:val="0077477B"/>
    <w:rsid w:val="0077661B"/>
    <w:rsid w:val="00790FE9"/>
    <w:rsid w:val="00791097"/>
    <w:rsid w:val="0079117F"/>
    <w:rsid w:val="00792417"/>
    <w:rsid w:val="00793204"/>
    <w:rsid w:val="007A479C"/>
    <w:rsid w:val="007B3E32"/>
    <w:rsid w:val="007C17B4"/>
    <w:rsid w:val="007C22D8"/>
    <w:rsid w:val="007D2EB9"/>
    <w:rsid w:val="007D3B97"/>
    <w:rsid w:val="007D50DA"/>
    <w:rsid w:val="007E6E0F"/>
    <w:rsid w:val="00801E4C"/>
    <w:rsid w:val="00805809"/>
    <w:rsid w:val="00823864"/>
    <w:rsid w:val="00830872"/>
    <w:rsid w:val="008358EF"/>
    <w:rsid w:val="008502BE"/>
    <w:rsid w:val="00854DBF"/>
    <w:rsid w:val="00855D95"/>
    <w:rsid w:val="00871540"/>
    <w:rsid w:val="008901B9"/>
    <w:rsid w:val="008A495D"/>
    <w:rsid w:val="008A4B5B"/>
    <w:rsid w:val="008B5444"/>
    <w:rsid w:val="008B5CF1"/>
    <w:rsid w:val="008C6274"/>
    <w:rsid w:val="008C64EE"/>
    <w:rsid w:val="008D79C0"/>
    <w:rsid w:val="008E6FD9"/>
    <w:rsid w:val="008F6F58"/>
    <w:rsid w:val="00907FFC"/>
    <w:rsid w:val="009233CD"/>
    <w:rsid w:val="00937E75"/>
    <w:rsid w:val="00955627"/>
    <w:rsid w:val="00967421"/>
    <w:rsid w:val="009713CD"/>
    <w:rsid w:val="00982BBA"/>
    <w:rsid w:val="00984987"/>
    <w:rsid w:val="00984AB4"/>
    <w:rsid w:val="00986F02"/>
    <w:rsid w:val="00997064"/>
    <w:rsid w:val="009A0C43"/>
    <w:rsid w:val="009A16CD"/>
    <w:rsid w:val="009A3BCF"/>
    <w:rsid w:val="009A5732"/>
    <w:rsid w:val="009A5E79"/>
    <w:rsid w:val="009A6EED"/>
    <w:rsid w:val="009B63B6"/>
    <w:rsid w:val="009B6AE7"/>
    <w:rsid w:val="009E5E2F"/>
    <w:rsid w:val="009F78DB"/>
    <w:rsid w:val="00A01C9C"/>
    <w:rsid w:val="00A17DD1"/>
    <w:rsid w:val="00A20705"/>
    <w:rsid w:val="00A2264B"/>
    <w:rsid w:val="00A305AF"/>
    <w:rsid w:val="00A42D79"/>
    <w:rsid w:val="00A44EBF"/>
    <w:rsid w:val="00A46FE1"/>
    <w:rsid w:val="00A554B0"/>
    <w:rsid w:val="00A57CC5"/>
    <w:rsid w:val="00A57FF9"/>
    <w:rsid w:val="00A62C25"/>
    <w:rsid w:val="00A6699E"/>
    <w:rsid w:val="00AA7B14"/>
    <w:rsid w:val="00AB105F"/>
    <w:rsid w:val="00AB1BE6"/>
    <w:rsid w:val="00AB2B37"/>
    <w:rsid w:val="00AE4811"/>
    <w:rsid w:val="00AF26E9"/>
    <w:rsid w:val="00B01EB6"/>
    <w:rsid w:val="00B0239B"/>
    <w:rsid w:val="00B0381F"/>
    <w:rsid w:val="00B10344"/>
    <w:rsid w:val="00B11B75"/>
    <w:rsid w:val="00B124CA"/>
    <w:rsid w:val="00B5058A"/>
    <w:rsid w:val="00B530C5"/>
    <w:rsid w:val="00B61D75"/>
    <w:rsid w:val="00B72A26"/>
    <w:rsid w:val="00B86615"/>
    <w:rsid w:val="00B879DB"/>
    <w:rsid w:val="00B90981"/>
    <w:rsid w:val="00B92183"/>
    <w:rsid w:val="00B92266"/>
    <w:rsid w:val="00BA5D16"/>
    <w:rsid w:val="00BA6845"/>
    <w:rsid w:val="00BB6124"/>
    <w:rsid w:val="00BC2A3D"/>
    <w:rsid w:val="00BC611F"/>
    <w:rsid w:val="00BC74F4"/>
    <w:rsid w:val="00BD43EF"/>
    <w:rsid w:val="00BD5EC1"/>
    <w:rsid w:val="00BE03D2"/>
    <w:rsid w:val="00BE5070"/>
    <w:rsid w:val="00BE7866"/>
    <w:rsid w:val="00BF0F6B"/>
    <w:rsid w:val="00BF19F4"/>
    <w:rsid w:val="00C06293"/>
    <w:rsid w:val="00C14B99"/>
    <w:rsid w:val="00C25EC7"/>
    <w:rsid w:val="00C30A0B"/>
    <w:rsid w:val="00C3357C"/>
    <w:rsid w:val="00C347AE"/>
    <w:rsid w:val="00C375CE"/>
    <w:rsid w:val="00C64105"/>
    <w:rsid w:val="00C64CCA"/>
    <w:rsid w:val="00C65EC9"/>
    <w:rsid w:val="00C70C37"/>
    <w:rsid w:val="00C77665"/>
    <w:rsid w:val="00C903DE"/>
    <w:rsid w:val="00C96208"/>
    <w:rsid w:val="00CA0E27"/>
    <w:rsid w:val="00CB620D"/>
    <w:rsid w:val="00CC7038"/>
    <w:rsid w:val="00CD2557"/>
    <w:rsid w:val="00CE1E08"/>
    <w:rsid w:val="00CE4BFF"/>
    <w:rsid w:val="00CE76EA"/>
    <w:rsid w:val="00CF3E78"/>
    <w:rsid w:val="00CF7A1C"/>
    <w:rsid w:val="00D05F06"/>
    <w:rsid w:val="00D20DE1"/>
    <w:rsid w:val="00D2219A"/>
    <w:rsid w:val="00D25998"/>
    <w:rsid w:val="00D30EA2"/>
    <w:rsid w:val="00D40F13"/>
    <w:rsid w:val="00D51FB9"/>
    <w:rsid w:val="00D5634C"/>
    <w:rsid w:val="00D608F3"/>
    <w:rsid w:val="00D83348"/>
    <w:rsid w:val="00D83770"/>
    <w:rsid w:val="00D87636"/>
    <w:rsid w:val="00D939DA"/>
    <w:rsid w:val="00DA149A"/>
    <w:rsid w:val="00DA6F04"/>
    <w:rsid w:val="00DB0500"/>
    <w:rsid w:val="00DB2831"/>
    <w:rsid w:val="00DB6B66"/>
    <w:rsid w:val="00DC0493"/>
    <w:rsid w:val="00DC7595"/>
    <w:rsid w:val="00DE36E4"/>
    <w:rsid w:val="00DF4B1A"/>
    <w:rsid w:val="00DF5A53"/>
    <w:rsid w:val="00DF67C7"/>
    <w:rsid w:val="00E00525"/>
    <w:rsid w:val="00E10AEF"/>
    <w:rsid w:val="00E10B36"/>
    <w:rsid w:val="00E13186"/>
    <w:rsid w:val="00E22DF6"/>
    <w:rsid w:val="00E249F5"/>
    <w:rsid w:val="00E55EF2"/>
    <w:rsid w:val="00E61F2D"/>
    <w:rsid w:val="00E64F10"/>
    <w:rsid w:val="00E67E61"/>
    <w:rsid w:val="00E72694"/>
    <w:rsid w:val="00E726AC"/>
    <w:rsid w:val="00E81073"/>
    <w:rsid w:val="00E84DFE"/>
    <w:rsid w:val="00E853F8"/>
    <w:rsid w:val="00E91754"/>
    <w:rsid w:val="00EA68DC"/>
    <w:rsid w:val="00EA69C5"/>
    <w:rsid w:val="00EC079F"/>
    <w:rsid w:val="00EC71B4"/>
    <w:rsid w:val="00ED33A6"/>
    <w:rsid w:val="00EE3CA2"/>
    <w:rsid w:val="00EE5F59"/>
    <w:rsid w:val="00EF1C67"/>
    <w:rsid w:val="00F20FDE"/>
    <w:rsid w:val="00F30F99"/>
    <w:rsid w:val="00F426C5"/>
    <w:rsid w:val="00F50873"/>
    <w:rsid w:val="00F544AD"/>
    <w:rsid w:val="00F61048"/>
    <w:rsid w:val="00F64128"/>
    <w:rsid w:val="00F65725"/>
    <w:rsid w:val="00F760CB"/>
    <w:rsid w:val="00F763E2"/>
    <w:rsid w:val="00FA1069"/>
    <w:rsid w:val="00FC4FCD"/>
    <w:rsid w:val="00FE73C8"/>
    <w:rsid w:val="00FF031C"/>
    <w:rsid w:val="00FF17B6"/>
    <w:rsid w:val="00FF4E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1"/>
    </o:shapelayout>
  </w:shapeDefaults>
  <w:decimalSymbol w:val="."/>
  <w:listSeparator w:val=","/>
  <w15:docId w15:val="{B2EF2BBB-DFC3-4E04-B23D-78D47BC2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2502F2"/>
  </w:style>
  <w:style w:type="character" w:styleId="Hyperlink">
    <w:name w:val="Hyperlink"/>
    <w:basedOn w:val="DefaultParagraphFont"/>
    <w:uiPriority w:val="99"/>
    <w:unhideWhenUsed/>
    <w:rsid w:val="002502F2"/>
    <w:rPr>
      <w:color w:val="0000FF"/>
      <w:u w:val="single"/>
    </w:rPr>
  </w:style>
  <w:style w:type="paragraph" w:styleId="ListParagraph">
    <w:name w:val="List Paragraph"/>
    <w:basedOn w:val="Normal"/>
    <w:uiPriority w:val="34"/>
    <w:qFormat/>
    <w:rsid w:val="00332A3C"/>
    <w:pPr>
      <w:ind w:left="720"/>
      <w:contextualSpacing/>
    </w:pPr>
  </w:style>
  <w:style w:type="paragraph" w:styleId="NoSpacing">
    <w:name w:val="No Spacing"/>
    <w:basedOn w:val="ListParagraph"/>
    <w:link w:val="NoSpacingChar"/>
    <w:uiPriority w:val="1"/>
    <w:qFormat/>
    <w:rsid w:val="00BA5D16"/>
    <w:pPr>
      <w:spacing w:after="160" w:line="256" w:lineRule="auto"/>
      <w:ind w:left="1545"/>
    </w:pPr>
    <w:rPr>
      <w:rFonts w:ascii="Cambria" w:eastAsia="Cambria" w:hAnsi="Cambria" w:cs="Cambria"/>
      <w:sz w:val="24"/>
      <w:szCs w:val="24"/>
      <w:lang w:eastAsia="ja-JP"/>
    </w:rPr>
  </w:style>
  <w:style w:type="character" w:customStyle="1" w:styleId="NoSpacingChar">
    <w:name w:val="No Spacing Char"/>
    <w:basedOn w:val="DefaultParagraphFont"/>
    <w:link w:val="NoSpacing"/>
    <w:uiPriority w:val="1"/>
    <w:rsid w:val="00BA5D16"/>
    <w:rPr>
      <w:rFonts w:ascii="Cambria" w:eastAsia="Cambria" w:hAnsi="Cambria" w:cs="Cambria"/>
      <w:sz w:val="24"/>
      <w:szCs w:val="24"/>
      <w:lang w:eastAsia="ja-JP"/>
    </w:rPr>
  </w:style>
  <w:style w:type="table" w:customStyle="1" w:styleId="PlainTable11">
    <w:name w:val="Plain Table 11"/>
    <w:basedOn w:val="TableNormal"/>
    <w:uiPriority w:val="41"/>
    <w:rsid w:val="00641E37"/>
    <w:rPr>
      <w:rFonts w:asciiTheme="minorHAnsi" w:eastAsiaTheme="minorEastAsia" w:hAnsiTheme="minorHAnsi" w:cstheme="minorBidi"/>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1">
    <w:name w:val="Plain Table 111"/>
    <w:basedOn w:val="TableNormal"/>
    <w:uiPriority w:val="41"/>
    <w:rsid w:val="005F45FC"/>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2">
    <w:name w:val="Plain Table 112"/>
    <w:basedOn w:val="TableNormal"/>
    <w:uiPriority w:val="41"/>
    <w:rsid w:val="00164793"/>
    <w:rPr>
      <w:rFonts w:ascii="Calibri" w:eastAsia="MS Mincho" w:hAnsi="Calibri"/>
      <w:sz w:val="22"/>
      <w:szCs w:val="22"/>
      <w:lang w:eastAsia="ja-JP"/>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C65EC9"/>
    <w:pPr>
      <w:tabs>
        <w:tab w:val="center" w:pos="4680"/>
        <w:tab w:val="right" w:pos="9360"/>
      </w:tabs>
    </w:pPr>
  </w:style>
  <w:style w:type="character" w:customStyle="1" w:styleId="HeaderChar">
    <w:name w:val="Header Char"/>
    <w:basedOn w:val="DefaultParagraphFont"/>
    <w:link w:val="Header"/>
    <w:uiPriority w:val="99"/>
    <w:rsid w:val="00C65EC9"/>
  </w:style>
  <w:style w:type="paragraph" w:styleId="Footer">
    <w:name w:val="footer"/>
    <w:basedOn w:val="Normal"/>
    <w:link w:val="FooterChar"/>
    <w:uiPriority w:val="99"/>
    <w:unhideWhenUsed/>
    <w:rsid w:val="00C65EC9"/>
    <w:pPr>
      <w:tabs>
        <w:tab w:val="center" w:pos="4680"/>
        <w:tab w:val="right" w:pos="9360"/>
      </w:tabs>
    </w:pPr>
  </w:style>
  <w:style w:type="character" w:customStyle="1" w:styleId="FooterChar">
    <w:name w:val="Footer Char"/>
    <w:basedOn w:val="DefaultParagraphFont"/>
    <w:link w:val="Footer"/>
    <w:uiPriority w:val="99"/>
    <w:rsid w:val="00C65EC9"/>
  </w:style>
  <w:style w:type="paragraph" w:styleId="BodyText">
    <w:name w:val="Body Text"/>
    <w:basedOn w:val="Normal"/>
    <w:link w:val="BodyTextChar"/>
    <w:uiPriority w:val="1"/>
    <w:qFormat/>
    <w:rsid w:val="009B6AE7"/>
    <w:pPr>
      <w:widowControl w:val="0"/>
      <w:ind w:left="1418"/>
    </w:pPr>
    <w:rPr>
      <w:sz w:val="24"/>
      <w:szCs w:val="22"/>
    </w:rPr>
  </w:style>
  <w:style w:type="character" w:customStyle="1" w:styleId="BodyTextChar">
    <w:name w:val="Body Text Char"/>
    <w:basedOn w:val="DefaultParagraphFont"/>
    <w:link w:val="BodyText"/>
    <w:uiPriority w:val="1"/>
    <w:rsid w:val="009B6AE7"/>
    <w:rPr>
      <w:sz w:val="24"/>
      <w:szCs w:val="22"/>
    </w:rPr>
  </w:style>
  <w:style w:type="character" w:styleId="FollowedHyperlink">
    <w:name w:val="FollowedHyperlink"/>
    <w:basedOn w:val="DefaultParagraphFont"/>
    <w:uiPriority w:val="99"/>
    <w:semiHidden/>
    <w:unhideWhenUsed/>
    <w:rsid w:val="00DF5A53"/>
    <w:rPr>
      <w:color w:val="800080" w:themeColor="followedHyperlink"/>
      <w:u w:val="single"/>
    </w:rPr>
  </w:style>
  <w:style w:type="paragraph" w:customStyle="1" w:styleId="Normal1">
    <w:name w:val="Normal_1"/>
    <w:basedOn w:val="Normal"/>
    <w:link w:val="Normal1Char"/>
    <w:qFormat/>
    <w:rsid w:val="00440C2F"/>
    <w:pPr>
      <w:spacing w:line="280" w:lineRule="exact"/>
      <w:ind w:left="720"/>
      <w:contextualSpacing/>
      <w:jc w:val="both"/>
    </w:pPr>
    <w:rPr>
      <w:rFonts w:asciiTheme="majorHAnsi" w:eastAsia="Cambria" w:hAnsiTheme="majorHAnsi" w:cs="Cambria"/>
      <w:sz w:val="24"/>
      <w:szCs w:val="24"/>
      <w:lang w:val="en-GB" w:eastAsia="ja-JP"/>
    </w:rPr>
  </w:style>
  <w:style w:type="character" w:customStyle="1" w:styleId="Normal1Char">
    <w:name w:val="Normal_1 Char"/>
    <w:basedOn w:val="DefaultParagraphFont"/>
    <w:link w:val="Normal1"/>
    <w:rsid w:val="00440C2F"/>
    <w:rPr>
      <w:rFonts w:asciiTheme="majorHAnsi" w:eastAsia="Cambria" w:hAnsiTheme="majorHAnsi" w:cs="Cambria"/>
      <w:sz w:val="24"/>
      <w:szCs w:val="24"/>
      <w:lang w:val="en-GB" w:eastAsia="ja-JP"/>
    </w:rPr>
  </w:style>
  <w:style w:type="character" w:customStyle="1" w:styleId="Mention">
    <w:name w:val="Mention"/>
    <w:basedOn w:val="DefaultParagraphFont"/>
    <w:uiPriority w:val="99"/>
    <w:semiHidden/>
    <w:unhideWhenUsed/>
    <w:rsid w:val="0019725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169508">
      <w:bodyDiv w:val="1"/>
      <w:marLeft w:val="0"/>
      <w:marRight w:val="0"/>
      <w:marTop w:val="0"/>
      <w:marBottom w:val="0"/>
      <w:divBdr>
        <w:top w:val="none" w:sz="0" w:space="0" w:color="auto"/>
        <w:left w:val="none" w:sz="0" w:space="0" w:color="auto"/>
        <w:bottom w:val="none" w:sz="0" w:space="0" w:color="auto"/>
        <w:right w:val="none" w:sz="0" w:space="0" w:color="auto"/>
      </w:divBdr>
    </w:div>
    <w:div w:id="120482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ungld@fpt.edu.vn" TargetMode="External"/><Relationship Id="rId18" Type="http://schemas.openxmlformats.org/officeDocument/2006/relationships/hyperlink" Target="https://en.wikipedia.org/wiki/Sequence" TargetMode="External"/><Relationship Id="rId26" Type="http://schemas.openxmlformats.org/officeDocument/2006/relationships/hyperlink" Target="http://www.smashingmagazine.com/2008/01/31/10-principles-of-effective-web-design/" TargetMode="External"/><Relationship Id="rId39" Type="http://schemas.openxmlformats.org/officeDocument/2006/relationships/image" Target="media/image8.jpeg"/><Relationship Id="rId21" Type="http://schemas.openxmlformats.org/officeDocument/2006/relationships/image" Target="media/image2.png"/><Relationship Id="rId34" Type="http://schemas.openxmlformats.org/officeDocument/2006/relationships/image" Target="media/image5.jpeg"/><Relationship Id="rId42" Type="http://schemas.openxmlformats.org/officeDocument/2006/relationships/image" Target="media/image11.jpeg"/><Relationship Id="rId47" Type="http://schemas.openxmlformats.org/officeDocument/2006/relationships/image" Target="media/image16.png"/><Relationship Id="rId50" Type="http://schemas.openxmlformats.org/officeDocument/2006/relationships/image" Target="media/image18.png"/><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nguyentase61667@fpt.edu.vn" TargetMode="External"/><Relationship Id="rId29" Type="http://schemas.openxmlformats.org/officeDocument/2006/relationships/hyperlink" Target="http://www.omg.org/spec/UML/2.0/" TargetMode="External"/><Relationship Id="rId11" Type="http://schemas.openxmlformats.org/officeDocument/2006/relationships/footer" Target="footer3.xml"/><Relationship Id="rId24" Type="http://schemas.openxmlformats.org/officeDocument/2006/relationships/hyperlink" Target="http://www.smashingmagazine.com/2010/02/25/designing-user-interfaces-for-business-web-applications/" TargetMode="External"/><Relationship Id="rId32" Type="http://schemas.openxmlformats.org/officeDocument/2006/relationships/footer" Target="footer6.xml"/><Relationship Id="rId37" Type="http://schemas.openxmlformats.org/officeDocument/2006/relationships/footer" Target="footer7.xml"/><Relationship Id="rId40" Type="http://schemas.openxmlformats.org/officeDocument/2006/relationships/image" Target="media/image9.jpeg"/><Relationship Id="rId45" Type="http://schemas.openxmlformats.org/officeDocument/2006/relationships/image" Target="media/image14.jpeg"/><Relationship Id="rId53" Type="http://schemas.openxmlformats.org/officeDocument/2006/relationships/image" Target="media/image21.png"/><Relationship Id="rId58" Type="http://schemas.openxmlformats.org/officeDocument/2006/relationships/footer" Target="footer11.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en.wikipedia.org/wiki/Design" TargetMode="External"/><Relationship Id="rId14" Type="http://schemas.openxmlformats.org/officeDocument/2006/relationships/hyperlink" Target="mailto:vycmtse61562@fpt.edu.vn" TargetMode="External"/><Relationship Id="rId22" Type="http://schemas.openxmlformats.org/officeDocument/2006/relationships/hyperlink" Target="https://github.com/Capstone-JS/Documents/Meeting%20minutes" TargetMode="External"/><Relationship Id="rId27" Type="http://schemas.openxmlformats.org/officeDocument/2006/relationships/hyperlink" Target="http://www.smashingmagazine.com/2008/01/31/10-principles-of-effective-web-design/" TargetMode="External"/><Relationship Id="rId30" Type="http://schemas.openxmlformats.org/officeDocument/2006/relationships/image" Target="media/image3.jpeg"/><Relationship Id="rId35" Type="http://schemas.openxmlformats.org/officeDocument/2006/relationships/image" Target="media/image6.jpeg"/><Relationship Id="rId43" Type="http://schemas.openxmlformats.org/officeDocument/2006/relationships/image" Target="media/image12.jpeg"/><Relationship Id="rId48" Type="http://schemas.openxmlformats.org/officeDocument/2006/relationships/footer" Target="footer9.xml"/><Relationship Id="rId56" Type="http://schemas.openxmlformats.org/officeDocument/2006/relationships/image" Target="media/image24.jpeg"/><Relationship Id="rId8" Type="http://schemas.openxmlformats.org/officeDocument/2006/relationships/image" Target="media/image1.jpeg"/><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mailto:thienndse61446@fpt.edu.vn" TargetMode="External"/><Relationship Id="rId25" Type="http://schemas.openxmlformats.org/officeDocument/2006/relationships/hyperlink" Target="http://www.smashingmagazine.com/2010/02/25/designing-user-interfaces-for-business-web-applications/" TargetMode="External"/><Relationship Id="rId33" Type="http://schemas.openxmlformats.org/officeDocument/2006/relationships/image" Target="media/image4.jpeg"/><Relationship Id="rId38" Type="http://schemas.openxmlformats.org/officeDocument/2006/relationships/footer" Target="footer8.xml"/><Relationship Id="rId46" Type="http://schemas.openxmlformats.org/officeDocument/2006/relationships/image" Target="media/image15.jpeg"/><Relationship Id="rId59" Type="http://schemas.openxmlformats.org/officeDocument/2006/relationships/hyperlink" Target="http://www.khoahocviet.info/meresci/vi/meresci03d4.html" TargetMode="External"/><Relationship Id="rId20" Type="http://schemas.openxmlformats.org/officeDocument/2006/relationships/hyperlink" Target="https://en.wikipedia.org/wiki/Waterfall" TargetMode="External"/><Relationship Id="rId41" Type="http://schemas.openxmlformats.org/officeDocument/2006/relationships/image" Target="media/image10.jpeg"/><Relationship Id="rId54" Type="http://schemas.openxmlformats.org/officeDocument/2006/relationships/image" Target="media/image2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phucnhse60749@fpt.edu.vn" TargetMode="External"/><Relationship Id="rId23" Type="http://schemas.openxmlformats.org/officeDocument/2006/relationships/hyperlink" Target="https://msdn.microsoft.com/en-us/library/ff926074.aspx" TargetMode="External"/><Relationship Id="rId28" Type="http://schemas.openxmlformats.org/officeDocument/2006/relationships/hyperlink" Target="http://www.oreilly.com/pub/e/2144" TargetMode="External"/><Relationship Id="rId36" Type="http://schemas.openxmlformats.org/officeDocument/2006/relationships/image" Target="media/image7.jpeg"/><Relationship Id="rId49" Type="http://schemas.openxmlformats.org/officeDocument/2006/relationships/image" Target="media/image17.jpeg"/><Relationship Id="rId57" Type="http://schemas.openxmlformats.org/officeDocument/2006/relationships/footer" Target="footer10.xml"/><Relationship Id="rId10" Type="http://schemas.openxmlformats.org/officeDocument/2006/relationships/footer" Target="footer2.xml"/><Relationship Id="rId31" Type="http://schemas.openxmlformats.org/officeDocument/2006/relationships/footer" Target="footer5.xml"/><Relationship Id="rId44" Type="http://schemas.openxmlformats.org/officeDocument/2006/relationships/image" Target="media/image13.jpeg"/><Relationship Id="rId52" Type="http://schemas.openxmlformats.org/officeDocument/2006/relationships/image" Target="media/image20.png"/><Relationship Id="rId60"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1C6C5-A34F-4D9B-B927-62BC4668E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53</Pages>
  <Words>7582</Words>
  <Characters>43218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MR.THIEN</dc:creator>
  <cp:lastModifiedBy>Thúy Vy Cao Minh</cp:lastModifiedBy>
  <cp:revision>3</cp:revision>
  <dcterms:created xsi:type="dcterms:W3CDTF">2017-02-07T04:26:00Z</dcterms:created>
  <dcterms:modified xsi:type="dcterms:W3CDTF">2017-02-07T04:33:00Z</dcterms:modified>
</cp:coreProperties>
</file>