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505FC" w:rsidRPr="00064605" w:rsidRDefault="0035465C">
      <w:pPr>
        <w:spacing w:before="73" w:line="280" w:lineRule="atLeast"/>
        <w:ind w:left="5106" w:right="272" w:firstLine="48"/>
        <w:rPr>
          <w:rFonts w:eastAsia="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064605">
        <w:rPr>
          <w:rFonts w:eastAsia="Cambria"/>
          <w:b/>
          <w:sz w:val="22"/>
          <w:szCs w:val="22"/>
        </w:rPr>
        <w:t>MI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1"/>
          <w:sz w:val="22"/>
          <w:szCs w:val="22"/>
        </w:rPr>
        <w:t>S</w:t>
      </w:r>
      <w:r w:rsidR="003E2070" w:rsidRPr="00064605">
        <w:rPr>
          <w:rFonts w:eastAsia="Cambria"/>
          <w:b/>
          <w:sz w:val="22"/>
          <w:szCs w:val="22"/>
        </w:rPr>
        <w:t xml:space="preserve">TRY       </w:t>
      </w:r>
      <w:r w:rsidR="003E2070" w:rsidRPr="00064605">
        <w:rPr>
          <w:rFonts w:eastAsia="Cambria"/>
          <w:b/>
          <w:spacing w:val="19"/>
          <w:sz w:val="22"/>
          <w:szCs w:val="22"/>
        </w:rPr>
        <w:t xml:space="preserve"> </w:t>
      </w:r>
      <w:r w:rsidR="003E2070" w:rsidRPr="00064605">
        <w:rPr>
          <w:rFonts w:eastAsia="Cambria"/>
          <w:b/>
          <w:spacing w:val="-2"/>
          <w:sz w:val="22"/>
          <w:szCs w:val="22"/>
        </w:rPr>
        <w:t>O</w:t>
      </w:r>
      <w:r w:rsidR="003E2070" w:rsidRPr="00064605">
        <w:rPr>
          <w:rFonts w:eastAsia="Cambria"/>
          <w:b/>
          <w:sz w:val="22"/>
          <w:szCs w:val="22"/>
        </w:rPr>
        <w:t xml:space="preserve">F       </w:t>
      </w:r>
      <w:r w:rsidR="003E2070" w:rsidRPr="00064605">
        <w:rPr>
          <w:rFonts w:eastAsia="Cambria"/>
          <w:b/>
          <w:spacing w:val="19"/>
          <w:sz w:val="22"/>
          <w:szCs w:val="22"/>
        </w:rPr>
        <w:t xml:space="preserve"> </w:t>
      </w:r>
      <w:r w:rsidR="003E2070" w:rsidRPr="00064605">
        <w:rPr>
          <w:rFonts w:eastAsia="Cambria"/>
          <w:b/>
          <w:sz w:val="22"/>
          <w:szCs w:val="22"/>
        </w:rPr>
        <w:t>E</w:t>
      </w:r>
      <w:r w:rsidR="003E2070" w:rsidRPr="00064605">
        <w:rPr>
          <w:rFonts w:eastAsia="Cambria"/>
          <w:b/>
          <w:spacing w:val="-2"/>
          <w:sz w:val="22"/>
          <w:szCs w:val="22"/>
        </w:rPr>
        <w:t>D</w:t>
      </w:r>
      <w:r w:rsidR="003E2070" w:rsidRPr="00064605">
        <w:rPr>
          <w:rFonts w:eastAsia="Cambria"/>
          <w:b/>
          <w:sz w:val="22"/>
          <w:szCs w:val="22"/>
        </w:rPr>
        <w:t xml:space="preserve">UCATION       </w:t>
      </w:r>
      <w:r w:rsidR="003E2070" w:rsidRPr="00064605">
        <w:rPr>
          <w:rFonts w:eastAsia="Cambria"/>
          <w:b/>
          <w:spacing w:val="17"/>
          <w:sz w:val="22"/>
          <w:szCs w:val="22"/>
        </w:rPr>
        <w:t xml:space="preserve"> </w:t>
      </w:r>
      <w:r w:rsidR="003E2070" w:rsidRPr="00064605">
        <w:rPr>
          <w:rFonts w:eastAsia="Cambria"/>
          <w:b/>
          <w:sz w:val="22"/>
          <w:szCs w:val="22"/>
        </w:rPr>
        <w:t>A</w:t>
      </w:r>
      <w:r w:rsidR="003E2070" w:rsidRPr="00064605">
        <w:rPr>
          <w:rFonts w:eastAsia="Cambria"/>
          <w:b/>
          <w:spacing w:val="-1"/>
          <w:sz w:val="22"/>
          <w:szCs w:val="22"/>
        </w:rPr>
        <w:t>N</w:t>
      </w:r>
      <w:r w:rsidR="003E2070" w:rsidRPr="00064605">
        <w:rPr>
          <w:rFonts w:eastAsia="Cambria"/>
          <w:b/>
          <w:sz w:val="22"/>
          <w:szCs w:val="22"/>
        </w:rPr>
        <w:t>D TRAI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2"/>
          <w:sz w:val="22"/>
          <w:szCs w:val="22"/>
        </w:rPr>
        <w:t>N</w:t>
      </w:r>
      <w:r w:rsidR="003E2070" w:rsidRPr="00064605">
        <w:rPr>
          <w:rFonts w:eastAsia="Cambria"/>
          <w:b/>
          <w:sz w:val="22"/>
          <w:szCs w:val="22"/>
        </w:rPr>
        <w:t>G</w:t>
      </w:r>
    </w:p>
    <w:p w:rsidR="002505FC" w:rsidRPr="00064605" w:rsidRDefault="002505FC">
      <w:pPr>
        <w:spacing w:before="1" w:line="140" w:lineRule="exact"/>
        <w:rPr>
          <w:sz w:val="14"/>
          <w:szCs w:val="14"/>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620" w:lineRule="exact"/>
        <w:ind w:left="2721" w:right="2491"/>
        <w:jc w:val="center"/>
        <w:rPr>
          <w:rFonts w:eastAsia="Cambria"/>
          <w:sz w:val="56"/>
          <w:szCs w:val="56"/>
        </w:rPr>
      </w:pPr>
      <w:r w:rsidRPr="00064605">
        <w:rPr>
          <w:rFonts w:eastAsia="Cambria"/>
          <w:b/>
          <w:sz w:val="56"/>
          <w:szCs w:val="56"/>
        </w:rPr>
        <w:t>FPT</w:t>
      </w:r>
      <w:r w:rsidRPr="00064605">
        <w:rPr>
          <w:rFonts w:eastAsia="Cambria"/>
          <w:b/>
          <w:spacing w:val="-10"/>
          <w:sz w:val="56"/>
          <w:szCs w:val="56"/>
        </w:rPr>
        <w:t xml:space="preserve"> </w:t>
      </w:r>
      <w:r w:rsidRPr="00064605">
        <w:rPr>
          <w:rFonts w:eastAsia="Cambria"/>
          <w:b/>
          <w:spacing w:val="2"/>
          <w:w w:val="99"/>
          <w:sz w:val="56"/>
          <w:szCs w:val="56"/>
        </w:rPr>
        <w:t>U</w:t>
      </w:r>
      <w:r w:rsidRPr="00064605">
        <w:rPr>
          <w:rFonts w:eastAsia="Cambria"/>
          <w:b/>
          <w:w w:val="99"/>
          <w:sz w:val="56"/>
          <w:szCs w:val="56"/>
        </w:rPr>
        <w:t>N</w:t>
      </w:r>
      <w:r w:rsidRPr="00064605">
        <w:rPr>
          <w:rFonts w:eastAsia="Cambria"/>
          <w:b/>
          <w:spacing w:val="-2"/>
          <w:w w:val="99"/>
          <w:sz w:val="56"/>
          <w:szCs w:val="56"/>
        </w:rPr>
        <w:t>I</w:t>
      </w:r>
      <w:r w:rsidRPr="00064605">
        <w:rPr>
          <w:rFonts w:eastAsia="Cambria"/>
          <w:b/>
          <w:spacing w:val="2"/>
          <w:w w:val="99"/>
          <w:sz w:val="56"/>
          <w:szCs w:val="56"/>
        </w:rPr>
        <w:t>V</w:t>
      </w:r>
      <w:r w:rsidRPr="00064605">
        <w:rPr>
          <w:rFonts w:eastAsia="Cambria"/>
          <w:b/>
          <w:w w:val="99"/>
          <w:sz w:val="56"/>
          <w:szCs w:val="56"/>
        </w:rPr>
        <w:t>ERSITY</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3" w:line="200" w:lineRule="exact"/>
      </w:pPr>
    </w:p>
    <w:p w:rsidR="002505FC" w:rsidRPr="00064605" w:rsidRDefault="0035465C">
      <w:pPr>
        <w:ind w:left="2516" w:right="2283"/>
        <w:jc w:val="center"/>
        <w:rPr>
          <w:rFonts w:eastAsia="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064605">
        <w:rPr>
          <w:rFonts w:eastAsia="Cambria"/>
          <w:sz w:val="40"/>
          <w:szCs w:val="40"/>
        </w:rPr>
        <w:t>Caps</w:t>
      </w:r>
      <w:r w:rsidR="003E2070" w:rsidRPr="00064605">
        <w:rPr>
          <w:rFonts w:eastAsia="Cambria"/>
          <w:spacing w:val="-2"/>
          <w:sz w:val="40"/>
          <w:szCs w:val="40"/>
        </w:rPr>
        <w:t>t</w:t>
      </w:r>
      <w:r w:rsidR="003E2070" w:rsidRPr="00064605">
        <w:rPr>
          <w:rFonts w:eastAsia="Cambria"/>
          <w:sz w:val="40"/>
          <w:szCs w:val="40"/>
        </w:rPr>
        <w:t>one P</w:t>
      </w:r>
      <w:r w:rsidR="003E2070" w:rsidRPr="00064605">
        <w:rPr>
          <w:rFonts w:eastAsia="Cambria"/>
          <w:spacing w:val="-3"/>
          <w:sz w:val="40"/>
          <w:szCs w:val="40"/>
        </w:rPr>
        <w:t>r</w:t>
      </w:r>
      <w:r w:rsidR="003E2070" w:rsidRPr="00064605">
        <w:rPr>
          <w:rFonts w:eastAsia="Cambria"/>
          <w:sz w:val="40"/>
          <w:szCs w:val="40"/>
        </w:rPr>
        <w:t>oj</w:t>
      </w:r>
      <w:r w:rsidR="003E2070" w:rsidRPr="00064605">
        <w:rPr>
          <w:rFonts w:eastAsia="Cambria"/>
          <w:spacing w:val="-1"/>
          <w:sz w:val="40"/>
          <w:szCs w:val="40"/>
        </w:rPr>
        <w:t>e</w:t>
      </w:r>
      <w:r w:rsidR="003E2070" w:rsidRPr="00064605">
        <w:rPr>
          <w:rFonts w:eastAsia="Cambria"/>
          <w:sz w:val="40"/>
          <w:szCs w:val="40"/>
        </w:rPr>
        <w:t>ct</w:t>
      </w:r>
      <w:r w:rsidR="003E2070" w:rsidRPr="00064605">
        <w:rPr>
          <w:rFonts w:eastAsia="Cambria"/>
          <w:spacing w:val="2"/>
          <w:sz w:val="40"/>
          <w:szCs w:val="40"/>
        </w:rPr>
        <w:t xml:space="preserve"> </w:t>
      </w:r>
      <w:r w:rsidR="003E2070" w:rsidRPr="00064605">
        <w:rPr>
          <w:rFonts w:eastAsia="Cambria"/>
          <w:sz w:val="40"/>
          <w:szCs w:val="40"/>
        </w:rPr>
        <w:t>D</w:t>
      </w:r>
      <w:r w:rsidR="003E2070" w:rsidRPr="00064605">
        <w:rPr>
          <w:rFonts w:eastAsia="Cambria"/>
          <w:spacing w:val="-2"/>
          <w:sz w:val="40"/>
          <w:szCs w:val="40"/>
        </w:rPr>
        <w:t>o</w:t>
      </w:r>
      <w:r w:rsidR="003E2070" w:rsidRPr="00064605">
        <w:rPr>
          <w:rFonts w:eastAsia="Cambria"/>
          <w:sz w:val="40"/>
          <w:szCs w:val="40"/>
        </w:rPr>
        <w:t>cument</w:t>
      </w:r>
    </w:p>
    <w:p w:rsidR="002505FC" w:rsidRPr="00064605" w:rsidRDefault="002505FC">
      <w:pPr>
        <w:spacing w:before="8" w:line="100" w:lineRule="exact"/>
        <w:rPr>
          <w:sz w:val="11"/>
          <w:szCs w:val="11"/>
        </w:rPr>
      </w:pPr>
    </w:p>
    <w:p w:rsidR="002505FC" w:rsidRPr="00064605" w:rsidRDefault="002505FC">
      <w:pPr>
        <w:spacing w:line="200" w:lineRule="exact"/>
      </w:pPr>
    </w:p>
    <w:p w:rsidR="002505FC" w:rsidRPr="00064605" w:rsidRDefault="001527B1" w:rsidP="001527B1">
      <w:pPr>
        <w:pStyle w:val="NoSpacing"/>
        <w:rPr>
          <w:rFonts w:ascii="Times New Roman" w:hAnsi="Times New Roman" w:cs="Times New Roman"/>
          <w:b/>
          <w:sz w:val="40"/>
          <w:szCs w:val="40"/>
        </w:rPr>
      </w:pPr>
      <w:r w:rsidRPr="00064605">
        <w:rPr>
          <w:rFonts w:ascii="Times New Roman" w:hAnsi="Times New Roman" w:cs="Times New Roman"/>
          <w:b/>
          <w:sz w:val="40"/>
          <w:szCs w:val="40"/>
        </w:rPr>
        <w:t xml:space="preserve">         </w:t>
      </w:r>
      <w:r w:rsidR="004658B0" w:rsidRPr="00064605">
        <w:rPr>
          <w:rFonts w:ascii="Times New Roman" w:hAnsi="Times New Roman" w:cs="Times New Roman"/>
          <w:b/>
          <w:sz w:val="40"/>
          <w:szCs w:val="40"/>
        </w:rPr>
        <w:t>Building Material C2B Website</w:t>
      </w:r>
    </w:p>
    <w:p w:rsidR="002505FC" w:rsidRPr="00064605"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064605">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6" w:line="140" w:lineRule="exact"/>
              <w:rPr>
                <w:sz w:val="15"/>
                <w:szCs w:val="15"/>
              </w:rPr>
            </w:pPr>
          </w:p>
          <w:p w:rsidR="002505FC" w:rsidRPr="00064605" w:rsidRDefault="003E2070">
            <w:pPr>
              <w:ind w:left="3783" w:right="3785"/>
              <w:jc w:val="center"/>
              <w:rPr>
                <w:rFonts w:eastAsia="Cambria"/>
                <w:sz w:val="36"/>
                <w:szCs w:val="36"/>
              </w:rPr>
            </w:pPr>
            <w:r w:rsidRPr="00064605">
              <w:rPr>
                <w:rFonts w:eastAsia="Cambria"/>
                <w:b/>
                <w:sz w:val="36"/>
                <w:szCs w:val="36"/>
              </w:rPr>
              <w:t>N</w:t>
            </w:r>
            <w:r w:rsidRPr="00064605">
              <w:rPr>
                <w:rFonts w:eastAsia="Cambria"/>
                <w:b/>
                <w:spacing w:val="1"/>
                <w:sz w:val="36"/>
                <w:szCs w:val="36"/>
              </w:rPr>
              <w:t>h</w:t>
            </w:r>
            <w:r w:rsidRPr="00064605">
              <w:rPr>
                <w:rFonts w:eastAsia="Cambria"/>
                <w:b/>
                <w:sz w:val="36"/>
                <w:szCs w:val="36"/>
              </w:rPr>
              <w:t xml:space="preserve">óm </w:t>
            </w:r>
            <w:r w:rsidRPr="00064605">
              <w:rPr>
                <w:rFonts w:eastAsia="Cambria"/>
                <w:b/>
                <w:spacing w:val="1"/>
                <w:sz w:val="36"/>
                <w:szCs w:val="36"/>
              </w:rPr>
              <w:t>s</w:t>
            </w:r>
            <w:r w:rsidRPr="00064605">
              <w:rPr>
                <w:rFonts w:eastAsia="Cambria"/>
                <w:b/>
                <w:sz w:val="36"/>
                <w:szCs w:val="36"/>
              </w:rPr>
              <w:t>ố</w:t>
            </w:r>
          </w:p>
        </w:tc>
      </w:tr>
      <w:tr w:rsidR="002505FC" w:rsidRPr="00064605"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366"/>
              <w:rPr>
                <w:rFonts w:eastAsia="Cambria"/>
                <w:sz w:val="24"/>
                <w:szCs w:val="24"/>
              </w:rPr>
            </w:pPr>
            <w:r w:rsidRPr="00064605">
              <w:rPr>
                <w:rFonts w:eastAsia="Cambria"/>
                <w:b/>
                <w:spacing w:val="1"/>
                <w:sz w:val="24"/>
                <w:szCs w:val="24"/>
              </w:rPr>
              <w:t>G</w:t>
            </w:r>
            <w:r w:rsidRPr="00064605">
              <w:rPr>
                <w:rFonts w:eastAsia="Cambria"/>
                <w:b/>
                <w:sz w:val="24"/>
                <w:szCs w:val="24"/>
              </w:rPr>
              <w:t>roup memb</w:t>
            </w:r>
            <w:r w:rsidRPr="00064605">
              <w:rPr>
                <w:rFonts w:eastAsia="Cambria"/>
                <w:b/>
                <w:spacing w:val="-1"/>
                <w:sz w:val="24"/>
                <w:szCs w:val="24"/>
              </w:rPr>
              <w:t>e</w:t>
            </w:r>
            <w:r w:rsidRPr="00064605">
              <w:rPr>
                <w:rFonts w:eastAsia="Cambria"/>
                <w:b/>
                <w:spacing w:val="1"/>
                <w:sz w:val="24"/>
                <w:szCs w:val="24"/>
              </w:rPr>
              <w:t>r</w:t>
            </w:r>
            <w:r w:rsidRPr="00064605">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pacing w:val="-1"/>
                <w:sz w:val="24"/>
                <w:szCs w:val="24"/>
              </w:rPr>
            </w:pPr>
            <w:r w:rsidRPr="00064605">
              <w:rPr>
                <w:rFonts w:eastAsia="Cambria"/>
                <w:spacing w:val="-1"/>
                <w:sz w:val="24"/>
                <w:szCs w:val="24"/>
              </w:rPr>
              <w:t>Cao Minh Thúy Vy – SE61562</w:t>
            </w:r>
            <w:r w:rsidR="004658B0" w:rsidRPr="00064605">
              <w:rPr>
                <w:rFonts w:eastAsia="Cambria"/>
                <w:spacing w:val="-1"/>
                <w:sz w:val="24"/>
                <w:szCs w:val="24"/>
              </w:rPr>
              <w:t xml:space="preserve"> (Team Leader)</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Đặng Minh Tùng – SE</w:t>
            </w:r>
            <w:r w:rsidR="00030E05" w:rsidRPr="00064605">
              <w:rPr>
                <w:rFonts w:eastAsia="Cambria"/>
                <w:spacing w:val="-1"/>
                <w:sz w:val="24"/>
                <w:szCs w:val="24"/>
              </w:rPr>
              <w:t>61703</w:t>
            </w:r>
            <w:r w:rsidRPr="00064605">
              <w:rPr>
                <w:rFonts w:eastAsia="Cambria"/>
                <w:spacing w:val="-1"/>
                <w:sz w:val="24"/>
                <w:szCs w:val="24"/>
              </w:rPr>
              <w:t xml:space="preserve"> </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Trần Anh Nguyên – SE</w:t>
            </w:r>
            <w:r w:rsidR="00000F59" w:rsidRPr="00064605">
              <w:rPr>
                <w:rFonts w:eastAsia="Cambria"/>
                <w:spacing w:val="-1"/>
                <w:sz w:val="24"/>
                <w:szCs w:val="24"/>
              </w:rPr>
              <w:t>61667</w:t>
            </w:r>
          </w:p>
          <w:p w:rsidR="00351C33" w:rsidRPr="00064605" w:rsidRDefault="00351C33">
            <w:pPr>
              <w:spacing w:line="280" w:lineRule="exact"/>
              <w:ind w:left="102"/>
              <w:rPr>
                <w:rFonts w:eastAsia="Cambria"/>
                <w:sz w:val="24"/>
                <w:szCs w:val="24"/>
              </w:rPr>
            </w:pPr>
            <w:r w:rsidRPr="00064605">
              <w:rPr>
                <w:rFonts w:eastAsia="Cambria"/>
                <w:spacing w:val="-1"/>
                <w:sz w:val="24"/>
                <w:szCs w:val="24"/>
              </w:rPr>
              <w:t>Nguyễn Đình Thiện – SE</w:t>
            </w:r>
            <w:r w:rsidR="00000F59" w:rsidRPr="00064605">
              <w:rPr>
                <w:rFonts w:eastAsia="Cambria"/>
                <w:spacing w:val="-1"/>
                <w:sz w:val="24"/>
                <w:szCs w:val="24"/>
              </w:rPr>
              <w:t>61446</w:t>
            </w:r>
            <w:r w:rsidRPr="00064605">
              <w:rPr>
                <w:rFonts w:eastAsia="Cambria"/>
                <w:spacing w:val="-1"/>
                <w:sz w:val="24"/>
                <w:szCs w:val="24"/>
              </w:rPr>
              <w:t xml:space="preserve"> </w:t>
            </w:r>
          </w:p>
        </w:tc>
      </w:tr>
      <w:tr w:rsidR="002505FC" w:rsidRPr="00064605">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945"/>
              <w:rPr>
                <w:rFonts w:eastAsia="Cambria"/>
                <w:sz w:val="24"/>
                <w:szCs w:val="24"/>
              </w:rPr>
            </w:pP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z w:val="24"/>
                <w:szCs w:val="24"/>
              </w:rPr>
            </w:pPr>
            <w:r w:rsidRPr="00064605">
              <w:rPr>
                <w:rFonts w:eastAsia="Cambria"/>
                <w:sz w:val="24"/>
                <w:szCs w:val="24"/>
              </w:rPr>
              <w:t>Lại Đức Hùng</w:t>
            </w:r>
          </w:p>
        </w:tc>
      </w:tr>
      <w:tr w:rsidR="002505FC" w:rsidRPr="00064605">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484"/>
              <w:rPr>
                <w:rFonts w:eastAsia="Cambria"/>
                <w:sz w:val="24"/>
                <w:szCs w:val="24"/>
              </w:rPr>
            </w:pP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N/A</w:t>
            </w:r>
          </w:p>
        </w:tc>
      </w:tr>
      <w:tr w:rsidR="002505FC" w:rsidRPr="00064605">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5" w:line="280" w:lineRule="exact"/>
              <w:ind w:left="1592" w:right="102" w:hanging="1345"/>
              <w:jc w:val="right"/>
              <w:rPr>
                <w:rFonts w:eastAsia="Cambria"/>
                <w:sz w:val="24"/>
                <w:szCs w:val="24"/>
              </w:rPr>
            </w:pPr>
            <w:r w:rsidRPr="00064605">
              <w:rPr>
                <w:rFonts w:eastAsia="Cambria"/>
                <w:b/>
                <w:spacing w:val="-1"/>
                <w:sz w:val="24"/>
                <w:szCs w:val="24"/>
              </w:rPr>
              <w:t>C</w:t>
            </w:r>
            <w:r w:rsidRPr="00064605">
              <w:rPr>
                <w:rFonts w:eastAsia="Cambria"/>
                <w:b/>
                <w:spacing w:val="1"/>
                <w:sz w:val="24"/>
                <w:szCs w:val="24"/>
              </w:rPr>
              <w:t>a</w:t>
            </w:r>
            <w:r w:rsidRPr="00064605">
              <w:rPr>
                <w:rFonts w:eastAsia="Cambria"/>
                <w:b/>
                <w:sz w:val="24"/>
                <w:szCs w:val="24"/>
              </w:rPr>
              <w:t>p</w:t>
            </w:r>
            <w:r w:rsidRPr="00064605">
              <w:rPr>
                <w:rFonts w:eastAsia="Cambria"/>
                <w:b/>
                <w:spacing w:val="1"/>
                <w:sz w:val="24"/>
                <w:szCs w:val="24"/>
              </w:rPr>
              <w:t>st</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e </w:t>
            </w:r>
            <w:r w:rsidRPr="00064605">
              <w:rPr>
                <w:rFonts w:eastAsia="Cambria"/>
                <w:b/>
                <w:spacing w:val="-1"/>
                <w:sz w:val="24"/>
                <w:szCs w:val="24"/>
              </w:rPr>
              <w:t>P</w:t>
            </w:r>
            <w:r w:rsidRPr="00064605">
              <w:rPr>
                <w:rFonts w:eastAsia="Cambria"/>
                <w:b/>
                <w:sz w:val="24"/>
                <w:szCs w:val="24"/>
              </w:rPr>
              <w:t>roj</w:t>
            </w:r>
            <w:r w:rsidRPr="00064605">
              <w:rPr>
                <w:rFonts w:eastAsia="Cambria"/>
                <w:b/>
                <w:spacing w:val="-1"/>
                <w:sz w:val="24"/>
                <w:szCs w:val="24"/>
              </w:rPr>
              <w:t>e</w:t>
            </w:r>
            <w:r w:rsidRPr="00064605">
              <w:rPr>
                <w:rFonts w:eastAsia="Cambria"/>
                <w:b/>
                <w:sz w:val="24"/>
                <w:szCs w:val="24"/>
              </w:rPr>
              <w:t>ct co</w:t>
            </w:r>
            <w:r w:rsidRPr="00064605">
              <w:rPr>
                <w:rFonts w:eastAsia="Cambria"/>
                <w:b/>
                <w:spacing w:val="1"/>
                <w:sz w:val="24"/>
                <w:szCs w:val="24"/>
              </w:rPr>
              <w:t>d</w:t>
            </w:r>
            <w:r w:rsidRPr="00064605">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M</w:t>
            </w:r>
            <w:r w:rsidRPr="00064605">
              <w:rPr>
                <w:rFonts w:eastAsia="Cambria"/>
                <w:sz w:val="24"/>
                <w:szCs w:val="24"/>
              </w:rPr>
              <w:t>ã đề tài</w:t>
            </w:r>
          </w:p>
        </w:tc>
      </w:tr>
    </w:tbl>
    <w:p w:rsidR="002505FC" w:rsidRPr="00064605" w:rsidRDefault="002505FC">
      <w:pPr>
        <w:spacing w:before="5"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052C77" w:rsidRDefault="003E2070">
      <w:pPr>
        <w:spacing w:before="23"/>
        <w:ind w:left="2840"/>
        <w:rPr>
          <w:rFonts w:eastAsia="Cambria"/>
          <w:sz w:val="26"/>
          <w:szCs w:val="26"/>
        </w:rPr>
      </w:pPr>
      <w:r w:rsidRPr="00064605">
        <w:rPr>
          <w:rFonts w:eastAsia="Cambria"/>
          <w:sz w:val="26"/>
          <w:szCs w:val="26"/>
        </w:rPr>
        <w:t>-Ho</w:t>
      </w:r>
      <w:r w:rsidRPr="00064605">
        <w:rPr>
          <w:rFonts w:eastAsia="Cambria"/>
          <w:spacing w:val="-5"/>
          <w:sz w:val="26"/>
          <w:szCs w:val="26"/>
        </w:rPr>
        <w:t xml:space="preserve"> </w:t>
      </w:r>
      <w:r w:rsidRPr="00064605">
        <w:rPr>
          <w:rFonts w:eastAsia="Cambria"/>
          <w:spacing w:val="1"/>
          <w:sz w:val="26"/>
          <w:szCs w:val="26"/>
        </w:rPr>
        <w:t>Ch</w:t>
      </w:r>
      <w:r w:rsidRPr="00064605">
        <w:rPr>
          <w:rFonts w:eastAsia="Cambria"/>
          <w:sz w:val="26"/>
          <w:szCs w:val="26"/>
        </w:rPr>
        <w:t>i</w:t>
      </w:r>
      <w:r w:rsidRPr="00064605">
        <w:rPr>
          <w:rFonts w:eastAsia="Cambria"/>
          <w:spacing w:val="-4"/>
          <w:sz w:val="26"/>
          <w:szCs w:val="26"/>
        </w:rPr>
        <w:t xml:space="preserve"> </w:t>
      </w:r>
      <w:r w:rsidRPr="00064605">
        <w:rPr>
          <w:rFonts w:eastAsia="Cambria"/>
          <w:sz w:val="26"/>
          <w:szCs w:val="26"/>
        </w:rPr>
        <w:t>Minh</w:t>
      </w:r>
      <w:r w:rsidRPr="00064605">
        <w:rPr>
          <w:rFonts w:eastAsia="Cambria"/>
          <w:spacing w:val="-5"/>
          <w:sz w:val="26"/>
          <w:szCs w:val="26"/>
        </w:rPr>
        <w:t xml:space="preserve"> </w:t>
      </w:r>
      <w:r w:rsidRPr="00064605">
        <w:rPr>
          <w:rFonts w:eastAsia="Cambria"/>
          <w:sz w:val="26"/>
          <w:szCs w:val="26"/>
        </w:rPr>
        <w:t>Ci</w:t>
      </w:r>
      <w:r w:rsidRPr="00064605">
        <w:rPr>
          <w:rFonts w:eastAsia="Cambria"/>
          <w:spacing w:val="1"/>
          <w:sz w:val="26"/>
          <w:szCs w:val="26"/>
        </w:rPr>
        <w:t>t</w:t>
      </w:r>
      <w:r w:rsidRPr="00064605">
        <w:rPr>
          <w:rFonts w:eastAsia="Cambria"/>
          <w:spacing w:val="-1"/>
          <w:sz w:val="26"/>
          <w:szCs w:val="26"/>
        </w:rPr>
        <w:t>y</w:t>
      </w:r>
      <w:r w:rsidRPr="00064605">
        <w:rPr>
          <w:rFonts w:eastAsia="Cambria"/>
          <w:sz w:val="26"/>
          <w:szCs w:val="26"/>
        </w:rPr>
        <w:t>,</w:t>
      </w:r>
      <w:r w:rsidRPr="00064605">
        <w:rPr>
          <w:rFonts w:eastAsia="Cambria"/>
          <w:spacing w:val="-1"/>
          <w:sz w:val="26"/>
          <w:szCs w:val="26"/>
        </w:rPr>
        <w:t xml:space="preserve"> </w:t>
      </w:r>
      <w:r w:rsidRPr="00064605">
        <w:rPr>
          <w:rFonts w:eastAsia="Cambria"/>
          <w:b/>
          <w:i/>
          <w:spacing w:val="-1"/>
          <w:sz w:val="26"/>
          <w:szCs w:val="26"/>
        </w:rPr>
        <w:t>N</w:t>
      </w:r>
      <w:r w:rsidRPr="00064605">
        <w:rPr>
          <w:rFonts w:eastAsia="Cambria"/>
          <w:b/>
          <w:i/>
          <w:spacing w:val="2"/>
          <w:sz w:val="26"/>
          <w:szCs w:val="26"/>
        </w:rPr>
        <w:t>g</w:t>
      </w:r>
      <w:r w:rsidRPr="00064605">
        <w:rPr>
          <w:rFonts w:eastAsia="Cambria"/>
          <w:b/>
          <w:i/>
          <w:spacing w:val="1"/>
          <w:sz w:val="26"/>
          <w:szCs w:val="26"/>
        </w:rPr>
        <w:t>à</w:t>
      </w:r>
      <w:r w:rsidRPr="00064605">
        <w:rPr>
          <w:rFonts w:eastAsia="Cambria"/>
          <w:b/>
          <w:i/>
          <w:sz w:val="26"/>
          <w:szCs w:val="26"/>
        </w:rPr>
        <w:t>y</w:t>
      </w:r>
      <w:r w:rsidRPr="00064605">
        <w:rPr>
          <w:rFonts w:eastAsia="Cambria"/>
          <w:b/>
          <w:i/>
          <w:spacing w:val="-5"/>
          <w:sz w:val="26"/>
          <w:szCs w:val="26"/>
        </w:rPr>
        <w:t xml:space="preserve"> </w:t>
      </w:r>
      <w:r w:rsidRPr="00064605">
        <w:rPr>
          <w:rFonts w:eastAsia="Cambria"/>
          <w:b/>
          <w:i/>
          <w:spacing w:val="-1"/>
          <w:sz w:val="26"/>
          <w:szCs w:val="26"/>
        </w:rPr>
        <w:t>b</w:t>
      </w:r>
      <w:r w:rsidRPr="00064605">
        <w:rPr>
          <w:rFonts w:eastAsia="Cambria"/>
          <w:b/>
          <w:i/>
          <w:spacing w:val="1"/>
          <w:sz w:val="26"/>
          <w:szCs w:val="26"/>
        </w:rPr>
        <w:t>ắ</w:t>
      </w:r>
      <w:r w:rsidRPr="00064605">
        <w:rPr>
          <w:rFonts w:eastAsia="Cambria"/>
          <w:b/>
          <w:i/>
          <w:sz w:val="26"/>
          <w:szCs w:val="26"/>
        </w:rPr>
        <w:t>t</w:t>
      </w:r>
      <w:r w:rsidRPr="00064605">
        <w:rPr>
          <w:rFonts w:eastAsia="Cambria"/>
          <w:b/>
          <w:i/>
          <w:spacing w:val="-4"/>
          <w:sz w:val="26"/>
          <w:szCs w:val="26"/>
        </w:rPr>
        <w:t xml:space="preserve"> </w:t>
      </w:r>
      <w:r w:rsidRPr="00064605">
        <w:rPr>
          <w:rFonts w:eastAsia="Cambria"/>
          <w:b/>
          <w:i/>
          <w:spacing w:val="1"/>
          <w:sz w:val="26"/>
          <w:szCs w:val="26"/>
        </w:rPr>
        <w:t>đầ</w:t>
      </w:r>
      <w:r w:rsidRPr="00064605">
        <w:rPr>
          <w:rFonts w:eastAsia="Cambria"/>
          <w:b/>
          <w:i/>
          <w:sz w:val="26"/>
          <w:szCs w:val="26"/>
        </w:rPr>
        <w:t>u</w:t>
      </w:r>
      <w:r w:rsidRPr="00064605">
        <w:rPr>
          <w:rFonts w:eastAsia="Cambria"/>
          <w:b/>
          <w:i/>
          <w:spacing w:val="-4"/>
          <w:sz w:val="26"/>
          <w:szCs w:val="26"/>
        </w:rPr>
        <w:t xml:space="preserve"> </w:t>
      </w:r>
      <w:r w:rsidRPr="00064605">
        <w:rPr>
          <w:rFonts w:eastAsia="Cambria"/>
          <w:b/>
          <w:i/>
          <w:sz w:val="26"/>
          <w:szCs w:val="26"/>
        </w:rPr>
        <w:t>l</w:t>
      </w:r>
      <w:r w:rsidRPr="00064605">
        <w:rPr>
          <w:rFonts w:eastAsia="Cambria"/>
          <w:b/>
          <w:i/>
          <w:spacing w:val="1"/>
          <w:sz w:val="26"/>
          <w:szCs w:val="26"/>
        </w:rPr>
        <w:t>à</w:t>
      </w:r>
      <w:r w:rsidRPr="00064605">
        <w:rPr>
          <w:rFonts w:eastAsia="Cambria"/>
          <w:b/>
          <w:i/>
          <w:spacing w:val="2"/>
          <w:sz w:val="26"/>
          <w:szCs w:val="26"/>
        </w:rPr>
        <w:t>m</w:t>
      </w:r>
      <w:r w:rsidRPr="00064605">
        <w:rPr>
          <w:rFonts w:eastAsia="Cambria"/>
          <w:sz w:val="26"/>
          <w:szCs w:val="26"/>
        </w:rPr>
        <w:t>-</w:t>
      </w: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Default="00052C77" w:rsidP="00052C77">
      <w:pPr>
        <w:rPr>
          <w:rFonts w:eastAsia="Cambria"/>
          <w:sz w:val="26"/>
          <w:szCs w:val="26"/>
        </w:rPr>
      </w:pPr>
    </w:p>
    <w:p w:rsidR="00052C77" w:rsidRDefault="00052C77" w:rsidP="00052C77">
      <w:pPr>
        <w:tabs>
          <w:tab w:val="left" w:pos="2066"/>
        </w:tabs>
        <w:rPr>
          <w:rFonts w:eastAsia="Cambria"/>
          <w:sz w:val="26"/>
          <w:szCs w:val="26"/>
        </w:rPr>
      </w:pPr>
      <w:r>
        <w:rPr>
          <w:rFonts w:eastAsia="Cambria"/>
          <w:sz w:val="26"/>
          <w:szCs w:val="26"/>
        </w:rPr>
        <w:tab/>
      </w:r>
    </w:p>
    <w:p w:rsidR="002505FC" w:rsidRPr="00052C77" w:rsidRDefault="00052C77" w:rsidP="00052C77">
      <w:pPr>
        <w:tabs>
          <w:tab w:val="left" w:pos="2066"/>
        </w:tabs>
        <w:rPr>
          <w:rFonts w:eastAsia="Cambria"/>
          <w:sz w:val="26"/>
          <w:szCs w:val="26"/>
        </w:rPr>
        <w:sectPr w:rsidR="002505FC" w:rsidRPr="00052C77">
          <w:footerReference w:type="default" r:id="rId9"/>
          <w:pgSz w:w="11920" w:h="16840"/>
          <w:pgMar w:top="1300" w:right="820" w:bottom="280" w:left="1440" w:header="0" w:footer="279" w:gutter="0"/>
          <w:cols w:space="720"/>
        </w:sectPr>
      </w:pPr>
      <w:r>
        <w:rPr>
          <w:rFonts w:eastAsia="Cambria"/>
          <w:sz w:val="26"/>
          <w:szCs w:val="26"/>
        </w:rPr>
        <w:lastRenderedPageBreak/>
        <w:tab/>
      </w:r>
    </w:p>
    <w:p w:rsidR="002505FC" w:rsidRPr="00064605" w:rsidRDefault="002505FC">
      <w:pPr>
        <w:spacing w:before="6" w:line="160" w:lineRule="exact"/>
        <w:rPr>
          <w:sz w:val="16"/>
          <w:szCs w:val="16"/>
        </w:rPr>
      </w:pPr>
    </w:p>
    <w:p w:rsidR="002505FC" w:rsidRPr="00064605" w:rsidRDefault="002505FC">
      <w:pPr>
        <w:spacing w:line="200" w:lineRule="exact"/>
      </w:pPr>
    </w:p>
    <w:p w:rsidR="002505FC" w:rsidRPr="00064605" w:rsidRDefault="003E2070">
      <w:pPr>
        <w:spacing w:before="26"/>
        <w:ind w:left="3193"/>
        <w:rPr>
          <w:rFonts w:eastAsia="Cambria"/>
          <w:sz w:val="24"/>
          <w:szCs w:val="24"/>
        </w:rPr>
        <w:sectPr w:rsidR="002505FC" w:rsidRPr="00064605">
          <w:pgSz w:w="11920" w:h="16840"/>
          <w:pgMar w:top="1560" w:right="1420" w:bottom="280" w:left="1440" w:header="0" w:footer="279" w:gutter="0"/>
          <w:cols w:space="720"/>
        </w:sectPr>
      </w:pPr>
      <w:r w:rsidRPr="00064605">
        <w:rPr>
          <w:rFonts w:eastAsia="Cambria"/>
          <w:i/>
          <w:spacing w:val="-1"/>
          <w:sz w:val="24"/>
          <w:szCs w:val="24"/>
        </w:rPr>
        <w:t>T</w:t>
      </w:r>
      <w:r w:rsidRPr="00064605">
        <w:rPr>
          <w:rFonts w:eastAsia="Cambria"/>
          <w:i/>
          <w:sz w:val="24"/>
          <w:szCs w:val="24"/>
        </w:rPr>
        <w:t>his p</w:t>
      </w:r>
      <w:r w:rsidRPr="00064605">
        <w:rPr>
          <w:rFonts w:eastAsia="Cambria"/>
          <w:i/>
          <w:spacing w:val="1"/>
          <w:sz w:val="24"/>
          <w:szCs w:val="24"/>
        </w:rPr>
        <w:t>a</w:t>
      </w:r>
      <w:r w:rsidRPr="00064605">
        <w:rPr>
          <w:rFonts w:eastAsia="Cambria"/>
          <w:i/>
          <w:sz w:val="24"/>
          <w:szCs w:val="24"/>
        </w:rPr>
        <w:t xml:space="preserve">ge is </w:t>
      </w:r>
      <w:r w:rsidRPr="00064605">
        <w:rPr>
          <w:rFonts w:eastAsia="Cambria"/>
          <w:i/>
          <w:spacing w:val="-1"/>
          <w:sz w:val="24"/>
          <w:szCs w:val="24"/>
        </w:rPr>
        <w:t>i</w:t>
      </w:r>
      <w:r w:rsidRPr="00064605">
        <w:rPr>
          <w:rFonts w:eastAsia="Cambria"/>
          <w:i/>
          <w:spacing w:val="1"/>
          <w:sz w:val="24"/>
          <w:szCs w:val="24"/>
        </w:rPr>
        <w:t>nt</w:t>
      </w:r>
      <w:r w:rsidRPr="00064605">
        <w:rPr>
          <w:rFonts w:eastAsia="Cambria"/>
          <w:i/>
          <w:sz w:val="24"/>
          <w:szCs w:val="24"/>
        </w:rPr>
        <w:t>e</w:t>
      </w:r>
      <w:r w:rsidRPr="00064605">
        <w:rPr>
          <w:rFonts w:eastAsia="Cambria"/>
          <w:i/>
          <w:spacing w:val="-1"/>
          <w:sz w:val="24"/>
          <w:szCs w:val="24"/>
        </w:rPr>
        <w:t>n</w:t>
      </w:r>
      <w:r w:rsidRPr="00064605">
        <w:rPr>
          <w:rFonts w:eastAsia="Cambria"/>
          <w:i/>
          <w:spacing w:val="1"/>
          <w:sz w:val="24"/>
          <w:szCs w:val="24"/>
        </w:rPr>
        <w:t>t</w:t>
      </w:r>
      <w:r w:rsidRPr="00064605">
        <w:rPr>
          <w:rFonts w:eastAsia="Cambria"/>
          <w:i/>
          <w:sz w:val="24"/>
          <w:szCs w:val="24"/>
        </w:rPr>
        <w:t>i</w:t>
      </w:r>
      <w:r w:rsidRPr="00064605">
        <w:rPr>
          <w:rFonts w:eastAsia="Cambria"/>
          <w:i/>
          <w:spacing w:val="-2"/>
          <w:sz w:val="24"/>
          <w:szCs w:val="24"/>
        </w:rPr>
        <w:t>o</w:t>
      </w:r>
      <w:r w:rsidRPr="00064605">
        <w:rPr>
          <w:rFonts w:eastAsia="Cambria"/>
          <w:i/>
          <w:spacing w:val="1"/>
          <w:sz w:val="24"/>
          <w:szCs w:val="24"/>
        </w:rPr>
        <w:t>na</w:t>
      </w:r>
      <w:r w:rsidRPr="00064605">
        <w:rPr>
          <w:rFonts w:eastAsia="Cambria"/>
          <w:i/>
          <w:spacing w:val="-2"/>
          <w:sz w:val="24"/>
          <w:szCs w:val="24"/>
        </w:rPr>
        <w:t>ll</w:t>
      </w:r>
      <w:r w:rsidRPr="00064605">
        <w:rPr>
          <w:rFonts w:eastAsia="Cambria"/>
          <w:i/>
          <w:sz w:val="24"/>
          <w:szCs w:val="24"/>
        </w:rPr>
        <w:t>y l</w:t>
      </w:r>
      <w:r w:rsidRPr="00064605">
        <w:rPr>
          <w:rFonts w:eastAsia="Cambria"/>
          <w:i/>
          <w:spacing w:val="1"/>
          <w:sz w:val="24"/>
          <w:szCs w:val="24"/>
        </w:rPr>
        <w:t>e</w:t>
      </w:r>
      <w:r w:rsidRPr="00064605">
        <w:rPr>
          <w:rFonts w:eastAsia="Cambria"/>
          <w:i/>
          <w:sz w:val="24"/>
          <w:szCs w:val="24"/>
        </w:rPr>
        <w:t>ft bl</w:t>
      </w:r>
      <w:r w:rsidRPr="00064605">
        <w:rPr>
          <w:rFonts w:eastAsia="Cambria"/>
          <w:i/>
          <w:spacing w:val="-1"/>
          <w:sz w:val="24"/>
          <w:szCs w:val="24"/>
        </w:rPr>
        <w:t>a</w:t>
      </w:r>
      <w:r w:rsidRPr="00064605">
        <w:rPr>
          <w:rFonts w:eastAsia="Cambria"/>
          <w:i/>
          <w:spacing w:val="1"/>
          <w:sz w:val="24"/>
          <w:szCs w:val="24"/>
        </w:rPr>
        <w:t>n</w:t>
      </w:r>
      <w:r w:rsidRPr="00064605">
        <w:rPr>
          <w:rFonts w:eastAsia="Cambria"/>
          <w:i/>
          <w:sz w:val="24"/>
          <w:szCs w:val="24"/>
        </w:rPr>
        <w:t>k</w:t>
      </w:r>
    </w:p>
    <w:p w:rsidR="002505FC" w:rsidRPr="00064605" w:rsidRDefault="002505FC">
      <w:pPr>
        <w:spacing w:before="2" w:line="140" w:lineRule="exact"/>
        <w:rPr>
          <w:sz w:val="15"/>
          <w:szCs w:val="15"/>
        </w:rPr>
      </w:pPr>
    </w:p>
    <w:p w:rsidR="002505FC" w:rsidRPr="00064605" w:rsidRDefault="002505FC">
      <w:pPr>
        <w:spacing w:line="200" w:lineRule="exact"/>
      </w:pPr>
    </w:p>
    <w:p w:rsidR="002505FC" w:rsidRPr="00064605" w:rsidRDefault="003E2070">
      <w:pPr>
        <w:spacing w:before="14"/>
        <w:ind w:left="545"/>
        <w:rPr>
          <w:rFonts w:eastAsia="Cambria"/>
          <w:sz w:val="32"/>
          <w:szCs w:val="32"/>
        </w:rPr>
      </w:pPr>
      <w:r w:rsidRPr="00064605">
        <w:rPr>
          <w:rFonts w:eastAsia="Cambria"/>
          <w:b/>
          <w:sz w:val="32"/>
          <w:szCs w:val="32"/>
        </w:rPr>
        <w:t>Table</w:t>
      </w:r>
      <w:r w:rsidRPr="00064605">
        <w:rPr>
          <w:rFonts w:eastAsia="Cambria"/>
          <w:b/>
          <w:spacing w:val="-7"/>
          <w:sz w:val="32"/>
          <w:szCs w:val="32"/>
        </w:rPr>
        <w:t xml:space="preserve"> </w:t>
      </w:r>
      <w:r w:rsidRPr="00064605">
        <w:rPr>
          <w:rFonts w:eastAsia="Cambria"/>
          <w:b/>
          <w:sz w:val="32"/>
          <w:szCs w:val="32"/>
        </w:rPr>
        <w:t>of</w:t>
      </w:r>
      <w:r w:rsidRPr="00064605">
        <w:rPr>
          <w:rFonts w:eastAsia="Cambria"/>
          <w:b/>
          <w:spacing w:val="-2"/>
          <w:sz w:val="32"/>
          <w:szCs w:val="32"/>
        </w:rPr>
        <w:t xml:space="preserve"> </w:t>
      </w:r>
      <w:r w:rsidRPr="00064605">
        <w:rPr>
          <w:rFonts w:eastAsia="Cambria"/>
          <w:b/>
          <w:sz w:val="32"/>
          <w:szCs w:val="32"/>
        </w:rPr>
        <w:t>Cont</w:t>
      </w:r>
      <w:r w:rsidRPr="00064605">
        <w:rPr>
          <w:rFonts w:eastAsia="Cambria"/>
          <w:b/>
          <w:spacing w:val="1"/>
          <w:sz w:val="32"/>
          <w:szCs w:val="32"/>
        </w:rPr>
        <w:t>e</w:t>
      </w:r>
      <w:r w:rsidRPr="00064605">
        <w:rPr>
          <w:rFonts w:eastAsia="Cambria"/>
          <w:b/>
          <w:sz w:val="32"/>
          <w:szCs w:val="32"/>
        </w:rPr>
        <w:t>n</w:t>
      </w:r>
      <w:r w:rsidRPr="00064605">
        <w:rPr>
          <w:rFonts w:eastAsia="Cambria"/>
          <w:b/>
          <w:spacing w:val="2"/>
          <w:sz w:val="32"/>
          <w:szCs w:val="32"/>
        </w:rPr>
        <w:t>t</w:t>
      </w:r>
      <w:r w:rsidRPr="00064605">
        <w:rPr>
          <w:rFonts w:eastAsia="Cambria"/>
          <w:b/>
          <w:sz w:val="32"/>
          <w:szCs w:val="32"/>
        </w:rPr>
        <w:t>s</w:t>
      </w:r>
    </w:p>
    <w:p w:rsidR="002505FC" w:rsidRPr="00064605" w:rsidRDefault="002505FC">
      <w:pPr>
        <w:spacing w:before="18" w:line="220" w:lineRule="exact"/>
        <w:rPr>
          <w:sz w:val="22"/>
          <w:szCs w:val="22"/>
        </w:rPr>
      </w:pPr>
    </w:p>
    <w:p w:rsidR="002505FC"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C</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e</w:t>
      </w:r>
      <w:r w:rsidRPr="00064605">
        <w:rPr>
          <w:rFonts w:eastAsia="Calibri"/>
          <w:spacing w:val="-1"/>
          <w:sz w:val="22"/>
          <w:szCs w:val="22"/>
        </w:rPr>
        <w:t>n</w:t>
      </w:r>
      <w:r w:rsidRPr="00064605">
        <w:rPr>
          <w:rFonts w:eastAsia="Calibri"/>
          <w:sz w:val="22"/>
          <w:szCs w:val="22"/>
        </w:rPr>
        <w:t>ts</w:t>
      </w:r>
      <w:r w:rsidRPr="00064605">
        <w:rPr>
          <w:rFonts w:eastAsia="Calibri"/>
          <w:spacing w:val="-27"/>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3</w:t>
      </w:r>
    </w:p>
    <w:p w:rsidR="002505FC" w:rsidRPr="00064605" w:rsidRDefault="002505FC">
      <w:pPr>
        <w:spacing w:before="2" w:line="140" w:lineRule="exact"/>
        <w:rPr>
          <w:sz w:val="14"/>
          <w:szCs w:val="14"/>
        </w:rPr>
      </w:pPr>
    </w:p>
    <w:p w:rsidR="002505FC" w:rsidRPr="00064605" w:rsidRDefault="003E2070">
      <w:pPr>
        <w:ind w:left="545"/>
        <w:rPr>
          <w:rFonts w:eastAsia="Calibri"/>
          <w:sz w:val="22"/>
          <w:szCs w:val="22"/>
        </w:rPr>
      </w:pPr>
      <w:r w:rsidRPr="00064605">
        <w:rPr>
          <w:rFonts w:eastAsia="Calibri"/>
          <w:spacing w:val="1"/>
          <w:sz w:val="22"/>
          <w:szCs w:val="22"/>
        </w:rPr>
        <w:t>L</w:t>
      </w:r>
      <w:r w:rsidRPr="00064605">
        <w:rPr>
          <w:rFonts w:eastAsia="Calibri"/>
          <w:sz w:val="22"/>
          <w:szCs w:val="22"/>
        </w:rPr>
        <w:t>ist</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T</w:t>
      </w:r>
      <w:r w:rsidRPr="00064605">
        <w:rPr>
          <w:rFonts w:eastAsia="Calibri"/>
          <w:sz w:val="22"/>
          <w:szCs w:val="22"/>
        </w:rPr>
        <w:t>a</w:t>
      </w:r>
      <w:r w:rsidRPr="00064605">
        <w:rPr>
          <w:rFonts w:eastAsia="Calibri"/>
          <w:spacing w:val="-1"/>
          <w:sz w:val="22"/>
          <w:szCs w:val="22"/>
        </w:rPr>
        <w:t>b</w:t>
      </w:r>
      <w:r w:rsidRPr="00064605">
        <w:rPr>
          <w:rFonts w:eastAsia="Calibri"/>
          <w:sz w:val="22"/>
          <w:szCs w:val="22"/>
        </w:rPr>
        <w:t>le</w:t>
      </w:r>
      <w:r w:rsidRPr="00064605">
        <w:rPr>
          <w:rFonts w:eastAsia="Calibri"/>
          <w:spacing w:val="1"/>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4</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D</w:t>
      </w:r>
      <w:r w:rsidRPr="00064605">
        <w:rPr>
          <w:rFonts w:eastAsia="Calibri"/>
          <w:sz w:val="22"/>
          <w:szCs w:val="22"/>
        </w:rPr>
        <w:t>efi</w:t>
      </w:r>
      <w:r w:rsidRPr="00064605">
        <w:rPr>
          <w:rFonts w:eastAsia="Calibri"/>
          <w:spacing w:val="-1"/>
          <w:sz w:val="22"/>
          <w:szCs w:val="22"/>
        </w:rPr>
        <w:t>n</w:t>
      </w:r>
      <w:r w:rsidRPr="00064605">
        <w:rPr>
          <w:rFonts w:eastAsia="Calibri"/>
          <w:sz w:val="22"/>
          <w:szCs w:val="22"/>
        </w:rPr>
        <w:t>it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 Ac</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ny</w:t>
      </w:r>
      <w:r w:rsidRPr="00064605">
        <w:rPr>
          <w:rFonts w:eastAsia="Calibri"/>
          <w:spacing w:val="1"/>
          <w:sz w:val="22"/>
          <w:szCs w:val="22"/>
        </w:rPr>
        <w:t>m</w:t>
      </w:r>
      <w:r w:rsidRPr="00064605">
        <w:rPr>
          <w:rFonts w:eastAsia="Calibri"/>
          <w:sz w:val="22"/>
          <w:szCs w:val="22"/>
        </w:rPr>
        <w:t>s,</w:t>
      </w:r>
      <w:r w:rsidRPr="00064605">
        <w:rPr>
          <w:rFonts w:eastAsia="Calibri"/>
          <w:spacing w:val="-2"/>
          <w:sz w:val="22"/>
          <w:szCs w:val="22"/>
        </w:rPr>
        <w:t xml:space="preserve"> </w:t>
      </w:r>
      <w:r w:rsidRPr="00064605">
        <w:rPr>
          <w:rFonts w:eastAsia="Calibri"/>
          <w:sz w:val="22"/>
          <w:szCs w:val="22"/>
        </w:rPr>
        <w:t>and</w:t>
      </w:r>
      <w:r w:rsidRPr="00064605">
        <w:rPr>
          <w:rFonts w:eastAsia="Calibri"/>
          <w:spacing w:val="-3"/>
          <w:sz w:val="22"/>
          <w:szCs w:val="22"/>
        </w:rPr>
        <w:t xml:space="preserve"> </w:t>
      </w:r>
      <w:r w:rsidRPr="00064605">
        <w:rPr>
          <w:rFonts w:eastAsia="Calibri"/>
          <w:sz w:val="22"/>
          <w:szCs w:val="22"/>
        </w:rPr>
        <w:t>A</w:t>
      </w:r>
      <w:r w:rsidRPr="00064605">
        <w:rPr>
          <w:rFonts w:eastAsia="Calibri"/>
          <w:spacing w:val="-1"/>
          <w:sz w:val="22"/>
          <w:szCs w:val="22"/>
        </w:rPr>
        <w:t>bb</w:t>
      </w:r>
      <w:r w:rsidRPr="00064605">
        <w:rPr>
          <w:rFonts w:eastAsia="Calibri"/>
          <w:sz w:val="22"/>
          <w:szCs w:val="22"/>
        </w:rPr>
        <w:t>re</w:t>
      </w:r>
      <w:r w:rsidRPr="00064605">
        <w:rPr>
          <w:rFonts w:eastAsia="Calibri"/>
          <w:spacing w:val="1"/>
          <w:sz w:val="22"/>
          <w:szCs w:val="22"/>
        </w:rPr>
        <w:t>v</w:t>
      </w:r>
      <w:r w:rsidRPr="00064605">
        <w:rPr>
          <w:rFonts w:eastAsia="Calibri"/>
          <w:sz w:val="22"/>
          <w:szCs w:val="22"/>
        </w:rPr>
        <w:t>iat</w:t>
      </w:r>
      <w:r w:rsidRPr="00064605">
        <w:rPr>
          <w:rFonts w:eastAsia="Calibri"/>
          <w:spacing w:val="-3"/>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pacing w:val="4"/>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6</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A</w:t>
      </w:r>
      <w:r w:rsidRPr="00064605">
        <w:rPr>
          <w:rFonts w:eastAsia="Calibri"/>
          <w:sz w:val="22"/>
          <w:szCs w:val="22"/>
        </w:rPr>
        <w:t xml:space="preserve">.    </w:t>
      </w:r>
      <w:r w:rsidRPr="00064605">
        <w:rPr>
          <w:rFonts w:eastAsia="Calibri"/>
          <w:spacing w:val="8"/>
          <w:sz w:val="22"/>
          <w:szCs w:val="22"/>
        </w:rPr>
        <w:t xml:space="preserve"> </w:t>
      </w:r>
      <w:r w:rsidRPr="00064605">
        <w:rPr>
          <w:rFonts w:eastAsia="Calibri"/>
          <w:sz w:val="22"/>
          <w:szCs w:val="22"/>
        </w:rPr>
        <w:t>Rep</w:t>
      </w:r>
      <w:r w:rsidRPr="00064605">
        <w:rPr>
          <w:rFonts w:eastAsia="Calibri"/>
          <w:spacing w:val="1"/>
          <w:sz w:val="22"/>
          <w:szCs w:val="22"/>
        </w:rPr>
        <w:t>o</w:t>
      </w:r>
      <w:r w:rsidRPr="00064605">
        <w:rPr>
          <w:rFonts w:eastAsia="Calibri"/>
          <w:sz w:val="22"/>
          <w:szCs w:val="22"/>
        </w:rPr>
        <w:t>rt</w:t>
      </w:r>
      <w:r w:rsidRPr="00064605">
        <w:rPr>
          <w:rFonts w:eastAsia="Calibri"/>
          <w:spacing w:val="-2"/>
          <w:sz w:val="22"/>
          <w:szCs w:val="22"/>
        </w:rPr>
        <w:t xml:space="preserve"> </w:t>
      </w:r>
      <w:r w:rsidRPr="00064605">
        <w:rPr>
          <w:rFonts w:eastAsia="Calibri"/>
          <w:sz w:val="22"/>
          <w:szCs w:val="22"/>
        </w:rPr>
        <w:t>No.</w:t>
      </w:r>
      <w:r w:rsidRPr="00064605">
        <w:rPr>
          <w:rFonts w:eastAsia="Calibri"/>
          <w:spacing w:val="-2"/>
          <w:sz w:val="22"/>
          <w:szCs w:val="22"/>
        </w:rPr>
        <w:t xml:space="preserve"> </w:t>
      </w:r>
      <w:r w:rsidRPr="00064605">
        <w:rPr>
          <w:rFonts w:eastAsia="Calibri"/>
          <w:sz w:val="22"/>
          <w:szCs w:val="22"/>
        </w:rPr>
        <w:t>1</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0"/>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1</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2"/>
          <w:sz w:val="22"/>
          <w:szCs w:val="22"/>
        </w:rPr>
        <w:t>j</w:t>
      </w:r>
      <w:r w:rsidRPr="00064605">
        <w:rPr>
          <w:rFonts w:eastAsia="Calibri"/>
          <w:sz w:val="22"/>
          <w:szCs w:val="22"/>
        </w:rPr>
        <w:t>ect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f</w:t>
      </w:r>
      <w:r w:rsidRPr="00064605">
        <w:rPr>
          <w:rFonts w:eastAsia="Calibri"/>
          <w:spacing w:val="1"/>
          <w:sz w:val="22"/>
          <w:szCs w:val="22"/>
        </w:rPr>
        <w:t>o</w:t>
      </w:r>
      <w:r w:rsidRPr="00064605">
        <w:rPr>
          <w:rFonts w:eastAsia="Calibri"/>
          <w:spacing w:val="-3"/>
          <w:sz w:val="22"/>
          <w:szCs w:val="22"/>
        </w:rPr>
        <w:t>r</w:t>
      </w:r>
      <w:r w:rsidRPr="00064605">
        <w:rPr>
          <w:rFonts w:eastAsia="Calibri"/>
          <w:spacing w:val="1"/>
          <w:sz w:val="22"/>
          <w:szCs w:val="22"/>
        </w:rPr>
        <w:t>m</w:t>
      </w:r>
      <w:r w:rsidRPr="00064605">
        <w:rPr>
          <w:rFonts w:eastAsia="Calibri"/>
          <w:sz w:val="22"/>
          <w:szCs w:val="22"/>
        </w:rPr>
        <w:t>at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3"/>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2</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4"/>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3</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C</w:t>
      </w:r>
      <w:r w:rsidRPr="00064605">
        <w:rPr>
          <w:rFonts w:eastAsia="Calibri"/>
          <w:spacing w:val="-1"/>
          <w:sz w:val="22"/>
          <w:szCs w:val="22"/>
        </w:rPr>
        <w:t>u</w:t>
      </w:r>
      <w:r w:rsidRPr="00064605">
        <w:rPr>
          <w:rFonts w:eastAsia="Calibri"/>
          <w:sz w:val="22"/>
          <w:szCs w:val="22"/>
        </w:rPr>
        <w:t>rre</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 xml:space="preserve"> </w:t>
      </w:r>
      <w:r w:rsidRPr="00064605">
        <w:rPr>
          <w:rFonts w:eastAsia="Calibri"/>
          <w:sz w:val="22"/>
          <w:szCs w:val="22"/>
        </w:rPr>
        <w:t>S</w:t>
      </w:r>
      <w:r w:rsidRPr="00064605">
        <w:rPr>
          <w:rFonts w:eastAsia="Calibri"/>
          <w:spacing w:val="-1"/>
          <w:sz w:val="22"/>
          <w:szCs w:val="22"/>
        </w:rPr>
        <w:t>i</w:t>
      </w:r>
      <w:r w:rsidRPr="00064605">
        <w:rPr>
          <w:rFonts w:eastAsia="Calibri"/>
          <w:sz w:val="22"/>
          <w:szCs w:val="22"/>
        </w:rPr>
        <w:t>tuat</w:t>
      </w:r>
      <w:r w:rsidRPr="00064605">
        <w:rPr>
          <w:rFonts w:eastAsia="Calibri"/>
          <w:spacing w:val="-3"/>
          <w:sz w:val="22"/>
          <w:szCs w:val="22"/>
        </w:rPr>
        <w:t>i</w:t>
      </w:r>
      <w:r w:rsidRPr="00064605">
        <w:rPr>
          <w:rFonts w:eastAsia="Calibri"/>
          <w:spacing w:val="1"/>
          <w:sz w:val="22"/>
          <w:szCs w:val="22"/>
        </w:rPr>
        <w:t>o</w:t>
      </w:r>
      <w:r w:rsidRPr="00064605">
        <w:rPr>
          <w:rFonts w:eastAsia="Calibri"/>
          <w:spacing w:val="12"/>
          <w:sz w:val="22"/>
          <w:szCs w:val="22"/>
        </w:rPr>
        <w:t>n</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4</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1"/>
          <w:sz w:val="22"/>
          <w:szCs w:val="22"/>
        </w:rPr>
        <w:t>b</w:t>
      </w:r>
      <w:r w:rsidRPr="00064605">
        <w:rPr>
          <w:rFonts w:eastAsia="Calibri"/>
          <w:spacing w:val="-3"/>
          <w:sz w:val="22"/>
          <w:szCs w:val="22"/>
        </w:rPr>
        <w:t>l</w:t>
      </w:r>
      <w:r w:rsidRPr="00064605">
        <w:rPr>
          <w:rFonts w:eastAsia="Calibri"/>
          <w:sz w:val="22"/>
          <w:szCs w:val="22"/>
        </w:rPr>
        <w:t>em</w:t>
      </w:r>
      <w:r w:rsidRPr="00064605">
        <w:rPr>
          <w:rFonts w:eastAsia="Calibri"/>
          <w:spacing w:val="-1"/>
          <w:sz w:val="22"/>
          <w:szCs w:val="22"/>
        </w:rPr>
        <w:t xml:space="preserve"> D</w:t>
      </w:r>
      <w:r w:rsidRPr="00064605">
        <w:rPr>
          <w:rFonts w:eastAsia="Calibri"/>
          <w:spacing w:val="2"/>
          <w:sz w:val="22"/>
          <w:szCs w:val="22"/>
        </w:rPr>
        <w:t>e</w:t>
      </w:r>
      <w:r w:rsidRPr="00064605">
        <w:rPr>
          <w:rFonts w:eastAsia="Calibri"/>
          <w:sz w:val="22"/>
          <w:szCs w:val="22"/>
        </w:rPr>
        <w:t>fi</w:t>
      </w:r>
      <w:r w:rsidRPr="00064605">
        <w:rPr>
          <w:rFonts w:eastAsia="Calibri"/>
          <w:spacing w:val="-1"/>
          <w:sz w:val="22"/>
          <w:szCs w:val="22"/>
        </w:rPr>
        <w:t>n</w:t>
      </w:r>
      <w:r w:rsidRPr="00064605">
        <w:rPr>
          <w:rFonts w:eastAsia="Calibri"/>
          <w:sz w:val="22"/>
          <w:szCs w:val="22"/>
        </w:rPr>
        <w:t>iti</w:t>
      </w:r>
      <w:r w:rsidRPr="00064605">
        <w:rPr>
          <w:rFonts w:eastAsia="Calibri"/>
          <w:spacing w:val="1"/>
          <w:sz w:val="22"/>
          <w:szCs w:val="22"/>
        </w:rPr>
        <w:t>o</w:t>
      </w:r>
      <w:r w:rsidRPr="00064605">
        <w:rPr>
          <w:rFonts w:eastAsia="Calibri"/>
          <w:sz w:val="22"/>
          <w:szCs w:val="22"/>
        </w:rPr>
        <w:t>n</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5</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3"/>
          <w:sz w:val="22"/>
          <w:szCs w:val="22"/>
        </w:rPr>
        <w:t>p</w:t>
      </w:r>
      <w:r w:rsidRPr="00064605">
        <w:rPr>
          <w:rFonts w:eastAsia="Calibri"/>
          <w:spacing w:val="1"/>
          <w:sz w:val="22"/>
          <w:szCs w:val="22"/>
        </w:rPr>
        <w:t>o</w:t>
      </w:r>
      <w:r w:rsidRPr="00064605">
        <w:rPr>
          <w:rFonts w:eastAsia="Calibri"/>
          <w:sz w:val="22"/>
          <w:szCs w:val="22"/>
        </w:rPr>
        <w:t xml:space="preserve">sed </w:t>
      </w:r>
      <w:r w:rsidRPr="00064605">
        <w:rPr>
          <w:rFonts w:eastAsia="Calibri"/>
          <w:spacing w:val="-3"/>
          <w:sz w:val="22"/>
          <w:szCs w:val="22"/>
        </w:rPr>
        <w:t>S</w:t>
      </w:r>
      <w:r w:rsidRPr="00064605">
        <w:rPr>
          <w:rFonts w:eastAsia="Calibri"/>
          <w:spacing w:val="1"/>
          <w:sz w:val="22"/>
          <w:szCs w:val="22"/>
        </w:rPr>
        <w:t>o</w:t>
      </w:r>
      <w:r w:rsidRPr="00064605">
        <w:rPr>
          <w:rFonts w:eastAsia="Calibri"/>
          <w:sz w:val="22"/>
          <w:szCs w:val="22"/>
        </w:rPr>
        <w:t>l</w:t>
      </w:r>
      <w:r w:rsidRPr="00064605">
        <w:rPr>
          <w:rFonts w:eastAsia="Calibri"/>
          <w:spacing w:val="-1"/>
          <w:sz w:val="22"/>
          <w:szCs w:val="22"/>
        </w:rPr>
        <w:t>u</w:t>
      </w:r>
      <w:r w:rsidRPr="00064605">
        <w:rPr>
          <w:rFonts w:eastAsia="Calibri"/>
          <w:sz w:val="22"/>
          <w:szCs w:val="22"/>
        </w:rPr>
        <w:t>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z w:val="22"/>
          <w:szCs w:val="22"/>
        </w:rPr>
        <w:t>Featu</w:t>
      </w:r>
      <w:r w:rsidRPr="00064605">
        <w:rPr>
          <w:rFonts w:eastAsia="Calibri"/>
          <w:spacing w:val="-1"/>
          <w:sz w:val="22"/>
          <w:szCs w:val="22"/>
        </w:rPr>
        <w:t>r</w:t>
      </w:r>
      <w:r w:rsidRPr="00064605">
        <w:rPr>
          <w:rFonts w:eastAsia="Calibri"/>
          <w:sz w:val="22"/>
          <w:szCs w:val="22"/>
        </w:rPr>
        <w:t>e</w:t>
      </w:r>
      <w:r w:rsidRPr="00064605">
        <w:rPr>
          <w:rFonts w:eastAsia="Calibri"/>
          <w:spacing w:val="1"/>
          <w:sz w:val="22"/>
          <w:szCs w:val="22"/>
        </w:rPr>
        <w:t xml:space="preserve"> </w:t>
      </w:r>
      <w:r w:rsidRPr="00064605">
        <w:rPr>
          <w:rFonts w:eastAsia="Calibri"/>
          <w:sz w:val="22"/>
          <w:szCs w:val="22"/>
        </w:rPr>
        <w:t>f</w:t>
      </w:r>
      <w:r w:rsidRPr="00064605">
        <w:rPr>
          <w:rFonts w:eastAsia="Calibri"/>
          <w:spacing w:val="-1"/>
          <w:sz w:val="22"/>
          <w:szCs w:val="22"/>
        </w:rPr>
        <w:t>un</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8</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A</w:t>
      </w:r>
      <w:r w:rsidRPr="00064605">
        <w:rPr>
          <w:rFonts w:eastAsia="Calibri"/>
          <w:spacing w:val="-1"/>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tages</w:t>
      </w:r>
      <w:r w:rsidRPr="00064605">
        <w:rPr>
          <w:rFonts w:eastAsia="Calibri"/>
          <w:spacing w:val="1"/>
          <w:sz w:val="22"/>
          <w:szCs w:val="22"/>
        </w:rPr>
        <w:t xml:space="preserve"> </w:t>
      </w:r>
      <w:r w:rsidRPr="00064605">
        <w:rPr>
          <w:rFonts w:eastAsia="Calibri"/>
          <w:sz w:val="22"/>
          <w:szCs w:val="22"/>
        </w:rPr>
        <w:t>a</w:t>
      </w:r>
      <w:r w:rsidRPr="00064605">
        <w:rPr>
          <w:rFonts w:eastAsia="Calibri"/>
          <w:spacing w:val="-1"/>
          <w:sz w:val="22"/>
          <w:szCs w:val="22"/>
        </w:rPr>
        <w:t>n</w:t>
      </w:r>
      <w:r w:rsidRPr="00064605">
        <w:rPr>
          <w:rFonts w:eastAsia="Calibri"/>
          <w:sz w:val="22"/>
          <w:szCs w:val="22"/>
        </w:rPr>
        <w:t>d</w:t>
      </w:r>
      <w:r w:rsidRPr="00064605">
        <w:rPr>
          <w:rFonts w:eastAsia="Calibri"/>
          <w:spacing w:val="-1"/>
          <w:sz w:val="22"/>
          <w:szCs w:val="22"/>
        </w:rPr>
        <w:t xml:space="preserve"> </w:t>
      </w:r>
      <w:r w:rsidRPr="00064605">
        <w:rPr>
          <w:rFonts w:eastAsia="Calibri"/>
          <w:sz w:val="22"/>
          <w:szCs w:val="22"/>
        </w:rPr>
        <w:t>dis</w:t>
      </w:r>
      <w:r w:rsidRPr="00064605">
        <w:rPr>
          <w:rFonts w:eastAsia="Calibri"/>
          <w:spacing w:val="-1"/>
          <w:sz w:val="22"/>
          <w:szCs w:val="22"/>
        </w:rPr>
        <w:t>a</w:t>
      </w:r>
      <w:r w:rsidRPr="00064605">
        <w:rPr>
          <w:rFonts w:eastAsia="Calibri"/>
          <w:spacing w:val="-3"/>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a</w:t>
      </w:r>
      <w:r w:rsidRPr="00064605">
        <w:rPr>
          <w:rFonts w:eastAsia="Calibri"/>
          <w:spacing w:val="-1"/>
          <w:sz w:val="22"/>
          <w:szCs w:val="22"/>
        </w:rPr>
        <w:t>g</w:t>
      </w:r>
      <w:r w:rsidRPr="00064605">
        <w:rPr>
          <w:rFonts w:eastAsia="Calibri"/>
          <w:sz w:val="22"/>
          <w:szCs w:val="22"/>
        </w:rPr>
        <w:t>es</w:t>
      </w:r>
      <w:r w:rsidRPr="00064605">
        <w:rPr>
          <w:rFonts w:eastAsia="Calibri"/>
          <w:spacing w:val="-3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6</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F</w:t>
      </w:r>
      <w:r w:rsidRPr="00064605">
        <w:rPr>
          <w:rFonts w:eastAsia="Calibri"/>
          <w:spacing w:val="-2"/>
          <w:sz w:val="22"/>
          <w:szCs w:val="22"/>
        </w:rPr>
        <w:t>u</w:t>
      </w:r>
      <w:r w:rsidRPr="00064605">
        <w:rPr>
          <w:rFonts w:eastAsia="Calibri"/>
          <w:spacing w:val="-1"/>
          <w:sz w:val="22"/>
          <w:szCs w:val="22"/>
        </w:rPr>
        <w:t>n</w:t>
      </w:r>
      <w:r w:rsidRPr="00064605">
        <w:rPr>
          <w:rFonts w:eastAsia="Calibri"/>
          <w:sz w:val="22"/>
          <w:szCs w:val="22"/>
        </w:rPr>
        <w:t>cti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al Req</w:t>
      </w:r>
      <w:r w:rsidRPr="00064605">
        <w:rPr>
          <w:rFonts w:eastAsia="Calibri"/>
          <w:spacing w:val="-1"/>
          <w:sz w:val="22"/>
          <w:szCs w:val="22"/>
        </w:rPr>
        <w:t>u</w:t>
      </w:r>
      <w:r w:rsidRPr="00064605">
        <w:rPr>
          <w:rFonts w:eastAsia="Calibri"/>
          <w:sz w:val="22"/>
          <w:szCs w:val="22"/>
        </w:rPr>
        <w:t>i</w:t>
      </w:r>
      <w:r w:rsidRPr="00064605">
        <w:rPr>
          <w:rFonts w:eastAsia="Calibri"/>
          <w:spacing w:val="-3"/>
          <w:sz w:val="22"/>
          <w:szCs w:val="22"/>
        </w:rPr>
        <w:t>r</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ents</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2505FC">
      <w:pPr>
        <w:spacing w:before="10"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m</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C</w:t>
      </w:r>
      <w:r w:rsidRPr="00064605">
        <w:rPr>
          <w:rFonts w:eastAsia="Calibri"/>
          <w:sz w:val="22"/>
          <w:szCs w:val="22"/>
        </w:rPr>
        <w:t>ard</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3"/>
          <w:sz w:val="22"/>
          <w:szCs w:val="22"/>
        </w:rPr>
        <w:t>g</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E</w:t>
      </w:r>
      <w:r w:rsidRPr="00064605">
        <w:rPr>
          <w:rFonts w:eastAsia="Calibri"/>
          <w:spacing w:val="1"/>
          <w:sz w:val="22"/>
          <w:szCs w:val="22"/>
        </w:rPr>
        <w:t>v</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.3      </w:t>
      </w:r>
      <w:r w:rsidRPr="00064605">
        <w:rPr>
          <w:rFonts w:eastAsia="Calibri"/>
          <w:spacing w:val="32"/>
          <w:sz w:val="22"/>
          <w:szCs w:val="22"/>
        </w:rPr>
        <w:t xml:space="preserve"> </w:t>
      </w:r>
      <w:r w:rsidRPr="00064605">
        <w:rPr>
          <w:rFonts w:eastAsia="Calibri"/>
          <w:sz w:val="22"/>
          <w:szCs w:val="22"/>
        </w:rPr>
        <w:t>Searc</w:t>
      </w:r>
      <w:r w:rsidRPr="00064605">
        <w:rPr>
          <w:rFonts w:eastAsia="Calibri"/>
          <w:spacing w:val="-1"/>
          <w:sz w:val="22"/>
          <w:szCs w:val="22"/>
        </w:rPr>
        <w:t>h</w:t>
      </w:r>
      <w:r w:rsidRPr="00064605">
        <w:rPr>
          <w:rFonts w:eastAsia="Calibri"/>
          <w:sz w:val="22"/>
          <w:szCs w:val="22"/>
        </w:rPr>
        <w:t>i</w:t>
      </w:r>
      <w:r w:rsidRPr="00064605">
        <w:rPr>
          <w:rFonts w:eastAsia="Calibri"/>
          <w:spacing w:val="-1"/>
          <w:sz w:val="22"/>
          <w:szCs w:val="22"/>
        </w:rPr>
        <w:t>n</w:t>
      </w:r>
      <w:r w:rsidRPr="00064605">
        <w:rPr>
          <w:rFonts w:eastAsia="Calibri"/>
          <w:sz w:val="22"/>
          <w:szCs w:val="22"/>
        </w:rPr>
        <w:t>g</w:t>
      </w:r>
      <w:r w:rsidRPr="00064605">
        <w:rPr>
          <w:rFonts w:eastAsia="Calibri"/>
          <w:spacing w:val="-31"/>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.4      </w:t>
      </w:r>
      <w:r w:rsidRPr="00064605">
        <w:rPr>
          <w:rFonts w:eastAsia="Calibri"/>
          <w:spacing w:val="32"/>
          <w:sz w:val="22"/>
          <w:szCs w:val="22"/>
        </w:rPr>
        <w:t xml:space="preserve"> </w:t>
      </w:r>
      <w:r w:rsidRPr="00064605">
        <w:rPr>
          <w:rFonts w:eastAsia="Calibri"/>
          <w:sz w:val="22"/>
          <w:szCs w:val="22"/>
        </w:rPr>
        <w:t>S</w:t>
      </w:r>
      <w:r w:rsidRPr="00064605">
        <w:rPr>
          <w:rFonts w:eastAsia="Calibri"/>
          <w:spacing w:val="-2"/>
          <w:sz w:val="22"/>
          <w:szCs w:val="22"/>
        </w:rPr>
        <w:t>u</w:t>
      </w:r>
      <w:r w:rsidRPr="00064605">
        <w:rPr>
          <w:rFonts w:eastAsia="Calibri"/>
          <w:spacing w:val="-1"/>
          <w:sz w:val="22"/>
          <w:szCs w:val="22"/>
        </w:rPr>
        <w:t>gg</w:t>
      </w:r>
      <w:r w:rsidRPr="00064605">
        <w:rPr>
          <w:rFonts w:eastAsia="Calibri"/>
          <w:sz w:val="22"/>
          <w:szCs w:val="22"/>
        </w:rPr>
        <w:t>es</w:t>
      </w:r>
      <w:r w:rsidRPr="00064605">
        <w:rPr>
          <w:rFonts w:eastAsia="Calibri"/>
          <w:spacing w:val="1"/>
          <w:sz w:val="22"/>
          <w:szCs w:val="22"/>
        </w:rPr>
        <w:t>t</w:t>
      </w:r>
      <w:r w:rsidRPr="00064605">
        <w:rPr>
          <w:rFonts w:eastAsia="Calibri"/>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5"/>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.5      </w:t>
      </w:r>
      <w:r w:rsidRPr="00064605">
        <w:rPr>
          <w:rFonts w:eastAsia="Calibri"/>
          <w:spacing w:val="32"/>
          <w:sz w:val="22"/>
          <w:szCs w:val="22"/>
        </w:rPr>
        <w:t xml:space="preserve"> </w:t>
      </w:r>
      <w:r w:rsidRPr="00064605">
        <w:rPr>
          <w:rFonts w:eastAsia="Calibri"/>
          <w:sz w:val="22"/>
          <w:szCs w:val="22"/>
        </w:rPr>
        <w:t>User</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g</w:t>
      </w:r>
      <w:r w:rsidRPr="00064605">
        <w:rPr>
          <w:rFonts w:eastAsia="Calibri"/>
          <w:spacing w:val="-2"/>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5"/>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sectPr w:rsidR="002505FC" w:rsidRPr="00064605">
          <w:footerReference w:type="default" r:id="rId10"/>
          <w:pgSz w:w="11920" w:h="16840"/>
          <w:pgMar w:top="1560" w:right="1040" w:bottom="280" w:left="1440" w:header="0" w:footer="792" w:gutter="0"/>
          <w:cols w:space="720"/>
        </w:sectPr>
      </w:pPr>
      <w:r w:rsidRPr="00064605">
        <w:rPr>
          <w:rFonts w:eastAsia="Calibri"/>
          <w:spacing w:val="1"/>
          <w:sz w:val="22"/>
          <w:szCs w:val="22"/>
        </w:rPr>
        <w:t>7</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R</w:t>
      </w:r>
      <w:r w:rsidRPr="00064605">
        <w:rPr>
          <w:rFonts w:eastAsia="Calibri"/>
          <w:spacing w:val="1"/>
          <w:sz w:val="22"/>
          <w:szCs w:val="22"/>
        </w:rPr>
        <w:t>o</w:t>
      </w:r>
      <w:r w:rsidRPr="00064605">
        <w:rPr>
          <w:rFonts w:eastAsia="Calibri"/>
          <w:sz w:val="22"/>
          <w:szCs w:val="22"/>
        </w:rPr>
        <w:t>le</w:t>
      </w:r>
      <w:r w:rsidRPr="00064605">
        <w:rPr>
          <w:rFonts w:eastAsia="Calibri"/>
          <w:spacing w:val="-2"/>
          <w:sz w:val="22"/>
          <w:szCs w:val="22"/>
        </w:rPr>
        <w:t xml:space="preserve"> </w:t>
      </w:r>
      <w:r w:rsidRPr="00064605">
        <w:rPr>
          <w:rFonts w:eastAsia="Calibri"/>
          <w:sz w:val="22"/>
          <w:szCs w:val="22"/>
        </w:rPr>
        <w:t>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w:t>
      </w:r>
      <w:r w:rsidRPr="00064605">
        <w:rPr>
          <w:rFonts w:eastAsia="Calibri"/>
          <w:spacing w:val="-3"/>
          <w:sz w:val="22"/>
          <w:szCs w:val="22"/>
        </w:rPr>
        <w:t>p</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si</w:t>
      </w:r>
      <w:r w:rsidRPr="00064605">
        <w:rPr>
          <w:rFonts w:eastAsia="Calibri"/>
          <w:spacing w:val="-1"/>
          <w:sz w:val="22"/>
          <w:szCs w:val="22"/>
        </w:rPr>
        <w:t>b</w:t>
      </w:r>
      <w:r w:rsidRPr="00064605">
        <w:rPr>
          <w:rFonts w:eastAsia="Calibri"/>
          <w:sz w:val="22"/>
          <w:szCs w:val="22"/>
        </w:rPr>
        <w:t>ility</w:t>
      </w:r>
      <w:r w:rsidRPr="00064605">
        <w:rPr>
          <w:rFonts w:eastAsia="Calibri"/>
          <w:spacing w:val="-1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Ta</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s</w:t>
      </w:r>
    </w:p>
    <w:p w:rsidR="002505FC" w:rsidRPr="00064605" w:rsidRDefault="002505FC">
      <w:pPr>
        <w:spacing w:before="18" w:line="220" w:lineRule="exact"/>
        <w:rPr>
          <w:sz w:val="22"/>
          <w:szCs w:val="22"/>
        </w:rPr>
      </w:pPr>
    </w:p>
    <w:p w:rsidR="00C65EC9"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1</w:t>
      </w:r>
      <w:r w:rsidRPr="00064605">
        <w:rPr>
          <w:rFonts w:eastAsia="Calibri"/>
          <w:sz w:val="22"/>
          <w:szCs w:val="22"/>
        </w:rPr>
        <w:t>:</w:t>
      </w:r>
      <w:r w:rsidRPr="00064605">
        <w:rPr>
          <w:rFonts w:eastAsia="Calibri"/>
          <w:spacing w:val="1"/>
          <w:sz w:val="22"/>
          <w:szCs w:val="22"/>
        </w:rPr>
        <w:t xml:space="preserve"> </w:t>
      </w:r>
      <w:r w:rsidRPr="00064605">
        <w:rPr>
          <w:rFonts w:eastAsia="Calibri"/>
          <w:spacing w:val="-2"/>
          <w:sz w:val="22"/>
          <w:szCs w:val="22"/>
        </w:rPr>
        <w:t>R</w:t>
      </w:r>
      <w:r w:rsidRPr="00064605">
        <w:rPr>
          <w:rFonts w:eastAsia="Calibri"/>
          <w:spacing w:val="1"/>
          <w:sz w:val="22"/>
          <w:szCs w:val="22"/>
        </w:rPr>
        <w:t>o</w:t>
      </w:r>
      <w:r w:rsidRPr="00064605">
        <w:rPr>
          <w:rFonts w:eastAsia="Calibri"/>
          <w:sz w:val="22"/>
          <w:szCs w:val="22"/>
        </w:rPr>
        <w:t>l</w:t>
      </w:r>
      <w:r w:rsidRPr="00064605">
        <w:rPr>
          <w:rFonts w:eastAsia="Calibri"/>
          <w:spacing w:val="-2"/>
          <w:sz w:val="22"/>
          <w:szCs w:val="22"/>
        </w:rPr>
        <w:t>e</w:t>
      </w:r>
      <w:r w:rsidRPr="00064605">
        <w:rPr>
          <w:rFonts w:eastAsia="Calibri"/>
          <w:sz w:val="22"/>
          <w:szCs w:val="22"/>
        </w:rPr>
        <w:t>s 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spon</w:t>
      </w:r>
      <w:r w:rsidRPr="00064605">
        <w:rPr>
          <w:rFonts w:eastAsia="Calibri"/>
          <w:spacing w:val="-3"/>
          <w:sz w:val="22"/>
          <w:szCs w:val="22"/>
        </w:rPr>
        <w:t>s</w:t>
      </w:r>
      <w:r w:rsidRPr="00064605">
        <w:rPr>
          <w:rFonts w:eastAsia="Calibri"/>
          <w:sz w:val="22"/>
          <w:szCs w:val="22"/>
        </w:rPr>
        <w:t>i</w:t>
      </w:r>
      <w:r w:rsidRPr="00064605">
        <w:rPr>
          <w:rFonts w:eastAsia="Calibri"/>
          <w:spacing w:val="-1"/>
          <w:sz w:val="22"/>
          <w:szCs w:val="22"/>
        </w:rPr>
        <w:t>b</w:t>
      </w:r>
      <w:r w:rsidRPr="00064605">
        <w:rPr>
          <w:rFonts w:eastAsia="Calibri"/>
          <w:sz w:val="22"/>
          <w:szCs w:val="22"/>
        </w:rPr>
        <w:t>ilities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2505FC" w:rsidRPr="00064605" w:rsidRDefault="002505FC" w:rsidP="00C65EC9">
      <w:pPr>
        <w:rPr>
          <w:rFonts w:eastAsia="Calibri"/>
          <w:sz w:val="22"/>
          <w:szCs w:val="22"/>
        </w:rPr>
        <w:sectPr w:rsidR="002505FC" w:rsidRPr="00064605">
          <w:footerReference w:type="default" r:id="rId11"/>
          <w:pgSz w:w="11920" w:h="16840"/>
          <w:pgMar w:top="1340" w:right="1040" w:bottom="280" w:left="1440" w:header="0" w:footer="279" w:gutter="0"/>
          <w:cols w:space="720"/>
        </w:sectPr>
      </w:pP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Fi</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res</w:t>
      </w:r>
    </w:p>
    <w:p w:rsidR="002505FC" w:rsidRPr="00064605" w:rsidRDefault="002505FC">
      <w:pPr>
        <w:spacing w:before="18" w:line="220" w:lineRule="exact"/>
        <w:rPr>
          <w:sz w:val="22"/>
          <w:szCs w:val="22"/>
        </w:rPr>
      </w:pPr>
    </w:p>
    <w:p w:rsidR="002505FC" w:rsidRPr="00064605" w:rsidRDefault="002505FC">
      <w:pPr>
        <w:ind w:left="545"/>
        <w:rPr>
          <w:rFonts w:eastAsia="Calibri"/>
          <w:sz w:val="22"/>
          <w:szCs w:val="22"/>
        </w:rPr>
        <w:sectPr w:rsidR="002505FC" w:rsidRPr="00064605">
          <w:footerReference w:type="default" r:id="rId12"/>
          <w:pgSz w:w="11920" w:h="16840"/>
          <w:pgMar w:top="1340" w:right="104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636"/>
        <w:rPr>
          <w:rFonts w:eastAsia="Cambria"/>
          <w:sz w:val="36"/>
          <w:szCs w:val="36"/>
        </w:rPr>
      </w:pPr>
      <w:r w:rsidRPr="00064605">
        <w:rPr>
          <w:rFonts w:eastAsia="Cambria"/>
          <w:b/>
          <w:sz w:val="36"/>
          <w:szCs w:val="36"/>
        </w:rPr>
        <w:t>D</w:t>
      </w:r>
      <w:r w:rsidRPr="00064605">
        <w:rPr>
          <w:rFonts w:eastAsia="Cambria"/>
          <w:b/>
          <w:spacing w:val="1"/>
          <w:sz w:val="36"/>
          <w:szCs w:val="36"/>
        </w:rPr>
        <w:t>e</w:t>
      </w:r>
      <w:r w:rsidRPr="00064605">
        <w:rPr>
          <w:rFonts w:eastAsia="Cambria"/>
          <w:b/>
          <w:sz w:val="36"/>
          <w:szCs w:val="36"/>
        </w:rPr>
        <w:t>fini</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r w:rsidRPr="00064605">
        <w:rPr>
          <w:rFonts w:eastAsia="Cambria"/>
          <w:b/>
          <w:spacing w:val="1"/>
          <w:sz w:val="36"/>
          <w:szCs w:val="36"/>
        </w:rPr>
        <w:t>s</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Acr</w:t>
      </w:r>
      <w:r w:rsidRPr="00064605">
        <w:rPr>
          <w:rFonts w:eastAsia="Cambria"/>
          <w:b/>
          <w:spacing w:val="-2"/>
          <w:sz w:val="36"/>
          <w:szCs w:val="36"/>
        </w:rPr>
        <w:t>o</w:t>
      </w:r>
      <w:r w:rsidRPr="00064605">
        <w:rPr>
          <w:rFonts w:eastAsia="Cambria"/>
          <w:b/>
          <w:sz w:val="36"/>
          <w:szCs w:val="36"/>
        </w:rPr>
        <w:t>n</w:t>
      </w:r>
      <w:r w:rsidRPr="00064605">
        <w:rPr>
          <w:rFonts w:eastAsia="Cambria"/>
          <w:b/>
          <w:spacing w:val="2"/>
          <w:sz w:val="36"/>
          <w:szCs w:val="36"/>
        </w:rPr>
        <w:t>y</w:t>
      </w:r>
      <w:r w:rsidRPr="00064605">
        <w:rPr>
          <w:rFonts w:eastAsia="Cambria"/>
          <w:b/>
          <w:spacing w:val="1"/>
          <w:sz w:val="36"/>
          <w:szCs w:val="36"/>
        </w:rPr>
        <w:t>m</w:t>
      </w:r>
      <w:r w:rsidRPr="00064605">
        <w:rPr>
          <w:rFonts w:eastAsia="Cambria"/>
          <w:b/>
          <w:sz w:val="36"/>
          <w:szCs w:val="36"/>
        </w:rPr>
        <w:t>s, a</w:t>
      </w:r>
      <w:r w:rsidRPr="00064605">
        <w:rPr>
          <w:rFonts w:eastAsia="Cambria"/>
          <w:b/>
          <w:spacing w:val="-1"/>
          <w:sz w:val="36"/>
          <w:szCs w:val="36"/>
        </w:rPr>
        <w:t>n</w:t>
      </w:r>
      <w:r w:rsidRPr="00064605">
        <w:rPr>
          <w:rFonts w:eastAsia="Cambria"/>
          <w:b/>
          <w:sz w:val="36"/>
          <w:szCs w:val="36"/>
        </w:rPr>
        <w:t xml:space="preserve">d </w:t>
      </w:r>
      <w:r w:rsidRPr="00064605">
        <w:rPr>
          <w:rFonts w:eastAsia="Cambria"/>
          <w:b/>
          <w:spacing w:val="-2"/>
          <w:sz w:val="36"/>
          <w:szCs w:val="36"/>
        </w:rPr>
        <w:t>A</w:t>
      </w:r>
      <w:r w:rsidRPr="00064605">
        <w:rPr>
          <w:rFonts w:eastAsia="Cambria"/>
          <w:b/>
          <w:sz w:val="36"/>
          <w:szCs w:val="36"/>
        </w:rPr>
        <w:t>b</w:t>
      </w:r>
      <w:r w:rsidRPr="00064605">
        <w:rPr>
          <w:rFonts w:eastAsia="Cambria"/>
          <w:b/>
          <w:spacing w:val="1"/>
          <w:sz w:val="36"/>
          <w:szCs w:val="36"/>
        </w:rPr>
        <w:t>b</w:t>
      </w:r>
      <w:r w:rsidRPr="00064605">
        <w:rPr>
          <w:rFonts w:eastAsia="Cambria"/>
          <w:b/>
          <w:sz w:val="36"/>
          <w:szCs w:val="36"/>
        </w:rPr>
        <w:t>re</w:t>
      </w:r>
      <w:r w:rsidRPr="00064605">
        <w:rPr>
          <w:rFonts w:eastAsia="Cambria"/>
          <w:b/>
          <w:spacing w:val="1"/>
          <w:sz w:val="36"/>
          <w:szCs w:val="36"/>
        </w:rPr>
        <w:t>v</w:t>
      </w:r>
      <w:r w:rsidRPr="00064605">
        <w:rPr>
          <w:rFonts w:eastAsia="Cambria"/>
          <w:b/>
          <w:sz w:val="36"/>
          <w:szCs w:val="36"/>
        </w:rPr>
        <w:t>iati</w:t>
      </w:r>
      <w:r w:rsidRPr="00064605">
        <w:rPr>
          <w:rFonts w:eastAsia="Cambria"/>
          <w:b/>
          <w:spacing w:val="-2"/>
          <w:sz w:val="36"/>
          <w:szCs w:val="36"/>
        </w:rPr>
        <w:t>o</w:t>
      </w:r>
      <w:r w:rsidRPr="00064605">
        <w:rPr>
          <w:rFonts w:eastAsia="Cambria"/>
          <w:b/>
          <w:sz w:val="36"/>
          <w:szCs w:val="36"/>
        </w:rPr>
        <w:t>ns</w:t>
      </w:r>
    </w:p>
    <w:p w:rsidR="001A1726" w:rsidRPr="00064605"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b/>
                <w:sz w:val="24"/>
                <w:szCs w:val="24"/>
              </w:rPr>
            </w:pPr>
            <w:r w:rsidRPr="00064605">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sz w:val="24"/>
                <w:szCs w:val="24"/>
              </w:rPr>
            </w:pPr>
            <w:r w:rsidRPr="00064605">
              <w:rPr>
                <w:b/>
                <w:sz w:val="24"/>
                <w:szCs w:val="24"/>
              </w:rPr>
              <w:t>Definition</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7430D5" w:rsidP="00047518">
            <w:pPr>
              <w:spacing w:before="3"/>
              <w:rPr>
                <w:sz w:val="24"/>
                <w:szCs w:val="24"/>
              </w:rPr>
            </w:pPr>
            <w:r w:rsidRPr="00064605">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3303C7" w:rsidP="00047518">
            <w:pPr>
              <w:spacing w:before="3"/>
              <w:rPr>
                <w:sz w:val="24"/>
                <w:szCs w:val="24"/>
              </w:rPr>
            </w:pPr>
            <w:r w:rsidRPr="00064605">
              <w:rPr>
                <w:sz w:val="24"/>
                <w:szCs w:val="24"/>
              </w:rPr>
              <w:t>Building</w:t>
            </w:r>
            <w:r w:rsidR="002D23BC" w:rsidRPr="00064605">
              <w:rPr>
                <w:sz w:val="24"/>
                <w:szCs w:val="24"/>
              </w:rPr>
              <w:t xml:space="preserve"> Material</w:t>
            </w:r>
            <w:r w:rsidR="00CA0E27" w:rsidRPr="00064605">
              <w:rPr>
                <w:sz w:val="24"/>
                <w:szCs w:val="24"/>
              </w:rPr>
              <w:t xml:space="preserve"> C2B</w:t>
            </w:r>
            <w:r w:rsidR="002D23BC" w:rsidRPr="00064605">
              <w:rPr>
                <w:sz w:val="24"/>
                <w:szCs w:val="24"/>
              </w:rPr>
              <w:t xml:space="preserve"> Website</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Customer to Business</w:t>
            </w:r>
          </w:p>
        </w:tc>
      </w:tr>
    </w:tbl>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tabs>
          <w:tab w:val="left" w:pos="1060"/>
        </w:tabs>
        <w:rPr>
          <w:rFonts w:eastAsia="Cambria"/>
          <w:sz w:val="24"/>
          <w:szCs w:val="24"/>
        </w:rPr>
      </w:pPr>
      <w:r w:rsidRPr="00064605">
        <w:rPr>
          <w:rFonts w:eastAsia="Cambria"/>
          <w:sz w:val="24"/>
          <w:szCs w:val="24"/>
        </w:rPr>
        <w:tab/>
      </w:r>
    </w:p>
    <w:p w:rsidR="002505FC" w:rsidRPr="00064605" w:rsidRDefault="001A1726" w:rsidP="001A1726">
      <w:pPr>
        <w:tabs>
          <w:tab w:val="left" w:pos="1060"/>
        </w:tabs>
        <w:rPr>
          <w:rFonts w:eastAsia="Cambria"/>
          <w:sz w:val="24"/>
          <w:szCs w:val="24"/>
        </w:rPr>
        <w:sectPr w:rsidR="002505FC" w:rsidRPr="00064605">
          <w:pgSz w:w="11920" w:h="16840"/>
          <w:pgMar w:top="1560" w:right="1420" w:bottom="280" w:left="1440" w:header="0" w:footer="792" w:gutter="0"/>
          <w:cols w:space="720"/>
        </w:sectPr>
      </w:pPr>
      <w:r w:rsidRPr="00064605">
        <w:rPr>
          <w:rFonts w:eastAsia="Cambria"/>
          <w:sz w:val="24"/>
          <w:szCs w:val="24"/>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498" w:right="4255"/>
        <w:jc w:val="center"/>
        <w:rPr>
          <w:rFonts w:eastAsia="Cambria"/>
          <w:sz w:val="36"/>
          <w:szCs w:val="36"/>
        </w:rPr>
      </w:pPr>
      <w:r w:rsidRPr="00064605">
        <w:rPr>
          <w:rFonts w:eastAsia="Cambria"/>
          <w:b/>
          <w:sz w:val="36"/>
          <w:szCs w:val="36"/>
        </w:rPr>
        <w:t>A.</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 1</w:t>
      </w:r>
      <w:r w:rsidRPr="00064605">
        <w:rPr>
          <w:rFonts w:eastAsia="Cambria"/>
          <w:b/>
          <w:spacing w:val="2"/>
          <w:sz w:val="36"/>
          <w:szCs w:val="36"/>
        </w:rPr>
        <w:t xml:space="preserve"> </w:t>
      </w:r>
      <w:r w:rsidRPr="00064605">
        <w:rPr>
          <w:rFonts w:eastAsia="Cambria"/>
          <w:b/>
          <w:spacing w:val="-1"/>
          <w:sz w:val="36"/>
          <w:szCs w:val="36"/>
        </w:rPr>
        <w:t>I</w:t>
      </w:r>
      <w:r w:rsidRPr="00064605">
        <w:rPr>
          <w:rFonts w:eastAsia="Cambria"/>
          <w:b/>
          <w:sz w:val="36"/>
          <w:szCs w:val="36"/>
        </w:rPr>
        <w:t>n</w:t>
      </w:r>
      <w:r w:rsidRPr="00064605">
        <w:rPr>
          <w:rFonts w:eastAsia="Cambria"/>
          <w:b/>
          <w:spacing w:val="1"/>
          <w:sz w:val="36"/>
          <w:szCs w:val="36"/>
        </w:rPr>
        <w:t>t</w:t>
      </w:r>
      <w:r w:rsidRPr="00064605">
        <w:rPr>
          <w:rFonts w:eastAsia="Cambria"/>
          <w:b/>
          <w:sz w:val="36"/>
          <w:szCs w:val="36"/>
        </w:rPr>
        <w:t>r</w:t>
      </w:r>
      <w:r w:rsidRPr="00064605">
        <w:rPr>
          <w:rFonts w:eastAsia="Cambria"/>
          <w:b/>
          <w:spacing w:val="-1"/>
          <w:sz w:val="36"/>
          <w:szCs w:val="36"/>
        </w:rPr>
        <w:t>o</w:t>
      </w:r>
      <w:r w:rsidRPr="00064605">
        <w:rPr>
          <w:rFonts w:eastAsia="Cambria"/>
          <w:b/>
          <w:spacing w:val="1"/>
          <w:sz w:val="36"/>
          <w:szCs w:val="36"/>
        </w:rPr>
        <w:t>du</w:t>
      </w:r>
      <w:r w:rsidRPr="00064605">
        <w:rPr>
          <w:rFonts w:eastAsia="Cambria"/>
          <w:b/>
          <w:sz w:val="36"/>
          <w:szCs w:val="36"/>
        </w:rPr>
        <w:t>cti</w:t>
      </w:r>
      <w:r w:rsidRPr="00064605">
        <w:rPr>
          <w:rFonts w:eastAsia="Cambria"/>
          <w:b/>
          <w:spacing w:val="-2"/>
          <w:sz w:val="36"/>
          <w:szCs w:val="36"/>
        </w:rPr>
        <w:t>o</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0"/>
          <w:sz w:val="32"/>
          <w:szCs w:val="32"/>
        </w:rPr>
        <w:t xml:space="preserve"> </w:t>
      </w:r>
      <w:r w:rsidRPr="00064605">
        <w:rPr>
          <w:rFonts w:eastAsia="Cambria"/>
          <w:b/>
          <w:spacing w:val="-1"/>
          <w:sz w:val="32"/>
          <w:szCs w:val="32"/>
        </w:rPr>
        <w:t>I</w:t>
      </w:r>
      <w:r w:rsidRPr="00064605">
        <w:rPr>
          <w:rFonts w:eastAsia="Cambria"/>
          <w:b/>
          <w:spacing w:val="1"/>
          <w:sz w:val="32"/>
          <w:szCs w:val="32"/>
        </w:rPr>
        <w:t>n</w:t>
      </w:r>
      <w:r w:rsidRPr="00064605">
        <w:rPr>
          <w:rFonts w:eastAsia="Cambria"/>
          <w:b/>
          <w:sz w:val="32"/>
          <w:szCs w:val="32"/>
        </w:rPr>
        <w:t>fo</w:t>
      </w:r>
      <w:r w:rsidRPr="00064605">
        <w:rPr>
          <w:rFonts w:eastAsia="Cambria"/>
          <w:b/>
          <w:spacing w:val="1"/>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pacing w:val="3"/>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rsidP="004453CD">
      <w:pPr>
        <w:spacing w:before="3"/>
        <w:ind w:left="1356" w:right="127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ect n</w:t>
      </w:r>
      <w:r w:rsidRPr="00064605">
        <w:rPr>
          <w:rFonts w:eastAsia="Cambria"/>
          <w:spacing w:val="1"/>
          <w:sz w:val="24"/>
          <w:szCs w:val="24"/>
        </w:rPr>
        <w:t>a</w:t>
      </w:r>
      <w:r w:rsidRPr="00064605">
        <w:rPr>
          <w:rFonts w:eastAsia="Cambria"/>
          <w:sz w:val="24"/>
          <w:szCs w:val="24"/>
        </w:rPr>
        <w:t xml:space="preserve">me: </w:t>
      </w:r>
      <w:r w:rsidR="004453CD" w:rsidRPr="00064605">
        <w:rPr>
          <w:rFonts w:eastAsia="Cambria"/>
          <w:b/>
          <w:sz w:val="24"/>
          <w:szCs w:val="24"/>
        </w:rPr>
        <w:t xml:space="preserve">Building Material C2B </w:t>
      </w:r>
      <w:r w:rsidR="007430D5" w:rsidRPr="00064605">
        <w:rPr>
          <w:rFonts w:eastAsia="Cambria"/>
          <w:b/>
          <w:sz w:val="24"/>
          <w:szCs w:val="24"/>
        </w:rPr>
        <w:t>Website</w:t>
      </w:r>
    </w:p>
    <w:p w:rsidR="002505FC" w:rsidRPr="00064605" w:rsidRDefault="003E2070">
      <w:pPr>
        <w:spacing w:line="280" w:lineRule="exact"/>
        <w:ind w:left="1356" w:right="500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 xml:space="preserve">ect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 xml:space="preserve"> </w:t>
      </w:r>
      <w:r w:rsidR="007430D5" w:rsidRPr="00064605">
        <w:rPr>
          <w:rFonts w:eastAsia="Cambria"/>
          <w:b/>
          <w:spacing w:val="-1"/>
          <w:sz w:val="24"/>
          <w:szCs w:val="24"/>
        </w:rPr>
        <w:t>BMW</w:t>
      </w:r>
    </w:p>
    <w:p w:rsidR="002505FC" w:rsidRPr="00064605" w:rsidRDefault="003E2070">
      <w:pPr>
        <w:spacing w:line="280" w:lineRule="exact"/>
        <w:ind w:left="1356" w:right="78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od</w:t>
      </w:r>
      <w:r w:rsidRPr="00064605">
        <w:rPr>
          <w:rFonts w:eastAsia="Cambria"/>
          <w:sz w:val="24"/>
          <w:szCs w:val="24"/>
        </w:rPr>
        <w:t>u</w:t>
      </w:r>
      <w:r w:rsidRPr="00064605">
        <w:rPr>
          <w:rFonts w:eastAsia="Cambria"/>
          <w:spacing w:val="-1"/>
          <w:sz w:val="24"/>
          <w:szCs w:val="24"/>
        </w:rPr>
        <w:t>c</w:t>
      </w:r>
      <w:r w:rsidRPr="00064605">
        <w:rPr>
          <w:rFonts w:eastAsia="Cambria"/>
          <w:sz w:val="24"/>
          <w:szCs w:val="24"/>
        </w:rPr>
        <w:t xml:space="preserve">t </w:t>
      </w:r>
      <w:r w:rsidRPr="00064605">
        <w:rPr>
          <w:rFonts w:eastAsia="Cambria"/>
          <w:spacing w:val="2"/>
          <w:sz w:val="24"/>
          <w:szCs w:val="24"/>
        </w:rPr>
        <w:t>T</w:t>
      </w:r>
      <w:r w:rsidRPr="00064605">
        <w:rPr>
          <w:rFonts w:eastAsia="Cambria"/>
          <w:spacing w:val="-1"/>
          <w:sz w:val="24"/>
          <w:szCs w:val="24"/>
        </w:rPr>
        <w:t>y</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 xml:space="preserve"> </w:t>
      </w:r>
      <w:r w:rsidR="00047518" w:rsidRPr="00064605">
        <w:rPr>
          <w:rFonts w:eastAsia="Cambria"/>
          <w:b/>
          <w:spacing w:val="-1"/>
          <w:sz w:val="24"/>
          <w:szCs w:val="24"/>
        </w:rPr>
        <w:t>Web Application</w:t>
      </w:r>
    </w:p>
    <w:p w:rsidR="002505FC" w:rsidRPr="00064605" w:rsidRDefault="003E2070">
      <w:pPr>
        <w:spacing w:line="280" w:lineRule="exact"/>
        <w:ind w:left="1356" w:right="4845"/>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t Da</w:t>
      </w:r>
      <w:r w:rsidRPr="00064605">
        <w:rPr>
          <w:rFonts w:eastAsia="Cambria"/>
          <w:spacing w:val="1"/>
          <w:sz w:val="24"/>
          <w:szCs w:val="24"/>
        </w:rPr>
        <w:t>t</w:t>
      </w:r>
      <w:r w:rsidRPr="00064605">
        <w:rPr>
          <w:rFonts w:eastAsia="Cambria"/>
          <w:sz w:val="24"/>
          <w:szCs w:val="24"/>
        </w:rPr>
        <w:t>e:</w:t>
      </w:r>
      <w:r w:rsidRPr="00064605">
        <w:rPr>
          <w:rFonts w:eastAsia="Cambria"/>
          <w:spacing w:val="1"/>
          <w:sz w:val="24"/>
          <w:szCs w:val="24"/>
        </w:rPr>
        <w:t xml:space="preserve"> </w:t>
      </w:r>
      <w:r w:rsidR="008A495D" w:rsidRPr="00064605">
        <w:rPr>
          <w:rFonts w:eastAsia="Cambria"/>
          <w:b/>
          <w:spacing w:val="1"/>
          <w:sz w:val="24"/>
          <w:szCs w:val="24"/>
        </w:rPr>
        <w:t>03/02/2017</w:t>
      </w:r>
    </w:p>
    <w:p w:rsidR="002505FC" w:rsidRPr="00064605" w:rsidRDefault="003E2070">
      <w:pPr>
        <w:ind w:left="1356" w:right="486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E</w:t>
      </w:r>
      <w:r w:rsidRPr="00064605">
        <w:rPr>
          <w:rFonts w:eastAsia="Cambria"/>
          <w:sz w:val="24"/>
          <w:szCs w:val="24"/>
        </w:rPr>
        <w:t>nd Dat</w:t>
      </w:r>
      <w:r w:rsidRPr="00064605">
        <w:rPr>
          <w:rFonts w:eastAsia="Cambria"/>
          <w:spacing w:val="1"/>
          <w:sz w:val="24"/>
          <w:szCs w:val="24"/>
        </w:rPr>
        <w:t>e</w:t>
      </w:r>
      <w:r w:rsidRPr="00064605">
        <w:rPr>
          <w:rFonts w:eastAsia="Cambria"/>
          <w:sz w:val="24"/>
          <w:szCs w:val="24"/>
        </w:rPr>
        <w:t>:</w:t>
      </w:r>
      <w:r w:rsidRPr="00064605">
        <w:rPr>
          <w:rFonts w:eastAsia="Cambria"/>
          <w:spacing w:val="-1"/>
          <w:sz w:val="24"/>
          <w:szCs w:val="24"/>
        </w:rPr>
        <w:t xml:space="preserve"> </w:t>
      </w:r>
    </w:p>
    <w:p w:rsidR="002505FC" w:rsidRPr="00064605" w:rsidRDefault="003E2070">
      <w:pPr>
        <w:spacing w:before="98"/>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5F739C" w:rsidRPr="00064605" w:rsidRDefault="005F739C" w:rsidP="009233CD">
      <w:pPr>
        <w:spacing w:before="19" w:line="220" w:lineRule="exact"/>
        <w:rPr>
          <w:sz w:val="22"/>
          <w:szCs w:val="22"/>
        </w:rPr>
      </w:pPr>
    </w:p>
    <w:p w:rsidR="009A6EED" w:rsidRPr="00064605" w:rsidRDefault="009A6EED" w:rsidP="0077477B">
      <w:pPr>
        <w:spacing w:line="276" w:lineRule="auto"/>
        <w:ind w:left="545" w:right="76"/>
        <w:jc w:val="both"/>
        <w:rPr>
          <w:spacing w:val="1"/>
          <w:sz w:val="24"/>
          <w:szCs w:val="24"/>
        </w:rPr>
      </w:pPr>
      <w:r w:rsidRPr="00064605">
        <w:rPr>
          <w:spacing w:val="1"/>
          <w:sz w:val="24"/>
          <w:szCs w:val="24"/>
        </w:rPr>
        <w:t xml:space="preserve">Nowadays, </w:t>
      </w:r>
      <w:r w:rsidR="002C4D1A" w:rsidRPr="00064605">
        <w:rPr>
          <w:spacing w:val="1"/>
          <w:sz w:val="24"/>
          <w:szCs w:val="24"/>
        </w:rPr>
        <w:t>the demand of buildin</w:t>
      </w:r>
      <w:r w:rsidR="00B61D75" w:rsidRPr="00064605">
        <w:rPr>
          <w:spacing w:val="1"/>
          <w:sz w:val="24"/>
          <w:szCs w:val="24"/>
        </w:rPr>
        <w:t>g a house is rising. Homeowners are</w:t>
      </w:r>
      <w:r w:rsidR="002C4D1A" w:rsidRPr="00064605">
        <w:rPr>
          <w:spacing w:val="1"/>
          <w:sz w:val="24"/>
          <w:szCs w:val="24"/>
        </w:rPr>
        <w:t xml:space="preserve"> looking forward to find the suitable</w:t>
      </w:r>
      <w:r w:rsidR="00C77665" w:rsidRPr="00064605">
        <w:rPr>
          <w:spacing w:val="1"/>
          <w:sz w:val="24"/>
          <w:szCs w:val="24"/>
        </w:rPr>
        <w:t xml:space="preserve"> material</w:t>
      </w:r>
      <w:r w:rsidR="002C4D1A" w:rsidRPr="00064605">
        <w:rPr>
          <w:spacing w:val="1"/>
          <w:sz w:val="24"/>
          <w:szCs w:val="24"/>
        </w:rPr>
        <w:t xml:space="preserve"> supplier. Together with the rapid growth of information technology, especially in e-commerce field.</w:t>
      </w:r>
      <w:r w:rsidR="00221D0A" w:rsidRPr="00064605">
        <w:rPr>
          <w:spacing w:val="1"/>
          <w:sz w:val="24"/>
          <w:szCs w:val="24"/>
        </w:rPr>
        <w:t xml:space="preserve"> The fact that</w:t>
      </w:r>
      <w:r w:rsidR="00B61D75" w:rsidRPr="00064605">
        <w:rPr>
          <w:spacing w:val="1"/>
          <w:sz w:val="24"/>
          <w:szCs w:val="24"/>
        </w:rPr>
        <w:t xml:space="preserve"> many</w:t>
      </w:r>
      <w:r w:rsidR="00221D0A" w:rsidRPr="00064605">
        <w:rPr>
          <w:spacing w:val="1"/>
          <w:sz w:val="24"/>
          <w:szCs w:val="24"/>
        </w:rPr>
        <w:t xml:space="preserve"> </w:t>
      </w:r>
      <w:r w:rsidR="00612D56" w:rsidRPr="00064605">
        <w:rPr>
          <w:spacing w:val="1"/>
          <w:sz w:val="24"/>
          <w:szCs w:val="24"/>
        </w:rPr>
        <w:t>e-commerce website</w:t>
      </w:r>
      <w:r w:rsidR="00B61D75" w:rsidRPr="00064605">
        <w:rPr>
          <w:spacing w:val="1"/>
          <w:sz w:val="24"/>
          <w:szCs w:val="24"/>
        </w:rPr>
        <w:t>s are</w:t>
      </w:r>
      <w:r w:rsidR="00612D56" w:rsidRPr="00064605">
        <w:rPr>
          <w:spacing w:val="1"/>
          <w:sz w:val="24"/>
          <w:szCs w:val="24"/>
        </w:rPr>
        <w:t xml:space="preserve"> </w:t>
      </w:r>
      <w:r w:rsidR="00CE4BFF" w:rsidRPr="00064605">
        <w:rPr>
          <w:spacing w:val="1"/>
          <w:sz w:val="24"/>
          <w:szCs w:val="24"/>
        </w:rPr>
        <w:t>not really</w:t>
      </w:r>
      <w:r w:rsidR="00B61D75" w:rsidRPr="00064605">
        <w:rPr>
          <w:spacing w:val="1"/>
          <w:sz w:val="24"/>
          <w:szCs w:val="24"/>
        </w:rPr>
        <w:t xml:space="preserve"> meet the customer’s need</w:t>
      </w:r>
      <w:r w:rsidR="00240F82" w:rsidRPr="00064605">
        <w:rPr>
          <w:spacing w:val="1"/>
          <w:sz w:val="24"/>
          <w:szCs w:val="24"/>
        </w:rPr>
        <w:t>.</w:t>
      </w:r>
      <w:r w:rsidR="00E22DF6" w:rsidRPr="00064605">
        <w:rPr>
          <w:spacing w:val="1"/>
          <w:sz w:val="24"/>
          <w:szCs w:val="24"/>
        </w:rPr>
        <w:t xml:space="preserve"> </w:t>
      </w:r>
      <w:r w:rsidR="00C77665" w:rsidRPr="00064605">
        <w:rPr>
          <w:spacing w:val="1"/>
          <w:sz w:val="24"/>
          <w:szCs w:val="24"/>
        </w:rPr>
        <w:t>Therefore, w</w:t>
      </w:r>
      <w:r w:rsidR="00C375CE" w:rsidRPr="00064605">
        <w:rPr>
          <w:spacing w:val="1"/>
          <w:sz w:val="24"/>
          <w:szCs w:val="24"/>
        </w:rPr>
        <w:t>e hope to create for our customer a ne</w:t>
      </w:r>
      <w:r w:rsidR="00240F82" w:rsidRPr="00064605">
        <w:rPr>
          <w:spacing w:val="1"/>
          <w:sz w:val="24"/>
          <w:szCs w:val="24"/>
        </w:rPr>
        <w:t>w experience in shopping online</w:t>
      </w:r>
      <w:r w:rsidR="00B01EB6" w:rsidRPr="00064605">
        <w:rPr>
          <w:spacing w:val="1"/>
          <w:sz w:val="24"/>
          <w:szCs w:val="24"/>
        </w:rPr>
        <w:t xml:space="preserve"> based on </w:t>
      </w:r>
      <w:r w:rsidR="00B0381F" w:rsidRPr="00064605">
        <w:rPr>
          <w:spacing w:val="1"/>
          <w:sz w:val="24"/>
          <w:szCs w:val="24"/>
        </w:rPr>
        <w:t>C2B</w:t>
      </w:r>
      <w:r w:rsidR="007B3E32" w:rsidRPr="00064605">
        <w:rPr>
          <w:spacing w:val="1"/>
          <w:sz w:val="24"/>
          <w:szCs w:val="24"/>
        </w:rPr>
        <w:t xml:space="preserve">. </w:t>
      </w:r>
      <w:r w:rsidR="00B530C5" w:rsidRPr="00064605">
        <w:rPr>
          <w:spacing w:val="1"/>
          <w:sz w:val="24"/>
          <w:szCs w:val="24"/>
        </w:rPr>
        <w:t xml:space="preserve">In </w:t>
      </w:r>
      <w:r w:rsidR="00791097" w:rsidRPr="00064605">
        <w:rPr>
          <w:spacing w:val="1"/>
          <w:sz w:val="24"/>
          <w:szCs w:val="24"/>
        </w:rPr>
        <w:t>C2B</w:t>
      </w:r>
      <w:r w:rsidR="00B530C5" w:rsidRPr="00064605">
        <w:rPr>
          <w:spacing w:val="1"/>
          <w:sz w:val="24"/>
          <w:szCs w:val="24"/>
        </w:rPr>
        <w:t xml:space="preserve"> model</w:t>
      </w:r>
      <w:r w:rsidR="00791097" w:rsidRPr="00064605">
        <w:rPr>
          <w:spacing w:val="1"/>
          <w:sz w:val="24"/>
          <w:szCs w:val="24"/>
        </w:rPr>
        <w:t xml:space="preserve">, </w:t>
      </w:r>
      <w:r w:rsidR="0076514D" w:rsidRPr="00064605">
        <w:rPr>
          <w:spacing w:val="1"/>
          <w:sz w:val="24"/>
          <w:szCs w:val="24"/>
        </w:rPr>
        <w:t xml:space="preserve">sometimes known as </w:t>
      </w:r>
      <w:r w:rsidR="003E0690" w:rsidRPr="00064605">
        <w:rPr>
          <w:spacing w:val="1"/>
          <w:sz w:val="24"/>
          <w:szCs w:val="24"/>
        </w:rPr>
        <w:t>Consumer</w:t>
      </w:r>
      <w:r w:rsidR="0076514D" w:rsidRPr="00064605">
        <w:rPr>
          <w:spacing w:val="1"/>
          <w:sz w:val="24"/>
          <w:szCs w:val="24"/>
        </w:rPr>
        <w:t xml:space="preserve"> to Business, is </w:t>
      </w:r>
      <w:r w:rsidR="00F50873" w:rsidRPr="00064605">
        <w:rPr>
          <w:spacing w:val="1"/>
          <w:sz w:val="24"/>
          <w:szCs w:val="24"/>
        </w:rPr>
        <w:t>a business model where</w:t>
      </w:r>
      <w:r w:rsidR="00DA6F04" w:rsidRPr="00064605">
        <w:rPr>
          <w:spacing w:val="1"/>
          <w:sz w:val="24"/>
          <w:szCs w:val="24"/>
        </w:rPr>
        <w:t xml:space="preserve"> </w:t>
      </w:r>
      <w:r w:rsidR="003E0690" w:rsidRPr="00064605">
        <w:rPr>
          <w:spacing w:val="1"/>
          <w:sz w:val="24"/>
          <w:szCs w:val="24"/>
        </w:rPr>
        <w:t>consumers create products and services which are consumed by businesses and organization</w:t>
      </w:r>
      <w:r w:rsidR="00232110" w:rsidRPr="00064605">
        <w:rPr>
          <w:spacing w:val="1"/>
          <w:sz w:val="24"/>
          <w:szCs w:val="24"/>
        </w:rPr>
        <w:t>.</w:t>
      </w:r>
      <w:r w:rsidR="00A46FE1" w:rsidRPr="00064605">
        <w:rPr>
          <w:spacing w:val="1"/>
          <w:sz w:val="24"/>
          <w:szCs w:val="24"/>
        </w:rPr>
        <w:t xml:space="preserve"> </w:t>
      </w:r>
      <w:r w:rsidR="00955627" w:rsidRPr="00064605">
        <w:rPr>
          <w:spacing w:val="1"/>
          <w:sz w:val="24"/>
          <w:szCs w:val="24"/>
        </w:rPr>
        <w:t>According to</w:t>
      </w:r>
      <w:r w:rsidR="006854B6" w:rsidRPr="00064605">
        <w:rPr>
          <w:spacing w:val="1"/>
          <w:sz w:val="24"/>
          <w:szCs w:val="24"/>
        </w:rPr>
        <w:t xml:space="preserve"> </w:t>
      </w:r>
      <w:r w:rsidR="00232110" w:rsidRPr="00064605">
        <w:rPr>
          <w:spacing w:val="1"/>
          <w:sz w:val="24"/>
          <w:szCs w:val="24"/>
        </w:rPr>
        <w:t>our research and analysis</w:t>
      </w:r>
      <w:r w:rsidR="00232110" w:rsidRPr="00064605">
        <w:rPr>
          <w:sz w:val="24"/>
          <w:szCs w:val="24"/>
        </w:rPr>
        <w:t>,</w:t>
      </w:r>
      <w:r w:rsidR="00232110" w:rsidRPr="00064605">
        <w:rPr>
          <w:spacing w:val="3"/>
          <w:sz w:val="24"/>
          <w:szCs w:val="24"/>
        </w:rPr>
        <w:t xml:space="preserve"> </w:t>
      </w:r>
      <w:r w:rsidR="00232110" w:rsidRPr="00064605">
        <w:rPr>
          <w:spacing w:val="-1"/>
          <w:sz w:val="24"/>
          <w:szCs w:val="24"/>
        </w:rPr>
        <w:t>w</w:t>
      </w:r>
      <w:r w:rsidR="00232110" w:rsidRPr="00064605">
        <w:rPr>
          <w:sz w:val="24"/>
          <w:szCs w:val="24"/>
        </w:rPr>
        <w:t xml:space="preserve">e </w:t>
      </w:r>
      <w:r w:rsidR="00232110" w:rsidRPr="00064605">
        <w:rPr>
          <w:spacing w:val="1"/>
          <w:sz w:val="24"/>
          <w:szCs w:val="24"/>
        </w:rPr>
        <w:t>i</w:t>
      </w:r>
      <w:r w:rsidR="00232110" w:rsidRPr="00064605">
        <w:rPr>
          <w:spacing w:val="-2"/>
          <w:sz w:val="24"/>
          <w:szCs w:val="24"/>
        </w:rPr>
        <w:t>n</w:t>
      </w:r>
      <w:r w:rsidR="00232110" w:rsidRPr="00064605">
        <w:rPr>
          <w:spacing w:val="1"/>
          <w:sz w:val="24"/>
          <w:szCs w:val="24"/>
        </w:rPr>
        <w:t>t</w:t>
      </w:r>
      <w:r w:rsidR="00232110" w:rsidRPr="00064605">
        <w:rPr>
          <w:sz w:val="24"/>
          <w:szCs w:val="24"/>
        </w:rPr>
        <w:t>r</w:t>
      </w:r>
      <w:r w:rsidR="00232110" w:rsidRPr="00064605">
        <w:rPr>
          <w:spacing w:val="-2"/>
          <w:sz w:val="24"/>
          <w:szCs w:val="24"/>
        </w:rPr>
        <w:t>o</w:t>
      </w:r>
      <w:r w:rsidR="00232110" w:rsidRPr="00064605">
        <w:rPr>
          <w:sz w:val="24"/>
          <w:szCs w:val="24"/>
        </w:rPr>
        <w:t>duce</w:t>
      </w:r>
      <w:r w:rsidR="00232110" w:rsidRPr="00064605">
        <w:rPr>
          <w:spacing w:val="3"/>
          <w:sz w:val="24"/>
          <w:szCs w:val="24"/>
        </w:rPr>
        <w:t xml:space="preserve"> </w:t>
      </w:r>
      <w:r w:rsidR="00232110" w:rsidRPr="00064605">
        <w:rPr>
          <w:sz w:val="24"/>
          <w:szCs w:val="24"/>
        </w:rPr>
        <w:t>a new</w:t>
      </w:r>
      <w:r w:rsidR="00232110" w:rsidRPr="00064605">
        <w:rPr>
          <w:spacing w:val="2"/>
          <w:sz w:val="24"/>
          <w:szCs w:val="24"/>
        </w:rPr>
        <w:t xml:space="preserve"> </w:t>
      </w:r>
      <w:r w:rsidR="00232110" w:rsidRPr="00064605">
        <w:rPr>
          <w:sz w:val="24"/>
          <w:szCs w:val="24"/>
        </w:rPr>
        <w:t>s</w:t>
      </w:r>
      <w:r w:rsidR="00232110" w:rsidRPr="00064605">
        <w:rPr>
          <w:spacing w:val="-2"/>
          <w:sz w:val="24"/>
          <w:szCs w:val="24"/>
        </w:rPr>
        <w:t>o</w:t>
      </w:r>
      <w:r w:rsidR="00232110" w:rsidRPr="00064605">
        <w:rPr>
          <w:spacing w:val="1"/>
          <w:sz w:val="24"/>
          <w:szCs w:val="24"/>
        </w:rPr>
        <w:t>l</w:t>
      </w:r>
      <w:r w:rsidR="00232110" w:rsidRPr="00064605">
        <w:rPr>
          <w:sz w:val="24"/>
          <w:szCs w:val="24"/>
        </w:rPr>
        <w:t>u</w:t>
      </w:r>
      <w:r w:rsidR="00232110" w:rsidRPr="00064605">
        <w:rPr>
          <w:spacing w:val="-1"/>
          <w:sz w:val="24"/>
          <w:szCs w:val="24"/>
        </w:rPr>
        <w:t>t</w:t>
      </w:r>
      <w:r w:rsidR="00232110" w:rsidRPr="00064605">
        <w:rPr>
          <w:spacing w:val="1"/>
          <w:sz w:val="24"/>
          <w:szCs w:val="24"/>
        </w:rPr>
        <w:t>i</w:t>
      </w:r>
      <w:r w:rsidR="00232110" w:rsidRPr="00064605">
        <w:rPr>
          <w:sz w:val="24"/>
          <w:szCs w:val="24"/>
        </w:rPr>
        <w:t xml:space="preserve">on </w:t>
      </w:r>
      <w:r w:rsidR="00232110" w:rsidRPr="00064605">
        <w:rPr>
          <w:spacing w:val="1"/>
          <w:sz w:val="24"/>
          <w:szCs w:val="24"/>
        </w:rPr>
        <w:t>f</w:t>
      </w:r>
      <w:r w:rsidR="00232110" w:rsidRPr="00064605">
        <w:rPr>
          <w:sz w:val="24"/>
          <w:szCs w:val="24"/>
        </w:rPr>
        <w:t>or</w:t>
      </w:r>
      <w:r w:rsidR="00232110" w:rsidRPr="00064605">
        <w:rPr>
          <w:spacing w:val="3"/>
          <w:sz w:val="24"/>
          <w:szCs w:val="24"/>
        </w:rPr>
        <w:t xml:space="preserve"> </w:t>
      </w:r>
      <w:r w:rsidR="00232110" w:rsidRPr="00064605">
        <w:rPr>
          <w:spacing w:val="-1"/>
          <w:sz w:val="24"/>
          <w:szCs w:val="24"/>
        </w:rPr>
        <w:t>building material</w:t>
      </w:r>
      <w:r w:rsidR="007A479C" w:rsidRPr="00064605">
        <w:rPr>
          <w:spacing w:val="-1"/>
          <w:sz w:val="24"/>
          <w:szCs w:val="24"/>
        </w:rPr>
        <w:t xml:space="preserve"> C2B</w:t>
      </w:r>
      <w:r w:rsidR="00232110" w:rsidRPr="00064605">
        <w:rPr>
          <w:spacing w:val="3"/>
          <w:sz w:val="24"/>
          <w:szCs w:val="24"/>
        </w:rPr>
        <w:t xml:space="preserve"> </w:t>
      </w:r>
      <w:r w:rsidR="00232110" w:rsidRPr="00064605">
        <w:rPr>
          <w:sz w:val="24"/>
          <w:szCs w:val="24"/>
        </w:rPr>
        <w:t>website</w:t>
      </w:r>
      <w:r w:rsidR="002D577F" w:rsidRPr="00064605">
        <w:rPr>
          <w:sz w:val="24"/>
          <w:szCs w:val="24"/>
        </w:rPr>
        <w:t>.</w:t>
      </w:r>
      <w:r w:rsidR="00DC0493" w:rsidRPr="00064605">
        <w:rPr>
          <w:sz w:val="24"/>
          <w:szCs w:val="24"/>
        </w:rPr>
        <w:t xml:space="preserve"> </w:t>
      </w:r>
    </w:p>
    <w:p w:rsidR="009A6EED" w:rsidRPr="00064605" w:rsidRDefault="009A6EED" w:rsidP="009A6EED">
      <w:pPr>
        <w:spacing w:line="276" w:lineRule="auto"/>
        <w:ind w:left="545" w:right="76"/>
        <w:jc w:val="both"/>
        <w:rPr>
          <w:spacing w:val="1"/>
          <w:sz w:val="24"/>
          <w:szCs w:val="24"/>
        </w:rPr>
      </w:pPr>
    </w:p>
    <w:p w:rsidR="009A6EED" w:rsidRPr="00064605" w:rsidRDefault="00232110" w:rsidP="009A6EED">
      <w:pPr>
        <w:spacing w:line="276" w:lineRule="auto"/>
        <w:ind w:left="545" w:right="76"/>
        <w:jc w:val="both"/>
        <w:rPr>
          <w:spacing w:val="-3"/>
          <w:sz w:val="24"/>
          <w:szCs w:val="24"/>
        </w:rPr>
      </w:pPr>
      <w:r w:rsidRPr="00064605">
        <w:rPr>
          <w:spacing w:val="-3"/>
          <w:sz w:val="24"/>
          <w:szCs w:val="24"/>
        </w:rPr>
        <w:t>We build a system which help</w:t>
      </w:r>
      <w:r w:rsidR="009A6EED" w:rsidRPr="00064605">
        <w:rPr>
          <w:spacing w:val="-3"/>
          <w:sz w:val="24"/>
          <w:szCs w:val="24"/>
        </w:rPr>
        <w:t xml:space="preserve"> customer</w:t>
      </w:r>
      <w:r w:rsidR="00B61D75" w:rsidRPr="00064605">
        <w:rPr>
          <w:spacing w:val="-3"/>
          <w:sz w:val="24"/>
          <w:szCs w:val="24"/>
        </w:rPr>
        <w:t>s</w:t>
      </w:r>
      <w:r w:rsidRPr="00064605">
        <w:rPr>
          <w:spacing w:val="-3"/>
          <w:sz w:val="24"/>
          <w:szCs w:val="24"/>
        </w:rPr>
        <w:t xml:space="preserve"> to</w:t>
      </w:r>
      <w:r w:rsidR="009A6EED" w:rsidRPr="00064605">
        <w:rPr>
          <w:spacing w:val="-3"/>
          <w:sz w:val="24"/>
          <w:szCs w:val="24"/>
        </w:rPr>
        <w:t xml:space="preserve"> find more suppliers with the mo</w:t>
      </w:r>
      <w:r w:rsidR="00D51FB9" w:rsidRPr="00064605">
        <w:rPr>
          <w:spacing w:val="-3"/>
          <w:sz w:val="24"/>
          <w:szCs w:val="24"/>
        </w:rPr>
        <w:t>st reasonable price.  S</w:t>
      </w:r>
      <w:r w:rsidR="009A6EED" w:rsidRPr="00064605">
        <w:rPr>
          <w:spacing w:val="-3"/>
          <w:sz w:val="24"/>
          <w:szCs w:val="24"/>
        </w:rPr>
        <w:t>uppliers also find their own potential customer</w:t>
      </w:r>
      <w:r w:rsidR="002D577F" w:rsidRPr="00064605">
        <w:rPr>
          <w:spacing w:val="-3"/>
          <w:sz w:val="24"/>
          <w:szCs w:val="24"/>
        </w:rPr>
        <w:t>s</w:t>
      </w:r>
      <w:r w:rsidRPr="00064605">
        <w:rPr>
          <w:spacing w:val="-3"/>
          <w:sz w:val="24"/>
          <w:szCs w:val="24"/>
        </w:rPr>
        <w:t xml:space="preserve">. Moreover, </w:t>
      </w:r>
      <w:r w:rsidR="00295E90" w:rsidRPr="00064605">
        <w:rPr>
          <w:spacing w:val="-3"/>
          <w:sz w:val="24"/>
          <w:szCs w:val="24"/>
        </w:rPr>
        <w:t>building material shops can also improve their revenues</w:t>
      </w:r>
      <w:r w:rsidR="00195039" w:rsidRPr="00064605">
        <w:rPr>
          <w:spacing w:val="-3"/>
          <w:sz w:val="24"/>
          <w:szCs w:val="24"/>
        </w:rPr>
        <w:t xml:space="preserve"> by helping customer to find the </w:t>
      </w:r>
      <w:r w:rsidR="00B61D75" w:rsidRPr="00064605">
        <w:rPr>
          <w:spacing w:val="-3"/>
          <w:sz w:val="24"/>
          <w:szCs w:val="24"/>
        </w:rPr>
        <w:t>suitable material</w:t>
      </w:r>
      <w:r w:rsidR="00295E90" w:rsidRPr="00064605">
        <w:rPr>
          <w:spacing w:val="-3"/>
          <w:sz w:val="24"/>
          <w:szCs w:val="24"/>
        </w:rPr>
        <w:t>.</w:t>
      </w:r>
      <w:r w:rsidR="00FF031C" w:rsidRPr="00064605">
        <w:rPr>
          <w:spacing w:val="-3"/>
          <w:sz w:val="24"/>
          <w:szCs w:val="24"/>
        </w:rPr>
        <w:t xml:space="preserve"> </w:t>
      </w:r>
    </w:p>
    <w:p w:rsidR="002505FC" w:rsidRPr="00064605" w:rsidRDefault="002505FC">
      <w:pPr>
        <w:spacing w:before="8" w:line="200" w:lineRule="exact"/>
      </w:pPr>
    </w:p>
    <w:p w:rsidR="003B782E" w:rsidRPr="00064605" w:rsidRDefault="003E2070" w:rsidP="003C2F0C">
      <w:pPr>
        <w:ind w:left="905"/>
        <w:rPr>
          <w:rFonts w:eastAsia="Cambria"/>
          <w:b/>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Current</w:t>
      </w:r>
      <w:r w:rsidRPr="00064605">
        <w:rPr>
          <w:rFonts w:eastAsia="Cambria"/>
          <w:b/>
          <w:spacing w:val="-8"/>
          <w:sz w:val="32"/>
          <w:szCs w:val="32"/>
        </w:rPr>
        <w:t xml:space="preserve"> </w:t>
      </w:r>
      <w:r w:rsidRPr="00064605">
        <w:rPr>
          <w:rFonts w:eastAsia="Cambria"/>
          <w:b/>
          <w:sz w:val="32"/>
          <w:szCs w:val="32"/>
        </w:rPr>
        <w:t>Sit</w:t>
      </w:r>
      <w:r w:rsidRPr="00064605">
        <w:rPr>
          <w:rFonts w:eastAsia="Cambria"/>
          <w:b/>
          <w:spacing w:val="-1"/>
          <w:sz w:val="32"/>
          <w:szCs w:val="32"/>
        </w:rPr>
        <w:t>u</w:t>
      </w:r>
      <w:r w:rsidRPr="00064605">
        <w:rPr>
          <w:rFonts w:eastAsia="Cambria"/>
          <w:b/>
          <w:sz w:val="32"/>
          <w:szCs w:val="32"/>
        </w:rPr>
        <w:t>at</w:t>
      </w:r>
      <w:r w:rsidRPr="00064605">
        <w:rPr>
          <w:rFonts w:eastAsia="Cambria"/>
          <w:b/>
          <w:spacing w:val="1"/>
          <w:sz w:val="32"/>
          <w:szCs w:val="32"/>
        </w:rPr>
        <w:t>i</w:t>
      </w:r>
      <w:r w:rsidRPr="00064605">
        <w:rPr>
          <w:rFonts w:eastAsia="Cambria"/>
          <w:b/>
          <w:spacing w:val="3"/>
          <w:sz w:val="32"/>
          <w:szCs w:val="32"/>
        </w:rPr>
        <w:t>o</w:t>
      </w:r>
      <w:r w:rsidRPr="00064605">
        <w:rPr>
          <w:rFonts w:eastAsia="Cambria"/>
          <w:b/>
          <w:sz w:val="32"/>
          <w:szCs w:val="32"/>
        </w:rPr>
        <w:t>n</w:t>
      </w:r>
    </w:p>
    <w:p w:rsidR="00594CD5" w:rsidRPr="00064605" w:rsidRDefault="00594CD5" w:rsidP="001A1726">
      <w:pPr>
        <w:rPr>
          <w:rFonts w:eastAsia="Cambria"/>
          <w:sz w:val="32"/>
          <w:szCs w:val="32"/>
        </w:rPr>
      </w:pPr>
    </w:p>
    <w:p w:rsidR="003B782E" w:rsidRPr="00064605" w:rsidRDefault="00DB2831" w:rsidP="001F59C1">
      <w:pPr>
        <w:ind w:left="540"/>
        <w:rPr>
          <w:spacing w:val="1"/>
          <w:sz w:val="24"/>
          <w:szCs w:val="24"/>
        </w:rPr>
      </w:pPr>
      <w:r w:rsidRPr="00064605">
        <w:rPr>
          <w:spacing w:val="1"/>
          <w:sz w:val="24"/>
          <w:szCs w:val="24"/>
        </w:rPr>
        <w:t>Recently, w</w:t>
      </w:r>
      <w:r w:rsidR="001F59C1" w:rsidRPr="00064605">
        <w:rPr>
          <w:spacing w:val="1"/>
          <w:sz w:val="24"/>
          <w:szCs w:val="24"/>
        </w:rPr>
        <w:t>hen homeowner is looking forward to build</w:t>
      </w:r>
      <w:r w:rsidR="00644460" w:rsidRPr="00064605">
        <w:rPr>
          <w:spacing w:val="1"/>
          <w:sz w:val="24"/>
          <w:szCs w:val="24"/>
        </w:rPr>
        <w:t>ing</w:t>
      </w:r>
      <w:r w:rsidR="001F59C1" w:rsidRPr="00064605">
        <w:rPr>
          <w:spacing w:val="1"/>
          <w:sz w:val="24"/>
          <w:szCs w:val="24"/>
        </w:rPr>
        <w:t xml:space="preserve"> a house, they</w:t>
      </w:r>
      <w:r w:rsidRPr="00064605">
        <w:rPr>
          <w:spacing w:val="1"/>
          <w:sz w:val="24"/>
          <w:szCs w:val="24"/>
        </w:rPr>
        <w:t xml:space="preserve"> normally</w:t>
      </w:r>
      <w:r w:rsidR="001F59C1" w:rsidRPr="00064605">
        <w:rPr>
          <w:spacing w:val="1"/>
          <w:sz w:val="24"/>
          <w:szCs w:val="24"/>
        </w:rPr>
        <w:t xml:space="preserve"> choose traditional </w:t>
      </w:r>
      <w:r w:rsidR="00823864" w:rsidRPr="00064605">
        <w:rPr>
          <w:spacing w:val="1"/>
          <w:sz w:val="24"/>
          <w:szCs w:val="24"/>
        </w:rPr>
        <w:t>way</w:t>
      </w:r>
      <w:r w:rsidR="001F59C1" w:rsidRPr="00064605">
        <w:rPr>
          <w:spacing w:val="1"/>
          <w:sz w:val="24"/>
          <w:szCs w:val="24"/>
        </w:rPr>
        <w:t xml:space="preserve"> that go di</w:t>
      </w:r>
      <w:r w:rsidRPr="00064605">
        <w:rPr>
          <w:spacing w:val="1"/>
          <w:sz w:val="24"/>
          <w:szCs w:val="24"/>
        </w:rPr>
        <w:t>rectly to the material shop</w:t>
      </w:r>
    </w:p>
    <w:p w:rsidR="00823864" w:rsidRPr="00064605" w:rsidRDefault="00823864" w:rsidP="001F59C1">
      <w:pPr>
        <w:ind w:left="540"/>
        <w:rPr>
          <w:spacing w:val="1"/>
          <w:sz w:val="24"/>
          <w:szCs w:val="24"/>
        </w:rPr>
      </w:pPr>
    </w:p>
    <w:p w:rsidR="00823864" w:rsidRPr="00064605" w:rsidRDefault="00823864" w:rsidP="001F59C1">
      <w:pPr>
        <w:ind w:left="540"/>
        <w:rPr>
          <w:spacing w:val="1"/>
          <w:sz w:val="24"/>
          <w:szCs w:val="24"/>
        </w:rPr>
      </w:pPr>
      <w:r w:rsidRPr="00064605">
        <w:rPr>
          <w:spacing w:val="1"/>
          <w:sz w:val="24"/>
          <w:szCs w:val="24"/>
        </w:rPr>
        <w:t>In VietNam,</w:t>
      </w:r>
      <w:r w:rsidR="003D2C31" w:rsidRPr="00064605">
        <w:rPr>
          <w:spacing w:val="1"/>
          <w:sz w:val="24"/>
          <w:szCs w:val="24"/>
        </w:rPr>
        <w:t xml:space="preserve"> </w:t>
      </w:r>
      <w:r w:rsidRPr="00064605">
        <w:rPr>
          <w:spacing w:val="1"/>
          <w:sz w:val="24"/>
          <w:szCs w:val="24"/>
        </w:rPr>
        <w:t xml:space="preserve">there aren’t any building material website that based on C2B now. </w:t>
      </w:r>
      <w:r w:rsidR="00D25998" w:rsidRPr="00064605">
        <w:rPr>
          <w:spacing w:val="1"/>
          <w:sz w:val="24"/>
          <w:szCs w:val="24"/>
        </w:rPr>
        <w:t>However, around the world, especially in America an</w:t>
      </w:r>
      <w:r w:rsidR="001250DF" w:rsidRPr="00064605">
        <w:rPr>
          <w:spacing w:val="1"/>
          <w:sz w:val="24"/>
          <w:szCs w:val="24"/>
        </w:rPr>
        <w:t>d India, there are many websites that</w:t>
      </w:r>
      <w:r w:rsidR="00100C4D" w:rsidRPr="00064605">
        <w:rPr>
          <w:spacing w:val="1"/>
          <w:sz w:val="24"/>
          <w:szCs w:val="24"/>
        </w:rPr>
        <w:t xml:space="preserve"> offer this type of transaction, such as: priceline.com, msupply.com…</w:t>
      </w:r>
    </w:p>
    <w:p w:rsidR="007D2EB9" w:rsidRPr="00064605" w:rsidRDefault="007D2EB9" w:rsidP="001F59C1">
      <w:pPr>
        <w:ind w:left="540"/>
        <w:rPr>
          <w:spacing w:val="1"/>
          <w:sz w:val="24"/>
          <w:szCs w:val="24"/>
        </w:rPr>
      </w:pPr>
    </w:p>
    <w:p w:rsidR="002505FC" w:rsidRPr="00064605" w:rsidRDefault="00801E4C" w:rsidP="006C581C">
      <w:pPr>
        <w:spacing w:line="276" w:lineRule="auto"/>
        <w:ind w:right="72"/>
        <w:jc w:val="both"/>
        <w:rPr>
          <w:spacing w:val="-4"/>
          <w:sz w:val="22"/>
          <w:szCs w:val="22"/>
        </w:rPr>
      </w:pPr>
      <w:r w:rsidRPr="00064605">
        <w:rPr>
          <w:spacing w:val="-4"/>
          <w:sz w:val="22"/>
          <w:szCs w:val="22"/>
        </w:rPr>
        <w:tab/>
      </w:r>
    </w:p>
    <w:p w:rsidR="002505FC" w:rsidRPr="00064605" w:rsidRDefault="003E2070" w:rsidP="00F50873">
      <w:pPr>
        <w:tabs>
          <w:tab w:val="left" w:pos="905"/>
        </w:tabs>
        <w:ind w:left="905"/>
        <w:rPr>
          <w:rFonts w:eastAsia="Cambria"/>
          <w:b/>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5"/>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959E9" w:rsidRPr="00064605" w:rsidRDefault="002959E9" w:rsidP="0076514D">
      <w:pPr>
        <w:rPr>
          <w:spacing w:val="1"/>
          <w:sz w:val="24"/>
          <w:szCs w:val="24"/>
        </w:rPr>
      </w:pPr>
    </w:p>
    <w:p w:rsidR="000C11E1" w:rsidRPr="00064605" w:rsidRDefault="00D83770" w:rsidP="006114E5">
      <w:pPr>
        <w:ind w:left="450" w:hanging="450"/>
        <w:rPr>
          <w:spacing w:val="1"/>
          <w:sz w:val="24"/>
          <w:szCs w:val="24"/>
        </w:rPr>
      </w:pPr>
      <w:r w:rsidRPr="00064605">
        <w:rPr>
          <w:spacing w:val="1"/>
          <w:sz w:val="24"/>
          <w:szCs w:val="24"/>
        </w:rPr>
        <w:t xml:space="preserve">        </w:t>
      </w:r>
      <w:r w:rsidR="00854DBF" w:rsidRPr="00064605">
        <w:rPr>
          <w:spacing w:val="1"/>
          <w:sz w:val="24"/>
          <w:szCs w:val="24"/>
        </w:rPr>
        <w:t xml:space="preserve">In VietNam, there aren’t any building material website that based on C2B now. </w:t>
      </w:r>
      <w:r w:rsidR="001B64C2" w:rsidRPr="00064605">
        <w:rPr>
          <w:spacing w:val="1"/>
          <w:sz w:val="24"/>
          <w:szCs w:val="24"/>
        </w:rPr>
        <w:t xml:space="preserve">When shopping online, customer must </w:t>
      </w:r>
      <w:r w:rsidR="00B0239B" w:rsidRPr="00064605">
        <w:rPr>
          <w:spacing w:val="1"/>
          <w:sz w:val="24"/>
          <w:szCs w:val="24"/>
        </w:rPr>
        <w:t>combine with other</w:t>
      </w:r>
      <w:r w:rsidR="00703E8E" w:rsidRPr="00064605">
        <w:rPr>
          <w:spacing w:val="1"/>
          <w:sz w:val="24"/>
          <w:szCs w:val="24"/>
        </w:rPr>
        <w:t xml:space="preserve"> B2C</w:t>
      </w:r>
      <w:r w:rsidR="00B0239B" w:rsidRPr="00064605">
        <w:rPr>
          <w:spacing w:val="1"/>
          <w:sz w:val="24"/>
          <w:szCs w:val="24"/>
        </w:rPr>
        <w:t xml:space="preserve"> building </w:t>
      </w:r>
      <w:r w:rsidR="004E0106" w:rsidRPr="00064605">
        <w:rPr>
          <w:spacing w:val="1"/>
          <w:sz w:val="24"/>
          <w:szCs w:val="24"/>
        </w:rPr>
        <w:t>material website</w:t>
      </w:r>
      <w:r w:rsidR="00C14B99" w:rsidRPr="00064605">
        <w:rPr>
          <w:spacing w:val="1"/>
          <w:sz w:val="24"/>
          <w:szCs w:val="24"/>
        </w:rPr>
        <w:t>.</w:t>
      </w:r>
    </w:p>
    <w:p w:rsidR="00CE76EA" w:rsidRPr="00064605" w:rsidRDefault="00CE76EA" w:rsidP="000C1ABE">
      <w:pPr>
        <w:rPr>
          <w:rFonts w:eastAsia="Cambria"/>
          <w:sz w:val="32"/>
          <w:szCs w:val="32"/>
        </w:rPr>
      </w:pPr>
    </w:p>
    <w:p w:rsidR="002505FC" w:rsidRPr="00064605" w:rsidRDefault="003E2070" w:rsidP="005A1809">
      <w:pPr>
        <w:ind w:left="905"/>
        <w:rPr>
          <w:rFonts w:eastAsia="Cambria"/>
          <w:b/>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Propos</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pacing w:val="-1"/>
          <w:sz w:val="32"/>
          <w:szCs w:val="32"/>
        </w:rPr>
        <w:t>S</w:t>
      </w:r>
      <w:r w:rsidRPr="00064605">
        <w:rPr>
          <w:rFonts w:eastAsia="Cambria"/>
          <w:b/>
          <w:sz w:val="32"/>
          <w:szCs w:val="32"/>
        </w:rPr>
        <w:t>o</w:t>
      </w:r>
      <w:r w:rsidRPr="00064605">
        <w:rPr>
          <w:rFonts w:eastAsia="Cambria"/>
          <w:b/>
          <w:spacing w:val="3"/>
          <w:sz w:val="32"/>
          <w:szCs w:val="32"/>
        </w:rPr>
        <w:t>l</w:t>
      </w:r>
      <w:r w:rsidRPr="00064605">
        <w:rPr>
          <w:rFonts w:eastAsia="Cambria"/>
          <w:b/>
          <w:spacing w:val="-1"/>
          <w:sz w:val="32"/>
          <w:szCs w:val="32"/>
        </w:rPr>
        <w:t>u</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714000" w:rsidRPr="00064605" w:rsidRDefault="00714000" w:rsidP="005A1809">
      <w:pPr>
        <w:ind w:left="905"/>
        <w:rPr>
          <w:rFonts w:eastAsia="Cambria"/>
          <w:position w:val="-1"/>
          <w:sz w:val="24"/>
          <w:szCs w:val="24"/>
        </w:rPr>
      </w:pPr>
    </w:p>
    <w:p w:rsidR="00F544AD" w:rsidRPr="00064605"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064605">
        <w:rPr>
          <w:rFonts w:eastAsia="Cambria"/>
          <w:position w:val="-1"/>
          <w:sz w:val="24"/>
          <w:szCs w:val="24"/>
        </w:rPr>
        <w:t>Our</w:t>
      </w:r>
      <w:r w:rsidR="00086BAE" w:rsidRPr="00064605">
        <w:rPr>
          <w:rFonts w:eastAsia="Cambria"/>
          <w:position w:val="-1"/>
          <w:sz w:val="24"/>
          <w:szCs w:val="24"/>
        </w:rPr>
        <w:t xml:space="preserve"> solution is to build a</w:t>
      </w:r>
      <w:r w:rsidRPr="00064605">
        <w:rPr>
          <w:rFonts w:eastAsia="Cambria"/>
          <w:position w:val="-1"/>
          <w:sz w:val="24"/>
          <w:szCs w:val="24"/>
        </w:rPr>
        <w:t xml:space="preserve"> new</w:t>
      </w:r>
      <w:r w:rsidR="00086BAE" w:rsidRPr="00064605">
        <w:rPr>
          <w:rFonts w:eastAsia="Cambria"/>
          <w:position w:val="-1"/>
          <w:sz w:val="24"/>
          <w:szCs w:val="24"/>
        </w:rPr>
        <w:t xml:space="preserve"> </w:t>
      </w:r>
      <w:r w:rsidR="007430D5" w:rsidRPr="00064605">
        <w:rPr>
          <w:rFonts w:eastAsia="Cambria"/>
          <w:position w:val="-1"/>
          <w:sz w:val="24"/>
          <w:szCs w:val="24"/>
        </w:rPr>
        <w:t>website</w:t>
      </w:r>
      <w:r w:rsidRPr="00064605">
        <w:rPr>
          <w:rFonts w:eastAsia="Cambria"/>
          <w:position w:val="-1"/>
          <w:sz w:val="24"/>
          <w:szCs w:val="24"/>
        </w:rPr>
        <w:t xml:space="preserve"> named “Building Material C2B</w:t>
      </w:r>
      <w:r w:rsidR="00086BAE" w:rsidRPr="00064605">
        <w:rPr>
          <w:rFonts w:eastAsia="Cambria"/>
          <w:position w:val="-1"/>
          <w:sz w:val="24"/>
          <w:szCs w:val="24"/>
        </w:rPr>
        <w:t>”</w:t>
      </w:r>
      <w:r w:rsidR="004332AA" w:rsidRPr="00064605">
        <w:rPr>
          <w:rFonts w:eastAsia="Cambria"/>
          <w:position w:val="-1"/>
          <w:sz w:val="24"/>
          <w:szCs w:val="24"/>
        </w:rPr>
        <w:t xml:space="preserve"> to solve the current problem</w:t>
      </w:r>
      <w:r w:rsidR="00086BAE" w:rsidRPr="00064605">
        <w:rPr>
          <w:rFonts w:eastAsia="Cambria"/>
          <w:position w:val="-1"/>
          <w:sz w:val="24"/>
          <w:szCs w:val="24"/>
        </w:rPr>
        <w:t xml:space="preserve">. The </w:t>
      </w:r>
      <w:r w:rsidR="007430D5" w:rsidRPr="00064605">
        <w:rPr>
          <w:rFonts w:eastAsia="Cambria"/>
          <w:position w:val="-1"/>
          <w:sz w:val="24"/>
          <w:szCs w:val="24"/>
        </w:rPr>
        <w:t>website</w:t>
      </w:r>
      <w:r w:rsidR="00086BAE" w:rsidRPr="00064605">
        <w:rPr>
          <w:rFonts w:eastAsia="Cambria"/>
          <w:position w:val="-1"/>
          <w:sz w:val="24"/>
          <w:szCs w:val="24"/>
        </w:rPr>
        <w:t xml:space="preserve"> supports the </w:t>
      </w:r>
      <w:r w:rsidR="00247053" w:rsidRPr="00064605">
        <w:rPr>
          <w:rFonts w:eastAsia="Cambria"/>
          <w:position w:val="-1"/>
          <w:sz w:val="24"/>
          <w:szCs w:val="24"/>
        </w:rPr>
        <w:t xml:space="preserve">customers find suppliers with the most reasonable price. </w:t>
      </w:r>
      <w:r w:rsidR="00F426C5" w:rsidRPr="00064605">
        <w:rPr>
          <w:rFonts w:eastAsia="Cambria"/>
          <w:position w:val="-1"/>
          <w:sz w:val="24"/>
          <w:szCs w:val="24"/>
        </w:rPr>
        <w:t>In addition, our solution is also help supplier find</w:t>
      </w:r>
      <w:r w:rsidR="00AB105F" w:rsidRPr="00064605">
        <w:rPr>
          <w:rFonts w:eastAsia="Cambria"/>
          <w:position w:val="-1"/>
          <w:sz w:val="24"/>
          <w:szCs w:val="24"/>
        </w:rPr>
        <w:t xml:space="preserve"> more</w:t>
      </w:r>
      <w:r w:rsidR="00F426C5" w:rsidRPr="00064605">
        <w:rPr>
          <w:rFonts w:eastAsia="Cambria"/>
          <w:position w:val="-1"/>
          <w:sz w:val="24"/>
          <w:szCs w:val="24"/>
        </w:rPr>
        <w:t xml:space="preserve"> customers.</w:t>
      </w:r>
      <w:r w:rsidR="00F544AD" w:rsidRPr="00064605">
        <w:rPr>
          <w:rFonts w:eastAsia="Cambria"/>
          <w:position w:val="-1"/>
          <w:sz w:val="24"/>
          <w:szCs w:val="24"/>
        </w:rPr>
        <w:t xml:space="preserve"> </w:t>
      </w:r>
    </w:p>
    <w:p w:rsidR="00F544AD" w:rsidRPr="00064605"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064605"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064605">
          <w:pgSz w:w="11920" w:h="16840"/>
          <w:pgMar w:top="1320" w:right="1020" w:bottom="280" w:left="1440" w:header="0" w:footer="792" w:gutter="0"/>
          <w:cols w:space="720"/>
        </w:sectPr>
      </w:pPr>
      <w:r w:rsidRPr="00064605">
        <w:rPr>
          <w:spacing w:val="1"/>
          <w:position w:val="-1"/>
          <w:sz w:val="24"/>
          <w:szCs w:val="24"/>
        </w:rPr>
        <w:lastRenderedPageBreak/>
        <w:t>BMW</w:t>
      </w:r>
      <w:r w:rsidR="003E2070" w:rsidRPr="00064605">
        <w:rPr>
          <w:spacing w:val="-1"/>
          <w:position w:val="-1"/>
          <w:sz w:val="24"/>
          <w:szCs w:val="24"/>
        </w:rPr>
        <w:t xml:space="preserve"> </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c</w:t>
      </w:r>
      <w:r w:rsidR="003E2070" w:rsidRPr="00064605">
        <w:rPr>
          <w:spacing w:val="1"/>
          <w:position w:val="-1"/>
          <w:sz w:val="24"/>
          <w:szCs w:val="24"/>
        </w:rPr>
        <w:t>l</w:t>
      </w:r>
      <w:r w:rsidR="003E2070" w:rsidRPr="00064605">
        <w:rPr>
          <w:spacing w:val="-2"/>
          <w:position w:val="-1"/>
          <w:sz w:val="24"/>
          <w:szCs w:val="24"/>
        </w:rPr>
        <w:t>u</w:t>
      </w:r>
      <w:r w:rsidR="003E2070" w:rsidRPr="00064605">
        <w:rPr>
          <w:position w:val="-1"/>
          <w:sz w:val="24"/>
          <w:szCs w:val="24"/>
        </w:rPr>
        <w:t>d</w:t>
      </w:r>
      <w:r w:rsidR="003E2070" w:rsidRPr="00064605">
        <w:rPr>
          <w:spacing w:val="1"/>
          <w:position w:val="-1"/>
          <w:sz w:val="24"/>
          <w:szCs w:val="24"/>
        </w:rPr>
        <w:t>e</w:t>
      </w:r>
      <w:r w:rsidR="003E2070" w:rsidRPr="00064605">
        <w:rPr>
          <w:position w:val="-1"/>
          <w:sz w:val="24"/>
          <w:szCs w:val="24"/>
        </w:rPr>
        <w:t>s</w:t>
      </w:r>
      <w:r w:rsidR="003E2070" w:rsidRPr="00064605">
        <w:rPr>
          <w:spacing w:val="1"/>
          <w:position w:val="-1"/>
          <w:sz w:val="24"/>
          <w:szCs w:val="24"/>
        </w:rPr>
        <w:t xml:space="preserve"> </w:t>
      </w:r>
      <w:r w:rsidR="003E2070" w:rsidRPr="00064605">
        <w:rPr>
          <w:position w:val="-1"/>
          <w:sz w:val="24"/>
          <w:szCs w:val="24"/>
        </w:rPr>
        <w:t>a</w:t>
      </w:r>
      <w:r w:rsidR="003E2070" w:rsidRPr="00064605">
        <w:rPr>
          <w:spacing w:val="-2"/>
          <w:position w:val="-1"/>
          <w:sz w:val="24"/>
          <w:szCs w:val="24"/>
        </w:rPr>
        <w:t xml:space="preserve"> </w:t>
      </w:r>
      <w:r w:rsidR="003E2070" w:rsidRPr="00064605">
        <w:rPr>
          <w:spacing w:val="-1"/>
          <w:position w:val="-1"/>
          <w:sz w:val="24"/>
          <w:szCs w:val="24"/>
        </w:rPr>
        <w:t>w</w:t>
      </w:r>
      <w:r w:rsidR="003E2070" w:rsidRPr="00064605">
        <w:rPr>
          <w:position w:val="-1"/>
          <w:sz w:val="24"/>
          <w:szCs w:val="24"/>
        </w:rPr>
        <w:t>eb</w:t>
      </w:r>
      <w:r w:rsidR="003E2070" w:rsidRPr="00064605">
        <w:rPr>
          <w:spacing w:val="-2"/>
          <w:position w:val="-1"/>
          <w:sz w:val="24"/>
          <w:szCs w:val="24"/>
        </w:rPr>
        <w:t xml:space="preserve"> </w:t>
      </w:r>
      <w:r w:rsidR="003E2070" w:rsidRPr="00064605">
        <w:rPr>
          <w:position w:val="-1"/>
          <w:sz w:val="24"/>
          <w:szCs w:val="24"/>
        </w:rPr>
        <w:t>app</w:t>
      </w:r>
      <w:r w:rsidR="003E2070" w:rsidRPr="00064605">
        <w:rPr>
          <w:spacing w:val="-1"/>
          <w:position w:val="-1"/>
          <w:sz w:val="24"/>
          <w:szCs w:val="24"/>
        </w:rPr>
        <w:t>l</w:t>
      </w:r>
      <w:r w:rsidR="003E2070" w:rsidRPr="00064605">
        <w:rPr>
          <w:spacing w:val="1"/>
          <w:position w:val="-1"/>
          <w:sz w:val="24"/>
          <w:szCs w:val="24"/>
        </w:rPr>
        <w:t>i</w:t>
      </w:r>
      <w:r w:rsidR="003E2070" w:rsidRPr="00064605">
        <w:rPr>
          <w:position w:val="-1"/>
          <w:sz w:val="24"/>
          <w:szCs w:val="24"/>
        </w:rPr>
        <w:t>c</w:t>
      </w:r>
      <w:r w:rsidR="003E2070" w:rsidRPr="00064605">
        <w:rPr>
          <w:spacing w:val="-2"/>
          <w:position w:val="-1"/>
          <w:sz w:val="24"/>
          <w:szCs w:val="24"/>
        </w:rPr>
        <w:t>a</w:t>
      </w:r>
      <w:r w:rsidR="003E2070" w:rsidRPr="00064605">
        <w:rPr>
          <w:spacing w:val="1"/>
          <w:position w:val="-1"/>
          <w:sz w:val="24"/>
          <w:szCs w:val="24"/>
        </w:rPr>
        <w:t>ti</w:t>
      </w:r>
      <w:r w:rsidR="003E2070" w:rsidRPr="00064605">
        <w:rPr>
          <w:position w:val="-1"/>
          <w:sz w:val="24"/>
          <w:szCs w:val="24"/>
        </w:rPr>
        <w:t>on</w:t>
      </w:r>
      <w:r w:rsidR="003E2070" w:rsidRPr="00064605">
        <w:rPr>
          <w:spacing w:val="-2"/>
          <w:position w:val="-1"/>
          <w:sz w:val="24"/>
          <w:szCs w:val="24"/>
        </w:rPr>
        <w:t xml:space="preserve"> </w:t>
      </w:r>
      <w:r w:rsidR="003E2070" w:rsidRPr="00064605">
        <w:rPr>
          <w:spacing w:val="-3"/>
          <w:position w:val="-1"/>
          <w:sz w:val="24"/>
          <w:szCs w:val="24"/>
        </w:rPr>
        <w:t>w</w:t>
      </w:r>
      <w:r w:rsidR="003E2070" w:rsidRPr="00064605">
        <w:rPr>
          <w:spacing w:val="1"/>
          <w:position w:val="-1"/>
          <w:sz w:val="24"/>
          <w:szCs w:val="24"/>
        </w:rPr>
        <w:t>it</w:t>
      </w:r>
      <w:r w:rsidR="003E2070" w:rsidRPr="00064605">
        <w:rPr>
          <w:position w:val="-1"/>
          <w:sz w:val="24"/>
          <w:szCs w:val="24"/>
        </w:rPr>
        <w:t>h</w:t>
      </w:r>
      <w:r w:rsidR="003E2070" w:rsidRPr="00064605">
        <w:rPr>
          <w:spacing w:val="-2"/>
          <w:position w:val="-1"/>
          <w:sz w:val="24"/>
          <w:szCs w:val="24"/>
        </w:rPr>
        <w:t xml:space="preserve"> </w:t>
      </w:r>
      <w:r w:rsidR="003E2070" w:rsidRPr="00064605">
        <w:rPr>
          <w:spacing w:val="1"/>
          <w:position w:val="-1"/>
          <w:sz w:val="24"/>
          <w:szCs w:val="24"/>
        </w:rPr>
        <w:t>f</w:t>
      </w:r>
      <w:r w:rsidR="003E2070" w:rsidRPr="00064605">
        <w:rPr>
          <w:spacing w:val="-2"/>
          <w:position w:val="-1"/>
          <w:sz w:val="24"/>
          <w:szCs w:val="24"/>
        </w:rPr>
        <w:t>o</w:t>
      </w:r>
      <w:r w:rsidR="003E2070" w:rsidRPr="00064605">
        <w:rPr>
          <w:spacing w:val="1"/>
          <w:position w:val="-1"/>
          <w:sz w:val="24"/>
          <w:szCs w:val="24"/>
        </w:rPr>
        <w:t>ll</w:t>
      </w:r>
      <w:r w:rsidR="003E2070" w:rsidRPr="00064605">
        <w:rPr>
          <w:position w:val="-1"/>
          <w:sz w:val="24"/>
          <w:szCs w:val="24"/>
        </w:rPr>
        <w:t>o</w:t>
      </w:r>
      <w:r w:rsidR="003E2070" w:rsidRPr="00064605">
        <w:rPr>
          <w:spacing w:val="-3"/>
          <w:position w:val="-1"/>
          <w:sz w:val="24"/>
          <w:szCs w:val="24"/>
        </w:rPr>
        <w:t>w</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 xml:space="preserve">g </w:t>
      </w:r>
      <w:r w:rsidR="003E2070" w:rsidRPr="00064605">
        <w:rPr>
          <w:spacing w:val="1"/>
          <w:position w:val="-1"/>
          <w:sz w:val="24"/>
          <w:szCs w:val="24"/>
        </w:rPr>
        <w:t>f</w:t>
      </w:r>
      <w:r w:rsidR="003E2070" w:rsidRPr="00064605">
        <w:rPr>
          <w:position w:val="-1"/>
          <w:sz w:val="24"/>
          <w:szCs w:val="24"/>
        </w:rPr>
        <w:t>un</w:t>
      </w:r>
      <w:r w:rsidR="003E2070" w:rsidRPr="00064605">
        <w:rPr>
          <w:spacing w:val="-2"/>
          <w:position w:val="-1"/>
          <w:sz w:val="24"/>
          <w:szCs w:val="24"/>
        </w:rPr>
        <w:t>c</w:t>
      </w:r>
      <w:r w:rsidR="003E2070" w:rsidRPr="00064605">
        <w:rPr>
          <w:spacing w:val="1"/>
          <w:position w:val="-1"/>
          <w:sz w:val="24"/>
          <w:szCs w:val="24"/>
        </w:rPr>
        <w:t>t</w:t>
      </w:r>
      <w:r w:rsidR="003E2070" w:rsidRPr="00064605">
        <w:rPr>
          <w:spacing w:val="-1"/>
          <w:position w:val="-1"/>
          <w:sz w:val="24"/>
          <w:szCs w:val="24"/>
        </w:rPr>
        <w:t>i</w:t>
      </w:r>
      <w:r w:rsidR="003E2070" w:rsidRPr="00064605">
        <w:rPr>
          <w:position w:val="-1"/>
          <w:sz w:val="24"/>
          <w:szCs w:val="24"/>
        </w:rPr>
        <w:t>on</w:t>
      </w:r>
      <w:r w:rsidR="003E2070" w:rsidRPr="00064605">
        <w:rPr>
          <w:spacing w:val="-2"/>
          <w:position w:val="-1"/>
          <w:sz w:val="24"/>
          <w:szCs w:val="24"/>
        </w:rPr>
        <w:t>s</w:t>
      </w:r>
      <w:r w:rsidR="003E2070" w:rsidRPr="00064605">
        <w:rPr>
          <w:position w:val="-1"/>
          <w:sz w:val="24"/>
          <w:szCs w:val="24"/>
        </w:rPr>
        <w:t>:</w:t>
      </w:r>
    </w:p>
    <w:p w:rsidR="002505FC" w:rsidRPr="00064605" w:rsidRDefault="002505FC">
      <w:pPr>
        <w:spacing w:before="9" w:line="180" w:lineRule="exact"/>
        <w:rPr>
          <w:sz w:val="24"/>
          <w:szCs w:val="24"/>
        </w:rPr>
      </w:pPr>
    </w:p>
    <w:p w:rsidR="002505FC" w:rsidRPr="00064605" w:rsidRDefault="002505FC">
      <w:pPr>
        <w:spacing w:line="200" w:lineRule="exact"/>
      </w:pPr>
    </w:p>
    <w:p w:rsidR="002505FC" w:rsidRPr="00064605" w:rsidRDefault="003E2070" w:rsidP="00533DF0">
      <w:pPr>
        <w:spacing w:before="21"/>
        <w:ind w:left="720" w:firstLine="720"/>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Fea</w:t>
      </w:r>
      <w:r w:rsidRPr="00064605">
        <w:rPr>
          <w:rFonts w:eastAsia="Cambria"/>
          <w:b/>
          <w:spacing w:val="-1"/>
          <w:sz w:val="28"/>
          <w:szCs w:val="28"/>
        </w:rPr>
        <w:t>t</w:t>
      </w:r>
      <w:r w:rsidRPr="00064605">
        <w:rPr>
          <w:rFonts w:eastAsia="Cambria"/>
          <w:b/>
          <w:spacing w:val="1"/>
          <w:sz w:val="28"/>
          <w:szCs w:val="28"/>
        </w:rPr>
        <w:t>u</w:t>
      </w:r>
      <w:r w:rsidRPr="00064605">
        <w:rPr>
          <w:rFonts w:eastAsia="Cambria"/>
          <w:b/>
          <w:spacing w:val="-1"/>
          <w:sz w:val="28"/>
          <w:szCs w:val="28"/>
        </w:rPr>
        <w:t>r</w:t>
      </w:r>
      <w:r w:rsidRPr="00064605">
        <w:rPr>
          <w:rFonts w:eastAsia="Cambria"/>
          <w:b/>
          <w:sz w:val="28"/>
          <w:szCs w:val="28"/>
        </w:rPr>
        <w:t>e fu</w:t>
      </w:r>
      <w:r w:rsidRPr="00064605">
        <w:rPr>
          <w:rFonts w:eastAsia="Cambria"/>
          <w:b/>
          <w:spacing w:val="-3"/>
          <w:sz w:val="28"/>
          <w:szCs w:val="28"/>
        </w:rPr>
        <w:t>n</w:t>
      </w:r>
      <w:r w:rsidRPr="00064605">
        <w:rPr>
          <w:rFonts w:eastAsia="Cambria"/>
          <w:b/>
          <w:spacing w:val="1"/>
          <w:sz w:val="28"/>
          <w:szCs w:val="28"/>
        </w:rPr>
        <w:t>c</w:t>
      </w:r>
      <w:r w:rsidRPr="00064605">
        <w:rPr>
          <w:rFonts w:eastAsia="Cambria"/>
          <w:b/>
          <w:spacing w:val="-2"/>
          <w:sz w:val="28"/>
          <w:szCs w:val="28"/>
        </w:rPr>
        <w:t>t</w:t>
      </w:r>
      <w:r w:rsidRPr="00064605">
        <w:rPr>
          <w:rFonts w:eastAsia="Cambria"/>
          <w:b/>
          <w:spacing w:val="1"/>
          <w:sz w:val="28"/>
          <w:szCs w:val="28"/>
        </w:rPr>
        <w:t>i</w:t>
      </w:r>
      <w:r w:rsidRPr="00064605">
        <w:rPr>
          <w:rFonts w:eastAsia="Cambria"/>
          <w:b/>
          <w:sz w:val="28"/>
          <w:szCs w:val="28"/>
        </w:rPr>
        <w:t>o</w:t>
      </w:r>
      <w:r w:rsidRPr="00064605">
        <w:rPr>
          <w:rFonts w:eastAsia="Cambria"/>
          <w:b/>
          <w:spacing w:val="-1"/>
          <w:sz w:val="28"/>
          <w:szCs w:val="28"/>
        </w:rPr>
        <w:t>n</w:t>
      </w:r>
      <w:r w:rsidRPr="00064605">
        <w:rPr>
          <w:rFonts w:eastAsia="Cambria"/>
          <w:b/>
          <w:sz w:val="28"/>
          <w:szCs w:val="28"/>
        </w:rPr>
        <w:t>s</w:t>
      </w:r>
    </w:p>
    <w:p w:rsidR="002505FC" w:rsidRPr="00064605" w:rsidRDefault="002505FC">
      <w:pPr>
        <w:spacing w:before="4" w:line="220" w:lineRule="exact"/>
        <w:rPr>
          <w:sz w:val="22"/>
          <w:szCs w:val="22"/>
        </w:rPr>
      </w:pPr>
    </w:p>
    <w:p w:rsidR="002505FC" w:rsidRPr="00064605" w:rsidRDefault="003E2070" w:rsidP="00332A3C">
      <w:pPr>
        <w:pStyle w:val="ListParagraph"/>
        <w:numPr>
          <w:ilvl w:val="0"/>
          <w:numId w:val="3"/>
        </w:numPr>
        <w:spacing w:before="20"/>
        <w:rPr>
          <w:b/>
          <w:sz w:val="26"/>
          <w:szCs w:val="26"/>
        </w:rPr>
      </w:pPr>
      <w:r w:rsidRPr="00064605">
        <w:rPr>
          <w:b/>
          <w:spacing w:val="-4"/>
          <w:sz w:val="26"/>
          <w:szCs w:val="26"/>
        </w:rPr>
        <w:t>W</w:t>
      </w:r>
      <w:r w:rsidRPr="00064605">
        <w:rPr>
          <w:b/>
          <w:sz w:val="26"/>
          <w:szCs w:val="26"/>
        </w:rPr>
        <w:t>eb app</w:t>
      </w:r>
      <w:r w:rsidRPr="00064605">
        <w:rPr>
          <w:b/>
          <w:spacing w:val="1"/>
          <w:sz w:val="26"/>
          <w:szCs w:val="26"/>
        </w:rPr>
        <w:t>li</w:t>
      </w:r>
      <w:r w:rsidRPr="00064605">
        <w:rPr>
          <w:b/>
          <w:sz w:val="26"/>
          <w:szCs w:val="26"/>
        </w:rPr>
        <w:t>c</w:t>
      </w:r>
      <w:r w:rsidRPr="00064605">
        <w:rPr>
          <w:b/>
          <w:spacing w:val="-2"/>
          <w:sz w:val="26"/>
          <w:szCs w:val="26"/>
        </w:rPr>
        <w:t>a</w:t>
      </w:r>
      <w:r w:rsidRPr="00064605">
        <w:rPr>
          <w:b/>
          <w:spacing w:val="1"/>
          <w:sz w:val="26"/>
          <w:szCs w:val="26"/>
        </w:rPr>
        <w:t>ti</w:t>
      </w:r>
      <w:r w:rsidRPr="00064605">
        <w:rPr>
          <w:b/>
          <w:spacing w:val="-2"/>
          <w:sz w:val="26"/>
          <w:szCs w:val="26"/>
        </w:rPr>
        <w:t>o</w:t>
      </w:r>
      <w:r w:rsidRPr="00064605">
        <w:rPr>
          <w:b/>
          <w:sz w:val="26"/>
          <w:szCs w:val="26"/>
        </w:rPr>
        <w:t>n:</w:t>
      </w:r>
    </w:p>
    <w:p w:rsidR="00332A3C" w:rsidRPr="00064605" w:rsidRDefault="00332A3C" w:rsidP="00332A3C">
      <w:pPr>
        <w:pStyle w:val="ListParagraph"/>
        <w:spacing w:before="20"/>
        <w:ind w:left="1881"/>
        <w:rPr>
          <w:b/>
          <w:sz w:val="24"/>
          <w:szCs w:val="24"/>
        </w:rPr>
      </w:pPr>
    </w:p>
    <w:p w:rsidR="00043793" w:rsidRPr="00064605" w:rsidRDefault="00043793" w:rsidP="00043793">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BE5070" w:rsidRPr="00064605" w:rsidRDefault="00BE5070" w:rsidP="00484ACF">
      <w:pPr>
        <w:pStyle w:val="ListParagraph"/>
        <w:numPr>
          <w:ilvl w:val="0"/>
          <w:numId w:val="16"/>
        </w:numPr>
        <w:spacing w:before="20"/>
        <w:rPr>
          <w:sz w:val="24"/>
          <w:szCs w:val="24"/>
        </w:rPr>
      </w:pPr>
      <w:r w:rsidRPr="00064605">
        <w:rPr>
          <w:sz w:val="24"/>
          <w:szCs w:val="24"/>
        </w:rPr>
        <w:t xml:space="preserve">Posting </w:t>
      </w:r>
      <w:r w:rsidR="005B6276" w:rsidRPr="00064605">
        <w:rPr>
          <w:sz w:val="24"/>
          <w:szCs w:val="24"/>
        </w:rPr>
        <w:t>request</w:t>
      </w:r>
      <w:r w:rsidRPr="00064605">
        <w:rPr>
          <w:sz w:val="24"/>
          <w:szCs w:val="24"/>
        </w:rPr>
        <w:t xml:space="preserve"> for </w:t>
      </w:r>
      <w:r w:rsidR="005B6276" w:rsidRPr="00064605">
        <w:rPr>
          <w:sz w:val="24"/>
          <w:szCs w:val="24"/>
        </w:rPr>
        <w:t>find material</w:t>
      </w:r>
      <w:r w:rsidR="00484ACF" w:rsidRPr="00064605">
        <w:rPr>
          <w:sz w:val="24"/>
          <w:szCs w:val="24"/>
        </w:rPr>
        <w:t>, suppliers</w:t>
      </w:r>
      <w:r w:rsidR="00F763E2" w:rsidRPr="00064605">
        <w:rPr>
          <w:sz w:val="24"/>
          <w:szCs w:val="24"/>
        </w:rPr>
        <w:t xml:space="preserve"> to build a house</w:t>
      </w:r>
      <w:r w:rsidRPr="00064605">
        <w:rPr>
          <w:sz w:val="24"/>
          <w:szCs w:val="24"/>
        </w:rPr>
        <w:t>.</w:t>
      </w:r>
    </w:p>
    <w:p w:rsidR="00076A95" w:rsidRPr="00064605" w:rsidRDefault="00BE5070" w:rsidP="001C0B86">
      <w:pPr>
        <w:pStyle w:val="ListParagraph"/>
        <w:numPr>
          <w:ilvl w:val="0"/>
          <w:numId w:val="16"/>
        </w:numPr>
        <w:spacing w:before="20"/>
        <w:rPr>
          <w:sz w:val="24"/>
          <w:szCs w:val="24"/>
        </w:rPr>
      </w:pPr>
      <w:r w:rsidRPr="00064605">
        <w:rPr>
          <w:sz w:val="24"/>
          <w:szCs w:val="24"/>
        </w:rPr>
        <w:t>Selecting suitable supplier</w:t>
      </w:r>
      <w:r w:rsidR="00B90981" w:rsidRPr="00064605">
        <w:rPr>
          <w:sz w:val="24"/>
          <w:szCs w:val="24"/>
        </w:rPr>
        <w:t xml:space="preserve"> via reverse auction</w:t>
      </w:r>
      <w:r w:rsidRPr="00064605">
        <w:rPr>
          <w:sz w:val="24"/>
          <w:szCs w:val="24"/>
        </w:rPr>
        <w:t>.</w:t>
      </w:r>
    </w:p>
    <w:p w:rsidR="002D2487" w:rsidRPr="00064605" w:rsidRDefault="002D2487" w:rsidP="002D2487">
      <w:pPr>
        <w:pStyle w:val="ListParagraph"/>
        <w:spacing w:before="20"/>
        <w:ind w:left="2520"/>
        <w:rPr>
          <w:sz w:val="24"/>
          <w:szCs w:val="24"/>
        </w:rPr>
      </w:pPr>
    </w:p>
    <w:p w:rsidR="009E5E2F" w:rsidRPr="00064605" w:rsidRDefault="00043793" w:rsidP="006C703A">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supplier</w:t>
      </w:r>
      <w:r w:rsidRPr="00064605">
        <w:rPr>
          <w:sz w:val="24"/>
          <w:szCs w:val="24"/>
        </w:rPr>
        <w:t>:</w:t>
      </w:r>
    </w:p>
    <w:p w:rsidR="002505FC" w:rsidRPr="00064605" w:rsidRDefault="0077661B" w:rsidP="001C0B86">
      <w:pPr>
        <w:pStyle w:val="ListParagraph"/>
        <w:numPr>
          <w:ilvl w:val="0"/>
          <w:numId w:val="17"/>
        </w:numPr>
        <w:spacing w:before="20"/>
        <w:rPr>
          <w:sz w:val="24"/>
          <w:szCs w:val="24"/>
        </w:rPr>
      </w:pPr>
      <w:r w:rsidRPr="00064605">
        <w:rPr>
          <w:sz w:val="24"/>
          <w:szCs w:val="24"/>
        </w:rPr>
        <w:t>Bidding</w:t>
      </w:r>
      <w:r w:rsidR="009E5E2F" w:rsidRPr="00064605">
        <w:rPr>
          <w:sz w:val="24"/>
          <w:szCs w:val="24"/>
        </w:rPr>
        <w:t xml:space="preserve">: </w:t>
      </w:r>
      <w:r w:rsidR="00EA69C5" w:rsidRPr="00064605">
        <w:rPr>
          <w:sz w:val="24"/>
          <w:szCs w:val="24"/>
        </w:rPr>
        <w:t>bid to find the suitable orders for their own shop</w:t>
      </w:r>
      <w:r w:rsidR="00BE5070" w:rsidRPr="00064605">
        <w:rPr>
          <w:sz w:val="24"/>
          <w:szCs w:val="24"/>
        </w:rPr>
        <w:t>.</w:t>
      </w:r>
    </w:p>
    <w:p w:rsidR="002505FC" w:rsidRPr="00064605" w:rsidRDefault="003E2070">
      <w:pPr>
        <w:spacing w:line="260" w:lineRule="exact"/>
        <w:ind w:left="905"/>
        <w:rPr>
          <w:sz w:val="24"/>
          <w:szCs w:val="24"/>
        </w:rPr>
      </w:pPr>
      <w:r w:rsidRPr="00064605">
        <w:rPr>
          <w:position w:val="-1"/>
          <w:sz w:val="24"/>
          <w:szCs w:val="24"/>
        </w:rPr>
        <w:t xml:space="preserve">   </w:t>
      </w:r>
      <w:r w:rsidRPr="00064605">
        <w:rPr>
          <w:spacing w:val="38"/>
          <w:position w:val="-1"/>
          <w:sz w:val="24"/>
          <w:szCs w:val="24"/>
        </w:rPr>
        <w:t xml:space="preserve"> </w:t>
      </w:r>
    </w:p>
    <w:p w:rsidR="002505FC" w:rsidRPr="00064605" w:rsidRDefault="002505FC">
      <w:pPr>
        <w:spacing w:before="4" w:line="220" w:lineRule="exact"/>
        <w:rPr>
          <w:sz w:val="24"/>
          <w:szCs w:val="24"/>
        </w:rPr>
      </w:pPr>
    </w:p>
    <w:p w:rsidR="001C0B86" w:rsidRPr="00064605" w:rsidRDefault="001C0B86">
      <w:pPr>
        <w:spacing w:before="4" w:line="220" w:lineRule="exact"/>
        <w:rPr>
          <w:sz w:val="24"/>
          <w:szCs w:val="24"/>
        </w:rPr>
        <w:sectPr w:rsidR="001C0B86" w:rsidRPr="00064605">
          <w:type w:val="continuous"/>
          <w:pgSz w:w="11920" w:h="16840"/>
          <w:pgMar w:top="1300" w:right="1020" w:bottom="280" w:left="1440" w:header="720" w:footer="720"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452622" w:rsidRPr="00064605" w:rsidRDefault="003E2070" w:rsidP="00E72694">
      <w:pPr>
        <w:spacing w:before="21"/>
        <w:rPr>
          <w:rFonts w:eastAsia="Cambria"/>
          <w:b/>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Adv</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nd</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z w:val="28"/>
          <w:szCs w:val="28"/>
        </w:rPr>
        <w:t>s</w:t>
      </w:r>
      <w:r w:rsidRPr="00064605">
        <w:rPr>
          <w:rFonts w:eastAsia="Cambria"/>
          <w:b/>
          <w:spacing w:val="1"/>
          <w:sz w:val="28"/>
          <w:szCs w:val="28"/>
        </w:rPr>
        <w:t>a</w:t>
      </w:r>
      <w:r w:rsidRPr="00064605">
        <w:rPr>
          <w:rFonts w:eastAsia="Cambria"/>
          <w:b/>
          <w:sz w:val="28"/>
          <w:szCs w:val="28"/>
        </w:rPr>
        <w:t>d</w:t>
      </w:r>
      <w:r w:rsidRPr="00064605">
        <w:rPr>
          <w:rFonts w:eastAsia="Cambria"/>
          <w:b/>
          <w:spacing w:val="-2"/>
          <w:sz w:val="28"/>
          <w:szCs w:val="28"/>
        </w:rPr>
        <w:t>v</w:t>
      </w:r>
      <w:r w:rsidRPr="00064605">
        <w:rPr>
          <w:rFonts w:eastAsia="Cambria"/>
          <w:b/>
          <w:spacing w:val="-1"/>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p>
    <w:p w:rsidR="00C903DE" w:rsidRPr="00064605" w:rsidRDefault="00C903DE" w:rsidP="00E72694">
      <w:pPr>
        <w:spacing w:before="21"/>
        <w:rPr>
          <w:rFonts w:eastAsia="Cambria"/>
          <w:b/>
          <w:sz w:val="28"/>
          <w:szCs w:val="28"/>
        </w:rPr>
      </w:pPr>
    </w:p>
    <w:p w:rsidR="002505FC" w:rsidRPr="00064605" w:rsidRDefault="003E2070" w:rsidP="00260818">
      <w:pPr>
        <w:spacing w:line="280" w:lineRule="exact"/>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sz w:val="24"/>
          <w:szCs w:val="24"/>
        </w:rPr>
        <w:t>Advantage</w:t>
      </w:r>
      <w:r w:rsidR="00260818" w:rsidRPr="00064605">
        <w:rPr>
          <w:sz w:val="24"/>
          <w:szCs w:val="24"/>
        </w:rPr>
        <w:t>s:</w:t>
      </w:r>
    </w:p>
    <w:p w:rsidR="00260818" w:rsidRPr="00064605" w:rsidRDefault="00452622" w:rsidP="00E55EF2">
      <w:pPr>
        <w:pStyle w:val="ListParagraph"/>
        <w:numPr>
          <w:ilvl w:val="0"/>
          <w:numId w:val="12"/>
        </w:numPr>
        <w:tabs>
          <w:tab w:val="left" w:pos="1170"/>
        </w:tabs>
        <w:spacing w:line="280" w:lineRule="exact"/>
        <w:ind w:firstLine="90"/>
        <w:rPr>
          <w:sz w:val="24"/>
          <w:szCs w:val="24"/>
        </w:rPr>
      </w:pPr>
      <w:r w:rsidRPr="00064605">
        <w:rPr>
          <w:sz w:val="24"/>
          <w:szCs w:val="24"/>
        </w:rPr>
        <w:t xml:space="preserve">Bring new experience about </w:t>
      </w:r>
      <w:r w:rsidR="009A5732" w:rsidRPr="00064605">
        <w:rPr>
          <w:sz w:val="24"/>
          <w:szCs w:val="24"/>
        </w:rPr>
        <w:t>buy building material</w:t>
      </w:r>
      <w:r w:rsidR="00C3357C" w:rsidRPr="00064605">
        <w:rPr>
          <w:sz w:val="24"/>
          <w:szCs w:val="24"/>
        </w:rPr>
        <w:t>.</w:t>
      </w:r>
    </w:p>
    <w:p w:rsidR="00260818" w:rsidRPr="00064605" w:rsidRDefault="00B86615" w:rsidP="00E55EF2">
      <w:pPr>
        <w:pStyle w:val="ListParagraph"/>
        <w:numPr>
          <w:ilvl w:val="0"/>
          <w:numId w:val="12"/>
        </w:numPr>
        <w:tabs>
          <w:tab w:val="left" w:pos="1170"/>
        </w:tabs>
        <w:spacing w:line="280" w:lineRule="exact"/>
        <w:ind w:firstLine="90"/>
        <w:rPr>
          <w:sz w:val="24"/>
          <w:szCs w:val="24"/>
        </w:rPr>
      </w:pPr>
      <w:r w:rsidRPr="00064605">
        <w:rPr>
          <w:sz w:val="24"/>
          <w:szCs w:val="24"/>
        </w:rPr>
        <w:t>Hel</w:t>
      </w:r>
      <w:r w:rsidR="00260818" w:rsidRPr="00064605">
        <w:rPr>
          <w:sz w:val="24"/>
          <w:szCs w:val="24"/>
        </w:rPr>
        <w:t xml:space="preserve">p </w:t>
      </w:r>
      <w:r w:rsidR="00452622" w:rsidRPr="00064605">
        <w:rPr>
          <w:sz w:val="24"/>
          <w:szCs w:val="24"/>
        </w:rPr>
        <w:t>customer</w:t>
      </w:r>
      <w:r w:rsidR="00260818" w:rsidRPr="00064605">
        <w:rPr>
          <w:sz w:val="24"/>
          <w:szCs w:val="24"/>
        </w:rPr>
        <w:t xml:space="preserve"> to </w:t>
      </w:r>
      <w:r w:rsidR="002C1A62" w:rsidRPr="00064605">
        <w:rPr>
          <w:sz w:val="24"/>
          <w:szCs w:val="24"/>
        </w:rPr>
        <w:t>save time and money</w:t>
      </w:r>
      <w:r w:rsidR="00C3357C" w:rsidRPr="00064605">
        <w:rPr>
          <w:sz w:val="24"/>
          <w:szCs w:val="24"/>
        </w:rPr>
        <w:t>.</w:t>
      </w:r>
    </w:p>
    <w:p w:rsidR="00223017" w:rsidRPr="00064605" w:rsidRDefault="00400593" w:rsidP="00E55EF2">
      <w:pPr>
        <w:pStyle w:val="ListParagraph"/>
        <w:numPr>
          <w:ilvl w:val="0"/>
          <w:numId w:val="12"/>
        </w:numPr>
        <w:tabs>
          <w:tab w:val="left" w:pos="1170"/>
        </w:tabs>
        <w:spacing w:line="280" w:lineRule="exact"/>
        <w:ind w:firstLine="90"/>
        <w:rPr>
          <w:sz w:val="24"/>
          <w:szCs w:val="24"/>
        </w:rPr>
      </w:pPr>
      <w:r w:rsidRPr="00064605">
        <w:rPr>
          <w:sz w:val="24"/>
          <w:szCs w:val="24"/>
        </w:rPr>
        <w:t>Help customer to find</w:t>
      </w:r>
      <w:r w:rsidR="00223017" w:rsidRPr="00064605">
        <w:rPr>
          <w:sz w:val="24"/>
          <w:szCs w:val="24"/>
        </w:rPr>
        <w:t xml:space="preserve"> their </w:t>
      </w:r>
      <w:r w:rsidR="00EE3CA2" w:rsidRPr="00064605">
        <w:rPr>
          <w:sz w:val="24"/>
          <w:szCs w:val="24"/>
        </w:rPr>
        <w:t>own supplier</w:t>
      </w:r>
      <w:r w:rsidR="00C3357C" w:rsidRPr="00064605">
        <w:rPr>
          <w:sz w:val="24"/>
          <w:szCs w:val="24"/>
        </w:rPr>
        <w:t>.</w:t>
      </w:r>
    </w:p>
    <w:p w:rsidR="00076A95" w:rsidRPr="00064605" w:rsidRDefault="00076A95" w:rsidP="00B11B75">
      <w:pPr>
        <w:pStyle w:val="ListParagraph"/>
        <w:numPr>
          <w:ilvl w:val="0"/>
          <w:numId w:val="12"/>
        </w:numPr>
        <w:tabs>
          <w:tab w:val="left" w:pos="1170"/>
        </w:tabs>
        <w:spacing w:line="280" w:lineRule="exact"/>
        <w:ind w:firstLine="90"/>
        <w:rPr>
          <w:sz w:val="24"/>
          <w:szCs w:val="24"/>
        </w:rPr>
      </w:pPr>
      <w:r w:rsidRPr="00064605">
        <w:rPr>
          <w:sz w:val="24"/>
          <w:szCs w:val="24"/>
        </w:rPr>
        <w:t>Help supplier to have more customers</w:t>
      </w:r>
      <w:r w:rsidR="004E0106" w:rsidRPr="00064605">
        <w:rPr>
          <w:sz w:val="24"/>
          <w:szCs w:val="24"/>
        </w:rPr>
        <w:t>, orders</w:t>
      </w:r>
      <w:r w:rsidR="00C3357C" w:rsidRPr="00064605">
        <w:rPr>
          <w:sz w:val="24"/>
          <w:szCs w:val="24"/>
        </w:rPr>
        <w:t>.</w:t>
      </w:r>
    </w:p>
    <w:p w:rsidR="00260818" w:rsidRPr="00064605" w:rsidRDefault="00635417" w:rsidP="00260818">
      <w:pPr>
        <w:pStyle w:val="ListParagraph"/>
        <w:numPr>
          <w:ilvl w:val="0"/>
          <w:numId w:val="12"/>
        </w:numPr>
        <w:tabs>
          <w:tab w:val="left" w:pos="1170"/>
        </w:tabs>
        <w:spacing w:line="280" w:lineRule="exact"/>
        <w:ind w:firstLine="90"/>
        <w:rPr>
          <w:rFonts w:eastAsia="Cambria"/>
          <w:sz w:val="24"/>
          <w:szCs w:val="24"/>
        </w:rPr>
      </w:pPr>
      <w:r w:rsidRPr="00064605">
        <w:rPr>
          <w:sz w:val="24"/>
          <w:szCs w:val="24"/>
        </w:rPr>
        <w:t>Support pre-order</w:t>
      </w:r>
      <w:r w:rsidR="00554ACE" w:rsidRPr="00064605">
        <w:rPr>
          <w:sz w:val="24"/>
          <w:szCs w:val="24"/>
        </w:rPr>
        <w:t>/ e-payment</w:t>
      </w:r>
      <w:r w:rsidR="003C1C27" w:rsidRPr="00064605">
        <w:rPr>
          <w:sz w:val="24"/>
          <w:szCs w:val="24"/>
        </w:rPr>
        <w:t xml:space="preserve"> via nganluong.vn</w:t>
      </w:r>
      <w:r w:rsidR="00C3357C" w:rsidRPr="00064605">
        <w:rPr>
          <w:sz w:val="24"/>
          <w:szCs w:val="24"/>
        </w:rPr>
        <w:t>.</w:t>
      </w:r>
      <w:r w:rsidR="005C06EB" w:rsidRPr="00064605">
        <w:rPr>
          <w:sz w:val="24"/>
          <w:szCs w:val="24"/>
        </w:rPr>
        <w:t xml:space="preserve"> </w:t>
      </w:r>
    </w:p>
    <w:p w:rsidR="005C06EB" w:rsidRPr="00064605" w:rsidRDefault="005C06EB" w:rsidP="004E0106">
      <w:pPr>
        <w:tabs>
          <w:tab w:val="left" w:pos="1170"/>
        </w:tabs>
        <w:spacing w:line="280" w:lineRule="exact"/>
        <w:rPr>
          <w:rFonts w:eastAsia="Cambria"/>
          <w:sz w:val="24"/>
          <w:szCs w:val="24"/>
        </w:rPr>
      </w:pPr>
    </w:p>
    <w:p w:rsidR="00232809" w:rsidRPr="00064605" w:rsidRDefault="00260818" w:rsidP="00260818">
      <w:pPr>
        <w:spacing w:before="26"/>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Disa</w:t>
      </w:r>
      <w:r w:rsidRPr="00064605">
        <w:rPr>
          <w:rFonts w:eastAsia="Cambria"/>
          <w:spacing w:val="-1"/>
          <w:sz w:val="24"/>
          <w:szCs w:val="24"/>
        </w:rPr>
        <w:t>dv</w:t>
      </w:r>
      <w:r w:rsidRPr="00064605">
        <w:rPr>
          <w:rFonts w:eastAsia="Cambria"/>
          <w:sz w:val="24"/>
          <w:szCs w:val="24"/>
        </w:rPr>
        <w:t>a</w:t>
      </w:r>
      <w:r w:rsidRPr="00064605">
        <w:rPr>
          <w:rFonts w:eastAsia="Cambria"/>
          <w:spacing w:val="1"/>
          <w:sz w:val="24"/>
          <w:szCs w:val="24"/>
        </w:rPr>
        <w:t>n</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g</w:t>
      </w:r>
      <w:r w:rsidRPr="00064605">
        <w:rPr>
          <w:rFonts w:eastAsia="Cambria"/>
          <w:spacing w:val="2"/>
          <w:sz w:val="24"/>
          <w:szCs w:val="24"/>
        </w:rPr>
        <w:t>e</w:t>
      </w:r>
      <w:r w:rsidRPr="00064605">
        <w:rPr>
          <w:rFonts w:eastAsia="Cambria"/>
          <w:sz w:val="24"/>
          <w:szCs w:val="24"/>
        </w:rPr>
        <w:t>s:</w:t>
      </w:r>
    </w:p>
    <w:p w:rsidR="00232809" w:rsidRPr="00064605" w:rsidRDefault="00232809" w:rsidP="00260818">
      <w:pPr>
        <w:spacing w:before="26"/>
        <w:rPr>
          <w:rFonts w:eastAsia="Cambria"/>
          <w:sz w:val="24"/>
          <w:szCs w:val="24"/>
        </w:rPr>
      </w:pPr>
    </w:p>
    <w:p w:rsidR="00657B55" w:rsidRPr="00064605" w:rsidRDefault="001E5DC2" w:rsidP="001D4EB9">
      <w:pPr>
        <w:pStyle w:val="ListParagraph"/>
        <w:numPr>
          <w:ilvl w:val="0"/>
          <w:numId w:val="12"/>
        </w:numPr>
        <w:spacing w:before="26"/>
        <w:ind w:left="1170"/>
        <w:rPr>
          <w:rFonts w:eastAsia="Cambria"/>
          <w:sz w:val="24"/>
          <w:szCs w:val="24"/>
        </w:rPr>
      </w:pPr>
      <w:r w:rsidRPr="00064605">
        <w:rPr>
          <w:rFonts w:eastAsia="Cambria"/>
          <w:sz w:val="24"/>
          <w:szCs w:val="24"/>
        </w:rPr>
        <w:t>C2B website is uncommon for customer</w:t>
      </w:r>
      <w:r w:rsidR="00A2264B" w:rsidRPr="00064605">
        <w:rPr>
          <w:rFonts w:eastAsia="Cambria"/>
          <w:sz w:val="24"/>
          <w:szCs w:val="24"/>
        </w:rPr>
        <w:t>.</w:t>
      </w:r>
    </w:p>
    <w:p w:rsidR="00B5058A" w:rsidRPr="00064605" w:rsidRDefault="00C64CCA" w:rsidP="0073729A">
      <w:pPr>
        <w:pStyle w:val="ListParagraph"/>
        <w:numPr>
          <w:ilvl w:val="0"/>
          <w:numId w:val="12"/>
        </w:numPr>
        <w:spacing w:before="26"/>
        <w:ind w:left="1170"/>
        <w:rPr>
          <w:rFonts w:eastAsia="Cambria"/>
          <w:sz w:val="24"/>
          <w:szCs w:val="24"/>
        </w:rPr>
      </w:pPr>
      <w:r w:rsidRPr="00064605">
        <w:rPr>
          <w:rFonts w:eastAsia="Cambria"/>
          <w:sz w:val="24"/>
          <w:szCs w:val="24"/>
        </w:rPr>
        <w:t>Supplier sell material at price equal or lower than market price</w:t>
      </w:r>
      <w:r w:rsidR="00A2264B" w:rsidRPr="00064605">
        <w:rPr>
          <w:rFonts w:eastAsia="Cambria"/>
          <w:sz w:val="24"/>
          <w:szCs w:val="24"/>
        </w:rPr>
        <w:t>.</w:t>
      </w:r>
      <w:r w:rsidRPr="00064605">
        <w:rPr>
          <w:rFonts w:eastAsia="Cambria"/>
          <w:sz w:val="24"/>
          <w:szCs w:val="24"/>
        </w:rPr>
        <w:t xml:space="preserve"> </w:t>
      </w:r>
    </w:p>
    <w:p w:rsidR="00C64CCA" w:rsidRPr="00064605" w:rsidRDefault="00C64CCA" w:rsidP="00EE3CA2">
      <w:pPr>
        <w:pStyle w:val="ListParagraph"/>
        <w:spacing w:before="26"/>
        <w:ind w:left="1170"/>
        <w:rPr>
          <w:rFonts w:eastAsia="Cambria"/>
          <w:sz w:val="24"/>
          <w:szCs w:val="24"/>
        </w:rPr>
      </w:pPr>
    </w:p>
    <w:p w:rsidR="00F544AD" w:rsidRPr="00064605" w:rsidRDefault="00F544AD" w:rsidP="00F544AD">
      <w:pPr>
        <w:spacing w:before="26"/>
        <w:rPr>
          <w:rFonts w:eastAsia="Cambria"/>
          <w:sz w:val="24"/>
          <w:szCs w:val="24"/>
        </w:rPr>
      </w:pPr>
    </w:p>
    <w:p w:rsidR="00F544AD" w:rsidRPr="00064605" w:rsidRDefault="00F544AD" w:rsidP="00F544AD">
      <w:pPr>
        <w:spacing w:before="26"/>
        <w:rPr>
          <w:rFonts w:eastAsia="Cambria"/>
          <w:sz w:val="24"/>
          <w:szCs w:val="24"/>
        </w:rPr>
        <w:sectPr w:rsidR="00F544AD" w:rsidRPr="00064605">
          <w:type w:val="continuous"/>
          <w:pgSz w:w="11920" w:h="16840"/>
          <w:pgMar w:top="1300" w:right="1020" w:bottom="280" w:left="1440" w:header="720" w:footer="720" w:gutter="0"/>
          <w:cols w:num="2" w:space="720" w:equalWidth="0">
            <w:col w:w="1018" w:space="338"/>
            <w:col w:w="8104"/>
          </w:cols>
        </w:sectPr>
      </w:pPr>
    </w:p>
    <w:p w:rsidR="002505FC" w:rsidRPr="00064605" w:rsidRDefault="002505FC" w:rsidP="00260818">
      <w:pPr>
        <w:tabs>
          <w:tab w:val="left" w:pos="1980"/>
        </w:tabs>
        <w:spacing w:before="79" w:line="266" w:lineRule="auto"/>
        <w:ind w:right="75"/>
        <w:jc w:val="both"/>
        <w:sectPr w:rsidR="002505FC" w:rsidRPr="00064605">
          <w:pgSz w:w="11920" w:h="16840"/>
          <w:pgMar w:top="1320" w:right="1020" w:bottom="280" w:left="1440" w:header="0" w:footer="792" w:gutter="0"/>
          <w:cols w:space="720"/>
        </w:sectPr>
      </w:pPr>
    </w:p>
    <w:p w:rsidR="002505FC" w:rsidRPr="00064605" w:rsidRDefault="003E2070" w:rsidP="00260818">
      <w:pPr>
        <w:spacing w:before="93"/>
        <w:ind w:firstLine="720"/>
        <w:rPr>
          <w:rFonts w:eastAsia="Cambria"/>
          <w:b/>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Functi</w:t>
      </w:r>
      <w:r w:rsidRPr="00064605">
        <w:rPr>
          <w:rFonts w:eastAsia="Cambria"/>
          <w:b/>
          <w:spacing w:val="1"/>
          <w:sz w:val="32"/>
          <w:szCs w:val="32"/>
        </w:rPr>
        <w:t>on</w:t>
      </w:r>
      <w:r w:rsidRPr="00064605">
        <w:rPr>
          <w:rFonts w:eastAsia="Cambria"/>
          <w:b/>
          <w:sz w:val="32"/>
          <w:szCs w:val="32"/>
        </w:rPr>
        <w:t>al</w:t>
      </w:r>
      <w:r w:rsidRPr="00064605">
        <w:rPr>
          <w:rFonts w:eastAsia="Cambria"/>
          <w:b/>
          <w:spacing w:val="-16"/>
          <w:sz w:val="32"/>
          <w:szCs w:val="32"/>
        </w:rPr>
        <w:t xml:space="preserve"> </w:t>
      </w:r>
      <w:r w:rsidRPr="00064605">
        <w:rPr>
          <w:rFonts w:eastAsia="Cambria"/>
          <w:b/>
          <w:spacing w:val="-1"/>
          <w:sz w:val="32"/>
          <w:szCs w:val="32"/>
        </w:rPr>
        <w:t>R</w:t>
      </w:r>
      <w:r w:rsidRPr="00064605">
        <w:rPr>
          <w:rFonts w:eastAsia="Cambria"/>
          <w:b/>
          <w:sz w:val="32"/>
          <w:szCs w:val="32"/>
        </w:rPr>
        <w:t>e</w:t>
      </w:r>
      <w:r w:rsidRPr="00064605">
        <w:rPr>
          <w:rFonts w:eastAsia="Cambria"/>
          <w:b/>
          <w:spacing w:val="2"/>
          <w:sz w:val="32"/>
          <w:szCs w:val="32"/>
        </w:rPr>
        <w:t>q</w:t>
      </w:r>
      <w:r w:rsidRPr="00064605">
        <w:rPr>
          <w:rFonts w:eastAsia="Cambria"/>
          <w:b/>
          <w:spacing w:val="1"/>
          <w:sz w:val="32"/>
          <w:szCs w:val="32"/>
        </w:rPr>
        <w:t>u</w:t>
      </w:r>
      <w:r w:rsidRPr="00064605">
        <w:rPr>
          <w:rFonts w:eastAsia="Cambria"/>
          <w:b/>
          <w:sz w:val="32"/>
          <w:szCs w:val="32"/>
        </w:rPr>
        <w:t>iremen</w:t>
      </w:r>
      <w:r w:rsidRPr="00064605">
        <w:rPr>
          <w:rFonts w:eastAsia="Cambria"/>
          <w:b/>
          <w:spacing w:val="3"/>
          <w:sz w:val="32"/>
          <w:szCs w:val="32"/>
        </w:rPr>
        <w:t>t</w:t>
      </w:r>
      <w:r w:rsidRPr="00064605">
        <w:rPr>
          <w:rFonts w:eastAsia="Cambria"/>
          <w:b/>
          <w:sz w:val="32"/>
          <w:szCs w:val="32"/>
        </w:rPr>
        <w:t>s</w:t>
      </w:r>
    </w:p>
    <w:p w:rsidR="00FF4E93" w:rsidRPr="00064605" w:rsidRDefault="00FF4E93" w:rsidP="00D87636">
      <w:pPr>
        <w:spacing w:before="20"/>
        <w:rPr>
          <w:sz w:val="24"/>
          <w:szCs w:val="24"/>
        </w:rPr>
      </w:pPr>
    </w:p>
    <w:p w:rsidR="00FF4E93" w:rsidRPr="00064605" w:rsidRDefault="00FF4E93" w:rsidP="00260818">
      <w:pPr>
        <w:pStyle w:val="ListParagraph"/>
        <w:numPr>
          <w:ilvl w:val="0"/>
          <w:numId w:val="6"/>
        </w:numPr>
        <w:spacing w:before="20"/>
        <w:rPr>
          <w:sz w:val="24"/>
          <w:szCs w:val="24"/>
        </w:rPr>
      </w:pPr>
      <w:r w:rsidRPr="00064605">
        <w:rPr>
          <w:sz w:val="24"/>
          <w:szCs w:val="24"/>
        </w:rPr>
        <w:t>For guest:</w:t>
      </w:r>
    </w:p>
    <w:p w:rsidR="001C0B86" w:rsidRPr="00064605" w:rsidRDefault="001C0B86" w:rsidP="00FF4E93">
      <w:pPr>
        <w:pStyle w:val="ListParagraph"/>
        <w:numPr>
          <w:ilvl w:val="1"/>
          <w:numId w:val="6"/>
        </w:numPr>
        <w:spacing w:before="20"/>
        <w:rPr>
          <w:sz w:val="24"/>
          <w:szCs w:val="24"/>
        </w:rPr>
      </w:pPr>
      <w:r w:rsidRPr="00064605">
        <w:rPr>
          <w:sz w:val="24"/>
          <w:szCs w:val="24"/>
        </w:rPr>
        <w:t>Register, login</w:t>
      </w:r>
      <w:r w:rsidR="00D87636" w:rsidRPr="00064605">
        <w:rPr>
          <w:sz w:val="24"/>
          <w:szCs w:val="24"/>
        </w:rPr>
        <w:t>.</w:t>
      </w:r>
    </w:p>
    <w:p w:rsidR="00FF4E93" w:rsidRPr="00064605" w:rsidRDefault="001C0B86" w:rsidP="00FF4E93">
      <w:pPr>
        <w:pStyle w:val="ListParagraph"/>
        <w:numPr>
          <w:ilvl w:val="1"/>
          <w:numId w:val="6"/>
        </w:numPr>
        <w:spacing w:before="20"/>
        <w:rPr>
          <w:sz w:val="24"/>
          <w:szCs w:val="24"/>
        </w:rPr>
      </w:pPr>
      <w:r w:rsidRPr="00064605">
        <w:rPr>
          <w:sz w:val="24"/>
          <w:szCs w:val="24"/>
        </w:rPr>
        <w:t>View shop</w:t>
      </w:r>
      <w:r w:rsidR="00D87636" w:rsidRPr="00064605">
        <w:rPr>
          <w:sz w:val="24"/>
          <w:szCs w:val="24"/>
        </w:rPr>
        <w:t>.</w:t>
      </w:r>
    </w:p>
    <w:p w:rsidR="00405457" w:rsidRPr="00064605" w:rsidRDefault="00405457" w:rsidP="00405457">
      <w:pPr>
        <w:pStyle w:val="ListParagraph"/>
        <w:spacing w:before="20"/>
        <w:ind w:left="25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533D4D" w:rsidRPr="00064605" w:rsidRDefault="00533D4D" w:rsidP="00533D4D">
      <w:pPr>
        <w:pStyle w:val="ListParagraph"/>
        <w:numPr>
          <w:ilvl w:val="0"/>
          <w:numId w:val="10"/>
        </w:numPr>
        <w:spacing w:before="20"/>
        <w:rPr>
          <w:sz w:val="24"/>
          <w:szCs w:val="24"/>
        </w:rPr>
      </w:pPr>
      <w:r w:rsidRPr="00064605">
        <w:rPr>
          <w:sz w:val="24"/>
          <w:szCs w:val="24"/>
        </w:rPr>
        <w:t xml:space="preserve">Manage auction: create, </w:t>
      </w:r>
      <w:r w:rsidR="007D2EB9" w:rsidRPr="00064605">
        <w:rPr>
          <w:sz w:val="24"/>
          <w:szCs w:val="24"/>
        </w:rPr>
        <w:t>cancel</w:t>
      </w:r>
      <w:r w:rsidRPr="00064605">
        <w:rPr>
          <w:sz w:val="24"/>
          <w:szCs w:val="24"/>
        </w:rPr>
        <w:t>, post request.</w:t>
      </w:r>
    </w:p>
    <w:p w:rsidR="00533D4D" w:rsidRPr="00064605" w:rsidRDefault="00405457" w:rsidP="00533D4D">
      <w:pPr>
        <w:pStyle w:val="ListParagraph"/>
        <w:numPr>
          <w:ilvl w:val="0"/>
          <w:numId w:val="10"/>
        </w:numPr>
        <w:spacing w:before="20"/>
        <w:rPr>
          <w:sz w:val="24"/>
          <w:szCs w:val="24"/>
        </w:rPr>
      </w:pPr>
      <w:r w:rsidRPr="00064605">
        <w:rPr>
          <w:sz w:val="24"/>
          <w:szCs w:val="24"/>
        </w:rPr>
        <w:t>Edit profile, send feedback</w:t>
      </w:r>
      <w:r w:rsidR="00EC71B4" w:rsidRPr="00064605">
        <w:rPr>
          <w:sz w:val="24"/>
          <w:szCs w:val="24"/>
        </w:rPr>
        <w:t>.</w:t>
      </w:r>
    </w:p>
    <w:p w:rsidR="004D1D4F" w:rsidRPr="00064605" w:rsidRDefault="00EC71B4" w:rsidP="004D1D4F">
      <w:pPr>
        <w:pStyle w:val="ListParagraph"/>
        <w:numPr>
          <w:ilvl w:val="0"/>
          <w:numId w:val="10"/>
        </w:numPr>
        <w:spacing w:before="20"/>
        <w:rPr>
          <w:sz w:val="24"/>
          <w:szCs w:val="24"/>
        </w:rPr>
      </w:pPr>
      <w:r w:rsidRPr="00064605">
        <w:rPr>
          <w:sz w:val="24"/>
          <w:szCs w:val="24"/>
        </w:rPr>
        <w:t>View shops, orders, auctions…</w:t>
      </w:r>
    </w:p>
    <w:p w:rsidR="00EC71B4" w:rsidRPr="00064605" w:rsidRDefault="00EC71B4" w:rsidP="004D1D4F">
      <w:pPr>
        <w:pStyle w:val="ListParagraph"/>
        <w:numPr>
          <w:ilvl w:val="0"/>
          <w:numId w:val="10"/>
        </w:numPr>
        <w:spacing w:before="20"/>
        <w:rPr>
          <w:sz w:val="24"/>
          <w:szCs w:val="24"/>
        </w:rPr>
      </w:pPr>
      <w:r w:rsidRPr="00064605">
        <w:rPr>
          <w:sz w:val="24"/>
          <w:szCs w:val="24"/>
        </w:rPr>
        <w:t>Search/Filter shops, orders, auction</w:t>
      </w:r>
      <w:r w:rsidR="0004538C" w:rsidRPr="00064605">
        <w:rPr>
          <w:sz w:val="24"/>
          <w:szCs w:val="24"/>
        </w:rPr>
        <w:t>s</w:t>
      </w:r>
      <w:r w:rsidRPr="00064605">
        <w:rPr>
          <w:sz w:val="24"/>
          <w:szCs w:val="24"/>
        </w:rPr>
        <w:t>.</w:t>
      </w:r>
    </w:p>
    <w:p w:rsidR="00EC71B4" w:rsidRPr="00064605" w:rsidRDefault="00EC71B4" w:rsidP="004D1D4F">
      <w:pPr>
        <w:pStyle w:val="ListParagraph"/>
        <w:numPr>
          <w:ilvl w:val="0"/>
          <w:numId w:val="10"/>
        </w:numPr>
        <w:spacing w:before="20"/>
        <w:rPr>
          <w:sz w:val="24"/>
          <w:szCs w:val="24"/>
        </w:rPr>
      </w:pPr>
      <w:r w:rsidRPr="00064605">
        <w:rPr>
          <w:sz w:val="24"/>
          <w:szCs w:val="24"/>
        </w:rPr>
        <w:t>Chat</w:t>
      </w:r>
      <w:r w:rsidR="007D2EB9" w:rsidRPr="00064605">
        <w:rPr>
          <w:sz w:val="24"/>
          <w:szCs w:val="24"/>
        </w:rPr>
        <w:t xml:space="preserve"> with supplier</w:t>
      </w:r>
      <w:r w:rsidRPr="00064605">
        <w:rPr>
          <w:sz w:val="24"/>
          <w:szCs w:val="24"/>
        </w:rPr>
        <w:t>.</w:t>
      </w:r>
    </w:p>
    <w:p w:rsidR="00EC71B4" w:rsidRPr="00064605" w:rsidRDefault="00260818" w:rsidP="00EC71B4">
      <w:pPr>
        <w:pStyle w:val="ListParagraph"/>
        <w:numPr>
          <w:ilvl w:val="0"/>
          <w:numId w:val="10"/>
        </w:numPr>
        <w:spacing w:before="20"/>
        <w:rPr>
          <w:sz w:val="24"/>
          <w:szCs w:val="24"/>
        </w:rPr>
      </w:pPr>
      <w:r w:rsidRPr="00064605">
        <w:rPr>
          <w:sz w:val="24"/>
          <w:szCs w:val="24"/>
        </w:rPr>
        <w:t xml:space="preserve">Review shop: make a </w:t>
      </w:r>
      <w:r w:rsidR="007D2EB9" w:rsidRPr="00064605">
        <w:rPr>
          <w:sz w:val="24"/>
          <w:szCs w:val="24"/>
        </w:rPr>
        <w:t>review</w:t>
      </w:r>
      <w:r w:rsidR="00EC71B4" w:rsidRPr="00064605">
        <w:rPr>
          <w:sz w:val="24"/>
          <w:szCs w:val="24"/>
        </w:rPr>
        <w:t>.</w:t>
      </w:r>
    </w:p>
    <w:p w:rsidR="009A16CD" w:rsidRPr="00064605" w:rsidRDefault="00405457" w:rsidP="00260818">
      <w:pPr>
        <w:pStyle w:val="ListParagraph"/>
        <w:numPr>
          <w:ilvl w:val="0"/>
          <w:numId w:val="10"/>
        </w:numPr>
        <w:spacing w:before="20"/>
        <w:rPr>
          <w:sz w:val="24"/>
          <w:szCs w:val="24"/>
        </w:rPr>
      </w:pPr>
      <w:r w:rsidRPr="00064605">
        <w:rPr>
          <w:sz w:val="24"/>
          <w:szCs w:val="24"/>
        </w:rPr>
        <w:t>Logout</w:t>
      </w:r>
      <w:r w:rsidR="00EC71B4" w:rsidRPr="00064605">
        <w:rPr>
          <w:sz w:val="24"/>
          <w:szCs w:val="24"/>
        </w:rPr>
        <w:t>.</w:t>
      </w:r>
    </w:p>
    <w:p w:rsidR="00440106" w:rsidRPr="00064605" w:rsidRDefault="00440106" w:rsidP="009A5E79">
      <w:pPr>
        <w:spacing w:before="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D2219A" w:rsidRPr="00064605">
        <w:rPr>
          <w:sz w:val="24"/>
          <w:szCs w:val="24"/>
        </w:rPr>
        <w:t>supplier</w:t>
      </w:r>
      <w:r w:rsidRPr="00064605">
        <w:rPr>
          <w:sz w:val="24"/>
          <w:szCs w:val="24"/>
        </w:rPr>
        <w:t>:</w:t>
      </w:r>
    </w:p>
    <w:p w:rsidR="004749F8" w:rsidRPr="00064605" w:rsidRDefault="0077661B" w:rsidP="004749F8">
      <w:pPr>
        <w:pStyle w:val="ListParagraph"/>
        <w:numPr>
          <w:ilvl w:val="0"/>
          <w:numId w:val="11"/>
        </w:numPr>
        <w:spacing w:before="20"/>
        <w:rPr>
          <w:sz w:val="24"/>
          <w:szCs w:val="24"/>
        </w:rPr>
      </w:pPr>
      <w:r w:rsidRPr="00064605">
        <w:rPr>
          <w:sz w:val="24"/>
          <w:szCs w:val="24"/>
        </w:rPr>
        <w:t>Bidding</w:t>
      </w:r>
      <w:r w:rsidR="004749F8" w:rsidRPr="00064605">
        <w:rPr>
          <w:sz w:val="24"/>
          <w:szCs w:val="24"/>
        </w:rPr>
        <w:t xml:space="preserve">: </w:t>
      </w:r>
      <w:r w:rsidR="00AA7B14" w:rsidRPr="00064605">
        <w:rPr>
          <w:sz w:val="24"/>
          <w:szCs w:val="24"/>
        </w:rPr>
        <w:t>place a bid, retract</w:t>
      </w:r>
      <w:r w:rsidR="00D87636" w:rsidRPr="00064605">
        <w:rPr>
          <w:sz w:val="24"/>
          <w:szCs w:val="24"/>
        </w:rPr>
        <w:t>…</w:t>
      </w:r>
    </w:p>
    <w:p w:rsidR="0004538C" w:rsidRPr="00064605" w:rsidRDefault="00B92266" w:rsidP="004749F8">
      <w:pPr>
        <w:pStyle w:val="ListParagraph"/>
        <w:numPr>
          <w:ilvl w:val="0"/>
          <w:numId w:val="11"/>
        </w:numPr>
        <w:spacing w:before="20"/>
        <w:rPr>
          <w:sz w:val="24"/>
          <w:szCs w:val="24"/>
        </w:rPr>
      </w:pPr>
      <w:r w:rsidRPr="00064605">
        <w:rPr>
          <w:sz w:val="24"/>
          <w:szCs w:val="24"/>
        </w:rPr>
        <w:t>Manage shop: create, edit</w:t>
      </w:r>
      <w:r w:rsidR="000021BB" w:rsidRPr="00064605">
        <w:rPr>
          <w:sz w:val="24"/>
          <w:szCs w:val="24"/>
        </w:rPr>
        <w:t xml:space="preserve"> shop, add/edit/delete product.</w:t>
      </w:r>
    </w:p>
    <w:p w:rsidR="004749F8" w:rsidRPr="00064605" w:rsidRDefault="004749F8" w:rsidP="004749F8">
      <w:pPr>
        <w:pStyle w:val="ListParagraph"/>
        <w:numPr>
          <w:ilvl w:val="0"/>
          <w:numId w:val="11"/>
        </w:numPr>
        <w:spacing w:before="20"/>
        <w:rPr>
          <w:sz w:val="24"/>
          <w:szCs w:val="24"/>
        </w:rPr>
      </w:pPr>
      <w:r w:rsidRPr="00064605">
        <w:rPr>
          <w:sz w:val="24"/>
          <w:szCs w:val="24"/>
        </w:rPr>
        <w:t>Cha</w:t>
      </w:r>
      <w:r w:rsidR="00C96208" w:rsidRPr="00064605">
        <w:rPr>
          <w:sz w:val="24"/>
          <w:szCs w:val="24"/>
        </w:rPr>
        <w:t>t with customer.</w:t>
      </w:r>
    </w:p>
    <w:p w:rsidR="0004538C" w:rsidRPr="00064605" w:rsidRDefault="0004538C" w:rsidP="0004538C">
      <w:pPr>
        <w:pStyle w:val="ListParagraph"/>
        <w:numPr>
          <w:ilvl w:val="0"/>
          <w:numId w:val="11"/>
        </w:numPr>
        <w:spacing w:before="20"/>
        <w:rPr>
          <w:sz w:val="24"/>
          <w:szCs w:val="24"/>
        </w:rPr>
      </w:pPr>
      <w:r w:rsidRPr="00064605">
        <w:rPr>
          <w:sz w:val="24"/>
          <w:szCs w:val="24"/>
        </w:rPr>
        <w:t>View shops, orders, auctions…</w:t>
      </w:r>
    </w:p>
    <w:p w:rsidR="0004538C" w:rsidRPr="00064605" w:rsidRDefault="0004538C" w:rsidP="0004538C">
      <w:pPr>
        <w:pStyle w:val="ListParagraph"/>
        <w:numPr>
          <w:ilvl w:val="0"/>
          <w:numId w:val="11"/>
        </w:numPr>
        <w:spacing w:before="20"/>
        <w:rPr>
          <w:sz w:val="24"/>
          <w:szCs w:val="24"/>
        </w:rPr>
      </w:pPr>
      <w:r w:rsidRPr="00064605">
        <w:rPr>
          <w:sz w:val="24"/>
          <w:szCs w:val="24"/>
        </w:rPr>
        <w:t xml:space="preserve">Search/Filter </w:t>
      </w:r>
      <w:r w:rsidR="00065AAD" w:rsidRPr="00064605">
        <w:rPr>
          <w:sz w:val="24"/>
          <w:szCs w:val="24"/>
        </w:rPr>
        <w:t xml:space="preserve">orders, auctions, </w:t>
      </w:r>
      <w:r w:rsidR="0003284B" w:rsidRPr="00064605">
        <w:rPr>
          <w:sz w:val="24"/>
          <w:szCs w:val="24"/>
        </w:rPr>
        <w:t xml:space="preserve">products, categories, others </w:t>
      </w:r>
      <w:r w:rsidR="00065AAD" w:rsidRPr="00064605">
        <w:rPr>
          <w:sz w:val="24"/>
          <w:szCs w:val="24"/>
        </w:rPr>
        <w:t>shops</w:t>
      </w:r>
      <w:r w:rsidRPr="00064605">
        <w:rPr>
          <w:sz w:val="24"/>
          <w:szCs w:val="24"/>
        </w:rPr>
        <w:t>.</w:t>
      </w:r>
    </w:p>
    <w:p w:rsidR="005A7629" w:rsidRPr="00064605" w:rsidRDefault="005A7629" w:rsidP="005A7629">
      <w:pPr>
        <w:pStyle w:val="ListParagraph"/>
        <w:numPr>
          <w:ilvl w:val="0"/>
          <w:numId w:val="11"/>
        </w:numPr>
        <w:spacing w:before="20"/>
        <w:rPr>
          <w:sz w:val="24"/>
          <w:szCs w:val="24"/>
        </w:rPr>
      </w:pPr>
      <w:r w:rsidRPr="00064605">
        <w:rPr>
          <w:sz w:val="24"/>
          <w:szCs w:val="24"/>
        </w:rPr>
        <w:t>S</w:t>
      </w:r>
      <w:r w:rsidR="00DC7595" w:rsidRPr="00064605">
        <w:rPr>
          <w:sz w:val="24"/>
          <w:szCs w:val="24"/>
        </w:rPr>
        <w:t>end feedback</w:t>
      </w:r>
      <w:r w:rsidR="00D87636" w:rsidRPr="00064605">
        <w:rPr>
          <w:sz w:val="24"/>
          <w:szCs w:val="24"/>
        </w:rPr>
        <w:t>.</w:t>
      </w:r>
    </w:p>
    <w:p w:rsidR="005A7629" w:rsidRPr="00064605" w:rsidRDefault="005A7629" w:rsidP="008B5CF1">
      <w:pPr>
        <w:pStyle w:val="ListParagraph"/>
        <w:spacing w:before="20"/>
        <w:ind w:left="2520"/>
        <w:rPr>
          <w:sz w:val="24"/>
          <w:szCs w:val="24"/>
        </w:rPr>
      </w:pPr>
    </w:p>
    <w:p w:rsidR="00937E75" w:rsidRPr="00064605" w:rsidRDefault="00937E75" w:rsidP="00937E75">
      <w:pPr>
        <w:pStyle w:val="ListParagraph"/>
        <w:numPr>
          <w:ilvl w:val="0"/>
          <w:numId w:val="6"/>
        </w:numPr>
        <w:spacing w:before="20"/>
        <w:rPr>
          <w:sz w:val="24"/>
          <w:szCs w:val="24"/>
        </w:rPr>
      </w:pPr>
      <w:r w:rsidRPr="00064605">
        <w:rPr>
          <w:sz w:val="24"/>
          <w:szCs w:val="24"/>
        </w:rPr>
        <w:t>For admin:</w:t>
      </w:r>
    </w:p>
    <w:p w:rsidR="00937E75" w:rsidRPr="00064605" w:rsidRDefault="00937E75" w:rsidP="00937E75">
      <w:pPr>
        <w:pStyle w:val="ListParagraph"/>
        <w:numPr>
          <w:ilvl w:val="0"/>
          <w:numId w:val="10"/>
        </w:numPr>
        <w:spacing w:before="20"/>
        <w:rPr>
          <w:sz w:val="24"/>
          <w:szCs w:val="24"/>
        </w:rPr>
      </w:pPr>
      <w:r w:rsidRPr="00064605">
        <w:rPr>
          <w:sz w:val="24"/>
          <w:szCs w:val="24"/>
        </w:rPr>
        <w:t>Manage</w:t>
      </w:r>
      <w:r w:rsidR="00BF19F4" w:rsidRPr="00064605">
        <w:rPr>
          <w:sz w:val="24"/>
          <w:szCs w:val="24"/>
        </w:rPr>
        <w:t xml:space="preserve"> all account</w:t>
      </w:r>
      <w:r w:rsidR="005A38FE" w:rsidRPr="00064605">
        <w:rPr>
          <w:sz w:val="24"/>
          <w:szCs w:val="24"/>
        </w:rPr>
        <w:t>s</w:t>
      </w:r>
      <w:r w:rsidR="00BF19F4" w:rsidRPr="00064605">
        <w:rPr>
          <w:sz w:val="24"/>
          <w:szCs w:val="24"/>
        </w:rPr>
        <w:t xml:space="preserve"> in the system</w:t>
      </w:r>
      <w:r w:rsidR="007E6E0F" w:rsidRPr="00064605">
        <w:rPr>
          <w:sz w:val="24"/>
          <w:szCs w:val="24"/>
        </w:rPr>
        <w:t>: create, edit, delete.</w:t>
      </w:r>
    </w:p>
    <w:p w:rsidR="00937E75" w:rsidRPr="00064605" w:rsidRDefault="005A38FE" w:rsidP="00937E75">
      <w:pPr>
        <w:pStyle w:val="ListParagraph"/>
        <w:numPr>
          <w:ilvl w:val="0"/>
          <w:numId w:val="10"/>
        </w:numPr>
        <w:spacing w:before="20"/>
        <w:rPr>
          <w:sz w:val="24"/>
          <w:szCs w:val="24"/>
        </w:rPr>
      </w:pPr>
      <w:r w:rsidRPr="00064605">
        <w:rPr>
          <w:sz w:val="24"/>
          <w:szCs w:val="24"/>
        </w:rPr>
        <w:t>Manage all categories</w:t>
      </w:r>
      <w:r w:rsidR="006A208D" w:rsidRPr="00064605">
        <w:rPr>
          <w:sz w:val="24"/>
          <w:szCs w:val="24"/>
        </w:rPr>
        <w:t>, product</w:t>
      </w:r>
      <w:r w:rsidRPr="00064605">
        <w:rPr>
          <w:sz w:val="24"/>
          <w:szCs w:val="24"/>
        </w:rPr>
        <w:t>s</w:t>
      </w:r>
      <w:r w:rsidR="007E6E0F" w:rsidRPr="00064605">
        <w:rPr>
          <w:sz w:val="24"/>
          <w:szCs w:val="24"/>
        </w:rPr>
        <w:t>: create, edit, delete.</w:t>
      </w:r>
    </w:p>
    <w:p w:rsidR="00937E75" w:rsidRPr="00064605" w:rsidRDefault="00BF19F4" w:rsidP="00937E75">
      <w:pPr>
        <w:pStyle w:val="ListParagraph"/>
        <w:numPr>
          <w:ilvl w:val="0"/>
          <w:numId w:val="10"/>
        </w:numPr>
        <w:spacing w:before="20"/>
        <w:rPr>
          <w:sz w:val="24"/>
          <w:szCs w:val="24"/>
        </w:rPr>
      </w:pPr>
      <w:r w:rsidRPr="00064605">
        <w:rPr>
          <w:sz w:val="24"/>
          <w:szCs w:val="24"/>
        </w:rPr>
        <w:t>Active/</w:t>
      </w:r>
      <w:r w:rsidR="007D2EB9" w:rsidRPr="00064605">
        <w:rPr>
          <w:sz w:val="24"/>
          <w:szCs w:val="24"/>
        </w:rPr>
        <w:t xml:space="preserve"> D</w:t>
      </w:r>
      <w:r w:rsidRPr="00064605">
        <w:rPr>
          <w:sz w:val="24"/>
          <w:szCs w:val="24"/>
        </w:rPr>
        <w:t>e</w:t>
      </w:r>
      <w:r w:rsidR="007D2EB9" w:rsidRPr="00064605">
        <w:rPr>
          <w:sz w:val="24"/>
          <w:szCs w:val="24"/>
        </w:rPr>
        <w:t>-</w:t>
      </w:r>
      <w:r w:rsidRPr="00064605">
        <w:rPr>
          <w:sz w:val="24"/>
          <w:szCs w:val="24"/>
        </w:rPr>
        <w:t>active user</w:t>
      </w:r>
      <w:r w:rsidR="005A38FE" w:rsidRPr="00064605">
        <w:rPr>
          <w:sz w:val="24"/>
          <w:szCs w:val="24"/>
        </w:rPr>
        <w:t>.</w:t>
      </w:r>
    </w:p>
    <w:p w:rsidR="00440106" w:rsidRPr="00064605" w:rsidRDefault="00440106" w:rsidP="00440106">
      <w:pPr>
        <w:pStyle w:val="ListParagraph"/>
        <w:spacing w:before="20"/>
        <w:ind w:left="2520"/>
        <w:rPr>
          <w:sz w:val="24"/>
          <w:szCs w:val="24"/>
        </w:rPr>
      </w:pPr>
    </w:p>
    <w:p w:rsidR="002505FC" w:rsidRPr="00064605" w:rsidRDefault="002505FC">
      <w:pPr>
        <w:spacing w:before="1" w:line="240" w:lineRule="exact"/>
        <w:rPr>
          <w:sz w:val="24"/>
          <w:szCs w:val="24"/>
        </w:rPr>
      </w:pPr>
    </w:p>
    <w:p w:rsidR="002505FC" w:rsidRPr="00064605" w:rsidRDefault="003E2070">
      <w:pPr>
        <w:ind w:left="905"/>
        <w:rPr>
          <w:rFonts w:eastAsia="Cambria"/>
          <w:b/>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Role</w:t>
      </w:r>
      <w:r w:rsidRPr="00064605">
        <w:rPr>
          <w:rFonts w:eastAsia="Cambria"/>
          <w:b/>
          <w:spacing w:val="-6"/>
          <w:sz w:val="32"/>
          <w:szCs w:val="32"/>
        </w:rPr>
        <w:t xml:space="preserve"> </w:t>
      </w:r>
      <w:r w:rsidRPr="00064605">
        <w:rPr>
          <w:rFonts w:eastAsia="Cambria"/>
          <w:b/>
          <w:spacing w:val="-1"/>
          <w:sz w:val="32"/>
          <w:szCs w:val="32"/>
        </w:rPr>
        <w:t>a</w:t>
      </w:r>
      <w:r w:rsidRPr="00064605">
        <w:rPr>
          <w:rFonts w:eastAsia="Cambria"/>
          <w:b/>
          <w:spacing w:val="1"/>
          <w:sz w:val="32"/>
          <w:szCs w:val="32"/>
        </w:rPr>
        <w:t>n</w:t>
      </w:r>
      <w:r w:rsidRPr="00064605">
        <w:rPr>
          <w:rFonts w:eastAsia="Cambria"/>
          <w:b/>
          <w:sz w:val="32"/>
          <w:szCs w:val="32"/>
        </w:rPr>
        <w:t>d</w:t>
      </w:r>
      <w:r w:rsidRPr="00064605">
        <w:rPr>
          <w:rFonts w:eastAsia="Cambria"/>
          <w:b/>
          <w:spacing w:val="-7"/>
          <w:sz w:val="32"/>
          <w:szCs w:val="32"/>
        </w:rPr>
        <w:t xml:space="preserve"> </w:t>
      </w:r>
      <w:r w:rsidRPr="00064605">
        <w:rPr>
          <w:rFonts w:eastAsia="Cambria"/>
          <w:b/>
          <w:sz w:val="32"/>
          <w:szCs w:val="32"/>
        </w:rPr>
        <w:t>Re</w:t>
      </w:r>
      <w:r w:rsidRPr="00064605">
        <w:rPr>
          <w:rFonts w:eastAsia="Cambria"/>
          <w:b/>
          <w:spacing w:val="2"/>
          <w:sz w:val="32"/>
          <w:szCs w:val="32"/>
        </w:rPr>
        <w:t>s</w:t>
      </w:r>
      <w:r w:rsidRPr="00064605">
        <w:rPr>
          <w:rFonts w:eastAsia="Cambria"/>
          <w:b/>
          <w:spacing w:val="-1"/>
          <w:sz w:val="32"/>
          <w:szCs w:val="32"/>
        </w:rPr>
        <w:t>p</w:t>
      </w:r>
      <w:r w:rsidRPr="00064605">
        <w:rPr>
          <w:rFonts w:eastAsia="Cambria"/>
          <w:b/>
          <w:sz w:val="32"/>
          <w:szCs w:val="32"/>
        </w:rPr>
        <w:t>o</w:t>
      </w:r>
      <w:r w:rsidRPr="00064605">
        <w:rPr>
          <w:rFonts w:eastAsia="Cambria"/>
          <w:b/>
          <w:spacing w:val="2"/>
          <w:sz w:val="32"/>
          <w:szCs w:val="32"/>
        </w:rPr>
        <w:t>n</w:t>
      </w:r>
      <w:r w:rsidRPr="00064605">
        <w:rPr>
          <w:rFonts w:eastAsia="Cambria"/>
          <w:b/>
          <w:sz w:val="32"/>
          <w:szCs w:val="32"/>
        </w:rPr>
        <w:t>si</w:t>
      </w:r>
      <w:r w:rsidRPr="00064605">
        <w:rPr>
          <w:rFonts w:eastAsia="Cambria"/>
          <w:b/>
          <w:spacing w:val="1"/>
          <w:sz w:val="32"/>
          <w:szCs w:val="32"/>
        </w:rPr>
        <w:t>b</w:t>
      </w:r>
      <w:r w:rsidRPr="00064605">
        <w:rPr>
          <w:rFonts w:eastAsia="Cambria"/>
          <w:b/>
          <w:sz w:val="32"/>
          <w:szCs w:val="32"/>
        </w:rPr>
        <w:t>il</w:t>
      </w:r>
      <w:r w:rsidRPr="00064605">
        <w:rPr>
          <w:rFonts w:eastAsia="Cambria"/>
          <w:b/>
          <w:spacing w:val="1"/>
          <w:sz w:val="32"/>
          <w:szCs w:val="32"/>
        </w:rPr>
        <w:t>it</w:t>
      </w:r>
      <w:r w:rsidRPr="00064605">
        <w:rPr>
          <w:rFonts w:eastAsia="Cambria"/>
          <w:b/>
          <w:sz w:val="32"/>
          <w:szCs w:val="32"/>
        </w:rPr>
        <w:t>y</w:t>
      </w:r>
    </w:p>
    <w:p w:rsidR="00440106" w:rsidRPr="00064605"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45"/>
              <w:rPr>
                <w:b/>
              </w:rPr>
            </w:pPr>
            <w:r w:rsidRPr="00064605">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717"/>
              <w:rPr>
                <w:b/>
              </w:rPr>
            </w:pPr>
            <w:r w:rsidRPr="00064605">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360" w:right="360"/>
              <w:jc w:val="center"/>
              <w:rPr>
                <w:b/>
              </w:rPr>
            </w:pPr>
            <w:r w:rsidRPr="00064605">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265"/>
              <w:rPr>
                <w:b/>
              </w:rPr>
            </w:pPr>
            <w:r w:rsidRPr="00064605">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038" w:right="1039"/>
              <w:jc w:val="center"/>
              <w:rPr>
                <w:b/>
              </w:rPr>
            </w:pPr>
            <w:r w:rsidRPr="00064605">
              <w:rPr>
                <w:b/>
              </w:rPr>
              <w:t>Contact</w:t>
            </w:r>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Pro</w:t>
            </w:r>
            <w:r w:rsidRPr="00064605">
              <w:rPr>
                <w:spacing w:val="1"/>
                <w:sz w:val="24"/>
                <w:szCs w:val="24"/>
              </w:rPr>
              <w:t>j</w:t>
            </w:r>
            <w:r w:rsidRPr="00064605">
              <w:rPr>
                <w:spacing w:val="-2"/>
                <w:sz w:val="24"/>
                <w:szCs w:val="24"/>
              </w:rPr>
              <w:t>e</w:t>
            </w:r>
            <w:r w:rsidRPr="00064605">
              <w:rPr>
                <w:sz w:val="24"/>
                <w:szCs w:val="24"/>
              </w:rPr>
              <w:t>ct</w:t>
            </w:r>
            <w:r w:rsidRPr="00064605">
              <w:rPr>
                <w:spacing w:val="-1"/>
                <w:sz w:val="24"/>
                <w:szCs w:val="24"/>
              </w:rPr>
              <w:t xml:space="preserve"> </w:t>
            </w:r>
            <w:r w:rsidRPr="00064605">
              <w:rPr>
                <w:spacing w:val="1"/>
                <w:sz w:val="24"/>
                <w:szCs w:val="24"/>
              </w:rPr>
              <w:t>M</w:t>
            </w:r>
            <w:r w:rsidRPr="00064605">
              <w:rPr>
                <w:sz w:val="24"/>
                <w:szCs w:val="24"/>
              </w:rPr>
              <w:t>an</w:t>
            </w:r>
            <w:r w:rsidRPr="00064605">
              <w:rPr>
                <w:spacing w:val="-2"/>
                <w:sz w:val="24"/>
                <w:szCs w:val="24"/>
              </w:rPr>
              <w:t>a</w:t>
            </w:r>
            <w:r w:rsidRPr="00064605">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Supe</w:t>
            </w:r>
            <w:r w:rsidRPr="00064605">
              <w:rPr>
                <w:spacing w:val="1"/>
                <w:sz w:val="24"/>
                <w:szCs w:val="24"/>
              </w:rPr>
              <w:t>r</w:t>
            </w:r>
            <w:r w:rsidRPr="00064605">
              <w:rPr>
                <w:spacing w:val="-2"/>
                <w:sz w:val="24"/>
                <w:szCs w:val="24"/>
              </w:rPr>
              <w:t>v</w:t>
            </w:r>
            <w:r w:rsidRPr="00064605">
              <w:rPr>
                <w:spacing w:val="1"/>
                <w:sz w:val="24"/>
                <w:szCs w:val="24"/>
              </w:rPr>
              <w:t>i</w:t>
            </w:r>
            <w:r w:rsidRPr="00064605">
              <w:rPr>
                <w:sz w:val="24"/>
                <w:szCs w:val="24"/>
              </w:rPr>
              <w:t>s</w:t>
            </w:r>
            <w:r w:rsidRPr="00064605">
              <w:rPr>
                <w:spacing w:val="-2"/>
                <w:sz w:val="24"/>
                <w:szCs w:val="24"/>
              </w:rPr>
              <w:t>o</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BC74F4" w:rsidP="00D2219A">
            <w:pPr>
              <w:spacing w:line="240" w:lineRule="exact"/>
              <w:rPr>
                <w:sz w:val="24"/>
                <w:szCs w:val="24"/>
              </w:rPr>
            </w:pPr>
            <w:r w:rsidRPr="00064605">
              <w:rPr>
                <w:sz w:val="24"/>
                <w:szCs w:val="24"/>
              </w:rPr>
              <w:t xml:space="preserve"> </w:t>
            </w:r>
            <w:hyperlink r:id="rId13" w:history="1">
              <w:r w:rsidR="00440106" w:rsidRPr="00064605">
                <w:rPr>
                  <w:rStyle w:val="Hyperlink"/>
                  <w:sz w:val="24"/>
                  <w:szCs w:val="24"/>
                </w:rPr>
                <w:t>hungld</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.edu</w:t>
              </w:r>
              <w:r w:rsidR="00440106" w:rsidRPr="00064605">
                <w:rPr>
                  <w:rStyle w:val="Hyperlink"/>
                  <w:spacing w:val="-2"/>
                  <w:sz w:val="24"/>
                  <w:szCs w:val="24"/>
                </w:rPr>
                <w:t>.</w:t>
              </w:r>
              <w:r w:rsidR="00440106" w:rsidRPr="00064605">
                <w:rPr>
                  <w:rStyle w:val="Hyperlink"/>
                  <w:sz w:val="24"/>
                  <w:szCs w:val="24"/>
                </w:rPr>
                <w:t>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4" w:history="1">
              <w:r w:rsidR="00440106" w:rsidRPr="00064605">
                <w:rPr>
                  <w:rStyle w:val="Hyperlink"/>
                  <w:spacing w:val="1"/>
                  <w:sz w:val="24"/>
                  <w:szCs w:val="24"/>
                </w:rPr>
                <w:t>vycmtse61562</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w:t>
              </w:r>
              <w:r w:rsidR="00440106" w:rsidRPr="00064605">
                <w:rPr>
                  <w:rStyle w:val="Hyperlink"/>
                  <w:spacing w:val="-2"/>
                  <w:sz w:val="24"/>
                  <w:szCs w:val="24"/>
                </w:rPr>
                <w:t>e</w:t>
              </w:r>
              <w:r w:rsidR="00440106" w:rsidRPr="00064605">
                <w:rPr>
                  <w:rStyle w:val="Hyperlink"/>
                  <w:sz w:val="24"/>
                  <w:szCs w:val="24"/>
                </w:rPr>
                <w:t>du.</w:t>
              </w:r>
              <w:r w:rsidR="00440106" w:rsidRPr="00064605">
                <w:rPr>
                  <w:rStyle w:val="Hyperlink"/>
                  <w:spacing w:val="-2"/>
                  <w:sz w:val="24"/>
                  <w:szCs w:val="24"/>
                </w:rPr>
                <w:t>v</w:t>
              </w:r>
              <w:r w:rsidR="00440106" w:rsidRPr="00064605">
                <w:rPr>
                  <w:rStyle w:val="Hyperlink"/>
                  <w:sz w:val="24"/>
                  <w:szCs w:val="24"/>
                </w:rPr>
                <w:t>n</w:t>
              </w:r>
            </w:hyperlink>
          </w:p>
        </w:tc>
      </w:tr>
      <w:tr w:rsidR="00440106" w:rsidRPr="00064605"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color w:val="0000FF"/>
                <w:spacing w:val="1"/>
                <w:sz w:val="24"/>
                <w:szCs w:val="24"/>
                <w:u w:val="single"/>
              </w:rPr>
            </w:pPr>
            <w:r w:rsidRPr="00064605">
              <w:rPr>
                <w:rStyle w:val="Hyperlink"/>
                <w:spacing w:val="1"/>
                <w:sz w:val="24"/>
                <w:szCs w:val="24"/>
                <w:u w:val="none"/>
              </w:rPr>
              <w:t xml:space="preserve"> </w:t>
            </w:r>
            <w:r w:rsidR="00440106" w:rsidRPr="00064605">
              <w:rPr>
                <w:rStyle w:val="Hyperlink"/>
                <w:spacing w:val="1"/>
                <w:sz w:val="24"/>
                <w:szCs w:val="24"/>
              </w:rPr>
              <w:t>tungdmse61703</w:t>
            </w:r>
            <w:hyperlink r:id="rId15">
              <w:r w:rsidR="00440106" w:rsidRPr="00064605">
                <w:rPr>
                  <w:rStyle w:val="Hyperlink"/>
                  <w:spacing w:val="1"/>
                  <w:sz w:val="24"/>
                  <w:szCs w:val="24"/>
                </w:rPr>
                <w:t>@</w:t>
              </w:r>
              <w:r w:rsidR="00440106" w:rsidRPr="00064605">
                <w:rPr>
                  <w:rStyle w:val="Hyperlink"/>
                  <w:sz w:val="24"/>
                  <w:szCs w:val="24"/>
                </w:rPr>
                <w:t>f</w:t>
              </w:r>
              <w:r w:rsidR="00440106" w:rsidRPr="00064605">
                <w:rPr>
                  <w:rStyle w:val="Hyperlink"/>
                  <w:spacing w:val="1"/>
                  <w:sz w:val="24"/>
                  <w:szCs w:val="24"/>
                </w:rPr>
                <w:t>pt.edu.vn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6" w:history="1">
              <w:r w:rsidR="00440106" w:rsidRPr="00064605">
                <w:rPr>
                  <w:rStyle w:val="Hyperlink"/>
                  <w:spacing w:val="1"/>
                  <w:sz w:val="24"/>
                  <w:szCs w:val="24"/>
                </w:rPr>
                <w:t>nguyentase61667</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064605" w:rsidRDefault="00425C4F" w:rsidP="00440106">
            <w:pPr>
              <w:spacing w:line="240" w:lineRule="exact"/>
              <w:rPr>
                <w:sz w:val="24"/>
                <w:szCs w:val="24"/>
              </w:rPr>
            </w:pPr>
            <w:r w:rsidRPr="00064605">
              <w:rPr>
                <w:sz w:val="24"/>
                <w:szCs w:val="24"/>
              </w:rPr>
              <w:t xml:space="preserve"> </w:t>
            </w:r>
            <w:hyperlink r:id="rId17" w:history="1">
              <w:r w:rsidR="00440106" w:rsidRPr="00064605">
                <w:rPr>
                  <w:rStyle w:val="Hyperlink"/>
                  <w:sz w:val="24"/>
                  <w:szCs w:val="24"/>
                </w:rPr>
                <w:t>thienndse61446</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bl>
    <w:p w:rsidR="002505FC" w:rsidRPr="00064605" w:rsidRDefault="002505FC">
      <w:pPr>
        <w:spacing w:before="1" w:line="240" w:lineRule="exact"/>
        <w:rPr>
          <w:sz w:val="24"/>
          <w:szCs w:val="24"/>
        </w:rPr>
      </w:pPr>
    </w:p>
    <w:p w:rsidR="002505FC" w:rsidRPr="00064605" w:rsidRDefault="003E2070">
      <w:pPr>
        <w:spacing w:before="48"/>
        <w:ind w:left="3241"/>
        <w:rPr>
          <w:b/>
          <w:sz w:val="24"/>
          <w:szCs w:val="24"/>
        </w:rPr>
        <w:sectPr w:rsidR="002505FC" w:rsidRPr="00064605">
          <w:type w:val="continuous"/>
          <w:pgSz w:w="11920" w:h="16840"/>
          <w:pgMar w:top="1300" w:right="1020" w:bottom="280" w:left="1440" w:header="720" w:footer="720" w:gutter="0"/>
          <w:cols w:space="720"/>
        </w:sectPr>
      </w:pPr>
      <w:r w:rsidRPr="00064605">
        <w:rPr>
          <w:b/>
          <w:spacing w:val="1"/>
          <w:sz w:val="24"/>
          <w:szCs w:val="24"/>
        </w:rPr>
        <w:t>T</w:t>
      </w:r>
      <w:r w:rsidRPr="00064605">
        <w:rPr>
          <w:b/>
          <w:sz w:val="24"/>
          <w:szCs w:val="24"/>
        </w:rPr>
        <w:t>able 1:</w:t>
      </w:r>
      <w:r w:rsidRPr="00064605">
        <w:rPr>
          <w:b/>
          <w:spacing w:val="-1"/>
          <w:sz w:val="24"/>
          <w:szCs w:val="24"/>
        </w:rPr>
        <w:t xml:space="preserve"> </w:t>
      </w:r>
      <w:r w:rsidRPr="00064605">
        <w:rPr>
          <w:b/>
          <w:sz w:val="24"/>
          <w:szCs w:val="24"/>
        </w:rPr>
        <w:t>Rol</w:t>
      </w:r>
      <w:r w:rsidRPr="00064605">
        <w:rPr>
          <w:b/>
          <w:spacing w:val="-1"/>
          <w:sz w:val="24"/>
          <w:szCs w:val="24"/>
        </w:rPr>
        <w:t>e</w:t>
      </w:r>
      <w:r w:rsidRPr="00064605">
        <w:rPr>
          <w:b/>
          <w:sz w:val="24"/>
          <w:szCs w:val="24"/>
        </w:rPr>
        <w:t>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2"/>
          <w:sz w:val="24"/>
          <w:szCs w:val="24"/>
        </w:rPr>
        <w:t>t</w:t>
      </w:r>
      <w:r w:rsidR="00440106" w:rsidRPr="00064605">
        <w:rPr>
          <w:b/>
          <w:sz w:val="24"/>
          <w:szCs w:val="24"/>
        </w:rPr>
        <w:t>ies</w:t>
      </w:r>
    </w:p>
    <w:p w:rsidR="002505FC" w:rsidRPr="00064605" w:rsidRDefault="002505FC">
      <w:pPr>
        <w:spacing w:before="3" w:line="140" w:lineRule="exact"/>
        <w:rPr>
          <w:sz w:val="14"/>
          <w:szCs w:val="14"/>
        </w:rPr>
      </w:pPr>
    </w:p>
    <w:p w:rsidR="002505FC" w:rsidRPr="00064605" w:rsidRDefault="002505FC">
      <w:pPr>
        <w:spacing w:line="200" w:lineRule="exact"/>
      </w:pPr>
    </w:p>
    <w:p w:rsidR="002505FC" w:rsidRPr="00064605" w:rsidRDefault="003E2070">
      <w:pPr>
        <w:spacing w:before="9"/>
        <w:ind w:left="636"/>
        <w:rPr>
          <w:rFonts w:eastAsia="Cambria"/>
          <w:sz w:val="36"/>
          <w:szCs w:val="36"/>
        </w:rPr>
      </w:pPr>
      <w:r w:rsidRPr="00064605">
        <w:rPr>
          <w:rFonts w:eastAsia="Cambria"/>
          <w:b/>
          <w:spacing w:val="1"/>
          <w:sz w:val="36"/>
          <w:szCs w:val="36"/>
        </w:rPr>
        <w:t>B</w:t>
      </w:r>
      <w:r w:rsidRPr="00064605">
        <w:rPr>
          <w:rFonts w:eastAsia="Cambria"/>
          <w:b/>
          <w:sz w:val="36"/>
          <w:szCs w:val="36"/>
        </w:rPr>
        <w:t>.</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No.2</w:t>
      </w:r>
      <w:r w:rsidRPr="00064605">
        <w:rPr>
          <w:rFonts w:eastAsia="Cambria"/>
          <w:b/>
          <w:spacing w:val="2"/>
          <w:sz w:val="36"/>
          <w:szCs w:val="36"/>
        </w:rPr>
        <w:t xml:space="preserve"> </w:t>
      </w:r>
      <w:r w:rsidRPr="00064605">
        <w:rPr>
          <w:rFonts w:eastAsia="Cambria"/>
          <w:b/>
          <w:sz w:val="36"/>
          <w:szCs w:val="36"/>
        </w:rPr>
        <w:t>Software Pro</w:t>
      </w:r>
      <w:r w:rsidRPr="00064605">
        <w:rPr>
          <w:rFonts w:eastAsia="Cambria"/>
          <w:b/>
          <w:spacing w:val="-2"/>
          <w:sz w:val="36"/>
          <w:szCs w:val="36"/>
        </w:rPr>
        <w:t>j</w:t>
      </w:r>
      <w:r w:rsidRPr="00064605">
        <w:rPr>
          <w:rFonts w:eastAsia="Cambria"/>
          <w:b/>
          <w:sz w:val="36"/>
          <w:szCs w:val="36"/>
        </w:rPr>
        <w:t>ect Ma</w:t>
      </w:r>
      <w:r w:rsidRPr="00064605">
        <w:rPr>
          <w:rFonts w:eastAsia="Cambria"/>
          <w:b/>
          <w:spacing w:val="1"/>
          <w:sz w:val="36"/>
          <w:szCs w:val="36"/>
        </w:rPr>
        <w:t>n</w:t>
      </w:r>
      <w:r w:rsidRPr="00064605">
        <w:rPr>
          <w:rFonts w:eastAsia="Cambria"/>
          <w:b/>
          <w:sz w:val="36"/>
          <w:szCs w:val="36"/>
        </w:rPr>
        <w:t>age</w:t>
      </w:r>
      <w:r w:rsidRPr="00064605">
        <w:rPr>
          <w:rFonts w:eastAsia="Cambria"/>
          <w:b/>
          <w:spacing w:val="1"/>
          <w:sz w:val="36"/>
          <w:szCs w:val="36"/>
        </w:rPr>
        <w:t>m</w:t>
      </w:r>
      <w:r w:rsidRPr="00064605">
        <w:rPr>
          <w:rFonts w:eastAsia="Cambria"/>
          <w:b/>
          <w:spacing w:val="-1"/>
          <w:sz w:val="36"/>
          <w:szCs w:val="36"/>
        </w:rPr>
        <w:t>e</w:t>
      </w:r>
      <w:r w:rsidRPr="00064605">
        <w:rPr>
          <w:rFonts w:eastAsia="Cambria"/>
          <w:b/>
          <w:sz w:val="36"/>
          <w:szCs w:val="36"/>
        </w:rPr>
        <w:t>nt</w:t>
      </w:r>
      <w:r w:rsidRPr="00064605">
        <w:rPr>
          <w:rFonts w:eastAsia="Cambria"/>
          <w:b/>
          <w:spacing w:val="1"/>
          <w:sz w:val="36"/>
          <w:szCs w:val="36"/>
        </w:rPr>
        <w:t xml:space="preserve"> </w:t>
      </w:r>
      <w:r w:rsidRPr="00064605">
        <w:rPr>
          <w:rFonts w:eastAsia="Cambria"/>
          <w:b/>
          <w:spacing w:val="-2"/>
          <w:sz w:val="36"/>
          <w:szCs w:val="36"/>
        </w:rPr>
        <w:t>P</w:t>
      </w:r>
      <w:r w:rsidRPr="00064605">
        <w:rPr>
          <w:rFonts w:eastAsia="Cambria"/>
          <w:b/>
          <w:sz w:val="36"/>
          <w:szCs w:val="36"/>
        </w:rPr>
        <w:t>l</w:t>
      </w:r>
      <w:r w:rsidRPr="00064605">
        <w:rPr>
          <w:rFonts w:eastAsia="Cambria"/>
          <w:b/>
          <w:spacing w:val="-1"/>
          <w:sz w:val="36"/>
          <w:szCs w:val="36"/>
        </w:rPr>
        <w:t>a</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rsidP="00BA5D16">
      <w:pPr>
        <w:pStyle w:val="ListParagraph"/>
        <w:numPr>
          <w:ilvl w:val="1"/>
          <w:numId w:val="21"/>
        </w:numPr>
        <w:rPr>
          <w:rFonts w:eastAsia="Cambria"/>
          <w:b/>
          <w:sz w:val="28"/>
          <w:szCs w:val="28"/>
        </w:rPr>
      </w:pPr>
      <w:r w:rsidRPr="00064605">
        <w:rPr>
          <w:rFonts w:eastAsia="Cambria"/>
          <w:b/>
          <w:spacing w:val="-1"/>
          <w:sz w:val="28"/>
          <w:szCs w:val="28"/>
        </w:rPr>
        <w:t>N</w:t>
      </w:r>
      <w:r w:rsidRPr="00064605">
        <w:rPr>
          <w:rFonts w:eastAsia="Cambria"/>
          <w:b/>
          <w:spacing w:val="1"/>
          <w:sz w:val="28"/>
          <w:szCs w:val="28"/>
        </w:rPr>
        <w:t>a</w:t>
      </w:r>
      <w:r w:rsidRPr="00064605">
        <w:rPr>
          <w:rFonts w:eastAsia="Cambria"/>
          <w:b/>
          <w:sz w:val="28"/>
          <w:szCs w:val="28"/>
        </w:rPr>
        <w:t>me</w:t>
      </w:r>
      <w:r w:rsidRPr="00064605">
        <w:rPr>
          <w:rFonts w:eastAsia="Cambria"/>
          <w:b/>
          <w:spacing w:val="-2"/>
          <w:sz w:val="28"/>
          <w:szCs w:val="28"/>
        </w:rPr>
        <w:t xml:space="preserve"> </w:t>
      </w:r>
      <w:r w:rsidRPr="00064605">
        <w:rPr>
          <w:rFonts w:eastAsia="Cambria"/>
          <w:b/>
          <w:spacing w:val="1"/>
          <w:sz w:val="28"/>
          <w:szCs w:val="28"/>
        </w:rPr>
        <w:t>o</w:t>
      </w:r>
      <w:r w:rsidRPr="00064605">
        <w:rPr>
          <w:rFonts w:eastAsia="Cambria"/>
          <w:b/>
          <w:sz w:val="28"/>
          <w:szCs w:val="28"/>
        </w:rPr>
        <w:t xml:space="preserve">f </w:t>
      </w:r>
      <w:r w:rsidRPr="00064605">
        <w:rPr>
          <w:rFonts w:eastAsia="Cambria"/>
          <w:b/>
          <w:spacing w:val="-1"/>
          <w:sz w:val="28"/>
          <w:szCs w:val="28"/>
        </w:rPr>
        <w:t>t</w:t>
      </w:r>
      <w:r w:rsidRPr="00064605">
        <w:rPr>
          <w:rFonts w:eastAsia="Cambria"/>
          <w:b/>
          <w:sz w:val="28"/>
          <w:szCs w:val="28"/>
        </w:rPr>
        <w:t>h</w:t>
      </w:r>
      <w:r w:rsidRPr="00064605">
        <w:rPr>
          <w:rFonts w:eastAsia="Cambria"/>
          <w:b/>
          <w:spacing w:val="1"/>
          <w:sz w:val="28"/>
          <w:szCs w:val="28"/>
        </w:rPr>
        <w:t>i</w:t>
      </w:r>
      <w:r w:rsidRPr="00064605">
        <w:rPr>
          <w:rFonts w:eastAsia="Cambria"/>
          <w:b/>
          <w:sz w:val="28"/>
          <w:szCs w:val="28"/>
        </w:rPr>
        <w:t>s</w:t>
      </w:r>
      <w:r w:rsidRPr="00064605">
        <w:rPr>
          <w:rFonts w:eastAsia="Cambria"/>
          <w:b/>
          <w:spacing w:val="-2"/>
          <w:sz w:val="28"/>
          <w:szCs w:val="28"/>
        </w:rPr>
        <w:t xml:space="preserve"> </w:t>
      </w:r>
      <w:r w:rsidRPr="00064605">
        <w:rPr>
          <w:rFonts w:eastAsia="Cambria"/>
          <w:b/>
          <w:sz w:val="28"/>
          <w:szCs w:val="28"/>
        </w:rPr>
        <w:t>C</w:t>
      </w:r>
      <w:r w:rsidRPr="00064605">
        <w:rPr>
          <w:rFonts w:eastAsia="Cambria"/>
          <w:b/>
          <w:spacing w:val="-1"/>
          <w:sz w:val="28"/>
          <w:szCs w:val="28"/>
        </w:rPr>
        <w:t>a</w:t>
      </w:r>
      <w:r w:rsidRPr="00064605">
        <w:rPr>
          <w:rFonts w:eastAsia="Cambria"/>
          <w:b/>
          <w:sz w:val="28"/>
          <w:szCs w:val="28"/>
        </w:rPr>
        <w:t>p</w:t>
      </w:r>
      <w:r w:rsidRPr="00064605">
        <w:rPr>
          <w:rFonts w:eastAsia="Cambria"/>
          <w:b/>
          <w:spacing w:val="-1"/>
          <w:sz w:val="28"/>
          <w:szCs w:val="28"/>
        </w:rPr>
        <w:t>s</w:t>
      </w:r>
      <w:r w:rsidRPr="00064605">
        <w:rPr>
          <w:rFonts w:eastAsia="Cambria"/>
          <w:b/>
          <w:spacing w:val="-2"/>
          <w:sz w:val="28"/>
          <w:szCs w:val="28"/>
        </w:rPr>
        <w:t>t</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 xml:space="preserve"> </w:t>
      </w:r>
      <w:r w:rsidRPr="00064605">
        <w:rPr>
          <w:rFonts w:eastAsia="Cambria"/>
          <w:b/>
          <w:sz w:val="28"/>
          <w:szCs w:val="28"/>
        </w:rPr>
        <w:t>P</w:t>
      </w:r>
      <w:r w:rsidRPr="00064605">
        <w:rPr>
          <w:rFonts w:eastAsia="Cambria"/>
          <w:b/>
          <w:spacing w:val="-2"/>
          <w:sz w:val="28"/>
          <w:szCs w:val="28"/>
        </w:rPr>
        <w:t>r</w:t>
      </w:r>
      <w:r w:rsidRPr="00064605">
        <w:rPr>
          <w:rFonts w:eastAsia="Cambria"/>
          <w:b/>
          <w:spacing w:val="1"/>
          <w:sz w:val="28"/>
          <w:szCs w:val="28"/>
        </w:rPr>
        <w:t>o</w:t>
      </w:r>
      <w:r w:rsidRPr="00064605">
        <w:rPr>
          <w:rFonts w:eastAsia="Cambria"/>
          <w:b/>
          <w:sz w:val="28"/>
          <w:szCs w:val="28"/>
        </w:rPr>
        <w:t>j</w:t>
      </w:r>
      <w:r w:rsidRPr="00064605">
        <w:rPr>
          <w:rFonts w:eastAsia="Cambria"/>
          <w:b/>
          <w:spacing w:val="-1"/>
          <w:sz w:val="28"/>
          <w:szCs w:val="28"/>
        </w:rPr>
        <w:t>e</w:t>
      </w:r>
      <w:r w:rsidRPr="00064605">
        <w:rPr>
          <w:rFonts w:eastAsia="Cambria"/>
          <w:b/>
          <w:sz w:val="28"/>
          <w:szCs w:val="28"/>
        </w:rPr>
        <w:t>ct</w:t>
      </w:r>
    </w:p>
    <w:p w:rsidR="00BA5D16" w:rsidRPr="00064605" w:rsidRDefault="00BA5D16" w:rsidP="00BA5D16">
      <w:pPr>
        <w:pStyle w:val="ListParagraph"/>
        <w:ind w:left="2076"/>
        <w:rPr>
          <w:rFonts w:eastAsia="Cambria"/>
          <w:sz w:val="28"/>
          <w:szCs w:val="28"/>
        </w:rPr>
      </w:pP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Official name: </w:t>
      </w:r>
      <w:r w:rsidR="005F59E6" w:rsidRPr="006D4875">
        <w:rPr>
          <w:rFonts w:ascii="Times New Roman" w:eastAsiaTheme="minorEastAsia" w:hAnsi="Times New Roman" w:cs="Times New Roman"/>
          <w:b/>
        </w:rPr>
        <w:t>Building Material C2B Website</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Vietnamese name</w:t>
      </w:r>
      <w:r w:rsidRPr="006D4875">
        <w:rPr>
          <w:rFonts w:ascii="Times New Roman" w:hAnsi="Times New Roman" w:cs="Times New Roman"/>
        </w:rPr>
        <w:t xml:space="preserve">: </w:t>
      </w:r>
      <w:r w:rsidR="00764CAB" w:rsidRPr="006D4875">
        <w:rPr>
          <w:rFonts w:ascii="Times New Roman" w:hAnsi="Times New Roman" w:cs="Times New Roman"/>
          <w:b/>
        </w:rPr>
        <w:t>Website</w:t>
      </w:r>
      <w:r w:rsidR="00764CAB" w:rsidRPr="006D4875">
        <w:rPr>
          <w:rFonts w:ascii="Times New Roman" w:hAnsi="Times New Roman" w:cs="Times New Roman"/>
        </w:rPr>
        <w:t xml:space="preserve"> </w:t>
      </w:r>
      <w:r w:rsidR="00764CAB" w:rsidRPr="00F20FDE">
        <w:rPr>
          <w:rFonts w:ascii="Times New Roman" w:hAnsi="Times New Roman" w:cs="Times New Roman"/>
          <w:b/>
        </w:rPr>
        <w:t>C2B mua hàng vật liệu xây dựng</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Abbreviation: </w:t>
      </w:r>
      <w:r w:rsidR="00764CAB" w:rsidRPr="006D4875">
        <w:rPr>
          <w:rFonts w:ascii="Times New Roman" w:eastAsiaTheme="minorEastAsia" w:hAnsi="Times New Roman" w:cs="Times New Roman"/>
          <w:b/>
        </w:rPr>
        <w:t>BMW</w:t>
      </w:r>
    </w:p>
    <w:p w:rsidR="002505FC" w:rsidRPr="00064605" w:rsidRDefault="002505FC">
      <w:pPr>
        <w:spacing w:before="2" w:line="200" w:lineRule="exact"/>
      </w:pPr>
    </w:p>
    <w:p w:rsidR="002505FC" w:rsidRPr="00132211" w:rsidRDefault="003E2070" w:rsidP="00132211">
      <w:pPr>
        <w:tabs>
          <w:tab w:val="left" w:pos="2070"/>
        </w:tabs>
        <w:ind w:left="1356" w:right="1000"/>
        <w:jc w:val="both"/>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009F78DB"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b</w:t>
      </w:r>
      <w:r w:rsidRPr="00064605">
        <w:rPr>
          <w:rFonts w:eastAsia="Cambria"/>
          <w:b/>
          <w:spacing w:val="-3"/>
          <w:sz w:val="28"/>
          <w:szCs w:val="28"/>
        </w:rPr>
        <w:t>l</w:t>
      </w:r>
      <w:r w:rsidRPr="00064605">
        <w:rPr>
          <w:rFonts w:eastAsia="Cambria"/>
          <w:b/>
          <w:sz w:val="28"/>
          <w:szCs w:val="28"/>
        </w:rPr>
        <w:t>em A</w:t>
      </w:r>
      <w:r w:rsidRPr="00064605">
        <w:rPr>
          <w:rFonts w:eastAsia="Cambria"/>
          <w:b/>
          <w:spacing w:val="-1"/>
          <w:sz w:val="28"/>
          <w:szCs w:val="28"/>
        </w:rPr>
        <w:t>b</w:t>
      </w:r>
      <w:r w:rsidRPr="00064605">
        <w:rPr>
          <w:rFonts w:eastAsia="Cambria"/>
          <w:b/>
          <w:spacing w:val="-2"/>
          <w:sz w:val="28"/>
          <w:szCs w:val="28"/>
        </w:rPr>
        <w:t>s</w:t>
      </w:r>
      <w:r w:rsidRPr="00064605">
        <w:rPr>
          <w:rFonts w:eastAsia="Cambria"/>
          <w:b/>
          <w:sz w:val="28"/>
          <w:szCs w:val="28"/>
        </w:rPr>
        <w:t>t</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ct</w:t>
      </w:r>
    </w:p>
    <w:p w:rsidR="0068350A" w:rsidRPr="00064605" w:rsidRDefault="0068350A">
      <w:pPr>
        <w:spacing w:before="2"/>
        <w:ind w:left="1265" w:right="69"/>
        <w:jc w:val="both"/>
        <w:rPr>
          <w:rFonts w:eastAsia="Cambria"/>
          <w:sz w:val="24"/>
          <w:szCs w:val="24"/>
        </w:rPr>
      </w:pPr>
    </w:p>
    <w:p w:rsidR="0071703D" w:rsidRDefault="004D6309" w:rsidP="004D6309">
      <w:pPr>
        <w:spacing w:before="2"/>
        <w:ind w:left="1265" w:right="69"/>
        <w:jc w:val="both"/>
        <w:rPr>
          <w:rFonts w:eastAsia="Cambria"/>
          <w:sz w:val="24"/>
          <w:szCs w:val="24"/>
        </w:rPr>
      </w:pPr>
      <w:r>
        <w:rPr>
          <w:rFonts w:eastAsia="Cambria"/>
          <w:sz w:val="24"/>
          <w:szCs w:val="24"/>
        </w:rPr>
        <w:t>We build the system t</w:t>
      </w:r>
      <w:r w:rsidR="00EC079F">
        <w:rPr>
          <w:rFonts w:eastAsia="Cambria"/>
          <w:sz w:val="24"/>
          <w:szCs w:val="24"/>
        </w:rPr>
        <w:t xml:space="preserve">o </w:t>
      </w:r>
      <w:r w:rsidR="007D50DA">
        <w:rPr>
          <w:rFonts w:eastAsia="Cambria"/>
          <w:sz w:val="24"/>
          <w:szCs w:val="24"/>
        </w:rPr>
        <w:t>support</w:t>
      </w:r>
      <w:r w:rsidR="00EC079F">
        <w:rPr>
          <w:rFonts w:eastAsia="Cambria"/>
          <w:sz w:val="24"/>
          <w:szCs w:val="24"/>
        </w:rPr>
        <w:t xml:space="preserve"> customer </w:t>
      </w:r>
      <w:r>
        <w:rPr>
          <w:rFonts w:eastAsia="Cambria"/>
          <w:sz w:val="24"/>
          <w:szCs w:val="24"/>
        </w:rPr>
        <w:t>to buy</w:t>
      </w:r>
      <w:r w:rsidR="00D30EA2">
        <w:rPr>
          <w:rFonts w:eastAsia="Cambria"/>
          <w:sz w:val="24"/>
          <w:szCs w:val="24"/>
        </w:rPr>
        <w:t xml:space="preserve"> building material with reasonable price. Our system also support </w:t>
      </w:r>
      <w:r w:rsidR="00EC079F">
        <w:rPr>
          <w:rFonts w:eastAsia="Cambria"/>
          <w:sz w:val="24"/>
          <w:szCs w:val="24"/>
        </w:rPr>
        <w:t xml:space="preserve">supplier </w:t>
      </w:r>
      <w:r w:rsidR="007D50DA">
        <w:rPr>
          <w:rFonts w:eastAsia="Cambria"/>
          <w:sz w:val="24"/>
          <w:szCs w:val="24"/>
        </w:rPr>
        <w:t>to sell</w:t>
      </w:r>
      <w:r w:rsidR="00D30EA2">
        <w:rPr>
          <w:rFonts w:eastAsia="Cambria"/>
          <w:sz w:val="24"/>
          <w:szCs w:val="24"/>
        </w:rPr>
        <w:t xml:space="preserve"> more materials. For that reason w</w:t>
      </w:r>
      <w:r w:rsidR="00EC079F">
        <w:rPr>
          <w:rFonts w:eastAsia="Cambria"/>
          <w:sz w:val="24"/>
          <w:szCs w:val="24"/>
        </w:rPr>
        <w:t xml:space="preserve">e create a C2B website that </w:t>
      </w:r>
      <w:r w:rsidR="00250842">
        <w:rPr>
          <w:rFonts w:eastAsia="Cambria"/>
          <w:sz w:val="24"/>
          <w:szCs w:val="24"/>
        </w:rPr>
        <w:t>achieve their requirements.</w:t>
      </w:r>
      <w:r w:rsidR="00E00525">
        <w:rPr>
          <w:rFonts w:eastAsia="Cambria"/>
          <w:sz w:val="24"/>
          <w:szCs w:val="24"/>
        </w:rPr>
        <w:t xml:space="preserve"> In order to satisfy customer’s demand</w:t>
      </w:r>
      <w:r w:rsidR="00250842">
        <w:rPr>
          <w:rFonts w:eastAsia="Cambria"/>
          <w:sz w:val="24"/>
          <w:szCs w:val="24"/>
        </w:rPr>
        <w:t xml:space="preserve">, we </w:t>
      </w:r>
      <w:r w:rsidR="007D50DA">
        <w:rPr>
          <w:rFonts w:eastAsia="Cambria"/>
          <w:sz w:val="24"/>
          <w:szCs w:val="24"/>
        </w:rPr>
        <w:t>help</w:t>
      </w:r>
      <w:r w:rsidR="00250842">
        <w:rPr>
          <w:rFonts w:eastAsia="Cambria"/>
          <w:sz w:val="24"/>
          <w:szCs w:val="24"/>
        </w:rPr>
        <w:t xml:space="preserve"> them </w:t>
      </w:r>
      <w:r>
        <w:rPr>
          <w:rFonts w:eastAsia="Cambria"/>
          <w:sz w:val="24"/>
          <w:szCs w:val="24"/>
        </w:rPr>
        <w:t>create</w:t>
      </w:r>
      <w:r w:rsidR="00D30EA2">
        <w:rPr>
          <w:rFonts w:eastAsia="Cambria"/>
          <w:sz w:val="24"/>
          <w:szCs w:val="24"/>
        </w:rPr>
        <w:t xml:space="preserve"> </w:t>
      </w:r>
      <w:r>
        <w:rPr>
          <w:rFonts w:eastAsia="Cambria"/>
          <w:sz w:val="24"/>
          <w:szCs w:val="24"/>
        </w:rPr>
        <w:t>plan</w:t>
      </w:r>
      <w:r w:rsidR="00D30EA2">
        <w:rPr>
          <w:rFonts w:eastAsia="Cambria"/>
          <w:sz w:val="24"/>
          <w:szCs w:val="24"/>
        </w:rPr>
        <w:t>s</w:t>
      </w:r>
      <w:r w:rsidR="00250842">
        <w:rPr>
          <w:rFonts w:eastAsia="Cambria"/>
          <w:sz w:val="24"/>
          <w:szCs w:val="24"/>
        </w:rPr>
        <w:t xml:space="preserve">. </w:t>
      </w:r>
      <w:r w:rsidR="00E00525">
        <w:rPr>
          <w:rFonts w:eastAsia="Cambria"/>
          <w:sz w:val="24"/>
          <w:szCs w:val="24"/>
        </w:rPr>
        <w:t>C</w:t>
      </w:r>
      <w:r w:rsidR="00250842">
        <w:rPr>
          <w:rFonts w:eastAsia="Cambria"/>
          <w:sz w:val="24"/>
          <w:szCs w:val="24"/>
        </w:rPr>
        <w:t xml:space="preserve">ustomer can also make a review about the shops.  For supplier, we </w:t>
      </w:r>
      <w:r w:rsidR="007D50DA">
        <w:rPr>
          <w:rFonts w:eastAsia="Cambria"/>
          <w:sz w:val="24"/>
          <w:szCs w:val="24"/>
        </w:rPr>
        <w:t>help</w:t>
      </w:r>
      <w:r w:rsidR="00250842">
        <w:rPr>
          <w:rFonts w:eastAsia="Cambria"/>
          <w:sz w:val="24"/>
          <w:szCs w:val="24"/>
        </w:rPr>
        <w:t xml:space="preserve"> them </w:t>
      </w:r>
      <w:r w:rsidR="00E00525">
        <w:rPr>
          <w:rFonts w:eastAsia="Cambria"/>
          <w:sz w:val="24"/>
          <w:szCs w:val="24"/>
        </w:rPr>
        <w:t>manage</w:t>
      </w:r>
      <w:r w:rsidR="007D50DA">
        <w:rPr>
          <w:rFonts w:eastAsia="Cambria"/>
          <w:sz w:val="24"/>
          <w:szCs w:val="24"/>
        </w:rPr>
        <w:t xml:space="preserve"> </w:t>
      </w:r>
      <w:r w:rsidR="00E00525">
        <w:rPr>
          <w:rFonts w:eastAsia="Cambria"/>
          <w:sz w:val="24"/>
          <w:szCs w:val="24"/>
        </w:rPr>
        <w:t>their online shop</w:t>
      </w:r>
      <w:r>
        <w:rPr>
          <w:rFonts w:eastAsia="Cambria"/>
          <w:sz w:val="24"/>
          <w:szCs w:val="24"/>
        </w:rPr>
        <w:t>.</w:t>
      </w:r>
      <w:r w:rsidR="00E10AEF">
        <w:rPr>
          <w:rFonts w:eastAsia="Cambria"/>
          <w:sz w:val="24"/>
          <w:szCs w:val="24"/>
        </w:rPr>
        <w:t xml:space="preserve"> More than that, w</w:t>
      </w:r>
      <w:r>
        <w:rPr>
          <w:rFonts w:eastAsia="Cambria"/>
          <w:sz w:val="24"/>
          <w:szCs w:val="24"/>
        </w:rPr>
        <w:t>e also</w:t>
      </w:r>
      <w:r w:rsidR="00E10AEF">
        <w:rPr>
          <w:rFonts w:eastAsia="Cambria"/>
          <w:sz w:val="24"/>
          <w:szCs w:val="24"/>
        </w:rPr>
        <w:t xml:space="preserve"> provide</w:t>
      </w:r>
      <w:r>
        <w:rPr>
          <w:rFonts w:eastAsia="Cambria"/>
          <w:sz w:val="24"/>
          <w:szCs w:val="24"/>
        </w:rPr>
        <w:t xml:space="preserve"> </w:t>
      </w:r>
      <w:r w:rsidR="00E00525">
        <w:rPr>
          <w:rFonts w:eastAsia="Cambria"/>
          <w:sz w:val="24"/>
          <w:szCs w:val="24"/>
        </w:rPr>
        <w:t>e-payment through Nganluong.vn</w:t>
      </w:r>
      <w:r>
        <w:rPr>
          <w:rFonts w:eastAsia="Cambria"/>
          <w:sz w:val="24"/>
          <w:szCs w:val="24"/>
        </w:rPr>
        <w:t>.</w:t>
      </w:r>
    </w:p>
    <w:p w:rsidR="0071703D" w:rsidRDefault="0071703D">
      <w:pPr>
        <w:spacing w:before="2"/>
        <w:ind w:left="1265" w:right="69"/>
        <w:jc w:val="both"/>
        <w:rPr>
          <w:rFonts w:eastAsia="Cambria"/>
          <w:sz w:val="24"/>
          <w:szCs w:val="24"/>
        </w:rPr>
      </w:pPr>
    </w:p>
    <w:p w:rsidR="004D6309" w:rsidRDefault="00E10AEF">
      <w:pPr>
        <w:spacing w:before="2"/>
        <w:ind w:left="1265" w:right="69"/>
        <w:jc w:val="both"/>
        <w:rPr>
          <w:rFonts w:eastAsia="Cambria"/>
          <w:sz w:val="24"/>
          <w:szCs w:val="24"/>
        </w:rPr>
      </w:pPr>
      <w:r>
        <w:rPr>
          <w:rFonts w:eastAsia="Cambria"/>
          <w:sz w:val="24"/>
          <w:szCs w:val="24"/>
        </w:rPr>
        <w:t>Our system use Google API technology, this technology is quite useful to customers. They can</w:t>
      </w:r>
      <w:r w:rsidR="004D6309">
        <w:rPr>
          <w:rFonts w:eastAsia="Cambria"/>
          <w:sz w:val="24"/>
          <w:szCs w:val="24"/>
        </w:rPr>
        <w:t xml:space="preserve"> check which shop is the </w:t>
      </w:r>
      <w:r w:rsidR="00132211">
        <w:rPr>
          <w:rFonts w:eastAsia="Cambria"/>
          <w:sz w:val="24"/>
          <w:szCs w:val="24"/>
        </w:rPr>
        <w:t xml:space="preserve">nearest to </w:t>
      </w:r>
      <w:r>
        <w:rPr>
          <w:rFonts w:eastAsia="Cambria"/>
          <w:sz w:val="24"/>
          <w:szCs w:val="24"/>
        </w:rPr>
        <w:t>their</w:t>
      </w:r>
      <w:r w:rsidR="004D6309">
        <w:rPr>
          <w:rFonts w:eastAsia="Cambria"/>
          <w:sz w:val="24"/>
          <w:szCs w:val="24"/>
        </w:rPr>
        <w:t xml:space="preserve"> location.</w:t>
      </w:r>
    </w:p>
    <w:p w:rsidR="004D6309" w:rsidRPr="00064605" w:rsidRDefault="004D6309">
      <w:pPr>
        <w:spacing w:before="2"/>
        <w:ind w:left="1265" w:right="69"/>
        <w:jc w:val="both"/>
        <w:rPr>
          <w:rFonts w:eastAsia="Cambria"/>
          <w:sz w:val="24"/>
          <w:szCs w:val="24"/>
        </w:rPr>
      </w:pPr>
    </w:p>
    <w:p w:rsidR="0057525F" w:rsidRPr="00064605" w:rsidRDefault="004D6309" w:rsidP="00E10AEF">
      <w:pPr>
        <w:spacing w:line="240" w:lineRule="exact"/>
        <w:ind w:left="545" w:right="8398"/>
        <w:jc w:val="both"/>
        <w:rPr>
          <w:sz w:val="22"/>
          <w:szCs w:val="22"/>
        </w:rPr>
        <w:sectPr w:rsidR="0057525F" w:rsidRPr="00064605">
          <w:pgSz w:w="11920" w:h="16840"/>
          <w:pgMar w:top="1560" w:right="1020" w:bottom="280" w:left="1440" w:header="0" w:footer="792" w:gutter="0"/>
          <w:cols w:space="720"/>
        </w:sectPr>
      </w:pPr>
      <w:r>
        <w:rPr>
          <w:sz w:val="22"/>
          <w:szCs w:val="22"/>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80" w:lineRule="exact"/>
        <w:rPr>
          <w:sz w:val="28"/>
          <w:szCs w:val="28"/>
        </w:rPr>
      </w:pPr>
    </w:p>
    <w:p w:rsidR="002505FC" w:rsidRPr="00064605" w:rsidRDefault="002505FC">
      <w:pPr>
        <w:spacing w:line="240" w:lineRule="exact"/>
        <w:ind w:left="545" w:right="-53"/>
        <w:rPr>
          <w:sz w:val="22"/>
          <w:szCs w:val="22"/>
        </w:rPr>
      </w:pPr>
    </w:p>
    <w:p w:rsidR="002505FC" w:rsidRPr="00064605" w:rsidRDefault="003E2070">
      <w:pPr>
        <w:spacing w:before="21"/>
        <w:rPr>
          <w:rFonts w:eastAsia="Cambria"/>
          <w:sz w:val="28"/>
          <w:szCs w:val="28"/>
        </w:rPr>
      </w:pPr>
      <w:r w:rsidRPr="00064605">
        <w:br w:type="column"/>
      </w: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j</w:t>
      </w:r>
      <w:r w:rsidRPr="00064605">
        <w:rPr>
          <w:rFonts w:eastAsia="Cambria"/>
          <w:b/>
          <w:spacing w:val="-3"/>
          <w:sz w:val="28"/>
          <w:szCs w:val="28"/>
        </w:rPr>
        <w:t>e</w:t>
      </w:r>
      <w:r w:rsidRPr="00064605">
        <w:rPr>
          <w:rFonts w:eastAsia="Cambria"/>
          <w:b/>
          <w:sz w:val="28"/>
          <w:szCs w:val="28"/>
        </w:rPr>
        <w:t>ct</w:t>
      </w:r>
      <w:r w:rsidRPr="00064605">
        <w:rPr>
          <w:rFonts w:eastAsia="Cambria"/>
          <w:b/>
          <w:spacing w:val="1"/>
          <w:sz w:val="28"/>
          <w:szCs w:val="28"/>
        </w:rPr>
        <w:t xml:space="preserve"> </w:t>
      </w:r>
      <w:r w:rsidRPr="00064605">
        <w:rPr>
          <w:rFonts w:eastAsia="Cambria"/>
          <w:b/>
          <w:sz w:val="28"/>
          <w:szCs w:val="28"/>
        </w:rPr>
        <w:t>Over</w:t>
      </w:r>
      <w:r w:rsidRPr="00064605">
        <w:rPr>
          <w:rFonts w:eastAsia="Cambria"/>
          <w:b/>
          <w:spacing w:val="-3"/>
          <w:sz w:val="28"/>
          <w:szCs w:val="28"/>
        </w:rPr>
        <w:t>v</w:t>
      </w:r>
      <w:r w:rsidRPr="00064605">
        <w:rPr>
          <w:rFonts w:eastAsia="Cambria"/>
          <w:b/>
          <w:sz w:val="28"/>
          <w:szCs w:val="28"/>
        </w:rPr>
        <w:t>iew</w:t>
      </w:r>
    </w:p>
    <w:p w:rsidR="002505FC" w:rsidRPr="00064605" w:rsidRDefault="002505FC">
      <w:pPr>
        <w:spacing w:before="3" w:line="120" w:lineRule="exact"/>
        <w:rPr>
          <w:sz w:val="12"/>
          <w:szCs w:val="12"/>
        </w:rPr>
      </w:pPr>
    </w:p>
    <w:p w:rsidR="00986F02" w:rsidRPr="00132211" w:rsidRDefault="00986F02" w:rsidP="00132211">
      <w:pPr>
        <w:ind w:left="449"/>
        <w:rPr>
          <w:rFonts w:eastAsia="Cambria"/>
          <w:sz w:val="26"/>
          <w:szCs w:val="26"/>
        </w:rPr>
      </w:pPr>
      <w:r w:rsidRPr="00064605">
        <w:rPr>
          <w:rFonts w:eastAsia="Cambria"/>
          <w:b/>
          <w:sz w:val="26"/>
          <w:szCs w:val="26"/>
        </w:rPr>
        <w:t xml:space="preserve">1.3.1 </w:t>
      </w:r>
      <w:r w:rsidRPr="00064605">
        <w:rPr>
          <w:rFonts w:eastAsia="Cambria"/>
          <w:b/>
          <w:spacing w:val="19"/>
          <w:sz w:val="26"/>
          <w:szCs w:val="26"/>
        </w:rPr>
        <w:t>Current</w:t>
      </w:r>
      <w:r w:rsidR="003E2070" w:rsidRPr="00064605">
        <w:rPr>
          <w:rFonts w:eastAsia="Cambria"/>
          <w:b/>
          <w:spacing w:val="-8"/>
          <w:sz w:val="26"/>
          <w:szCs w:val="26"/>
        </w:rPr>
        <w:t xml:space="preserve"> </w:t>
      </w:r>
      <w:r w:rsidR="003E2070" w:rsidRPr="00064605">
        <w:rPr>
          <w:rFonts w:eastAsia="Cambria"/>
          <w:b/>
          <w:spacing w:val="-1"/>
          <w:sz w:val="26"/>
          <w:szCs w:val="26"/>
        </w:rPr>
        <w:t>S</w:t>
      </w:r>
      <w:r w:rsidR="003E2070" w:rsidRPr="00064605">
        <w:rPr>
          <w:rFonts w:eastAsia="Cambria"/>
          <w:b/>
          <w:sz w:val="26"/>
          <w:szCs w:val="26"/>
        </w:rPr>
        <w:t>i</w:t>
      </w:r>
      <w:r w:rsidR="003E2070" w:rsidRPr="00064605">
        <w:rPr>
          <w:rFonts w:eastAsia="Cambria"/>
          <w:b/>
          <w:spacing w:val="1"/>
          <w:sz w:val="26"/>
          <w:szCs w:val="26"/>
        </w:rPr>
        <w:t>t</w:t>
      </w:r>
      <w:r w:rsidR="003E2070" w:rsidRPr="00064605">
        <w:rPr>
          <w:rFonts w:eastAsia="Cambria"/>
          <w:b/>
          <w:spacing w:val="-1"/>
          <w:sz w:val="26"/>
          <w:szCs w:val="26"/>
        </w:rPr>
        <w:t>u</w:t>
      </w:r>
      <w:r w:rsidR="003E2070" w:rsidRPr="00064605">
        <w:rPr>
          <w:rFonts w:eastAsia="Cambria"/>
          <w:b/>
          <w:spacing w:val="3"/>
          <w:sz w:val="26"/>
          <w:szCs w:val="26"/>
        </w:rPr>
        <w:t>a</w:t>
      </w:r>
      <w:r w:rsidR="003E2070" w:rsidRPr="00064605">
        <w:rPr>
          <w:rFonts w:eastAsia="Cambria"/>
          <w:b/>
          <w:spacing w:val="-1"/>
          <w:sz w:val="26"/>
          <w:szCs w:val="26"/>
        </w:rPr>
        <w:t>t</w:t>
      </w:r>
      <w:r w:rsidR="003E2070" w:rsidRPr="00064605">
        <w:rPr>
          <w:rFonts w:eastAsia="Cambria"/>
          <w:b/>
          <w:sz w:val="26"/>
          <w:szCs w:val="26"/>
        </w:rPr>
        <w:t>i</w:t>
      </w:r>
      <w:r w:rsidR="003E2070" w:rsidRPr="00064605">
        <w:rPr>
          <w:rFonts w:eastAsia="Cambria"/>
          <w:b/>
          <w:spacing w:val="1"/>
          <w:sz w:val="26"/>
          <w:szCs w:val="26"/>
        </w:rPr>
        <w:t>o</w:t>
      </w:r>
      <w:r w:rsidR="003E2070" w:rsidRPr="00064605">
        <w:rPr>
          <w:rFonts w:eastAsia="Cambria"/>
          <w:b/>
          <w:sz w:val="26"/>
          <w:szCs w:val="26"/>
        </w:rPr>
        <w:t>n</w:t>
      </w:r>
    </w:p>
    <w:p w:rsidR="008358EF" w:rsidRDefault="00132211" w:rsidP="00E853F8">
      <w:pPr>
        <w:tabs>
          <w:tab w:val="left" w:pos="360"/>
        </w:tabs>
        <w:spacing w:before="83" w:line="280" w:lineRule="exact"/>
        <w:ind w:left="360" w:right="65" w:hanging="360"/>
        <w:jc w:val="both"/>
        <w:rPr>
          <w:rFonts w:eastAsia="Cambria"/>
          <w:sz w:val="24"/>
          <w:szCs w:val="24"/>
        </w:rPr>
      </w:pPr>
      <w:r>
        <w:rPr>
          <w:rFonts w:eastAsia="Cambria"/>
          <w:sz w:val="24"/>
          <w:szCs w:val="24"/>
        </w:rPr>
        <w:tab/>
      </w:r>
      <w:r w:rsidR="00986F02" w:rsidRPr="00064605">
        <w:rPr>
          <w:rFonts w:eastAsia="Cambria"/>
          <w:sz w:val="24"/>
          <w:szCs w:val="24"/>
        </w:rPr>
        <w:t xml:space="preserve">Below are the problems </w:t>
      </w:r>
      <w:r w:rsidR="008358EF" w:rsidRPr="00064605">
        <w:rPr>
          <w:rFonts w:eastAsia="Cambria"/>
          <w:sz w:val="24"/>
          <w:szCs w:val="24"/>
        </w:rPr>
        <w:t>encountered</w:t>
      </w:r>
      <w:r>
        <w:rPr>
          <w:rFonts w:eastAsia="Cambria"/>
          <w:sz w:val="24"/>
          <w:szCs w:val="24"/>
        </w:rPr>
        <w:t xml:space="preserve"> in this </w:t>
      </w:r>
      <w:r w:rsidR="00177C5A">
        <w:rPr>
          <w:rFonts w:eastAsia="Cambria"/>
          <w:sz w:val="24"/>
          <w:szCs w:val="24"/>
        </w:rPr>
        <w:t>system</w:t>
      </w:r>
      <w:r w:rsidR="000F6E37">
        <w:rPr>
          <w:rFonts w:eastAsia="Cambria"/>
          <w:sz w:val="24"/>
          <w:szCs w:val="24"/>
        </w:rPr>
        <w:t>.</w:t>
      </w:r>
    </w:p>
    <w:p w:rsidR="00E853F8" w:rsidRDefault="00E853F8" w:rsidP="00E853F8">
      <w:pPr>
        <w:tabs>
          <w:tab w:val="left" w:pos="360"/>
        </w:tabs>
        <w:spacing w:before="83" w:line="280" w:lineRule="exact"/>
        <w:ind w:left="360" w:right="65" w:hanging="360"/>
        <w:jc w:val="both"/>
        <w:rPr>
          <w:rFonts w:eastAsia="Cambria"/>
          <w:sz w:val="24"/>
          <w:szCs w:val="24"/>
        </w:rPr>
      </w:pPr>
    </w:p>
    <w:p w:rsidR="00E853F8" w:rsidRPr="00E853F8"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853F8">
        <w:rPr>
          <w:rFonts w:eastAsia="Cambria"/>
          <w:b/>
          <w:sz w:val="24"/>
          <w:szCs w:val="24"/>
        </w:rPr>
        <w:t>Disadvantages:</w:t>
      </w: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Customer’s habit: customers are used to buy material at material shop</w:t>
      </w:r>
      <w:r w:rsidR="00F20FDE">
        <w:rPr>
          <w:rFonts w:eastAsia="Cambria"/>
          <w:sz w:val="24"/>
          <w:szCs w:val="24"/>
        </w:rPr>
        <w:t xml:space="preserve"> when looking forward to building a house</w:t>
      </w:r>
      <w:r w:rsidR="000F6E37">
        <w:rPr>
          <w:rFonts w:eastAsia="Cambria"/>
          <w:sz w:val="24"/>
          <w:szCs w:val="24"/>
        </w:rPr>
        <w:t>.</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System’s security: system allow customer to</w:t>
      </w:r>
      <w:r w:rsidR="000F6E37">
        <w:rPr>
          <w:rFonts w:eastAsia="Cambria"/>
          <w:sz w:val="24"/>
          <w:szCs w:val="24"/>
        </w:rPr>
        <w:t xml:space="preserve"> cancel bid</w:t>
      </w:r>
      <w:r w:rsidRPr="004D6309">
        <w:rPr>
          <w:rFonts w:eastAsia="Cambria"/>
          <w:sz w:val="24"/>
          <w:szCs w:val="24"/>
        </w:rPr>
        <w:t>, this function may become a target for cheating</w:t>
      </w:r>
      <w:r w:rsidR="000F6E37">
        <w:rPr>
          <w:rFonts w:eastAsia="Cambria"/>
          <w:sz w:val="24"/>
          <w:szCs w:val="24"/>
        </w:rPr>
        <w:t>.</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4D6309">
        <w:rPr>
          <w:rFonts w:eastAsia="Cambria"/>
          <w:sz w:val="24"/>
          <w:szCs w:val="24"/>
        </w:rPr>
        <w:t xml:space="preserve">E-commerce’s model: C2B model is unfamiliar with </w:t>
      </w:r>
      <w:r>
        <w:rPr>
          <w:rFonts w:eastAsia="Cambria"/>
          <w:sz w:val="24"/>
          <w:szCs w:val="24"/>
        </w:rPr>
        <w:t>customer</w:t>
      </w:r>
      <w:r w:rsidR="000F6E37">
        <w:rPr>
          <w:rFonts w:eastAsia="Cambria"/>
          <w:sz w:val="24"/>
          <w:szCs w:val="24"/>
        </w:rPr>
        <w:t>.</w:t>
      </w:r>
    </w:p>
    <w:p w:rsidR="004D6309" w:rsidRDefault="004D6309" w:rsidP="004D6309">
      <w:pPr>
        <w:pStyle w:val="ListParagraph"/>
        <w:tabs>
          <w:tab w:val="left" w:pos="720"/>
        </w:tabs>
        <w:spacing w:before="83" w:line="280" w:lineRule="exact"/>
        <w:ind w:left="1800" w:right="65"/>
        <w:jc w:val="both"/>
        <w:rPr>
          <w:rFonts w:eastAsia="Cambria"/>
          <w:sz w:val="24"/>
          <w:szCs w:val="24"/>
        </w:rPr>
      </w:pPr>
    </w:p>
    <w:p w:rsidR="00132211" w:rsidRPr="00132211" w:rsidRDefault="004D6309" w:rsidP="00132211">
      <w:pPr>
        <w:pStyle w:val="ListParagraph"/>
        <w:numPr>
          <w:ilvl w:val="0"/>
          <w:numId w:val="38"/>
        </w:numPr>
        <w:tabs>
          <w:tab w:val="left" w:pos="720"/>
        </w:tabs>
        <w:spacing w:before="83" w:line="280" w:lineRule="exact"/>
        <w:ind w:left="1080" w:right="65"/>
        <w:jc w:val="both"/>
        <w:rPr>
          <w:rFonts w:eastAsia="Cambria"/>
          <w:sz w:val="24"/>
          <w:szCs w:val="24"/>
        </w:rPr>
        <w:sectPr w:rsidR="00132211" w:rsidRPr="00132211">
          <w:type w:val="continuous"/>
          <w:pgSz w:w="11920" w:h="16840"/>
          <w:pgMar w:top="1300" w:right="1020" w:bottom="280" w:left="1440" w:header="720" w:footer="720" w:gutter="0"/>
          <w:cols w:num="2" w:space="720" w:equalWidth="0">
            <w:col w:w="1018" w:space="338"/>
            <w:col w:w="8104"/>
          </w:cols>
        </w:sectPr>
      </w:pPr>
      <w:r>
        <w:rPr>
          <w:rFonts w:eastAsia="Cambria"/>
          <w:sz w:val="24"/>
          <w:szCs w:val="24"/>
        </w:rPr>
        <w:t>Require enormous data about construction.</w:t>
      </w:r>
    </w:p>
    <w:p w:rsidR="00132211" w:rsidRPr="008358EF" w:rsidRDefault="00132211" w:rsidP="008C6274">
      <w:pPr>
        <w:tabs>
          <w:tab w:val="left" w:pos="1260"/>
        </w:tabs>
        <w:ind w:right="70"/>
        <w:jc w:val="both"/>
        <w:rPr>
          <w:sz w:val="22"/>
          <w:szCs w:val="22"/>
        </w:rPr>
        <w:sectPr w:rsidR="00132211" w:rsidRPr="008358EF">
          <w:type w:val="continuous"/>
          <w:pgSz w:w="11920" w:h="16840"/>
          <w:pgMar w:top="1300" w:right="1020" w:bottom="280" w:left="1440" w:header="720" w:footer="720" w:gutter="0"/>
          <w:cols w:space="720"/>
        </w:sectPr>
      </w:pPr>
    </w:p>
    <w:p w:rsidR="002505FC" w:rsidRPr="00064605" w:rsidRDefault="002505FC">
      <w:pPr>
        <w:spacing w:before="4" w:line="180" w:lineRule="exact"/>
        <w:rPr>
          <w:sz w:val="18"/>
          <w:szCs w:val="18"/>
        </w:rPr>
        <w:sectPr w:rsidR="002505FC" w:rsidRPr="00064605">
          <w:pgSz w:w="11920" w:h="16840"/>
          <w:pgMar w:top="1340" w:right="1020" w:bottom="280" w:left="1440" w:header="0" w:footer="792" w:gutter="0"/>
          <w:cols w:space="720"/>
        </w:sectPr>
      </w:pPr>
    </w:p>
    <w:p w:rsidR="002505FC" w:rsidRPr="00064605" w:rsidRDefault="002505FC" w:rsidP="008C6274">
      <w:pPr>
        <w:spacing w:before="20"/>
        <w:ind w:right="-54"/>
        <w:rPr>
          <w:sz w:val="22"/>
          <w:szCs w:val="22"/>
        </w:rPr>
      </w:pPr>
    </w:p>
    <w:p w:rsidR="002505FC" w:rsidRPr="00064605" w:rsidRDefault="002505FC">
      <w:pPr>
        <w:spacing w:before="6" w:line="140" w:lineRule="exact"/>
        <w:rPr>
          <w:sz w:val="14"/>
          <w:szCs w:val="14"/>
        </w:rPr>
      </w:pPr>
    </w:p>
    <w:p w:rsidR="002505FC" w:rsidRPr="00064605" w:rsidRDefault="002505FC">
      <w:pPr>
        <w:spacing w:line="200" w:lineRule="exact"/>
      </w:pPr>
    </w:p>
    <w:p w:rsidR="002505FC" w:rsidRPr="00064605" w:rsidRDefault="002505FC" w:rsidP="008C6274">
      <w:pPr>
        <w:spacing w:line="200" w:lineRule="exact"/>
      </w:pPr>
    </w:p>
    <w:p w:rsidR="00E853F8" w:rsidRDefault="00E853F8">
      <w:pPr>
        <w:ind w:left="89"/>
        <w:rPr>
          <w:rFonts w:eastAsia="Cambria"/>
          <w:b/>
          <w:sz w:val="26"/>
          <w:szCs w:val="26"/>
        </w:rPr>
      </w:pPr>
    </w:p>
    <w:p w:rsidR="00E853F8" w:rsidRDefault="00E853F8">
      <w:pPr>
        <w:ind w:left="89"/>
        <w:rPr>
          <w:rFonts w:eastAsia="Cambria"/>
          <w:b/>
          <w:sz w:val="26"/>
          <w:szCs w:val="26"/>
        </w:rPr>
      </w:pPr>
    </w:p>
    <w:p w:rsidR="000B3542" w:rsidRDefault="000B3542">
      <w:pPr>
        <w:ind w:left="89"/>
        <w:rPr>
          <w:rFonts w:eastAsia="Cambria"/>
          <w:b/>
          <w:sz w:val="26"/>
          <w:szCs w:val="26"/>
        </w:rPr>
      </w:pPr>
    </w:p>
    <w:p w:rsidR="00E853F8" w:rsidRDefault="00E853F8">
      <w:pPr>
        <w:ind w:left="89"/>
        <w:rPr>
          <w:rFonts w:eastAsia="Cambria"/>
          <w:b/>
          <w:sz w:val="26"/>
          <w:szCs w:val="26"/>
        </w:rPr>
      </w:pPr>
    </w:p>
    <w:p w:rsidR="00565E9C" w:rsidRDefault="00565E9C">
      <w:pPr>
        <w:ind w:left="89"/>
        <w:rPr>
          <w:rFonts w:eastAsia="Cambria"/>
          <w:b/>
          <w:sz w:val="26"/>
          <w:szCs w:val="26"/>
        </w:rPr>
      </w:pPr>
    </w:p>
    <w:p w:rsidR="00565E9C" w:rsidRDefault="00565E9C">
      <w:pPr>
        <w:ind w:left="89"/>
        <w:rPr>
          <w:rFonts w:eastAsia="Cambria"/>
          <w:b/>
          <w:sz w:val="26"/>
          <w:szCs w:val="26"/>
        </w:rPr>
      </w:pPr>
    </w:p>
    <w:p w:rsidR="00FC4FCD" w:rsidRDefault="00FC4FCD"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2505FC" w:rsidRPr="00064605" w:rsidRDefault="003E2070">
      <w:pPr>
        <w:ind w:left="89"/>
        <w:rPr>
          <w:rFonts w:eastAsia="Cambria"/>
          <w:sz w:val="26"/>
          <w:szCs w:val="26"/>
        </w:rPr>
      </w:pPr>
      <w:r w:rsidRPr="00064605">
        <w:rPr>
          <w:rFonts w:eastAsia="Cambria"/>
          <w:b/>
          <w:sz w:val="26"/>
          <w:szCs w:val="26"/>
        </w:rPr>
        <w:t>1.3.2 T</w:t>
      </w:r>
      <w:r w:rsidRPr="00064605">
        <w:rPr>
          <w:rFonts w:eastAsia="Cambria"/>
          <w:b/>
          <w:spacing w:val="-1"/>
          <w:sz w:val="26"/>
          <w:szCs w:val="26"/>
        </w:rPr>
        <w:t>h</w:t>
      </w:r>
      <w:r w:rsidRPr="00064605">
        <w:rPr>
          <w:rFonts w:eastAsia="Cambria"/>
          <w:b/>
          <w:sz w:val="26"/>
          <w:szCs w:val="26"/>
        </w:rPr>
        <w:t>e</w:t>
      </w:r>
      <w:r w:rsidRPr="00064605">
        <w:rPr>
          <w:rFonts w:eastAsia="Cambria"/>
          <w:b/>
          <w:spacing w:val="-3"/>
          <w:sz w:val="26"/>
          <w:szCs w:val="26"/>
        </w:rPr>
        <w:t xml:space="preserve"> </w:t>
      </w:r>
      <w:r w:rsidRPr="00064605">
        <w:rPr>
          <w:rFonts w:eastAsia="Cambria"/>
          <w:b/>
          <w:sz w:val="26"/>
          <w:szCs w:val="26"/>
        </w:rPr>
        <w:t>Pr</w:t>
      </w:r>
      <w:r w:rsidRPr="00064605">
        <w:rPr>
          <w:rFonts w:eastAsia="Cambria"/>
          <w:b/>
          <w:spacing w:val="1"/>
          <w:sz w:val="26"/>
          <w:szCs w:val="26"/>
        </w:rPr>
        <w:t>op</w:t>
      </w:r>
      <w:r w:rsidRPr="00064605">
        <w:rPr>
          <w:rFonts w:eastAsia="Cambria"/>
          <w:b/>
          <w:spacing w:val="-1"/>
          <w:sz w:val="26"/>
          <w:szCs w:val="26"/>
        </w:rPr>
        <w:t>o</w:t>
      </w:r>
      <w:r w:rsidRPr="00064605">
        <w:rPr>
          <w:rFonts w:eastAsia="Cambria"/>
          <w:b/>
          <w:spacing w:val="1"/>
          <w:sz w:val="26"/>
          <w:szCs w:val="26"/>
        </w:rPr>
        <w:t>se</w:t>
      </w:r>
      <w:r w:rsidRPr="00064605">
        <w:rPr>
          <w:rFonts w:eastAsia="Cambria"/>
          <w:b/>
          <w:sz w:val="26"/>
          <w:szCs w:val="26"/>
        </w:rPr>
        <w:t>d</w:t>
      </w:r>
      <w:r w:rsidRPr="00064605">
        <w:rPr>
          <w:rFonts w:eastAsia="Cambria"/>
          <w:b/>
          <w:spacing w:val="-12"/>
          <w:sz w:val="26"/>
          <w:szCs w:val="26"/>
        </w:rPr>
        <w:t xml:space="preserve"> </w:t>
      </w:r>
      <w:r w:rsidRPr="00064605">
        <w:rPr>
          <w:rFonts w:eastAsia="Cambria"/>
          <w:b/>
          <w:spacing w:val="2"/>
          <w:sz w:val="26"/>
          <w:szCs w:val="26"/>
        </w:rPr>
        <w:t>S</w:t>
      </w:r>
      <w:r w:rsidRPr="00064605">
        <w:rPr>
          <w:rFonts w:eastAsia="Cambria"/>
          <w:b/>
          <w:spacing w:val="-1"/>
          <w:sz w:val="26"/>
          <w:szCs w:val="26"/>
        </w:rPr>
        <w:t>y</w:t>
      </w:r>
      <w:r w:rsidRPr="00064605">
        <w:rPr>
          <w:rFonts w:eastAsia="Cambria"/>
          <w:b/>
          <w:spacing w:val="1"/>
          <w:sz w:val="26"/>
          <w:szCs w:val="26"/>
        </w:rPr>
        <w:t>s</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m</w:t>
      </w:r>
    </w:p>
    <w:p w:rsidR="00E10AEF" w:rsidRDefault="00E10AEF">
      <w:pPr>
        <w:spacing w:before="83" w:line="280" w:lineRule="exact"/>
        <w:ind w:right="68"/>
        <w:rPr>
          <w:rFonts w:eastAsia="Cambria"/>
          <w:sz w:val="24"/>
          <w:szCs w:val="24"/>
        </w:rPr>
      </w:pPr>
    </w:p>
    <w:p w:rsidR="000B3542" w:rsidRDefault="000B3542">
      <w:pPr>
        <w:spacing w:before="83" w:line="280" w:lineRule="exact"/>
        <w:ind w:right="68"/>
        <w:rPr>
          <w:rFonts w:eastAsia="Cambria"/>
          <w:sz w:val="24"/>
          <w:szCs w:val="24"/>
        </w:rPr>
      </w:pPr>
      <w:r>
        <w:rPr>
          <w:rFonts w:eastAsia="Cambria"/>
          <w:sz w:val="24"/>
          <w:szCs w:val="24"/>
        </w:rPr>
        <w:t xml:space="preserve">After </w:t>
      </w:r>
      <w:r w:rsidR="00855D95">
        <w:rPr>
          <w:rFonts w:eastAsia="Cambria"/>
          <w:sz w:val="24"/>
          <w:szCs w:val="24"/>
        </w:rPr>
        <w:t>doing research on technology</w:t>
      </w:r>
      <w:r>
        <w:rPr>
          <w:rFonts w:eastAsia="Cambria"/>
          <w:sz w:val="24"/>
          <w:szCs w:val="24"/>
        </w:rPr>
        <w:t xml:space="preserve">, we </w:t>
      </w:r>
      <w:r w:rsidR="00855D95">
        <w:rPr>
          <w:rFonts w:eastAsia="Cambria"/>
          <w:sz w:val="24"/>
          <w:szCs w:val="24"/>
        </w:rPr>
        <w:t xml:space="preserve">choose Google API </w:t>
      </w:r>
      <w:r w:rsidR="00E10AEF">
        <w:rPr>
          <w:rFonts w:eastAsia="Cambria"/>
          <w:sz w:val="24"/>
          <w:szCs w:val="24"/>
        </w:rPr>
        <w:t>because</w:t>
      </w:r>
      <w:r w:rsidR="00855D95">
        <w:rPr>
          <w:rFonts w:eastAsia="Cambria"/>
          <w:sz w:val="24"/>
          <w:szCs w:val="24"/>
        </w:rPr>
        <w:t xml:space="preserve"> this technology is useful in determine the location</w:t>
      </w:r>
      <w:r w:rsidR="00565E9C">
        <w:rPr>
          <w:rFonts w:eastAsia="Cambria"/>
          <w:sz w:val="24"/>
          <w:szCs w:val="24"/>
        </w:rPr>
        <w:t>.</w:t>
      </w:r>
      <w:r w:rsidR="00855D95">
        <w:rPr>
          <w:rFonts w:eastAsia="Cambria"/>
          <w:sz w:val="24"/>
          <w:szCs w:val="24"/>
        </w:rPr>
        <w:t xml:space="preserve"> The basic idea is to use Google API to check how far from the supplier’s shop to the customer’s location. </w:t>
      </w:r>
    </w:p>
    <w:p w:rsidR="00E10AEF" w:rsidRDefault="00E10AEF">
      <w:pPr>
        <w:spacing w:before="83" w:line="280" w:lineRule="exact"/>
        <w:ind w:right="68"/>
        <w:rPr>
          <w:rFonts w:eastAsia="Cambria"/>
          <w:sz w:val="24"/>
          <w:szCs w:val="24"/>
        </w:rPr>
      </w:pPr>
    </w:p>
    <w:p w:rsidR="00132211" w:rsidRDefault="00E10AEF">
      <w:pPr>
        <w:spacing w:before="83" w:line="280" w:lineRule="exact"/>
        <w:ind w:right="68"/>
        <w:rPr>
          <w:color w:val="000000" w:themeColor="text1"/>
          <w:sz w:val="24"/>
          <w:szCs w:val="24"/>
        </w:rPr>
      </w:pPr>
      <w:r w:rsidRPr="00E10AEF">
        <w:rPr>
          <w:color w:val="000000" w:themeColor="text1"/>
          <w:sz w:val="24"/>
          <w:szCs w:val="24"/>
        </w:rPr>
        <w:t>In task assignment, we assign to member using vertical model to make sure if any member in this problem cannot continue to work in our team there will be the least harmful to the project processes</w:t>
      </w:r>
      <w:r>
        <w:rPr>
          <w:color w:val="000000" w:themeColor="text1"/>
          <w:sz w:val="24"/>
          <w:szCs w:val="24"/>
        </w:rPr>
        <w:t>.</w:t>
      </w:r>
    </w:p>
    <w:p w:rsidR="00132211" w:rsidRDefault="00132211">
      <w:pPr>
        <w:spacing w:before="83" w:line="280" w:lineRule="exact"/>
        <w:ind w:right="68"/>
        <w:rPr>
          <w:color w:val="000000" w:themeColor="text1"/>
          <w:sz w:val="24"/>
          <w:szCs w:val="24"/>
        </w:rPr>
      </w:pPr>
    </w:p>
    <w:p w:rsidR="00132211" w:rsidRDefault="00132211" w:rsidP="00132211">
      <w:pPr>
        <w:spacing w:before="83" w:line="280" w:lineRule="exact"/>
        <w:ind w:right="68"/>
        <w:rPr>
          <w:sz w:val="24"/>
          <w:szCs w:val="24"/>
        </w:rPr>
      </w:pPr>
      <w:r>
        <w:rPr>
          <w:sz w:val="24"/>
          <w:szCs w:val="24"/>
        </w:rPr>
        <w:t>BMW</w:t>
      </w:r>
      <w:r w:rsidRPr="000B3542">
        <w:rPr>
          <w:sz w:val="24"/>
          <w:szCs w:val="24"/>
        </w:rPr>
        <w:t xml:space="preserve"> is built as a web based application. It is high availability (24/7) and fast responds with real-time function</w:t>
      </w:r>
      <w:r>
        <w:rPr>
          <w:sz w:val="24"/>
          <w:szCs w:val="24"/>
        </w:rPr>
        <w:t>.</w:t>
      </w:r>
    </w:p>
    <w:p w:rsidR="00132211" w:rsidRPr="00E10AEF" w:rsidRDefault="00132211">
      <w:pPr>
        <w:spacing w:before="83" w:line="280" w:lineRule="exact"/>
        <w:ind w:right="68"/>
        <w:rPr>
          <w:rFonts w:eastAsia="Cambria"/>
          <w:sz w:val="24"/>
          <w:szCs w:val="24"/>
        </w:rPr>
        <w:sectPr w:rsidR="00132211" w:rsidRPr="00E10AEF">
          <w:type w:val="continuous"/>
          <w:pgSz w:w="11920" w:h="16840"/>
          <w:pgMar w:top="1300" w:right="1020" w:bottom="280" w:left="1440" w:header="720" w:footer="720" w:gutter="0"/>
          <w:cols w:num="2" w:space="720" w:equalWidth="0">
            <w:col w:w="1431" w:space="285"/>
            <w:col w:w="7744"/>
          </w:cols>
        </w:sectPr>
      </w:pPr>
    </w:p>
    <w:p w:rsidR="00003B3B" w:rsidRPr="00375509" w:rsidRDefault="00375509" w:rsidP="00375509">
      <w:pPr>
        <w:tabs>
          <w:tab w:val="left" w:pos="1766"/>
          <w:tab w:val="left" w:pos="2160"/>
        </w:tabs>
        <w:spacing w:line="280" w:lineRule="atLeast"/>
        <w:ind w:right="74"/>
        <w:jc w:val="both"/>
        <w:rPr>
          <w:sz w:val="22"/>
          <w:szCs w:val="22"/>
        </w:rPr>
        <w:sectPr w:rsidR="00003B3B" w:rsidRPr="00375509">
          <w:type w:val="continuous"/>
          <w:pgSz w:w="11920" w:h="16840"/>
          <w:pgMar w:top="1300" w:right="1020" w:bottom="280" w:left="1440" w:header="720" w:footer="720" w:gutter="0"/>
          <w:cols w:space="720"/>
        </w:sectPr>
      </w:pPr>
      <w:r>
        <w:rPr>
          <w:sz w:val="22"/>
          <w:szCs w:val="22"/>
        </w:rPr>
        <w:tab/>
      </w:r>
    </w:p>
    <w:p w:rsidR="00375509" w:rsidRPr="00064605" w:rsidRDefault="00375509" w:rsidP="00003B3B">
      <w:pPr>
        <w:spacing w:line="240" w:lineRule="exact"/>
        <w:ind w:right="-53"/>
        <w:rPr>
          <w:sz w:val="22"/>
          <w:szCs w:val="22"/>
        </w:rPr>
      </w:pPr>
    </w:p>
    <w:p w:rsidR="00D40F13" w:rsidRPr="00064605" w:rsidRDefault="003E2070" w:rsidP="007D3B97">
      <w:pPr>
        <w:spacing w:before="26"/>
        <w:ind w:left="1440" w:firstLine="720"/>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2</w:t>
      </w:r>
      <w:r w:rsidRPr="00064605">
        <w:rPr>
          <w:rFonts w:eastAsia="Cambria"/>
          <w:b/>
          <w:spacing w:val="1"/>
          <w:sz w:val="24"/>
          <w:szCs w:val="24"/>
        </w:rPr>
        <w:t>.</w:t>
      </w:r>
      <w:r w:rsidRPr="00064605">
        <w:rPr>
          <w:rFonts w:eastAsia="Cambria"/>
          <w:b/>
          <w:sz w:val="24"/>
          <w:szCs w:val="24"/>
        </w:rPr>
        <w:t xml:space="preserve">1     </w:t>
      </w:r>
      <w:r w:rsidR="00855D95">
        <w:rPr>
          <w:rFonts w:eastAsia="Cambria"/>
          <w:b/>
          <w:sz w:val="24"/>
          <w:szCs w:val="24"/>
        </w:rPr>
        <w:t>BMW</w:t>
      </w:r>
      <w:r w:rsidRPr="00064605">
        <w:rPr>
          <w:rFonts w:eastAsia="Cambria"/>
          <w:b/>
          <w:spacing w:val="29"/>
          <w:sz w:val="24"/>
          <w:szCs w:val="24"/>
        </w:rPr>
        <w:t xml:space="preserve"> </w:t>
      </w:r>
      <w:r w:rsidRPr="00064605">
        <w:rPr>
          <w:rFonts w:eastAsia="Cambria"/>
          <w:b/>
          <w:sz w:val="24"/>
          <w:szCs w:val="24"/>
        </w:rPr>
        <w:t xml:space="preserve">Web </w:t>
      </w:r>
      <w:r w:rsidR="00855D95">
        <w:rPr>
          <w:rFonts w:eastAsia="Cambria"/>
          <w:b/>
          <w:spacing w:val="-1"/>
          <w:sz w:val="24"/>
          <w:szCs w:val="24"/>
        </w:rPr>
        <w:t>Application</w:t>
      </w:r>
    </w:p>
    <w:p w:rsidR="00FC4FCD" w:rsidRDefault="00855D95" w:rsidP="007D3B97">
      <w:pPr>
        <w:spacing w:before="26"/>
        <w:ind w:left="1440" w:firstLine="720"/>
        <w:rPr>
          <w:rFonts w:eastAsia="Cambria"/>
          <w:sz w:val="24"/>
          <w:szCs w:val="24"/>
        </w:rPr>
      </w:pPr>
      <w:r>
        <w:rPr>
          <w:rFonts w:eastAsia="Cambria"/>
          <w:sz w:val="24"/>
          <w:szCs w:val="24"/>
        </w:rPr>
        <w:t xml:space="preserve">Our web application includes of </w:t>
      </w:r>
      <w:r w:rsidR="00BE7866">
        <w:rPr>
          <w:rFonts w:eastAsia="Cambria"/>
          <w:sz w:val="24"/>
          <w:szCs w:val="24"/>
        </w:rPr>
        <w:t>three</w:t>
      </w:r>
      <w:r>
        <w:rPr>
          <w:rFonts w:eastAsia="Cambria"/>
          <w:sz w:val="24"/>
          <w:szCs w:val="24"/>
        </w:rPr>
        <w:t xml:space="preserve"> parts: </w:t>
      </w:r>
      <w:r w:rsidR="00FC4FCD">
        <w:rPr>
          <w:rFonts w:eastAsia="Cambria"/>
          <w:sz w:val="24"/>
          <w:szCs w:val="24"/>
        </w:rPr>
        <w:t xml:space="preserve"> </w:t>
      </w:r>
    </w:p>
    <w:p w:rsidR="00855D95" w:rsidRPr="00BE7866" w:rsidRDefault="00855D95" w:rsidP="00BE7866">
      <w:pPr>
        <w:spacing w:before="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customer: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auction: create, cancel, post request.</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Edit profile, send feedback.</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Search/Filter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Chat with supplier.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Review shop: make a review.</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Logout.</w:t>
      </w:r>
    </w:p>
    <w:p w:rsidR="00855D95" w:rsidRPr="00064605" w:rsidRDefault="00855D95" w:rsidP="007D3B97">
      <w:pPr>
        <w:spacing w:before="20"/>
        <w:ind w:left="7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supplier: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Bidding: place a bid, retract…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Manage shop: create, edit shop, add/edit/delete product.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Chat with customer.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Search/Filter orders, auctions, products, categories, others shops.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Send feedback.</w:t>
      </w:r>
    </w:p>
    <w:p w:rsidR="00855D95" w:rsidRPr="00064605" w:rsidRDefault="00855D95" w:rsidP="007D3B97">
      <w:pPr>
        <w:pStyle w:val="ListParagraph"/>
        <w:spacing w:before="20"/>
        <w:ind w:left="324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admin:</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all accounts in the system: create, edit, delete.</w:t>
      </w:r>
    </w:p>
    <w:p w:rsidR="00855D95" w:rsidRDefault="00855D95" w:rsidP="007D3B97">
      <w:pPr>
        <w:pStyle w:val="ListParagraph"/>
        <w:numPr>
          <w:ilvl w:val="0"/>
          <w:numId w:val="10"/>
        </w:numPr>
        <w:spacing w:before="20"/>
        <w:ind w:left="3240"/>
        <w:rPr>
          <w:sz w:val="24"/>
          <w:szCs w:val="24"/>
        </w:rPr>
      </w:pPr>
      <w:r w:rsidRPr="00064605">
        <w:rPr>
          <w:sz w:val="24"/>
          <w:szCs w:val="24"/>
        </w:rPr>
        <w:t>Manage all categories, products: create, edit, delete.</w:t>
      </w:r>
    </w:p>
    <w:p w:rsidR="002505FC" w:rsidRPr="00064605" w:rsidRDefault="00855D95" w:rsidP="007D3B97">
      <w:pPr>
        <w:pStyle w:val="ListParagraph"/>
        <w:numPr>
          <w:ilvl w:val="0"/>
          <w:numId w:val="10"/>
        </w:numPr>
        <w:spacing w:before="20"/>
        <w:ind w:left="3240"/>
      </w:pPr>
      <w:r>
        <w:rPr>
          <w:sz w:val="24"/>
          <w:szCs w:val="24"/>
        </w:rPr>
        <w:t>Active/De-active user.</w:t>
      </w:r>
      <w:r w:rsidRPr="00064605">
        <w:t xml:space="preserve"> </w:t>
      </w:r>
    </w:p>
    <w:p w:rsidR="002505FC" w:rsidRPr="00064605" w:rsidRDefault="002505FC" w:rsidP="00A42D79">
      <w:pPr>
        <w:spacing w:before="2"/>
        <w:rPr>
          <w:rFonts w:eastAsia="Cambria"/>
          <w:sz w:val="24"/>
          <w:szCs w:val="24"/>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9B6AE7" w:rsidP="00A42D79">
      <w:pPr>
        <w:spacing w:line="240" w:lineRule="exact"/>
        <w:rPr>
          <w:sz w:val="22"/>
          <w:szCs w:val="22"/>
        </w:rPr>
      </w:pPr>
      <w:r>
        <w:rPr>
          <w:sz w:val="22"/>
          <w:szCs w:val="22"/>
        </w:rPr>
        <w:tab/>
      </w:r>
      <w:r>
        <w:rPr>
          <w:sz w:val="22"/>
          <w:szCs w:val="22"/>
        </w:rPr>
        <w:tab/>
      </w:r>
    </w:p>
    <w:p w:rsidR="002505FC" w:rsidRDefault="002505FC">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Pr="00064605" w:rsidRDefault="007D3B97">
      <w:pPr>
        <w:spacing w:line="120" w:lineRule="exact"/>
        <w:rPr>
          <w:sz w:val="12"/>
          <w:szCs w:val="12"/>
        </w:rPr>
      </w:pPr>
    </w:p>
    <w:p w:rsidR="007D3B97" w:rsidRDefault="007D3B97">
      <w:pPr>
        <w:rPr>
          <w:rFonts w:eastAsia="Cambria"/>
          <w:b/>
          <w:sz w:val="26"/>
          <w:szCs w:val="26"/>
        </w:rPr>
      </w:pPr>
    </w:p>
    <w:p w:rsidR="007D3B97" w:rsidRDefault="007D3B97">
      <w:pPr>
        <w:rPr>
          <w:rFonts w:eastAsia="Cambria"/>
          <w:b/>
          <w:sz w:val="26"/>
          <w:szCs w:val="26"/>
        </w:rPr>
      </w:pPr>
    </w:p>
    <w:p w:rsidR="002505FC" w:rsidRPr="005230A7" w:rsidRDefault="00375509" w:rsidP="00375509">
      <w:pPr>
        <w:tabs>
          <w:tab w:val="left" w:pos="360"/>
        </w:tabs>
        <w:rPr>
          <w:rFonts w:eastAsia="Cambria"/>
          <w:sz w:val="26"/>
          <w:szCs w:val="26"/>
        </w:rPr>
        <w:sectPr w:rsidR="002505FC" w:rsidRPr="005230A7">
          <w:type w:val="continuous"/>
          <w:pgSz w:w="11920" w:h="16840"/>
          <w:pgMar w:top="1300" w:right="1020" w:bottom="280" w:left="1440" w:header="720" w:footer="720" w:gutter="0"/>
          <w:cols w:num="2" w:space="720" w:equalWidth="0">
            <w:col w:w="1431" w:space="374"/>
            <w:col w:w="7655"/>
          </w:cols>
        </w:sectPr>
      </w:pPr>
      <w:r>
        <w:rPr>
          <w:rFonts w:eastAsia="Cambria"/>
          <w:b/>
          <w:sz w:val="26"/>
          <w:szCs w:val="26"/>
        </w:rPr>
        <w:lastRenderedPageBreak/>
        <w:t xml:space="preserve">      </w:t>
      </w:r>
      <w:r w:rsidR="003E2070" w:rsidRPr="00064605">
        <w:rPr>
          <w:rFonts w:eastAsia="Cambria"/>
          <w:b/>
          <w:sz w:val="26"/>
          <w:szCs w:val="26"/>
        </w:rPr>
        <w:t>1.3.3 Bou</w:t>
      </w:r>
      <w:r w:rsidR="003E2070" w:rsidRPr="00064605">
        <w:rPr>
          <w:rFonts w:eastAsia="Cambria"/>
          <w:b/>
          <w:spacing w:val="1"/>
          <w:sz w:val="26"/>
          <w:szCs w:val="26"/>
        </w:rPr>
        <w:t>n</w:t>
      </w:r>
      <w:r w:rsidR="003E2070" w:rsidRPr="00064605">
        <w:rPr>
          <w:rFonts w:eastAsia="Cambria"/>
          <w:b/>
          <w:spacing w:val="-1"/>
          <w:sz w:val="26"/>
          <w:szCs w:val="26"/>
        </w:rPr>
        <w:t>d</w:t>
      </w:r>
      <w:r w:rsidR="003E2070" w:rsidRPr="00064605">
        <w:rPr>
          <w:rFonts w:eastAsia="Cambria"/>
          <w:b/>
          <w:sz w:val="26"/>
          <w:szCs w:val="26"/>
        </w:rPr>
        <w:t>a</w:t>
      </w:r>
      <w:r w:rsidR="003E2070" w:rsidRPr="00064605">
        <w:rPr>
          <w:rFonts w:eastAsia="Cambria"/>
          <w:b/>
          <w:spacing w:val="1"/>
          <w:sz w:val="26"/>
          <w:szCs w:val="26"/>
        </w:rPr>
        <w:t>r</w:t>
      </w:r>
      <w:r w:rsidR="003E2070" w:rsidRPr="00064605">
        <w:rPr>
          <w:rFonts w:eastAsia="Cambria"/>
          <w:b/>
          <w:spacing w:val="2"/>
          <w:sz w:val="26"/>
          <w:szCs w:val="26"/>
        </w:rPr>
        <w:t>i</w:t>
      </w:r>
      <w:r w:rsidR="003E2070" w:rsidRPr="00064605">
        <w:rPr>
          <w:rFonts w:eastAsia="Cambria"/>
          <w:b/>
          <w:spacing w:val="-1"/>
          <w:sz w:val="26"/>
          <w:szCs w:val="26"/>
        </w:rPr>
        <w:t>e</w:t>
      </w:r>
      <w:r w:rsidR="003E2070" w:rsidRPr="00064605">
        <w:rPr>
          <w:rFonts w:eastAsia="Cambria"/>
          <w:b/>
          <w:sz w:val="26"/>
          <w:szCs w:val="26"/>
        </w:rPr>
        <w:t>s</w:t>
      </w:r>
      <w:r w:rsidR="003E2070" w:rsidRPr="00064605">
        <w:rPr>
          <w:rFonts w:eastAsia="Cambria"/>
          <w:b/>
          <w:spacing w:val="-13"/>
          <w:sz w:val="26"/>
          <w:szCs w:val="26"/>
        </w:rPr>
        <w:t xml:space="preserve"> </w:t>
      </w:r>
      <w:r w:rsidR="003E2070" w:rsidRPr="00064605">
        <w:rPr>
          <w:rFonts w:eastAsia="Cambria"/>
          <w:b/>
          <w:sz w:val="26"/>
          <w:szCs w:val="26"/>
        </w:rPr>
        <w:t>of</w:t>
      </w:r>
      <w:r w:rsidR="008502BE">
        <w:rPr>
          <w:rFonts w:eastAsia="Cambria"/>
          <w:b/>
          <w:sz w:val="26"/>
          <w:szCs w:val="26"/>
        </w:rPr>
        <w:t xml:space="preserve"> </w:t>
      </w:r>
      <w:r w:rsidR="003E2070" w:rsidRPr="00064605">
        <w:rPr>
          <w:rFonts w:eastAsia="Cambria"/>
          <w:b/>
          <w:spacing w:val="-1"/>
          <w:sz w:val="26"/>
          <w:szCs w:val="26"/>
        </w:rPr>
        <w:t>t</w:t>
      </w:r>
      <w:r w:rsidR="003E2070" w:rsidRPr="00064605">
        <w:rPr>
          <w:rFonts w:eastAsia="Cambria"/>
          <w:b/>
          <w:spacing w:val="1"/>
          <w:sz w:val="26"/>
          <w:szCs w:val="26"/>
        </w:rPr>
        <w:t>h</w:t>
      </w:r>
      <w:r w:rsidR="003E2070" w:rsidRPr="00064605">
        <w:rPr>
          <w:rFonts w:eastAsia="Cambria"/>
          <w:b/>
          <w:sz w:val="26"/>
          <w:szCs w:val="26"/>
        </w:rPr>
        <w:t>e</w:t>
      </w:r>
      <w:r w:rsidR="003E2070" w:rsidRPr="00064605">
        <w:rPr>
          <w:rFonts w:eastAsia="Cambria"/>
          <w:b/>
          <w:spacing w:val="-2"/>
          <w:sz w:val="26"/>
          <w:szCs w:val="26"/>
        </w:rPr>
        <w:t xml:space="preserve"> </w:t>
      </w:r>
      <w:r w:rsidR="003E2070" w:rsidRPr="00064605">
        <w:rPr>
          <w:rFonts w:eastAsia="Cambria"/>
          <w:b/>
          <w:spacing w:val="1"/>
          <w:sz w:val="26"/>
          <w:szCs w:val="26"/>
        </w:rPr>
        <w:t>Sys</w:t>
      </w:r>
      <w:r w:rsidR="003E2070" w:rsidRPr="00064605">
        <w:rPr>
          <w:rFonts w:eastAsia="Cambria"/>
          <w:b/>
          <w:spacing w:val="-1"/>
          <w:sz w:val="26"/>
          <w:szCs w:val="26"/>
        </w:rPr>
        <w:t>te</w:t>
      </w:r>
      <w:r w:rsidR="003E2070" w:rsidRPr="00064605">
        <w:rPr>
          <w:rFonts w:eastAsia="Cambria"/>
          <w:b/>
          <w:sz w:val="26"/>
          <w:szCs w:val="26"/>
        </w:rPr>
        <w:t>m</w:t>
      </w:r>
    </w:p>
    <w:p w:rsidR="002505FC" w:rsidRPr="00064605" w:rsidRDefault="002505FC" w:rsidP="00D939DA">
      <w:pPr>
        <w:spacing w:before="37"/>
        <w:rPr>
          <w:sz w:val="22"/>
          <w:szCs w:val="22"/>
        </w:rPr>
      </w:pPr>
    </w:p>
    <w:p w:rsidR="00855D95" w:rsidRDefault="00855D95" w:rsidP="005230A7">
      <w:pPr>
        <w:pStyle w:val="BodyText"/>
        <w:numPr>
          <w:ilvl w:val="0"/>
          <w:numId w:val="40"/>
        </w:numPr>
      </w:pPr>
      <w:r>
        <w:t>Our main target is helping customer to shopping with more convenient and  efficient in HaNoi and HoChiMinh city</w:t>
      </w:r>
    </w:p>
    <w:p w:rsidR="00855D95" w:rsidRDefault="00855D95" w:rsidP="00855D95">
      <w:pPr>
        <w:pStyle w:val="ListParagraph"/>
      </w:pPr>
      <w:bookmarkStart w:id="0" w:name="_GoBack"/>
      <w:bookmarkEnd w:id="0"/>
    </w:p>
    <w:p w:rsidR="00855D95" w:rsidRDefault="00855D95" w:rsidP="005230A7">
      <w:pPr>
        <w:pStyle w:val="BodyText"/>
        <w:numPr>
          <w:ilvl w:val="0"/>
          <w:numId w:val="40"/>
        </w:numPr>
      </w:pPr>
      <w:r>
        <w:t>Language of system is VietNamese</w:t>
      </w:r>
    </w:p>
    <w:p w:rsidR="00855D95" w:rsidRDefault="00855D95" w:rsidP="00855D95">
      <w:pPr>
        <w:pStyle w:val="ListParagraph"/>
      </w:pPr>
    </w:p>
    <w:p w:rsidR="00855D95" w:rsidRDefault="00855D95" w:rsidP="005230A7">
      <w:pPr>
        <w:pStyle w:val="BodyText"/>
        <w:numPr>
          <w:ilvl w:val="0"/>
          <w:numId w:val="40"/>
        </w:numPr>
      </w:pPr>
      <w:r>
        <w:t>The completed product includes:</w:t>
      </w:r>
    </w:p>
    <w:p w:rsidR="00855D95" w:rsidRDefault="00855D95" w:rsidP="00855D95">
      <w:pPr>
        <w:pStyle w:val="ListParagraph"/>
      </w:pPr>
    </w:p>
    <w:p w:rsidR="00855D95" w:rsidRDefault="00855D95" w:rsidP="00855D95">
      <w:pPr>
        <w:pStyle w:val="BodyText"/>
        <w:ind w:left="2880"/>
      </w:pPr>
      <w:r>
        <w:t>+   Website application</w:t>
      </w:r>
    </w:p>
    <w:p w:rsidR="008502BE" w:rsidRDefault="008502BE" w:rsidP="00855D95"/>
    <w:p w:rsidR="002505FC" w:rsidRPr="00064605" w:rsidRDefault="002505FC">
      <w:pPr>
        <w:spacing w:before="6" w:line="180" w:lineRule="exact"/>
        <w:rPr>
          <w:sz w:val="18"/>
          <w:szCs w:val="18"/>
        </w:rPr>
      </w:pPr>
    </w:p>
    <w:p w:rsidR="002505FC" w:rsidRPr="005230A7" w:rsidRDefault="003E2070" w:rsidP="005230A7">
      <w:pPr>
        <w:ind w:left="1805"/>
        <w:rPr>
          <w:rFonts w:eastAsia="Cambria"/>
          <w:sz w:val="26"/>
          <w:szCs w:val="26"/>
        </w:rPr>
      </w:pPr>
      <w:r w:rsidRPr="00064605">
        <w:rPr>
          <w:rFonts w:eastAsia="Cambria"/>
          <w:b/>
          <w:sz w:val="26"/>
          <w:szCs w:val="26"/>
        </w:rPr>
        <w:t xml:space="preserve">1.3.4 </w:t>
      </w:r>
      <w:r w:rsidRPr="00064605">
        <w:rPr>
          <w:rFonts w:eastAsia="Cambria"/>
          <w:b/>
          <w:spacing w:val="1"/>
          <w:sz w:val="26"/>
          <w:szCs w:val="26"/>
        </w:rPr>
        <w:t>F</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u</w:t>
      </w:r>
      <w:r w:rsidRPr="00064605">
        <w:rPr>
          <w:rFonts w:eastAsia="Cambria"/>
          <w:b/>
          <w:sz w:val="26"/>
          <w:szCs w:val="26"/>
        </w:rPr>
        <w:t>re</w:t>
      </w:r>
      <w:r w:rsidRPr="00064605">
        <w:rPr>
          <w:rFonts w:eastAsia="Cambria"/>
          <w:b/>
          <w:spacing w:val="-6"/>
          <w:sz w:val="26"/>
          <w:szCs w:val="26"/>
        </w:rPr>
        <w:t xml:space="preserve"> </w:t>
      </w:r>
      <w:r w:rsidRPr="00064605">
        <w:rPr>
          <w:rFonts w:eastAsia="Cambria"/>
          <w:b/>
          <w:sz w:val="26"/>
          <w:szCs w:val="26"/>
        </w:rPr>
        <w:t>P</w:t>
      </w:r>
      <w:r w:rsidRPr="00064605">
        <w:rPr>
          <w:rFonts w:eastAsia="Cambria"/>
          <w:b/>
          <w:spacing w:val="-1"/>
          <w:sz w:val="26"/>
          <w:szCs w:val="26"/>
        </w:rPr>
        <w:t>l</w:t>
      </w:r>
      <w:r w:rsidRPr="00064605">
        <w:rPr>
          <w:rFonts w:eastAsia="Cambria"/>
          <w:b/>
          <w:sz w:val="26"/>
          <w:szCs w:val="26"/>
        </w:rPr>
        <w:t>a</w:t>
      </w:r>
      <w:r w:rsidRPr="00064605">
        <w:rPr>
          <w:rFonts w:eastAsia="Cambria"/>
          <w:b/>
          <w:spacing w:val="1"/>
          <w:sz w:val="26"/>
          <w:szCs w:val="26"/>
        </w:rPr>
        <w:t>n</w:t>
      </w:r>
      <w:r w:rsidRPr="00064605">
        <w:rPr>
          <w:rFonts w:eastAsia="Cambria"/>
          <w:b/>
          <w:sz w:val="26"/>
          <w:szCs w:val="26"/>
        </w:rPr>
        <w:t>s</w:t>
      </w:r>
    </w:p>
    <w:p w:rsidR="00D5634C" w:rsidRDefault="00D5634C" w:rsidP="00641E37">
      <w:pPr>
        <w:spacing w:before="85" w:line="280" w:lineRule="exact"/>
        <w:ind w:left="2166" w:right="67"/>
        <w:jc w:val="both"/>
        <w:rPr>
          <w:rFonts w:eastAsia="Cambria"/>
          <w:sz w:val="24"/>
          <w:szCs w:val="24"/>
        </w:rPr>
      </w:pPr>
    </w:p>
    <w:p w:rsidR="00D5634C" w:rsidRPr="00064605" w:rsidRDefault="00D5634C" w:rsidP="005230A7">
      <w:pPr>
        <w:spacing w:before="85" w:line="280" w:lineRule="exact"/>
        <w:ind w:right="67"/>
        <w:jc w:val="both"/>
        <w:rPr>
          <w:rFonts w:eastAsia="Cambria"/>
          <w:sz w:val="24"/>
          <w:szCs w:val="24"/>
        </w:rPr>
        <w:sectPr w:rsidR="00D5634C" w:rsidRPr="00064605">
          <w:type w:val="continuous"/>
          <w:pgSz w:w="11920" w:h="16840"/>
          <w:pgMar w:top="1300" w:right="1020" w:bottom="280" w:left="1440" w:header="720" w:footer="720" w:gutter="0"/>
          <w:cols w:space="720"/>
        </w:sectPr>
      </w:pPr>
    </w:p>
    <w:p w:rsidR="002505FC" w:rsidRPr="00064605" w:rsidRDefault="003E2070" w:rsidP="00641E37">
      <w:pPr>
        <w:spacing w:before="20"/>
        <w:ind w:right="-54"/>
        <w:rPr>
          <w:sz w:val="22"/>
          <w:szCs w:val="22"/>
        </w:rPr>
      </w:pPr>
      <w:r w:rsidRPr="00064605">
        <w:rPr>
          <w:sz w:val="22"/>
          <w:szCs w:val="22"/>
        </w:rPr>
        <w:t xml:space="preserve">   </w:t>
      </w:r>
      <w:r w:rsidRPr="00064605">
        <w:rPr>
          <w:spacing w:val="38"/>
          <w:sz w:val="22"/>
          <w:szCs w:val="22"/>
        </w:rPr>
        <w:t xml:space="preserve"> </w:t>
      </w:r>
    </w:p>
    <w:p w:rsidR="00D939DA" w:rsidRDefault="003E2070" w:rsidP="00D939DA">
      <w:pPr>
        <w:spacing w:line="200" w:lineRule="exact"/>
        <w:rPr>
          <w:sz w:val="24"/>
          <w:szCs w:val="24"/>
        </w:rPr>
      </w:pPr>
      <w:r w:rsidRPr="00064605">
        <w:br w:type="column"/>
      </w:r>
      <w:r w:rsidR="008502BE" w:rsidRPr="00D5634C">
        <w:rPr>
          <w:sz w:val="24"/>
          <w:szCs w:val="24"/>
        </w:rPr>
        <w:t>Currently, the system only support in Hanoi and Ho Chi Minh City. In further development, the sytem can:</w:t>
      </w:r>
    </w:p>
    <w:p w:rsidR="005230A7" w:rsidRPr="00D5634C" w:rsidRDefault="005230A7" w:rsidP="00D939DA">
      <w:pPr>
        <w:spacing w:line="200" w:lineRule="exact"/>
        <w:rPr>
          <w:sz w:val="24"/>
          <w:szCs w:val="24"/>
        </w:rPr>
      </w:pPr>
    </w:p>
    <w:p w:rsidR="008502BE" w:rsidRDefault="00D5634C" w:rsidP="008502BE">
      <w:pPr>
        <w:pStyle w:val="ListParagraph"/>
        <w:numPr>
          <w:ilvl w:val="0"/>
          <w:numId w:val="34"/>
        </w:numPr>
        <w:spacing w:line="200" w:lineRule="exact"/>
        <w:rPr>
          <w:sz w:val="24"/>
          <w:szCs w:val="24"/>
        </w:rPr>
      </w:pPr>
      <w:r w:rsidRPr="00D5634C">
        <w:rPr>
          <w:sz w:val="24"/>
          <w:szCs w:val="24"/>
        </w:rPr>
        <w:t>Expand location</w:t>
      </w:r>
      <w:r w:rsidR="008502BE" w:rsidRPr="00D5634C">
        <w:rPr>
          <w:sz w:val="24"/>
          <w:szCs w:val="24"/>
        </w:rPr>
        <w:t xml:space="preserve"> </w:t>
      </w:r>
      <w:r w:rsidRPr="00D5634C">
        <w:rPr>
          <w:sz w:val="24"/>
          <w:szCs w:val="24"/>
        </w:rPr>
        <w:t>in all province of Vietnam</w:t>
      </w:r>
    </w:p>
    <w:p w:rsidR="005230A7" w:rsidRPr="00D5634C" w:rsidRDefault="005230A7" w:rsidP="005230A7">
      <w:pPr>
        <w:pStyle w:val="ListParagraph"/>
        <w:spacing w:line="200" w:lineRule="exact"/>
        <w:rPr>
          <w:sz w:val="24"/>
          <w:szCs w:val="24"/>
        </w:rPr>
      </w:pPr>
    </w:p>
    <w:p w:rsidR="00D5634C" w:rsidRDefault="00D5634C" w:rsidP="008502BE">
      <w:pPr>
        <w:pStyle w:val="ListParagraph"/>
        <w:numPr>
          <w:ilvl w:val="0"/>
          <w:numId w:val="34"/>
        </w:numPr>
        <w:spacing w:line="200" w:lineRule="exact"/>
        <w:rPr>
          <w:sz w:val="24"/>
          <w:szCs w:val="24"/>
        </w:rPr>
      </w:pPr>
      <w:r w:rsidRPr="00D5634C">
        <w:rPr>
          <w:sz w:val="24"/>
          <w:szCs w:val="24"/>
        </w:rPr>
        <w:t>Support group buying function.</w:t>
      </w:r>
    </w:p>
    <w:p w:rsidR="005230A7" w:rsidRDefault="005230A7" w:rsidP="005230A7">
      <w:pPr>
        <w:pStyle w:val="ListParagraph"/>
        <w:spacing w:line="200" w:lineRule="exact"/>
        <w:rPr>
          <w:sz w:val="24"/>
          <w:szCs w:val="24"/>
        </w:rPr>
      </w:pPr>
    </w:p>
    <w:p w:rsidR="007D3B97" w:rsidRDefault="007D3B97" w:rsidP="008502BE">
      <w:pPr>
        <w:pStyle w:val="ListParagraph"/>
        <w:numPr>
          <w:ilvl w:val="0"/>
          <w:numId w:val="34"/>
        </w:numPr>
        <w:spacing w:line="200" w:lineRule="exact"/>
        <w:rPr>
          <w:sz w:val="24"/>
          <w:szCs w:val="24"/>
        </w:rPr>
      </w:pPr>
      <w:r>
        <w:rPr>
          <w:sz w:val="24"/>
          <w:szCs w:val="24"/>
        </w:rPr>
        <w:t>Deploy the system in m</w:t>
      </w:r>
      <w:r w:rsidR="005230A7">
        <w:rPr>
          <w:sz w:val="24"/>
          <w:szCs w:val="24"/>
        </w:rPr>
        <w:t>ultiple platform (IOS, Android</w:t>
      </w:r>
      <w:r>
        <w:rPr>
          <w:sz w:val="24"/>
          <w:szCs w:val="24"/>
        </w:rPr>
        <w:t>)</w:t>
      </w:r>
    </w:p>
    <w:p w:rsidR="005230A7" w:rsidRPr="005230A7" w:rsidRDefault="005230A7" w:rsidP="005230A7">
      <w:pPr>
        <w:pStyle w:val="ListParagraph"/>
        <w:rPr>
          <w:sz w:val="24"/>
          <w:szCs w:val="24"/>
        </w:rPr>
      </w:pPr>
    </w:p>
    <w:p w:rsidR="005230A7" w:rsidRDefault="005230A7" w:rsidP="008502BE">
      <w:pPr>
        <w:pStyle w:val="ListParagraph"/>
        <w:numPr>
          <w:ilvl w:val="0"/>
          <w:numId w:val="34"/>
        </w:numPr>
        <w:spacing w:line="200" w:lineRule="exact"/>
        <w:rPr>
          <w:sz w:val="24"/>
          <w:szCs w:val="24"/>
        </w:rPr>
      </w:pPr>
      <w:r>
        <w:rPr>
          <w:sz w:val="24"/>
          <w:szCs w:val="24"/>
        </w:rPr>
        <w:t>Provide more</w:t>
      </w:r>
      <w:r w:rsidR="00375509">
        <w:rPr>
          <w:sz w:val="24"/>
          <w:szCs w:val="24"/>
        </w:rPr>
        <w:t xml:space="preserve"> kind of</w:t>
      </w:r>
      <w:r>
        <w:rPr>
          <w:sz w:val="24"/>
          <w:szCs w:val="24"/>
        </w:rPr>
        <w:t xml:space="preserve"> auction</w:t>
      </w:r>
      <w:r w:rsidR="00375509">
        <w:rPr>
          <w:sz w:val="24"/>
          <w:szCs w:val="24"/>
        </w:rPr>
        <w:t xml:space="preserve"> such as: English auction, Dutch auction</w:t>
      </w:r>
    </w:p>
    <w:p w:rsidR="00D5634C" w:rsidRDefault="00D5634C" w:rsidP="00D5634C">
      <w:pPr>
        <w:pStyle w:val="ListParagraph"/>
        <w:spacing w:line="200" w:lineRule="exact"/>
        <w:rPr>
          <w:sz w:val="24"/>
          <w:szCs w:val="24"/>
        </w:rPr>
      </w:pPr>
    </w:p>
    <w:p w:rsidR="00D5634C" w:rsidRPr="00D5634C" w:rsidRDefault="00D5634C" w:rsidP="00D5634C">
      <w:pPr>
        <w:pStyle w:val="ListParagraph"/>
        <w:spacing w:line="200" w:lineRule="exact"/>
        <w:rPr>
          <w:sz w:val="24"/>
          <w:szCs w:val="24"/>
        </w:rPr>
      </w:pPr>
    </w:p>
    <w:p w:rsidR="002505FC" w:rsidRPr="00064605" w:rsidRDefault="003E2070">
      <w:pPr>
        <w:rPr>
          <w:rFonts w:eastAsia="Cambria"/>
          <w:sz w:val="26"/>
          <w:szCs w:val="26"/>
        </w:rPr>
      </w:pPr>
      <w:r w:rsidRPr="00064605">
        <w:rPr>
          <w:rFonts w:eastAsia="Cambria"/>
          <w:b/>
          <w:sz w:val="26"/>
          <w:szCs w:val="26"/>
        </w:rPr>
        <w:t>1.3.5 D</w:t>
      </w:r>
      <w:r w:rsidRPr="00064605">
        <w:rPr>
          <w:rFonts w:eastAsia="Cambria"/>
          <w:b/>
          <w:spacing w:val="-1"/>
          <w:sz w:val="26"/>
          <w:szCs w:val="26"/>
        </w:rPr>
        <w:t>e</w:t>
      </w:r>
      <w:r w:rsidRPr="00064605">
        <w:rPr>
          <w:rFonts w:eastAsia="Cambria"/>
          <w:b/>
          <w:spacing w:val="1"/>
          <w:sz w:val="26"/>
          <w:szCs w:val="26"/>
        </w:rPr>
        <w:t>v</w:t>
      </w:r>
      <w:r w:rsidRPr="00064605">
        <w:rPr>
          <w:rFonts w:eastAsia="Cambria"/>
          <w:b/>
          <w:spacing w:val="-1"/>
          <w:sz w:val="26"/>
          <w:szCs w:val="26"/>
        </w:rPr>
        <w:t>e</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p</w:t>
      </w:r>
      <w:r w:rsidRPr="00064605">
        <w:rPr>
          <w:rFonts w:eastAsia="Cambria"/>
          <w:b/>
          <w:spacing w:val="2"/>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7"/>
          <w:sz w:val="26"/>
          <w:szCs w:val="26"/>
        </w:rPr>
        <w:t xml:space="preserve"> </w:t>
      </w:r>
      <w:r w:rsidRPr="00064605">
        <w:rPr>
          <w:rFonts w:eastAsia="Cambria"/>
          <w:b/>
          <w:sz w:val="26"/>
          <w:szCs w:val="26"/>
        </w:rPr>
        <w:t>E</w:t>
      </w:r>
      <w:r w:rsidRPr="00064605">
        <w:rPr>
          <w:rFonts w:eastAsia="Cambria"/>
          <w:b/>
          <w:spacing w:val="1"/>
          <w:sz w:val="26"/>
          <w:szCs w:val="26"/>
        </w:rPr>
        <w:t>n</w:t>
      </w:r>
      <w:r w:rsidRPr="00064605">
        <w:rPr>
          <w:rFonts w:eastAsia="Cambria"/>
          <w:b/>
          <w:spacing w:val="-1"/>
          <w:sz w:val="26"/>
          <w:szCs w:val="26"/>
        </w:rPr>
        <w:t>v</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o</w:t>
      </w:r>
      <w:r w:rsidRPr="00064605">
        <w:rPr>
          <w:rFonts w:eastAsia="Cambria"/>
          <w:b/>
          <w:sz w:val="26"/>
          <w:szCs w:val="26"/>
        </w:rPr>
        <w:t>n</w:t>
      </w:r>
      <w:r w:rsidRPr="00064605">
        <w:rPr>
          <w:rFonts w:eastAsia="Cambria"/>
          <w:b/>
          <w:spacing w:val="-1"/>
          <w:sz w:val="26"/>
          <w:szCs w:val="26"/>
        </w:rPr>
        <w:t>m</w:t>
      </w:r>
      <w:r w:rsidRPr="00064605">
        <w:rPr>
          <w:rFonts w:eastAsia="Cambria"/>
          <w:b/>
          <w:spacing w:val="1"/>
          <w:sz w:val="26"/>
          <w:szCs w:val="26"/>
        </w:rPr>
        <w:t>e</w:t>
      </w:r>
      <w:r w:rsidRPr="00064605">
        <w:rPr>
          <w:rFonts w:eastAsia="Cambria"/>
          <w:b/>
          <w:sz w:val="26"/>
          <w:szCs w:val="26"/>
        </w:rPr>
        <w:t>nt</w:t>
      </w:r>
    </w:p>
    <w:p w:rsidR="00375509" w:rsidRDefault="003E2070" w:rsidP="00984AB4">
      <w:pPr>
        <w:spacing w:before="98"/>
        <w:ind w:left="452"/>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5</w:t>
      </w:r>
      <w:r w:rsidRPr="00064605">
        <w:rPr>
          <w:rFonts w:eastAsia="Cambria"/>
          <w:b/>
          <w:spacing w:val="1"/>
          <w:sz w:val="24"/>
          <w:szCs w:val="24"/>
        </w:rPr>
        <w:t>.</w:t>
      </w:r>
      <w:r w:rsidRPr="00064605">
        <w:rPr>
          <w:rFonts w:eastAsia="Cambria"/>
          <w:b/>
          <w:sz w:val="24"/>
          <w:szCs w:val="24"/>
        </w:rPr>
        <w:t xml:space="preserve">1     </w:t>
      </w:r>
      <w:r w:rsidRPr="00064605">
        <w:rPr>
          <w:rFonts w:eastAsia="Cambria"/>
          <w:b/>
          <w:spacing w:val="29"/>
          <w:sz w:val="24"/>
          <w:szCs w:val="24"/>
        </w:rPr>
        <w:t xml:space="preserve"> </w:t>
      </w:r>
      <w:r w:rsidRPr="00064605">
        <w:rPr>
          <w:rFonts w:eastAsia="Cambria"/>
          <w:b/>
          <w:sz w:val="24"/>
          <w:szCs w:val="24"/>
        </w:rPr>
        <w:t>H</w:t>
      </w:r>
      <w:r w:rsidRPr="00064605">
        <w:rPr>
          <w:rFonts w:eastAsia="Cambria"/>
          <w:b/>
          <w:spacing w:val="1"/>
          <w:sz w:val="24"/>
          <w:szCs w:val="24"/>
        </w:rPr>
        <w:t>a</w:t>
      </w:r>
      <w:r w:rsidRPr="00064605">
        <w:rPr>
          <w:rFonts w:eastAsia="Cambria"/>
          <w:b/>
          <w:sz w:val="24"/>
          <w:szCs w:val="24"/>
        </w:rPr>
        <w:t>rdw</w:t>
      </w:r>
      <w:r w:rsidRPr="00064605">
        <w:rPr>
          <w:rFonts w:eastAsia="Cambria"/>
          <w:b/>
          <w:spacing w:val="1"/>
          <w:sz w:val="24"/>
          <w:szCs w:val="24"/>
        </w:rPr>
        <w:t>a</w:t>
      </w:r>
      <w:r w:rsidRPr="00064605">
        <w:rPr>
          <w:rFonts w:eastAsia="Cambria"/>
          <w:b/>
          <w:sz w:val="24"/>
          <w:szCs w:val="24"/>
        </w:rPr>
        <w:t>re r</w:t>
      </w:r>
      <w:r w:rsidRPr="00064605">
        <w:rPr>
          <w:rFonts w:eastAsia="Cambria"/>
          <w:b/>
          <w:spacing w:val="-1"/>
          <w:sz w:val="24"/>
          <w:szCs w:val="24"/>
        </w:rPr>
        <w:t>e</w:t>
      </w:r>
      <w:r w:rsidRPr="00064605">
        <w:rPr>
          <w:rFonts w:eastAsia="Cambria"/>
          <w:b/>
          <w:sz w:val="24"/>
          <w:szCs w:val="24"/>
        </w:rPr>
        <w:t>quir</w:t>
      </w:r>
      <w:r w:rsidRPr="00064605">
        <w:rPr>
          <w:rFonts w:eastAsia="Cambria"/>
          <w:b/>
          <w:spacing w:val="-1"/>
          <w:sz w:val="24"/>
          <w:szCs w:val="24"/>
        </w:rPr>
        <w:t>e</w:t>
      </w:r>
      <w:r w:rsidRPr="00064605">
        <w:rPr>
          <w:rFonts w:eastAsia="Cambria"/>
          <w:b/>
          <w:sz w:val="24"/>
          <w:szCs w:val="24"/>
        </w:rPr>
        <w:t>me</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s</w:t>
      </w:r>
    </w:p>
    <w:p w:rsidR="00984AB4" w:rsidRPr="00064605" w:rsidRDefault="003E2070" w:rsidP="00375509">
      <w:pPr>
        <w:spacing w:before="98"/>
        <w:rPr>
          <w:rFonts w:eastAsia="Cambria"/>
          <w:b/>
          <w:spacing w:val="2"/>
          <w:sz w:val="24"/>
          <w:szCs w:val="24"/>
        </w:rPr>
      </w:pPr>
      <w:r w:rsidRPr="00064605">
        <w:rPr>
          <w:rFonts w:eastAsia="Cambria"/>
          <w:b/>
          <w:spacing w:val="2"/>
          <w:sz w:val="24"/>
          <w:szCs w:val="24"/>
        </w:rPr>
        <w:t xml:space="preserve"> </w:t>
      </w:r>
    </w:p>
    <w:p w:rsidR="00E249F5" w:rsidRPr="00064605" w:rsidRDefault="00E249F5" w:rsidP="00E249F5">
      <w:pPr>
        <w:pStyle w:val="NoSpacing"/>
        <w:numPr>
          <w:ilvl w:val="0"/>
          <w:numId w:val="23"/>
        </w:numPr>
        <w:spacing w:line="259" w:lineRule="auto"/>
        <w:ind w:left="1170"/>
        <w:jc w:val="both"/>
        <w:rPr>
          <w:rFonts w:ascii="Times New Roman" w:hAnsi="Times New Roman" w:cs="Times New Roman"/>
        </w:rPr>
      </w:pPr>
      <w:r w:rsidRPr="00064605">
        <w:rPr>
          <w:rFonts w:ascii="Times New Roman" w:hAnsi="Times New Roman" w:cs="Times New Roman"/>
        </w:rPr>
        <w:t>For web application server</w:t>
      </w:r>
    </w:p>
    <w:p w:rsidR="002505FC" w:rsidRPr="00064605"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064605"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Windows</w:t>
            </w:r>
          </w:p>
        </w:tc>
        <w:tc>
          <w:tcPr>
            <w:tcW w:w="1723"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Minimum Requirements</w:t>
            </w:r>
          </w:p>
        </w:tc>
        <w:tc>
          <w:tcPr>
            <w:tcW w:w="1834"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Recommended</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Internet Connection</w:t>
            </w:r>
          </w:p>
        </w:tc>
        <w:tc>
          <w:tcPr>
            <w:tcW w:w="1723"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Cable, Wi-Fi (4 Mbps)</w:t>
            </w:r>
          </w:p>
        </w:tc>
        <w:tc>
          <w:tcPr>
            <w:tcW w:w="1834"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Cable, Wi-Fi (8 Mbps) </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Operating System</w:t>
            </w:r>
          </w:p>
        </w:tc>
        <w:tc>
          <w:tcPr>
            <w:tcW w:w="1723" w:type="pct"/>
          </w:tcPr>
          <w:p w:rsidR="00641E37" w:rsidRPr="00064605"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Window Server 2008</w:t>
            </w:r>
          </w:p>
        </w:tc>
        <w:tc>
          <w:tcPr>
            <w:tcW w:w="1834" w:type="pct"/>
          </w:tcPr>
          <w:p w:rsidR="00641E37" w:rsidRPr="00064605"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Window Server </w:t>
            </w:r>
            <w:r w:rsidR="00F760CB" w:rsidRPr="00064605">
              <w:rPr>
                <w:rFonts w:ascii="Times New Roman" w:hAnsi="Times New Roman" w:cs="Times New Roman"/>
                <w:sz w:val="24"/>
                <w:szCs w:val="24"/>
              </w:rPr>
              <w:t>2008</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Processor</w:t>
            </w:r>
          </w:p>
        </w:tc>
        <w:tc>
          <w:tcPr>
            <w:tcW w:w="1723" w:type="pct"/>
          </w:tcPr>
          <w:p w:rsidR="00641E37" w:rsidRPr="00064605"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Intel® Core i7 2.4 GHz</w:t>
            </w:r>
          </w:p>
        </w:tc>
        <w:tc>
          <w:tcPr>
            <w:tcW w:w="1834" w:type="pct"/>
          </w:tcPr>
          <w:p w:rsidR="00641E37" w:rsidRPr="00064605"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Intel® </w:t>
            </w:r>
            <w:r w:rsidR="00F760CB" w:rsidRPr="00064605">
              <w:rPr>
                <w:rFonts w:ascii="Times New Roman" w:hAnsi="Times New Roman" w:cs="Times New Roman"/>
                <w:sz w:val="24"/>
                <w:szCs w:val="24"/>
              </w:rPr>
              <w:t>Core i7 2.4 GHz</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Memory</w:t>
            </w:r>
          </w:p>
        </w:tc>
        <w:tc>
          <w:tcPr>
            <w:tcW w:w="1723"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2GB of RAM</w:t>
            </w:r>
          </w:p>
        </w:tc>
        <w:tc>
          <w:tcPr>
            <w:tcW w:w="1834"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4GB of RAM or more</w:t>
            </w:r>
          </w:p>
        </w:tc>
      </w:tr>
    </w:tbl>
    <w:p w:rsidR="00984AB4" w:rsidRPr="00064605" w:rsidRDefault="00984AB4">
      <w:pPr>
        <w:spacing w:line="280" w:lineRule="exact"/>
        <w:ind w:left="361" w:right="69"/>
        <w:rPr>
          <w:rFonts w:eastAsia="Cambria"/>
          <w:b/>
          <w:sz w:val="24"/>
          <w:szCs w:val="24"/>
        </w:rPr>
      </w:pPr>
      <w:r w:rsidRPr="00064605">
        <w:rPr>
          <w:rFonts w:eastAsia="Cambria"/>
          <w:b/>
          <w:sz w:val="24"/>
          <w:szCs w:val="24"/>
        </w:rPr>
        <w:t xml:space="preserve">               </w:t>
      </w:r>
    </w:p>
    <w:p w:rsidR="00E249F5" w:rsidRPr="00064605" w:rsidRDefault="00984AB4" w:rsidP="00984AB4">
      <w:pPr>
        <w:spacing w:line="280" w:lineRule="exact"/>
        <w:ind w:left="720" w:right="69" w:firstLine="359"/>
        <w:rPr>
          <w:rFonts w:eastAsia="Cambria"/>
          <w:b/>
          <w:sz w:val="24"/>
          <w:szCs w:val="24"/>
        </w:rPr>
      </w:pPr>
      <w:r w:rsidRPr="00064605">
        <w:rPr>
          <w:rFonts w:eastAsia="Cambria"/>
          <w:b/>
          <w:sz w:val="24"/>
          <w:szCs w:val="24"/>
        </w:rPr>
        <w:t>Table 2: Hardware Requirement for Server</w:t>
      </w:r>
    </w:p>
    <w:p w:rsidR="00E249F5" w:rsidRPr="00064605" w:rsidRDefault="00E249F5" w:rsidP="00D939DA">
      <w:pPr>
        <w:spacing w:line="280" w:lineRule="exact"/>
        <w:ind w:right="69"/>
        <w:rPr>
          <w:rFonts w:eastAsia="Cambria"/>
          <w:sz w:val="24"/>
          <w:szCs w:val="24"/>
        </w:rPr>
        <w:sectPr w:rsidR="00E249F5" w:rsidRPr="00064605">
          <w:type w:val="continuous"/>
          <w:pgSz w:w="11920" w:h="16840"/>
          <w:pgMar w:top="1300" w:right="1020" w:bottom="280" w:left="1440" w:header="720" w:footer="720" w:gutter="0"/>
          <w:cols w:num="2" w:space="720" w:equalWidth="0">
            <w:col w:w="1431" w:space="374"/>
            <w:col w:w="7655"/>
          </w:cols>
        </w:sectPr>
      </w:pPr>
    </w:p>
    <w:p w:rsidR="00984AB4" w:rsidRPr="00064605" w:rsidRDefault="00984AB4" w:rsidP="00052C77">
      <w:pPr>
        <w:spacing w:before="26"/>
        <w:rPr>
          <w:rFonts w:eastAsia="Cambria"/>
          <w:b/>
          <w:sz w:val="24"/>
          <w:szCs w:val="24"/>
        </w:rPr>
      </w:pPr>
    </w:p>
    <w:p w:rsidR="00052C77" w:rsidRPr="00064605" w:rsidRDefault="00052C77" w:rsidP="00052C77">
      <w:pPr>
        <w:spacing w:before="26"/>
        <w:rPr>
          <w:rFonts w:eastAsia="Cambria"/>
          <w:sz w:val="24"/>
          <w:szCs w:val="24"/>
        </w:rPr>
        <w:sectPr w:rsidR="00052C77" w:rsidRPr="00064605">
          <w:type w:val="continuous"/>
          <w:pgSz w:w="11920" w:h="16840"/>
          <w:pgMar w:top="1300" w:right="460" w:bottom="280" w:left="1440" w:header="720" w:footer="720" w:gutter="0"/>
          <w:cols w:num="2" w:space="720" w:equalWidth="0">
            <w:col w:w="1092" w:space="1074"/>
            <w:col w:w="7854"/>
          </w:cols>
        </w:sectPr>
      </w:pPr>
    </w:p>
    <w:p w:rsidR="00052C77" w:rsidRPr="00064605" w:rsidRDefault="005230A7" w:rsidP="005230A7">
      <w:pPr>
        <w:spacing w:before="26"/>
        <w:ind w:left="1440" w:firstLine="720"/>
        <w:rPr>
          <w:rFonts w:eastAsia="Cambria"/>
          <w:b/>
          <w:sz w:val="24"/>
          <w:szCs w:val="24"/>
        </w:rPr>
      </w:pPr>
      <w:r>
        <w:rPr>
          <w:rFonts w:eastAsia="Cambria"/>
          <w:b/>
          <w:sz w:val="24"/>
          <w:szCs w:val="24"/>
        </w:rPr>
        <w:lastRenderedPageBreak/>
        <w:t xml:space="preserve">  </w:t>
      </w:r>
      <w:r w:rsidR="00052C77" w:rsidRPr="00064605">
        <w:rPr>
          <w:rFonts w:eastAsia="Cambria"/>
          <w:b/>
          <w:sz w:val="24"/>
          <w:szCs w:val="24"/>
        </w:rPr>
        <w:t>1</w:t>
      </w:r>
      <w:r w:rsidR="00052C77" w:rsidRPr="00064605">
        <w:rPr>
          <w:rFonts w:eastAsia="Cambria"/>
          <w:b/>
          <w:spacing w:val="-1"/>
          <w:sz w:val="24"/>
          <w:szCs w:val="24"/>
        </w:rPr>
        <w:t>.</w:t>
      </w:r>
      <w:r w:rsidR="00052C77" w:rsidRPr="00064605">
        <w:rPr>
          <w:rFonts w:eastAsia="Cambria"/>
          <w:b/>
          <w:sz w:val="24"/>
          <w:szCs w:val="24"/>
        </w:rPr>
        <w:t>3</w:t>
      </w:r>
      <w:r w:rsidR="00052C77" w:rsidRPr="00064605">
        <w:rPr>
          <w:rFonts w:eastAsia="Cambria"/>
          <w:b/>
          <w:spacing w:val="-1"/>
          <w:sz w:val="24"/>
          <w:szCs w:val="24"/>
        </w:rPr>
        <w:t>.</w:t>
      </w:r>
      <w:r w:rsidR="00052C77" w:rsidRPr="00064605">
        <w:rPr>
          <w:rFonts w:eastAsia="Cambria"/>
          <w:b/>
          <w:sz w:val="24"/>
          <w:szCs w:val="24"/>
        </w:rPr>
        <w:t>5</w:t>
      </w:r>
      <w:r w:rsidR="00052C77" w:rsidRPr="00064605">
        <w:rPr>
          <w:rFonts w:eastAsia="Cambria"/>
          <w:b/>
          <w:spacing w:val="1"/>
          <w:sz w:val="24"/>
          <w:szCs w:val="24"/>
        </w:rPr>
        <w:t>.</w:t>
      </w:r>
      <w:r w:rsidR="00052C77" w:rsidRPr="00064605">
        <w:rPr>
          <w:rFonts w:eastAsia="Cambria"/>
          <w:b/>
          <w:sz w:val="24"/>
          <w:szCs w:val="24"/>
        </w:rPr>
        <w:t xml:space="preserve">2     </w:t>
      </w:r>
      <w:r w:rsidR="00052C77" w:rsidRPr="00064605">
        <w:rPr>
          <w:rFonts w:eastAsia="Cambria"/>
          <w:b/>
          <w:spacing w:val="29"/>
          <w:sz w:val="24"/>
          <w:szCs w:val="24"/>
        </w:rPr>
        <w:t xml:space="preserve"> </w:t>
      </w:r>
      <w:r w:rsidR="00052C77" w:rsidRPr="00064605">
        <w:rPr>
          <w:rFonts w:eastAsia="Cambria"/>
          <w:b/>
          <w:spacing w:val="-1"/>
          <w:sz w:val="24"/>
          <w:szCs w:val="24"/>
        </w:rPr>
        <w:t>S</w:t>
      </w:r>
      <w:r w:rsidR="00052C77" w:rsidRPr="00064605">
        <w:rPr>
          <w:rFonts w:eastAsia="Cambria"/>
          <w:b/>
          <w:sz w:val="24"/>
          <w:szCs w:val="24"/>
        </w:rPr>
        <w:t>o</w:t>
      </w:r>
      <w:r w:rsidR="00052C77" w:rsidRPr="00064605">
        <w:rPr>
          <w:rFonts w:eastAsia="Cambria"/>
          <w:b/>
          <w:spacing w:val="1"/>
          <w:sz w:val="24"/>
          <w:szCs w:val="24"/>
        </w:rPr>
        <w:t>ft</w:t>
      </w:r>
      <w:r w:rsidR="00052C77" w:rsidRPr="00064605">
        <w:rPr>
          <w:rFonts w:eastAsia="Cambria"/>
          <w:b/>
          <w:sz w:val="24"/>
          <w:szCs w:val="24"/>
        </w:rPr>
        <w:t>w</w:t>
      </w:r>
      <w:r w:rsidR="00052C77" w:rsidRPr="00064605">
        <w:rPr>
          <w:rFonts w:eastAsia="Cambria"/>
          <w:b/>
          <w:spacing w:val="1"/>
          <w:sz w:val="24"/>
          <w:szCs w:val="24"/>
        </w:rPr>
        <w:t>a</w:t>
      </w:r>
      <w:r w:rsidR="00052C77" w:rsidRPr="00064605">
        <w:rPr>
          <w:rFonts w:eastAsia="Cambria"/>
          <w:b/>
          <w:sz w:val="24"/>
          <w:szCs w:val="24"/>
        </w:rPr>
        <w:t>re r</w:t>
      </w:r>
      <w:r w:rsidR="00052C77" w:rsidRPr="00064605">
        <w:rPr>
          <w:rFonts w:eastAsia="Cambria"/>
          <w:b/>
          <w:spacing w:val="-1"/>
          <w:sz w:val="24"/>
          <w:szCs w:val="24"/>
        </w:rPr>
        <w:t>e</w:t>
      </w:r>
      <w:r w:rsidR="00052C77" w:rsidRPr="00064605">
        <w:rPr>
          <w:rFonts w:eastAsia="Cambria"/>
          <w:b/>
          <w:sz w:val="24"/>
          <w:szCs w:val="24"/>
        </w:rPr>
        <w:t>quir</w:t>
      </w:r>
      <w:r w:rsidR="00052C77" w:rsidRPr="00064605">
        <w:rPr>
          <w:rFonts w:eastAsia="Cambria"/>
          <w:b/>
          <w:spacing w:val="-1"/>
          <w:sz w:val="24"/>
          <w:szCs w:val="24"/>
        </w:rPr>
        <w:t>e</w:t>
      </w:r>
      <w:r w:rsidR="00052C77" w:rsidRPr="00064605">
        <w:rPr>
          <w:rFonts w:eastAsia="Cambria"/>
          <w:b/>
          <w:sz w:val="24"/>
          <w:szCs w:val="24"/>
        </w:rPr>
        <w:t>me</w:t>
      </w:r>
      <w:r w:rsidR="00052C77" w:rsidRPr="00064605">
        <w:rPr>
          <w:rFonts w:eastAsia="Cambria"/>
          <w:b/>
          <w:spacing w:val="-1"/>
          <w:sz w:val="24"/>
          <w:szCs w:val="24"/>
        </w:rPr>
        <w:t>n</w:t>
      </w:r>
      <w:r w:rsidR="00052C77" w:rsidRPr="00064605">
        <w:rPr>
          <w:rFonts w:eastAsia="Cambria"/>
          <w:b/>
          <w:spacing w:val="1"/>
          <w:sz w:val="24"/>
          <w:szCs w:val="24"/>
        </w:rPr>
        <w:t>t</w:t>
      </w:r>
      <w:r w:rsidR="00052C77" w:rsidRPr="00064605">
        <w:rPr>
          <w:rFonts w:eastAsia="Cambria"/>
          <w:b/>
          <w:sz w:val="24"/>
          <w:szCs w:val="24"/>
        </w:rPr>
        <w:t>s</w:t>
      </w:r>
      <w:r w:rsidR="00052C77" w:rsidRPr="00064605">
        <w:rPr>
          <w:rFonts w:eastAsia="Cambria"/>
          <w:b/>
          <w:spacing w:val="2"/>
          <w:sz w:val="24"/>
          <w:szCs w:val="24"/>
        </w:rPr>
        <w:t xml:space="preserve"> </w:t>
      </w:r>
    </w:p>
    <w:p w:rsidR="002505FC" w:rsidRPr="00064605" w:rsidRDefault="002505FC">
      <w:pPr>
        <w:spacing w:before="1" w:line="240" w:lineRule="exact"/>
        <w:rPr>
          <w:sz w:val="24"/>
          <w:szCs w:val="24"/>
        </w:rPr>
      </w:pPr>
    </w:p>
    <w:tbl>
      <w:tblPr>
        <w:tblStyle w:val="PlainTable111"/>
        <w:tblW w:w="4541" w:type="pct"/>
        <w:jc w:val="center"/>
        <w:tblLook w:val="04A0" w:firstRow="1" w:lastRow="0" w:firstColumn="1" w:lastColumn="0" w:noHBand="0" w:noVBand="1"/>
      </w:tblPr>
      <w:tblGrid>
        <w:gridCol w:w="2504"/>
        <w:gridCol w:w="2930"/>
        <w:gridCol w:w="3148"/>
      </w:tblGrid>
      <w:tr w:rsidR="005F45FC" w:rsidRPr="00064605" w:rsidTr="00052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Software</w:t>
            </w:r>
          </w:p>
        </w:tc>
        <w:tc>
          <w:tcPr>
            <w:tcW w:w="1707"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c>
          <w:tcPr>
            <w:tcW w:w="1834"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Description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Operating system</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Window 10 64 bit</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Operating system and platform for development</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Environment</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.NET Framework 4.5</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Specification for developing web application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IDE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 2015</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 xml:space="preserve">Used for implement website </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Design Model tool</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StartUML v2.5.1</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creating modal and diagrams.</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DBMS</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SQL Server 2012</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create &amp; manage the database for system</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Document storage</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storing document</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Store and manage source code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c>
          <w:tcPr>
            <w:tcW w:w="1834" w:type="pct"/>
          </w:tcPr>
          <w:p w:rsidR="005F45FC" w:rsidRPr="00064605"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store all source code</w:t>
            </w:r>
          </w:p>
        </w:tc>
      </w:tr>
    </w:tbl>
    <w:p w:rsidR="00BC2A3D" w:rsidRDefault="008A4B5B" w:rsidP="00375509">
      <w:pPr>
        <w:spacing w:before="91"/>
        <w:jc w:val="center"/>
        <w:rPr>
          <w:rFonts w:eastAsia="Cambria"/>
          <w:b/>
          <w:sz w:val="24"/>
          <w:szCs w:val="24"/>
        </w:rPr>
      </w:pPr>
      <w:r w:rsidRPr="00064605">
        <w:rPr>
          <w:rFonts w:eastAsia="Cambria"/>
          <w:b/>
          <w:sz w:val="24"/>
          <w:szCs w:val="24"/>
        </w:rPr>
        <w:t>Table 3</w:t>
      </w:r>
      <w:r w:rsidR="00BC2A3D">
        <w:rPr>
          <w:rFonts w:eastAsia="Cambria"/>
          <w:b/>
          <w:sz w:val="24"/>
          <w:szCs w:val="24"/>
        </w:rPr>
        <w:t>: Software Requirement</w:t>
      </w:r>
    </w:p>
    <w:p w:rsidR="00375509" w:rsidRPr="00375509" w:rsidRDefault="00375509" w:rsidP="00375509">
      <w:pPr>
        <w:spacing w:before="91"/>
        <w:jc w:val="center"/>
        <w:rPr>
          <w:rFonts w:eastAsia="Cambria"/>
          <w:b/>
          <w:sz w:val="24"/>
          <w:szCs w:val="24"/>
        </w:rPr>
      </w:pPr>
    </w:p>
    <w:p w:rsidR="002505FC" w:rsidRPr="00064605" w:rsidRDefault="003E2070">
      <w:pPr>
        <w:spacing w:before="91"/>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o</w:t>
      </w:r>
      <w:r w:rsidRPr="00064605">
        <w:rPr>
          <w:rFonts w:eastAsia="Cambria"/>
          <w:b/>
          <w:spacing w:val="1"/>
          <w:sz w:val="32"/>
          <w:szCs w:val="32"/>
        </w:rPr>
        <w:t>r</w:t>
      </w:r>
      <w:r w:rsidRPr="00064605">
        <w:rPr>
          <w:rFonts w:eastAsia="Cambria"/>
          <w:b/>
          <w:sz w:val="32"/>
          <w:szCs w:val="32"/>
        </w:rPr>
        <w:t>g</w:t>
      </w:r>
      <w:r w:rsidRPr="00064605">
        <w:rPr>
          <w:rFonts w:eastAsia="Cambria"/>
          <w:b/>
          <w:spacing w:val="1"/>
          <w:sz w:val="32"/>
          <w:szCs w:val="32"/>
        </w:rPr>
        <w:t>a</w:t>
      </w:r>
      <w:r w:rsidRPr="00064605">
        <w:rPr>
          <w:rFonts w:eastAsia="Cambria"/>
          <w:b/>
          <w:sz w:val="32"/>
          <w:szCs w:val="32"/>
        </w:rPr>
        <w:t>niz</w:t>
      </w:r>
      <w:r w:rsidRPr="00064605">
        <w:rPr>
          <w:rFonts w:eastAsia="Cambria"/>
          <w:b/>
          <w:spacing w:val="2"/>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BC2A3D" w:rsidRDefault="003E2070" w:rsidP="00BC2A3D">
      <w:pPr>
        <w:ind w:left="1356"/>
        <w:rPr>
          <w:rFonts w:eastAsia="Cambria"/>
          <w:b/>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Soft</w:t>
      </w:r>
      <w:r w:rsidRPr="00064605">
        <w:rPr>
          <w:rFonts w:eastAsia="Cambria"/>
          <w:b/>
          <w:spacing w:val="-3"/>
          <w:sz w:val="28"/>
          <w:szCs w:val="28"/>
        </w:rPr>
        <w:t>w</w:t>
      </w:r>
      <w:r w:rsidRPr="00064605">
        <w:rPr>
          <w:rFonts w:eastAsia="Cambria"/>
          <w:b/>
          <w:spacing w:val="1"/>
          <w:sz w:val="28"/>
          <w:szCs w:val="28"/>
        </w:rPr>
        <w:t>a</w:t>
      </w:r>
      <w:r w:rsidRPr="00064605">
        <w:rPr>
          <w:rFonts w:eastAsia="Cambria"/>
          <w:b/>
          <w:sz w:val="28"/>
          <w:szCs w:val="28"/>
        </w:rPr>
        <w:t>re</w:t>
      </w:r>
      <w:r w:rsidRPr="00064605">
        <w:rPr>
          <w:rFonts w:eastAsia="Cambria"/>
          <w:b/>
          <w:spacing w:val="-2"/>
          <w:sz w:val="28"/>
          <w:szCs w:val="28"/>
        </w:rPr>
        <w:t xml:space="preserve"> </w:t>
      </w:r>
      <w:r w:rsidRPr="00064605">
        <w:rPr>
          <w:rFonts w:eastAsia="Cambria"/>
          <w:b/>
          <w:sz w:val="28"/>
          <w:szCs w:val="28"/>
        </w:rPr>
        <w:t>Proce</w:t>
      </w:r>
      <w:r w:rsidRPr="00064605">
        <w:rPr>
          <w:rFonts w:eastAsia="Cambria"/>
          <w:b/>
          <w:spacing w:val="-3"/>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o</w:t>
      </w:r>
      <w:r w:rsidRPr="00064605">
        <w:rPr>
          <w:rFonts w:eastAsia="Cambria"/>
          <w:b/>
          <w:sz w:val="28"/>
          <w:szCs w:val="28"/>
        </w:rPr>
        <w:t>del</w:t>
      </w:r>
    </w:p>
    <w:p w:rsidR="005230A7" w:rsidRPr="00BC2A3D" w:rsidRDefault="005230A7" w:rsidP="00BC2A3D">
      <w:pPr>
        <w:ind w:left="1356"/>
        <w:rPr>
          <w:rFonts w:eastAsia="Cambria"/>
          <w:sz w:val="28"/>
          <w:szCs w:val="28"/>
        </w:rPr>
      </w:pPr>
    </w:p>
    <w:p w:rsidR="009713CD" w:rsidRDefault="008A4B5B" w:rsidP="00BC2A3D">
      <w:pPr>
        <w:ind w:left="1440"/>
        <w:jc w:val="both"/>
        <w:rPr>
          <w:sz w:val="24"/>
          <w:szCs w:val="24"/>
        </w:rPr>
      </w:pPr>
      <w:r w:rsidRPr="00064605">
        <w:rPr>
          <w:rFonts w:eastAsiaTheme="minorEastAsia"/>
          <w:sz w:val="24"/>
          <w:szCs w:val="24"/>
        </w:rPr>
        <w:t xml:space="preserve">The project is developed under </w:t>
      </w:r>
      <w:r w:rsidR="00025416">
        <w:rPr>
          <w:rFonts w:eastAsiaTheme="minorEastAsia"/>
          <w:sz w:val="24"/>
          <w:szCs w:val="24"/>
        </w:rPr>
        <w:t xml:space="preserve">modified </w:t>
      </w:r>
      <w:r w:rsidRPr="00064605">
        <w:rPr>
          <w:rFonts w:eastAsiaTheme="minorEastAsia"/>
          <w:sz w:val="24"/>
          <w:szCs w:val="24"/>
        </w:rPr>
        <w:t>waterfall model.</w:t>
      </w:r>
      <w:r w:rsidRPr="00064605">
        <w:rPr>
          <w:sz w:val="24"/>
          <w:szCs w:val="24"/>
        </w:rPr>
        <w:t xml:space="preserve"> </w:t>
      </w:r>
      <w:r w:rsidR="009713CD">
        <w:rPr>
          <w:sz w:val="24"/>
          <w:szCs w:val="24"/>
        </w:rPr>
        <w:t>This model may address some or all criticism of the “pure” waterfall model. In “pure” waterfall model, there is not Validation and Vertification between the phrases, so it’s hard for the customer to get the product they want.</w:t>
      </w:r>
    </w:p>
    <w:p w:rsidR="00375509" w:rsidRDefault="00375509" w:rsidP="00BC2A3D">
      <w:pPr>
        <w:ind w:left="1440"/>
        <w:jc w:val="both"/>
        <w:rPr>
          <w:sz w:val="24"/>
          <w:szCs w:val="24"/>
        </w:rPr>
      </w:pPr>
    </w:p>
    <w:p w:rsidR="002505FC" w:rsidRDefault="009713CD" w:rsidP="00BC2A3D">
      <w:pPr>
        <w:ind w:left="1440"/>
        <w:jc w:val="both"/>
        <w:rPr>
          <w:sz w:val="24"/>
          <w:szCs w:val="24"/>
        </w:rPr>
      </w:pPr>
      <w:r>
        <w:rPr>
          <w:sz w:val="24"/>
          <w:szCs w:val="24"/>
        </w:rPr>
        <w:t xml:space="preserve">But </w:t>
      </w:r>
      <w:r>
        <w:rPr>
          <w:rFonts w:eastAsiaTheme="minorEastAsia"/>
          <w:sz w:val="24"/>
          <w:szCs w:val="24"/>
        </w:rPr>
        <w:t xml:space="preserve">Modified </w:t>
      </w:r>
      <w:r w:rsidRPr="00064605">
        <w:rPr>
          <w:rFonts w:eastAsiaTheme="minorEastAsia"/>
          <w:sz w:val="24"/>
          <w:szCs w:val="24"/>
        </w:rPr>
        <w:t>waterfall model</w:t>
      </w:r>
      <w:r>
        <w:rPr>
          <w:sz w:val="24"/>
          <w:szCs w:val="24"/>
        </w:rPr>
        <w:t xml:space="preserve"> has the Validation and Vertification between the phrases, so any deviationscan be corrected immediately, providing the customer satisfaction, so our team choose this model.</w:t>
      </w:r>
    </w:p>
    <w:p w:rsidR="009713CD" w:rsidRPr="00BC2A3D" w:rsidRDefault="009713CD" w:rsidP="00BC2A3D">
      <w:pPr>
        <w:ind w:left="1440"/>
        <w:jc w:val="both"/>
        <w:rPr>
          <w:sz w:val="24"/>
          <w:szCs w:val="24"/>
        </w:rPr>
      </w:pPr>
    </w:p>
    <w:p w:rsidR="00030B3C" w:rsidRDefault="00025416" w:rsidP="00BC2A3D">
      <w:pPr>
        <w:tabs>
          <w:tab w:val="left" w:pos="1260"/>
        </w:tabs>
        <w:ind w:left="1265" w:right="632" w:hanging="360"/>
        <w:jc w:val="center"/>
        <w:rPr>
          <w:sz w:val="22"/>
          <w:szCs w:val="22"/>
        </w:rPr>
      </w:pPr>
      <w:r>
        <w:rPr>
          <w:noProof/>
          <w:lang w:val="vi-VN" w:eastAsia="ja-JP"/>
        </w:rPr>
        <w:drawing>
          <wp:inline distT="0" distB="0" distL="0" distR="0" wp14:anchorId="5BDA9AEC" wp14:editId="6C7643A5">
            <wp:extent cx="5588635" cy="2519680"/>
            <wp:effectExtent l="0" t="0" r="0" b="0"/>
            <wp:docPr id="4" name="Picture 4"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yscape.com/wp-content/uploads/2013/11/466897-302318-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635" cy="2519680"/>
                    </a:xfrm>
                    <a:prstGeom prst="rect">
                      <a:avLst/>
                    </a:prstGeom>
                    <a:noFill/>
                    <a:ln>
                      <a:noFill/>
                    </a:ln>
                  </pic:spPr>
                </pic:pic>
              </a:graphicData>
            </a:graphic>
          </wp:inline>
        </w:drawing>
      </w:r>
    </w:p>
    <w:p w:rsidR="00DF5A53" w:rsidRPr="00375509" w:rsidRDefault="00375509" w:rsidP="00375509">
      <w:pPr>
        <w:pStyle w:val="Normal1"/>
        <w:jc w:val="center"/>
        <w:rPr>
          <w:rFonts w:ascii="Times New Roman" w:hAnsi="Times New Roman" w:cs="Times New Roman"/>
          <w:b/>
        </w:rPr>
      </w:pPr>
      <w:r w:rsidRPr="00375509">
        <w:rPr>
          <w:rFonts w:ascii="Times New Roman" w:hAnsi="Times New Roman" w:cs="Times New Roman"/>
          <w:b/>
        </w:rPr>
        <w:t>Figure 1: Modified Waterfall Model</w:t>
      </w:r>
    </w:p>
    <w:p w:rsidR="00BC2A3D" w:rsidRDefault="00BC2A3D" w:rsidP="00C64105">
      <w:pPr>
        <w:spacing w:line="275" w:lineRule="auto"/>
        <w:ind w:right="133"/>
        <w:rPr>
          <w:sz w:val="24"/>
          <w:szCs w:val="24"/>
        </w:rPr>
      </w:pPr>
      <w:r>
        <w:rPr>
          <w:sz w:val="22"/>
          <w:szCs w:val="22"/>
        </w:rPr>
        <w:lastRenderedPageBreak/>
        <w:tab/>
      </w:r>
      <w:r>
        <w:rPr>
          <w:sz w:val="22"/>
          <w:szCs w:val="22"/>
        </w:rPr>
        <w:tab/>
      </w:r>
      <w:r w:rsidRPr="00BC2A3D">
        <w:rPr>
          <w:sz w:val="24"/>
          <w:szCs w:val="24"/>
        </w:rPr>
        <w:t>We use Waterfall Development Model for our project development because:</w:t>
      </w:r>
    </w:p>
    <w:p w:rsidR="00BC2A3D" w:rsidRDefault="00440C2F" w:rsidP="00BC2A3D">
      <w:pPr>
        <w:pStyle w:val="ListParagraph"/>
        <w:numPr>
          <w:ilvl w:val="0"/>
          <w:numId w:val="35"/>
        </w:numPr>
        <w:spacing w:line="275" w:lineRule="auto"/>
        <w:ind w:right="133"/>
        <w:rPr>
          <w:sz w:val="24"/>
          <w:szCs w:val="24"/>
        </w:rPr>
      </w:pPr>
      <w:r w:rsidRPr="00440C2F">
        <w:rPr>
          <w:sz w:val="24"/>
          <w:szCs w:val="24"/>
        </w:rPr>
        <w:t>We need to have output documents following school’s schedule</w:t>
      </w:r>
      <w:r>
        <w:rPr>
          <w:sz w:val="24"/>
          <w:szCs w:val="24"/>
        </w:rPr>
        <w:t>.</w:t>
      </w:r>
    </w:p>
    <w:p w:rsidR="00440C2F" w:rsidRDefault="00440C2F" w:rsidP="00440C2F">
      <w:pPr>
        <w:pStyle w:val="Normal1"/>
        <w:numPr>
          <w:ilvl w:val="0"/>
          <w:numId w:val="35"/>
        </w:numPr>
      </w:pPr>
      <w:r>
        <w:t>Business is clear and can be implemented.</w:t>
      </w:r>
    </w:p>
    <w:p w:rsidR="00440C2F" w:rsidRDefault="009713CD" w:rsidP="00BC2A3D">
      <w:pPr>
        <w:pStyle w:val="ListParagraph"/>
        <w:numPr>
          <w:ilvl w:val="0"/>
          <w:numId w:val="35"/>
        </w:numPr>
        <w:spacing w:line="275" w:lineRule="auto"/>
        <w:ind w:right="133"/>
        <w:rPr>
          <w:sz w:val="24"/>
          <w:szCs w:val="24"/>
        </w:rPr>
      </w:pPr>
      <w:r>
        <w:rPr>
          <w:sz w:val="24"/>
          <w:szCs w:val="24"/>
        </w:rPr>
        <w:t>If the requirement change or having trouble when de</w:t>
      </w:r>
      <w:r w:rsidR="005230A7">
        <w:rPr>
          <w:sz w:val="24"/>
          <w:szCs w:val="24"/>
        </w:rPr>
        <w:t>signing, implemenating, testing</w:t>
      </w:r>
      <w:r>
        <w:rPr>
          <w:sz w:val="24"/>
          <w:szCs w:val="24"/>
        </w:rPr>
        <w:t xml:space="preserve">, you can roll back and change the documents. </w:t>
      </w:r>
    </w:p>
    <w:p w:rsidR="00375509" w:rsidRDefault="00375509" w:rsidP="00375509">
      <w:pPr>
        <w:pStyle w:val="Normal1"/>
        <w:ind w:left="1440"/>
        <w:rPr>
          <w:rFonts w:ascii="Times New Roman" w:hAnsi="Times New Roman" w:cs="Times New Roman"/>
          <w:lang w:val="en-US"/>
        </w:rPr>
      </w:pPr>
    </w:p>
    <w:p w:rsidR="00375509" w:rsidRPr="00375509" w:rsidRDefault="00375509" w:rsidP="00375509">
      <w:pPr>
        <w:pStyle w:val="Normal1"/>
        <w:ind w:left="1440"/>
        <w:rPr>
          <w:rFonts w:ascii="Times New Roman" w:hAnsi="Times New Roman" w:cs="Times New Roman"/>
        </w:rPr>
      </w:pPr>
      <w:r w:rsidRPr="00375509">
        <w:rPr>
          <w:rFonts w:ascii="Times New Roman" w:hAnsi="Times New Roman" w:cs="Times New Roman"/>
        </w:rPr>
        <w:t xml:space="preserve">Reference: </w:t>
      </w:r>
      <w:hyperlink r:id="rId19">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spacing w:val="-3"/>
            <w:u w:val="single" w:color="0000FF"/>
          </w:rPr>
          <w:t>p</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2"/>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1"/>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2"/>
            <w:u w:val="single" w:color="0000FF"/>
          </w:rPr>
          <w:t>a</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e</w:t>
        </w:r>
        <w:r w:rsidRPr="00375509">
          <w:rPr>
            <w:rFonts w:ascii="Times New Roman" w:hAnsi="Times New Roman" w:cs="Times New Roman"/>
            <w:color w:val="0000FF"/>
            <w:u w:val="single" w:color="0000FF"/>
          </w:rPr>
          <w:t>rfa</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el.</w:t>
        </w:r>
        <w:r w:rsidRPr="00375509">
          <w:rPr>
            <w:rFonts w:ascii="Times New Roman" w:hAnsi="Times New Roman" w:cs="Times New Roman"/>
            <w:color w:val="0000FF"/>
            <w:spacing w:val="-3"/>
            <w:u w:val="single" w:color="0000FF"/>
          </w:rPr>
          <w:t>c</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u w:val="single" w:color="0000FF"/>
          </w:rPr>
          <w:t>sas</w:t>
        </w:r>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i</w:t>
        </w:r>
        <w:r w:rsidRPr="00375509">
          <w:rPr>
            <w:rFonts w:ascii="Times New Roman" w:hAnsi="Times New Roman" w:cs="Times New Roman"/>
            <w:color w:val="0000FF"/>
            <w:spacing w:val="1"/>
            <w:u w:val="single" w:color="0000FF"/>
          </w:rPr>
          <w:t>mi</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u w:val="single" w:color="0000FF"/>
          </w:rPr>
          <w:t>wa</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u w:val="single" w:color="0000FF"/>
          </w:rPr>
          <w:t>er</w:t>
        </w:r>
        <w:r w:rsidRPr="00375509">
          <w:rPr>
            <w:rFonts w:ascii="Times New Roman" w:hAnsi="Times New Roman" w:cs="Times New Roman"/>
            <w:color w:val="0000FF"/>
            <w:spacing w:val="-2"/>
            <w:u w:val="single" w:color="0000FF"/>
          </w:rPr>
          <w:t>f</w:t>
        </w:r>
        <w:r w:rsidRPr="00375509">
          <w:rPr>
            <w:rFonts w:ascii="Times New Roman" w:hAnsi="Times New Roman" w:cs="Times New Roman"/>
            <w:color w:val="0000FF"/>
            <w:u w:val="single" w:color="0000FF"/>
          </w:rPr>
          <w:t>al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w:t>
        </w:r>
        <w:r w:rsidRPr="00375509">
          <w:rPr>
            <w:rFonts w:ascii="Times New Roman" w:hAnsi="Times New Roman" w:cs="Times New Roman"/>
            <w:color w:val="0000FF"/>
            <w:spacing w:val="-2"/>
            <w:u w:val="single" w:color="0000FF"/>
          </w:rPr>
          <w:t>l</w:t>
        </w:r>
        <w:r w:rsidRPr="00375509">
          <w:rPr>
            <w:rFonts w:ascii="Times New Roman" w:hAnsi="Times New Roman" w:cs="Times New Roman"/>
            <w:color w:val="0000FF"/>
            <w:u w:val="single" w:color="0000FF"/>
          </w:rPr>
          <w:t>/</w:t>
        </w:r>
      </w:hyperlink>
    </w:p>
    <w:p w:rsidR="00375509" w:rsidRPr="00375509" w:rsidRDefault="00375509" w:rsidP="00375509">
      <w:pPr>
        <w:spacing w:line="275" w:lineRule="auto"/>
        <w:ind w:left="1315" w:right="133"/>
        <w:rPr>
          <w:sz w:val="24"/>
          <w:szCs w:val="24"/>
          <w:lang w:val="en-GB"/>
        </w:rPr>
      </w:pPr>
    </w:p>
    <w:p w:rsidR="002505FC" w:rsidRPr="00064605" w:rsidRDefault="002505FC">
      <w:pPr>
        <w:spacing w:before="5" w:line="200" w:lineRule="exact"/>
      </w:pPr>
    </w:p>
    <w:p w:rsidR="002505FC" w:rsidRPr="00064605" w:rsidRDefault="003E2070" w:rsidP="005F45FC">
      <w:pPr>
        <w:spacing w:line="300" w:lineRule="exact"/>
        <w:ind w:left="1315" w:right="938"/>
        <w:rPr>
          <w:rFonts w:eastAsia="Cambria"/>
          <w:sz w:val="28"/>
          <w:szCs w:val="28"/>
        </w:rPr>
        <w:sectPr w:rsidR="002505FC" w:rsidRPr="00064605">
          <w:pgSz w:w="11920" w:h="16840"/>
          <w:pgMar w:top="1300" w:right="1020" w:bottom="280" w:left="1440" w:header="0" w:footer="792" w:gutter="0"/>
          <w:cols w:space="720"/>
        </w:sectPr>
      </w:pPr>
      <w:r w:rsidRPr="00064605">
        <w:rPr>
          <w:rFonts w:eastAsia="Cambria"/>
          <w:b/>
          <w:position w:val="-1"/>
          <w:sz w:val="28"/>
          <w:szCs w:val="28"/>
        </w:rPr>
        <w:t>2</w:t>
      </w:r>
      <w:r w:rsidRPr="00064605">
        <w:rPr>
          <w:rFonts w:eastAsia="Cambria"/>
          <w:b/>
          <w:spacing w:val="-1"/>
          <w:position w:val="-1"/>
          <w:sz w:val="28"/>
          <w:szCs w:val="28"/>
        </w:rPr>
        <w:t>.</w:t>
      </w:r>
      <w:r w:rsidRPr="00064605">
        <w:rPr>
          <w:rFonts w:eastAsia="Cambria"/>
          <w:b/>
          <w:position w:val="-1"/>
          <w:sz w:val="28"/>
          <w:szCs w:val="28"/>
        </w:rPr>
        <w:t>2</w:t>
      </w:r>
      <w:r w:rsidRPr="00064605">
        <w:rPr>
          <w:rFonts w:eastAsia="Cambria"/>
          <w:b/>
          <w:spacing w:val="7"/>
          <w:position w:val="-1"/>
          <w:sz w:val="28"/>
          <w:szCs w:val="28"/>
        </w:rPr>
        <w:t xml:space="preserve"> </w:t>
      </w:r>
      <w:r w:rsidRPr="00064605">
        <w:rPr>
          <w:rFonts w:eastAsia="Cambria"/>
          <w:b/>
          <w:spacing w:val="-1"/>
          <w:position w:val="-1"/>
          <w:sz w:val="28"/>
          <w:szCs w:val="28"/>
        </w:rPr>
        <w:t>R</w:t>
      </w:r>
      <w:r w:rsidRPr="00064605">
        <w:rPr>
          <w:rFonts w:eastAsia="Cambria"/>
          <w:b/>
          <w:spacing w:val="1"/>
          <w:position w:val="-1"/>
          <w:sz w:val="28"/>
          <w:szCs w:val="28"/>
        </w:rPr>
        <w:t>o</w:t>
      </w:r>
      <w:r w:rsidRPr="00064605">
        <w:rPr>
          <w:rFonts w:eastAsia="Cambria"/>
          <w:b/>
          <w:position w:val="-1"/>
          <w:sz w:val="28"/>
          <w:szCs w:val="28"/>
        </w:rPr>
        <w:t>les</w:t>
      </w:r>
      <w:r w:rsidRPr="00064605">
        <w:rPr>
          <w:rFonts w:eastAsia="Cambria"/>
          <w:b/>
          <w:spacing w:val="-2"/>
          <w:position w:val="-1"/>
          <w:sz w:val="28"/>
          <w:szCs w:val="28"/>
        </w:rPr>
        <w:t xml:space="preserve"> </w:t>
      </w:r>
      <w:r w:rsidRPr="00064605">
        <w:rPr>
          <w:rFonts w:eastAsia="Cambria"/>
          <w:b/>
          <w:position w:val="-1"/>
          <w:sz w:val="28"/>
          <w:szCs w:val="28"/>
        </w:rPr>
        <w:t>and</w:t>
      </w:r>
      <w:r w:rsidRPr="00064605">
        <w:rPr>
          <w:rFonts w:eastAsia="Cambria"/>
          <w:b/>
          <w:spacing w:val="-1"/>
          <w:position w:val="-1"/>
          <w:sz w:val="28"/>
          <w:szCs w:val="28"/>
        </w:rPr>
        <w:t xml:space="preserve"> </w:t>
      </w:r>
      <w:r w:rsidRPr="00064605">
        <w:rPr>
          <w:rFonts w:eastAsia="Cambria"/>
          <w:b/>
          <w:position w:val="-1"/>
          <w:sz w:val="28"/>
          <w:szCs w:val="28"/>
        </w:rPr>
        <w:t>res</w:t>
      </w:r>
      <w:r w:rsidRPr="00064605">
        <w:rPr>
          <w:rFonts w:eastAsia="Cambria"/>
          <w:b/>
          <w:spacing w:val="-1"/>
          <w:position w:val="-1"/>
          <w:sz w:val="28"/>
          <w:szCs w:val="28"/>
        </w:rPr>
        <w:t>po</w:t>
      </w:r>
      <w:r w:rsidRPr="00064605">
        <w:rPr>
          <w:rFonts w:eastAsia="Cambria"/>
          <w:b/>
          <w:position w:val="-1"/>
          <w:sz w:val="28"/>
          <w:szCs w:val="28"/>
        </w:rPr>
        <w:t>n</w:t>
      </w:r>
      <w:r w:rsidRPr="00064605">
        <w:rPr>
          <w:rFonts w:eastAsia="Cambria"/>
          <w:b/>
          <w:spacing w:val="-1"/>
          <w:position w:val="-1"/>
          <w:sz w:val="28"/>
          <w:szCs w:val="28"/>
        </w:rPr>
        <w:t>s</w:t>
      </w:r>
      <w:r w:rsidRPr="00064605">
        <w:rPr>
          <w:rFonts w:eastAsia="Cambria"/>
          <w:b/>
          <w:position w:val="-1"/>
          <w:sz w:val="28"/>
          <w:szCs w:val="28"/>
        </w:rPr>
        <w:t>ibili</w:t>
      </w:r>
      <w:r w:rsidRPr="00064605">
        <w:rPr>
          <w:rFonts w:eastAsia="Cambria"/>
          <w:b/>
          <w:spacing w:val="-1"/>
          <w:position w:val="-1"/>
          <w:sz w:val="28"/>
          <w:szCs w:val="28"/>
        </w:rPr>
        <w:t>t</w:t>
      </w:r>
      <w:r w:rsidR="005F45FC" w:rsidRPr="00064605">
        <w:rPr>
          <w:rFonts w:eastAsia="Cambria"/>
          <w:b/>
          <w:position w:val="-1"/>
          <w:sz w:val="28"/>
          <w:szCs w:val="28"/>
        </w:rPr>
        <w:t>ies</w:t>
      </w:r>
    </w:p>
    <w:p w:rsidR="002505FC" w:rsidRPr="00064605" w:rsidRDefault="002505FC" w:rsidP="005F45FC">
      <w:pPr>
        <w:spacing w:line="240" w:lineRule="exact"/>
        <w:ind w:right="-53"/>
        <w:rPr>
          <w:sz w:val="22"/>
          <w:szCs w:val="22"/>
        </w:rPr>
      </w:pPr>
    </w:p>
    <w:p w:rsidR="002505FC" w:rsidRPr="00064605" w:rsidRDefault="002505FC">
      <w:pPr>
        <w:spacing w:before="30" w:line="280" w:lineRule="exact"/>
        <w:ind w:right="70"/>
        <w:rPr>
          <w:rFonts w:eastAsia="Cambria"/>
          <w:sz w:val="24"/>
          <w:szCs w:val="24"/>
        </w:rPr>
        <w:sectPr w:rsidR="002505FC" w:rsidRPr="00064605">
          <w:type w:val="continuous"/>
          <w:pgSz w:w="11920" w:h="16840"/>
          <w:pgMar w:top="1300" w:right="1020" w:bottom="280" w:left="1440" w:header="720" w:footer="720" w:gutter="0"/>
          <w:cols w:num="2" w:space="720" w:equalWidth="0">
            <w:col w:w="1018" w:space="1147"/>
            <w:col w:w="7295"/>
          </w:cols>
        </w:sectPr>
      </w:pPr>
    </w:p>
    <w:p w:rsidR="002505FC" w:rsidRPr="00064605"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064605"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No</w:t>
            </w:r>
          </w:p>
        </w:tc>
        <w:tc>
          <w:tcPr>
            <w:tcW w:w="2377"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Full name</w:t>
            </w:r>
          </w:p>
        </w:tc>
        <w:tc>
          <w:tcPr>
            <w:tcW w:w="1964"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Role in Group</w:t>
            </w:r>
          </w:p>
        </w:tc>
        <w:tc>
          <w:tcPr>
            <w:tcW w:w="3823"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Responsibilities</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1</w:t>
            </w:r>
          </w:p>
        </w:tc>
        <w:tc>
          <w:tcPr>
            <w:tcW w:w="2377" w:type="dxa"/>
          </w:tcPr>
          <w:p w:rsidR="005F45FC" w:rsidRPr="00064605"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hAnsi="Times New Roman" w:cs="Times New Roman"/>
                <w:sz w:val="24"/>
                <w:szCs w:val="24"/>
              </w:rPr>
              <w:t>Lại Đức Hùng</w:t>
            </w:r>
          </w:p>
        </w:tc>
        <w:tc>
          <w:tcPr>
            <w:tcW w:w="1964" w:type="dxa"/>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Supervisor, Project Manager</w:t>
            </w:r>
          </w:p>
        </w:tc>
        <w:tc>
          <w:tcPr>
            <w:tcW w:w="3823" w:type="dxa"/>
          </w:tcPr>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user requirements</w:t>
            </w:r>
          </w:p>
          <w:p w:rsidR="00143A77" w:rsidRPr="00064605"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business</w:t>
            </w:r>
          </w:p>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Control the development process</w:t>
            </w:r>
          </w:p>
          <w:p w:rsidR="005F45FC" w:rsidRPr="00064605"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Give out technique and business analysis support</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2</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Cao Minh Thúy Vy</w:t>
            </w:r>
          </w:p>
        </w:tc>
        <w:tc>
          <w:tcPr>
            <w:tcW w:w="1964" w:type="dxa"/>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leader, B.A, Developer, Tester</w:t>
            </w:r>
          </w:p>
        </w:tc>
        <w:tc>
          <w:tcPr>
            <w:tcW w:w="3823" w:type="dxa"/>
          </w:tcPr>
          <w:p w:rsidR="005F45FC" w:rsidRPr="00064605"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Managing process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 xml:space="preserve">Testing </w:t>
            </w:r>
          </w:p>
          <w:p w:rsidR="005F45FC" w:rsidRPr="00064605"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3</w:t>
            </w:r>
          </w:p>
        </w:tc>
        <w:tc>
          <w:tcPr>
            <w:tcW w:w="2377" w:type="dxa"/>
          </w:tcPr>
          <w:p w:rsidR="005F45FC" w:rsidRPr="00064605"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Đặng Minh Tùng</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4</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Trần Anh Nguyên</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lastRenderedPageBreak/>
              <w:t>Prepare documents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064605" w:rsidRDefault="00143A77" w:rsidP="005F45FC">
            <w:pPr>
              <w:spacing w:after="160" w:line="256" w:lineRule="auto"/>
              <w:jc w:val="both"/>
              <w:rPr>
                <w:rFonts w:ascii="Times New Roman" w:eastAsia="Cambria" w:hAnsi="Times New Roman" w:cs="Times New Roman"/>
                <w:b w:val="0"/>
                <w:bCs w:val="0"/>
                <w:sz w:val="24"/>
                <w:szCs w:val="24"/>
              </w:rPr>
            </w:pPr>
            <w:r w:rsidRPr="00064605">
              <w:rPr>
                <w:rFonts w:ascii="Times New Roman" w:eastAsia="Cambria" w:hAnsi="Times New Roman" w:cs="Times New Roman"/>
                <w:sz w:val="24"/>
                <w:szCs w:val="24"/>
              </w:rPr>
              <w:lastRenderedPageBreak/>
              <w:t>5</w:t>
            </w:r>
          </w:p>
        </w:tc>
        <w:tc>
          <w:tcPr>
            <w:tcW w:w="2377" w:type="dxa"/>
          </w:tcPr>
          <w:p w:rsidR="00143A77" w:rsidRPr="00064605"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Nguyễn Đình Thiện</w:t>
            </w:r>
          </w:p>
        </w:tc>
        <w:tc>
          <w:tcPr>
            <w:tcW w:w="1964" w:type="dxa"/>
          </w:tcPr>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143A77"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143A77"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tc>
      </w:tr>
    </w:tbl>
    <w:p w:rsidR="002505FC" w:rsidRPr="00064605" w:rsidRDefault="002505FC">
      <w:pPr>
        <w:sectPr w:rsidR="002505FC" w:rsidRPr="00064605">
          <w:type w:val="continuous"/>
          <w:pgSz w:w="11920" w:h="16840"/>
          <w:pgMar w:top="1300" w:right="1020" w:bottom="280" w:left="1440" w:header="720" w:footer="720" w:gutter="0"/>
          <w:cols w:space="720"/>
        </w:sectPr>
      </w:pPr>
    </w:p>
    <w:p w:rsidR="002505FC" w:rsidRPr="00064605" w:rsidRDefault="002505FC">
      <w:pPr>
        <w:spacing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164793" w:rsidRPr="00064605"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064605"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Tool</w:t>
            </w:r>
          </w:p>
        </w:tc>
        <w:tc>
          <w:tcPr>
            <w:tcW w:w="5757" w:type="dxa"/>
          </w:tcPr>
          <w:p w:rsidR="00BD43EF" w:rsidRPr="00064605"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Web server</w:t>
            </w:r>
          </w:p>
        </w:tc>
        <w:tc>
          <w:tcPr>
            <w:tcW w:w="5757" w:type="dxa"/>
          </w:tcPr>
          <w:p w:rsidR="00BD43EF" w:rsidRPr="00064605"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IIS</w:t>
            </w:r>
          </w:p>
        </w:tc>
      </w:tr>
      <w:tr w:rsidR="00BD43EF"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Development tool</w:t>
            </w:r>
          </w:p>
        </w:tc>
        <w:tc>
          <w:tcPr>
            <w:tcW w:w="5757" w:type="dxa"/>
          </w:tcPr>
          <w:p w:rsidR="00BD43EF" w:rsidRPr="00064605"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w:t>
            </w:r>
            <w:r w:rsidR="0066344A">
              <w:rPr>
                <w:rFonts w:ascii="Times New Roman" w:eastAsia="Cambria" w:hAnsi="Times New Roman"/>
                <w:sz w:val="24"/>
                <w:szCs w:val="24"/>
              </w:rPr>
              <w:t xml:space="preserve"> 2015</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DBMS</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SQL Server 2012</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Source control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r>
      <w:tr w:rsidR="00BA6845"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Modeling tool</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StarUML 2.7.1</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Document tool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Word 2013</w:t>
            </w:r>
            <w:r w:rsidR="0066344A">
              <w:rPr>
                <w:rFonts w:ascii="Times New Roman" w:eastAsia="Cambria" w:hAnsi="Times New Roman"/>
                <w:sz w:val="24"/>
                <w:szCs w:val="24"/>
              </w:rPr>
              <w:t>, Microsoft Excel 2013</w:t>
            </w:r>
          </w:p>
        </w:tc>
      </w:tr>
    </w:tbl>
    <w:p w:rsidR="002505FC" w:rsidRPr="00064605" w:rsidRDefault="003E2070" w:rsidP="00BD43EF">
      <w:pPr>
        <w:spacing w:before="48"/>
        <w:ind w:firstLine="720"/>
        <w:rPr>
          <w:b/>
          <w:sz w:val="24"/>
          <w:szCs w:val="24"/>
        </w:rPr>
      </w:pPr>
      <w:r w:rsidRPr="00064605">
        <w:br w:type="column"/>
      </w:r>
      <w:r w:rsidRPr="00064605">
        <w:rPr>
          <w:b/>
          <w:spacing w:val="1"/>
          <w:sz w:val="24"/>
          <w:szCs w:val="24"/>
        </w:rPr>
        <w:t>T</w:t>
      </w:r>
      <w:r w:rsidR="005F45FC" w:rsidRPr="00064605">
        <w:rPr>
          <w:b/>
          <w:sz w:val="24"/>
          <w:szCs w:val="24"/>
        </w:rPr>
        <w:t>able 4</w:t>
      </w:r>
      <w:r w:rsidRPr="00064605">
        <w:rPr>
          <w:b/>
          <w:sz w:val="24"/>
          <w:szCs w:val="24"/>
        </w:rPr>
        <w:t xml:space="preserve">: </w:t>
      </w:r>
      <w:r w:rsidRPr="00064605">
        <w:rPr>
          <w:b/>
          <w:spacing w:val="-1"/>
          <w:sz w:val="24"/>
          <w:szCs w:val="24"/>
        </w:rPr>
        <w:t>R</w:t>
      </w:r>
      <w:r w:rsidRPr="00064605">
        <w:rPr>
          <w:b/>
          <w:sz w:val="24"/>
          <w:szCs w:val="24"/>
        </w:rPr>
        <w:t>oles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1"/>
          <w:sz w:val="24"/>
          <w:szCs w:val="24"/>
        </w:rPr>
        <w:t>t</w:t>
      </w:r>
      <w:r w:rsidRPr="00064605">
        <w:rPr>
          <w:b/>
          <w:sz w:val="24"/>
          <w:szCs w:val="24"/>
        </w:rPr>
        <w:t>ies</w:t>
      </w:r>
      <w:r w:rsidRPr="00064605">
        <w:rPr>
          <w:b/>
          <w:spacing w:val="1"/>
          <w:sz w:val="24"/>
          <w:szCs w:val="24"/>
        </w:rPr>
        <w:t xml:space="preserve"> </w:t>
      </w:r>
      <w:r w:rsidRPr="00064605">
        <w:rPr>
          <w:b/>
          <w:sz w:val="24"/>
          <w:szCs w:val="24"/>
        </w:rPr>
        <w:t>D</w:t>
      </w:r>
      <w:r w:rsidRPr="00064605">
        <w:rPr>
          <w:b/>
          <w:spacing w:val="-1"/>
          <w:sz w:val="24"/>
          <w:szCs w:val="24"/>
        </w:rPr>
        <w:t>e</w:t>
      </w:r>
      <w:r w:rsidRPr="00064605">
        <w:rPr>
          <w:b/>
          <w:sz w:val="24"/>
          <w:szCs w:val="24"/>
        </w:rPr>
        <w:t>ta</w:t>
      </w:r>
      <w:r w:rsidRPr="00064605">
        <w:rPr>
          <w:b/>
          <w:spacing w:val="1"/>
          <w:sz w:val="24"/>
          <w:szCs w:val="24"/>
        </w:rPr>
        <w:t>i</w:t>
      </w:r>
      <w:r w:rsidRPr="00064605">
        <w:rPr>
          <w:b/>
          <w:sz w:val="24"/>
          <w:szCs w:val="24"/>
        </w:rPr>
        <w:t>ls</w:t>
      </w:r>
    </w:p>
    <w:p w:rsidR="004036AE" w:rsidRPr="00064605" w:rsidRDefault="004036AE" w:rsidP="004036AE">
      <w:pPr>
        <w:spacing w:before="48"/>
        <w:rPr>
          <w:b/>
          <w:sz w:val="24"/>
          <w:szCs w:val="24"/>
        </w:rPr>
      </w:pPr>
    </w:p>
    <w:p w:rsidR="002505FC" w:rsidRPr="00064605" w:rsidRDefault="002505FC">
      <w:pPr>
        <w:spacing w:before="3" w:line="200" w:lineRule="exact"/>
      </w:pPr>
    </w:p>
    <w:p w:rsidR="002505FC" w:rsidRPr="00064605" w:rsidRDefault="003E2070" w:rsidP="004E77EF">
      <w:pPr>
        <w:rPr>
          <w:rFonts w:eastAsia="Cambria"/>
          <w:sz w:val="28"/>
          <w:szCs w:val="28"/>
        </w:rPr>
        <w:sectPr w:rsidR="002505FC" w:rsidRPr="00064605">
          <w:type w:val="continuous"/>
          <w:pgSz w:w="11920" w:h="16840"/>
          <w:pgMar w:top="1300" w:right="1020" w:bottom="280" w:left="1440" w:header="720" w:footer="720" w:gutter="0"/>
          <w:cols w:num="2" w:space="720" w:equalWidth="0">
            <w:col w:w="1018" w:space="338"/>
            <w:col w:w="8104"/>
          </w:cols>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Tools</w:t>
      </w:r>
      <w:r w:rsidRPr="00064605">
        <w:rPr>
          <w:rFonts w:eastAsia="Cambria"/>
          <w:b/>
          <w:spacing w:val="-2"/>
          <w:sz w:val="28"/>
          <w:szCs w:val="28"/>
        </w:rPr>
        <w:t xml:space="preserve"> </w:t>
      </w:r>
      <w:r w:rsidRPr="00064605">
        <w:rPr>
          <w:rFonts w:eastAsia="Cambria"/>
          <w:b/>
          <w:sz w:val="28"/>
          <w:szCs w:val="28"/>
        </w:rPr>
        <w:t>and</w:t>
      </w:r>
      <w:r w:rsidRPr="00064605">
        <w:rPr>
          <w:rFonts w:eastAsia="Cambria"/>
          <w:b/>
          <w:spacing w:val="-1"/>
          <w:sz w:val="28"/>
          <w:szCs w:val="28"/>
        </w:rPr>
        <w:t xml:space="preserve"> </w:t>
      </w:r>
      <w:r w:rsidRPr="00064605">
        <w:rPr>
          <w:rFonts w:eastAsia="Cambria"/>
          <w:b/>
          <w:sz w:val="28"/>
          <w:szCs w:val="28"/>
        </w:rPr>
        <w:t>Te</w:t>
      </w:r>
      <w:r w:rsidRPr="00064605">
        <w:rPr>
          <w:rFonts w:eastAsia="Cambria"/>
          <w:b/>
          <w:spacing w:val="-2"/>
          <w:sz w:val="28"/>
          <w:szCs w:val="28"/>
        </w:rPr>
        <w:t>c</w:t>
      </w:r>
      <w:r w:rsidRPr="00064605">
        <w:rPr>
          <w:rFonts w:eastAsia="Cambria"/>
          <w:b/>
          <w:sz w:val="28"/>
          <w:szCs w:val="28"/>
        </w:rPr>
        <w:t>h</w:t>
      </w:r>
      <w:r w:rsidRPr="00064605">
        <w:rPr>
          <w:rFonts w:eastAsia="Cambria"/>
          <w:b/>
          <w:spacing w:val="-1"/>
          <w:sz w:val="28"/>
          <w:szCs w:val="28"/>
        </w:rPr>
        <w:t>n</w:t>
      </w:r>
      <w:r w:rsidRPr="00064605">
        <w:rPr>
          <w:rFonts w:eastAsia="Cambria"/>
          <w:b/>
          <w:sz w:val="28"/>
          <w:szCs w:val="28"/>
        </w:rPr>
        <w:t>i</w:t>
      </w:r>
      <w:r w:rsidRPr="00064605">
        <w:rPr>
          <w:rFonts w:eastAsia="Cambria"/>
          <w:b/>
          <w:spacing w:val="-2"/>
          <w:sz w:val="28"/>
          <w:szCs w:val="28"/>
        </w:rPr>
        <w:t>q</w:t>
      </w:r>
      <w:r w:rsidR="00BA6845" w:rsidRPr="00064605">
        <w:rPr>
          <w:rFonts w:eastAsia="Cambria"/>
          <w:b/>
          <w:sz w:val="28"/>
          <w:szCs w:val="28"/>
        </w:rPr>
        <w:t>ue</w:t>
      </w:r>
    </w:p>
    <w:p w:rsidR="002505FC" w:rsidRPr="00064605" w:rsidRDefault="002505FC">
      <w:pPr>
        <w:spacing w:before="17" w:line="220" w:lineRule="exact"/>
        <w:rPr>
          <w:sz w:val="22"/>
          <w:szCs w:val="22"/>
        </w:rPr>
      </w:pPr>
    </w:p>
    <w:p w:rsidR="00164793" w:rsidRPr="00064605" w:rsidRDefault="00164793"/>
    <w:p w:rsidR="004658B0" w:rsidRPr="00064605" w:rsidRDefault="004658B0" w:rsidP="004658B0">
      <w:pPr>
        <w:tabs>
          <w:tab w:val="left" w:pos="3168"/>
        </w:tabs>
        <w:ind w:left="2880"/>
      </w:pPr>
      <w:r w:rsidRPr="00064605">
        <w:tab/>
      </w:r>
      <w:r w:rsidRPr="00064605">
        <w:tab/>
      </w:r>
      <w:r w:rsidRPr="00064605">
        <w:tab/>
      </w:r>
      <w:r w:rsidRPr="00064605">
        <w:tab/>
      </w:r>
      <w:r w:rsidRPr="00064605">
        <w:tab/>
      </w:r>
      <w:r w:rsidR="00164793" w:rsidRPr="00064605">
        <w:t xml:space="preserve">          </w:t>
      </w:r>
      <w:r w:rsidR="00BD43EF" w:rsidRPr="00064605">
        <w:t xml:space="preserve">                                           </w:t>
      </w:r>
      <w:r w:rsidRPr="00064605">
        <w:t xml:space="preserve">         </w:t>
      </w:r>
    </w:p>
    <w:p w:rsidR="004658B0" w:rsidRPr="00064605" w:rsidRDefault="004658B0" w:rsidP="004658B0">
      <w:pPr>
        <w:tabs>
          <w:tab w:val="left" w:pos="3168"/>
        </w:tabs>
        <w:ind w:left="2880"/>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164793" w:rsidRPr="00064605" w:rsidRDefault="00164793" w:rsidP="004658B0">
      <w:pPr>
        <w:tabs>
          <w:tab w:val="left" w:pos="3168"/>
        </w:tabs>
        <w:ind w:left="2880"/>
        <w:rPr>
          <w:b/>
          <w:spacing w:val="-1"/>
          <w:sz w:val="24"/>
          <w:szCs w:val="24"/>
        </w:rPr>
      </w:pPr>
      <w:r w:rsidRPr="00064605">
        <w:rPr>
          <w:b/>
          <w:spacing w:val="1"/>
          <w:sz w:val="24"/>
          <w:szCs w:val="24"/>
        </w:rPr>
        <w:t>T</w:t>
      </w:r>
      <w:r w:rsidR="004E77EF" w:rsidRPr="00064605">
        <w:rPr>
          <w:b/>
          <w:sz w:val="24"/>
          <w:szCs w:val="24"/>
        </w:rPr>
        <w:t>able 5</w:t>
      </w:r>
      <w:r w:rsidRPr="00064605">
        <w:rPr>
          <w:b/>
          <w:sz w:val="24"/>
          <w:szCs w:val="24"/>
        </w:rPr>
        <w:t xml:space="preserve">: </w:t>
      </w:r>
      <w:r w:rsidR="004658B0" w:rsidRPr="00064605">
        <w:rPr>
          <w:b/>
          <w:spacing w:val="-1"/>
          <w:sz w:val="24"/>
          <w:szCs w:val="24"/>
        </w:rPr>
        <w:t>Tool</w:t>
      </w:r>
      <w:r w:rsidR="007154B2" w:rsidRPr="00064605">
        <w:rPr>
          <w:b/>
          <w:spacing w:val="-1"/>
          <w:sz w:val="24"/>
          <w:szCs w:val="24"/>
        </w:rPr>
        <w:t xml:space="preserve"> List</w:t>
      </w:r>
    </w:p>
    <w:p w:rsidR="00BD43EF" w:rsidRPr="00064605" w:rsidRDefault="00BD43EF" w:rsidP="00164793">
      <w:pPr>
        <w:tabs>
          <w:tab w:val="left" w:pos="3168"/>
        </w:tabs>
        <w:rPr>
          <w:b/>
          <w:spacing w:val="-1"/>
          <w:sz w:val="24"/>
          <w:szCs w:val="24"/>
        </w:rPr>
      </w:pPr>
    </w:p>
    <w:p w:rsidR="00BD43EF" w:rsidRPr="00064605"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064605"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 xml:space="preserve">Technique </w:t>
            </w:r>
          </w:p>
        </w:tc>
        <w:tc>
          <w:tcPr>
            <w:tcW w:w="5757" w:type="dxa"/>
          </w:tcPr>
          <w:p w:rsidR="00BD43EF" w:rsidRPr="00064605"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Frontend</w:t>
            </w:r>
          </w:p>
        </w:tc>
        <w:tc>
          <w:tcPr>
            <w:tcW w:w="5757" w:type="dxa"/>
          </w:tcPr>
          <w:p w:rsidR="00BD43EF" w:rsidRPr="00064605"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HTML5, CSS</w:t>
            </w:r>
            <w:r w:rsidR="00C70C37">
              <w:rPr>
                <w:rFonts w:ascii="Times New Roman" w:eastAsia="Cambria" w:hAnsi="Times New Roman"/>
                <w:sz w:val="24"/>
                <w:szCs w:val="24"/>
              </w:rPr>
              <w:t>3</w:t>
            </w:r>
            <w:r w:rsidRPr="00064605">
              <w:rPr>
                <w:rFonts w:ascii="Times New Roman" w:eastAsia="Cambria" w:hAnsi="Times New Roman"/>
                <w:sz w:val="24"/>
                <w:szCs w:val="24"/>
              </w:rPr>
              <w:t>, JavaScript, jQuery</w:t>
            </w:r>
            <w:r w:rsidR="003343C3">
              <w:rPr>
                <w:rFonts w:ascii="Times New Roman" w:eastAsia="Cambria" w:hAnsi="Times New Roman"/>
                <w:sz w:val="24"/>
                <w:szCs w:val="24"/>
              </w:rPr>
              <w:t>, Ajax</w:t>
            </w:r>
          </w:p>
        </w:tc>
      </w:tr>
      <w:tr w:rsidR="00BD43EF" w:rsidRPr="00064605"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Backend</w:t>
            </w:r>
          </w:p>
        </w:tc>
        <w:tc>
          <w:tcPr>
            <w:tcW w:w="5757" w:type="dxa"/>
          </w:tcPr>
          <w:p w:rsidR="00BD43EF" w:rsidRPr="00064605"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ASP.Net</w:t>
            </w:r>
            <w:r w:rsidR="00E67E61">
              <w:rPr>
                <w:rFonts w:ascii="Times New Roman" w:eastAsia="Cambria" w:hAnsi="Times New Roman"/>
                <w:sz w:val="24"/>
                <w:szCs w:val="24"/>
              </w:rPr>
              <w:t xml:space="preserve"> MVC 5</w:t>
            </w:r>
          </w:p>
        </w:tc>
      </w:tr>
    </w:tbl>
    <w:p w:rsidR="00BD43EF" w:rsidRPr="00064605" w:rsidRDefault="00BD43EF" w:rsidP="00164793">
      <w:pPr>
        <w:tabs>
          <w:tab w:val="left" w:pos="3168"/>
        </w:tabs>
      </w:pPr>
    </w:p>
    <w:p w:rsidR="00BD43EF" w:rsidRPr="00064605" w:rsidRDefault="00164793" w:rsidP="00164793">
      <w:pPr>
        <w:tabs>
          <w:tab w:val="left" w:pos="3168"/>
        </w:tabs>
      </w:pPr>
      <w:r w:rsidRPr="00064605">
        <w:tab/>
      </w:r>
    </w:p>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Pr>
        <w:tabs>
          <w:tab w:val="left" w:pos="2638"/>
        </w:tabs>
      </w:pPr>
      <w:r w:rsidRPr="00064605">
        <w:tab/>
      </w:r>
      <w:r w:rsidRPr="00064605">
        <w:rPr>
          <w:b/>
          <w:spacing w:val="1"/>
          <w:sz w:val="24"/>
          <w:szCs w:val="24"/>
        </w:rPr>
        <w:t>T</w:t>
      </w:r>
      <w:r w:rsidRPr="00064605">
        <w:rPr>
          <w:b/>
          <w:sz w:val="24"/>
          <w:szCs w:val="24"/>
        </w:rPr>
        <w:t xml:space="preserve">able 6: </w:t>
      </w:r>
      <w:r w:rsidRPr="00064605">
        <w:rPr>
          <w:b/>
          <w:spacing w:val="-1"/>
          <w:sz w:val="24"/>
          <w:szCs w:val="24"/>
        </w:rPr>
        <w:t>Technique List</w:t>
      </w:r>
    </w:p>
    <w:p w:rsidR="002505FC" w:rsidRPr="00064605" w:rsidRDefault="00BD43EF" w:rsidP="00BD43EF">
      <w:pPr>
        <w:tabs>
          <w:tab w:val="left" w:pos="2638"/>
        </w:tabs>
        <w:sectPr w:rsidR="002505FC" w:rsidRPr="00064605">
          <w:type w:val="continuous"/>
          <w:pgSz w:w="11920" w:h="16840"/>
          <w:pgMar w:top="1300" w:right="1020" w:bottom="280" w:left="1440" w:header="720" w:footer="720" w:gutter="0"/>
          <w:cols w:space="720"/>
        </w:sectPr>
      </w:pPr>
      <w:r w:rsidRPr="00064605">
        <w:tab/>
      </w:r>
    </w:p>
    <w:p w:rsidR="002505FC" w:rsidRPr="00064605" w:rsidRDefault="003E2070" w:rsidP="00F64128">
      <w:pPr>
        <w:spacing w:before="50"/>
        <w:ind w:left="908" w:firstLine="532"/>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M</w:t>
      </w:r>
      <w:r w:rsidRPr="00064605">
        <w:rPr>
          <w:rFonts w:eastAsia="Cambria"/>
          <w:b/>
          <w:spacing w:val="2"/>
          <w:sz w:val="32"/>
          <w:szCs w:val="32"/>
        </w:rPr>
        <w:t>a</w:t>
      </w:r>
      <w:r w:rsidRPr="00064605">
        <w:rPr>
          <w:rFonts w:eastAsia="Cambria"/>
          <w:b/>
          <w:sz w:val="32"/>
          <w:szCs w:val="32"/>
        </w:rPr>
        <w:t>n</w:t>
      </w:r>
      <w:r w:rsidRPr="00064605">
        <w:rPr>
          <w:rFonts w:eastAsia="Cambria"/>
          <w:b/>
          <w:spacing w:val="-1"/>
          <w:sz w:val="32"/>
          <w:szCs w:val="32"/>
        </w:rPr>
        <w:t>a</w:t>
      </w:r>
      <w:r w:rsidRPr="00064605">
        <w:rPr>
          <w:rFonts w:eastAsia="Cambria"/>
          <w:b/>
          <w:sz w:val="32"/>
          <w:szCs w:val="32"/>
        </w:rPr>
        <w:t>g</w:t>
      </w:r>
      <w:r w:rsidRPr="00064605">
        <w:rPr>
          <w:rFonts w:eastAsia="Cambria"/>
          <w:b/>
          <w:spacing w:val="3"/>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z w:val="32"/>
          <w:szCs w:val="32"/>
        </w:rPr>
        <w:t>Pl</w:t>
      </w:r>
      <w:r w:rsidRPr="00064605">
        <w:rPr>
          <w:rFonts w:eastAsia="Cambria"/>
          <w:b/>
          <w:spacing w:val="2"/>
          <w:sz w:val="32"/>
          <w:szCs w:val="32"/>
        </w:rPr>
        <w:t>a</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rsidP="00F64128">
      <w:pPr>
        <w:spacing w:line="300" w:lineRule="exact"/>
        <w:ind w:left="2079" w:firstLine="81"/>
        <w:rPr>
          <w:rFonts w:eastAsia="Cambria"/>
          <w:sz w:val="28"/>
          <w:szCs w:val="28"/>
        </w:rPr>
      </w:pPr>
      <w:r w:rsidRPr="00064605">
        <w:rPr>
          <w:rFonts w:eastAsia="Cambria"/>
          <w:b/>
          <w:position w:val="-1"/>
          <w:sz w:val="28"/>
          <w:szCs w:val="28"/>
        </w:rPr>
        <w:t>3</w:t>
      </w:r>
      <w:r w:rsidRPr="00064605">
        <w:rPr>
          <w:rFonts w:eastAsia="Cambria"/>
          <w:b/>
          <w:spacing w:val="-1"/>
          <w:position w:val="-1"/>
          <w:sz w:val="28"/>
          <w:szCs w:val="28"/>
        </w:rPr>
        <w:t>.</w:t>
      </w:r>
      <w:r w:rsidRPr="00064605">
        <w:rPr>
          <w:rFonts w:eastAsia="Cambria"/>
          <w:b/>
          <w:position w:val="-1"/>
          <w:sz w:val="28"/>
          <w:szCs w:val="28"/>
        </w:rPr>
        <w:t>1</w:t>
      </w:r>
      <w:r w:rsidRPr="00064605">
        <w:rPr>
          <w:rFonts w:eastAsia="Cambria"/>
          <w:b/>
          <w:spacing w:val="7"/>
          <w:position w:val="-1"/>
          <w:sz w:val="28"/>
          <w:szCs w:val="28"/>
        </w:rPr>
        <w:t xml:space="preserve"> </w:t>
      </w:r>
      <w:r w:rsidRPr="00064605">
        <w:rPr>
          <w:rFonts w:eastAsia="Cambria"/>
          <w:b/>
          <w:position w:val="-1"/>
          <w:sz w:val="28"/>
          <w:szCs w:val="28"/>
        </w:rPr>
        <w:t>Soft</w:t>
      </w:r>
      <w:r w:rsidRPr="00064605">
        <w:rPr>
          <w:rFonts w:eastAsia="Cambria"/>
          <w:b/>
          <w:spacing w:val="-3"/>
          <w:position w:val="-1"/>
          <w:sz w:val="28"/>
          <w:szCs w:val="28"/>
        </w:rPr>
        <w:t>w</w:t>
      </w:r>
      <w:r w:rsidRPr="00064605">
        <w:rPr>
          <w:rFonts w:eastAsia="Cambria"/>
          <w:b/>
          <w:spacing w:val="1"/>
          <w:position w:val="-1"/>
          <w:sz w:val="28"/>
          <w:szCs w:val="28"/>
        </w:rPr>
        <w:t>a</w:t>
      </w:r>
      <w:r w:rsidRPr="00064605">
        <w:rPr>
          <w:rFonts w:eastAsia="Cambria"/>
          <w:b/>
          <w:position w:val="-1"/>
          <w:sz w:val="28"/>
          <w:szCs w:val="28"/>
        </w:rPr>
        <w:t>re</w:t>
      </w:r>
      <w:r w:rsidRPr="00064605">
        <w:rPr>
          <w:rFonts w:eastAsia="Cambria"/>
          <w:b/>
          <w:spacing w:val="-2"/>
          <w:position w:val="-1"/>
          <w:sz w:val="28"/>
          <w:szCs w:val="28"/>
        </w:rPr>
        <w:t xml:space="preserve"> </w:t>
      </w:r>
      <w:r w:rsidRPr="00064605">
        <w:rPr>
          <w:rFonts w:eastAsia="Cambria"/>
          <w:b/>
          <w:position w:val="-1"/>
          <w:sz w:val="28"/>
          <w:szCs w:val="28"/>
        </w:rPr>
        <w:t>devel</w:t>
      </w:r>
      <w:r w:rsidRPr="00064605">
        <w:rPr>
          <w:rFonts w:eastAsia="Cambria"/>
          <w:b/>
          <w:spacing w:val="-2"/>
          <w:position w:val="-1"/>
          <w:sz w:val="28"/>
          <w:szCs w:val="28"/>
        </w:rPr>
        <w:t>op</w:t>
      </w:r>
      <w:r w:rsidRPr="00064605">
        <w:rPr>
          <w:rFonts w:eastAsia="Cambria"/>
          <w:b/>
          <w:position w:val="-1"/>
          <w:sz w:val="28"/>
          <w:szCs w:val="28"/>
        </w:rPr>
        <w:t>ment</w:t>
      </w:r>
      <w:r w:rsidRPr="00064605">
        <w:rPr>
          <w:rFonts w:eastAsia="Cambria"/>
          <w:b/>
          <w:spacing w:val="-1"/>
          <w:position w:val="-1"/>
          <w:sz w:val="28"/>
          <w:szCs w:val="28"/>
        </w:rPr>
        <w:t xml:space="preserve"> </w:t>
      </w:r>
      <w:r w:rsidRPr="00064605">
        <w:rPr>
          <w:rFonts w:eastAsia="Cambria"/>
          <w:b/>
          <w:position w:val="-1"/>
          <w:sz w:val="28"/>
          <w:szCs w:val="28"/>
        </w:rPr>
        <w:t xml:space="preserve">life </w:t>
      </w:r>
      <w:r w:rsidRPr="00064605">
        <w:rPr>
          <w:rFonts w:eastAsia="Cambria"/>
          <w:b/>
          <w:spacing w:val="-2"/>
          <w:position w:val="-1"/>
          <w:sz w:val="28"/>
          <w:szCs w:val="28"/>
        </w:rPr>
        <w:t>c</w:t>
      </w:r>
      <w:r w:rsidRPr="00064605">
        <w:rPr>
          <w:rFonts w:eastAsia="Cambria"/>
          <w:b/>
          <w:position w:val="-1"/>
          <w:sz w:val="28"/>
          <w:szCs w:val="28"/>
        </w:rPr>
        <w:t>ycle</w:t>
      </w:r>
    </w:p>
    <w:tbl>
      <w:tblPr>
        <w:tblStyle w:val="PlainTable112"/>
        <w:tblpPr w:leftFromText="180" w:rightFromText="180" w:vertAnchor="text" w:horzAnchor="page" w:tblpX="1153" w:tblpY="29"/>
        <w:tblW w:w="13585" w:type="dxa"/>
        <w:tblLook w:val="04A0" w:firstRow="1" w:lastRow="0" w:firstColumn="1" w:lastColumn="0" w:noHBand="0" w:noVBand="1"/>
      </w:tblPr>
      <w:tblGrid>
        <w:gridCol w:w="1885"/>
        <w:gridCol w:w="2700"/>
        <w:gridCol w:w="2430"/>
        <w:gridCol w:w="1620"/>
        <w:gridCol w:w="1890"/>
        <w:gridCol w:w="3060"/>
      </w:tblGrid>
      <w:tr w:rsidR="006D4875" w:rsidRPr="00B754CA" w:rsidTr="00CA668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jc w:val="center"/>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Phase</w:t>
            </w:r>
          </w:p>
        </w:tc>
        <w:tc>
          <w:tcPr>
            <w:tcW w:w="270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Description</w:t>
            </w:r>
          </w:p>
        </w:tc>
        <w:tc>
          <w:tcPr>
            <w:tcW w:w="243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Deliverables</w:t>
            </w:r>
          </w:p>
        </w:tc>
        <w:tc>
          <w:tcPr>
            <w:tcW w:w="162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Resouces needed</w:t>
            </w:r>
          </w:p>
        </w:tc>
        <w:tc>
          <w:tcPr>
            <w:tcW w:w="189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Dependencies and Constraints</w:t>
            </w:r>
          </w:p>
        </w:tc>
        <w:tc>
          <w:tcPr>
            <w:tcW w:w="306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Risks</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Requirement Analysis</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Collect requirements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Identify and clarify overall requirements</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Introduction of proposed system</w:t>
            </w:r>
          </w:p>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Software requirement specification</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Project task plan</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Unclear project scope, business process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sharing understand between members</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Design</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architecture design</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detail design by using top-down approach</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Choose architecture style</w:t>
            </w:r>
          </w:p>
        </w:tc>
        <w:tc>
          <w:tcPr>
            <w:tcW w:w="2430" w:type="dxa"/>
          </w:tcPr>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Software design documents</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Base code structure</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xml:space="preserve"> </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Requirement Analysis</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Not fulfill requirement</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Implementation</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Code system core functions and other features with GUI</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unit test</w:t>
            </w:r>
          </w:p>
        </w:tc>
        <w:tc>
          <w:tcPr>
            <w:tcW w:w="243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Main functions in website</w:t>
            </w:r>
          </w:p>
        </w:tc>
        <w:tc>
          <w:tcPr>
            <w:tcW w:w="162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50 man – days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Design</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specialized knowledge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Testing</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integration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alpha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acceptance test</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Correct bugs</w:t>
            </w:r>
          </w:p>
        </w:tc>
        <w:tc>
          <w:tcPr>
            <w:tcW w:w="243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Test specification</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Implementation</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Missing test case</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Maintenance</w:t>
            </w:r>
          </w:p>
        </w:tc>
        <w:tc>
          <w:tcPr>
            <w:tcW w:w="270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Deploy on web server</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Installation guide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User mannual</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10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Testing</w:t>
            </w:r>
          </w:p>
        </w:tc>
        <w:tc>
          <w:tcPr>
            <w:tcW w:w="3060" w:type="dxa"/>
          </w:tcPr>
          <w:p w:rsidR="006D4875" w:rsidRPr="002F036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Lack of experience</w:t>
            </w:r>
          </w:p>
        </w:tc>
      </w:tr>
    </w:tbl>
    <w:p w:rsidR="002505FC" w:rsidRDefault="002505FC">
      <w:pPr>
        <w:spacing w:before="3" w:line="220" w:lineRule="exact"/>
        <w:rPr>
          <w:sz w:val="22"/>
          <w:szCs w:val="22"/>
        </w:rPr>
      </w:pPr>
    </w:p>
    <w:p w:rsidR="006D4875" w:rsidRDefault="006D4875" w:rsidP="006D4875">
      <w:pPr>
        <w:spacing w:line="240" w:lineRule="exact"/>
        <w:ind w:right="-53"/>
        <w:rPr>
          <w:sz w:val="22"/>
          <w:szCs w:val="22"/>
        </w:rPr>
      </w:pPr>
      <w:r>
        <w:rPr>
          <w:sz w:val="22"/>
          <w:szCs w:val="22"/>
        </w:rPr>
        <w:tab/>
      </w: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jc w:val="center"/>
        <w:rPr>
          <w:sz w:val="22"/>
          <w:szCs w:val="22"/>
        </w:rPr>
      </w:pPr>
      <w:r w:rsidRPr="002D2868">
        <w:rPr>
          <w:rFonts w:eastAsia="Cambria"/>
          <w:b/>
          <w:sz w:val="24"/>
          <w:szCs w:val="24"/>
        </w:rPr>
        <w:t>Table 7:  Software Development Life Cycle Detail</w:t>
      </w:r>
    </w:p>
    <w:p w:rsidR="006D4875" w:rsidRPr="00064605" w:rsidRDefault="006D4875" w:rsidP="006D4875">
      <w:pPr>
        <w:spacing w:before="3" w:line="220" w:lineRule="exact"/>
        <w:rPr>
          <w:sz w:val="22"/>
          <w:szCs w:val="22"/>
        </w:rPr>
        <w:sectPr w:rsidR="006D4875" w:rsidRPr="00064605" w:rsidSect="006D4875">
          <w:pgSz w:w="16834" w:h="11909" w:orient="landscape" w:code="9"/>
          <w:pgMar w:top="1440" w:right="1440" w:bottom="302" w:left="274" w:header="0" w:footer="792" w:gutter="0"/>
          <w:cols w:space="720"/>
          <w:docGrid w:linePitch="272"/>
        </w:sectPr>
      </w:pPr>
    </w:p>
    <w:p w:rsidR="006D4875" w:rsidRPr="005230A7" w:rsidRDefault="006D4875" w:rsidP="006D4875">
      <w:pPr>
        <w:spacing w:line="240" w:lineRule="exact"/>
        <w:ind w:right="-53"/>
        <w:rPr>
          <w:sz w:val="22"/>
          <w:szCs w:val="22"/>
        </w:rPr>
      </w:pPr>
    </w:p>
    <w:p w:rsidR="006D4875" w:rsidRPr="00064605" w:rsidRDefault="006D4875" w:rsidP="006D4875">
      <w:pPr>
        <w:ind w:left="720" w:firstLine="720"/>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P</w:t>
      </w:r>
      <w:r w:rsidRPr="00064605">
        <w:rPr>
          <w:rFonts w:eastAsia="Cambria"/>
          <w:b/>
          <w:spacing w:val="-2"/>
          <w:sz w:val="28"/>
          <w:szCs w:val="28"/>
        </w:rPr>
        <w:t>h</w:t>
      </w:r>
      <w:r w:rsidRPr="00064605">
        <w:rPr>
          <w:rFonts w:eastAsia="Cambria"/>
          <w:b/>
          <w:spacing w:val="1"/>
          <w:sz w:val="28"/>
          <w:szCs w:val="28"/>
        </w:rPr>
        <w:t>a</w:t>
      </w:r>
      <w:r w:rsidRPr="00064605">
        <w:rPr>
          <w:rFonts w:eastAsia="Cambria"/>
          <w:b/>
          <w:sz w:val="28"/>
          <w:szCs w:val="28"/>
        </w:rPr>
        <w:t>se</w:t>
      </w:r>
      <w:r w:rsidRPr="00064605">
        <w:rPr>
          <w:rFonts w:eastAsia="Cambria"/>
          <w:b/>
          <w:spacing w:val="2"/>
          <w:sz w:val="28"/>
          <w:szCs w:val="28"/>
        </w:rPr>
        <w:t xml:space="preserve"> </w:t>
      </w:r>
      <w:r w:rsidRPr="00064605">
        <w:rPr>
          <w:rFonts w:eastAsia="Cambria"/>
          <w:b/>
          <w:spacing w:val="-1"/>
          <w:sz w:val="28"/>
          <w:szCs w:val="28"/>
        </w:rPr>
        <w:t>D</w:t>
      </w:r>
      <w:r w:rsidRPr="00064605">
        <w:rPr>
          <w:rFonts w:eastAsia="Cambria"/>
          <w:b/>
          <w:spacing w:val="-3"/>
          <w:sz w:val="28"/>
          <w:szCs w:val="28"/>
        </w:rPr>
        <w:t>e</w:t>
      </w:r>
      <w:r w:rsidRPr="00064605">
        <w:rPr>
          <w:rFonts w:eastAsia="Cambria"/>
          <w:b/>
          <w:sz w:val="28"/>
          <w:szCs w:val="28"/>
        </w:rPr>
        <w:t>tail</w:t>
      </w:r>
    </w:p>
    <w:p w:rsidR="002505FC" w:rsidRPr="00064605" w:rsidRDefault="002505FC">
      <w:pPr>
        <w:spacing w:before="1" w:line="220" w:lineRule="exact"/>
        <w:rPr>
          <w:sz w:val="22"/>
          <w:szCs w:val="22"/>
        </w:rPr>
      </w:pPr>
    </w:p>
    <w:p w:rsidR="002505FC" w:rsidRPr="005230A7" w:rsidRDefault="003E2070">
      <w:pPr>
        <w:spacing w:before="26" w:line="280" w:lineRule="exact"/>
        <w:ind w:left="1808"/>
        <w:rPr>
          <w:sz w:val="26"/>
          <w:szCs w:val="26"/>
        </w:rPr>
      </w:pPr>
      <w:r w:rsidRPr="005230A7">
        <w:rPr>
          <w:b/>
          <w:position w:val="-1"/>
          <w:sz w:val="26"/>
          <w:szCs w:val="26"/>
        </w:rPr>
        <w:t xml:space="preserve">3.2.1  </w:t>
      </w:r>
      <w:r w:rsidRPr="005230A7">
        <w:rPr>
          <w:b/>
          <w:spacing w:val="2"/>
          <w:position w:val="-1"/>
          <w:sz w:val="26"/>
          <w:szCs w:val="26"/>
        </w:rPr>
        <w:t xml:space="preserve"> </w:t>
      </w:r>
      <w:r w:rsidRPr="005230A7">
        <w:rPr>
          <w:b/>
          <w:position w:val="-1"/>
          <w:sz w:val="26"/>
          <w:szCs w:val="26"/>
        </w:rPr>
        <w:t>Phase</w:t>
      </w:r>
      <w:r w:rsidRPr="005230A7">
        <w:rPr>
          <w:b/>
          <w:spacing w:val="-6"/>
          <w:position w:val="-1"/>
          <w:sz w:val="26"/>
          <w:szCs w:val="26"/>
        </w:rPr>
        <w:t xml:space="preserve"> </w:t>
      </w:r>
      <w:r w:rsidRPr="005230A7">
        <w:rPr>
          <w:b/>
          <w:position w:val="-1"/>
          <w:sz w:val="26"/>
          <w:szCs w:val="26"/>
        </w:rPr>
        <w:t>1: Require</w:t>
      </w:r>
      <w:r w:rsidRPr="005230A7">
        <w:rPr>
          <w:b/>
          <w:spacing w:val="4"/>
          <w:position w:val="-1"/>
          <w:sz w:val="26"/>
          <w:szCs w:val="26"/>
        </w:rPr>
        <w:t>m</w:t>
      </w:r>
      <w:r w:rsidRPr="005230A7">
        <w:rPr>
          <w:b/>
          <w:position w:val="-1"/>
          <w:sz w:val="26"/>
          <w:szCs w:val="26"/>
        </w:rPr>
        <w:t>ent</w:t>
      </w:r>
      <w:r w:rsidRPr="005230A7">
        <w:rPr>
          <w:b/>
          <w:spacing w:val="-14"/>
          <w:position w:val="-1"/>
          <w:sz w:val="26"/>
          <w:szCs w:val="26"/>
        </w:rPr>
        <w:t xml:space="preserve"> </w:t>
      </w:r>
      <w:r w:rsidRPr="005230A7">
        <w:rPr>
          <w:b/>
          <w:position w:val="-1"/>
          <w:sz w:val="26"/>
          <w:szCs w:val="26"/>
        </w:rPr>
        <w:t>Analysis</w:t>
      </w:r>
    </w:p>
    <w:p w:rsidR="002505FC" w:rsidRPr="00064605" w:rsidRDefault="002505FC">
      <w:pPr>
        <w:spacing w:line="80" w:lineRule="exact"/>
        <w:rPr>
          <w:sz w:val="8"/>
          <w:szCs w:val="8"/>
        </w:rPr>
      </w:pPr>
    </w:p>
    <w:p w:rsidR="002505FC" w:rsidRDefault="002505FC">
      <w:pPr>
        <w:spacing w:before="53"/>
        <w:ind w:left="2948"/>
        <w:rPr>
          <w:b/>
          <w:i/>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BD5DC1"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BD5DC1" w:rsidRDefault="005230A7" w:rsidP="00CA668C">
            <w:pPr>
              <w:spacing w:after="160" w:line="256" w:lineRule="auto"/>
              <w:jc w:val="center"/>
              <w:rPr>
                <w:rFonts w:ascii="Times New Roman" w:eastAsia="Cambria" w:hAnsi="Times New Roman"/>
                <w:sz w:val="24"/>
                <w:szCs w:val="24"/>
              </w:rPr>
            </w:pPr>
            <w:r w:rsidRPr="00BD5DC1">
              <w:rPr>
                <w:rFonts w:ascii="Times New Roman" w:eastAsia="Cambria" w:hAnsi="Times New Roman"/>
                <w:sz w:val="24"/>
                <w:szCs w:val="24"/>
              </w:rPr>
              <w:t>Task</w:t>
            </w:r>
          </w:p>
        </w:tc>
        <w:tc>
          <w:tcPr>
            <w:tcW w:w="3665"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Description</w:t>
            </w:r>
          </w:p>
        </w:tc>
        <w:tc>
          <w:tcPr>
            <w:tcW w:w="3612"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Author</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Collect requirements</w:t>
            </w:r>
          </w:p>
        </w:tc>
        <w:tc>
          <w:tcPr>
            <w:tcW w:w="3665"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requirement</w:t>
            </w:r>
          </w:p>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Find similar website, their strength and weekness</w:t>
            </w:r>
          </w:p>
        </w:tc>
        <w:tc>
          <w:tcPr>
            <w:tcW w:w="3612"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TungDM, NguyenTA,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Identify and clarify main functions</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main functions that system provide</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NguyenTA, ThienND</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Create system introduction</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Complete Introduction Report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Software Management Plan</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Prepare Project Management Plan</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NguyenTA</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SRS</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Create SRS document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ThienND</w:t>
            </w:r>
          </w:p>
        </w:tc>
      </w:tr>
    </w:tbl>
    <w:p w:rsidR="005230A7" w:rsidRDefault="005230A7" w:rsidP="005230A7">
      <w:pPr>
        <w:spacing w:before="53"/>
        <w:ind w:left="2880" w:firstLine="720"/>
        <w:rPr>
          <w:sz w:val="24"/>
          <w:szCs w:val="24"/>
        </w:rPr>
      </w:pPr>
      <w:r>
        <w:rPr>
          <w:b/>
          <w:sz w:val="24"/>
          <w:szCs w:val="24"/>
        </w:rPr>
        <w:t xml:space="preserve">Table 8: Phase 1: </w:t>
      </w:r>
      <w:r w:rsidRPr="00E90C3D">
        <w:rPr>
          <w:b/>
          <w:sz w:val="24"/>
          <w:szCs w:val="24"/>
        </w:rPr>
        <w:t>Requirement Analysis</w:t>
      </w:r>
      <w:r>
        <w:rPr>
          <w:sz w:val="24"/>
          <w:szCs w:val="24"/>
        </w:rPr>
        <w:tab/>
      </w:r>
    </w:p>
    <w:p w:rsidR="005230A7" w:rsidRDefault="005230A7" w:rsidP="005230A7">
      <w:pPr>
        <w:spacing w:before="53"/>
        <w:rPr>
          <w:sz w:val="24"/>
          <w:szCs w:val="24"/>
        </w:rPr>
      </w:pPr>
    </w:p>
    <w:p w:rsidR="005230A7" w:rsidRPr="005C2D71" w:rsidRDefault="005230A7" w:rsidP="005230A7">
      <w:pPr>
        <w:spacing w:before="26" w:line="280" w:lineRule="exact"/>
        <w:ind w:left="1808"/>
        <w:rPr>
          <w:b/>
          <w:position w:val="-1"/>
          <w:sz w:val="26"/>
          <w:szCs w:val="26"/>
        </w:rPr>
      </w:pPr>
      <w:r w:rsidRPr="005C2D71">
        <w:rPr>
          <w:b/>
          <w:position w:val="-1"/>
          <w:sz w:val="26"/>
          <w:szCs w:val="26"/>
        </w:rPr>
        <w:t xml:space="preserve">3.2.2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2: Design</w:t>
      </w:r>
    </w:p>
    <w:p w:rsidR="005230A7" w:rsidRDefault="005230A7" w:rsidP="005230A7">
      <w:pPr>
        <w:spacing w:before="53"/>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CA668C">
            <w:pPr>
              <w:spacing w:after="160" w:line="256" w:lineRule="auto"/>
              <w:jc w:val="center"/>
              <w:rPr>
                <w:rFonts w:ascii="Times New Roman" w:eastAsia="Cambria" w:hAnsi="Times New Roman"/>
                <w:sz w:val="24"/>
                <w:szCs w:val="24"/>
              </w:rPr>
            </w:pPr>
            <w:r w:rsidRPr="00C06DBE">
              <w:rPr>
                <w:rFonts w:ascii="Times New Roman" w:eastAsia="Cambria" w:hAnsi="Times New Roman"/>
                <w:sz w:val="24"/>
                <w:szCs w:val="24"/>
              </w:rPr>
              <w:t>Task</w:t>
            </w:r>
          </w:p>
        </w:tc>
        <w:tc>
          <w:tcPr>
            <w:tcW w:w="3665"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Description</w:t>
            </w:r>
          </w:p>
        </w:tc>
        <w:tc>
          <w:tcPr>
            <w:tcW w:w="3612"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Detail design</w:t>
            </w:r>
          </w:p>
        </w:tc>
        <w:tc>
          <w:tcPr>
            <w:tcW w:w="3665"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Compare new document with existed documents of system</w:t>
            </w:r>
          </w:p>
        </w:tc>
        <w:tc>
          <w:tcPr>
            <w:tcW w:w="3612"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Database design</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parse data to recommendation</w:t>
            </w:r>
          </w:p>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other needs to recommendation</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Technology Research</w:t>
            </w:r>
          </w:p>
        </w:tc>
        <w:tc>
          <w:tcPr>
            <w:tcW w:w="3665"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Study Google API</w:t>
            </w:r>
          </w:p>
        </w:tc>
        <w:tc>
          <w:tcPr>
            <w:tcW w:w="3612"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Design document</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Create software design document</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ThienND</w:t>
            </w:r>
          </w:p>
        </w:tc>
      </w:tr>
    </w:tbl>
    <w:p w:rsidR="005230A7" w:rsidRDefault="005230A7" w:rsidP="005230A7">
      <w:pPr>
        <w:tabs>
          <w:tab w:val="left" w:pos="3406"/>
        </w:tabs>
        <w:rPr>
          <w:sz w:val="24"/>
          <w:szCs w:val="24"/>
        </w:rPr>
      </w:pPr>
      <w:r>
        <w:rPr>
          <w:sz w:val="24"/>
          <w:szCs w:val="24"/>
        </w:rPr>
        <w:tab/>
      </w:r>
      <w:r>
        <w:rPr>
          <w:sz w:val="24"/>
          <w:szCs w:val="24"/>
        </w:rPr>
        <w:tab/>
      </w:r>
      <w:r w:rsidRPr="00E90C3D">
        <w:rPr>
          <w:b/>
          <w:position w:val="-1"/>
          <w:sz w:val="24"/>
          <w:szCs w:val="24"/>
        </w:rPr>
        <w:t>Table 9 - Phase 2: Design</w:t>
      </w:r>
    </w:p>
    <w:p w:rsidR="005230A7" w:rsidRDefault="005230A7" w:rsidP="005230A7">
      <w:pPr>
        <w:tabs>
          <w:tab w:val="left" w:pos="3406"/>
        </w:tabs>
        <w:rPr>
          <w:sz w:val="24"/>
          <w:szCs w:val="24"/>
        </w:rPr>
      </w:pPr>
      <w:r>
        <w:rPr>
          <w:sz w:val="24"/>
          <w:szCs w:val="24"/>
        </w:rPr>
        <w:tab/>
      </w:r>
    </w:p>
    <w:p w:rsidR="005230A7" w:rsidRDefault="005230A7" w:rsidP="005230A7">
      <w:pPr>
        <w:tabs>
          <w:tab w:val="left" w:pos="1800"/>
          <w:tab w:val="left" w:pos="3406"/>
        </w:tabs>
        <w:rPr>
          <w:b/>
          <w:position w:val="-1"/>
          <w:sz w:val="26"/>
          <w:szCs w:val="26"/>
        </w:rPr>
      </w:pPr>
      <w:r>
        <w:rPr>
          <w:sz w:val="24"/>
          <w:szCs w:val="24"/>
        </w:rPr>
        <w:t xml:space="preserve">                              </w:t>
      </w:r>
      <w:r w:rsidRPr="005C2D71">
        <w:rPr>
          <w:b/>
          <w:position w:val="-1"/>
          <w:sz w:val="26"/>
          <w:szCs w:val="26"/>
        </w:rPr>
        <w:t xml:space="preserve">3.2.3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3: Implementation</w:t>
      </w:r>
    </w:p>
    <w:p w:rsidR="005230A7" w:rsidRDefault="005230A7" w:rsidP="005230A7">
      <w:pPr>
        <w:tabs>
          <w:tab w:val="left" w:pos="1800"/>
          <w:tab w:val="left" w:pos="3406"/>
        </w:tabs>
        <w:rPr>
          <w:b/>
          <w:position w:val="-1"/>
          <w:sz w:val="26"/>
          <w:szCs w:val="26"/>
        </w:rPr>
      </w:pPr>
    </w:p>
    <w:p w:rsidR="005230A7" w:rsidRDefault="005230A7" w:rsidP="005230A7">
      <w:pPr>
        <w:tabs>
          <w:tab w:val="left" w:pos="1800"/>
          <w:tab w:val="left" w:pos="3406"/>
        </w:tabs>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164793" w:rsidRDefault="005230A7"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lastRenderedPageBreak/>
              <w:t>Task</w:t>
            </w:r>
          </w:p>
        </w:tc>
        <w:tc>
          <w:tcPr>
            <w:tcW w:w="3665" w:type="dxa"/>
          </w:tcPr>
          <w:p w:rsidR="005230A7" w:rsidRPr="00164793"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5230A7"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Front-end web function</w:t>
            </w:r>
          </w:p>
        </w:tc>
        <w:tc>
          <w:tcPr>
            <w:tcW w:w="3665"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front-end web functions</w:t>
            </w:r>
          </w:p>
        </w:tc>
        <w:tc>
          <w:tcPr>
            <w:tcW w:w="3612"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Back-end web function</w:t>
            </w:r>
          </w:p>
        </w:tc>
        <w:tc>
          <w:tcPr>
            <w:tcW w:w="3665"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back-end web functions</w:t>
            </w:r>
          </w:p>
        </w:tc>
        <w:tc>
          <w:tcPr>
            <w:tcW w:w="3612"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Unit testing</w:t>
            </w:r>
          </w:p>
        </w:tc>
        <w:tc>
          <w:tcPr>
            <w:tcW w:w="3665"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Write test case and testing for web functions</w:t>
            </w:r>
          </w:p>
        </w:tc>
        <w:tc>
          <w:tcPr>
            <w:tcW w:w="3612"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bl>
    <w:p w:rsidR="005230A7" w:rsidRDefault="005230A7" w:rsidP="005230A7">
      <w:pPr>
        <w:tabs>
          <w:tab w:val="left" w:pos="1800"/>
          <w:tab w:val="left" w:pos="3406"/>
        </w:tabs>
        <w:rPr>
          <w:sz w:val="24"/>
          <w:szCs w:val="24"/>
        </w:rPr>
      </w:pPr>
    </w:p>
    <w:p w:rsidR="005230A7" w:rsidRDefault="005230A7" w:rsidP="005230A7">
      <w:pPr>
        <w:tabs>
          <w:tab w:val="left" w:pos="3406"/>
        </w:tabs>
        <w:rPr>
          <w:b/>
          <w:position w:val="-1"/>
          <w:sz w:val="24"/>
          <w:szCs w:val="24"/>
        </w:rPr>
      </w:pPr>
      <w:r>
        <w:rPr>
          <w:sz w:val="24"/>
          <w:szCs w:val="24"/>
        </w:rPr>
        <w:tab/>
      </w:r>
      <w:r w:rsidRPr="00E90C3D">
        <w:rPr>
          <w:b/>
          <w:position w:val="-1"/>
          <w:sz w:val="24"/>
          <w:szCs w:val="24"/>
        </w:rPr>
        <w:t xml:space="preserve">Table </w:t>
      </w:r>
      <w:r>
        <w:rPr>
          <w:b/>
          <w:position w:val="-1"/>
          <w:sz w:val="24"/>
          <w:szCs w:val="24"/>
        </w:rPr>
        <w:t>10 - Phase 3</w:t>
      </w:r>
      <w:r w:rsidRPr="00E90C3D">
        <w:rPr>
          <w:b/>
          <w:position w:val="-1"/>
          <w:sz w:val="24"/>
          <w:szCs w:val="24"/>
        </w:rPr>
        <w:t xml:space="preserve">: </w:t>
      </w:r>
      <w:r>
        <w:rPr>
          <w:b/>
          <w:position w:val="-1"/>
          <w:sz w:val="24"/>
          <w:szCs w:val="24"/>
        </w:rPr>
        <w:t>Implementation</w:t>
      </w:r>
    </w:p>
    <w:p w:rsidR="005230A7" w:rsidRDefault="005230A7" w:rsidP="005230A7">
      <w:pPr>
        <w:tabs>
          <w:tab w:val="left" w:pos="3406"/>
        </w:tabs>
        <w:rPr>
          <w:b/>
          <w:position w:val="-1"/>
          <w:sz w:val="24"/>
          <w:szCs w:val="24"/>
        </w:rPr>
      </w:pPr>
    </w:p>
    <w:p w:rsidR="005230A7" w:rsidRDefault="005230A7" w:rsidP="005230A7">
      <w:pPr>
        <w:tabs>
          <w:tab w:val="center" w:pos="5994"/>
        </w:tabs>
        <w:spacing w:before="26" w:line="280" w:lineRule="exact"/>
        <w:ind w:left="1808"/>
        <w:rPr>
          <w:b/>
          <w:position w:val="-1"/>
          <w:sz w:val="26"/>
          <w:szCs w:val="26"/>
        </w:rPr>
      </w:pPr>
      <w:r w:rsidRPr="005C2D71">
        <w:rPr>
          <w:b/>
          <w:position w:val="-1"/>
          <w:sz w:val="26"/>
          <w:szCs w:val="26"/>
        </w:rPr>
        <w:t xml:space="preserve">3.2.4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4: Test</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Integration testing</w:t>
            </w:r>
          </w:p>
        </w:tc>
        <w:tc>
          <w:tcPr>
            <w:tcW w:w="3665"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Write test case and testing modules</w:t>
            </w:r>
          </w:p>
        </w:tc>
        <w:tc>
          <w:tcPr>
            <w:tcW w:w="3612"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Alpha testing</w:t>
            </w:r>
          </w:p>
        </w:tc>
        <w:tc>
          <w:tcPr>
            <w:tcW w:w="3665"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Testing whole system to find bugs that can not be found through other testing</w:t>
            </w:r>
          </w:p>
        </w:tc>
        <w:tc>
          <w:tcPr>
            <w:tcW w:w="3612"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TungDM, NguyenTA, ThienND</w:t>
            </w:r>
          </w:p>
        </w:tc>
      </w:tr>
    </w:tbl>
    <w:p w:rsidR="006E636B" w:rsidRDefault="006E636B" w:rsidP="006E636B">
      <w:pPr>
        <w:tabs>
          <w:tab w:val="center" w:pos="5994"/>
        </w:tabs>
        <w:spacing w:before="26" w:line="280" w:lineRule="exact"/>
        <w:rPr>
          <w:b/>
          <w:position w:val="-1"/>
          <w:sz w:val="24"/>
          <w:szCs w:val="24"/>
        </w:rPr>
      </w:pPr>
      <w:r>
        <w:rPr>
          <w:b/>
          <w:position w:val="-1"/>
          <w:sz w:val="26"/>
          <w:szCs w:val="26"/>
        </w:rPr>
        <w:t xml:space="preserve">                                                  </w:t>
      </w:r>
      <w:r w:rsidRPr="00E90C3D">
        <w:rPr>
          <w:b/>
          <w:position w:val="-1"/>
          <w:sz w:val="24"/>
          <w:szCs w:val="24"/>
        </w:rPr>
        <w:t xml:space="preserve">Table </w:t>
      </w:r>
      <w:r>
        <w:rPr>
          <w:b/>
          <w:position w:val="-1"/>
          <w:sz w:val="24"/>
          <w:szCs w:val="24"/>
        </w:rPr>
        <w:t>11 - Phase 4</w:t>
      </w:r>
      <w:r w:rsidRPr="00E90C3D">
        <w:rPr>
          <w:b/>
          <w:position w:val="-1"/>
          <w:sz w:val="24"/>
          <w:szCs w:val="24"/>
        </w:rPr>
        <w:t xml:space="preserve">: </w:t>
      </w:r>
      <w:r>
        <w:rPr>
          <w:b/>
          <w:position w:val="-1"/>
          <w:sz w:val="24"/>
          <w:szCs w:val="24"/>
        </w:rPr>
        <w:t>Test</w:t>
      </w:r>
    </w:p>
    <w:p w:rsidR="006E636B" w:rsidRDefault="006E636B" w:rsidP="006E636B">
      <w:pPr>
        <w:tabs>
          <w:tab w:val="center" w:pos="5994"/>
        </w:tabs>
        <w:spacing w:before="26" w:line="280" w:lineRule="exact"/>
        <w:rPr>
          <w:b/>
          <w:position w:val="-1"/>
          <w:sz w:val="24"/>
          <w:szCs w:val="24"/>
        </w:rPr>
      </w:pPr>
    </w:p>
    <w:p w:rsidR="006E636B" w:rsidRDefault="006E636B" w:rsidP="006E636B">
      <w:pPr>
        <w:pStyle w:val="ListParagraph"/>
        <w:numPr>
          <w:ilvl w:val="2"/>
          <w:numId w:val="43"/>
        </w:numPr>
        <w:tabs>
          <w:tab w:val="center" w:pos="5994"/>
        </w:tabs>
        <w:spacing w:before="26" w:line="280" w:lineRule="exact"/>
        <w:rPr>
          <w:b/>
          <w:position w:val="-1"/>
          <w:sz w:val="26"/>
          <w:szCs w:val="26"/>
        </w:rPr>
      </w:pPr>
      <w:r w:rsidRPr="005C2D71">
        <w:rPr>
          <w:b/>
          <w:position w:val="-1"/>
          <w:sz w:val="26"/>
          <w:szCs w:val="26"/>
        </w:rPr>
        <w:t>Phase</w:t>
      </w:r>
      <w:r w:rsidRPr="005C2D71">
        <w:rPr>
          <w:b/>
          <w:spacing w:val="-6"/>
          <w:position w:val="-1"/>
          <w:sz w:val="26"/>
          <w:szCs w:val="26"/>
        </w:rPr>
        <w:t xml:space="preserve"> </w:t>
      </w:r>
      <w:r w:rsidRPr="005C2D71">
        <w:rPr>
          <w:b/>
          <w:position w:val="-1"/>
          <w:sz w:val="26"/>
          <w:szCs w:val="26"/>
        </w:rPr>
        <w:t>5: Maintenance</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Installation guide</w:t>
            </w:r>
          </w:p>
        </w:tc>
        <w:tc>
          <w:tcPr>
            <w:tcW w:w="3665"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installation guide</w:t>
            </w:r>
          </w:p>
        </w:tc>
        <w:tc>
          <w:tcPr>
            <w:tcW w:w="3612"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User mannual</w:t>
            </w:r>
          </w:p>
        </w:tc>
        <w:tc>
          <w:tcPr>
            <w:tcW w:w="3665"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user mannual</w:t>
            </w:r>
          </w:p>
        </w:tc>
        <w:tc>
          <w:tcPr>
            <w:tcW w:w="3612"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bl>
    <w:p w:rsidR="006E636B" w:rsidRDefault="006E636B" w:rsidP="006E636B">
      <w:pPr>
        <w:tabs>
          <w:tab w:val="left" w:pos="3240"/>
          <w:tab w:val="center" w:pos="5994"/>
        </w:tabs>
        <w:spacing w:before="26" w:line="280" w:lineRule="exact"/>
        <w:ind w:left="1808"/>
        <w:rPr>
          <w:b/>
          <w:i/>
          <w:position w:val="-1"/>
          <w:sz w:val="26"/>
          <w:szCs w:val="26"/>
        </w:rPr>
      </w:pPr>
      <w:r>
        <w:rPr>
          <w:b/>
          <w:position w:val="-1"/>
          <w:sz w:val="24"/>
          <w:szCs w:val="24"/>
        </w:rPr>
        <w:t xml:space="preserve">                      </w:t>
      </w:r>
      <w:r w:rsidRPr="00E90C3D">
        <w:rPr>
          <w:b/>
          <w:position w:val="-1"/>
          <w:sz w:val="24"/>
          <w:szCs w:val="24"/>
        </w:rPr>
        <w:t xml:space="preserve">Table </w:t>
      </w:r>
      <w:r>
        <w:rPr>
          <w:b/>
          <w:position w:val="-1"/>
          <w:sz w:val="24"/>
          <w:szCs w:val="24"/>
        </w:rPr>
        <w:t>12 - Phase 5</w:t>
      </w:r>
      <w:r w:rsidRPr="00E90C3D">
        <w:rPr>
          <w:b/>
          <w:position w:val="-1"/>
          <w:sz w:val="24"/>
          <w:szCs w:val="24"/>
        </w:rPr>
        <w:t xml:space="preserve">: </w:t>
      </w:r>
      <w:r>
        <w:rPr>
          <w:b/>
          <w:position w:val="-1"/>
          <w:sz w:val="24"/>
          <w:szCs w:val="24"/>
        </w:rPr>
        <w:t>Maintenance</w:t>
      </w:r>
    </w:p>
    <w:p w:rsidR="006E636B" w:rsidRPr="006E636B" w:rsidRDefault="006E636B" w:rsidP="006E636B">
      <w:pPr>
        <w:tabs>
          <w:tab w:val="center" w:pos="5994"/>
        </w:tabs>
        <w:spacing w:before="26" w:line="280" w:lineRule="exact"/>
        <w:rPr>
          <w:b/>
          <w:position w:val="-1"/>
          <w:sz w:val="26"/>
          <w:szCs w:val="26"/>
        </w:rPr>
      </w:pPr>
    </w:p>
    <w:p w:rsidR="006E636B" w:rsidRDefault="006E636B" w:rsidP="006E636B">
      <w:pPr>
        <w:tabs>
          <w:tab w:val="center" w:pos="5994"/>
        </w:tabs>
        <w:spacing w:before="26" w:line="280" w:lineRule="exact"/>
        <w:rPr>
          <w:b/>
          <w:i/>
          <w:position w:val="-1"/>
          <w:sz w:val="26"/>
          <w:szCs w:val="26"/>
        </w:rPr>
      </w:pPr>
    </w:p>
    <w:p w:rsidR="006E636B" w:rsidRPr="005C2D71" w:rsidRDefault="006E636B" w:rsidP="006E636B">
      <w:pPr>
        <w:tabs>
          <w:tab w:val="left" w:pos="3306"/>
        </w:tabs>
        <w:spacing w:before="26" w:line="280" w:lineRule="exact"/>
        <w:rPr>
          <w:b/>
          <w:position w:val="-1"/>
          <w:sz w:val="26"/>
          <w:szCs w:val="26"/>
        </w:rPr>
      </w:pPr>
    </w:p>
    <w:p w:rsidR="005230A7" w:rsidRDefault="005230A7" w:rsidP="005230A7">
      <w:pPr>
        <w:tabs>
          <w:tab w:val="left" w:pos="3406"/>
        </w:tabs>
        <w:rPr>
          <w:sz w:val="24"/>
          <w:szCs w:val="24"/>
        </w:rPr>
      </w:pPr>
    </w:p>
    <w:p w:rsidR="005230A7" w:rsidRPr="005230A7" w:rsidRDefault="005230A7" w:rsidP="005230A7">
      <w:pPr>
        <w:tabs>
          <w:tab w:val="left" w:pos="3293"/>
        </w:tabs>
        <w:rPr>
          <w:sz w:val="24"/>
          <w:szCs w:val="24"/>
        </w:rPr>
        <w:sectPr w:rsidR="005230A7" w:rsidRPr="005230A7" w:rsidSect="006D4875">
          <w:pgSz w:w="11920" w:h="16840"/>
          <w:pgMar w:top="1300" w:right="300" w:bottom="280" w:left="1440" w:header="720" w:footer="720" w:gutter="0"/>
          <w:cols w:space="720"/>
        </w:sectPr>
      </w:pPr>
      <w:r>
        <w:rPr>
          <w:sz w:val="24"/>
          <w:szCs w:val="24"/>
        </w:rPr>
        <w:tab/>
      </w:r>
    </w:p>
    <w:p w:rsidR="002505FC" w:rsidRPr="00064605" w:rsidRDefault="003E2070">
      <w:pPr>
        <w:spacing w:before="70"/>
        <w:ind w:left="1359"/>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pacing w:val="6"/>
          <w:sz w:val="28"/>
          <w:szCs w:val="28"/>
        </w:rPr>
        <w:t>3</w:t>
      </w:r>
      <w:r w:rsidR="006E636B">
        <w:rPr>
          <w:rFonts w:eastAsia="Cambria"/>
          <w:b/>
          <w:spacing w:val="6"/>
          <w:sz w:val="28"/>
          <w:szCs w:val="28"/>
        </w:rPr>
        <w:t xml:space="preserve"> </w:t>
      </w:r>
      <w:r w:rsidRPr="00064605">
        <w:rPr>
          <w:rFonts w:eastAsia="Cambria"/>
          <w:b/>
          <w:sz w:val="28"/>
          <w:szCs w:val="28"/>
        </w:rPr>
        <w:t>All</w:t>
      </w:r>
      <w:r w:rsidRPr="00064605">
        <w:rPr>
          <w:rFonts w:eastAsia="Cambria"/>
          <w:b/>
          <w:spacing w:val="-1"/>
          <w:sz w:val="28"/>
          <w:szCs w:val="28"/>
        </w:rPr>
        <w:t xml:space="preserve"> </w:t>
      </w:r>
      <w:r w:rsidRPr="00064605">
        <w:rPr>
          <w:rFonts w:eastAsia="Cambria"/>
          <w:b/>
          <w:sz w:val="28"/>
          <w:szCs w:val="28"/>
        </w:rPr>
        <w:t>Meet</w:t>
      </w:r>
      <w:r w:rsidRPr="00064605">
        <w:rPr>
          <w:rFonts w:eastAsia="Cambria"/>
          <w:b/>
          <w:spacing w:val="-1"/>
          <w:sz w:val="28"/>
          <w:szCs w:val="28"/>
        </w:rPr>
        <w:t>i</w:t>
      </w:r>
      <w:r w:rsidRPr="00064605">
        <w:rPr>
          <w:rFonts w:eastAsia="Cambria"/>
          <w:b/>
          <w:sz w:val="28"/>
          <w:szCs w:val="28"/>
        </w:rPr>
        <w:t>ng</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i</w:t>
      </w:r>
      <w:r w:rsidRPr="00064605">
        <w:rPr>
          <w:rFonts w:eastAsia="Cambria"/>
          <w:b/>
          <w:sz w:val="28"/>
          <w:szCs w:val="28"/>
        </w:rPr>
        <w:t>n</w:t>
      </w:r>
      <w:r w:rsidRPr="00064605">
        <w:rPr>
          <w:rFonts w:eastAsia="Cambria"/>
          <w:b/>
          <w:spacing w:val="-1"/>
          <w:sz w:val="28"/>
          <w:szCs w:val="28"/>
        </w:rPr>
        <w:t>u</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s</w:t>
      </w:r>
    </w:p>
    <w:p w:rsidR="002505FC" w:rsidRDefault="002505FC">
      <w:pPr>
        <w:spacing w:before="7" w:line="260" w:lineRule="exact"/>
        <w:ind w:left="1808" w:right="74"/>
        <w:rPr>
          <w:rFonts w:eastAsia="Cambria"/>
          <w:sz w:val="23"/>
          <w:szCs w:val="23"/>
        </w:rPr>
      </w:pPr>
    </w:p>
    <w:p w:rsidR="006E636B" w:rsidRDefault="0035465C" w:rsidP="006E636B">
      <w:pPr>
        <w:pStyle w:val="ListParagraph"/>
        <w:numPr>
          <w:ilvl w:val="0"/>
          <w:numId w:val="23"/>
        </w:numPr>
        <w:spacing w:before="7" w:line="260" w:lineRule="exact"/>
        <w:ind w:left="1890" w:right="74"/>
        <w:rPr>
          <w:rFonts w:ascii="Cambria" w:eastAsia="Cambria" w:hAnsi="Cambria" w:cs="Cambria"/>
          <w:sz w:val="24"/>
          <w:szCs w:val="24"/>
        </w:rPr>
      </w:pPr>
      <w:hyperlink r:id="rId20" w:history="1">
        <w:r w:rsidR="006E636B" w:rsidRPr="00EE5D79">
          <w:rPr>
            <w:rStyle w:val="Hyperlink"/>
            <w:sz w:val="24"/>
            <w:szCs w:val="24"/>
          </w:rPr>
          <w:t xml:space="preserve">https://github.com/Capstone-JS/Documents/Meeting </w:t>
        </w:r>
        <w:r w:rsidR="006E636B" w:rsidRPr="00EE5D79">
          <w:rPr>
            <w:rStyle w:val="Hyperlink"/>
            <w:rFonts w:ascii="Cambria" w:eastAsia="Cambria" w:hAnsi="Cambria" w:cs="Cambria"/>
            <w:sz w:val="24"/>
            <w:szCs w:val="24"/>
          </w:rPr>
          <w:t>minutes</w:t>
        </w:r>
      </w:hyperlink>
      <w:r w:rsidR="006E636B">
        <w:rPr>
          <w:sz w:val="24"/>
          <w:szCs w:val="24"/>
        </w:rPr>
        <w:t xml:space="preserve"> (Security: Must be a member of GitHub Repository)</w:t>
      </w:r>
    </w:p>
    <w:p w:rsidR="006E636B" w:rsidRPr="00064605" w:rsidRDefault="006E636B">
      <w:pPr>
        <w:spacing w:before="7" w:line="260" w:lineRule="exact"/>
        <w:ind w:left="1808" w:right="74"/>
        <w:rPr>
          <w:rFonts w:eastAsia="Cambria"/>
          <w:sz w:val="23"/>
          <w:szCs w:val="23"/>
        </w:rPr>
      </w:pPr>
    </w:p>
    <w:p w:rsidR="002505FC" w:rsidRPr="00064605" w:rsidRDefault="002505FC">
      <w:pPr>
        <w:spacing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Codi</w:t>
      </w:r>
      <w:r w:rsidRPr="00064605">
        <w:rPr>
          <w:rFonts w:eastAsia="Cambria"/>
          <w:b/>
          <w:spacing w:val="1"/>
          <w:sz w:val="32"/>
          <w:szCs w:val="32"/>
        </w:rPr>
        <w:t>n</w:t>
      </w:r>
      <w:r w:rsidRPr="00064605">
        <w:rPr>
          <w:rFonts w:eastAsia="Cambria"/>
          <w:b/>
          <w:sz w:val="32"/>
          <w:szCs w:val="32"/>
        </w:rPr>
        <w:t>g</w:t>
      </w:r>
      <w:r w:rsidRPr="00064605">
        <w:rPr>
          <w:rFonts w:eastAsia="Cambria"/>
          <w:b/>
          <w:spacing w:val="-9"/>
          <w:sz w:val="32"/>
          <w:szCs w:val="32"/>
        </w:rPr>
        <w:t xml:space="preserve"> </w:t>
      </w:r>
      <w:r w:rsidRPr="00064605">
        <w:rPr>
          <w:rFonts w:eastAsia="Cambria"/>
          <w:b/>
          <w:sz w:val="32"/>
          <w:szCs w:val="32"/>
        </w:rPr>
        <w:t>Conv</w:t>
      </w:r>
      <w:r w:rsidRPr="00064605">
        <w:rPr>
          <w:rFonts w:eastAsia="Cambria"/>
          <w:b/>
          <w:spacing w:val="1"/>
          <w:sz w:val="32"/>
          <w:szCs w:val="32"/>
        </w:rPr>
        <w:t>e</w:t>
      </w:r>
      <w:r w:rsidRPr="00064605">
        <w:rPr>
          <w:rFonts w:eastAsia="Cambria"/>
          <w:b/>
          <w:sz w:val="32"/>
          <w:szCs w:val="32"/>
        </w:rPr>
        <w:t>nt</w:t>
      </w:r>
      <w:r w:rsidRPr="00064605">
        <w:rPr>
          <w:rFonts w:eastAsia="Cambria"/>
          <w:b/>
          <w:spacing w:val="3"/>
          <w:sz w:val="32"/>
          <w:szCs w:val="32"/>
        </w:rPr>
        <w:t>i</w:t>
      </w:r>
      <w:r w:rsidRPr="00064605">
        <w:rPr>
          <w:rFonts w:eastAsia="Cambria"/>
          <w:b/>
          <w:sz w:val="32"/>
          <w:szCs w:val="32"/>
        </w:rPr>
        <w:t>on</w:t>
      </w:r>
    </w:p>
    <w:p w:rsidR="002505FC" w:rsidRPr="00064605" w:rsidRDefault="002505FC">
      <w:pPr>
        <w:spacing w:line="278" w:lineRule="auto"/>
        <w:ind w:left="1448" w:right="73"/>
        <w:rPr>
          <w:rFonts w:eastAsia="Cambria"/>
          <w:sz w:val="24"/>
          <w:szCs w:val="24"/>
        </w:rPr>
      </w:pPr>
    </w:p>
    <w:p w:rsidR="007154B2" w:rsidRPr="00064605" w:rsidRDefault="007154B2">
      <w:pPr>
        <w:spacing w:line="278" w:lineRule="auto"/>
        <w:ind w:left="1448" w:right="73"/>
        <w:rPr>
          <w:rFonts w:eastAsia="Cambria"/>
          <w:sz w:val="24"/>
          <w:szCs w:val="24"/>
        </w:rPr>
      </w:pPr>
    </w:p>
    <w:p w:rsidR="006E636B" w:rsidRPr="00413CB5" w:rsidRDefault="006E636B" w:rsidP="006E636B">
      <w:pPr>
        <w:pStyle w:val="NoSpacing"/>
        <w:numPr>
          <w:ilvl w:val="0"/>
          <w:numId w:val="23"/>
        </w:numPr>
        <w:ind w:left="1530"/>
        <w:jc w:val="both"/>
        <w:rPr>
          <w:rFonts w:ascii="Times New Roman" w:hAnsi="Times New Roman" w:cs="Times New Roman"/>
        </w:rPr>
      </w:pPr>
      <w:r>
        <w:rPr>
          <w:rFonts w:ascii="Times New Roman" w:hAnsi="Times New Roman" w:cs="Times New Roman"/>
        </w:rPr>
        <w:t xml:space="preserve">C#: </w:t>
      </w:r>
      <w:r w:rsidRPr="00413CB5">
        <w:rPr>
          <w:rFonts w:ascii="Times New Roman" w:hAnsi="Times New Roman" w:cs="Times New Roman"/>
        </w:rPr>
        <w:t xml:space="preserve">Using to develop website </w:t>
      </w: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Naming Convention: </w:t>
      </w:r>
    </w:p>
    <w:p w:rsidR="006E636B" w:rsidRPr="00413CB5"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variable’s name, use </w:t>
      </w:r>
      <w:r>
        <w:rPr>
          <w:rFonts w:ascii="Times New Roman" w:hAnsi="Times New Roman" w:cs="Times New Roman"/>
        </w:rPr>
        <w:t>Camel</w:t>
      </w:r>
      <w:r w:rsidRPr="00413CB5">
        <w:rPr>
          <w:rFonts w:ascii="Times New Roman" w:hAnsi="Times New Roman" w:cs="Times New Roman"/>
        </w:rPr>
        <w:t xml:space="preserve"> </w:t>
      </w:r>
      <w:r>
        <w:rPr>
          <w:rFonts w:ascii="Times New Roman" w:hAnsi="Times New Roman" w:cs="Times New Roman"/>
        </w:rPr>
        <w:t>Case</w:t>
      </w:r>
      <w:r w:rsidRPr="00413CB5">
        <w:rPr>
          <w:rFonts w:ascii="Times New Roman" w:hAnsi="Times New Roman" w:cs="Times New Roman"/>
        </w:rPr>
        <w:t xml:space="preserve">. Eg: minValue, maxValue… </w:t>
      </w:r>
    </w:p>
    <w:p w:rsidR="006E636B"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function name, class name, use Pascal </w:t>
      </w:r>
      <w:r>
        <w:rPr>
          <w:rFonts w:ascii="Times New Roman" w:hAnsi="Times New Roman" w:cs="Times New Roman"/>
        </w:rPr>
        <w:t>Case</w:t>
      </w:r>
      <w:r w:rsidRPr="00413CB5">
        <w:rPr>
          <w:rFonts w:ascii="Times New Roman" w:hAnsi="Times New Roman" w:cs="Times New Roman"/>
        </w:rPr>
        <w:t xml:space="preserve">. Eg: AddIncome, AddExpense… </w:t>
      </w:r>
    </w:p>
    <w:p w:rsidR="006E636B" w:rsidRPr="00413CB5" w:rsidRDefault="006E636B" w:rsidP="006E636B">
      <w:pPr>
        <w:pStyle w:val="NoSpacing"/>
        <w:spacing w:line="259" w:lineRule="auto"/>
        <w:ind w:left="2520"/>
        <w:jc w:val="both"/>
        <w:rPr>
          <w:rFonts w:ascii="Times New Roman" w:hAnsi="Times New Roman" w:cs="Times New Roman"/>
        </w:rPr>
      </w:pP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Layout Convention: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Indent continuation one tab stop (four spaces). </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Pr>
          <w:rFonts w:ascii="Times New Roman" w:hAnsi="Times New Roman" w:cs="Times New Roman"/>
        </w:rPr>
        <w:t>Write only one statement, one declaration per line</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Add at least one blank line between method definitions and property definitions.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Use parentheses to make clauses in an expression apparent. </w:t>
      </w:r>
    </w:p>
    <w:p w:rsidR="006E636B" w:rsidRDefault="006E636B" w:rsidP="006E636B">
      <w:pPr>
        <w:pStyle w:val="NoSpacing"/>
        <w:spacing w:line="259" w:lineRule="auto"/>
        <w:ind w:left="2520"/>
        <w:jc w:val="both"/>
        <w:rPr>
          <w:rFonts w:ascii="Times New Roman" w:hAnsi="Times New Roman" w:cs="Times New Roman"/>
        </w:rPr>
      </w:pPr>
    </w:p>
    <w:p w:rsidR="006E636B" w:rsidRDefault="006E636B" w:rsidP="006E636B">
      <w:pPr>
        <w:pStyle w:val="NoSpacing"/>
        <w:numPr>
          <w:ilvl w:val="0"/>
          <w:numId w:val="26"/>
        </w:numPr>
        <w:spacing w:line="259" w:lineRule="auto"/>
        <w:ind w:firstLine="990"/>
        <w:jc w:val="both"/>
        <w:rPr>
          <w:rFonts w:ascii="Times New Roman" w:hAnsi="Times New Roman" w:cs="Times New Roman"/>
        </w:rPr>
      </w:pPr>
      <w:r>
        <w:rPr>
          <w:rFonts w:ascii="Times New Roman" w:hAnsi="Times New Roman" w:cs="Times New Roman"/>
        </w:rPr>
        <w:t>Commenting Convention:</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    Place the comment on a separate line, not at the end of a line of code</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Begin comment text with an uppercase letter</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End comment text with a period</w:t>
      </w:r>
    </w:p>
    <w:p w:rsidR="006E636B" w:rsidRPr="00413CB5"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Insert one space between comment delimiter (//) and comment text</w:t>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t>References:</w:t>
      </w:r>
    </w:p>
    <w:p w:rsidR="006E636B" w:rsidRDefault="006E636B" w:rsidP="006E636B">
      <w:pPr>
        <w:spacing w:line="278" w:lineRule="auto"/>
        <w:ind w:right="73"/>
        <w:rPr>
          <w:rFonts w:eastAsia="Cambria"/>
          <w:b/>
          <w:sz w:val="24"/>
          <w:szCs w:val="24"/>
        </w:rPr>
      </w:pPr>
      <w:r>
        <w:rPr>
          <w:rFonts w:eastAsia="Cambria"/>
          <w:sz w:val="24"/>
          <w:szCs w:val="24"/>
        </w:rPr>
        <w:tab/>
      </w:r>
      <w:r>
        <w:rPr>
          <w:rFonts w:eastAsia="Cambria"/>
          <w:sz w:val="24"/>
          <w:szCs w:val="24"/>
        </w:rPr>
        <w:tab/>
      </w:r>
      <w:r>
        <w:rPr>
          <w:rFonts w:eastAsia="Cambria"/>
          <w:b/>
          <w:sz w:val="24"/>
          <w:szCs w:val="24"/>
        </w:rPr>
        <w:t>C# Coding Conventions (C# Programming Guide)</w:t>
      </w:r>
    </w:p>
    <w:p w:rsidR="006E636B" w:rsidRDefault="006E636B" w:rsidP="006E636B">
      <w:pPr>
        <w:spacing w:line="278" w:lineRule="auto"/>
        <w:ind w:right="73"/>
        <w:rPr>
          <w:rFonts w:eastAsia="Cambria"/>
          <w:sz w:val="24"/>
          <w:szCs w:val="24"/>
        </w:rPr>
      </w:pPr>
      <w:r>
        <w:rPr>
          <w:rFonts w:eastAsia="Cambria"/>
          <w:b/>
          <w:sz w:val="24"/>
          <w:szCs w:val="24"/>
        </w:rPr>
        <w:tab/>
      </w:r>
      <w:r>
        <w:rPr>
          <w:rFonts w:eastAsia="Cambria"/>
          <w:b/>
          <w:sz w:val="24"/>
          <w:szCs w:val="24"/>
        </w:rPr>
        <w:tab/>
      </w:r>
      <w:r>
        <w:rPr>
          <w:rFonts w:eastAsia="Cambria"/>
          <w:sz w:val="24"/>
          <w:szCs w:val="24"/>
        </w:rPr>
        <w:t>Update: July 20, 2015</w:t>
      </w:r>
    </w:p>
    <w:p w:rsidR="007154B2" w:rsidRPr="00064605" w:rsidRDefault="006E636B" w:rsidP="006E636B">
      <w:pPr>
        <w:spacing w:line="278" w:lineRule="auto"/>
        <w:ind w:right="73"/>
        <w:rPr>
          <w:rFonts w:eastAsia="Cambria"/>
          <w:sz w:val="24"/>
          <w:szCs w:val="24"/>
        </w:rPr>
        <w:sectPr w:rsidR="007154B2" w:rsidRPr="00064605">
          <w:pgSz w:w="11920" w:h="16840"/>
          <w:pgMar w:top="1320" w:right="1020" w:bottom="280" w:left="1440" w:header="0" w:footer="792" w:gutter="0"/>
          <w:cols w:space="720"/>
        </w:sectPr>
      </w:pPr>
      <w:r>
        <w:rPr>
          <w:rFonts w:eastAsia="Cambria"/>
          <w:sz w:val="24"/>
          <w:szCs w:val="24"/>
        </w:rPr>
        <w:tab/>
      </w:r>
      <w:r>
        <w:rPr>
          <w:rFonts w:eastAsia="Cambria"/>
          <w:sz w:val="24"/>
          <w:szCs w:val="24"/>
        </w:rPr>
        <w:tab/>
      </w:r>
      <w:hyperlink r:id="rId21" w:history="1">
        <w:r w:rsidRPr="003D10E0">
          <w:rPr>
            <w:rStyle w:val="Hyperlink"/>
            <w:rFonts w:eastAsia="Cambria"/>
            <w:sz w:val="24"/>
            <w:szCs w:val="24"/>
          </w:rPr>
          <w:t>https://msdn.microsoft.com/en-us/library/ff926074.aspx</w:t>
        </w:r>
      </w:hyperlink>
    </w:p>
    <w:p w:rsidR="002505FC" w:rsidRPr="00064605" w:rsidRDefault="002505FC">
      <w:pPr>
        <w:spacing w:before="5" w:line="140" w:lineRule="exact"/>
        <w:rPr>
          <w:sz w:val="14"/>
          <w:szCs w:val="14"/>
        </w:rPr>
      </w:pPr>
    </w:p>
    <w:p w:rsidR="002505FC" w:rsidRPr="00064605" w:rsidRDefault="002505FC">
      <w:pPr>
        <w:spacing w:line="200" w:lineRule="exact"/>
      </w:pPr>
    </w:p>
    <w:p w:rsidR="002505FC" w:rsidRPr="00064605" w:rsidRDefault="003E2070">
      <w:pPr>
        <w:spacing w:before="9"/>
        <w:ind w:left="548"/>
        <w:rPr>
          <w:rFonts w:eastAsia="Cambria"/>
          <w:sz w:val="36"/>
          <w:szCs w:val="36"/>
        </w:rPr>
      </w:pPr>
      <w:r w:rsidRPr="00064605">
        <w:rPr>
          <w:rFonts w:eastAsia="Cambria"/>
          <w:b/>
          <w:sz w:val="36"/>
          <w:szCs w:val="36"/>
        </w:rPr>
        <w:t>C.</w:t>
      </w:r>
      <w:r w:rsidRPr="00064605">
        <w:rPr>
          <w:rFonts w:eastAsia="Cambria"/>
          <w:b/>
          <w:spacing w:val="-9"/>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3 </w:t>
      </w:r>
      <w:r w:rsidRPr="00064605">
        <w:rPr>
          <w:rFonts w:eastAsia="Cambria"/>
          <w:b/>
          <w:spacing w:val="1"/>
          <w:sz w:val="36"/>
          <w:szCs w:val="36"/>
        </w:rPr>
        <w:t>S</w:t>
      </w:r>
      <w:r w:rsidRPr="00064605">
        <w:rPr>
          <w:rFonts w:eastAsia="Cambria"/>
          <w:b/>
          <w:sz w:val="36"/>
          <w:szCs w:val="36"/>
        </w:rPr>
        <w:t>oftware Re</w:t>
      </w:r>
      <w:r w:rsidRPr="00064605">
        <w:rPr>
          <w:rFonts w:eastAsia="Cambria"/>
          <w:b/>
          <w:spacing w:val="1"/>
          <w:sz w:val="36"/>
          <w:szCs w:val="36"/>
        </w:rPr>
        <w:t>qu</w:t>
      </w:r>
      <w:r w:rsidRPr="00064605">
        <w:rPr>
          <w:rFonts w:eastAsia="Cambria"/>
          <w:b/>
          <w:spacing w:val="-3"/>
          <w:sz w:val="36"/>
          <w:szCs w:val="36"/>
        </w:rPr>
        <w:t>i</w:t>
      </w:r>
      <w:r w:rsidRPr="00064605">
        <w:rPr>
          <w:rFonts w:eastAsia="Cambria"/>
          <w:b/>
          <w:sz w:val="36"/>
          <w:szCs w:val="36"/>
        </w:rPr>
        <w:t>re</w:t>
      </w:r>
      <w:r w:rsidRPr="00064605">
        <w:rPr>
          <w:rFonts w:eastAsia="Cambria"/>
          <w:b/>
          <w:spacing w:val="1"/>
          <w:sz w:val="36"/>
          <w:szCs w:val="36"/>
        </w:rPr>
        <w:t>m</w:t>
      </w:r>
      <w:r w:rsidRPr="00064605">
        <w:rPr>
          <w:rFonts w:eastAsia="Cambria"/>
          <w:b/>
          <w:sz w:val="36"/>
          <w:szCs w:val="36"/>
        </w:rPr>
        <w:t>ent S</w:t>
      </w:r>
      <w:r w:rsidRPr="00064605">
        <w:rPr>
          <w:rFonts w:eastAsia="Cambria"/>
          <w:b/>
          <w:spacing w:val="1"/>
          <w:sz w:val="36"/>
          <w:szCs w:val="36"/>
        </w:rPr>
        <w:t>p</w:t>
      </w:r>
      <w:r w:rsidRPr="00064605">
        <w:rPr>
          <w:rFonts w:eastAsia="Cambria"/>
          <w:b/>
          <w:sz w:val="36"/>
          <w:szCs w:val="36"/>
        </w:rPr>
        <w:t>ecif</w:t>
      </w:r>
      <w:r w:rsidRPr="00064605">
        <w:rPr>
          <w:rFonts w:eastAsia="Cambria"/>
          <w:b/>
          <w:spacing w:val="-3"/>
          <w:sz w:val="36"/>
          <w:szCs w:val="36"/>
        </w:rPr>
        <w:t>i</w:t>
      </w:r>
      <w:r w:rsidRPr="00064605">
        <w:rPr>
          <w:rFonts w:eastAsia="Cambria"/>
          <w:b/>
          <w:sz w:val="36"/>
          <w:szCs w:val="36"/>
        </w:rPr>
        <w:t>c</w:t>
      </w:r>
      <w:r w:rsidRPr="00064605">
        <w:rPr>
          <w:rFonts w:eastAsia="Cambria"/>
          <w:b/>
          <w:spacing w:val="-1"/>
          <w:sz w:val="36"/>
          <w:szCs w:val="36"/>
        </w:rPr>
        <w:t>a</w:t>
      </w:r>
      <w:r w:rsidRPr="00064605">
        <w:rPr>
          <w:rFonts w:eastAsia="Cambria"/>
          <w:b/>
          <w:sz w:val="36"/>
          <w:szCs w:val="36"/>
        </w:rPr>
        <w:t>tion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z w:val="32"/>
          <w:szCs w:val="32"/>
        </w:rPr>
        <w:t>Re</w:t>
      </w:r>
      <w:r w:rsidRPr="00064605">
        <w:rPr>
          <w:rFonts w:eastAsia="Cambria"/>
          <w:b/>
          <w:spacing w:val="4"/>
          <w:sz w:val="32"/>
          <w:szCs w:val="32"/>
        </w:rPr>
        <w:t>q</w:t>
      </w:r>
      <w:r w:rsidRPr="00064605">
        <w:rPr>
          <w:rFonts w:eastAsia="Cambria"/>
          <w:b/>
          <w:spacing w:val="-1"/>
          <w:sz w:val="32"/>
          <w:szCs w:val="32"/>
        </w:rPr>
        <w:t>u</w:t>
      </w:r>
      <w:r w:rsidRPr="00064605">
        <w:rPr>
          <w:rFonts w:eastAsia="Cambria"/>
          <w:b/>
          <w:sz w:val="32"/>
          <w:szCs w:val="32"/>
        </w:rPr>
        <w:t>irem</w:t>
      </w:r>
      <w:r w:rsidRPr="00064605">
        <w:rPr>
          <w:rFonts w:eastAsia="Cambria"/>
          <w:b/>
          <w:spacing w:val="3"/>
          <w:sz w:val="32"/>
          <w:szCs w:val="32"/>
        </w:rPr>
        <w:t>e</w:t>
      </w:r>
      <w:r w:rsidRPr="00064605">
        <w:rPr>
          <w:rFonts w:eastAsia="Cambria"/>
          <w:b/>
          <w:sz w:val="32"/>
          <w:szCs w:val="32"/>
        </w:rPr>
        <w:t>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ecif</w:t>
      </w:r>
      <w:r w:rsidRPr="00064605">
        <w:rPr>
          <w:rFonts w:eastAsia="Cambria"/>
          <w:b/>
          <w:spacing w:val="2"/>
          <w:sz w:val="32"/>
          <w:szCs w:val="32"/>
        </w:rPr>
        <w:t>i</w:t>
      </w:r>
      <w:r w:rsidRPr="00064605">
        <w:rPr>
          <w:rFonts w:eastAsia="Cambria"/>
          <w:b/>
          <w:sz w:val="32"/>
          <w:szCs w:val="32"/>
        </w:rPr>
        <w:t>c</w:t>
      </w:r>
      <w:r w:rsidRPr="00064605">
        <w:rPr>
          <w:rFonts w:eastAsia="Cambria"/>
          <w:b/>
          <w:spacing w:val="-1"/>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pPr>
        <w:spacing w:before="1"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w:t>
      </w:r>
      <w:r w:rsidRPr="00064605">
        <w:rPr>
          <w:rFonts w:eastAsia="Cambria"/>
          <w:spacing w:val="1"/>
          <w:position w:val="-1"/>
          <w:sz w:val="24"/>
          <w:szCs w:val="24"/>
        </w:rPr>
        <w:t>í</w:t>
      </w:r>
      <w:r w:rsidRPr="00064605">
        <w:rPr>
          <w:rFonts w:eastAsia="Cambria"/>
          <w:position w:val="-1"/>
          <w:sz w:val="24"/>
          <w:szCs w:val="24"/>
        </w:rPr>
        <w:t>nh n</w:t>
      </w:r>
      <w:r w:rsidRPr="00064605">
        <w:rPr>
          <w:rFonts w:eastAsia="Cambria"/>
          <w:spacing w:val="1"/>
          <w:position w:val="-1"/>
          <w:sz w:val="24"/>
          <w:szCs w:val="24"/>
        </w:rPr>
        <w:t>ă</w:t>
      </w:r>
      <w:r w:rsidRPr="00064605">
        <w:rPr>
          <w:rFonts w:eastAsia="Cambria"/>
          <w:position w:val="-1"/>
          <w:sz w:val="24"/>
          <w:szCs w:val="24"/>
        </w:rPr>
        <w:t xml:space="preserve">ng theo </w:t>
      </w:r>
      <w:r w:rsidRPr="00064605">
        <w:rPr>
          <w:rFonts w:eastAsia="Cambria"/>
          <w:spacing w:val="-1"/>
          <w:position w:val="-1"/>
          <w:sz w:val="24"/>
          <w:szCs w:val="24"/>
        </w:rPr>
        <w:t>v</w:t>
      </w:r>
      <w:r w:rsidRPr="00064605">
        <w:rPr>
          <w:rFonts w:eastAsia="Cambria"/>
          <w:position w:val="-1"/>
          <w:sz w:val="24"/>
          <w:szCs w:val="24"/>
        </w:rPr>
        <w:t>ai</w:t>
      </w:r>
      <w:r w:rsidRPr="00064605">
        <w:rPr>
          <w:rFonts w:eastAsia="Cambria"/>
          <w:spacing w:val="1"/>
          <w:position w:val="-1"/>
          <w:sz w:val="24"/>
          <w:szCs w:val="24"/>
        </w:rPr>
        <w:t xml:space="preserve"> </w:t>
      </w:r>
      <w:r w:rsidRPr="00064605">
        <w:rPr>
          <w:rFonts w:eastAsia="Cambria"/>
          <w:position w:val="-1"/>
          <w:sz w:val="24"/>
          <w:szCs w:val="24"/>
        </w:rPr>
        <w:t>trò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w:t>
      </w:r>
      <w:r w:rsidRPr="00064605">
        <w:rPr>
          <w:rFonts w:eastAsia="Cambria"/>
          <w:spacing w:val="1"/>
          <w:position w:val="-1"/>
          <w:sz w:val="24"/>
          <w:szCs w:val="24"/>
        </w:rPr>
        <w:t>n</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3E2070">
      <w:pPr>
        <w:ind w:left="1628"/>
        <w:rPr>
          <w:sz w:val="28"/>
          <w:szCs w:val="28"/>
        </w:rPr>
      </w:pPr>
      <w:r w:rsidRPr="00064605">
        <w:rPr>
          <w:b/>
          <w:i/>
          <w:spacing w:val="1"/>
          <w:sz w:val="28"/>
          <w:szCs w:val="28"/>
        </w:rPr>
        <w:t>1</w:t>
      </w:r>
      <w:r w:rsidRPr="00064605">
        <w:rPr>
          <w:b/>
          <w:i/>
          <w:sz w:val="28"/>
          <w:szCs w:val="28"/>
        </w:rPr>
        <w:t>.1</w:t>
      </w:r>
      <w:r w:rsidRPr="00064605">
        <w:rPr>
          <w:b/>
          <w:i/>
          <w:spacing w:val="8"/>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2"/>
          <w:sz w:val="28"/>
          <w:szCs w:val="28"/>
        </w:rPr>
        <w:t>e</w:t>
      </w:r>
      <w:r w:rsidRPr="00064605">
        <w:rPr>
          <w:b/>
          <w:i/>
          <w:spacing w:val="-3"/>
          <w:sz w:val="28"/>
          <w:szCs w:val="28"/>
        </w:rPr>
        <w:t>n</w:t>
      </w:r>
      <w:r w:rsidRPr="00064605">
        <w:rPr>
          <w:b/>
          <w:i/>
          <w:sz w:val="28"/>
          <w:szCs w:val="28"/>
        </w:rPr>
        <w:t>t</w:t>
      </w:r>
    </w:p>
    <w:p w:rsidR="002505FC" w:rsidRPr="00064605" w:rsidRDefault="003E2070">
      <w:pPr>
        <w:spacing w:line="260" w:lineRule="exact"/>
        <w:ind w:left="1359"/>
        <w:rPr>
          <w:sz w:val="24"/>
          <w:szCs w:val="24"/>
        </w:rPr>
      </w:pPr>
      <w:r w:rsidRPr="00064605">
        <w:rPr>
          <w:i/>
          <w:sz w:val="24"/>
          <w:szCs w:val="24"/>
        </w:rPr>
        <w:t>Gu</w:t>
      </w:r>
      <w:r w:rsidRPr="00064605">
        <w:rPr>
          <w:i/>
          <w:spacing w:val="-1"/>
          <w:sz w:val="24"/>
          <w:szCs w:val="24"/>
        </w:rPr>
        <w:t>e</w:t>
      </w:r>
      <w:r w:rsidRPr="00064605">
        <w:rPr>
          <w:i/>
          <w:sz w:val="24"/>
          <w:szCs w:val="24"/>
        </w:rPr>
        <w:t xml:space="preserve">st </w:t>
      </w:r>
      <w:r w:rsidRPr="00064605">
        <w:rPr>
          <w:i/>
          <w:spacing w:val="1"/>
          <w:sz w:val="24"/>
          <w:szCs w:val="24"/>
        </w:rPr>
        <w:t>i</w:t>
      </w:r>
      <w:r w:rsidRPr="00064605">
        <w:rPr>
          <w:i/>
          <w:sz w:val="24"/>
          <w:szCs w:val="24"/>
        </w:rPr>
        <w:t>s a p</w:t>
      </w:r>
      <w:r w:rsidRPr="00064605">
        <w:rPr>
          <w:i/>
          <w:spacing w:val="-1"/>
          <w:sz w:val="24"/>
          <w:szCs w:val="24"/>
        </w:rPr>
        <w:t>e</w:t>
      </w:r>
      <w:r w:rsidRPr="00064605">
        <w:rPr>
          <w:i/>
          <w:sz w:val="24"/>
          <w:szCs w:val="24"/>
        </w:rPr>
        <w:t xml:space="preserve">rson </w:t>
      </w:r>
      <w:r w:rsidRPr="00064605">
        <w:rPr>
          <w:i/>
          <w:spacing w:val="1"/>
          <w:sz w:val="24"/>
          <w:szCs w:val="24"/>
        </w:rPr>
        <w:t>w</w:t>
      </w:r>
      <w:r w:rsidRPr="00064605">
        <w:rPr>
          <w:i/>
          <w:sz w:val="24"/>
          <w:szCs w:val="24"/>
        </w:rPr>
        <w:t>ho do</w:t>
      </w:r>
      <w:r w:rsidRPr="00064605">
        <w:rPr>
          <w:i/>
          <w:spacing w:val="-1"/>
          <w:sz w:val="24"/>
          <w:szCs w:val="24"/>
        </w:rPr>
        <w:t>e</w:t>
      </w:r>
      <w:r w:rsidRPr="00064605">
        <w:rPr>
          <w:i/>
          <w:sz w:val="24"/>
          <w:szCs w:val="24"/>
        </w:rPr>
        <w:t>sn’t ha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pacing w:val="2"/>
          <w:sz w:val="24"/>
          <w:szCs w:val="24"/>
        </w:rPr>
        <w:t>a</w:t>
      </w:r>
      <w:r w:rsidRPr="00064605">
        <w:rPr>
          <w:i/>
          <w:spacing w:val="-1"/>
          <w:sz w:val="24"/>
          <w:szCs w:val="24"/>
        </w:rPr>
        <w:t>cce</w:t>
      </w:r>
      <w:r w:rsidRPr="00064605">
        <w:rPr>
          <w:i/>
          <w:sz w:val="24"/>
          <w:szCs w:val="24"/>
        </w:rPr>
        <w:t xml:space="preserve">ss </w:t>
      </w:r>
      <w:r w:rsidRPr="00064605">
        <w:rPr>
          <w:i/>
          <w:spacing w:val="1"/>
          <w:sz w:val="24"/>
          <w:szCs w:val="24"/>
        </w:rPr>
        <w:t>t</w:t>
      </w:r>
      <w:r w:rsidRPr="00064605">
        <w:rPr>
          <w:i/>
          <w:sz w:val="24"/>
          <w:szCs w:val="24"/>
        </w:rPr>
        <w:t xml:space="preserve">o the </w:t>
      </w:r>
      <w:r w:rsidRPr="00064605">
        <w:rPr>
          <w:i/>
          <w:spacing w:val="2"/>
          <w:sz w:val="24"/>
          <w:szCs w:val="24"/>
        </w:rPr>
        <w:t>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Gu</w:t>
      </w:r>
      <w:r w:rsidRPr="00064605">
        <w:rPr>
          <w:i/>
          <w:spacing w:val="-1"/>
          <w:sz w:val="24"/>
          <w:szCs w:val="24"/>
        </w:rPr>
        <w:t>e</w:t>
      </w:r>
      <w:r w:rsidRPr="00064605">
        <w:rPr>
          <w:i/>
          <w:sz w:val="24"/>
          <w:szCs w:val="24"/>
        </w:rPr>
        <w:t>st can u</w:t>
      </w:r>
      <w:r w:rsidRPr="00064605">
        <w:rPr>
          <w:i/>
          <w:spacing w:val="2"/>
          <w:sz w:val="24"/>
          <w:szCs w:val="24"/>
        </w:rPr>
        <w:t>s</w:t>
      </w:r>
      <w:r w:rsidRPr="00064605">
        <w:rPr>
          <w:i/>
          <w:sz w:val="24"/>
          <w:szCs w:val="24"/>
        </w:rPr>
        <w:t>e</w:t>
      </w:r>
      <w:r w:rsidRPr="00064605">
        <w:rPr>
          <w:i/>
          <w:spacing w:val="-1"/>
          <w:sz w:val="24"/>
          <w:szCs w:val="24"/>
        </w:rPr>
        <w:t xml:space="preserve"> </w:t>
      </w:r>
      <w:r w:rsidRPr="00064605">
        <w:rPr>
          <w:i/>
          <w:sz w:val="24"/>
          <w:szCs w:val="24"/>
        </w:rPr>
        <w:t>s</w:t>
      </w:r>
      <w:r w:rsidRPr="00064605">
        <w:rPr>
          <w:i/>
          <w:spacing w:val="2"/>
          <w:sz w:val="24"/>
          <w:szCs w:val="24"/>
        </w:rPr>
        <w:t>o</w:t>
      </w:r>
      <w:r w:rsidRPr="00064605">
        <w:rPr>
          <w:i/>
          <w:sz w:val="24"/>
          <w:szCs w:val="24"/>
        </w:rPr>
        <w:t>me</w:t>
      </w:r>
    </w:p>
    <w:p w:rsidR="002505FC" w:rsidRPr="00064605" w:rsidRDefault="003E2070">
      <w:pPr>
        <w:spacing w:before="43" w:line="275" w:lineRule="auto"/>
        <w:ind w:left="1359" w:right="554"/>
        <w:rPr>
          <w:sz w:val="24"/>
          <w:szCs w:val="24"/>
        </w:rPr>
      </w:pPr>
      <w:r w:rsidRPr="00064605">
        <w:rPr>
          <w:i/>
          <w:sz w:val="24"/>
          <w:szCs w:val="24"/>
        </w:rPr>
        <w:t>functions in 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xml:space="preserve">. </w:t>
      </w:r>
      <w:r w:rsidRPr="00064605">
        <w:rPr>
          <w:i/>
          <w:spacing w:val="1"/>
          <w:sz w:val="24"/>
          <w:szCs w:val="24"/>
        </w:rPr>
        <w:t>T</w:t>
      </w:r>
      <w:r w:rsidRPr="00064605">
        <w:rPr>
          <w:i/>
          <w:sz w:val="24"/>
          <w:szCs w:val="24"/>
        </w:rPr>
        <w:t>o use</w:t>
      </w:r>
      <w:r w:rsidRPr="00064605">
        <w:rPr>
          <w:i/>
          <w:spacing w:val="-1"/>
          <w:sz w:val="24"/>
          <w:szCs w:val="24"/>
        </w:rPr>
        <w:t xml:space="preserve"> </w:t>
      </w:r>
      <w:r w:rsidRPr="00064605">
        <w:rPr>
          <w:i/>
          <w:sz w:val="24"/>
          <w:szCs w:val="24"/>
        </w:rPr>
        <w:t>all</w:t>
      </w:r>
      <w:r w:rsidRPr="00064605">
        <w:rPr>
          <w:i/>
          <w:spacing w:val="1"/>
          <w:sz w:val="24"/>
          <w:szCs w:val="24"/>
        </w:rPr>
        <w:t xml:space="preserve"> </w:t>
      </w:r>
      <w:r w:rsidRPr="00064605">
        <w:rPr>
          <w:i/>
          <w:sz w:val="24"/>
          <w:szCs w:val="24"/>
        </w:rPr>
        <w:t>functions, gu</w:t>
      </w:r>
      <w:r w:rsidRPr="00064605">
        <w:rPr>
          <w:i/>
          <w:spacing w:val="-1"/>
          <w:sz w:val="24"/>
          <w:szCs w:val="24"/>
        </w:rPr>
        <w:t>e</w:t>
      </w:r>
      <w:r w:rsidRPr="00064605">
        <w:rPr>
          <w:i/>
          <w:sz w:val="24"/>
          <w:szCs w:val="24"/>
        </w:rPr>
        <w:t>st must</w:t>
      </w:r>
      <w:r w:rsidRPr="00064605">
        <w:rPr>
          <w:i/>
          <w:spacing w:val="1"/>
          <w:sz w:val="24"/>
          <w:szCs w:val="24"/>
        </w:rPr>
        <w:t xml:space="preserve"> </w:t>
      </w:r>
      <w:r w:rsidRPr="00064605">
        <w:rPr>
          <w:i/>
          <w:sz w:val="24"/>
          <w:szCs w:val="24"/>
        </w:rPr>
        <w:t>log</w:t>
      </w:r>
      <w:r w:rsidRPr="00064605">
        <w:rPr>
          <w:i/>
          <w:spacing w:val="1"/>
          <w:sz w:val="24"/>
          <w:szCs w:val="24"/>
        </w:rPr>
        <w:t>i</w:t>
      </w:r>
      <w:r w:rsidRPr="00064605">
        <w:rPr>
          <w:i/>
          <w:sz w:val="24"/>
          <w:szCs w:val="24"/>
        </w:rPr>
        <w:t xml:space="preserve">n.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se</w:t>
      </w:r>
      <w:r w:rsidRPr="00064605">
        <w:rPr>
          <w:i/>
          <w:spacing w:val="-1"/>
          <w:sz w:val="24"/>
          <w:szCs w:val="24"/>
        </w:rPr>
        <w:t xml:space="preserve"> </w:t>
      </w:r>
      <w:r w:rsidRPr="00064605">
        <w:rPr>
          <w:i/>
          <w:sz w:val="24"/>
          <w:szCs w:val="24"/>
        </w:rPr>
        <w:t>are so</w:t>
      </w:r>
      <w:r w:rsidRPr="00064605">
        <w:rPr>
          <w:i/>
          <w:spacing w:val="-1"/>
          <w:sz w:val="24"/>
          <w:szCs w:val="24"/>
        </w:rPr>
        <w:t>m</w:t>
      </w:r>
      <w:r w:rsidRPr="00064605">
        <w:rPr>
          <w:i/>
          <w:sz w:val="24"/>
          <w:szCs w:val="24"/>
        </w:rPr>
        <w:t>e functions gu</w:t>
      </w:r>
      <w:r w:rsidRPr="00064605">
        <w:rPr>
          <w:i/>
          <w:spacing w:val="-1"/>
          <w:sz w:val="24"/>
          <w:szCs w:val="24"/>
        </w:rPr>
        <w:t>e</w:t>
      </w:r>
      <w:r w:rsidRPr="00064605">
        <w:rPr>
          <w:i/>
          <w:sz w:val="24"/>
          <w:szCs w:val="24"/>
        </w:rPr>
        <w:t>st can us</w:t>
      </w:r>
      <w:r w:rsidRPr="00064605">
        <w:rPr>
          <w:i/>
          <w:spacing w:val="-1"/>
          <w:sz w:val="24"/>
          <w:szCs w:val="24"/>
        </w:rPr>
        <w:t>e</w:t>
      </w:r>
      <w:r w:rsidRPr="00064605">
        <w:rPr>
          <w:i/>
          <w:sz w:val="24"/>
          <w:szCs w:val="24"/>
        </w:rPr>
        <w:t>:</w:t>
      </w:r>
    </w:p>
    <w:p w:rsidR="002505FC" w:rsidRPr="00064605" w:rsidRDefault="003E2070">
      <w:pPr>
        <w:spacing w:before="1"/>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R</w:t>
      </w:r>
      <w:r w:rsidRPr="00064605">
        <w:rPr>
          <w:i/>
          <w:spacing w:val="-1"/>
          <w:sz w:val="24"/>
          <w:szCs w:val="24"/>
        </w:rPr>
        <w:t>e</w:t>
      </w:r>
      <w:r w:rsidRPr="00064605">
        <w:rPr>
          <w:i/>
          <w:sz w:val="24"/>
          <w:szCs w:val="24"/>
        </w:rPr>
        <w:t>gis</w:t>
      </w:r>
      <w:r w:rsidRPr="00064605">
        <w:rPr>
          <w:i/>
          <w:spacing w:val="1"/>
          <w:sz w:val="24"/>
          <w:szCs w:val="24"/>
        </w:rPr>
        <w:t>t</w:t>
      </w:r>
      <w:r w:rsidRPr="00064605">
        <w:rPr>
          <w:i/>
          <w:spacing w:val="-1"/>
          <w:sz w:val="24"/>
          <w:szCs w:val="24"/>
        </w:rPr>
        <w:t>e</w:t>
      </w:r>
      <w:r w:rsidRPr="00064605">
        <w:rPr>
          <w:i/>
          <w:sz w:val="24"/>
          <w:szCs w:val="24"/>
        </w:rPr>
        <w:t>r.</w:t>
      </w:r>
    </w:p>
    <w:p w:rsidR="002505FC" w:rsidRPr="00064605" w:rsidRDefault="003E2070">
      <w:pPr>
        <w:spacing w:before="21"/>
        <w:ind w:left="1719"/>
        <w:rPr>
          <w:sz w:val="24"/>
          <w:szCs w:val="24"/>
        </w:rPr>
      </w:pPr>
      <w:r w:rsidRPr="00064605">
        <w:rPr>
          <w:sz w:val="24"/>
          <w:szCs w:val="24"/>
        </w:rPr>
        <w:t xml:space="preserve"> </w:t>
      </w:r>
      <w:r w:rsidRPr="00064605">
        <w:rPr>
          <w:spacing w:val="38"/>
          <w:sz w:val="24"/>
          <w:szCs w:val="24"/>
        </w:rPr>
        <w:t xml:space="preserve"> </w:t>
      </w:r>
      <w:r w:rsidRPr="00064605">
        <w:rPr>
          <w:i/>
          <w:spacing w:val="1"/>
          <w:sz w:val="24"/>
          <w:szCs w:val="24"/>
        </w:rPr>
        <w:t>L</w:t>
      </w:r>
      <w:r w:rsidRPr="00064605">
        <w:rPr>
          <w:i/>
          <w:sz w:val="24"/>
          <w:szCs w:val="24"/>
        </w:rPr>
        <w:t>ogin.</w:t>
      </w:r>
    </w:p>
    <w:p w:rsidR="002505FC" w:rsidRPr="00064605" w:rsidRDefault="003E2070">
      <w:pPr>
        <w:spacing w:before="22"/>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.2</w:t>
      </w:r>
      <w:r w:rsidRPr="00064605">
        <w:rPr>
          <w:b/>
          <w:i/>
          <w:spacing w:val="8"/>
          <w:sz w:val="28"/>
          <w:szCs w:val="28"/>
        </w:rPr>
        <w:t xml:space="preserve"> </w:t>
      </w:r>
      <w:r w:rsidRPr="00064605">
        <w:rPr>
          <w:b/>
          <w:i/>
          <w:sz w:val="28"/>
          <w:szCs w:val="28"/>
        </w:rPr>
        <w:t>M</w:t>
      </w:r>
      <w:r w:rsidRPr="00064605">
        <w:rPr>
          <w:b/>
          <w:i/>
          <w:spacing w:val="-5"/>
          <w:sz w:val="28"/>
          <w:szCs w:val="28"/>
        </w:rPr>
        <w:t>e</w:t>
      </w:r>
      <w:r w:rsidRPr="00064605">
        <w:rPr>
          <w:b/>
          <w:i/>
          <w:spacing w:val="4"/>
          <w:sz w:val="28"/>
          <w:szCs w:val="28"/>
        </w:rPr>
        <w:t>m</w:t>
      </w:r>
      <w:r w:rsidRPr="00064605">
        <w:rPr>
          <w:b/>
          <w:i/>
          <w:spacing w:val="1"/>
          <w:sz w:val="28"/>
          <w:szCs w:val="28"/>
        </w:rPr>
        <w:t>b</w:t>
      </w:r>
      <w:r w:rsidRPr="00064605">
        <w:rPr>
          <w:b/>
          <w:i/>
          <w:spacing w:val="-2"/>
          <w:sz w:val="28"/>
          <w:szCs w:val="28"/>
        </w:rPr>
        <w:t>e</w:t>
      </w:r>
      <w:r w:rsidRPr="00064605">
        <w:rPr>
          <w:b/>
          <w:i/>
          <w:sz w:val="28"/>
          <w:szCs w:val="28"/>
        </w:rPr>
        <w:t>r</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5"/>
          <w:sz w:val="28"/>
          <w:szCs w:val="28"/>
        </w:rPr>
        <w:t>e</w:t>
      </w:r>
      <w:r w:rsidRPr="00064605">
        <w:rPr>
          <w:b/>
          <w:i/>
          <w:sz w:val="28"/>
          <w:szCs w:val="28"/>
        </w:rPr>
        <w:t>nt</w:t>
      </w:r>
    </w:p>
    <w:p w:rsidR="002505FC" w:rsidRPr="00064605" w:rsidRDefault="003E2070">
      <w:pPr>
        <w:spacing w:line="280" w:lineRule="exact"/>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.3</w:t>
      </w:r>
      <w:r w:rsidRPr="00064605">
        <w:rPr>
          <w:b/>
          <w:i/>
          <w:spacing w:val="8"/>
          <w:sz w:val="28"/>
          <w:szCs w:val="28"/>
        </w:rPr>
        <w:t xml:space="preserve"> </w:t>
      </w:r>
      <w:r w:rsidRPr="00064605">
        <w:rPr>
          <w:b/>
          <w:i/>
          <w:spacing w:val="-1"/>
          <w:sz w:val="28"/>
          <w:szCs w:val="28"/>
        </w:rPr>
        <w:t>...</w:t>
      </w:r>
    </w:p>
    <w:p w:rsidR="002505FC" w:rsidRPr="00064605" w:rsidRDefault="003E2070">
      <w:pPr>
        <w:spacing w:before="98"/>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Re</w:t>
      </w:r>
      <w:r w:rsidRPr="00064605">
        <w:rPr>
          <w:rFonts w:eastAsia="Cambria"/>
          <w:b/>
          <w:spacing w:val="1"/>
          <w:sz w:val="32"/>
          <w:szCs w:val="32"/>
        </w:rPr>
        <w:t>q</w:t>
      </w:r>
      <w:r w:rsidRPr="00064605">
        <w:rPr>
          <w:rFonts w:eastAsia="Cambria"/>
          <w:b/>
          <w:spacing w:val="-1"/>
          <w:sz w:val="32"/>
          <w:szCs w:val="32"/>
        </w:rPr>
        <w:t>u</w:t>
      </w:r>
      <w:r w:rsidRPr="00064605">
        <w:rPr>
          <w:rFonts w:eastAsia="Cambria"/>
          <w:b/>
          <w:spacing w:val="2"/>
          <w:sz w:val="32"/>
          <w:szCs w:val="32"/>
        </w:rPr>
        <w:t>i</w:t>
      </w:r>
      <w:r w:rsidRPr="00064605">
        <w:rPr>
          <w:rFonts w:eastAsia="Cambria"/>
          <w:b/>
          <w:sz w:val="32"/>
          <w:szCs w:val="32"/>
        </w:rPr>
        <w:t>r</w:t>
      </w:r>
      <w:r w:rsidRPr="00064605">
        <w:rPr>
          <w:rFonts w:eastAsia="Cambria"/>
          <w:b/>
          <w:spacing w:val="2"/>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w:t>
      </w:r>
      <w:r w:rsidRPr="00064605">
        <w:rPr>
          <w:rFonts w:eastAsia="Cambria"/>
          <w:b/>
          <w:spacing w:val="3"/>
          <w:sz w:val="32"/>
          <w:szCs w:val="32"/>
        </w:rPr>
        <w:t>i</w:t>
      </w:r>
      <w:r w:rsidRPr="00064605">
        <w:rPr>
          <w:rFonts w:eastAsia="Cambria"/>
          <w:b/>
          <w:sz w:val="32"/>
          <w:szCs w:val="32"/>
        </w:rPr>
        <w:t>fi</w:t>
      </w:r>
      <w:r w:rsidRPr="00064605">
        <w:rPr>
          <w:rFonts w:eastAsia="Cambria"/>
          <w:b/>
          <w:spacing w:val="1"/>
          <w:sz w:val="32"/>
          <w:szCs w:val="32"/>
        </w:rPr>
        <w:t>c</w:t>
      </w:r>
      <w:r w:rsidRPr="00064605">
        <w:rPr>
          <w:rFonts w:eastAsia="Cambria"/>
          <w:b/>
          <w:sz w:val="32"/>
          <w:szCs w:val="32"/>
        </w:rPr>
        <w:t>at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z w:val="28"/>
          <w:szCs w:val="28"/>
        </w:rPr>
        <w:t>te</w:t>
      </w:r>
      <w:r w:rsidRPr="00064605">
        <w:rPr>
          <w:rFonts w:eastAsia="Cambria"/>
          <w:b/>
          <w:spacing w:val="-2"/>
          <w:sz w:val="28"/>
          <w:szCs w:val="28"/>
        </w:rPr>
        <w:t>r</w:t>
      </w:r>
      <w:r w:rsidRPr="00064605">
        <w:rPr>
          <w:rFonts w:eastAsia="Cambria"/>
          <w:b/>
          <w:sz w:val="28"/>
          <w:szCs w:val="28"/>
        </w:rPr>
        <w:t>n</w:t>
      </w:r>
      <w:r w:rsidRPr="00064605">
        <w:rPr>
          <w:rFonts w:eastAsia="Cambria"/>
          <w:b/>
          <w:spacing w:val="1"/>
          <w:sz w:val="28"/>
          <w:szCs w:val="28"/>
        </w:rPr>
        <w:t>a</w:t>
      </w:r>
      <w:r w:rsidRPr="00064605">
        <w:rPr>
          <w:rFonts w:eastAsia="Cambria"/>
          <w:b/>
          <w:sz w:val="28"/>
          <w:szCs w:val="28"/>
        </w:rPr>
        <w:t>l</w:t>
      </w:r>
      <w:r w:rsidRPr="00064605">
        <w:rPr>
          <w:rFonts w:eastAsia="Cambria"/>
          <w:b/>
          <w:spacing w:val="-2"/>
          <w:sz w:val="28"/>
          <w:szCs w:val="28"/>
        </w:rPr>
        <w:t xml:space="preserve"> 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r w:rsidRPr="00064605">
        <w:rPr>
          <w:rFonts w:eastAsia="Cambria"/>
          <w:b/>
          <w:spacing w:val="-1"/>
          <w:sz w:val="28"/>
          <w:szCs w:val="28"/>
        </w:rPr>
        <w:t xml:space="preserve"> R</w:t>
      </w:r>
      <w:r w:rsidRPr="00064605">
        <w:rPr>
          <w:rFonts w:eastAsia="Cambria"/>
          <w:b/>
          <w:sz w:val="28"/>
          <w:szCs w:val="28"/>
        </w:rPr>
        <w:t>equirem</w:t>
      </w:r>
      <w:r w:rsidRPr="00064605">
        <w:rPr>
          <w:rFonts w:eastAsia="Cambria"/>
          <w:b/>
          <w:spacing w:val="-3"/>
          <w:sz w:val="28"/>
          <w:szCs w:val="28"/>
        </w:rPr>
        <w:t>e</w:t>
      </w:r>
      <w:r w:rsidRPr="00064605">
        <w:rPr>
          <w:rFonts w:eastAsia="Cambria"/>
          <w:b/>
          <w:sz w:val="28"/>
          <w:szCs w:val="28"/>
        </w:rPr>
        <w:t>nt</w:t>
      </w:r>
    </w:p>
    <w:p w:rsidR="002505FC" w:rsidRPr="00064605" w:rsidRDefault="003E2070">
      <w:pPr>
        <w:ind w:left="1808"/>
        <w:rPr>
          <w:rFonts w:eastAsia="Cambria"/>
          <w:sz w:val="26"/>
          <w:szCs w:val="26"/>
        </w:rPr>
      </w:pPr>
      <w:r w:rsidRPr="00064605">
        <w:rPr>
          <w:rFonts w:eastAsia="Cambria"/>
          <w:b/>
          <w:sz w:val="26"/>
          <w:szCs w:val="26"/>
        </w:rPr>
        <w:t xml:space="preserve">2.1.1 </w:t>
      </w:r>
      <w:r w:rsidRPr="00064605">
        <w:rPr>
          <w:rFonts w:eastAsia="Cambria"/>
          <w:b/>
          <w:spacing w:val="19"/>
          <w:sz w:val="26"/>
          <w:szCs w:val="26"/>
        </w:rPr>
        <w:t xml:space="preserve"> </w:t>
      </w:r>
      <w:r w:rsidRPr="00064605">
        <w:rPr>
          <w:rFonts w:eastAsia="Cambria"/>
          <w:b/>
          <w:sz w:val="26"/>
          <w:szCs w:val="26"/>
        </w:rPr>
        <w:t>U</w:t>
      </w:r>
      <w:r w:rsidRPr="00064605">
        <w:rPr>
          <w:rFonts w:eastAsia="Cambria"/>
          <w:b/>
          <w:spacing w:val="1"/>
          <w:sz w:val="26"/>
          <w:szCs w:val="26"/>
        </w:rPr>
        <w:t>s</w:t>
      </w:r>
      <w:r w:rsidRPr="00064605">
        <w:rPr>
          <w:rFonts w:eastAsia="Cambria"/>
          <w:b/>
          <w:spacing w:val="-1"/>
          <w:sz w:val="26"/>
          <w:szCs w:val="26"/>
        </w:rPr>
        <w:t>e</w:t>
      </w:r>
      <w:r w:rsidRPr="00064605">
        <w:rPr>
          <w:rFonts w:eastAsia="Cambria"/>
          <w:b/>
          <w:sz w:val="26"/>
          <w:szCs w:val="26"/>
        </w:rPr>
        <w:t>r</w:t>
      </w:r>
      <w:r w:rsidRPr="00064605">
        <w:rPr>
          <w:rFonts w:eastAsia="Cambria"/>
          <w:b/>
          <w:spacing w:val="-6"/>
          <w:sz w:val="26"/>
          <w:szCs w:val="26"/>
        </w:rPr>
        <w:t xml:space="preserve"> </w:t>
      </w:r>
      <w:r w:rsidRPr="00064605">
        <w:rPr>
          <w:rFonts w:eastAsia="Cambria"/>
          <w:b/>
          <w:sz w:val="26"/>
          <w:szCs w:val="26"/>
        </w:rPr>
        <w:t>In</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rfa</w:t>
      </w:r>
      <w:r w:rsidRPr="00064605">
        <w:rPr>
          <w:rFonts w:eastAsia="Cambria"/>
          <w:b/>
          <w:spacing w:val="1"/>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ệt kê</w:t>
      </w:r>
      <w:r w:rsidRPr="00064605">
        <w:rPr>
          <w:rFonts w:eastAsia="Cambria"/>
          <w:spacing w:val="1"/>
          <w:position w:val="-1"/>
          <w:sz w:val="24"/>
          <w:szCs w:val="24"/>
        </w:rPr>
        <w:t xml:space="preserve"> </w:t>
      </w:r>
      <w:r w:rsidRPr="00064605">
        <w:rPr>
          <w:rFonts w:eastAsia="Cambria"/>
          <w:position w:val="-1"/>
          <w:sz w:val="24"/>
          <w:szCs w:val="24"/>
        </w:rPr>
        <w:t xml:space="preserve">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trình b</w:t>
      </w:r>
      <w:r w:rsidRPr="00064605">
        <w:rPr>
          <w:rFonts w:eastAsia="Cambria"/>
          <w:spacing w:val="1"/>
          <w:position w:val="-1"/>
          <w:sz w:val="24"/>
          <w:szCs w:val="24"/>
        </w:rPr>
        <w:t>à</w:t>
      </w:r>
      <w:r w:rsidRPr="00064605">
        <w:rPr>
          <w:rFonts w:eastAsia="Cambria"/>
          <w:position w:val="-1"/>
          <w:sz w:val="24"/>
          <w:szCs w:val="24"/>
        </w:rPr>
        <w:t>y</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o ng</w:t>
      </w:r>
      <w:r w:rsidRPr="00064605">
        <w:rPr>
          <w:rFonts w:eastAsia="Cambria"/>
          <w:spacing w:val="-1"/>
          <w:position w:val="-1"/>
          <w:sz w:val="24"/>
          <w:szCs w:val="24"/>
        </w:rPr>
        <w:t>ư</w:t>
      </w:r>
      <w:r w:rsidRPr="00064605">
        <w:rPr>
          <w:rFonts w:eastAsia="Cambria"/>
          <w:position w:val="-1"/>
          <w:sz w:val="24"/>
          <w:szCs w:val="24"/>
        </w:rPr>
        <w:t xml:space="preserve">ời </w:t>
      </w:r>
      <w:r w:rsidRPr="00064605">
        <w:rPr>
          <w:rFonts w:eastAsia="Cambria"/>
          <w:spacing w:val="1"/>
          <w:position w:val="-1"/>
          <w:sz w:val="24"/>
          <w:szCs w:val="24"/>
        </w:rPr>
        <w:t>s</w:t>
      </w:r>
      <w:r w:rsidRPr="00064605">
        <w:rPr>
          <w:rFonts w:eastAsia="Cambria"/>
          <w:position w:val="-1"/>
          <w:sz w:val="24"/>
          <w:szCs w:val="24"/>
        </w:rPr>
        <w:t>ử</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ụn</w:t>
      </w:r>
      <w:r w:rsidRPr="00064605">
        <w:rPr>
          <w:rFonts w:eastAsia="Cambria"/>
          <w:spacing w:val="-1"/>
          <w:position w:val="-1"/>
          <w:sz w:val="24"/>
          <w:szCs w:val="24"/>
        </w:rPr>
        <w:t>g</w:t>
      </w:r>
      <w:r w:rsidRPr="00064605">
        <w:rPr>
          <w:rFonts w:eastAsia="Cambria"/>
          <w:position w:val="-1"/>
          <w:sz w:val="24"/>
          <w:szCs w:val="24"/>
        </w:rPr>
        <w:t>&gt;</w:t>
      </w:r>
    </w:p>
    <w:p w:rsidR="002505FC" w:rsidRPr="00064605" w:rsidRDefault="003E2070">
      <w:pPr>
        <w:spacing w:before="47"/>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tabs>
          <w:tab w:val="left" w:pos="1260"/>
        </w:tabs>
        <w:ind w:left="1260" w:right="78" w:hanging="355"/>
        <w:rPr>
          <w:sz w:val="22"/>
          <w:szCs w:val="22"/>
        </w:rPr>
      </w:pPr>
      <w:r w:rsidRPr="00064605">
        <w:rPr>
          <w:sz w:val="22"/>
          <w:szCs w:val="22"/>
        </w:rPr>
        <w:tab/>
      </w:r>
      <w:r w:rsidRPr="00064605">
        <w:rPr>
          <w:i/>
          <w:spacing w:val="-1"/>
          <w:sz w:val="22"/>
          <w:szCs w:val="22"/>
        </w:rPr>
        <w:t>G</w:t>
      </w:r>
      <w:r w:rsidRPr="00064605">
        <w:rPr>
          <w:i/>
          <w:sz w:val="22"/>
          <w:szCs w:val="22"/>
        </w:rPr>
        <w:t>ener</w:t>
      </w:r>
      <w:r w:rsidRPr="00064605">
        <w:rPr>
          <w:i/>
          <w:spacing w:val="-2"/>
          <w:sz w:val="22"/>
          <w:szCs w:val="22"/>
        </w:rPr>
        <w:t>a</w:t>
      </w:r>
      <w:r w:rsidRPr="00064605">
        <w:rPr>
          <w:i/>
          <w:sz w:val="22"/>
          <w:szCs w:val="22"/>
        </w:rPr>
        <w:t xml:space="preserve">l </w:t>
      </w:r>
      <w:r w:rsidRPr="00064605">
        <w:rPr>
          <w:i/>
          <w:spacing w:val="4"/>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 xml:space="preserve">t </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1"/>
          <w:sz w:val="22"/>
          <w:szCs w:val="22"/>
        </w:rPr>
        <w:t xml:space="preserve"> </w:t>
      </w:r>
      <w:r w:rsidRPr="00064605">
        <w:rPr>
          <w:i/>
          <w:sz w:val="22"/>
          <w:szCs w:val="22"/>
        </w:rPr>
        <w:t>grap</w:t>
      </w:r>
      <w:r w:rsidRPr="00064605">
        <w:rPr>
          <w:i/>
          <w:spacing w:val="-2"/>
          <w:sz w:val="22"/>
          <w:szCs w:val="22"/>
        </w:rPr>
        <w:t>h</w:t>
      </w:r>
      <w:r w:rsidRPr="00064605">
        <w:rPr>
          <w:i/>
          <w:spacing w:val="1"/>
          <w:sz w:val="22"/>
          <w:szCs w:val="22"/>
        </w:rPr>
        <w:t>i</w:t>
      </w:r>
      <w:r w:rsidRPr="00064605">
        <w:rPr>
          <w:i/>
          <w:sz w:val="22"/>
          <w:szCs w:val="22"/>
        </w:rPr>
        <w:t xml:space="preserve">cs </w:t>
      </w:r>
      <w:r w:rsidRPr="00064605">
        <w:rPr>
          <w:i/>
          <w:spacing w:val="1"/>
          <w:sz w:val="22"/>
          <w:szCs w:val="22"/>
        </w:rPr>
        <w:t xml:space="preserve"> </w:t>
      </w:r>
      <w:r w:rsidRPr="00064605">
        <w:rPr>
          <w:i/>
          <w:sz w:val="22"/>
          <w:szCs w:val="22"/>
        </w:rPr>
        <w:t>us</w:t>
      </w:r>
      <w:r w:rsidRPr="00064605">
        <w:rPr>
          <w:i/>
          <w:spacing w:val="1"/>
          <w:sz w:val="22"/>
          <w:szCs w:val="22"/>
        </w:rPr>
        <w:t>e</w:t>
      </w:r>
      <w:r w:rsidRPr="00064605">
        <w:rPr>
          <w:i/>
          <w:sz w:val="22"/>
          <w:szCs w:val="22"/>
        </w:rPr>
        <w:t xml:space="preserve">r </w:t>
      </w:r>
      <w:r w:rsidRPr="00064605">
        <w:rPr>
          <w:i/>
          <w:spacing w:val="1"/>
          <w:sz w:val="22"/>
          <w:szCs w:val="22"/>
        </w:rPr>
        <w:t xml:space="preserve"> 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w:t>
      </w:r>
      <w:r w:rsidRPr="00064605">
        <w:rPr>
          <w:i/>
          <w:spacing w:val="1"/>
          <w:sz w:val="22"/>
          <w:szCs w:val="22"/>
        </w:rPr>
        <w:t>f</w:t>
      </w:r>
      <w:r w:rsidRPr="00064605">
        <w:rPr>
          <w:i/>
          <w:spacing w:val="-2"/>
          <w:sz w:val="22"/>
          <w:szCs w:val="22"/>
        </w:rPr>
        <w:t>a</w:t>
      </w:r>
      <w:r w:rsidRPr="00064605">
        <w:rPr>
          <w:i/>
          <w:sz w:val="22"/>
          <w:szCs w:val="22"/>
        </w:rPr>
        <w:t xml:space="preserve">ce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 xml:space="preserve"> t</w:t>
      </w:r>
      <w:r w:rsidRPr="00064605">
        <w:rPr>
          <w:i/>
          <w:sz w:val="22"/>
          <w:szCs w:val="22"/>
        </w:rPr>
        <w:t xml:space="preserve">he </w:t>
      </w:r>
      <w:r w:rsidRPr="00064605">
        <w:rPr>
          <w:i/>
          <w:spacing w:val="3"/>
          <w:sz w:val="22"/>
          <w:szCs w:val="22"/>
        </w:rPr>
        <w:t xml:space="preserve"> </w:t>
      </w:r>
      <w:r w:rsidRPr="00064605">
        <w:rPr>
          <w:i/>
          <w:spacing w:val="-1"/>
          <w:sz w:val="22"/>
          <w:szCs w:val="22"/>
        </w:rPr>
        <w:t>G</w:t>
      </w:r>
      <w:r w:rsidRPr="00064605">
        <w:rPr>
          <w:i/>
          <w:spacing w:val="-3"/>
          <w:sz w:val="22"/>
          <w:szCs w:val="22"/>
        </w:rPr>
        <w:t>U</w:t>
      </w:r>
      <w:r w:rsidRPr="00064605">
        <w:rPr>
          <w:i/>
          <w:sz w:val="22"/>
          <w:szCs w:val="22"/>
        </w:rPr>
        <w:t xml:space="preserve">I </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u</w:t>
      </w:r>
      <w:r w:rsidRPr="00064605">
        <w:rPr>
          <w:i/>
          <w:spacing w:val="1"/>
          <w:sz w:val="22"/>
          <w:szCs w:val="22"/>
        </w:rPr>
        <w:t>l</w:t>
      </w:r>
      <w:r w:rsidRPr="00064605">
        <w:rPr>
          <w:i/>
          <w:sz w:val="22"/>
          <w:szCs w:val="22"/>
        </w:rPr>
        <w:t xml:space="preserve">d  be </w:t>
      </w:r>
      <w:r w:rsidRPr="00064605">
        <w:rPr>
          <w:i/>
          <w:spacing w:val="1"/>
          <w:sz w:val="22"/>
          <w:szCs w:val="22"/>
        </w:rPr>
        <w:t xml:space="preserve"> </w:t>
      </w:r>
      <w:r w:rsidRPr="00064605">
        <w:rPr>
          <w:i/>
          <w:sz w:val="22"/>
          <w:szCs w:val="22"/>
        </w:rPr>
        <w:t>s</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 xml:space="preserve">e, </w:t>
      </w:r>
      <w:r w:rsidRPr="00064605">
        <w:rPr>
          <w:i/>
          <w:spacing w:val="3"/>
          <w:sz w:val="22"/>
          <w:szCs w:val="22"/>
        </w:rPr>
        <w:t xml:space="preserve"> </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 xml:space="preserve">r, </w:t>
      </w:r>
      <w:r w:rsidRPr="00064605">
        <w:rPr>
          <w:i/>
          <w:spacing w:val="1"/>
          <w:sz w:val="22"/>
          <w:szCs w:val="22"/>
        </w:rPr>
        <w:t>i</w:t>
      </w:r>
      <w:r w:rsidRPr="00064605">
        <w:rPr>
          <w:i/>
          <w:sz w:val="22"/>
          <w:szCs w:val="22"/>
        </w:rPr>
        <w:t>n</w:t>
      </w:r>
      <w:r w:rsidRPr="00064605">
        <w:rPr>
          <w:i/>
          <w:spacing w:val="1"/>
          <w:sz w:val="22"/>
          <w:szCs w:val="22"/>
        </w:rPr>
        <w:t>t</w:t>
      </w:r>
      <w:r w:rsidRPr="00064605">
        <w:rPr>
          <w:i/>
          <w:spacing w:val="-2"/>
          <w:sz w:val="22"/>
          <w:szCs w:val="22"/>
        </w:rPr>
        <w:t>u</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v</w:t>
      </w:r>
      <w:r w:rsidRPr="00064605">
        <w:rPr>
          <w:i/>
          <w:sz w:val="22"/>
          <w:szCs w:val="22"/>
        </w:rPr>
        <w:t>e, and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1"/>
          <w:sz w:val="22"/>
          <w:szCs w:val="22"/>
        </w:rPr>
        <w:t>m</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2"/>
          <w:sz w:val="22"/>
          <w:szCs w:val="22"/>
        </w:rPr>
        <w:t>s</w:t>
      </w:r>
      <w:r w:rsidRPr="00064605">
        <w:rPr>
          <w:i/>
          <w:sz w:val="22"/>
          <w:szCs w:val="22"/>
        </w:rPr>
        <w:t>ce</w:t>
      </w:r>
      <w:r w:rsidRPr="00064605">
        <w:rPr>
          <w:i/>
          <w:spacing w:val="-2"/>
          <w:sz w:val="22"/>
          <w:szCs w:val="22"/>
        </w:rPr>
        <w:t>n</w:t>
      </w:r>
      <w:r w:rsidRPr="00064605">
        <w:rPr>
          <w:i/>
          <w:spacing w:val="3"/>
          <w:sz w:val="22"/>
          <w:szCs w:val="22"/>
        </w:rPr>
        <w:t>t</w:t>
      </w:r>
      <w:r w:rsidRPr="00064605">
        <w:rPr>
          <w:i/>
          <w:sz w:val="22"/>
          <w:szCs w:val="22"/>
        </w:rPr>
        <w:t>.</w:t>
      </w:r>
    </w:p>
    <w:p w:rsidR="002505FC" w:rsidRPr="00064605" w:rsidRDefault="003E2070">
      <w:pPr>
        <w:tabs>
          <w:tab w:val="left" w:pos="1260"/>
        </w:tabs>
        <w:spacing w:before="15" w:line="240" w:lineRule="exact"/>
        <w:ind w:left="1268" w:right="83" w:hanging="360"/>
        <w:rPr>
          <w:sz w:val="22"/>
          <w:szCs w:val="22"/>
        </w:rPr>
      </w:pPr>
      <w:r w:rsidRPr="00064605">
        <w:rPr>
          <w:sz w:val="22"/>
          <w:szCs w:val="22"/>
        </w:rPr>
        <w:tab/>
      </w:r>
      <w:r w:rsidRPr="00064605">
        <w:rPr>
          <w:i/>
          <w:sz w:val="22"/>
          <w:szCs w:val="22"/>
        </w:rPr>
        <w:t>The</w:t>
      </w:r>
      <w:r w:rsidRPr="00064605">
        <w:rPr>
          <w:i/>
          <w:spacing w:val="34"/>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34"/>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gn</w:t>
      </w:r>
      <w:r w:rsidRPr="00064605">
        <w:rPr>
          <w:i/>
          <w:spacing w:val="34"/>
          <w:sz w:val="22"/>
          <w:szCs w:val="22"/>
        </w:rPr>
        <w:t xml:space="preserve"> </w:t>
      </w:r>
      <w:r w:rsidRPr="00064605">
        <w:rPr>
          <w:i/>
          <w:spacing w:val="-1"/>
          <w:sz w:val="22"/>
          <w:szCs w:val="22"/>
        </w:rPr>
        <w:t>i</w:t>
      </w:r>
      <w:r w:rsidRPr="00064605">
        <w:rPr>
          <w:i/>
          <w:sz w:val="22"/>
          <w:szCs w:val="22"/>
        </w:rPr>
        <w:t>s</w:t>
      </w:r>
      <w:r w:rsidRPr="00064605">
        <w:rPr>
          <w:i/>
          <w:spacing w:val="34"/>
          <w:sz w:val="22"/>
          <w:szCs w:val="22"/>
        </w:rPr>
        <w:t xml:space="preserve"> </w:t>
      </w:r>
      <w:r w:rsidRPr="00064605">
        <w:rPr>
          <w:i/>
          <w:sz w:val="22"/>
          <w:szCs w:val="22"/>
        </w:rPr>
        <w:t>an</w:t>
      </w:r>
      <w:r w:rsidRPr="00064605">
        <w:rPr>
          <w:i/>
          <w:spacing w:val="31"/>
          <w:sz w:val="22"/>
          <w:szCs w:val="22"/>
        </w:rPr>
        <w:t xml:space="preserve"> </w:t>
      </w:r>
      <w:r w:rsidRPr="00064605">
        <w:rPr>
          <w:i/>
          <w:spacing w:val="1"/>
          <w:sz w:val="22"/>
          <w:szCs w:val="22"/>
        </w:rPr>
        <w:t>it</w:t>
      </w:r>
      <w:r w:rsidRPr="00064605">
        <w:rPr>
          <w:i/>
          <w:spacing w:val="-2"/>
          <w:sz w:val="22"/>
          <w:szCs w:val="22"/>
        </w:rPr>
        <w:t>e</w:t>
      </w:r>
      <w:r w:rsidRPr="00064605">
        <w:rPr>
          <w:i/>
          <w:sz w:val="22"/>
          <w:szCs w:val="22"/>
        </w:rPr>
        <w:t>ra</w:t>
      </w:r>
      <w:r w:rsidRPr="00064605">
        <w:rPr>
          <w:i/>
          <w:spacing w:val="-1"/>
          <w:sz w:val="22"/>
          <w:szCs w:val="22"/>
        </w:rPr>
        <w:t>t</w:t>
      </w:r>
      <w:r w:rsidRPr="00064605">
        <w:rPr>
          <w:i/>
          <w:sz w:val="22"/>
          <w:szCs w:val="22"/>
        </w:rPr>
        <w:t>e</w:t>
      </w:r>
      <w:r w:rsidRPr="00064605">
        <w:rPr>
          <w:i/>
          <w:spacing w:val="34"/>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z w:val="22"/>
          <w:szCs w:val="22"/>
        </w:rPr>
        <w:t>de</w:t>
      </w:r>
      <w:r w:rsidRPr="00064605">
        <w:rPr>
          <w:i/>
          <w:spacing w:val="1"/>
          <w:sz w:val="22"/>
          <w:szCs w:val="22"/>
        </w:rPr>
        <w:t>si</w:t>
      </w:r>
      <w:r w:rsidRPr="00064605">
        <w:rPr>
          <w:i/>
          <w:spacing w:val="-2"/>
          <w:sz w:val="22"/>
          <w:szCs w:val="22"/>
        </w:rPr>
        <w:t>g</w:t>
      </w:r>
      <w:r w:rsidRPr="00064605">
        <w:rPr>
          <w:i/>
          <w:sz w:val="22"/>
          <w:szCs w:val="22"/>
        </w:rPr>
        <w:t>n,</w:t>
      </w:r>
      <w:r w:rsidRPr="00064605">
        <w:rPr>
          <w:i/>
          <w:spacing w:val="34"/>
          <w:sz w:val="22"/>
          <w:szCs w:val="22"/>
        </w:rPr>
        <w:t xml:space="preserve"> </w:t>
      </w:r>
      <w:r w:rsidRPr="00064605">
        <w:rPr>
          <w:i/>
          <w:sz w:val="22"/>
          <w:szCs w:val="22"/>
        </w:rPr>
        <w:t>s</w:t>
      </w:r>
      <w:r w:rsidRPr="00064605">
        <w:rPr>
          <w:i/>
          <w:spacing w:val="-2"/>
          <w:sz w:val="22"/>
          <w:szCs w:val="22"/>
        </w:rPr>
        <w:t>k</w:t>
      </w:r>
      <w:r w:rsidRPr="00064605">
        <w:rPr>
          <w:i/>
          <w:sz w:val="22"/>
          <w:szCs w:val="22"/>
        </w:rPr>
        <w:t>e</w:t>
      </w:r>
      <w:r w:rsidRPr="00064605">
        <w:rPr>
          <w:i/>
          <w:spacing w:val="1"/>
          <w:sz w:val="22"/>
          <w:szCs w:val="22"/>
        </w:rPr>
        <w:t>t</w:t>
      </w:r>
      <w:r w:rsidRPr="00064605">
        <w:rPr>
          <w:i/>
          <w:spacing w:val="-2"/>
          <w:sz w:val="22"/>
          <w:szCs w:val="22"/>
        </w:rPr>
        <w:t>c</w:t>
      </w:r>
      <w:r w:rsidRPr="00064605">
        <w:rPr>
          <w:i/>
          <w:sz w:val="22"/>
          <w:szCs w:val="22"/>
        </w:rPr>
        <w:t>h</w:t>
      </w:r>
      <w:r w:rsidRPr="00064605">
        <w:rPr>
          <w:i/>
          <w:spacing w:val="1"/>
          <w:sz w:val="22"/>
          <w:szCs w:val="22"/>
        </w:rPr>
        <w:t>i</w:t>
      </w:r>
      <w:r w:rsidRPr="00064605">
        <w:rPr>
          <w:i/>
          <w:sz w:val="22"/>
          <w:szCs w:val="22"/>
        </w:rPr>
        <w:t>ng,</w:t>
      </w:r>
      <w:r w:rsidRPr="00064605">
        <w:rPr>
          <w:i/>
          <w:spacing w:val="31"/>
          <w:sz w:val="22"/>
          <w:szCs w:val="22"/>
        </w:rPr>
        <w:t xml:space="preserve"> </w:t>
      </w:r>
      <w:r w:rsidRPr="00064605">
        <w:rPr>
          <w:i/>
          <w:sz w:val="22"/>
          <w:szCs w:val="22"/>
        </w:rPr>
        <w:t>pr</w:t>
      </w:r>
      <w:r w:rsidRPr="00064605">
        <w:rPr>
          <w:i/>
          <w:spacing w:val="-2"/>
          <w:sz w:val="22"/>
          <w:szCs w:val="22"/>
        </w:rPr>
        <w:t>o</w:t>
      </w:r>
      <w:r w:rsidRPr="00064605">
        <w:rPr>
          <w:i/>
          <w:spacing w:val="1"/>
          <w:sz w:val="22"/>
          <w:szCs w:val="22"/>
        </w:rPr>
        <w:t>t</w:t>
      </w:r>
      <w:r w:rsidRPr="00064605">
        <w:rPr>
          <w:i/>
          <w:sz w:val="22"/>
          <w:szCs w:val="22"/>
        </w:rPr>
        <w:t>o</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u</w:t>
      </w:r>
      <w:r w:rsidRPr="00064605">
        <w:rPr>
          <w:i/>
          <w:spacing w:val="-2"/>
          <w:sz w:val="22"/>
          <w:szCs w:val="22"/>
        </w:rPr>
        <w:t>s</w:t>
      </w:r>
      <w:r w:rsidRPr="00064605">
        <w:rPr>
          <w:i/>
          <w:sz w:val="22"/>
          <w:szCs w:val="22"/>
        </w:rPr>
        <w:t>er as</w:t>
      </w:r>
      <w:r w:rsidRPr="00064605">
        <w:rPr>
          <w:i/>
          <w:spacing w:val="1"/>
          <w:sz w:val="22"/>
          <w:szCs w:val="22"/>
        </w:rPr>
        <w:t>s</w:t>
      </w:r>
      <w:r w:rsidRPr="00064605">
        <w:rPr>
          <w:i/>
          <w:sz w:val="22"/>
          <w:szCs w:val="22"/>
        </w:rPr>
        <w:t>e</w:t>
      </w:r>
      <w:r w:rsidRPr="00064605">
        <w:rPr>
          <w:i/>
          <w:spacing w:val="-2"/>
          <w:sz w:val="22"/>
          <w:szCs w:val="22"/>
        </w:rPr>
        <w:t>s</w:t>
      </w:r>
      <w:r w:rsidRPr="00064605">
        <w:rPr>
          <w:i/>
          <w:sz w:val="22"/>
          <w:szCs w:val="22"/>
        </w:rPr>
        <w:t>sme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60" w:lineRule="exact"/>
        <w:ind w:left="868" w:right="3196"/>
        <w:jc w:val="center"/>
        <w:rPr>
          <w:sz w:val="22"/>
          <w:szCs w:val="22"/>
        </w:rPr>
      </w:pPr>
      <w:r w:rsidRPr="00064605">
        <w:rPr>
          <w:sz w:val="22"/>
          <w:szCs w:val="22"/>
        </w:rPr>
        <w:t xml:space="preserve">   </w:t>
      </w:r>
      <w:r w:rsidRPr="00064605">
        <w:rPr>
          <w:spacing w:val="34"/>
          <w:sz w:val="22"/>
          <w:szCs w:val="22"/>
        </w:rPr>
        <w:t xml:space="preserve"> </w:t>
      </w:r>
      <w:r w:rsidRPr="00064605">
        <w:rPr>
          <w:i/>
          <w:sz w:val="22"/>
          <w:szCs w:val="22"/>
        </w:rPr>
        <w:t>So</w:t>
      </w:r>
      <w:r w:rsidRPr="00064605">
        <w:rPr>
          <w:i/>
          <w:spacing w:val="-1"/>
          <w:sz w:val="22"/>
          <w:szCs w:val="22"/>
        </w:rPr>
        <w:t>m</w:t>
      </w:r>
      <w:r w:rsidRPr="00064605">
        <w:rPr>
          <w:i/>
          <w:sz w:val="22"/>
          <w:szCs w:val="22"/>
        </w:rPr>
        <w:t>e 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n</w:t>
      </w:r>
      <w:r w:rsidRPr="00064605">
        <w:rPr>
          <w:i/>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pacing w:val="-2"/>
          <w:sz w:val="22"/>
          <w:szCs w:val="22"/>
        </w:rPr>
        <w:t>e</w:t>
      </w:r>
      <w:r w:rsidRPr="00064605">
        <w:rPr>
          <w:i/>
          <w:sz w:val="22"/>
          <w:szCs w:val="22"/>
        </w:rPr>
        <w:t>s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1"/>
          <w:sz w:val="22"/>
          <w:szCs w:val="22"/>
        </w:rPr>
        <w:t>t</w:t>
      </w:r>
      <w:r w:rsidRPr="00064605">
        <w:rPr>
          <w:i/>
          <w:spacing w:val="-2"/>
          <w:sz w:val="22"/>
          <w:szCs w:val="22"/>
        </w:rPr>
        <w:t>a</w:t>
      </w:r>
      <w:r w:rsidRPr="00064605">
        <w:rPr>
          <w:i/>
          <w:sz w:val="22"/>
          <w:szCs w:val="22"/>
        </w:rPr>
        <w:t>ken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o co</w:t>
      </w:r>
      <w:r w:rsidRPr="00064605">
        <w:rPr>
          <w:i/>
          <w:spacing w:val="-2"/>
          <w:sz w:val="22"/>
          <w:szCs w:val="22"/>
        </w:rPr>
        <w:t>n</w:t>
      </w:r>
      <w:r w:rsidRPr="00064605">
        <w:rPr>
          <w:i/>
          <w:sz w:val="22"/>
          <w:szCs w:val="22"/>
        </w:rPr>
        <w:t>s</w:t>
      </w:r>
      <w:r w:rsidRPr="00064605">
        <w:rPr>
          <w:i/>
          <w:spacing w:val="1"/>
          <w:sz w:val="22"/>
          <w:szCs w:val="22"/>
        </w:rPr>
        <w:t>i</w:t>
      </w:r>
      <w:r w:rsidRPr="00064605">
        <w:rPr>
          <w:i/>
          <w:spacing w:val="-2"/>
          <w:sz w:val="22"/>
          <w:szCs w:val="22"/>
        </w:rPr>
        <w:t>d</w:t>
      </w:r>
      <w:r w:rsidRPr="00064605">
        <w:rPr>
          <w:i/>
          <w:sz w:val="22"/>
          <w:szCs w:val="22"/>
        </w:rPr>
        <w:t>e</w:t>
      </w:r>
      <w:r w:rsidRPr="00064605">
        <w:rPr>
          <w:i/>
          <w:spacing w:val="1"/>
          <w:sz w:val="22"/>
          <w:szCs w:val="22"/>
        </w:rPr>
        <w:t>r</w:t>
      </w:r>
      <w:r w:rsidRPr="00064605">
        <w:rPr>
          <w:i/>
          <w:spacing w:val="-2"/>
          <w:sz w:val="22"/>
          <w:szCs w:val="22"/>
        </w:rPr>
        <w:t>a</w:t>
      </w:r>
      <w:r w:rsidRPr="00064605">
        <w:rPr>
          <w:i/>
          <w:spacing w:val="1"/>
          <w:sz w:val="22"/>
          <w:szCs w:val="22"/>
        </w:rPr>
        <w:t>ti</w:t>
      </w:r>
      <w:r w:rsidRPr="00064605">
        <w:rPr>
          <w:i/>
          <w:spacing w:val="-2"/>
          <w:sz w:val="22"/>
          <w:szCs w:val="22"/>
        </w:rPr>
        <w:t>on</w:t>
      </w:r>
      <w:r w:rsidRPr="00064605">
        <w:rPr>
          <w:i/>
          <w:sz w:val="22"/>
          <w:szCs w:val="22"/>
        </w:rPr>
        <w:t>:</w:t>
      </w:r>
    </w:p>
    <w:p w:rsidR="002505FC" w:rsidRPr="00064605" w:rsidRDefault="003E2070">
      <w:pPr>
        <w:tabs>
          <w:tab w:val="left" w:pos="1980"/>
        </w:tabs>
        <w:spacing w:before="7"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pacing w:val="-1"/>
          <w:sz w:val="22"/>
          <w:szCs w:val="22"/>
        </w:rPr>
        <w:t>U</w:t>
      </w:r>
      <w:r w:rsidRPr="00064605">
        <w:rPr>
          <w:i/>
          <w:sz w:val="22"/>
          <w:szCs w:val="22"/>
        </w:rPr>
        <w:t xml:space="preserve">I    </w:t>
      </w:r>
      <w:r w:rsidRPr="00064605">
        <w:rPr>
          <w:i/>
          <w:spacing w:val="18"/>
          <w:sz w:val="22"/>
          <w:szCs w:val="22"/>
        </w:rPr>
        <w:t xml:space="preserve"> </w:t>
      </w:r>
      <w:r w:rsidRPr="00064605">
        <w:rPr>
          <w:i/>
          <w:spacing w:val="1"/>
          <w:sz w:val="22"/>
          <w:szCs w:val="22"/>
        </w:rPr>
        <w:t>f</w:t>
      </w:r>
      <w:r w:rsidRPr="00064605">
        <w:rPr>
          <w:i/>
          <w:sz w:val="22"/>
          <w:szCs w:val="22"/>
        </w:rPr>
        <w:t xml:space="preserve">or    </w:t>
      </w:r>
      <w:r w:rsidRPr="00064605">
        <w:rPr>
          <w:i/>
          <w:spacing w:val="18"/>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 xml:space="preserve">s    </w:t>
      </w:r>
      <w:r w:rsidRPr="00064605">
        <w:rPr>
          <w:i/>
          <w:spacing w:val="18"/>
          <w:sz w:val="22"/>
          <w:szCs w:val="22"/>
        </w:rPr>
        <w:t xml:space="preserve"> </w:t>
      </w:r>
      <w:r w:rsidRPr="00064605">
        <w:rPr>
          <w:i/>
          <w:spacing w:val="-1"/>
          <w:sz w:val="22"/>
          <w:szCs w:val="22"/>
        </w:rPr>
        <w:t>w</w:t>
      </w:r>
      <w:r w:rsidRPr="00064605">
        <w:rPr>
          <w:i/>
          <w:spacing w:val="-2"/>
          <w:sz w:val="22"/>
          <w:szCs w:val="22"/>
        </w:rPr>
        <w:t>e</w:t>
      </w:r>
      <w:r w:rsidRPr="00064605">
        <w:rPr>
          <w:i/>
          <w:sz w:val="22"/>
          <w:szCs w:val="22"/>
        </w:rPr>
        <w:t xml:space="preserve">b    </w:t>
      </w:r>
      <w:r w:rsidRPr="00064605">
        <w:rPr>
          <w:i/>
          <w:spacing w:val="18"/>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22"/>
          <w:sz w:val="22"/>
          <w:szCs w:val="22"/>
        </w:rPr>
        <w:t xml:space="preserve"> </w:t>
      </w:r>
      <w:r w:rsidRPr="00064605">
        <w:rPr>
          <w:i/>
          <w:sz w:val="22"/>
          <w:szCs w:val="22"/>
        </w:rPr>
        <w:t xml:space="preserve">-         </w:t>
      </w:r>
      <w:r w:rsidRPr="00064605">
        <w:rPr>
          <w:i/>
          <w:spacing w:val="34"/>
          <w:sz w:val="22"/>
          <w:szCs w:val="22"/>
        </w:rPr>
        <w:t xml:space="preserve"> </w:t>
      </w:r>
      <w:r w:rsidRPr="00064605">
        <w:rPr>
          <w:i/>
          <w:sz w:val="22"/>
          <w:szCs w:val="22"/>
        </w:rPr>
        <w:t xml:space="preserve">Janko    </w:t>
      </w:r>
      <w:r w:rsidRPr="00064605">
        <w:rPr>
          <w:i/>
          <w:spacing w:val="18"/>
          <w:sz w:val="22"/>
          <w:szCs w:val="22"/>
        </w:rPr>
        <w:t xml:space="preserve"> </w:t>
      </w:r>
      <w:r w:rsidRPr="00064605">
        <w:rPr>
          <w:i/>
          <w:sz w:val="22"/>
          <w:szCs w:val="22"/>
        </w:rPr>
        <w:t>J</w:t>
      </w:r>
      <w:r w:rsidRPr="00064605">
        <w:rPr>
          <w:i/>
          <w:spacing w:val="-2"/>
          <w:sz w:val="22"/>
          <w:szCs w:val="22"/>
        </w:rPr>
        <w:t>o</w:t>
      </w:r>
      <w:r w:rsidRPr="00064605">
        <w:rPr>
          <w:i/>
          <w:sz w:val="22"/>
          <w:szCs w:val="22"/>
        </w:rPr>
        <w:t>van</w:t>
      </w:r>
      <w:r w:rsidRPr="00064605">
        <w:rPr>
          <w:i/>
          <w:spacing w:val="-2"/>
          <w:sz w:val="22"/>
          <w:szCs w:val="22"/>
        </w:rPr>
        <w:t>o</w:t>
      </w:r>
      <w:r w:rsidRPr="00064605">
        <w:rPr>
          <w:i/>
          <w:sz w:val="22"/>
          <w:szCs w:val="22"/>
        </w:rPr>
        <w:t>v</w:t>
      </w:r>
      <w:r w:rsidRPr="00064605">
        <w:rPr>
          <w:i/>
          <w:spacing w:val="1"/>
          <w:sz w:val="22"/>
          <w:szCs w:val="22"/>
        </w:rPr>
        <w:t>i</w:t>
      </w:r>
      <w:r w:rsidRPr="00064605">
        <w:rPr>
          <w:i/>
          <w:sz w:val="22"/>
          <w:szCs w:val="22"/>
        </w:rPr>
        <w:t xml:space="preserve">c    </w:t>
      </w:r>
      <w:r w:rsidRPr="00064605">
        <w:rPr>
          <w:i/>
          <w:spacing w:val="17"/>
          <w:sz w:val="22"/>
          <w:szCs w:val="22"/>
        </w:rPr>
        <w:t xml:space="preserve"> </w:t>
      </w:r>
      <w:r w:rsidRPr="00064605">
        <w:rPr>
          <w:i/>
          <w:sz w:val="22"/>
          <w:szCs w:val="22"/>
        </w:rPr>
        <w:t>[Re</w:t>
      </w:r>
      <w:r w:rsidRPr="00064605">
        <w:rPr>
          <w:i/>
          <w:spacing w:val="-1"/>
          <w:sz w:val="22"/>
          <w:szCs w:val="22"/>
        </w:rPr>
        <w:t>f</w:t>
      </w:r>
      <w:r w:rsidRPr="00064605">
        <w:rPr>
          <w:i/>
          <w:sz w:val="22"/>
          <w:szCs w:val="22"/>
        </w:rPr>
        <w:t>:</w:t>
      </w:r>
      <w:hyperlink r:id="rId22">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pacing w:val="1"/>
            <w:sz w:val="22"/>
            <w:szCs w:val="22"/>
          </w:rPr>
          <w:t>/</w:t>
        </w:r>
        <w:r w:rsidRPr="00064605">
          <w:rPr>
            <w:i/>
            <w:sz w:val="22"/>
            <w:szCs w:val="22"/>
          </w:rPr>
          <w:t>2010</w:t>
        </w:r>
        <w:r w:rsidRPr="00064605">
          <w:rPr>
            <w:i/>
            <w:spacing w:val="1"/>
            <w:sz w:val="22"/>
            <w:szCs w:val="22"/>
          </w:rPr>
          <w:t>/</w:t>
        </w:r>
        <w:r w:rsidRPr="00064605">
          <w:rPr>
            <w:i/>
            <w:sz w:val="22"/>
            <w:szCs w:val="22"/>
          </w:rPr>
          <w:t>0</w:t>
        </w:r>
        <w:r w:rsidRPr="00064605">
          <w:rPr>
            <w:i/>
            <w:spacing w:val="-2"/>
            <w:sz w:val="22"/>
            <w:szCs w:val="22"/>
          </w:rPr>
          <w:t>2</w:t>
        </w:r>
        <w:r w:rsidRPr="00064605">
          <w:rPr>
            <w:i/>
            <w:spacing w:val="1"/>
            <w:sz w:val="22"/>
            <w:szCs w:val="22"/>
          </w:rPr>
          <w:t>/</w:t>
        </w:r>
        <w:r w:rsidRPr="00064605">
          <w:rPr>
            <w:i/>
            <w:sz w:val="22"/>
            <w:szCs w:val="22"/>
          </w:rPr>
          <w:t>2</w:t>
        </w:r>
        <w:r w:rsidRPr="00064605">
          <w:rPr>
            <w:i/>
            <w:spacing w:val="-2"/>
            <w:sz w:val="22"/>
            <w:szCs w:val="22"/>
          </w:rPr>
          <w:t>5</w:t>
        </w:r>
        <w:r w:rsidRPr="00064605">
          <w:rPr>
            <w:i/>
            <w:spacing w:val="1"/>
            <w:sz w:val="22"/>
            <w:szCs w:val="22"/>
          </w:rPr>
          <w:t>/</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pacing w:val="-1"/>
            <w:sz w:val="22"/>
            <w:szCs w:val="22"/>
          </w:rPr>
          <w:t>i</w:t>
        </w:r>
        <w:r w:rsidRPr="00064605">
          <w:rPr>
            <w:i/>
            <w:sz w:val="22"/>
            <w:szCs w:val="22"/>
          </w:rPr>
          <w:t>n</w:t>
        </w:r>
        <w:r w:rsidRPr="00064605">
          <w:rPr>
            <w:i/>
            <w:spacing w:val="1"/>
            <w:sz w:val="22"/>
            <w:szCs w:val="22"/>
          </w:rPr>
          <w:t>g-</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w:t>
        </w:r>
        <w:r w:rsidRPr="00064605">
          <w:rPr>
            <w:i/>
            <w:spacing w:val="1"/>
            <w:sz w:val="22"/>
            <w:szCs w:val="22"/>
          </w:rPr>
          <w:t>f</w:t>
        </w:r>
        <w:r w:rsidRPr="00064605">
          <w:rPr>
            <w:i/>
            <w:sz w:val="22"/>
            <w:szCs w:val="22"/>
          </w:rPr>
          <w:t>o</w:t>
        </w:r>
        <w:r w:rsidRPr="00064605">
          <w:rPr>
            <w:i/>
            <w:spacing w:val="-2"/>
            <w:sz w:val="22"/>
            <w:szCs w:val="22"/>
          </w:rPr>
          <w:t>r</w:t>
        </w:r>
        <w:r w:rsidRPr="00064605">
          <w:rPr>
            <w:i/>
            <w:sz w:val="22"/>
            <w:szCs w:val="22"/>
          </w:rPr>
          <w:t>-</w:t>
        </w:r>
      </w:hyperlink>
      <w:hyperlink r:id="rId23">
        <w:r w:rsidRPr="00064605">
          <w:rPr>
            <w:i/>
            <w:sz w:val="22"/>
            <w:szCs w:val="22"/>
          </w:rPr>
          <w:t xml:space="preserve"> bus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1"/>
            <w:sz w:val="22"/>
            <w:szCs w:val="22"/>
          </w:rPr>
          <w:t>s</w:t>
        </w:r>
        <w:r w:rsidRPr="00064605">
          <w:rPr>
            <w:i/>
            <w:spacing w:val="1"/>
            <w:sz w:val="22"/>
            <w:szCs w:val="22"/>
          </w:rPr>
          <w:t>-</w:t>
        </w:r>
        <w:r w:rsidRPr="00064605">
          <w:rPr>
            <w:i/>
            <w:spacing w:val="-1"/>
            <w:sz w:val="22"/>
            <w:szCs w:val="22"/>
          </w:rPr>
          <w:t>w</w:t>
        </w:r>
        <w:r w:rsidRPr="00064605">
          <w:rPr>
            <w:i/>
            <w:sz w:val="22"/>
            <w:szCs w:val="22"/>
          </w:rPr>
          <w:t>e</w:t>
        </w:r>
        <w:r w:rsidRPr="00064605">
          <w:rPr>
            <w:i/>
            <w:spacing w:val="-2"/>
            <w:sz w:val="22"/>
            <w:szCs w:val="22"/>
          </w:rPr>
          <w:t>b</w:t>
        </w:r>
        <w:r w:rsidRPr="00064605">
          <w:rPr>
            <w:i/>
            <w:spacing w:val="1"/>
            <w:sz w:val="22"/>
            <w:szCs w:val="22"/>
          </w:rPr>
          <w:t>-</w:t>
        </w:r>
        <w:r w:rsidRPr="00064605">
          <w:rPr>
            <w:i/>
            <w:sz w:val="22"/>
            <w:szCs w:val="22"/>
          </w:rPr>
          <w:t>ap</w:t>
        </w:r>
        <w:r w:rsidRPr="00064605">
          <w:rPr>
            <w:i/>
            <w:spacing w:val="-2"/>
            <w:sz w:val="22"/>
            <w:szCs w:val="22"/>
          </w:rPr>
          <w:t>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s</w:t>
        </w:r>
        <w:r w:rsidRPr="00064605">
          <w:rPr>
            <w:i/>
            <w:spacing w:val="-1"/>
            <w:sz w:val="22"/>
            <w:szCs w:val="22"/>
          </w:rPr>
          <w:t>/</w:t>
        </w:r>
        <w:r w:rsidRPr="00064605">
          <w:rPr>
            <w:i/>
            <w:sz w:val="22"/>
            <w:szCs w:val="22"/>
          </w:rPr>
          <w:t>]</w:t>
        </w:r>
      </w:hyperlink>
    </w:p>
    <w:p w:rsidR="002505FC" w:rsidRPr="00064605" w:rsidRDefault="003E2070">
      <w:pPr>
        <w:tabs>
          <w:tab w:val="left" w:pos="1980"/>
        </w:tabs>
        <w:spacing w:before="9"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z w:val="22"/>
          <w:szCs w:val="22"/>
        </w:rPr>
        <w:t xml:space="preserve">Ten   </w:t>
      </w:r>
      <w:r w:rsidRPr="00064605">
        <w:rPr>
          <w:i/>
          <w:spacing w:val="41"/>
          <w:sz w:val="22"/>
          <w:szCs w:val="22"/>
        </w:rPr>
        <w:t xml:space="preserve"> </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40"/>
          <w:sz w:val="22"/>
          <w:szCs w:val="22"/>
        </w:rPr>
        <w:t xml:space="preserve"> </w:t>
      </w:r>
      <w:r w:rsidRPr="00064605">
        <w:rPr>
          <w:i/>
          <w:sz w:val="22"/>
          <w:szCs w:val="22"/>
        </w:rPr>
        <w:t xml:space="preserve">of   </w:t>
      </w:r>
      <w:r w:rsidRPr="00064605">
        <w:rPr>
          <w:i/>
          <w:spacing w:val="40"/>
          <w:sz w:val="22"/>
          <w:szCs w:val="22"/>
        </w:rPr>
        <w:t xml:space="preserve"> </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 xml:space="preserve">ve   </w:t>
      </w:r>
      <w:r w:rsidRPr="00064605">
        <w:rPr>
          <w:i/>
          <w:spacing w:val="40"/>
          <w:sz w:val="22"/>
          <w:szCs w:val="22"/>
        </w:rPr>
        <w:t xml:space="preserve"> </w:t>
      </w:r>
      <w:r w:rsidRPr="00064605">
        <w:rPr>
          <w:i/>
          <w:spacing w:val="-1"/>
          <w:sz w:val="22"/>
          <w:szCs w:val="22"/>
        </w:rPr>
        <w:t>w</w:t>
      </w:r>
      <w:r w:rsidRPr="00064605">
        <w:rPr>
          <w:i/>
          <w:sz w:val="22"/>
          <w:szCs w:val="22"/>
        </w:rPr>
        <w:t xml:space="preserve">eb   </w:t>
      </w:r>
      <w:r w:rsidRPr="00064605">
        <w:rPr>
          <w:i/>
          <w:spacing w:val="39"/>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42"/>
          <w:sz w:val="22"/>
          <w:szCs w:val="22"/>
        </w:rPr>
        <w:t xml:space="preserve"> </w:t>
      </w:r>
      <w:r w:rsidRPr="00064605">
        <w:rPr>
          <w:i/>
          <w:sz w:val="22"/>
          <w:szCs w:val="22"/>
        </w:rPr>
        <w:t xml:space="preserve">–   </w:t>
      </w:r>
      <w:r w:rsidRPr="00064605">
        <w:rPr>
          <w:i/>
          <w:spacing w:val="39"/>
          <w:sz w:val="22"/>
          <w:szCs w:val="22"/>
        </w:rPr>
        <w:t xml:space="preserve"> </w:t>
      </w:r>
      <w:r w:rsidRPr="00064605">
        <w:rPr>
          <w:i/>
          <w:sz w:val="22"/>
          <w:szCs w:val="22"/>
        </w:rPr>
        <w:t>V</w:t>
      </w:r>
      <w:r w:rsidRPr="00064605">
        <w:rPr>
          <w:i/>
          <w:spacing w:val="-2"/>
          <w:sz w:val="22"/>
          <w:szCs w:val="22"/>
        </w:rPr>
        <w:t>i</w:t>
      </w:r>
      <w:r w:rsidRPr="00064605">
        <w:rPr>
          <w:i/>
          <w:spacing w:val="1"/>
          <w:sz w:val="22"/>
          <w:szCs w:val="22"/>
        </w:rPr>
        <w:t>t</w:t>
      </w:r>
      <w:r w:rsidRPr="00064605">
        <w:rPr>
          <w:i/>
          <w:sz w:val="22"/>
          <w:szCs w:val="22"/>
        </w:rPr>
        <w:t>a</w:t>
      </w:r>
      <w:r w:rsidRPr="00064605">
        <w:rPr>
          <w:i/>
          <w:spacing w:val="-1"/>
          <w:sz w:val="22"/>
          <w:szCs w:val="22"/>
        </w:rPr>
        <w:t>l</w:t>
      </w:r>
      <w:r w:rsidRPr="00064605">
        <w:rPr>
          <w:i/>
          <w:sz w:val="22"/>
          <w:szCs w:val="22"/>
        </w:rPr>
        <w:t xml:space="preserve">y   </w:t>
      </w:r>
      <w:r w:rsidRPr="00064605">
        <w:rPr>
          <w:i/>
          <w:spacing w:val="42"/>
          <w:sz w:val="22"/>
          <w:szCs w:val="22"/>
        </w:rPr>
        <w:t xml:space="preserve"> </w:t>
      </w:r>
      <w:r w:rsidRPr="00064605">
        <w:rPr>
          <w:i/>
          <w:sz w:val="22"/>
          <w:szCs w:val="22"/>
        </w:rPr>
        <w:t>F</w:t>
      </w:r>
      <w:r w:rsidRPr="00064605">
        <w:rPr>
          <w:i/>
          <w:spacing w:val="-2"/>
          <w:sz w:val="22"/>
          <w:szCs w:val="22"/>
        </w:rPr>
        <w:t>r</w:t>
      </w:r>
      <w:r w:rsidRPr="00064605">
        <w:rPr>
          <w:i/>
          <w:spacing w:val="1"/>
          <w:sz w:val="22"/>
          <w:szCs w:val="22"/>
        </w:rPr>
        <w:t>i</w:t>
      </w:r>
      <w:r w:rsidRPr="00064605">
        <w:rPr>
          <w:i/>
          <w:sz w:val="22"/>
          <w:szCs w:val="22"/>
        </w:rPr>
        <w:t xml:space="preserve">edman   </w:t>
      </w:r>
      <w:r w:rsidRPr="00064605">
        <w:rPr>
          <w:i/>
          <w:spacing w:val="37"/>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hyperlink r:id="rId24">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20</w:t>
        </w:r>
        <w:r w:rsidRPr="00064605">
          <w:rPr>
            <w:i/>
            <w:spacing w:val="-2"/>
            <w:sz w:val="22"/>
            <w:szCs w:val="22"/>
          </w:rPr>
          <w:t>0</w:t>
        </w:r>
        <w:r w:rsidRPr="00064605">
          <w:rPr>
            <w:i/>
            <w:sz w:val="22"/>
            <w:szCs w:val="22"/>
          </w:rPr>
          <w:t>8</w:t>
        </w:r>
        <w:r w:rsidRPr="00064605">
          <w:rPr>
            <w:i/>
            <w:spacing w:val="1"/>
            <w:sz w:val="22"/>
            <w:szCs w:val="22"/>
          </w:rPr>
          <w:t>/</w:t>
        </w:r>
        <w:r w:rsidRPr="00064605">
          <w:rPr>
            <w:i/>
            <w:sz w:val="22"/>
            <w:szCs w:val="22"/>
          </w:rPr>
          <w:t>0</w:t>
        </w:r>
        <w:r w:rsidRPr="00064605">
          <w:rPr>
            <w:i/>
            <w:spacing w:val="-2"/>
            <w:sz w:val="22"/>
            <w:szCs w:val="22"/>
          </w:rPr>
          <w:t>1</w:t>
        </w:r>
        <w:r w:rsidRPr="00064605">
          <w:rPr>
            <w:i/>
            <w:spacing w:val="1"/>
            <w:sz w:val="22"/>
            <w:szCs w:val="22"/>
          </w:rPr>
          <w:t>/</w:t>
        </w:r>
        <w:r w:rsidRPr="00064605">
          <w:rPr>
            <w:i/>
            <w:sz w:val="22"/>
            <w:szCs w:val="22"/>
          </w:rPr>
          <w:t>3</w:t>
        </w:r>
        <w:r w:rsidRPr="00064605">
          <w:rPr>
            <w:i/>
            <w:spacing w:val="-2"/>
            <w:sz w:val="22"/>
            <w:szCs w:val="22"/>
          </w:rPr>
          <w:t>1</w:t>
        </w:r>
        <w:r w:rsidRPr="00064605">
          <w:rPr>
            <w:i/>
            <w:spacing w:val="1"/>
            <w:sz w:val="22"/>
            <w:szCs w:val="22"/>
          </w:rPr>
          <w:t>/</w:t>
        </w:r>
        <w:r w:rsidRPr="00064605">
          <w:rPr>
            <w:i/>
            <w:sz w:val="22"/>
            <w:szCs w:val="22"/>
          </w:rPr>
          <w:t>1</w:t>
        </w:r>
        <w:r w:rsidRPr="00064605">
          <w:rPr>
            <w:i/>
            <w:spacing w:val="-2"/>
            <w:sz w:val="22"/>
            <w:szCs w:val="22"/>
          </w:rPr>
          <w:t>0</w:t>
        </w:r>
        <w:r w:rsidRPr="00064605">
          <w:rPr>
            <w:i/>
            <w:spacing w:val="1"/>
            <w:sz w:val="22"/>
            <w:szCs w:val="22"/>
          </w:rPr>
          <w:t>-</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es</w:t>
        </w:r>
        <w:r w:rsidRPr="00064605">
          <w:rPr>
            <w:i/>
            <w:spacing w:val="1"/>
            <w:sz w:val="22"/>
            <w:szCs w:val="22"/>
          </w:rPr>
          <w:t>-</w:t>
        </w:r>
        <w:r w:rsidRPr="00064605">
          <w:rPr>
            <w:i/>
            <w:sz w:val="22"/>
            <w:szCs w:val="22"/>
          </w:rPr>
          <w:t>o</w:t>
        </w:r>
        <w:r w:rsidRPr="00064605">
          <w:rPr>
            <w:i/>
            <w:spacing w:val="-1"/>
            <w:sz w:val="22"/>
            <w:szCs w:val="22"/>
          </w:rPr>
          <w:t>f</w:t>
        </w:r>
        <w:r w:rsidRPr="00064605">
          <w:rPr>
            <w:i/>
            <w:spacing w:val="1"/>
            <w:sz w:val="22"/>
            <w:szCs w:val="22"/>
          </w:rPr>
          <w:t>-</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e-</w:t>
        </w:r>
        <w:r w:rsidRPr="00064605">
          <w:rPr>
            <w:i/>
            <w:spacing w:val="-1"/>
            <w:sz w:val="22"/>
            <w:szCs w:val="22"/>
          </w:rPr>
          <w:t>w</w:t>
        </w:r>
        <w:r w:rsidRPr="00064605">
          <w:rPr>
            <w:i/>
            <w:sz w:val="22"/>
            <w:szCs w:val="22"/>
          </w:rPr>
          <w:t>e</w:t>
        </w:r>
        <w:r w:rsidRPr="00064605">
          <w:rPr>
            <w:i/>
            <w:spacing w:val="-2"/>
            <w:sz w:val="22"/>
            <w:szCs w:val="22"/>
          </w:rPr>
          <w:t>b</w:t>
        </w:r>
        <w:r w:rsidRPr="00064605">
          <w:rPr>
            <w:i/>
            <w:sz w:val="22"/>
            <w:szCs w:val="22"/>
          </w:rPr>
          <w:t>-</w:t>
        </w:r>
      </w:hyperlink>
      <w:hyperlink r:id="rId25">
        <w:r w:rsidRPr="00064605">
          <w:rPr>
            <w:i/>
            <w:sz w:val="22"/>
            <w:szCs w:val="22"/>
          </w:rPr>
          <w:t xml:space="preserve"> de</w:t>
        </w:r>
        <w:r w:rsidRPr="00064605">
          <w:rPr>
            <w:i/>
            <w:spacing w:val="1"/>
            <w:sz w:val="22"/>
            <w:szCs w:val="22"/>
          </w:rPr>
          <w:t>si</w:t>
        </w:r>
        <w:r w:rsidRPr="00064605">
          <w:rPr>
            <w:i/>
            <w:spacing w:val="-2"/>
            <w:sz w:val="22"/>
            <w:szCs w:val="22"/>
          </w:rPr>
          <w:t>g</w:t>
        </w:r>
        <w:r w:rsidRPr="00064605">
          <w:rPr>
            <w:i/>
            <w:sz w:val="22"/>
            <w:szCs w:val="22"/>
          </w:rPr>
          <w:t>n</w:t>
        </w:r>
        <w:r w:rsidRPr="00064605">
          <w:rPr>
            <w:i/>
            <w:spacing w:val="-3"/>
            <w:sz w:val="22"/>
            <w:szCs w:val="22"/>
          </w:rPr>
          <w:t>/</w:t>
        </w:r>
        <w:r w:rsidRPr="00064605">
          <w:rPr>
            <w:i/>
            <w:sz w:val="22"/>
            <w:szCs w:val="22"/>
          </w:rPr>
          <w:t>]</w:t>
        </w:r>
      </w:hyperlink>
    </w:p>
    <w:p w:rsidR="002505FC" w:rsidRPr="00064605" w:rsidRDefault="003E2070">
      <w:pPr>
        <w:spacing w:before="1"/>
        <w:ind w:left="1628"/>
        <w:rPr>
          <w:sz w:val="22"/>
          <w:szCs w:val="22"/>
        </w:rPr>
      </w:pPr>
      <w:r w:rsidRPr="00064605">
        <w:rPr>
          <w:rFonts w:eastAsia="Courier New"/>
          <w:sz w:val="22"/>
          <w:szCs w:val="22"/>
        </w:rPr>
        <w:t>o</w:t>
      </w:r>
      <w:r w:rsidRPr="00064605">
        <w:rPr>
          <w:rFonts w:eastAsia="Courier New"/>
          <w:spacing w:val="95"/>
          <w:sz w:val="22"/>
          <w:szCs w:val="22"/>
        </w:rPr>
        <w:t xml:space="preserve"> </w:t>
      </w:r>
      <w:r w:rsidRPr="00064605">
        <w:rPr>
          <w:i/>
          <w:sz w:val="22"/>
          <w:szCs w:val="22"/>
        </w:rPr>
        <w:t>Pr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33"/>
          <w:sz w:val="22"/>
          <w:szCs w:val="22"/>
        </w:rPr>
        <w:t xml:space="preserve"> </w:t>
      </w:r>
      <w:r w:rsidRPr="00064605">
        <w:rPr>
          <w:i/>
          <w:sz w:val="22"/>
          <w:szCs w:val="22"/>
        </w:rPr>
        <w:t xml:space="preserve">of    </w:t>
      </w:r>
      <w:r w:rsidRPr="00064605">
        <w:rPr>
          <w:i/>
          <w:spacing w:val="33"/>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 xml:space="preserve">e    </w:t>
      </w:r>
      <w:r w:rsidRPr="00064605">
        <w:rPr>
          <w:i/>
          <w:spacing w:val="30"/>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 xml:space="preserve">e    </w:t>
      </w:r>
      <w:r w:rsidRPr="00064605">
        <w:rPr>
          <w:i/>
          <w:spacing w:val="32"/>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36"/>
          <w:sz w:val="22"/>
          <w:szCs w:val="22"/>
        </w:rPr>
        <w:t xml:space="preserve"> </w:t>
      </w:r>
      <w:r w:rsidRPr="00064605">
        <w:rPr>
          <w:i/>
          <w:sz w:val="22"/>
          <w:szCs w:val="22"/>
        </w:rPr>
        <w:t xml:space="preserve">–    </w:t>
      </w:r>
      <w:r w:rsidRPr="00064605">
        <w:rPr>
          <w:i/>
          <w:spacing w:val="30"/>
          <w:sz w:val="22"/>
          <w:szCs w:val="22"/>
        </w:rPr>
        <w:t xml:space="preserve"> </w:t>
      </w:r>
      <w:r w:rsidRPr="00064605">
        <w:rPr>
          <w:i/>
          <w:sz w:val="22"/>
          <w:szCs w:val="22"/>
        </w:rPr>
        <w:t>Jona</w:t>
      </w:r>
      <w:r w:rsidRPr="00064605">
        <w:rPr>
          <w:i/>
          <w:spacing w:val="1"/>
          <w:sz w:val="22"/>
          <w:szCs w:val="22"/>
        </w:rPr>
        <w:t>t</w:t>
      </w:r>
      <w:r w:rsidRPr="00064605">
        <w:rPr>
          <w:i/>
          <w:sz w:val="22"/>
          <w:szCs w:val="22"/>
        </w:rPr>
        <w:t xml:space="preserve">han    </w:t>
      </w:r>
      <w:r w:rsidRPr="00064605">
        <w:rPr>
          <w:i/>
          <w:spacing w:val="32"/>
          <w:sz w:val="22"/>
          <w:szCs w:val="22"/>
        </w:rPr>
        <w:t xml:space="preserve"> </w:t>
      </w:r>
      <w:r w:rsidRPr="00064605">
        <w:rPr>
          <w:i/>
          <w:spacing w:val="-2"/>
          <w:sz w:val="22"/>
          <w:szCs w:val="22"/>
        </w:rPr>
        <w:t>S</w:t>
      </w:r>
      <w:r w:rsidRPr="00064605">
        <w:rPr>
          <w:i/>
          <w:spacing w:val="1"/>
          <w:sz w:val="22"/>
          <w:szCs w:val="22"/>
        </w:rPr>
        <w:t>t</w:t>
      </w:r>
      <w:r w:rsidRPr="00064605">
        <w:rPr>
          <w:i/>
          <w:sz w:val="22"/>
          <w:szCs w:val="22"/>
        </w:rPr>
        <w:t xml:space="preserve">ark    </w:t>
      </w:r>
      <w:r w:rsidRPr="00064605">
        <w:rPr>
          <w:i/>
          <w:spacing w:val="32"/>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p>
    <w:p w:rsidR="002505FC" w:rsidRPr="00064605" w:rsidRDefault="0035465C">
      <w:pPr>
        <w:spacing w:line="220" w:lineRule="exact"/>
        <w:ind w:left="1951" w:right="4259"/>
        <w:jc w:val="center"/>
        <w:rPr>
          <w:sz w:val="22"/>
          <w:szCs w:val="22"/>
        </w:rPr>
      </w:pPr>
      <w:hyperlink r:id="rId26">
        <w:r w:rsidR="003E2070" w:rsidRPr="00064605">
          <w:rPr>
            <w:i/>
            <w:sz w:val="22"/>
            <w:szCs w:val="22"/>
          </w:rPr>
          <w:t>h</w:t>
        </w:r>
        <w:r w:rsidR="003E2070" w:rsidRPr="00064605">
          <w:rPr>
            <w:i/>
            <w:spacing w:val="1"/>
            <w:sz w:val="22"/>
            <w:szCs w:val="22"/>
          </w:rPr>
          <w:t>tt</w:t>
        </w:r>
        <w:r w:rsidR="003E2070" w:rsidRPr="00064605">
          <w:rPr>
            <w:i/>
            <w:spacing w:val="-2"/>
            <w:sz w:val="22"/>
            <w:szCs w:val="22"/>
          </w:rPr>
          <w:t>p</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www</w:t>
        </w:r>
        <w:r w:rsidR="003E2070" w:rsidRPr="00064605">
          <w:rPr>
            <w:i/>
            <w:sz w:val="22"/>
            <w:szCs w:val="22"/>
          </w:rPr>
          <w:t>.or</w:t>
        </w:r>
        <w:r w:rsidR="003E2070" w:rsidRPr="00064605">
          <w:rPr>
            <w:i/>
            <w:spacing w:val="-2"/>
            <w:sz w:val="22"/>
            <w:szCs w:val="22"/>
          </w:rPr>
          <w:t>e</w:t>
        </w:r>
        <w:r w:rsidR="003E2070" w:rsidRPr="00064605">
          <w:rPr>
            <w:i/>
            <w:spacing w:val="1"/>
            <w:sz w:val="22"/>
            <w:szCs w:val="22"/>
          </w:rPr>
          <w:t>i</w:t>
        </w:r>
        <w:r w:rsidR="003E2070" w:rsidRPr="00064605">
          <w:rPr>
            <w:i/>
            <w:spacing w:val="-1"/>
            <w:sz w:val="22"/>
            <w:szCs w:val="22"/>
          </w:rPr>
          <w:t>l</w:t>
        </w:r>
        <w:r w:rsidR="003E2070" w:rsidRPr="00064605">
          <w:rPr>
            <w:i/>
            <w:spacing w:val="1"/>
            <w:sz w:val="22"/>
            <w:szCs w:val="22"/>
          </w:rPr>
          <w:t>l</w:t>
        </w:r>
        <w:r w:rsidR="003E2070" w:rsidRPr="00064605">
          <w:rPr>
            <w:i/>
            <w:sz w:val="22"/>
            <w:szCs w:val="22"/>
          </w:rPr>
          <w:t>y</w:t>
        </w:r>
        <w:r w:rsidR="003E2070" w:rsidRPr="00064605">
          <w:rPr>
            <w:i/>
            <w:spacing w:val="-2"/>
            <w:sz w:val="22"/>
            <w:szCs w:val="22"/>
          </w:rPr>
          <w:t>.</w:t>
        </w:r>
        <w:r w:rsidR="003E2070" w:rsidRPr="00064605">
          <w:rPr>
            <w:i/>
            <w:sz w:val="22"/>
            <w:szCs w:val="22"/>
          </w:rPr>
          <w:t>com/p</w:t>
        </w:r>
        <w:r w:rsidR="003E2070" w:rsidRPr="00064605">
          <w:rPr>
            <w:i/>
            <w:spacing w:val="-2"/>
            <w:sz w:val="22"/>
            <w:szCs w:val="22"/>
          </w:rPr>
          <w:t>ub</w:t>
        </w:r>
        <w:r w:rsidR="003E2070" w:rsidRPr="00064605">
          <w:rPr>
            <w:i/>
            <w:spacing w:val="1"/>
            <w:sz w:val="22"/>
            <w:szCs w:val="22"/>
          </w:rPr>
          <w:t>/</w:t>
        </w:r>
        <w:r w:rsidR="003E2070" w:rsidRPr="00064605">
          <w:rPr>
            <w:i/>
            <w:sz w:val="22"/>
            <w:szCs w:val="22"/>
          </w:rPr>
          <w:t>e</w:t>
        </w:r>
        <w:r w:rsidR="003E2070" w:rsidRPr="00064605">
          <w:rPr>
            <w:i/>
            <w:spacing w:val="-1"/>
            <w:sz w:val="22"/>
            <w:szCs w:val="22"/>
          </w:rPr>
          <w:t>/</w:t>
        </w:r>
        <w:r w:rsidR="003E2070" w:rsidRPr="00064605">
          <w:rPr>
            <w:i/>
            <w:sz w:val="22"/>
            <w:szCs w:val="22"/>
          </w:rPr>
          <w:t>214</w:t>
        </w:r>
      </w:hyperlink>
      <w:r w:rsidR="003E2070" w:rsidRPr="00064605">
        <w:rPr>
          <w:i/>
          <w:spacing w:val="-3"/>
          <w:sz w:val="22"/>
          <w:szCs w:val="22"/>
        </w:rPr>
        <w:t>4</w:t>
      </w:r>
      <w:r w:rsidR="003E2070"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2.1.2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z w:val="26"/>
          <w:szCs w:val="26"/>
        </w:rPr>
        <w:t>rfa</w:t>
      </w:r>
      <w:r w:rsidRPr="00064605">
        <w:rPr>
          <w:rFonts w:eastAsia="Cambria"/>
          <w:b/>
          <w:spacing w:val="3"/>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êu cầu phần c</w:t>
      </w:r>
      <w:r w:rsidRPr="00064605">
        <w:rPr>
          <w:rFonts w:eastAsia="Cambria"/>
          <w:spacing w:val="-1"/>
          <w:position w:val="-1"/>
          <w:sz w:val="24"/>
          <w:szCs w:val="24"/>
        </w:rPr>
        <w:t>ứ</w:t>
      </w:r>
      <w:r w:rsidRPr="00064605">
        <w:rPr>
          <w:rFonts w:eastAsia="Cambria"/>
          <w:position w:val="-1"/>
          <w:sz w:val="24"/>
          <w:szCs w:val="24"/>
        </w:rPr>
        <w:t>ng</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ụ</w:t>
      </w:r>
      <w:r w:rsidRPr="00064605">
        <w:rPr>
          <w:rFonts w:eastAsia="Cambria"/>
          <w:spacing w:val="3"/>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án&gt;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5" w:line="220" w:lineRule="exact"/>
        <w:rPr>
          <w:sz w:val="22"/>
          <w:szCs w:val="22"/>
        </w:rPr>
      </w:pPr>
    </w:p>
    <w:p w:rsidR="002505FC" w:rsidRPr="00064605" w:rsidRDefault="003E2070">
      <w:pPr>
        <w:ind w:left="905"/>
        <w:rPr>
          <w:sz w:val="22"/>
          <w:szCs w:val="22"/>
        </w:rPr>
      </w:pPr>
      <w:r w:rsidRPr="00064605">
        <w:rPr>
          <w:sz w:val="22"/>
          <w:szCs w:val="22"/>
        </w:rPr>
        <w:t xml:space="preserve">   </w:t>
      </w:r>
      <w:r w:rsidRPr="00064605">
        <w:rPr>
          <w:spacing w:val="34"/>
          <w:sz w:val="22"/>
          <w:szCs w:val="22"/>
        </w:rPr>
        <w:t xml:space="preserve"> </w:t>
      </w:r>
      <w:r w:rsidRPr="00064605">
        <w:rPr>
          <w:i/>
          <w:sz w:val="22"/>
          <w:szCs w:val="22"/>
        </w:rPr>
        <w:t>S</w:t>
      </w:r>
      <w:r w:rsidRPr="00064605">
        <w:rPr>
          <w:i/>
          <w:spacing w:val="-1"/>
          <w:sz w:val="22"/>
          <w:szCs w:val="22"/>
        </w:rPr>
        <w:t>m</w:t>
      </w:r>
      <w:r w:rsidRPr="00064605">
        <w:rPr>
          <w:i/>
          <w:sz w:val="22"/>
          <w:szCs w:val="22"/>
        </w:rPr>
        <w:t>ar</w:t>
      </w:r>
      <w:r w:rsidRPr="00064605">
        <w:rPr>
          <w:i/>
          <w:spacing w:val="1"/>
          <w:sz w:val="22"/>
          <w:szCs w:val="22"/>
        </w:rPr>
        <w:t>t</w:t>
      </w:r>
      <w:r w:rsidRPr="00064605">
        <w:rPr>
          <w:i/>
          <w:sz w:val="22"/>
          <w:szCs w:val="22"/>
        </w:rPr>
        <w:t>ph</w:t>
      </w:r>
      <w:r w:rsidRPr="00064605">
        <w:rPr>
          <w:i/>
          <w:spacing w:val="-2"/>
          <w:sz w:val="22"/>
          <w:szCs w:val="22"/>
        </w:rPr>
        <w:t>o</w:t>
      </w:r>
      <w:r w:rsidRPr="00064605">
        <w:rPr>
          <w:i/>
          <w:sz w:val="22"/>
          <w:szCs w:val="22"/>
        </w:rPr>
        <w:t>ne w</w:t>
      </w:r>
      <w:r w:rsidRPr="00064605">
        <w:rPr>
          <w:i/>
          <w:spacing w:val="-2"/>
          <w:sz w:val="22"/>
          <w:szCs w:val="22"/>
        </w:rPr>
        <w:t>i</w:t>
      </w:r>
      <w:r w:rsidRPr="00064605">
        <w:rPr>
          <w:i/>
          <w:spacing w:val="1"/>
          <w:sz w:val="22"/>
          <w:szCs w:val="22"/>
        </w:rPr>
        <w:t>t</w:t>
      </w:r>
      <w:r w:rsidRPr="00064605">
        <w:rPr>
          <w:i/>
          <w:sz w:val="22"/>
          <w:szCs w:val="22"/>
        </w:rPr>
        <w:t xml:space="preserve">h </w:t>
      </w:r>
      <w:r w:rsidRPr="00064605">
        <w:rPr>
          <w:i/>
          <w:spacing w:val="-1"/>
          <w:sz w:val="22"/>
          <w:szCs w:val="22"/>
        </w:rPr>
        <w:t>N</w:t>
      </w:r>
      <w:r w:rsidRPr="00064605">
        <w:rPr>
          <w:i/>
          <w:sz w:val="22"/>
          <w:szCs w:val="22"/>
        </w:rPr>
        <w:t>FC</w:t>
      </w:r>
      <w:r w:rsidRPr="00064605">
        <w:rPr>
          <w:i/>
          <w:spacing w:val="-1"/>
          <w:sz w:val="22"/>
          <w:szCs w:val="22"/>
        </w:rPr>
        <w:t xml:space="preserve"> </w:t>
      </w:r>
      <w:r w:rsidRPr="00064605">
        <w:rPr>
          <w:i/>
          <w:sz w:val="22"/>
          <w:szCs w:val="22"/>
        </w:rPr>
        <w:t>s</w:t>
      </w:r>
      <w:r w:rsidRPr="00064605">
        <w:rPr>
          <w:i/>
          <w:spacing w:val="-2"/>
          <w:sz w:val="22"/>
          <w:szCs w:val="22"/>
        </w:rPr>
        <w:t>u</w:t>
      </w:r>
      <w:r w:rsidRPr="00064605">
        <w:rPr>
          <w:i/>
          <w:sz w:val="22"/>
          <w:szCs w:val="22"/>
        </w:rPr>
        <w:t>p</w:t>
      </w:r>
      <w:r w:rsidRPr="00064605">
        <w:rPr>
          <w:i/>
          <w:spacing w:val="-2"/>
          <w:sz w:val="22"/>
          <w:szCs w:val="22"/>
        </w:rPr>
        <w:t>p</w:t>
      </w:r>
      <w:r w:rsidRPr="00064605">
        <w:rPr>
          <w:i/>
          <w:sz w:val="22"/>
          <w:szCs w:val="22"/>
        </w:rPr>
        <w:t>or</w:t>
      </w:r>
      <w:r w:rsidRPr="00064605">
        <w:rPr>
          <w:i/>
          <w:spacing w:val="1"/>
          <w:sz w:val="22"/>
          <w:szCs w:val="22"/>
        </w:rPr>
        <w:t>t</w:t>
      </w:r>
      <w:r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2.1.3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pacing w:val="2"/>
          <w:sz w:val="26"/>
          <w:szCs w:val="26"/>
        </w:rPr>
        <w:t>r</w:t>
      </w:r>
      <w:r w:rsidRPr="00064605">
        <w:rPr>
          <w:rFonts w:eastAsia="Cambria"/>
          <w:b/>
          <w:sz w:val="26"/>
          <w:szCs w:val="26"/>
        </w:rPr>
        <w:t>face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Li</w:t>
      </w:r>
      <w:r w:rsidRPr="00064605">
        <w:rPr>
          <w:rFonts w:eastAsia="Cambria"/>
          <w:sz w:val="24"/>
          <w:szCs w:val="24"/>
        </w:rPr>
        <w:t>ệt kê các</w:t>
      </w:r>
      <w:r w:rsidRPr="00064605">
        <w:rPr>
          <w:rFonts w:eastAsia="Cambria"/>
          <w:spacing w:val="1"/>
          <w:sz w:val="24"/>
          <w:szCs w:val="24"/>
        </w:rPr>
        <w:t xml:space="preserve">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pacing w:val="1"/>
          <w:sz w:val="24"/>
          <w:szCs w:val="24"/>
        </w:rPr>
        <w:t>p</w:t>
      </w:r>
      <w:r w:rsidRPr="00064605">
        <w:rPr>
          <w:rFonts w:eastAsia="Cambria"/>
          <w:sz w:val="24"/>
          <w:szCs w:val="24"/>
        </w:rPr>
        <w:t>hần m</w:t>
      </w:r>
      <w:r w:rsidRPr="00064605">
        <w:rPr>
          <w:rFonts w:eastAsia="Cambria"/>
          <w:spacing w:val="1"/>
          <w:sz w:val="24"/>
          <w:szCs w:val="24"/>
        </w:rPr>
        <w:t>ề</w:t>
      </w:r>
      <w:r w:rsidRPr="00064605">
        <w:rPr>
          <w:rFonts w:eastAsia="Cambria"/>
          <w:sz w:val="24"/>
          <w:szCs w:val="24"/>
        </w:rPr>
        <w:t xml:space="preserve">m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w:t>
      </w:r>
      <w:r w:rsidRPr="00064605">
        <w:rPr>
          <w:rFonts w:eastAsia="Cambria"/>
          <w:spacing w:val="4"/>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w:t>
      </w:r>
      <w:r w:rsidRPr="00064605">
        <w:rPr>
          <w:rFonts w:eastAsia="Cambria"/>
          <w:spacing w:val="2"/>
          <w:sz w:val="24"/>
          <w:szCs w:val="24"/>
        </w:rPr>
        <w:t>b</w:t>
      </w:r>
      <w:r w:rsidRPr="00064605">
        <w:rPr>
          <w:rFonts w:eastAsia="Cambria"/>
          <w:spacing w:val="1"/>
          <w:sz w:val="24"/>
          <w:szCs w:val="24"/>
        </w:rPr>
        <w:t>ả</w:t>
      </w:r>
      <w:r w:rsidRPr="00064605">
        <w:rPr>
          <w:rFonts w:eastAsia="Cambria"/>
          <w:sz w:val="24"/>
          <w:szCs w:val="24"/>
        </w:rPr>
        <w:t>n cũng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k</w:t>
      </w:r>
      <w:r w:rsidRPr="00064605">
        <w:rPr>
          <w:rFonts w:eastAsia="Cambria"/>
          <w:sz w:val="24"/>
          <w:szCs w:val="24"/>
        </w:rPr>
        <w:t>ích th</w:t>
      </w:r>
      <w:r w:rsidRPr="00064605">
        <w:rPr>
          <w:rFonts w:eastAsia="Cambria"/>
          <w:spacing w:val="-1"/>
          <w:sz w:val="24"/>
          <w:szCs w:val="24"/>
        </w:rPr>
        <w:t>ư</w:t>
      </w:r>
      <w:r w:rsidRPr="00064605">
        <w:rPr>
          <w:rFonts w:eastAsia="Cambria"/>
          <w:sz w:val="24"/>
          <w:szCs w:val="24"/>
        </w:rPr>
        <w:t>ớc</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màn hình&gt;</w:t>
      </w:r>
    </w:p>
    <w:p w:rsidR="002505FC" w:rsidRPr="00064605" w:rsidRDefault="003E2070">
      <w:pPr>
        <w:spacing w:before="46"/>
        <w:ind w:left="548"/>
        <w:rPr>
          <w:sz w:val="22"/>
          <w:szCs w:val="22"/>
        </w:rPr>
        <w:sectPr w:rsidR="002505FC" w:rsidRPr="00064605">
          <w:pgSz w:w="11920" w:h="16840"/>
          <w:pgMar w:top="1560" w:right="1020" w:bottom="280" w:left="1440" w:header="0" w:footer="792" w:gutter="0"/>
          <w:cols w:space="720"/>
        </w:sectPr>
      </w:pPr>
      <w:r w:rsidRPr="00064605">
        <w:rPr>
          <w:i/>
          <w:sz w:val="22"/>
          <w:szCs w:val="22"/>
        </w:rPr>
        <w:t>Ví dụ</w:t>
      </w:r>
    </w:p>
    <w:p w:rsidR="002505FC" w:rsidRPr="00064605" w:rsidRDefault="003E2070">
      <w:pPr>
        <w:spacing w:before="65"/>
        <w:ind w:left="905"/>
        <w:rPr>
          <w:sz w:val="22"/>
          <w:szCs w:val="22"/>
        </w:rPr>
      </w:pPr>
      <w:r w:rsidRPr="00064605">
        <w:rPr>
          <w:sz w:val="22"/>
          <w:szCs w:val="22"/>
        </w:rPr>
        <w:lastRenderedPageBreak/>
        <w:t xml:space="preserve">   </w:t>
      </w:r>
      <w:r w:rsidRPr="00064605">
        <w:rPr>
          <w:spacing w:val="34"/>
          <w:sz w:val="22"/>
          <w:szCs w:val="22"/>
        </w:rPr>
        <w:t xml:space="preserve"> </w:t>
      </w:r>
      <w:r w:rsidRPr="00064605">
        <w:rPr>
          <w:i/>
          <w:spacing w:val="-4"/>
          <w:sz w:val="22"/>
          <w:szCs w:val="22"/>
        </w:rPr>
        <w:t>W</w:t>
      </w:r>
      <w:r w:rsidRPr="00064605">
        <w:rPr>
          <w:i/>
          <w:sz w:val="22"/>
          <w:szCs w:val="22"/>
        </w:rPr>
        <w:t>eb</w:t>
      </w:r>
      <w:r w:rsidRPr="00064605">
        <w:rPr>
          <w:i/>
          <w:spacing w:val="41"/>
          <w:sz w:val="22"/>
          <w:szCs w:val="22"/>
        </w:rPr>
        <w:t xml:space="preserve"> </w:t>
      </w:r>
      <w:r w:rsidRPr="00064605">
        <w:rPr>
          <w:i/>
          <w:sz w:val="22"/>
          <w:szCs w:val="22"/>
        </w:rPr>
        <w:t>app</w:t>
      </w:r>
      <w:r w:rsidRPr="00064605">
        <w:rPr>
          <w:i/>
          <w:spacing w:val="1"/>
          <w:sz w:val="22"/>
          <w:szCs w:val="22"/>
        </w:rPr>
        <w:t>li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41"/>
          <w:sz w:val="22"/>
          <w:szCs w:val="22"/>
        </w:rPr>
        <w:t xml:space="preserve"> </w:t>
      </w:r>
      <w:r w:rsidRPr="00064605">
        <w:rPr>
          <w:i/>
          <w:spacing w:val="-1"/>
          <w:sz w:val="22"/>
          <w:szCs w:val="22"/>
        </w:rPr>
        <w:t>w</w:t>
      </w:r>
      <w:r w:rsidRPr="00064605">
        <w:rPr>
          <w:i/>
          <w:sz w:val="22"/>
          <w:szCs w:val="22"/>
        </w:rPr>
        <w:t>ork</w:t>
      </w:r>
      <w:r w:rsidRPr="00064605">
        <w:rPr>
          <w:i/>
          <w:spacing w:val="4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41"/>
          <w:sz w:val="22"/>
          <w:szCs w:val="22"/>
        </w:rPr>
        <w:t xml:space="preserve"> </w:t>
      </w:r>
      <w:r w:rsidRPr="00064605">
        <w:rPr>
          <w:i/>
          <w:sz w:val="22"/>
          <w:szCs w:val="22"/>
        </w:rPr>
        <w:t>Fi</w:t>
      </w:r>
      <w:r w:rsidRPr="00064605">
        <w:rPr>
          <w:i/>
          <w:spacing w:val="1"/>
          <w:sz w:val="22"/>
          <w:szCs w:val="22"/>
        </w:rPr>
        <w:t>r</w:t>
      </w:r>
      <w:r w:rsidRPr="00064605">
        <w:rPr>
          <w:i/>
          <w:spacing w:val="-2"/>
          <w:sz w:val="22"/>
          <w:szCs w:val="22"/>
        </w:rPr>
        <w:t>e</w:t>
      </w:r>
      <w:r w:rsidRPr="00064605">
        <w:rPr>
          <w:i/>
          <w:spacing w:val="1"/>
          <w:sz w:val="22"/>
          <w:szCs w:val="22"/>
        </w:rPr>
        <w:t>f</w:t>
      </w:r>
      <w:r w:rsidRPr="00064605">
        <w:rPr>
          <w:i/>
          <w:sz w:val="22"/>
          <w:szCs w:val="22"/>
        </w:rPr>
        <w:t>ox</w:t>
      </w:r>
      <w:r w:rsidRPr="00064605">
        <w:rPr>
          <w:i/>
          <w:spacing w:val="44"/>
          <w:sz w:val="22"/>
          <w:szCs w:val="22"/>
        </w:rPr>
        <w:t xml:space="preserve"> </w:t>
      </w:r>
      <w:r w:rsidRPr="00064605">
        <w:rPr>
          <w:i/>
          <w:spacing w:val="-2"/>
          <w:sz w:val="22"/>
          <w:szCs w:val="22"/>
        </w:rPr>
        <w:t>(</w:t>
      </w:r>
      <w:r w:rsidRPr="00064605">
        <w:rPr>
          <w:i/>
          <w:sz w:val="22"/>
          <w:szCs w:val="22"/>
        </w:rPr>
        <w:t>v30</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w:t>
      </w:r>
      <w:r w:rsidRPr="00064605">
        <w:rPr>
          <w:i/>
          <w:spacing w:val="-2"/>
          <w:sz w:val="22"/>
          <w:szCs w:val="22"/>
        </w:rPr>
        <w:t>o</w:t>
      </w:r>
      <w:r w:rsidRPr="00064605">
        <w:rPr>
          <w:i/>
          <w:sz w:val="22"/>
          <w:szCs w:val="22"/>
        </w:rPr>
        <w:t>ve</w:t>
      </w:r>
      <w:r w:rsidRPr="00064605">
        <w:rPr>
          <w:i/>
          <w:spacing w:val="-2"/>
          <w:sz w:val="22"/>
          <w:szCs w:val="22"/>
        </w:rPr>
        <w:t>)</w:t>
      </w:r>
      <w:r w:rsidRPr="00064605">
        <w:rPr>
          <w:i/>
          <w:sz w:val="22"/>
          <w:szCs w:val="22"/>
        </w:rPr>
        <w:t>,</w:t>
      </w:r>
      <w:r w:rsidRPr="00064605">
        <w:rPr>
          <w:i/>
          <w:spacing w:val="41"/>
          <w:sz w:val="22"/>
          <w:szCs w:val="22"/>
        </w:rPr>
        <w:t xml:space="preserve"> </w:t>
      </w:r>
      <w:r w:rsidRPr="00064605">
        <w:rPr>
          <w:i/>
          <w:spacing w:val="-1"/>
          <w:sz w:val="22"/>
          <w:szCs w:val="22"/>
        </w:rPr>
        <w:t>C</w:t>
      </w:r>
      <w:r w:rsidRPr="00064605">
        <w:rPr>
          <w:i/>
          <w:sz w:val="22"/>
          <w:szCs w:val="22"/>
        </w:rPr>
        <w:t>hromes</w:t>
      </w:r>
      <w:r w:rsidRPr="00064605">
        <w:rPr>
          <w:i/>
          <w:spacing w:val="41"/>
          <w:sz w:val="22"/>
          <w:szCs w:val="22"/>
        </w:rPr>
        <w:t xml:space="preserve"> </w:t>
      </w:r>
      <w:r w:rsidRPr="00064605">
        <w:rPr>
          <w:i/>
          <w:spacing w:val="-2"/>
          <w:sz w:val="22"/>
          <w:szCs w:val="22"/>
        </w:rPr>
        <w:t>(</w:t>
      </w:r>
      <w:r w:rsidRPr="00064605">
        <w:rPr>
          <w:i/>
          <w:sz w:val="22"/>
          <w:szCs w:val="22"/>
        </w:rPr>
        <w:t>v14</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above</w:t>
      </w:r>
      <w:r w:rsidRPr="00064605">
        <w:rPr>
          <w:i/>
          <w:spacing w:val="-2"/>
          <w:sz w:val="22"/>
          <w:szCs w:val="22"/>
        </w:rPr>
        <w:t>)</w:t>
      </w:r>
      <w:r w:rsidRPr="00064605">
        <w:rPr>
          <w:i/>
          <w:sz w:val="22"/>
          <w:szCs w:val="22"/>
        </w:rPr>
        <w:t>,</w:t>
      </w:r>
      <w:r w:rsidRPr="00064605">
        <w:rPr>
          <w:i/>
          <w:spacing w:val="38"/>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z w:val="22"/>
          <w:szCs w:val="22"/>
        </w:rPr>
        <w:t>net</w:t>
      </w:r>
    </w:p>
    <w:p w:rsidR="002505FC" w:rsidRPr="00064605" w:rsidRDefault="003E2070">
      <w:pPr>
        <w:spacing w:before="1"/>
        <w:ind w:left="1260"/>
        <w:rPr>
          <w:sz w:val="22"/>
          <w:szCs w:val="22"/>
        </w:rPr>
      </w:pPr>
      <w:r w:rsidRPr="00064605">
        <w:rPr>
          <w:i/>
          <w:sz w:val="22"/>
          <w:szCs w:val="22"/>
        </w:rPr>
        <w:t>Exp</w:t>
      </w:r>
      <w:r w:rsidRPr="00064605">
        <w:rPr>
          <w:i/>
          <w:spacing w:val="1"/>
          <w:sz w:val="22"/>
          <w:szCs w:val="22"/>
        </w:rPr>
        <w:t>l</w:t>
      </w:r>
      <w:r w:rsidRPr="00064605">
        <w:rPr>
          <w:i/>
          <w:sz w:val="22"/>
          <w:szCs w:val="22"/>
        </w:rPr>
        <w:t>o</w:t>
      </w:r>
      <w:r w:rsidRPr="00064605">
        <w:rPr>
          <w:i/>
          <w:spacing w:val="-2"/>
          <w:sz w:val="22"/>
          <w:szCs w:val="22"/>
        </w:rPr>
        <w:t>r</w:t>
      </w:r>
      <w:r w:rsidRPr="00064605">
        <w:rPr>
          <w:i/>
          <w:sz w:val="22"/>
          <w:szCs w:val="22"/>
        </w:rPr>
        <w:t>er</w:t>
      </w:r>
      <w:r w:rsidRPr="00064605">
        <w:rPr>
          <w:i/>
          <w:spacing w:val="1"/>
          <w:sz w:val="22"/>
          <w:szCs w:val="22"/>
        </w:rPr>
        <w:t xml:space="preserve"> </w:t>
      </w:r>
      <w:r w:rsidRPr="00064605">
        <w:rPr>
          <w:i/>
          <w:spacing w:val="-2"/>
          <w:sz w:val="22"/>
          <w:szCs w:val="22"/>
        </w:rPr>
        <w:t>(</w:t>
      </w:r>
      <w:r w:rsidRPr="00064605">
        <w:rPr>
          <w:i/>
          <w:sz w:val="22"/>
          <w:szCs w:val="22"/>
        </w:rPr>
        <w:t>v10</w:t>
      </w:r>
      <w:r w:rsidRPr="00064605">
        <w:rPr>
          <w:i/>
          <w:spacing w:val="-2"/>
          <w:sz w:val="22"/>
          <w:szCs w:val="22"/>
        </w:rPr>
        <w:t xml:space="preserve"> </w:t>
      </w:r>
      <w:r w:rsidRPr="00064605">
        <w:rPr>
          <w:i/>
          <w:sz w:val="22"/>
          <w:szCs w:val="22"/>
        </w:rPr>
        <w:t>or ab</w:t>
      </w:r>
      <w:r w:rsidRPr="00064605">
        <w:rPr>
          <w:i/>
          <w:spacing w:val="-2"/>
          <w:sz w:val="22"/>
          <w:szCs w:val="22"/>
        </w:rPr>
        <w:t>o</w:t>
      </w:r>
      <w:r w:rsidRPr="00064605">
        <w:rPr>
          <w:i/>
          <w:sz w:val="22"/>
          <w:szCs w:val="22"/>
        </w:rPr>
        <w:t>ve)</w:t>
      </w:r>
      <w:r w:rsidRPr="00064605">
        <w:rPr>
          <w:i/>
          <w:spacing w:val="-1"/>
          <w:sz w:val="22"/>
          <w:szCs w:val="22"/>
        </w:rPr>
        <w:t xml:space="preserve"> </w:t>
      </w:r>
      <w:r w:rsidRPr="00064605">
        <w:rPr>
          <w:i/>
          <w:sz w:val="22"/>
          <w:szCs w:val="22"/>
        </w:rPr>
        <w:t>b</w:t>
      </w:r>
      <w:r w:rsidRPr="00064605">
        <w:rPr>
          <w:i/>
          <w:spacing w:val="-2"/>
          <w:sz w:val="22"/>
          <w:szCs w:val="22"/>
        </w:rPr>
        <w:t>r</w:t>
      </w:r>
      <w:r w:rsidRPr="00064605">
        <w:rPr>
          <w:i/>
          <w:sz w:val="22"/>
          <w:szCs w:val="22"/>
        </w:rPr>
        <w:t>o</w:t>
      </w:r>
      <w:r w:rsidRPr="00064605">
        <w:rPr>
          <w:i/>
          <w:spacing w:val="-1"/>
          <w:sz w:val="22"/>
          <w:szCs w:val="22"/>
        </w:rPr>
        <w:t>w</w:t>
      </w:r>
      <w:r w:rsidRPr="00064605">
        <w:rPr>
          <w:i/>
          <w:sz w:val="22"/>
          <w:szCs w:val="22"/>
        </w:rPr>
        <w:t>s</w:t>
      </w:r>
      <w:r w:rsidRPr="00064605">
        <w:rPr>
          <w:i/>
          <w:spacing w:val="1"/>
          <w:sz w:val="22"/>
          <w:szCs w:val="22"/>
        </w:rPr>
        <w:t>e</w:t>
      </w:r>
      <w:r w:rsidRPr="00064605">
        <w:rPr>
          <w:i/>
          <w:sz w:val="22"/>
          <w:szCs w:val="22"/>
        </w:rPr>
        <w:t>.</w:t>
      </w:r>
    </w:p>
    <w:p w:rsidR="002505FC" w:rsidRPr="00064605" w:rsidRDefault="003E2070">
      <w:pPr>
        <w:spacing w:line="260" w:lineRule="exact"/>
        <w:ind w:left="905"/>
        <w:rPr>
          <w:sz w:val="22"/>
          <w:szCs w:val="22"/>
        </w:rPr>
      </w:pPr>
      <w:r w:rsidRPr="00064605">
        <w:rPr>
          <w:position w:val="-1"/>
          <w:sz w:val="22"/>
          <w:szCs w:val="22"/>
        </w:rPr>
        <w:t xml:space="preserve">   </w:t>
      </w:r>
      <w:r w:rsidRPr="00064605">
        <w:rPr>
          <w:spacing w:val="34"/>
          <w:position w:val="-1"/>
          <w:sz w:val="22"/>
          <w:szCs w:val="22"/>
        </w:rPr>
        <w:t xml:space="preserve"> </w:t>
      </w:r>
      <w:r w:rsidRPr="00064605">
        <w:rPr>
          <w:i/>
          <w:spacing w:val="1"/>
          <w:position w:val="-1"/>
          <w:sz w:val="22"/>
          <w:szCs w:val="22"/>
        </w:rPr>
        <w:t>M</w:t>
      </w:r>
      <w:r w:rsidRPr="00064605">
        <w:rPr>
          <w:i/>
          <w:position w:val="-1"/>
          <w:sz w:val="22"/>
          <w:szCs w:val="22"/>
        </w:rPr>
        <w:t>ob</w:t>
      </w:r>
      <w:r w:rsidRPr="00064605">
        <w:rPr>
          <w:i/>
          <w:spacing w:val="-1"/>
          <w:position w:val="-1"/>
          <w:sz w:val="22"/>
          <w:szCs w:val="22"/>
        </w:rPr>
        <w:t>i</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position w:val="-1"/>
          <w:sz w:val="22"/>
          <w:szCs w:val="22"/>
        </w:rPr>
        <w:t>app</w:t>
      </w:r>
      <w:r w:rsidRPr="00064605">
        <w:rPr>
          <w:i/>
          <w:spacing w:val="-1"/>
          <w:position w:val="-1"/>
          <w:sz w:val="22"/>
          <w:szCs w:val="22"/>
        </w:rPr>
        <w:t>l</w:t>
      </w:r>
      <w:r w:rsidRPr="00064605">
        <w:rPr>
          <w:i/>
          <w:spacing w:val="1"/>
          <w:position w:val="-1"/>
          <w:sz w:val="22"/>
          <w:szCs w:val="22"/>
        </w:rPr>
        <w:t>i</w:t>
      </w:r>
      <w:r w:rsidRPr="00064605">
        <w:rPr>
          <w:i/>
          <w:position w:val="-1"/>
          <w:sz w:val="22"/>
          <w:szCs w:val="22"/>
        </w:rPr>
        <w:t>c</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r w:rsidRPr="00064605">
        <w:rPr>
          <w:i/>
          <w:spacing w:val="1"/>
          <w:position w:val="-1"/>
          <w:sz w:val="22"/>
          <w:szCs w:val="22"/>
        </w:rPr>
        <w:t xml:space="preserve"> </w:t>
      </w:r>
      <w:r w:rsidRPr="00064605">
        <w:rPr>
          <w:i/>
          <w:spacing w:val="-3"/>
          <w:position w:val="-1"/>
          <w:sz w:val="22"/>
          <w:szCs w:val="22"/>
        </w:rPr>
        <w:t>A</w:t>
      </w:r>
      <w:r w:rsidRPr="00064605">
        <w:rPr>
          <w:i/>
          <w:position w:val="-1"/>
          <w:sz w:val="22"/>
          <w:szCs w:val="22"/>
        </w:rPr>
        <w:t>ndr</w:t>
      </w:r>
      <w:r w:rsidRPr="00064605">
        <w:rPr>
          <w:i/>
          <w:spacing w:val="-2"/>
          <w:position w:val="-1"/>
          <w:sz w:val="22"/>
          <w:szCs w:val="22"/>
        </w:rPr>
        <w:t>o</w:t>
      </w:r>
      <w:r w:rsidRPr="00064605">
        <w:rPr>
          <w:i/>
          <w:spacing w:val="-1"/>
          <w:position w:val="-1"/>
          <w:sz w:val="22"/>
          <w:szCs w:val="22"/>
        </w:rPr>
        <w:t>i</w:t>
      </w:r>
      <w:r w:rsidRPr="00064605">
        <w:rPr>
          <w:i/>
          <w:position w:val="-1"/>
          <w:sz w:val="22"/>
          <w:szCs w:val="22"/>
        </w:rPr>
        <w:t>d ope</w:t>
      </w:r>
      <w:r w:rsidRPr="00064605">
        <w:rPr>
          <w:i/>
          <w:spacing w:val="1"/>
          <w:position w:val="-1"/>
          <w:sz w:val="22"/>
          <w:szCs w:val="22"/>
        </w:rPr>
        <w:t>r</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ng 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1"/>
          <w:position w:val="-1"/>
          <w:sz w:val="22"/>
          <w:szCs w:val="22"/>
        </w:rPr>
        <w:t xml:space="preserve"> </w:t>
      </w:r>
      <w:r w:rsidRPr="00064605">
        <w:rPr>
          <w:i/>
          <w:spacing w:val="-2"/>
          <w:position w:val="-1"/>
          <w:sz w:val="22"/>
          <w:szCs w:val="22"/>
        </w:rPr>
        <w:t>(</w:t>
      </w:r>
      <w:r w:rsidRPr="00064605">
        <w:rPr>
          <w:i/>
          <w:position w:val="-1"/>
          <w:sz w:val="22"/>
          <w:szCs w:val="22"/>
        </w:rPr>
        <w:t xml:space="preserve">v 4.0 </w:t>
      </w:r>
      <w:r w:rsidRPr="00064605">
        <w:rPr>
          <w:i/>
          <w:spacing w:val="-2"/>
          <w:position w:val="-1"/>
          <w:sz w:val="22"/>
          <w:szCs w:val="22"/>
        </w:rPr>
        <w:t>o</w:t>
      </w:r>
      <w:r w:rsidRPr="00064605">
        <w:rPr>
          <w:i/>
          <w:position w:val="-1"/>
          <w:sz w:val="22"/>
          <w:szCs w:val="22"/>
        </w:rPr>
        <w:t>r abo</w:t>
      </w:r>
      <w:r w:rsidRPr="00064605">
        <w:rPr>
          <w:i/>
          <w:spacing w:val="-2"/>
          <w:position w:val="-1"/>
          <w:sz w:val="22"/>
          <w:szCs w:val="22"/>
        </w:rPr>
        <w:t>v</w:t>
      </w:r>
      <w:r w:rsidRPr="00064605">
        <w:rPr>
          <w:i/>
          <w:position w:val="-1"/>
          <w:sz w:val="22"/>
          <w:szCs w:val="22"/>
        </w:rPr>
        <w:t>e</w:t>
      </w:r>
      <w:r w:rsidRPr="00064605">
        <w:rPr>
          <w:i/>
          <w:spacing w:val="-1"/>
          <w:position w:val="-1"/>
          <w:sz w:val="22"/>
          <w:szCs w:val="22"/>
        </w:rPr>
        <w:t>)</w:t>
      </w:r>
      <w:r w:rsidRPr="00064605">
        <w:rPr>
          <w:i/>
          <w:position w:val="-1"/>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2.1.4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m</w:t>
      </w:r>
      <w:r w:rsidRPr="00064605">
        <w:rPr>
          <w:rFonts w:eastAsia="Cambria"/>
          <w:b/>
          <w:sz w:val="26"/>
          <w:szCs w:val="26"/>
        </w:rPr>
        <w:t>m</w:t>
      </w:r>
      <w:r w:rsidRPr="00064605">
        <w:rPr>
          <w:rFonts w:eastAsia="Cambria"/>
          <w:b/>
          <w:spacing w:val="1"/>
          <w:sz w:val="26"/>
          <w:szCs w:val="26"/>
        </w:rPr>
        <w:t>u</w:t>
      </w:r>
      <w:r w:rsidRPr="00064605">
        <w:rPr>
          <w:rFonts w:eastAsia="Cambria"/>
          <w:b/>
          <w:sz w:val="26"/>
          <w:szCs w:val="26"/>
        </w:rPr>
        <w:t>nic</w:t>
      </w:r>
      <w:r w:rsidRPr="00064605">
        <w:rPr>
          <w:rFonts w:eastAsia="Cambria"/>
          <w:b/>
          <w:spacing w:val="1"/>
          <w:sz w:val="26"/>
          <w:szCs w:val="26"/>
        </w:rPr>
        <w:t>a</w:t>
      </w:r>
      <w:r w:rsidRPr="00064605">
        <w:rPr>
          <w:rFonts w:eastAsia="Cambria"/>
          <w:b/>
          <w:spacing w:val="-1"/>
          <w:sz w:val="26"/>
          <w:szCs w:val="26"/>
        </w:rPr>
        <w:t>t</w:t>
      </w:r>
      <w:r w:rsidRPr="00064605">
        <w:rPr>
          <w:rFonts w:eastAsia="Cambria"/>
          <w:b/>
          <w:spacing w:val="2"/>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7"/>
          <w:sz w:val="26"/>
          <w:szCs w:val="26"/>
        </w:rPr>
        <w:t xml:space="preserve"> </w:t>
      </w:r>
      <w:r w:rsidRPr="00064605">
        <w:rPr>
          <w:rFonts w:eastAsia="Cambria"/>
          <w:b/>
          <w:sz w:val="26"/>
          <w:szCs w:val="26"/>
        </w:rPr>
        <w:t>Pr</w:t>
      </w:r>
      <w:r w:rsidRPr="00064605">
        <w:rPr>
          <w:rFonts w:eastAsia="Cambria"/>
          <w:b/>
          <w:spacing w:val="1"/>
          <w:sz w:val="26"/>
          <w:szCs w:val="26"/>
        </w:rPr>
        <w:t>o</w:t>
      </w:r>
      <w:r w:rsidRPr="00064605">
        <w:rPr>
          <w:rFonts w:eastAsia="Cambria"/>
          <w:b/>
          <w:spacing w:val="-1"/>
          <w:sz w:val="26"/>
          <w:szCs w:val="26"/>
        </w:rPr>
        <w:t>to</w:t>
      </w:r>
      <w:r w:rsidRPr="00064605">
        <w:rPr>
          <w:rFonts w:eastAsia="Cambria"/>
          <w:b/>
          <w:spacing w:val="3"/>
          <w:sz w:val="26"/>
          <w:szCs w:val="26"/>
        </w:rPr>
        <w:t>c</w:t>
      </w:r>
      <w:r w:rsidRPr="00064605">
        <w:rPr>
          <w:rFonts w:eastAsia="Cambria"/>
          <w:b/>
          <w:spacing w:val="-1"/>
          <w:sz w:val="26"/>
          <w:szCs w:val="26"/>
        </w:rPr>
        <w:t>o</w:t>
      </w:r>
      <w:r w:rsidRPr="00064605">
        <w:rPr>
          <w:rFonts w:eastAsia="Cambria"/>
          <w:b/>
          <w:sz w:val="26"/>
          <w:szCs w:val="26"/>
        </w:rPr>
        <w:t>l</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position w:val="-1"/>
          <w:sz w:val="24"/>
          <w:szCs w:val="24"/>
        </w:rPr>
        <w:t xml:space="preserve">Yêu cầu </w:t>
      </w:r>
      <w:r w:rsidRPr="00064605">
        <w:rPr>
          <w:rFonts w:eastAsia="Cambria"/>
          <w:spacing w:val="-1"/>
          <w:position w:val="-1"/>
          <w:sz w:val="24"/>
          <w:szCs w:val="24"/>
        </w:rPr>
        <w:t>v</w:t>
      </w:r>
      <w:r w:rsidRPr="00064605">
        <w:rPr>
          <w:rFonts w:eastAsia="Cambria"/>
          <w:position w:val="-1"/>
          <w:sz w:val="24"/>
          <w:szCs w:val="24"/>
        </w:rPr>
        <w:t xml:space="preserve">ề </w:t>
      </w:r>
      <w:r w:rsidRPr="00064605">
        <w:rPr>
          <w:rFonts w:eastAsia="Cambria"/>
          <w:spacing w:val="-1"/>
          <w:position w:val="-1"/>
          <w:sz w:val="24"/>
          <w:szCs w:val="24"/>
        </w:rPr>
        <w:t>g</w:t>
      </w:r>
      <w:r w:rsidRPr="00064605">
        <w:rPr>
          <w:rFonts w:eastAsia="Cambria"/>
          <w:position w:val="-1"/>
          <w:sz w:val="24"/>
          <w:szCs w:val="24"/>
        </w:rPr>
        <w:t>i</w:t>
      </w:r>
      <w:r w:rsidRPr="00064605">
        <w:rPr>
          <w:rFonts w:eastAsia="Cambria"/>
          <w:spacing w:val="1"/>
          <w:position w:val="-1"/>
          <w:sz w:val="24"/>
          <w:szCs w:val="24"/>
        </w:rPr>
        <w:t>a</w:t>
      </w:r>
      <w:r w:rsidRPr="00064605">
        <w:rPr>
          <w:rFonts w:eastAsia="Cambria"/>
          <w:position w:val="-1"/>
          <w:sz w:val="24"/>
          <w:szCs w:val="24"/>
        </w:rPr>
        <w:t>o t</w:t>
      </w:r>
      <w:r w:rsidRPr="00064605">
        <w:rPr>
          <w:rFonts w:eastAsia="Cambria"/>
          <w:spacing w:val="1"/>
          <w:position w:val="-1"/>
          <w:sz w:val="24"/>
          <w:szCs w:val="24"/>
        </w:rPr>
        <w:t>i</w:t>
      </w:r>
      <w:r w:rsidRPr="00064605">
        <w:rPr>
          <w:rFonts w:eastAsia="Cambria"/>
          <w:position w:val="-1"/>
          <w:sz w:val="24"/>
          <w:szCs w:val="24"/>
        </w:rPr>
        <w:t>ếp</w:t>
      </w:r>
      <w:r w:rsidRPr="00064605">
        <w:rPr>
          <w:rFonts w:eastAsia="Cambria"/>
          <w:spacing w:val="1"/>
          <w:position w:val="-1"/>
          <w:sz w:val="24"/>
          <w:szCs w:val="24"/>
        </w:rPr>
        <w:t xml:space="preserve"> </w:t>
      </w:r>
      <w:r w:rsidRPr="00064605">
        <w:rPr>
          <w:rFonts w:eastAsia="Cambria"/>
          <w:spacing w:val="-1"/>
          <w:position w:val="-1"/>
          <w:sz w:val="24"/>
          <w:szCs w:val="24"/>
        </w:rPr>
        <w:t>g</w:t>
      </w:r>
      <w:r w:rsidRPr="00064605">
        <w:rPr>
          <w:rFonts w:eastAsia="Cambria"/>
          <w:spacing w:val="1"/>
          <w:position w:val="-1"/>
          <w:sz w:val="24"/>
          <w:szCs w:val="24"/>
        </w:rPr>
        <w:t>i</w:t>
      </w:r>
      <w:r w:rsidRPr="00064605">
        <w:rPr>
          <w:rFonts w:eastAsia="Cambria"/>
          <w:spacing w:val="-1"/>
          <w:position w:val="-1"/>
          <w:sz w:val="24"/>
          <w:szCs w:val="24"/>
        </w:rPr>
        <w:t>ữ</w:t>
      </w:r>
      <w:r w:rsidRPr="00064605">
        <w:rPr>
          <w:rFonts w:eastAsia="Cambria"/>
          <w:position w:val="-1"/>
          <w:sz w:val="24"/>
          <w:szCs w:val="24"/>
        </w:rPr>
        <w:t xml:space="preserve">a các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1"/>
          <w:position w:val="-1"/>
          <w:sz w:val="24"/>
          <w:szCs w:val="24"/>
        </w:rPr>
        <w:t>d</w:t>
      </w:r>
      <w:r w:rsidRPr="00064605">
        <w:rPr>
          <w:rFonts w:eastAsia="Cambria"/>
          <w:position w:val="-1"/>
          <w:sz w:val="24"/>
          <w:szCs w:val="24"/>
        </w:rPr>
        <w:t>ụng&gt;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ind w:left="868" w:right="294"/>
        <w:jc w:val="center"/>
        <w:rPr>
          <w:sz w:val="22"/>
          <w:szCs w:val="22"/>
        </w:rPr>
      </w:pPr>
      <w:r w:rsidRPr="00064605">
        <w:rPr>
          <w:sz w:val="22"/>
          <w:szCs w:val="22"/>
        </w:rPr>
        <w:t xml:space="preserve">   </w:t>
      </w:r>
      <w:r w:rsidRPr="00064605">
        <w:rPr>
          <w:spacing w:val="34"/>
          <w:sz w:val="22"/>
          <w:szCs w:val="22"/>
        </w:rPr>
        <w:t xml:space="preserve"> </w:t>
      </w: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H</w:t>
      </w:r>
      <w:r w:rsidRPr="00064605">
        <w:rPr>
          <w:i/>
          <w:sz w:val="22"/>
          <w:szCs w:val="22"/>
        </w:rPr>
        <w:t>T</w:t>
      </w:r>
      <w:r w:rsidRPr="00064605">
        <w:rPr>
          <w:i/>
          <w:spacing w:val="-1"/>
          <w:sz w:val="22"/>
          <w:szCs w:val="22"/>
        </w:rPr>
        <w:t>T</w:t>
      </w:r>
      <w:r w:rsidRPr="00064605">
        <w:rPr>
          <w:i/>
          <w:sz w:val="22"/>
          <w:szCs w:val="22"/>
        </w:rPr>
        <w:t>P pr</w:t>
      </w:r>
      <w:r w:rsidRPr="00064605">
        <w:rPr>
          <w:i/>
          <w:spacing w:val="-2"/>
          <w:sz w:val="22"/>
          <w:szCs w:val="22"/>
        </w:rPr>
        <w:t>o</w:t>
      </w:r>
      <w:r w:rsidRPr="00064605">
        <w:rPr>
          <w:i/>
          <w:spacing w:val="1"/>
          <w:sz w:val="22"/>
          <w:szCs w:val="22"/>
        </w:rPr>
        <w:t>t</w:t>
      </w:r>
      <w:r w:rsidRPr="00064605">
        <w:rPr>
          <w:i/>
          <w:sz w:val="22"/>
          <w:szCs w:val="22"/>
        </w:rPr>
        <w:t>oc</w:t>
      </w:r>
      <w:r w:rsidRPr="00064605">
        <w:rPr>
          <w:i/>
          <w:spacing w:val="-2"/>
          <w:sz w:val="22"/>
          <w:szCs w:val="22"/>
        </w:rPr>
        <w:t>o</w:t>
      </w:r>
      <w:r w:rsidRPr="00064605">
        <w:rPr>
          <w:i/>
          <w:sz w:val="22"/>
          <w:szCs w:val="22"/>
        </w:rPr>
        <w:t>l</w:t>
      </w:r>
      <w:r w:rsidRPr="00064605">
        <w:rPr>
          <w:i/>
          <w:spacing w:val="2"/>
          <w:sz w:val="22"/>
          <w:szCs w:val="22"/>
        </w:rPr>
        <w:t xml:space="preserve"> </w:t>
      </w:r>
      <w:r w:rsidRPr="00064605">
        <w:rPr>
          <w:i/>
          <w:sz w:val="22"/>
          <w:szCs w:val="22"/>
        </w:rPr>
        <w:t>1.1</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un</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w:t>
      </w:r>
      <w:r w:rsidRPr="00064605">
        <w:rPr>
          <w:i/>
          <w:spacing w:val="-2"/>
          <w:sz w:val="22"/>
          <w:szCs w:val="22"/>
        </w:rPr>
        <w:t xml:space="preserve"> </w:t>
      </w:r>
      <w:r w:rsidRPr="00064605">
        <w:rPr>
          <w:i/>
          <w:spacing w:val="-1"/>
          <w:sz w:val="22"/>
          <w:szCs w:val="22"/>
        </w:rPr>
        <w:t>w</w:t>
      </w:r>
      <w:r w:rsidRPr="00064605">
        <w:rPr>
          <w:i/>
          <w:sz w:val="22"/>
          <w:szCs w:val="22"/>
        </w:rPr>
        <w:t>eb b</w:t>
      </w:r>
      <w:r w:rsidRPr="00064605">
        <w:rPr>
          <w:i/>
          <w:spacing w:val="2"/>
          <w:sz w:val="22"/>
          <w:szCs w:val="22"/>
        </w:rPr>
        <w:t>r</w:t>
      </w:r>
      <w:r w:rsidRPr="00064605">
        <w:rPr>
          <w:i/>
          <w:sz w:val="22"/>
          <w:szCs w:val="22"/>
        </w:rPr>
        <w:t>o</w:t>
      </w:r>
      <w:r w:rsidRPr="00064605">
        <w:rPr>
          <w:i/>
          <w:spacing w:val="-1"/>
          <w:sz w:val="22"/>
          <w:szCs w:val="22"/>
        </w:rPr>
        <w:t>w</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t</w:t>
      </w:r>
      <w:r w:rsidRPr="00064605">
        <w:rPr>
          <w:i/>
          <w:spacing w:val="-2"/>
          <w:sz w:val="22"/>
          <w:szCs w:val="22"/>
        </w:rPr>
        <w:t>h</w:t>
      </w:r>
      <w:r w:rsidRPr="00064605">
        <w:rPr>
          <w:i/>
          <w:sz w:val="22"/>
          <w:szCs w:val="22"/>
        </w:rPr>
        <w:t xml:space="preserve">e web </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v</w:t>
      </w:r>
      <w:r w:rsidRPr="00064605">
        <w:rPr>
          <w:i/>
          <w:spacing w:val="-2"/>
          <w:sz w:val="22"/>
          <w:szCs w:val="22"/>
        </w:rPr>
        <w:t>e</w:t>
      </w:r>
      <w:r w:rsidRPr="00064605">
        <w:rPr>
          <w:i/>
          <w:sz w:val="22"/>
          <w:szCs w:val="22"/>
        </w:rPr>
        <w:t>r.</w:t>
      </w:r>
    </w:p>
    <w:p w:rsidR="002505FC" w:rsidRPr="00064605" w:rsidRDefault="002505FC">
      <w:pPr>
        <w:spacing w:before="5"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Sys</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m Ov</w:t>
      </w:r>
      <w:r w:rsidRPr="00064605">
        <w:rPr>
          <w:rFonts w:eastAsia="Cambria"/>
          <w:b/>
          <w:spacing w:val="-1"/>
          <w:sz w:val="28"/>
          <w:szCs w:val="28"/>
        </w:rPr>
        <w:t>e</w:t>
      </w:r>
      <w:r w:rsidRPr="00064605">
        <w:rPr>
          <w:rFonts w:eastAsia="Cambria"/>
          <w:b/>
          <w:sz w:val="28"/>
          <w:szCs w:val="28"/>
        </w:rPr>
        <w:t>rview</w:t>
      </w:r>
      <w:r w:rsidRPr="00064605">
        <w:rPr>
          <w:rFonts w:eastAsia="Cambria"/>
          <w:b/>
          <w:spacing w:val="-5"/>
          <w:sz w:val="28"/>
          <w:szCs w:val="28"/>
        </w:rPr>
        <w:t xml:space="preserve"> </w:t>
      </w:r>
      <w:r w:rsidRPr="00064605">
        <w:rPr>
          <w:rFonts w:eastAsia="Cambria"/>
          <w:b/>
          <w:sz w:val="28"/>
          <w:szCs w:val="28"/>
        </w:rPr>
        <w:t xml:space="preserve">Use </w:t>
      </w:r>
      <w:r w:rsidRPr="00064605">
        <w:rPr>
          <w:rFonts w:eastAsia="Cambria"/>
          <w:b/>
          <w:spacing w:val="-2"/>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Ov</w:t>
      </w:r>
      <w:r w:rsidRPr="00064605">
        <w:rPr>
          <w:rFonts w:eastAsia="Cambria"/>
          <w:sz w:val="24"/>
          <w:szCs w:val="24"/>
        </w:rPr>
        <w:t>erall Use case</w:t>
      </w:r>
      <w:r w:rsidRPr="00064605">
        <w:rPr>
          <w:rFonts w:eastAsia="Cambria"/>
          <w:spacing w:val="1"/>
          <w:sz w:val="24"/>
          <w:szCs w:val="24"/>
        </w:rPr>
        <w:t xml:space="preserve"> c</w:t>
      </w:r>
      <w:r w:rsidRPr="00064605">
        <w:rPr>
          <w:rFonts w:eastAsia="Cambria"/>
          <w:sz w:val="24"/>
          <w:szCs w:val="24"/>
        </w:rPr>
        <w:t>ủa hệ thống: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w:t>
      </w:r>
      <w:r w:rsidRPr="00064605">
        <w:rPr>
          <w:rFonts w:eastAsia="Cambria"/>
          <w:spacing w:val="2"/>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z w:val="24"/>
          <w:szCs w:val="24"/>
        </w:rPr>
        <w:t xml:space="preserve">ụng bộ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phù </w:t>
      </w:r>
      <w:r w:rsidRPr="00064605">
        <w:rPr>
          <w:rFonts w:eastAsia="Cambria"/>
          <w:spacing w:val="-1"/>
          <w:sz w:val="24"/>
          <w:szCs w:val="24"/>
        </w:rPr>
        <w:t>h</w:t>
      </w:r>
      <w:r w:rsidRPr="00064605">
        <w:rPr>
          <w:rFonts w:eastAsia="Cambria"/>
          <w:spacing w:val="3"/>
          <w:sz w:val="24"/>
          <w:szCs w:val="24"/>
        </w:rPr>
        <w:t>ợ</w:t>
      </w:r>
      <w:r w:rsidRPr="00064605">
        <w:rPr>
          <w:rFonts w:eastAsia="Cambria"/>
          <w:sz w:val="24"/>
          <w:szCs w:val="24"/>
        </w:rPr>
        <w:t>p</w:t>
      </w:r>
      <w:r w:rsidRPr="00064605">
        <w:rPr>
          <w:rFonts w:eastAsia="Cambria"/>
          <w:spacing w:val="1"/>
          <w:sz w:val="24"/>
          <w:szCs w:val="24"/>
        </w:rPr>
        <w:t xml:space="preserve"> </w:t>
      </w:r>
      <w:r w:rsidRPr="00064605">
        <w:rPr>
          <w:rFonts w:eastAsia="Cambria"/>
          <w:sz w:val="24"/>
          <w:szCs w:val="24"/>
        </w:rPr>
        <w:t>ý</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ng</w:t>
      </w:r>
      <w:r w:rsidRPr="00064605">
        <w:rPr>
          <w:rFonts w:eastAsia="Cambria"/>
          <w:spacing w:val="-1"/>
          <w:position w:val="-1"/>
          <w:sz w:val="24"/>
          <w:szCs w:val="24"/>
        </w:rPr>
        <w:t>h</w:t>
      </w:r>
      <w:r w:rsidRPr="00064605">
        <w:rPr>
          <w:rFonts w:eastAsia="Cambria"/>
          <w:position w:val="-1"/>
          <w:sz w:val="24"/>
          <w:szCs w:val="24"/>
        </w:rPr>
        <w:t>ĩa</w:t>
      </w:r>
      <w:r w:rsidRPr="00064605">
        <w:rPr>
          <w:rFonts w:eastAsia="Cambria"/>
          <w:spacing w:val="1"/>
          <w:position w:val="-1"/>
          <w:sz w:val="24"/>
          <w:szCs w:val="24"/>
        </w:rPr>
        <w:t xml:space="preserve"> </w:t>
      </w:r>
      <w:r w:rsidRPr="00064605">
        <w:rPr>
          <w:rFonts w:eastAsia="Cambria"/>
          <w:spacing w:val="-1"/>
          <w:position w:val="-1"/>
          <w:sz w:val="24"/>
          <w:szCs w:val="24"/>
        </w:rPr>
        <w:t>v</w:t>
      </w:r>
      <w:r w:rsidRPr="00064605">
        <w:rPr>
          <w:rFonts w:eastAsia="Cambria"/>
          <w:position w:val="-1"/>
          <w:sz w:val="24"/>
          <w:szCs w:val="24"/>
        </w:rPr>
        <w:t xml:space="preserve">à </w:t>
      </w:r>
      <w:r w:rsidRPr="00064605">
        <w:rPr>
          <w:rFonts w:eastAsia="Cambria"/>
          <w:spacing w:val="1"/>
          <w:position w:val="-1"/>
          <w:sz w:val="24"/>
          <w:szCs w:val="24"/>
        </w:rPr>
        <w:t>p</w:t>
      </w:r>
      <w:r w:rsidRPr="00064605">
        <w:rPr>
          <w:rFonts w:eastAsia="Cambria"/>
          <w:position w:val="-1"/>
          <w:sz w:val="24"/>
          <w:szCs w:val="24"/>
        </w:rPr>
        <w:t>hiên</w:t>
      </w:r>
      <w:r w:rsidRPr="00064605">
        <w:rPr>
          <w:rFonts w:eastAsia="Cambria"/>
          <w:spacing w:val="1"/>
          <w:position w:val="-1"/>
          <w:sz w:val="24"/>
          <w:szCs w:val="24"/>
        </w:rPr>
        <w:t xml:space="preserve"> </w:t>
      </w:r>
      <w:r w:rsidRPr="00064605">
        <w:rPr>
          <w:rFonts w:eastAsia="Cambria"/>
          <w:spacing w:val="2"/>
          <w:position w:val="-1"/>
          <w:sz w:val="24"/>
          <w:szCs w:val="24"/>
        </w:rPr>
        <w:t>b</w:t>
      </w:r>
      <w:r w:rsidRPr="00064605">
        <w:rPr>
          <w:rFonts w:eastAsia="Cambria"/>
          <w:position w:val="-1"/>
          <w:sz w:val="24"/>
          <w:szCs w:val="24"/>
        </w:rPr>
        <w:t xml:space="preserve">ản </w:t>
      </w:r>
      <w:r w:rsidRPr="00064605">
        <w:rPr>
          <w:rFonts w:eastAsia="Cambria"/>
          <w:spacing w:val="-1"/>
          <w:position w:val="-1"/>
          <w:sz w:val="24"/>
          <w:szCs w:val="24"/>
        </w:rPr>
        <w:t>UM</w:t>
      </w:r>
      <w:r w:rsidRPr="00064605">
        <w:rPr>
          <w:rFonts w:eastAsia="Cambria"/>
          <w:position w:val="-1"/>
          <w:sz w:val="24"/>
          <w:szCs w:val="24"/>
        </w:rPr>
        <w:t>L</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 xml:space="preserve">ụng </w:t>
      </w:r>
      <w:r w:rsidRPr="00064605">
        <w:rPr>
          <w:rFonts w:eastAsia="Cambria"/>
          <w:spacing w:val="-1"/>
          <w:position w:val="-1"/>
          <w:sz w:val="24"/>
          <w:szCs w:val="24"/>
        </w:rPr>
        <w:t>đ</w:t>
      </w:r>
      <w:r w:rsidRPr="00064605">
        <w:rPr>
          <w:rFonts w:eastAsia="Cambria"/>
          <w:position w:val="-1"/>
          <w:sz w:val="24"/>
          <w:szCs w:val="24"/>
        </w:rPr>
        <w:t>ể</w:t>
      </w:r>
      <w:r w:rsidRPr="00064605">
        <w:rPr>
          <w:rFonts w:eastAsia="Cambria"/>
          <w:spacing w:val="3"/>
          <w:position w:val="-1"/>
          <w:sz w:val="24"/>
          <w:szCs w:val="24"/>
        </w:rPr>
        <w:t xml:space="preserve"> </w:t>
      </w:r>
      <w:r w:rsidRPr="00064605">
        <w:rPr>
          <w:rFonts w:eastAsia="Cambria"/>
          <w:spacing w:val="-1"/>
          <w:position w:val="-1"/>
          <w:sz w:val="24"/>
          <w:szCs w:val="24"/>
        </w:rPr>
        <w:t>g</w:t>
      </w:r>
      <w:r w:rsidRPr="00064605">
        <w:rPr>
          <w:rFonts w:eastAsia="Cambria"/>
          <w:position w:val="-1"/>
          <w:sz w:val="24"/>
          <w:szCs w:val="24"/>
        </w:rPr>
        <w:t>hi 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position w:val="-1"/>
          <w:sz w:val="24"/>
          <w:szCs w:val="24"/>
        </w:rPr>
        <w:t>mô</w:t>
      </w:r>
      <w:r w:rsidRPr="00064605">
        <w:rPr>
          <w:rFonts w:eastAsia="Cambria"/>
          <w:spacing w:val="-1"/>
          <w:position w:val="-1"/>
          <w:sz w:val="24"/>
          <w:szCs w:val="24"/>
        </w:rPr>
        <w:t xml:space="preserve"> </w:t>
      </w:r>
      <w:r w:rsidRPr="00064605">
        <w:rPr>
          <w:rFonts w:eastAsia="Cambria"/>
          <w:spacing w:val="1"/>
          <w:position w:val="-1"/>
          <w:sz w:val="24"/>
          <w:szCs w:val="24"/>
        </w:rPr>
        <w:t>t</w:t>
      </w:r>
      <w:r w:rsidRPr="00064605">
        <w:rPr>
          <w:rFonts w:eastAsia="Cambria"/>
          <w:position w:val="-1"/>
          <w:sz w:val="24"/>
          <w:szCs w:val="24"/>
        </w:rPr>
        <w:t>ả use cas</w:t>
      </w:r>
      <w:r w:rsidRPr="00064605">
        <w:rPr>
          <w:rFonts w:eastAsia="Cambria"/>
          <w:spacing w:val="1"/>
          <w:position w:val="-1"/>
          <w:sz w:val="24"/>
          <w:szCs w:val="24"/>
        </w:rPr>
        <w:t>e</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spacing w:line="240" w:lineRule="exact"/>
        <w:ind w:left="603"/>
        <w:rPr>
          <w:sz w:val="22"/>
          <w:szCs w:val="22"/>
        </w:rPr>
      </w:pPr>
      <w:r w:rsidRPr="00064605">
        <w:rPr>
          <w:i/>
          <w:position w:val="-1"/>
          <w:sz w:val="22"/>
          <w:szCs w:val="22"/>
        </w:rPr>
        <w:t xml:space="preserve">Thông </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n </w:t>
      </w:r>
      <w:r w:rsidRPr="00064605">
        <w:rPr>
          <w:i/>
          <w:spacing w:val="-1"/>
          <w:position w:val="-1"/>
          <w:sz w:val="22"/>
          <w:szCs w:val="22"/>
        </w:rPr>
        <w:t>m</w:t>
      </w:r>
      <w:r w:rsidRPr="00064605">
        <w:rPr>
          <w:i/>
          <w:position w:val="-1"/>
          <w:sz w:val="22"/>
          <w:szCs w:val="22"/>
        </w:rPr>
        <w:t>ô</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 xml:space="preserve">ả </w:t>
      </w:r>
      <w:r w:rsidRPr="00064605">
        <w:rPr>
          <w:i/>
          <w:spacing w:val="-2"/>
          <w:position w:val="-1"/>
          <w:sz w:val="22"/>
          <w:szCs w:val="22"/>
        </w:rPr>
        <w:t>v</w:t>
      </w:r>
      <w:r w:rsidRPr="00064605">
        <w:rPr>
          <w:i/>
          <w:position w:val="-1"/>
          <w:sz w:val="22"/>
          <w:szCs w:val="22"/>
        </w:rPr>
        <w:t>ề</w:t>
      </w:r>
      <w:r w:rsidRPr="00064605">
        <w:rPr>
          <w:i/>
          <w:spacing w:val="1"/>
          <w:position w:val="-1"/>
          <w:sz w:val="22"/>
          <w:szCs w:val="22"/>
        </w:rPr>
        <w:t xml:space="preserve"> </w:t>
      </w:r>
      <w:r w:rsidRPr="00064605">
        <w:rPr>
          <w:i/>
          <w:position w:val="-1"/>
          <w:sz w:val="22"/>
          <w:szCs w:val="22"/>
        </w:rPr>
        <w:t>đặc</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ả</w:t>
      </w:r>
      <w:r w:rsidRPr="00064605">
        <w:rPr>
          <w:i/>
          <w:spacing w:val="-2"/>
          <w:position w:val="-1"/>
          <w:sz w:val="22"/>
          <w:szCs w:val="22"/>
        </w:rPr>
        <w:t xml:space="preserve"> </w:t>
      </w:r>
      <w:r w:rsidRPr="00064605">
        <w:rPr>
          <w:i/>
          <w:spacing w:val="-1"/>
          <w:position w:val="-1"/>
          <w:sz w:val="22"/>
          <w:szCs w:val="22"/>
        </w:rPr>
        <w:t>U</w:t>
      </w:r>
      <w:r w:rsidRPr="00064605">
        <w:rPr>
          <w:i/>
          <w:spacing w:val="1"/>
          <w:position w:val="-1"/>
          <w:sz w:val="22"/>
          <w:szCs w:val="22"/>
        </w:rPr>
        <w:t>M</w:t>
      </w:r>
      <w:r w:rsidRPr="00064605">
        <w:rPr>
          <w:i/>
          <w:position w:val="-1"/>
          <w:sz w:val="22"/>
          <w:szCs w:val="22"/>
        </w:rPr>
        <w:t>L tham</w:t>
      </w:r>
      <w:r w:rsidRPr="00064605">
        <w:rPr>
          <w:i/>
          <w:spacing w:val="-3"/>
          <w:position w:val="-1"/>
          <w:sz w:val="22"/>
          <w:szCs w:val="22"/>
        </w:rPr>
        <w:t xml:space="preserve"> </w:t>
      </w:r>
      <w:r w:rsidRPr="00064605">
        <w:rPr>
          <w:i/>
          <w:position w:val="-1"/>
          <w:sz w:val="22"/>
          <w:szCs w:val="22"/>
        </w:rPr>
        <w:t>k</w:t>
      </w:r>
      <w:r w:rsidRPr="00064605">
        <w:rPr>
          <w:i/>
          <w:spacing w:val="1"/>
          <w:position w:val="-1"/>
          <w:sz w:val="22"/>
          <w:szCs w:val="22"/>
        </w:rPr>
        <w:t>h</w:t>
      </w:r>
      <w:r w:rsidRPr="00064605">
        <w:rPr>
          <w:i/>
          <w:position w:val="-1"/>
          <w:sz w:val="22"/>
          <w:szCs w:val="22"/>
        </w:rPr>
        <w:t>ảo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ại</w:t>
      </w:r>
      <w:r w:rsidRPr="00064605">
        <w:rPr>
          <w:i/>
          <w:spacing w:val="-1"/>
          <w:position w:val="-1"/>
          <w:sz w:val="22"/>
          <w:szCs w:val="22"/>
        </w:rPr>
        <w:t xml:space="preserve"> </w:t>
      </w:r>
      <w:hyperlink r:id="rId27">
        <w:r w:rsidRPr="00064605">
          <w:rPr>
            <w:i/>
            <w:position w:val="-1"/>
            <w:sz w:val="22"/>
            <w:szCs w:val="22"/>
          </w:rPr>
          <w:t>h</w:t>
        </w:r>
        <w:r w:rsidRPr="00064605">
          <w:rPr>
            <w:i/>
            <w:spacing w:val="-1"/>
            <w:position w:val="-1"/>
            <w:sz w:val="22"/>
            <w:szCs w:val="22"/>
          </w:rPr>
          <w:t>t</w:t>
        </w:r>
        <w:r w:rsidRPr="00064605">
          <w:rPr>
            <w:i/>
            <w:spacing w:val="1"/>
            <w:position w:val="-1"/>
            <w:sz w:val="22"/>
            <w:szCs w:val="22"/>
          </w:rPr>
          <w:t>t</w:t>
        </w:r>
        <w:r w:rsidRPr="00064605">
          <w:rPr>
            <w:i/>
            <w:position w:val="-1"/>
            <w:sz w:val="22"/>
            <w:szCs w:val="22"/>
          </w:rPr>
          <w:t>p</w:t>
        </w:r>
        <w:r w:rsidRPr="00064605">
          <w:rPr>
            <w:i/>
            <w:spacing w:val="-2"/>
            <w:position w:val="-1"/>
            <w:sz w:val="22"/>
            <w:szCs w:val="22"/>
          </w:rPr>
          <w:t>:</w:t>
        </w:r>
        <w:r w:rsidRPr="00064605">
          <w:rPr>
            <w:i/>
            <w:spacing w:val="1"/>
            <w:position w:val="-1"/>
            <w:sz w:val="22"/>
            <w:szCs w:val="22"/>
          </w:rPr>
          <w:t>/</w:t>
        </w:r>
        <w:r w:rsidRPr="00064605">
          <w:rPr>
            <w:i/>
            <w:spacing w:val="-1"/>
            <w:position w:val="-1"/>
            <w:sz w:val="22"/>
            <w:szCs w:val="22"/>
          </w:rPr>
          <w:t>/www</w:t>
        </w:r>
        <w:r w:rsidRPr="00064605">
          <w:rPr>
            <w:i/>
            <w:position w:val="-1"/>
            <w:sz w:val="22"/>
            <w:szCs w:val="22"/>
          </w:rPr>
          <w:t>.o</w:t>
        </w:r>
        <w:r w:rsidRPr="00064605">
          <w:rPr>
            <w:i/>
            <w:spacing w:val="-1"/>
            <w:position w:val="-1"/>
            <w:sz w:val="22"/>
            <w:szCs w:val="22"/>
          </w:rPr>
          <w:t>m</w:t>
        </w:r>
        <w:r w:rsidRPr="00064605">
          <w:rPr>
            <w:i/>
            <w:position w:val="-1"/>
            <w:sz w:val="22"/>
            <w:szCs w:val="22"/>
          </w:rPr>
          <w:t>g.org</w:t>
        </w:r>
        <w:r w:rsidRPr="00064605">
          <w:rPr>
            <w:i/>
            <w:spacing w:val="1"/>
            <w:position w:val="-1"/>
            <w:sz w:val="22"/>
            <w:szCs w:val="22"/>
          </w:rPr>
          <w:t>/</w:t>
        </w:r>
        <w:r w:rsidRPr="00064605">
          <w:rPr>
            <w:i/>
            <w:spacing w:val="-2"/>
            <w:position w:val="-1"/>
            <w:sz w:val="22"/>
            <w:szCs w:val="22"/>
          </w:rPr>
          <w:t>s</w:t>
        </w:r>
        <w:r w:rsidRPr="00064605">
          <w:rPr>
            <w:i/>
            <w:position w:val="-1"/>
            <w:sz w:val="22"/>
            <w:szCs w:val="22"/>
          </w:rPr>
          <w:t>pe</w:t>
        </w:r>
        <w:r w:rsidRPr="00064605">
          <w:rPr>
            <w:i/>
            <w:spacing w:val="-2"/>
            <w:position w:val="-1"/>
            <w:sz w:val="22"/>
            <w:szCs w:val="22"/>
          </w:rPr>
          <w:t>c</w:t>
        </w:r>
        <w:r w:rsidRPr="00064605">
          <w:rPr>
            <w:i/>
            <w:spacing w:val="1"/>
            <w:position w:val="-1"/>
            <w:sz w:val="22"/>
            <w:szCs w:val="22"/>
          </w:rPr>
          <w:t>/</w:t>
        </w:r>
        <w:r w:rsidRPr="00064605">
          <w:rPr>
            <w:i/>
            <w:spacing w:val="-1"/>
            <w:position w:val="-1"/>
            <w:sz w:val="22"/>
            <w:szCs w:val="22"/>
          </w:rPr>
          <w:t>U</w:t>
        </w:r>
        <w:r w:rsidRPr="00064605">
          <w:rPr>
            <w:i/>
            <w:spacing w:val="1"/>
            <w:position w:val="-1"/>
            <w:sz w:val="22"/>
            <w:szCs w:val="22"/>
          </w:rPr>
          <w:t>M</w:t>
        </w:r>
        <w:r w:rsidRPr="00064605">
          <w:rPr>
            <w:i/>
            <w:spacing w:val="-3"/>
            <w:position w:val="-1"/>
            <w:sz w:val="22"/>
            <w:szCs w:val="22"/>
          </w:rPr>
          <w:t>L</w:t>
        </w:r>
        <w:r w:rsidRPr="00064605">
          <w:rPr>
            <w:i/>
            <w:spacing w:val="1"/>
            <w:position w:val="-1"/>
            <w:sz w:val="22"/>
            <w:szCs w:val="22"/>
          </w:rPr>
          <w:t>/</w:t>
        </w:r>
        <w:r w:rsidRPr="00064605">
          <w:rPr>
            <w:i/>
            <w:position w:val="-1"/>
            <w:sz w:val="22"/>
            <w:szCs w:val="22"/>
          </w:rPr>
          <w:t>2</w:t>
        </w:r>
        <w:r w:rsidRPr="00064605">
          <w:rPr>
            <w:i/>
            <w:spacing w:val="-2"/>
            <w:position w:val="-1"/>
            <w:sz w:val="22"/>
            <w:szCs w:val="22"/>
          </w:rPr>
          <w:t>.</w:t>
        </w:r>
        <w:r w:rsidRPr="00064605">
          <w:rPr>
            <w:i/>
            <w:position w:val="-1"/>
            <w:sz w:val="22"/>
            <w:szCs w:val="22"/>
          </w:rPr>
          <w:t>0/</w:t>
        </w:r>
      </w:hyperlink>
    </w:p>
    <w:p w:rsidR="002505FC" w:rsidRPr="00064605" w:rsidRDefault="002505FC">
      <w:pPr>
        <w:spacing w:before="18" w:line="200" w:lineRule="exact"/>
        <w:sectPr w:rsidR="002505FC" w:rsidRPr="00064605">
          <w:pgSz w:w="11920" w:h="16840"/>
          <w:pgMar w:top="1320" w:right="1020" w:bottom="280" w:left="1440" w:header="0" w:footer="792" w:gutter="0"/>
          <w:cols w:space="720"/>
        </w:sectPr>
      </w:pPr>
    </w:p>
    <w:p w:rsidR="002505FC" w:rsidRPr="00064605" w:rsidRDefault="002505FC">
      <w:pPr>
        <w:spacing w:before="6"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ight="-53"/>
        <w:rPr>
          <w:sz w:val="22"/>
          <w:szCs w:val="22"/>
        </w:rPr>
      </w:pPr>
      <w:r w:rsidRPr="00064605">
        <w:rPr>
          <w:i/>
          <w:sz w:val="22"/>
          <w:szCs w:val="22"/>
        </w:rPr>
        <w:t>Ví dụ</w:t>
      </w:r>
    </w:p>
    <w:p w:rsidR="002505FC" w:rsidRPr="00064605" w:rsidRDefault="003E2070">
      <w:pPr>
        <w:spacing w:before="26"/>
        <w:ind w:right="7447"/>
        <w:jc w:val="both"/>
        <w:rPr>
          <w:rFonts w:eastAsia="Cambria"/>
          <w:sz w:val="24"/>
          <w:szCs w:val="24"/>
        </w:rPr>
      </w:pPr>
      <w:r w:rsidRPr="00064605">
        <w:br w:type="column"/>
      </w: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2" w:line="276" w:lineRule="auto"/>
        <w:ind w:right="75"/>
        <w:jc w:val="both"/>
        <w:rPr>
          <w:rFonts w:eastAsia="Cambria"/>
          <w:sz w:val="24"/>
          <w:szCs w:val="24"/>
        </w:rPr>
      </w:pP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ác</w:t>
      </w:r>
      <w:r w:rsidRPr="00064605">
        <w:rPr>
          <w:rFonts w:eastAsia="Cambria"/>
          <w:spacing w:val="3"/>
          <w:sz w:val="24"/>
          <w:szCs w:val="24"/>
        </w:rPr>
        <w:t xml:space="preserve"> </w:t>
      </w:r>
      <w:r w:rsidRPr="00064605">
        <w:rPr>
          <w:rFonts w:eastAsia="Cambria"/>
          <w:spacing w:val="1"/>
          <w:sz w:val="24"/>
          <w:szCs w:val="24"/>
        </w:rPr>
        <w:t>q</w:t>
      </w:r>
      <w:r w:rsidRPr="00064605">
        <w:rPr>
          <w:rFonts w:eastAsia="Cambria"/>
          <w:sz w:val="24"/>
          <w:szCs w:val="24"/>
        </w:rPr>
        <w:t>uan</w:t>
      </w:r>
      <w:r w:rsidRPr="00064605">
        <w:rPr>
          <w:rFonts w:eastAsia="Cambria"/>
          <w:spacing w:val="3"/>
          <w:sz w:val="24"/>
          <w:szCs w:val="24"/>
        </w:rPr>
        <w:t xml:space="preserve"> </w:t>
      </w:r>
      <w:r w:rsidRPr="00064605">
        <w:rPr>
          <w:rFonts w:eastAsia="Cambria"/>
          <w:spacing w:val="1"/>
          <w:sz w:val="24"/>
          <w:szCs w:val="24"/>
        </w:rPr>
        <w:t>h</w:t>
      </w:r>
      <w:r w:rsidRPr="00064605">
        <w:rPr>
          <w:rFonts w:eastAsia="Cambria"/>
          <w:sz w:val="24"/>
          <w:szCs w:val="24"/>
        </w:rPr>
        <w:t>ệ</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các use</w:t>
      </w:r>
      <w:r w:rsidRPr="00064605">
        <w:rPr>
          <w:rFonts w:eastAsia="Cambria"/>
          <w:spacing w:val="3"/>
          <w:sz w:val="24"/>
          <w:szCs w:val="24"/>
        </w:rPr>
        <w:t xml:space="preserve"> </w:t>
      </w:r>
      <w:r w:rsidRPr="00064605">
        <w:rPr>
          <w:rFonts w:eastAsia="Cambria"/>
          <w:sz w:val="24"/>
          <w:szCs w:val="24"/>
        </w:rPr>
        <w:t>case</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ùng</w:t>
      </w:r>
      <w:r w:rsidRPr="00064605">
        <w:rPr>
          <w:rFonts w:eastAsia="Cambria"/>
          <w:spacing w:val="4"/>
          <w:sz w:val="24"/>
          <w:szCs w:val="24"/>
        </w:rPr>
        <w:t xml:space="preserve"> </w:t>
      </w:r>
      <w:r w:rsidRPr="00064605">
        <w:rPr>
          <w:rFonts w:eastAsia="Cambria"/>
          <w:b/>
          <w:spacing w:val="-3"/>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d</w:t>
      </w:r>
      <w:r w:rsidRPr="00064605">
        <w:rPr>
          <w:rFonts w:eastAsia="Cambria"/>
          <w:b/>
          <w:spacing w:val="2"/>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3"/>
          <w:sz w:val="24"/>
          <w:szCs w:val="24"/>
        </w:rPr>
        <w:t xml:space="preserve"> </w:t>
      </w:r>
      <w:r w:rsidRPr="00064605">
        <w:rPr>
          <w:rFonts w:eastAsia="Cambria"/>
          <w:b/>
          <w:spacing w:val="-1"/>
          <w:sz w:val="24"/>
          <w:szCs w:val="24"/>
        </w:rPr>
        <w:t>&lt;</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i</w:t>
      </w:r>
      <w:r w:rsidRPr="00064605">
        <w:rPr>
          <w:rFonts w:eastAsia="Cambria"/>
          <w:b/>
          <w:sz w:val="24"/>
          <w:szCs w:val="24"/>
        </w:rPr>
        <w:t>on p</w:t>
      </w:r>
      <w:r w:rsidRPr="00064605">
        <w:rPr>
          <w:rFonts w:eastAsia="Cambria"/>
          <w:b/>
          <w:spacing w:val="1"/>
          <w:sz w:val="24"/>
          <w:szCs w:val="24"/>
        </w:rPr>
        <w:t>o</w:t>
      </w:r>
      <w:r w:rsidRPr="00064605">
        <w:rPr>
          <w:rFonts w:eastAsia="Cambria"/>
          <w:b/>
          <w:spacing w:val="-1"/>
          <w:sz w:val="24"/>
          <w:szCs w:val="24"/>
        </w:rPr>
        <w:t>in</w:t>
      </w:r>
      <w:r w:rsidRPr="00064605">
        <w:rPr>
          <w:rFonts w:eastAsia="Cambria"/>
          <w:b/>
          <w:spacing w:val="1"/>
          <w:sz w:val="24"/>
          <w:szCs w:val="24"/>
        </w:rPr>
        <w:t>t</w:t>
      </w:r>
      <w:r w:rsidRPr="00064605">
        <w:rPr>
          <w:rFonts w:eastAsia="Cambria"/>
          <w:b/>
          <w:sz w:val="24"/>
          <w:szCs w:val="24"/>
        </w:rPr>
        <w:t>&gt; và</w:t>
      </w:r>
      <w:r w:rsidRPr="00064605">
        <w:rPr>
          <w:rFonts w:eastAsia="Cambria"/>
          <w:b/>
          <w:spacing w:val="1"/>
          <w:sz w:val="24"/>
          <w:szCs w:val="24"/>
        </w:rPr>
        <w:t xml:space="preserve"> </w:t>
      </w:r>
      <w:r w:rsidRPr="00064605">
        <w:rPr>
          <w:rFonts w:eastAsia="Cambria"/>
          <w:b/>
          <w:sz w:val="24"/>
          <w:szCs w:val="24"/>
        </w:rPr>
        <w:t>cond</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p>
    <w:p w:rsidR="002505FC" w:rsidRPr="00064605" w:rsidRDefault="003E2070">
      <w:pPr>
        <w:spacing w:line="274" w:lineRule="auto"/>
        <w:ind w:right="72"/>
        <w:jc w:val="both"/>
        <w:rPr>
          <w:rFonts w:eastAsia="Cambria"/>
          <w:sz w:val="24"/>
          <w:szCs w:val="24"/>
        </w:rPr>
      </w:pP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O</w:t>
      </w:r>
      <w:r w:rsidRPr="00064605">
        <w:rPr>
          <w:rFonts w:eastAsia="Cambria"/>
          <w:spacing w:val="-2"/>
          <w:sz w:val="24"/>
          <w:szCs w:val="24"/>
        </w:rPr>
        <w:t>v</w:t>
      </w:r>
      <w:r w:rsidRPr="00064605">
        <w:rPr>
          <w:rFonts w:eastAsia="Cambria"/>
          <w:sz w:val="24"/>
          <w:szCs w:val="24"/>
        </w:rPr>
        <w:t>e</w:t>
      </w:r>
      <w:r w:rsidRPr="00064605">
        <w:rPr>
          <w:rFonts w:eastAsia="Cambria"/>
          <w:spacing w:val="2"/>
          <w:sz w:val="24"/>
          <w:szCs w:val="24"/>
        </w:rPr>
        <w:t>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 use</w:t>
      </w:r>
      <w:r w:rsidRPr="00064605">
        <w:rPr>
          <w:rFonts w:eastAsia="Cambria"/>
          <w:spacing w:val="-1"/>
          <w:sz w:val="24"/>
          <w:szCs w:val="24"/>
        </w:rPr>
        <w:t>r</w:t>
      </w:r>
      <w:r w:rsidRPr="00064605">
        <w:rPr>
          <w:rFonts w:eastAsia="Cambria"/>
          <w:sz w:val="24"/>
          <w:szCs w:val="24"/>
        </w:rPr>
        <w:t>case</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pacing w:val="4"/>
          <w:sz w:val="24"/>
          <w:szCs w:val="24"/>
        </w:rPr>
        <w:t>h</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2"/>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 buộc</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pacing w:val="3"/>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4"/>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ống, tu</w:t>
      </w:r>
      <w:r w:rsidRPr="00064605">
        <w:rPr>
          <w:rFonts w:eastAsia="Cambria"/>
          <w:spacing w:val="-1"/>
          <w:sz w:val="24"/>
          <w:szCs w:val="24"/>
        </w:rPr>
        <w:t>y</w:t>
      </w:r>
      <w:r w:rsidRPr="00064605">
        <w:rPr>
          <w:rFonts w:eastAsia="Cambria"/>
          <w:sz w:val="24"/>
          <w:szCs w:val="24"/>
        </w:rPr>
        <w:t xml:space="preserve">ệt </w:t>
      </w:r>
      <w:r w:rsidRPr="00064605">
        <w:rPr>
          <w:rFonts w:eastAsia="Cambria"/>
          <w:spacing w:val="-1"/>
          <w:sz w:val="24"/>
          <w:szCs w:val="24"/>
        </w:rPr>
        <w:t>đ</w:t>
      </w:r>
      <w:r w:rsidRPr="00064605">
        <w:rPr>
          <w:rFonts w:eastAsia="Cambria"/>
          <w:sz w:val="24"/>
          <w:szCs w:val="24"/>
        </w:rPr>
        <w:t xml:space="preserve">ối </w:t>
      </w:r>
      <w:r w:rsidRPr="00064605">
        <w:rPr>
          <w:rFonts w:eastAsia="Cambria"/>
          <w:b/>
          <w:sz w:val="24"/>
          <w:szCs w:val="24"/>
        </w:rPr>
        <w:t>không được l</w:t>
      </w:r>
      <w:r w:rsidRPr="00064605">
        <w:rPr>
          <w:rFonts w:eastAsia="Cambria"/>
          <w:b/>
          <w:spacing w:val="-1"/>
          <w:sz w:val="24"/>
          <w:szCs w:val="24"/>
        </w:rPr>
        <w:t>i</w:t>
      </w:r>
      <w:r w:rsidRPr="00064605">
        <w:rPr>
          <w:rFonts w:eastAsia="Cambria"/>
          <w:b/>
          <w:sz w:val="24"/>
          <w:szCs w:val="24"/>
        </w:rPr>
        <w:t>ệt</w:t>
      </w:r>
      <w:r w:rsidRPr="00064605">
        <w:rPr>
          <w:rFonts w:eastAsia="Cambria"/>
          <w:b/>
          <w:spacing w:val="1"/>
          <w:sz w:val="24"/>
          <w:szCs w:val="24"/>
        </w:rPr>
        <w:t xml:space="preserve"> </w:t>
      </w:r>
      <w:r w:rsidRPr="00064605">
        <w:rPr>
          <w:rFonts w:eastAsia="Cambria"/>
          <w:b/>
          <w:sz w:val="24"/>
          <w:szCs w:val="24"/>
        </w:rPr>
        <w:t>kê</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before="2" w:line="276" w:lineRule="auto"/>
        <w:ind w:right="71"/>
        <w:jc w:val="both"/>
        <w:rPr>
          <w:rFonts w:eastAsia="Cambria"/>
          <w:sz w:val="24"/>
          <w:szCs w:val="24"/>
        </w:rPr>
      </w:pP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Nên</w:t>
      </w:r>
      <w:r w:rsidRPr="00064605">
        <w:rPr>
          <w:rFonts w:eastAsia="Cambria"/>
          <w:spacing w:val="5"/>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4"/>
          <w:sz w:val="24"/>
          <w:szCs w:val="24"/>
        </w:rPr>
        <w:t xml:space="preserve"> </w:t>
      </w:r>
      <w:r w:rsidRPr="00064605">
        <w:rPr>
          <w:rFonts w:eastAsia="Cambria"/>
          <w:sz w:val="24"/>
          <w:szCs w:val="24"/>
        </w:rPr>
        <w:t>a</w:t>
      </w:r>
      <w:r w:rsidRPr="00064605">
        <w:rPr>
          <w:rFonts w:eastAsia="Cambria"/>
          <w:spacing w:val="1"/>
          <w:sz w:val="24"/>
          <w:szCs w:val="24"/>
        </w:rPr>
        <w:t>b</w:t>
      </w:r>
      <w:r w:rsidRPr="00064605">
        <w:rPr>
          <w:rFonts w:eastAsia="Cambria"/>
          <w:sz w:val="24"/>
          <w:szCs w:val="24"/>
        </w:rPr>
        <w:t>stract usecase</w:t>
      </w:r>
      <w:r w:rsidRPr="00064605">
        <w:rPr>
          <w:rFonts w:eastAsia="Cambria"/>
          <w:spacing w:val="5"/>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5"/>
          <w:sz w:val="24"/>
          <w:szCs w:val="24"/>
        </w:rPr>
        <w:t xml:space="preserve"> </w:t>
      </w:r>
      <w:r w:rsidRPr="00064605">
        <w:rPr>
          <w:rFonts w:eastAsia="Cambria"/>
          <w:sz w:val="24"/>
          <w:szCs w:val="24"/>
        </w:rPr>
        <w:t>nhóm</w:t>
      </w:r>
      <w:r w:rsidRPr="00064605">
        <w:rPr>
          <w:rFonts w:eastAsia="Cambria"/>
          <w:spacing w:val="4"/>
          <w:sz w:val="24"/>
          <w:szCs w:val="24"/>
        </w:rPr>
        <w:t xml:space="preserve"> </w:t>
      </w:r>
      <w:r w:rsidRPr="00064605">
        <w:rPr>
          <w:rFonts w:eastAsia="Cambria"/>
          <w:sz w:val="24"/>
          <w:szCs w:val="24"/>
        </w:rPr>
        <w:t>ch</w:t>
      </w:r>
      <w:r w:rsidRPr="00064605">
        <w:rPr>
          <w:rFonts w:eastAsia="Cambria"/>
          <w:spacing w:val="-1"/>
          <w:sz w:val="24"/>
          <w:szCs w:val="24"/>
        </w:rPr>
        <w:t>ứ</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ă</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có</w:t>
      </w:r>
      <w:r w:rsidRPr="00064605">
        <w:rPr>
          <w:rFonts w:eastAsia="Cambria"/>
          <w:spacing w:val="4"/>
          <w:sz w:val="24"/>
          <w:szCs w:val="24"/>
        </w:rPr>
        <w:t xml:space="preserve"> </w:t>
      </w:r>
      <w:r w:rsidRPr="00064605">
        <w:rPr>
          <w:rFonts w:eastAsia="Cambria"/>
          <w:sz w:val="24"/>
          <w:szCs w:val="24"/>
        </w:rPr>
        <w:t>l</w:t>
      </w:r>
      <w:r w:rsidRPr="00064605">
        <w:rPr>
          <w:rFonts w:eastAsia="Cambria"/>
          <w:spacing w:val="-2"/>
          <w:sz w:val="24"/>
          <w:szCs w:val="24"/>
        </w:rPr>
        <w:t>i</w:t>
      </w:r>
      <w:r w:rsidRPr="00064605">
        <w:rPr>
          <w:rFonts w:eastAsia="Cambria"/>
          <w:sz w:val="24"/>
          <w:szCs w:val="24"/>
        </w:rPr>
        <w:t>ên</w:t>
      </w:r>
      <w:r w:rsidRPr="00064605">
        <w:rPr>
          <w:rFonts w:eastAsia="Cambria"/>
          <w:spacing w:val="2"/>
          <w:sz w:val="24"/>
          <w:szCs w:val="24"/>
        </w:rPr>
        <w:t xml:space="preserve"> </w:t>
      </w:r>
      <w:r w:rsidRPr="00064605">
        <w:rPr>
          <w:rFonts w:eastAsia="Cambria"/>
          <w:sz w:val="24"/>
          <w:szCs w:val="24"/>
        </w:rPr>
        <w:t>quan.</w:t>
      </w:r>
      <w:r w:rsidRPr="00064605">
        <w:rPr>
          <w:rFonts w:eastAsia="Cambria"/>
          <w:spacing w:val="3"/>
          <w:sz w:val="24"/>
          <w:szCs w:val="24"/>
        </w:rPr>
        <w:t xml:space="preserve"> </w:t>
      </w:r>
      <w:r w:rsidRPr="00064605">
        <w:rPr>
          <w:rFonts w:eastAsia="Cambria"/>
          <w:sz w:val="24"/>
          <w:szCs w:val="24"/>
        </w:rPr>
        <w:t>Kh</w:t>
      </w:r>
      <w:r w:rsidRPr="00064605">
        <w:rPr>
          <w:rFonts w:eastAsia="Cambria"/>
          <w:spacing w:val="-3"/>
          <w:sz w:val="24"/>
          <w:szCs w:val="24"/>
        </w:rPr>
        <w:t>ô</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 sử</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3"/>
          <w:sz w:val="24"/>
          <w:szCs w:val="24"/>
        </w:rPr>
        <w:t xml:space="preserve"> </w:t>
      </w:r>
      <w:r w:rsidRPr="00064605">
        <w:rPr>
          <w:rFonts w:eastAsia="Cambria"/>
          <w:sz w:val="24"/>
          <w:szCs w:val="24"/>
        </w:rPr>
        <w:t>dạng</w:t>
      </w:r>
      <w:r w:rsidRPr="00064605">
        <w:rPr>
          <w:rFonts w:eastAsia="Cambria"/>
          <w:spacing w:val="3"/>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z w:val="24"/>
          <w:szCs w:val="24"/>
        </w:rPr>
        <w:t>ỉ</w:t>
      </w:r>
      <w:r w:rsidRPr="00064605">
        <w:rPr>
          <w:rFonts w:eastAsia="Cambria"/>
          <w:b/>
          <w:spacing w:val="2"/>
          <w:sz w:val="24"/>
          <w:szCs w:val="24"/>
        </w:rPr>
        <w:t xml:space="preserve"> </w:t>
      </w:r>
      <w:r w:rsidRPr="00064605">
        <w:rPr>
          <w:rFonts w:eastAsia="Cambria"/>
          <w:b/>
          <w:spacing w:val="-2"/>
          <w:sz w:val="24"/>
          <w:szCs w:val="24"/>
        </w:rPr>
        <w:t>c</w:t>
      </w:r>
      <w:r w:rsidRPr="00064605">
        <w:rPr>
          <w:rFonts w:eastAsia="Cambria"/>
          <w:b/>
          <w:sz w:val="24"/>
          <w:szCs w:val="24"/>
        </w:rPr>
        <w:t>ó</w:t>
      </w:r>
      <w:r w:rsidRPr="00064605">
        <w:rPr>
          <w:rFonts w:eastAsia="Cambria"/>
          <w:b/>
          <w:spacing w:val="3"/>
          <w:sz w:val="24"/>
          <w:szCs w:val="24"/>
        </w:rPr>
        <w:t xml:space="preserve"> </w:t>
      </w:r>
      <w:r w:rsidRPr="00064605">
        <w:rPr>
          <w:rFonts w:eastAsia="Cambria"/>
          <w:b/>
          <w:sz w:val="24"/>
          <w:szCs w:val="24"/>
        </w:rPr>
        <w:t>m</w:t>
      </w:r>
      <w:r w:rsidRPr="00064605">
        <w:rPr>
          <w:rFonts w:eastAsia="Cambria"/>
          <w:b/>
          <w:spacing w:val="-2"/>
          <w:sz w:val="24"/>
          <w:szCs w:val="24"/>
        </w:rPr>
        <w:t>ộ</w:t>
      </w:r>
      <w:r w:rsidRPr="00064605">
        <w:rPr>
          <w:rFonts w:eastAsia="Cambria"/>
          <w:b/>
          <w:sz w:val="24"/>
          <w:szCs w:val="24"/>
        </w:rPr>
        <w:t>t</w:t>
      </w:r>
      <w:r w:rsidRPr="00064605">
        <w:rPr>
          <w:rFonts w:eastAsia="Cambria"/>
          <w:b/>
          <w:spacing w:val="4"/>
          <w:sz w:val="24"/>
          <w:szCs w:val="24"/>
        </w:rPr>
        <w:t xml:space="preserve"> </w:t>
      </w:r>
      <w:r w:rsidRPr="00064605">
        <w:rPr>
          <w:rFonts w:eastAsia="Cambria"/>
          <w:b/>
          <w:spacing w:val="-2"/>
          <w:sz w:val="24"/>
          <w:szCs w:val="24"/>
        </w:rPr>
        <w:t>u</w:t>
      </w:r>
      <w:r w:rsidRPr="00064605">
        <w:rPr>
          <w:rFonts w:eastAsia="Cambria"/>
          <w:b/>
          <w:sz w:val="24"/>
          <w:szCs w:val="24"/>
        </w:rPr>
        <w:t>sec</w:t>
      </w:r>
      <w:r w:rsidRPr="00064605">
        <w:rPr>
          <w:rFonts w:eastAsia="Cambria"/>
          <w:b/>
          <w:spacing w:val="1"/>
          <w:sz w:val="24"/>
          <w:szCs w:val="24"/>
        </w:rPr>
        <w:t>a</w:t>
      </w:r>
      <w:r w:rsidRPr="00064605">
        <w:rPr>
          <w:rFonts w:eastAsia="Cambria"/>
          <w:b/>
          <w:sz w:val="24"/>
          <w:szCs w:val="24"/>
        </w:rPr>
        <w:t>s</w:t>
      </w:r>
      <w:r w:rsidRPr="00064605">
        <w:rPr>
          <w:rFonts w:eastAsia="Cambria"/>
          <w:b/>
          <w:spacing w:val="1"/>
          <w:sz w:val="24"/>
          <w:szCs w:val="24"/>
        </w:rPr>
        <w:t>e</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không</w:t>
      </w:r>
      <w:r w:rsidRPr="00064605">
        <w:rPr>
          <w:rFonts w:eastAsia="Cambria"/>
          <w:b/>
          <w:spacing w:val="3"/>
          <w:sz w:val="24"/>
          <w:szCs w:val="24"/>
        </w:rPr>
        <w:t xml:space="preserve"> </w:t>
      </w:r>
      <w:r w:rsidRPr="00064605">
        <w:rPr>
          <w:rFonts w:eastAsia="Cambria"/>
          <w:b/>
          <w:sz w:val="24"/>
          <w:szCs w:val="24"/>
        </w:rPr>
        <w:t xml:space="preserve">sử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3"/>
          <w:sz w:val="24"/>
          <w:szCs w:val="24"/>
        </w:rPr>
        <w:t xml:space="preserve"> </w:t>
      </w:r>
      <w:r w:rsidRPr="00064605">
        <w:rPr>
          <w:rFonts w:eastAsia="Cambria"/>
          <w:b/>
          <w:spacing w:val="1"/>
          <w:sz w:val="24"/>
          <w:szCs w:val="24"/>
        </w:rPr>
        <w:t>dạ</w:t>
      </w:r>
      <w:r w:rsidRPr="00064605">
        <w:rPr>
          <w:rFonts w:eastAsia="Cambria"/>
          <w:b/>
          <w:spacing w:val="-3"/>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có</w:t>
      </w:r>
      <w:r w:rsidRPr="00064605">
        <w:rPr>
          <w:rFonts w:eastAsia="Cambria"/>
          <w:b/>
          <w:spacing w:val="2"/>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a</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2"/>
          <w:sz w:val="24"/>
          <w:szCs w:val="24"/>
        </w:rPr>
        <w:t>a</w:t>
      </w:r>
      <w:r w:rsidRPr="00064605">
        <w:rPr>
          <w:rFonts w:eastAsia="Cambria"/>
          <w:b/>
          <w:sz w:val="24"/>
          <w:szCs w:val="24"/>
        </w:rPr>
        <w:t>ct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line="276" w:lineRule="auto"/>
        <w:ind w:right="70"/>
        <w:jc w:val="both"/>
        <w:rPr>
          <w:rFonts w:eastAsia="Cambria"/>
          <w:sz w:val="24"/>
          <w:szCs w:val="24"/>
        </w:rPr>
      </w:pP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Khi</w:t>
      </w:r>
      <w:r w:rsidRPr="00064605">
        <w:rPr>
          <w:rFonts w:eastAsia="Cambria"/>
          <w:spacing w:val="2"/>
          <w:sz w:val="24"/>
          <w:szCs w:val="24"/>
        </w:rPr>
        <w:t xml:space="preserve"> </w:t>
      </w:r>
      <w:r w:rsidRPr="00064605">
        <w:rPr>
          <w:rFonts w:eastAsia="Cambria"/>
          <w:sz w:val="24"/>
          <w:szCs w:val="24"/>
        </w:rPr>
        <w:t>mô</w:t>
      </w:r>
      <w:r w:rsidRPr="00064605">
        <w:rPr>
          <w:rFonts w:eastAsia="Cambria"/>
          <w:spacing w:val="2"/>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
          <w:sz w:val="24"/>
          <w:szCs w:val="24"/>
        </w:rPr>
        <w:t xml:space="preserve"> </w:t>
      </w:r>
      <w:r w:rsidRPr="00064605">
        <w:rPr>
          <w:rFonts w:eastAsia="Cambria"/>
          <w:sz w:val="24"/>
          <w:szCs w:val="24"/>
        </w:rPr>
        <w:t>usecase</w:t>
      </w:r>
      <w:r w:rsidRPr="00064605">
        <w:rPr>
          <w:rFonts w:eastAsia="Cambria"/>
          <w:spacing w:val="3"/>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3"/>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ú</w:t>
      </w:r>
      <w:r w:rsidRPr="00064605">
        <w:rPr>
          <w:rFonts w:eastAsia="Cambria"/>
          <w:b/>
          <w:spacing w:val="3"/>
          <w:sz w:val="24"/>
          <w:szCs w:val="24"/>
        </w:rPr>
        <w:t xml:space="preserve"> </w:t>
      </w:r>
      <w:r w:rsidRPr="00064605">
        <w:rPr>
          <w:rFonts w:eastAsia="Cambria"/>
          <w:b/>
          <w:sz w:val="24"/>
          <w:szCs w:val="24"/>
        </w:rPr>
        <w:t>ý</w:t>
      </w:r>
      <w:r w:rsidRPr="00064605">
        <w:rPr>
          <w:rFonts w:eastAsia="Cambria"/>
          <w:b/>
          <w:spacing w:val="2"/>
          <w:sz w:val="24"/>
          <w:szCs w:val="24"/>
        </w:rPr>
        <w:t xml:space="preserve"> t</w:t>
      </w:r>
      <w:r w:rsidRPr="00064605">
        <w:rPr>
          <w:rFonts w:eastAsia="Cambria"/>
          <w:b/>
          <w:spacing w:val="1"/>
          <w:sz w:val="24"/>
          <w:szCs w:val="24"/>
        </w:rPr>
        <w:t>ậ</w:t>
      </w:r>
      <w:r w:rsidRPr="00064605">
        <w:rPr>
          <w:rFonts w:eastAsia="Cambria"/>
          <w:b/>
          <w:sz w:val="24"/>
          <w:szCs w:val="24"/>
        </w:rPr>
        <w:t>p</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v</w:t>
      </w:r>
      <w:r w:rsidRPr="00064605">
        <w:rPr>
          <w:rFonts w:eastAsia="Cambria"/>
          <w:b/>
          <w:spacing w:val="-1"/>
          <w:sz w:val="24"/>
          <w:szCs w:val="24"/>
        </w:rPr>
        <w:t>i</w:t>
      </w:r>
      <w:r w:rsidRPr="00064605">
        <w:rPr>
          <w:rFonts w:eastAsia="Cambria"/>
          <w:b/>
          <w:sz w:val="24"/>
          <w:szCs w:val="24"/>
        </w:rPr>
        <w:t>ew</w:t>
      </w:r>
      <w:r w:rsidRPr="00064605">
        <w:rPr>
          <w:rFonts w:eastAsia="Cambria"/>
          <w:b/>
          <w:spacing w:val="3"/>
          <w:sz w:val="24"/>
          <w:szCs w:val="24"/>
        </w:rPr>
        <w:t xml:space="preserve"> </w:t>
      </w:r>
      <w:r w:rsidRPr="00064605">
        <w:rPr>
          <w:rFonts w:eastAsia="Cambria"/>
          <w:sz w:val="24"/>
          <w:szCs w:val="24"/>
        </w:rPr>
        <w:t>là</w:t>
      </w:r>
      <w:r w:rsidRPr="00064605">
        <w:rPr>
          <w:rFonts w:eastAsia="Cambria"/>
          <w:spacing w:val="2"/>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3"/>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 xml:space="preserve">n </w:t>
      </w:r>
      <w:r w:rsidRPr="00064605">
        <w:rPr>
          <w:rFonts w:eastAsia="Cambria"/>
          <w:b/>
          <w:spacing w:val="1"/>
          <w:sz w:val="24"/>
          <w:szCs w:val="24"/>
        </w:rPr>
        <w:t>ph</w:t>
      </w:r>
      <w:r w:rsidRPr="00064605">
        <w:rPr>
          <w:rFonts w:eastAsia="Cambria"/>
          <w:b/>
          <w:sz w:val="24"/>
          <w:szCs w:val="24"/>
        </w:rPr>
        <w:t>ụ</w:t>
      </w:r>
      <w:r w:rsidRPr="00064605">
        <w:rPr>
          <w:rFonts w:eastAsia="Cambria"/>
          <w:b/>
          <w:spacing w:val="1"/>
          <w:sz w:val="24"/>
          <w:szCs w:val="24"/>
        </w:rPr>
        <w:t xml:space="preserve"> t</w:t>
      </w:r>
      <w:r w:rsidRPr="00064605">
        <w:rPr>
          <w:rFonts w:eastAsia="Cambria"/>
          <w:b/>
          <w:sz w:val="24"/>
          <w:szCs w:val="24"/>
        </w:rPr>
        <w:t>rợ</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1"/>
          <w:sz w:val="24"/>
          <w:szCs w:val="24"/>
        </w:rPr>
        <w:t>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ói</w:t>
      </w:r>
      <w:r w:rsidRPr="00064605">
        <w:rPr>
          <w:rFonts w:eastAsia="Cambria"/>
          <w:b/>
          <w:spacing w:val="-1"/>
          <w:sz w:val="24"/>
          <w:szCs w:val="24"/>
        </w:rPr>
        <w:t xml:space="preserve"> </w:t>
      </w:r>
      <w:r w:rsidRPr="00064605">
        <w:rPr>
          <w:rFonts w:eastAsia="Cambria"/>
          <w:b/>
          <w:sz w:val="24"/>
          <w:szCs w:val="24"/>
        </w:rPr>
        <w:t>là</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d</w:t>
      </w:r>
      <w:r w:rsidRPr="00064605">
        <w:rPr>
          <w:rFonts w:eastAsia="Cambria"/>
          <w:b/>
          <w:sz w:val="24"/>
          <w:szCs w:val="24"/>
        </w:rPr>
        <w:t>)</w:t>
      </w:r>
      <w:r w:rsidRPr="00064605">
        <w:rPr>
          <w:rFonts w:eastAsia="Cambria"/>
          <w:b/>
          <w:spacing w:val="1"/>
          <w:sz w:val="24"/>
          <w:szCs w:val="24"/>
        </w:rPr>
        <w:t xml:space="preserve"> </w:t>
      </w:r>
      <w:r w:rsidRPr="00064605">
        <w:rPr>
          <w:rFonts w:eastAsia="Cambria"/>
          <w:b/>
          <w:sz w:val="24"/>
          <w:szCs w:val="24"/>
        </w:rPr>
        <w:t>không p</w:t>
      </w:r>
      <w:r w:rsidRPr="00064605">
        <w:rPr>
          <w:rFonts w:eastAsia="Cambria"/>
          <w:b/>
          <w:spacing w:val="-1"/>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sz w:val="24"/>
          <w:szCs w:val="24"/>
        </w:rPr>
        <w:t xml:space="preserve">là </w:t>
      </w:r>
      <w:r w:rsidRPr="00064605">
        <w:rPr>
          <w:rFonts w:eastAsia="Cambria"/>
          <w:b/>
          <w:sz w:val="24"/>
          <w:szCs w:val="24"/>
        </w:rPr>
        <w:t>c</w:t>
      </w:r>
      <w:r w:rsidRPr="00064605">
        <w:rPr>
          <w:rFonts w:eastAsia="Cambria"/>
          <w:b/>
          <w:spacing w:val="1"/>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của hệ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right="79"/>
        <w:jc w:val="both"/>
        <w:rPr>
          <w:rFonts w:eastAsia="Cambria"/>
          <w:sz w:val="24"/>
          <w:szCs w:val="24"/>
        </w:rPr>
      </w:pPr>
      <w:r w:rsidRPr="00064605">
        <w:rPr>
          <w:rFonts w:eastAsia="Cambria"/>
          <w:sz w:val="24"/>
          <w:szCs w:val="24"/>
        </w:rPr>
        <w:t>-</w:t>
      </w:r>
      <w:r w:rsidRPr="00064605">
        <w:rPr>
          <w:rFonts w:eastAsia="Cambria"/>
          <w:spacing w:val="19"/>
          <w:sz w:val="24"/>
          <w:szCs w:val="24"/>
        </w:rPr>
        <w:t xml:space="preserve"> </w:t>
      </w:r>
      <w:r w:rsidRPr="00064605">
        <w:rPr>
          <w:rFonts w:eastAsia="Cambria"/>
          <w:spacing w:val="-1"/>
          <w:sz w:val="24"/>
          <w:szCs w:val="24"/>
        </w:rPr>
        <w:t>C</w:t>
      </w:r>
      <w:r w:rsidRPr="00064605">
        <w:rPr>
          <w:rFonts w:eastAsia="Cambria"/>
          <w:sz w:val="24"/>
          <w:szCs w:val="24"/>
        </w:rPr>
        <w:t>ần</w:t>
      </w:r>
      <w:r w:rsidRPr="00064605">
        <w:rPr>
          <w:rFonts w:eastAsia="Cambria"/>
          <w:spacing w:val="19"/>
          <w:sz w:val="24"/>
          <w:szCs w:val="24"/>
        </w:rPr>
        <w:t xml:space="preserve"> </w:t>
      </w:r>
      <w:r w:rsidRPr="00064605">
        <w:rPr>
          <w:rFonts w:eastAsia="Cambria"/>
          <w:spacing w:val="1"/>
          <w:sz w:val="24"/>
          <w:szCs w:val="24"/>
        </w:rPr>
        <w:t>p</w:t>
      </w:r>
      <w:r w:rsidRPr="00064605">
        <w:rPr>
          <w:rFonts w:eastAsia="Cambria"/>
          <w:sz w:val="24"/>
          <w:szCs w:val="24"/>
        </w:rPr>
        <w:t>hân</w:t>
      </w:r>
      <w:r w:rsidRPr="00064605">
        <w:rPr>
          <w:rFonts w:eastAsia="Cambria"/>
          <w:spacing w:val="17"/>
          <w:sz w:val="24"/>
          <w:szCs w:val="24"/>
        </w:rPr>
        <w:t xml:space="preserve"> </w:t>
      </w:r>
      <w:r w:rsidRPr="00064605">
        <w:rPr>
          <w:rFonts w:eastAsia="Cambria"/>
          <w:sz w:val="24"/>
          <w:szCs w:val="24"/>
        </w:rPr>
        <w:t>b</w:t>
      </w:r>
      <w:r w:rsidRPr="00064605">
        <w:rPr>
          <w:rFonts w:eastAsia="Cambria"/>
          <w:spacing w:val="2"/>
          <w:sz w:val="24"/>
          <w:szCs w:val="24"/>
        </w:rPr>
        <w:t>i</w:t>
      </w:r>
      <w:r w:rsidRPr="00064605">
        <w:rPr>
          <w:rFonts w:eastAsia="Cambria"/>
          <w:spacing w:val="-2"/>
          <w:sz w:val="24"/>
          <w:szCs w:val="24"/>
        </w:rPr>
        <w:t>ệ</w:t>
      </w:r>
      <w:r w:rsidRPr="00064605">
        <w:rPr>
          <w:rFonts w:eastAsia="Cambria"/>
          <w:sz w:val="24"/>
          <w:szCs w:val="24"/>
        </w:rPr>
        <w:t>t</w:t>
      </w:r>
      <w:r w:rsidRPr="00064605">
        <w:rPr>
          <w:rFonts w:eastAsia="Cambria"/>
          <w:spacing w:val="19"/>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19"/>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w:t>
      </w:r>
      <w:r w:rsidRPr="00064605">
        <w:rPr>
          <w:rFonts w:eastAsia="Cambria"/>
          <w:b/>
          <w:spacing w:val="19"/>
          <w:sz w:val="24"/>
          <w:szCs w:val="24"/>
        </w:rPr>
        <w:t xml:space="preserve"> </w:t>
      </w:r>
      <w:r w:rsidRPr="00064605">
        <w:rPr>
          <w:rFonts w:eastAsia="Cambria"/>
          <w:b/>
          <w:spacing w:val="-2"/>
          <w:sz w:val="24"/>
          <w:szCs w:val="24"/>
        </w:rPr>
        <w:t>l</w:t>
      </w:r>
      <w:r w:rsidRPr="00064605">
        <w:rPr>
          <w:rFonts w:eastAsia="Cambria"/>
          <w:b/>
          <w:sz w:val="24"/>
          <w:szCs w:val="24"/>
        </w:rPr>
        <w:t>à</w:t>
      </w:r>
      <w:r w:rsidRPr="00064605">
        <w:rPr>
          <w:rFonts w:eastAsia="Cambria"/>
          <w:b/>
          <w:spacing w:val="20"/>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pacing w:val="-1"/>
          <w:sz w:val="24"/>
          <w:szCs w:val="24"/>
        </w:rPr>
        <w:t>ứ</w:t>
      </w:r>
      <w:r w:rsidRPr="00064605">
        <w:rPr>
          <w:rFonts w:eastAsia="Cambria"/>
          <w:b/>
          <w:sz w:val="24"/>
          <w:szCs w:val="24"/>
        </w:rPr>
        <w:t>c</w:t>
      </w:r>
      <w:r w:rsidRPr="00064605">
        <w:rPr>
          <w:rFonts w:eastAsia="Cambria"/>
          <w:b/>
          <w:spacing w:val="17"/>
          <w:sz w:val="24"/>
          <w:szCs w:val="24"/>
        </w:rPr>
        <w:t xml:space="preserve">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b/>
          <w:spacing w:val="18"/>
          <w:sz w:val="24"/>
          <w:szCs w:val="24"/>
        </w:rPr>
        <w:t xml:space="preserve"> </w:t>
      </w:r>
      <w:r w:rsidRPr="00064605">
        <w:rPr>
          <w:rFonts w:eastAsia="Cambria"/>
          <w:b/>
          <w:sz w:val="24"/>
          <w:szCs w:val="24"/>
        </w:rPr>
        <w:t>qui</w:t>
      </w:r>
      <w:r w:rsidRPr="00064605">
        <w:rPr>
          <w:rFonts w:eastAsia="Cambria"/>
          <w:b/>
          <w:spacing w:val="16"/>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pacing w:val="2"/>
          <w:sz w:val="24"/>
          <w:szCs w:val="24"/>
        </w:rPr>
        <w:t>h</w:t>
      </w:r>
      <w:r w:rsidRPr="00064605">
        <w:rPr>
          <w:rFonts w:eastAsia="Cambria"/>
          <w:sz w:val="24"/>
          <w:szCs w:val="24"/>
        </w:rPr>
        <w:t>.</w:t>
      </w:r>
      <w:r w:rsidRPr="00064605">
        <w:rPr>
          <w:rFonts w:eastAsia="Cambria"/>
          <w:spacing w:val="20"/>
          <w:sz w:val="24"/>
          <w:szCs w:val="24"/>
        </w:rPr>
        <w:t xml:space="preserve"> </w:t>
      </w:r>
      <w:r w:rsidRPr="00064605">
        <w:rPr>
          <w:rFonts w:eastAsia="Cambria"/>
          <w:sz w:val="24"/>
          <w:szCs w:val="24"/>
        </w:rPr>
        <w:t>Us</w:t>
      </w:r>
      <w:r w:rsidRPr="00064605">
        <w:rPr>
          <w:rFonts w:eastAsia="Cambria"/>
          <w:spacing w:val="1"/>
          <w:sz w:val="24"/>
          <w:szCs w:val="24"/>
        </w:rPr>
        <w:t>e</w:t>
      </w:r>
      <w:r w:rsidRPr="00064605">
        <w:rPr>
          <w:rFonts w:eastAsia="Cambria"/>
          <w:sz w:val="24"/>
          <w:szCs w:val="24"/>
        </w:rPr>
        <w:t>ca</w:t>
      </w:r>
      <w:r w:rsidRPr="00064605">
        <w:rPr>
          <w:rFonts w:eastAsia="Cambria"/>
          <w:spacing w:val="-2"/>
          <w:sz w:val="24"/>
          <w:szCs w:val="24"/>
        </w:rPr>
        <w:t>s</w:t>
      </w:r>
      <w:r w:rsidRPr="00064605">
        <w:rPr>
          <w:rFonts w:eastAsia="Cambria"/>
          <w:sz w:val="24"/>
          <w:szCs w:val="24"/>
        </w:rPr>
        <w:t>e</w:t>
      </w:r>
      <w:r w:rsidRPr="00064605">
        <w:rPr>
          <w:rFonts w:eastAsia="Cambria"/>
          <w:spacing w:val="21"/>
          <w:sz w:val="24"/>
          <w:szCs w:val="24"/>
        </w:rPr>
        <w:t xml:space="preserve"> </w:t>
      </w:r>
      <w:r w:rsidRPr="00064605">
        <w:rPr>
          <w:rFonts w:eastAsia="Cambria"/>
          <w:b/>
          <w:sz w:val="24"/>
          <w:szCs w:val="24"/>
        </w:rPr>
        <w:t>không</w:t>
      </w:r>
      <w:r w:rsidRPr="00064605">
        <w:rPr>
          <w:rFonts w:eastAsia="Cambria"/>
          <w:b/>
          <w:spacing w:val="16"/>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5"/>
          <w:sz w:val="24"/>
          <w:szCs w:val="24"/>
        </w:rPr>
        <w:t xml:space="preserve"> </w:t>
      </w:r>
      <w:r w:rsidRPr="00064605">
        <w:rPr>
          <w:rFonts w:eastAsia="Cambria"/>
          <w:b/>
          <w:spacing w:val="-2"/>
          <w:sz w:val="24"/>
          <w:szCs w:val="24"/>
        </w:rPr>
        <w:t>l</w:t>
      </w:r>
      <w:r w:rsidRPr="00064605">
        <w:rPr>
          <w:rFonts w:eastAsia="Cambria"/>
          <w:b/>
          <w:sz w:val="24"/>
          <w:szCs w:val="24"/>
        </w:rPr>
        <w:t>à</w:t>
      </w:r>
    </w:p>
    <w:p w:rsidR="002505FC" w:rsidRPr="00064605" w:rsidRDefault="003E2070">
      <w:pPr>
        <w:spacing w:before="42"/>
        <w:ind w:right="2477"/>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b/>
          <w:sz w:val="24"/>
          <w:szCs w:val="24"/>
        </w:rPr>
        <w:t>m</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z w:val="24"/>
          <w:szCs w:val="24"/>
        </w:rPr>
        <w:t>hì</w:t>
      </w:r>
      <w:r w:rsidRPr="00064605">
        <w:rPr>
          <w:rFonts w:eastAsia="Cambria"/>
          <w:b/>
          <w:spacing w:val="-1"/>
          <w:sz w:val="24"/>
          <w:szCs w:val="24"/>
        </w:rPr>
        <w:t>n</w:t>
      </w:r>
      <w:r w:rsidRPr="00064605">
        <w:rPr>
          <w:rFonts w:eastAsia="Cambria"/>
          <w:b/>
          <w:spacing w:val="2"/>
          <w:sz w:val="24"/>
          <w:szCs w:val="24"/>
        </w:rPr>
        <w:t>h</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hay</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b/>
          <w:sz w:val="24"/>
          <w:szCs w:val="24"/>
        </w:rPr>
        <w:t>b</w:t>
      </w:r>
      <w:r w:rsidRPr="00064605">
        <w:rPr>
          <w:rFonts w:eastAsia="Cambria"/>
          <w:b/>
          <w:spacing w:val="-1"/>
          <w:sz w:val="24"/>
          <w:szCs w:val="24"/>
        </w:rPr>
        <w:t>ư</w:t>
      </w:r>
      <w:r w:rsidRPr="00064605">
        <w:rPr>
          <w:rFonts w:eastAsia="Cambria"/>
          <w:b/>
          <w:sz w:val="24"/>
          <w:szCs w:val="24"/>
        </w:rPr>
        <w:t>ớc -</w:t>
      </w:r>
      <w:r w:rsidRPr="00064605">
        <w:rPr>
          <w:rFonts w:eastAsia="Cambria"/>
          <w:b/>
          <w:spacing w:val="1"/>
          <w:sz w:val="24"/>
          <w:szCs w:val="24"/>
        </w:rPr>
        <w:t xml:space="preserve"> </w:t>
      </w:r>
      <w:r w:rsidRPr="00064605">
        <w:rPr>
          <w:rFonts w:eastAsia="Cambria"/>
          <w:b/>
          <w:sz w:val="24"/>
          <w:szCs w:val="24"/>
        </w:rPr>
        <w:t>s</w:t>
      </w:r>
      <w:r w:rsidRPr="00064605">
        <w:rPr>
          <w:rFonts w:eastAsia="Cambria"/>
          <w:b/>
          <w:spacing w:val="1"/>
          <w:sz w:val="24"/>
          <w:szCs w:val="24"/>
        </w:rPr>
        <w:t>t</w:t>
      </w:r>
      <w:r w:rsidRPr="00064605">
        <w:rPr>
          <w:rFonts w:eastAsia="Cambria"/>
          <w:b/>
          <w:sz w:val="24"/>
          <w:szCs w:val="24"/>
        </w:rPr>
        <w:t>ep</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quá</w:t>
      </w:r>
      <w:r w:rsidRPr="00064605">
        <w:rPr>
          <w:rFonts w:eastAsia="Cambria"/>
          <w:b/>
          <w:spacing w:val="2"/>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lý</w:t>
      </w:r>
    </w:p>
    <w:p w:rsidR="002505FC" w:rsidRPr="00064605" w:rsidRDefault="000F6E37">
      <w:pPr>
        <w:spacing w:before="93"/>
        <w:ind w:left="566"/>
      </w:pPr>
      <w:r>
        <w:lastRenderedPageBreak/>
        <w:pict>
          <v:shape id="_x0000_i1025" type="#_x0000_t75" style="width:437.2pt;height:699.85pt">
            <v:imagedata r:id="rId28" o:title=""/>
          </v:shape>
        </w:pict>
      </w:r>
    </w:p>
    <w:p w:rsidR="002505FC" w:rsidRPr="00064605" w:rsidRDefault="002505FC">
      <w:pPr>
        <w:spacing w:line="200" w:lineRule="exact"/>
      </w:pPr>
    </w:p>
    <w:p w:rsidR="002505FC" w:rsidRPr="00064605" w:rsidRDefault="002505FC">
      <w:pPr>
        <w:spacing w:before="1" w:line="260" w:lineRule="exact"/>
        <w:rPr>
          <w:sz w:val="26"/>
          <w:szCs w:val="26"/>
        </w:rPr>
      </w:pPr>
    </w:p>
    <w:p w:rsidR="002505FC" w:rsidRPr="00064605" w:rsidRDefault="003E2070">
      <w:pPr>
        <w:spacing w:before="16"/>
        <w:ind w:left="3264" w:right="3596"/>
        <w:jc w:val="center"/>
        <w:rPr>
          <w:rFonts w:eastAsia="Calibri"/>
          <w:sz w:val="22"/>
          <w:szCs w:val="22"/>
        </w:rPr>
        <w:sectPr w:rsidR="002505FC" w:rsidRPr="00064605">
          <w:footerReference w:type="default" r:id="rId29"/>
          <w:pgSz w:w="11920" w:h="16840"/>
          <w:pgMar w:top="1300" w:right="1040" w:bottom="280" w:left="1440" w:header="0" w:footer="796" w:gutter="0"/>
          <w:cols w:space="720"/>
        </w:sectPr>
      </w:pPr>
      <w:r w:rsidRPr="00064605">
        <w:rPr>
          <w:rFonts w:eastAsia="Calibri"/>
          <w:color w:val="FFFFFF"/>
          <w:spacing w:val="1"/>
          <w:sz w:val="22"/>
          <w:szCs w:val="22"/>
        </w:rPr>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3E2070">
      <w:pPr>
        <w:spacing w:before="70" w:line="260" w:lineRule="exact"/>
        <w:ind w:left="2970"/>
        <w:rPr>
          <w:rFonts w:eastAsia="Cambria"/>
          <w:sz w:val="24"/>
          <w:szCs w:val="24"/>
        </w:rPr>
      </w:pPr>
      <w:r w:rsidRPr="00064605">
        <w:rPr>
          <w:rFonts w:eastAsia="Cambria"/>
          <w:b/>
          <w:position w:val="-1"/>
          <w:sz w:val="24"/>
          <w:szCs w:val="24"/>
        </w:rPr>
        <w:lastRenderedPageBreak/>
        <w:t>F</w:t>
      </w:r>
      <w:r w:rsidRPr="00064605">
        <w:rPr>
          <w:rFonts w:eastAsia="Cambria"/>
          <w:b/>
          <w:spacing w:val="-1"/>
          <w:position w:val="-1"/>
          <w:sz w:val="24"/>
          <w:szCs w:val="24"/>
        </w:rPr>
        <w:t>i</w:t>
      </w:r>
      <w:r w:rsidRPr="00064605">
        <w:rPr>
          <w:rFonts w:eastAsia="Cambria"/>
          <w:b/>
          <w:position w:val="-1"/>
          <w:sz w:val="24"/>
          <w:szCs w:val="24"/>
        </w:rPr>
        <w:t xml:space="preserve">gure </w:t>
      </w:r>
      <w:r w:rsidRPr="00064605">
        <w:rPr>
          <w:rFonts w:eastAsia="Cambria"/>
          <w:b/>
          <w:spacing w:val="-1"/>
          <w:position w:val="-1"/>
          <w:sz w:val="24"/>
          <w:szCs w:val="24"/>
        </w:rPr>
        <w:t>2</w:t>
      </w:r>
      <w:r w:rsidRPr="00064605">
        <w:rPr>
          <w:rFonts w:eastAsia="Cambria"/>
          <w:b/>
          <w:position w:val="-1"/>
          <w:sz w:val="24"/>
          <w:szCs w:val="24"/>
        </w:rPr>
        <w:t xml:space="preserve">: </w:t>
      </w:r>
      <w:r w:rsidRPr="00064605">
        <w:rPr>
          <w:rFonts w:eastAsia="Cambria"/>
          <w:b/>
          <w:spacing w:val="-1"/>
          <w:position w:val="-1"/>
          <w:sz w:val="24"/>
          <w:szCs w:val="24"/>
        </w:rPr>
        <w:t>S</w:t>
      </w:r>
      <w:r w:rsidRPr="00064605">
        <w:rPr>
          <w:rFonts w:eastAsia="Cambria"/>
          <w:b/>
          <w:position w:val="-1"/>
          <w:sz w:val="24"/>
          <w:szCs w:val="24"/>
        </w:rPr>
        <w:t>ys</w:t>
      </w:r>
      <w:r w:rsidRPr="00064605">
        <w:rPr>
          <w:rFonts w:eastAsia="Cambria"/>
          <w:b/>
          <w:spacing w:val="1"/>
          <w:position w:val="-1"/>
          <w:sz w:val="24"/>
          <w:szCs w:val="24"/>
        </w:rPr>
        <w:t>t</w:t>
      </w:r>
      <w:r w:rsidRPr="00064605">
        <w:rPr>
          <w:rFonts w:eastAsia="Cambria"/>
          <w:b/>
          <w:position w:val="-1"/>
          <w:sz w:val="24"/>
          <w:szCs w:val="24"/>
        </w:rPr>
        <w:t xml:space="preserve">em </w:t>
      </w:r>
      <w:r w:rsidRPr="00064605">
        <w:rPr>
          <w:rFonts w:eastAsia="Cambria"/>
          <w:b/>
          <w:spacing w:val="1"/>
          <w:position w:val="-1"/>
          <w:sz w:val="24"/>
          <w:szCs w:val="24"/>
        </w:rPr>
        <w:t>O</w:t>
      </w:r>
      <w:r w:rsidRPr="00064605">
        <w:rPr>
          <w:rFonts w:eastAsia="Cambria"/>
          <w:b/>
          <w:position w:val="-1"/>
          <w:sz w:val="24"/>
          <w:szCs w:val="24"/>
        </w:rPr>
        <w:t>ve</w:t>
      </w:r>
      <w:r w:rsidRPr="00064605">
        <w:rPr>
          <w:rFonts w:eastAsia="Cambria"/>
          <w:b/>
          <w:spacing w:val="1"/>
          <w:position w:val="-1"/>
          <w:sz w:val="24"/>
          <w:szCs w:val="24"/>
        </w:rPr>
        <w:t>r</w:t>
      </w:r>
      <w:r w:rsidRPr="00064605">
        <w:rPr>
          <w:rFonts w:eastAsia="Cambria"/>
          <w:b/>
          <w:position w:val="-1"/>
          <w:sz w:val="24"/>
          <w:szCs w:val="24"/>
        </w:rPr>
        <w:t>v</w:t>
      </w:r>
      <w:r w:rsidRPr="00064605">
        <w:rPr>
          <w:rFonts w:eastAsia="Cambria"/>
          <w:b/>
          <w:spacing w:val="-1"/>
          <w:position w:val="-1"/>
          <w:sz w:val="24"/>
          <w:szCs w:val="24"/>
        </w:rPr>
        <w:t>i</w:t>
      </w:r>
      <w:r w:rsidRPr="00064605">
        <w:rPr>
          <w:rFonts w:eastAsia="Cambria"/>
          <w:b/>
          <w:position w:val="-1"/>
          <w:sz w:val="24"/>
          <w:szCs w:val="24"/>
        </w:rPr>
        <w:t>ew</w:t>
      </w:r>
      <w:r w:rsidRPr="00064605">
        <w:rPr>
          <w:rFonts w:eastAsia="Cambria"/>
          <w:b/>
          <w:spacing w:val="1"/>
          <w:position w:val="-1"/>
          <w:sz w:val="24"/>
          <w:szCs w:val="24"/>
        </w:rPr>
        <w:t xml:space="preserve"> U</w:t>
      </w:r>
      <w:r w:rsidRPr="00064605">
        <w:rPr>
          <w:rFonts w:eastAsia="Cambria"/>
          <w:b/>
          <w:position w:val="-1"/>
          <w:sz w:val="24"/>
          <w:szCs w:val="24"/>
        </w:rPr>
        <w:t>se Case</w:t>
      </w:r>
    </w:p>
    <w:p w:rsidR="002505FC" w:rsidRPr="00064605" w:rsidRDefault="002505FC">
      <w:pPr>
        <w:spacing w:before="6" w:line="180" w:lineRule="exact"/>
        <w:rPr>
          <w:sz w:val="19"/>
          <w:szCs w:val="19"/>
        </w:rPr>
      </w:pPr>
    </w:p>
    <w:p w:rsidR="002505FC" w:rsidRPr="00064605" w:rsidRDefault="002505FC">
      <w:pPr>
        <w:spacing w:line="200" w:lineRule="exact"/>
      </w:pPr>
    </w:p>
    <w:p w:rsidR="002505FC" w:rsidRPr="00064605" w:rsidRDefault="002505FC">
      <w:pPr>
        <w:spacing w:line="200" w:lineRule="exact"/>
        <w:sectPr w:rsidR="002505FC" w:rsidRPr="00064605">
          <w:footerReference w:type="default" r:id="rId30"/>
          <w:pgSz w:w="11920" w:h="16840"/>
          <w:pgMar w:top="1320" w:right="10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ind w:left="269"/>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pacing w:val="-1"/>
          <w:sz w:val="28"/>
          <w:szCs w:val="28"/>
        </w:rPr>
        <w:t>L</w:t>
      </w:r>
      <w:r w:rsidRPr="00064605">
        <w:rPr>
          <w:rFonts w:eastAsia="Cambria"/>
          <w:b/>
          <w:sz w:val="28"/>
          <w:szCs w:val="28"/>
        </w:rPr>
        <w:t>i</w:t>
      </w:r>
      <w:r w:rsidRPr="00064605">
        <w:rPr>
          <w:rFonts w:eastAsia="Cambria"/>
          <w:b/>
          <w:spacing w:val="1"/>
          <w:sz w:val="28"/>
          <w:szCs w:val="28"/>
        </w:rPr>
        <w:t>s</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o</w:t>
      </w:r>
      <w:r w:rsidRPr="00064605">
        <w:rPr>
          <w:rFonts w:eastAsia="Cambria"/>
          <w:b/>
          <w:sz w:val="28"/>
          <w:szCs w:val="28"/>
        </w:rPr>
        <w:t>f</w:t>
      </w:r>
      <w:r w:rsidRPr="00064605">
        <w:rPr>
          <w:rFonts w:eastAsia="Cambria"/>
          <w:b/>
          <w:spacing w:val="1"/>
          <w:sz w:val="28"/>
          <w:szCs w:val="28"/>
        </w:rPr>
        <w:t xml:space="preserve"> </w:t>
      </w:r>
      <w:r w:rsidRPr="00064605">
        <w:rPr>
          <w:rFonts w:eastAsia="Cambria"/>
          <w:b/>
          <w:spacing w:val="-3"/>
          <w:sz w:val="28"/>
          <w:szCs w:val="28"/>
        </w:rPr>
        <w:t>U</w:t>
      </w:r>
      <w:r w:rsidRPr="00064605">
        <w:rPr>
          <w:rFonts w:eastAsia="Cambria"/>
          <w:b/>
          <w:sz w:val="28"/>
          <w:szCs w:val="28"/>
        </w:rPr>
        <w:t>se</w:t>
      </w:r>
      <w:r w:rsidRPr="00064605">
        <w:rPr>
          <w:rFonts w:eastAsia="Cambria"/>
          <w:b/>
          <w:spacing w:val="1"/>
          <w:sz w:val="28"/>
          <w:szCs w:val="28"/>
        </w:rPr>
        <w:t xml:space="preserve"> </w:t>
      </w:r>
      <w:r w:rsidRPr="00064605">
        <w:rPr>
          <w:rFonts w:eastAsia="Cambria"/>
          <w:b/>
          <w:spacing w:val="-3"/>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ind w:right="3963"/>
        <w:jc w:val="both"/>
        <w:rPr>
          <w:rFonts w:eastAsia="Cambria"/>
          <w:sz w:val="24"/>
          <w:szCs w:val="24"/>
        </w:rPr>
      </w:pPr>
      <w:r w:rsidRPr="00064605">
        <w:rPr>
          <w:rFonts w:eastAsia="Cambria"/>
          <w:spacing w:val="-1"/>
          <w:sz w:val="24"/>
          <w:szCs w:val="24"/>
        </w:rPr>
        <w:t>&lt;Đ</w:t>
      </w:r>
      <w:r w:rsidRPr="00064605">
        <w:rPr>
          <w:rFonts w:eastAsia="Cambria"/>
          <w:sz w:val="24"/>
          <w:szCs w:val="24"/>
        </w:rPr>
        <w:t>ặc tả</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t </w:t>
      </w:r>
      <w:r w:rsidRPr="00064605">
        <w:rPr>
          <w:rFonts w:eastAsia="Cambria"/>
          <w:spacing w:val="1"/>
          <w:sz w:val="24"/>
          <w:szCs w:val="24"/>
        </w:rPr>
        <w:t>U</w:t>
      </w:r>
      <w:r w:rsidRPr="00064605">
        <w:rPr>
          <w:rFonts w:eastAsia="Cambria"/>
          <w:sz w:val="24"/>
          <w:szCs w:val="24"/>
        </w:rPr>
        <w:t>se case</w:t>
      </w:r>
      <w:r w:rsidRPr="00064605">
        <w:rPr>
          <w:rFonts w:eastAsia="Cambria"/>
          <w:spacing w:val="-2"/>
          <w:sz w:val="24"/>
          <w:szCs w:val="24"/>
        </w:rPr>
        <w:t xml:space="preserve"> </w:t>
      </w:r>
      <w:r w:rsidRPr="00064605">
        <w:rPr>
          <w:rFonts w:eastAsia="Cambria"/>
          <w:sz w:val="24"/>
          <w:szCs w:val="24"/>
        </w:rPr>
        <w:t xml:space="preserve">theo </w:t>
      </w:r>
      <w:r w:rsidRPr="00064605">
        <w:rPr>
          <w:rFonts w:eastAsia="Cambria"/>
          <w:spacing w:val="2"/>
          <w:sz w:val="24"/>
          <w:szCs w:val="24"/>
        </w:rPr>
        <w:t>t</w:t>
      </w:r>
      <w:r w:rsidRPr="00064605">
        <w:rPr>
          <w:rFonts w:eastAsia="Cambria"/>
          <w:sz w:val="24"/>
          <w:szCs w:val="24"/>
        </w:rPr>
        <w:t xml:space="preserve">ừng </w:t>
      </w:r>
      <w:r w:rsidRPr="00064605">
        <w:rPr>
          <w:rFonts w:eastAsia="Cambria"/>
          <w:spacing w:val="-1"/>
          <w:sz w:val="24"/>
          <w:szCs w:val="24"/>
        </w:rPr>
        <w:t>r</w:t>
      </w:r>
      <w:r w:rsidRPr="00064605">
        <w:rPr>
          <w:rFonts w:eastAsia="Cambria"/>
          <w:sz w:val="24"/>
          <w:szCs w:val="24"/>
        </w:rPr>
        <w:t>ole&gt;</w:t>
      </w:r>
    </w:p>
    <w:p w:rsidR="002505FC" w:rsidRPr="00064605" w:rsidRDefault="003E2070">
      <w:pPr>
        <w:spacing w:before="40" w:line="276" w:lineRule="auto"/>
        <w:ind w:right="71"/>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ách</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ỏ</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p</w:t>
      </w:r>
      <w:r w:rsidRPr="00064605">
        <w:rPr>
          <w:rFonts w:eastAsia="Cambria"/>
          <w:sz w:val="24"/>
          <w:szCs w:val="24"/>
        </w:rPr>
        <w:t>hần</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o</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w:t>
      </w:r>
      <w:r w:rsidRPr="00064605">
        <w:rPr>
          <w:rFonts w:eastAsia="Cambria"/>
          <w:spacing w:val="4"/>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 nhóm theo</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trò actor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 xml:space="preserve"> h</w:t>
      </w:r>
      <w:r w:rsidRPr="00064605">
        <w:rPr>
          <w:rFonts w:eastAsia="Cambria"/>
          <w:sz w:val="24"/>
          <w:szCs w:val="24"/>
        </w:rPr>
        <w:t xml:space="preserve">ệ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 xml:space="preserve">ược </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í</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 </w:t>
      </w:r>
      <w:r w:rsidRPr="00064605">
        <w:rPr>
          <w:rFonts w:eastAsia="Cambria"/>
          <w:spacing w:val="2"/>
          <w:sz w:val="24"/>
          <w:szCs w:val="24"/>
        </w:rPr>
        <w:t xml:space="preserve"> </w:t>
      </w:r>
      <w:r w:rsidRPr="00064605">
        <w:rPr>
          <w:rFonts w:eastAsia="Cambria"/>
          <w:spacing w:val="1"/>
          <w:sz w:val="24"/>
          <w:szCs w:val="24"/>
        </w:rPr>
        <w:t>H</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 xml:space="preserve"> </w:t>
      </w:r>
      <w:r w:rsidRPr="00064605">
        <w:rPr>
          <w:rFonts w:eastAsia="Cambria"/>
          <w:sz w:val="24"/>
          <w:szCs w:val="24"/>
        </w:rPr>
        <w:t xml:space="preserve">vẽ </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2"/>
          <w:sz w:val="24"/>
          <w:szCs w:val="24"/>
        </w:rPr>
        <w:t xml:space="preserve"> </w:t>
      </w:r>
      <w:r w:rsidRPr="00064605">
        <w:rPr>
          <w:rFonts w:eastAsia="Cambria"/>
          <w:sz w:val="24"/>
          <w:szCs w:val="24"/>
        </w:rPr>
        <w:t xml:space="preserve">bao </w:t>
      </w:r>
      <w:r w:rsidRPr="00064605">
        <w:rPr>
          <w:rFonts w:eastAsia="Cambria"/>
          <w:spacing w:val="1"/>
          <w:sz w:val="24"/>
          <w:szCs w:val="24"/>
        </w:rPr>
        <w:t xml:space="preserve"> </w:t>
      </w:r>
      <w:r w:rsidRPr="00064605">
        <w:rPr>
          <w:rFonts w:eastAsia="Cambria"/>
          <w:sz w:val="24"/>
          <w:szCs w:val="24"/>
        </w:rPr>
        <w:t xml:space="preserve">gồm </w:t>
      </w:r>
      <w:r w:rsidRPr="00064605">
        <w:rPr>
          <w:rFonts w:eastAsia="Cambria"/>
          <w:spacing w:val="1"/>
          <w:sz w:val="24"/>
          <w:szCs w:val="24"/>
        </w:rPr>
        <w:t xml:space="preserve"> </w:t>
      </w:r>
      <w:r w:rsidRPr="00064605">
        <w:rPr>
          <w:rFonts w:eastAsia="Cambria"/>
          <w:spacing w:val="-3"/>
          <w:sz w:val="24"/>
          <w:szCs w:val="24"/>
        </w:rPr>
        <w:t>l</w:t>
      </w:r>
      <w:r w:rsidRPr="00064605">
        <w:rPr>
          <w:rFonts w:eastAsia="Cambria"/>
          <w:sz w:val="24"/>
          <w:szCs w:val="24"/>
        </w:rPr>
        <w:t xml:space="preserve">uôn </w:t>
      </w:r>
      <w:r w:rsidRPr="00064605">
        <w:rPr>
          <w:rFonts w:eastAsia="Cambria"/>
          <w:spacing w:val="1"/>
          <w:sz w:val="24"/>
          <w:szCs w:val="24"/>
        </w:rPr>
        <w:t xml:space="preserve"> </w:t>
      </w:r>
      <w:r w:rsidRPr="00064605">
        <w:rPr>
          <w:rFonts w:eastAsia="Cambria"/>
          <w:sz w:val="24"/>
          <w:szCs w:val="24"/>
        </w:rPr>
        <w:t>các usecase</w:t>
      </w:r>
      <w:r w:rsidRPr="00064605">
        <w:rPr>
          <w:rFonts w:eastAsia="Cambria"/>
          <w:spacing w:val="1"/>
          <w:sz w:val="24"/>
          <w:szCs w:val="24"/>
        </w:rPr>
        <w:t xml:space="preserve"> </w:t>
      </w:r>
      <w:r w:rsidRPr="00064605">
        <w:rPr>
          <w:rFonts w:eastAsia="Cambria"/>
          <w:sz w:val="24"/>
          <w:szCs w:val="24"/>
        </w:rPr>
        <w:t xml:space="preserve">có quan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 w:line="220" w:lineRule="exact"/>
        <w:rPr>
          <w:sz w:val="22"/>
          <w:szCs w:val="22"/>
        </w:rPr>
      </w:pPr>
    </w:p>
    <w:p w:rsidR="002505FC" w:rsidRPr="00064605" w:rsidRDefault="003E2070">
      <w:pPr>
        <w:spacing w:before="26" w:line="280" w:lineRule="exact"/>
        <w:ind w:left="1808"/>
        <w:rPr>
          <w:sz w:val="26"/>
          <w:szCs w:val="26"/>
        </w:rPr>
      </w:pPr>
      <w:r w:rsidRPr="00064605">
        <w:rPr>
          <w:b/>
          <w:i/>
          <w:position w:val="-1"/>
          <w:sz w:val="26"/>
          <w:szCs w:val="26"/>
        </w:rPr>
        <w:t xml:space="preserve">2.3.1  </w:t>
      </w:r>
      <w:r w:rsidRPr="00064605">
        <w:rPr>
          <w:b/>
          <w:i/>
          <w:spacing w:val="2"/>
          <w:position w:val="-1"/>
          <w:sz w:val="26"/>
          <w:szCs w:val="26"/>
        </w:rPr>
        <w:t xml:space="preserve"> </w:t>
      </w:r>
      <w:r w:rsidRPr="00064605">
        <w:rPr>
          <w:b/>
          <w:i/>
          <w:spacing w:val="1"/>
          <w:position w:val="-1"/>
          <w:sz w:val="26"/>
          <w:szCs w:val="26"/>
        </w:rPr>
        <w:t>&lt;</w:t>
      </w:r>
      <w:r w:rsidRPr="00064605">
        <w:rPr>
          <w:b/>
          <w:i/>
          <w:position w:val="-1"/>
          <w:sz w:val="26"/>
          <w:szCs w:val="26"/>
        </w:rPr>
        <w:t>Guest</w:t>
      </w:r>
      <w:r w:rsidRPr="00064605">
        <w:rPr>
          <w:b/>
          <w:i/>
          <w:spacing w:val="1"/>
          <w:position w:val="-1"/>
          <w:sz w:val="26"/>
          <w:szCs w:val="26"/>
        </w:rPr>
        <w:t>&gt;</w:t>
      </w:r>
      <w:r w:rsidRPr="00064605">
        <w:rPr>
          <w:b/>
          <w:i/>
          <w:position w:val="-1"/>
          <w:sz w:val="26"/>
          <w:szCs w:val="26"/>
        </w:rPr>
        <w:t>Overview</w:t>
      </w:r>
      <w:r w:rsidRPr="00064605">
        <w:rPr>
          <w:b/>
          <w:i/>
          <w:spacing w:val="-17"/>
          <w:position w:val="-1"/>
          <w:sz w:val="26"/>
          <w:szCs w:val="26"/>
        </w:rPr>
        <w:t xml:space="preserve"> </w:t>
      </w:r>
      <w:r w:rsidRPr="00064605">
        <w:rPr>
          <w:b/>
          <w:i/>
          <w:position w:val="-1"/>
          <w:sz w:val="26"/>
          <w:szCs w:val="26"/>
        </w:rPr>
        <w:t>Use</w:t>
      </w:r>
      <w:r w:rsidRPr="00064605">
        <w:rPr>
          <w:b/>
          <w:i/>
          <w:spacing w:val="-2"/>
          <w:position w:val="-1"/>
          <w:sz w:val="26"/>
          <w:szCs w:val="26"/>
        </w:rPr>
        <w:t xml:space="preserve"> </w:t>
      </w:r>
      <w:r w:rsidRPr="00064605">
        <w:rPr>
          <w:b/>
          <w:i/>
          <w:position w:val="-1"/>
          <w:sz w:val="26"/>
          <w:szCs w:val="26"/>
        </w:rPr>
        <w:t>Case</w:t>
      </w:r>
    </w:p>
    <w:p w:rsidR="002505FC" w:rsidRPr="00064605" w:rsidRDefault="000F6E37">
      <w:pPr>
        <w:spacing w:before="83"/>
        <w:ind w:left="547"/>
      </w:pPr>
      <w:r>
        <w:pict>
          <v:shape id="_x0000_i1026" type="#_x0000_t75" style="width:440.05pt;height:234.45pt">
            <v:imagedata r:id="rId31" o:title=""/>
          </v:shape>
        </w:pict>
      </w:r>
    </w:p>
    <w:p w:rsidR="002505FC" w:rsidRPr="00064605" w:rsidRDefault="002505FC">
      <w:pPr>
        <w:spacing w:before="11" w:line="200" w:lineRule="exact"/>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1"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9"/>
        <w:ind w:left="1678"/>
        <w:rPr>
          <w:sz w:val="24"/>
          <w:szCs w:val="24"/>
        </w:rPr>
      </w:pPr>
      <w:r w:rsidRPr="00064605">
        <w:br w:type="column"/>
      </w:r>
      <w:r w:rsidRPr="00064605">
        <w:rPr>
          <w:b/>
          <w:i/>
          <w:sz w:val="24"/>
          <w:szCs w:val="24"/>
        </w:rPr>
        <w:t>Fig</w:t>
      </w:r>
      <w:r w:rsidRPr="00064605">
        <w:rPr>
          <w:b/>
          <w:i/>
          <w:spacing w:val="1"/>
          <w:sz w:val="24"/>
          <w:szCs w:val="24"/>
        </w:rPr>
        <w:t>u</w:t>
      </w:r>
      <w:r w:rsidRPr="00064605">
        <w:rPr>
          <w:b/>
          <w:i/>
          <w:sz w:val="24"/>
          <w:szCs w:val="24"/>
        </w:rPr>
        <w:t>re 3:</w:t>
      </w:r>
      <w:r w:rsidRPr="00064605">
        <w:rPr>
          <w:b/>
          <w:i/>
          <w:spacing w:val="-1"/>
          <w:sz w:val="24"/>
          <w:szCs w:val="24"/>
        </w:rPr>
        <w:t xml:space="preserve"> </w:t>
      </w:r>
      <w:r w:rsidRPr="00064605">
        <w:rPr>
          <w:b/>
          <w:i/>
          <w:sz w:val="24"/>
          <w:szCs w:val="24"/>
        </w:rPr>
        <w:t>&lt;Gues</w:t>
      </w:r>
      <w:r w:rsidRPr="00064605">
        <w:rPr>
          <w:b/>
          <w:i/>
          <w:spacing w:val="1"/>
          <w:sz w:val="24"/>
          <w:szCs w:val="24"/>
        </w:rPr>
        <w:t>t</w:t>
      </w:r>
      <w:r w:rsidRPr="00064605">
        <w:rPr>
          <w:b/>
          <w:i/>
          <w:sz w:val="24"/>
          <w:szCs w:val="24"/>
        </w:rPr>
        <w:t>&gt; O</w:t>
      </w:r>
      <w:r w:rsidRPr="00064605">
        <w:rPr>
          <w:b/>
          <w:i/>
          <w:spacing w:val="-1"/>
          <w:sz w:val="24"/>
          <w:szCs w:val="24"/>
        </w:rPr>
        <w:t>ve</w:t>
      </w:r>
      <w:r w:rsidRPr="00064605">
        <w:rPr>
          <w:b/>
          <w:i/>
          <w:spacing w:val="2"/>
          <w:sz w:val="24"/>
          <w:szCs w:val="24"/>
        </w:rPr>
        <w:t>r</w:t>
      </w:r>
      <w:r w:rsidRPr="00064605">
        <w:rPr>
          <w:b/>
          <w:i/>
          <w:spacing w:val="-1"/>
          <w:sz w:val="24"/>
          <w:szCs w:val="24"/>
        </w:rPr>
        <w:t>v</w:t>
      </w:r>
      <w:r w:rsidRPr="00064605">
        <w:rPr>
          <w:b/>
          <w:i/>
          <w:sz w:val="24"/>
          <w:szCs w:val="24"/>
        </w:rPr>
        <w:t>iew Use</w:t>
      </w:r>
      <w:r w:rsidRPr="00064605">
        <w:rPr>
          <w:b/>
          <w:i/>
          <w:spacing w:val="-1"/>
          <w:sz w:val="24"/>
          <w:szCs w:val="24"/>
        </w:rPr>
        <w:t xml:space="preserve"> </w:t>
      </w:r>
      <w:r w:rsidRPr="00064605">
        <w:rPr>
          <w:b/>
          <w:i/>
          <w:sz w:val="24"/>
          <w:szCs w:val="24"/>
        </w:rPr>
        <w:t>Case</w:t>
      </w:r>
    </w:p>
    <w:p w:rsidR="002505FC" w:rsidRPr="00064605" w:rsidRDefault="002505FC">
      <w:pPr>
        <w:spacing w:before="2" w:line="100" w:lineRule="exact"/>
        <w:rPr>
          <w:sz w:val="10"/>
          <w:szCs w:val="10"/>
        </w:rPr>
      </w:pPr>
    </w:p>
    <w:p w:rsidR="002505FC" w:rsidRPr="00064605" w:rsidRDefault="003E2070">
      <w:pPr>
        <w:spacing w:line="276" w:lineRule="auto"/>
        <w:ind w:right="317"/>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 xml:space="preserve">ách </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ng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w:t>
      </w:r>
      <w:r w:rsidRPr="00064605">
        <w:rPr>
          <w:rFonts w:eastAsia="Cambria"/>
          <w:spacing w:val="2"/>
          <w:sz w:val="24"/>
          <w:szCs w:val="24"/>
        </w:rPr>
        <w:t xml:space="preserve"> </w:t>
      </w:r>
      <w:r w:rsidRPr="00064605">
        <w:rPr>
          <w:rFonts w:eastAsia="Cambria"/>
          <w:sz w:val="24"/>
          <w:szCs w:val="24"/>
        </w:rPr>
        <w:t xml:space="preserve">usecase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 xml:space="preserve">ặc </w:t>
      </w:r>
      <w:r w:rsidRPr="00064605">
        <w:rPr>
          <w:rFonts w:eastAsia="Cambria"/>
          <w:spacing w:val="1"/>
          <w:sz w:val="24"/>
          <w:szCs w:val="24"/>
        </w:rPr>
        <w:t>t</w:t>
      </w:r>
      <w:r w:rsidRPr="00064605">
        <w:rPr>
          <w:rFonts w:eastAsia="Cambria"/>
          <w:sz w:val="24"/>
          <w:szCs w:val="24"/>
        </w:rPr>
        <w:t>ả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u</w:t>
      </w:r>
      <w:r w:rsidRPr="00064605">
        <w:rPr>
          <w:rFonts w:eastAsia="Cambria"/>
          <w:sz w:val="24"/>
          <w:szCs w:val="24"/>
        </w:rPr>
        <w:t>sec</w:t>
      </w:r>
      <w:r w:rsidRPr="00064605">
        <w:rPr>
          <w:rFonts w:eastAsia="Cambria"/>
          <w:spacing w:val="3"/>
          <w:sz w:val="24"/>
          <w:szCs w:val="24"/>
        </w:rPr>
        <w:t>a</w:t>
      </w:r>
      <w:r w:rsidRPr="00064605">
        <w:rPr>
          <w:rFonts w:eastAsia="Cambria"/>
          <w:sz w:val="24"/>
          <w:szCs w:val="24"/>
        </w:rPr>
        <w:t>se s</w:t>
      </w:r>
      <w:r w:rsidRPr="00064605">
        <w:rPr>
          <w:rFonts w:eastAsia="Cambria"/>
          <w:spacing w:val="1"/>
          <w:sz w:val="24"/>
          <w:szCs w:val="24"/>
        </w:rPr>
        <w:t>p</w:t>
      </w:r>
      <w:r w:rsidRPr="00064605">
        <w:rPr>
          <w:rFonts w:eastAsia="Cambria"/>
          <w:sz w:val="24"/>
          <w:szCs w:val="24"/>
        </w:rPr>
        <w:t>eci</w:t>
      </w:r>
      <w:r w:rsidRPr="00064605">
        <w:rPr>
          <w:rFonts w:eastAsia="Cambria"/>
          <w:spacing w:val="-1"/>
          <w:sz w:val="24"/>
          <w:szCs w:val="24"/>
        </w:rPr>
        <w:t>f</w:t>
      </w:r>
      <w:r w:rsidRPr="00064605">
        <w:rPr>
          <w:rFonts w:eastAsia="Cambria"/>
          <w:sz w:val="24"/>
          <w:szCs w:val="24"/>
        </w:rPr>
        <w:t>icat</w:t>
      </w:r>
      <w:r w:rsidRPr="00064605">
        <w:rPr>
          <w:rFonts w:eastAsia="Cambria"/>
          <w:spacing w:val="1"/>
          <w:sz w:val="24"/>
          <w:szCs w:val="24"/>
        </w:rPr>
        <w:t>i</w:t>
      </w:r>
      <w:r w:rsidRPr="00064605">
        <w:rPr>
          <w:rFonts w:eastAsia="Cambria"/>
          <w:sz w:val="24"/>
          <w:szCs w:val="24"/>
        </w:rPr>
        <w:t>o</w:t>
      </w:r>
      <w:r w:rsidRPr="00064605">
        <w:rPr>
          <w:rFonts w:eastAsia="Cambria"/>
          <w:spacing w:val="-2"/>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u ý</w:t>
      </w:r>
      <w:r w:rsidRPr="00064605">
        <w:rPr>
          <w:rFonts w:eastAsia="Cambria"/>
          <w:spacing w:val="-1"/>
          <w:sz w:val="24"/>
          <w:szCs w:val="24"/>
        </w:rPr>
        <w:t xml:space="preserve"> </w:t>
      </w:r>
      <w:r w:rsidRPr="00064605">
        <w:rPr>
          <w:rFonts w:eastAsia="Cambria"/>
          <w:spacing w:val="3"/>
          <w:sz w:val="24"/>
          <w:szCs w:val="24"/>
        </w:rPr>
        <w:t>n</w:t>
      </w:r>
      <w:r w:rsidRPr="00064605">
        <w:rPr>
          <w:rFonts w:eastAsia="Cambria"/>
          <w:sz w:val="24"/>
          <w:szCs w:val="24"/>
        </w:rPr>
        <w:t xml:space="preserve">ều có </w:t>
      </w:r>
      <w:r w:rsidRPr="00064605">
        <w:rPr>
          <w:rFonts w:eastAsia="Cambria"/>
          <w:spacing w:val="1"/>
          <w:sz w:val="24"/>
          <w:szCs w:val="24"/>
        </w:rPr>
        <w:t>q</w:t>
      </w:r>
      <w:r w:rsidRPr="00064605">
        <w:rPr>
          <w:rFonts w:eastAsia="Cambria"/>
          <w:sz w:val="24"/>
          <w:szCs w:val="24"/>
        </w:rPr>
        <w:t>uan hệ</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p</w:t>
      </w:r>
      <w:r w:rsidRPr="00064605">
        <w:rPr>
          <w:rFonts w:eastAsia="Cambria"/>
          <w:sz w:val="24"/>
          <w:szCs w:val="24"/>
        </w:rPr>
        <w:t>hải vẽ hì</w:t>
      </w:r>
      <w:r w:rsidRPr="00064605">
        <w:rPr>
          <w:rFonts w:eastAsia="Cambria"/>
          <w:spacing w:val="-2"/>
          <w:sz w:val="24"/>
          <w:szCs w:val="24"/>
        </w:rPr>
        <w:t>n</w:t>
      </w:r>
      <w:r w:rsidRPr="00064605">
        <w:rPr>
          <w:rFonts w:eastAsia="Cambria"/>
          <w:sz w:val="24"/>
          <w:szCs w:val="24"/>
        </w:rPr>
        <w:t>h có</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u</w:t>
      </w:r>
      <w:r w:rsidRPr="00064605">
        <w:rPr>
          <w:rFonts w:eastAsia="Cambria"/>
          <w:sz w:val="24"/>
          <w:szCs w:val="24"/>
        </w:rPr>
        <w:t xml:space="preserve">ôn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5" w:line="200" w:lineRule="exact"/>
      </w:pPr>
    </w:p>
    <w:p w:rsidR="002505FC" w:rsidRPr="00064605" w:rsidRDefault="003E2070">
      <w:pPr>
        <w:spacing w:before="29"/>
        <w:ind w:left="2259"/>
        <w:rPr>
          <w:sz w:val="24"/>
          <w:szCs w:val="24"/>
        </w:rPr>
      </w:pPr>
      <w:r w:rsidRPr="00064605">
        <w:rPr>
          <w:b/>
          <w:i/>
          <w:sz w:val="24"/>
          <w:szCs w:val="24"/>
        </w:rPr>
        <w:t xml:space="preserve">2.3.1.1       &lt;Guest&gt; </w:t>
      </w:r>
      <w:r w:rsidRPr="00064605">
        <w:rPr>
          <w:b/>
          <w:i/>
          <w:spacing w:val="1"/>
          <w:sz w:val="24"/>
          <w:szCs w:val="24"/>
        </w:rPr>
        <w:t>R</w:t>
      </w:r>
      <w:r w:rsidRPr="00064605">
        <w:rPr>
          <w:b/>
          <w:i/>
          <w:spacing w:val="-1"/>
          <w:sz w:val="24"/>
          <w:szCs w:val="24"/>
        </w:rPr>
        <w:t>e</w:t>
      </w:r>
      <w:r w:rsidRPr="00064605">
        <w:rPr>
          <w:b/>
          <w:i/>
          <w:sz w:val="24"/>
          <w:szCs w:val="24"/>
        </w:rPr>
        <w:t>gis</w:t>
      </w:r>
      <w:r w:rsidRPr="00064605">
        <w:rPr>
          <w:b/>
          <w:i/>
          <w:spacing w:val="1"/>
          <w:sz w:val="24"/>
          <w:szCs w:val="24"/>
        </w:rPr>
        <w:t>t</w:t>
      </w:r>
      <w:r w:rsidRPr="00064605">
        <w:rPr>
          <w:b/>
          <w:i/>
          <w:spacing w:val="-1"/>
          <w:sz w:val="24"/>
          <w:szCs w:val="24"/>
        </w:rPr>
        <w:t>e</w:t>
      </w:r>
      <w:r w:rsidRPr="00064605">
        <w:rPr>
          <w:b/>
          <w:i/>
          <w:sz w:val="24"/>
          <w:szCs w:val="24"/>
        </w:rPr>
        <w:t>r</w:t>
      </w:r>
    </w:p>
    <w:p w:rsidR="002505FC" w:rsidRPr="00064605" w:rsidRDefault="003E2070">
      <w:pPr>
        <w:spacing w:before="2"/>
        <w:ind w:left="3973" w:right="3545"/>
        <w:jc w:val="center"/>
        <w:rPr>
          <w:sz w:val="24"/>
          <w:szCs w:val="24"/>
        </w:rPr>
      </w:pPr>
      <w:r w:rsidRPr="00064605">
        <w:rPr>
          <w:b/>
          <w:i/>
          <w:sz w:val="24"/>
          <w:szCs w:val="24"/>
        </w:rPr>
        <w:t>Use</w:t>
      </w:r>
      <w:r w:rsidRPr="00064605">
        <w:rPr>
          <w:b/>
          <w:i/>
          <w:spacing w:val="-1"/>
          <w:sz w:val="24"/>
          <w:szCs w:val="24"/>
        </w:rPr>
        <w:t xml:space="preserve"> </w:t>
      </w:r>
      <w:r w:rsidRPr="00064605">
        <w:rPr>
          <w:b/>
          <w:i/>
          <w:sz w:val="24"/>
          <w:szCs w:val="24"/>
        </w:rPr>
        <w:t>Case Diagram</w:t>
      </w:r>
    </w:p>
    <w:p w:rsidR="002505FC" w:rsidRPr="00064605" w:rsidRDefault="000F6E37">
      <w:pPr>
        <w:spacing w:before="38"/>
        <w:ind w:left="1855"/>
      </w:pPr>
      <w:r>
        <w:pict>
          <v:shape id="_x0000_i1027" type="#_x0000_t75" style="width:308.15pt;height:125.55pt">
            <v:imagedata r:id="rId32" o:title=""/>
          </v:shape>
        </w:pict>
      </w:r>
    </w:p>
    <w:p w:rsidR="002505FC" w:rsidRPr="00064605" w:rsidRDefault="003E2070">
      <w:pPr>
        <w:spacing w:before="39"/>
        <w:ind w:left="3568" w:right="3138"/>
        <w:jc w:val="center"/>
        <w:rPr>
          <w:sz w:val="24"/>
          <w:szCs w:val="24"/>
        </w:rPr>
      </w:pPr>
      <w:r w:rsidRPr="00064605">
        <w:rPr>
          <w:b/>
          <w:i/>
          <w:sz w:val="24"/>
          <w:szCs w:val="24"/>
        </w:rPr>
        <w:t>Fig</w:t>
      </w:r>
      <w:r w:rsidRPr="00064605">
        <w:rPr>
          <w:b/>
          <w:i/>
          <w:spacing w:val="1"/>
          <w:sz w:val="24"/>
          <w:szCs w:val="24"/>
        </w:rPr>
        <w:t>u</w:t>
      </w:r>
      <w:r w:rsidRPr="00064605">
        <w:rPr>
          <w:b/>
          <w:i/>
          <w:sz w:val="24"/>
          <w:szCs w:val="24"/>
        </w:rPr>
        <w:t>re 4: &lt;Guest&gt;R</w:t>
      </w:r>
      <w:r w:rsidRPr="00064605">
        <w:rPr>
          <w:b/>
          <w:i/>
          <w:spacing w:val="-1"/>
          <w:sz w:val="24"/>
          <w:szCs w:val="24"/>
        </w:rPr>
        <w:t>e</w:t>
      </w:r>
      <w:r w:rsidRPr="00064605">
        <w:rPr>
          <w:b/>
          <w:i/>
          <w:sz w:val="24"/>
          <w:szCs w:val="24"/>
        </w:rPr>
        <w:t>gi</w:t>
      </w:r>
      <w:r w:rsidRPr="00064605">
        <w:rPr>
          <w:b/>
          <w:i/>
          <w:spacing w:val="-2"/>
          <w:sz w:val="24"/>
          <w:szCs w:val="24"/>
        </w:rPr>
        <w:t>s</w:t>
      </w:r>
      <w:r w:rsidRPr="00064605">
        <w:rPr>
          <w:b/>
          <w:i/>
          <w:sz w:val="24"/>
          <w:szCs w:val="24"/>
        </w:rPr>
        <w:t>ter</w:t>
      </w:r>
    </w:p>
    <w:p w:rsidR="002505FC" w:rsidRPr="00064605" w:rsidRDefault="002505FC">
      <w:pPr>
        <w:spacing w:before="3" w:line="100" w:lineRule="exact"/>
        <w:rPr>
          <w:sz w:val="10"/>
          <w:szCs w:val="10"/>
        </w:rPr>
      </w:pPr>
    </w:p>
    <w:p w:rsidR="002505FC" w:rsidRPr="00064605" w:rsidRDefault="003E2070">
      <w:pPr>
        <w:ind w:left="3767" w:right="3339"/>
        <w:jc w:val="center"/>
        <w:rPr>
          <w:sz w:val="24"/>
          <w:szCs w:val="24"/>
        </w:rPr>
        <w:sectPr w:rsidR="002505FC" w:rsidRPr="00064605">
          <w:type w:val="continuous"/>
          <w:pgSz w:w="11920" w:h="16840"/>
          <w:pgMar w:top="1300" w:right="1020" w:bottom="280" w:left="1440" w:header="720" w:footer="720" w:gutter="0"/>
          <w:cols w:space="720"/>
        </w:sectPr>
      </w:pPr>
      <w:r w:rsidRPr="00064605">
        <w:rPr>
          <w:b/>
          <w:i/>
          <w:sz w:val="24"/>
          <w:szCs w:val="24"/>
        </w:rPr>
        <w:t>Use</w:t>
      </w:r>
      <w:r w:rsidRPr="00064605">
        <w:rPr>
          <w:b/>
          <w:i/>
          <w:spacing w:val="-1"/>
          <w:sz w:val="24"/>
          <w:szCs w:val="24"/>
        </w:rPr>
        <w:t xml:space="preserve"> </w:t>
      </w:r>
      <w:r w:rsidRPr="00064605">
        <w:rPr>
          <w:b/>
          <w:i/>
          <w:sz w:val="24"/>
          <w:szCs w:val="24"/>
        </w:rPr>
        <w:t>Case Spe</w:t>
      </w:r>
      <w:r w:rsidRPr="00064605">
        <w:rPr>
          <w:b/>
          <w:i/>
          <w:spacing w:val="-2"/>
          <w:sz w:val="24"/>
          <w:szCs w:val="24"/>
        </w:rPr>
        <w:t>c</w:t>
      </w:r>
      <w:r w:rsidRPr="00064605">
        <w:rPr>
          <w:b/>
          <w:i/>
          <w:sz w:val="24"/>
          <w:szCs w:val="24"/>
        </w:rPr>
        <w:t>ification</w:t>
      </w:r>
    </w:p>
    <w:p w:rsidR="002505FC" w:rsidRPr="00064605" w:rsidRDefault="0035465C">
      <w:pPr>
        <w:spacing w:before="70" w:line="276" w:lineRule="auto"/>
        <w:ind w:left="1359" w:right="170"/>
        <w:jc w:val="both"/>
        <w:rPr>
          <w:rFonts w:eastAsia="Cambria"/>
          <w:sz w:val="24"/>
          <w:szCs w:val="24"/>
        </w:rPr>
      </w:pPr>
      <w:r>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rFonts w:eastAsia="Cambria"/>
          <w:b/>
          <w:spacing w:val="1"/>
          <w:sz w:val="24"/>
          <w:szCs w:val="24"/>
        </w:rPr>
        <w:t>G</w:t>
      </w:r>
      <w:r w:rsidR="003E2070" w:rsidRPr="00064605">
        <w:rPr>
          <w:rFonts w:eastAsia="Cambria"/>
          <w:b/>
          <w:sz w:val="24"/>
          <w:szCs w:val="24"/>
        </w:rPr>
        <w:t>uideL</w:t>
      </w:r>
      <w:r w:rsidR="003E2070" w:rsidRPr="00064605">
        <w:rPr>
          <w:rFonts w:eastAsia="Cambria"/>
          <w:b/>
          <w:spacing w:val="-1"/>
          <w:sz w:val="24"/>
          <w:szCs w:val="24"/>
        </w:rPr>
        <w:t>in</w:t>
      </w:r>
      <w:r w:rsidR="003E2070" w:rsidRPr="00064605">
        <w:rPr>
          <w:rFonts w:eastAsia="Cambria"/>
          <w:b/>
          <w:spacing w:val="1"/>
          <w:sz w:val="24"/>
          <w:szCs w:val="24"/>
        </w:rPr>
        <w:t>e</w:t>
      </w:r>
      <w:r w:rsidR="003E2070" w:rsidRPr="00064605">
        <w:rPr>
          <w:rFonts w:eastAsia="Cambria"/>
          <w:sz w:val="24"/>
          <w:szCs w:val="24"/>
        </w:rPr>
        <w:t>:</w:t>
      </w:r>
      <w:r w:rsidR="003E2070" w:rsidRPr="00064605">
        <w:rPr>
          <w:rFonts w:eastAsia="Cambria"/>
          <w:spacing w:val="2"/>
          <w:sz w:val="24"/>
          <w:szCs w:val="24"/>
        </w:rPr>
        <w:t xml:space="preserve"> </w:t>
      </w:r>
      <w:r w:rsidR="003E2070" w:rsidRPr="00064605">
        <w:rPr>
          <w:rFonts w:eastAsia="Cambria"/>
          <w:spacing w:val="-1"/>
          <w:sz w:val="24"/>
          <w:szCs w:val="24"/>
        </w:rPr>
        <w:t>Đ</w:t>
      </w:r>
      <w:r w:rsidR="003E2070" w:rsidRPr="00064605">
        <w:rPr>
          <w:rFonts w:eastAsia="Cambria"/>
          <w:sz w:val="24"/>
          <w:szCs w:val="24"/>
        </w:rPr>
        <w:t>ây là</w:t>
      </w:r>
      <w:r w:rsidR="003E2070" w:rsidRPr="00064605">
        <w:rPr>
          <w:rFonts w:eastAsia="Cambria"/>
          <w:spacing w:val="3"/>
          <w:sz w:val="24"/>
          <w:szCs w:val="24"/>
        </w:rPr>
        <w:t xml:space="preserve"> </w:t>
      </w:r>
      <w:r w:rsidR="003E2070" w:rsidRPr="00064605">
        <w:rPr>
          <w:rFonts w:eastAsia="Cambria"/>
          <w:spacing w:val="-1"/>
          <w:sz w:val="24"/>
          <w:szCs w:val="24"/>
        </w:rPr>
        <w:t>g</w:t>
      </w:r>
      <w:r w:rsidR="003E2070" w:rsidRPr="00064605">
        <w:rPr>
          <w:rFonts w:eastAsia="Cambria"/>
          <w:sz w:val="24"/>
          <w:szCs w:val="24"/>
        </w:rPr>
        <w:t>i</w:t>
      </w:r>
      <w:r w:rsidR="003E2070" w:rsidRPr="00064605">
        <w:rPr>
          <w:rFonts w:eastAsia="Cambria"/>
          <w:spacing w:val="1"/>
          <w:sz w:val="24"/>
          <w:szCs w:val="24"/>
        </w:rPr>
        <w:t>a</w:t>
      </w:r>
      <w:r w:rsidR="003E2070" w:rsidRPr="00064605">
        <w:rPr>
          <w:rFonts w:eastAsia="Cambria"/>
          <w:sz w:val="24"/>
          <w:szCs w:val="24"/>
        </w:rPr>
        <w:t>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1"/>
          <w:sz w:val="24"/>
          <w:szCs w:val="24"/>
        </w:rPr>
        <w:t>o</w:t>
      </w:r>
      <w:r w:rsidR="003E2070" w:rsidRPr="00064605">
        <w:rPr>
          <w:rFonts w:eastAsia="Cambria"/>
          <w:sz w:val="24"/>
          <w:szCs w:val="24"/>
        </w:rPr>
        <w:t>ạn</w:t>
      </w:r>
      <w:r w:rsidR="003E2070" w:rsidRPr="00064605">
        <w:rPr>
          <w:rFonts w:eastAsia="Cambria"/>
          <w:spacing w:val="1"/>
          <w:sz w:val="24"/>
          <w:szCs w:val="24"/>
        </w:rPr>
        <w:t xml:space="preserve"> </w:t>
      </w:r>
      <w:r w:rsidR="003E2070" w:rsidRPr="00064605">
        <w:rPr>
          <w:rFonts w:eastAsia="Cambria"/>
          <w:b/>
          <w:sz w:val="24"/>
          <w:szCs w:val="24"/>
        </w:rPr>
        <w:t>l</w:t>
      </w:r>
      <w:r w:rsidR="003E2070" w:rsidRPr="00064605">
        <w:rPr>
          <w:rFonts w:eastAsia="Cambria"/>
          <w:b/>
          <w:spacing w:val="1"/>
          <w:sz w:val="24"/>
          <w:szCs w:val="24"/>
        </w:rPr>
        <w:t>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5"/>
          <w:sz w:val="24"/>
          <w:szCs w:val="24"/>
        </w:rPr>
        <w:t xml:space="preserve"> </w:t>
      </w:r>
      <w:r w:rsidR="003E2070" w:rsidRPr="00064605">
        <w:rPr>
          <w:rFonts w:eastAsia="Cambria"/>
          <w:sz w:val="24"/>
          <w:szCs w:val="24"/>
        </w:rPr>
        <w:t>nên</w:t>
      </w:r>
      <w:r w:rsidR="003E2070" w:rsidRPr="00064605">
        <w:rPr>
          <w:rFonts w:eastAsia="Cambria"/>
          <w:spacing w:val="1"/>
          <w:sz w:val="24"/>
          <w:szCs w:val="24"/>
        </w:rPr>
        <w:t xml:space="preserve"> </w:t>
      </w:r>
      <w:r w:rsidR="003E2070" w:rsidRPr="00064605">
        <w:rPr>
          <w:rFonts w:eastAsia="Cambria"/>
          <w:sz w:val="24"/>
          <w:szCs w:val="24"/>
        </w:rPr>
        <w:t>các</w:t>
      </w:r>
      <w:r w:rsidR="003E2070" w:rsidRPr="00064605">
        <w:rPr>
          <w:rFonts w:eastAsia="Cambria"/>
          <w:spacing w:val="1"/>
          <w:sz w:val="24"/>
          <w:szCs w:val="24"/>
        </w:rPr>
        <w:t xml:space="preserve"> </w:t>
      </w:r>
      <w:r w:rsidR="003E2070" w:rsidRPr="00064605">
        <w:rPr>
          <w:rFonts w:eastAsia="Cambria"/>
          <w:sz w:val="24"/>
          <w:szCs w:val="24"/>
        </w:rPr>
        <w:t xml:space="preserve">mô </w:t>
      </w:r>
      <w:r w:rsidR="003E2070" w:rsidRPr="00064605">
        <w:rPr>
          <w:rFonts w:eastAsia="Cambria"/>
          <w:spacing w:val="1"/>
          <w:sz w:val="24"/>
          <w:szCs w:val="24"/>
        </w:rPr>
        <w:t>t</w:t>
      </w:r>
      <w:r w:rsidR="003E2070" w:rsidRPr="00064605">
        <w:rPr>
          <w:rFonts w:eastAsia="Cambria"/>
          <w:sz w:val="24"/>
          <w:szCs w:val="24"/>
        </w:rPr>
        <w:t>ả</w:t>
      </w:r>
      <w:r w:rsidR="003E2070" w:rsidRPr="00064605">
        <w:rPr>
          <w:rFonts w:eastAsia="Cambria"/>
          <w:spacing w:val="1"/>
          <w:sz w:val="24"/>
          <w:szCs w:val="24"/>
        </w:rPr>
        <w:t xml:space="preserve"> p</w:t>
      </w:r>
      <w:r w:rsidR="003E2070" w:rsidRPr="00064605">
        <w:rPr>
          <w:rFonts w:eastAsia="Cambria"/>
          <w:sz w:val="24"/>
          <w:szCs w:val="24"/>
        </w:rPr>
        <w:t>hải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ư</w:t>
      </w:r>
      <w:r w:rsidR="003E2070" w:rsidRPr="00064605">
        <w:rPr>
          <w:rFonts w:eastAsia="Cambria"/>
          <w:sz w:val="24"/>
          <w:szCs w:val="24"/>
        </w:rPr>
        <w:t xml:space="preserve">ợc </w:t>
      </w:r>
      <w:r w:rsidR="003E2070" w:rsidRPr="00064605">
        <w:rPr>
          <w:rFonts w:eastAsia="Cambria"/>
          <w:spacing w:val="-1"/>
          <w:sz w:val="24"/>
          <w:szCs w:val="24"/>
        </w:rPr>
        <w:t>d</w:t>
      </w:r>
      <w:r w:rsidR="003E2070" w:rsidRPr="00064605">
        <w:rPr>
          <w:rFonts w:eastAsia="Cambria"/>
          <w:spacing w:val="1"/>
          <w:sz w:val="24"/>
          <w:szCs w:val="24"/>
        </w:rPr>
        <w:t>i</w:t>
      </w:r>
      <w:r w:rsidR="003E2070" w:rsidRPr="00064605">
        <w:rPr>
          <w:rFonts w:eastAsia="Cambria"/>
          <w:sz w:val="24"/>
          <w:szCs w:val="24"/>
        </w:rPr>
        <w:t xml:space="preserve">ễn </w:t>
      </w:r>
      <w:r w:rsidR="003E2070" w:rsidRPr="00064605">
        <w:rPr>
          <w:rFonts w:eastAsia="Cambria"/>
          <w:spacing w:val="-1"/>
          <w:sz w:val="24"/>
          <w:szCs w:val="24"/>
        </w:rPr>
        <w:t>đ</w:t>
      </w:r>
      <w:r w:rsidR="003E2070" w:rsidRPr="00064605">
        <w:rPr>
          <w:rFonts w:eastAsia="Cambria"/>
          <w:sz w:val="24"/>
          <w:szCs w:val="24"/>
        </w:rPr>
        <w:t>ạt</w:t>
      </w:r>
      <w:r w:rsidR="003E2070" w:rsidRPr="00064605">
        <w:rPr>
          <w:rFonts w:eastAsia="Cambria"/>
          <w:spacing w:val="2"/>
          <w:sz w:val="24"/>
          <w:szCs w:val="24"/>
        </w:rPr>
        <w:t xml:space="preserve"> </w:t>
      </w:r>
      <w:r w:rsidR="003E2070" w:rsidRPr="00064605">
        <w:rPr>
          <w:rFonts w:eastAsia="Cambria"/>
          <w:sz w:val="24"/>
          <w:szCs w:val="24"/>
        </w:rPr>
        <w:t>theo</w:t>
      </w:r>
      <w:r w:rsidR="003E2070" w:rsidRPr="00064605">
        <w:rPr>
          <w:rFonts w:eastAsia="Cambria"/>
          <w:spacing w:val="2"/>
          <w:sz w:val="24"/>
          <w:szCs w:val="24"/>
        </w:rPr>
        <w:t xml:space="preserve"> </w:t>
      </w:r>
      <w:r w:rsidR="003E2070" w:rsidRPr="00064605">
        <w:rPr>
          <w:rFonts w:eastAsia="Cambria"/>
          <w:sz w:val="24"/>
          <w:szCs w:val="24"/>
        </w:rPr>
        <w:t>ng</w:t>
      </w:r>
      <w:r w:rsidR="003E2070" w:rsidRPr="00064605">
        <w:rPr>
          <w:rFonts w:eastAsia="Cambria"/>
          <w:spacing w:val="-1"/>
          <w:sz w:val="24"/>
          <w:szCs w:val="24"/>
        </w:rPr>
        <w:t>ô</w:t>
      </w:r>
      <w:r w:rsidR="003E2070" w:rsidRPr="00064605">
        <w:rPr>
          <w:rFonts w:eastAsia="Cambria"/>
          <w:sz w:val="24"/>
          <w:szCs w:val="24"/>
        </w:rPr>
        <w:t>n</w:t>
      </w:r>
      <w:r w:rsidR="003E2070" w:rsidRPr="00064605">
        <w:rPr>
          <w:rFonts w:eastAsia="Cambria"/>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ữ</w:t>
      </w:r>
      <w:r w:rsidR="003E2070" w:rsidRPr="00064605">
        <w:rPr>
          <w:rFonts w:eastAsia="Cambria"/>
          <w:spacing w:val="3"/>
          <w:sz w:val="24"/>
          <w:szCs w:val="24"/>
        </w:rPr>
        <w:t xml:space="preserve"> </w:t>
      </w:r>
      <w:r w:rsidR="003E2070" w:rsidRPr="00064605">
        <w:rPr>
          <w:rFonts w:eastAsia="Cambria"/>
          <w:sz w:val="24"/>
          <w:szCs w:val="24"/>
        </w:rPr>
        <w:t>của</w:t>
      </w:r>
      <w:r w:rsidR="003E2070" w:rsidRPr="00064605">
        <w:rPr>
          <w:rFonts w:eastAsia="Cambria"/>
          <w:spacing w:val="4"/>
          <w:sz w:val="24"/>
          <w:szCs w:val="24"/>
        </w:rPr>
        <w:t xml:space="preserve"> </w:t>
      </w:r>
      <w:r w:rsidR="003E2070" w:rsidRPr="00064605">
        <w:rPr>
          <w:rFonts w:eastAsia="Cambria"/>
          <w:spacing w:val="-1"/>
          <w:sz w:val="24"/>
          <w:szCs w:val="24"/>
        </w:rPr>
        <w:t>k</w:t>
      </w:r>
      <w:r w:rsidR="003E2070" w:rsidRPr="00064605">
        <w:rPr>
          <w:rFonts w:eastAsia="Cambria"/>
          <w:sz w:val="24"/>
          <w:szCs w:val="24"/>
        </w:rPr>
        <w:t>hách</w:t>
      </w:r>
      <w:r w:rsidR="003E2070" w:rsidRPr="00064605">
        <w:rPr>
          <w:rFonts w:eastAsia="Cambria"/>
          <w:spacing w:val="1"/>
          <w:sz w:val="24"/>
          <w:szCs w:val="24"/>
        </w:rPr>
        <w:t xml:space="preserve"> </w:t>
      </w:r>
      <w:r w:rsidR="003E2070" w:rsidRPr="00064605">
        <w:rPr>
          <w:rFonts w:eastAsia="Cambria"/>
          <w:sz w:val="24"/>
          <w:szCs w:val="24"/>
        </w:rPr>
        <w:t>hàng,</w:t>
      </w:r>
      <w:r w:rsidR="003E2070" w:rsidRPr="00064605">
        <w:rPr>
          <w:rFonts w:eastAsia="Cambria"/>
          <w:spacing w:val="6"/>
          <w:sz w:val="24"/>
          <w:szCs w:val="24"/>
        </w:rPr>
        <w:t xml:space="preserve"> </w:t>
      </w:r>
      <w:r w:rsidR="003E2070" w:rsidRPr="00064605">
        <w:rPr>
          <w:rFonts w:eastAsia="Cambria"/>
          <w:b/>
          <w:sz w:val="24"/>
          <w:szCs w:val="24"/>
        </w:rPr>
        <w:t>không</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2"/>
          <w:sz w:val="24"/>
          <w:szCs w:val="24"/>
        </w:rPr>
        <w:t>h</w:t>
      </w:r>
      <w:r w:rsidR="003E2070" w:rsidRPr="00064605">
        <w:rPr>
          <w:rFonts w:eastAsia="Cambria"/>
          <w:b/>
          <w:spacing w:val="1"/>
          <w:sz w:val="24"/>
          <w:szCs w:val="24"/>
        </w:rPr>
        <w:t>ả</w:t>
      </w:r>
      <w:r w:rsidR="003E2070" w:rsidRPr="00064605">
        <w:rPr>
          <w:rFonts w:eastAsia="Cambria"/>
          <w:b/>
          <w:sz w:val="24"/>
          <w:szCs w:val="24"/>
        </w:rPr>
        <w:t>i là</w:t>
      </w:r>
      <w:r w:rsidR="003E2070" w:rsidRPr="00064605">
        <w:rPr>
          <w:rFonts w:eastAsia="Cambria"/>
          <w:b/>
          <w:spacing w:val="3"/>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
          <w:sz w:val="24"/>
          <w:szCs w:val="24"/>
        </w:rPr>
        <w:t xml:space="preserve"> </w:t>
      </w:r>
      <w:r w:rsidR="003E2070" w:rsidRPr="00064605">
        <w:rPr>
          <w:rFonts w:eastAsia="Cambria"/>
          <w:b/>
          <w:sz w:val="24"/>
          <w:szCs w:val="24"/>
        </w:rPr>
        <w:t>mô</w:t>
      </w:r>
      <w:r w:rsidR="003E2070" w:rsidRPr="00064605">
        <w:rPr>
          <w:rFonts w:eastAsia="Cambria"/>
          <w:b/>
          <w:spacing w:val="4"/>
          <w:sz w:val="24"/>
          <w:szCs w:val="24"/>
        </w:rPr>
        <w:t xml:space="preserve"> </w:t>
      </w:r>
      <w:r w:rsidR="003E2070" w:rsidRPr="00064605">
        <w:rPr>
          <w:rFonts w:eastAsia="Cambria"/>
          <w:b/>
          <w:spacing w:val="3"/>
          <w:sz w:val="24"/>
          <w:szCs w:val="24"/>
        </w:rPr>
        <w:t>t</w:t>
      </w:r>
      <w:r w:rsidR="003E2070" w:rsidRPr="00064605">
        <w:rPr>
          <w:rFonts w:eastAsia="Cambria"/>
          <w:b/>
          <w:sz w:val="24"/>
          <w:szCs w:val="24"/>
        </w:rPr>
        <w:t>ả</w:t>
      </w:r>
      <w:r w:rsidR="003E2070" w:rsidRPr="00064605">
        <w:rPr>
          <w:rFonts w:eastAsia="Cambria"/>
          <w:b/>
          <w:spacing w:val="3"/>
          <w:sz w:val="24"/>
          <w:szCs w:val="24"/>
        </w:rPr>
        <w:t xml:space="preserve"> </w:t>
      </w:r>
      <w:r w:rsidR="003E2070" w:rsidRPr="00064605">
        <w:rPr>
          <w:rFonts w:eastAsia="Cambria"/>
          <w:b/>
          <w:sz w:val="24"/>
          <w:szCs w:val="24"/>
        </w:rPr>
        <w:t>m</w:t>
      </w:r>
      <w:r w:rsidR="003E2070" w:rsidRPr="00064605">
        <w:rPr>
          <w:rFonts w:eastAsia="Cambria"/>
          <w:b/>
          <w:spacing w:val="1"/>
          <w:sz w:val="24"/>
          <w:szCs w:val="24"/>
        </w:rPr>
        <w:t>à</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z w:val="24"/>
          <w:szCs w:val="24"/>
        </w:rPr>
        <w:t>h</w:t>
      </w:r>
      <w:r w:rsidR="003E2070" w:rsidRPr="00064605">
        <w:rPr>
          <w:rFonts w:eastAsia="Cambria"/>
          <w:b/>
          <w:spacing w:val="2"/>
          <w:sz w:val="24"/>
          <w:szCs w:val="24"/>
        </w:rPr>
        <w:t>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2"/>
          <w:sz w:val="24"/>
          <w:szCs w:val="24"/>
        </w:rPr>
        <w:t xml:space="preserve"> </w:t>
      </w:r>
      <w:r w:rsidR="003E2070" w:rsidRPr="00064605">
        <w:rPr>
          <w:rFonts w:eastAsia="Cambria"/>
          <w:b/>
          <w:sz w:val="24"/>
          <w:szCs w:val="24"/>
        </w:rPr>
        <w:t>g</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 xml:space="preserve">o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ện</w:t>
      </w:r>
      <w:r w:rsidR="003E2070" w:rsidRPr="00064605">
        <w:rPr>
          <w:rFonts w:eastAsia="Cambria"/>
          <w:b/>
          <w:spacing w:val="18"/>
          <w:sz w:val="24"/>
          <w:szCs w:val="24"/>
        </w:rPr>
        <w:t xml:space="preserve"> </w:t>
      </w:r>
      <w:r w:rsidR="003E2070" w:rsidRPr="00064605">
        <w:rPr>
          <w:rFonts w:eastAsia="Cambria"/>
          <w:b/>
          <w:sz w:val="24"/>
          <w:szCs w:val="24"/>
        </w:rPr>
        <w:t>khi</w:t>
      </w:r>
      <w:r w:rsidR="003E2070" w:rsidRPr="00064605">
        <w:rPr>
          <w:rFonts w:eastAsia="Cambria"/>
          <w:b/>
          <w:spacing w:val="19"/>
          <w:sz w:val="24"/>
          <w:szCs w:val="24"/>
        </w:rPr>
        <w:t xml:space="preserve"> </w:t>
      </w:r>
      <w:r w:rsidR="003E2070" w:rsidRPr="00064605">
        <w:rPr>
          <w:rFonts w:eastAsia="Cambria"/>
          <w:b/>
          <w:spacing w:val="2"/>
          <w:sz w:val="24"/>
          <w:szCs w:val="24"/>
        </w:rPr>
        <w:t>ứ</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pacing w:val="1"/>
          <w:sz w:val="24"/>
          <w:szCs w:val="24"/>
        </w:rPr>
        <w:t>dụ</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z w:val="24"/>
          <w:szCs w:val="24"/>
        </w:rPr>
        <w:t>đã</w:t>
      </w:r>
      <w:r w:rsidR="003E2070" w:rsidRPr="00064605">
        <w:rPr>
          <w:rFonts w:eastAsia="Cambria"/>
          <w:b/>
          <w:spacing w:val="21"/>
          <w:sz w:val="24"/>
          <w:szCs w:val="24"/>
        </w:rPr>
        <w:t xml:space="preserve"> </w:t>
      </w:r>
      <w:r w:rsidR="003E2070" w:rsidRPr="00064605">
        <w:rPr>
          <w:rFonts w:eastAsia="Cambria"/>
          <w:b/>
          <w:sz w:val="24"/>
          <w:szCs w:val="24"/>
        </w:rPr>
        <w:t>h</w:t>
      </w:r>
      <w:r w:rsidR="003E2070" w:rsidRPr="00064605">
        <w:rPr>
          <w:rFonts w:eastAsia="Cambria"/>
          <w:b/>
          <w:spacing w:val="1"/>
          <w:sz w:val="24"/>
          <w:szCs w:val="24"/>
        </w:rPr>
        <w:t>oà</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pacing w:val="3"/>
          <w:sz w:val="24"/>
          <w:szCs w:val="24"/>
        </w:rPr>
        <w:t>t</w:t>
      </w:r>
      <w:r w:rsidR="003E2070" w:rsidRPr="00064605">
        <w:rPr>
          <w:rFonts w:eastAsia="Cambria"/>
          <w:b/>
          <w:spacing w:val="-1"/>
          <w:sz w:val="24"/>
          <w:szCs w:val="24"/>
        </w:rPr>
        <w:t>ấ</w:t>
      </w:r>
      <w:r w:rsidR="003E2070" w:rsidRPr="00064605">
        <w:rPr>
          <w:rFonts w:eastAsia="Cambria"/>
          <w:b/>
          <w:spacing w:val="1"/>
          <w:sz w:val="24"/>
          <w:szCs w:val="24"/>
        </w:rPr>
        <w:t>t</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oài</w:t>
      </w:r>
      <w:r w:rsidR="003E2070" w:rsidRPr="00064605">
        <w:rPr>
          <w:rFonts w:eastAsia="Cambria"/>
          <w:spacing w:val="20"/>
          <w:sz w:val="24"/>
          <w:szCs w:val="24"/>
        </w:rPr>
        <w:t xml:space="preserve"> </w:t>
      </w:r>
      <w:r w:rsidR="003E2070" w:rsidRPr="00064605">
        <w:rPr>
          <w:rFonts w:eastAsia="Cambria"/>
          <w:spacing w:val="-1"/>
          <w:sz w:val="24"/>
          <w:szCs w:val="24"/>
        </w:rPr>
        <w:t>r</w:t>
      </w:r>
      <w:r w:rsidR="003E2070" w:rsidRPr="00064605">
        <w:rPr>
          <w:rFonts w:eastAsia="Cambria"/>
          <w:spacing w:val="1"/>
          <w:sz w:val="24"/>
          <w:szCs w:val="24"/>
        </w:rPr>
        <w:t>a</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â</w:t>
      </w:r>
      <w:r w:rsidR="003E2070" w:rsidRPr="00064605">
        <w:rPr>
          <w:rFonts w:eastAsia="Cambria"/>
          <w:sz w:val="24"/>
          <w:szCs w:val="24"/>
        </w:rPr>
        <w:t>y</w:t>
      </w:r>
      <w:r w:rsidR="003E2070" w:rsidRPr="00064605">
        <w:rPr>
          <w:rFonts w:eastAsia="Cambria"/>
          <w:spacing w:val="18"/>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18"/>
          <w:sz w:val="24"/>
          <w:szCs w:val="24"/>
        </w:rPr>
        <w:t xml:space="preserve"> </w:t>
      </w:r>
      <w:r w:rsidR="003E2070" w:rsidRPr="00064605">
        <w:rPr>
          <w:rFonts w:eastAsia="Cambria"/>
          <w:sz w:val="24"/>
          <w:szCs w:val="24"/>
        </w:rPr>
        <w:t>là</w:t>
      </w:r>
      <w:r w:rsidR="003E2070" w:rsidRPr="00064605">
        <w:rPr>
          <w:rFonts w:eastAsia="Cambria"/>
          <w:spacing w:val="21"/>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8"/>
          <w:sz w:val="24"/>
          <w:szCs w:val="24"/>
        </w:rPr>
        <w:t xml:space="preserve"> </w:t>
      </w:r>
      <w:r w:rsidR="003E2070" w:rsidRPr="00064605">
        <w:rPr>
          <w:rFonts w:eastAsia="Cambria"/>
          <w:b/>
          <w:spacing w:val="1"/>
          <w:sz w:val="24"/>
          <w:szCs w:val="24"/>
        </w:rPr>
        <w:t>th</w:t>
      </w:r>
      <w:r w:rsidR="003E2070" w:rsidRPr="00064605">
        <w:rPr>
          <w:rFonts w:eastAsia="Cambria"/>
          <w:b/>
          <w:sz w:val="24"/>
          <w:szCs w:val="24"/>
        </w:rPr>
        <w:t>ể</w:t>
      </w:r>
      <w:r w:rsidR="003E2070" w:rsidRPr="00064605">
        <w:rPr>
          <w:rFonts w:eastAsia="Cambria"/>
          <w:b/>
          <w:spacing w:val="19"/>
          <w:sz w:val="24"/>
          <w:szCs w:val="24"/>
        </w:rPr>
        <w:t xml:space="preserve"> </w:t>
      </w:r>
      <w:r w:rsidR="003E2070" w:rsidRPr="00064605">
        <w:rPr>
          <w:rFonts w:eastAsia="Cambria"/>
          <w:b/>
          <w:spacing w:val="1"/>
          <w:sz w:val="24"/>
          <w:szCs w:val="24"/>
        </w:rPr>
        <w:t>h</w:t>
      </w:r>
      <w:r w:rsidR="003E2070" w:rsidRPr="00064605">
        <w:rPr>
          <w:rFonts w:eastAsia="Cambria"/>
          <w:b/>
          <w:spacing w:val="-1"/>
          <w:sz w:val="24"/>
          <w:szCs w:val="24"/>
        </w:rPr>
        <w:t>i</w:t>
      </w:r>
      <w:r w:rsidR="003E2070" w:rsidRPr="00064605">
        <w:rPr>
          <w:rFonts w:eastAsia="Cambria"/>
          <w:b/>
          <w:spacing w:val="2"/>
          <w:sz w:val="24"/>
          <w:szCs w:val="24"/>
        </w:rPr>
        <w:t>ệ</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z w:val="24"/>
          <w:szCs w:val="24"/>
        </w:rPr>
        <w:t>rõ</w:t>
      </w:r>
      <w:r w:rsidR="003E2070" w:rsidRPr="00064605">
        <w:rPr>
          <w:rFonts w:eastAsia="Cambria"/>
          <w:b/>
          <w:spacing w:val="19"/>
          <w:sz w:val="24"/>
          <w:szCs w:val="24"/>
        </w:rPr>
        <w:t xml:space="preserve"> </w:t>
      </w:r>
      <w:r w:rsidR="003E2070" w:rsidRPr="00064605">
        <w:rPr>
          <w:rFonts w:eastAsia="Cambria"/>
          <w:b/>
          <w:sz w:val="24"/>
          <w:szCs w:val="24"/>
        </w:rPr>
        <w:t>v</w:t>
      </w:r>
      <w:r w:rsidR="003E2070" w:rsidRPr="00064605">
        <w:rPr>
          <w:rFonts w:eastAsia="Cambria"/>
          <w:b/>
          <w:spacing w:val="1"/>
          <w:sz w:val="24"/>
          <w:szCs w:val="24"/>
        </w:rPr>
        <w:t>a</w:t>
      </w:r>
      <w:r w:rsidR="003E2070" w:rsidRPr="00064605">
        <w:rPr>
          <w:rFonts w:eastAsia="Cambria"/>
          <w:b/>
          <w:sz w:val="24"/>
          <w:szCs w:val="24"/>
        </w:rPr>
        <w:t xml:space="preserve">i </w:t>
      </w:r>
      <w:r w:rsidR="003E2070" w:rsidRPr="00064605">
        <w:rPr>
          <w:rFonts w:eastAsia="Cambria"/>
          <w:b/>
          <w:spacing w:val="1"/>
          <w:sz w:val="24"/>
          <w:szCs w:val="24"/>
        </w:rPr>
        <w:t>t</w:t>
      </w:r>
      <w:r w:rsidR="003E2070" w:rsidRPr="00064605">
        <w:rPr>
          <w:rFonts w:eastAsia="Cambria"/>
          <w:b/>
          <w:sz w:val="24"/>
          <w:szCs w:val="24"/>
        </w:rPr>
        <w:t>rò</w:t>
      </w:r>
      <w:r w:rsidR="003E2070" w:rsidRPr="00064605">
        <w:rPr>
          <w:rFonts w:eastAsia="Cambria"/>
          <w:b/>
          <w:spacing w:val="2"/>
          <w:sz w:val="24"/>
          <w:szCs w:val="24"/>
        </w:rPr>
        <w:t xml:space="preserve"> </w:t>
      </w:r>
      <w:r w:rsidR="003E2070" w:rsidRPr="00064605">
        <w:rPr>
          <w:rFonts w:eastAsia="Cambria"/>
          <w:b/>
          <w:spacing w:val="1"/>
          <w:sz w:val="24"/>
          <w:szCs w:val="24"/>
        </w:rPr>
        <w:t>lấ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3"/>
          <w:sz w:val="24"/>
          <w:szCs w:val="24"/>
        </w:rPr>
        <w:t xml:space="preserve"> </w:t>
      </w:r>
      <w:r w:rsidR="003E2070" w:rsidRPr="00064605">
        <w:rPr>
          <w:rFonts w:eastAsia="Cambria"/>
          <w:b/>
          <w:spacing w:val="1"/>
          <w:sz w:val="24"/>
          <w:szCs w:val="24"/>
        </w:rPr>
        <w:t>v</w:t>
      </w:r>
      <w:r w:rsidR="003E2070" w:rsidRPr="00064605">
        <w:rPr>
          <w:rFonts w:eastAsia="Cambria"/>
          <w:b/>
          <w:sz w:val="24"/>
          <w:szCs w:val="24"/>
        </w:rPr>
        <w:t>ới</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ư</w:t>
      </w:r>
      <w:r w:rsidR="003E2070" w:rsidRPr="00064605">
        <w:rPr>
          <w:rFonts w:eastAsia="Cambria"/>
          <w:b/>
          <w:sz w:val="24"/>
          <w:szCs w:val="24"/>
        </w:rPr>
        <w:t>ơng</w:t>
      </w:r>
      <w:r w:rsidR="003E2070" w:rsidRPr="00064605">
        <w:rPr>
          <w:rFonts w:eastAsia="Cambria"/>
          <w:b/>
          <w:spacing w:val="2"/>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á</w:t>
      </w:r>
      <w:r w:rsidR="003E2070" w:rsidRPr="00064605">
        <w:rPr>
          <w:rFonts w:eastAsia="Cambria"/>
          <w:b/>
          <w:sz w:val="24"/>
          <w:szCs w:val="24"/>
        </w:rPr>
        <w:t>p</w:t>
      </w:r>
      <w:r w:rsidR="003E2070" w:rsidRPr="00064605">
        <w:rPr>
          <w:rFonts w:eastAsia="Cambria"/>
          <w:b/>
          <w:spacing w:val="3"/>
          <w:sz w:val="24"/>
          <w:szCs w:val="24"/>
        </w:rPr>
        <w:t xml:space="preserve"> </w:t>
      </w:r>
      <w:r w:rsidR="003E2070" w:rsidRPr="00064605">
        <w:rPr>
          <w:rFonts w:eastAsia="Cambria"/>
          <w:b/>
          <w:spacing w:val="-3"/>
          <w:sz w:val="24"/>
          <w:szCs w:val="24"/>
        </w:rPr>
        <w:t>e</w:t>
      </w:r>
      <w:r w:rsidR="003E2070" w:rsidRPr="00064605">
        <w:rPr>
          <w:rFonts w:eastAsia="Cambria"/>
          <w:b/>
          <w:spacing w:val="1"/>
          <w:sz w:val="24"/>
          <w:szCs w:val="24"/>
        </w:rPr>
        <w:t>t</w:t>
      </w:r>
      <w:r w:rsidR="003E2070" w:rsidRPr="00064605">
        <w:rPr>
          <w:rFonts w:eastAsia="Cambria"/>
          <w:b/>
          <w:sz w:val="24"/>
          <w:szCs w:val="24"/>
        </w:rPr>
        <w:t>hnogr</w:t>
      </w:r>
      <w:r w:rsidR="003E2070" w:rsidRPr="00064605">
        <w:rPr>
          <w:rFonts w:eastAsia="Cambria"/>
          <w:b/>
          <w:spacing w:val="1"/>
          <w:sz w:val="24"/>
          <w:szCs w:val="24"/>
        </w:rPr>
        <w:t>a</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b/>
          <w:sz w:val="24"/>
          <w:szCs w:val="24"/>
        </w:rPr>
        <w:t>-</w:t>
      </w:r>
      <w:r w:rsidR="003E2070" w:rsidRPr="00064605">
        <w:rPr>
          <w:rFonts w:eastAsia="Cambria"/>
          <w:b/>
          <w:spacing w:val="3"/>
          <w:sz w:val="24"/>
          <w:szCs w:val="24"/>
        </w:rPr>
        <w:t xml:space="preserve"> </w:t>
      </w:r>
      <w:r w:rsidR="003E2070" w:rsidRPr="00064605">
        <w:rPr>
          <w:rFonts w:eastAsia="Cambria"/>
          <w:b/>
          <w:sz w:val="24"/>
          <w:szCs w:val="24"/>
        </w:rPr>
        <w:t>observa</w:t>
      </w:r>
      <w:r w:rsidR="003E2070" w:rsidRPr="00064605">
        <w:rPr>
          <w:rFonts w:eastAsia="Cambria"/>
          <w:b/>
          <w:spacing w:val="1"/>
          <w:sz w:val="24"/>
          <w:szCs w:val="24"/>
        </w:rPr>
        <w:t>t</w:t>
      </w:r>
      <w:r w:rsidR="003E2070" w:rsidRPr="00064605">
        <w:rPr>
          <w:rFonts w:eastAsia="Cambria"/>
          <w:b/>
          <w:sz w:val="24"/>
          <w:szCs w:val="24"/>
        </w:rPr>
        <w:t xml:space="preserve">e </w:t>
      </w:r>
      <w:r w:rsidR="003E2070" w:rsidRPr="00064605">
        <w:rPr>
          <w:rFonts w:eastAsia="Cambria"/>
          <w:spacing w:val="-1"/>
          <w:sz w:val="24"/>
          <w:szCs w:val="24"/>
        </w:rPr>
        <w:t>đ</w:t>
      </w:r>
      <w:r w:rsidR="003E2070" w:rsidRPr="00064605">
        <w:rPr>
          <w:rFonts w:eastAsia="Cambria"/>
          <w:sz w:val="24"/>
          <w:szCs w:val="24"/>
        </w:rPr>
        <w:t>ể</w:t>
      </w:r>
      <w:r w:rsidR="003E2070" w:rsidRPr="00064605">
        <w:rPr>
          <w:rFonts w:eastAsia="Cambria"/>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hu</w:t>
      </w:r>
      <w:r w:rsidR="003E2070" w:rsidRPr="00064605">
        <w:rPr>
          <w:rFonts w:eastAsia="Cambria"/>
          <w:spacing w:val="-2"/>
          <w:sz w:val="24"/>
          <w:szCs w:val="24"/>
        </w:rPr>
        <w:t>ẩ</w:t>
      </w:r>
      <w:r w:rsidR="003E2070" w:rsidRPr="00064605">
        <w:rPr>
          <w:rFonts w:eastAsia="Cambria"/>
          <w:sz w:val="24"/>
          <w:szCs w:val="24"/>
        </w:rPr>
        <w:t xml:space="preserve">n </w:t>
      </w:r>
      <w:r w:rsidR="003E2070" w:rsidRPr="00064605">
        <w:rPr>
          <w:rFonts w:eastAsia="Cambria"/>
          <w:spacing w:val="1"/>
          <w:sz w:val="24"/>
          <w:szCs w:val="24"/>
        </w:rPr>
        <w:t>b</w:t>
      </w:r>
      <w:r w:rsidR="003E2070" w:rsidRPr="00064605">
        <w:rPr>
          <w:rFonts w:eastAsia="Cambria"/>
          <w:sz w:val="24"/>
          <w:szCs w:val="24"/>
        </w:rPr>
        <w:t>ị</w:t>
      </w:r>
      <w:r w:rsidR="003E2070" w:rsidRPr="00064605">
        <w:rPr>
          <w:rFonts w:eastAsia="Cambria"/>
          <w:spacing w:val="29"/>
          <w:sz w:val="24"/>
          <w:szCs w:val="24"/>
        </w:rPr>
        <w:t xml:space="preserve"> </w:t>
      </w:r>
      <w:r w:rsidR="003E2070" w:rsidRPr="00064605">
        <w:rPr>
          <w:rFonts w:eastAsia="Cambria"/>
          <w:sz w:val="24"/>
          <w:szCs w:val="24"/>
        </w:rPr>
        <w:t>thông</w:t>
      </w:r>
      <w:r w:rsidR="003E2070" w:rsidRPr="00064605">
        <w:rPr>
          <w:rFonts w:eastAsia="Cambria"/>
          <w:spacing w:val="28"/>
          <w:sz w:val="24"/>
          <w:szCs w:val="24"/>
        </w:rPr>
        <w:t xml:space="preserve"> </w:t>
      </w:r>
      <w:r w:rsidR="003E2070" w:rsidRPr="00064605">
        <w:rPr>
          <w:rFonts w:eastAsia="Cambria"/>
          <w:sz w:val="24"/>
          <w:szCs w:val="24"/>
        </w:rPr>
        <w:t>t</w:t>
      </w:r>
      <w:r w:rsidR="003E2070" w:rsidRPr="00064605">
        <w:rPr>
          <w:rFonts w:eastAsia="Cambria"/>
          <w:spacing w:val="1"/>
          <w:sz w:val="24"/>
          <w:szCs w:val="24"/>
        </w:rPr>
        <w:t>i</w:t>
      </w:r>
      <w:r w:rsidR="003E2070" w:rsidRPr="00064605">
        <w:rPr>
          <w:rFonts w:eastAsia="Cambria"/>
          <w:sz w:val="24"/>
          <w:szCs w:val="24"/>
        </w:rPr>
        <w:t>n</w:t>
      </w:r>
      <w:r w:rsidR="003E2070" w:rsidRPr="00064605">
        <w:rPr>
          <w:rFonts w:eastAsia="Cambria"/>
          <w:spacing w:val="29"/>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o</w:t>
      </w:r>
      <w:r w:rsidR="003E2070" w:rsidRPr="00064605">
        <w:rPr>
          <w:rFonts w:eastAsia="Cambria"/>
          <w:spacing w:val="29"/>
          <w:sz w:val="24"/>
          <w:szCs w:val="24"/>
        </w:rPr>
        <w:t xml:space="preserve"> </w:t>
      </w:r>
      <w:r w:rsidR="003E2070" w:rsidRPr="00064605">
        <w:rPr>
          <w:rFonts w:eastAsia="Cambria"/>
          <w:sz w:val="24"/>
          <w:szCs w:val="24"/>
        </w:rPr>
        <w:t>th</w:t>
      </w:r>
      <w:r w:rsidR="003E2070" w:rsidRPr="00064605">
        <w:rPr>
          <w:rFonts w:eastAsia="Cambria"/>
          <w:spacing w:val="2"/>
          <w:sz w:val="24"/>
          <w:szCs w:val="24"/>
        </w:rPr>
        <w:t>i</w:t>
      </w:r>
      <w:r w:rsidR="003E2070" w:rsidRPr="00064605">
        <w:rPr>
          <w:rFonts w:eastAsia="Cambria"/>
          <w:sz w:val="24"/>
          <w:szCs w:val="24"/>
        </w:rPr>
        <w:t>ết</w:t>
      </w:r>
      <w:r w:rsidR="003E2070" w:rsidRPr="00064605">
        <w:rPr>
          <w:rFonts w:eastAsia="Cambria"/>
          <w:spacing w:val="29"/>
          <w:sz w:val="24"/>
          <w:szCs w:val="24"/>
        </w:rPr>
        <w:t xml:space="preserve"> </w:t>
      </w:r>
      <w:r w:rsidR="003E2070" w:rsidRPr="00064605">
        <w:rPr>
          <w:rFonts w:eastAsia="Cambria"/>
          <w:spacing w:val="2"/>
          <w:sz w:val="24"/>
          <w:szCs w:val="24"/>
        </w:rPr>
        <w:t>k</w:t>
      </w:r>
      <w:r w:rsidR="003E2070" w:rsidRPr="00064605">
        <w:rPr>
          <w:rFonts w:eastAsia="Cambria"/>
          <w:sz w:val="24"/>
          <w:szCs w:val="24"/>
        </w:rPr>
        <w:t>ế</w:t>
      </w:r>
      <w:r w:rsidR="003E2070" w:rsidRPr="00064605">
        <w:rPr>
          <w:rFonts w:eastAsia="Cambria"/>
          <w:spacing w:val="29"/>
          <w:sz w:val="24"/>
          <w:szCs w:val="24"/>
        </w:rPr>
        <w:t xml:space="preserve"> </w:t>
      </w:r>
      <w:r w:rsidR="003E2070" w:rsidRPr="00064605">
        <w:rPr>
          <w:rFonts w:eastAsia="Cambria"/>
          <w:spacing w:val="-1"/>
          <w:sz w:val="24"/>
          <w:szCs w:val="24"/>
        </w:rPr>
        <w:t>v</w:t>
      </w:r>
      <w:r w:rsidR="003E2070" w:rsidRPr="00064605">
        <w:rPr>
          <w:rFonts w:eastAsia="Cambria"/>
          <w:sz w:val="24"/>
          <w:szCs w:val="24"/>
        </w:rPr>
        <w:t>à</w:t>
      </w:r>
      <w:r w:rsidR="003E2070" w:rsidRPr="00064605">
        <w:rPr>
          <w:rFonts w:eastAsia="Cambria"/>
          <w:spacing w:val="29"/>
          <w:sz w:val="24"/>
          <w:szCs w:val="24"/>
        </w:rPr>
        <w:t xml:space="preserve"> </w:t>
      </w:r>
      <w:r w:rsidR="003E2070" w:rsidRPr="00064605">
        <w:rPr>
          <w:rFonts w:eastAsia="Cambria"/>
          <w:sz w:val="24"/>
          <w:szCs w:val="24"/>
        </w:rPr>
        <w:t>thực</w:t>
      </w:r>
      <w:r w:rsidR="003E2070" w:rsidRPr="00064605">
        <w:rPr>
          <w:rFonts w:eastAsia="Cambria"/>
          <w:spacing w:val="29"/>
          <w:sz w:val="24"/>
          <w:szCs w:val="24"/>
        </w:rPr>
        <w:t xml:space="preserve"> </w:t>
      </w:r>
      <w:r w:rsidR="003E2070" w:rsidRPr="00064605">
        <w:rPr>
          <w:rFonts w:eastAsia="Cambria"/>
          <w:sz w:val="24"/>
          <w:szCs w:val="24"/>
        </w:rPr>
        <w:t>hiện</w:t>
      </w:r>
      <w:r w:rsidR="003E2070" w:rsidRPr="00064605">
        <w:rPr>
          <w:rFonts w:eastAsia="Cambria"/>
          <w:spacing w:val="29"/>
          <w:sz w:val="24"/>
          <w:szCs w:val="24"/>
        </w:rPr>
        <w:t xml:space="preserve"> </w:t>
      </w:r>
      <w:r w:rsidR="003E2070" w:rsidRPr="00064605">
        <w:rPr>
          <w:rFonts w:eastAsia="Cambria"/>
          <w:sz w:val="24"/>
          <w:szCs w:val="24"/>
        </w:rPr>
        <w:t>sản</w:t>
      </w:r>
      <w:r w:rsidR="003E2070" w:rsidRPr="00064605">
        <w:rPr>
          <w:rFonts w:eastAsia="Cambria"/>
          <w:spacing w:val="29"/>
          <w:sz w:val="24"/>
          <w:szCs w:val="24"/>
        </w:rPr>
        <w:t xml:space="preserve"> </w:t>
      </w:r>
      <w:r w:rsidR="003E2070" w:rsidRPr="00064605">
        <w:rPr>
          <w:rFonts w:eastAsia="Cambria"/>
          <w:spacing w:val="1"/>
          <w:sz w:val="24"/>
          <w:szCs w:val="24"/>
        </w:rPr>
        <w:t>p</w:t>
      </w:r>
      <w:r w:rsidR="003E2070" w:rsidRPr="00064605">
        <w:rPr>
          <w:rFonts w:eastAsia="Cambria"/>
          <w:sz w:val="24"/>
          <w:szCs w:val="24"/>
        </w:rPr>
        <w:t>hẩm.</w:t>
      </w:r>
      <w:r w:rsidR="003E2070" w:rsidRPr="00064605">
        <w:rPr>
          <w:rFonts w:eastAsia="Cambria"/>
          <w:spacing w:val="29"/>
          <w:sz w:val="24"/>
          <w:szCs w:val="24"/>
        </w:rPr>
        <w:t xml:space="preserve"> </w:t>
      </w:r>
      <w:r w:rsidR="003E2070" w:rsidRPr="00064605">
        <w:rPr>
          <w:rFonts w:eastAsia="Cambria"/>
          <w:spacing w:val="-1"/>
          <w:sz w:val="24"/>
          <w:szCs w:val="24"/>
        </w:rPr>
        <w:t>C</w:t>
      </w:r>
      <w:r w:rsidR="003E2070" w:rsidRPr="00064605">
        <w:rPr>
          <w:rFonts w:eastAsia="Cambria"/>
          <w:sz w:val="24"/>
          <w:szCs w:val="24"/>
        </w:rPr>
        <w:t>ác</w:t>
      </w:r>
      <w:r w:rsidR="003E2070" w:rsidRPr="00064605">
        <w:rPr>
          <w:rFonts w:eastAsia="Cambria"/>
          <w:spacing w:val="30"/>
          <w:sz w:val="24"/>
          <w:szCs w:val="24"/>
        </w:rPr>
        <w:t xml:space="preserve"> </w:t>
      </w:r>
      <w:r w:rsidR="003E2070" w:rsidRPr="00064605">
        <w:rPr>
          <w:rFonts w:eastAsia="Cambria"/>
          <w:b/>
          <w:spacing w:val="-1"/>
          <w:sz w:val="24"/>
          <w:szCs w:val="24"/>
        </w:rPr>
        <w:t>n</w:t>
      </w:r>
      <w:r w:rsidR="003E2070" w:rsidRPr="00064605">
        <w:rPr>
          <w:rFonts w:eastAsia="Cambria"/>
          <w:b/>
          <w:sz w:val="24"/>
          <w:szCs w:val="24"/>
        </w:rPr>
        <w:t>ội</w:t>
      </w:r>
      <w:r w:rsidR="003E2070" w:rsidRPr="00064605">
        <w:rPr>
          <w:rFonts w:eastAsia="Cambria"/>
          <w:b/>
          <w:spacing w:val="28"/>
          <w:sz w:val="24"/>
          <w:szCs w:val="24"/>
        </w:rPr>
        <w:t xml:space="preserve"> </w:t>
      </w:r>
      <w:r w:rsidR="003E2070" w:rsidRPr="00064605">
        <w:rPr>
          <w:rFonts w:eastAsia="Cambria"/>
          <w:b/>
          <w:sz w:val="24"/>
          <w:szCs w:val="24"/>
        </w:rPr>
        <w:t>d</w:t>
      </w:r>
      <w:r w:rsidR="003E2070" w:rsidRPr="00064605">
        <w:rPr>
          <w:rFonts w:eastAsia="Cambria"/>
          <w:b/>
          <w:spacing w:val="1"/>
          <w:sz w:val="24"/>
          <w:szCs w:val="24"/>
        </w:rPr>
        <w:t>u</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29"/>
          <w:sz w:val="24"/>
          <w:szCs w:val="24"/>
        </w:rPr>
        <w:t xml:space="preserve">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1"/>
          <w:sz w:val="24"/>
          <w:szCs w:val="24"/>
        </w:rPr>
        <w:t xml:space="preserve"> </w:t>
      </w:r>
      <w:r w:rsidR="003E2070" w:rsidRPr="00064605">
        <w:rPr>
          <w:rFonts w:eastAsia="Cambria"/>
          <w:b/>
          <w:sz w:val="24"/>
          <w:szCs w:val="24"/>
        </w:rPr>
        <w:t>p</w:t>
      </w:r>
      <w:r w:rsidR="003E2070" w:rsidRPr="00064605">
        <w:rPr>
          <w:rFonts w:eastAsia="Cambria"/>
          <w:b/>
          <w:spacing w:val="3"/>
          <w:sz w:val="24"/>
          <w:szCs w:val="24"/>
        </w:rPr>
        <w:t>h</w:t>
      </w:r>
      <w:r w:rsidR="003E2070" w:rsidRPr="00064605">
        <w:rPr>
          <w:rFonts w:eastAsia="Cambria"/>
          <w:b/>
          <w:spacing w:val="1"/>
          <w:sz w:val="24"/>
          <w:szCs w:val="24"/>
        </w:rPr>
        <w:t>ầ</w:t>
      </w:r>
      <w:r w:rsidR="003E2070" w:rsidRPr="00064605">
        <w:rPr>
          <w:rFonts w:eastAsia="Cambria"/>
          <w:b/>
          <w:sz w:val="24"/>
          <w:szCs w:val="24"/>
        </w:rPr>
        <w:t xml:space="preserve">n </w:t>
      </w:r>
      <w:r w:rsidR="003E2070" w:rsidRPr="00064605">
        <w:rPr>
          <w:rFonts w:eastAsia="Cambria"/>
          <w:b/>
          <w:spacing w:val="-1"/>
          <w:sz w:val="24"/>
          <w:szCs w:val="24"/>
        </w:rPr>
        <w:t>n</w:t>
      </w:r>
      <w:r w:rsidR="003E2070" w:rsidRPr="00064605">
        <w:rPr>
          <w:rFonts w:eastAsia="Cambria"/>
          <w:b/>
          <w:spacing w:val="1"/>
          <w:sz w:val="24"/>
          <w:szCs w:val="24"/>
        </w:rPr>
        <w:t>à</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2"/>
          <w:sz w:val="24"/>
          <w:szCs w:val="24"/>
        </w:rPr>
        <w:t xml:space="preserve"> </w:t>
      </w:r>
      <w:r w:rsidR="003E2070" w:rsidRPr="00064605">
        <w:rPr>
          <w:rFonts w:eastAsia="Cambria"/>
          <w:sz w:val="24"/>
          <w:szCs w:val="24"/>
        </w:rPr>
        <w:t>là</w:t>
      </w:r>
      <w:r w:rsidR="003E2070" w:rsidRPr="00064605">
        <w:rPr>
          <w:rFonts w:eastAsia="Cambria"/>
          <w:spacing w:val="3"/>
          <w:sz w:val="24"/>
          <w:szCs w:val="24"/>
        </w:rPr>
        <w:t xml:space="preserve"> </w:t>
      </w:r>
      <w:r w:rsidR="003E2070" w:rsidRPr="00064605">
        <w:rPr>
          <w:rFonts w:eastAsia="Cambria"/>
          <w:spacing w:val="1"/>
          <w:sz w:val="24"/>
          <w:szCs w:val="24"/>
        </w:rPr>
        <w:t>ph</w:t>
      </w:r>
      <w:r w:rsidR="003E2070" w:rsidRPr="00064605">
        <w:rPr>
          <w:rFonts w:eastAsia="Cambria"/>
          <w:sz w:val="24"/>
          <w:szCs w:val="24"/>
        </w:rPr>
        <w:t>ần</w:t>
      </w:r>
      <w:r w:rsidR="003E2070" w:rsidRPr="00064605">
        <w:rPr>
          <w:rFonts w:eastAsia="Cambria"/>
          <w:spacing w:val="1"/>
          <w:sz w:val="24"/>
          <w:szCs w:val="24"/>
        </w:rPr>
        <w:t xml:space="preserve"> </w:t>
      </w:r>
      <w:r w:rsidR="003E2070" w:rsidRPr="00064605">
        <w:rPr>
          <w:rFonts w:eastAsia="Cambria"/>
          <w:b/>
          <w:spacing w:val="1"/>
          <w:sz w:val="24"/>
          <w:szCs w:val="24"/>
        </w:rPr>
        <w:t>t</w:t>
      </w:r>
      <w:r w:rsidR="003E2070" w:rsidRPr="00064605">
        <w:rPr>
          <w:rFonts w:eastAsia="Cambria"/>
          <w:b/>
          <w:spacing w:val="-2"/>
          <w:sz w:val="24"/>
          <w:szCs w:val="24"/>
        </w:rPr>
        <w:t>h</w:t>
      </w:r>
      <w:r w:rsidR="003E2070" w:rsidRPr="00064605">
        <w:rPr>
          <w:rFonts w:eastAsia="Cambria"/>
          <w:b/>
          <w:sz w:val="24"/>
          <w:szCs w:val="24"/>
        </w:rPr>
        <w:t>ô</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2"/>
          <w:sz w:val="24"/>
          <w:szCs w:val="24"/>
        </w:rPr>
        <w:t xml:space="preserve"> đ</w:t>
      </w:r>
      <w:r w:rsidR="003E2070" w:rsidRPr="00064605">
        <w:rPr>
          <w:rFonts w:eastAsia="Cambria"/>
          <w:b/>
          <w:sz w:val="24"/>
          <w:szCs w:val="24"/>
        </w:rPr>
        <w:t>ể</w:t>
      </w:r>
      <w:r w:rsidR="003E2070" w:rsidRPr="00064605">
        <w:rPr>
          <w:rFonts w:eastAsia="Cambria"/>
          <w:b/>
          <w:spacing w:val="3"/>
          <w:sz w:val="24"/>
          <w:szCs w:val="24"/>
        </w:rPr>
        <w:t xml:space="preserve"> </w:t>
      </w:r>
      <w:r w:rsidR="003E2070" w:rsidRPr="00064605">
        <w:rPr>
          <w:rFonts w:eastAsia="Cambria"/>
          <w:b/>
          <w:sz w:val="24"/>
          <w:szCs w:val="24"/>
        </w:rPr>
        <w:t>hì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b/>
          <w:spacing w:val="1"/>
          <w:sz w:val="24"/>
          <w:szCs w:val="24"/>
        </w:rPr>
        <w:t>t</w:t>
      </w:r>
      <w:r w:rsidR="003E2070" w:rsidRPr="00064605">
        <w:rPr>
          <w:rFonts w:eastAsia="Cambria"/>
          <w:b/>
          <w:sz w:val="24"/>
          <w:szCs w:val="24"/>
        </w:rPr>
        <w:t>hà</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ê</w:t>
      </w:r>
      <w:r w:rsidR="003E2070" w:rsidRPr="00064605">
        <w:rPr>
          <w:rFonts w:eastAsia="Cambria"/>
          <w:sz w:val="24"/>
          <w:szCs w:val="24"/>
        </w:rPr>
        <w:t>n</w:t>
      </w:r>
      <w:r w:rsidR="003E2070" w:rsidRPr="00064605">
        <w:rPr>
          <w:rFonts w:eastAsia="Cambria"/>
          <w:spacing w:val="3"/>
          <w:sz w:val="24"/>
          <w:szCs w:val="24"/>
        </w:rPr>
        <w:t xml:space="preserve"> </w:t>
      </w:r>
      <w:r w:rsidR="003E2070" w:rsidRPr="00064605">
        <w:rPr>
          <w:rFonts w:eastAsia="Cambria"/>
          <w:sz w:val="24"/>
          <w:szCs w:val="24"/>
        </w:rPr>
        <w:t>các</w:t>
      </w:r>
      <w:r w:rsidR="003E2070" w:rsidRPr="00064605">
        <w:rPr>
          <w:rFonts w:eastAsia="Cambria"/>
          <w:spacing w:val="4"/>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pacing w:val="-1"/>
          <w:sz w:val="24"/>
          <w:szCs w:val="24"/>
        </w:rPr>
        <w:t>ự</w:t>
      </w:r>
      <w:r w:rsidR="003E2070" w:rsidRPr="00064605">
        <w:rPr>
          <w:rFonts w:eastAsia="Cambria"/>
          <w:b/>
          <w:sz w:val="24"/>
          <w:szCs w:val="24"/>
        </w:rPr>
        <w:t>c</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z w:val="24"/>
          <w:szCs w:val="24"/>
        </w:rPr>
        <w:t xml:space="preserve">ể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concep</w:t>
      </w:r>
      <w:r w:rsidR="003E2070" w:rsidRPr="00064605">
        <w:rPr>
          <w:rFonts w:eastAsia="Cambria"/>
          <w:b/>
          <w:spacing w:val="1"/>
          <w:sz w:val="24"/>
          <w:szCs w:val="24"/>
        </w:rPr>
        <w:t>t</w:t>
      </w:r>
      <w:r w:rsidR="003E2070" w:rsidRPr="00064605">
        <w:rPr>
          <w:rFonts w:eastAsia="Cambria"/>
          <w:b/>
          <w:sz w:val="24"/>
          <w:szCs w:val="24"/>
        </w:rPr>
        <w:t>ual d</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gr</w:t>
      </w:r>
      <w:r w:rsidR="003E2070" w:rsidRPr="00064605">
        <w:rPr>
          <w:rFonts w:eastAsia="Cambria"/>
          <w:b/>
          <w:spacing w:val="1"/>
          <w:sz w:val="24"/>
          <w:szCs w:val="24"/>
        </w:rPr>
        <w:t>a</w:t>
      </w:r>
      <w:r w:rsidR="003E2070" w:rsidRPr="00064605">
        <w:rPr>
          <w:rFonts w:eastAsia="Cambria"/>
          <w:b/>
          <w:sz w:val="24"/>
          <w:szCs w:val="24"/>
        </w:rPr>
        <w:t>m</w:t>
      </w:r>
    </w:p>
    <w:p w:rsidR="002505FC" w:rsidRPr="00064605" w:rsidRDefault="002505FC">
      <w:pPr>
        <w:spacing w:before="9" w:line="100" w:lineRule="exact"/>
        <w:rPr>
          <w:sz w:val="11"/>
          <w:szCs w:val="11"/>
        </w:rPr>
      </w:pPr>
    </w:p>
    <w:p w:rsidR="002505FC" w:rsidRPr="00064605"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064605">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pacing w:val="-1"/>
                <w:sz w:val="24"/>
                <w:szCs w:val="24"/>
              </w:rPr>
              <w:t>S</w:t>
            </w:r>
            <w:r w:rsidRPr="00064605">
              <w:rPr>
                <w:rFonts w:eastAsia="Cambria"/>
                <w:b/>
                <w:sz w:val="24"/>
                <w:szCs w:val="24"/>
              </w:rPr>
              <w:t>E C</w:t>
            </w:r>
            <w:r w:rsidRPr="00064605">
              <w:rPr>
                <w:rFonts w:eastAsia="Cambria"/>
                <w:b/>
                <w:spacing w:val="-1"/>
                <w:sz w:val="24"/>
                <w:szCs w:val="24"/>
              </w:rPr>
              <w:t>AS</w:t>
            </w:r>
            <w:r w:rsidRPr="00064605">
              <w:rPr>
                <w:rFonts w:eastAsia="Cambria"/>
                <w:b/>
                <w:sz w:val="24"/>
                <w:szCs w:val="24"/>
              </w:rPr>
              <w:t>E</w:t>
            </w:r>
            <w:r w:rsidRPr="00064605">
              <w:rPr>
                <w:rFonts w:eastAsia="Cambria"/>
                <w:b/>
                <w:spacing w:val="1"/>
                <w:sz w:val="24"/>
                <w:szCs w:val="24"/>
              </w:rPr>
              <w:t xml:space="preserve"> </w:t>
            </w:r>
            <w:r w:rsidRPr="00064605">
              <w:rPr>
                <w:rFonts w:eastAsia="Cambria"/>
                <w:b/>
                <w:sz w:val="24"/>
                <w:szCs w:val="24"/>
              </w:rPr>
              <w:t xml:space="preserve">– &lt;UC </w:t>
            </w:r>
            <w:r w:rsidRPr="00064605">
              <w:rPr>
                <w:rFonts w:eastAsia="Cambria"/>
                <w:b/>
                <w:spacing w:val="-1"/>
                <w:sz w:val="24"/>
                <w:szCs w:val="24"/>
              </w:rPr>
              <w:t>n</w:t>
            </w:r>
            <w:r w:rsidRPr="00064605">
              <w:rPr>
                <w:rFonts w:eastAsia="Cambria"/>
                <w:b/>
                <w:sz w:val="24"/>
                <w:szCs w:val="24"/>
              </w:rPr>
              <w:t>um</w:t>
            </w:r>
            <w:r w:rsidRPr="00064605">
              <w:rPr>
                <w:rFonts w:eastAsia="Cambria"/>
                <w:b/>
                <w:spacing w:val="2"/>
                <w:sz w:val="24"/>
                <w:szCs w:val="24"/>
              </w:rPr>
              <w:t>b</w:t>
            </w:r>
            <w:r w:rsidRPr="00064605">
              <w:rPr>
                <w:rFonts w:eastAsia="Cambria"/>
                <w:b/>
                <w:sz w:val="24"/>
                <w:szCs w:val="24"/>
              </w:rPr>
              <w:t>er&gt;</w:t>
            </w:r>
          </w:p>
        </w:tc>
      </w:tr>
      <w:tr w:rsidR="002505FC" w:rsidRPr="00064605">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á</w:t>
            </w:r>
            <w:r w:rsidRPr="00064605">
              <w:rPr>
                <w:rFonts w:eastAsia="Cambria"/>
                <w:spacing w:val="1"/>
                <w:sz w:val="24"/>
                <w:szCs w:val="24"/>
              </w:rPr>
              <w:t>n</w:t>
            </w:r>
            <w:r w:rsidRPr="00064605">
              <w:rPr>
                <w:rFonts w:eastAsia="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 xml:space="preserve">se Case </w:t>
            </w:r>
            <w:r w:rsidRPr="00064605">
              <w:rPr>
                <w:rFonts w:eastAsia="Cambria"/>
                <w:b/>
                <w:spacing w:val="-1"/>
                <w:sz w:val="24"/>
                <w:szCs w:val="24"/>
              </w:rPr>
              <w:t>V</w:t>
            </w:r>
            <w:r w:rsidRPr="00064605">
              <w:rPr>
                <w:rFonts w:eastAsia="Cambria"/>
                <w:b/>
                <w:sz w:val="24"/>
                <w:szCs w:val="24"/>
              </w:rPr>
              <w:t>ers</w:t>
            </w:r>
            <w:r w:rsidRPr="00064605">
              <w:rPr>
                <w:rFonts w:eastAsia="Cambria"/>
                <w:b/>
                <w:spacing w:val="-1"/>
                <w:sz w:val="24"/>
                <w:szCs w:val="24"/>
              </w:rPr>
              <w:t>i</w:t>
            </w:r>
            <w:r w:rsidRPr="00064605">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p>
        </w:tc>
      </w:tr>
      <w:tr w:rsidR="002505FC" w:rsidRPr="00064605">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w:t>
            </w:r>
            <w:r w:rsidRPr="00064605">
              <w:rPr>
                <w:rFonts w:eastAsia="Cambria"/>
                <w:b/>
                <w:spacing w:val="1"/>
                <w:sz w:val="24"/>
                <w:szCs w:val="24"/>
              </w:rPr>
              <w:t>a</w:t>
            </w:r>
            <w:r w:rsidRPr="00064605">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064605" w:rsidRDefault="003E2070">
            <w:pPr>
              <w:spacing w:before="4"/>
              <w:ind w:left="102"/>
              <w:rPr>
                <w:rFonts w:eastAsia="Cambria"/>
                <w:sz w:val="24"/>
                <w:szCs w:val="24"/>
              </w:rPr>
            </w:pPr>
            <w:r w:rsidRPr="00064605">
              <w:rPr>
                <w:rFonts w:eastAsia="Cambria"/>
                <w:spacing w:val="-1"/>
                <w:sz w:val="24"/>
                <w:szCs w:val="24"/>
              </w:rPr>
              <w:t>T</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UC</w:t>
            </w:r>
          </w:p>
        </w:tc>
      </w:tr>
      <w:tr w:rsidR="002505FC" w:rsidRPr="00064605">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02"/>
              <w:rPr>
                <w:rFonts w:eastAsia="Cambria"/>
                <w:sz w:val="24"/>
                <w:szCs w:val="24"/>
              </w:rPr>
            </w:pPr>
            <w:r w:rsidRPr="00064605">
              <w:rPr>
                <w:rFonts w:eastAsia="Cambria"/>
                <w:b/>
                <w:sz w:val="24"/>
                <w:szCs w:val="24"/>
              </w:rPr>
              <w:t>Au</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o</w:t>
            </w:r>
            <w:r w:rsidRPr="00064605">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1"/>
                <w:sz w:val="24"/>
                <w:szCs w:val="24"/>
              </w:rPr>
              <w: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hi</w:t>
            </w:r>
            <w:r w:rsidRPr="00064605">
              <w:rPr>
                <w:rFonts w:eastAsia="Cambria"/>
                <w:spacing w:val="1"/>
                <w:sz w:val="24"/>
                <w:szCs w:val="24"/>
              </w:rPr>
              <w:t>ệ</w:t>
            </w:r>
            <w:r w:rsidRPr="00064605">
              <w:rPr>
                <w:rFonts w:eastAsia="Cambria"/>
                <w:sz w:val="24"/>
                <w:szCs w:val="24"/>
              </w:rPr>
              <w:t xml:space="preserve">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ự</w:t>
            </w:r>
            <w:r w:rsidRPr="00064605">
              <w:rPr>
                <w:rFonts w:eastAsia="Cambria"/>
                <w:sz w:val="24"/>
                <w:szCs w:val="24"/>
              </w:rPr>
              <w:t>c</w:t>
            </w:r>
          </w:p>
        </w:tc>
      </w:tr>
      <w:tr w:rsidR="002505FC" w:rsidRPr="00064605">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w:t>
            </w:r>
            <w:r w:rsidRPr="00064605">
              <w:rPr>
                <w:rFonts w:eastAsia="Cambria"/>
                <w:sz w:val="24"/>
                <w:szCs w:val="24"/>
              </w:rPr>
              <w:t xml:space="preserve">ày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P</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w:t>
            </w:r>
            <w:r w:rsidRPr="00064605">
              <w:rPr>
                <w:rFonts w:eastAsia="Cambria"/>
                <w:b/>
                <w:spacing w:val="2"/>
                <w:sz w:val="24"/>
                <w:szCs w:val="24"/>
              </w:rPr>
              <w:t>r</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ight="149"/>
              <w:rPr>
                <w:rFonts w:eastAsia="Cambria"/>
                <w:sz w:val="24"/>
                <w:szCs w:val="24"/>
              </w:rPr>
            </w:pPr>
            <w:r w:rsidRPr="00064605">
              <w:rPr>
                <w:rFonts w:eastAsia="Cambria"/>
                <w:spacing w:val="1"/>
                <w:sz w:val="24"/>
                <w:szCs w:val="24"/>
              </w:rPr>
              <w:t>M</w:t>
            </w:r>
            <w:r w:rsidRPr="00064605">
              <w:rPr>
                <w:rFonts w:eastAsia="Cambria"/>
                <w:spacing w:val="-1"/>
                <w:sz w:val="24"/>
                <w:szCs w:val="24"/>
              </w:rPr>
              <w:t>ứ</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t</w:t>
            </w:r>
            <w:r w:rsidRPr="00064605">
              <w:rPr>
                <w:rFonts w:eastAsia="Cambria"/>
                <w:sz w:val="24"/>
                <w:szCs w:val="24"/>
              </w:rPr>
              <w:t>rọng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2"/>
                <w:sz w:val="24"/>
                <w:szCs w:val="24"/>
              </w:rPr>
              <w:t>d</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á</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r</w:t>
            </w:r>
            <w:r w:rsidRPr="00064605">
              <w:rPr>
                <w:rFonts w:eastAsia="Cambria"/>
                <w:sz w:val="24"/>
                <w:szCs w:val="24"/>
              </w:rPr>
              <w:t>e</w:t>
            </w:r>
          </w:p>
          <w:p w:rsidR="002505FC" w:rsidRPr="00064605" w:rsidRDefault="003E2070">
            <w:pPr>
              <w:spacing w:line="260" w:lineRule="exact"/>
              <w:ind w:left="102"/>
              <w:rPr>
                <w:rFonts w:eastAsia="Cambria"/>
                <w:sz w:val="24"/>
                <w:szCs w:val="24"/>
              </w:rPr>
            </w:pPr>
            <w:r w:rsidRPr="00064605">
              <w:rPr>
                <w:rFonts w:eastAsia="Cambria"/>
                <w:spacing w:val="-1"/>
                <w:sz w:val="24"/>
                <w:szCs w:val="24"/>
              </w:rPr>
              <w:t>f</w:t>
            </w:r>
            <w:r w:rsidRPr="00064605">
              <w:rPr>
                <w:rFonts w:eastAsia="Cambria"/>
                <w:sz w:val="24"/>
                <w:szCs w:val="24"/>
              </w:rPr>
              <w:t>low</w:t>
            </w:r>
            <w:r w:rsidRPr="00064605">
              <w:rPr>
                <w:rFonts w:eastAsia="Cambria"/>
                <w:spacing w:val="-1"/>
                <w:sz w:val="24"/>
                <w:szCs w:val="24"/>
              </w:rPr>
              <w:t xml:space="preserve"> </w:t>
            </w:r>
            <w:r w:rsidRPr="00064605">
              <w:rPr>
                <w:rFonts w:eastAsia="Cambria"/>
                <w:sz w:val="24"/>
                <w:szCs w:val="24"/>
              </w:rPr>
              <w:t>thì đánh là</w:t>
            </w:r>
          </w:p>
          <w:p w:rsidR="002505FC" w:rsidRPr="00064605" w:rsidRDefault="003E2070">
            <w:pPr>
              <w:spacing w:line="280" w:lineRule="exact"/>
              <w:ind w:left="102"/>
              <w:rPr>
                <w:rFonts w:eastAsia="Cambria"/>
                <w:sz w:val="24"/>
                <w:szCs w:val="24"/>
              </w:rPr>
            </w:pPr>
            <w:r w:rsidRPr="00064605">
              <w:rPr>
                <w:rFonts w:eastAsia="Cambria"/>
                <w:spacing w:val="1"/>
                <w:sz w:val="24"/>
                <w:szCs w:val="24"/>
              </w:rPr>
              <w:t>H</w:t>
            </w:r>
            <w:r w:rsidRPr="00064605">
              <w:rPr>
                <w:rFonts w:eastAsia="Cambria"/>
                <w:sz w:val="24"/>
                <w:szCs w:val="24"/>
              </w:rPr>
              <w:t>igh</w:t>
            </w:r>
            <w:r w:rsidRPr="00064605">
              <w:rPr>
                <w:rFonts w:eastAsia="Cambria"/>
                <w:spacing w:val="-1"/>
                <w:sz w:val="24"/>
                <w:szCs w:val="24"/>
              </w:rPr>
              <w:t xml:space="preserve"> v</w:t>
            </w:r>
            <w:r w:rsidRPr="00064605">
              <w:rPr>
                <w:rFonts w:eastAsia="Cambria"/>
                <w:sz w:val="24"/>
                <w:szCs w:val="24"/>
              </w:rPr>
              <w:t xml:space="preserve">à giảm </w:t>
            </w:r>
            <w:r w:rsidRPr="00064605">
              <w:rPr>
                <w:rFonts w:eastAsia="Cambria"/>
                <w:spacing w:val="-2"/>
                <w:sz w:val="24"/>
                <w:szCs w:val="24"/>
              </w:rPr>
              <w:t>d</w:t>
            </w:r>
            <w:r w:rsidRPr="00064605">
              <w:rPr>
                <w:rFonts w:eastAsia="Cambria"/>
                <w:sz w:val="24"/>
                <w:szCs w:val="24"/>
              </w:rPr>
              <w:t>ần</w:t>
            </w:r>
          </w:p>
          <w:p w:rsidR="002505FC" w:rsidRPr="00064605" w:rsidRDefault="003E2070">
            <w:pPr>
              <w:spacing w:line="26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ến No</w:t>
            </w:r>
            <w:r w:rsidRPr="00064605">
              <w:rPr>
                <w:rFonts w:eastAsia="Cambria"/>
                <w:spacing w:val="-1"/>
                <w:sz w:val="24"/>
                <w:szCs w:val="24"/>
              </w:rPr>
              <w:t>r</w:t>
            </w:r>
            <w:r w:rsidRPr="00064605">
              <w:rPr>
                <w:rFonts w:eastAsia="Cambria"/>
                <w:sz w:val="24"/>
                <w:szCs w:val="24"/>
              </w:rPr>
              <w:t>mal</w:t>
            </w:r>
          </w:p>
        </w:tc>
      </w:tr>
      <w:tr w:rsidR="002505FC" w:rsidRPr="00064605">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064605" w:rsidRDefault="003E2070">
            <w:pPr>
              <w:spacing w:before="7"/>
              <w:ind w:left="102"/>
              <w:rPr>
                <w:rFonts w:eastAsia="Cambria"/>
                <w:sz w:val="24"/>
                <w:szCs w:val="24"/>
              </w:rPr>
            </w:pPr>
            <w:r w:rsidRPr="00064605">
              <w:rPr>
                <w:rFonts w:eastAsia="Cambria"/>
                <w:b/>
                <w:sz w:val="24"/>
                <w:szCs w:val="24"/>
              </w:rPr>
              <w:t>Ac</w:t>
            </w:r>
            <w:r w:rsidRPr="00064605">
              <w:rPr>
                <w:rFonts w:eastAsia="Cambria"/>
                <w:b/>
                <w:spacing w:val="1"/>
                <w:sz w:val="24"/>
                <w:szCs w:val="24"/>
              </w:rPr>
              <w:t>t</w:t>
            </w:r>
            <w:r w:rsidRPr="00064605">
              <w:rPr>
                <w:rFonts w:eastAsia="Cambria"/>
                <w:b/>
                <w:sz w:val="24"/>
                <w:szCs w:val="24"/>
              </w:rPr>
              <w:t>or:</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&lt;A</w:t>
            </w:r>
            <w:r w:rsidRPr="00064605">
              <w:rPr>
                <w:rFonts w:eastAsia="Cambria"/>
                <w:sz w:val="24"/>
                <w:szCs w:val="24"/>
              </w:rPr>
              <w:t>ctor</w:t>
            </w:r>
            <w:r w:rsidRPr="00064605">
              <w:rPr>
                <w:rFonts w:eastAsia="Cambria"/>
                <w:spacing w:val="-1"/>
                <w:sz w:val="24"/>
                <w:szCs w:val="24"/>
              </w:rPr>
              <w:t xml:space="preserve"> </w:t>
            </w:r>
            <w:r w:rsidRPr="00064605">
              <w:rPr>
                <w:rFonts w:eastAsia="Cambria"/>
                <w:sz w:val="24"/>
                <w:szCs w:val="24"/>
              </w:rPr>
              <w:t>sẽ</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ện use</w:t>
            </w:r>
            <w:r w:rsidRPr="00064605">
              <w:rPr>
                <w:rFonts w:eastAsia="Cambria"/>
                <w:spacing w:val="3"/>
                <w:sz w:val="24"/>
                <w:szCs w:val="24"/>
              </w:rPr>
              <w:t xml:space="preserve"> </w:t>
            </w:r>
            <w:r w:rsidRPr="00064605">
              <w:rPr>
                <w:rFonts w:eastAsia="Cambria"/>
                <w:sz w:val="24"/>
                <w:szCs w:val="24"/>
              </w:rPr>
              <w:t>cas</w:t>
            </w:r>
            <w:r w:rsidRPr="00064605">
              <w:rPr>
                <w:rFonts w:eastAsia="Cambria"/>
                <w:spacing w:val="1"/>
                <w:sz w:val="24"/>
                <w:szCs w:val="24"/>
              </w:rPr>
              <w:t>e</w:t>
            </w:r>
            <w:r w:rsidRPr="00064605">
              <w:rPr>
                <w:rFonts w:eastAsia="Cambria"/>
                <w:sz w:val="24"/>
                <w:szCs w:val="24"/>
              </w:rPr>
              <w:t>&gt;</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ry:</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&lt;T</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tắt về t</w:t>
            </w:r>
            <w:r w:rsidRPr="00064605">
              <w:rPr>
                <w:rFonts w:eastAsia="Cambria"/>
                <w:spacing w:val="1"/>
                <w:sz w:val="24"/>
                <w:szCs w:val="24"/>
              </w:rPr>
              <w:t>í</w:t>
            </w:r>
            <w:r w:rsidRPr="00064605">
              <w:rPr>
                <w:rFonts w:eastAsia="Cambria"/>
                <w:sz w:val="24"/>
                <w:szCs w:val="24"/>
              </w:rPr>
              <w:t>nh n</w:t>
            </w:r>
            <w:r w:rsidRPr="00064605">
              <w:rPr>
                <w:rFonts w:eastAsia="Cambria"/>
                <w:spacing w:val="1"/>
                <w:sz w:val="24"/>
                <w:szCs w:val="24"/>
              </w:rPr>
              <w:t>ă</w:t>
            </w:r>
            <w:r w:rsidRPr="00064605">
              <w:rPr>
                <w:rFonts w:eastAsia="Cambria"/>
                <w:sz w:val="24"/>
                <w:szCs w:val="24"/>
              </w:rPr>
              <w:t>ng của use case&gt;</w:t>
            </w:r>
          </w:p>
          <w:p w:rsidR="002505FC" w:rsidRPr="00064605" w:rsidRDefault="003E2070">
            <w:pPr>
              <w:spacing w:before="2"/>
              <w:ind w:left="102"/>
              <w:rPr>
                <w:rFonts w:eastAsia="Cambria"/>
                <w:sz w:val="24"/>
                <w:szCs w:val="24"/>
              </w:rPr>
            </w:pPr>
            <w:r w:rsidRPr="00064605">
              <w:rPr>
                <w:rFonts w:eastAsia="Cambria"/>
                <w:b/>
                <w:spacing w:val="1"/>
                <w:sz w:val="24"/>
                <w:szCs w:val="24"/>
              </w:rPr>
              <w:t>G</w:t>
            </w:r>
            <w:r w:rsidRPr="00064605">
              <w:rPr>
                <w:rFonts w:eastAsia="Cambria"/>
                <w:b/>
                <w:sz w:val="24"/>
                <w:szCs w:val="24"/>
              </w:rPr>
              <w:t>o</w:t>
            </w:r>
            <w:r w:rsidRPr="00064605">
              <w:rPr>
                <w:rFonts w:eastAsia="Cambria"/>
                <w:b/>
                <w:spacing w:val="1"/>
                <w:sz w:val="24"/>
                <w:szCs w:val="24"/>
              </w:rPr>
              <w:t>a</w:t>
            </w:r>
            <w:r w:rsidRPr="00064605">
              <w:rPr>
                <w:rFonts w:eastAsia="Cambria"/>
                <w:b/>
                <w:sz w:val="24"/>
                <w:szCs w:val="24"/>
              </w:rPr>
              <w:t>l:</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 use case:</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 xml:space="preserve">uả </w:t>
            </w:r>
            <w:r w:rsidRPr="00064605">
              <w:rPr>
                <w:rFonts w:eastAsia="Cambria"/>
                <w:spacing w:val="-1"/>
                <w:sz w:val="24"/>
                <w:szCs w:val="24"/>
              </w:rPr>
              <w:t>k</w:t>
            </w:r>
            <w:r w:rsidRPr="00064605">
              <w:rPr>
                <w:rFonts w:eastAsia="Cambria"/>
                <w:sz w:val="24"/>
                <w:szCs w:val="24"/>
              </w:rPr>
              <w:t>hi usecase kết thúc</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280" w:lineRule="exact"/>
              <w:ind w:left="102"/>
              <w:rPr>
                <w:rFonts w:eastAsia="Cambria"/>
                <w:sz w:val="24"/>
                <w:szCs w:val="24"/>
              </w:rPr>
            </w:pPr>
            <w:r w:rsidRPr="00064605">
              <w:rPr>
                <w:rFonts w:eastAsia="Cambria"/>
                <w:b/>
                <w:sz w:val="24"/>
                <w:szCs w:val="24"/>
              </w:rPr>
              <w:t>Tr</w:t>
            </w:r>
            <w:r w:rsidRPr="00064605">
              <w:rPr>
                <w:rFonts w:eastAsia="Cambria"/>
                <w:b/>
                <w:spacing w:val="-1"/>
                <w:sz w:val="24"/>
                <w:szCs w:val="24"/>
              </w:rPr>
              <w:t>i</w:t>
            </w:r>
            <w:r w:rsidRPr="00064605">
              <w:rPr>
                <w:rFonts w:eastAsia="Cambria"/>
                <w:b/>
                <w:sz w:val="24"/>
                <w:szCs w:val="24"/>
              </w:rPr>
              <w:t>ggers:</w:t>
            </w:r>
          </w:p>
          <w:p w:rsidR="002505FC" w:rsidRPr="00064605" w:rsidRDefault="003E2070">
            <w:pPr>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z w:val="24"/>
                <w:szCs w:val="24"/>
              </w:rPr>
              <w:t>B</w:t>
            </w:r>
            <w:r w:rsidRPr="00064605">
              <w:rPr>
                <w:rFonts w:eastAsia="Cambria"/>
                <w:spacing w:val="-1"/>
                <w:sz w:val="24"/>
                <w:szCs w:val="24"/>
              </w:rPr>
              <w:t>ư</w:t>
            </w:r>
            <w:r w:rsidRPr="00064605">
              <w:rPr>
                <w:rFonts w:eastAsia="Cambria"/>
                <w:sz w:val="24"/>
                <w:szCs w:val="24"/>
              </w:rPr>
              <w:t>ớc làm use case</w:t>
            </w:r>
            <w:r w:rsidRPr="00064605">
              <w:rPr>
                <w:rFonts w:eastAsia="Cambria"/>
                <w:spacing w:val="1"/>
                <w:sz w:val="24"/>
                <w:szCs w:val="24"/>
              </w:rPr>
              <w:t xml:space="preserve"> 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k</w:t>
            </w:r>
            <w:r w:rsidRPr="00064605">
              <w:rPr>
                <w:rFonts w:eastAsia="Cambria"/>
                <w:sz w:val="24"/>
                <w:szCs w:val="24"/>
              </w:rPr>
              <w:t xml:space="preserve">ích </w:t>
            </w:r>
            <w:r w:rsidRPr="00064605">
              <w:rPr>
                <w:rFonts w:eastAsia="Cambria"/>
                <w:spacing w:val="-1"/>
                <w:sz w:val="24"/>
                <w:szCs w:val="24"/>
              </w:rPr>
              <w:t>h</w:t>
            </w:r>
            <w:r w:rsidRPr="00064605">
              <w:rPr>
                <w:rFonts w:eastAsia="Cambria"/>
                <w:sz w:val="24"/>
                <w:szCs w:val="24"/>
              </w:rPr>
              <w:t>oạt&gt;</w:t>
            </w:r>
          </w:p>
          <w:p w:rsidR="002505FC" w:rsidRPr="00064605" w:rsidRDefault="003E2070">
            <w:pPr>
              <w:spacing w:before="2"/>
              <w:ind w:left="102"/>
              <w:rPr>
                <w:rFonts w:eastAsia="Cambria"/>
                <w:sz w:val="24"/>
                <w:szCs w:val="24"/>
              </w:rPr>
            </w:pPr>
            <w:r w:rsidRPr="00064605">
              <w:rPr>
                <w:rFonts w:eastAsia="Cambria"/>
                <w:b/>
                <w:spacing w:val="-1"/>
                <w:sz w:val="24"/>
                <w:szCs w:val="24"/>
              </w:rPr>
              <w:t>P</w:t>
            </w:r>
            <w:r w:rsidRPr="00064605">
              <w:rPr>
                <w:rFonts w:eastAsia="Cambria"/>
                <w:b/>
                <w:sz w:val="24"/>
                <w:szCs w:val="24"/>
              </w:rPr>
              <w:t>reco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tabs>
                <w:tab w:val="left" w:pos="820"/>
              </w:tabs>
              <w:spacing w:before="3" w:line="280" w:lineRule="exact"/>
              <w:ind w:left="822" w:right="121"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&lt;</w:t>
            </w:r>
            <w:r w:rsidRPr="00064605">
              <w:rPr>
                <w:rFonts w:eastAsia="Cambria"/>
                <w:sz w:val="24"/>
                <w:szCs w:val="24"/>
              </w:rPr>
              <w:t xml:space="preserve">Xác </w:t>
            </w:r>
            <w:r w:rsidRPr="00064605">
              <w:rPr>
                <w:rFonts w:eastAsia="Cambria"/>
                <w:spacing w:val="-1"/>
                <w:sz w:val="24"/>
                <w:szCs w:val="24"/>
              </w:rPr>
              <w:t>đ</w:t>
            </w:r>
            <w:r w:rsidRPr="00064605">
              <w:rPr>
                <w:rFonts w:eastAsia="Cambria"/>
                <w:sz w:val="24"/>
                <w:szCs w:val="24"/>
              </w:rPr>
              <w:t xml:space="preserve">ịnh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pacing w:val="2"/>
                <w:sz w:val="24"/>
                <w:szCs w:val="24"/>
              </w:rPr>
              <w:t>ộ</w:t>
            </w:r>
            <w:r w:rsidRPr="00064605">
              <w:rPr>
                <w:rFonts w:eastAsia="Cambria"/>
                <w:sz w:val="24"/>
                <w:szCs w:val="24"/>
              </w:rPr>
              <w:t xml:space="preserve">c phải </w:t>
            </w:r>
            <w:r w:rsidRPr="00064605">
              <w:rPr>
                <w:rFonts w:eastAsia="Cambria"/>
                <w:spacing w:val="-1"/>
                <w:sz w:val="24"/>
                <w:szCs w:val="24"/>
              </w:rPr>
              <w:t>đ</w:t>
            </w:r>
            <w:r w:rsidRPr="00064605">
              <w:rPr>
                <w:rFonts w:eastAsia="Cambria"/>
                <w:sz w:val="24"/>
                <w:szCs w:val="24"/>
              </w:rPr>
              <w:t>ạt đ</w:t>
            </w:r>
            <w:r w:rsidRPr="00064605">
              <w:rPr>
                <w:rFonts w:eastAsia="Cambria"/>
                <w:spacing w:val="-1"/>
                <w:sz w:val="24"/>
                <w:szCs w:val="24"/>
              </w:rPr>
              <w:t>ư</w:t>
            </w:r>
            <w:r w:rsidRPr="00064605">
              <w:rPr>
                <w:rFonts w:eastAsia="Cambria"/>
                <w:sz w:val="24"/>
                <w:szCs w:val="24"/>
              </w:rPr>
              <w:t>ợc t</w:t>
            </w:r>
            <w:r w:rsidRPr="00064605">
              <w:rPr>
                <w:rFonts w:eastAsia="Cambria"/>
                <w:spacing w:val="-1"/>
                <w:sz w:val="24"/>
                <w:szCs w:val="24"/>
              </w:rPr>
              <w:t>rư</w:t>
            </w:r>
            <w:r w:rsidRPr="00064605">
              <w:rPr>
                <w:rFonts w:eastAsia="Cambria"/>
                <w:sz w:val="24"/>
                <w:szCs w:val="24"/>
              </w:rPr>
              <w:t>ớc</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 ch</w:t>
            </w:r>
            <w:r w:rsidRPr="00064605">
              <w:rPr>
                <w:rFonts w:eastAsia="Cambria"/>
                <w:spacing w:val="-1"/>
                <w:sz w:val="24"/>
                <w:szCs w:val="24"/>
              </w:rPr>
              <w:t>ứ</w:t>
            </w:r>
            <w:r w:rsidRPr="00064605">
              <w:rPr>
                <w:rFonts w:eastAsia="Cambria"/>
                <w:sz w:val="24"/>
                <w:szCs w:val="24"/>
              </w:rPr>
              <w:t>c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đ</w:t>
            </w:r>
            <w:r w:rsidRPr="00064605">
              <w:rPr>
                <w:rFonts w:eastAsia="Cambria"/>
                <w:sz w:val="24"/>
                <w:szCs w:val="24"/>
              </w:rPr>
              <w:t>ược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hiện, thông</w:t>
            </w:r>
            <w:r w:rsidRPr="00064605">
              <w:rPr>
                <w:rFonts w:eastAsia="Cambria"/>
                <w:spacing w:val="-1"/>
                <w:sz w:val="24"/>
                <w:szCs w:val="24"/>
              </w:rPr>
              <w:t xml:space="preserve"> </w:t>
            </w:r>
            <w:r w:rsidRPr="00064605">
              <w:rPr>
                <w:rFonts w:eastAsia="Cambria"/>
                <w:sz w:val="24"/>
                <w:szCs w:val="24"/>
              </w:rPr>
              <w:t xml:space="preserve">thường </w:t>
            </w:r>
            <w:r w:rsidRPr="00064605">
              <w:rPr>
                <w:rFonts w:eastAsia="Cambria"/>
                <w:spacing w:val="-1"/>
                <w:sz w:val="24"/>
                <w:szCs w:val="24"/>
              </w:rPr>
              <w:t>l</w:t>
            </w:r>
            <w:r w:rsidRPr="00064605">
              <w:rPr>
                <w:rFonts w:eastAsia="Cambria"/>
                <w:sz w:val="24"/>
                <w:szCs w:val="24"/>
              </w:rPr>
              <w:t>à r</w:t>
            </w:r>
            <w:r w:rsidRPr="00064605">
              <w:rPr>
                <w:rFonts w:eastAsia="Cambria"/>
                <w:spacing w:val="-1"/>
                <w:sz w:val="24"/>
                <w:szCs w:val="24"/>
              </w:rPr>
              <w:t>o</w:t>
            </w:r>
            <w:r w:rsidRPr="00064605">
              <w:rPr>
                <w:rFonts w:eastAsia="Cambria"/>
                <w:sz w:val="24"/>
                <w:szCs w:val="24"/>
              </w:rPr>
              <w:t xml:space="preserve">le </w:t>
            </w:r>
            <w:r w:rsidRPr="00064605">
              <w:rPr>
                <w:rFonts w:eastAsia="Cambria"/>
                <w:spacing w:val="2"/>
                <w:sz w:val="24"/>
                <w:szCs w:val="24"/>
              </w:rPr>
              <w:t>củ</w:t>
            </w:r>
            <w:r w:rsidRPr="00064605">
              <w:rPr>
                <w:rFonts w:eastAsia="Cambria"/>
                <w:sz w:val="24"/>
                <w:szCs w:val="24"/>
              </w:rPr>
              <w:t xml:space="preserve">a </w:t>
            </w:r>
            <w:r w:rsidRPr="00064605">
              <w:rPr>
                <w:rFonts w:eastAsia="Cambria"/>
                <w:spacing w:val="1"/>
                <w:sz w:val="24"/>
                <w:szCs w:val="24"/>
              </w:rPr>
              <w:t>a</w:t>
            </w:r>
            <w:r w:rsidRPr="00064605">
              <w:rPr>
                <w:rFonts w:eastAsia="Cambria"/>
                <w:sz w:val="24"/>
                <w:szCs w:val="24"/>
              </w:rPr>
              <w:t>cto</w:t>
            </w:r>
            <w:r w:rsidRPr="00064605">
              <w:rPr>
                <w:rFonts w:eastAsia="Cambria"/>
                <w:spacing w:val="-1"/>
                <w:sz w:val="24"/>
                <w:szCs w:val="24"/>
              </w:rPr>
              <w:t>r</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trạng thái yêu </w:t>
            </w:r>
            <w:r w:rsidRPr="00064605">
              <w:rPr>
                <w:rFonts w:eastAsia="Cambria"/>
                <w:spacing w:val="-1"/>
                <w:sz w:val="24"/>
                <w:szCs w:val="24"/>
              </w:rPr>
              <w:t>c</w:t>
            </w:r>
            <w:r w:rsidRPr="00064605">
              <w:rPr>
                <w:rFonts w:eastAsia="Cambria"/>
                <w:sz w:val="24"/>
                <w:szCs w:val="24"/>
              </w:rPr>
              <w:t xml:space="preserve">ầu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 xml:space="preserve">ữ liệu,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 toàn vẹn dữ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h</w:t>
            </w:r>
            <w:r w:rsidRPr="00064605">
              <w:rPr>
                <w:rFonts w:eastAsia="Cambria"/>
                <w:sz w:val="24"/>
                <w:szCs w:val="24"/>
              </w:rPr>
              <w:t>ay q</w:t>
            </w:r>
            <w:r w:rsidRPr="00064605">
              <w:rPr>
                <w:rFonts w:eastAsia="Cambria"/>
                <w:spacing w:val="2"/>
                <w:sz w:val="24"/>
                <w:szCs w:val="24"/>
              </w:rPr>
              <w:t>u</w:t>
            </w:r>
            <w:r w:rsidRPr="00064605">
              <w:rPr>
                <w:rFonts w:eastAsia="Cambria"/>
                <w:sz w:val="24"/>
                <w:szCs w:val="24"/>
              </w:rPr>
              <w:t xml:space="preserve">i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 xml:space="preserve">Ví dụ: </w:t>
            </w:r>
            <w:r w:rsidRPr="00064605">
              <w:rPr>
                <w:i/>
                <w:spacing w:val="-1"/>
                <w:sz w:val="24"/>
                <w:szCs w:val="24"/>
              </w:rPr>
              <w:t>đ</w:t>
            </w:r>
            <w:r w:rsidRPr="00064605">
              <w:rPr>
                <w:i/>
                <w:sz w:val="24"/>
                <w:szCs w:val="24"/>
              </w:rPr>
              <w:t xml:space="preserve">ể </w:t>
            </w:r>
            <w:r w:rsidRPr="00064605">
              <w:rPr>
                <w:i/>
                <w:spacing w:val="-1"/>
                <w:sz w:val="24"/>
                <w:szCs w:val="24"/>
              </w:rPr>
              <w:t>c</w:t>
            </w:r>
            <w:r w:rsidRPr="00064605">
              <w:rPr>
                <w:i/>
                <w:sz w:val="24"/>
                <w:szCs w:val="24"/>
              </w:rPr>
              <w:t>an</w:t>
            </w:r>
            <w:r w:rsidRPr="00064605">
              <w:rPr>
                <w:i/>
                <w:spacing w:val="1"/>
                <w:sz w:val="24"/>
                <w:szCs w:val="24"/>
              </w:rPr>
              <w:t>c</w:t>
            </w:r>
            <w:r w:rsidRPr="00064605">
              <w:rPr>
                <w:i/>
                <w:spacing w:val="-1"/>
                <w:sz w:val="24"/>
                <w:szCs w:val="24"/>
              </w:rPr>
              <w:t>e</w:t>
            </w:r>
            <w:r w:rsidRPr="00064605">
              <w:rPr>
                <w:i/>
                <w:sz w:val="24"/>
                <w:szCs w:val="24"/>
              </w:rPr>
              <w:t>l một hóa</w:t>
            </w:r>
            <w:r w:rsidRPr="00064605">
              <w:rPr>
                <w:i/>
                <w:spacing w:val="3"/>
                <w:sz w:val="24"/>
                <w:szCs w:val="24"/>
              </w:rPr>
              <w:t xml:space="preserve"> </w:t>
            </w:r>
            <w:r w:rsidRPr="00064605">
              <w:rPr>
                <w:i/>
                <w:sz w:val="24"/>
                <w:szCs w:val="24"/>
              </w:rPr>
              <w:t>đ</w:t>
            </w:r>
            <w:r w:rsidRPr="00064605">
              <w:rPr>
                <w:i/>
                <w:spacing w:val="-1"/>
                <w:sz w:val="24"/>
                <w:szCs w:val="24"/>
              </w:rPr>
              <w:t>ơ</w:t>
            </w:r>
            <w:r w:rsidRPr="00064605">
              <w:rPr>
                <w:i/>
                <w:sz w:val="24"/>
                <w:szCs w:val="24"/>
              </w:rPr>
              <w:t>n thì</w:t>
            </w:r>
            <w:r w:rsidRPr="00064605">
              <w:rPr>
                <w:i/>
                <w:spacing w:val="1"/>
                <w:sz w:val="24"/>
                <w:szCs w:val="24"/>
              </w:rPr>
              <w:t xml:space="preserve"> </w:t>
            </w:r>
            <w:r w:rsidRPr="00064605">
              <w:rPr>
                <w:i/>
                <w:sz w:val="24"/>
                <w:szCs w:val="24"/>
              </w:rPr>
              <w:t>pre</w:t>
            </w:r>
            <w:r w:rsidRPr="00064605">
              <w:rPr>
                <w:i/>
                <w:spacing w:val="-2"/>
                <w:sz w:val="24"/>
                <w:szCs w:val="24"/>
              </w:rPr>
              <w:t>c</w:t>
            </w:r>
            <w:r w:rsidRPr="00064605">
              <w:rPr>
                <w:i/>
                <w:sz w:val="24"/>
                <w:szCs w:val="24"/>
              </w:rPr>
              <w:t>ondi</w:t>
            </w:r>
            <w:r w:rsidRPr="00064605">
              <w:rPr>
                <w:i/>
                <w:spacing w:val="1"/>
                <w:sz w:val="24"/>
                <w:szCs w:val="24"/>
              </w:rPr>
              <w:t>t</w:t>
            </w:r>
            <w:r w:rsidRPr="00064605">
              <w:rPr>
                <w:i/>
                <w:sz w:val="24"/>
                <w:szCs w:val="24"/>
              </w:rPr>
              <w:t xml:space="preserve">ion </w:t>
            </w:r>
            <w:r w:rsidRPr="00064605">
              <w:rPr>
                <w:i/>
                <w:spacing w:val="1"/>
                <w:sz w:val="24"/>
                <w:szCs w:val="24"/>
              </w:rPr>
              <w:t>l</w:t>
            </w:r>
            <w:r w:rsidRPr="00064605">
              <w:rPr>
                <w:i/>
                <w:sz w:val="24"/>
                <w:szCs w:val="24"/>
              </w:rPr>
              <w:t>à</w:t>
            </w:r>
          </w:p>
          <w:p w:rsidR="002505FC" w:rsidRPr="00064605" w:rsidRDefault="003E2070">
            <w:pPr>
              <w:spacing w:before="3"/>
              <w:ind w:left="1182"/>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b/>
                <w:i/>
                <w:sz w:val="24"/>
                <w:szCs w:val="24"/>
              </w:rPr>
              <w:t>Us</w:t>
            </w:r>
            <w:r w:rsidRPr="00064605">
              <w:rPr>
                <w:b/>
                <w:i/>
                <w:spacing w:val="-1"/>
                <w:sz w:val="24"/>
                <w:szCs w:val="24"/>
              </w:rPr>
              <w:t>e</w:t>
            </w:r>
            <w:r w:rsidRPr="00064605">
              <w:rPr>
                <w:b/>
                <w:i/>
                <w:sz w:val="24"/>
                <w:szCs w:val="24"/>
              </w:rPr>
              <w:t>r p</w:t>
            </w:r>
            <w:r w:rsidRPr="00064605">
              <w:rPr>
                <w:b/>
                <w:i/>
                <w:spacing w:val="2"/>
                <w:sz w:val="24"/>
                <w:szCs w:val="24"/>
              </w:rPr>
              <w:t>h</w:t>
            </w:r>
            <w:r w:rsidRPr="00064605">
              <w:rPr>
                <w:b/>
                <w:i/>
                <w:sz w:val="24"/>
                <w:szCs w:val="24"/>
              </w:rPr>
              <w:t xml:space="preserve">ải </w:t>
            </w:r>
            <w:r w:rsidRPr="00064605">
              <w:rPr>
                <w:b/>
                <w:i/>
                <w:spacing w:val="1"/>
                <w:sz w:val="24"/>
                <w:szCs w:val="24"/>
              </w:rPr>
              <w:t>l</w:t>
            </w:r>
            <w:r w:rsidRPr="00064605">
              <w:rPr>
                <w:b/>
                <w:i/>
                <w:sz w:val="24"/>
                <w:szCs w:val="24"/>
              </w:rPr>
              <w:t>à</w:t>
            </w:r>
            <w:r w:rsidRPr="00064605">
              <w:rPr>
                <w:b/>
                <w:i/>
                <w:spacing w:val="-2"/>
                <w:sz w:val="24"/>
                <w:szCs w:val="24"/>
              </w:rPr>
              <w:t xml:space="preserve"> </w:t>
            </w:r>
            <w:r w:rsidRPr="00064605">
              <w:rPr>
                <w:b/>
                <w:i/>
                <w:spacing w:val="3"/>
                <w:sz w:val="24"/>
                <w:szCs w:val="24"/>
              </w:rPr>
              <w:t>m</w:t>
            </w:r>
            <w:r w:rsidRPr="00064605">
              <w:rPr>
                <w:b/>
                <w:i/>
                <w:sz w:val="24"/>
                <w:szCs w:val="24"/>
              </w:rPr>
              <w:t>ột cus</w:t>
            </w:r>
            <w:r w:rsidRPr="00064605">
              <w:rPr>
                <w:b/>
                <w:i/>
                <w:spacing w:val="1"/>
                <w:sz w:val="24"/>
                <w:szCs w:val="24"/>
              </w:rPr>
              <w:t>t</w:t>
            </w:r>
            <w:r w:rsidRPr="00064605">
              <w:rPr>
                <w:b/>
                <w:i/>
                <w:spacing w:val="-2"/>
                <w:sz w:val="24"/>
                <w:szCs w:val="24"/>
              </w:rPr>
              <w:t>o</w:t>
            </w:r>
            <w:r w:rsidRPr="00064605">
              <w:rPr>
                <w:b/>
                <w:i/>
                <w:sz w:val="24"/>
                <w:szCs w:val="24"/>
              </w:rPr>
              <w:t>mer</w:t>
            </w:r>
          </w:p>
          <w:p w:rsidR="002505FC" w:rsidRPr="00064605" w:rsidRDefault="003E2070">
            <w:pPr>
              <w:spacing w:line="260" w:lineRule="exact"/>
              <w:ind w:left="1182"/>
              <w:rPr>
                <w:sz w:val="24"/>
                <w:szCs w:val="24"/>
              </w:rPr>
            </w:pPr>
            <w:r w:rsidRPr="00064605">
              <w:rPr>
                <w:rFonts w:eastAsia="Courier New"/>
                <w:position w:val="2"/>
                <w:sz w:val="24"/>
                <w:szCs w:val="24"/>
              </w:rPr>
              <w:t>o</w:t>
            </w:r>
            <w:r w:rsidRPr="00064605">
              <w:rPr>
                <w:rFonts w:eastAsia="Courier New"/>
                <w:spacing w:val="72"/>
                <w:position w:val="2"/>
                <w:sz w:val="24"/>
                <w:szCs w:val="24"/>
              </w:rPr>
              <w:t xml:space="preserve"> </w:t>
            </w:r>
            <w:r w:rsidRPr="00064605">
              <w:rPr>
                <w:b/>
                <w:i/>
                <w:position w:val="2"/>
                <w:sz w:val="24"/>
                <w:szCs w:val="24"/>
              </w:rPr>
              <w:t>Hóa đ</w:t>
            </w:r>
            <w:r w:rsidRPr="00064605">
              <w:rPr>
                <w:b/>
                <w:i/>
                <w:spacing w:val="1"/>
                <w:position w:val="2"/>
                <w:sz w:val="24"/>
                <w:szCs w:val="24"/>
              </w:rPr>
              <w:t>ơ</w:t>
            </w:r>
            <w:r w:rsidRPr="00064605">
              <w:rPr>
                <w:b/>
                <w:i/>
                <w:position w:val="2"/>
                <w:sz w:val="24"/>
                <w:szCs w:val="24"/>
              </w:rPr>
              <w:t>n</w:t>
            </w:r>
            <w:r w:rsidRPr="00064605">
              <w:rPr>
                <w:b/>
                <w:i/>
                <w:spacing w:val="1"/>
                <w:position w:val="2"/>
                <w:sz w:val="24"/>
                <w:szCs w:val="24"/>
              </w:rPr>
              <w:t xml:space="preserve"> </w:t>
            </w:r>
            <w:r w:rsidRPr="00064605">
              <w:rPr>
                <w:b/>
                <w:i/>
                <w:position w:val="2"/>
                <w:sz w:val="24"/>
                <w:szCs w:val="24"/>
              </w:rPr>
              <w:t>vẫn</w:t>
            </w:r>
            <w:r w:rsidRPr="00064605">
              <w:rPr>
                <w:b/>
                <w:i/>
                <w:spacing w:val="1"/>
                <w:position w:val="2"/>
                <w:sz w:val="24"/>
                <w:szCs w:val="24"/>
              </w:rPr>
              <w:t xml:space="preserve"> </w:t>
            </w:r>
            <w:r w:rsidRPr="00064605">
              <w:rPr>
                <w:b/>
                <w:i/>
                <w:position w:val="2"/>
                <w:sz w:val="24"/>
                <w:szCs w:val="24"/>
              </w:rPr>
              <w:t>đa</w:t>
            </w:r>
            <w:r w:rsidRPr="00064605">
              <w:rPr>
                <w:b/>
                <w:i/>
                <w:spacing w:val="1"/>
                <w:position w:val="2"/>
                <w:sz w:val="24"/>
                <w:szCs w:val="24"/>
              </w:rPr>
              <w:t>n</w:t>
            </w:r>
            <w:r w:rsidRPr="00064605">
              <w:rPr>
                <w:b/>
                <w:i/>
                <w:position w:val="2"/>
                <w:sz w:val="24"/>
                <w:szCs w:val="24"/>
              </w:rPr>
              <w:t xml:space="preserve">g </w:t>
            </w:r>
            <w:r w:rsidRPr="00064605">
              <w:rPr>
                <w:b/>
                <w:i/>
                <w:spacing w:val="-2"/>
                <w:position w:val="2"/>
                <w:sz w:val="24"/>
                <w:szCs w:val="24"/>
              </w:rPr>
              <w:t>t</w:t>
            </w:r>
            <w:r w:rsidRPr="00064605">
              <w:rPr>
                <w:b/>
                <w:i/>
                <w:position w:val="2"/>
                <w:sz w:val="24"/>
                <w:szCs w:val="24"/>
              </w:rPr>
              <w:t>ro</w:t>
            </w:r>
            <w:r w:rsidRPr="00064605">
              <w:rPr>
                <w:b/>
                <w:i/>
                <w:spacing w:val="1"/>
                <w:position w:val="2"/>
                <w:sz w:val="24"/>
                <w:szCs w:val="24"/>
              </w:rPr>
              <w:t>n</w:t>
            </w:r>
            <w:r w:rsidRPr="00064605">
              <w:rPr>
                <w:b/>
                <w:i/>
                <w:position w:val="2"/>
                <w:sz w:val="24"/>
                <w:szCs w:val="24"/>
              </w:rPr>
              <w:t>g</w:t>
            </w:r>
            <w:r w:rsidRPr="00064605">
              <w:rPr>
                <w:b/>
                <w:i/>
                <w:spacing w:val="-2"/>
                <w:position w:val="2"/>
                <w:sz w:val="24"/>
                <w:szCs w:val="24"/>
              </w:rPr>
              <w:t xml:space="preserve"> </w:t>
            </w:r>
            <w:r w:rsidRPr="00064605">
              <w:rPr>
                <w:b/>
                <w:i/>
                <w:position w:val="2"/>
                <w:sz w:val="24"/>
                <w:szCs w:val="24"/>
              </w:rPr>
              <w:t>t</w:t>
            </w:r>
            <w:r w:rsidRPr="00064605">
              <w:rPr>
                <w:b/>
                <w:i/>
                <w:spacing w:val="1"/>
                <w:position w:val="2"/>
                <w:sz w:val="24"/>
                <w:szCs w:val="24"/>
              </w:rPr>
              <w:t>ìn</w:t>
            </w:r>
            <w:r w:rsidRPr="00064605">
              <w:rPr>
                <w:b/>
                <w:i/>
                <w:position w:val="2"/>
                <w:sz w:val="24"/>
                <w:szCs w:val="24"/>
              </w:rPr>
              <w:t>h</w:t>
            </w:r>
            <w:r w:rsidRPr="00064605">
              <w:rPr>
                <w:b/>
                <w:i/>
                <w:spacing w:val="1"/>
                <w:position w:val="2"/>
                <w:sz w:val="24"/>
                <w:szCs w:val="24"/>
              </w:rPr>
              <w:t xml:space="preserve"> </w:t>
            </w:r>
            <w:r w:rsidRPr="00064605">
              <w:rPr>
                <w:b/>
                <w:i/>
                <w:position w:val="2"/>
                <w:sz w:val="24"/>
                <w:szCs w:val="24"/>
              </w:rPr>
              <w:t>t</w:t>
            </w:r>
            <w:r w:rsidRPr="00064605">
              <w:rPr>
                <w:b/>
                <w:i/>
                <w:spacing w:val="3"/>
                <w:position w:val="2"/>
                <w:sz w:val="24"/>
                <w:szCs w:val="24"/>
              </w:rPr>
              <w:t>r</w:t>
            </w:r>
            <w:r w:rsidRPr="00064605">
              <w:rPr>
                <w:b/>
                <w:i/>
                <w:spacing w:val="-2"/>
                <w:position w:val="2"/>
                <w:sz w:val="24"/>
                <w:szCs w:val="24"/>
              </w:rPr>
              <w:t>ạ</w:t>
            </w:r>
            <w:r w:rsidRPr="00064605">
              <w:rPr>
                <w:b/>
                <w:i/>
                <w:spacing w:val="1"/>
                <w:position w:val="2"/>
                <w:sz w:val="24"/>
                <w:szCs w:val="24"/>
              </w:rPr>
              <w:t>n</w:t>
            </w:r>
            <w:r w:rsidRPr="00064605">
              <w:rPr>
                <w:b/>
                <w:i/>
                <w:position w:val="2"/>
                <w:sz w:val="24"/>
                <w:szCs w:val="24"/>
              </w:rPr>
              <w:t xml:space="preserve">g </w:t>
            </w:r>
            <w:r w:rsidRPr="00064605">
              <w:rPr>
                <w:b/>
                <w:i/>
                <w:spacing w:val="-1"/>
                <w:position w:val="2"/>
                <w:sz w:val="24"/>
                <w:szCs w:val="24"/>
              </w:rPr>
              <w:t>c</w:t>
            </w:r>
            <w:r w:rsidRPr="00064605">
              <w:rPr>
                <w:b/>
                <w:i/>
                <w:spacing w:val="1"/>
                <w:position w:val="2"/>
                <w:sz w:val="24"/>
                <w:szCs w:val="24"/>
              </w:rPr>
              <w:t>h</w:t>
            </w:r>
            <w:r w:rsidRPr="00064605">
              <w:rPr>
                <w:b/>
                <w:i/>
                <w:position w:val="2"/>
                <w:sz w:val="24"/>
                <w:szCs w:val="24"/>
              </w:rPr>
              <w:t xml:space="preserve">ưa </w:t>
            </w:r>
            <w:r w:rsidRPr="00064605">
              <w:rPr>
                <w:b/>
                <w:i/>
                <w:spacing w:val="2"/>
                <w:position w:val="2"/>
                <w:sz w:val="24"/>
                <w:szCs w:val="24"/>
              </w:rPr>
              <w:t>h</w:t>
            </w:r>
            <w:r w:rsidRPr="00064605">
              <w:rPr>
                <w:b/>
                <w:i/>
                <w:spacing w:val="-1"/>
                <w:position w:val="2"/>
                <w:sz w:val="24"/>
                <w:szCs w:val="24"/>
              </w:rPr>
              <w:t>ế</w:t>
            </w:r>
            <w:r w:rsidRPr="00064605">
              <w:rPr>
                <w:b/>
                <w:i/>
                <w:position w:val="2"/>
                <w:sz w:val="24"/>
                <w:szCs w:val="24"/>
              </w:rPr>
              <w:t xml:space="preserve">t </w:t>
            </w:r>
            <w:r w:rsidRPr="00064605">
              <w:rPr>
                <w:b/>
                <w:i/>
                <w:spacing w:val="-1"/>
                <w:position w:val="2"/>
                <w:sz w:val="24"/>
                <w:szCs w:val="24"/>
              </w:rPr>
              <w:t>t</w:t>
            </w:r>
            <w:r w:rsidRPr="00064605">
              <w:rPr>
                <w:b/>
                <w:i/>
                <w:spacing w:val="1"/>
                <w:position w:val="2"/>
                <w:sz w:val="24"/>
                <w:szCs w:val="24"/>
              </w:rPr>
              <w:t>hờ</w:t>
            </w:r>
            <w:r w:rsidRPr="00064605">
              <w:rPr>
                <w:b/>
                <w:i/>
                <w:position w:val="2"/>
                <w:sz w:val="24"/>
                <w:szCs w:val="24"/>
              </w:rPr>
              <w:t>i</w:t>
            </w:r>
            <w:r w:rsidRPr="00064605">
              <w:rPr>
                <w:b/>
                <w:i/>
                <w:spacing w:val="-2"/>
                <w:position w:val="2"/>
                <w:sz w:val="24"/>
                <w:szCs w:val="24"/>
              </w:rPr>
              <w:t xml:space="preserve"> </w:t>
            </w:r>
            <w:r w:rsidRPr="00064605">
              <w:rPr>
                <w:b/>
                <w:i/>
                <w:spacing w:val="2"/>
                <w:position w:val="2"/>
                <w:sz w:val="24"/>
                <w:szCs w:val="24"/>
              </w:rPr>
              <w:t>h</w:t>
            </w:r>
            <w:r w:rsidRPr="00064605">
              <w:rPr>
                <w:b/>
                <w:i/>
                <w:position w:val="2"/>
                <w:sz w:val="24"/>
                <w:szCs w:val="24"/>
              </w:rPr>
              <w:t>ạn</w:t>
            </w:r>
            <w:r w:rsidRPr="00064605">
              <w:rPr>
                <w:b/>
                <w:i/>
                <w:spacing w:val="1"/>
                <w:position w:val="2"/>
                <w:sz w:val="24"/>
                <w:szCs w:val="24"/>
              </w:rPr>
              <w:t xml:space="preserve"> </w:t>
            </w:r>
            <w:r w:rsidRPr="00064605">
              <w:rPr>
                <w:b/>
                <w:i/>
                <w:spacing w:val="-1"/>
                <w:position w:val="2"/>
                <w:sz w:val="24"/>
                <w:szCs w:val="24"/>
              </w:rPr>
              <w:t>h</w:t>
            </w:r>
            <w:r w:rsidRPr="00064605">
              <w:rPr>
                <w:b/>
                <w:i/>
                <w:spacing w:val="1"/>
                <w:position w:val="2"/>
                <w:sz w:val="24"/>
                <w:szCs w:val="24"/>
              </w:rPr>
              <w:t>ủ</w:t>
            </w:r>
            <w:r w:rsidRPr="00064605">
              <w:rPr>
                <w:b/>
                <w:i/>
                <w:position w:val="2"/>
                <w:sz w:val="24"/>
                <w:szCs w:val="24"/>
              </w:rPr>
              <w:t>y</w:t>
            </w:r>
            <w:r w:rsidRPr="00064605">
              <w:rPr>
                <w:b/>
                <w:i/>
                <w:spacing w:val="-1"/>
                <w:position w:val="2"/>
                <w:sz w:val="24"/>
                <w:szCs w:val="24"/>
              </w:rPr>
              <w:t xml:space="preserve"> c</w:t>
            </w:r>
            <w:r w:rsidRPr="00064605">
              <w:rPr>
                <w:b/>
                <w:i/>
                <w:spacing w:val="1"/>
                <w:position w:val="2"/>
                <w:sz w:val="24"/>
                <w:szCs w:val="24"/>
              </w:rPr>
              <w:t>ủ</w:t>
            </w:r>
            <w:r w:rsidRPr="00064605">
              <w:rPr>
                <w:b/>
                <w:i/>
                <w:position w:val="2"/>
                <w:sz w:val="24"/>
                <w:szCs w:val="24"/>
              </w:rPr>
              <w:t xml:space="preserve">a </w:t>
            </w:r>
            <w:r w:rsidRPr="00064605">
              <w:rPr>
                <w:b/>
                <w:i/>
                <w:spacing w:val="1"/>
                <w:position w:val="2"/>
                <w:sz w:val="24"/>
                <w:szCs w:val="24"/>
              </w:rPr>
              <w:t>h</w:t>
            </w:r>
            <w:r w:rsidRPr="00064605">
              <w:rPr>
                <w:b/>
                <w:i/>
                <w:position w:val="2"/>
                <w:sz w:val="24"/>
                <w:szCs w:val="24"/>
              </w:rPr>
              <w:t>ệ</w:t>
            </w:r>
            <w:r w:rsidRPr="00064605">
              <w:rPr>
                <w:b/>
                <w:i/>
                <w:spacing w:val="-1"/>
                <w:position w:val="2"/>
                <w:sz w:val="24"/>
                <w:szCs w:val="24"/>
              </w:rPr>
              <w:t xml:space="preserve"> </w:t>
            </w:r>
            <w:r w:rsidRPr="00064605">
              <w:rPr>
                <w:b/>
                <w:i/>
                <w:position w:val="2"/>
                <w:sz w:val="24"/>
                <w:szCs w:val="24"/>
              </w:rPr>
              <w:t>t</w:t>
            </w:r>
            <w:r w:rsidRPr="00064605">
              <w:rPr>
                <w:b/>
                <w:i/>
                <w:spacing w:val="1"/>
                <w:position w:val="2"/>
                <w:sz w:val="24"/>
                <w:szCs w:val="24"/>
              </w:rPr>
              <w:t>h</w:t>
            </w:r>
            <w:r w:rsidRPr="00064605">
              <w:rPr>
                <w:b/>
                <w:i/>
                <w:position w:val="2"/>
                <w:sz w:val="24"/>
                <w:szCs w:val="24"/>
              </w:rPr>
              <w:t>ố</w:t>
            </w:r>
            <w:r w:rsidRPr="00064605">
              <w:rPr>
                <w:b/>
                <w:i/>
                <w:spacing w:val="1"/>
                <w:position w:val="2"/>
                <w:sz w:val="24"/>
                <w:szCs w:val="24"/>
              </w:rPr>
              <w:t>n</w:t>
            </w:r>
            <w:r w:rsidRPr="00064605">
              <w:rPr>
                <w:b/>
                <w:i/>
                <w:position w:val="2"/>
                <w:sz w:val="24"/>
                <w:szCs w:val="24"/>
              </w:rPr>
              <w:t>g</w:t>
            </w:r>
          </w:p>
          <w:p w:rsidR="002505FC" w:rsidRPr="00064605" w:rsidRDefault="003E2070">
            <w:pPr>
              <w:spacing w:line="240" w:lineRule="exact"/>
              <w:ind w:left="1504" w:right="6500"/>
              <w:jc w:val="center"/>
              <w:rPr>
                <w:sz w:val="24"/>
                <w:szCs w:val="24"/>
              </w:rPr>
            </w:pPr>
            <w:r w:rsidRPr="00064605">
              <w:rPr>
                <w:b/>
                <w:i/>
                <w:sz w:val="24"/>
                <w:szCs w:val="24"/>
              </w:rPr>
              <w:t xml:space="preserve">là 3 </w:t>
            </w:r>
            <w:r w:rsidRPr="00064605">
              <w:rPr>
                <w:b/>
                <w:i/>
                <w:spacing w:val="1"/>
                <w:sz w:val="24"/>
                <w:szCs w:val="24"/>
              </w:rPr>
              <w:t>n</w:t>
            </w:r>
            <w:r w:rsidRPr="00064605">
              <w:rPr>
                <w:b/>
                <w:i/>
                <w:sz w:val="24"/>
                <w:szCs w:val="24"/>
              </w:rPr>
              <w:t>gày</w:t>
            </w:r>
          </w:p>
          <w:p w:rsidR="002505FC" w:rsidRPr="00064605" w:rsidRDefault="003E2070">
            <w:pPr>
              <w:spacing w:before="3"/>
              <w:ind w:left="102"/>
              <w:rPr>
                <w:rFonts w:eastAsia="Cambria"/>
                <w:sz w:val="24"/>
                <w:szCs w:val="24"/>
              </w:rPr>
            </w:pPr>
            <w:r w:rsidRPr="00064605">
              <w:rPr>
                <w:rFonts w:eastAsia="Cambria"/>
                <w:b/>
                <w:spacing w:val="-1"/>
                <w:sz w:val="24"/>
                <w:szCs w:val="24"/>
              </w:rPr>
              <w:t>P</w:t>
            </w:r>
            <w:r w:rsidRPr="00064605">
              <w:rPr>
                <w:rFonts w:eastAsia="Cambria"/>
                <w:b/>
                <w:sz w:val="24"/>
                <w:szCs w:val="24"/>
              </w:rPr>
              <w:t>ost</w:t>
            </w:r>
            <w:r w:rsidRPr="00064605">
              <w:rPr>
                <w:rFonts w:eastAsia="Cambria"/>
                <w:b/>
                <w:spacing w:val="1"/>
                <w:sz w:val="24"/>
                <w:szCs w:val="24"/>
              </w:rPr>
              <w:t xml:space="preserve"> </w:t>
            </w:r>
            <w:r w:rsidRPr="00064605">
              <w:rPr>
                <w:rFonts w:eastAsia="Cambria"/>
                <w:b/>
                <w:sz w:val="24"/>
                <w:szCs w:val="24"/>
              </w:rPr>
              <w:t>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&lt;</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r</w:t>
            </w:r>
            <w:r w:rsidRPr="00064605">
              <w:rPr>
                <w:rFonts w:eastAsia="Cambria"/>
                <w:sz w:val="24"/>
                <w:szCs w:val="24"/>
              </w:rPr>
              <w:t>ạng thái s</w:t>
            </w:r>
            <w:r w:rsidRPr="00064605">
              <w:rPr>
                <w:rFonts w:eastAsia="Cambria"/>
                <w:spacing w:val="1"/>
                <w:sz w:val="24"/>
                <w:szCs w:val="24"/>
              </w:rPr>
              <w:t>a</w:t>
            </w:r>
            <w:r w:rsidRPr="00064605">
              <w:rPr>
                <w:rFonts w:eastAsia="Cambria"/>
                <w:sz w:val="24"/>
                <w:szCs w:val="24"/>
              </w:rPr>
              <w:t xml:space="preserve">u </w:t>
            </w:r>
            <w:r w:rsidRPr="00064605">
              <w:rPr>
                <w:rFonts w:eastAsia="Cambria"/>
                <w:spacing w:val="-2"/>
                <w:sz w:val="24"/>
                <w:szCs w:val="24"/>
              </w:rPr>
              <w:t>k</w:t>
            </w:r>
            <w:r w:rsidRPr="00064605">
              <w:rPr>
                <w:rFonts w:eastAsia="Cambria"/>
                <w:sz w:val="24"/>
                <w:szCs w:val="24"/>
              </w:rPr>
              <w:t>hi t</w:t>
            </w:r>
            <w:r w:rsidRPr="00064605">
              <w:rPr>
                <w:rFonts w:eastAsia="Cambria"/>
                <w:spacing w:val="2"/>
                <w:sz w:val="24"/>
                <w:szCs w:val="24"/>
              </w:rPr>
              <w:t>i</w:t>
            </w:r>
            <w:r w:rsidRPr="00064605">
              <w:rPr>
                <w:rFonts w:eastAsia="Cambria"/>
                <w:spacing w:val="3"/>
                <w:sz w:val="24"/>
                <w:szCs w:val="24"/>
              </w:rPr>
              <w:t>ế</w:t>
            </w:r>
            <w:r w:rsidRPr="00064605">
              <w:rPr>
                <w:rFonts w:eastAsia="Cambria"/>
                <w:sz w:val="24"/>
                <w:szCs w:val="24"/>
              </w:rPr>
              <w:t>n hà</w:t>
            </w:r>
            <w:r w:rsidRPr="00064605">
              <w:rPr>
                <w:rFonts w:eastAsia="Cambria"/>
                <w:spacing w:val="1"/>
                <w:sz w:val="24"/>
                <w:szCs w:val="24"/>
              </w:rPr>
              <w:t>n</w:t>
            </w:r>
            <w:r w:rsidRPr="00064605">
              <w:rPr>
                <w:rFonts w:eastAsia="Cambria"/>
                <w:sz w:val="24"/>
                <w:szCs w:val="24"/>
              </w:rPr>
              <w:t>h b</w:t>
            </w:r>
            <w:r w:rsidRPr="00064605">
              <w:rPr>
                <w:rFonts w:eastAsia="Cambria"/>
                <w:spacing w:val="1"/>
                <w:sz w:val="24"/>
                <w:szCs w:val="24"/>
              </w:rPr>
              <w:t>ắ</w:t>
            </w:r>
            <w:r w:rsidRPr="00064605">
              <w:rPr>
                <w:rFonts w:eastAsia="Cambria"/>
                <w:sz w:val="24"/>
                <w:szCs w:val="24"/>
              </w:rPr>
              <w:t xml:space="preserve">t </w:t>
            </w:r>
            <w:r w:rsidRPr="00064605">
              <w:rPr>
                <w:rFonts w:eastAsia="Cambria"/>
                <w:spacing w:val="1"/>
                <w:sz w:val="24"/>
                <w:szCs w:val="24"/>
              </w:rPr>
              <w:t>b</w:t>
            </w:r>
            <w:r w:rsidRPr="00064605">
              <w:rPr>
                <w:rFonts w:eastAsia="Cambria"/>
                <w:sz w:val="24"/>
                <w:szCs w:val="24"/>
              </w:rPr>
              <w:t>uộc phải có</w:t>
            </w:r>
            <w:r w:rsidRPr="00064605">
              <w:rPr>
                <w:rFonts w:eastAsia="Cambria"/>
                <w:spacing w:val="-2"/>
                <w:sz w:val="24"/>
                <w:szCs w:val="24"/>
              </w:rPr>
              <w:t xml:space="preserve"> </w:t>
            </w:r>
            <w:r w:rsidRPr="00064605">
              <w:rPr>
                <w:rFonts w:eastAsia="Cambria"/>
                <w:sz w:val="24"/>
                <w:szCs w:val="24"/>
              </w:rPr>
              <w:t>2</w:t>
            </w:r>
            <w:r w:rsidRPr="00064605">
              <w:rPr>
                <w:rFonts w:eastAsia="Cambria"/>
                <w:spacing w:val="-1"/>
                <w:sz w:val="24"/>
                <w:szCs w:val="24"/>
              </w:rPr>
              <w:t xml:space="preserve"> </w:t>
            </w:r>
            <w:r w:rsidRPr="00064605">
              <w:rPr>
                <w:rFonts w:eastAsia="Cambria"/>
                <w:sz w:val="24"/>
                <w:szCs w:val="24"/>
              </w:rPr>
              <w:t>trạng thái cho s</w:t>
            </w:r>
            <w:r w:rsidRPr="00064605">
              <w:rPr>
                <w:rFonts w:eastAsia="Cambria"/>
                <w:spacing w:val="-1"/>
                <w:sz w:val="24"/>
                <w:szCs w:val="24"/>
              </w:rPr>
              <w:t>u</w:t>
            </w:r>
            <w:r w:rsidRPr="00064605">
              <w:rPr>
                <w:rFonts w:eastAsia="Cambria"/>
                <w:sz w:val="24"/>
                <w:szCs w:val="24"/>
              </w:rPr>
              <w:t>cce</w:t>
            </w:r>
            <w:r w:rsidRPr="00064605">
              <w:rPr>
                <w:rFonts w:eastAsia="Cambria"/>
                <w:spacing w:val="2"/>
                <w:sz w:val="24"/>
                <w:szCs w:val="24"/>
              </w:rPr>
              <w:t>s</w:t>
            </w:r>
            <w:r w:rsidRPr="00064605">
              <w:rPr>
                <w:rFonts w:eastAsia="Cambria"/>
                <w:sz w:val="24"/>
                <w:szCs w:val="24"/>
              </w:rPr>
              <w:t xml:space="preserve">s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spacing w:val="-1"/>
                <w:sz w:val="24"/>
                <w:szCs w:val="24"/>
              </w:rPr>
              <w:t>f</w:t>
            </w:r>
            <w:r w:rsidRPr="00064605">
              <w:rPr>
                <w:rFonts w:eastAsia="Cambria"/>
                <w:sz w:val="24"/>
                <w:szCs w:val="24"/>
              </w:rPr>
              <w:t>a</w:t>
            </w:r>
            <w:r w:rsidRPr="00064605">
              <w:rPr>
                <w:rFonts w:eastAsia="Cambria"/>
                <w:spacing w:val="1"/>
                <w:sz w:val="24"/>
                <w:szCs w:val="24"/>
              </w:rPr>
              <w:t>i</w:t>
            </w:r>
            <w:r w:rsidRPr="00064605">
              <w:rPr>
                <w:rFonts w:eastAsia="Cambria"/>
                <w:sz w:val="24"/>
                <w:szCs w:val="24"/>
              </w:rPr>
              <w:t>l.</w:t>
            </w:r>
          </w:p>
          <w:p w:rsidR="002505FC" w:rsidRPr="00064605" w:rsidRDefault="003E2070">
            <w:pPr>
              <w:spacing w:before="2"/>
              <w:ind w:left="822" w:right="806"/>
              <w:rPr>
                <w:rFonts w:eastAsia="Cambria"/>
                <w:sz w:val="24"/>
                <w:szCs w:val="24"/>
              </w:rPr>
            </w:pPr>
            <w:r w:rsidRPr="00064605">
              <w:rPr>
                <w:rFonts w:eastAsia="Cambria"/>
                <w:spacing w:val="-1"/>
                <w:sz w:val="24"/>
                <w:szCs w:val="24"/>
              </w:rPr>
              <w:t>V</w:t>
            </w:r>
            <w:r w:rsidRPr="00064605">
              <w:rPr>
                <w:rFonts w:eastAsia="Cambria"/>
                <w:sz w:val="24"/>
                <w:szCs w:val="24"/>
              </w:rPr>
              <w:t>ì vậy</w:t>
            </w:r>
            <w:r w:rsidRPr="00064605">
              <w:rPr>
                <w:rFonts w:eastAsia="Cambria"/>
                <w:spacing w:val="-1"/>
                <w:sz w:val="24"/>
                <w:szCs w:val="24"/>
              </w:rPr>
              <w:t xml:space="preserve"> k</w:t>
            </w:r>
            <w:r w:rsidRPr="00064605">
              <w:rPr>
                <w:rFonts w:eastAsia="Cambria"/>
                <w:sz w:val="24"/>
                <w:szCs w:val="24"/>
              </w:rPr>
              <w:t>hi</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ph</w:t>
            </w:r>
            <w:r w:rsidRPr="00064605">
              <w:rPr>
                <w:rFonts w:eastAsia="Cambria"/>
                <w:sz w:val="24"/>
                <w:szCs w:val="24"/>
              </w:rPr>
              <w:t xml:space="preserve">ải có </w:t>
            </w:r>
            <w:r w:rsidRPr="00064605">
              <w:rPr>
                <w:rFonts w:eastAsia="Cambria"/>
                <w:spacing w:val="1"/>
                <w:sz w:val="24"/>
                <w:szCs w:val="24"/>
              </w:rPr>
              <w:t>đ</w:t>
            </w:r>
            <w:r w:rsidRPr="00064605">
              <w:rPr>
                <w:rFonts w:eastAsia="Cambria"/>
                <w:sz w:val="24"/>
                <w:szCs w:val="24"/>
              </w:rPr>
              <w:t xml:space="preserve">ủ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hần fa</w:t>
            </w:r>
            <w:r w:rsidRPr="00064605">
              <w:rPr>
                <w:rFonts w:eastAsia="Cambria"/>
                <w:spacing w:val="1"/>
                <w:sz w:val="24"/>
                <w:szCs w:val="24"/>
              </w:rPr>
              <w:t>i</w:t>
            </w:r>
            <w:r w:rsidRPr="00064605">
              <w:rPr>
                <w:rFonts w:eastAsia="Cambria"/>
                <w:sz w:val="24"/>
                <w:szCs w:val="24"/>
              </w:rPr>
              <w:t xml:space="preserve">l </w:t>
            </w:r>
            <w:r w:rsidRPr="00064605">
              <w:rPr>
                <w:rFonts w:eastAsia="Cambria"/>
                <w:spacing w:val="1"/>
                <w:sz w:val="24"/>
                <w:szCs w:val="24"/>
              </w:rPr>
              <w:t>b</w:t>
            </w:r>
            <w:r w:rsidRPr="00064605">
              <w:rPr>
                <w:rFonts w:eastAsia="Cambria"/>
                <w:sz w:val="24"/>
                <w:szCs w:val="24"/>
              </w:rPr>
              <w:t xml:space="preserve">ắt </w:t>
            </w:r>
            <w:r w:rsidRPr="00064605">
              <w:rPr>
                <w:rFonts w:eastAsia="Cambria"/>
                <w:spacing w:val="1"/>
                <w:sz w:val="24"/>
                <w:szCs w:val="24"/>
              </w:rPr>
              <w:t>b</w:t>
            </w:r>
            <w:r w:rsidRPr="00064605">
              <w:rPr>
                <w:rFonts w:eastAsia="Cambria"/>
                <w:sz w:val="24"/>
                <w:szCs w:val="24"/>
              </w:rPr>
              <w:t xml:space="preserve">uộc </w:t>
            </w:r>
            <w:r w:rsidRPr="00064605">
              <w:rPr>
                <w:rFonts w:eastAsia="Cambria"/>
                <w:spacing w:val="-1"/>
                <w:sz w:val="24"/>
                <w:szCs w:val="24"/>
              </w:rPr>
              <w:t>xu</w:t>
            </w:r>
            <w:r w:rsidRPr="00064605">
              <w:rPr>
                <w:rFonts w:eastAsia="Cambria"/>
                <w:sz w:val="24"/>
                <w:szCs w:val="24"/>
              </w:rPr>
              <w:t>ất 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ong e</w:t>
            </w:r>
            <w:r w:rsidRPr="00064605">
              <w:rPr>
                <w:rFonts w:eastAsia="Cambria"/>
                <w:spacing w:val="-1"/>
                <w:sz w:val="24"/>
                <w:szCs w:val="24"/>
              </w:rPr>
              <w:t>x</w:t>
            </w:r>
            <w:r w:rsidRPr="00064605">
              <w:rPr>
                <w:rFonts w:eastAsia="Cambria"/>
                <w:sz w:val="24"/>
                <w:szCs w:val="24"/>
              </w:rPr>
              <w:t>ce</w:t>
            </w:r>
            <w:r w:rsidRPr="00064605">
              <w:rPr>
                <w:rFonts w:eastAsia="Cambria"/>
                <w:spacing w:val="1"/>
                <w:sz w:val="24"/>
                <w:szCs w:val="24"/>
              </w:rPr>
              <w:t>p</w:t>
            </w:r>
            <w:r w:rsidRPr="00064605">
              <w:rPr>
                <w:rFonts w:eastAsia="Cambria"/>
                <w:sz w:val="24"/>
                <w:szCs w:val="24"/>
              </w:rPr>
              <w:t>t</w:t>
            </w:r>
            <w:r w:rsidRPr="00064605">
              <w:rPr>
                <w:rFonts w:eastAsia="Cambria"/>
                <w:spacing w:val="1"/>
                <w:sz w:val="24"/>
                <w:szCs w:val="24"/>
              </w:rPr>
              <w:t>i</w:t>
            </w:r>
            <w:r w:rsidRPr="00064605">
              <w:rPr>
                <w:rFonts w:eastAsia="Cambria"/>
                <w:sz w:val="24"/>
                <w:szCs w:val="24"/>
              </w:rPr>
              <w:t>on scen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io&gt;</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c</w:t>
            </w:r>
            <w:r w:rsidRPr="00064605">
              <w:rPr>
                <w:rFonts w:eastAsia="Cambria"/>
                <w:b/>
                <w:spacing w:val="-2"/>
                <w:sz w:val="24"/>
                <w:szCs w:val="24"/>
              </w:rPr>
              <w:t>ô</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2"/>
                <w:sz w:val="24"/>
                <w:szCs w:val="24"/>
              </w:rPr>
              <w:t>t</w:t>
            </w:r>
            <w:r w:rsidRPr="00064605">
              <w:rPr>
                <w:rFonts w:eastAsia="Cambria"/>
                <w:b/>
                <w:spacing w:val="1"/>
                <w:sz w:val="24"/>
                <w:szCs w:val="24"/>
              </w:rPr>
              <w:t>rạ</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2"/>
                <w:sz w:val="24"/>
                <w:szCs w:val="24"/>
              </w:rPr>
              <w:t>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với</w:t>
            </w:r>
            <w:r w:rsidRPr="00064605">
              <w:rPr>
                <w:rFonts w:eastAsia="Cambria"/>
                <w:b/>
                <w:spacing w:val="-1"/>
                <w:sz w:val="24"/>
                <w:szCs w:val="24"/>
              </w:rPr>
              <w:t xml:space="preserve">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822"/>
              <w:rPr>
                <w:rFonts w:eastAsia="Cambria"/>
                <w:sz w:val="24"/>
                <w:szCs w:val="24"/>
              </w:rPr>
            </w:pPr>
            <w:r w:rsidRPr="00064605">
              <w:rPr>
                <w:rFonts w:eastAsia="Cambria"/>
                <w:b/>
                <w:sz w:val="24"/>
                <w:szCs w:val="24"/>
              </w:rPr>
              <w:t>và</w:t>
            </w:r>
            <w:r w:rsidRPr="00064605">
              <w:rPr>
                <w:rFonts w:eastAsia="Cambria"/>
                <w:b/>
                <w:spacing w:val="1"/>
                <w:sz w:val="24"/>
                <w:szCs w:val="24"/>
              </w:rPr>
              <w:t xml:space="preserve"> 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w:t>
            </w:r>
            <w:r w:rsidRPr="00064605">
              <w:rPr>
                <w:rFonts w:eastAsia="Cambria"/>
                <w:b/>
                <w:spacing w:val="1"/>
                <w:sz w:val="24"/>
                <w:szCs w:val="24"/>
              </w:rPr>
              <w:t>ớ</w:t>
            </w:r>
            <w:r w:rsidRPr="00064605">
              <w:rPr>
                <w:rFonts w:eastAsia="Cambria"/>
                <w:b/>
                <w:sz w:val="24"/>
                <w:szCs w:val="24"/>
              </w:rPr>
              <w:t>i</w:t>
            </w:r>
            <w:r w:rsidRPr="00064605">
              <w:rPr>
                <w:rFonts w:eastAsia="Cambria"/>
                <w:b/>
                <w:spacing w:val="-1"/>
                <w:sz w:val="24"/>
                <w:szCs w:val="24"/>
              </w:rPr>
              <w:t xml:space="preserve"> n</w:t>
            </w:r>
            <w:r w:rsidRPr="00064605">
              <w:rPr>
                <w:rFonts w:eastAsia="Cambria"/>
                <w:b/>
                <w:sz w:val="24"/>
                <w:szCs w:val="24"/>
              </w:rPr>
              <w:t>g</w:t>
            </w:r>
            <w:r w:rsidRPr="00064605">
              <w:rPr>
                <w:rFonts w:eastAsia="Cambria"/>
                <w:b/>
                <w:spacing w:val="-1"/>
                <w:sz w:val="24"/>
                <w:szCs w:val="24"/>
              </w:rPr>
              <w:t>ư</w:t>
            </w:r>
            <w:r w:rsidRPr="00064605">
              <w:rPr>
                <w:rFonts w:eastAsia="Cambria"/>
                <w:b/>
                <w:sz w:val="24"/>
                <w:szCs w:val="24"/>
              </w:rPr>
              <w:t>ời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z w:val="24"/>
                <w:szCs w:val="24"/>
              </w:rPr>
              <w:t>F</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l:</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2"/>
                <w:sz w:val="24"/>
                <w:szCs w:val="24"/>
              </w:rPr>
              <w:t>l</w:t>
            </w:r>
            <w:r w:rsidRPr="00064605">
              <w:rPr>
                <w:rFonts w:eastAsia="Cambria"/>
                <w:b/>
                <w:sz w:val="24"/>
                <w:szCs w:val="24"/>
              </w:rPr>
              <w:t>ỗi</w:t>
            </w:r>
            <w:r w:rsidRPr="00064605">
              <w:rPr>
                <w:rFonts w:eastAsia="Cambria"/>
                <w:b/>
                <w:spacing w:val="-1"/>
                <w:sz w:val="24"/>
                <w:szCs w:val="24"/>
              </w:rPr>
              <w:t xml:space="preserve"> </w:t>
            </w:r>
            <w:r w:rsidRPr="00064605">
              <w:rPr>
                <w:rFonts w:eastAsia="Cambria"/>
                <w:b/>
                <w:spacing w:val="1"/>
                <w:sz w:val="24"/>
                <w:szCs w:val="24"/>
              </w:rPr>
              <w:t>xả</w:t>
            </w:r>
            <w:r w:rsidRPr="00064605">
              <w:rPr>
                <w:rFonts w:eastAsia="Cambria"/>
                <w:b/>
                <w:sz w:val="24"/>
                <w:szCs w:val="24"/>
              </w:rPr>
              <w:t xml:space="preserve">y ra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thố</w:t>
            </w:r>
            <w:r w:rsidRPr="00064605">
              <w:rPr>
                <w:rFonts w:eastAsia="Cambria"/>
                <w:b/>
                <w:spacing w:val="-1"/>
                <w:sz w:val="24"/>
                <w:szCs w:val="24"/>
              </w:rPr>
              <w:t>n</w:t>
            </w:r>
            <w:r w:rsidRPr="00064605">
              <w:rPr>
                <w:rFonts w:eastAsia="Cambria"/>
                <w:b/>
                <w:sz w:val="24"/>
                <w:szCs w:val="24"/>
              </w:rPr>
              <w:t xml:space="preserve">g sẽ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 xml:space="preserve">lý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1"/>
                <w:sz w:val="24"/>
                <w:szCs w:val="24"/>
              </w:rPr>
              <w:t>đ</w:t>
            </w:r>
            <w:r w:rsidRPr="00064605">
              <w:rPr>
                <w:rFonts w:eastAsia="Cambria"/>
                <w:b/>
                <w:sz w:val="24"/>
                <w:szCs w:val="24"/>
              </w:rPr>
              <w:t xml:space="preserve">ể </w:t>
            </w:r>
            <w:r w:rsidRPr="00064605">
              <w:rPr>
                <w:rFonts w:eastAsia="Cambria"/>
                <w:b/>
                <w:spacing w:val="1"/>
                <w:sz w:val="24"/>
                <w:szCs w:val="24"/>
              </w:rPr>
              <w:t>đả</w:t>
            </w:r>
            <w:r w:rsidRPr="00064605">
              <w:rPr>
                <w:rFonts w:eastAsia="Cambria"/>
                <w:b/>
                <w:sz w:val="24"/>
                <w:szCs w:val="24"/>
              </w:rPr>
              <w:t>m b</w:t>
            </w:r>
            <w:r w:rsidRPr="00064605">
              <w:rPr>
                <w:rFonts w:eastAsia="Cambria"/>
                <w:b/>
                <w:spacing w:val="1"/>
                <w:sz w:val="24"/>
                <w:szCs w:val="24"/>
              </w:rPr>
              <w:t>ả</w:t>
            </w:r>
            <w:r w:rsidRPr="00064605">
              <w:rPr>
                <w:rFonts w:eastAsia="Cambria"/>
                <w:b/>
                <w:sz w:val="24"/>
                <w:szCs w:val="24"/>
              </w:rPr>
              <w:t>o</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pacing w:val="-1"/>
                <w:sz w:val="24"/>
                <w:szCs w:val="24"/>
              </w:rPr>
              <w:t>a</w:t>
            </w:r>
            <w:r w:rsidRPr="00064605">
              <w:rPr>
                <w:rFonts w:eastAsia="Cambria"/>
                <w:b/>
                <w:sz w:val="24"/>
                <w:szCs w:val="24"/>
              </w:rPr>
              <w:t>b</w:t>
            </w:r>
            <w:r w:rsidRPr="00064605">
              <w:rPr>
                <w:rFonts w:eastAsia="Cambria"/>
                <w:b/>
                <w:spacing w:val="-1"/>
                <w:sz w:val="24"/>
                <w:szCs w:val="24"/>
              </w:rPr>
              <w:t>i</w:t>
            </w:r>
            <w:r w:rsidRPr="00064605">
              <w:rPr>
                <w:rFonts w:eastAsia="Cambria"/>
                <w:b/>
                <w:spacing w:val="1"/>
                <w:sz w:val="24"/>
                <w:szCs w:val="24"/>
              </w:rPr>
              <w:t>l</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p w:rsidR="002505FC" w:rsidRPr="00064605" w:rsidRDefault="003E2070">
            <w:pPr>
              <w:spacing w:before="2"/>
              <w:ind w:left="822"/>
              <w:rPr>
                <w:rFonts w:eastAsia="Cambria"/>
                <w:sz w:val="24"/>
                <w:szCs w:val="24"/>
              </w:rPr>
            </w:pP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o </w:t>
            </w:r>
            <w:r w:rsidRPr="00064605">
              <w:rPr>
                <w:rFonts w:eastAsia="Cambria"/>
                <w:b/>
                <w:spacing w:val="-1"/>
                <w:sz w:val="24"/>
                <w:szCs w:val="24"/>
              </w:rPr>
              <w:t>n</w:t>
            </w:r>
            <w:r w:rsidRPr="00064605">
              <w:rPr>
                <w:rFonts w:eastAsia="Cambria"/>
                <w:b/>
                <w:sz w:val="24"/>
                <w:szCs w:val="24"/>
              </w:rPr>
              <w:t>gư</w:t>
            </w:r>
            <w:r w:rsidRPr="00064605">
              <w:rPr>
                <w:rFonts w:eastAsia="Cambria"/>
                <w:b/>
                <w:spacing w:val="1"/>
                <w:sz w:val="24"/>
                <w:szCs w:val="24"/>
              </w:rPr>
              <w:t>ờ</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và</w:t>
            </w:r>
            <w:r w:rsidRPr="00064605">
              <w:rPr>
                <w:rFonts w:eastAsia="Cambria"/>
                <w:b/>
                <w:spacing w:val="1"/>
                <w:sz w:val="24"/>
                <w:szCs w:val="24"/>
              </w:rPr>
              <w:t xml:space="preserve"> t</w:t>
            </w:r>
            <w:r w:rsidRPr="00064605">
              <w:rPr>
                <w:rFonts w:eastAsia="Cambria"/>
                <w:b/>
                <w:sz w:val="24"/>
                <w:szCs w:val="24"/>
              </w:rPr>
              <w:t>o</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v</w:t>
            </w:r>
            <w:r w:rsidRPr="00064605">
              <w:rPr>
                <w:rFonts w:eastAsia="Cambria"/>
                <w:b/>
                <w:sz w:val="24"/>
                <w:szCs w:val="24"/>
              </w:rPr>
              <w:t>ẹn</w:t>
            </w:r>
            <w:r w:rsidRPr="00064605">
              <w:rPr>
                <w:rFonts w:eastAsia="Cambria"/>
                <w:b/>
                <w:spacing w:val="-1"/>
                <w:sz w:val="24"/>
                <w:szCs w:val="24"/>
              </w:rPr>
              <w:t xml:space="preserve"> </w:t>
            </w:r>
            <w:r w:rsidRPr="00064605">
              <w:rPr>
                <w:rFonts w:eastAsia="Cambria"/>
                <w:b/>
                <w:spacing w:val="1"/>
                <w:sz w:val="24"/>
                <w:szCs w:val="24"/>
              </w:rPr>
              <w:t>d</w:t>
            </w:r>
            <w:r w:rsidRPr="00064605">
              <w:rPr>
                <w:rFonts w:eastAsia="Cambria"/>
                <w:b/>
                <w:sz w:val="24"/>
                <w:szCs w:val="24"/>
              </w:rPr>
              <w:t>ữ 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ho</w:t>
            </w:r>
            <w:r w:rsidRPr="00064605">
              <w:rPr>
                <w:rFonts w:eastAsia="Cambria"/>
                <w:b/>
                <w:spacing w:val="1"/>
                <w:sz w:val="24"/>
                <w:szCs w:val="24"/>
              </w:rPr>
              <w:t xml:space="preserve"> 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ng</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Ma</w:t>
            </w:r>
            <w:r w:rsidRPr="00064605">
              <w:rPr>
                <w:rFonts w:eastAsia="Cambria"/>
                <w:b/>
                <w:spacing w:val="-1"/>
                <w:sz w:val="24"/>
                <w:szCs w:val="24"/>
              </w:rPr>
              <w:t>i</w:t>
            </w:r>
            <w:r w:rsidRPr="00064605">
              <w:rPr>
                <w:rFonts w:eastAsia="Cambria"/>
                <w:b/>
                <w:sz w:val="24"/>
                <w:szCs w:val="24"/>
              </w:rPr>
              <w:t>n</w:t>
            </w:r>
            <w:r w:rsidRPr="00064605">
              <w:rPr>
                <w:rFonts w:eastAsia="Cambria"/>
                <w:b/>
                <w:spacing w:val="-1"/>
                <w:sz w:val="24"/>
                <w:szCs w:val="24"/>
              </w:rPr>
              <w:t xml:space="preserve"> 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 Sce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3"/>
                <w:sz w:val="24"/>
                <w:szCs w:val="24"/>
              </w:rPr>
              <w:t xml:space="preserve"> </w:t>
            </w:r>
            <w:r w:rsidRPr="00064605">
              <w:rPr>
                <w:rFonts w:eastAsia="Cambria"/>
                <w:b/>
                <w:spacing w:val="1"/>
                <w:sz w:val="24"/>
                <w:szCs w:val="24"/>
              </w:rPr>
              <w:t>củ</w:t>
            </w:r>
            <w:r w:rsidRPr="00064605">
              <w:rPr>
                <w:rFonts w:eastAsia="Cambria"/>
                <w:b/>
                <w:sz w:val="24"/>
                <w:szCs w:val="24"/>
              </w:rPr>
              <w:t>a</w:t>
            </w:r>
            <w:r w:rsidRPr="00064605">
              <w:rPr>
                <w:rFonts w:eastAsia="Cambria"/>
                <w:b/>
                <w:spacing w:val="1"/>
                <w:sz w:val="24"/>
                <w:szCs w:val="24"/>
              </w:rPr>
              <w:t xml:space="preserve"> h</w:t>
            </w:r>
            <w:r w:rsidRPr="00064605">
              <w:rPr>
                <w:rFonts w:eastAsia="Cambria"/>
                <w:b/>
                <w:sz w:val="24"/>
                <w:szCs w:val="24"/>
              </w:rPr>
              <w:t>ệ</w:t>
            </w:r>
            <w:r w:rsidRPr="00064605">
              <w:rPr>
                <w:rFonts w:eastAsia="Cambria"/>
                <w:b/>
                <w:spacing w:val="-3"/>
                <w:sz w:val="24"/>
                <w:szCs w:val="24"/>
              </w:rPr>
              <w:t xml:space="preserve">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g&gt;</w:t>
            </w:r>
          </w:p>
          <w:p w:rsidR="002505FC" w:rsidRPr="00064605" w:rsidRDefault="003E2070">
            <w:pPr>
              <w:spacing w:before="9"/>
              <w:ind w:left="373"/>
              <w:rPr>
                <w:rFonts w:eastAsia="Cambria"/>
                <w:sz w:val="24"/>
                <w:szCs w:val="24"/>
              </w:rPr>
            </w:pP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e</w:t>
            </w:r>
            <w:r w:rsidRPr="00064605">
              <w:rPr>
                <w:rFonts w:eastAsia="Cambria"/>
                <w:sz w:val="24"/>
                <w:szCs w:val="24"/>
              </w:rPr>
              <w:t xml:space="preserve">p                      </w:t>
            </w:r>
            <w:r w:rsidRPr="00064605">
              <w:rPr>
                <w:rFonts w:eastAsia="Cambria"/>
                <w:spacing w:val="31"/>
                <w:sz w:val="24"/>
                <w:szCs w:val="24"/>
              </w:rPr>
              <w:t xml:space="preserve"> </w:t>
            </w:r>
            <w:r w:rsidRPr="00064605">
              <w:rPr>
                <w:rFonts w:eastAsia="Cambria"/>
                <w:spacing w:val="-1"/>
                <w:sz w:val="24"/>
                <w:szCs w:val="24"/>
              </w:rPr>
              <w:t>A</w:t>
            </w:r>
            <w:r w:rsidRPr="00064605">
              <w:rPr>
                <w:rFonts w:eastAsia="Cambria"/>
                <w:sz w:val="24"/>
                <w:szCs w:val="24"/>
              </w:rPr>
              <w:t>ctor</w:t>
            </w:r>
            <w:r w:rsidRPr="00064605">
              <w:rPr>
                <w:rFonts w:eastAsia="Cambria"/>
                <w:spacing w:val="-1"/>
                <w:sz w:val="24"/>
                <w:szCs w:val="24"/>
              </w:rPr>
              <w:t xml:space="preserve"> A</w:t>
            </w:r>
            <w:r w:rsidRPr="00064605">
              <w:rPr>
                <w:rFonts w:eastAsia="Cambria"/>
                <w:sz w:val="24"/>
                <w:szCs w:val="24"/>
              </w:rPr>
              <w:t xml:space="preserve">ction                                           </w:t>
            </w:r>
            <w:r w:rsidRPr="00064605">
              <w:rPr>
                <w:rFonts w:eastAsia="Cambria"/>
                <w:spacing w:val="44"/>
                <w:sz w:val="24"/>
                <w:szCs w:val="24"/>
              </w:rPr>
              <w:t xml:space="preserve"> </w:t>
            </w:r>
            <w:r w:rsidRPr="00064605">
              <w:rPr>
                <w:rFonts w:eastAsia="Cambria"/>
                <w:spacing w:val="1"/>
                <w:sz w:val="24"/>
                <w:szCs w:val="24"/>
              </w:rPr>
              <w:t>S</w:t>
            </w:r>
            <w:r w:rsidRPr="00064605">
              <w:rPr>
                <w:rFonts w:eastAsia="Cambria"/>
                <w:spacing w:val="-1"/>
                <w:sz w:val="24"/>
                <w:szCs w:val="24"/>
              </w:rPr>
              <w:t>y</w:t>
            </w:r>
            <w:r w:rsidRPr="00064605">
              <w:rPr>
                <w:rFonts w:eastAsia="Cambria"/>
                <w:sz w:val="24"/>
                <w:szCs w:val="24"/>
              </w:rPr>
              <w:t>st</w:t>
            </w:r>
            <w:r w:rsidRPr="00064605">
              <w:rPr>
                <w:rFonts w:eastAsia="Cambria"/>
                <w:spacing w:val="1"/>
                <w:sz w:val="24"/>
                <w:szCs w:val="24"/>
              </w:rPr>
              <w:t>e</w:t>
            </w:r>
            <w:r w:rsidRPr="00064605">
              <w:rPr>
                <w:rFonts w:eastAsia="Cambria"/>
                <w:sz w:val="24"/>
                <w:szCs w:val="24"/>
              </w:rPr>
              <w:t xml:space="preserve">m </w:t>
            </w:r>
            <w:r w:rsidRPr="00064605">
              <w:rPr>
                <w:rFonts w:eastAsia="Cambria"/>
                <w:spacing w:val="-1"/>
                <w:sz w:val="24"/>
                <w:szCs w:val="24"/>
              </w:rPr>
              <w:t>R</w:t>
            </w:r>
            <w:r w:rsidRPr="00064605">
              <w:rPr>
                <w:rFonts w:eastAsia="Cambria"/>
                <w:sz w:val="24"/>
                <w:szCs w:val="24"/>
              </w:rPr>
              <w:t>es</w:t>
            </w:r>
            <w:r w:rsidRPr="00064605">
              <w:rPr>
                <w:rFonts w:eastAsia="Cambria"/>
                <w:spacing w:val="1"/>
                <w:sz w:val="24"/>
                <w:szCs w:val="24"/>
              </w:rPr>
              <w:t>p</w:t>
            </w:r>
            <w:r w:rsidRPr="00064605">
              <w:rPr>
                <w:rFonts w:eastAsia="Cambria"/>
                <w:sz w:val="24"/>
                <w:szCs w:val="24"/>
              </w:rPr>
              <w:t>onse</w:t>
            </w:r>
          </w:p>
          <w:p w:rsidR="002505FC" w:rsidRPr="00064605" w:rsidRDefault="003E2070">
            <w:pPr>
              <w:spacing w:before="11"/>
              <w:ind w:left="532"/>
              <w:rPr>
                <w:rFonts w:eastAsia="Cambria"/>
                <w:sz w:val="24"/>
                <w:szCs w:val="24"/>
              </w:rPr>
            </w:pPr>
            <w:r w:rsidRPr="00064605">
              <w:rPr>
                <w:rFonts w:eastAsia="Cambria"/>
                <w:sz w:val="24"/>
                <w:szCs w:val="24"/>
              </w:rPr>
              <w:t xml:space="preserve">1                                                                             </w:t>
            </w:r>
            <w:r w:rsidRPr="00064605">
              <w:rPr>
                <w:rFonts w:eastAsia="Cambria"/>
                <w:spacing w:val="17"/>
                <w:sz w:val="24"/>
                <w:szCs w:val="24"/>
              </w:rPr>
              <w:t xml:space="preserve"> </w:t>
            </w:r>
            <w:r w:rsidRPr="00064605">
              <w:rPr>
                <w:rFonts w:eastAsia="Cambria"/>
                <w:sz w:val="24"/>
                <w:szCs w:val="24"/>
              </w:rPr>
              <w:t>-</w:t>
            </w:r>
          </w:p>
          <w:p w:rsidR="002505FC" w:rsidRPr="00064605" w:rsidRDefault="003E2070">
            <w:pPr>
              <w:spacing w:before="9"/>
              <w:ind w:left="532"/>
              <w:rPr>
                <w:rFonts w:eastAsia="Cambria"/>
                <w:sz w:val="24"/>
                <w:szCs w:val="24"/>
              </w:rPr>
            </w:pPr>
            <w:r w:rsidRPr="00064605">
              <w:rPr>
                <w:rFonts w:eastAsia="Cambria"/>
                <w:sz w:val="24"/>
                <w:szCs w:val="24"/>
              </w:rPr>
              <w:t>2</w:t>
            </w:r>
          </w:p>
          <w:p w:rsidR="002505FC" w:rsidRPr="00064605" w:rsidRDefault="002505FC">
            <w:pPr>
              <w:spacing w:before="12" w:line="280" w:lineRule="exact"/>
              <w:rPr>
                <w:sz w:val="28"/>
                <w:szCs w:val="28"/>
              </w:rPr>
            </w:pPr>
          </w:p>
          <w:p w:rsidR="002505FC" w:rsidRPr="00064605" w:rsidRDefault="003E2070">
            <w:pPr>
              <w:spacing w:line="280" w:lineRule="exact"/>
              <w:ind w:left="102"/>
              <w:rPr>
                <w:rFonts w:eastAsia="Cambria"/>
                <w:sz w:val="24"/>
                <w:szCs w:val="24"/>
              </w:rPr>
            </w:pPr>
            <w:r w:rsidRPr="00064605">
              <w:rPr>
                <w:rFonts w:eastAsia="Cambria"/>
                <w:b/>
                <w:sz w:val="24"/>
                <w:szCs w:val="24"/>
              </w:rPr>
              <w:t>Al</w:t>
            </w:r>
            <w:r w:rsidRPr="00064605">
              <w:rPr>
                <w:rFonts w:eastAsia="Cambria"/>
                <w:b/>
                <w:spacing w:val="1"/>
                <w:sz w:val="24"/>
                <w:szCs w:val="24"/>
              </w:rPr>
              <w:t>t</w:t>
            </w:r>
            <w:r w:rsidRPr="00064605">
              <w:rPr>
                <w:rFonts w:eastAsia="Cambria"/>
                <w:b/>
                <w:sz w:val="24"/>
                <w:szCs w:val="24"/>
              </w:rPr>
              <w:t>er</w:t>
            </w:r>
            <w:r w:rsidRPr="00064605">
              <w:rPr>
                <w:rFonts w:eastAsia="Cambria"/>
                <w:b/>
                <w:spacing w:val="-1"/>
                <w:sz w:val="24"/>
                <w:szCs w:val="24"/>
              </w:rPr>
              <w:t>n</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 xml:space="preserve">ve </w:t>
            </w:r>
            <w:r w:rsidRPr="00064605">
              <w:rPr>
                <w:rFonts w:eastAsia="Cambria"/>
                <w:b/>
                <w:spacing w:val="-1"/>
                <w:sz w:val="24"/>
                <w:szCs w:val="24"/>
              </w:rPr>
              <w:t>S</w:t>
            </w:r>
            <w:r w:rsidRPr="00064605">
              <w:rPr>
                <w:rFonts w:eastAsia="Cambria"/>
                <w:b/>
                <w:sz w:val="24"/>
                <w:szCs w:val="24"/>
              </w:rPr>
              <w:t>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kh</w:t>
            </w:r>
            <w:r w:rsidRPr="00064605">
              <w:rPr>
                <w:rFonts w:eastAsia="Cambria"/>
                <w:b/>
                <w:spacing w:val="2"/>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d</w:t>
            </w:r>
            <w:r w:rsidRPr="00064605">
              <w:rPr>
                <w:rFonts w:eastAsia="Cambria"/>
                <w:b/>
                <w:sz w:val="24"/>
                <w:szCs w:val="24"/>
              </w:rPr>
              <w:t>ữ</w:t>
            </w:r>
            <w:r w:rsidRPr="00064605">
              <w:rPr>
                <w:rFonts w:eastAsia="Cambria"/>
                <w:b/>
                <w:spacing w:val="-1"/>
                <w:sz w:val="24"/>
                <w:szCs w:val="24"/>
              </w:rPr>
              <w:t xml:space="preserve"> </w:t>
            </w:r>
            <w:r w:rsidRPr="00064605">
              <w:rPr>
                <w:rFonts w:eastAsia="Cambria"/>
                <w:b/>
                <w:sz w:val="24"/>
                <w:szCs w:val="24"/>
              </w:rPr>
              <w:t>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ụ</w:t>
            </w:r>
            <w:r w:rsidRPr="00064605">
              <w:rPr>
                <w:rFonts w:eastAsia="Cambria"/>
                <w:b/>
                <w:spacing w:val="1"/>
                <w:sz w:val="24"/>
                <w:szCs w:val="24"/>
              </w:rPr>
              <w:t xml:space="preserve"> 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hư</w:t>
            </w:r>
          </w:p>
        </w:tc>
      </w:tr>
    </w:tbl>
    <w:p w:rsidR="002505FC" w:rsidRPr="00064605" w:rsidRDefault="002505FC">
      <w:pPr>
        <w:sectPr w:rsidR="002505FC" w:rsidRPr="00064605">
          <w:pgSz w:w="11920" w:h="16840"/>
          <w:pgMar w:top="1320" w:right="920" w:bottom="280" w:left="1440" w:header="0" w:footer="796" w:gutter="0"/>
          <w:cols w:space="720"/>
        </w:sectPr>
      </w:pPr>
    </w:p>
    <w:p w:rsidR="002505FC" w:rsidRPr="00064605" w:rsidRDefault="0035465C">
      <w:pPr>
        <w:spacing w:before="62"/>
        <w:ind w:left="548" w:right="202"/>
        <w:rPr>
          <w:rFonts w:eastAsia="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sidRPr="00064605">
        <w:rPr>
          <w:rFonts w:eastAsia="Cambria"/>
          <w:b/>
          <w:sz w:val="24"/>
          <w:szCs w:val="24"/>
        </w:rPr>
        <w:t>mệ</w:t>
      </w:r>
      <w:r w:rsidR="003E2070" w:rsidRPr="00064605">
        <w:rPr>
          <w:rFonts w:eastAsia="Cambria"/>
          <w:b/>
          <w:spacing w:val="-1"/>
          <w:sz w:val="24"/>
          <w:szCs w:val="24"/>
        </w:rPr>
        <w:t>n</w:t>
      </w:r>
      <w:r w:rsidR="003E2070" w:rsidRPr="00064605">
        <w:rPr>
          <w:rFonts w:eastAsia="Cambria"/>
          <w:b/>
          <w:sz w:val="24"/>
          <w:szCs w:val="24"/>
        </w:rPr>
        <w:t xml:space="preserve">h </w:t>
      </w:r>
      <w:r w:rsidR="003E2070" w:rsidRPr="00064605">
        <w:rPr>
          <w:rFonts w:eastAsia="Cambria"/>
          <w:b/>
          <w:spacing w:val="1"/>
          <w:sz w:val="24"/>
          <w:szCs w:val="24"/>
        </w:rPr>
        <w:t>đ</w:t>
      </w:r>
      <w:r w:rsidR="003E2070" w:rsidRPr="00064605">
        <w:rPr>
          <w:rFonts w:eastAsia="Cambria"/>
          <w:b/>
          <w:sz w:val="24"/>
          <w:szCs w:val="24"/>
        </w:rPr>
        <w:t xml:space="preserve">ề </w:t>
      </w:r>
      <w:r w:rsidR="003E2070" w:rsidRPr="00064605">
        <w:rPr>
          <w:rFonts w:eastAsia="Cambria"/>
          <w:b/>
          <w:spacing w:val="-1"/>
          <w:sz w:val="24"/>
          <w:szCs w:val="24"/>
        </w:rPr>
        <w:t>i</w:t>
      </w:r>
      <w:r w:rsidR="003E2070" w:rsidRPr="00064605">
        <w:rPr>
          <w:rFonts w:eastAsia="Cambria"/>
          <w:b/>
          <w:sz w:val="24"/>
          <w:szCs w:val="24"/>
        </w:rPr>
        <w:t>f</w:t>
      </w:r>
      <w:r w:rsidR="003E2070" w:rsidRPr="00064605">
        <w:rPr>
          <w:rFonts w:eastAsia="Cambria"/>
          <w:b/>
          <w:spacing w:val="1"/>
          <w:sz w:val="24"/>
          <w:szCs w:val="24"/>
        </w:rPr>
        <w:t xml:space="preserve"> h</w:t>
      </w:r>
      <w:r w:rsidR="003E2070" w:rsidRPr="00064605">
        <w:rPr>
          <w:rFonts w:eastAsia="Cambria"/>
          <w:b/>
          <w:sz w:val="24"/>
          <w:szCs w:val="24"/>
        </w:rPr>
        <w:t>o</w:t>
      </w:r>
      <w:r w:rsidR="003E2070" w:rsidRPr="00064605">
        <w:rPr>
          <w:rFonts w:eastAsia="Cambria"/>
          <w:b/>
          <w:spacing w:val="1"/>
          <w:sz w:val="24"/>
          <w:szCs w:val="24"/>
        </w:rPr>
        <w:t>ặ</w:t>
      </w:r>
      <w:r w:rsidR="003E2070" w:rsidRPr="00064605">
        <w:rPr>
          <w:rFonts w:eastAsia="Cambria"/>
          <w:b/>
          <w:sz w:val="24"/>
          <w:szCs w:val="24"/>
        </w:rPr>
        <w:t xml:space="preserve">c </w:t>
      </w:r>
      <w:r w:rsidR="003E2070" w:rsidRPr="00064605">
        <w:rPr>
          <w:rFonts w:eastAsia="Cambria"/>
          <w:b/>
          <w:spacing w:val="1"/>
          <w:sz w:val="24"/>
          <w:szCs w:val="24"/>
        </w:rPr>
        <w:t>l</w:t>
      </w:r>
      <w:r w:rsidR="003E2070" w:rsidRPr="00064605">
        <w:rPr>
          <w:rFonts w:eastAsia="Cambria"/>
          <w:b/>
          <w:spacing w:val="-1"/>
          <w:sz w:val="24"/>
          <w:szCs w:val="24"/>
        </w:rPr>
        <w:t>ự</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2"/>
          <w:sz w:val="24"/>
          <w:szCs w:val="24"/>
        </w:rPr>
        <w:t>c</w:t>
      </w:r>
      <w:r w:rsidR="003E2070" w:rsidRPr="00064605">
        <w:rPr>
          <w:rFonts w:eastAsia="Cambria"/>
          <w:b/>
          <w:spacing w:val="1"/>
          <w:sz w:val="24"/>
          <w:szCs w:val="24"/>
        </w:rPr>
        <w:t>h</w:t>
      </w:r>
      <w:r w:rsidR="003E2070" w:rsidRPr="00064605">
        <w:rPr>
          <w:rFonts w:eastAsia="Cambria"/>
          <w:b/>
          <w:sz w:val="24"/>
          <w:szCs w:val="24"/>
        </w:rPr>
        <w:t>ọn</w:t>
      </w:r>
      <w:r w:rsidR="003E2070" w:rsidRPr="00064605">
        <w:rPr>
          <w:rFonts w:eastAsia="Cambria"/>
          <w:b/>
          <w:spacing w:val="-1"/>
          <w:sz w:val="24"/>
          <w:szCs w:val="24"/>
        </w:rPr>
        <w:t xml:space="preserve"> </w:t>
      </w:r>
      <w:r w:rsidR="003E2070" w:rsidRPr="00064605">
        <w:rPr>
          <w:rFonts w:eastAsia="Cambria"/>
          <w:b/>
          <w:sz w:val="24"/>
          <w:szCs w:val="24"/>
        </w:rPr>
        <w:t>kh</w:t>
      </w:r>
      <w:r w:rsidR="003E2070" w:rsidRPr="00064605">
        <w:rPr>
          <w:rFonts w:eastAsia="Cambria"/>
          <w:b/>
          <w:spacing w:val="1"/>
          <w:sz w:val="24"/>
          <w:szCs w:val="24"/>
        </w:rPr>
        <w:t>á</w:t>
      </w:r>
      <w:r w:rsidR="003E2070" w:rsidRPr="00064605">
        <w:rPr>
          <w:rFonts w:eastAsia="Cambria"/>
          <w:b/>
          <w:sz w:val="24"/>
          <w:szCs w:val="24"/>
        </w:rPr>
        <w:t>c</w:t>
      </w:r>
      <w:r w:rsidR="003E2070" w:rsidRPr="00064605">
        <w:rPr>
          <w:rFonts w:eastAsia="Cambria"/>
          <w:b/>
          <w:spacing w:val="1"/>
          <w:sz w:val="24"/>
          <w:szCs w:val="24"/>
        </w:rPr>
        <w:t xml:space="preserve"> </w:t>
      </w:r>
      <w:r w:rsidR="003E2070" w:rsidRPr="00064605">
        <w:rPr>
          <w:rFonts w:eastAsia="Cambria"/>
          <w:b/>
          <w:sz w:val="24"/>
          <w:szCs w:val="24"/>
        </w:rPr>
        <w:t>c</w:t>
      </w:r>
      <w:r w:rsidR="003E2070" w:rsidRPr="00064605">
        <w:rPr>
          <w:rFonts w:eastAsia="Cambria"/>
          <w:b/>
          <w:spacing w:val="-2"/>
          <w:sz w:val="24"/>
          <w:szCs w:val="24"/>
        </w:rPr>
        <w:t>ủ</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1"/>
          <w:sz w:val="24"/>
          <w:szCs w:val="24"/>
        </w:rPr>
        <w:t>n</w:t>
      </w:r>
      <w:r w:rsidR="003E2070" w:rsidRPr="00064605">
        <w:rPr>
          <w:rFonts w:eastAsia="Cambria"/>
          <w:b/>
          <w:sz w:val="24"/>
          <w:szCs w:val="24"/>
        </w:rPr>
        <w:t>gười</w:t>
      </w:r>
      <w:r w:rsidR="003E2070" w:rsidRPr="00064605">
        <w:rPr>
          <w:rFonts w:eastAsia="Cambria"/>
          <w:b/>
          <w:spacing w:val="-1"/>
          <w:sz w:val="24"/>
          <w:szCs w:val="24"/>
        </w:rPr>
        <w:t xml:space="preserve"> </w:t>
      </w:r>
      <w:r w:rsidR="003E2070" w:rsidRPr="00064605">
        <w:rPr>
          <w:rFonts w:eastAsia="Cambria"/>
          <w:b/>
          <w:sz w:val="24"/>
          <w:szCs w:val="24"/>
        </w:rPr>
        <w:t>d</w:t>
      </w:r>
      <w:r w:rsidR="003E2070" w:rsidRPr="00064605">
        <w:rPr>
          <w:rFonts w:eastAsia="Cambria"/>
          <w:b/>
          <w:spacing w:val="1"/>
          <w:sz w:val="24"/>
          <w:szCs w:val="24"/>
        </w:rPr>
        <w:t>ù</w:t>
      </w:r>
      <w:r w:rsidR="003E2070" w:rsidRPr="00064605">
        <w:rPr>
          <w:rFonts w:eastAsia="Cambria"/>
          <w:b/>
          <w:spacing w:val="-1"/>
          <w:sz w:val="24"/>
          <w:szCs w:val="24"/>
        </w:rPr>
        <w:t>n</w:t>
      </w:r>
      <w:r w:rsidR="003E2070" w:rsidRPr="00064605">
        <w:rPr>
          <w:rFonts w:eastAsia="Cambria"/>
          <w:b/>
          <w:sz w:val="24"/>
          <w:szCs w:val="24"/>
        </w:rPr>
        <w:t xml:space="preserve">g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quá</w:t>
      </w:r>
      <w:r w:rsidR="003E2070" w:rsidRPr="00064605">
        <w:rPr>
          <w:rFonts w:eastAsia="Cambria"/>
          <w:b/>
          <w:spacing w:val="1"/>
          <w:sz w:val="24"/>
          <w:szCs w:val="24"/>
        </w:rPr>
        <w:t xml:space="preserve"> t</w:t>
      </w:r>
      <w:r w:rsidR="003E2070" w:rsidRPr="00064605">
        <w:rPr>
          <w:rFonts w:eastAsia="Cambria"/>
          <w:b/>
          <w:sz w:val="24"/>
          <w:szCs w:val="24"/>
        </w:rPr>
        <w:t>r</w:t>
      </w:r>
      <w:r w:rsidR="003E2070" w:rsidRPr="00064605">
        <w:rPr>
          <w:rFonts w:eastAsia="Cambria"/>
          <w:b/>
          <w:spacing w:val="-1"/>
          <w:sz w:val="24"/>
          <w:szCs w:val="24"/>
        </w:rPr>
        <w:t>ìn</w:t>
      </w:r>
      <w:r w:rsidR="003E2070" w:rsidRPr="00064605">
        <w:rPr>
          <w:rFonts w:eastAsia="Cambria"/>
          <w:b/>
          <w:sz w:val="24"/>
          <w:szCs w:val="24"/>
        </w:rPr>
        <w:t>h m</w:t>
      </w:r>
      <w:r w:rsidR="003E2070" w:rsidRPr="00064605">
        <w:rPr>
          <w:rFonts w:eastAsia="Cambria"/>
          <w:b/>
          <w:spacing w:val="1"/>
          <w:sz w:val="24"/>
          <w:szCs w:val="24"/>
        </w:rPr>
        <w:t>a</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pacing w:val="1"/>
          <w:sz w:val="24"/>
          <w:szCs w:val="24"/>
        </w:rPr>
        <w:t>f</w:t>
      </w:r>
      <w:r w:rsidR="003E2070" w:rsidRPr="00064605">
        <w:rPr>
          <w:rFonts w:eastAsia="Cambria"/>
          <w:b/>
          <w:sz w:val="24"/>
          <w:szCs w:val="24"/>
        </w:rPr>
        <w:t xml:space="preserve">low </w:t>
      </w:r>
      <w:r w:rsidR="003E2070" w:rsidRPr="00064605">
        <w:rPr>
          <w:rFonts w:eastAsia="Cambria"/>
          <w:b/>
          <w:spacing w:val="1"/>
          <w:sz w:val="24"/>
          <w:szCs w:val="24"/>
        </w:rPr>
        <w:t>đ</w:t>
      </w:r>
      <w:r w:rsidR="003E2070" w:rsidRPr="00064605">
        <w:rPr>
          <w:rFonts w:eastAsia="Cambria"/>
          <w:b/>
          <w:spacing w:val="2"/>
          <w:sz w:val="24"/>
          <w:szCs w:val="24"/>
        </w:rPr>
        <w:t>ư</w:t>
      </w:r>
      <w:r w:rsidR="003E2070" w:rsidRPr="00064605">
        <w:rPr>
          <w:rFonts w:eastAsia="Cambria"/>
          <w:b/>
          <w:sz w:val="24"/>
          <w:szCs w:val="24"/>
        </w:rPr>
        <w:t xml:space="preserve">ợc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ễn</w:t>
      </w:r>
      <w:r w:rsidR="003E2070" w:rsidRPr="00064605">
        <w:rPr>
          <w:rFonts w:eastAsia="Cambria"/>
          <w:b/>
          <w:spacing w:val="-1"/>
          <w:sz w:val="24"/>
          <w:szCs w:val="24"/>
        </w:rPr>
        <w:t xml:space="preserve"> </w:t>
      </w:r>
      <w:r w:rsidR="003E2070" w:rsidRPr="00064605">
        <w:rPr>
          <w:rFonts w:eastAsia="Cambria"/>
          <w:b/>
          <w:sz w:val="24"/>
          <w:szCs w:val="24"/>
        </w:rPr>
        <w:t>r</w:t>
      </w:r>
      <w:r w:rsidR="003E2070" w:rsidRPr="00064605">
        <w:rPr>
          <w:rFonts w:eastAsia="Cambria"/>
          <w:b/>
          <w:spacing w:val="1"/>
          <w:sz w:val="24"/>
          <w:szCs w:val="24"/>
        </w:rPr>
        <w:t>a</w:t>
      </w:r>
      <w:r w:rsidR="003E2070" w:rsidRPr="00064605">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3E2070">
            <w:pPr>
              <w:ind w:left="381" w:right="385"/>
              <w:jc w:val="center"/>
              <w:rPr>
                <w:rFonts w:eastAsia="Cambria"/>
                <w:sz w:val="24"/>
                <w:szCs w:val="24"/>
              </w:rPr>
            </w:pPr>
            <w:r w:rsidRPr="00064605">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5" w:line="240" w:lineRule="exact"/>
        <w:rPr>
          <w:sz w:val="24"/>
          <w:szCs w:val="24"/>
        </w:rPr>
      </w:pPr>
    </w:p>
    <w:p w:rsidR="002505FC" w:rsidRPr="00064605" w:rsidRDefault="003E2070">
      <w:pPr>
        <w:spacing w:before="26"/>
        <w:ind w:left="548"/>
        <w:rPr>
          <w:rFonts w:eastAsia="Cambria"/>
          <w:sz w:val="24"/>
          <w:szCs w:val="24"/>
        </w:rPr>
      </w:pPr>
      <w:r w:rsidRPr="00064605">
        <w:rPr>
          <w:rFonts w:eastAsia="Cambria"/>
          <w:b/>
          <w:sz w:val="24"/>
          <w:szCs w:val="24"/>
        </w:rPr>
        <w:t>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s: </w:t>
      </w:r>
      <w:r w:rsidRPr="00064605">
        <w:rPr>
          <w:rFonts w:eastAsia="Cambria"/>
          <w:b/>
          <w:spacing w:val="2"/>
          <w:sz w:val="24"/>
          <w:szCs w:val="24"/>
        </w:rPr>
        <w:t>G</w:t>
      </w:r>
      <w:r w:rsidRPr="00064605">
        <w:rPr>
          <w:rFonts w:eastAsia="Cambria"/>
          <w:b/>
          <w:sz w:val="24"/>
          <w:szCs w:val="24"/>
        </w:rPr>
        <w:t xml:space="preserve">ồm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pacing w:val="-3"/>
          <w:sz w:val="24"/>
          <w:szCs w:val="24"/>
        </w:rPr>
        <w:t>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n</w:t>
      </w:r>
      <w:r w:rsidRPr="00064605">
        <w:rPr>
          <w:rFonts w:eastAsia="Cambria"/>
          <w:b/>
          <w:spacing w:val="-1"/>
          <w:sz w:val="24"/>
          <w:szCs w:val="24"/>
        </w:rPr>
        <w:t>g</w:t>
      </w:r>
      <w:r w:rsidRPr="00064605">
        <w:rPr>
          <w:rFonts w:eastAsia="Cambria"/>
          <w:b/>
          <w:spacing w:val="1"/>
          <w:sz w:val="24"/>
          <w:szCs w:val="24"/>
        </w:rPr>
        <w:t>oạ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lệ c</w:t>
      </w:r>
      <w:r w:rsidRPr="00064605">
        <w:rPr>
          <w:rFonts w:eastAsia="Cambria"/>
          <w:b/>
          <w:spacing w:val="1"/>
          <w:sz w:val="24"/>
          <w:szCs w:val="24"/>
        </w:rPr>
        <w:t>ũ</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n</w:t>
      </w:r>
      <w:r w:rsidRPr="00064605">
        <w:rPr>
          <w:rFonts w:eastAsia="Cambria"/>
          <w:b/>
          <w:sz w:val="24"/>
          <w:szCs w:val="24"/>
        </w:rPr>
        <w:t xml:space="preserve">hư </w:t>
      </w:r>
      <w:r w:rsidRPr="00064605">
        <w:rPr>
          <w:rFonts w:eastAsia="Cambria"/>
          <w:b/>
          <w:spacing w:val="1"/>
          <w:sz w:val="24"/>
          <w:szCs w:val="24"/>
        </w:rPr>
        <w:t>x</w:t>
      </w:r>
      <w:r w:rsidRPr="00064605">
        <w:rPr>
          <w:rFonts w:eastAsia="Cambria"/>
          <w:b/>
          <w:sz w:val="24"/>
          <w:szCs w:val="24"/>
        </w:rPr>
        <w:t>ử lý c</w:t>
      </w:r>
      <w:r w:rsidRPr="00064605">
        <w:rPr>
          <w:rFonts w:eastAsia="Cambria"/>
          <w:b/>
          <w:spacing w:val="1"/>
          <w:sz w:val="24"/>
          <w:szCs w:val="24"/>
        </w:rPr>
        <w:t>á</w:t>
      </w:r>
      <w:r w:rsidRPr="00064605">
        <w:rPr>
          <w:rFonts w:eastAsia="Cambria"/>
          <w:b/>
          <w:sz w:val="24"/>
          <w:szCs w:val="24"/>
        </w:rPr>
        <w:t>c 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z w:val="24"/>
          <w:szCs w:val="24"/>
        </w:rPr>
        <w:t>do</w:t>
      </w:r>
    </w:p>
    <w:p w:rsidR="002505FC" w:rsidRPr="00064605" w:rsidRDefault="003E2070">
      <w:pPr>
        <w:spacing w:line="260" w:lineRule="exact"/>
        <w:ind w:left="548"/>
        <w:rPr>
          <w:rFonts w:eastAsia="Cambria"/>
          <w:sz w:val="24"/>
          <w:szCs w:val="24"/>
        </w:rPr>
      </w:pPr>
      <w:r w:rsidRPr="00064605">
        <w:rPr>
          <w:rFonts w:eastAsia="Cambria"/>
          <w:b/>
          <w:spacing w:val="-1"/>
          <w:position w:val="-1"/>
          <w:sz w:val="24"/>
          <w:szCs w:val="24"/>
        </w:rPr>
        <w:t>n</w:t>
      </w:r>
      <w:r w:rsidRPr="00064605">
        <w:rPr>
          <w:rFonts w:eastAsia="Cambria"/>
          <w:b/>
          <w:position w:val="-1"/>
          <w:sz w:val="24"/>
          <w:szCs w:val="24"/>
        </w:rPr>
        <w:t>g</w:t>
      </w:r>
      <w:r w:rsidRPr="00064605">
        <w:rPr>
          <w:rFonts w:eastAsia="Cambria"/>
          <w:b/>
          <w:spacing w:val="-1"/>
          <w:position w:val="-1"/>
          <w:sz w:val="24"/>
          <w:szCs w:val="24"/>
        </w:rPr>
        <w:t>ư</w:t>
      </w:r>
      <w:r w:rsidRPr="00064605">
        <w:rPr>
          <w:rFonts w:eastAsia="Cambria"/>
          <w:b/>
          <w:position w:val="-1"/>
          <w:sz w:val="24"/>
          <w:szCs w:val="24"/>
        </w:rPr>
        <w:t>ời</w:t>
      </w:r>
      <w:r w:rsidRPr="00064605">
        <w:rPr>
          <w:rFonts w:eastAsia="Cambria"/>
          <w:b/>
          <w:spacing w:val="-1"/>
          <w:position w:val="-1"/>
          <w:sz w:val="24"/>
          <w:szCs w:val="24"/>
        </w:rPr>
        <w:t xml:space="preserve"> </w:t>
      </w:r>
      <w:r w:rsidRPr="00064605">
        <w:rPr>
          <w:rFonts w:eastAsia="Cambria"/>
          <w:b/>
          <w:position w:val="-1"/>
          <w:sz w:val="24"/>
          <w:szCs w:val="24"/>
        </w:rPr>
        <w:t>d</w:t>
      </w:r>
      <w:r w:rsidRPr="00064605">
        <w:rPr>
          <w:rFonts w:eastAsia="Cambria"/>
          <w:b/>
          <w:spacing w:val="1"/>
          <w:position w:val="-1"/>
          <w:sz w:val="24"/>
          <w:szCs w:val="24"/>
        </w:rPr>
        <w:t>ù</w:t>
      </w:r>
      <w:r w:rsidRPr="00064605">
        <w:rPr>
          <w:rFonts w:eastAsia="Cambria"/>
          <w:b/>
          <w:spacing w:val="-1"/>
          <w:position w:val="-1"/>
          <w:sz w:val="24"/>
          <w:szCs w:val="24"/>
        </w:rPr>
        <w:t>n</w:t>
      </w:r>
      <w:r w:rsidRPr="00064605">
        <w:rPr>
          <w:rFonts w:eastAsia="Cambria"/>
          <w:b/>
          <w:position w:val="-1"/>
          <w:sz w:val="24"/>
          <w:szCs w:val="24"/>
        </w:rPr>
        <w:t>g g</w:t>
      </w:r>
      <w:r w:rsidRPr="00064605">
        <w:rPr>
          <w:rFonts w:eastAsia="Cambria"/>
          <w:b/>
          <w:spacing w:val="1"/>
          <w:position w:val="-1"/>
          <w:sz w:val="24"/>
          <w:szCs w:val="24"/>
        </w:rPr>
        <w:t>â</w:t>
      </w:r>
      <w:r w:rsidRPr="00064605">
        <w:rPr>
          <w:rFonts w:eastAsia="Cambria"/>
          <w:b/>
          <w:position w:val="-1"/>
          <w:sz w:val="24"/>
          <w:szCs w:val="24"/>
        </w:rPr>
        <w:t>y ra khi</w:t>
      </w:r>
      <w:r w:rsidRPr="00064605">
        <w:rPr>
          <w:rFonts w:eastAsia="Cambria"/>
          <w:b/>
          <w:spacing w:val="-1"/>
          <w:position w:val="-1"/>
          <w:sz w:val="24"/>
          <w:szCs w:val="24"/>
        </w:rPr>
        <w:t xml:space="preserve"> n</w:t>
      </w:r>
      <w:r w:rsidRPr="00064605">
        <w:rPr>
          <w:rFonts w:eastAsia="Cambria"/>
          <w:b/>
          <w:spacing w:val="2"/>
          <w:position w:val="-1"/>
          <w:sz w:val="24"/>
          <w:szCs w:val="24"/>
        </w:rPr>
        <w:t>h</w:t>
      </w:r>
      <w:r w:rsidRPr="00064605">
        <w:rPr>
          <w:rFonts w:eastAsia="Cambria"/>
          <w:b/>
          <w:spacing w:val="1"/>
          <w:position w:val="-1"/>
          <w:sz w:val="24"/>
          <w:szCs w:val="24"/>
        </w:rPr>
        <w:t>ậ</w:t>
      </w:r>
      <w:r w:rsidRPr="00064605">
        <w:rPr>
          <w:rFonts w:eastAsia="Cambria"/>
          <w:b/>
          <w:position w:val="-1"/>
          <w:sz w:val="24"/>
          <w:szCs w:val="24"/>
        </w:rPr>
        <w:t xml:space="preserve">p </w:t>
      </w:r>
      <w:r w:rsidRPr="00064605">
        <w:rPr>
          <w:rFonts w:eastAsia="Cambria"/>
          <w:b/>
          <w:spacing w:val="1"/>
          <w:position w:val="-1"/>
          <w:sz w:val="24"/>
          <w:szCs w:val="24"/>
        </w:rPr>
        <w:t>l</w:t>
      </w:r>
      <w:r w:rsidRPr="00064605">
        <w:rPr>
          <w:rFonts w:eastAsia="Cambria"/>
          <w:b/>
          <w:spacing w:val="-1"/>
          <w:position w:val="-1"/>
          <w:sz w:val="24"/>
          <w:szCs w:val="24"/>
        </w:rPr>
        <w:t>i</w:t>
      </w:r>
      <w:r w:rsidRPr="00064605">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8" w:line="240" w:lineRule="exact"/>
        <w:rPr>
          <w:sz w:val="24"/>
          <w:szCs w:val="24"/>
        </w:rPr>
      </w:pPr>
    </w:p>
    <w:p w:rsidR="002505FC" w:rsidRPr="00064605" w:rsidRDefault="003E2070">
      <w:pPr>
        <w:spacing w:before="26"/>
        <w:ind w:left="548" w:right="386"/>
        <w:rPr>
          <w:rFonts w:eastAsia="Cambria"/>
          <w:sz w:val="24"/>
          <w:szCs w:val="24"/>
        </w:rPr>
      </w:pPr>
      <w:r w:rsidRPr="00064605">
        <w:rPr>
          <w:rFonts w:eastAsia="Cambria"/>
          <w:b/>
          <w:sz w:val="24"/>
          <w:szCs w:val="24"/>
        </w:rPr>
        <w:t>R</w:t>
      </w:r>
      <w:r w:rsidRPr="00064605">
        <w:rPr>
          <w:rFonts w:eastAsia="Cambria"/>
          <w:b/>
          <w:spacing w:val="-1"/>
          <w:sz w:val="24"/>
          <w:szCs w:val="24"/>
        </w:rPr>
        <w:t>e</w:t>
      </w:r>
      <w:r w:rsidRPr="00064605">
        <w:rPr>
          <w:rFonts w:eastAsia="Cambria"/>
          <w:b/>
          <w:sz w:val="24"/>
          <w:szCs w:val="24"/>
        </w:rPr>
        <w:t>l</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h</w:t>
      </w:r>
      <w:r w:rsidRPr="00064605">
        <w:rPr>
          <w:rFonts w:eastAsia="Cambria"/>
          <w:b/>
          <w:spacing w:val="-1"/>
          <w:sz w:val="24"/>
          <w:szCs w:val="24"/>
        </w:rPr>
        <w:t>i</w:t>
      </w:r>
      <w:r w:rsidRPr="00064605">
        <w:rPr>
          <w:rFonts w:eastAsia="Cambria"/>
          <w:b/>
          <w:sz w:val="24"/>
          <w:szCs w:val="24"/>
        </w:rPr>
        <w:t>p</w:t>
      </w:r>
      <w:r w:rsidRPr="00064605">
        <w:rPr>
          <w:rFonts w:eastAsia="Cambria"/>
          <w:b/>
          <w:spacing w:val="1"/>
          <w:sz w:val="24"/>
          <w:szCs w:val="24"/>
        </w:rPr>
        <w:t>s</w:t>
      </w:r>
      <w:r w:rsidRPr="00064605">
        <w:rPr>
          <w:rFonts w:eastAsia="Cambria"/>
          <w:b/>
          <w:sz w:val="24"/>
          <w:szCs w:val="24"/>
        </w:rPr>
        <w:t>:</w:t>
      </w:r>
      <w:r w:rsidRPr="00064605">
        <w:rPr>
          <w:rFonts w:eastAsia="Cambria"/>
          <w:b/>
          <w:spacing w:val="2"/>
          <w:sz w:val="24"/>
          <w:szCs w:val="24"/>
        </w:rPr>
        <w:t xml:space="preserve"> </w:t>
      </w:r>
      <w:r w:rsidRPr="00064605">
        <w:rPr>
          <w:rFonts w:eastAsia="Cambria"/>
          <w:spacing w:val="1"/>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pacing w:val="-3"/>
          <w:sz w:val="24"/>
          <w:szCs w:val="24"/>
        </w:rPr>
        <w:t>u</w:t>
      </w:r>
      <w:r w:rsidRPr="00064605">
        <w:rPr>
          <w:rFonts w:eastAsia="Cambria"/>
          <w:sz w:val="24"/>
          <w:szCs w:val="24"/>
        </w:rPr>
        <w:t>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các Use</w:t>
      </w:r>
      <w:r w:rsidRPr="00064605">
        <w:rPr>
          <w:rFonts w:eastAsia="Cambria"/>
          <w:spacing w:val="1"/>
          <w:sz w:val="24"/>
          <w:szCs w:val="24"/>
        </w:rPr>
        <w:t xml:space="preserve"> </w:t>
      </w:r>
      <w:r w:rsidRPr="00064605">
        <w:rPr>
          <w:rFonts w:eastAsia="Cambria"/>
          <w:sz w:val="24"/>
          <w:szCs w:val="24"/>
        </w:rPr>
        <w:t>case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 xml:space="preserve">hác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quá tr</w:t>
      </w:r>
      <w:r w:rsidRPr="00064605">
        <w:rPr>
          <w:rFonts w:eastAsia="Cambria"/>
          <w:spacing w:val="1"/>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ý</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tuy nhi</w:t>
      </w:r>
      <w:r w:rsidRPr="00064605">
        <w:rPr>
          <w:rFonts w:eastAsia="Cambria"/>
          <w:spacing w:val="1"/>
          <w:sz w:val="24"/>
          <w:szCs w:val="24"/>
        </w:rPr>
        <w:t>ê</w:t>
      </w:r>
      <w:r w:rsidRPr="00064605">
        <w:rPr>
          <w:rFonts w:eastAsia="Cambria"/>
          <w:sz w:val="24"/>
          <w:szCs w:val="24"/>
        </w:rPr>
        <w:t xml:space="preserve">n </w:t>
      </w:r>
      <w:r w:rsidRPr="00064605">
        <w:rPr>
          <w:rFonts w:eastAsia="Cambria"/>
          <w:spacing w:val="1"/>
          <w:sz w:val="24"/>
          <w:szCs w:val="24"/>
        </w:rPr>
        <w:t>n</w:t>
      </w:r>
      <w:r w:rsidRPr="00064605">
        <w:rPr>
          <w:rFonts w:eastAsia="Cambria"/>
          <w:sz w:val="24"/>
          <w:szCs w:val="24"/>
        </w:rPr>
        <w:t xml:space="preserve">ó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ph</w:t>
      </w:r>
      <w:r w:rsidRPr="00064605">
        <w:rPr>
          <w:rFonts w:eastAsia="Cambria"/>
          <w:sz w:val="24"/>
          <w:szCs w:val="24"/>
        </w:rPr>
        <w:t>ải là a</w:t>
      </w:r>
      <w:r w:rsidRPr="00064605">
        <w:rPr>
          <w:rFonts w:eastAsia="Cambria"/>
          <w:spacing w:val="1"/>
          <w:sz w:val="24"/>
          <w:szCs w:val="24"/>
        </w:rPr>
        <w:t>b</w:t>
      </w:r>
      <w:r w:rsidRPr="00064605">
        <w:rPr>
          <w:rFonts w:eastAsia="Cambria"/>
          <w:sz w:val="24"/>
          <w:szCs w:val="24"/>
        </w:rPr>
        <w:t>stract usecase</w:t>
      </w:r>
    </w:p>
    <w:p w:rsidR="002505FC" w:rsidRPr="00064605" w:rsidRDefault="003E2070">
      <w:pPr>
        <w:spacing w:line="260" w:lineRule="exact"/>
        <w:ind w:left="548"/>
        <w:rPr>
          <w:rFonts w:eastAsia="Cambria"/>
          <w:sz w:val="24"/>
          <w:szCs w:val="24"/>
        </w:rPr>
      </w:pP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 Ru</w:t>
      </w:r>
      <w:r w:rsidRPr="00064605">
        <w:rPr>
          <w:rFonts w:eastAsia="Cambria"/>
          <w:b/>
          <w:spacing w:val="1"/>
          <w:sz w:val="24"/>
          <w:szCs w:val="24"/>
        </w:rPr>
        <w:t>l</w:t>
      </w:r>
      <w:r w:rsidRPr="00064605">
        <w:rPr>
          <w:rFonts w:eastAsia="Cambria"/>
          <w:b/>
          <w:sz w:val="24"/>
          <w:szCs w:val="24"/>
        </w:rPr>
        <w:t>es:</w:t>
      </w:r>
    </w:p>
    <w:p w:rsidR="002505FC" w:rsidRPr="00064605" w:rsidRDefault="003E2070">
      <w:pPr>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hành </w:t>
      </w:r>
      <w:r w:rsidRPr="00064605">
        <w:rPr>
          <w:rFonts w:eastAsia="Cambria"/>
          <w:spacing w:val="1"/>
          <w:sz w:val="24"/>
          <w:szCs w:val="24"/>
        </w:rPr>
        <w:t>p</w:t>
      </w:r>
      <w:r w:rsidRPr="00064605">
        <w:rPr>
          <w:rFonts w:eastAsia="Cambria"/>
          <w:sz w:val="24"/>
          <w:szCs w:val="24"/>
        </w:rPr>
        <w:t xml:space="preserve">hần mô tả các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1"/>
          <w:sz w:val="24"/>
          <w:szCs w:val="24"/>
        </w:rPr>
        <w:t xml:space="preserve"> </w:t>
      </w:r>
      <w:r w:rsidRPr="00064605">
        <w:rPr>
          <w:rFonts w:eastAsia="Cambria"/>
          <w:sz w:val="24"/>
          <w:szCs w:val="24"/>
        </w:rPr>
        <w:t xml:space="preserve">mặt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hiệp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 của use case.</w:t>
      </w:r>
    </w:p>
    <w:p w:rsidR="002505FC" w:rsidRPr="00064605" w:rsidRDefault="003E2070">
      <w:pPr>
        <w:spacing w:line="28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ất cả các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 xml:space="preserve">ả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v</w:t>
      </w:r>
      <w:r w:rsidRPr="00064605">
        <w:rPr>
          <w:rFonts w:eastAsia="Cambria"/>
          <w:sz w:val="24"/>
          <w:szCs w:val="24"/>
        </w:rPr>
        <w:t>ề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ụ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v</w:t>
      </w:r>
      <w:r w:rsidRPr="00064605">
        <w:rPr>
          <w:rFonts w:eastAsia="Cambria"/>
          <w:sz w:val="24"/>
          <w:szCs w:val="24"/>
        </w:rPr>
        <w:t>ào</w:t>
      </w:r>
    </w:p>
    <w:p w:rsidR="002505FC" w:rsidRPr="00064605" w:rsidRDefault="003E2070">
      <w:pPr>
        <w:spacing w:before="2"/>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 xml:space="preserve">tới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2"/>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ề t</w:t>
      </w:r>
      <w:r w:rsidRPr="00064605">
        <w:rPr>
          <w:rFonts w:eastAsia="Cambria"/>
          <w:spacing w:val="-1"/>
          <w:sz w:val="24"/>
          <w:szCs w:val="24"/>
        </w:rPr>
        <w:t>r</w:t>
      </w:r>
      <w:r w:rsidRPr="00064605">
        <w:rPr>
          <w:rFonts w:eastAsia="Cambria"/>
          <w:sz w:val="24"/>
          <w:szCs w:val="24"/>
        </w:rPr>
        <w:t xml:space="preserve">ạng thái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w:t>
      </w:r>
      <w:r w:rsidRPr="00064605">
        <w:rPr>
          <w:rFonts w:eastAsia="Cambria"/>
          <w:spacing w:val="3"/>
          <w:sz w:val="24"/>
          <w:szCs w:val="24"/>
        </w:rPr>
        <w:t>ệ</w:t>
      </w:r>
      <w:r w:rsidRPr="00064605">
        <w:rPr>
          <w:rFonts w:eastAsia="Cambria"/>
          <w:sz w:val="24"/>
          <w:szCs w:val="24"/>
        </w:rPr>
        <w:t>u c</w:t>
      </w:r>
      <w:r w:rsidRPr="00064605">
        <w:rPr>
          <w:rFonts w:eastAsia="Cambria"/>
          <w:spacing w:val="-1"/>
          <w:sz w:val="24"/>
          <w:szCs w:val="24"/>
        </w:rPr>
        <w:t>ũ</w:t>
      </w:r>
      <w:r w:rsidRPr="00064605">
        <w:rPr>
          <w:rFonts w:eastAsia="Cambria"/>
          <w:sz w:val="24"/>
          <w:szCs w:val="24"/>
        </w:rPr>
        <w:t>ng p</w:t>
      </w:r>
      <w:r w:rsidRPr="00064605">
        <w:rPr>
          <w:rFonts w:eastAsia="Cambria"/>
          <w:spacing w:val="1"/>
          <w:sz w:val="24"/>
          <w:szCs w:val="24"/>
        </w:rPr>
        <w:t>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tại </w:t>
      </w:r>
      <w:r w:rsidRPr="00064605">
        <w:rPr>
          <w:rFonts w:eastAsia="Cambria"/>
          <w:spacing w:val="-1"/>
          <w:sz w:val="24"/>
          <w:szCs w:val="24"/>
        </w:rPr>
        <w:t>đ</w:t>
      </w:r>
      <w:r w:rsidRPr="00064605">
        <w:rPr>
          <w:rFonts w:eastAsia="Cambria"/>
          <w:sz w:val="24"/>
          <w:szCs w:val="24"/>
        </w:rPr>
        <w:t>ây</w:t>
      </w:r>
    </w:p>
    <w:p w:rsidR="002505FC" w:rsidRPr="00064605" w:rsidRDefault="003E2070">
      <w:pPr>
        <w:tabs>
          <w:tab w:val="left" w:pos="1260"/>
        </w:tabs>
        <w:spacing w:before="3" w:line="280" w:lineRule="exact"/>
        <w:ind w:left="1268" w:right="570"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đ</w:t>
      </w:r>
      <w:r w:rsidRPr="00064605">
        <w:rPr>
          <w:rFonts w:eastAsia="Cambria"/>
          <w:sz w:val="24"/>
          <w:szCs w:val="24"/>
        </w:rPr>
        <w:t>ịnh ng</w:t>
      </w:r>
      <w:r w:rsidRPr="00064605">
        <w:rPr>
          <w:rFonts w:eastAsia="Cambria"/>
          <w:spacing w:val="-1"/>
          <w:sz w:val="24"/>
          <w:szCs w:val="24"/>
        </w:rPr>
        <w:t>h</w:t>
      </w:r>
      <w:r w:rsidRPr="00064605">
        <w:rPr>
          <w:rFonts w:eastAsia="Cambria"/>
          <w:sz w:val="24"/>
          <w:szCs w:val="24"/>
        </w:rPr>
        <w:t>ĩa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ũ</w:t>
      </w:r>
      <w:r w:rsidRPr="00064605">
        <w:rPr>
          <w:rFonts w:eastAsia="Cambria"/>
          <w:sz w:val="24"/>
          <w:szCs w:val="24"/>
        </w:rPr>
        <w:t>ng cần</w:t>
      </w:r>
      <w:r w:rsidRPr="00064605">
        <w:rPr>
          <w:rFonts w:eastAsia="Cambria"/>
          <w:spacing w:val="3"/>
          <w:sz w:val="24"/>
          <w:szCs w:val="24"/>
        </w:rPr>
        <w:t xml:space="preserve"> </w:t>
      </w:r>
      <w:r w:rsidRPr="00064605">
        <w:rPr>
          <w:rFonts w:eastAsia="Cambria"/>
          <w:sz w:val="24"/>
          <w:szCs w:val="24"/>
        </w:rPr>
        <w:t xml:space="preserve">làm </w:t>
      </w:r>
      <w:r w:rsidRPr="00064605">
        <w:rPr>
          <w:rFonts w:eastAsia="Cambria"/>
          <w:spacing w:val="-1"/>
          <w:sz w:val="24"/>
          <w:szCs w:val="24"/>
        </w:rPr>
        <w:t>r</w:t>
      </w:r>
      <w:r w:rsidRPr="00064605">
        <w:rPr>
          <w:rFonts w:eastAsia="Cambria"/>
          <w:sz w:val="24"/>
          <w:szCs w:val="24"/>
        </w:rPr>
        <w:t>õ (sản</w:t>
      </w:r>
      <w:r w:rsidRPr="00064605">
        <w:rPr>
          <w:rFonts w:eastAsia="Cambria"/>
          <w:spacing w:val="53"/>
          <w:sz w:val="24"/>
          <w:szCs w:val="24"/>
        </w:rPr>
        <w:t xml:space="preserve"> </w:t>
      </w:r>
      <w:r w:rsidRPr="00064605">
        <w:rPr>
          <w:rFonts w:eastAsia="Cambria"/>
          <w:spacing w:val="1"/>
          <w:sz w:val="24"/>
          <w:szCs w:val="24"/>
        </w:rPr>
        <w:t>p</w:t>
      </w:r>
      <w:r w:rsidRPr="00064605">
        <w:rPr>
          <w:rFonts w:eastAsia="Cambria"/>
          <w:sz w:val="24"/>
          <w:szCs w:val="24"/>
        </w:rPr>
        <w:t xml:space="preserve">hẩm nổi </w:t>
      </w:r>
      <w:r w:rsidRPr="00064605">
        <w:rPr>
          <w:rFonts w:eastAsia="Cambria"/>
          <w:spacing w:val="1"/>
          <w:sz w:val="24"/>
          <w:szCs w:val="24"/>
        </w:rPr>
        <w:t>b</w:t>
      </w:r>
      <w:r w:rsidRPr="00064605">
        <w:rPr>
          <w:rFonts w:eastAsia="Cambria"/>
          <w:sz w:val="24"/>
          <w:szCs w:val="24"/>
        </w:rPr>
        <w:t>ật,</w:t>
      </w:r>
      <w:r w:rsidRPr="00064605">
        <w:rPr>
          <w:rFonts w:eastAsia="Cambria"/>
          <w:spacing w:val="1"/>
          <w:sz w:val="24"/>
          <w:szCs w:val="24"/>
        </w:rPr>
        <w:t xml:space="preserve"> </w:t>
      </w:r>
      <w:r w:rsidRPr="00064605">
        <w:rPr>
          <w:rFonts w:eastAsia="Cambria"/>
          <w:sz w:val="24"/>
          <w:szCs w:val="24"/>
        </w:rPr>
        <w:t>sản</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hẩm sắp</w:t>
      </w:r>
      <w:r w:rsidRPr="00064605">
        <w:rPr>
          <w:rFonts w:eastAsia="Cambria"/>
          <w:spacing w:val="1"/>
          <w:sz w:val="24"/>
          <w:szCs w:val="24"/>
        </w:rPr>
        <w:t xml:space="preserve"> </w:t>
      </w:r>
      <w:r w:rsidRPr="00064605">
        <w:rPr>
          <w:rFonts w:eastAsia="Cambria"/>
          <w:sz w:val="24"/>
          <w:szCs w:val="24"/>
        </w:rPr>
        <w:t xml:space="preserve">có </w:t>
      </w:r>
      <w:r w:rsidRPr="00064605">
        <w:rPr>
          <w:rFonts w:eastAsia="Cambria"/>
          <w:spacing w:val="-1"/>
          <w:sz w:val="24"/>
          <w:szCs w:val="24"/>
        </w:rPr>
        <w:t>l</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 xml:space="preserve">sản </w:t>
      </w:r>
      <w:r w:rsidRPr="00064605">
        <w:rPr>
          <w:rFonts w:eastAsia="Cambria"/>
          <w:spacing w:val="1"/>
          <w:sz w:val="24"/>
          <w:szCs w:val="24"/>
        </w:rPr>
        <w:t>p</w:t>
      </w:r>
      <w:r w:rsidRPr="00064605">
        <w:rPr>
          <w:rFonts w:eastAsia="Cambria"/>
          <w:sz w:val="24"/>
          <w:szCs w:val="24"/>
        </w:rPr>
        <w:t>hẩm t</w:t>
      </w:r>
      <w:r w:rsidRPr="00064605">
        <w:rPr>
          <w:rFonts w:eastAsia="Cambria"/>
          <w:spacing w:val="-1"/>
          <w:sz w:val="24"/>
          <w:szCs w:val="24"/>
        </w:rPr>
        <w:t>h</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o 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1"/>
          <w:sz w:val="24"/>
          <w:szCs w:val="24"/>
        </w:rPr>
        <w:t>h</w:t>
      </w:r>
      <w:r w:rsidRPr="00064605">
        <w:rPr>
          <w:rFonts w:eastAsia="Cambria"/>
          <w:sz w:val="24"/>
          <w:szCs w:val="24"/>
        </w:rPr>
        <w:t>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z w:val="24"/>
          <w:szCs w:val="24"/>
        </w:rPr>
        <w:t xml:space="preserve">ộc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 dưới hệ t</w:t>
      </w:r>
      <w:r w:rsidRPr="00064605">
        <w:rPr>
          <w:rFonts w:eastAsia="Cambria"/>
          <w:spacing w:val="-1"/>
          <w:sz w:val="24"/>
          <w:szCs w:val="24"/>
        </w:rPr>
        <w:t>h</w:t>
      </w:r>
      <w:r w:rsidRPr="00064605">
        <w:rPr>
          <w:rFonts w:eastAsia="Cambria"/>
          <w:sz w:val="24"/>
          <w:szCs w:val="24"/>
        </w:rPr>
        <w:t>ống, c</w:t>
      </w:r>
      <w:r w:rsidRPr="00064605">
        <w:rPr>
          <w:rFonts w:eastAsia="Cambria"/>
          <w:spacing w:val="1"/>
          <w:sz w:val="24"/>
          <w:szCs w:val="24"/>
        </w:rPr>
        <w:t>á</w:t>
      </w:r>
      <w:r w:rsidRPr="00064605">
        <w:rPr>
          <w:rFonts w:eastAsia="Cambria"/>
          <w:sz w:val="24"/>
          <w:szCs w:val="24"/>
        </w:rPr>
        <w:t xml:space="preserve">c </w:t>
      </w:r>
      <w:r w:rsidRPr="00064605">
        <w:rPr>
          <w:rFonts w:eastAsia="Cambria"/>
          <w:spacing w:val="-1"/>
          <w:sz w:val="24"/>
          <w:szCs w:val="24"/>
        </w:rPr>
        <w:t>r</w:t>
      </w:r>
      <w:r w:rsidRPr="00064605">
        <w:rPr>
          <w:rFonts w:eastAsia="Cambria"/>
          <w:sz w:val="24"/>
          <w:szCs w:val="24"/>
        </w:rPr>
        <w:t>ule liên</w:t>
      </w:r>
      <w:r w:rsidRPr="00064605">
        <w:rPr>
          <w:rFonts w:eastAsia="Cambria"/>
          <w:spacing w:val="1"/>
          <w:sz w:val="24"/>
          <w:szCs w:val="24"/>
        </w:rPr>
        <w:t xml:space="preserve"> </w:t>
      </w:r>
      <w:r w:rsidRPr="00064605">
        <w:rPr>
          <w:rFonts w:eastAsia="Cambria"/>
          <w:sz w:val="24"/>
          <w:szCs w:val="24"/>
        </w:rPr>
        <w:t xml:space="preserve">quan </w:t>
      </w:r>
      <w:r w:rsidRPr="00064605">
        <w:rPr>
          <w:rFonts w:eastAsia="Cambria"/>
          <w:spacing w:val="1"/>
          <w:sz w:val="24"/>
          <w:szCs w:val="24"/>
        </w:rPr>
        <w:t>đ</w:t>
      </w:r>
      <w:r w:rsidRPr="00064605">
        <w:rPr>
          <w:rFonts w:eastAsia="Cambria"/>
          <w:sz w:val="24"/>
          <w:szCs w:val="24"/>
        </w:rPr>
        <w:t xml:space="preserve">ến </w:t>
      </w:r>
      <w:r w:rsidRPr="00064605">
        <w:rPr>
          <w:rFonts w:eastAsia="Cambria"/>
          <w:spacing w:val="1"/>
          <w:sz w:val="24"/>
          <w:szCs w:val="24"/>
        </w:rPr>
        <w:t>t</w:t>
      </w:r>
      <w:r w:rsidRPr="00064605">
        <w:rPr>
          <w:rFonts w:eastAsia="Cambria"/>
          <w:sz w:val="24"/>
          <w:szCs w:val="24"/>
        </w:rPr>
        <w:t xml:space="preserve">oàn vẹn </w:t>
      </w:r>
      <w:r w:rsidRPr="00064605">
        <w:rPr>
          <w:rFonts w:eastAsia="Cambria"/>
          <w:spacing w:val="-3"/>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p w:rsidR="002505FC" w:rsidRPr="00064605" w:rsidRDefault="003E2070">
      <w:pPr>
        <w:spacing w:before="2" w:line="260" w:lineRule="exact"/>
        <w:ind w:left="908"/>
        <w:rPr>
          <w:rFonts w:eastAsia="Cambria"/>
          <w:sz w:val="24"/>
          <w:szCs w:val="24"/>
        </w:rPr>
      </w:pPr>
      <w:r w:rsidRPr="00064605">
        <w:rPr>
          <w:rFonts w:eastAsia="Cambria"/>
          <w:position w:val="-1"/>
          <w:sz w:val="24"/>
          <w:szCs w:val="24"/>
        </w:rPr>
        <w:t xml:space="preserve">-    </w:t>
      </w:r>
      <w:r w:rsidRPr="00064605">
        <w:rPr>
          <w:rFonts w:eastAsia="Cambria"/>
          <w:spacing w:val="16"/>
          <w:position w:val="-1"/>
          <w:sz w:val="24"/>
          <w:szCs w:val="24"/>
        </w:rPr>
        <w:t xml:space="preserve"> </w:t>
      </w:r>
      <w:r w:rsidRPr="00064605">
        <w:rPr>
          <w:rFonts w:eastAsia="Cambria"/>
          <w:spacing w:val="-1"/>
          <w:position w:val="-1"/>
          <w:sz w:val="24"/>
          <w:szCs w:val="24"/>
        </w:rPr>
        <w:t>C</w:t>
      </w:r>
      <w:r w:rsidRPr="00064605">
        <w:rPr>
          <w:rFonts w:eastAsia="Cambria"/>
          <w:position w:val="-1"/>
          <w:sz w:val="24"/>
          <w:szCs w:val="24"/>
        </w:rPr>
        <w:t xml:space="preserve">ác </w:t>
      </w:r>
      <w:r w:rsidRPr="00064605">
        <w:rPr>
          <w:rFonts w:eastAsia="Cambria"/>
          <w:spacing w:val="1"/>
          <w:position w:val="-1"/>
          <w:sz w:val="24"/>
          <w:szCs w:val="24"/>
        </w:rPr>
        <w:t>q</w:t>
      </w:r>
      <w:r w:rsidRPr="00064605">
        <w:rPr>
          <w:rFonts w:eastAsia="Cambria"/>
          <w:position w:val="-1"/>
          <w:sz w:val="24"/>
          <w:szCs w:val="24"/>
        </w:rPr>
        <w:t>ui trình,</w:t>
      </w:r>
      <w:r w:rsidRPr="00064605">
        <w:rPr>
          <w:rFonts w:eastAsia="Cambria"/>
          <w:spacing w:val="1"/>
          <w:position w:val="-1"/>
          <w:sz w:val="24"/>
          <w:szCs w:val="24"/>
        </w:rPr>
        <w:t xml:space="preserve"> </w:t>
      </w:r>
      <w:r w:rsidRPr="00064605">
        <w:rPr>
          <w:rFonts w:eastAsia="Cambria"/>
          <w:position w:val="-1"/>
          <w:sz w:val="24"/>
          <w:szCs w:val="24"/>
        </w:rPr>
        <w:t>activit</w:t>
      </w:r>
      <w:r w:rsidRPr="00064605">
        <w:rPr>
          <w:rFonts w:eastAsia="Cambria"/>
          <w:spacing w:val="1"/>
          <w:position w:val="-1"/>
          <w:sz w:val="24"/>
          <w:szCs w:val="24"/>
        </w:rPr>
        <w:t>i</w:t>
      </w:r>
      <w:r w:rsidRPr="00064605">
        <w:rPr>
          <w:rFonts w:eastAsia="Cambria"/>
          <w:position w:val="-1"/>
          <w:sz w:val="24"/>
          <w:szCs w:val="24"/>
        </w:rPr>
        <w:t>e</w:t>
      </w:r>
      <w:r w:rsidRPr="00064605">
        <w:rPr>
          <w:rFonts w:eastAsia="Cambria"/>
          <w:spacing w:val="-2"/>
          <w:position w:val="-1"/>
          <w:sz w:val="24"/>
          <w:szCs w:val="24"/>
        </w:rPr>
        <w:t>s</w:t>
      </w:r>
      <w:r w:rsidRPr="00064605">
        <w:rPr>
          <w:rFonts w:eastAsia="Cambria"/>
          <w:position w:val="-1"/>
          <w:sz w:val="24"/>
          <w:szCs w:val="24"/>
        </w:rPr>
        <w:t>,</w:t>
      </w:r>
      <w:r w:rsidRPr="00064605">
        <w:rPr>
          <w:rFonts w:eastAsia="Cambria"/>
          <w:spacing w:val="-1"/>
          <w:position w:val="-1"/>
          <w:sz w:val="24"/>
          <w:szCs w:val="24"/>
        </w:rPr>
        <w:t xml:space="preserve"> </w:t>
      </w:r>
      <w:r w:rsidRPr="00064605">
        <w:rPr>
          <w:rFonts w:eastAsia="Cambria"/>
          <w:spacing w:val="1"/>
          <w:position w:val="-1"/>
          <w:sz w:val="24"/>
          <w:szCs w:val="24"/>
        </w:rPr>
        <w:t>q</w:t>
      </w:r>
      <w:r w:rsidRPr="00064605">
        <w:rPr>
          <w:rFonts w:eastAsia="Cambria"/>
          <w:position w:val="-1"/>
          <w:sz w:val="24"/>
          <w:szCs w:val="24"/>
        </w:rPr>
        <w:t>uá trình c</w:t>
      </w:r>
      <w:r w:rsidRPr="00064605">
        <w:rPr>
          <w:rFonts w:eastAsia="Cambria"/>
          <w:spacing w:val="-1"/>
          <w:position w:val="-1"/>
          <w:sz w:val="24"/>
          <w:szCs w:val="24"/>
        </w:rPr>
        <w:t>h</w:t>
      </w:r>
      <w:r w:rsidRPr="00064605">
        <w:rPr>
          <w:rFonts w:eastAsia="Cambria"/>
          <w:position w:val="-1"/>
          <w:sz w:val="24"/>
          <w:szCs w:val="24"/>
        </w:rPr>
        <w:t>u</w:t>
      </w:r>
      <w:r w:rsidRPr="00064605">
        <w:rPr>
          <w:rFonts w:eastAsia="Cambria"/>
          <w:spacing w:val="1"/>
          <w:position w:val="-1"/>
          <w:sz w:val="24"/>
          <w:szCs w:val="24"/>
        </w:rPr>
        <w:t>y</w:t>
      </w:r>
      <w:r w:rsidRPr="00064605">
        <w:rPr>
          <w:rFonts w:eastAsia="Cambria"/>
          <w:position w:val="-1"/>
          <w:sz w:val="24"/>
          <w:szCs w:val="24"/>
        </w:rPr>
        <w:t xml:space="preserve">ển </w:t>
      </w:r>
      <w:r w:rsidRPr="00064605">
        <w:rPr>
          <w:rFonts w:eastAsia="Cambria"/>
          <w:spacing w:val="-1"/>
          <w:position w:val="-1"/>
          <w:sz w:val="24"/>
          <w:szCs w:val="24"/>
        </w:rPr>
        <w:t>đ</w:t>
      </w:r>
      <w:r w:rsidRPr="00064605">
        <w:rPr>
          <w:rFonts w:eastAsia="Cambria"/>
          <w:position w:val="-1"/>
          <w:sz w:val="24"/>
          <w:szCs w:val="24"/>
        </w:rPr>
        <w:t xml:space="preserve">ổi </w:t>
      </w:r>
      <w:r w:rsidRPr="00064605">
        <w:rPr>
          <w:rFonts w:eastAsia="Cambria"/>
          <w:spacing w:val="1"/>
          <w:position w:val="-1"/>
          <w:sz w:val="24"/>
          <w:szCs w:val="24"/>
        </w:rPr>
        <w:t>t</w:t>
      </w:r>
      <w:r w:rsidRPr="00064605">
        <w:rPr>
          <w:rFonts w:eastAsia="Cambria"/>
          <w:spacing w:val="2"/>
          <w:position w:val="-1"/>
          <w:sz w:val="24"/>
          <w:szCs w:val="24"/>
        </w:rPr>
        <w:t>r</w:t>
      </w:r>
      <w:r w:rsidRPr="00064605">
        <w:rPr>
          <w:rFonts w:eastAsia="Cambria"/>
          <w:position w:val="-1"/>
          <w:sz w:val="24"/>
          <w:szCs w:val="24"/>
        </w:rPr>
        <w:t xml:space="preserve">ạng thái </w:t>
      </w:r>
      <w:r w:rsidRPr="00064605">
        <w:rPr>
          <w:rFonts w:eastAsia="Cambria"/>
          <w:spacing w:val="1"/>
          <w:position w:val="-1"/>
          <w:sz w:val="24"/>
          <w:szCs w:val="24"/>
        </w:rPr>
        <w:t>c</w:t>
      </w:r>
      <w:r w:rsidRPr="00064605">
        <w:rPr>
          <w:rFonts w:eastAsia="Cambria"/>
          <w:position w:val="-1"/>
          <w:sz w:val="24"/>
          <w:szCs w:val="24"/>
        </w:rPr>
        <w:t>ủa hệ thống</w:t>
      </w:r>
    </w:p>
    <w:p w:rsidR="002505FC" w:rsidRPr="00064605" w:rsidRDefault="002505FC">
      <w:pPr>
        <w:spacing w:before="8"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2"/>
        <w:ind w:left="548"/>
        <w:rPr>
          <w:sz w:val="22"/>
          <w:szCs w:val="22"/>
        </w:rPr>
      </w:pPr>
      <w:r w:rsidRPr="00064605">
        <w:rPr>
          <w:i/>
          <w:sz w:val="22"/>
          <w:szCs w:val="22"/>
        </w:rPr>
        <w:t>Ví dụ</w:t>
      </w:r>
    </w:p>
    <w:p w:rsidR="002505FC" w:rsidRPr="00064605" w:rsidRDefault="002505FC">
      <w:pPr>
        <w:spacing w:before="4" w:line="240" w:lineRule="exact"/>
        <w:rPr>
          <w:sz w:val="24"/>
          <w:szCs w:val="24"/>
        </w:rPr>
      </w:pPr>
    </w:p>
    <w:p w:rsidR="002505FC" w:rsidRPr="00064605" w:rsidRDefault="000F6E37">
      <w:pPr>
        <w:ind w:left="1843"/>
      </w:pPr>
      <w:r>
        <w:pict>
          <v:shape id="_x0000_i1028" type="#_x0000_t75" style="width:309.3pt;height:114.6pt">
            <v:imagedata r:id="rId33" o:title=""/>
          </v:shape>
        </w:pict>
      </w:r>
    </w:p>
    <w:p w:rsidR="002505FC" w:rsidRPr="00064605"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064605">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 xml:space="preserve">SE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z w:val="22"/>
                <w:szCs w:val="22"/>
              </w:rPr>
              <w:t xml:space="preserve">– </w:t>
            </w:r>
            <w:r w:rsidRPr="00064605">
              <w:rPr>
                <w:i/>
                <w:spacing w:val="-4"/>
                <w:sz w:val="22"/>
                <w:szCs w:val="22"/>
              </w:rPr>
              <w:t>W</w:t>
            </w:r>
            <w:r w:rsidRPr="00064605">
              <w:rPr>
                <w:i/>
                <w:spacing w:val="-1"/>
                <w:sz w:val="22"/>
                <w:szCs w:val="22"/>
              </w:rPr>
              <w:t>G</w:t>
            </w:r>
            <w:r w:rsidRPr="00064605">
              <w:rPr>
                <w:i/>
                <w:sz w:val="22"/>
                <w:szCs w:val="22"/>
              </w:rPr>
              <w:t>01</w:t>
            </w:r>
          </w:p>
        </w:tc>
      </w:tr>
      <w:tr w:rsidR="002505FC" w:rsidRPr="00064605">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2"/>
                <w:sz w:val="22"/>
                <w:szCs w:val="22"/>
              </w:rPr>
              <w:t>W</w:t>
            </w:r>
            <w:r w:rsidRPr="00064605">
              <w:rPr>
                <w:i/>
                <w:spacing w:val="-1"/>
                <w:sz w:val="22"/>
                <w:szCs w:val="22"/>
              </w:rPr>
              <w:t>G</w:t>
            </w:r>
            <w:r w:rsidRPr="00064605">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pacing w:val="-1"/>
                <w:sz w:val="22"/>
                <w:szCs w:val="22"/>
              </w:rPr>
              <w:t>U</w:t>
            </w:r>
            <w:r w:rsidRPr="00064605">
              <w:rPr>
                <w:b/>
                <w:i/>
                <w:sz w:val="22"/>
                <w:szCs w:val="22"/>
              </w:rPr>
              <w:t>se</w:t>
            </w:r>
            <w:r w:rsidRPr="00064605">
              <w:rPr>
                <w:b/>
                <w:i/>
                <w:spacing w:val="1"/>
                <w:sz w:val="22"/>
                <w:szCs w:val="22"/>
              </w:rPr>
              <w:t xml:space="preserve"> </w:t>
            </w:r>
            <w:r w:rsidRPr="00064605">
              <w:rPr>
                <w:b/>
                <w:i/>
                <w:spacing w:val="-1"/>
                <w:sz w:val="22"/>
                <w:szCs w:val="22"/>
              </w:rPr>
              <w:t>C</w:t>
            </w:r>
            <w:r w:rsidRPr="00064605">
              <w:rPr>
                <w:b/>
                <w:i/>
                <w:sz w:val="22"/>
                <w:szCs w:val="22"/>
              </w:rPr>
              <w:t>ase</w:t>
            </w:r>
            <w:r w:rsidRPr="00064605">
              <w:rPr>
                <w:b/>
                <w:i/>
                <w:spacing w:val="1"/>
                <w:sz w:val="22"/>
                <w:szCs w:val="22"/>
              </w:rPr>
              <w:t xml:space="preserve"> </w:t>
            </w:r>
            <w:r w:rsidRPr="00064605">
              <w:rPr>
                <w:b/>
                <w:i/>
                <w:spacing w:val="-3"/>
                <w:sz w:val="22"/>
                <w:szCs w:val="22"/>
              </w:rPr>
              <w:t>V</w:t>
            </w:r>
            <w:r w:rsidRPr="00064605">
              <w:rPr>
                <w:b/>
                <w:i/>
                <w:sz w:val="22"/>
                <w:szCs w:val="22"/>
              </w:rPr>
              <w:t>e</w:t>
            </w:r>
            <w:r w:rsidRPr="00064605">
              <w:rPr>
                <w:b/>
                <w:i/>
                <w:spacing w:val="1"/>
                <w:sz w:val="22"/>
                <w:szCs w:val="22"/>
              </w:rPr>
              <w:t>r</w:t>
            </w:r>
            <w:r w:rsidRPr="00064605">
              <w:rPr>
                <w:b/>
                <w:i/>
                <w:spacing w:val="-2"/>
                <w:sz w:val="22"/>
                <w:szCs w:val="22"/>
              </w:rPr>
              <w:t>s</w:t>
            </w:r>
            <w:r w:rsidRPr="00064605">
              <w:rPr>
                <w:b/>
                <w:i/>
                <w:spacing w:val="1"/>
                <w:sz w:val="22"/>
                <w:szCs w:val="22"/>
              </w:rPr>
              <w:t>i</w:t>
            </w:r>
            <w:r w:rsidRPr="00064605">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3"/>
              <w:rPr>
                <w:sz w:val="22"/>
                <w:szCs w:val="22"/>
              </w:rPr>
            </w:pPr>
            <w:r w:rsidRPr="00064605">
              <w:rPr>
                <w:i/>
                <w:sz w:val="22"/>
                <w:szCs w:val="22"/>
              </w:rPr>
              <w:t>2.0</w:t>
            </w:r>
          </w:p>
        </w:tc>
      </w:tr>
      <w:tr w:rsidR="002505FC" w:rsidRPr="00064605">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064605" w:rsidRDefault="003E2070">
            <w:pPr>
              <w:spacing w:before="3"/>
              <w:ind w:left="98"/>
              <w:rPr>
                <w:sz w:val="22"/>
                <w:szCs w:val="22"/>
              </w:rPr>
            </w:pPr>
            <w:r w:rsidRPr="00064605">
              <w:rPr>
                <w:i/>
                <w:sz w:val="22"/>
                <w:szCs w:val="22"/>
              </w:rPr>
              <w:t>Login</w:t>
            </w:r>
          </w:p>
        </w:tc>
      </w:tr>
      <w:tr w:rsidR="002505FC" w:rsidRPr="00064605">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064605" w:rsidRDefault="003E2070">
            <w:pPr>
              <w:spacing w:line="240" w:lineRule="exact"/>
              <w:ind w:left="98"/>
              <w:rPr>
                <w:sz w:val="22"/>
                <w:szCs w:val="22"/>
              </w:rPr>
            </w:pPr>
            <w:r w:rsidRPr="00064605">
              <w:rPr>
                <w:i/>
                <w:sz w:val="22"/>
                <w:szCs w:val="22"/>
              </w:rPr>
              <w:t>Trung</w:t>
            </w:r>
            <w:r w:rsidRPr="00064605">
              <w:rPr>
                <w:i/>
                <w:spacing w:val="-1"/>
                <w:sz w:val="22"/>
                <w:szCs w:val="22"/>
              </w:rPr>
              <w:t>D</w:t>
            </w:r>
            <w:r w:rsidRPr="00064605">
              <w:rPr>
                <w:i/>
                <w:sz w:val="22"/>
                <w:szCs w:val="22"/>
              </w:rPr>
              <w:t>Q</w:t>
            </w:r>
          </w:p>
        </w:tc>
      </w:tr>
      <w:tr w:rsidR="002505FC" w:rsidRPr="00064605">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27</w:t>
            </w:r>
            <w:r w:rsidRPr="00064605">
              <w:rPr>
                <w:i/>
                <w:spacing w:val="1"/>
                <w:sz w:val="22"/>
                <w:szCs w:val="22"/>
              </w:rPr>
              <w:t>/</w:t>
            </w:r>
            <w:r w:rsidRPr="00064605">
              <w:rPr>
                <w:i/>
                <w:sz w:val="22"/>
                <w:szCs w:val="22"/>
              </w:rPr>
              <w:t>0</w:t>
            </w:r>
            <w:r w:rsidRPr="00064605">
              <w:rPr>
                <w:i/>
                <w:spacing w:val="-2"/>
                <w:sz w:val="22"/>
                <w:szCs w:val="22"/>
              </w:rPr>
              <w:t>5</w:t>
            </w:r>
            <w:r w:rsidRPr="00064605">
              <w:rPr>
                <w:i/>
                <w:spacing w:val="1"/>
                <w:sz w:val="22"/>
                <w:szCs w:val="22"/>
              </w:rPr>
              <w:t>/</w:t>
            </w:r>
            <w:r w:rsidRPr="00064605">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z w:val="22"/>
                <w:szCs w:val="22"/>
              </w:rPr>
              <w:t>Pr</w:t>
            </w:r>
            <w:r w:rsidRPr="00064605">
              <w:rPr>
                <w:b/>
                <w:i/>
                <w:spacing w:val="1"/>
                <w:sz w:val="22"/>
                <w:szCs w:val="22"/>
              </w:rPr>
              <w:t>i</w:t>
            </w:r>
            <w:r w:rsidRPr="00064605">
              <w:rPr>
                <w:b/>
                <w:i/>
                <w:sz w:val="22"/>
                <w:szCs w:val="22"/>
              </w:rPr>
              <w:t>o</w:t>
            </w:r>
            <w:r w:rsidRPr="00064605">
              <w:rPr>
                <w:b/>
                <w:i/>
                <w:spacing w:val="-2"/>
                <w:sz w:val="22"/>
                <w:szCs w:val="22"/>
              </w:rPr>
              <w:t>r</w:t>
            </w:r>
            <w:r w:rsidRPr="00064605">
              <w:rPr>
                <w:b/>
                <w:i/>
                <w:spacing w:val="1"/>
                <w:sz w:val="22"/>
                <w:szCs w:val="22"/>
              </w:rPr>
              <w:t>i</w:t>
            </w:r>
            <w:r w:rsidRPr="00064605">
              <w:rPr>
                <w:b/>
                <w:i/>
                <w:spacing w:val="-1"/>
                <w:sz w:val="22"/>
                <w:szCs w:val="22"/>
              </w:rPr>
              <w:t>t</w:t>
            </w:r>
            <w:r w:rsidRPr="00064605">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6"/>
              <w:rPr>
                <w:sz w:val="22"/>
                <w:szCs w:val="22"/>
              </w:rPr>
            </w:pPr>
            <w:r w:rsidRPr="00064605">
              <w:rPr>
                <w:i/>
                <w:spacing w:val="-1"/>
                <w:sz w:val="22"/>
                <w:szCs w:val="22"/>
              </w:rPr>
              <w:t>N</w:t>
            </w:r>
            <w:r w:rsidRPr="00064605">
              <w:rPr>
                <w:i/>
                <w:sz w:val="22"/>
                <w:szCs w:val="22"/>
              </w:rPr>
              <w:t>ormal</w:t>
            </w:r>
          </w:p>
        </w:tc>
      </w:tr>
      <w:tr w:rsidR="002505FC" w:rsidRPr="00064605">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Ac</w:t>
            </w:r>
            <w:r w:rsidRPr="00064605">
              <w:rPr>
                <w:i/>
                <w:spacing w:val="1"/>
                <w:sz w:val="22"/>
                <w:szCs w:val="22"/>
              </w:rPr>
              <w:t>t</w:t>
            </w:r>
            <w:r w:rsidRPr="00064605">
              <w:rPr>
                <w:i/>
                <w:sz w:val="22"/>
                <w:szCs w:val="22"/>
              </w:rPr>
              <w:t>o</w:t>
            </w:r>
            <w:r w:rsidRPr="00064605">
              <w:rPr>
                <w:i/>
                <w:spacing w:val="-2"/>
                <w:sz w:val="22"/>
                <w:szCs w:val="22"/>
              </w:rPr>
              <w:t>r</w:t>
            </w:r>
            <w:r w:rsidRPr="00064605">
              <w:rPr>
                <w:i/>
                <w:sz w:val="22"/>
                <w:szCs w:val="22"/>
              </w:rPr>
              <w:t>:</w:t>
            </w:r>
          </w:p>
          <w:p w:rsidR="002505FC" w:rsidRPr="00064605" w:rsidRDefault="003E2070">
            <w:pPr>
              <w:spacing w:line="260" w:lineRule="exact"/>
              <w:ind w:left="419" w:right="7351"/>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G</w:t>
            </w:r>
            <w:r w:rsidRPr="00064605">
              <w:rPr>
                <w:i/>
                <w:position w:val="1"/>
                <w:sz w:val="22"/>
                <w:szCs w:val="22"/>
              </w:rPr>
              <w:t>ue</w:t>
            </w:r>
            <w:r w:rsidRPr="00064605">
              <w:rPr>
                <w:i/>
                <w:spacing w:val="1"/>
                <w:position w:val="1"/>
                <w:sz w:val="22"/>
                <w:szCs w:val="22"/>
              </w:rPr>
              <w:t>s</w:t>
            </w:r>
            <w:r w:rsidRPr="00064605">
              <w:rPr>
                <w:i/>
                <w:position w:val="1"/>
                <w:sz w:val="22"/>
                <w:szCs w:val="22"/>
              </w:rPr>
              <w:t>t</w:t>
            </w:r>
          </w:p>
          <w:p w:rsidR="002505FC" w:rsidRPr="00064605" w:rsidRDefault="003E2070">
            <w:pPr>
              <w:spacing w:line="240" w:lineRule="exact"/>
              <w:ind w:left="9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10" w:line="240" w:lineRule="exact"/>
              <w:ind w:left="98" w:right="373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98" w:right="5396"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98" w:right="501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co</w:t>
            </w:r>
            <w:r w:rsidRPr="00064605">
              <w:rPr>
                <w:i/>
                <w:spacing w:val="-3"/>
                <w:sz w:val="22"/>
                <w:szCs w:val="22"/>
              </w:rPr>
              <w:t>m</w:t>
            </w:r>
            <w:r w:rsidRPr="00064605">
              <w:rPr>
                <w:i/>
                <w:spacing w:val="-1"/>
                <w:sz w:val="22"/>
                <w:szCs w:val="22"/>
              </w:rPr>
              <w:t>m</w:t>
            </w:r>
            <w:r w:rsidRPr="00064605">
              <w:rPr>
                <w:i/>
                <w:sz w:val="22"/>
                <w:szCs w:val="22"/>
              </w:rPr>
              <w:t>and.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21" w:right="7523"/>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98"/>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c>
      </w:tr>
    </w:tbl>
    <w:p w:rsidR="002505FC" w:rsidRPr="00064605" w:rsidRDefault="002505FC">
      <w:pPr>
        <w:sectPr w:rsidR="002505FC" w:rsidRPr="00064605">
          <w:pgSz w:w="11920" w:h="16840"/>
          <w:pgMar w:top="1340" w:right="1040" w:bottom="280" w:left="1440" w:header="0" w:footer="796" w:gutter="0"/>
          <w:cols w:space="720"/>
        </w:sectPr>
      </w:pPr>
    </w:p>
    <w:p w:rsidR="002505FC" w:rsidRPr="00064605" w:rsidRDefault="003E2070">
      <w:pPr>
        <w:spacing w:before="77"/>
        <w:ind w:left="797"/>
        <w:rPr>
          <w:sz w:val="22"/>
          <w:szCs w:val="22"/>
        </w:rPr>
      </w:pPr>
      <w:r w:rsidRPr="00064605">
        <w:rPr>
          <w:rFonts w:eastAsia="Calibri"/>
          <w:sz w:val="22"/>
          <w:szCs w:val="22"/>
        </w:rPr>
        <w:lastRenderedPageBreak/>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1"/>
          <w:sz w:val="22"/>
          <w:szCs w:val="22"/>
        </w:rPr>
        <w:t>G</w:t>
      </w:r>
      <w:r w:rsidRPr="00064605">
        <w:rPr>
          <w:i/>
          <w:spacing w:val="-2"/>
          <w:sz w:val="22"/>
          <w:szCs w:val="22"/>
        </w:rPr>
        <w:t>u</w:t>
      </w:r>
      <w:r w:rsidRPr="00064605">
        <w:rPr>
          <w:i/>
          <w:sz w:val="22"/>
          <w:szCs w:val="22"/>
        </w:rPr>
        <w:t>e</w:t>
      </w:r>
      <w:r w:rsidRPr="00064605">
        <w:rPr>
          <w:i/>
          <w:spacing w:val="-2"/>
          <w:sz w:val="22"/>
          <w:szCs w:val="22"/>
        </w:rPr>
        <w:t>s</w:t>
      </w:r>
      <w:r w:rsidRPr="00064605">
        <w:rPr>
          <w:i/>
          <w:sz w:val="22"/>
          <w:szCs w:val="22"/>
        </w:rPr>
        <w:t>t</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w:t>
      </w:r>
      <w:r w:rsidRPr="00064605">
        <w:rPr>
          <w:i/>
          <w:spacing w:val="2"/>
          <w:position w:val="1"/>
          <w:sz w:val="22"/>
          <w:szCs w:val="22"/>
        </w:rPr>
        <w:t xml:space="preserve"> </w:t>
      </w:r>
      <w:r w:rsidRPr="00064605">
        <w:rPr>
          <w:i/>
          <w:spacing w:val="-1"/>
          <w:position w:val="1"/>
          <w:sz w:val="22"/>
          <w:szCs w:val="22"/>
        </w:rPr>
        <w:t>m</w:t>
      </w:r>
      <w:r w:rsidRPr="00064605">
        <w:rPr>
          <w:i/>
          <w:position w:val="1"/>
          <w:sz w:val="22"/>
          <w:szCs w:val="22"/>
        </w:rPr>
        <w:t>e</w:t>
      </w:r>
      <w:r w:rsidRPr="00064605">
        <w:rPr>
          <w:i/>
          <w:spacing w:val="1"/>
          <w:position w:val="1"/>
          <w:sz w:val="22"/>
          <w:szCs w:val="22"/>
        </w:rPr>
        <w:t>s</w:t>
      </w:r>
      <w:r w:rsidRPr="00064605">
        <w:rPr>
          <w:i/>
          <w:spacing w:val="-2"/>
          <w:position w:val="1"/>
          <w:sz w:val="22"/>
          <w:szCs w:val="22"/>
        </w:rPr>
        <w:t>s</w:t>
      </w:r>
      <w:r w:rsidRPr="00064605">
        <w:rPr>
          <w:i/>
          <w:position w:val="1"/>
          <w:sz w:val="22"/>
          <w:szCs w:val="22"/>
        </w:rPr>
        <w:t>age.</w:t>
      </w:r>
    </w:p>
    <w:p w:rsidR="002505FC" w:rsidRPr="00064605" w:rsidRDefault="003E2070">
      <w:pPr>
        <w:spacing w:line="220" w:lineRule="exact"/>
        <w:ind w:left="437"/>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064605">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1" w:right="372"/>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 v</w:t>
            </w:r>
            <w:r w:rsidRPr="00064605">
              <w:rPr>
                <w:i/>
                <w:spacing w:val="-1"/>
                <w:sz w:val="22"/>
                <w:szCs w:val="22"/>
              </w:rPr>
              <w:t>i</w:t>
            </w:r>
            <w:r w:rsidRPr="00064605">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de</w:t>
            </w:r>
            <w:r w:rsidRPr="00064605">
              <w:rPr>
                <w:i/>
                <w:spacing w:val="-2"/>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 xml:space="preserve">on </w:t>
            </w:r>
            <w:r w:rsidRPr="00064605">
              <w:rPr>
                <w:i/>
                <w:spacing w:val="-1"/>
                <w:sz w:val="22"/>
                <w:szCs w:val="22"/>
              </w:rPr>
              <w:t>f</w:t>
            </w:r>
            <w:r w:rsidRPr="00064605">
              <w:rPr>
                <w:i/>
                <w:sz w:val="22"/>
                <w:szCs w:val="22"/>
              </w:rPr>
              <w:t>rom</w:t>
            </w:r>
          </w:p>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z w:val="22"/>
                <w:szCs w:val="22"/>
              </w:rPr>
              <w:t>:</w:t>
            </w:r>
          </w:p>
          <w:p w:rsidR="002505FC" w:rsidRPr="00064605" w:rsidRDefault="003E2070">
            <w:pPr>
              <w:spacing w:before="2"/>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2"/>
                <w:sz w:val="22"/>
                <w:szCs w:val="22"/>
              </w:rPr>
              <w:t>o</w:t>
            </w:r>
            <w:r w:rsidRPr="00064605">
              <w:rPr>
                <w:i/>
                <w:sz w:val="22"/>
                <w:szCs w:val="22"/>
              </w:rPr>
              <w:t>r</w:t>
            </w:r>
            <w:r w:rsidRPr="00064605">
              <w:rPr>
                <w:i/>
                <w:spacing w:val="1"/>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c</w:t>
            </w:r>
            <w:r w:rsidRPr="00064605">
              <w:rPr>
                <w:i/>
                <w:sz w:val="22"/>
                <w:szCs w:val="22"/>
              </w:rPr>
              <w:t>o</w:t>
            </w:r>
            <w:r w:rsidRPr="00064605">
              <w:rPr>
                <w:i/>
                <w:spacing w:val="-2"/>
                <w:sz w:val="22"/>
                <w:szCs w:val="22"/>
              </w:rPr>
              <w:t>d</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p w:rsidR="002505FC" w:rsidRPr="00064605" w:rsidRDefault="003E2070">
            <w:pPr>
              <w:spacing w:line="240" w:lineRule="exact"/>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Passwor</w:t>
            </w:r>
            <w:r w:rsidRPr="00064605">
              <w:rPr>
                <w:i/>
                <w:spacing w:val="-2"/>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tc>
      </w:tr>
      <w:tr w:rsidR="002505FC" w:rsidRPr="00064605">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 xml:space="preserve">t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064605" w:rsidRDefault="002505FC"/>
        </w:tc>
      </w:tr>
      <w:tr w:rsidR="002505FC" w:rsidRPr="00064605">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 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p>
          <w:p w:rsidR="002505FC" w:rsidRPr="00064605" w:rsidRDefault="003E2070">
            <w:pPr>
              <w:spacing w:line="240" w:lineRule="exact"/>
              <w:ind w:left="98"/>
              <w:rPr>
                <w:sz w:val="22"/>
                <w:szCs w:val="22"/>
              </w:rPr>
            </w:pPr>
            <w:r w:rsidRPr="00064605">
              <w:rPr>
                <w:i/>
                <w:spacing w:val="1"/>
                <w:sz w:val="22"/>
                <w:szCs w:val="22"/>
              </w:rPr>
              <w:t>t</w:t>
            </w:r>
            <w:r w:rsidRPr="00064605">
              <w:rPr>
                <w:i/>
                <w:sz w:val="22"/>
                <w:szCs w:val="22"/>
              </w:rPr>
              <w:t>o 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2"/>
                <w:sz w:val="22"/>
                <w:szCs w:val="22"/>
              </w:rPr>
              <w:t>w</w:t>
            </w:r>
            <w:r w:rsidRPr="00064605">
              <w:rPr>
                <w:i/>
                <w:spacing w:val="-1"/>
                <w:sz w:val="22"/>
                <w:szCs w:val="22"/>
              </w:rPr>
              <w:t>it</w:t>
            </w:r>
            <w:r w:rsidRPr="00064605">
              <w:rPr>
                <w:i/>
                <w:sz w:val="22"/>
                <w:szCs w:val="22"/>
              </w:rPr>
              <w:t xml:space="preserve">h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p>
          <w:p w:rsidR="002505FC" w:rsidRPr="00064605" w:rsidRDefault="003E2070">
            <w:pPr>
              <w:spacing w:line="240" w:lineRule="exact"/>
              <w:ind w:left="98"/>
              <w:rPr>
                <w:sz w:val="22"/>
                <w:szCs w:val="22"/>
              </w:rPr>
            </w:pPr>
            <w:r w:rsidRPr="00064605">
              <w:rPr>
                <w:i/>
                <w:sz w:val="22"/>
                <w:szCs w:val="22"/>
              </w:rPr>
              <w:t>ro</w:t>
            </w:r>
            <w:r w:rsidRPr="00064605">
              <w:rPr>
                <w:i/>
                <w:spacing w:val="1"/>
                <w:sz w:val="22"/>
                <w:szCs w:val="22"/>
              </w:rPr>
              <w:t>l</w:t>
            </w:r>
            <w:r w:rsidRPr="00064605">
              <w:rPr>
                <w:i/>
                <w:sz w:val="22"/>
                <w:szCs w:val="22"/>
              </w:rPr>
              <w:t>e</w:t>
            </w:r>
          </w:p>
          <w:p w:rsidR="002505FC" w:rsidRPr="00064605" w:rsidRDefault="003E2070">
            <w:pPr>
              <w:spacing w:before="5" w:line="240" w:lineRule="exact"/>
              <w:ind w:left="98" w:right="2772"/>
              <w:rPr>
                <w:sz w:val="22"/>
                <w:szCs w:val="22"/>
              </w:rPr>
            </w:pP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1</w:t>
            </w:r>
            <w:r w:rsidRPr="00064605">
              <w:rPr>
                <w:i/>
                <w:sz w:val="22"/>
                <w:szCs w:val="22"/>
              </w:rPr>
              <w:t>]</w:t>
            </w:r>
          </w:p>
        </w:tc>
      </w:tr>
    </w:tbl>
    <w:p w:rsidR="002505FC" w:rsidRPr="00064605" w:rsidRDefault="0035465C">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064605">
        <w:rPr>
          <w:i/>
          <w:sz w:val="22"/>
          <w:szCs w:val="22"/>
        </w:rPr>
        <w:t>Al</w:t>
      </w:r>
      <w:r w:rsidR="003E2070" w:rsidRPr="00064605">
        <w:rPr>
          <w:i/>
          <w:spacing w:val="1"/>
          <w:sz w:val="22"/>
          <w:szCs w:val="22"/>
        </w:rPr>
        <w:t>t</w:t>
      </w:r>
      <w:r w:rsidR="003E2070" w:rsidRPr="00064605">
        <w:rPr>
          <w:i/>
          <w:spacing w:val="-2"/>
          <w:sz w:val="22"/>
          <w:szCs w:val="22"/>
        </w:rPr>
        <w:t>e</w:t>
      </w:r>
      <w:r w:rsidR="003E2070" w:rsidRPr="00064605">
        <w:rPr>
          <w:i/>
          <w:sz w:val="22"/>
          <w:szCs w:val="22"/>
        </w:rPr>
        <w:t>rn</w:t>
      </w:r>
      <w:r w:rsidR="003E2070" w:rsidRPr="00064605">
        <w:rPr>
          <w:i/>
          <w:spacing w:val="-2"/>
          <w:sz w:val="22"/>
          <w:szCs w:val="22"/>
        </w:rPr>
        <w:t>a</w:t>
      </w:r>
      <w:r w:rsidR="003E2070" w:rsidRPr="00064605">
        <w:rPr>
          <w:i/>
          <w:spacing w:val="1"/>
          <w:sz w:val="22"/>
          <w:szCs w:val="22"/>
        </w:rPr>
        <w:t>ti</w:t>
      </w:r>
      <w:r w:rsidR="003E2070" w:rsidRPr="00064605">
        <w:rPr>
          <w:i/>
          <w:spacing w:val="-2"/>
          <w:sz w:val="22"/>
          <w:szCs w:val="22"/>
        </w:rPr>
        <w:t>v</w:t>
      </w:r>
      <w:r w:rsidR="003E2070" w:rsidRPr="00064605">
        <w:rPr>
          <w:i/>
          <w:sz w:val="22"/>
          <w:szCs w:val="22"/>
        </w:rPr>
        <w:t>e S</w:t>
      </w:r>
      <w:r w:rsidR="003E2070" w:rsidRPr="00064605">
        <w:rPr>
          <w:i/>
          <w:spacing w:val="-2"/>
          <w:sz w:val="22"/>
          <w:szCs w:val="22"/>
        </w:rPr>
        <w:t>c</w:t>
      </w:r>
      <w:r w:rsidR="003E2070" w:rsidRPr="00064605">
        <w:rPr>
          <w:i/>
          <w:sz w:val="22"/>
          <w:szCs w:val="22"/>
        </w:rPr>
        <w:t>ena</w:t>
      </w:r>
      <w:r w:rsidR="003E2070" w:rsidRPr="00064605">
        <w:rPr>
          <w:i/>
          <w:spacing w:val="-2"/>
          <w:sz w:val="22"/>
          <w:szCs w:val="22"/>
        </w:rPr>
        <w:t>r</w:t>
      </w:r>
      <w:r w:rsidR="003E2070" w:rsidRPr="00064605">
        <w:rPr>
          <w:i/>
          <w:spacing w:val="1"/>
          <w:sz w:val="22"/>
          <w:szCs w:val="22"/>
        </w:rPr>
        <w:t>i</w:t>
      </w:r>
      <w:r w:rsidR="003E2070" w:rsidRPr="00064605">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064605">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3" w:right="373"/>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60"/>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50"/>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7" w:right="510"/>
              <w:jc w:val="center"/>
              <w:rPr>
                <w:sz w:val="22"/>
                <w:szCs w:val="22"/>
              </w:rPr>
            </w:pPr>
            <w:r w:rsidRPr="00064605">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z w:val="22"/>
                <w:szCs w:val="22"/>
              </w:rPr>
              <w:t>er</w:t>
            </w:r>
            <w:r w:rsidRPr="00064605">
              <w:rPr>
                <w:i/>
                <w:spacing w:val="1"/>
                <w:sz w:val="22"/>
                <w:szCs w:val="22"/>
              </w:rPr>
              <w:t xml:space="preserve"> </w:t>
            </w:r>
            <w:r w:rsidRPr="00064605">
              <w:rPr>
                <w:i/>
                <w:spacing w:val="-1"/>
                <w:sz w:val="22"/>
                <w:szCs w:val="22"/>
              </w:rPr>
              <w:t>w</w:t>
            </w:r>
            <w:r w:rsidRPr="00064605">
              <w:rPr>
                <w:i/>
                <w:sz w:val="22"/>
                <w:szCs w:val="22"/>
              </w:rPr>
              <w:t>ro</w:t>
            </w:r>
            <w:r w:rsidRPr="00064605">
              <w:rPr>
                <w:i/>
                <w:spacing w:val="-2"/>
                <w:sz w:val="22"/>
                <w:szCs w:val="22"/>
              </w:rPr>
              <w:t>n</w:t>
            </w:r>
            <w:r w:rsidRPr="00064605">
              <w:rPr>
                <w:i/>
                <w:sz w:val="22"/>
                <w:szCs w:val="22"/>
              </w:rPr>
              <w:t>g</w:t>
            </w:r>
            <w:r w:rsidRPr="00064605">
              <w:rPr>
                <w:i/>
                <w:spacing w:val="2"/>
                <w:sz w:val="22"/>
                <w:szCs w:val="22"/>
              </w:rPr>
              <w:t xml:space="preserve"> </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p w:rsidR="002505FC" w:rsidRPr="00064605" w:rsidRDefault="003E2070">
            <w:pPr>
              <w:spacing w:line="240" w:lineRule="exact"/>
              <w:ind w:left="97"/>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w:t>
            </w:r>
            <w:r w:rsidRPr="00064605">
              <w:rPr>
                <w:i/>
                <w:spacing w:val="1"/>
                <w:sz w:val="22"/>
                <w:szCs w:val="22"/>
              </w:rPr>
              <w:t>n</w:t>
            </w:r>
            <w:r w:rsidRPr="00064605">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4"/>
                <w:sz w:val="22"/>
                <w:szCs w:val="22"/>
              </w:rPr>
              <w:t>W</w:t>
            </w:r>
            <w:r w:rsidRPr="00064605">
              <w:rPr>
                <w:i/>
                <w:sz w:val="22"/>
                <w:szCs w:val="22"/>
              </w:rPr>
              <w:t xml:space="preserve">rong </w:t>
            </w:r>
            <w:r w:rsidRPr="00064605">
              <w:rPr>
                <w:i/>
                <w:spacing w:val="1"/>
                <w:sz w:val="22"/>
                <w:szCs w:val="22"/>
              </w:rPr>
              <w:t>i</w:t>
            </w:r>
            <w:r w:rsidRPr="00064605">
              <w:rPr>
                <w:i/>
                <w:sz w:val="22"/>
                <w:szCs w:val="22"/>
              </w:rPr>
              <w:t>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 xml:space="preserve">y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3"/>
                <w:sz w:val="22"/>
                <w:szCs w:val="22"/>
              </w:rPr>
              <w:t>w</w:t>
            </w:r>
            <w:r w:rsidRPr="00064605">
              <w:rPr>
                <w:i/>
                <w:sz w:val="22"/>
                <w:szCs w:val="22"/>
              </w:rPr>
              <w:t>s</w:t>
            </w:r>
          </w:p>
          <w:p w:rsidR="002505FC" w:rsidRPr="00064605" w:rsidRDefault="003E2070">
            <w:pPr>
              <w:spacing w:line="240" w:lineRule="exact"/>
              <w:ind w:left="97"/>
              <w:rPr>
                <w:sz w:val="22"/>
                <w:szCs w:val="22"/>
              </w:rPr>
            </w:pPr>
            <w:r w:rsidRPr="00064605">
              <w:rPr>
                <w:i/>
                <w:sz w:val="22"/>
                <w:szCs w:val="22"/>
              </w:rPr>
              <w:t>e</w:t>
            </w:r>
            <w:r w:rsidRPr="00064605">
              <w:rPr>
                <w:i/>
                <w:spacing w:val="1"/>
                <w:sz w:val="22"/>
                <w:szCs w:val="22"/>
              </w:rPr>
              <w:t>r</w:t>
            </w:r>
            <w:r w:rsidRPr="00064605">
              <w:rPr>
                <w:i/>
                <w:sz w:val="22"/>
                <w:szCs w:val="22"/>
              </w:rPr>
              <w:t>ror</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g</w:t>
            </w:r>
            <w:r w:rsidRPr="00064605">
              <w:rPr>
                <w:i/>
                <w:spacing w:val="1"/>
                <w:sz w:val="22"/>
                <w:szCs w:val="22"/>
              </w:rPr>
              <w:t>e</w:t>
            </w:r>
            <w:r w:rsidRPr="00064605">
              <w:rPr>
                <w:i/>
                <w:sz w:val="22"/>
                <w:szCs w:val="22"/>
              </w:rPr>
              <w:t>.</w:t>
            </w:r>
          </w:p>
        </w:tc>
      </w:tr>
    </w:tbl>
    <w:p w:rsidR="002505FC" w:rsidRPr="00064605" w:rsidRDefault="003E2070">
      <w:pPr>
        <w:spacing w:line="220" w:lineRule="exact"/>
        <w:ind w:left="437"/>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064605">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80" w:right="378"/>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4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2"/>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14" w:right="514"/>
              <w:jc w:val="center"/>
              <w:rPr>
                <w:sz w:val="22"/>
                <w:szCs w:val="22"/>
              </w:rPr>
            </w:pPr>
            <w:r w:rsidRPr="00064605">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064605"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show </w:t>
            </w:r>
            <w:r w:rsidRPr="00064605">
              <w:rPr>
                <w:i/>
                <w:spacing w:val="-1"/>
                <w:sz w:val="22"/>
                <w:szCs w:val="22"/>
              </w:rPr>
              <w:t>m</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age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 "Sy</w:t>
            </w:r>
            <w:r w:rsidRPr="00064605">
              <w:rPr>
                <w:i/>
                <w:spacing w:val="1"/>
                <w:sz w:val="22"/>
                <w:szCs w:val="22"/>
              </w:rPr>
              <w:t>s</w:t>
            </w:r>
            <w:r w:rsidRPr="00064605">
              <w:rPr>
                <w:i/>
                <w:spacing w:val="-1"/>
                <w:sz w:val="22"/>
                <w:szCs w:val="22"/>
              </w:rPr>
              <w:t>t</w:t>
            </w:r>
            <w:r w:rsidRPr="00064605">
              <w:rPr>
                <w:i/>
                <w:sz w:val="22"/>
                <w:szCs w:val="22"/>
              </w:rPr>
              <w:t>em is</w:t>
            </w:r>
            <w:r w:rsidRPr="00064605">
              <w:rPr>
                <w:i/>
                <w:spacing w:val="-2"/>
                <w:sz w:val="22"/>
                <w:szCs w:val="22"/>
              </w:rPr>
              <w:t xml:space="preserve"> </w:t>
            </w:r>
            <w:r w:rsidRPr="00064605">
              <w:rPr>
                <w:i/>
                <w:sz w:val="22"/>
                <w:szCs w:val="22"/>
              </w:rPr>
              <w:t>bus</w:t>
            </w:r>
            <w:r w:rsidRPr="00064605">
              <w:rPr>
                <w:i/>
                <w:spacing w:val="-1"/>
                <w:sz w:val="22"/>
                <w:szCs w:val="22"/>
              </w:rPr>
              <w:t>y</w:t>
            </w:r>
            <w:r w:rsidRPr="00064605">
              <w:rPr>
                <w:i/>
                <w:sz w:val="22"/>
                <w:szCs w:val="22"/>
              </w:rPr>
              <w:t>"</w:t>
            </w:r>
          </w:p>
          <w:p w:rsidR="002505FC" w:rsidRPr="00064605" w:rsidRDefault="003E2070">
            <w:pPr>
              <w:spacing w:line="240" w:lineRule="exact"/>
              <w:ind w:left="97"/>
              <w:rPr>
                <w:sz w:val="22"/>
                <w:szCs w:val="22"/>
              </w:rPr>
            </w:pPr>
            <w:r w:rsidRPr="00064605">
              <w:rPr>
                <w:i/>
                <w:spacing w:val="-1"/>
                <w:sz w:val="22"/>
                <w:szCs w:val="22"/>
              </w:rPr>
              <w:t>w</w:t>
            </w:r>
            <w:r w:rsidRPr="00064605">
              <w:rPr>
                <w:i/>
                <w:sz w:val="22"/>
                <w:szCs w:val="22"/>
              </w:rPr>
              <w:t xml:space="preserve">hen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e</w:t>
            </w:r>
            <w:r w:rsidRPr="00064605">
              <w:rPr>
                <w:i/>
                <w:sz w:val="22"/>
                <w:szCs w:val="22"/>
              </w:rPr>
              <w:t>t</w:t>
            </w:r>
            <w:r w:rsidRPr="00064605">
              <w:rPr>
                <w:i/>
                <w:spacing w:val="1"/>
                <w:sz w:val="22"/>
                <w:szCs w:val="22"/>
              </w:rPr>
              <w:t xml:space="preserve"> i</w:t>
            </w:r>
            <w:r w:rsidRPr="00064605">
              <w:rPr>
                <w:i/>
                <w:sz w:val="22"/>
                <w:szCs w:val="22"/>
              </w:rPr>
              <w:t>s</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st</w:t>
            </w:r>
          </w:p>
        </w:tc>
      </w:tr>
    </w:tbl>
    <w:p w:rsidR="002505FC" w:rsidRPr="00064605" w:rsidRDefault="003E2070">
      <w:pPr>
        <w:spacing w:line="220" w:lineRule="exact"/>
        <w:ind w:left="437"/>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N</w:t>
      </w:r>
      <w:r w:rsidRPr="00064605">
        <w:rPr>
          <w:i/>
          <w:spacing w:val="1"/>
          <w:sz w:val="22"/>
          <w:szCs w:val="22"/>
        </w:rPr>
        <w:t>/</w:t>
      </w:r>
      <w:r w:rsidRPr="00064605">
        <w:rPr>
          <w:i/>
          <w:sz w:val="22"/>
          <w:szCs w:val="22"/>
        </w:rPr>
        <w:t>A</w:t>
      </w:r>
    </w:p>
    <w:p w:rsidR="002505FC" w:rsidRPr="00064605" w:rsidRDefault="003E2070">
      <w:pPr>
        <w:spacing w:line="240" w:lineRule="exact"/>
        <w:ind w:left="437"/>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before="2"/>
        <w:ind w:left="797"/>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Password</w:t>
      </w:r>
      <w:r w:rsidRPr="00064605">
        <w:rPr>
          <w:i/>
          <w:spacing w:val="-2"/>
          <w:sz w:val="22"/>
          <w:szCs w:val="22"/>
        </w:rPr>
        <w:t xml:space="preserve"> </w:t>
      </w:r>
      <w:r w:rsidRPr="00064605">
        <w:rPr>
          <w:i/>
          <w:sz w:val="22"/>
          <w:szCs w:val="22"/>
        </w:rPr>
        <w:t>are</w:t>
      </w:r>
      <w:r w:rsidRPr="00064605">
        <w:rPr>
          <w:i/>
          <w:spacing w:val="-2"/>
          <w:sz w:val="22"/>
          <w:szCs w:val="22"/>
        </w:rPr>
        <w:t xml:space="preserve"> </w:t>
      </w:r>
      <w:r w:rsidRPr="00064605">
        <w:rPr>
          <w:i/>
          <w:sz w:val="22"/>
          <w:szCs w:val="22"/>
        </w:rPr>
        <w:t>enc</w:t>
      </w:r>
      <w:r w:rsidRPr="00064605">
        <w:rPr>
          <w:i/>
          <w:spacing w:val="-2"/>
          <w:sz w:val="22"/>
          <w:szCs w:val="22"/>
        </w:rPr>
        <w:t>r</w:t>
      </w:r>
      <w:r w:rsidRPr="00064605">
        <w:rPr>
          <w:i/>
          <w:sz w:val="22"/>
          <w:szCs w:val="22"/>
        </w:rPr>
        <w:t>yp</w:t>
      </w:r>
      <w:r w:rsidRPr="00064605">
        <w:rPr>
          <w:i/>
          <w:spacing w:val="-1"/>
          <w:sz w:val="22"/>
          <w:szCs w:val="22"/>
        </w:rPr>
        <w:t>t</w:t>
      </w:r>
      <w:r w:rsidRPr="00064605">
        <w:rPr>
          <w:i/>
          <w:sz w:val="22"/>
          <w:szCs w:val="22"/>
        </w:rPr>
        <w:t>ed b</w:t>
      </w:r>
      <w:r w:rsidRPr="00064605">
        <w:rPr>
          <w:i/>
          <w:spacing w:val="-2"/>
          <w:sz w:val="22"/>
          <w:szCs w:val="22"/>
        </w:rPr>
        <w:t>e</w:t>
      </w:r>
      <w:r w:rsidRPr="00064605">
        <w:rPr>
          <w:i/>
          <w:spacing w:val="1"/>
          <w:sz w:val="22"/>
          <w:szCs w:val="22"/>
        </w:rPr>
        <w:t>f</w:t>
      </w:r>
      <w:r w:rsidRPr="00064605">
        <w:rPr>
          <w:i/>
          <w:sz w:val="22"/>
          <w:szCs w:val="22"/>
        </w:rPr>
        <w:t>ore be</w:t>
      </w:r>
      <w:r w:rsidRPr="00064605">
        <w:rPr>
          <w:i/>
          <w:spacing w:val="-1"/>
          <w:sz w:val="22"/>
          <w:szCs w:val="22"/>
        </w:rPr>
        <w:t>i</w:t>
      </w:r>
      <w:r w:rsidRPr="00064605">
        <w:rPr>
          <w:i/>
          <w:sz w:val="22"/>
          <w:szCs w:val="22"/>
        </w:rPr>
        <w:t>ng s</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v</w:t>
      </w:r>
      <w:r w:rsidRPr="00064605">
        <w:rPr>
          <w:i/>
          <w:sz w:val="22"/>
          <w:szCs w:val="22"/>
        </w:rPr>
        <w:t>e</w:t>
      </w:r>
      <w:r w:rsidRPr="00064605">
        <w:rPr>
          <w:i/>
          <w:spacing w:val="1"/>
          <w:sz w:val="22"/>
          <w:szCs w:val="22"/>
        </w:rPr>
        <w:t>r</w:t>
      </w:r>
      <w:r w:rsidRPr="00064605">
        <w:rPr>
          <w:i/>
          <w:sz w:val="22"/>
          <w:szCs w:val="22"/>
        </w:rPr>
        <w:t>.</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A</w:t>
      </w:r>
      <w:r w:rsidRPr="00064605">
        <w:rPr>
          <w:i/>
          <w:spacing w:val="1"/>
          <w:position w:val="1"/>
          <w:sz w:val="22"/>
          <w:szCs w:val="22"/>
        </w:rPr>
        <w:t>ft</w:t>
      </w:r>
      <w:r w:rsidRPr="00064605">
        <w:rPr>
          <w:i/>
          <w:spacing w:val="-2"/>
          <w:position w:val="1"/>
          <w:sz w:val="22"/>
          <w:szCs w:val="22"/>
        </w:rPr>
        <w:t>e</w:t>
      </w:r>
      <w:r w:rsidRPr="00064605">
        <w:rPr>
          <w:i/>
          <w:position w:val="1"/>
          <w:sz w:val="22"/>
          <w:szCs w:val="22"/>
        </w:rPr>
        <w:t>r</w:t>
      </w:r>
      <w:r w:rsidRPr="00064605">
        <w:rPr>
          <w:i/>
          <w:spacing w:val="5"/>
          <w:position w:val="1"/>
          <w:sz w:val="22"/>
          <w:szCs w:val="22"/>
        </w:rPr>
        <w:t xml:space="preserve"> </w:t>
      </w:r>
      <w:r w:rsidRPr="00064605">
        <w:rPr>
          <w:i/>
          <w:spacing w:val="-1"/>
          <w:position w:val="1"/>
          <w:sz w:val="22"/>
          <w:szCs w:val="22"/>
        </w:rPr>
        <w:t>l</w:t>
      </w:r>
      <w:r w:rsidRPr="00064605">
        <w:rPr>
          <w:i/>
          <w:position w:val="1"/>
          <w:sz w:val="22"/>
          <w:szCs w:val="22"/>
        </w:rPr>
        <w:t>og</w:t>
      </w:r>
      <w:r w:rsidRPr="00064605">
        <w:rPr>
          <w:i/>
          <w:spacing w:val="-1"/>
          <w:position w:val="1"/>
          <w:sz w:val="22"/>
          <w:szCs w:val="22"/>
        </w:rPr>
        <w:t>i</w:t>
      </w:r>
      <w:r w:rsidRPr="00064605">
        <w:rPr>
          <w:i/>
          <w:position w:val="1"/>
          <w:sz w:val="22"/>
          <w:szCs w:val="22"/>
        </w:rPr>
        <w:t>n</w:t>
      </w:r>
      <w:r w:rsidRPr="00064605">
        <w:rPr>
          <w:i/>
          <w:spacing w:val="5"/>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4"/>
          <w:position w:val="1"/>
          <w:sz w:val="22"/>
          <w:szCs w:val="22"/>
        </w:rPr>
        <w:t xml:space="preserve"> </w:t>
      </w:r>
      <w:r w:rsidRPr="00064605">
        <w:rPr>
          <w:i/>
          <w:position w:val="1"/>
          <w:sz w:val="22"/>
          <w:szCs w:val="22"/>
        </w:rPr>
        <w:t>gu</w:t>
      </w:r>
      <w:r w:rsidRPr="00064605">
        <w:rPr>
          <w:i/>
          <w:spacing w:val="-2"/>
          <w:position w:val="1"/>
          <w:sz w:val="22"/>
          <w:szCs w:val="22"/>
        </w:rPr>
        <w:t>e</w:t>
      </w:r>
      <w:r w:rsidRPr="00064605">
        <w:rPr>
          <w:i/>
          <w:position w:val="1"/>
          <w:sz w:val="22"/>
          <w:szCs w:val="22"/>
        </w:rPr>
        <w:t>st</w:t>
      </w:r>
      <w:r w:rsidRPr="00064605">
        <w:rPr>
          <w:i/>
          <w:spacing w:val="4"/>
          <w:position w:val="1"/>
          <w:sz w:val="22"/>
          <w:szCs w:val="22"/>
        </w:rPr>
        <w:t xml:space="preserve"> </w:t>
      </w:r>
      <w:r w:rsidRPr="00064605">
        <w:rPr>
          <w:i/>
          <w:spacing w:val="-1"/>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8"/>
          <w:position w:val="1"/>
          <w:sz w:val="22"/>
          <w:szCs w:val="22"/>
        </w:rPr>
        <w:t xml:space="preserve"> </w:t>
      </w:r>
      <w:r w:rsidRPr="00064605">
        <w:rPr>
          <w:i/>
          <w:position w:val="1"/>
          <w:sz w:val="22"/>
          <w:szCs w:val="22"/>
        </w:rPr>
        <w:t>be</w:t>
      </w:r>
      <w:r w:rsidRPr="00064605">
        <w:rPr>
          <w:i/>
          <w:spacing w:val="3"/>
          <w:position w:val="1"/>
          <w:sz w:val="22"/>
          <w:szCs w:val="22"/>
        </w:rPr>
        <w:t xml:space="preserve"> </w:t>
      </w:r>
      <w:r w:rsidRPr="00064605">
        <w:rPr>
          <w:i/>
          <w:position w:val="1"/>
          <w:sz w:val="22"/>
          <w:szCs w:val="22"/>
        </w:rPr>
        <w:t>r</w:t>
      </w:r>
      <w:r w:rsidRPr="00064605">
        <w:rPr>
          <w:i/>
          <w:spacing w:val="1"/>
          <w:position w:val="1"/>
          <w:sz w:val="22"/>
          <w:szCs w:val="22"/>
        </w:rPr>
        <w:t>e</w:t>
      </w:r>
      <w:r w:rsidRPr="00064605">
        <w:rPr>
          <w:i/>
          <w:spacing w:val="-2"/>
          <w:position w:val="1"/>
          <w:sz w:val="22"/>
          <w:szCs w:val="22"/>
        </w:rPr>
        <w:t>d</w:t>
      </w:r>
      <w:r w:rsidRPr="00064605">
        <w:rPr>
          <w:i/>
          <w:spacing w:val="1"/>
          <w:position w:val="1"/>
          <w:sz w:val="22"/>
          <w:szCs w:val="22"/>
        </w:rPr>
        <w:t>i</w:t>
      </w:r>
      <w:r w:rsidRPr="00064605">
        <w:rPr>
          <w:i/>
          <w:spacing w:val="-2"/>
          <w:position w:val="1"/>
          <w:sz w:val="22"/>
          <w:szCs w:val="22"/>
        </w:rPr>
        <w:t>r</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ed</w:t>
      </w:r>
      <w:r w:rsidRPr="00064605">
        <w:rPr>
          <w:i/>
          <w:spacing w:val="4"/>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sp</w:t>
      </w:r>
      <w:r w:rsidRPr="00064605">
        <w:rPr>
          <w:i/>
          <w:spacing w:val="1"/>
          <w:position w:val="1"/>
          <w:sz w:val="22"/>
          <w:szCs w:val="22"/>
        </w:rPr>
        <w:t>e</w:t>
      </w:r>
      <w:r w:rsidRPr="00064605">
        <w:rPr>
          <w:i/>
          <w:spacing w:val="-2"/>
          <w:position w:val="1"/>
          <w:sz w:val="22"/>
          <w:szCs w:val="22"/>
        </w:rPr>
        <w:t>c</w:t>
      </w:r>
      <w:r w:rsidRPr="00064605">
        <w:rPr>
          <w:i/>
          <w:spacing w:val="1"/>
          <w:position w:val="1"/>
          <w:sz w:val="22"/>
          <w:szCs w:val="22"/>
        </w:rPr>
        <w:t>i</w:t>
      </w:r>
      <w:r w:rsidRPr="00064605">
        <w:rPr>
          <w:i/>
          <w:spacing w:val="-1"/>
          <w:position w:val="1"/>
          <w:sz w:val="22"/>
          <w:szCs w:val="22"/>
        </w:rPr>
        <w:t>f</w:t>
      </w:r>
      <w:r w:rsidRPr="00064605">
        <w:rPr>
          <w:i/>
          <w:spacing w:val="1"/>
          <w:position w:val="1"/>
          <w:sz w:val="22"/>
          <w:szCs w:val="22"/>
        </w:rPr>
        <w:t>i</w:t>
      </w:r>
      <w:r w:rsidRPr="00064605">
        <w:rPr>
          <w:i/>
          <w:position w:val="1"/>
          <w:sz w:val="22"/>
          <w:szCs w:val="22"/>
        </w:rPr>
        <w:t>c</w:t>
      </w:r>
      <w:r w:rsidRPr="00064605">
        <w:rPr>
          <w:i/>
          <w:spacing w:val="6"/>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r w:rsidRPr="00064605">
        <w:rPr>
          <w:i/>
          <w:spacing w:val="2"/>
          <w:position w:val="1"/>
          <w:sz w:val="22"/>
          <w:szCs w:val="22"/>
        </w:rPr>
        <w:t xml:space="preserve"> </w:t>
      </w:r>
      <w:r w:rsidRPr="00064605">
        <w:rPr>
          <w:i/>
          <w:position w:val="1"/>
          <w:sz w:val="22"/>
          <w:szCs w:val="22"/>
        </w:rPr>
        <w:t>bas</w:t>
      </w:r>
      <w:r w:rsidRPr="00064605">
        <w:rPr>
          <w:i/>
          <w:spacing w:val="1"/>
          <w:position w:val="1"/>
          <w:sz w:val="22"/>
          <w:szCs w:val="22"/>
        </w:rPr>
        <w:t>e</w:t>
      </w:r>
      <w:r w:rsidRPr="00064605">
        <w:rPr>
          <w:i/>
          <w:position w:val="1"/>
          <w:sz w:val="22"/>
          <w:szCs w:val="22"/>
        </w:rPr>
        <w:t>d</w:t>
      </w:r>
      <w:r w:rsidRPr="00064605">
        <w:rPr>
          <w:i/>
          <w:spacing w:val="2"/>
          <w:position w:val="1"/>
          <w:sz w:val="22"/>
          <w:szCs w:val="22"/>
        </w:rPr>
        <w:t xml:space="preserve"> </w:t>
      </w:r>
      <w:r w:rsidRPr="00064605">
        <w:rPr>
          <w:i/>
          <w:position w:val="1"/>
          <w:sz w:val="22"/>
          <w:szCs w:val="22"/>
        </w:rPr>
        <w:t>on</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w:t>
      </w:r>
      <w:r w:rsidRPr="00064605">
        <w:rPr>
          <w:i/>
          <w:spacing w:val="-2"/>
          <w:position w:val="1"/>
          <w:sz w:val="22"/>
          <w:szCs w:val="22"/>
        </w:rPr>
        <w:t>e</w:t>
      </w:r>
      <w:r w:rsidRPr="00064605">
        <w:rPr>
          <w:i/>
          <w:spacing w:val="1"/>
          <w:position w:val="1"/>
          <w:sz w:val="22"/>
          <w:szCs w:val="22"/>
        </w:rPr>
        <w:t>i</w:t>
      </w:r>
      <w:r w:rsidRPr="00064605">
        <w:rPr>
          <w:i/>
          <w:position w:val="1"/>
          <w:sz w:val="22"/>
          <w:szCs w:val="22"/>
        </w:rPr>
        <w:t>r</w:t>
      </w:r>
      <w:r w:rsidRPr="00064605">
        <w:rPr>
          <w:i/>
          <w:spacing w:val="3"/>
          <w:position w:val="1"/>
          <w:sz w:val="22"/>
          <w:szCs w:val="22"/>
        </w:rPr>
        <w:t xml:space="preserve"> </w:t>
      </w:r>
      <w:r w:rsidRPr="00064605">
        <w:rPr>
          <w:i/>
          <w:position w:val="1"/>
          <w:sz w:val="22"/>
          <w:szCs w:val="22"/>
        </w:rPr>
        <w:t>ro</w:t>
      </w:r>
      <w:r w:rsidRPr="00064605">
        <w:rPr>
          <w:i/>
          <w:spacing w:val="-1"/>
          <w:position w:val="1"/>
          <w:sz w:val="22"/>
          <w:szCs w:val="22"/>
        </w:rPr>
        <w:t>l</w:t>
      </w:r>
      <w:r w:rsidRPr="00064605">
        <w:rPr>
          <w:i/>
          <w:position w:val="1"/>
          <w:sz w:val="22"/>
          <w:szCs w:val="22"/>
        </w:rPr>
        <w:t>e</w:t>
      </w:r>
      <w:r w:rsidRPr="00064605">
        <w:rPr>
          <w:i/>
          <w:spacing w:val="3"/>
          <w:position w:val="1"/>
          <w:sz w:val="22"/>
          <w:szCs w:val="22"/>
        </w:rPr>
        <w:t xml:space="preserve"> </w:t>
      </w:r>
      <w:r w:rsidRPr="00064605">
        <w:rPr>
          <w:i/>
          <w:position w:val="1"/>
          <w:sz w:val="22"/>
          <w:szCs w:val="22"/>
        </w:rPr>
        <w:t>on</w:t>
      </w:r>
      <w:r w:rsidRPr="00064605">
        <w:rPr>
          <w:i/>
          <w:spacing w:val="5"/>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p>
    <w:p w:rsidR="002505FC" w:rsidRPr="00064605" w:rsidRDefault="003E2070">
      <w:pPr>
        <w:spacing w:line="240" w:lineRule="exact"/>
        <w:ind w:left="1157"/>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p>
    <w:p w:rsidR="002505FC" w:rsidRPr="00064605" w:rsidRDefault="003E2070">
      <w:pPr>
        <w:spacing w:line="26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s “</w:t>
      </w:r>
      <w:r w:rsidRPr="00064605">
        <w:rPr>
          <w:i/>
          <w:spacing w:val="-1"/>
          <w:position w:val="1"/>
          <w:sz w:val="22"/>
          <w:szCs w:val="22"/>
        </w:rPr>
        <w:t>C</w:t>
      </w:r>
      <w:r w:rsidRPr="00064605">
        <w:rPr>
          <w:i/>
          <w:spacing w:val="-2"/>
          <w:position w:val="1"/>
          <w:sz w:val="22"/>
          <w:szCs w:val="22"/>
        </w:rPr>
        <w:t>u</w:t>
      </w:r>
      <w:r w:rsidRPr="00064605">
        <w:rPr>
          <w:i/>
          <w:position w:val="1"/>
          <w:sz w:val="22"/>
          <w:szCs w:val="22"/>
        </w:rPr>
        <w:t>s</w:t>
      </w:r>
      <w:r w:rsidRPr="00064605">
        <w:rPr>
          <w:i/>
          <w:spacing w:val="1"/>
          <w:position w:val="1"/>
          <w:sz w:val="22"/>
          <w:szCs w:val="22"/>
        </w:rPr>
        <w:t>t</w:t>
      </w:r>
      <w:r w:rsidRPr="00064605">
        <w:rPr>
          <w:i/>
          <w:position w:val="1"/>
          <w:sz w:val="22"/>
          <w:szCs w:val="22"/>
        </w:rPr>
        <w:t>o</w:t>
      </w:r>
      <w:r w:rsidRPr="00064605">
        <w:rPr>
          <w:i/>
          <w:spacing w:val="-3"/>
          <w:position w:val="1"/>
          <w:sz w:val="22"/>
          <w:szCs w:val="22"/>
        </w:rPr>
        <w:t>m</w:t>
      </w:r>
      <w:r w:rsidRPr="00064605">
        <w:rPr>
          <w:i/>
          <w:position w:val="1"/>
          <w:sz w:val="22"/>
          <w:szCs w:val="22"/>
        </w:rPr>
        <w:t>e</w:t>
      </w:r>
      <w:r w:rsidRPr="00064605">
        <w:rPr>
          <w:i/>
          <w:spacing w:val="1"/>
          <w:position w:val="1"/>
          <w:sz w:val="22"/>
          <w:szCs w:val="22"/>
        </w:rPr>
        <w:t>r</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spacing w:val="-2"/>
          <w:position w:val="1"/>
          <w:sz w:val="22"/>
          <w:szCs w:val="22"/>
        </w:rPr>
        <w:t>s</w:t>
      </w:r>
      <w:r w:rsidRPr="00064605">
        <w:rPr>
          <w:i/>
          <w:position w:val="1"/>
          <w:sz w:val="22"/>
          <w:szCs w:val="22"/>
        </w:rPr>
        <w:t>y</w:t>
      </w:r>
      <w:r w:rsidRPr="00064605">
        <w:rPr>
          <w:i/>
          <w:spacing w:val="1"/>
          <w:position w:val="1"/>
          <w:sz w:val="22"/>
          <w:szCs w:val="22"/>
        </w:rPr>
        <w:t>st</w:t>
      </w:r>
      <w:r w:rsidRPr="00064605">
        <w:rPr>
          <w:i/>
          <w:position w:val="1"/>
          <w:sz w:val="22"/>
          <w:szCs w:val="22"/>
        </w:rPr>
        <w:t xml:space="preserve">em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spacing w:val="-2"/>
          <w:position w:val="1"/>
          <w:sz w:val="22"/>
          <w:szCs w:val="22"/>
        </w:rPr>
        <w:t>d</w:t>
      </w:r>
      <w:r w:rsidRPr="00064605">
        <w:rPr>
          <w:i/>
          <w:spacing w:val="1"/>
          <w:position w:val="1"/>
          <w:sz w:val="22"/>
          <w:szCs w:val="22"/>
        </w:rPr>
        <w:t>i</w:t>
      </w:r>
      <w:r w:rsidRPr="00064605">
        <w:rPr>
          <w:i/>
          <w:position w:val="1"/>
          <w:sz w:val="22"/>
          <w:szCs w:val="22"/>
        </w:rPr>
        <w:t>s</w:t>
      </w:r>
      <w:r w:rsidRPr="00064605">
        <w:rPr>
          <w:i/>
          <w:spacing w:val="-2"/>
          <w:position w:val="1"/>
          <w:sz w:val="22"/>
          <w:szCs w:val="22"/>
        </w:rPr>
        <w:t>p</w:t>
      </w:r>
      <w:r w:rsidRPr="00064605">
        <w:rPr>
          <w:i/>
          <w:spacing w:val="1"/>
          <w:position w:val="1"/>
          <w:sz w:val="22"/>
          <w:szCs w:val="22"/>
        </w:rPr>
        <w:t>l</w:t>
      </w:r>
      <w:r w:rsidRPr="00064605">
        <w:rPr>
          <w:i/>
          <w:position w:val="1"/>
          <w:sz w:val="22"/>
          <w:szCs w:val="22"/>
        </w:rPr>
        <w:t>ay</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 xml:space="preserve">o </w:t>
      </w:r>
      <w:r w:rsidRPr="00064605">
        <w:rPr>
          <w:i/>
          <w:spacing w:val="-1"/>
          <w:position w:val="1"/>
          <w:sz w:val="22"/>
          <w:szCs w:val="22"/>
        </w:rPr>
        <w:t>C</w:t>
      </w:r>
      <w:r w:rsidRPr="00064605">
        <w:rPr>
          <w:i/>
          <w:position w:val="1"/>
          <w:sz w:val="22"/>
          <w:szCs w:val="22"/>
        </w:rPr>
        <w:t>u</w:t>
      </w:r>
      <w:r w:rsidRPr="00064605">
        <w:rPr>
          <w:i/>
          <w:spacing w:val="-2"/>
          <w:position w:val="1"/>
          <w:sz w:val="22"/>
          <w:szCs w:val="22"/>
        </w:rPr>
        <w:t>s</w:t>
      </w:r>
      <w:r w:rsidRPr="00064605">
        <w:rPr>
          <w:i/>
          <w:spacing w:val="1"/>
          <w:position w:val="1"/>
          <w:sz w:val="22"/>
          <w:szCs w:val="22"/>
        </w:rPr>
        <w:t>t</w:t>
      </w:r>
      <w:r w:rsidRPr="00064605">
        <w:rPr>
          <w:i/>
          <w:spacing w:val="-2"/>
          <w:position w:val="1"/>
          <w:sz w:val="22"/>
          <w:szCs w:val="22"/>
        </w:rPr>
        <w:t>o</w:t>
      </w:r>
      <w:r w:rsidRPr="00064605">
        <w:rPr>
          <w:i/>
          <w:spacing w:val="-1"/>
          <w:position w:val="1"/>
          <w:sz w:val="22"/>
          <w:szCs w:val="22"/>
        </w:rPr>
        <w:t>m</w:t>
      </w:r>
      <w:r w:rsidRPr="00064605">
        <w:rPr>
          <w:i/>
          <w:position w:val="1"/>
          <w:sz w:val="22"/>
          <w:szCs w:val="22"/>
        </w:rPr>
        <w:t>er</w:t>
      </w:r>
      <w:r w:rsidRPr="00064605">
        <w:rPr>
          <w:i/>
          <w:spacing w:val="2"/>
          <w:position w:val="1"/>
          <w:sz w:val="22"/>
          <w:szCs w:val="22"/>
        </w:rPr>
        <w:t xml:space="preserve"> </w:t>
      </w:r>
      <w:r w:rsidRPr="00064605">
        <w:rPr>
          <w:i/>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3E2070">
      <w:pPr>
        <w:spacing w:line="24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 xml:space="preserve">s </w:t>
      </w:r>
      <w:r w:rsidRPr="00064605">
        <w:rPr>
          <w:i/>
          <w:spacing w:val="-2"/>
          <w:position w:val="1"/>
          <w:sz w:val="22"/>
          <w:szCs w:val="22"/>
        </w:rPr>
        <w:t>“</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ff</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spacing w:val="-2"/>
          <w:position w:val="1"/>
          <w:sz w:val="22"/>
          <w:szCs w:val="22"/>
        </w:rPr>
        <w:t>e</w:t>
      </w:r>
      <w:r w:rsidRPr="00064605">
        <w:rPr>
          <w:i/>
          <w:position w:val="1"/>
          <w:sz w:val="22"/>
          <w:szCs w:val="22"/>
        </w:rPr>
        <w:t>m</w:t>
      </w:r>
      <w:r w:rsidRPr="00064605">
        <w:rPr>
          <w:i/>
          <w:spacing w:val="-1"/>
          <w:position w:val="1"/>
          <w:sz w:val="22"/>
          <w:szCs w:val="22"/>
        </w:rPr>
        <w:t xml:space="preserve"> w</w:t>
      </w:r>
      <w:r w:rsidRPr="00064605">
        <w:rPr>
          <w:i/>
          <w:spacing w:val="1"/>
          <w:position w:val="1"/>
          <w:sz w:val="22"/>
          <w:szCs w:val="22"/>
        </w:rPr>
        <w:t>il</w:t>
      </w:r>
      <w:r w:rsidRPr="00064605">
        <w:rPr>
          <w:i/>
          <w:position w:val="1"/>
          <w:sz w:val="22"/>
          <w:szCs w:val="22"/>
        </w:rPr>
        <w:t>l d</w:t>
      </w:r>
      <w:r w:rsidRPr="00064605">
        <w:rPr>
          <w:i/>
          <w:spacing w:val="1"/>
          <w:position w:val="1"/>
          <w:sz w:val="22"/>
          <w:szCs w:val="22"/>
        </w:rPr>
        <w:t>i</w:t>
      </w:r>
      <w:r w:rsidRPr="00064605">
        <w:rPr>
          <w:i/>
          <w:spacing w:val="-2"/>
          <w:position w:val="1"/>
          <w:sz w:val="22"/>
          <w:szCs w:val="22"/>
        </w:rPr>
        <w:t>s</w:t>
      </w:r>
      <w:r w:rsidRPr="00064605">
        <w:rPr>
          <w:i/>
          <w:position w:val="1"/>
          <w:sz w:val="22"/>
          <w:szCs w:val="22"/>
        </w:rPr>
        <w:t>p</w:t>
      </w:r>
      <w:r w:rsidRPr="00064605">
        <w:rPr>
          <w:i/>
          <w:spacing w:val="1"/>
          <w:position w:val="1"/>
          <w:sz w:val="22"/>
          <w:szCs w:val="22"/>
        </w:rPr>
        <w:t>l</w:t>
      </w:r>
      <w:r w:rsidRPr="00064605">
        <w:rPr>
          <w:i/>
          <w:spacing w:val="-2"/>
          <w:position w:val="1"/>
          <w:sz w:val="22"/>
          <w:szCs w:val="22"/>
        </w:rPr>
        <w:t>a</w:t>
      </w:r>
      <w:r w:rsidRPr="00064605">
        <w:rPr>
          <w:i/>
          <w:position w:val="1"/>
          <w:sz w:val="22"/>
          <w:szCs w:val="22"/>
        </w:rPr>
        <w:t>y</w:t>
      </w:r>
      <w:r w:rsidRPr="00064605">
        <w:rPr>
          <w:i/>
          <w:spacing w:val="1"/>
          <w:position w:val="1"/>
          <w:sz w:val="22"/>
          <w:szCs w:val="22"/>
        </w:rPr>
        <w:t xml:space="preserve"> 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w:t>
      </w:r>
      <w:r w:rsidRPr="00064605">
        <w:rPr>
          <w:i/>
          <w:position w:val="1"/>
          <w:sz w:val="22"/>
          <w:szCs w:val="22"/>
        </w:rPr>
        <w:t>f</w:t>
      </w:r>
      <w:r w:rsidRPr="00064605">
        <w:rPr>
          <w:i/>
          <w:spacing w:val="1"/>
          <w:position w:val="1"/>
          <w:sz w:val="22"/>
          <w:szCs w:val="22"/>
        </w:rPr>
        <w:t xml:space="preserve"> </w:t>
      </w:r>
      <w:r w:rsidRPr="00064605">
        <w:rPr>
          <w:i/>
          <w:spacing w:val="-1"/>
          <w:position w:val="1"/>
          <w:sz w:val="22"/>
          <w:szCs w:val="22"/>
        </w:rPr>
        <w:t>D</w:t>
      </w:r>
      <w:r w:rsidRPr="00064605">
        <w:rPr>
          <w:i/>
          <w:spacing w:val="-2"/>
          <w:position w:val="1"/>
          <w:sz w:val="22"/>
          <w:szCs w:val="22"/>
        </w:rPr>
        <w:t>a</w:t>
      </w:r>
      <w:r w:rsidRPr="00064605">
        <w:rPr>
          <w:i/>
          <w:position w:val="1"/>
          <w:sz w:val="22"/>
          <w:szCs w:val="22"/>
        </w:rPr>
        <w:t>s</w:t>
      </w:r>
      <w:r w:rsidRPr="00064605">
        <w:rPr>
          <w:i/>
          <w:spacing w:val="-2"/>
          <w:position w:val="1"/>
          <w:sz w:val="22"/>
          <w:szCs w:val="22"/>
        </w:rPr>
        <w:t>h</w:t>
      </w:r>
      <w:r w:rsidRPr="00064605">
        <w:rPr>
          <w:i/>
          <w:position w:val="1"/>
          <w:sz w:val="22"/>
          <w:szCs w:val="22"/>
        </w:rPr>
        <w:t>board</w:t>
      </w:r>
      <w:r w:rsidRPr="00064605">
        <w:rPr>
          <w:i/>
          <w:spacing w:val="2"/>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2505FC">
      <w:pPr>
        <w:spacing w:line="200" w:lineRule="exact"/>
      </w:pPr>
    </w:p>
    <w:p w:rsidR="002505FC" w:rsidRPr="00064605" w:rsidRDefault="002505FC">
      <w:pPr>
        <w:spacing w:before="14" w:line="260" w:lineRule="exact"/>
        <w:rPr>
          <w:sz w:val="26"/>
          <w:szCs w:val="26"/>
        </w:rPr>
      </w:pPr>
    </w:p>
    <w:p w:rsidR="002505FC" w:rsidRPr="00064605" w:rsidRDefault="003E2070">
      <w:pPr>
        <w:spacing w:before="32" w:line="240" w:lineRule="exact"/>
        <w:ind w:left="548"/>
        <w:rPr>
          <w:sz w:val="22"/>
          <w:szCs w:val="22"/>
        </w:rPr>
      </w:pPr>
      <w:r w:rsidRPr="00064605">
        <w:rPr>
          <w:i/>
          <w:position w:val="-1"/>
          <w:sz w:val="22"/>
          <w:szCs w:val="22"/>
        </w:rPr>
        <w:t>Ví dụ</w:t>
      </w:r>
    </w:p>
    <w:p w:rsidR="002505FC" w:rsidRPr="00064605" w:rsidRDefault="002505FC">
      <w:pPr>
        <w:spacing w:before="16" w:line="200" w:lineRule="exact"/>
      </w:pPr>
    </w:p>
    <w:p w:rsidR="002505FC" w:rsidRPr="00064605" w:rsidRDefault="0035465C">
      <w:pPr>
        <w:spacing w:before="32"/>
        <w:ind w:left="3284"/>
        <w:rPr>
          <w:sz w:val="22"/>
          <w:szCs w:val="22"/>
        </w:rPr>
      </w:pPr>
      <w:r>
        <w:pict>
          <v:shape id="_x0000_s1078" type="#_x0000_t75" style="position:absolute;left:0;text-align:left;margin-left:99.85pt;margin-top:14.2pt;width:438.1pt;height:150pt;z-index:-4089;mso-position-horizontal-relative:page">
            <v:imagedata r:id="rId34" o:title=""/>
            <w10:wrap anchorx="page"/>
          </v:shape>
        </w:pict>
      </w:r>
      <w:r w:rsidR="003E2070" w:rsidRPr="00064605">
        <w:rPr>
          <w:b/>
          <w:i/>
          <w:spacing w:val="-1"/>
          <w:sz w:val="22"/>
          <w:szCs w:val="22"/>
        </w:rPr>
        <w:t>&lt;G</w:t>
      </w:r>
      <w:r w:rsidR="003E2070" w:rsidRPr="00064605">
        <w:rPr>
          <w:b/>
          <w:i/>
          <w:sz w:val="22"/>
          <w:szCs w:val="22"/>
        </w:rPr>
        <w:t>ues</w:t>
      </w:r>
      <w:r w:rsidR="003E2070" w:rsidRPr="00064605">
        <w:rPr>
          <w:b/>
          <w:i/>
          <w:spacing w:val="1"/>
          <w:sz w:val="22"/>
          <w:szCs w:val="22"/>
        </w:rPr>
        <w:t>t</w:t>
      </w:r>
      <w:r w:rsidR="003E2070" w:rsidRPr="00064605">
        <w:rPr>
          <w:b/>
          <w:i/>
          <w:sz w:val="22"/>
          <w:szCs w:val="22"/>
        </w:rPr>
        <w:t>&gt;</w:t>
      </w:r>
      <w:r w:rsidR="003E2070" w:rsidRPr="00064605">
        <w:rPr>
          <w:b/>
          <w:i/>
          <w:spacing w:val="-1"/>
          <w:sz w:val="22"/>
          <w:szCs w:val="22"/>
        </w:rPr>
        <w:t xml:space="preserve"> C</w:t>
      </w:r>
      <w:r w:rsidR="003E2070" w:rsidRPr="00064605">
        <w:rPr>
          <w:b/>
          <w:i/>
          <w:sz w:val="22"/>
          <w:szCs w:val="22"/>
        </w:rPr>
        <w:t>r</w:t>
      </w:r>
      <w:r w:rsidR="003E2070" w:rsidRPr="00064605">
        <w:rPr>
          <w:b/>
          <w:i/>
          <w:spacing w:val="1"/>
          <w:sz w:val="22"/>
          <w:szCs w:val="22"/>
        </w:rPr>
        <w:t>e</w:t>
      </w:r>
      <w:r w:rsidR="003E2070" w:rsidRPr="00064605">
        <w:rPr>
          <w:b/>
          <w:i/>
          <w:spacing w:val="-2"/>
          <w:sz w:val="22"/>
          <w:szCs w:val="22"/>
        </w:rPr>
        <w:t>a</w:t>
      </w:r>
      <w:r w:rsidR="003E2070" w:rsidRPr="00064605">
        <w:rPr>
          <w:b/>
          <w:i/>
          <w:spacing w:val="1"/>
          <w:sz w:val="22"/>
          <w:szCs w:val="22"/>
        </w:rPr>
        <w:t>t</w:t>
      </w:r>
      <w:r w:rsidR="003E2070" w:rsidRPr="00064605">
        <w:rPr>
          <w:b/>
          <w:i/>
          <w:sz w:val="22"/>
          <w:szCs w:val="22"/>
        </w:rPr>
        <w:t>e new</w:t>
      </w:r>
      <w:r w:rsidR="003E2070" w:rsidRPr="00064605">
        <w:rPr>
          <w:b/>
          <w:i/>
          <w:spacing w:val="-3"/>
          <w:sz w:val="22"/>
          <w:szCs w:val="22"/>
        </w:rPr>
        <w:t xml:space="preserve"> </w:t>
      </w:r>
      <w:r w:rsidR="003E2070" w:rsidRPr="00064605">
        <w:rPr>
          <w:b/>
          <w:i/>
          <w:sz w:val="22"/>
          <w:szCs w:val="22"/>
        </w:rPr>
        <w:t>con</w:t>
      </w:r>
      <w:r w:rsidR="003E2070" w:rsidRPr="00064605">
        <w:rPr>
          <w:b/>
          <w:i/>
          <w:spacing w:val="-1"/>
          <w:sz w:val="22"/>
          <w:szCs w:val="22"/>
        </w:rPr>
        <w:t>t</w:t>
      </w:r>
      <w:r w:rsidR="003E2070" w:rsidRPr="00064605">
        <w:rPr>
          <w:b/>
          <w:i/>
          <w:spacing w:val="-2"/>
          <w:sz w:val="22"/>
          <w:szCs w:val="22"/>
        </w:rPr>
        <w:t>r</w:t>
      </w:r>
      <w:r w:rsidR="003E2070" w:rsidRPr="00064605">
        <w:rPr>
          <w:b/>
          <w:i/>
          <w:sz w:val="22"/>
          <w:szCs w:val="22"/>
        </w:rPr>
        <w:t>act</w:t>
      </w:r>
      <w:r w:rsidR="003E2070" w:rsidRPr="00064605">
        <w:rPr>
          <w:b/>
          <w:i/>
          <w:spacing w:val="1"/>
          <w:sz w:val="22"/>
          <w:szCs w:val="22"/>
        </w:rPr>
        <w:t xml:space="preserve"> </w:t>
      </w:r>
      <w:r w:rsidR="003E2070" w:rsidRPr="00064605">
        <w:rPr>
          <w:b/>
          <w:i/>
          <w:spacing w:val="-2"/>
          <w:sz w:val="22"/>
          <w:szCs w:val="22"/>
        </w:rPr>
        <w:t>r</w:t>
      </w:r>
      <w:r w:rsidR="003E2070" w:rsidRPr="00064605">
        <w:rPr>
          <w:b/>
          <w:i/>
          <w:sz w:val="22"/>
          <w:szCs w:val="22"/>
        </w:rPr>
        <w:t>equ</w:t>
      </w:r>
      <w:r w:rsidR="003E2070" w:rsidRPr="00064605">
        <w:rPr>
          <w:b/>
          <w:i/>
          <w:spacing w:val="-2"/>
          <w:sz w:val="22"/>
          <w:szCs w:val="22"/>
        </w:rPr>
        <w:t>e</w:t>
      </w:r>
      <w:r w:rsidR="003E2070" w:rsidRPr="00064605">
        <w:rPr>
          <w:b/>
          <w:i/>
          <w:sz w:val="22"/>
          <w:szCs w:val="22"/>
        </w:rPr>
        <w:t>st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 w:line="200" w:lineRule="exact"/>
      </w:pPr>
    </w:p>
    <w:p w:rsidR="002505FC" w:rsidRPr="00064605" w:rsidRDefault="0035465C">
      <w:pPr>
        <w:ind w:left="548"/>
        <w:rPr>
          <w:sz w:val="18"/>
          <w:szCs w:val="18"/>
        </w:rPr>
        <w:sectPr w:rsidR="002505FC" w:rsidRPr="00064605">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052C77">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052C77" w:rsidRDefault="00052C77">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052C77">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052C77">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N</w:t>
                        </w:r>
                        <w:r>
                          <w:rPr>
                            <w:i/>
                            <w:sz w:val="22"/>
                            <w:szCs w:val="22"/>
                          </w:rPr>
                          <w:t>ormal</w:t>
                        </w:r>
                      </w:p>
                    </w:tc>
                  </w:tr>
                  <w:tr w:rsidR="00052C77">
                    <w:trPr>
                      <w:trHeight w:hRule="exact" w:val="521"/>
                    </w:trPr>
                    <w:tc>
                      <w:tcPr>
                        <w:tcW w:w="8780"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5</w:t>
      </w:r>
      <w:r w:rsidR="003E2070" w:rsidRPr="00064605">
        <w:rPr>
          <w:b/>
          <w:i/>
          <w:color w:val="4F81BC"/>
          <w:spacing w:val="-1"/>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1"/>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3"/>
          <w:sz w:val="18"/>
          <w:szCs w:val="18"/>
        </w:rPr>
        <w:t>c</w:t>
      </w:r>
      <w:r w:rsidR="003E2070" w:rsidRPr="00064605">
        <w:rPr>
          <w:b/>
          <w:i/>
          <w:color w:val="4F81BC"/>
          <w:spacing w:val="-1"/>
          <w:sz w:val="18"/>
          <w:szCs w:val="18"/>
        </w:rPr>
        <w:t>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02"/>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6" w:line="240" w:lineRule="exact"/>
              <w:ind w:left="102" w:right="2795"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o c</w:t>
            </w:r>
            <w:r w:rsidRPr="00064605">
              <w:rPr>
                <w:i/>
                <w:spacing w:val="1"/>
                <w:sz w:val="22"/>
                <w:szCs w:val="22"/>
              </w:rPr>
              <w:t>r</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 xml:space="preserve">e </w:t>
            </w:r>
            <w:r w:rsidRPr="00064605">
              <w:rPr>
                <w:i/>
                <w:spacing w:val="-2"/>
                <w:sz w:val="22"/>
                <w:szCs w:val="22"/>
              </w:rPr>
              <w:t>n</w:t>
            </w:r>
            <w:r w:rsidRPr="00064605">
              <w:rPr>
                <w:i/>
                <w:sz w:val="22"/>
                <w:szCs w:val="22"/>
              </w:rPr>
              <w:t>ew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st</w:t>
            </w:r>
            <w:r w:rsidRPr="00064605">
              <w:rPr>
                <w:i/>
                <w:sz w:val="22"/>
                <w:szCs w:val="22"/>
              </w:rPr>
              <w:t xml:space="preserve">.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102" w:right="44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102" w:right="35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102"/>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
              <w:ind w:left="462"/>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3"/>
                <w:sz w:val="22"/>
                <w:szCs w:val="22"/>
              </w:rPr>
              <w:t>N</w:t>
            </w:r>
            <w:r w:rsidRPr="00064605">
              <w:rPr>
                <w:i/>
                <w:sz w:val="22"/>
                <w:szCs w:val="22"/>
              </w:rPr>
              <w:t>ew ac</w:t>
            </w:r>
            <w:r w:rsidRPr="00064605">
              <w:rPr>
                <w:i/>
                <w:spacing w:val="-2"/>
                <w:sz w:val="22"/>
                <w:szCs w:val="22"/>
              </w:rPr>
              <w:t>c</w:t>
            </w:r>
            <w:r w:rsidRPr="00064605">
              <w:rPr>
                <w:i/>
                <w:sz w:val="22"/>
                <w:szCs w:val="22"/>
              </w:rPr>
              <w:t>ount</w:t>
            </w:r>
            <w:r w:rsidRPr="00064605">
              <w:rPr>
                <w:i/>
                <w:spacing w:val="-1"/>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gue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line="24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 mes</w:t>
            </w:r>
            <w:r w:rsidRPr="00064605">
              <w:rPr>
                <w:i/>
                <w:spacing w:val="-2"/>
                <w:position w:val="1"/>
                <w:sz w:val="22"/>
                <w:szCs w:val="22"/>
              </w:rPr>
              <w:t>s</w:t>
            </w:r>
            <w:r w:rsidRPr="00064605">
              <w:rPr>
                <w:i/>
                <w:position w:val="1"/>
                <w:sz w:val="22"/>
                <w:szCs w:val="22"/>
              </w:rPr>
              <w:t>age.</w:t>
            </w:r>
          </w:p>
          <w:p w:rsidR="002505FC" w:rsidRPr="00064605" w:rsidRDefault="003E2070">
            <w:pPr>
              <w:spacing w:line="240" w:lineRule="exact"/>
              <w:ind w:left="102"/>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c>
      </w:tr>
      <w:tr w:rsidR="002505FC" w:rsidRPr="00064605">
        <w:trPr>
          <w:trHeight w:hRule="exact" w:val="274"/>
        </w:trPr>
        <w:tc>
          <w:tcPr>
            <w:tcW w:w="118" w:type="dxa"/>
            <w:vMerge w:val="restart"/>
            <w:tcBorders>
              <w:top w:val="nil"/>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69" w:right="370"/>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579"/>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721" w:right="1722"/>
              <w:jc w:val="center"/>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c>
          <w:tcPr>
            <w:tcW w:w="118" w:type="dxa"/>
            <w:vMerge w:val="restart"/>
            <w:tcBorders>
              <w:top w:val="nil"/>
              <w:left w:val="single" w:sz="8" w:space="0" w:color="000000"/>
              <w:right w:val="single" w:sz="5" w:space="0" w:color="000000"/>
            </w:tcBorders>
          </w:tcPr>
          <w:p w:rsidR="002505FC" w:rsidRPr="00064605" w:rsidRDefault="002505FC"/>
        </w:tc>
      </w:tr>
      <w:tr w:rsidR="002505FC" w:rsidRPr="00064605">
        <w:trPr>
          <w:trHeight w:hRule="exact" w:val="7864"/>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 new</w:t>
            </w:r>
          </w:p>
          <w:p w:rsidR="002505FC" w:rsidRPr="00064605" w:rsidRDefault="003E2070">
            <w:pPr>
              <w:spacing w:before="2"/>
              <w:ind w:left="98"/>
              <w:rPr>
                <w:sz w:val="22"/>
                <w:szCs w:val="22"/>
              </w:rPr>
            </w:pP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 xml:space="preserve">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1"/>
                <w:sz w:val="22"/>
                <w:szCs w:val="22"/>
              </w:rPr>
              <w:t>f</w:t>
            </w:r>
            <w:r w:rsidRPr="00064605">
              <w:rPr>
                <w:i/>
                <w:sz w:val="22"/>
                <w:szCs w:val="22"/>
              </w:rPr>
              <w:t>rom g</w:t>
            </w:r>
            <w:r w:rsidRPr="00064605">
              <w:rPr>
                <w:i/>
                <w:spacing w:val="-3"/>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before="7"/>
              <w:ind w:left="61" w:right="2929"/>
              <w:jc w:val="center"/>
              <w:rPr>
                <w:sz w:val="22"/>
                <w:szCs w:val="22"/>
              </w:rPr>
            </w:pPr>
            <w:r w:rsidRPr="00064605">
              <w:rPr>
                <w:b/>
                <w:i/>
                <w:sz w:val="22"/>
                <w:szCs w:val="22"/>
              </w:rPr>
              <w:t>Per</w:t>
            </w:r>
            <w:r w:rsidRPr="00064605">
              <w:rPr>
                <w:b/>
                <w:i/>
                <w:spacing w:val="1"/>
                <w:sz w:val="22"/>
                <w:szCs w:val="22"/>
              </w:rPr>
              <w:t>s</w:t>
            </w:r>
            <w:r w:rsidRPr="00064605">
              <w:rPr>
                <w:b/>
                <w:i/>
                <w:sz w:val="22"/>
                <w:szCs w:val="22"/>
              </w:rPr>
              <w:t>on</w:t>
            </w:r>
            <w:r w:rsidRPr="00064605">
              <w:rPr>
                <w:b/>
                <w:i/>
                <w:spacing w:val="-3"/>
                <w:sz w:val="22"/>
                <w:szCs w:val="22"/>
              </w:rPr>
              <w:t>a</w:t>
            </w:r>
            <w:r w:rsidRPr="00064605">
              <w:rPr>
                <w:b/>
                <w:i/>
                <w:sz w:val="22"/>
                <w:szCs w:val="22"/>
              </w:rPr>
              <w:t>l</w:t>
            </w:r>
            <w:r w:rsidRPr="00064605">
              <w:rPr>
                <w:b/>
                <w:i/>
                <w:spacing w:val="1"/>
                <w:sz w:val="22"/>
                <w:szCs w:val="22"/>
              </w:rPr>
              <w:t xml:space="preserve"> 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ti</w:t>
            </w:r>
            <w:r w:rsidRPr="00064605">
              <w:rPr>
                <w:b/>
                <w:i/>
                <w:spacing w:val="-2"/>
                <w:sz w:val="22"/>
                <w:szCs w:val="22"/>
              </w:rPr>
              <w:t>o</w:t>
            </w:r>
            <w:r w:rsidRPr="00064605">
              <w:rPr>
                <w:b/>
                <w:i/>
                <w:sz w:val="22"/>
                <w:szCs w:val="22"/>
              </w:rPr>
              <w:t>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2"/>
                <w:sz w:val="22"/>
                <w:szCs w:val="22"/>
              </w:rPr>
              <w:t xml:space="preserve"> </w:t>
            </w:r>
            <w:r w:rsidRPr="00064605">
              <w:rPr>
                <w:i/>
                <w:sz w:val="22"/>
                <w:szCs w:val="22"/>
              </w:rPr>
              <w:t>–</w:t>
            </w:r>
            <w:r w:rsidRPr="00064605">
              <w:rPr>
                <w:i/>
                <w:spacing w:val="-2"/>
                <w:sz w:val="22"/>
                <w:szCs w:val="22"/>
              </w:rPr>
              <w:t xml:space="preserve"> </w:t>
            </w:r>
            <w:r w:rsidRPr="00064605">
              <w:rPr>
                <w:i/>
                <w:sz w:val="22"/>
                <w:szCs w:val="22"/>
              </w:rPr>
              <w:t>80.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Addre</w:t>
            </w:r>
            <w:r w:rsidRPr="00064605">
              <w:rPr>
                <w:i/>
                <w:spacing w:val="-2"/>
                <w:sz w:val="22"/>
                <w:szCs w:val="22"/>
              </w:rPr>
              <w:t>s</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 xml:space="preserve">– </w:t>
            </w:r>
            <w:r w:rsidRPr="00064605">
              <w:rPr>
                <w:i/>
                <w:spacing w:val="-2"/>
                <w:sz w:val="22"/>
                <w:szCs w:val="22"/>
              </w:rPr>
              <w:t>2</w:t>
            </w:r>
            <w:r w:rsidRPr="00064605">
              <w:rPr>
                <w:i/>
                <w:sz w:val="22"/>
                <w:szCs w:val="22"/>
              </w:rPr>
              <w:t>50.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il</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w:t>
            </w:r>
            <w:r w:rsidRPr="00064605">
              <w:rPr>
                <w:i/>
                <w:spacing w:val="-2"/>
                <w:sz w:val="22"/>
                <w:szCs w:val="22"/>
              </w:rPr>
              <w:t xml:space="preserve"> </w:t>
            </w:r>
            <w:r w:rsidRPr="00064605">
              <w:rPr>
                <w:i/>
                <w:sz w:val="22"/>
                <w:szCs w:val="22"/>
              </w:rPr>
              <w:t>250.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Phone nu</w:t>
            </w:r>
            <w:r w:rsidRPr="00064605">
              <w:rPr>
                <w:i/>
                <w:spacing w:val="-1"/>
                <w:sz w:val="22"/>
                <w:szCs w:val="22"/>
              </w:rPr>
              <w:t>m</w:t>
            </w:r>
            <w:r w:rsidRPr="00064605">
              <w:rPr>
                <w:i/>
                <w:sz w:val="22"/>
                <w:szCs w:val="22"/>
              </w:rPr>
              <w:t>b</w:t>
            </w:r>
            <w:r w:rsidRPr="00064605">
              <w:rPr>
                <w:i/>
                <w:spacing w:val="-2"/>
                <w:sz w:val="22"/>
                <w:szCs w:val="22"/>
              </w:rPr>
              <w:t>e</w:t>
            </w:r>
            <w:r w:rsidRPr="00064605">
              <w:rPr>
                <w:i/>
                <w:sz w:val="22"/>
                <w:szCs w:val="22"/>
              </w:rPr>
              <w:t>r:</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8</w:t>
            </w:r>
            <w:r w:rsidRPr="00064605">
              <w:rPr>
                <w:i/>
                <w:spacing w:val="3"/>
                <w:sz w:val="22"/>
                <w:szCs w:val="22"/>
              </w:rPr>
              <w:t xml:space="preserve"> </w:t>
            </w:r>
            <w:r w:rsidRPr="00064605">
              <w:rPr>
                <w:i/>
                <w:sz w:val="22"/>
                <w:szCs w:val="22"/>
              </w:rPr>
              <w:t>–</w:t>
            </w:r>
          </w:p>
          <w:p w:rsidR="002505FC" w:rsidRPr="00064605" w:rsidRDefault="003E2070">
            <w:pPr>
              <w:spacing w:before="1"/>
              <w:ind w:left="386"/>
              <w:rPr>
                <w:sz w:val="22"/>
                <w:szCs w:val="22"/>
              </w:rPr>
            </w:pPr>
            <w:r w:rsidRPr="00064605">
              <w:rPr>
                <w:i/>
                <w:sz w:val="22"/>
                <w:szCs w:val="22"/>
              </w:rPr>
              <w:t>15.</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Per</w:t>
            </w:r>
            <w:r w:rsidRPr="00064605">
              <w:rPr>
                <w:i/>
                <w:spacing w:val="1"/>
                <w:sz w:val="22"/>
                <w:szCs w:val="22"/>
              </w:rPr>
              <w:t>so</w:t>
            </w:r>
            <w:r w:rsidRPr="00064605">
              <w:rPr>
                <w:i/>
                <w:sz w:val="22"/>
                <w:szCs w:val="22"/>
              </w:rPr>
              <w:t>n</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pacing w:val="-1"/>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8 – 15.</w:t>
            </w:r>
          </w:p>
          <w:p w:rsidR="002505FC" w:rsidRPr="00064605" w:rsidRDefault="003E2070">
            <w:pPr>
              <w:spacing w:before="5" w:line="240" w:lineRule="exact"/>
              <w:ind w:left="98" w:right="557"/>
              <w:rPr>
                <w:sz w:val="22"/>
                <w:szCs w:val="22"/>
              </w:rPr>
            </w:pPr>
            <w:r w:rsidRPr="00064605">
              <w:rPr>
                <w:b/>
                <w:i/>
                <w:spacing w:val="-1"/>
                <w:sz w:val="22"/>
                <w:szCs w:val="22"/>
              </w:rPr>
              <w:t>C</w:t>
            </w:r>
            <w:r w:rsidRPr="00064605">
              <w:rPr>
                <w:b/>
                <w:i/>
                <w:sz w:val="22"/>
                <w:szCs w:val="22"/>
              </w:rPr>
              <w:t>ont</w:t>
            </w:r>
            <w:r w:rsidRPr="00064605">
              <w:rPr>
                <w:b/>
                <w:i/>
                <w:spacing w:val="1"/>
                <w:sz w:val="22"/>
                <w:szCs w:val="22"/>
              </w:rPr>
              <w:t>r</w:t>
            </w:r>
            <w:r w:rsidRPr="00064605">
              <w:rPr>
                <w:b/>
                <w:i/>
                <w:sz w:val="22"/>
                <w:szCs w:val="22"/>
              </w:rPr>
              <w:t>a</w:t>
            </w:r>
            <w:r w:rsidRPr="00064605">
              <w:rPr>
                <w:b/>
                <w:i/>
                <w:spacing w:val="-2"/>
                <w:sz w:val="22"/>
                <w:szCs w:val="22"/>
              </w:rPr>
              <w:t>c</w:t>
            </w:r>
            <w:r w:rsidRPr="00064605">
              <w:rPr>
                <w:b/>
                <w:i/>
                <w:sz w:val="22"/>
                <w:szCs w:val="22"/>
              </w:rPr>
              <w:t>t</w:t>
            </w:r>
            <w:r w:rsidRPr="00064605">
              <w:rPr>
                <w:b/>
                <w:i/>
                <w:spacing w:val="-1"/>
                <w:sz w:val="22"/>
                <w:szCs w:val="22"/>
              </w:rPr>
              <w:t xml:space="preserve"> </w:t>
            </w:r>
            <w:r w:rsidRPr="00064605">
              <w:rPr>
                <w:b/>
                <w:i/>
                <w:spacing w:val="1"/>
                <w:sz w:val="22"/>
                <w:szCs w:val="22"/>
              </w:rPr>
              <w:t>i</w:t>
            </w:r>
            <w:r w:rsidRPr="00064605">
              <w:rPr>
                <w:b/>
                <w:i/>
                <w:sz w:val="22"/>
                <w:szCs w:val="22"/>
              </w:rPr>
              <w:t>nfo</w:t>
            </w:r>
            <w:r w:rsidRPr="00064605">
              <w:rPr>
                <w:b/>
                <w:i/>
                <w:spacing w:val="-1"/>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r w:rsidRPr="00064605">
              <w:rPr>
                <w:b/>
                <w:i/>
                <w:spacing w:val="1"/>
                <w:sz w:val="22"/>
                <w:szCs w:val="22"/>
              </w:rPr>
              <w:t xml:space="preserve"> </w:t>
            </w:r>
            <w:r w:rsidRPr="00064605">
              <w:rPr>
                <w:i/>
                <w:spacing w:val="-2"/>
                <w:sz w:val="22"/>
                <w:szCs w:val="22"/>
              </w:rPr>
              <w:t>(</w:t>
            </w:r>
            <w:r w:rsidRPr="00064605">
              <w:rPr>
                <w:i/>
                <w:sz w:val="22"/>
                <w:szCs w:val="22"/>
              </w:rPr>
              <w:t>a</w:t>
            </w:r>
            <w:r w:rsidRPr="00064605">
              <w:rPr>
                <w:i/>
                <w:spacing w:val="1"/>
                <w:sz w:val="22"/>
                <w:szCs w:val="22"/>
              </w:rPr>
              <w:t>l</w:t>
            </w:r>
            <w:r w:rsidRPr="00064605">
              <w:rPr>
                <w:i/>
                <w:sz w:val="22"/>
                <w:szCs w:val="22"/>
              </w:rPr>
              <w:t>l</w:t>
            </w:r>
            <w:r w:rsidRPr="00064605">
              <w:rPr>
                <w:i/>
                <w:spacing w:val="-1"/>
                <w:sz w:val="22"/>
                <w:szCs w:val="22"/>
              </w:rPr>
              <w:t xml:space="preserve"> 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l</w:t>
            </w:r>
            <w:r w:rsidRPr="00064605">
              <w:rPr>
                <w:i/>
                <w:sz w:val="22"/>
                <w:szCs w:val="22"/>
              </w:rPr>
              <w:t>ow</w:t>
            </w:r>
            <w:r w:rsidRPr="00064605">
              <w:rPr>
                <w:i/>
                <w:spacing w:val="-1"/>
                <w:sz w:val="22"/>
                <w:szCs w:val="22"/>
              </w:rPr>
              <w:t xml:space="preserve"> </w:t>
            </w:r>
            <w:r w:rsidRPr="00064605">
              <w:rPr>
                <w:i/>
                <w:sz w:val="22"/>
                <w:szCs w:val="22"/>
              </w:rPr>
              <w:t>a</w:t>
            </w:r>
            <w:r w:rsidRPr="00064605">
              <w:rPr>
                <w:i/>
                <w:spacing w:val="-2"/>
                <w:sz w:val="22"/>
                <w:szCs w:val="22"/>
              </w:rPr>
              <w:t>r</w:t>
            </w:r>
            <w:r w:rsidRPr="00064605">
              <w:rPr>
                <w:i/>
                <w:sz w:val="22"/>
                <w:szCs w:val="22"/>
              </w:rPr>
              <w:t>e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yp</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pacing w:val="-2"/>
                <w:sz w:val="22"/>
                <w:szCs w:val="22"/>
              </w:rPr>
              <w:t>o</w:t>
            </w:r>
            <w:r w:rsidRPr="00064605">
              <w:rPr>
                <w:i/>
                <w:sz w:val="22"/>
                <w:szCs w:val="22"/>
              </w:rPr>
              <w:t>ne</w:t>
            </w:r>
            <w:r w:rsidRPr="00064605">
              <w:rPr>
                <w:i/>
                <w:spacing w:val="-2"/>
                <w:sz w:val="22"/>
                <w:szCs w:val="22"/>
              </w:rPr>
              <w:t xml:space="preserve"> </w:t>
            </w:r>
            <w:r w:rsidRPr="00064605">
              <w:rPr>
                <w:i/>
                <w:sz w:val="22"/>
                <w:szCs w:val="22"/>
              </w:rPr>
              <w:t>of</w:t>
            </w:r>
            <w:r w:rsidRPr="00064605">
              <w:rPr>
                <w:i/>
                <w:spacing w:val="1"/>
                <w:sz w:val="22"/>
                <w:szCs w:val="22"/>
              </w:rPr>
              <w:t xml:space="preserve"> t</w:t>
            </w:r>
            <w:r w:rsidRPr="00064605">
              <w:rPr>
                <w:i/>
                <w:spacing w:val="-2"/>
                <w:sz w:val="22"/>
                <w:szCs w:val="22"/>
              </w:rPr>
              <w:t>h</w:t>
            </w:r>
            <w:r w:rsidRPr="00064605">
              <w:rPr>
                <w:i/>
                <w:sz w:val="22"/>
                <w:szCs w:val="22"/>
              </w:rPr>
              <w:t>e o</w:t>
            </w:r>
            <w:r w:rsidRPr="00064605">
              <w:rPr>
                <w:i/>
                <w:spacing w:val="-2"/>
                <w:sz w:val="22"/>
                <w:szCs w:val="22"/>
              </w:rPr>
              <w:t>p</w:t>
            </w:r>
            <w:r w:rsidRPr="00064605">
              <w:rPr>
                <w:i/>
                <w:spacing w:val="1"/>
                <w:sz w:val="22"/>
                <w:szCs w:val="22"/>
              </w:rPr>
              <w:t>ti</w:t>
            </w:r>
            <w:r w:rsidRPr="00064605">
              <w:rPr>
                <w:i/>
                <w:spacing w:val="-2"/>
                <w:sz w:val="22"/>
                <w:szCs w:val="22"/>
              </w:rPr>
              <w:t>o</w:t>
            </w:r>
            <w:r w:rsidRPr="00064605">
              <w:rPr>
                <w:i/>
                <w:sz w:val="22"/>
                <w:szCs w:val="22"/>
              </w:rPr>
              <w:t>ns.</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 xml:space="preserve">e </w:t>
            </w:r>
            <w:r w:rsidRPr="00064605">
              <w:rPr>
                <w:i/>
                <w:spacing w:val="-1"/>
                <w:sz w:val="22"/>
                <w:szCs w:val="22"/>
              </w:rPr>
              <w:t>t</w:t>
            </w:r>
            <w:r w:rsidRPr="00064605">
              <w:rPr>
                <w:i/>
                <w:spacing w:val="1"/>
                <w:sz w:val="22"/>
                <w:szCs w:val="22"/>
              </w:rPr>
              <w:t>i</w:t>
            </w:r>
            <w:r w:rsidRPr="00064605">
              <w:rPr>
                <w:i/>
                <w:spacing w:val="-1"/>
                <w:sz w:val="22"/>
                <w:szCs w:val="22"/>
              </w:rPr>
              <w:t>m</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3"/>
                <w:sz w:val="22"/>
                <w:szCs w:val="22"/>
              </w:rPr>
              <w:t>m</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4"/>
              <w:ind w:left="98"/>
              <w:rPr>
                <w:sz w:val="22"/>
                <w:szCs w:val="22"/>
              </w:rPr>
            </w:pPr>
            <w:r w:rsidRPr="00064605">
              <w:rPr>
                <w:b/>
                <w:i/>
                <w:spacing w:val="-3"/>
                <w:sz w:val="22"/>
                <w:szCs w:val="22"/>
              </w:rPr>
              <w:t>V</w:t>
            </w:r>
            <w:r w:rsidRPr="00064605">
              <w:rPr>
                <w:b/>
                <w:i/>
                <w:sz w:val="22"/>
                <w:szCs w:val="22"/>
              </w:rPr>
              <w:t>eh</w:t>
            </w:r>
            <w:r w:rsidRPr="00064605">
              <w:rPr>
                <w:b/>
                <w:i/>
                <w:spacing w:val="1"/>
                <w:sz w:val="22"/>
                <w:szCs w:val="22"/>
              </w:rPr>
              <w:t>i</w:t>
            </w:r>
            <w:r w:rsidRPr="00064605">
              <w:rPr>
                <w:b/>
                <w:i/>
                <w:sz w:val="22"/>
                <w:szCs w:val="22"/>
              </w:rPr>
              <w:t>c</w:t>
            </w:r>
            <w:r w:rsidRPr="00064605">
              <w:rPr>
                <w:b/>
                <w:i/>
                <w:spacing w:val="1"/>
                <w:sz w:val="22"/>
                <w:szCs w:val="22"/>
              </w:rPr>
              <w:t>l</w:t>
            </w:r>
            <w:r w:rsidRPr="00064605">
              <w:rPr>
                <w:b/>
                <w:i/>
                <w:sz w:val="22"/>
                <w:szCs w:val="22"/>
              </w:rPr>
              <w:t xml:space="preserve">e </w:t>
            </w:r>
            <w:r w:rsidRPr="00064605">
              <w:rPr>
                <w:b/>
                <w:i/>
                <w:spacing w:val="1"/>
                <w:sz w:val="22"/>
                <w:szCs w:val="22"/>
              </w:rPr>
              <w:t>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Pla</w:t>
            </w:r>
            <w:r w:rsidRPr="00064605">
              <w:rPr>
                <w:i/>
                <w:spacing w:val="-1"/>
                <w:sz w:val="22"/>
                <w:szCs w:val="22"/>
              </w:rPr>
              <w:t>t</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2"/>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4 –</w:t>
            </w:r>
            <w:r w:rsidRPr="00064605">
              <w:rPr>
                <w:i/>
                <w:spacing w:val="-2"/>
                <w:sz w:val="22"/>
                <w:szCs w:val="22"/>
              </w:rPr>
              <w:t xml:space="preserve"> </w:t>
            </w:r>
            <w:r w:rsidRPr="00064605">
              <w:rPr>
                <w:i/>
                <w:sz w:val="22"/>
                <w:szCs w:val="22"/>
              </w:rPr>
              <w:t>15.</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Brand:</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2"/>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2 –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M</w:t>
            </w:r>
            <w:r w:rsidRPr="00064605">
              <w:rPr>
                <w:i/>
                <w:sz w:val="22"/>
                <w:szCs w:val="22"/>
              </w:rPr>
              <w:t>od</w:t>
            </w:r>
            <w:r w:rsidRPr="00064605">
              <w:rPr>
                <w:i/>
                <w:spacing w:val="-2"/>
                <w:sz w:val="22"/>
                <w:szCs w:val="22"/>
              </w:rPr>
              <w:t>e</w:t>
            </w:r>
            <w:r w:rsidRPr="00064605">
              <w:rPr>
                <w:i/>
                <w:sz w:val="22"/>
                <w:szCs w:val="22"/>
              </w:rPr>
              <w:t>l</w:t>
            </w:r>
            <w:r w:rsidRPr="00064605">
              <w:rPr>
                <w:i/>
                <w:spacing w:val="2"/>
                <w:sz w:val="22"/>
                <w:szCs w:val="22"/>
              </w:rPr>
              <w:t xml:space="preserve"> </w:t>
            </w:r>
            <w:r w:rsidRPr="00064605">
              <w:rPr>
                <w:i/>
                <w:sz w:val="22"/>
                <w:szCs w:val="22"/>
              </w:rPr>
              <w:t>c</w:t>
            </w:r>
            <w:r w:rsidRPr="00064605">
              <w:rPr>
                <w:i/>
                <w:spacing w:val="-2"/>
                <w:sz w:val="22"/>
                <w:szCs w:val="22"/>
              </w:rPr>
              <w:t>o</w:t>
            </w:r>
            <w:r w:rsidRPr="00064605">
              <w:rPr>
                <w:i/>
                <w:sz w:val="22"/>
                <w:szCs w:val="22"/>
              </w:rPr>
              <w:t>de: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 –</w:t>
            </w:r>
            <w:r w:rsidRPr="00064605">
              <w:rPr>
                <w:i/>
                <w:spacing w:val="-2"/>
                <w:sz w:val="22"/>
                <w:szCs w:val="22"/>
              </w:rPr>
              <w:t xml:space="preserve"> </w:t>
            </w:r>
            <w:r w:rsidRPr="00064605">
              <w:rPr>
                <w:i/>
                <w:sz w:val="22"/>
                <w:szCs w:val="22"/>
              </w:rPr>
              <w:t>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Veh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1"/>
                <w:sz w:val="22"/>
                <w:szCs w:val="22"/>
              </w:rPr>
              <w:t xml:space="preserve"> 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w:t>
            </w:r>
            <w:r w:rsidRPr="00064605">
              <w:rPr>
                <w:i/>
                <w:spacing w:val="-2"/>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w:t>
            </w:r>
            <w:r w:rsidRPr="00064605">
              <w:rPr>
                <w:i/>
                <w:spacing w:val="1"/>
                <w:sz w:val="22"/>
                <w:szCs w:val="22"/>
              </w:rPr>
              <w:t>l</w:t>
            </w:r>
            <w:r w:rsidRPr="00064605">
              <w:rPr>
                <w:i/>
                <w:sz w:val="22"/>
                <w:szCs w:val="22"/>
              </w:rPr>
              <w:t>o</w:t>
            </w:r>
            <w:r w:rsidRPr="00064605">
              <w:rPr>
                <w:i/>
                <w:spacing w:val="-1"/>
                <w:sz w:val="22"/>
                <w:szCs w:val="22"/>
              </w:rPr>
              <w:t>r</w:t>
            </w:r>
            <w:r w:rsidRPr="00064605">
              <w:rPr>
                <w:i/>
                <w:sz w:val="22"/>
                <w:szCs w:val="22"/>
              </w:rPr>
              <w:t>:</w:t>
            </w:r>
            <w:r w:rsidRPr="00064605">
              <w:rPr>
                <w:i/>
                <w:spacing w:val="1"/>
                <w:sz w:val="22"/>
                <w:szCs w:val="22"/>
              </w:rPr>
              <w:t xml:space="preserve"> 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1"/>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Engin</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w:t>
            </w:r>
            <w:r w:rsidRPr="00064605">
              <w:rPr>
                <w:i/>
                <w:spacing w:val="3"/>
                <w:sz w:val="22"/>
                <w:szCs w:val="22"/>
              </w:rPr>
              <w:t xml:space="preserve"> </w:t>
            </w:r>
            <w:r w:rsidRPr="00064605">
              <w:rPr>
                <w:i/>
                <w:sz w:val="22"/>
                <w:szCs w:val="22"/>
              </w:rPr>
              <w:t>2 – 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has</w:t>
            </w:r>
            <w:r w:rsidRPr="00064605">
              <w:rPr>
                <w:i/>
                <w:spacing w:val="1"/>
                <w:sz w:val="22"/>
                <w:szCs w:val="22"/>
              </w:rPr>
              <w:t>s</w:t>
            </w:r>
            <w:r w:rsidRPr="00064605">
              <w:rPr>
                <w:i/>
                <w:spacing w:val="-1"/>
                <w:sz w:val="22"/>
                <w:szCs w:val="22"/>
              </w:rPr>
              <w:t>i</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3"/>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apac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2</w:t>
            </w:r>
            <w:r w:rsidRPr="00064605">
              <w:rPr>
                <w:i/>
                <w:spacing w:val="2"/>
                <w:sz w:val="22"/>
                <w:szCs w:val="22"/>
              </w:rPr>
              <w:t xml:space="preserve"> </w:t>
            </w:r>
            <w:r w:rsidRPr="00064605">
              <w:rPr>
                <w:i/>
                <w:sz w:val="22"/>
                <w:szCs w:val="22"/>
              </w:rPr>
              <w:t xml:space="preserve">– </w:t>
            </w:r>
            <w:r w:rsidRPr="00064605">
              <w:rPr>
                <w:i/>
                <w:spacing w:val="-2"/>
                <w:sz w:val="22"/>
                <w:szCs w:val="22"/>
              </w:rPr>
              <w:t>2</w:t>
            </w:r>
            <w:r w:rsidRPr="00064605">
              <w:rPr>
                <w:i/>
                <w:sz w:val="22"/>
                <w:szCs w:val="22"/>
              </w:rPr>
              <w:t>0.</w:t>
            </w:r>
          </w:p>
          <w:p w:rsidR="002505FC" w:rsidRPr="00064605" w:rsidRDefault="003E2070">
            <w:pPr>
              <w:spacing w:before="5" w:line="240" w:lineRule="exact"/>
              <w:ind w:left="386" w:right="515" w:hanging="144"/>
              <w:rPr>
                <w:sz w:val="22"/>
                <w:szCs w:val="22"/>
              </w:rPr>
            </w:pPr>
            <w:r w:rsidRPr="00064605">
              <w:rPr>
                <w:sz w:val="22"/>
                <w:szCs w:val="22"/>
              </w:rPr>
              <w:t>-</w:t>
            </w:r>
            <w:r w:rsidRPr="00064605">
              <w:rPr>
                <w:spacing w:val="15"/>
                <w:sz w:val="22"/>
                <w:szCs w:val="22"/>
              </w:rPr>
              <w:t xml:space="preserve"> </w:t>
            </w:r>
            <w:r w:rsidRPr="00064605">
              <w:rPr>
                <w:i/>
                <w:spacing w:val="2"/>
                <w:sz w:val="22"/>
                <w:szCs w:val="22"/>
              </w:rPr>
              <w:t>Y</w:t>
            </w:r>
            <w:r w:rsidRPr="00064605">
              <w:rPr>
                <w:i/>
                <w:sz w:val="22"/>
                <w:szCs w:val="22"/>
              </w:rPr>
              <w:t>e</w:t>
            </w:r>
            <w:r w:rsidRPr="00064605">
              <w:rPr>
                <w:i/>
                <w:spacing w:val="-2"/>
                <w:sz w:val="22"/>
                <w:szCs w:val="22"/>
              </w:rPr>
              <w:t>a</w:t>
            </w:r>
            <w:r w:rsidRPr="00064605">
              <w:rPr>
                <w:i/>
                <w:sz w:val="22"/>
                <w:szCs w:val="22"/>
              </w:rPr>
              <w:t xml:space="preserve">r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1"/>
                <w:sz w:val="22"/>
                <w:szCs w:val="22"/>
              </w:rPr>
              <w:t>m</w:t>
            </w:r>
            <w:r w:rsidRPr="00064605">
              <w:rPr>
                <w:i/>
                <w:sz w:val="22"/>
                <w:szCs w:val="22"/>
              </w:rPr>
              <w:t>anu</w:t>
            </w:r>
            <w:r w:rsidRPr="00064605">
              <w:rPr>
                <w:i/>
                <w:spacing w:val="-1"/>
                <w:sz w:val="22"/>
                <w:szCs w:val="22"/>
              </w:rPr>
              <w:t>f</w:t>
            </w:r>
            <w:r w:rsidRPr="00064605">
              <w:rPr>
                <w:i/>
                <w:sz w:val="22"/>
                <w:szCs w:val="22"/>
              </w:rPr>
              <w:t>ac</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nu</w:t>
            </w:r>
            <w:r w:rsidRPr="00064605">
              <w:rPr>
                <w:i/>
                <w:spacing w:val="-1"/>
                <w:sz w:val="22"/>
                <w:szCs w:val="22"/>
              </w:rPr>
              <w:t>m</w:t>
            </w:r>
            <w:r w:rsidRPr="00064605">
              <w:rPr>
                <w:i/>
                <w:spacing w:val="-2"/>
                <w:sz w:val="22"/>
                <w:szCs w:val="22"/>
              </w:rPr>
              <w:t>b</w:t>
            </w:r>
            <w:r w:rsidRPr="00064605">
              <w:rPr>
                <w:i/>
                <w:sz w:val="22"/>
                <w:szCs w:val="22"/>
              </w:rPr>
              <w:t>er</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va</w:t>
            </w:r>
            <w:r w:rsidRPr="00064605">
              <w:rPr>
                <w:i/>
                <w:spacing w:val="1"/>
                <w:sz w:val="22"/>
                <w:szCs w:val="22"/>
              </w:rPr>
              <w:t>l</w:t>
            </w:r>
            <w:r w:rsidRPr="00064605">
              <w:rPr>
                <w:i/>
                <w:spacing w:val="-2"/>
                <w:sz w:val="22"/>
                <w:szCs w:val="22"/>
              </w:rPr>
              <w:t>u</w:t>
            </w:r>
            <w:r w:rsidRPr="00064605">
              <w:rPr>
                <w:i/>
                <w:sz w:val="22"/>
                <w:szCs w:val="22"/>
              </w:rPr>
              <w:t xml:space="preserve">e </w:t>
            </w:r>
            <w:r w:rsidRPr="00064605">
              <w:rPr>
                <w:i/>
                <w:spacing w:val="1"/>
                <w:sz w:val="22"/>
                <w:szCs w:val="22"/>
              </w:rPr>
              <w:t>f</w:t>
            </w:r>
            <w:r w:rsidRPr="00064605">
              <w:rPr>
                <w:i/>
                <w:sz w:val="22"/>
                <w:szCs w:val="22"/>
              </w:rPr>
              <w:t>rom 19</w:t>
            </w:r>
            <w:r w:rsidRPr="00064605">
              <w:rPr>
                <w:i/>
                <w:spacing w:val="-3"/>
                <w:sz w:val="22"/>
                <w:szCs w:val="22"/>
              </w:rPr>
              <w:t>0</w:t>
            </w:r>
            <w:r w:rsidRPr="00064605">
              <w:rPr>
                <w:i/>
                <w:sz w:val="22"/>
                <w:szCs w:val="22"/>
              </w:rPr>
              <w:t xml:space="preserve">0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cu</w:t>
            </w:r>
            <w:r w:rsidRPr="00064605">
              <w:rPr>
                <w:i/>
                <w:spacing w:val="-2"/>
                <w:sz w:val="22"/>
                <w:szCs w:val="22"/>
              </w:rPr>
              <w:t>r</w:t>
            </w:r>
            <w:r w:rsidRPr="00064605">
              <w:rPr>
                <w:i/>
                <w:sz w:val="22"/>
                <w:szCs w:val="22"/>
              </w:rPr>
              <w:t>r</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ye</w:t>
            </w:r>
            <w:r w:rsidRPr="00064605">
              <w:rPr>
                <w:i/>
                <w:spacing w:val="-2"/>
                <w:sz w:val="22"/>
                <w:szCs w:val="22"/>
              </w:rPr>
              <w:t>a</w:t>
            </w:r>
            <w:r w:rsidRPr="00064605">
              <w:rPr>
                <w:i/>
                <w:sz w:val="22"/>
                <w:szCs w:val="22"/>
              </w:rPr>
              <w:t>r.</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4"/>
                <w:sz w:val="22"/>
                <w:szCs w:val="22"/>
              </w:rPr>
              <w:t>W</w:t>
            </w:r>
            <w:r w:rsidRPr="00064605">
              <w:rPr>
                <w:i/>
                <w:sz w:val="22"/>
                <w:szCs w:val="22"/>
              </w:rPr>
              <w:t>e</w:t>
            </w:r>
            <w:r w:rsidRPr="00064605">
              <w:rPr>
                <w:i/>
                <w:spacing w:val="1"/>
                <w:sz w:val="22"/>
                <w:szCs w:val="22"/>
              </w:rPr>
              <w:t>i</w:t>
            </w:r>
            <w:r w:rsidRPr="00064605">
              <w:rPr>
                <w:i/>
                <w:sz w:val="22"/>
                <w:szCs w:val="22"/>
              </w:rPr>
              <w:t>gh</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 xml:space="preserve">ue </w:t>
            </w:r>
            <w:r w:rsidRPr="00064605">
              <w:rPr>
                <w:i/>
                <w:spacing w:val="1"/>
                <w:sz w:val="22"/>
                <w:szCs w:val="22"/>
              </w:rPr>
              <w:t>f</w:t>
            </w:r>
            <w:r w:rsidRPr="00064605">
              <w:rPr>
                <w:i/>
                <w:spacing w:val="-2"/>
                <w:sz w:val="22"/>
                <w:szCs w:val="22"/>
              </w:rPr>
              <w:t>r</w:t>
            </w:r>
            <w:r w:rsidRPr="00064605">
              <w:rPr>
                <w:i/>
                <w:sz w:val="22"/>
                <w:szCs w:val="22"/>
              </w:rPr>
              <w:t>om</w:t>
            </w:r>
            <w:r w:rsidRPr="00064605">
              <w:rPr>
                <w:i/>
                <w:spacing w:val="-1"/>
                <w:sz w:val="22"/>
                <w:szCs w:val="22"/>
              </w:rPr>
              <w:t xml:space="preserve"> </w:t>
            </w:r>
            <w:r w:rsidRPr="00064605">
              <w:rPr>
                <w:i/>
                <w:sz w:val="22"/>
                <w:szCs w:val="22"/>
              </w:rPr>
              <w:t>1</w:t>
            </w:r>
            <w:r w:rsidRPr="00064605">
              <w:rPr>
                <w:i/>
                <w:spacing w:val="3"/>
                <w:sz w:val="22"/>
                <w:szCs w:val="22"/>
              </w:rPr>
              <w:t xml:space="preserve"> </w:t>
            </w:r>
            <w:r w:rsidRPr="00064605">
              <w:rPr>
                <w:i/>
                <w:sz w:val="22"/>
                <w:szCs w:val="22"/>
              </w:rPr>
              <w:t>– 10</w:t>
            </w:r>
            <w:r w:rsidRPr="00064605">
              <w:rPr>
                <w:i/>
                <w:spacing w:val="-2"/>
                <w:sz w:val="22"/>
                <w:szCs w:val="22"/>
              </w:rPr>
              <w:t>0</w:t>
            </w:r>
            <w:r w:rsidRPr="00064605">
              <w:rPr>
                <w:i/>
                <w:sz w:val="22"/>
                <w:szCs w:val="22"/>
              </w:rPr>
              <w:t>0, u</w:t>
            </w:r>
            <w:r w:rsidRPr="00064605">
              <w:rPr>
                <w:i/>
                <w:spacing w:val="-2"/>
                <w:sz w:val="22"/>
                <w:szCs w:val="22"/>
              </w:rPr>
              <w:t>n</w:t>
            </w:r>
            <w:r w:rsidRPr="00064605">
              <w:rPr>
                <w:i/>
                <w:spacing w:val="1"/>
                <w:sz w:val="22"/>
                <w:szCs w:val="22"/>
              </w:rPr>
              <w:t>i</w:t>
            </w:r>
            <w:r w:rsidRPr="00064605">
              <w:rPr>
                <w:i/>
                <w:spacing w:val="-1"/>
                <w:sz w:val="22"/>
                <w:szCs w:val="22"/>
              </w:rPr>
              <w:t>t</w:t>
            </w:r>
            <w:r w:rsidRPr="00064605">
              <w:rPr>
                <w:i/>
                <w:sz w:val="22"/>
                <w:szCs w:val="22"/>
              </w:rPr>
              <w:t>:</w:t>
            </w:r>
          </w:p>
          <w:p w:rsidR="002505FC" w:rsidRPr="00064605" w:rsidRDefault="003E2070">
            <w:pPr>
              <w:spacing w:before="1"/>
              <w:ind w:left="386"/>
              <w:rPr>
                <w:sz w:val="22"/>
                <w:szCs w:val="22"/>
              </w:rPr>
            </w:pPr>
            <w:r w:rsidRPr="00064605">
              <w:rPr>
                <w:i/>
                <w:sz w:val="22"/>
                <w:szCs w:val="22"/>
              </w:rPr>
              <w:t>k</w:t>
            </w:r>
            <w:r w:rsidRPr="00064605">
              <w:rPr>
                <w:i/>
                <w:spacing w:val="1"/>
                <w:sz w:val="22"/>
                <w:szCs w:val="22"/>
              </w:rPr>
              <w:t>i</w:t>
            </w:r>
            <w:r w:rsidRPr="00064605">
              <w:rPr>
                <w:i/>
                <w:spacing w:val="-1"/>
                <w:sz w:val="22"/>
                <w:szCs w:val="22"/>
              </w:rPr>
              <w:t>l</w:t>
            </w:r>
            <w:r w:rsidRPr="00064605">
              <w:rPr>
                <w:i/>
                <w:sz w:val="22"/>
                <w:szCs w:val="22"/>
              </w:rPr>
              <w:t>ogram</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Seat capa</w:t>
            </w:r>
            <w:r w:rsidRPr="00064605">
              <w:rPr>
                <w:i/>
                <w:spacing w:val="-2"/>
                <w:sz w:val="22"/>
                <w:szCs w:val="22"/>
              </w:rPr>
              <w:t>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ue</w:t>
            </w:r>
            <w:r w:rsidRPr="00064605">
              <w:rPr>
                <w:i/>
                <w:spacing w:val="-2"/>
                <w:sz w:val="22"/>
                <w:szCs w:val="22"/>
              </w:rPr>
              <w:t xml:space="preserve"> </w:t>
            </w:r>
            <w:r w:rsidRPr="00064605">
              <w:rPr>
                <w:i/>
                <w:spacing w:val="1"/>
                <w:sz w:val="22"/>
                <w:szCs w:val="22"/>
              </w:rPr>
              <w:t>f</w:t>
            </w:r>
            <w:r w:rsidRPr="00064605">
              <w:rPr>
                <w:i/>
                <w:sz w:val="22"/>
                <w:szCs w:val="22"/>
              </w:rPr>
              <w:t>rom 1</w:t>
            </w:r>
            <w:r w:rsidRPr="00064605">
              <w:rPr>
                <w:i/>
                <w:spacing w:val="-1"/>
                <w:sz w:val="22"/>
                <w:szCs w:val="22"/>
              </w:rPr>
              <w:t xml:space="preserve"> </w:t>
            </w:r>
            <w:r w:rsidRPr="00064605">
              <w:rPr>
                <w:i/>
                <w:sz w:val="22"/>
                <w:szCs w:val="22"/>
              </w:rPr>
              <w:t>– 100.</w:t>
            </w:r>
          </w:p>
          <w:p w:rsidR="002505FC" w:rsidRPr="00064605" w:rsidRDefault="003E2070">
            <w:pPr>
              <w:spacing w:before="7"/>
              <w:ind w:left="242"/>
              <w:rPr>
                <w:sz w:val="22"/>
                <w:szCs w:val="22"/>
              </w:rPr>
            </w:pPr>
            <w:r w:rsidRPr="00064605">
              <w:rPr>
                <w:b/>
                <w:i/>
                <w:sz w:val="22"/>
                <w:szCs w:val="22"/>
              </w:rPr>
              <w:t>Secu</w:t>
            </w:r>
            <w:r w:rsidRPr="00064605">
              <w:rPr>
                <w:b/>
                <w:i/>
                <w:spacing w:val="-2"/>
                <w:sz w:val="22"/>
                <w:szCs w:val="22"/>
              </w:rPr>
              <w:t>r</w:t>
            </w:r>
            <w:r w:rsidRPr="00064605">
              <w:rPr>
                <w:b/>
                <w:i/>
                <w:spacing w:val="1"/>
                <w:sz w:val="22"/>
                <w:szCs w:val="22"/>
              </w:rPr>
              <w:t>it</w:t>
            </w:r>
            <w:r w:rsidRPr="00064605">
              <w:rPr>
                <w:b/>
                <w:i/>
                <w:sz w:val="22"/>
                <w:szCs w:val="22"/>
              </w:rPr>
              <w:t>y</w:t>
            </w:r>
            <w:r w:rsidRPr="00064605">
              <w:rPr>
                <w:b/>
                <w:i/>
                <w:spacing w:val="-2"/>
                <w:sz w:val="22"/>
                <w:szCs w:val="22"/>
              </w:rPr>
              <w:t xml:space="preserve"> </w:t>
            </w:r>
            <w:r w:rsidRPr="00064605">
              <w:rPr>
                <w:b/>
                <w:i/>
                <w:sz w:val="22"/>
                <w:szCs w:val="22"/>
              </w:rPr>
              <w:t>que</w:t>
            </w:r>
            <w:r w:rsidRPr="00064605">
              <w:rPr>
                <w:b/>
                <w:i/>
                <w:spacing w:val="-2"/>
                <w:sz w:val="22"/>
                <w:szCs w:val="22"/>
              </w:rPr>
              <w:t>s</w:t>
            </w:r>
            <w:r w:rsidRPr="00064605">
              <w:rPr>
                <w:b/>
                <w:i/>
                <w:spacing w:val="1"/>
                <w:sz w:val="22"/>
                <w:szCs w:val="22"/>
              </w:rPr>
              <w:t>ti</w:t>
            </w:r>
            <w:r w:rsidRPr="00064605">
              <w:rPr>
                <w:b/>
                <w:i/>
                <w:sz w:val="22"/>
                <w:szCs w:val="22"/>
              </w:rPr>
              <w:t>on</w:t>
            </w:r>
          </w:p>
          <w:p w:rsidR="002505FC" w:rsidRPr="00064605" w:rsidRDefault="003E2070">
            <w:pPr>
              <w:spacing w:line="240" w:lineRule="exact"/>
              <w:ind w:left="422" w:right="324"/>
              <w:jc w:val="center"/>
              <w:rPr>
                <w:sz w:val="22"/>
                <w:szCs w:val="22"/>
              </w:rPr>
            </w:pPr>
            <w:r w:rsidRPr="00064605">
              <w:rPr>
                <w:sz w:val="22"/>
                <w:szCs w:val="22"/>
              </w:rPr>
              <w:t xml:space="preserve">-    </w:t>
            </w:r>
            <w:r w:rsidRPr="00064605">
              <w:rPr>
                <w:spacing w:val="12"/>
                <w:sz w:val="22"/>
                <w:szCs w:val="22"/>
              </w:rPr>
              <w:t xml:space="preserve"> </w:t>
            </w:r>
            <w:r w:rsidRPr="00064605">
              <w:rPr>
                <w:i/>
                <w:sz w:val="22"/>
                <w:szCs w:val="22"/>
              </w:rPr>
              <w:t>Ans</w:t>
            </w:r>
            <w:r w:rsidRPr="00064605">
              <w:rPr>
                <w:i/>
                <w:spacing w:val="-1"/>
                <w:sz w:val="22"/>
                <w:szCs w:val="22"/>
              </w:rPr>
              <w:t>w</w:t>
            </w:r>
            <w:r w:rsidRPr="00064605">
              <w:rPr>
                <w:i/>
                <w:sz w:val="22"/>
                <w:szCs w:val="22"/>
              </w:rPr>
              <w:t>e</w:t>
            </w:r>
            <w:r w:rsidRPr="00064605">
              <w:rPr>
                <w:i/>
                <w:spacing w:val="1"/>
                <w:sz w:val="22"/>
                <w:szCs w:val="22"/>
              </w:rPr>
              <w:t>r</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1</w:t>
            </w:r>
            <w:r w:rsidRPr="00064605">
              <w:rPr>
                <w:i/>
                <w:spacing w:val="2"/>
                <w:sz w:val="22"/>
                <w:szCs w:val="22"/>
              </w:rPr>
              <w:t xml:space="preserve"> </w:t>
            </w:r>
            <w:r w:rsidRPr="00064605">
              <w:rPr>
                <w:i/>
                <w:sz w:val="22"/>
                <w:szCs w:val="22"/>
              </w:rPr>
              <w:t>-</w:t>
            </w:r>
          </w:p>
          <w:p w:rsidR="002505FC" w:rsidRPr="00064605" w:rsidRDefault="003E2070">
            <w:pPr>
              <w:spacing w:line="240" w:lineRule="exact"/>
              <w:ind w:left="782" w:right="3938"/>
              <w:jc w:val="center"/>
              <w:rPr>
                <w:sz w:val="22"/>
                <w:szCs w:val="22"/>
              </w:rPr>
            </w:pPr>
            <w:r w:rsidRPr="00064605">
              <w:rPr>
                <w:i/>
                <w:sz w:val="22"/>
                <w:szCs w:val="22"/>
              </w:rPr>
              <w:t>10</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521"/>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p>
          <w:p w:rsidR="002505FC" w:rsidRPr="00064605" w:rsidRDefault="003E2070">
            <w:pPr>
              <w:spacing w:before="1"/>
              <w:ind w:left="98"/>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Pr="00064605" w:rsidRDefault="002505FC"/>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768"/>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5"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v</w:t>
            </w:r>
            <w:r w:rsidRPr="00064605">
              <w:rPr>
                <w:i/>
                <w:spacing w:val="-3"/>
                <w:sz w:val="22"/>
                <w:szCs w:val="22"/>
              </w:rPr>
              <w:t>a</w:t>
            </w:r>
            <w:r w:rsidRPr="00064605">
              <w:rPr>
                <w:i/>
                <w:spacing w:val="1"/>
                <w:sz w:val="22"/>
                <w:szCs w:val="22"/>
              </w:rPr>
              <w:t>li</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 d</w:t>
            </w:r>
            <w:r w:rsidRPr="00064605">
              <w:rPr>
                <w:i/>
                <w:spacing w:val="1"/>
                <w:sz w:val="22"/>
                <w:szCs w:val="22"/>
              </w:rPr>
              <w:t>i</w:t>
            </w:r>
            <w:r w:rsidRPr="00064605">
              <w:rPr>
                <w:i/>
                <w:spacing w:val="-2"/>
                <w:sz w:val="22"/>
                <w:szCs w:val="22"/>
              </w:rPr>
              <w:t>s</w:t>
            </w:r>
            <w:r w:rsidRPr="00064605">
              <w:rPr>
                <w:i/>
                <w:sz w:val="22"/>
                <w:szCs w:val="22"/>
              </w:rPr>
              <w:t>p</w:t>
            </w:r>
            <w:r w:rsidRPr="00064605">
              <w:rPr>
                <w:i/>
                <w:spacing w:val="1"/>
                <w:sz w:val="22"/>
                <w:szCs w:val="22"/>
              </w:rPr>
              <w:t>l</w:t>
            </w:r>
            <w:r w:rsidRPr="00064605">
              <w:rPr>
                <w:i/>
                <w:spacing w:val="-2"/>
                <w:sz w:val="22"/>
                <w:szCs w:val="22"/>
              </w:rPr>
              <w:t>a</w:t>
            </w:r>
            <w:r w:rsidRPr="00064605">
              <w:rPr>
                <w:i/>
                <w:sz w:val="22"/>
                <w:szCs w:val="22"/>
              </w:rPr>
              <w:t>y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s</w:t>
            </w:r>
          </w:p>
          <w:p w:rsidR="002505FC" w:rsidRPr="00064605" w:rsidRDefault="003E2070">
            <w:pPr>
              <w:spacing w:before="5" w:line="240" w:lineRule="exact"/>
              <w:ind w:left="98" w:right="2287"/>
              <w:rPr>
                <w:sz w:val="22"/>
                <w:szCs w:val="22"/>
              </w:rPr>
            </w:pPr>
            <w:r w:rsidRPr="00064605">
              <w:rPr>
                <w:i/>
                <w:sz w:val="22"/>
                <w:szCs w:val="22"/>
              </w:rPr>
              <w:t>and r</w:t>
            </w:r>
            <w:r w:rsidRPr="00064605">
              <w:rPr>
                <w:i/>
                <w:spacing w:val="1"/>
                <w:sz w:val="22"/>
                <w:szCs w:val="22"/>
              </w:rPr>
              <w:t>e</w:t>
            </w:r>
            <w:r w:rsidRPr="00064605">
              <w:rPr>
                <w:i/>
                <w:spacing w:val="-2"/>
                <w:sz w:val="22"/>
                <w:szCs w:val="22"/>
              </w:rPr>
              <w:t>q</w:t>
            </w:r>
            <w:r w:rsidRPr="00064605">
              <w:rPr>
                <w:i/>
                <w:sz w:val="22"/>
                <w:szCs w:val="22"/>
              </w:rPr>
              <w:t>ue</w:t>
            </w:r>
            <w:r w:rsidRPr="00064605">
              <w:rPr>
                <w:i/>
                <w:spacing w:val="-2"/>
                <w:sz w:val="22"/>
                <w:szCs w:val="22"/>
              </w:rPr>
              <w:t>s</w:t>
            </w:r>
            <w:r w:rsidRPr="00064605">
              <w:rPr>
                <w:i/>
                <w:sz w:val="22"/>
                <w:szCs w:val="22"/>
              </w:rPr>
              <w:t>t</w:t>
            </w:r>
            <w:r w:rsidRPr="00064605">
              <w:rPr>
                <w:i/>
                <w:spacing w:val="1"/>
                <w:sz w:val="22"/>
                <w:szCs w:val="22"/>
              </w:rPr>
              <w:t xml:space="preserve"> f</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o</w:t>
            </w:r>
            <w:r w:rsidRPr="00064605">
              <w:rPr>
                <w:i/>
                <w:sz w:val="22"/>
                <w:szCs w:val="22"/>
              </w:rPr>
              <w:t>n</w:t>
            </w:r>
            <w:r w:rsidRPr="00064605">
              <w:rPr>
                <w:i/>
                <w:spacing w:val="-1"/>
                <w:sz w:val="22"/>
                <w:szCs w:val="22"/>
              </w:rPr>
              <w:t>f</w:t>
            </w:r>
            <w:r w:rsidRPr="00064605">
              <w:rPr>
                <w:i/>
                <w:spacing w:val="1"/>
                <w:sz w:val="22"/>
                <w:szCs w:val="22"/>
              </w:rPr>
              <w:t>i</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 1, 2,</w:t>
            </w:r>
            <w:r w:rsidRPr="00064605">
              <w:rPr>
                <w:i/>
                <w:spacing w:val="-2"/>
                <w:sz w:val="22"/>
                <w:szCs w:val="22"/>
              </w:rPr>
              <w:t xml:space="preserve"> </w:t>
            </w:r>
            <w:r w:rsidRPr="00064605">
              <w:rPr>
                <w:i/>
                <w:spacing w:val="-5"/>
                <w:sz w:val="22"/>
                <w:szCs w:val="22"/>
              </w:rPr>
              <w:t>3</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3"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Add new</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 xml:space="preserve">and </w:t>
            </w:r>
            <w:r w:rsidRPr="00064605">
              <w:rPr>
                <w:i/>
                <w:spacing w:val="-2"/>
                <w:sz w:val="22"/>
                <w:szCs w:val="22"/>
              </w:rPr>
              <w:t>n</w:t>
            </w:r>
            <w:r w:rsidRPr="00064605">
              <w:rPr>
                <w:i/>
                <w:sz w:val="22"/>
                <w:szCs w:val="22"/>
              </w:rPr>
              <w:t>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3" w:line="240" w:lineRule="exact"/>
              <w:ind w:left="98" w:right="508"/>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Show</w:t>
            </w:r>
            <w:r w:rsidRPr="00064605">
              <w:rPr>
                <w:i/>
                <w:spacing w:val="-4"/>
                <w:sz w:val="22"/>
                <w:szCs w:val="22"/>
              </w:rPr>
              <w:t xml:space="preserve"> </w:t>
            </w:r>
            <w:r w:rsidRPr="00064605">
              <w:rPr>
                <w:i/>
                <w:sz w:val="22"/>
                <w:szCs w:val="22"/>
              </w:rPr>
              <w:t>su</w:t>
            </w:r>
            <w:r w:rsidRPr="00064605">
              <w:rPr>
                <w:i/>
                <w:spacing w:val="1"/>
                <w:sz w:val="22"/>
                <w:szCs w:val="22"/>
              </w:rPr>
              <w:t>c</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pacing w:val="1"/>
                <w:sz w:val="22"/>
                <w:szCs w:val="22"/>
              </w:rPr>
              <w:t>f</w:t>
            </w:r>
            <w:r w:rsidRPr="00064605">
              <w:rPr>
                <w:i/>
                <w:spacing w:val="-2"/>
                <w:sz w:val="22"/>
                <w:szCs w:val="22"/>
              </w:rPr>
              <w:t>u</w:t>
            </w:r>
            <w:r w:rsidRPr="00064605">
              <w:rPr>
                <w:i/>
                <w:sz w:val="22"/>
                <w:szCs w:val="22"/>
              </w:rPr>
              <w:t>l</w:t>
            </w:r>
            <w:r w:rsidRPr="00064605">
              <w:rPr>
                <w:i/>
                <w:spacing w:val="1"/>
                <w:sz w:val="22"/>
                <w:szCs w:val="22"/>
              </w:rPr>
              <w:t xml:space="preserve"> </w:t>
            </w:r>
            <w:r w:rsidRPr="00064605">
              <w:rPr>
                <w:i/>
                <w:spacing w:val="-1"/>
                <w:sz w:val="22"/>
                <w:szCs w:val="22"/>
              </w:rPr>
              <w:t>m</w:t>
            </w:r>
            <w:r w:rsidRPr="00064605">
              <w:rPr>
                <w:i/>
                <w:sz w:val="22"/>
                <w:szCs w:val="22"/>
              </w:rPr>
              <w:t>e</w:t>
            </w:r>
            <w:r w:rsidRPr="00064605">
              <w:rPr>
                <w:i/>
                <w:spacing w:val="1"/>
                <w:sz w:val="22"/>
                <w:szCs w:val="22"/>
              </w:rPr>
              <w:t>s</w:t>
            </w:r>
            <w:r w:rsidRPr="00064605">
              <w:rPr>
                <w:i/>
                <w:sz w:val="22"/>
                <w:szCs w:val="22"/>
              </w:rPr>
              <w:t>sa</w:t>
            </w:r>
            <w:r w:rsidRPr="00064605">
              <w:rPr>
                <w:i/>
                <w:spacing w:val="-2"/>
                <w:sz w:val="22"/>
                <w:szCs w:val="22"/>
              </w:rPr>
              <w:t>g</w:t>
            </w:r>
            <w:r w:rsidRPr="00064605">
              <w:rPr>
                <w:i/>
                <w:sz w:val="22"/>
                <w:szCs w:val="22"/>
              </w:rPr>
              <w:t xml:space="preserve">e and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t</w:t>
            </w:r>
            <w:r w:rsidRPr="00064605">
              <w:rPr>
                <w:i/>
                <w:sz w:val="22"/>
                <w:szCs w:val="22"/>
              </w:rPr>
              <w:t>o 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ymen</w:t>
            </w:r>
            <w:r w:rsidRPr="00064605">
              <w:rPr>
                <w:i/>
                <w:spacing w:val="-2"/>
                <w:sz w:val="22"/>
                <w:szCs w:val="22"/>
              </w:rPr>
              <w:t>t</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259"/>
        </w:trPr>
        <w:tc>
          <w:tcPr>
            <w:tcW w:w="118" w:type="dxa"/>
            <w:vMerge/>
            <w:tcBorders>
              <w:left w:val="single" w:sz="5" w:space="0" w:color="000000"/>
              <w:bottom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D</w:t>
            </w:r>
            <w:r w:rsidRPr="00064605">
              <w:rPr>
                <w:i/>
                <w:spacing w:val="1"/>
                <w:sz w:val="22"/>
                <w:szCs w:val="22"/>
              </w:rPr>
              <w:t>i</w:t>
            </w:r>
            <w:r w:rsidRPr="00064605">
              <w:rPr>
                <w:i/>
                <w:sz w:val="22"/>
                <w:szCs w:val="22"/>
              </w:rPr>
              <w:t>sp</w:t>
            </w:r>
            <w:r w:rsidRPr="00064605">
              <w:rPr>
                <w:i/>
                <w:spacing w:val="-1"/>
                <w:sz w:val="22"/>
                <w:szCs w:val="22"/>
              </w:rPr>
              <w:t>l</w:t>
            </w:r>
            <w:r w:rsidRPr="00064605">
              <w:rPr>
                <w:i/>
                <w:sz w:val="22"/>
                <w:szCs w:val="22"/>
              </w:rPr>
              <w:t>ay new</w:t>
            </w:r>
            <w:r w:rsidRPr="00064605">
              <w:rPr>
                <w:i/>
                <w:spacing w:val="-3"/>
                <w:sz w:val="22"/>
                <w:szCs w:val="22"/>
              </w:rPr>
              <w:t xml:space="preserve"> </w:t>
            </w:r>
            <w:r w:rsidRPr="00064605">
              <w:rPr>
                <w:i/>
                <w:sz w:val="22"/>
                <w:szCs w:val="22"/>
              </w:rPr>
              <w:t>v</w:t>
            </w:r>
            <w:r w:rsidRPr="00064605">
              <w:rPr>
                <w:i/>
                <w:spacing w:val="1"/>
                <w:sz w:val="22"/>
                <w:szCs w:val="22"/>
              </w:rPr>
              <w:t>i</w:t>
            </w:r>
            <w:r w:rsidRPr="00064605">
              <w:rPr>
                <w:i/>
                <w:sz w:val="22"/>
                <w:szCs w:val="22"/>
              </w:rPr>
              <w:t>ew</w:t>
            </w:r>
            <w:r w:rsidRPr="00064605">
              <w:rPr>
                <w:i/>
                <w:spacing w:val="-3"/>
                <w:sz w:val="22"/>
                <w:szCs w:val="22"/>
              </w:rPr>
              <w:t xml:space="preserve"> </w:t>
            </w:r>
            <w:r w:rsidRPr="00064605">
              <w:rPr>
                <w:i/>
                <w:spacing w:val="1"/>
                <w:sz w:val="22"/>
                <w:szCs w:val="22"/>
              </w:rPr>
              <w:t>l</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pacing w:val="-2"/>
                <w:sz w:val="22"/>
                <w:szCs w:val="22"/>
              </w:rPr>
              <w:t>s</w:t>
            </w:r>
            <w:r w:rsidRPr="00064605">
              <w:rPr>
                <w:i/>
                <w:sz w:val="22"/>
                <w:szCs w:val="22"/>
              </w:rPr>
              <w:t>e</w:t>
            </w:r>
            <w:r w:rsidRPr="00064605">
              <w:rPr>
                <w:i/>
                <w:spacing w:val="1"/>
                <w:sz w:val="22"/>
                <w:szCs w:val="22"/>
              </w:rPr>
              <w:t>l</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n</w:t>
            </w:r>
            <w:r w:rsidRPr="00064605">
              <w:rPr>
                <w:i/>
                <w:sz w:val="22"/>
                <w:szCs w:val="22"/>
              </w:rPr>
              <w:t>e of</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064605" w:rsidRDefault="002505FC"/>
        </w:tc>
      </w:tr>
    </w:tbl>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9" w:line="240" w:lineRule="exact"/>
        <w:rPr>
          <w:sz w:val="24"/>
          <w:szCs w:val="24"/>
        </w:rPr>
      </w:pPr>
    </w:p>
    <w:p w:rsidR="002505FC" w:rsidRPr="00064605" w:rsidRDefault="003E2070">
      <w:pPr>
        <w:spacing w:before="16"/>
        <w:ind w:left="3264" w:right="3416"/>
        <w:jc w:val="center"/>
        <w:rPr>
          <w:rFonts w:eastAsia="Calibri"/>
          <w:sz w:val="22"/>
          <w:szCs w:val="22"/>
        </w:rPr>
        <w:sectPr w:rsidR="002505FC" w:rsidRPr="00064605">
          <w:footerReference w:type="default" r:id="rId35"/>
          <w:pgSz w:w="11920" w:h="16840"/>
          <w:pgMar w:top="1300" w:right="1220" w:bottom="280" w:left="1440" w:header="0" w:footer="796" w:gutter="0"/>
          <w:cols w:space="720"/>
        </w:sectPr>
      </w:pPr>
      <w:r w:rsidRPr="00064605">
        <w:rPr>
          <w:rFonts w:eastAsia="Calibri"/>
          <w:color w:val="FFFFFF"/>
          <w:spacing w:val="1"/>
          <w:sz w:val="22"/>
          <w:szCs w:val="22"/>
        </w:rPr>
        <w:lastRenderedPageBreak/>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1284"/>
        </w:trPr>
        <w:tc>
          <w:tcPr>
            <w:tcW w:w="118" w:type="dxa"/>
            <w:vMerge w:val="restart"/>
            <w:tcBorders>
              <w:top w:val="single" w:sz="5" w:space="0" w:color="000000"/>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pacing w:val="1"/>
                <w:sz w:val="22"/>
                <w:szCs w:val="22"/>
              </w:rPr>
              <w:t>t</w:t>
            </w:r>
            <w:r w:rsidRPr="00064605">
              <w:rPr>
                <w:i/>
                <w:sz w:val="22"/>
                <w:szCs w:val="22"/>
              </w:rPr>
              <w:t>o 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z w:val="22"/>
                <w:szCs w:val="22"/>
              </w:rPr>
              <w:t>pay</w:t>
            </w:r>
            <w:r w:rsidRPr="00064605">
              <w:rPr>
                <w:i/>
                <w:spacing w:val="-3"/>
                <w:sz w:val="22"/>
                <w:szCs w:val="22"/>
              </w:rPr>
              <w:t>m</w:t>
            </w:r>
            <w:r w:rsidRPr="00064605">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z w:val="22"/>
                <w:szCs w:val="22"/>
              </w:rPr>
              <w:t>payment</w:t>
            </w:r>
            <w:r w:rsidRPr="00064605">
              <w:rPr>
                <w:i/>
                <w:spacing w:val="-2"/>
                <w:sz w:val="22"/>
                <w:szCs w:val="22"/>
              </w:rPr>
              <w:t xml:space="preserve"> </w:t>
            </w: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s</w:t>
            </w:r>
            <w:r w:rsidRPr="00064605">
              <w:rPr>
                <w:i/>
                <w:sz w:val="22"/>
                <w:szCs w:val="22"/>
              </w:rPr>
              <w:t>:</w:t>
            </w:r>
          </w:p>
          <w:p w:rsidR="002505FC" w:rsidRPr="00064605" w:rsidRDefault="003E2070">
            <w:pPr>
              <w:spacing w:before="2"/>
              <w:ind w:left="246"/>
              <w:rPr>
                <w:sz w:val="22"/>
                <w:szCs w:val="22"/>
              </w:rPr>
            </w:pPr>
            <w:r w:rsidRPr="00064605">
              <w:rPr>
                <w:i/>
                <w:sz w:val="22"/>
                <w:szCs w:val="22"/>
              </w:rPr>
              <w:t>-</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g</w:t>
            </w:r>
            <w:r w:rsidRPr="00064605">
              <w:rPr>
                <w:i/>
                <w:sz w:val="22"/>
                <w:szCs w:val="22"/>
              </w:rPr>
              <w:t>a</w:t>
            </w:r>
            <w:r w:rsidRPr="00064605">
              <w:rPr>
                <w:i/>
                <w:spacing w:val="1"/>
                <w:sz w:val="22"/>
                <w:szCs w:val="22"/>
              </w:rPr>
              <w:t>t</w:t>
            </w:r>
            <w:r w:rsidRPr="00064605">
              <w:rPr>
                <w:i/>
                <w:sz w:val="22"/>
                <w:szCs w:val="22"/>
              </w:rPr>
              <w:t>e</w:t>
            </w:r>
            <w:r w:rsidRPr="00064605">
              <w:rPr>
                <w:i/>
                <w:spacing w:val="-3"/>
                <w:sz w:val="22"/>
                <w:szCs w:val="22"/>
              </w:rPr>
              <w:t>w</w:t>
            </w:r>
            <w:r w:rsidRPr="00064605">
              <w:rPr>
                <w:i/>
                <w:sz w:val="22"/>
                <w:szCs w:val="22"/>
              </w:rPr>
              <w:t>ay.</w:t>
            </w:r>
          </w:p>
          <w:p w:rsidR="002505FC" w:rsidRPr="00064605" w:rsidRDefault="003E2070">
            <w:pPr>
              <w:spacing w:line="240" w:lineRule="exact"/>
              <w:ind w:left="210" w:right="3192"/>
              <w:jc w:val="center"/>
              <w:rPr>
                <w:sz w:val="22"/>
                <w:szCs w:val="22"/>
              </w:rPr>
            </w:pP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1"/>
                <w:sz w:val="22"/>
                <w:szCs w:val="22"/>
              </w:rPr>
              <w:t>i</w:t>
            </w:r>
            <w:r w:rsidRPr="00064605">
              <w:rPr>
                <w:i/>
                <w:spacing w:val="-2"/>
                <w:sz w:val="22"/>
                <w:szCs w:val="22"/>
              </w:rPr>
              <w:t>r</w:t>
            </w:r>
            <w:r w:rsidRPr="00064605">
              <w:rPr>
                <w:i/>
                <w:sz w:val="22"/>
                <w:szCs w:val="22"/>
              </w:rPr>
              <w:t>ect</w:t>
            </w:r>
            <w:r w:rsidRPr="00064605">
              <w:rPr>
                <w:i/>
                <w:spacing w:val="-1"/>
                <w:sz w:val="22"/>
                <w:szCs w:val="22"/>
              </w:rPr>
              <w:t xml:space="preserve"> </w:t>
            </w:r>
            <w:r w:rsidRPr="00064605">
              <w:rPr>
                <w:i/>
                <w:sz w:val="22"/>
                <w:szCs w:val="22"/>
              </w:rPr>
              <w:t>payme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40" w:lineRule="exact"/>
              <w:ind w:left="102"/>
              <w:rPr>
                <w:sz w:val="22"/>
                <w:szCs w:val="22"/>
              </w:rPr>
            </w:pPr>
            <w:r w:rsidRPr="00064605">
              <w:rPr>
                <w:i/>
                <w:sz w:val="22"/>
                <w:szCs w:val="22"/>
              </w:rPr>
              <w:t>And show</w:t>
            </w:r>
            <w:r w:rsidRPr="00064605">
              <w:rPr>
                <w:i/>
                <w:spacing w:val="-1"/>
                <w:sz w:val="22"/>
                <w:szCs w:val="22"/>
              </w:rPr>
              <w:t xml:space="preserve"> </w:t>
            </w:r>
            <w:r w:rsidRPr="00064605">
              <w:rPr>
                <w:i/>
                <w:sz w:val="22"/>
                <w:szCs w:val="22"/>
              </w:rPr>
              <w:t>g</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f</w:t>
            </w:r>
            <w:r w:rsidRPr="00064605">
              <w:rPr>
                <w:i/>
                <w:spacing w:val="-2"/>
                <w:sz w:val="22"/>
                <w:szCs w:val="22"/>
              </w:rPr>
              <w:t>e</w:t>
            </w:r>
            <w:r w:rsidRPr="00064605">
              <w:rPr>
                <w:i/>
                <w:sz w:val="22"/>
                <w:szCs w:val="22"/>
              </w:rPr>
              <w:t>e:</w:t>
            </w:r>
          </w:p>
          <w:p w:rsidR="002505FC" w:rsidRPr="00064605" w:rsidRDefault="003E2070">
            <w:pPr>
              <w:spacing w:before="1"/>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w:t>
            </w:r>
            <w:r w:rsidRPr="00064605">
              <w:rPr>
                <w:i/>
                <w:spacing w:val="1"/>
                <w:sz w:val="22"/>
                <w:szCs w:val="22"/>
              </w:rPr>
              <w:t>t</w:t>
            </w:r>
            <w:r w:rsidRPr="00064605">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ight="124"/>
              <w:jc w:val="both"/>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z w:val="22"/>
                <w:szCs w:val="22"/>
              </w:rPr>
              <w:t>P</w:t>
            </w:r>
            <w:r w:rsidRPr="00064605">
              <w:rPr>
                <w:i/>
                <w:spacing w:val="-3"/>
                <w:sz w:val="22"/>
                <w:szCs w:val="22"/>
              </w:rPr>
              <w:t>a</w:t>
            </w:r>
            <w:r w:rsidRPr="00064605">
              <w:rPr>
                <w:i/>
                <w:sz w:val="22"/>
                <w:szCs w:val="22"/>
              </w:rPr>
              <w:t>yPal</w:t>
            </w:r>
          </w:p>
          <w:p w:rsidR="002505FC" w:rsidRPr="00064605" w:rsidRDefault="003E2070">
            <w:pPr>
              <w:spacing w:before="1"/>
              <w:ind w:left="102" w:right="479"/>
              <w:jc w:val="both"/>
              <w:rPr>
                <w:sz w:val="22"/>
                <w:szCs w:val="22"/>
              </w:rPr>
            </w:pP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 xml:space="preserve"> </w:t>
            </w:r>
            <w:r w:rsidRPr="00064605">
              <w:rPr>
                <w:i/>
                <w:sz w:val="22"/>
                <w:szCs w:val="22"/>
              </w:rPr>
              <w:t xml:space="preserve">and </w:t>
            </w:r>
            <w:r w:rsidRPr="00064605">
              <w:rPr>
                <w:i/>
                <w:spacing w:val="-2"/>
                <w:sz w:val="22"/>
                <w:szCs w:val="22"/>
              </w:rPr>
              <w:t>s</w:t>
            </w:r>
            <w:r w:rsidRPr="00064605">
              <w:rPr>
                <w:i/>
                <w:sz w:val="22"/>
                <w:szCs w:val="22"/>
              </w:rPr>
              <w:t>ends con</w:t>
            </w:r>
            <w:r w:rsidRPr="00064605">
              <w:rPr>
                <w:i/>
                <w:spacing w:val="-1"/>
                <w:sz w:val="22"/>
                <w:szCs w:val="22"/>
              </w:rPr>
              <w:t>f</w:t>
            </w:r>
            <w:r w:rsidRPr="00064605">
              <w:rPr>
                <w:i/>
                <w:spacing w:val="1"/>
                <w:sz w:val="22"/>
                <w:szCs w:val="22"/>
              </w:rPr>
              <w:t>i</w:t>
            </w:r>
            <w:r w:rsidRPr="00064605">
              <w:rPr>
                <w:i/>
                <w:sz w:val="22"/>
                <w:szCs w:val="22"/>
              </w:rPr>
              <w:t>rm co</w:t>
            </w:r>
            <w:r w:rsidRPr="00064605">
              <w:rPr>
                <w:i/>
                <w:spacing w:val="-1"/>
                <w:sz w:val="22"/>
                <w:szCs w:val="22"/>
              </w:rPr>
              <w:t>mm</w:t>
            </w:r>
            <w:r w:rsidRPr="00064605">
              <w:rPr>
                <w:i/>
                <w:sz w:val="22"/>
                <w:szCs w:val="22"/>
              </w:rPr>
              <w:t>an</w:t>
            </w:r>
            <w:r w:rsidRPr="00064605">
              <w:rPr>
                <w:i/>
                <w:spacing w:val="-2"/>
                <w:sz w:val="22"/>
                <w:szCs w:val="22"/>
              </w:rPr>
              <w:t>d</w:t>
            </w:r>
            <w:r w:rsidRPr="00064605">
              <w:rPr>
                <w:i/>
                <w:sz w:val="22"/>
                <w:szCs w:val="22"/>
              </w:rPr>
              <w:t xml:space="preserve">. </w:t>
            </w: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For</w:t>
            </w:r>
            <w:r w:rsidRPr="00064605">
              <w:rPr>
                <w:i/>
                <w:spacing w:val="-1"/>
                <w:sz w:val="22"/>
                <w:szCs w:val="22"/>
              </w:rPr>
              <w:t>w</w:t>
            </w:r>
            <w:r w:rsidRPr="00064605">
              <w:rPr>
                <w:i/>
                <w:sz w:val="22"/>
                <w:szCs w:val="22"/>
              </w:rPr>
              <w:t>ard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paymen</w:t>
            </w:r>
            <w:r w:rsidRPr="00064605">
              <w:rPr>
                <w:i/>
                <w:spacing w:val="-2"/>
                <w:sz w:val="22"/>
                <w:szCs w:val="22"/>
              </w:rPr>
              <w:t>t</w:t>
            </w:r>
            <w:r w:rsidRPr="00064605">
              <w:rPr>
                <w:i/>
                <w:sz w:val="22"/>
                <w:szCs w:val="22"/>
              </w:rPr>
              <w:t>.</w:t>
            </w:r>
          </w:p>
        </w:tc>
        <w:tc>
          <w:tcPr>
            <w:tcW w:w="118" w:type="dxa"/>
            <w:vMerge/>
            <w:tcBorders>
              <w:left w:val="single" w:sz="5" w:space="0" w:color="000000"/>
              <w:right w:val="single" w:sz="5" w:space="0" w:color="000000"/>
            </w:tcBorders>
          </w:tcPr>
          <w:p w:rsidR="002505FC" w:rsidRPr="00064605" w:rsidRDefault="002505FC"/>
        </w:tc>
      </w:tr>
      <w:tr w:rsidR="002505FC" w:rsidRPr="00064605">
        <w:trPr>
          <w:trHeight w:hRule="exact" w:val="770"/>
        </w:trPr>
        <w:tc>
          <w:tcPr>
            <w:tcW w:w="118" w:type="dxa"/>
            <w:vMerge/>
            <w:tcBorders>
              <w:left w:val="single" w:sz="5" w:space="0" w:color="000000"/>
              <w:bottom w:val="nil"/>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 p</w:t>
            </w:r>
            <w:r w:rsidRPr="00064605">
              <w:rPr>
                <w:i/>
                <w:spacing w:val="1"/>
                <w:sz w:val="22"/>
                <w:szCs w:val="22"/>
              </w:rPr>
              <w:t>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 xml:space="preserve">s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 xml:space="preserve">PayPal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su</w:t>
            </w:r>
            <w:r w:rsidRPr="00064605">
              <w:rPr>
                <w:i/>
                <w:spacing w:val="-2"/>
                <w:sz w:val="22"/>
                <w:szCs w:val="22"/>
              </w:rPr>
              <w:t>c</w:t>
            </w:r>
            <w:r w:rsidRPr="00064605">
              <w:rPr>
                <w:i/>
                <w:sz w:val="22"/>
                <w:szCs w:val="22"/>
              </w:rPr>
              <w:t>cee</w:t>
            </w:r>
            <w:r w:rsidRPr="00064605">
              <w:rPr>
                <w:i/>
                <w:spacing w:val="-2"/>
                <w:sz w:val="22"/>
                <w:szCs w:val="22"/>
              </w:rPr>
              <w:t>d</w:t>
            </w:r>
            <w:r w:rsidRPr="00064605">
              <w:rPr>
                <w:i/>
                <w:sz w:val="22"/>
                <w:szCs w:val="22"/>
              </w:rPr>
              <w:t>:</w:t>
            </w:r>
          </w:p>
          <w:p w:rsidR="002505FC" w:rsidRPr="00064605" w:rsidRDefault="003E2070">
            <w:pPr>
              <w:spacing w:before="5" w:line="240" w:lineRule="exact"/>
              <w:ind w:left="102" w:right="1886"/>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 xml:space="preserve">ed </w:t>
            </w:r>
            <w:r w:rsidRPr="00064605">
              <w:rPr>
                <w:i/>
                <w:spacing w:val="-2"/>
                <w:sz w:val="22"/>
                <w:szCs w:val="22"/>
              </w:rPr>
              <w:t>s</w:t>
            </w:r>
            <w:r w:rsidRPr="00064605">
              <w:rPr>
                <w:i/>
                <w:sz w:val="22"/>
                <w:szCs w:val="22"/>
              </w:rPr>
              <w:t>uc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1"/>
                <w:sz w:val="22"/>
                <w:szCs w:val="22"/>
              </w:rPr>
              <w:t>f</w:t>
            </w:r>
            <w:r w:rsidRPr="00064605">
              <w:rPr>
                <w:i/>
                <w:sz w:val="22"/>
                <w:szCs w:val="22"/>
              </w:rPr>
              <w:t>u</w:t>
            </w:r>
            <w:r w:rsidRPr="00064605">
              <w:rPr>
                <w:i/>
                <w:spacing w:val="1"/>
                <w:sz w:val="22"/>
                <w:szCs w:val="22"/>
              </w:rPr>
              <w:t>l</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4</w:t>
            </w:r>
            <w:r w:rsidRPr="00064605">
              <w:rPr>
                <w:i/>
                <w:sz w:val="22"/>
                <w:szCs w:val="22"/>
              </w:rPr>
              <w:t>]</w:t>
            </w:r>
          </w:p>
        </w:tc>
        <w:tc>
          <w:tcPr>
            <w:tcW w:w="118" w:type="dxa"/>
            <w:vMerge/>
            <w:tcBorders>
              <w:left w:val="single" w:sz="5" w:space="0" w:color="000000"/>
              <w:bottom w:val="nil"/>
              <w:right w:val="single" w:sz="5" w:space="0" w:color="000000"/>
            </w:tcBorders>
          </w:tcPr>
          <w:p w:rsidR="002505FC" w:rsidRPr="00064605" w:rsidRDefault="002505FC"/>
        </w:tc>
      </w:tr>
      <w:tr w:rsidR="002505FC" w:rsidRPr="00064605">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Al</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a</w:t>
            </w:r>
            <w:r w:rsidRPr="00064605">
              <w:rPr>
                <w:i/>
                <w:spacing w:val="1"/>
                <w:sz w:val="22"/>
                <w:szCs w:val="22"/>
              </w:rPr>
              <w:t>ti</w:t>
            </w:r>
            <w:r w:rsidRPr="00064605">
              <w:rPr>
                <w:i/>
                <w:spacing w:val="-2"/>
                <w:sz w:val="22"/>
                <w:szCs w:val="22"/>
              </w:rPr>
              <w:t>v</w:t>
            </w:r>
            <w:r w:rsidRPr="00064605">
              <w:rPr>
                <w:i/>
                <w:sz w:val="22"/>
                <w:szCs w:val="22"/>
              </w:rPr>
              <w:t>e S</w:t>
            </w:r>
            <w:r w:rsidRPr="00064605">
              <w:rPr>
                <w:i/>
                <w:spacing w:val="-2"/>
                <w:sz w:val="22"/>
                <w:szCs w:val="22"/>
              </w:rPr>
              <w:t>c</w:t>
            </w:r>
            <w:r w:rsidRPr="00064605">
              <w:rPr>
                <w:i/>
                <w:sz w:val="22"/>
                <w:szCs w:val="22"/>
              </w:rPr>
              <w:t>ena</w:t>
            </w:r>
            <w:r w:rsidRPr="00064605">
              <w:rPr>
                <w:i/>
                <w:spacing w:val="-2"/>
                <w:sz w:val="22"/>
                <w:szCs w:val="22"/>
              </w:rPr>
              <w:t>r</w:t>
            </w:r>
            <w:r w:rsidRPr="00064605">
              <w:rPr>
                <w:i/>
                <w:spacing w:val="1"/>
                <w:sz w:val="22"/>
                <w:szCs w:val="22"/>
              </w:rPr>
              <w:t>i</w:t>
            </w:r>
            <w:r w:rsidRPr="00064605">
              <w:rPr>
                <w:i/>
                <w:sz w:val="22"/>
                <w:szCs w:val="22"/>
              </w:rPr>
              <w:t>o:</w:t>
            </w:r>
          </w:p>
          <w:p w:rsidR="002505FC" w:rsidRPr="00064605" w:rsidRDefault="003E2070">
            <w:pPr>
              <w:spacing w:before="8"/>
              <w:ind w:left="553" w:right="1455"/>
              <w:jc w:val="center"/>
              <w:rPr>
                <w:sz w:val="22"/>
                <w:szCs w:val="22"/>
              </w:rPr>
            </w:pPr>
            <w:r w:rsidRPr="00064605">
              <w:rPr>
                <w:i/>
                <w:spacing w:val="-1"/>
                <w:sz w:val="22"/>
                <w:szCs w:val="22"/>
              </w:rPr>
              <w:t>N</w:t>
            </w:r>
            <w:r w:rsidRPr="00064605">
              <w:rPr>
                <w:i/>
                <w:sz w:val="22"/>
                <w:szCs w:val="22"/>
              </w:rPr>
              <w:t xml:space="preserve">o                         </w:t>
            </w:r>
            <w:r w:rsidRPr="00064605">
              <w:rPr>
                <w:i/>
                <w:spacing w:val="25"/>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3"/>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5" w:line="240" w:lineRule="exact"/>
              <w:ind w:left="1437" w:right="1671" w:hanging="775"/>
              <w:rPr>
                <w:sz w:val="22"/>
                <w:szCs w:val="22"/>
              </w:rPr>
            </w:pPr>
            <w:r w:rsidRPr="00064605">
              <w:rPr>
                <w:i/>
                <w:sz w:val="22"/>
                <w:szCs w:val="22"/>
              </w:rPr>
              <w:t>1</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 xml:space="preserve">ent     </w:t>
            </w:r>
            <w:r w:rsidRPr="00064605">
              <w:rPr>
                <w:i/>
                <w:spacing w:val="46"/>
                <w:sz w:val="22"/>
                <w:szCs w:val="22"/>
              </w:rPr>
              <w:t xml:space="preserve"> </w:t>
            </w:r>
            <w:r w:rsidRPr="00064605">
              <w:rPr>
                <w:i/>
                <w:sz w:val="22"/>
                <w:szCs w:val="22"/>
              </w:rPr>
              <w:t>Show</w:t>
            </w:r>
            <w:r w:rsidRPr="00064605">
              <w:rPr>
                <w:i/>
                <w:spacing w:val="-1"/>
                <w:sz w:val="22"/>
                <w:szCs w:val="22"/>
              </w:rPr>
              <w:t xml:space="preserve"> </w:t>
            </w:r>
            <w:r w:rsidRPr="00064605">
              <w:rPr>
                <w:i/>
                <w:sz w:val="22"/>
                <w:szCs w:val="22"/>
              </w:rPr>
              <w:t>company</w:t>
            </w:r>
            <w:r w:rsidRPr="00064605">
              <w:rPr>
                <w:i/>
                <w:spacing w:val="-2"/>
                <w:sz w:val="22"/>
                <w:szCs w:val="22"/>
              </w:rPr>
              <w:t xml:space="preserve"> </w:t>
            </w:r>
            <w:r w:rsidRPr="00064605">
              <w:rPr>
                <w:i/>
                <w:sz w:val="22"/>
                <w:szCs w:val="22"/>
              </w:rPr>
              <w:t>add</w:t>
            </w:r>
            <w:r w:rsidRPr="00064605">
              <w:rPr>
                <w:i/>
                <w:spacing w:val="-2"/>
                <w:sz w:val="22"/>
                <w:szCs w:val="22"/>
              </w:rPr>
              <w:t>r</w:t>
            </w:r>
            <w:r w:rsidRPr="00064605">
              <w:rPr>
                <w:i/>
                <w:sz w:val="22"/>
                <w:szCs w:val="22"/>
              </w:rPr>
              <w:t>e</w:t>
            </w:r>
            <w:r w:rsidRPr="00064605">
              <w:rPr>
                <w:i/>
                <w:spacing w:val="1"/>
                <w:sz w:val="22"/>
                <w:szCs w:val="22"/>
              </w:rPr>
              <w:t>s</w:t>
            </w:r>
            <w:r w:rsidRPr="00064605">
              <w:rPr>
                <w:i/>
                <w:sz w:val="22"/>
                <w:szCs w:val="22"/>
              </w:rPr>
              <w:t>s m</w:t>
            </w:r>
            <w:r w:rsidRPr="00064605">
              <w:rPr>
                <w:i/>
                <w:spacing w:val="-3"/>
                <w:sz w:val="22"/>
                <w:szCs w:val="22"/>
              </w:rPr>
              <w:t>a</w:t>
            </w:r>
            <w:r w:rsidRPr="00064605">
              <w:rPr>
                <w:i/>
                <w:sz w:val="22"/>
                <w:szCs w:val="22"/>
              </w:rPr>
              <w:t xml:space="preserve">p. </w:t>
            </w:r>
            <w:r w:rsidRPr="00064605">
              <w:rPr>
                <w:i/>
                <w:spacing w:val="-1"/>
                <w:sz w:val="22"/>
                <w:szCs w:val="22"/>
              </w:rPr>
              <w:t>m</w:t>
            </w:r>
            <w:r w:rsidRPr="00064605">
              <w:rPr>
                <w:i/>
                <w:sz w:val="22"/>
                <w:szCs w:val="22"/>
              </w:rPr>
              <w:t>e</w:t>
            </w:r>
            <w:r w:rsidRPr="00064605">
              <w:rPr>
                <w:i/>
                <w:spacing w:val="1"/>
                <w:sz w:val="22"/>
                <w:szCs w:val="22"/>
              </w:rPr>
              <w:t>t</w:t>
            </w:r>
            <w:r w:rsidRPr="00064605">
              <w:rPr>
                <w:i/>
                <w:sz w:val="22"/>
                <w:szCs w:val="22"/>
              </w:rPr>
              <w:t>hod</w:t>
            </w:r>
          </w:p>
          <w:p w:rsidR="002505FC" w:rsidRPr="00064605" w:rsidRDefault="003E2070">
            <w:pPr>
              <w:spacing w:before="8"/>
              <w:ind w:left="102"/>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0"/>
              <w:ind w:left="555" w:right="1452"/>
              <w:jc w:val="center"/>
              <w:rPr>
                <w:sz w:val="22"/>
                <w:szCs w:val="22"/>
              </w:rPr>
            </w:pPr>
            <w:r w:rsidRPr="00064605">
              <w:rPr>
                <w:i/>
                <w:spacing w:val="-1"/>
                <w:sz w:val="22"/>
                <w:szCs w:val="22"/>
              </w:rPr>
              <w:t>N</w:t>
            </w:r>
            <w:r w:rsidRPr="00064605">
              <w:rPr>
                <w:i/>
                <w:sz w:val="22"/>
                <w:szCs w:val="22"/>
              </w:rPr>
              <w:t xml:space="preserve">o                         </w:t>
            </w:r>
            <w:r w:rsidRPr="00064605">
              <w:rPr>
                <w:i/>
                <w:spacing w:val="27"/>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0"/>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8"/>
              <w:ind w:left="1439" w:right="684" w:hanging="773"/>
              <w:rPr>
                <w:sz w:val="22"/>
                <w:szCs w:val="22"/>
              </w:rPr>
            </w:pPr>
            <w:r w:rsidRPr="00064605">
              <w:rPr>
                <w:i/>
                <w:sz w:val="22"/>
                <w:szCs w:val="22"/>
              </w:rPr>
              <w:t>1</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 xml:space="preserve">e   </w:t>
            </w:r>
            <w:r w:rsidRPr="00064605">
              <w:rPr>
                <w:i/>
                <w:spacing w:val="5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1"/>
                <w:sz w:val="22"/>
                <w:szCs w:val="22"/>
              </w:rPr>
              <w:t>w</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r</w:t>
            </w:r>
            <w:r w:rsidRPr="00064605">
              <w:rPr>
                <w:i/>
                <w:spacing w:val="-2"/>
                <w:sz w:val="22"/>
                <w:szCs w:val="22"/>
              </w:rPr>
              <w:t>r</w:t>
            </w:r>
            <w:r w:rsidRPr="00064605">
              <w:rPr>
                <w:i/>
                <w:sz w:val="22"/>
                <w:szCs w:val="22"/>
              </w:rPr>
              <w:t>or me</w:t>
            </w:r>
            <w:r w:rsidRPr="00064605">
              <w:rPr>
                <w:i/>
                <w:spacing w:val="-2"/>
                <w:sz w:val="22"/>
                <w:szCs w:val="22"/>
              </w:rPr>
              <w:t>s</w:t>
            </w:r>
            <w:r w:rsidRPr="00064605">
              <w:rPr>
                <w:i/>
                <w:sz w:val="22"/>
                <w:szCs w:val="22"/>
              </w:rPr>
              <w:t>sa</w:t>
            </w:r>
            <w:r w:rsidRPr="00064605">
              <w:rPr>
                <w:i/>
                <w:spacing w:val="-2"/>
                <w:sz w:val="22"/>
                <w:szCs w:val="22"/>
              </w:rPr>
              <w:t>g</w:t>
            </w:r>
            <w:r w:rsidRPr="00064605">
              <w:rPr>
                <w:i/>
                <w:sz w:val="22"/>
                <w:szCs w:val="22"/>
              </w:rPr>
              <w:t xml:space="preserve">e </w:t>
            </w:r>
            <w:r w:rsidRPr="00064605">
              <w:rPr>
                <w:i/>
                <w:spacing w:val="1"/>
                <w:sz w:val="22"/>
                <w:szCs w:val="22"/>
              </w:rPr>
              <w:t>t</w:t>
            </w:r>
            <w:r w:rsidRPr="00064605">
              <w:rPr>
                <w:i/>
                <w:sz w:val="22"/>
                <w:szCs w:val="22"/>
              </w:rPr>
              <w:t xml:space="preserve">o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 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 xml:space="preserve">st                     </w:t>
            </w:r>
            <w:r w:rsidRPr="00064605">
              <w:rPr>
                <w:i/>
                <w:spacing w:val="15"/>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1"/>
                <w:sz w:val="22"/>
                <w:szCs w:val="22"/>
              </w:rPr>
              <w:t>m</w:t>
            </w:r>
            <w:r w:rsidRPr="00064605">
              <w:rPr>
                <w:i/>
                <w:spacing w:val="1"/>
                <w:sz w:val="22"/>
                <w:szCs w:val="22"/>
              </w:rPr>
              <w:t>i</w:t>
            </w:r>
            <w:r w:rsidRPr="00064605">
              <w:rPr>
                <w:i/>
                <w:spacing w:val="-2"/>
                <w:sz w:val="22"/>
                <w:szCs w:val="22"/>
              </w:rPr>
              <w:t>s</w:t>
            </w:r>
            <w:r w:rsidRPr="00064605">
              <w:rPr>
                <w:i/>
                <w:sz w:val="22"/>
                <w:szCs w:val="22"/>
              </w:rPr>
              <w:t>s</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pacing w:val="-2"/>
                <w:sz w:val="22"/>
                <w:szCs w:val="22"/>
              </w:rPr>
              <w:t>r</w:t>
            </w:r>
            <w:r w:rsidRPr="00064605">
              <w:rPr>
                <w:i/>
                <w:sz w:val="22"/>
                <w:szCs w:val="22"/>
              </w:rPr>
              <w:t xml:space="preserve">ed </w:t>
            </w:r>
            <w:r w:rsidRPr="00064605">
              <w:rPr>
                <w:i/>
                <w:spacing w:val="-1"/>
                <w:sz w:val="22"/>
                <w:szCs w:val="22"/>
              </w:rPr>
              <w:t>f</w:t>
            </w:r>
            <w:r w:rsidRPr="00064605">
              <w:rPr>
                <w:i/>
                <w:spacing w:val="1"/>
                <w:sz w:val="22"/>
                <w:szCs w:val="22"/>
              </w:rPr>
              <w:t>i</w:t>
            </w:r>
            <w:r w:rsidRPr="00064605">
              <w:rPr>
                <w:i/>
                <w:spacing w:val="-2"/>
                <w:sz w:val="22"/>
                <w:szCs w:val="22"/>
              </w:rPr>
              <w:t>e</w:t>
            </w:r>
            <w:r w:rsidRPr="00064605">
              <w:rPr>
                <w:i/>
                <w:spacing w:val="1"/>
                <w:sz w:val="22"/>
                <w:szCs w:val="22"/>
              </w:rPr>
              <w:t>l</w:t>
            </w:r>
            <w:r w:rsidRPr="00064605">
              <w:rPr>
                <w:i/>
                <w:spacing w:val="-2"/>
                <w:sz w:val="22"/>
                <w:szCs w:val="22"/>
              </w:rPr>
              <w:t>d</w:t>
            </w:r>
            <w:r w:rsidRPr="00064605">
              <w:rPr>
                <w:i/>
                <w:sz w:val="22"/>
                <w:szCs w:val="22"/>
              </w:rPr>
              <w:t>s.</w:t>
            </w:r>
          </w:p>
          <w:p w:rsidR="002505FC" w:rsidRPr="00064605" w:rsidRDefault="003E2070">
            <w:pPr>
              <w:tabs>
                <w:tab w:val="left" w:pos="1420"/>
              </w:tabs>
              <w:spacing w:before="7"/>
              <w:ind w:left="1439" w:right="227" w:hanging="773"/>
              <w:rPr>
                <w:sz w:val="22"/>
                <w:szCs w:val="22"/>
              </w:rPr>
            </w:pPr>
            <w:r w:rsidRPr="00064605">
              <w:rPr>
                <w:i/>
                <w:sz w:val="22"/>
                <w:szCs w:val="22"/>
              </w:rPr>
              <w:t>2</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e</w:t>
            </w:r>
            <w:r w:rsidRPr="00064605">
              <w:rPr>
                <w:i/>
                <w:spacing w:val="-1"/>
                <w:sz w:val="22"/>
                <w:szCs w:val="22"/>
              </w:rPr>
              <w:t>m</w:t>
            </w:r>
            <w:r w:rsidRPr="00064605">
              <w:rPr>
                <w:i/>
                <w:spacing w:val="-2"/>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 xml:space="preserve">ed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52"/>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ema</w:t>
            </w:r>
            <w:r w:rsidRPr="00064605">
              <w:rPr>
                <w:i/>
                <w:spacing w:val="-2"/>
                <w:sz w:val="22"/>
                <w:szCs w:val="22"/>
              </w:rPr>
              <w:t>i</w:t>
            </w:r>
            <w:r w:rsidRPr="00064605">
              <w:rPr>
                <w:i/>
                <w:sz w:val="22"/>
                <w:szCs w:val="22"/>
              </w:rPr>
              <w:t>l 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pacing w:val="1"/>
                <w:sz w:val="22"/>
                <w:szCs w:val="22"/>
              </w:rPr>
              <w:t>i</w:t>
            </w:r>
            <w:r w:rsidRPr="00064605">
              <w:rPr>
                <w:i/>
                <w:sz w:val="22"/>
                <w:szCs w:val="22"/>
              </w:rPr>
              <w:t xml:space="preserve">s </w:t>
            </w:r>
            <w:r w:rsidRPr="00064605">
              <w:rPr>
                <w:i/>
                <w:spacing w:val="-2"/>
                <w:sz w:val="22"/>
                <w:szCs w:val="22"/>
              </w:rPr>
              <w:t>e</w:t>
            </w:r>
            <w:r w:rsidRPr="00064605">
              <w:rPr>
                <w:i/>
                <w:sz w:val="22"/>
                <w:szCs w:val="22"/>
              </w:rPr>
              <w:t>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1439" w:right="770" w:hanging="773"/>
              <w:rPr>
                <w:sz w:val="22"/>
                <w:szCs w:val="22"/>
              </w:rPr>
            </w:pPr>
            <w:r w:rsidRPr="00064605">
              <w:rPr>
                <w:i/>
                <w:sz w:val="22"/>
                <w:szCs w:val="22"/>
              </w:rPr>
              <w:t>3</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2"/>
                <w:sz w:val="22"/>
                <w:szCs w:val="22"/>
              </w:rPr>
              <w:t>v</w:t>
            </w:r>
            <w:r w:rsidRPr="00064605">
              <w:rPr>
                <w:i/>
                <w:sz w:val="22"/>
                <w:szCs w:val="22"/>
              </w:rPr>
              <w:t>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p</w:t>
            </w:r>
            <w:r w:rsidRPr="00064605">
              <w:rPr>
                <w:i/>
                <w:spacing w:val="1"/>
                <w:sz w:val="22"/>
                <w:szCs w:val="22"/>
              </w:rPr>
              <w:t>l</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 xml:space="preserve">ed     </w:t>
            </w:r>
            <w:r w:rsidRPr="00064605">
              <w:rPr>
                <w:i/>
                <w:spacing w:val="28"/>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 xml:space="preserve">r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8"/>
                <w:sz w:val="22"/>
                <w:szCs w:val="22"/>
              </w:rPr>
              <w:t xml:space="preserve"> </w:t>
            </w:r>
            <w:r w:rsidRPr="00064605">
              <w:rPr>
                <w:i/>
                <w:sz w:val="22"/>
                <w:szCs w:val="22"/>
              </w:rPr>
              <w:t>veh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4510" w:right="525" w:hanging="3843"/>
              <w:rPr>
                <w:sz w:val="22"/>
                <w:szCs w:val="22"/>
              </w:rPr>
            </w:pPr>
            <w:r w:rsidRPr="00064605">
              <w:rPr>
                <w:i/>
                <w:sz w:val="22"/>
                <w:szCs w:val="22"/>
              </w:rPr>
              <w:t>4</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f</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39"/>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 xml:space="preserve">yment </w:t>
            </w:r>
            <w:r w:rsidRPr="00064605">
              <w:rPr>
                <w:i/>
                <w:spacing w:val="1"/>
                <w:sz w:val="22"/>
                <w:szCs w:val="22"/>
              </w:rPr>
              <w:t>f</w:t>
            </w:r>
            <w:r w:rsidRPr="00064605">
              <w:rPr>
                <w:i/>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2"/>
                <w:sz w:val="22"/>
                <w:szCs w:val="22"/>
              </w:rPr>
              <w:t>a</w:t>
            </w:r>
            <w:r w:rsidRPr="00064605">
              <w:rPr>
                <w:i/>
                <w:sz w:val="22"/>
                <w:szCs w:val="22"/>
              </w:rPr>
              <w:t xml:space="preserve">nd </w:t>
            </w:r>
            <w:r w:rsidRPr="00064605">
              <w:rPr>
                <w:i/>
                <w:spacing w:val="-1"/>
                <w:sz w:val="22"/>
                <w:szCs w:val="22"/>
              </w:rPr>
              <w:t>t</w:t>
            </w:r>
            <w:r w:rsidRPr="00064605">
              <w:rPr>
                <w:i/>
                <w:sz w:val="22"/>
                <w:szCs w:val="22"/>
              </w:rPr>
              <w:t xml:space="preserve">he </w:t>
            </w:r>
            <w:r w:rsidRPr="00064605">
              <w:rPr>
                <w:i/>
                <w:spacing w:val="-2"/>
                <w:sz w:val="22"/>
                <w:szCs w:val="22"/>
              </w:rPr>
              <w:t>r</w:t>
            </w:r>
            <w:r w:rsidRPr="00064605">
              <w:rPr>
                <w:i/>
                <w:sz w:val="22"/>
                <w:szCs w:val="22"/>
              </w:rPr>
              <w:t xml:space="preserve">enew </w:t>
            </w:r>
            <w:r w:rsidRPr="00064605">
              <w:rPr>
                <w:i/>
                <w:spacing w:val="-2"/>
                <w:sz w:val="22"/>
                <w:szCs w:val="22"/>
              </w:rPr>
              <w:t>r</w:t>
            </w:r>
            <w:r w:rsidRPr="00064605">
              <w:rPr>
                <w:i/>
                <w:sz w:val="22"/>
                <w:szCs w:val="22"/>
              </w:rPr>
              <w:t>equ</w:t>
            </w:r>
            <w:r w:rsidRPr="00064605">
              <w:rPr>
                <w:i/>
                <w:spacing w:val="-2"/>
                <w:sz w:val="22"/>
                <w:szCs w:val="22"/>
              </w:rPr>
              <w:t>es</w:t>
            </w:r>
            <w:r w:rsidRPr="00064605">
              <w:rPr>
                <w:i/>
                <w:sz w:val="22"/>
                <w:szCs w:val="22"/>
              </w:rPr>
              <w:t>t</w:t>
            </w:r>
            <w:r w:rsidRPr="00064605">
              <w:rPr>
                <w:i/>
                <w:spacing w:val="1"/>
                <w:sz w:val="22"/>
                <w:szCs w:val="22"/>
              </w:rPr>
              <w:t xml:space="preserve"> </w:t>
            </w:r>
            <w:r w:rsidRPr="00064605">
              <w:rPr>
                <w:i/>
                <w:sz w:val="22"/>
                <w:szCs w:val="22"/>
              </w:rPr>
              <w:t>has</w:t>
            </w:r>
            <w:r w:rsidRPr="00064605">
              <w:rPr>
                <w:i/>
                <w:spacing w:val="-2"/>
                <w:sz w:val="22"/>
                <w:szCs w:val="22"/>
              </w:rPr>
              <w:t xml:space="preserve"> </w:t>
            </w:r>
            <w:r w:rsidRPr="00064605">
              <w:rPr>
                <w:i/>
                <w:sz w:val="22"/>
                <w:szCs w:val="22"/>
              </w:rPr>
              <w:t>been abor</w:t>
            </w:r>
            <w:r w:rsidRPr="00064605">
              <w:rPr>
                <w:i/>
                <w:spacing w:val="-1"/>
                <w:sz w:val="22"/>
                <w:szCs w:val="22"/>
              </w:rPr>
              <w:t>t</w:t>
            </w:r>
            <w:r w:rsidRPr="00064605">
              <w:rPr>
                <w:i/>
                <w:sz w:val="22"/>
                <w:szCs w:val="22"/>
              </w:rPr>
              <w:t>ed.</w:t>
            </w:r>
          </w:p>
          <w:p w:rsidR="002505FC" w:rsidRPr="00064605" w:rsidRDefault="003E2070">
            <w:pPr>
              <w:spacing w:before="20"/>
              <w:ind w:left="102"/>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P</w:t>
            </w:r>
            <w:r w:rsidRPr="00064605">
              <w:rPr>
                <w:i/>
                <w:sz w:val="22"/>
                <w:szCs w:val="22"/>
              </w:rPr>
              <w:t>ayme</w:t>
            </w:r>
            <w:r w:rsidRPr="00064605">
              <w:rPr>
                <w:i/>
                <w:spacing w:val="-3"/>
                <w:sz w:val="22"/>
                <w:szCs w:val="22"/>
              </w:rPr>
              <w:t>n</w:t>
            </w:r>
            <w:r w:rsidRPr="00064605">
              <w:rPr>
                <w:i/>
                <w:sz w:val="22"/>
                <w:szCs w:val="22"/>
              </w:rPr>
              <w:t>t</w:t>
            </w:r>
          </w:p>
          <w:p w:rsidR="002505FC" w:rsidRPr="00064605" w:rsidRDefault="003E2070">
            <w:pPr>
              <w:spacing w:line="240" w:lineRule="exact"/>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tabs>
                <w:tab w:val="left" w:pos="820"/>
              </w:tabs>
              <w:spacing w:before="5" w:line="240" w:lineRule="exact"/>
              <w:ind w:left="822" w:right="68" w:hanging="360"/>
              <w:rPr>
                <w:sz w:val="22"/>
                <w:szCs w:val="22"/>
              </w:rPr>
            </w:pPr>
            <w:r w:rsidRPr="00064605">
              <w:rPr>
                <w:sz w:val="22"/>
                <w:szCs w:val="22"/>
              </w:rPr>
              <w:t>-</w:t>
            </w:r>
            <w:r w:rsidRPr="00064605">
              <w:rPr>
                <w:sz w:val="22"/>
                <w:szCs w:val="22"/>
              </w:rPr>
              <w:tab/>
            </w:r>
            <w:r w:rsidRPr="00064605">
              <w:rPr>
                <w:i/>
                <w:spacing w:val="-1"/>
                <w:sz w:val="22"/>
                <w:szCs w:val="22"/>
              </w:rPr>
              <w:t>N</w:t>
            </w:r>
            <w:r w:rsidRPr="00064605">
              <w:rPr>
                <w:i/>
                <w:sz w:val="22"/>
                <w:szCs w:val="22"/>
              </w:rPr>
              <w:t>ew</w:t>
            </w:r>
            <w:r w:rsidRPr="00064605">
              <w:rPr>
                <w:i/>
                <w:spacing w:val="38"/>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37"/>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39"/>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38"/>
                <w:sz w:val="22"/>
                <w:szCs w:val="22"/>
              </w:rPr>
              <w:t xml:space="preserve"> </w:t>
            </w:r>
            <w:r w:rsidRPr="00064605">
              <w:rPr>
                <w:i/>
                <w:sz w:val="22"/>
                <w:szCs w:val="22"/>
              </w:rPr>
              <w:t>new</w:t>
            </w:r>
            <w:r w:rsidRPr="00064605">
              <w:rPr>
                <w:i/>
                <w:spacing w:val="36"/>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39"/>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39"/>
                <w:sz w:val="22"/>
                <w:szCs w:val="22"/>
              </w:rPr>
              <w:t xml:space="preserve"> </w:t>
            </w:r>
            <w:r w:rsidRPr="00064605">
              <w:rPr>
                <w:i/>
                <w:spacing w:val="-2"/>
                <w:sz w:val="22"/>
                <w:szCs w:val="22"/>
              </w:rPr>
              <w:t>b</w:t>
            </w:r>
            <w:r w:rsidRPr="00064605">
              <w:rPr>
                <w:i/>
                <w:sz w:val="22"/>
                <w:szCs w:val="22"/>
              </w:rPr>
              <w:t>e</w:t>
            </w:r>
            <w:r w:rsidRPr="00064605">
              <w:rPr>
                <w:i/>
                <w:spacing w:val="39"/>
                <w:sz w:val="22"/>
                <w:szCs w:val="22"/>
              </w:rPr>
              <w:t xml:space="preserve">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ed</w:t>
            </w:r>
            <w:r w:rsidRPr="00064605">
              <w:rPr>
                <w:i/>
                <w:spacing w:val="36"/>
                <w:sz w:val="22"/>
                <w:szCs w:val="22"/>
              </w:rPr>
              <w:t xml:space="preserve"> </w:t>
            </w:r>
            <w:r w:rsidRPr="00064605">
              <w:rPr>
                <w:i/>
                <w:spacing w:val="-1"/>
                <w:sz w:val="22"/>
                <w:szCs w:val="22"/>
              </w:rPr>
              <w:t>i</w:t>
            </w:r>
            <w:r w:rsidRPr="00064605">
              <w:rPr>
                <w:i/>
                <w:sz w:val="22"/>
                <w:szCs w:val="22"/>
              </w:rPr>
              <w:t>n</w:t>
            </w:r>
            <w:r w:rsidRPr="00064605">
              <w:rPr>
                <w:i/>
                <w:spacing w:val="36"/>
                <w:sz w:val="22"/>
                <w:szCs w:val="22"/>
              </w:rPr>
              <w:t xml:space="preserve"> </w:t>
            </w:r>
            <w:r w:rsidRPr="00064605">
              <w:rPr>
                <w:i/>
                <w:spacing w:val="1"/>
                <w:sz w:val="22"/>
                <w:szCs w:val="22"/>
              </w:rPr>
              <w:t>t</w:t>
            </w:r>
            <w:r w:rsidRPr="00064605">
              <w:rPr>
                <w:i/>
                <w:sz w:val="22"/>
                <w:szCs w:val="22"/>
              </w:rPr>
              <w:t>he</w:t>
            </w:r>
            <w:r w:rsidRPr="00064605">
              <w:rPr>
                <w:i/>
                <w:spacing w:val="36"/>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r w:rsidRPr="00064605">
              <w:rPr>
                <w:i/>
                <w:spacing w:val="38"/>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t</w:t>
            </w:r>
            <w:r w:rsidRPr="00064605">
              <w:rPr>
                <w:i/>
                <w:sz w:val="22"/>
                <w:szCs w:val="22"/>
              </w:rPr>
              <w:t>h</w:t>
            </w:r>
            <w:r w:rsidRPr="00064605">
              <w:rPr>
                <w:i/>
                <w:spacing w:val="38"/>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 xml:space="preserve">The </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s of</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pacing w:val="-2"/>
                <w:sz w:val="22"/>
                <w:szCs w:val="22"/>
              </w:rPr>
              <w:t>b</w:t>
            </w:r>
            <w:r w:rsidRPr="00064605">
              <w:rPr>
                <w:i/>
                <w:sz w:val="22"/>
                <w:szCs w:val="22"/>
              </w:rPr>
              <w:t xml:space="preserve">e </w:t>
            </w:r>
            <w:r w:rsidRPr="00064605">
              <w:rPr>
                <w:i/>
                <w:spacing w:val="1"/>
                <w:sz w:val="22"/>
                <w:szCs w:val="22"/>
              </w:rPr>
              <w:t>s</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w:t>
            </w:r>
            <w:r w:rsidRPr="00064605">
              <w:rPr>
                <w:i/>
                <w:spacing w:val="-1"/>
                <w:sz w:val="22"/>
                <w:szCs w:val="22"/>
              </w:rPr>
              <w:t>P</w:t>
            </w:r>
            <w:r w:rsidRPr="00064605">
              <w:rPr>
                <w:i/>
                <w:sz w:val="22"/>
                <w:szCs w:val="22"/>
              </w:rPr>
              <w:t>en</w:t>
            </w:r>
            <w:r w:rsidRPr="00064605">
              <w:rPr>
                <w:i/>
                <w:spacing w:val="-2"/>
                <w:sz w:val="22"/>
                <w:szCs w:val="22"/>
              </w:rPr>
              <w:t>d</w:t>
            </w:r>
            <w:r w:rsidRPr="00064605">
              <w:rPr>
                <w:i/>
                <w:spacing w:val="1"/>
                <w:sz w:val="22"/>
                <w:szCs w:val="22"/>
              </w:rPr>
              <w:t>i</w:t>
            </w:r>
            <w:r w:rsidRPr="00064605">
              <w:rPr>
                <w:i/>
                <w:sz w:val="22"/>
                <w:szCs w:val="22"/>
              </w:rPr>
              <w:t>ng”.</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pacing w:val="-4"/>
                <w:sz w:val="22"/>
                <w:szCs w:val="22"/>
              </w:rPr>
              <w:t>W</w:t>
            </w:r>
            <w:r w:rsidRPr="00064605">
              <w:rPr>
                <w:i/>
                <w:sz w:val="22"/>
                <w:szCs w:val="22"/>
              </w:rPr>
              <w:t>hen cus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2"/>
                <w:sz w:val="22"/>
                <w:szCs w:val="22"/>
              </w:rPr>
              <w:t xml:space="preserve"> </w:t>
            </w:r>
            <w:r w:rsidRPr="00064605">
              <w:rPr>
                <w:i/>
                <w:sz w:val="22"/>
                <w:szCs w:val="22"/>
              </w:rPr>
              <w:t>comp</w:t>
            </w:r>
            <w:r w:rsidRPr="00064605">
              <w:rPr>
                <w:i/>
                <w:spacing w:val="-2"/>
                <w:sz w:val="22"/>
                <w:szCs w:val="22"/>
              </w:rPr>
              <w:t>l</w:t>
            </w:r>
            <w:r w:rsidRPr="00064605">
              <w:rPr>
                <w:i/>
                <w:sz w:val="22"/>
                <w:szCs w:val="22"/>
              </w:rPr>
              <w:t>e</w:t>
            </w:r>
            <w:r w:rsidRPr="00064605">
              <w:rPr>
                <w:i/>
                <w:spacing w:val="1"/>
                <w:sz w:val="22"/>
                <w:szCs w:val="22"/>
              </w:rPr>
              <w:t>t</w:t>
            </w:r>
            <w:r w:rsidRPr="00064605">
              <w:rPr>
                <w:i/>
                <w:spacing w:val="-2"/>
                <w:sz w:val="22"/>
                <w:szCs w:val="22"/>
              </w:rPr>
              <w:t>e</w:t>
            </w:r>
            <w:r w:rsidRPr="00064605">
              <w:rPr>
                <w:i/>
                <w:sz w:val="22"/>
                <w:szCs w:val="22"/>
              </w:rPr>
              <w:t>d</w:t>
            </w:r>
            <w:r w:rsidRPr="00064605">
              <w:rPr>
                <w:i/>
                <w:spacing w:val="-2"/>
                <w:sz w:val="22"/>
                <w:szCs w:val="22"/>
              </w:rPr>
              <w:t xml:space="preserve"> </w:t>
            </w:r>
            <w:r w:rsidRPr="00064605">
              <w:rPr>
                <w:i/>
                <w:sz w:val="22"/>
                <w:szCs w:val="22"/>
              </w:rPr>
              <w:t>payment pro</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w:t>
            </w:r>
          </w:p>
          <w:p w:rsidR="002505FC" w:rsidRPr="00064605" w:rsidRDefault="003E2070">
            <w:pPr>
              <w:spacing w:line="240" w:lineRule="exact"/>
              <w:ind w:left="822"/>
              <w:rPr>
                <w:sz w:val="22"/>
                <w:szCs w:val="22"/>
              </w:rPr>
            </w:pPr>
            <w:r w:rsidRPr="00064605">
              <w:rPr>
                <w:i/>
                <w:sz w:val="22"/>
                <w:szCs w:val="22"/>
              </w:rPr>
              <w:t xml:space="preserve">+  </w:t>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has</w:t>
            </w:r>
            <w:r w:rsidRPr="00064605">
              <w:rPr>
                <w:i/>
                <w:spacing w:val="1"/>
                <w:sz w:val="22"/>
                <w:szCs w:val="22"/>
              </w:rPr>
              <w:t xml:space="preserve">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e, 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 would</w:t>
            </w:r>
            <w:r w:rsidRPr="00064605">
              <w:rPr>
                <w:i/>
                <w:spacing w:val="-2"/>
                <w:sz w:val="22"/>
                <w:szCs w:val="22"/>
              </w:rPr>
              <w:t xml:space="preserve"> </w:t>
            </w:r>
            <w:r w:rsidRPr="00064605">
              <w:rPr>
                <w:i/>
                <w:sz w:val="22"/>
                <w:szCs w:val="22"/>
              </w:rPr>
              <w:t>chan</w:t>
            </w:r>
            <w:r w:rsidRPr="00064605">
              <w:rPr>
                <w:i/>
                <w:spacing w:val="-2"/>
                <w:sz w:val="22"/>
                <w:szCs w:val="22"/>
              </w:rPr>
              <w:t>g</w:t>
            </w:r>
            <w:r w:rsidRPr="00064605">
              <w:rPr>
                <w:i/>
                <w:sz w:val="22"/>
                <w:szCs w:val="22"/>
              </w:rPr>
              <w:t xml:space="preserve">e </w:t>
            </w:r>
            <w:r w:rsidRPr="00064605">
              <w:rPr>
                <w:i/>
                <w:spacing w:val="-1"/>
                <w:sz w:val="22"/>
                <w:szCs w:val="22"/>
              </w:rPr>
              <w:t>f</w:t>
            </w:r>
            <w:r w:rsidRPr="00064605">
              <w:rPr>
                <w:i/>
                <w:sz w:val="22"/>
                <w:szCs w:val="22"/>
              </w:rPr>
              <w:t xml:space="preserve">rom </w:t>
            </w:r>
            <w:r w:rsidRPr="00064605">
              <w:rPr>
                <w:i/>
                <w:spacing w:val="-1"/>
                <w:sz w:val="22"/>
                <w:szCs w:val="22"/>
              </w:rPr>
              <w:t>“</w:t>
            </w:r>
            <w:r w:rsidRPr="00064605">
              <w:rPr>
                <w:i/>
                <w:sz w:val="22"/>
                <w:szCs w:val="22"/>
              </w:rPr>
              <w:t>P</w:t>
            </w:r>
            <w:r w:rsidRPr="00064605">
              <w:rPr>
                <w:i/>
                <w:spacing w:val="-3"/>
                <w:sz w:val="22"/>
                <w:szCs w:val="22"/>
              </w:rPr>
              <w:t>e</w:t>
            </w:r>
            <w:r w:rsidRPr="00064605">
              <w:rPr>
                <w:i/>
                <w:sz w:val="22"/>
                <w:szCs w:val="22"/>
              </w:rPr>
              <w:t>nd</w:t>
            </w:r>
            <w:r w:rsidRPr="00064605">
              <w:rPr>
                <w:i/>
                <w:spacing w:val="1"/>
                <w:sz w:val="22"/>
                <w:szCs w:val="22"/>
              </w:rPr>
              <w:t>i</w:t>
            </w:r>
            <w:r w:rsidRPr="00064605">
              <w:rPr>
                <w:i/>
                <w:sz w:val="22"/>
                <w:szCs w:val="22"/>
              </w:rPr>
              <w:t>ng”</w:t>
            </w:r>
          </w:p>
          <w:p w:rsidR="002505FC" w:rsidRPr="00064605" w:rsidRDefault="003E2070">
            <w:pPr>
              <w:spacing w:before="1"/>
              <w:ind w:left="822"/>
              <w:rPr>
                <w:sz w:val="22"/>
                <w:szCs w:val="22"/>
              </w:rPr>
            </w:pPr>
            <w:r w:rsidRPr="00064605">
              <w:rPr>
                <w:i/>
                <w:spacing w:val="1"/>
                <w:sz w:val="22"/>
                <w:szCs w:val="22"/>
              </w:rPr>
              <w:t>t</w:t>
            </w:r>
            <w:r w:rsidRPr="00064605">
              <w:rPr>
                <w:i/>
                <w:sz w:val="22"/>
                <w:szCs w:val="22"/>
              </w:rPr>
              <w:t>o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z w:val="22"/>
                <w:szCs w:val="22"/>
              </w:rPr>
              <w:t>ard”.</w:t>
            </w:r>
          </w:p>
          <w:p w:rsidR="002505FC" w:rsidRPr="00064605" w:rsidRDefault="003E2070">
            <w:pPr>
              <w:spacing w:line="240" w:lineRule="exact"/>
              <w:ind w:left="822"/>
              <w:rPr>
                <w:sz w:val="22"/>
                <w:szCs w:val="22"/>
              </w:rPr>
            </w:pPr>
            <w:r w:rsidRPr="00064605">
              <w:rPr>
                <w:i/>
                <w:sz w:val="22"/>
                <w:szCs w:val="22"/>
              </w:rPr>
              <w:t>+ If</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rt</w:t>
            </w:r>
            <w:r w:rsidRPr="00064605">
              <w:rPr>
                <w:i/>
                <w:spacing w:val="2"/>
                <w:sz w:val="22"/>
                <w:szCs w:val="22"/>
              </w:rPr>
              <w:t xml:space="preserve"> </w:t>
            </w:r>
            <w:r w:rsidRPr="00064605">
              <w:rPr>
                <w:i/>
                <w:spacing w:val="-2"/>
                <w:sz w:val="22"/>
                <w:szCs w:val="22"/>
              </w:rPr>
              <w:t>d</w:t>
            </w:r>
            <w:r w:rsidRPr="00064605">
              <w:rPr>
                <w:i/>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not</w:t>
            </w:r>
            <w:r w:rsidRPr="00064605">
              <w:rPr>
                <w:i/>
                <w:spacing w:val="-1"/>
                <w:sz w:val="22"/>
                <w:szCs w:val="22"/>
              </w:rPr>
              <w:t xml:space="preserve"> </w:t>
            </w:r>
            <w:r w:rsidRPr="00064605">
              <w:rPr>
                <w:i/>
                <w:sz w:val="22"/>
                <w:szCs w:val="22"/>
              </w:rPr>
              <w:t xml:space="preserve">come </w:t>
            </w:r>
            <w:r w:rsidRPr="00064605">
              <w:rPr>
                <w:i/>
                <w:spacing w:val="-2"/>
                <w:sz w:val="22"/>
                <w:szCs w:val="22"/>
              </w:rPr>
              <w:t>y</w:t>
            </w:r>
            <w:r w:rsidRPr="00064605">
              <w:rPr>
                <w:i/>
                <w:sz w:val="22"/>
                <w:szCs w:val="22"/>
              </w:rPr>
              <w:t>e</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 xml:space="preserve">s </w:t>
            </w:r>
            <w:r w:rsidRPr="00064605">
              <w:rPr>
                <w:i/>
                <w:spacing w:val="-1"/>
                <w:sz w:val="22"/>
                <w:szCs w:val="22"/>
              </w:rPr>
              <w:t>i</w:t>
            </w:r>
            <w:r w:rsidRPr="00064605">
              <w:rPr>
                <w:i/>
                <w:sz w:val="22"/>
                <w:szCs w:val="22"/>
              </w:rPr>
              <w:t>s 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chang</w:t>
            </w:r>
            <w:r w:rsidRPr="00064605">
              <w:rPr>
                <w:i/>
                <w:spacing w:val="-2"/>
                <w:sz w:val="22"/>
                <w:szCs w:val="22"/>
              </w:rPr>
              <w:t>e</w:t>
            </w:r>
            <w:r w:rsidRPr="00064605">
              <w:rPr>
                <w:i/>
                <w:sz w:val="22"/>
                <w:szCs w:val="22"/>
              </w:rPr>
              <w:t>d.</w:t>
            </w:r>
          </w:p>
          <w:p w:rsidR="002505FC" w:rsidRPr="00064605" w:rsidRDefault="003E2070">
            <w:pPr>
              <w:tabs>
                <w:tab w:val="left" w:pos="820"/>
              </w:tabs>
              <w:spacing w:before="1" w:line="240" w:lineRule="exact"/>
              <w:ind w:left="822" w:right="63" w:hanging="360"/>
              <w:rPr>
                <w:sz w:val="22"/>
                <w:szCs w:val="22"/>
              </w:rPr>
            </w:pPr>
            <w:r w:rsidRPr="00064605">
              <w:rPr>
                <w:sz w:val="22"/>
                <w:szCs w:val="22"/>
              </w:rPr>
              <w:t>-</w:t>
            </w:r>
            <w:r w:rsidRPr="00064605">
              <w:rPr>
                <w:sz w:val="22"/>
                <w:szCs w:val="22"/>
              </w:rPr>
              <w:tab/>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 xml:space="preserve">f </w:t>
            </w:r>
            <w:r w:rsidRPr="00064605">
              <w:rPr>
                <w:i/>
                <w:spacing w:val="8"/>
                <w:sz w:val="22"/>
                <w:szCs w:val="22"/>
              </w:rPr>
              <w:t xml:space="preserve"> </w:t>
            </w:r>
            <w:r w:rsidRPr="00064605">
              <w:rPr>
                <w:i/>
                <w:spacing w:val="-1"/>
                <w:sz w:val="22"/>
                <w:szCs w:val="22"/>
              </w:rPr>
              <w:t>wi</w:t>
            </w:r>
            <w:r w:rsidRPr="00064605">
              <w:rPr>
                <w:i/>
                <w:spacing w:val="1"/>
                <w:sz w:val="22"/>
                <w:szCs w:val="22"/>
              </w:rPr>
              <w:t>l</w:t>
            </w:r>
            <w:r w:rsidRPr="00064605">
              <w:rPr>
                <w:i/>
                <w:sz w:val="22"/>
                <w:szCs w:val="22"/>
              </w:rPr>
              <w:t xml:space="preserve">l </w:t>
            </w:r>
            <w:r w:rsidRPr="00064605">
              <w:rPr>
                <w:i/>
                <w:spacing w:val="6"/>
                <w:sz w:val="22"/>
                <w:szCs w:val="22"/>
              </w:rPr>
              <w:t xml:space="preserve"> </w:t>
            </w:r>
            <w:r w:rsidRPr="00064605">
              <w:rPr>
                <w:i/>
                <w:sz w:val="22"/>
                <w:szCs w:val="22"/>
              </w:rPr>
              <w:t>r</w:t>
            </w:r>
            <w:r w:rsidRPr="00064605">
              <w:rPr>
                <w:i/>
                <w:spacing w:val="1"/>
                <w:sz w:val="22"/>
                <w:szCs w:val="22"/>
              </w:rPr>
              <w:t>e</w:t>
            </w:r>
            <w:r w:rsidRPr="00064605">
              <w:rPr>
                <w:i/>
                <w:sz w:val="22"/>
                <w:szCs w:val="22"/>
              </w:rPr>
              <w:t>c</w:t>
            </w:r>
            <w:r w:rsidRPr="00064605">
              <w:rPr>
                <w:i/>
                <w:spacing w:val="-2"/>
                <w:sz w:val="22"/>
                <w:szCs w:val="22"/>
              </w:rPr>
              <w:t>e</w:t>
            </w:r>
            <w:r w:rsidRPr="00064605">
              <w:rPr>
                <w:i/>
                <w:spacing w:val="1"/>
                <w:sz w:val="22"/>
                <w:szCs w:val="22"/>
              </w:rPr>
              <w:t>i</w:t>
            </w:r>
            <w:r w:rsidRPr="00064605">
              <w:rPr>
                <w:i/>
                <w:spacing w:val="-2"/>
                <w:sz w:val="22"/>
                <w:szCs w:val="22"/>
              </w:rPr>
              <w:t>v</w:t>
            </w:r>
            <w:r w:rsidRPr="00064605">
              <w:rPr>
                <w:i/>
                <w:sz w:val="22"/>
                <w:szCs w:val="22"/>
              </w:rPr>
              <w:t xml:space="preserve">e </w:t>
            </w:r>
            <w:r w:rsidRPr="00064605">
              <w:rPr>
                <w:i/>
                <w:spacing w:val="8"/>
                <w:sz w:val="22"/>
                <w:szCs w:val="22"/>
              </w:rPr>
              <w:t xml:space="preserve"> </w:t>
            </w:r>
            <w:r w:rsidRPr="00064605">
              <w:rPr>
                <w:i/>
                <w:sz w:val="22"/>
                <w:szCs w:val="22"/>
              </w:rPr>
              <w:t xml:space="preserve">a </w:t>
            </w:r>
            <w:r w:rsidRPr="00064605">
              <w:rPr>
                <w:i/>
                <w:spacing w:val="7"/>
                <w:sz w:val="22"/>
                <w:szCs w:val="22"/>
              </w:rPr>
              <w:t xml:space="preserve"> </w:t>
            </w:r>
            <w:r w:rsidRPr="00064605">
              <w:rPr>
                <w:i/>
                <w:sz w:val="22"/>
                <w:szCs w:val="22"/>
              </w:rPr>
              <w:t>no</w:t>
            </w:r>
            <w:r w:rsidRPr="00064605">
              <w:rPr>
                <w:i/>
                <w:spacing w:val="-1"/>
                <w:sz w:val="22"/>
                <w:szCs w:val="22"/>
              </w:rPr>
              <w:t>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7"/>
                <w:sz w:val="22"/>
                <w:szCs w:val="22"/>
              </w:rPr>
              <w:t xml:space="preserve"> </w:t>
            </w:r>
            <w:r w:rsidRPr="00064605">
              <w:rPr>
                <w:i/>
                <w:sz w:val="22"/>
                <w:szCs w:val="22"/>
              </w:rPr>
              <w:t>abo</w:t>
            </w:r>
            <w:r w:rsidRPr="00064605">
              <w:rPr>
                <w:i/>
                <w:spacing w:val="-2"/>
                <w:sz w:val="22"/>
                <w:szCs w:val="22"/>
              </w:rPr>
              <w:t>u</w:t>
            </w:r>
            <w:r w:rsidRPr="00064605">
              <w:rPr>
                <w:i/>
                <w:sz w:val="22"/>
                <w:szCs w:val="22"/>
              </w:rPr>
              <w:t xml:space="preserve">t </w:t>
            </w:r>
            <w:r w:rsidRPr="00064605">
              <w:rPr>
                <w:i/>
                <w:spacing w:val="8"/>
                <w:sz w:val="22"/>
                <w:szCs w:val="22"/>
              </w:rPr>
              <w:t xml:space="preserve"> </w:t>
            </w:r>
            <w:r w:rsidRPr="00064605">
              <w:rPr>
                <w:i/>
                <w:sz w:val="22"/>
                <w:szCs w:val="22"/>
              </w:rPr>
              <w:t xml:space="preserve">new </w:t>
            </w:r>
            <w:r w:rsidRPr="00064605">
              <w:rPr>
                <w:i/>
                <w:spacing w:val="7"/>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 xml:space="preserve">t </w:t>
            </w:r>
            <w:r w:rsidRPr="00064605">
              <w:rPr>
                <w:i/>
                <w:spacing w:val="8"/>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 xml:space="preserve">, </w:t>
            </w:r>
            <w:r w:rsidRPr="00064605">
              <w:rPr>
                <w:i/>
                <w:spacing w:val="7"/>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ey </w:t>
            </w:r>
            <w:r w:rsidRPr="00064605">
              <w:rPr>
                <w:i/>
                <w:spacing w:val="8"/>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 xml:space="preserve">y </w:t>
            </w:r>
            <w:r w:rsidRPr="00064605">
              <w:rPr>
                <w:i/>
                <w:spacing w:val="8"/>
                <w:sz w:val="22"/>
                <w:szCs w:val="22"/>
              </w:rPr>
              <w:t xml:space="preserve"> </w:t>
            </w:r>
            <w:r w:rsidRPr="00064605">
              <w:rPr>
                <w:i/>
                <w:spacing w:val="-2"/>
                <w:sz w:val="22"/>
                <w:szCs w:val="22"/>
              </w:rPr>
              <w:t>c</w:t>
            </w:r>
            <w:r w:rsidRPr="00064605">
              <w:rPr>
                <w:i/>
                <w:spacing w:val="6"/>
                <w:sz w:val="22"/>
                <w:szCs w:val="22"/>
              </w:rPr>
              <w:t>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43"/>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43"/>
                <w:sz w:val="22"/>
                <w:szCs w:val="22"/>
              </w:rPr>
              <w:t xml:space="preserve"> </w:t>
            </w:r>
            <w:r w:rsidRPr="00064605">
              <w:rPr>
                <w:i/>
                <w:spacing w:val="-1"/>
                <w:sz w:val="22"/>
                <w:szCs w:val="22"/>
              </w:rPr>
              <w:t>i</w:t>
            </w:r>
            <w:r w:rsidRPr="00064605">
              <w:rPr>
                <w:i/>
                <w:sz w:val="22"/>
                <w:szCs w:val="22"/>
              </w:rPr>
              <w:t>s</w:t>
            </w:r>
            <w:r w:rsidRPr="00064605">
              <w:rPr>
                <w:i/>
                <w:spacing w:val="1"/>
                <w:sz w:val="22"/>
                <w:szCs w:val="22"/>
              </w:rPr>
              <w:t>s</w:t>
            </w:r>
            <w:r w:rsidRPr="00064605">
              <w:rPr>
                <w:i/>
                <w:sz w:val="22"/>
                <w:szCs w:val="22"/>
              </w:rPr>
              <w:t>ue</w:t>
            </w:r>
            <w:r w:rsidRPr="00064605">
              <w:rPr>
                <w:i/>
                <w:spacing w:val="41"/>
                <w:sz w:val="22"/>
                <w:szCs w:val="22"/>
              </w:rPr>
              <w:t xml:space="preserve"> </w:t>
            </w:r>
            <w:r w:rsidRPr="00064605">
              <w:rPr>
                <w:i/>
                <w:sz w:val="22"/>
                <w:szCs w:val="22"/>
              </w:rPr>
              <w:t>a</w:t>
            </w:r>
            <w:r w:rsidRPr="00064605">
              <w:rPr>
                <w:i/>
                <w:spacing w:val="43"/>
                <w:sz w:val="22"/>
                <w:szCs w:val="22"/>
              </w:rPr>
              <w:t xml:space="preserve"> </w:t>
            </w:r>
            <w:r w:rsidRPr="00064605">
              <w:rPr>
                <w:i/>
                <w:spacing w:val="-2"/>
                <w:sz w:val="22"/>
                <w:szCs w:val="22"/>
              </w:rPr>
              <w:t>c</w:t>
            </w:r>
            <w:r w:rsidRPr="00064605">
              <w:rPr>
                <w:i/>
                <w:sz w:val="22"/>
                <w:szCs w:val="22"/>
              </w:rPr>
              <w:t>ard</w:t>
            </w:r>
            <w:r w:rsidRPr="00064605">
              <w:rPr>
                <w:i/>
                <w:spacing w:val="44"/>
                <w:sz w:val="22"/>
                <w:szCs w:val="22"/>
              </w:rPr>
              <w:t xml:space="preserve"> </w:t>
            </w:r>
            <w:r w:rsidRPr="00064605">
              <w:rPr>
                <w:i/>
                <w:spacing w:val="1"/>
                <w:sz w:val="22"/>
                <w:szCs w:val="22"/>
              </w:rPr>
              <w:t>f</w:t>
            </w:r>
            <w:r w:rsidRPr="00064605">
              <w:rPr>
                <w:i/>
                <w:spacing w:val="-2"/>
                <w:sz w:val="22"/>
                <w:szCs w:val="22"/>
              </w:rPr>
              <w:t>o</w:t>
            </w:r>
            <w:r w:rsidRPr="00064605">
              <w:rPr>
                <w:i/>
                <w:sz w:val="22"/>
                <w:szCs w:val="22"/>
              </w:rPr>
              <w:t>r</w:t>
            </w:r>
            <w:r w:rsidRPr="00064605">
              <w:rPr>
                <w:i/>
                <w:spacing w:val="44"/>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w:t>
            </w:r>
            <w:r w:rsidRPr="00064605">
              <w:rPr>
                <w:i/>
                <w:spacing w:val="41"/>
                <w:sz w:val="22"/>
                <w:szCs w:val="22"/>
              </w:rPr>
              <w:t xml:space="preserve"> </w:t>
            </w:r>
            <w:r w:rsidRPr="00064605">
              <w:rPr>
                <w:i/>
                <w:spacing w:val="1"/>
                <w:sz w:val="22"/>
                <w:szCs w:val="22"/>
              </w:rPr>
              <w:t>i</w:t>
            </w:r>
            <w:r w:rsidRPr="00064605">
              <w:rPr>
                <w:i/>
                <w:sz w:val="22"/>
                <w:szCs w:val="22"/>
              </w:rPr>
              <w:t>n</w:t>
            </w:r>
            <w:r w:rsidRPr="00064605">
              <w:rPr>
                <w:i/>
                <w:spacing w:val="41"/>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4"/>
                <w:sz w:val="22"/>
                <w:szCs w:val="22"/>
              </w:rPr>
              <w:t xml:space="preserve"> </w:t>
            </w:r>
            <w:r w:rsidRPr="00064605">
              <w:rPr>
                <w:i/>
                <w:spacing w:val="-2"/>
                <w:sz w:val="22"/>
                <w:szCs w:val="22"/>
              </w:rPr>
              <w:t>c</w:t>
            </w:r>
            <w:r w:rsidRPr="00064605">
              <w:rPr>
                <w:i/>
                <w:sz w:val="22"/>
                <w:szCs w:val="22"/>
              </w:rPr>
              <w:t>as</w:t>
            </w:r>
            <w:r w:rsidRPr="00064605">
              <w:rPr>
                <w:i/>
                <w:spacing w:val="1"/>
                <w:sz w:val="22"/>
                <w:szCs w:val="22"/>
              </w:rPr>
              <w:t>e</w:t>
            </w:r>
            <w:r w:rsidRPr="00064605">
              <w:rPr>
                <w:i/>
                <w:sz w:val="22"/>
                <w:szCs w:val="22"/>
              </w:rPr>
              <w:t>,</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s</w:t>
            </w:r>
            <w:r w:rsidRPr="00064605">
              <w:rPr>
                <w:i/>
                <w:spacing w:val="44"/>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z w:val="22"/>
                <w:szCs w:val="22"/>
              </w:rPr>
              <w:t>us</w:t>
            </w:r>
            <w:r w:rsidRPr="00064605">
              <w:rPr>
                <w:i/>
                <w:spacing w:val="41"/>
                <w:sz w:val="22"/>
                <w:szCs w:val="22"/>
              </w:rPr>
              <w:t xml:space="preserve"> </w:t>
            </w:r>
            <w:r w:rsidRPr="00064605">
              <w:rPr>
                <w:i/>
                <w:spacing w:val="-1"/>
                <w:sz w:val="22"/>
                <w:szCs w:val="22"/>
              </w:rPr>
              <w:t>w</w:t>
            </w:r>
            <w:r w:rsidRPr="00064605">
              <w:rPr>
                <w:i/>
                <w:sz w:val="22"/>
                <w:szCs w:val="22"/>
              </w:rPr>
              <w:t>ou</w:t>
            </w:r>
            <w:r w:rsidRPr="00064605">
              <w:rPr>
                <w:i/>
                <w:spacing w:val="1"/>
                <w:sz w:val="22"/>
                <w:szCs w:val="22"/>
              </w:rPr>
              <w:t>l</w:t>
            </w:r>
            <w:r w:rsidRPr="00064605">
              <w:rPr>
                <w:i/>
                <w:sz w:val="22"/>
                <w:szCs w:val="22"/>
              </w:rPr>
              <w:t>d</w:t>
            </w:r>
          </w:p>
          <w:p w:rsidR="002505FC" w:rsidRPr="00064605" w:rsidRDefault="003E2070">
            <w:pPr>
              <w:spacing w:line="240" w:lineRule="exact"/>
              <w:ind w:left="822"/>
              <w:rPr>
                <w:sz w:val="22"/>
                <w:szCs w:val="22"/>
              </w:rPr>
            </w:pPr>
            <w:r w:rsidRPr="00064605">
              <w:rPr>
                <w:i/>
                <w:sz w:val="22"/>
                <w:szCs w:val="22"/>
              </w:rPr>
              <w:t>change</w:t>
            </w:r>
            <w:r w:rsidRPr="00064605">
              <w:rPr>
                <w:i/>
                <w:spacing w:val="-2"/>
                <w:sz w:val="22"/>
                <w:szCs w:val="22"/>
              </w:rPr>
              <w:t xml:space="preserve"> </w:t>
            </w:r>
            <w:r w:rsidRPr="00064605">
              <w:rPr>
                <w:i/>
                <w:spacing w:val="1"/>
                <w:sz w:val="22"/>
                <w:szCs w:val="22"/>
              </w:rPr>
              <w:t>f</w:t>
            </w:r>
            <w:r w:rsidRPr="00064605">
              <w:rPr>
                <w:i/>
                <w:sz w:val="22"/>
                <w:szCs w:val="22"/>
              </w:rPr>
              <w:t xml:space="preserve">rom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pacing w:val="-2"/>
                <w:sz w:val="22"/>
                <w:szCs w:val="22"/>
              </w:rPr>
              <w:t>a</w:t>
            </w:r>
            <w:r w:rsidRPr="00064605">
              <w:rPr>
                <w:i/>
                <w:sz w:val="22"/>
                <w:szCs w:val="22"/>
              </w:rPr>
              <w:t xml:space="preserve">rd”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w:t>
            </w:r>
            <w:r w:rsidRPr="00064605">
              <w:rPr>
                <w:i/>
                <w:spacing w:val="-1"/>
                <w:sz w:val="22"/>
                <w:szCs w:val="22"/>
              </w:rPr>
              <w:t>R</w:t>
            </w:r>
            <w:r w:rsidRPr="00064605">
              <w:rPr>
                <w:i/>
                <w:sz w:val="22"/>
                <w:szCs w:val="22"/>
              </w:rPr>
              <w:t>eady”.</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2"/>
                <w:sz w:val="22"/>
                <w:szCs w:val="22"/>
              </w:rPr>
              <w:t>m</w:t>
            </w:r>
            <w:r w:rsidRPr="00064605">
              <w:rPr>
                <w:i/>
                <w:sz w:val="22"/>
                <w:szCs w:val="22"/>
              </w:rPr>
              <w:t>ust</w:t>
            </w:r>
            <w:r w:rsidRPr="00064605">
              <w:rPr>
                <w:i/>
                <w:spacing w:val="-1"/>
                <w:sz w:val="22"/>
                <w:szCs w:val="22"/>
              </w:rPr>
              <w:t xml:space="preserve"> </w:t>
            </w:r>
            <w:r w:rsidRPr="00064605">
              <w:rPr>
                <w:i/>
                <w:sz w:val="22"/>
                <w:szCs w:val="22"/>
              </w:rPr>
              <w:t>en</w:t>
            </w:r>
            <w:r w:rsidRPr="00064605">
              <w:rPr>
                <w:i/>
                <w:spacing w:val="1"/>
                <w:sz w:val="22"/>
                <w:szCs w:val="22"/>
              </w:rPr>
              <w:t>s</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z w:val="22"/>
                <w:szCs w:val="22"/>
              </w:rPr>
              <w:t>h</w:t>
            </w:r>
            <w:r w:rsidRPr="00064605">
              <w:rPr>
                <w:i/>
                <w:spacing w:val="-2"/>
                <w:sz w:val="22"/>
                <w:szCs w:val="22"/>
              </w:rPr>
              <w:t>a</w:t>
            </w:r>
            <w:r w:rsidRPr="00064605">
              <w:rPr>
                <w:i/>
                <w:sz w:val="22"/>
                <w:szCs w:val="22"/>
              </w:rPr>
              <w:t>s no</w:t>
            </w:r>
            <w:r w:rsidRPr="00064605">
              <w:rPr>
                <w:i/>
                <w:spacing w:val="-2"/>
                <w:sz w:val="22"/>
                <w:szCs w:val="22"/>
              </w:rPr>
              <w:t xml:space="preserve"> </w:t>
            </w:r>
            <w:r w:rsidRPr="00064605">
              <w:rPr>
                <w:i/>
                <w:sz w:val="22"/>
                <w:szCs w:val="22"/>
              </w:rPr>
              <w:t>dup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3"/>
                <w:sz w:val="22"/>
                <w:szCs w:val="22"/>
              </w:rPr>
              <w:t>m</w:t>
            </w:r>
            <w:r w:rsidRPr="00064605">
              <w:rPr>
                <w:i/>
                <w:sz w:val="22"/>
                <w:szCs w:val="22"/>
              </w:rPr>
              <w:t>er</w:t>
            </w:r>
            <w:r w:rsidRPr="00064605">
              <w:rPr>
                <w:i/>
                <w:spacing w:val="1"/>
                <w:sz w:val="22"/>
                <w:szCs w:val="22"/>
              </w:rPr>
              <w:t xml:space="preserve"> </w:t>
            </w:r>
            <w:r w:rsidRPr="00064605">
              <w:rPr>
                <w:i/>
                <w:sz w:val="22"/>
                <w:szCs w:val="22"/>
              </w:rPr>
              <w:t>or</w:t>
            </w:r>
            <w:r w:rsidRPr="00064605">
              <w:rPr>
                <w:i/>
                <w:spacing w:val="-2"/>
                <w:sz w:val="22"/>
                <w:szCs w:val="22"/>
              </w:rPr>
              <w:t xml:space="preserve"> </w:t>
            </w:r>
            <w:r w:rsidRPr="00064605">
              <w:rPr>
                <w:i/>
                <w:sz w:val="22"/>
                <w:szCs w:val="22"/>
              </w:rPr>
              <w:t>ve</w:t>
            </w:r>
            <w:r w:rsidRPr="00064605">
              <w:rPr>
                <w:i/>
                <w:spacing w:val="-2"/>
                <w:sz w:val="22"/>
                <w:szCs w:val="22"/>
              </w:rPr>
              <w:t>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p>
          <w:p w:rsidR="002505FC" w:rsidRPr="00064605" w:rsidRDefault="003E2070">
            <w:pPr>
              <w:tabs>
                <w:tab w:val="left" w:pos="820"/>
              </w:tabs>
              <w:spacing w:before="3" w:line="240" w:lineRule="exact"/>
              <w:ind w:left="822" w:right="64" w:hanging="360"/>
              <w:rPr>
                <w:sz w:val="22"/>
                <w:szCs w:val="22"/>
              </w:rPr>
            </w:pPr>
            <w:r w:rsidRPr="00064605">
              <w:rPr>
                <w:sz w:val="22"/>
                <w:szCs w:val="22"/>
              </w:rPr>
              <w:t>-</w:t>
            </w:r>
            <w:r w:rsidRPr="00064605">
              <w:rPr>
                <w:sz w:val="22"/>
                <w:szCs w:val="22"/>
              </w:rPr>
              <w:tab/>
            </w:r>
            <w:r w:rsidRPr="00064605">
              <w:rPr>
                <w:i/>
                <w:sz w:val="22"/>
                <w:szCs w:val="22"/>
              </w:rPr>
              <w:t>An</w:t>
            </w:r>
            <w:r w:rsidRPr="00064605">
              <w:rPr>
                <w:i/>
                <w:spacing w:val="21"/>
                <w:sz w:val="22"/>
                <w:szCs w:val="22"/>
              </w:rPr>
              <w:t xml:space="preserve"> </w:t>
            </w:r>
            <w:r w:rsidRPr="00064605">
              <w:rPr>
                <w:i/>
                <w:sz w:val="22"/>
                <w:szCs w:val="22"/>
              </w:rPr>
              <w:t>email</w:t>
            </w:r>
            <w:r w:rsidRPr="00064605">
              <w:rPr>
                <w:i/>
                <w:spacing w:val="23"/>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ns</w:t>
            </w:r>
            <w:r w:rsidRPr="00064605">
              <w:rPr>
                <w:i/>
                <w:spacing w:val="22"/>
                <w:sz w:val="22"/>
                <w:szCs w:val="22"/>
              </w:rPr>
              <w:t xml:space="preserve"> </w:t>
            </w:r>
            <w:r w:rsidRPr="00064605">
              <w:rPr>
                <w:i/>
                <w:spacing w:val="-2"/>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r w:rsidRPr="00064605">
              <w:rPr>
                <w:i/>
                <w:spacing w:val="22"/>
                <w:sz w:val="22"/>
                <w:szCs w:val="22"/>
              </w:rPr>
              <w:t xml:space="preserve"> </w:t>
            </w:r>
            <w:r w:rsidRPr="00064605">
              <w:rPr>
                <w:i/>
                <w:sz w:val="22"/>
                <w:szCs w:val="22"/>
              </w:rPr>
              <w:t>code</w:t>
            </w:r>
            <w:r w:rsidRPr="00064605">
              <w:rPr>
                <w:i/>
                <w:spacing w:val="22"/>
                <w:sz w:val="22"/>
                <w:szCs w:val="22"/>
              </w:rPr>
              <w:t xml:space="preserve"> </w:t>
            </w:r>
            <w:r w:rsidRPr="00064605">
              <w:rPr>
                <w:i/>
                <w:sz w:val="22"/>
                <w:szCs w:val="22"/>
              </w:rPr>
              <w:t>and</w:t>
            </w:r>
            <w:r w:rsidRPr="00064605">
              <w:rPr>
                <w:i/>
                <w:spacing w:val="22"/>
                <w:sz w:val="22"/>
                <w:szCs w:val="22"/>
              </w:rPr>
              <w:t xml:space="preserve"> </w:t>
            </w:r>
            <w:r w:rsidRPr="00064605">
              <w:rPr>
                <w:i/>
                <w:sz w:val="22"/>
                <w:szCs w:val="22"/>
              </w:rPr>
              <w:t>p</w:t>
            </w:r>
            <w:r w:rsidRPr="00064605">
              <w:rPr>
                <w:i/>
                <w:spacing w:val="-2"/>
                <w:sz w:val="22"/>
                <w:szCs w:val="22"/>
              </w:rPr>
              <w:t>a</w:t>
            </w:r>
            <w:r w:rsidRPr="00064605">
              <w:rPr>
                <w:i/>
                <w:sz w:val="22"/>
                <w:szCs w:val="22"/>
              </w:rPr>
              <w:t>s</w:t>
            </w:r>
            <w:r w:rsidRPr="00064605">
              <w:rPr>
                <w:i/>
                <w:spacing w:val="1"/>
                <w:sz w:val="22"/>
                <w:szCs w:val="22"/>
              </w:rPr>
              <w:t>s</w:t>
            </w:r>
            <w:r w:rsidRPr="00064605">
              <w:rPr>
                <w:i/>
                <w:spacing w:val="-1"/>
                <w:sz w:val="22"/>
                <w:szCs w:val="22"/>
              </w:rPr>
              <w:t>w</w:t>
            </w:r>
            <w:r w:rsidRPr="00064605">
              <w:rPr>
                <w:i/>
                <w:sz w:val="22"/>
                <w:szCs w:val="22"/>
              </w:rPr>
              <w:t>o</w:t>
            </w:r>
            <w:r w:rsidRPr="00064605">
              <w:rPr>
                <w:i/>
                <w:spacing w:val="-2"/>
                <w:sz w:val="22"/>
                <w:szCs w:val="22"/>
              </w:rPr>
              <w:t>r</w:t>
            </w:r>
            <w:r w:rsidRPr="00064605">
              <w:rPr>
                <w:i/>
                <w:sz w:val="22"/>
                <w:szCs w:val="22"/>
              </w:rPr>
              <w:t>d</w:t>
            </w:r>
            <w:r w:rsidRPr="00064605">
              <w:rPr>
                <w:i/>
                <w:spacing w:val="22"/>
                <w:sz w:val="22"/>
                <w:szCs w:val="22"/>
              </w:rPr>
              <w:t xml:space="preserve"> </w:t>
            </w:r>
            <w:r w:rsidRPr="00064605">
              <w:rPr>
                <w:i/>
                <w:spacing w:val="-1"/>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20"/>
                <w:sz w:val="22"/>
                <w:szCs w:val="22"/>
              </w:rPr>
              <w:t xml:space="preserve"> </w:t>
            </w:r>
            <w:r w:rsidRPr="00064605">
              <w:rPr>
                <w:i/>
                <w:sz w:val="22"/>
                <w:szCs w:val="22"/>
              </w:rPr>
              <w:t>be</w:t>
            </w:r>
            <w:r w:rsidRPr="00064605">
              <w:rPr>
                <w:i/>
                <w:spacing w:val="2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23"/>
                <w:sz w:val="22"/>
                <w:szCs w:val="22"/>
              </w:rPr>
              <w:t xml:space="preserve"> </w:t>
            </w:r>
            <w:r w:rsidRPr="00064605">
              <w:rPr>
                <w:i/>
                <w:spacing w:val="1"/>
                <w:sz w:val="22"/>
                <w:szCs w:val="22"/>
              </w:rPr>
              <w:t>t</w:t>
            </w:r>
            <w:r w:rsidRPr="00064605">
              <w:rPr>
                <w:i/>
                <w:sz w:val="22"/>
                <w:szCs w:val="22"/>
              </w:rPr>
              <w:t>o</w:t>
            </w:r>
            <w:r w:rsidRPr="00064605">
              <w:rPr>
                <w:i/>
                <w:spacing w:val="22"/>
                <w:sz w:val="22"/>
                <w:szCs w:val="22"/>
              </w:rPr>
              <w:t xml:space="preserve"> </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w:t>
            </w:r>
            <w:r w:rsidRPr="00064605">
              <w:rPr>
                <w:i/>
                <w:spacing w:val="28"/>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22"/>
                <w:sz w:val="22"/>
                <w:szCs w:val="22"/>
              </w:rPr>
              <w:t xml:space="preserve"> </w:t>
            </w:r>
            <w:r w:rsidRPr="00064605">
              <w:rPr>
                <w:i/>
                <w:sz w:val="22"/>
                <w:szCs w:val="22"/>
              </w:rPr>
              <w:t>can</w:t>
            </w:r>
            <w:r w:rsidRPr="00064605">
              <w:rPr>
                <w:i/>
                <w:spacing w:val="22"/>
                <w:sz w:val="22"/>
                <w:szCs w:val="22"/>
              </w:rPr>
              <w:t xml:space="preserve"> </w:t>
            </w:r>
            <w:r w:rsidRPr="00064605">
              <w:rPr>
                <w:i/>
                <w:spacing w:val="-2"/>
                <w:sz w:val="22"/>
                <w:szCs w:val="22"/>
              </w:rPr>
              <w:t>u</w:t>
            </w:r>
            <w:r w:rsidRPr="00064605">
              <w:rPr>
                <w:i/>
                <w:sz w:val="22"/>
                <w:szCs w:val="22"/>
              </w:rPr>
              <w:t>se</w:t>
            </w:r>
            <w:r w:rsidRPr="00064605">
              <w:rPr>
                <w:i/>
                <w:spacing w:val="22"/>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l</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mu</w:t>
            </w:r>
            <w:r w:rsidRPr="00064605">
              <w:rPr>
                <w:i/>
                <w:spacing w:val="-3"/>
                <w:sz w:val="22"/>
                <w:szCs w:val="22"/>
              </w:rPr>
              <w:t>s</w:t>
            </w:r>
            <w:r w:rsidRPr="00064605">
              <w:rPr>
                <w:i/>
                <w:sz w:val="22"/>
                <w:szCs w:val="22"/>
              </w:rPr>
              <w:t>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ea</w:t>
            </w:r>
            <w:r w:rsidRPr="00064605">
              <w:rPr>
                <w:i/>
                <w:spacing w:val="-2"/>
                <w:sz w:val="22"/>
                <w:szCs w:val="22"/>
              </w:rPr>
              <w:t>r</w:t>
            </w:r>
            <w:r w:rsidRPr="00064605">
              <w:rPr>
                <w:i/>
                <w:spacing w:val="1"/>
                <w:sz w:val="22"/>
                <w:szCs w:val="22"/>
              </w:rPr>
              <w:t>l</w:t>
            </w:r>
            <w:r w:rsidRPr="00064605">
              <w:rPr>
                <w:i/>
                <w:spacing w:val="-1"/>
                <w:sz w:val="22"/>
                <w:szCs w:val="22"/>
              </w:rPr>
              <w:t>i</w:t>
            </w:r>
            <w:r w:rsidRPr="00064605">
              <w:rPr>
                <w:i/>
                <w:sz w:val="22"/>
                <w:szCs w:val="22"/>
              </w:rPr>
              <w:t>er</w:t>
            </w:r>
            <w:r w:rsidRPr="00064605">
              <w:rPr>
                <w:i/>
                <w:spacing w:val="1"/>
                <w:sz w:val="22"/>
                <w:szCs w:val="22"/>
              </w:rPr>
              <w:t xml:space="preserve"> t</w:t>
            </w:r>
            <w:r w:rsidRPr="00064605">
              <w:rPr>
                <w:i/>
                <w:spacing w:val="-2"/>
                <w:sz w:val="22"/>
                <w:szCs w:val="22"/>
              </w:rPr>
              <w:t>h</w:t>
            </w:r>
            <w:r w:rsidRPr="00064605">
              <w:rPr>
                <w:i/>
                <w:sz w:val="22"/>
                <w:szCs w:val="22"/>
              </w:rPr>
              <w:t xml:space="preserve">an </w:t>
            </w:r>
            <w:r w:rsidRPr="00064605">
              <w:rPr>
                <w:i/>
                <w:spacing w:val="-1"/>
                <w:sz w:val="22"/>
                <w:szCs w:val="22"/>
              </w:rPr>
              <w:t>t</w:t>
            </w:r>
            <w:r w:rsidRPr="00064605">
              <w:rPr>
                <w:i/>
                <w:sz w:val="22"/>
                <w:szCs w:val="22"/>
              </w:rPr>
              <w:t>he c</w:t>
            </w:r>
            <w:r w:rsidRPr="00064605">
              <w:rPr>
                <w:i/>
                <w:spacing w:val="-2"/>
                <w:sz w:val="22"/>
                <w:szCs w:val="22"/>
              </w:rPr>
              <w:t>u</w:t>
            </w:r>
            <w:r w:rsidRPr="00064605">
              <w:rPr>
                <w:i/>
                <w:sz w:val="22"/>
                <w:szCs w:val="22"/>
              </w:rPr>
              <w:t>r</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m</w:t>
            </w:r>
            <w:r w:rsidRPr="00064605">
              <w:rPr>
                <w:i/>
                <w:spacing w:val="-3"/>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s</w:t>
            </w:r>
            <w:r w:rsidRPr="00064605">
              <w:rPr>
                <w:i/>
                <w:sz w:val="22"/>
                <w:szCs w:val="22"/>
              </w:rPr>
              <w:t>pe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ed</w:t>
            </w:r>
            <w:r w:rsidRPr="00064605">
              <w:rPr>
                <w:i/>
                <w:spacing w:val="-2"/>
                <w:sz w:val="22"/>
                <w:szCs w:val="22"/>
              </w:rPr>
              <w:t xml:space="preserve"> b</w:t>
            </w:r>
            <w:r w:rsidRPr="00064605">
              <w:rPr>
                <w:i/>
                <w:sz w:val="22"/>
                <w:szCs w:val="22"/>
              </w:rPr>
              <w:t xml:space="preserve">y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820"/>
              </w:tabs>
              <w:spacing w:before="5" w:line="240" w:lineRule="exact"/>
              <w:ind w:left="822" w:right="69" w:hanging="360"/>
              <w:rPr>
                <w:sz w:val="22"/>
                <w:szCs w:val="22"/>
              </w:rPr>
            </w:pPr>
            <w:r w:rsidRPr="00064605">
              <w:rPr>
                <w:sz w:val="22"/>
                <w:szCs w:val="22"/>
              </w:rPr>
              <w:t>-</w:t>
            </w:r>
            <w:r w:rsidRPr="00064605">
              <w:rPr>
                <w:sz w:val="22"/>
                <w:szCs w:val="22"/>
              </w:rPr>
              <w:tab/>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es </w:t>
            </w:r>
            <w:r w:rsidRPr="00064605">
              <w:rPr>
                <w:i/>
                <w:spacing w:val="8"/>
                <w:sz w:val="22"/>
                <w:szCs w:val="22"/>
              </w:rPr>
              <w:t xml:space="preserve"> </w:t>
            </w:r>
            <w:r w:rsidRPr="00064605">
              <w:rPr>
                <w:i/>
                <w:sz w:val="22"/>
                <w:szCs w:val="22"/>
              </w:rPr>
              <w:t xml:space="preserve">are </w:t>
            </w:r>
            <w:r w:rsidRPr="00064605">
              <w:rPr>
                <w:i/>
                <w:spacing w:val="8"/>
                <w:sz w:val="22"/>
                <w:szCs w:val="22"/>
              </w:rPr>
              <w:t xml:space="preserve"> </w:t>
            </w:r>
            <w:r w:rsidRPr="00064605">
              <w:rPr>
                <w:i/>
                <w:spacing w:val="1"/>
                <w:sz w:val="22"/>
                <w:szCs w:val="22"/>
              </w:rPr>
              <w:t>l</w:t>
            </w:r>
            <w:r w:rsidRPr="00064605">
              <w:rPr>
                <w:i/>
                <w:sz w:val="22"/>
                <w:szCs w:val="22"/>
              </w:rPr>
              <w:t>o</w:t>
            </w:r>
            <w:r w:rsidRPr="00064605">
              <w:rPr>
                <w:i/>
                <w:spacing w:val="-2"/>
                <w:sz w:val="22"/>
                <w:szCs w:val="22"/>
              </w:rPr>
              <w:t>a</w:t>
            </w:r>
            <w:r w:rsidRPr="00064605">
              <w:rPr>
                <w:i/>
                <w:sz w:val="22"/>
                <w:szCs w:val="22"/>
              </w:rPr>
              <w:t>d</w:t>
            </w:r>
            <w:r w:rsidRPr="00064605">
              <w:rPr>
                <w:i/>
                <w:spacing w:val="-2"/>
                <w:sz w:val="22"/>
                <w:szCs w:val="22"/>
              </w:rPr>
              <w:t>e</w:t>
            </w:r>
            <w:r w:rsidRPr="00064605">
              <w:rPr>
                <w:i/>
                <w:sz w:val="22"/>
                <w:szCs w:val="22"/>
              </w:rPr>
              <w:t xml:space="preserve">d </w:t>
            </w:r>
            <w:r w:rsidRPr="00064605">
              <w:rPr>
                <w:i/>
                <w:spacing w:val="10"/>
                <w:sz w:val="22"/>
                <w:szCs w:val="22"/>
              </w:rPr>
              <w:t xml:space="preserve"> </w:t>
            </w:r>
            <w:r w:rsidRPr="00064605">
              <w:rPr>
                <w:i/>
                <w:spacing w:val="1"/>
                <w:sz w:val="22"/>
                <w:szCs w:val="22"/>
              </w:rPr>
              <w:t>f</w:t>
            </w:r>
            <w:r w:rsidRPr="00064605">
              <w:rPr>
                <w:i/>
                <w:spacing w:val="-2"/>
                <w:sz w:val="22"/>
                <w:szCs w:val="22"/>
              </w:rPr>
              <w:t>r</w:t>
            </w:r>
            <w:r w:rsidRPr="00064605">
              <w:rPr>
                <w:i/>
                <w:sz w:val="22"/>
                <w:szCs w:val="22"/>
              </w:rPr>
              <w:t xml:space="preserve">om </w:t>
            </w:r>
            <w:r w:rsidRPr="00064605">
              <w:rPr>
                <w:i/>
                <w:spacing w:val="9"/>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 xml:space="preserve">ype </w:t>
            </w:r>
            <w:r w:rsidRPr="00064605">
              <w:rPr>
                <w:i/>
                <w:spacing w:val="10"/>
                <w:sz w:val="22"/>
                <w:szCs w:val="22"/>
              </w:rPr>
              <w:t xml:space="preserve"> </w:t>
            </w:r>
            <w:r w:rsidRPr="00064605">
              <w:rPr>
                <w:i/>
                <w:spacing w:val="-2"/>
                <w:sz w:val="22"/>
                <w:szCs w:val="22"/>
              </w:rPr>
              <w:t>c</w:t>
            </w:r>
            <w:r w:rsidRPr="00064605">
              <w:rPr>
                <w:i/>
                <w:sz w:val="22"/>
                <w:szCs w:val="22"/>
              </w:rPr>
              <w:t xml:space="preserve">an </w:t>
            </w:r>
            <w:r w:rsidRPr="00064605">
              <w:rPr>
                <w:i/>
                <w:spacing w:val="10"/>
                <w:sz w:val="22"/>
                <w:szCs w:val="22"/>
              </w:rPr>
              <w:t xml:space="preserve"> </w:t>
            </w:r>
            <w:r w:rsidRPr="00064605">
              <w:rPr>
                <w:i/>
                <w:spacing w:val="-2"/>
                <w:sz w:val="22"/>
                <w:szCs w:val="22"/>
              </w:rPr>
              <w:t>b</w:t>
            </w:r>
            <w:r w:rsidRPr="00064605">
              <w:rPr>
                <w:i/>
                <w:sz w:val="22"/>
                <w:szCs w:val="22"/>
              </w:rPr>
              <w:t xml:space="preserve">e </w:t>
            </w:r>
            <w:r w:rsidRPr="00064605">
              <w:rPr>
                <w:i/>
                <w:spacing w:val="10"/>
                <w:sz w:val="22"/>
                <w:szCs w:val="22"/>
              </w:rPr>
              <w:t xml:space="preserve"> </w:t>
            </w:r>
            <w:r w:rsidRPr="00064605">
              <w:rPr>
                <w:i/>
                <w:spacing w:val="-1"/>
                <w:sz w:val="22"/>
                <w:szCs w:val="22"/>
              </w:rPr>
              <w:t>m</w:t>
            </w:r>
            <w:r w:rsidRPr="00064605">
              <w:rPr>
                <w:i/>
                <w:sz w:val="22"/>
                <w:szCs w:val="22"/>
              </w:rPr>
              <w:t>ana</w:t>
            </w:r>
            <w:r w:rsidRPr="00064605">
              <w:rPr>
                <w:i/>
                <w:spacing w:val="-2"/>
                <w:sz w:val="22"/>
                <w:szCs w:val="22"/>
              </w:rPr>
              <w:t>g</w:t>
            </w:r>
            <w:r w:rsidRPr="00064605">
              <w:rPr>
                <w:i/>
                <w:sz w:val="22"/>
                <w:szCs w:val="22"/>
              </w:rPr>
              <w:t xml:space="preserve">ed </w:t>
            </w:r>
            <w:r w:rsidRPr="00064605">
              <w:rPr>
                <w:i/>
                <w:spacing w:val="10"/>
                <w:sz w:val="22"/>
                <w:szCs w:val="22"/>
              </w:rPr>
              <w:t xml:space="preserve"> </w:t>
            </w:r>
            <w:r w:rsidRPr="00064605">
              <w:rPr>
                <w:i/>
                <w:spacing w:val="-2"/>
                <w:sz w:val="22"/>
                <w:szCs w:val="22"/>
              </w:rPr>
              <w:t>b</w:t>
            </w:r>
            <w:r w:rsidRPr="00064605">
              <w:rPr>
                <w:i/>
                <w:sz w:val="22"/>
                <w:szCs w:val="22"/>
              </w:rPr>
              <w:t xml:space="preserve">y </w:t>
            </w:r>
            <w:r w:rsidRPr="00064605">
              <w:rPr>
                <w:i/>
                <w:spacing w:val="8"/>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ad</w:t>
            </w:r>
            <w:r w:rsidRPr="00064605">
              <w:rPr>
                <w:i/>
                <w:spacing w:val="-1"/>
                <w:sz w:val="22"/>
                <w:szCs w:val="22"/>
              </w:rPr>
              <w:t>m</w:t>
            </w:r>
            <w:r w:rsidRPr="00064605">
              <w:rPr>
                <w:i/>
                <w:spacing w:val="1"/>
                <w:sz w:val="22"/>
                <w:szCs w:val="22"/>
              </w:rPr>
              <w:t>i</w:t>
            </w:r>
            <w:r w:rsidRPr="00064605">
              <w:rPr>
                <w:i/>
                <w:sz w:val="22"/>
                <w:szCs w:val="22"/>
              </w:rPr>
              <w:t>n</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ra</w:t>
            </w:r>
            <w:r w:rsidRPr="00064605">
              <w:rPr>
                <w:i/>
                <w:spacing w:val="1"/>
                <w:sz w:val="22"/>
                <w:szCs w:val="22"/>
              </w:rPr>
              <w:t>t</w:t>
            </w:r>
            <w:r w:rsidRPr="00064605">
              <w:rPr>
                <w:i/>
                <w:spacing w:val="-2"/>
                <w:sz w:val="22"/>
                <w:szCs w:val="22"/>
              </w:rPr>
              <w:t>o</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c</w:t>
            </w:r>
            <w:r w:rsidRPr="00064605">
              <w:rPr>
                <w:i/>
                <w:sz w:val="22"/>
                <w:szCs w:val="22"/>
              </w:rPr>
              <w:t>e wo</w:t>
            </w:r>
            <w:r w:rsidRPr="00064605">
              <w:rPr>
                <w:i/>
                <w:spacing w:val="-3"/>
                <w:sz w:val="22"/>
                <w:szCs w:val="22"/>
              </w:rPr>
              <w:t>u</w:t>
            </w:r>
            <w:r w:rsidRPr="00064605">
              <w:rPr>
                <w:i/>
                <w:spacing w:val="1"/>
                <w:sz w:val="22"/>
                <w:szCs w:val="22"/>
              </w:rPr>
              <w:t>l</w:t>
            </w:r>
            <w:r w:rsidRPr="00064605">
              <w:rPr>
                <w:i/>
                <w:sz w:val="22"/>
                <w:szCs w:val="22"/>
              </w:rPr>
              <w:t>d be</w:t>
            </w:r>
            <w:r w:rsidRPr="00064605">
              <w:rPr>
                <w:i/>
                <w:spacing w:val="-2"/>
                <w:sz w:val="22"/>
                <w:szCs w:val="22"/>
              </w:rPr>
              <w:t xml:space="preserve"> </w:t>
            </w:r>
            <w:r w:rsidRPr="00064605">
              <w:rPr>
                <w:i/>
                <w:sz w:val="22"/>
                <w:szCs w:val="22"/>
              </w:rPr>
              <w:t>c</w:t>
            </w:r>
            <w:r w:rsidRPr="00064605">
              <w:rPr>
                <w:i/>
                <w:spacing w:val="-2"/>
                <w:sz w:val="22"/>
                <w:szCs w:val="22"/>
              </w:rPr>
              <w:t>a</w:t>
            </w:r>
            <w:r w:rsidRPr="00064605">
              <w:rPr>
                <w:i/>
                <w:spacing w:val="1"/>
                <w:sz w:val="22"/>
                <w:szCs w:val="22"/>
              </w:rPr>
              <w:t>l</w:t>
            </w:r>
            <w:r w:rsidRPr="00064605">
              <w:rPr>
                <w:i/>
                <w:sz w:val="22"/>
                <w:szCs w:val="22"/>
              </w:rPr>
              <w:t>c</w:t>
            </w:r>
            <w:r w:rsidRPr="00064605">
              <w:rPr>
                <w:i/>
                <w:spacing w:val="-2"/>
                <w:sz w:val="22"/>
                <w:szCs w:val="22"/>
              </w:rPr>
              <w:t>u</w:t>
            </w:r>
            <w:r w:rsidRPr="00064605">
              <w:rPr>
                <w:i/>
                <w:spacing w:val="1"/>
                <w:sz w:val="22"/>
                <w:szCs w:val="22"/>
              </w:rPr>
              <w:t>l</w:t>
            </w:r>
            <w:r w:rsidRPr="00064605">
              <w:rPr>
                <w:i/>
                <w:sz w:val="22"/>
                <w:szCs w:val="22"/>
              </w:rPr>
              <w:t>a</w:t>
            </w:r>
            <w:r w:rsidRPr="00064605">
              <w:rPr>
                <w:i/>
                <w:spacing w:val="-1"/>
                <w:sz w:val="22"/>
                <w:szCs w:val="22"/>
              </w:rPr>
              <w:t>t</w:t>
            </w:r>
            <w:r w:rsidRPr="00064605">
              <w:rPr>
                <w:i/>
                <w:sz w:val="22"/>
                <w:szCs w:val="22"/>
              </w:rPr>
              <w:t xml:space="preserve">ed </w:t>
            </w:r>
            <w:r w:rsidRPr="00064605">
              <w:rPr>
                <w:i/>
                <w:spacing w:val="-1"/>
                <w:sz w:val="22"/>
                <w:szCs w:val="22"/>
              </w:rPr>
              <w:t>f</w:t>
            </w:r>
            <w:r w:rsidRPr="00064605">
              <w:rPr>
                <w:i/>
                <w:sz w:val="22"/>
                <w:szCs w:val="22"/>
              </w:rPr>
              <w:t>rom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e</w:t>
            </w:r>
            <w:r w:rsidRPr="00064605">
              <w:rPr>
                <w:i/>
                <w:spacing w:val="-2"/>
                <w:sz w:val="22"/>
                <w:szCs w:val="22"/>
              </w:rPr>
              <w:t xml:space="preserve"> </w:t>
            </w:r>
            <w:r w:rsidRPr="00064605">
              <w:rPr>
                <w:i/>
                <w:sz w:val="22"/>
                <w:szCs w:val="22"/>
              </w:rPr>
              <w:t>and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1"/>
                <w:sz w:val="22"/>
                <w:szCs w:val="22"/>
              </w:rPr>
              <w:t>m</w:t>
            </w:r>
            <w:r w:rsidRPr="00064605">
              <w:rPr>
                <w:i/>
                <w:sz w:val="22"/>
                <w:szCs w:val="22"/>
              </w:rPr>
              <w:t>.</w:t>
            </w:r>
          </w:p>
        </w:tc>
      </w:tr>
    </w:tbl>
    <w:p w:rsidR="002505FC" w:rsidRPr="00064605" w:rsidRDefault="002505FC">
      <w:pPr>
        <w:spacing w:before="4" w:line="160" w:lineRule="exact"/>
        <w:rPr>
          <w:sz w:val="16"/>
          <w:szCs w:val="16"/>
        </w:rPr>
      </w:pPr>
    </w:p>
    <w:p w:rsidR="002505FC" w:rsidRPr="00064605" w:rsidRDefault="0035465C">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052C77">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052C77" w:rsidRDefault="00052C77"/>
                    </w:tc>
                    <w:tc>
                      <w:tcPr>
                        <w:tcW w:w="3063" w:type="dxa"/>
                        <w:tcBorders>
                          <w:top w:val="single" w:sz="5" w:space="0" w:color="000000"/>
                          <w:left w:val="single" w:sz="5" w:space="0" w:color="000000"/>
                          <w:bottom w:val="single" w:sz="5" w:space="0" w:color="000000"/>
                          <w:right w:val="single" w:sz="5" w:space="0" w:color="000000"/>
                        </w:tcBorders>
                      </w:tcPr>
                      <w:p w:rsidR="00052C77" w:rsidRDefault="00052C77"/>
                    </w:tc>
                    <w:tc>
                      <w:tcPr>
                        <w:tcW w:w="426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052C77">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r>
                  <w:tr w:rsidR="00052C77">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052C77" w:rsidRDefault="00052C77"/>
                    </w:tc>
                    <w:tc>
                      <w:tcPr>
                        <w:tcW w:w="3071" w:type="dxa"/>
                        <w:tcBorders>
                          <w:top w:val="single" w:sz="8" w:space="0" w:color="000000"/>
                          <w:left w:val="single" w:sz="8" w:space="0" w:color="000000"/>
                          <w:bottom w:val="single" w:sz="5" w:space="0" w:color="000000"/>
                          <w:right w:val="single" w:sz="8" w:space="0" w:color="000000"/>
                        </w:tcBorders>
                      </w:tcPr>
                      <w:p w:rsidR="00052C77" w:rsidRDefault="00052C77"/>
                    </w:tc>
                    <w:tc>
                      <w:tcPr>
                        <w:tcW w:w="4251" w:type="dxa"/>
                        <w:tcBorders>
                          <w:top w:val="single" w:sz="8"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052C77" w:rsidRDefault="00052C77"/>
                    </w:tc>
                    <w:tc>
                      <w:tcPr>
                        <w:tcW w:w="3071" w:type="dxa"/>
                        <w:tcBorders>
                          <w:top w:val="single" w:sz="5" w:space="0" w:color="000000"/>
                          <w:left w:val="single" w:sz="8" w:space="0" w:color="000000"/>
                          <w:bottom w:val="single" w:sz="8" w:space="0" w:color="000000"/>
                          <w:right w:val="single" w:sz="8" w:space="0" w:color="000000"/>
                        </w:tcBorders>
                      </w:tcPr>
                      <w:p w:rsidR="00052C77" w:rsidRDefault="00052C77"/>
                    </w:tc>
                    <w:tc>
                      <w:tcPr>
                        <w:tcW w:w="4251" w:type="dxa"/>
                        <w:tcBorders>
                          <w:top w:val="single" w:sz="5" w:space="0" w:color="000000"/>
                          <w:left w:val="single" w:sz="8" w:space="0" w:color="000000"/>
                          <w:bottom w:val="single" w:sz="8" w:space="0" w:color="000000"/>
                          <w:right w:val="single" w:sz="8" w:space="0" w:color="000000"/>
                        </w:tcBorders>
                      </w:tcPr>
                      <w:p w:rsidR="00052C77" w:rsidRDefault="00052C77"/>
                    </w:tc>
                  </w:tr>
                </w:tbl>
                <w:p w:rsidR="00052C77" w:rsidRDefault="00052C77"/>
              </w:txbxContent>
            </v:textbox>
            <w10:wrap anchorx="page" anchory="page"/>
          </v:shape>
        </w:pict>
      </w:r>
      <w:r w:rsidR="003E2070" w:rsidRPr="00064605">
        <w:rPr>
          <w:b/>
          <w:i/>
          <w:color w:val="4F81BC"/>
          <w:sz w:val="18"/>
          <w:szCs w:val="18"/>
        </w:rPr>
        <w:t>T</w:t>
      </w:r>
      <w:r w:rsidR="003E2070" w:rsidRPr="00064605">
        <w:rPr>
          <w:b/>
          <w:i/>
          <w:color w:val="4F81BC"/>
          <w:spacing w:val="1"/>
          <w:sz w:val="18"/>
          <w:szCs w:val="18"/>
        </w:rPr>
        <w:t>ab</w:t>
      </w:r>
      <w:r w:rsidR="003E2070" w:rsidRPr="00064605">
        <w:rPr>
          <w:b/>
          <w:i/>
          <w:color w:val="4F81BC"/>
          <w:sz w:val="18"/>
          <w:szCs w:val="18"/>
        </w:rPr>
        <w:t>le</w:t>
      </w:r>
      <w:r w:rsidR="003E2070" w:rsidRPr="00064605">
        <w:rPr>
          <w:b/>
          <w:i/>
          <w:color w:val="4F81BC"/>
          <w:spacing w:val="-2"/>
          <w:sz w:val="18"/>
          <w:szCs w:val="18"/>
        </w:rPr>
        <w:t xml:space="preserve"> </w:t>
      </w:r>
      <w:r w:rsidR="003E2070" w:rsidRPr="00064605">
        <w:rPr>
          <w:b/>
          <w:i/>
          <w:color w:val="4F81BC"/>
          <w:sz w:val="18"/>
          <w:szCs w:val="18"/>
        </w:rPr>
        <w:t>6</w:t>
      </w:r>
      <w:r w:rsidR="003E2070" w:rsidRPr="00064605">
        <w:rPr>
          <w:b/>
          <w:i/>
          <w:color w:val="4F81BC"/>
          <w:spacing w:val="2"/>
          <w:sz w:val="18"/>
          <w:szCs w:val="18"/>
        </w:rPr>
        <w:t xml:space="preserve"> </w:t>
      </w:r>
      <w:r w:rsidR="003E2070" w:rsidRPr="00064605">
        <w:rPr>
          <w:b/>
          <w:i/>
          <w:color w:val="4F81BC"/>
          <w:sz w:val="18"/>
          <w:szCs w:val="18"/>
        </w:rPr>
        <w:t>U</w:t>
      </w:r>
      <w:r w:rsidR="003E2070" w:rsidRPr="00064605">
        <w:rPr>
          <w:b/>
          <w:i/>
          <w:color w:val="4F81BC"/>
          <w:spacing w:val="-1"/>
          <w:sz w:val="18"/>
          <w:szCs w:val="18"/>
        </w:rPr>
        <w:t>s</w:t>
      </w:r>
      <w:r w:rsidR="003E2070" w:rsidRPr="00064605">
        <w:rPr>
          <w:b/>
          <w:i/>
          <w:color w:val="4F81BC"/>
          <w:sz w:val="18"/>
          <w:szCs w:val="18"/>
        </w:rPr>
        <w:t xml:space="preserve">e </w:t>
      </w:r>
      <w:r w:rsidR="003E2070" w:rsidRPr="00064605">
        <w:rPr>
          <w:b/>
          <w:i/>
          <w:color w:val="4F81BC"/>
          <w:spacing w:val="-1"/>
          <w:sz w:val="18"/>
          <w:szCs w:val="18"/>
        </w:rPr>
        <w:t>c</w:t>
      </w:r>
      <w:r w:rsidR="003E2070" w:rsidRPr="00064605">
        <w:rPr>
          <w:b/>
          <w:i/>
          <w:color w:val="4F81BC"/>
          <w:spacing w:val="1"/>
          <w:sz w:val="18"/>
          <w:szCs w:val="18"/>
        </w:rPr>
        <w:t>a</w:t>
      </w:r>
      <w:r w:rsidR="003E2070" w:rsidRPr="00064605">
        <w:rPr>
          <w:b/>
          <w:i/>
          <w:color w:val="4F81BC"/>
          <w:sz w:val="18"/>
          <w:szCs w:val="18"/>
        </w:rPr>
        <w:t>se</w:t>
      </w:r>
      <w:r w:rsidR="003E2070" w:rsidRPr="00064605">
        <w:rPr>
          <w:b/>
          <w:i/>
          <w:color w:val="4F81BC"/>
          <w:spacing w:val="-1"/>
          <w:sz w:val="18"/>
          <w:szCs w:val="18"/>
        </w:rPr>
        <w:t xml:space="preserve"> </w:t>
      </w:r>
      <w:r w:rsidR="003E2070" w:rsidRPr="00064605">
        <w:rPr>
          <w:b/>
          <w:i/>
          <w:color w:val="4F81BC"/>
          <w:spacing w:val="1"/>
          <w:sz w:val="18"/>
          <w:szCs w:val="18"/>
        </w:rPr>
        <w:t>W</w:t>
      </w:r>
      <w:r w:rsidR="003E2070" w:rsidRPr="00064605">
        <w:rPr>
          <w:b/>
          <w:i/>
          <w:color w:val="4F81BC"/>
          <w:sz w:val="18"/>
          <w:szCs w:val="18"/>
        </w:rPr>
        <w:t>G</w:t>
      </w:r>
      <w:r w:rsidR="003E2070" w:rsidRPr="00064605">
        <w:rPr>
          <w:b/>
          <w:i/>
          <w:color w:val="4F81BC"/>
          <w:spacing w:val="-2"/>
          <w:sz w:val="18"/>
          <w:szCs w:val="18"/>
        </w:rPr>
        <w:t>0</w:t>
      </w:r>
      <w:r w:rsidR="003E2070" w:rsidRPr="00064605">
        <w:rPr>
          <w:b/>
          <w:i/>
          <w:color w:val="4F81BC"/>
          <w:sz w:val="18"/>
          <w:szCs w:val="18"/>
        </w:rPr>
        <w:t>2</w:t>
      </w:r>
      <w:r w:rsidR="003E2070" w:rsidRPr="00064605">
        <w:rPr>
          <w:b/>
          <w:i/>
          <w:color w:val="4F81BC"/>
          <w:spacing w:val="3"/>
          <w:sz w:val="18"/>
          <w:szCs w:val="18"/>
        </w:rPr>
        <w:t xml:space="preserve"> </w:t>
      </w:r>
      <w:r w:rsidR="003E2070" w:rsidRPr="00064605">
        <w:rPr>
          <w:b/>
          <w:i/>
          <w:color w:val="4F81BC"/>
          <w:sz w:val="18"/>
          <w:szCs w:val="18"/>
        </w:rPr>
        <w:t>-</w:t>
      </w:r>
      <w:r w:rsidR="003E2070" w:rsidRPr="00064605">
        <w:rPr>
          <w:b/>
          <w:i/>
          <w:color w:val="4F81BC"/>
          <w:spacing w:val="-2"/>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2"/>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1"/>
          <w:sz w:val="18"/>
          <w:szCs w:val="18"/>
        </w:rPr>
        <w:t>c</w:t>
      </w:r>
      <w:r w:rsidR="003E2070" w:rsidRPr="00064605">
        <w:rPr>
          <w:b/>
          <w:i/>
          <w:color w:val="4F81BC"/>
          <w:spacing w:val="1"/>
          <w:sz w:val="18"/>
          <w:szCs w:val="18"/>
        </w:rPr>
        <w:t>on</w:t>
      </w:r>
      <w:r w:rsidR="003E2070" w:rsidRPr="00064605">
        <w:rPr>
          <w:b/>
          <w:i/>
          <w:color w:val="4F81BC"/>
          <w:sz w:val="18"/>
          <w:szCs w:val="18"/>
        </w:rPr>
        <w:t>t</w:t>
      </w:r>
      <w:r w:rsidR="003E2070" w:rsidRPr="00064605">
        <w:rPr>
          <w:b/>
          <w:i/>
          <w:color w:val="4F81BC"/>
          <w:spacing w:val="-3"/>
          <w:sz w:val="18"/>
          <w:szCs w:val="18"/>
        </w:rPr>
        <w: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4"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Pr>
          <w:sz w:val="22"/>
          <w:szCs w:val="22"/>
        </w:rPr>
        <w:sectPr w:rsidR="002505FC" w:rsidRPr="00064605">
          <w:footerReference w:type="default" r:id="rId36"/>
          <w:pgSz w:w="11920" w:h="16840"/>
          <w:pgMar w:top="1300" w:right="1220" w:bottom="280" w:left="1440" w:header="0" w:footer="796" w:gutter="0"/>
          <w:cols w:space="720"/>
        </w:sectPr>
      </w:pPr>
      <w:r w:rsidRPr="00064605">
        <w:rPr>
          <w:i/>
          <w:sz w:val="22"/>
          <w:szCs w:val="22"/>
        </w:rPr>
        <w:t>Ví dụ</w:t>
      </w:r>
    </w:p>
    <w:p w:rsidR="002505FC" w:rsidRPr="00064605" w:rsidRDefault="003E2070">
      <w:pPr>
        <w:spacing w:before="71"/>
        <w:ind w:left="2348"/>
        <w:rPr>
          <w:sz w:val="22"/>
          <w:szCs w:val="22"/>
        </w:rPr>
      </w:pPr>
      <w:r w:rsidRPr="00064605">
        <w:rPr>
          <w:b/>
          <w:i/>
          <w:spacing w:val="-1"/>
          <w:sz w:val="22"/>
          <w:szCs w:val="22"/>
        </w:rPr>
        <w:lastRenderedPageBreak/>
        <w:t>&lt;C</w:t>
      </w:r>
      <w:r w:rsidRPr="00064605">
        <w:rPr>
          <w:b/>
          <w:i/>
          <w:sz w:val="22"/>
          <w:szCs w:val="22"/>
        </w:rPr>
        <w:t>us</w:t>
      </w:r>
      <w:r w:rsidRPr="00064605">
        <w:rPr>
          <w:b/>
          <w:i/>
          <w:spacing w:val="1"/>
          <w:sz w:val="22"/>
          <w:szCs w:val="22"/>
        </w:rPr>
        <w:t>t</w:t>
      </w:r>
      <w:r w:rsidRPr="00064605">
        <w:rPr>
          <w:b/>
          <w:i/>
          <w:spacing w:val="-2"/>
          <w:sz w:val="22"/>
          <w:szCs w:val="22"/>
        </w:rPr>
        <w:t>o</w:t>
      </w:r>
      <w:r w:rsidRPr="00064605">
        <w:rPr>
          <w:b/>
          <w:i/>
          <w:spacing w:val="1"/>
          <w:sz w:val="22"/>
          <w:szCs w:val="22"/>
        </w:rPr>
        <w:t>m</w:t>
      </w:r>
      <w:r w:rsidRPr="00064605">
        <w:rPr>
          <w:b/>
          <w:i/>
          <w:sz w:val="22"/>
          <w:szCs w:val="22"/>
        </w:rPr>
        <w:t>e</w:t>
      </w:r>
      <w:r w:rsidRPr="00064605">
        <w:rPr>
          <w:b/>
          <w:i/>
          <w:spacing w:val="1"/>
          <w:sz w:val="22"/>
          <w:szCs w:val="22"/>
        </w:rPr>
        <w:t>r</w:t>
      </w:r>
      <w:r w:rsidRPr="00064605">
        <w:rPr>
          <w:b/>
          <w:i/>
          <w:sz w:val="22"/>
          <w:szCs w:val="22"/>
        </w:rPr>
        <w:t>&gt;</w:t>
      </w:r>
      <w:r w:rsidRPr="00064605">
        <w:rPr>
          <w:b/>
          <w:i/>
          <w:spacing w:val="-1"/>
          <w:sz w:val="22"/>
          <w:szCs w:val="22"/>
        </w:rPr>
        <w:t xml:space="preserve"> C</w:t>
      </w:r>
      <w:r w:rsidRPr="00064605">
        <w:rPr>
          <w:b/>
          <w:i/>
          <w:sz w:val="22"/>
          <w:szCs w:val="22"/>
        </w:rPr>
        <w:t>anc</w:t>
      </w:r>
      <w:r w:rsidRPr="00064605">
        <w:rPr>
          <w:b/>
          <w:i/>
          <w:spacing w:val="-2"/>
          <w:sz w:val="22"/>
          <w:szCs w:val="22"/>
        </w:rPr>
        <w:t>e</w:t>
      </w:r>
      <w:r w:rsidRPr="00064605">
        <w:rPr>
          <w:b/>
          <w:i/>
          <w:sz w:val="22"/>
          <w:szCs w:val="22"/>
        </w:rPr>
        <w:t>l</w:t>
      </w:r>
      <w:r w:rsidRPr="00064605">
        <w:rPr>
          <w:b/>
          <w:i/>
          <w:spacing w:val="1"/>
          <w:sz w:val="22"/>
          <w:szCs w:val="22"/>
        </w:rPr>
        <w:t xml:space="preserve"> </w:t>
      </w:r>
      <w:r w:rsidRPr="00064605">
        <w:rPr>
          <w:b/>
          <w:i/>
          <w:spacing w:val="-2"/>
          <w:sz w:val="22"/>
          <w:szCs w:val="22"/>
        </w:rPr>
        <w:t>c</w:t>
      </w:r>
      <w:r w:rsidRPr="00064605">
        <w:rPr>
          <w:b/>
          <w:i/>
          <w:sz w:val="22"/>
          <w:szCs w:val="22"/>
        </w:rPr>
        <w:t>ont</w:t>
      </w:r>
      <w:r w:rsidRPr="00064605">
        <w:rPr>
          <w:b/>
          <w:i/>
          <w:spacing w:val="-1"/>
          <w:sz w:val="22"/>
          <w:szCs w:val="22"/>
        </w:rPr>
        <w:t>r</w:t>
      </w:r>
      <w:r w:rsidRPr="00064605">
        <w:rPr>
          <w:b/>
          <w:i/>
          <w:sz w:val="22"/>
          <w:szCs w:val="22"/>
        </w:rPr>
        <w:t>act</w:t>
      </w:r>
    </w:p>
    <w:p w:rsidR="002505FC" w:rsidRPr="00064605" w:rsidRDefault="000F6E37">
      <w:pPr>
        <w:ind w:left="830"/>
      </w:pPr>
      <w:r>
        <w:pict>
          <v:shape id="_x0000_i1029" type="#_x0000_t75" style="width:410.7pt;height:122.7pt">
            <v:imagedata r:id="rId37" o:title=""/>
          </v:shape>
        </w:pict>
      </w:r>
    </w:p>
    <w:p w:rsidR="002505FC" w:rsidRPr="00064605" w:rsidRDefault="0035465C">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052C77">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052C77">
                    <w:trPr>
                      <w:trHeight w:hRule="exact" w:val="9459"/>
                    </w:trPr>
                    <w:tc>
                      <w:tcPr>
                        <w:tcW w:w="8867"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052C77" w:rsidRDefault="00052C77">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052C77" w:rsidRDefault="00052C77">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052C77" w:rsidRDefault="00052C77">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052C77" w:rsidRDefault="00052C77">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052C77" w:rsidRDefault="00052C77">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052C77" w:rsidRDefault="00052C77">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052C77" w:rsidRDefault="00052C77">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052C77" w:rsidRDefault="00052C77">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052C77" w:rsidRDefault="00052C77">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052C77" w:rsidRDefault="00052C77">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052C77" w:rsidRDefault="00052C77">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052C77" w:rsidRDefault="00052C77">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052C77" w:rsidRDefault="00052C77">
                        <w:pPr>
                          <w:spacing w:before="4" w:line="240" w:lineRule="exact"/>
                          <w:ind w:left="5106" w:right="264"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052C77" w:rsidRDefault="00052C77">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052C77" w:rsidRDefault="00052C77">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052C77" w:rsidRDefault="00052C77">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052C77" w:rsidRDefault="00052C77">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6</w:t>
      </w:r>
      <w:r w:rsidR="003E2070" w:rsidRPr="00064605">
        <w:rPr>
          <w:b/>
          <w:i/>
          <w:color w:val="4F81BC"/>
          <w:spacing w:val="-1"/>
          <w:sz w:val="18"/>
          <w:szCs w:val="18"/>
        </w:rPr>
        <w:t xml:space="preserve"> </w:t>
      </w:r>
      <w:r w:rsidR="003E2070" w:rsidRPr="00064605">
        <w:rPr>
          <w:b/>
          <w:i/>
          <w:color w:val="4F81BC"/>
          <w:sz w:val="18"/>
          <w:szCs w:val="18"/>
        </w:rPr>
        <w:t>&lt;C</w:t>
      </w:r>
      <w:r w:rsidR="003E2070" w:rsidRPr="00064605">
        <w:rPr>
          <w:b/>
          <w:i/>
          <w:color w:val="4F81BC"/>
          <w:spacing w:val="1"/>
          <w:sz w:val="18"/>
          <w:szCs w:val="18"/>
        </w:rPr>
        <w:t>u</w:t>
      </w:r>
      <w:r w:rsidR="003E2070" w:rsidRPr="00064605">
        <w:rPr>
          <w:b/>
          <w:i/>
          <w:color w:val="4F81BC"/>
          <w:sz w:val="18"/>
          <w:szCs w:val="18"/>
        </w:rPr>
        <w:t>st</w:t>
      </w:r>
      <w:r w:rsidR="003E2070" w:rsidRPr="00064605">
        <w:rPr>
          <w:b/>
          <w:i/>
          <w:color w:val="4F81BC"/>
          <w:spacing w:val="-1"/>
          <w:sz w:val="18"/>
          <w:szCs w:val="18"/>
        </w:rPr>
        <w:t>o</w:t>
      </w:r>
      <w:r w:rsidR="003E2070" w:rsidRPr="00064605">
        <w:rPr>
          <w:b/>
          <w:i/>
          <w:color w:val="4F81BC"/>
          <w:spacing w:val="1"/>
          <w:sz w:val="18"/>
          <w:szCs w:val="18"/>
        </w:rPr>
        <w:t>m</w:t>
      </w:r>
      <w:r w:rsidR="003E2070" w:rsidRPr="00064605">
        <w:rPr>
          <w:b/>
          <w:i/>
          <w:color w:val="4F81BC"/>
          <w:spacing w:val="-1"/>
          <w:sz w:val="18"/>
          <w:szCs w:val="18"/>
        </w:rPr>
        <w:t>e</w:t>
      </w:r>
      <w:r w:rsidR="003E2070" w:rsidRPr="00064605">
        <w:rPr>
          <w:b/>
          <w:i/>
          <w:color w:val="4F81BC"/>
          <w:sz w:val="18"/>
          <w:szCs w:val="18"/>
        </w:rPr>
        <w:t>r&gt;</w:t>
      </w:r>
      <w:r w:rsidR="003E2070" w:rsidRPr="00064605">
        <w:rPr>
          <w:b/>
          <w:i/>
          <w:color w:val="4F81BC"/>
          <w:spacing w:val="1"/>
          <w:sz w:val="18"/>
          <w:szCs w:val="18"/>
        </w:rPr>
        <w:t xml:space="preserve"> </w:t>
      </w:r>
      <w:r w:rsidR="003E2070" w:rsidRPr="00064605">
        <w:rPr>
          <w:b/>
          <w:i/>
          <w:color w:val="4F81BC"/>
          <w:spacing w:val="-3"/>
          <w:sz w:val="18"/>
          <w:szCs w:val="18"/>
        </w:rPr>
        <w:t>C</w:t>
      </w:r>
      <w:r w:rsidR="003E2070" w:rsidRPr="00064605">
        <w:rPr>
          <w:b/>
          <w:i/>
          <w:color w:val="4F81BC"/>
          <w:spacing w:val="1"/>
          <w:sz w:val="18"/>
          <w:szCs w:val="18"/>
        </w:rPr>
        <w:t>an</w:t>
      </w:r>
      <w:r w:rsidR="003E2070" w:rsidRPr="00064605">
        <w:rPr>
          <w:b/>
          <w:i/>
          <w:color w:val="4F81BC"/>
          <w:spacing w:val="-1"/>
          <w:sz w:val="18"/>
          <w:szCs w:val="18"/>
        </w:rPr>
        <w:t>ce</w:t>
      </w:r>
      <w:r w:rsidR="003E2070" w:rsidRPr="00064605">
        <w:rPr>
          <w:b/>
          <w:i/>
          <w:color w:val="4F81BC"/>
          <w:sz w:val="18"/>
          <w:szCs w:val="18"/>
        </w:rPr>
        <w:t>l</w:t>
      </w:r>
      <w:r w:rsidR="003E2070" w:rsidRPr="00064605">
        <w:rPr>
          <w:b/>
          <w:i/>
          <w:color w:val="4F81BC"/>
          <w:spacing w:val="1"/>
          <w:sz w:val="18"/>
          <w:szCs w:val="18"/>
        </w:rPr>
        <w:t xml:space="preserve"> </w:t>
      </w:r>
      <w:r w:rsidR="003E2070" w:rsidRPr="00064605">
        <w:rPr>
          <w:b/>
          <w:i/>
          <w:color w:val="4F81BC"/>
          <w:spacing w:val="-1"/>
          <w:sz w:val="18"/>
          <w:szCs w:val="18"/>
        </w:rPr>
        <w:t>co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064605">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r>
      <w:tr w:rsidR="002505FC" w:rsidRPr="00064605">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320" w:right="1100" w:bottom="280" w:left="1440" w:header="0" w:footer="796" w:gutter="0"/>
          <w:cols w:space="720"/>
        </w:sectPr>
      </w:pPr>
    </w:p>
    <w:p w:rsidR="002505FC" w:rsidRPr="00064605" w:rsidRDefault="003E2070">
      <w:pPr>
        <w:spacing w:before="76" w:line="240" w:lineRule="exact"/>
        <w:ind w:left="483"/>
        <w:rPr>
          <w:sz w:val="22"/>
          <w:szCs w:val="22"/>
        </w:rPr>
      </w:pPr>
      <w:r w:rsidRPr="00064605">
        <w:rPr>
          <w:i/>
          <w:position w:val="-1"/>
          <w:sz w:val="22"/>
          <w:szCs w:val="22"/>
        </w:rPr>
        <w:lastRenderedPageBreak/>
        <w:t>Exce</w:t>
      </w:r>
      <w:r w:rsidRPr="00064605">
        <w:rPr>
          <w:i/>
          <w:spacing w:val="-2"/>
          <w:position w:val="-1"/>
          <w:sz w:val="22"/>
          <w:szCs w:val="22"/>
        </w:rPr>
        <w:t>p</w:t>
      </w:r>
      <w:r w:rsidRPr="00064605">
        <w:rPr>
          <w:i/>
          <w:spacing w:val="1"/>
          <w:position w:val="-1"/>
          <w:sz w:val="22"/>
          <w:szCs w:val="22"/>
        </w:rPr>
        <w:t>ti</w:t>
      </w:r>
      <w:r w:rsidRPr="00064605">
        <w:rPr>
          <w:i/>
          <w:position w:val="-1"/>
          <w:sz w:val="22"/>
          <w:szCs w:val="22"/>
        </w:rPr>
        <w:t>o</w:t>
      </w:r>
      <w:r w:rsidRPr="00064605">
        <w:rPr>
          <w:i/>
          <w:spacing w:val="-2"/>
          <w:position w:val="-1"/>
          <w:sz w:val="22"/>
          <w:szCs w:val="22"/>
        </w:rPr>
        <w:t>n</w:t>
      </w:r>
      <w:r w:rsidRPr="00064605">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064605">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445" w:right="448"/>
              <w:jc w:val="center"/>
              <w:rPr>
                <w:sz w:val="22"/>
                <w:szCs w:val="22"/>
              </w:rPr>
            </w:pPr>
            <w:r w:rsidRPr="00064605">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981"/>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140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19" w:right="519"/>
              <w:jc w:val="center"/>
              <w:rPr>
                <w:sz w:val="22"/>
                <w:szCs w:val="22"/>
              </w:rPr>
            </w:pPr>
            <w:r w:rsidRPr="00064605">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 xml:space="preserve">r </w:t>
            </w:r>
            <w:r w:rsidRPr="00064605">
              <w:rPr>
                <w:i/>
                <w:spacing w:val="-2"/>
                <w:sz w:val="22"/>
                <w:szCs w:val="22"/>
              </w:rPr>
              <w:t>d</w:t>
            </w:r>
            <w:r w:rsidRPr="00064605">
              <w:rPr>
                <w:i/>
                <w:spacing w:val="1"/>
                <w:sz w:val="22"/>
                <w:szCs w:val="22"/>
              </w:rPr>
              <w:t>i</w:t>
            </w:r>
            <w:r w:rsidRPr="00064605">
              <w:rPr>
                <w:i/>
                <w:sz w:val="22"/>
                <w:szCs w:val="22"/>
              </w:rPr>
              <w:t>d</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che</w:t>
            </w:r>
            <w:r w:rsidRPr="00064605">
              <w:rPr>
                <w:i/>
                <w:spacing w:val="-2"/>
                <w:sz w:val="22"/>
                <w:szCs w:val="22"/>
              </w:rPr>
              <w:t>c</w:t>
            </w:r>
            <w:r w:rsidRPr="00064605">
              <w:rPr>
                <w:i/>
                <w:sz w:val="22"/>
                <w:szCs w:val="22"/>
              </w:rPr>
              <w:t>k any</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son</w:t>
            </w:r>
          </w:p>
          <w:p w:rsidR="002505FC" w:rsidRPr="00064605" w:rsidRDefault="003E2070">
            <w:pPr>
              <w:spacing w:before="1"/>
              <w:ind w:left="102"/>
              <w:rPr>
                <w:sz w:val="22"/>
                <w:szCs w:val="22"/>
              </w:rPr>
            </w:pPr>
            <w:r w:rsidRPr="00064605">
              <w:rPr>
                <w:i/>
                <w:spacing w:val="1"/>
                <w:sz w:val="22"/>
                <w:szCs w:val="22"/>
              </w:rPr>
              <w:t>t</w:t>
            </w:r>
            <w:r w:rsidRPr="00064605">
              <w:rPr>
                <w:i/>
                <w:sz w:val="22"/>
                <w:szCs w:val="22"/>
              </w:rPr>
              <w:t>o ca</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l</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hey</w:t>
            </w:r>
            <w:r w:rsidRPr="00064605">
              <w:rPr>
                <w:i/>
                <w:spacing w:val="1"/>
                <w:sz w:val="22"/>
                <w:szCs w:val="22"/>
              </w:rPr>
              <w:t xml:space="preserve"> </w:t>
            </w:r>
            <w:r w:rsidRPr="00064605">
              <w:rPr>
                <w:i/>
                <w:spacing w:val="-2"/>
                <w:sz w:val="22"/>
                <w:szCs w:val="22"/>
              </w:rPr>
              <w:t>h</w:t>
            </w:r>
            <w:r w:rsidRPr="00064605">
              <w:rPr>
                <w:i/>
                <w:sz w:val="22"/>
                <w:szCs w:val="22"/>
              </w:rPr>
              <w:t>ave</w:t>
            </w:r>
            <w:r w:rsidRPr="00064605">
              <w:rPr>
                <w:i/>
                <w:spacing w:val="-2"/>
                <w:sz w:val="22"/>
                <w:szCs w:val="22"/>
              </w:rPr>
              <w:t xml:space="preserve"> </w:t>
            </w:r>
            <w:r w:rsidRPr="00064605">
              <w:rPr>
                <w:i/>
                <w:spacing w:val="1"/>
                <w:sz w:val="22"/>
                <w:szCs w:val="22"/>
              </w:rPr>
              <w:t>t</w:t>
            </w:r>
            <w:r w:rsidRPr="00064605">
              <w:rPr>
                <w:i/>
                <w:sz w:val="22"/>
                <w:szCs w:val="22"/>
              </w:rPr>
              <w:t>o</w:t>
            </w:r>
          </w:p>
          <w:p w:rsidR="002505FC" w:rsidRPr="00064605" w:rsidRDefault="003E2070">
            <w:pPr>
              <w:spacing w:before="1"/>
              <w:ind w:left="102"/>
              <w:rPr>
                <w:sz w:val="22"/>
                <w:szCs w:val="22"/>
              </w:rPr>
            </w:pPr>
            <w:r w:rsidRPr="00064605">
              <w:rPr>
                <w:i/>
                <w:sz w:val="22"/>
                <w:szCs w:val="22"/>
              </w:rPr>
              <w:t>choo</w:t>
            </w:r>
            <w:r w:rsidRPr="00064605">
              <w:rPr>
                <w:i/>
                <w:spacing w:val="1"/>
                <w:sz w:val="22"/>
                <w:szCs w:val="22"/>
              </w:rPr>
              <w:t>s</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r</w:t>
            </w:r>
            <w:r w:rsidRPr="00064605">
              <w:rPr>
                <w:i/>
                <w:sz w:val="22"/>
                <w:szCs w:val="22"/>
              </w:rPr>
              <w:t>e</w:t>
            </w:r>
            <w:r w:rsidRPr="00064605">
              <w:rPr>
                <w:i/>
                <w:spacing w:val="-2"/>
                <w:sz w:val="22"/>
                <w:szCs w:val="22"/>
              </w:rPr>
              <w:t>a</w:t>
            </w:r>
            <w:r w:rsidRPr="00064605">
              <w:rPr>
                <w:i/>
                <w:sz w:val="22"/>
                <w:szCs w:val="22"/>
              </w:rPr>
              <w:t>son</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can</w:t>
            </w:r>
            <w:r w:rsidRPr="00064605">
              <w:rPr>
                <w:i/>
                <w:spacing w:val="-2"/>
                <w:sz w:val="22"/>
                <w:szCs w:val="22"/>
              </w:rPr>
              <w:t>c</w:t>
            </w:r>
            <w:r w:rsidRPr="00064605">
              <w:rPr>
                <w:i/>
                <w:sz w:val="22"/>
                <w:szCs w:val="22"/>
              </w:rPr>
              <w:t>el</w:t>
            </w:r>
            <w:r w:rsidRPr="00064605">
              <w:rPr>
                <w:i/>
                <w:spacing w:val="1"/>
                <w:sz w:val="22"/>
                <w:szCs w:val="22"/>
              </w:rPr>
              <w:t xml:space="preserve"> </w:t>
            </w:r>
            <w:r w:rsidRPr="00064605">
              <w:rPr>
                <w:i/>
                <w:sz w:val="22"/>
                <w:szCs w:val="22"/>
              </w:rPr>
              <w:t>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z w:val="22"/>
                <w:szCs w:val="22"/>
              </w:rPr>
              <w:t>.</w:t>
            </w:r>
          </w:p>
        </w:tc>
      </w:tr>
    </w:tbl>
    <w:p w:rsidR="002505FC" w:rsidRPr="00064605" w:rsidRDefault="0035465C">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064605">
        <w:rPr>
          <w:i/>
          <w:sz w:val="22"/>
          <w:szCs w:val="22"/>
        </w:rPr>
        <w:t>Re</w:t>
      </w:r>
      <w:r w:rsidR="003E2070" w:rsidRPr="00064605">
        <w:rPr>
          <w:i/>
          <w:spacing w:val="1"/>
          <w:sz w:val="22"/>
          <w:szCs w:val="22"/>
        </w:rPr>
        <w:t>l</w:t>
      </w:r>
      <w:r w:rsidR="003E2070" w:rsidRPr="00064605">
        <w:rPr>
          <w:i/>
          <w:spacing w:val="-2"/>
          <w:sz w:val="22"/>
          <w:szCs w:val="22"/>
        </w:rPr>
        <w:t>a</w:t>
      </w:r>
      <w:r w:rsidR="003E2070" w:rsidRPr="00064605">
        <w:rPr>
          <w:i/>
          <w:spacing w:val="1"/>
          <w:sz w:val="22"/>
          <w:szCs w:val="22"/>
        </w:rPr>
        <w:t>ti</w:t>
      </w:r>
      <w:r w:rsidR="003E2070" w:rsidRPr="00064605">
        <w:rPr>
          <w:i/>
          <w:sz w:val="22"/>
          <w:szCs w:val="22"/>
        </w:rPr>
        <w:t>o</w:t>
      </w:r>
      <w:r w:rsidR="003E2070" w:rsidRPr="00064605">
        <w:rPr>
          <w:i/>
          <w:spacing w:val="-2"/>
          <w:sz w:val="22"/>
          <w:szCs w:val="22"/>
        </w:rPr>
        <w:t>n</w:t>
      </w:r>
      <w:r w:rsidR="003E2070" w:rsidRPr="00064605">
        <w:rPr>
          <w:i/>
          <w:sz w:val="22"/>
          <w:szCs w:val="22"/>
        </w:rPr>
        <w:t>sh</w:t>
      </w:r>
      <w:r w:rsidR="003E2070" w:rsidRPr="00064605">
        <w:rPr>
          <w:i/>
          <w:spacing w:val="-1"/>
          <w:sz w:val="22"/>
          <w:szCs w:val="22"/>
        </w:rPr>
        <w:t>i</w:t>
      </w:r>
      <w:r w:rsidR="003E2070" w:rsidRPr="00064605">
        <w:rPr>
          <w:i/>
          <w:sz w:val="22"/>
          <w:szCs w:val="22"/>
        </w:rPr>
        <w:t>ps:</w:t>
      </w:r>
      <w:r w:rsidR="003E2070" w:rsidRPr="00064605">
        <w:rPr>
          <w:i/>
          <w:spacing w:val="2"/>
          <w:sz w:val="22"/>
          <w:szCs w:val="22"/>
        </w:rPr>
        <w:t xml:space="preserve"> </w:t>
      </w:r>
      <w:r w:rsidR="003E2070" w:rsidRPr="00064605">
        <w:rPr>
          <w:i/>
          <w:spacing w:val="-3"/>
          <w:sz w:val="22"/>
          <w:szCs w:val="22"/>
        </w:rPr>
        <w:t>N</w:t>
      </w:r>
      <w:r w:rsidR="003E2070" w:rsidRPr="00064605">
        <w:rPr>
          <w:i/>
          <w:spacing w:val="1"/>
          <w:sz w:val="22"/>
          <w:szCs w:val="22"/>
        </w:rPr>
        <w:t>/</w:t>
      </w:r>
      <w:r w:rsidR="003E2070" w:rsidRPr="00064605">
        <w:rPr>
          <w:i/>
          <w:sz w:val="22"/>
          <w:szCs w:val="22"/>
        </w:rPr>
        <w:t>A</w:t>
      </w:r>
    </w:p>
    <w:p w:rsidR="002505FC" w:rsidRPr="00064605" w:rsidRDefault="003E2070">
      <w:pPr>
        <w:spacing w:before="1"/>
        <w:ind w:left="483"/>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line="26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C</w:t>
      </w:r>
      <w:r w:rsidRPr="00064605">
        <w:rPr>
          <w:i/>
          <w:position w:val="1"/>
          <w:sz w:val="22"/>
          <w:szCs w:val="22"/>
        </w:rPr>
        <w:t>ancel</w:t>
      </w:r>
      <w:r w:rsidRPr="00064605">
        <w:rPr>
          <w:i/>
          <w:spacing w:val="-1"/>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ra</w:t>
      </w:r>
      <w:r w:rsidRPr="00064605">
        <w:rPr>
          <w:i/>
          <w:spacing w:val="-2"/>
          <w:position w:val="1"/>
          <w:sz w:val="22"/>
          <w:szCs w:val="22"/>
        </w:rPr>
        <w:t>c</w:t>
      </w:r>
      <w:r w:rsidRPr="00064605">
        <w:rPr>
          <w:i/>
          <w:position w:val="1"/>
          <w:sz w:val="22"/>
          <w:szCs w:val="22"/>
        </w:rPr>
        <w:t>t</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equ</w:t>
      </w:r>
      <w:r w:rsidRPr="00064605">
        <w:rPr>
          <w:i/>
          <w:spacing w:val="-2"/>
          <w:position w:val="1"/>
          <w:sz w:val="22"/>
          <w:szCs w:val="22"/>
        </w:rPr>
        <w:t>e</w:t>
      </w:r>
      <w:r w:rsidRPr="00064605">
        <w:rPr>
          <w:i/>
          <w:position w:val="1"/>
          <w:sz w:val="22"/>
          <w:szCs w:val="22"/>
        </w:rPr>
        <w:t>st</w:t>
      </w:r>
      <w:r w:rsidRPr="00064605">
        <w:rPr>
          <w:i/>
          <w:spacing w:val="2"/>
          <w:position w:val="1"/>
          <w:sz w:val="22"/>
          <w:szCs w:val="22"/>
        </w:rPr>
        <w:t xml:space="preserve">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position w:val="1"/>
          <w:sz w:val="22"/>
          <w:szCs w:val="22"/>
        </w:rPr>
        <w:t xml:space="preserve">be </w:t>
      </w:r>
      <w:r w:rsidRPr="00064605">
        <w:rPr>
          <w:i/>
          <w:spacing w:val="-2"/>
          <w:position w:val="1"/>
          <w:sz w:val="22"/>
          <w:szCs w:val="22"/>
        </w:rPr>
        <w:t>s</w:t>
      </w:r>
      <w:r w:rsidRPr="00064605">
        <w:rPr>
          <w:i/>
          <w:position w:val="1"/>
          <w:sz w:val="22"/>
          <w:szCs w:val="22"/>
        </w:rPr>
        <w:t>ent</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y</w:t>
      </w:r>
      <w:r w:rsidRPr="00064605">
        <w:rPr>
          <w:i/>
          <w:spacing w:val="-2"/>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2"/>
          <w:position w:val="1"/>
          <w:sz w:val="22"/>
          <w:szCs w:val="22"/>
        </w:rPr>
        <w:t>w</w:t>
      </w:r>
      <w:r w:rsidRPr="00064605">
        <w:rPr>
          <w:i/>
          <w:spacing w:val="-1"/>
          <w:position w:val="1"/>
          <w:sz w:val="22"/>
          <w:szCs w:val="22"/>
        </w:rPr>
        <w:t>i</w:t>
      </w:r>
      <w:r w:rsidRPr="00064605">
        <w:rPr>
          <w:i/>
          <w:spacing w:val="1"/>
          <w:position w:val="1"/>
          <w:sz w:val="22"/>
          <w:szCs w:val="22"/>
        </w:rPr>
        <w:t>t</w:t>
      </w:r>
      <w:r w:rsidRPr="00064605">
        <w:rPr>
          <w:i/>
          <w:position w:val="1"/>
          <w:sz w:val="22"/>
          <w:szCs w:val="22"/>
        </w:rPr>
        <w:t>h</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np</w:t>
      </w:r>
      <w:r w:rsidRPr="00064605">
        <w:rPr>
          <w:i/>
          <w:spacing w:val="-2"/>
          <w:position w:val="1"/>
          <w:sz w:val="22"/>
          <w:szCs w:val="22"/>
        </w:rPr>
        <w:t>u</w:t>
      </w:r>
      <w:r w:rsidRPr="00064605">
        <w:rPr>
          <w:i/>
          <w:spacing w:val="1"/>
          <w:position w:val="1"/>
          <w:sz w:val="22"/>
          <w:szCs w:val="22"/>
        </w:rPr>
        <w:t>tt</w:t>
      </w:r>
      <w:r w:rsidRPr="00064605">
        <w:rPr>
          <w:i/>
          <w:spacing w:val="-2"/>
          <w:position w:val="1"/>
          <w:sz w:val="22"/>
          <w:szCs w:val="22"/>
        </w:rPr>
        <w:t>e</w:t>
      </w:r>
      <w:r w:rsidRPr="00064605">
        <w:rPr>
          <w:i/>
          <w:position w:val="1"/>
          <w:sz w:val="22"/>
          <w:szCs w:val="22"/>
        </w:rPr>
        <w:t xml:space="preserve">d </w:t>
      </w:r>
      <w:r w:rsidRPr="00064605">
        <w:rPr>
          <w:i/>
          <w:spacing w:val="1"/>
          <w:position w:val="1"/>
          <w:sz w:val="22"/>
          <w:szCs w:val="22"/>
        </w:rPr>
        <w:t>i</w:t>
      </w:r>
      <w:r w:rsidRPr="00064605">
        <w:rPr>
          <w:i/>
          <w:spacing w:val="-2"/>
          <w:position w:val="1"/>
          <w:sz w:val="22"/>
          <w:szCs w:val="22"/>
        </w:rPr>
        <w:t>n</w:t>
      </w:r>
      <w:r w:rsidRPr="00064605">
        <w:rPr>
          <w:i/>
          <w:spacing w:val="1"/>
          <w:position w:val="1"/>
          <w:sz w:val="22"/>
          <w:szCs w:val="22"/>
        </w:rPr>
        <w:t>f</w:t>
      </w:r>
      <w:r w:rsidRPr="00064605">
        <w:rPr>
          <w:i/>
          <w:position w:val="1"/>
          <w:sz w:val="22"/>
          <w:szCs w:val="22"/>
        </w:rPr>
        <w:t>orm</w:t>
      </w:r>
      <w:r w:rsidRPr="00064605">
        <w:rPr>
          <w:i/>
          <w:spacing w:val="-3"/>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p>
    <w:p w:rsidR="002505FC" w:rsidRPr="00064605" w:rsidRDefault="003E2070">
      <w:pPr>
        <w:spacing w:line="24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Sy</w:t>
      </w:r>
      <w:r w:rsidRPr="00064605">
        <w:rPr>
          <w:i/>
          <w:spacing w:val="1"/>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11"/>
          <w:position w:val="1"/>
          <w:sz w:val="22"/>
          <w:szCs w:val="22"/>
        </w:rPr>
        <w:t xml:space="preserve"> </w:t>
      </w:r>
      <w:r w:rsidRPr="00064605">
        <w:rPr>
          <w:i/>
          <w:position w:val="1"/>
          <w:sz w:val="22"/>
          <w:szCs w:val="22"/>
        </w:rPr>
        <w:t>upd</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e </w:t>
      </w:r>
      <w:r w:rsidRPr="00064605">
        <w:rPr>
          <w:i/>
          <w:spacing w:val="10"/>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us </w:t>
      </w:r>
      <w:r w:rsidRPr="00064605">
        <w:rPr>
          <w:i/>
          <w:spacing w:val="10"/>
          <w:position w:val="1"/>
          <w:sz w:val="22"/>
          <w:szCs w:val="22"/>
        </w:rPr>
        <w:t xml:space="preserve"> </w:t>
      </w:r>
      <w:r w:rsidRPr="00064605">
        <w:rPr>
          <w:i/>
          <w:position w:val="1"/>
          <w:sz w:val="22"/>
          <w:szCs w:val="22"/>
        </w:rPr>
        <w:t xml:space="preserve">of </w:t>
      </w:r>
      <w:r w:rsidRPr="00064605">
        <w:rPr>
          <w:i/>
          <w:spacing w:val="11"/>
          <w:position w:val="1"/>
          <w:sz w:val="22"/>
          <w:szCs w:val="22"/>
        </w:rPr>
        <w:t xml:space="preserve"> </w:t>
      </w:r>
      <w:r w:rsidRPr="00064605">
        <w:rPr>
          <w:i/>
          <w:spacing w:val="-1"/>
          <w:position w:val="1"/>
          <w:sz w:val="22"/>
          <w:szCs w:val="22"/>
        </w:rPr>
        <w:t>t</w:t>
      </w:r>
      <w:r w:rsidRPr="00064605">
        <w:rPr>
          <w:i/>
          <w:position w:val="1"/>
          <w:sz w:val="22"/>
          <w:szCs w:val="22"/>
        </w:rPr>
        <w:t xml:space="preserve">he </w:t>
      </w:r>
      <w:r w:rsidRPr="00064605">
        <w:rPr>
          <w:i/>
          <w:spacing w:val="13"/>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w:t>
      </w:r>
      <w:r w:rsidRPr="00064605">
        <w:rPr>
          <w:i/>
          <w:spacing w:val="-2"/>
          <w:position w:val="1"/>
          <w:sz w:val="22"/>
          <w:szCs w:val="22"/>
        </w:rPr>
        <w:t>a</w:t>
      </w:r>
      <w:r w:rsidRPr="00064605">
        <w:rPr>
          <w:i/>
          <w:position w:val="1"/>
          <w:sz w:val="22"/>
          <w:szCs w:val="22"/>
        </w:rPr>
        <w:t xml:space="preserve">ct </w:t>
      </w:r>
      <w:r w:rsidRPr="00064605">
        <w:rPr>
          <w:i/>
          <w:spacing w:val="11"/>
          <w:position w:val="1"/>
          <w:sz w:val="22"/>
          <w:szCs w:val="22"/>
        </w:rPr>
        <w:t xml:space="preserve"> </w:t>
      </w:r>
      <w:r w:rsidRPr="00064605">
        <w:rPr>
          <w:i/>
          <w:spacing w:val="1"/>
          <w:position w:val="1"/>
          <w:sz w:val="22"/>
          <w:szCs w:val="22"/>
        </w:rPr>
        <w:t>f</w:t>
      </w:r>
      <w:r w:rsidRPr="00064605">
        <w:rPr>
          <w:i/>
          <w:position w:val="1"/>
          <w:sz w:val="22"/>
          <w:szCs w:val="22"/>
        </w:rPr>
        <w:t xml:space="preserve">rom </w:t>
      </w:r>
      <w:r w:rsidRPr="00064605">
        <w:rPr>
          <w:i/>
          <w:spacing w:val="12"/>
          <w:position w:val="1"/>
          <w:sz w:val="22"/>
          <w:szCs w:val="22"/>
        </w:rPr>
        <w:t xml:space="preserve"> </w:t>
      </w:r>
      <w:r w:rsidRPr="00064605">
        <w:rPr>
          <w:i/>
          <w:position w:val="1"/>
          <w:sz w:val="22"/>
          <w:szCs w:val="22"/>
        </w:rPr>
        <w:t>“</w:t>
      </w:r>
      <w:r w:rsidRPr="00064605">
        <w:rPr>
          <w:i/>
          <w:spacing w:val="-3"/>
          <w:position w:val="1"/>
          <w:sz w:val="22"/>
          <w:szCs w:val="22"/>
        </w:rPr>
        <w:t>P</w:t>
      </w:r>
      <w:r w:rsidRPr="00064605">
        <w:rPr>
          <w:i/>
          <w:position w:val="1"/>
          <w:sz w:val="22"/>
          <w:szCs w:val="22"/>
        </w:rPr>
        <w:t>end</w:t>
      </w:r>
      <w:r w:rsidRPr="00064605">
        <w:rPr>
          <w:i/>
          <w:spacing w:val="-1"/>
          <w:position w:val="1"/>
          <w:sz w:val="22"/>
          <w:szCs w:val="22"/>
        </w:rPr>
        <w:t>i</w:t>
      </w:r>
      <w:r w:rsidRPr="00064605">
        <w:rPr>
          <w:i/>
          <w:position w:val="1"/>
          <w:sz w:val="22"/>
          <w:szCs w:val="22"/>
        </w:rPr>
        <w:t xml:space="preserve">ng”, </w:t>
      </w:r>
      <w:r w:rsidRPr="00064605">
        <w:rPr>
          <w:i/>
          <w:spacing w:val="12"/>
          <w:position w:val="1"/>
          <w:sz w:val="22"/>
          <w:szCs w:val="22"/>
        </w:rPr>
        <w:t xml:space="preserve"> </w:t>
      </w:r>
      <w:r w:rsidRPr="00064605">
        <w:rPr>
          <w:i/>
          <w:position w:val="1"/>
          <w:sz w:val="22"/>
          <w:szCs w:val="22"/>
        </w:rPr>
        <w:t>“</w:t>
      </w:r>
      <w:r w:rsidRPr="00064605">
        <w:rPr>
          <w:i/>
          <w:spacing w:val="-1"/>
          <w:position w:val="1"/>
          <w:sz w:val="22"/>
          <w:szCs w:val="22"/>
        </w:rPr>
        <w:t>N</w:t>
      </w:r>
      <w:r w:rsidRPr="00064605">
        <w:rPr>
          <w:i/>
          <w:position w:val="1"/>
          <w:sz w:val="22"/>
          <w:szCs w:val="22"/>
        </w:rPr>
        <w:t xml:space="preserve">o </w:t>
      </w:r>
      <w:r w:rsidRPr="00064605">
        <w:rPr>
          <w:i/>
          <w:spacing w:val="12"/>
          <w:position w:val="1"/>
          <w:sz w:val="22"/>
          <w:szCs w:val="22"/>
        </w:rPr>
        <w:t xml:space="preserve"> </w:t>
      </w:r>
      <w:r w:rsidRPr="00064605">
        <w:rPr>
          <w:i/>
          <w:spacing w:val="-1"/>
          <w:position w:val="1"/>
          <w:sz w:val="22"/>
          <w:szCs w:val="22"/>
        </w:rPr>
        <w:t>C</w:t>
      </w:r>
      <w:r w:rsidRPr="00064605">
        <w:rPr>
          <w:i/>
          <w:position w:val="1"/>
          <w:sz w:val="22"/>
          <w:szCs w:val="22"/>
        </w:rPr>
        <w:t xml:space="preserve">ard” </w:t>
      </w:r>
      <w:r w:rsidRPr="00064605">
        <w:rPr>
          <w:i/>
          <w:spacing w:val="10"/>
          <w:position w:val="1"/>
          <w:sz w:val="22"/>
          <w:szCs w:val="22"/>
        </w:rPr>
        <w:t xml:space="preserve"> </w:t>
      </w:r>
      <w:r w:rsidRPr="00064605">
        <w:rPr>
          <w:i/>
          <w:position w:val="1"/>
          <w:sz w:val="22"/>
          <w:szCs w:val="22"/>
        </w:rPr>
        <w:t xml:space="preserve">or </w:t>
      </w:r>
      <w:r w:rsidRPr="00064605">
        <w:rPr>
          <w:i/>
          <w:spacing w:val="13"/>
          <w:position w:val="1"/>
          <w:sz w:val="22"/>
          <w:szCs w:val="22"/>
        </w:rPr>
        <w:t xml:space="preserve"> </w:t>
      </w:r>
      <w:r w:rsidRPr="00064605">
        <w:rPr>
          <w:i/>
          <w:position w:val="1"/>
          <w:sz w:val="22"/>
          <w:szCs w:val="22"/>
        </w:rPr>
        <w:t>“</w:t>
      </w:r>
      <w:r w:rsidRPr="00064605">
        <w:rPr>
          <w:i/>
          <w:spacing w:val="-1"/>
          <w:position w:val="1"/>
          <w:sz w:val="22"/>
          <w:szCs w:val="22"/>
        </w:rPr>
        <w:t>R</w:t>
      </w:r>
      <w:r w:rsidRPr="00064605">
        <w:rPr>
          <w:i/>
          <w:spacing w:val="-2"/>
          <w:position w:val="1"/>
          <w:sz w:val="22"/>
          <w:szCs w:val="22"/>
        </w:rPr>
        <w:t>e</w:t>
      </w:r>
      <w:r w:rsidRPr="00064605">
        <w:rPr>
          <w:i/>
          <w:position w:val="1"/>
          <w:sz w:val="22"/>
          <w:szCs w:val="22"/>
        </w:rPr>
        <w:t xml:space="preserve">ady” </w:t>
      </w:r>
      <w:r w:rsidRPr="00064605">
        <w:rPr>
          <w:i/>
          <w:spacing w:val="12"/>
          <w:position w:val="1"/>
          <w:sz w:val="22"/>
          <w:szCs w:val="22"/>
        </w:rPr>
        <w:t xml:space="preserve"> </w:t>
      </w:r>
      <w:r w:rsidRPr="00064605">
        <w:rPr>
          <w:i/>
          <w:spacing w:val="-1"/>
          <w:position w:val="1"/>
          <w:sz w:val="22"/>
          <w:szCs w:val="22"/>
        </w:rPr>
        <w:t>t</w:t>
      </w:r>
      <w:r w:rsidRPr="00064605">
        <w:rPr>
          <w:i/>
          <w:position w:val="1"/>
          <w:sz w:val="22"/>
          <w:szCs w:val="22"/>
        </w:rPr>
        <w:t>o</w:t>
      </w:r>
    </w:p>
    <w:p w:rsidR="002505FC" w:rsidRPr="00064605" w:rsidRDefault="003E2070">
      <w:pPr>
        <w:spacing w:line="240" w:lineRule="exact"/>
        <w:ind w:left="1203"/>
        <w:rPr>
          <w:sz w:val="22"/>
          <w:szCs w:val="22"/>
        </w:rPr>
      </w:pPr>
      <w:r w:rsidRPr="00064605">
        <w:rPr>
          <w:i/>
          <w:sz w:val="22"/>
          <w:szCs w:val="22"/>
        </w:rPr>
        <w:t>“</w:t>
      </w:r>
      <w:r w:rsidRPr="00064605">
        <w:rPr>
          <w:i/>
          <w:spacing w:val="-1"/>
          <w:sz w:val="22"/>
          <w:szCs w:val="22"/>
        </w:rPr>
        <w:t>R</w:t>
      </w:r>
      <w:r w:rsidRPr="00064605">
        <w:rPr>
          <w:i/>
          <w:sz w:val="22"/>
          <w:szCs w:val="22"/>
        </w:rPr>
        <w:t>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nc</w:t>
      </w:r>
      <w:r w:rsidRPr="00064605">
        <w:rPr>
          <w:i/>
          <w:spacing w:val="-2"/>
          <w:sz w:val="22"/>
          <w:szCs w:val="22"/>
        </w:rPr>
        <w:t>e</w:t>
      </w:r>
      <w:r w:rsidRPr="00064605">
        <w:rPr>
          <w:i/>
          <w:spacing w:val="1"/>
          <w:sz w:val="22"/>
          <w:szCs w:val="22"/>
        </w:rPr>
        <w:t>l</w:t>
      </w:r>
      <w:r w:rsidRPr="00064605">
        <w:rPr>
          <w:i/>
          <w:sz w:val="22"/>
          <w:szCs w:val="22"/>
        </w:rPr>
        <w:t>”.</w:t>
      </w:r>
    </w:p>
    <w:p w:rsidR="002505FC" w:rsidRPr="00064605" w:rsidRDefault="003E2070">
      <w:pPr>
        <w:spacing w:before="2"/>
        <w:ind w:left="843"/>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A not</w:t>
      </w:r>
      <w:r w:rsidRPr="00064605">
        <w:rPr>
          <w:i/>
          <w:spacing w:val="-1"/>
          <w:sz w:val="22"/>
          <w:szCs w:val="22"/>
        </w:rPr>
        <w:t>if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w:t>
      </w:r>
      <w:r w:rsidRPr="00064605">
        <w:rPr>
          <w:i/>
          <w:spacing w:val="-1"/>
          <w:sz w:val="22"/>
          <w:szCs w:val="22"/>
        </w:rPr>
        <w:t>f</w:t>
      </w:r>
      <w:r w:rsidRPr="00064605">
        <w:rPr>
          <w:i/>
          <w:spacing w:val="1"/>
          <w:sz w:val="22"/>
          <w:szCs w:val="22"/>
        </w:rPr>
        <w:t>t</w:t>
      </w:r>
      <w:r w:rsidRPr="00064605">
        <w:rPr>
          <w:i/>
          <w:sz w:val="22"/>
          <w:szCs w:val="22"/>
        </w:rPr>
        <w:t>er</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c</w:t>
      </w:r>
      <w:r w:rsidRPr="00064605">
        <w:rPr>
          <w:i/>
          <w:sz w:val="22"/>
          <w:szCs w:val="22"/>
        </w:rPr>
        <w:t>o</w:t>
      </w:r>
      <w:r w:rsidRPr="00064605">
        <w:rPr>
          <w:i/>
          <w:spacing w:val="-1"/>
          <w:sz w:val="22"/>
          <w:szCs w:val="22"/>
        </w:rPr>
        <w:t>m</w:t>
      </w:r>
      <w:r w:rsidRPr="00064605">
        <w:rPr>
          <w:i/>
          <w:sz w:val="22"/>
          <w:szCs w:val="22"/>
        </w:rPr>
        <w:t>p</w:t>
      </w:r>
      <w:r w:rsidRPr="00064605">
        <w:rPr>
          <w:i/>
          <w:spacing w:val="1"/>
          <w:sz w:val="22"/>
          <w:szCs w:val="22"/>
        </w:rPr>
        <w:t>l</w:t>
      </w:r>
      <w:r w:rsidRPr="00064605">
        <w:rPr>
          <w:i/>
          <w:sz w:val="22"/>
          <w:szCs w:val="22"/>
        </w:rPr>
        <w:t>e</w:t>
      </w:r>
      <w:r w:rsidRPr="00064605">
        <w:rPr>
          <w:i/>
          <w:spacing w:val="-1"/>
          <w:sz w:val="22"/>
          <w:szCs w:val="22"/>
        </w:rPr>
        <w:t>t</w:t>
      </w:r>
      <w:r w:rsidRPr="00064605">
        <w:rPr>
          <w:i/>
          <w:sz w:val="22"/>
          <w:szCs w:val="22"/>
        </w:rPr>
        <w:t>ed.</w:t>
      </w:r>
    </w:p>
    <w:p w:rsidR="002505FC" w:rsidRPr="00064605" w:rsidRDefault="003E2070">
      <w:pPr>
        <w:spacing w:before="3"/>
        <w:ind w:left="548"/>
        <w:rPr>
          <w:sz w:val="18"/>
          <w:szCs w:val="18"/>
        </w:r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7</w:t>
      </w:r>
      <w:r w:rsidRPr="00064605">
        <w:rPr>
          <w:b/>
          <w:i/>
          <w:color w:val="4F81BC"/>
          <w:spacing w:val="2"/>
          <w:sz w:val="18"/>
          <w:szCs w:val="18"/>
        </w:rPr>
        <w:t xml:space="preserve"> </w:t>
      </w:r>
      <w:r w:rsidRPr="00064605">
        <w:rPr>
          <w:b/>
          <w:i/>
          <w:color w:val="4F81BC"/>
          <w:sz w:val="18"/>
          <w:szCs w:val="18"/>
        </w:rPr>
        <w:t>U</w:t>
      </w:r>
      <w:r w:rsidRPr="00064605">
        <w:rPr>
          <w:b/>
          <w:i/>
          <w:color w:val="4F81BC"/>
          <w:spacing w:val="-1"/>
          <w:sz w:val="18"/>
          <w:szCs w:val="18"/>
        </w:rPr>
        <w:t>s</w:t>
      </w:r>
      <w:r w:rsidRPr="00064605">
        <w:rPr>
          <w:b/>
          <w:i/>
          <w:color w:val="4F81BC"/>
          <w:sz w:val="18"/>
          <w:szCs w:val="18"/>
        </w:rPr>
        <w:t xml:space="preserve">e </w:t>
      </w:r>
      <w:r w:rsidRPr="00064605">
        <w:rPr>
          <w:b/>
          <w:i/>
          <w:color w:val="4F81BC"/>
          <w:spacing w:val="-1"/>
          <w:sz w:val="18"/>
          <w:szCs w:val="18"/>
        </w:rPr>
        <w:t>c</w:t>
      </w:r>
      <w:r w:rsidRPr="00064605">
        <w:rPr>
          <w:b/>
          <w:i/>
          <w:color w:val="4F81BC"/>
          <w:spacing w:val="1"/>
          <w:sz w:val="18"/>
          <w:szCs w:val="18"/>
        </w:rPr>
        <w:t>a</w:t>
      </w:r>
      <w:r w:rsidRPr="00064605">
        <w:rPr>
          <w:b/>
          <w:i/>
          <w:color w:val="4F81BC"/>
          <w:sz w:val="18"/>
          <w:szCs w:val="18"/>
        </w:rPr>
        <w:t>se</w:t>
      </w:r>
      <w:r w:rsidRPr="00064605">
        <w:rPr>
          <w:b/>
          <w:i/>
          <w:color w:val="4F81BC"/>
          <w:spacing w:val="-1"/>
          <w:sz w:val="18"/>
          <w:szCs w:val="18"/>
        </w:rPr>
        <w:t xml:space="preserve"> </w:t>
      </w:r>
      <w:r w:rsidRPr="00064605">
        <w:rPr>
          <w:b/>
          <w:i/>
          <w:color w:val="4F81BC"/>
          <w:spacing w:val="1"/>
          <w:sz w:val="18"/>
          <w:szCs w:val="18"/>
        </w:rPr>
        <w:t>W</w:t>
      </w:r>
      <w:r w:rsidRPr="00064605">
        <w:rPr>
          <w:b/>
          <w:i/>
          <w:color w:val="4F81BC"/>
          <w:sz w:val="18"/>
          <w:szCs w:val="18"/>
        </w:rPr>
        <w:t>C</w:t>
      </w:r>
      <w:r w:rsidRPr="00064605">
        <w:rPr>
          <w:b/>
          <w:i/>
          <w:color w:val="4F81BC"/>
          <w:spacing w:val="-1"/>
          <w:sz w:val="18"/>
          <w:szCs w:val="18"/>
        </w:rPr>
        <w:t>0</w:t>
      </w:r>
      <w:r w:rsidRPr="00064605">
        <w:rPr>
          <w:b/>
          <w:i/>
          <w:color w:val="4F81BC"/>
          <w:sz w:val="18"/>
          <w:szCs w:val="18"/>
        </w:rPr>
        <w:t>3</w:t>
      </w:r>
      <w:r w:rsidRPr="00064605">
        <w:rPr>
          <w:b/>
          <w:i/>
          <w:color w:val="4F81BC"/>
          <w:spacing w:val="3"/>
          <w:sz w:val="18"/>
          <w:szCs w:val="18"/>
        </w:rPr>
        <w:t xml:space="preserve"> </w:t>
      </w:r>
      <w:r w:rsidRPr="00064605">
        <w:rPr>
          <w:b/>
          <w:i/>
          <w:color w:val="4F81BC"/>
          <w:sz w:val="18"/>
          <w:szCs w:val="18"/>
        </w:rPr>
        <w:t>-</w:t>
      </w:r>
      <w:r w:rsidRPr="00064605">
        <w:rPr>
          <w:b/>
          <w:i/>
          <w:color w:val="4F81BC"/>
          <w:spacing w:val="-2"/>
          <w:sz w:val="18"/>
          <w:szCs w:val="18"/>
        </w:rPr>
        <w:t xml:space="preserve"> </w:t>
      </w:r>
      <w:r w:rsidRPr="00064605">
        <w:rPr>
          <w:b/>
          <w:i/>
          <w:color w:val="4F81BC"/>
          <w:spacing w:val="1"/>
          <w:sz w:val="18"/>
          <w:szCs w:val="18"/>
        </w:rPr>
        <w:t>&lt;</w:t>
      </w:r>
      <w:r w:rsidRPr="00064605">
        <w:rPr>
          <w:b/>
          <w:i/>
          <w:color w:val="4F81BC"/>
          <w:sz w:val="18"/>
          <w:szCs w:val="18"/>
        </w:rPr>
        <w:t>C</w:t>
      </w:r>
      <w:r w:rsidRPr="00064605">
        <w:rPr>
          <w:b/>
          <w:i/>
          <w:color w:val="4F81BC"/>
          <w:spacing w:val="1"/>
          <w:sz w:val="18"/>
          <w:szCs w:val="18"/>
        </w:rPr>
        <w:t>u</w:t>
      </w:r>
      <w:r w:rsidRPr="00064605">
        <w:rPr>
          <w:b/>
          <w:i/>
          <w:color w:val="4F81BC"/>
          <w:sz w:val="18"/>
          <w:szCs w:val="18"/>
        </w:rPr>
        <w:t>st</w:t>
      </w:r>
      <w:r w:rsidRPr="00064605">
        <w:rPr>
          <w:b/>
          <w:i/>
          <w:color w:val="4F81BC"/>
          <w:spacing w:val="-1"/>
          <w:sz w:val="18"/>
          <w:szCs w:val="18"/>
        </w:rPr>
        <w:t>o</w:t>
      </w:r>
      <w:r w:rsidRPr="00064605">
        <w:rPr>
          <w:b/>
          <w:i/>
          <w:color w:val="4F81BC"/>
          <w:spacing w:val="4"/>
          <w:sz w:val="18"/>
          <w:szCs w:val="18"/>
        </w:rPr>
        <w:t>m</w:t>
      </w:r>
      <w:r w:rsidRPr="00064605">
        <w:rPr>
          <w:b/>
          <w:i/>
          <w:color w:val="4F81BC"/>
          <w:spacing w:val="-1"/>
          <w:sz w:val="18"/>
          <w:szCs w:val="18"/>
        </w:rPr>
        <w:t>e</w:t>
      </w:r>
      <w:r w:rsidRPr="00064605">
        <w:rPr>
          <w:b/>
          <w:i/>
          <w:color w:val="4F81BC"/>
          <w:sz w:val="18"/>
          <w:szCs w:val="18"/>
        </w:rPr>
        <w:t>r&gt;</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an</w:t>
      </w:r>
      <w:r w:rsidRPr="00064605">
        <w:rPr>
          <w:b/>
          <w:i/>
          <w:color w:val="4F81BC"/>
          <w:spacing w:val="-1"/>
          <w:sz w:val="18"/>
          <w:szCs w:val="18"/>
        </w:rPr>
        <w:t>ce</w:t>
      </w:r>
      <w:r w:rsidRPr="00064605">
        <w:rPr>
          <w:b/>
          <w:i/>
          <w:color w:val="4F81BC"/>
          <w:sz w:val="18"/>
          <w:szCs w:val="18"/>
        </w:rPr>
        <w:t>l</w:t>
      </w:r>
      <w:r w:rsidRPr="00064605">
        <w:rPr>
          <w:b/>
          <w:i/>
          <w:color w:val="4F81BC"/>
          <w:spacing w:val="1"/>
          <w:sz w:val="18"/>
          <w:szCs w:val="18"/>
        </w:rPr>
        <w:t xml:space="preserve"> </w:t>
      </w:r>
      <w:r w:rsidRPr="00064605">
        <w:rPr>
          <w:b/>
          <w:i/>
          <w:color w:val="4F81BC"/>
          <w:spacing w:val="-1"/>
          <w:sz w:val="18"/>
          <w:szCs w:val="18"/>
        </w:rPr>
        <w:t>co</w:t>
      </w:r>
      <w:r w:rsidRPr="00064605">
        <w:rPr>
          <w:b/>
          <w:i/>
          <w:color w:val="4F81BC"/>
          <w:spacing w:val="1"/>
          <w:sz w:val="18"/>
          <w:szCs w:val="18"/>
        </w:rPr>
        <w:t>n</w:t>
      </w:r>
      <w:r w:rsidRPr="00064605">
        <w:rPr>
          <w:b/>
          <w:i/>
          <w:color w:val="4F81BC"/>
          <w:sz w:val="18"/>
          <w:szCs w:val="18"/>
        </w:rPr>
        <w:t>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5465C">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064605">
        <w:rPr>
          <w:i/>
          <w:position w:val="-1"/>
          <w:sz w:val="22"/>
          <w:szCs w:val="22"/>
        </w:rPr>
        <w:t>Ví dụ</w:t>
      </w:r>
    </w:p>
    <w:p w:rsidR="002505FC" w:rsidRPr="00064605" w:rsidRDefault="002505FC">
      <w:pPr>
        <w:spacing w:before="7" w:line="160" w:lineRule="exact"/>
        <w:rPr>
          <w:sz w:val="17"/>
          <w:szCs w:val="17"/>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6" w:line="180" w:lineRule="exact"/>
        <w:ind w:right="2154"/>
        <w:jc w:val="right"/>
        <w:rPr>
          <w:rFonts w:eastAsia="Tahoma"/>
          <w:sz w:val="16"/>
          <w:szCs w:val="16"/>
        </w:rPr>
      </w:pPr>
      <w:r w:rsidRPr="00064605">
        <w:rPr>
          <w:rFonts w:eastAsia="Tahoma"/>
          <w:spacing w:val="-2"/>
          <w:w w:val="103"/>
          <w:position w:val="-1"/>
          <w:sz w:val="16"/>
          <w:szCs w:val="16"/>
        </w:rPr>
        <w:t>S</w:t>
      </w:r>
      <w:r w:rsidRPr="00064605">
        <w:rPr>
          <w:rFonts w:eastAsia="Tahoma"/>
          <w:spacing w:val="7"/>
          <w:w w:val="103"/>
          <w:position w:val="-1"/>
          <w:sz w:val="16"/>
          <w:szCs w:val="16"/>
        </w:rPr>
        <w:t>y</w:t>
      </w:r>
      <w:r w:rsidRPr="00064605">
        <w:rPr>
          <w:rFonts w:eastAsia="Tahoma"/>
          <w:spacing w:val="1"/>
          <w:w w:val="103"/>
          <w:position w:val="-1"/>
          <w:sz w:val="16"/>
          <w:szCs w:val="16"/>
        </w:rPr>
        <w:t>s</w:t>
      </w:r>
      <w:r w:rsidRPr="00064605">
        <w:rPr>
          <w:rFonts w:eastAsia="Tahoma"/>
          <w:spacing w:val="4"/>
          <w:w w:val="103"/>
          <w:position w:val="-1"/>
          <w:sz w:val="16"/>
          <w:szCs w:val="16"/>
        </w:rPr>
        <w:t>t</w:t>
      </w:r>
      <w:r w:rsidRPr="00064605">
        <w:rPr>
          <w:rFonts w:eastAsia="Tahoma"/>
          <w:spacing w:val="3"/>
          <w:w w:val="103"/>
          <w:position w:val="-1"/>
          <w:sz w:val="16"/>
          <w:szCs w:val="16"/>
        </w:rPr>
        <w:t>e</w:t>
      </w:r>
      <w:r w:rsidRPr="00064605">
        <w:rPr>
          <w:rFonts w:eastAsia="Tahoma"/>
          <w:w w:val="103"/>
          <w:position w:val="-1"/>
          <w:sz w:val="16"/>
          <w:szCs w:val="16"/>
        </w:rPr>
        <w:t>m</w:t>
      </w:r>
    </w:p>
    <w:p w:rsidR="002505FC" w:rsidRPr="00064605" w:rsidRDefault="002505FC">
      <w:pPr>
        <w:spacing w:before="5" w:line="180" w:lineRule="exact"/>
        <w:rPr>
          <w:sz w:val="19"/>
          <w:szCs w:val="19"/>
        </w:rPr>
      </w:pPr>
    </w:p>
    <w:p w:rsidR="002505FC" w:rsidRPr="00064605" w:rsidRDefault="0035465C">
      <w:pPr>
        <w:spacing w:before="36" w:line="180" w:lineRule="exact"/>
        <w:ind w:left="5001" w:right="3558"/>
        <w:jc w:val="center"/>
        <w:rPr>
          <w:rFonts w:eastAsia="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064605">
        <w:rPr>
          <w:rFonts w:eastAsia="Tahoma"/>
          <w:b/>
          <w:spacing w:val="7"/>
          <w:position w:val="-1"/>
          <w:sz w:val="16"/>
          <w:szCs w:val="16"/>
        </w:rPr>
        <w:t>A</w:t>
      </w:r>
      <w:r w:rsidR="003E2070" w:rsidRPr="00064605">
        <w:rPr>
          <w:rFonts w:eastAsia="Tahoma"/>
          <w:b/>
          <w:spacing w:val="-1"/>
          <w:position w:val="-1"/>
          <w:sz w:val="16"/>
          <w:szCs w:val="16"/>
        </w:rPr>
        <w:t>u</w:t>
      </w:r>
      <w:r w:rsidR="003E2070" w:rsidRPr="00064605">
        <w:rPr>
          <w:rFonts w:eastAsia="Tahoma"/>
          <w:b/>
          <w:spacing w:val="6"/>
          <w:position w:val="-1"/>
          <w:sz w:val="16"/>
          <w:szCs w:val="16"/>
        </w:rPr>
        <w:t>t</w:t>
      </w:r>
      <w:r w:rsidR="003E2070" w:rsidRPr="00064605">
        <w:rPr>
          <w:rFonts w:eastAsia="Tahoma"/>
          <w:b/>
          <w:position w:val="-1"/>
          <w:sz w:val="16"/>
          <w:szCs w:val="16"/>
        </w:rPr>
        <w:t>o</w:t>
      </w:r>
      <w:r w:rsidR="003E2070" w:rsidRPr="00064605">
        <w:rPr>
          <w:rFonts w:eastAsia="Tahoma"/>
          <w:b/>
          <w:spacing w:val="12"/>
          <w:position w:val="-1"/>
          <w:sz w:val="16"/>
          <w:szCs w:val="16"/>
        </w:rPr>
        <w:t xml:space="preserve"> </w:t>
      </w:r>
      <w:r w:rsidR="003E2070" w:rsidRPr="00064605">
        <w:rPr>
          <w:rFonts w:eastAsia="Tahoma"/>
          <w:b/>
          <w:spacing w:val="1"/>
          <w:w w:val="103"/>
          <w:position w:val="-1"/>
          <w:sz w:val="16"/>
          <w:szCs w:val="16"/>
        </w:rPr>
        <w:t>p</w:t>
      </w:r>
      <w:r w:rsidR="003E2070" w:rsidRPr="00064605">
        <w:rPr>
          <w:rFonts w:eastAsia="Tahoma"/>
          <w:b/>
          <w:spacing w:val="6"/>
          <w:w w:val="103"/>
          <w:position w:val="-1"/>
          <w:sz w:val="16"/>
          <w:szCs w:val="16"/>
        </w:rPr>
        <w:t>a</w:t>
      </w:r>
      <w:r w:rsidR="003E2070" w:rsidRPr="00064605">
        <w:rPr>
          <w:rFonts w:eastAsia="Tahoma"/>
          <w:b/>
          <w:spacing w:val="3"/>
          <w:w w:val="103"/>
          <w:position w:val="-1"/>
          <w:sz w:val="16"/>
          <w:szCs w:val="16"/>
        </w:rPr>
        <w:t>r</w:t>
      </w:r>
      <w:r w:rsidR="003E2070" w:rsidRPr="00064605">
        <w:rPr>
          <w:rFonts w:eastAsia="Tahoma"/>
          <w:b/>
          <w:spacing w:val="5"/>
          <w:w w:val="103"/>
          <w:position w:val="-1"/>
          <w:sz w:val="16"/>
          <w:szCs w:val="16"/>
        </w:rPr>
        <w:t>s</w:t>
      </w:r>
      <w:r w:rsidR="003E2070" w:rsidRPr="00064605">
        <w:rPr>
          <w:rFonts w:eastAsia="Tahoma"/>
          <w:b/>
          <w:w w:val="103"/>
          <w:position w:val="-1"/>
          <w:sz w:val="16"/>
          <w:szCs w:val="16"/>
        </w:rPr>
        <w:t>e</w:t>
      </w:r>
    </w:p>
    <w:p w:rsidR="002505FC" w:rsidRPr="00064605" w:rsidRDefault="002505FC">
      <w:pPr>
        <w:spacing w:before="4" w:line="140" w:lineRule="exact"/>
        <w:rPr>
          <w:sz w:val="14"/>
          <w:szCs w:val="14"/>
        </w:rPr>
      </w:pPr>
    </w:p>
    <w:p w:rsidR="002505FC" w:rsidRPr="00064605" w:rsidRDefault="002505FC">
      <w:pPr>
        <w:spacing w:line="200" w:lineRule="exact"/>
      </w:pPr>
    </w:p>
    <w:p w:rsidR="002505FC" w:rsidRPr="00064605" w:rsidRDefault="003E2070">
      <w:pPr>
        <w:spacing w:before="36" w:line="180" w:lineRule="exact"/>
        <w:ind w:left="923"/>
        <w:rPr>
          <w:rFonts w:eastAsia="Tahoma"/>
          <w:sz w:val="16"/>
          <w:szCs w:val="16"/>
        </w:rPr>
      </w:pPr>
      <w:r w:rsidRPr="00064605">
        <w:rPr>
          <w:rFonts w:eastAsia="Tahoma"/>
          <w:b/>
          <w:w w:val="103"/>
          <w:position w:val="-1"/>
          <w:sz w:val="16"/>
          <w:szCs w:val="16"/>
        </w:rPr>
        <w:t>S</w:t>
      </w:r>
      <w:r w:rsidRPr="00064605">
        <w:rPr>
          <w:rFonts w:eastAsia="Tahoma"/>
          <w:b/>
          <w:spacing w:val="10"/>
          <w:w w:val="103"/>
          <w:position w:val="-1"/>
          <w:sz w:val="16"/>
          <w:szCs w:val="16"/>
        </w:rPr>
        <w:t>y</w:t>
      </w:r>
      <w:r w:rsidRPr="00064605">
        <w:rPr>
          <w:rFonts w:eastAsia="Tahoma"/>
          <w:b/>
          <w:spacing w:val="5"/>
          <w:w w:val="103"/>
          <w:position w:val="-1"/>
          <w:sz w:val="16"/>
          <w:szCs w:val="16"/>
        </w:rPr>
        <w:t>s</w:t>
      </w:r>
      <w:r w:rsidRPr="00064605">
        <w:rPr>
          <w:rFonts w:eastAsia="Tahoma"/>
          <w:b/>
          <w:spacing w:val="6"/>
          <w:w w:val="103"/>
          <w:position w:val="-1"/>
          <w:sz w:val="16"/>
          <w:szCs w:val="16"/>
        </w:rPr>
        <w:t>t</w:t>
      </w:r>
      <w:r w:rsidRPr="00064605">
        <w:rPr>
          <w:rFonts w:eastAsia="Tahoma"/>
          <w:b/>
          <w:spacing w:val="7"/>
          <w:w w:val="103"/>
          <w:position w:val="-1"/>
          <w:sz w:val="16"/>
          <w:szCs w:val="16"/>
        </w:rPr>
        <w:t>e</w:t>
      </w:r>
      <w:r w:rsidRPr="00064605">
        <w:rPr>
          <w:rFonts w:eastAsia="Tahoma"/>
          <w:b/>
          <w:w w:val="103"/>
          <w:position w:val="-1"/>
          <w:sz w:val="16"/>
          <w:szCs w:val="16"/>
        </w:rPr>
        <w:t>m</w:t>
      </w:r>
    </w:p>
    <w:p w:rsidR="002505FC" w:rsidRPr="00064605" w:rsidRDefault="002505FC">
      <w:pPr>
        <w:spacing w:before="8" w:line="140" w:lineRule="exact"/>
        <w:rPr>
          <w:sz w:val="15"/>
          <w:szCs w:val="15"/>
        </w:rPr>
      </w:pPr>
    </w:p>
    <w:p w:rsidR="002505FC" w:rsidRPr="00064605" w:rsidRDefault="002505FC">
      <w:pPr>
        <w:spacing w:line="200" w:lineRule="exact"/>
      </w:pPr>
    </w:p>
    <w:p w:rsidR="002505FC" w:rsidRPr="00064605" w:rsidRDefault="003E2070">
      <w:pPr>
        <w:spacing w:before="29"/>
        <w:ind w:left="2464" w:right="2133"/>
        <w:jc w:val="center"/>
        <w:rPr>
          <w:sz w:val="24"/>
          <w:szCs w:val="24"/>
        </w:rPr>
      </w:pPr>
      <w:r w:rsidRPr="00064605">
        <w:rPr>
          <w:b/>
          <w:i/>
          <w:sz w:val="24"/>
          <w:szCs w:val="24"/>
        </w:rPr>
        <w:t>Fig</w:t>
      </w:r>
      <w:r w:rsidRPr="00064605">
        <w:rPr>
          <w:b/>
          <w:i/>
          <w:spacing w:val="1"/>
          <w:sz w:val="24"/>
          <w:szCs w:val="24"/>
        </w:rPr>
        <w:t>u</w:t>
      </w:r>
      <w:r w:rsidRPr="00064605">
        <w:rPr>
          <w:b/>
          <w:i/>
          <w:sz w:val="24"/>
          <w:szCs w:val="24"/>
        </w:rPr>
        <w:t>re 7: &lt;Syst</w:t>
      </w:r>
      <w:r w:rsidRPr="00064605">
        <w:rPr>
          <w:b/>
          <w:i/>
          <w:spacing w:val="-1"/>
          <w:sz w:val="24"/>
          <w:szCs w:val="24"/>
        </w:rPr>
        <w:t>e</w:t>
      </w:r>
      <w:r w:rsidRPr="00064605">
        <w:rPr>
          <w:b/>
          <w:i/>
          <w:spacing w:val="3"/>
          <w:sz w:val="24"/>
          <w:szCs w:val="24"/>
        </w:rPr>
        <w:t>m</w:t>
      </w:r>
      <w:r w:rsidRPr="00064605">
        <w:rPr>
          <w:b/>
          <w:i/>
          <w:sz w:val="24"/>
          <w:szCs w:val="24"/>
        </w:rPr>
        <w:t>&gt;</w:t>
      </w:r>
      <w:r w:rsidRPr="00064605">
        <w:rPr>
          <w:b/>
          <w:i/>
          <w:spacing w:val="-2"/>
          <w:sz w:val="24"/>
          <w:szCs w:val="24"/>
        </w:rPr>
        <w:t xml:space="preserve"> </w:t>
      </w:r>
      <w:r w:rsidRPr="00064605">
        <w:rPr>
          <w:b/>
          <w:i/>
          <w:sz w:val="24"/>
          <w:szCs w:val="24"/>
        </w:rPr>
        <w:t>A</w:t>
      </w:r>
      <w:r w:rsidRPr="00064605">
        <w:rPr>
          <w:b/>
          <w:i/>
          <w:spacing w:val="1"/>
          <w:sz w:val="24"/>
          <w:szCs w:val="24"/>
        </w:rPr>
        <w:t>u</w:t>
      </w:r>
      <w:r w:rsidRPr="00064605">
        <w:rPr>
          <w:b/>
          <w:i/>
          <w:spacing w:val="-2"/>
          <w:sz w:val="24"/>
          <w:szCs w:val="24"/>
        </w:rPr>
        <w:t>t</w:t>
      </w:r>
      <w:r w:rsidRPr="00064605">
        <w:rPr>
          <w:b/>
          <w:i/>
          <w:sz w:val="24"/>
          <w:szCs w:val="24"/>
        </w:rPr>
        <w:t xml:space="preserve">o parse use </w:t>
      </w:r>
      <w:r w:rsidRPr="00064605">
        <w:rPr>
          <w:b/>
          <w:i/>
          <w:spacing w:val="-1"/>
          <w:sz w:val="24"/>
          <w:szCs w:val="24"/>
        </w:rPr>
        <w:t>c</w:t>
      </w:r>
      <w:r w:rsidRPr="00064605">
        <w:rPr>
          <w:b/>
          <w:i/>
          <w:sz w:val="24"/>
          <w:szCs w:val="24"/>
        </w:rPr>
        <w:t xml:space="preserve">ase </w:t>
      </w:r>
      <w:r w:rsidRPr="00064605">
        <w:rPr>
          <w:b/>
          <w:i/>
          <w:spacing w:val="-1"/>
          <w:sz w:val="24"/>
          <w:szCs w:val="24"/>
        </w:rPr>
        <w:t>d</w:t>
      </w:r>
      <w:r w:rsidRPr="00064605">
        <w:rPr>
          <w:b/>
          <w:i/>
          <w:sz w:val="24"/>
          <w:szCs w:val="24"/>
        </w:rPr>
        <w:t>iagr</w:t>
      </w:r>
      <w:r w:rsidRPr="00064605">
        <w:rPr>
          <w:b/>
          <w:i/>
          <w:spacing w:val="3"/>
          <w:sz w:val="24"/>
          <w:szCs w:val="24"/>
        </w:rPr>
        <w:t>a</w:t>
      </w:r>
      <w:r w:rsidRPr="00064605">
        <w:rPr>
          <w:b/>
          <w:i/>
          <w:sz w:val="24"/>
          <w:szCs w:val="24"/>
        </w:rPr>
        <w:t>m</w:t>
      </w:r>
    </w:p>
    <w:p w:rsidR="002505FC" w:rsidRPr="00064605" w:rsidRDefault="0035465C">
      <w:pPr>
        <w:ind w:left="3767" w:right="3439"/>
        <w:jc w:val="center"/>
        <w:rPr>
          <w:sz w:val="24"/>
          <w:szCs w:val="24"/>
        </w:rPr>
        <w:sectPr w:rsidR="002505FC" w:rsidRPr="00064605">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52C77">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052C77">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2.0</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Auto parse</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052C77" w:rsidRDefault="00052C77">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Normal</w:t>
                        </w:r>
                      </w:p>
                    </w:tc>
                  </w:tr>
                  <w:tr w:rsidR="00052C77">
                    <w:trPr>
                      <w:trHeight w:hRule="exact" w:val="3908"/>
                    </w:trPr>
                    <w:tc>
                      <w:tcPr>
                        <w:tcW w:w="9000" w:type="dxa"/>
                        <w:gridSpan w:val="8"/>
                        <w:tcBorders>
                          <w:top w:val="nil"/>
                          <w:left w:val="single" w:sz="5" w:space="0" w:color="000000"/>
                          <w:bottom w:val="nil"/>
                          <w:right w:val="single" w:sz="5" w:space="0" w:color="000000"/>
                        </w:tcBorders>
                      </w:tcPr>
                      <w:p w:rsidR="00052C77" w:rsidRDefault="00052C77">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052C77" w:rsidRDefault="00052C77">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Goal:</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052C77" w:rsidRDefault="00052C77">
                        <w:pPr>
                          <w:spacing w:before="1"/>
                          <w:ind w:left="102"/>
                          <w:rPr>
                            <w:sz w:val="24"/>
                            <w:szCs w:val="24"/>
                          </w:rPr>
                        </w:pPr>
                        <w:r>
                          <w:rPr>
                            <w:b/>
                            <w:i/>
                            <w:sz w:val="24"/>
                            <w:szCs w:val="24"/>
                          </w:rPr>
                          <w:t>Triggers: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052C77" w:rsidRDefault="00052C77">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052C77" w:rsidRDefault="00052C77">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052C77">
                    <w:trPr>
                      <w:trHeight w:hRule="exact" w:val="276"/>
                    </w:trPr>
                    <w:tc>
                      <w:tcPr>
                        <w:tcW w:w="113" w:type="dxa"/>
                        <w:vMerge w:val="restart"/>
                        <w:tcBorders>
                          <w:top w:val="nil"/>
                          <w:left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052C77" w:rsidRDefault="00052C77"/>
                    </w:tc>
                  </w:tr>
                  <w:tr w:rsidR="00052C77">
                    <w:trPr>
                      <w:trHeight w:hRule="exact" w:val="1702"/>
                    </w:trPr>
                    <w:tc>
                      <w:tcPr>
                        <w:tcW w:w="113" w:type="dxa"/>
                        <w:vMerge/>
                        <w:tcBorders>
                          <w:left w:val="single" w:sz="5" w:space="0" w:color="000000"/>
                          <w:bottom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6" w:line="220" w:lineRule="exact"/>
                          <w:rPr>
                            <w:sz w:val="22"/>
                            <w:szCs w:val="22"/>
                          </w:rPr>
                        </w:pPr>
                      </w:p>
                      <w:p w:rsidR="00052C77" w:rsidRDefault="00052C77">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052C77" w:rsidRDefault="00052C77">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Use</w:t>
      </w:r>
      <w:r w:rsidR="003E2070" w:rsidRPr="00064605">
        <w:rPr>
          <w:b/>
          <w:i/>
          <w:spacing w:val="-1"/>
          <w:sz w:val="24"/>
          <w:szCs w:val="24"/>
        </w:rPr>
        <w:t xml:space="preserve"> </w:t>
      </w:r>
      <w:r w:rsidR="003E2070" w:rsidRPr="00064605">
        <w:rPr>
          <w:b/>
          <w:i/>
          <w:sz w:val="24"/>
          <w:szCs w:val="24"/>
        </w:rPr>
        <w:t>Case Spe</w:t>
      </w:r>
      <w:r w:rsidR="003E2070" w:rsidRPr="00064605">
        <w:rPr>
          <w:b/>
          <w:i/>
          <w:spacing w:val="-2"/>
          <w:sz w:val="24"/>
          <w:szCs w:val="24"/>
        </w:rPr>
        <w:t>c</w:t>
      </w:r>
      <w:r w:rsidR="003E2070" w:rsidRPr="00064605">
        <w:rPr>
          <w:b/>
          <w:i/>
          <w:sz w:val="24"/>
          <w:szCs w:val="24"/>
        </w:rPr>
        <w:t>ification</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064605">
        <w:trPr>
          <w:trHeight w:hRule="exact" w:val="1176"/>
        </w:trPr>
        <w:tc>
          <w:tcPr>
            <w:tcW w:w="113" w:type="dxa"/>
            <w:tcBorders>
              <w:top w:val="single" w:sz="5" w:space="0" w:color="000000"/>
              <w:left w:val="single" w:sz="5" w:space="0" w:color="000000"/>
              <w:bottom w:val="nil"/>
              <w:right w:val="single" w:sz="5" w:space="0" w:color="000000"/>
            </w:tcBorders>
          </w:tcPr>
          <w:p w:rsidR="002505FC" w:rsidRPr="00064605"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Validate data [E</w:t>
            </w:r>
            <w:r w:rsidRPr="00064605">
              <w:rPr>
                <w:i/>
                <w:spacing w:val="-1"/>
                <w:sz w:val="24"/>
                <w:szCs w:val="24"/>
              </w:rPr>
              <w:t>xce</w:t>
            </w:r>
            <w:r w:rsidRPr="00064605">
              <w:rPr>
                <w:i/>
                <w:sz w:val="24"/>
                <w:szCs w:val="24"/>
              </w:rPr>
              <w:t>pt</w:t>
            </w:r>
            <w:r w:rsidRPr="00064605">
              <w:rPr>
                <w:i/>
                <w:spacing w:val="1"/>
                <w:sz w:val="24"/>
                <w:szCs w:val="24"/>
              </w:rPr>
              <w:t>i</w:t>
            </w:r>
            <w:r w:rsidRPr="00064605">
              <w:rPr>
                <w:i/>
                <w:sz w:val="24"/>
                <w:szCs w:val="24"/>
              </w:rPr>
              <w:t xml:space="preserve">on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line="280" w:lineRule="exact"/>
              <w:ind w:left="100"/>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If data is valid, insert to</w:t>
            </w:r>
            <w:r w:rsidRPr="00064605">
              <w:rPr>
                <w:i/>
                <w:spacing w:val="-1"/>
                <w:position w:val="-1"/>
                <w:sz w:val="24"/>
                <w:szCs w:val="24"/>
              </w:rPr>
              <w:t xml:space="preserve"> </w:t>
            </w:r>
            <w:r w:rsidRPr="00064605">
              <w:rPr>
                <w:i/>
                <w:position w:val="-1"/>
                <w:sz w:val="24"/>
                <w:szCs w:val="24"/>
              </w:rPr>
              <w:t>sto</w:t>
            </w:r>
            <w:r w:rsidRPr="00064605">
              <w:rPr>
                <w:i/>
                <w:spacing w:val="1"/>
                <w:position w:val="-1"/>
                <w:sz w:val="24"/>
                <w:szCs w:val="24"/>
              </w:rPr>
              <w:t>r</w:t>
            </w:r>
            <w:r w:rsidRPr="00064605">
              <w:rPr>
                <w:i/>
                <w:position w:val="-1"/>
                <w:sz w:val="24"/>
                <w:szCs w:val="24"/>
              </w:rPr>
              <w:t>age</w:t>
            </w:r>
          </w:p>
          <w:p w:rsidR="002505FC" w:rsidRPr="00064605" w:rsidRDefault="003E2070">
            <w:pPr>
              <w:spacing w:line="260" w:lineRule="exact"/>
              <w:ind w:left="422" w:right="2540"/>
              <w:jc w:val="center"/>
              <w:rPr>
                <w:sz w:val="24"/>
                <w:szCs w:val="24"/>
              </w:rPr>
            </w:pPr>
            <w:r w:rsidRPr="00064605">
              <w:rPr>
                <w:i/>
                <w:sz w:val="24"/>
                <w:szCs w:val="24"/>
              </w:rPr>
              <w:t>[Al</w:t>
            </w:r>
            <w:r w:rsidRPr="00064605">
              <w:rPr>
                <w:i/>
                <w:spacing w:val="1"/>
                <w:sz w:val="24"/>
                <w:szCs w:val="24"/>
              </w:rPr>
              <w:t>t</w:t>
            </w:r>
            <w:r w:rsidRPr="00064605">
              <w:rPr>
                <w:i/>
                <w:spacing w:val="-1"/>
                <w:sz w:val="24"/>
                <w:szCs w:val="24"/>
              </w:rPr>
              <w:t>e</w:t>
            </w:r>
            <w:r w:rsidRPr="00064605">
              <w:rPr>
                <w:i/>
                <w:sz w:val="24"/>
                <w:szCs w:val="24"/>
              </w:rPr>
              <w:t>rnative</w:t>
            </w:r>
            <w:r w:rsidRPr="00064605">
              <w:rPr>
                <w:i/>
                <w:spacing w:val="-1"/>
                <w:sz w:val="24"/>
                <w:szCs w:val="24"/>
              </w:rPr>
              <w:t xml:space="preserve">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064605" w:rsidRDefault="002505FC"/>
        </w:tc>
      </w:tr>
      <w:tr w:rsidR="002505FC" w:rsidRPr="00064605">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064605" w:rsidRDefault="002505FC">
            <w:pPr>
              <w:spacing w:before="18" w:line="260" w:lineRule="exact"/>
              <w:rPr>
                <w:sz w:val="26"/>
                <w:szCs w:val="26"/>
              </w:rPr>
            </w:pPr>
          </w:p>
          <w:p w:rsidR="002505FC" w:rsidRPr="00064605" w:rsidRDefault="003E2070">
            <w:pPr>
              <w:ind w:left="102"/>
              <w:rPr>
                <w:sz w:val="24"/>
                <w:szCs w:val="24"/>
              </w:rPr>
            </w:pPr>
            <w:r w:rsidRPr="00064605">
              <w:rPr>
                <w:b/>
                <w:i/>
                <w:sz w:val="24"/>
                <w:szCs w:val="24"/>
              </w:rPr>
              <w:t>Al</w:t>
            </w:r>
            <w:r w:rsidRPr="00064605">
              <w:rPr>
                <w:b/>
                <w:i/>
                <w:spacing w:val="1"/>
                <w:sz w:val="24"/>
                <w:szCs w:val="24"/>
              </w:rPr>
              <w:t>t</w:t>
            </w:r>
            <w:r w:rsidRPr="00064605">
              <w:rPr>
                <w:b/>
                <w:i/>
                <w:spacing w:val="-1"/>
                <w:sz w:val="24"/>
                <w:szCs w:val="24"/>
              </w:rPr>
              <w:t>e</w:t>
            </w:r>
            <w:r w:rsidRPr="00064605">
              <w:rPr>
                <w:b/>
                <w:i/>
                <w:sz w:val="24"/>
                <w:szCs w:val="24"/>
              </w:rPr>
              <w:t>r</w:t>
            </w:r>
            <w:r w:rsidRPr="00064605">
              <w:rPr>
                <w:b/>
                <w:i/>
                <w:spacing w:val="1"/>
                <w:sz w:val="24"/>
                <w:szCs w:val="24"/>
              </w:rPr>
              <w:t>n</w:t>
            </w:r>
            <w:r w:rsidRPr="00064605">
              <w:rPr>
                <w:b/>
                <w:i/>
                <w:sz w:val="24"/>
                <w:szCs w:val="24"/>
              </w:rPr>
              <w:t>at</w:t>
            </w:r>
            <w:r w:rsidRPr="00064605">
              <w:rPr>
                <w:b/>
                <w:i/>
                <w:spacing w:val="1"/>
                <w:sz w:val="24"/>
                <w:szCs w:val="24"/>
              </w:rPr>
              <w:t>i</w:t>
            </w:r>
            <w:r w:rsidRPr="00064605">
              <w:rPr>
                <w:b/>
                <w:i/>
                <w:spacing w:val="-1"/>
                <w:sz w:val="24"/>
                <w:szCs w:val="24"/>
              </w:rPr>
              <w:t>v</w:t>
            </w:r>
            <w:r w:rsidRPr="00064605">
              <w:rPr>
                <w:b/>
                <w:i/>
                <w:sz w:val="24"/>
                <w:szCs w:val="24"/>
              </w:rPr>
              <w:t>e</w:t>
            </w:r>
            <w:r w:rsidRPr="00064605">
              <w:rPr>
                <w:b/>
                <w:i/>
                <w:spacing w:val="-1"/>
                <w:sz w:val="24"/>
                <w:szCs w:val="24"/>
              </w:rPr>
              <w:t xml:space="preserve"> </w:t>
            </w:r>
            <w:r w:rsidRPr="00064605">
              <w:rPr>
                <w:b/>
                <w:i/>
                <w:spacing w:val="1"/>
                <w:sz w:val="24"/>
                <w:szCs w:val="24"/>
              </w:rPr>
              <w:t>S</w:t>
            </w:r>
            <w:r w:rsidRPr="00064605">
              <w:rPr>
                <w:b/>
                <w:i/>
                <w:spacing w:val="-1"/>
                <w:sz w:val="24"/>
                <w:szCs w:val="24"/>
              </w:rPr>
              <w:t>ce</w:t>
            </w:r>
            <w:r w:rsidRPr="00064605">
              <w:rPr>
                <w:b/>
                <w:i/>
                <w:spacing w:val="1"/>
                <w:sz w:val="24"/>
                <w:szCs w:val="24"/>
              </w:rPr>
              <w:t>n</w:t>
            </w:r>
            <w:r w:rsidRPr="00064605">
              <w:rPr>
                <w:b/>
                <w:i/>
                <w:sz w:val="24"/>
                <w:szCs w:val="24"/>
              </w:rPr>
              <w:t>ario:</w:t>
            </w:r>
          </w:p>
          <w:p w:rsidR="002505FC" w:rsidRPr="00064605" w:rsidRDefault="003E2070">
            <w:pPr>
              <w:spacing w:before="5"/>
              <w:ind w:left="244"/>
              <w:rPr>
                <w:sz w:val="24"/>
                <w:szCs w:val="24"/>
              </w:rPr>
            </w:pPr>
            <w:r w:rsidRPr="00064605">
              <w:rPr>
                <w:i/>
                <w:sz w:val="24"/>
                <w:szCs w:val="24"/>
              </w:rPr>
              <w:t xml:space="preserve">Step                    </w:t>
            </w:r>
            <w:r w:rsidRPr="00064605">
              <w:rPr>
                <w:i/>
                <w:spacing w:val="51"/>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51"/>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tabs>
                <w:tab w:val="left" w:pos="900"/>
              </w:tabs>
              <w:spacing w:before="9"/>
              <w:ind w:left="906" w:right="4857" w:hanging="516"/>
              <w:rPr>
                <w:sz w:val="24"/>
                <w:szCs w:val="24"/>
              </w:rPr>
            </w:pPr>
            <w:r w:rsidRPr="00064605">
              <w:rPr>
                <w:i/>
                <w:sz w:val="24"/>
                <w:szCs w:val="24"/>
              </w:rPr>
              <w:t>1</w:t>
            </w:r>
            <w:r w:rsidRPr="00064605">
              <w:rPr>
                <w:i/>
                <w:sz w:val="24"/>
                <w:szCs w:val="24"/>
              </w:rPr>
              <w:tab/>
              <w:t>S</w:t>
            </w:r>
            <w:r w:rsidRPr="00064605">
              <w:rPr>
                <w:i/>
                <w:spacing w:val="-1"/>
                <w:sz w:val="24"/>
                <w:szCs w:val="24"/>
              </w:rPr>
              <w:t>e</w:t>
            </w:r>
            <w:r w:rsidRPr="00064605">
              <w:rPr>
                <w:i/>
                <w:sz w:val="24"/>
                <w:szCs w:val="24"/>
              </w:rPr>
              <w:t>r</w:t>
            </w:r>
            <w:r w:rsidRPr="00064605">
              <w:rPr>
                <w:i/>
                <w:spacing w:val="-1"/>
                <w:sz w:val="24"/>
                <w:szCs w:val="24"/>
              </w:rPr>
              <w:t>ve</w:t>
            </w:r>
            <w:r w:rsidRPr="00064605">
              <w:rPr>
                <w:i/>
                <w:sz w:val="24"/>
                <w:szCs w:val="24"/>
              </w:rPr>
              <w:t>r c</w:t>
            </w:r>
            <w:r w:rsidRPr="00064605">
              <w:rPr>
                <w:i/>
                <w:spacing w:val="1"/>
                <w:sz w:val="24"/>
                <w:szCs w:val="24"/>
              </w:rPr>
              <w:t>h</w:t>
            </w:r>
            <w:r w:rsidRPr="00064605">
              <w:rPr>
                <w:i/>
                <w:spacing w:val="-1"/>
                <w:sz w:val="24"/>
                <w:szCs w:val="24"/>
              </w:rPr>
              <w:t>e</w:t>
            </w:r>
            <w:r w:rsidRPr="00064605">
              <w:rPr>
                <w:i/>
                <w:spacing w:val="1"/>
                <w:sz w:val="24"/>
                <w:szCs w:val="24"/>
              </w:rPr>
              <w:t>c</w:t>
            </w:r>
            <w:r w:rsidRPr="00064605">
              <w:rPr>
                <w:i/>
                <w:spacing w:val="-1"/>
                <w:sz w:val="24"/>
                <w:szCs w:val="24"/>
              </w:rPr>
              <w:t>k</w:t>
            </w:r>
            <w:r w:rsidRPr="00064605">
              <w:rPr>
                <w:i/>
                <w:sz w:val="24"/>
                <w:szCs w:val="24"/>
              </w:rPr>
              <w:t xml:space="preserve">s the </w:t>
            </w:r>
            <w:r w:rsidRPr="00064605">
              <w:rPr>
                <w:i/>
                <w:spacing w:val="-1"/>
                <w:sz w:val="24"/>
                <w:szCs w:val="24"/>
              </w:rPr>
              <w:t>c</w:t>
            </w:r>
            <w:r w:rsidRPr="00064605">
              <w:rPr>
                <w:i/>
                <w:sz w:val="24"/>
                <w:szCs w:val="24"/>
              </w:rPr>
              <w:t>urrent</w:t>
            </w:r>
            <w:r w:rsidRPr="00064605">
              <w:rPr>
                <w:i/>
                <w:spacing w:val="2"/>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xml:space="preserve">. </w:t>
            </w:r>
            <w:r w:rsidRPr="00064605">
              <w:rPr>
                <w:i/>
                <w:spacing w:val="-1"/>
                <w:sz w:val="24"/>
                <w:szCs w:val="24"/>
              </w:rPr>
              <w:t>I</w:t>
            </w:r>
            <w:r w:rsidRPr="00064605">
              <w:rPr>
                <w:i/>
                <w:sz w:val="24"/>
                <w:szCs w:val="24"/>
              </w:rPr>
              <w:t>f it</w:t>
            </w:r>
            <w:r w:rsidRPr="00064605">
              <w:rPr>
                <w:i/>
                <w:spacing w:val="1"/>
                <w:sz w:val="24"/>
                <w:szCs w:val="24"/>
              </w:rPr>
              <w:t xml:space="preserve"> </w:t>
            </w:r>
            <w:r w:rsidRPr="00064605">
              <w:rPr>
                <w:i/>
                <w:sz w:val="24"/>
                <w:szCs w:val="24"/>
              </w:rPr>
              <w:t>hi</w:t>
            </w:r>
            <w:r w:rsidRPr="00064605">
              <w:rPr>
                <w:i/>
                <w:spacing w:val="1"/>
                <w:sz w:val="24"/>
                <w:szCs w:val="24"/>
              </w:rPr>
              <w:t>t</w:t>
            </w:r>
            <w:r w:rsidRPr="00064605">
              <w:rPr>
                <w:i/>
                <w:sz w:val="24"/>
                <w:szCs w:val="24"/>
              </w:rPr>
              <w:t>s co</w:t>
            </w:r>
            <w:r w:rsidRPr="00064605">
              <w:rPr>
                <w:i/>
                <w:spacing w:val="-1"/>
                <w:sz w:val="24"/>
                <w:szCs w:val="24"/>
              </w:rPr>
              <w:t>n</w:t>
            </w:r>
            <w:r w:rsidRPr="00064605">
              <w:rPr>
                <w:i/>
                <w:sz w:val="24"/>
                <w:szCs w:val="24"/>
              </w:rPr>
              <w:t>f</w:t>
            </w:r>
            <w:r w:rsidRPr="00064605">
              <w:rPr>
                <w:i/>
                <w:spacing w:val="1"/>
                <w:sz w:val="24"/>
                <w:szCs w:val="24"/>
              </w:rPr>
              <w:t>i</w:t>
            </w:r>
            <w:r w:rsidRPr="00064605">
              <w:rPr>
                <w:i/>
                <w:sz w:val="24"/>
                <w:szCs w:val="24"/>
              </w:rPr>
              <w:t>gured</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parse proc</w:t>
            </w:r>
            <w:r w:rsidRPr="00064605">
              <w:rPr>
                <w:i/>
                <w:spacing w:val="-2"/>
                <w:sz w:val="24"/>
                <w:szCs w:val="24"/>
              </w:rPr>
              <w:t>e</w:t>
            </w:r>
            <w:r w:rsidRPr="00064605">
              <w:rPr>
                <w:i/>
                <w:sz w:val="24"/>
                <w:szCs w:val="24"/>
              </w:rPr>
              <w:t>ss s</w:t>
            </w:r>
            <w:r w:rsidRPr="00064605">
              <w:rPr>
                <w:i/>
                <w:spacing w:val="1"/>
                <w:sz w:val="24"/>
                <w:szCs w:val="24"/>
              </w:rPr>
              <w:t>t</w:t>
            </w:r>
            <w:r w:rsidRPr="00064605">
              <w:rPr>
                <w:i/>
                <w:sz w:val="24"/>
                <w:szCs w:val="24"/>
              </w:rPr>
              <w:t>art</w:t>
            </w:r>
            <w:r w:rsidRPr="00064605">
              <w:rPr>
                <w:i/>
                <w:spacing w:val="1"/>
                <w:sz w:val="24"/>
                <w:szCs w:val="24"/>
              </w:rPr>
              <w:t>s</w:t>
            </w:r>
            <w:r w:rsidRPr="00064605">
              <w:rPr>
                <w:i/>
                <w:sz w:val="24"/>
                <w:szCs w:val="24"/>
              </w:rPr>
              <w:t>.</w:t>
            </w:r>
          </w:p>
          <w:p w:rsidR="002505FC" w:rsidRPr="00064605" w:rsidRDefault="003E2070">
            <w:pPr>
              <w:tabs>
                <w:tab w:val="left" w:pos="4820"/>
              </w:tabs>
              <w:spacing w:before="24" w:line="260" w:lineRule="exact"/>
              <w:ind w:left="4824" w:right="292" w:hanging="360"/>
              <w:rPr>
                <w:sz w:val="24"/>
                <w:szCs w:val="24"/>
              </w:rPr>
            </w:pPr>
            <w:r w:rsidRPr="00064605">
              <w:rPr>
                <w:sz w:val="24"/>
                <w:szCs w:val="24"/>
              </w:rPr>
              <w:tab/>
            </w:r>
            <w:r w:rsidRPr="00064605">
              <w:rPr>
                <w:i/>
                <w:sz w:val="24"/>
                <w:szCs w:val="24"/>
              </w:rPr>
              <w:t>If fet</w:t>
            </w:r>
            <w:r w:rsidRPr="00064605">
              <w:rPr>
                <w:i/>
                <w:spacing w:val="-1"/>
                <w:sz w:val="24"/>
                <w:szCs w:val="24"/>
              </w:rPr>
              <w:t>c</w:t>
            </w:r>
            <w:r w:rsidRPr="00064605">
              <w:rPr>
                <w:i/>
                <w:sz w:val="24"/>
                <w:szCs w:val="24"/>
              </w:rPr>
              <w:t>h</w:t>
            </w:r>
            <w:r w:rsidRPr="00064605">
              <w:rPr>
                <w:i/>
                <w:spacing w:val="-1"/>
                <w:sz w:val="24"/>
                <w:szCs w:val="24"/>
              </w:rPr>
              <w:t>e</w:t>
            </w:r>
            <w:r w:rsidRPr="00064605">
              <w:rPr>
                <w:i/>
                <w:sz w:val="24"/>
                <w:szCs w:val="24"/>
              </w:rPr>
              <w:t>d l</w:t>
            </w:r>
            <w:r w:rsidRPr="00064605">
              <w:rPr>
                <w:i/>
                <w:spacing w:val="1"/>
                <w:sz w:val="24"/>
                <w:szCs w:val="24"/>
              </w:rPr>
              <w:t>i</w:t>
            </w:r>
            <w:r w:rsidRPr="00064605">
              <w:rPr>
                <w:i/>
                <w:sz w:val="24"/>
                <w:szCs w:val="24"/>
              </w:rPr>
              <w:t>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a</w:t>
            </w:r>
            <w:r w:rsidRPr="00064605">
              <w:rPr>
                <w:i/>
                <w:spacing w:val="1"/>
                <w:sz w:val="24"/>
                <w:szCs w:val="24"/>
              </w:rPr>
              <w:t>l</w:t>
            </w:r>
            <w:r w:rsidRPr="00064605">
              <w:rPr>
                <w:i/>
                <w:sz w:val="24"/>
                <w:szCs w:val="24"/>
              </w:rPr>
              <w:t>r</w:t>
            </w:r>
            <w:r w:rsidRPr="00064605">
              <w:rPr>
                <w:i/>
                <w:spacing w:val="-1"/>
                <w:sz w:val="24"/>
                <w:szCs w:val="24"/>
              </w:rPr>
              <w:t>e</w:t>
            </w:r>
            <w:r w:rsidRPr="00064605">
              <w:rPr>
                <w:i/>
                <w:sz w:val="24"/>
                <w:szCs w:val="24"/>
              </w:rPr>
              <w:t>ady</w:t>
            </w:r>
            <w:r w:rsidRPr="00064605">
              <w:rPr>
                <w:i/>
                <w:spacing w:val="-1"/>
                <w:sz w:val="24"/>
                <w:szCs w:val="24"/>
              </w:rPr>
              <w:t xml:space="preserve"> </w:t>
            </w:r>
            <w:r w:rsidRPr="00064605">
              <w:rPr>
                <w:i/>
                <w:sz w:val="24"/>
                <w:szCs w:val="24"/>
              </w:rPr>
              <w:t xml:space="preserve">in </w:t>
            </w:r>
            <w:r w:rsidRPr="00064605">
              <w:rPr>
                <w:i/>
                <w:spacing w:val="1"/>
                <w:sz w:val="24"/>
                <w:szCs w:val="24"/>
              </w:rPr>
              <w:t>t</w:t>
            </w:r>
            <w:r w:rsidRPr="00064605">
              <w:rPr>
                <w:i/>
                <w:sz w:val="24"/>
                <w:szCs w:val="24"/>
              </w:rPr>
              <w:t>he 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update its in</w:t>
            </w:r>
            <w:r w:rsidRPr="00064605">
              <w:rPr>
                <w:i/>
                <w:spacing w:val="1"/>
                <w:sz w:val="24"/>
                <w:szCs w:val="24"/>
              </w:rPr>
              <w:t>f</w:t>
            </w:r>
            <w:r w:rsidRPr="00064605">
              <w:rPr>
                <w:i/>
                <w:sz w:val="24"/>
                <w:szCs w:val="24"/>
              </w:rPr>
              <w:t>o</w:t>
            </w:r>
            <w:r w:rsidRPr="00064605">
              <w:rPr>
                <w:i/>
                <w:spacing w:val="-2"/>
                <w:sz w:val="24"/>
                <w:szCs w:val="24"/>
              </w:rPr>
              <w:t>r</w:t>
            </w:r>
            <w:r w:rsidRPr="00064605">
              <w:rPr>
                <w:i/>
                <w:sz w:val="24"/>
                <w:szCs w:val="24"/>
              </w:rPr>
              <w:t>mation.</w:t>
            </w:r>
          </w:p>
          <w:p w:rsidR="002505FC" w:rsidRPr="00064605" w:rsidRDefault="003E2070">
            <w:pPr>
              <w:spacing w:line="280" w:lineRule="exact"/>
              <w:ind w:left="4464"/>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G</w:t>
            </w:r>
            <w:r w:rsidRPr="00064605">
              <w:rPr>
                <w:i/>
                <w:spacing w:val="-1"/>
                <w:position w:val="-1"/>
                <w:sz w:val="24"/>
                <w:szCs w:val="24"/>
              </w:rPr>
              <w:t>e</w:t>
            </w:r>
            <w:r w:rsidRPr="00064605">
              <w:rPr>
                <w:i/>
                <w:position w:val="-1"/>
                <w:sz w:val="24"/>
                <w:szCs w:val="24"/>
              </w:rPr>
              <w:t>n</w:t>
            </w:r>
            <w:r w:rsidRPr="00064605">
              <w:rPr>
                <w:i/>
                <w:spacing w:val="-1"/>
                <w:position w:val="-1"/>
                <w:sz w:val="24"/>
                <w:szCs w:val="24"/>
              </w:rPr>
              <w:t>e</w:t>
            </w:r>
            <w:r w:rsidRPr="00064605">
              <w:rPr>
                <w:i/>
                <w:position w:val="-1"/>
                <w:sz w:val="24"/>
                <w:szCs w:val="24"/>
              </w:rPr>
              <w:t>rate log fi</w:t>
            </w:r>
            <w:r w:rsidRPr="00064605">
              <w:rPr>
                <w:i/>
                <w:spacing w:val="1"/>
                <w:position w:val="-1"/>
                <w:sz w:val="24"/>
                <w:szCs w:val="24"/>
              </w:rPr>
              <w:t>l</w:t>
            </w:r>
            <w:r w:rsidRPr="00064605">
              <w:rPr>
                <w:i/>
                <w:spacing w:val="-1"/>
                <w:position w:val="-1"/>
                <w:sz w:val="24"/>
                <w:szCs w:val="24"/>
              </w:rPr>
              <w:t>e</w:t>
            </w:r>
            <w:r w:rsidRPr="00064605">
              <w:rPr>
                <w:i/>
                <w:position w:val="-1"/>
                <w:sz w:val="24"/>
                <w:szCs w:val="24"/>
              </w:rPr>
              <w:t>.</w:t>
            </w:r>
          </w:p>
          <w:p w:rsidR="002505FC" w:rsidRPr="00064605" w:rsidRDefault="002505FC">
            <w:pPr>
              <w:spacing w:before="10" w:line="280" w:lineRule="exact"/>
              <w:rPr>
                <w:sz w:val="28"/>
                <w:szCs w:val="28"/>
              </w:rPr>
            </w:pPr>
          </w:p>
          <w:p w:rsidR="002505FC" w:rsidRPr="00064605" w:rsidRDefault="003E2070">
            <w:pPr>
              <w:ind w:left="102"/>
              <w:rPr>
                <w:sz w:val="24"/>
                <w:szCs w:val="24"/>
              </w:rPr>
            </w:pPr>
            <w:r w:rsidRPr="00064605">
              <w:rPr>
                <w:b/>
                <w:i/>
                <w:sz w:val="24"/>
                <w:szCs w:val="24"/>
              </w:rPr>
              <w:t>Ex</w:t>
            </w:r>
            <w:r w:rsidRPr="00064605">
              <w:rPr>
                <w:b/>
                <w:i/>
                <w:spacing w:val="-1"/>
                <w:sz w:val="24"/>
                <w:szCs w:val="24"/>
              </w:rPr>
              <w:t>ce</w:t>
            </w:r>
            <w:r w:rsidRPr="00064605">
              <w:rPr>
                <w:b/>
                <w:i/>
                <w:sz w:val="24"/>
                <w:szCs w:val="24"/>
              </w:rPr>
              <w:t>pt</w:t>
            </w:r>
            <w:r w:rsidRPr="00064605">
              <w:rPr>
                <w:b/>
                <w:i/>
                <w:spacing w:val="1"/>
                <w:sz w:val="24"/>
                <w:szCs w:val="24"/>
              </w:rPr>
              <w:t>i</w:t>
            </w:r>
            <w:r w:rsidRPr="00064605">
              <w:rPr>
                <w:b/>
                <w:i/>
                <w:sz w:val="24"/>
                <w:szCs w:val="24"/>
              </w:rPr>
              <w:t>o</w:t>
            </w:r>
            <w:r w:rsidRPr="00064605">
              <w:rPr>
                <w:b/>
                <w:i/>
                <w:spacing w:val="1"/>
                <w:sz w:val="24"/>
                <w:szCs w:val="24"/>
              </w:rPr>
              <w:t>n</w:t>
            </w:r>
            <w:r w:rsidRPr="00064605">
              <w:rPr>
                <w:b/>
                <w:i/>
                <w:sz w:val="24"/>
                <w:szCs w:val="24"/>
              </w:rPr>
              <w:t>s:</w:t>
            </w:r>
          </w:p>
          <w:p w:rsidR="002505FC" w:rsidRPr="00064605" w:rsidRDefault="003E2070">
            <w:pPr>
              <w:spacing w:before="5"/>
              <w:ind w:left="457"/>
              <w:rPr>
                <w:sz w:val="24"/>
                <w:szCs w:val="24"/>
              </w:rPr>
            </w:pPr>
            <w:r w:rsidRPr="00064605">
              <w:rPr>
                <w:i/>
                <w:spacing w:val="1"/>
                <w:sz w:val="24"/>
                <w:szCs w:val="24"/>
              </w:rPr>
              <w:t>N</w:t>
            </w:r>
            <w:r w:rsidRPr="00064605">
              <w:rPr>
                <w:i/>
                <w:sz w:val="24"/>
                <w:szCs w:val="24"/>
              </w:rPr>
              <w:t xml:space="preserve">o                     </w:t>
            </w:r>
            <w:r w:rsidRPr="00064605">
              <w:rPr>
                <w:i/>
                <w:spacing w:val="44"/>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8"/>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spacing w:before="9"/>
              <w:ind w:left="539"/>
              <w:rPr>
                <w:sz w:val="24"/>
                <w:szCs w:val="24"/>
              </w:rPr>
            </w:pPr>
            <w:r w:rsidRPr="00064605">
              <w:rPr>
                <w:i/>
                <w:position w:val="2"/>
                <w:sz w:val="24"/>
                <w:szCs w:val="24"/>
              </w:rPr>
              <w:t>1         Data is invali</w:t>
            </w:r>
            <w:r w:rsidRPr="00064605">
              <w:rPr>
                <w:i/>
                <w:spacing w:val="1"/>
                <w:position w:val="2"/>
                <w:sz w:val="24"/>
                <w:szCs w:val="24"/>
              </w:rPr>
              <w:t>d</w:t>
            </w:r>
            <w:r w:rsidRPr="00064605">
              <w:rPr>
                <w:i/>
                <w:position w:val="2"/>
                <w:sz w:val="24"/>
                <w:szCs w:val="24"/>
              </w:rPr>
              <w:t xml:space="preserve">.                            </w:t>
            </w:r>
            <w:r w:rsidRPr="00064605">
              <w:rPr>
                <w:i/>
                <w:spacing w:val="12"/>
                <w:position w:val="2"/>
                <w:sz w:val="24"/>
                <w:szCs w:val="24"/>
              </w:rPr>
              <w:t xml:space="preserve"> </w:t>
            </w: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3E2070">
            <w:pPr>
              <w:spacing w:before="6"/>
              <w:ind w:left="102"/>
              <w:rPr>
                <w:sz w:val="24"/>
                <w:szCs w:val="24"/>
              </w:rPr>
            </w:pPr>
            <w:r w:rsidRPr="00064605">
              <w:rPr>
                <w:b/>
                <w:i/>
                <w:sz w:val="24"/>
                <w:szCs w:val="24"/>
              </w:rPr>
              <w:t>R</w:t>
            </w:r>
            <w:r w:rsidRPr="00064605">
              <w:rPr>
                <w:b/>
                <w:i/>
                <w:spacing w:val="-1"/>
                <w:sz w:val="24"/>
                <w:szCs w:val="24"/>
              </w:rPr>
              <w:t>e</w:t>
            </w:r>
            <w:r w:rsidRPr="00064605">
              <w:rPr>
                <w:b/>
                <w:i/>
                <w:sz w:val="24"/>
                <w:szCs w:val="24"/>
              </w:rPr>
              <w:t>la</w:t>
            </w:r>
            <w:r w:rsidRPr="00064605">
              <w:rPr>
                <w:b/>
                <w:i/>
                <w:spacing w:val="1"/>
                <w:sz w:val="24"/>
                <w:szCs w:val="24"/>
              </w:rPr>
              <w:t>t</w:t>
            </w:r>
            <w:r w:rsidRPr="00064605">
              <w:rPr>
                <w:b/>
                <w:i/>
                <w:sz w:val="24"/>
                <w:szCs w:val="24"/>
              </w:rPr>
              <w:t>io</w:t>
            </w:r>
            <w:r w:rsidRPr="00064605">
              <w:rPr>
                <w:b/>
                <w:i/>
                <w:spacing w:val="1"/>
                <w:sz w:val="24"/>
                <w:szCs w:val="24"/>
              </w:rPr>
              <w:t>n</w:t>
            </w:r>
            <w:r w:rsidRPr="00064605">
              <w:rPr>
                <w:b/>
                <w:i/>
                <w:sz w:val="24"/>
                <w:szCs w:val="24"/>
              </w:rPr>
              <w:t>s</w:t>
            </w:r>
            <w:r w:rsidRPr="00064605">
              <w:rPr>
                <w:b/>
                <w:i/>
                <w:spacing w:val="-1"/>
                <w:sz w:val="24"/>
                <w:szCs w:val="24"/>
              </w:rPr>
              <w:t>h</w:t>
            </w:r>
            <w:r w:rsidRPr="00064605">
              <w:rPr>
                <w:b/>
                <w:i/>
                <w:sz w:val="24"/>
                <w:szCs w:val="24"/>
              </w:rPr>
              <w:t>ips:</w:t>
            </w:r>
            <w:r w:rsidRPr="00064605">
              <w:rPr>
                <w:b/>
                <w:i/>
                <w:spacing w:val="1"/>
                <w:sz w:val="24"/>
                <w:szCs w:val="24"/>
              </w:rPr>
              <w:t xml:space="preserve"> </w:t>
            </w:r>
            <w:r w:rsidRPr="00064605">
              <w:rPr>
                <w:i/>
                <w:sz w:val="24"/>
                <w:szCs w:val="24"/>
              </w:rPr>
              <w:t>N/A</w:t>
            </w:r>
          </w:p>
          <w:p w:rsidR="002505FC" w:rsidRPr="00064605" w:rsidRDefault="003E2070">
            <w:pPr>
              <w:spacing w:before="5"/>
              <w:ind w:left="102"/>
              <w:rPr>
                <w:sz w:val="24"/>
                <w:szCs w:val="24"/>
              </w:rPr>
            </w:pPr>
            <w:r w:rsidRPr="00064605">
              <w:rPr>
                <w:b/>
                <w:i/>
                <w:sz w:val="24"/>
                <w:szCs w:val="24"/>
              </w:rPr>
              <w:t>B</w:t>
            </w:r>
            <w:r w:rsidRPr="00064605">
              <w:rPr>
                <w:b/>
                <w:i/>
                <w:spacing w:val="1"/>
                <w:sz w:val="24"/>
                <w:szCs w:val="24"/>
              </w:rPr>
              <w:t>u</w:t>
            </w:r>
            <w:r w:rsidRPr="00064605">
              <w:rPr>
                <w:b/>
                <w:i/>
                <w:sz w:val="24"/>
                <w:szCs w:val="24"/>
              </w:rPr>
              <w:t>si</w:t>
            </w:r>
            <w:r w:rsidRPr="00064605">
              <w:rPr>
                <w:b/>
                <w:i/>
                <w:spacing w:val="1"/>
                <w:sz w:val="24"/>
                <w:szCs w:val="24"/>
              </w:rPr>
              <w:t>n</w:t>
            </w:r>
            <w:r w:rsidRPr="00064605">
              <w:rPr>
                <w:b/>
                <w:i/>
                <w:spacing w:val="-1"/>
                <w:sz w:val="24"/>
                <w:szCs w:val="24"/>
              </w:rPr>
              <w:t>e</w:t>
            </w:r>
            <w:r w:rsidRPr="00064605">
              <w:rPr>
                <w:b/>
                <w:i/>
                <w:sz w:val="24"/>
                <w:szCs w:val="24"/>
              </w:rPr>
              <w:t xml:space="preserve">ss </w:t>
            </w:r>
            <w:r w:rsidRPr="00064605">
              <w:rPr>
                <w:b/>
                <w:i/>
                <w:spacing w:val="-1"/>
                <w:sz w:val="24"/>
                <w:szCs w:val="24"/>
              </w:rPr>
              <w:t>R</w:t>
            </w:r>
            <w:r w:rsidRPr="00064605">
              <w:rPr>
                <w:b/>
                <w:i/>
                <w:spacing w:val="1"/>
                <w:sz w:val="24"/>
                <w:szCs w:val="24"/>
              </w:rPr>
              <w:t>u</w:t>
            </w:r>
            <w:r w:rsidRPr="00064605">
              <w:rPr>
                <w:b/>
                <w:i/>
                <w:sz w:val="24"/>
                <w:szCs w:val="24"/>
              </w:rPr>
              <w:t>les:</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pacing w:val="1"/>
                <w:sz w:val="24"/>
                <w:szCs w:val="24"/>
              </w:rPr>
              <w:t>e</w:t>
            </w:r>
            <w:r w:rsidRPr="00064605">
              <w:rPr>
                <w:i/>
                <w:spacing w:val="-1"/>
                <w:sz w:val="24"/>
                <w:szCs w:val="24"/>
              </w:rPr>
              <w:t>x</w:t>
            </w:r>
            <w:r w:rsidRPr="00064605">
              <w:rPr>
                <w:i/>
                <w:sz w:val="24"/>
                <w:szCs w:val="24"/>
              </w:rPr>
              <w:t>is</w:t>
            </w:r>
            <w:r w:rsidRPr="00064605">
              <w:rPr>
                <w:i/>
                <w:spacing w:val="1"/>
                <w:sz w:val="24"/>
                <w:szCs w:val="24"/>
              </w:rPr>
              <w:t>t</w:t>
            </w:r>
            <w:r w:rsidRPr="00064605">
              <w:rPr>
                <w:i/>
                <w:sz w:val="24"/>
                <w:szCs w:val="24"/>
              </w:rPr>
              <w:t>s in</w:t>
            </w:r>
            <w:r w:rsidRPr="00064605">
              <w:rPr>
                <w:i/>
                <w:spacing w:val="2"/>
                <w:sz w:val="24"/>
                <w:szCs w:val="24"/>
              </w:rPr>
              <w:t xml:space="preserve"> </w:t>
            </w:r>
            <w:r w:rsidRPr="00064605">
              <w:rPr>
                <w:i/>
                <w:sz w:val="24"/>
                <w:szCs w:val="24"/>
              </w:rPr>
              <w:t>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do noth</w:t>
            </w:r>
            <w:r w:rsidRPr="00064605">
              <w:rPr>
                <w:i/>
                <w:spacing w:val="1"/>
                <w:sz w:val="24"/>
                <w:szCs w:val="24"/>
              </w:rPr>
              <w:t>i</w:t>
            </w:r>
            <w:r w:rsidRPr="00064605">
              <w:rPr>
                <w:i/>
                <w:sz w:val="24"/>
                <w:szCs w:val="24"/>
              </w:rPr>
              <w:t>ng.</w:t>
            </w:r>
          </w:p>
          <w:p w:rsidR="002505FC" w:rsidRPr="00064605" w:rsidRDefault="003E2070">
            <w:pPr>
              <w:spacing w:line="28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not ac</w:t>
            </w:r>
            <w:r w:rsidRPr="00064605">
              <w:rPr>
                <w:i/>
                <w:spacing w:val="2"/>
                <w:sz w:val="24"/>
                <w:szCs w:val="24"/>
              </w:rPr>
              <w:t>t</w:t>
            </w:r>
            <w:r w:rsidRPr="00064605">
              <w:rPr>
                <w:i/>
                <w:sz w:val="24"/>
                <w:szCs w:val="24"/>
              </w:rPr>
              <w:t>iv</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do noth</w:t>
            </w:r>
            <w:r w:rsidRPr="00064605">
              <w:rPr>
                <w:i/>
                <w:spacing w:val="1"/>
                <w:sz w:val="24"/>
                <w:szCs w:val="24"/>
              </w:rPr>
              <w:t>i</w:t>
            </w:r>
            <w:r w:rsidRPr="00064605">
              <w:rPr>
                <w:i/>
                <w:sz w:val="24"/>
                <w:szCs w:val="24"/>
              </w:rPr>
              <w:t>n</w:t>
            </w:r>
            <w:r w:rsidRPr="00064605">
              <w:rPr>
                <w:i/>
                <w:spacing w:val="1"/>
                <w:sz w:val="24"/>
                <w:szCs w:val="24"/>
              </w:rPr>
              <w:t>g</w:t>
            </w:r>
            <w:r w:rsidRPr="00064605">
              <w:rPr>
                <w:i/>
                <w:sz w:val="24"/>
                <w:szCs w:val="24"/>
              </w:rPr>
              <w:t>.</w:t>
            </w:r>
          </w:p>
          <w:p w:rsidR="002505FC" w:rsidRPr="00064605" w:rsidRDefault="003E2070">
            <w:pPr>
              <w:spacing w:before="8" w:line="260" w:lineRule="exact"/>
              <w:ind w:left="102" w:right="6377" w:firstLine="360"/>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L</w:t>
            </w:r>
            <w:r w:rsidRPr="00064605">
              <w:rPr>
                <w:i/>
                <w:sz w:val="24"/>
                <w:szCs w:val="24"/>
              </w:rPr>
              <w:t>og f</w:t>
            </w:r>
            <w:r w:rsidRPr="00064605">
              <w:rPr>
                <w:i/>
                <w:spacing w:val="1"/>
                <w:sz w:val="24"/>
                <w:szCs w:val="24"/>
              </w:rPr>
              <w:t>i</w:t>
            </w:r>
            <w:r w:rsidRPr="00064605">
              <w:rPr>
                <w:i/>
                <w:sz w:val="24"/>
                <w:szCs w:val="24"/>
              </w:rPr>
              <w:t>le structur</w:t>
            </w:r>
            <w:r w:rsidRPr="00064605">
              <w:rPr>
                <w:i/>
                <w:spacing w:val="-1"/>
                <w:sz w:val="24"/>
                <w:szCs w:val="24"/>
              </w:rPr>
              <w:t>e</w:t>
            </w:r>
            <w:r w:rsidRPr="00064605">
              <w:rPr>
                <w:i/>
                <w:sz w:val="24"/>
                <w:szCs w:val="24"/>
              </w:rPr>
              <w:t>: ARB</w:t>
            </w:r>
            <w:r w:rsidRPr="00064605">
              <w:rPr>
                <w:i/>
                <w:spacing w:val="-1"/>
                <w:sz w:val="24"/>
                <w:szCs w:val="24"/>
              </w:rPr>
              <w:t xml:space="preserve"> </w:t>
            </w:r>
            <w:r w:rsidRPr="00064605">
              <w:rPr>
                <w:i/>
                <w:spacing w:val="1"/>
                <w:sz w:val="24"/>
                <w:szCs w:val="24"/>
              </w:rPr>
              <w:t>L</w:t>
            </w:r>
            <w:r w:rsidRPr="00064605">
              <w:rPr>
                <w:i/>
                <w:sz w:val="24"/>
                <w:szCs w:val="24"/>
              </w:rPr>
              <w:t>OG</w:t>
            </w:r>
            <w:r w:rsidRPr="00064605">
              <w:rPr>
                <w:i/>
                <w:spacing w:val="-1"/>
                <w:sz w:val="24"/>
                <w:szCs w:val="24"/>
              </w:rPr>
              <w:t xml:space="preserve"> </w:t>
            </w:r>
            <w:r w:rsidRPr="00064605">
              <w:rPr>
                <w:i/>
                <w:sz w:val="24"/>
                <w:szCs w:val="24"/>
              </w:rPr>
              <w:t>F</w:t>
            </w:r>
            <w:r w:rsidRPr="00064605">
              <w:rPr>
                <w:i/>
                <w:spacing w:val="-1"/>
                <w:sz w:val="24"/>
                <w:szCs w:val="24"/>
              </w:rPr>
              <w:t>I</w:t>
            </w:r>
            <w:r w:rsidRPr="00064605">
              <w:rPr>
                <w:i/>
                <w:spacing w:val="1"/>
                <w:sz w:val="24"/>
                <w:szCs w:val="24"/>
              </w:rPr>
              <w:t>L</w:t>
            </w:r>
            <w:r w:rsidRPr="00064605">
              <w:rPr>
                <w:i/>
                <w:sz w:val="24"/>
                <w:szCs w:val="24"/>
              </w:rPr>
              <w:t>E</w:t>
            </w:r>
          </w:p>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ạo f</w:t>
            </w:r>
            <w:r w:rsidRPr="00064605">
              <w:rPr>
                <w:i/>
                <w:spacing w:val="1"/>
                <w:sz w:val="24"/>
                <w:szCs w:val="24"/>
              </w:rPr>
              <w:t>i</w:t>
            </w:r>
            <w:r w:rsidRPr="00064605">
              <w:rPr>
                <w:i/>
                <w:sz w:val="24"/>
                <w:szCs w:val="24"/>
              </w:rPr>
              <w:t>le lú</w:t>
            </w:r>
            <w:r w:rsidRPr="00064605">
              <w:rPr>
                <w:i/>
                <w:spacing w:val="-1"/>
                <w:sz w:val="24"/>
                <w:szCs w:val="24"/>
              </w:rPr>
              <w:t>c</w:t>
            </w:r>
            <w:r w:rsidRPr="00064605">
              <w:rPr>
                <w:i/>
                <w:sz w:val="24"/>
                <w:szCs w:val="24"/>
              </w:rPr>
              <w:t>: {Cr</w:t>
            </w:r>
            <w:r w:rsidRPr="00064605">
              <w:rPr>
                <w:i/>
                <w:spacing w:val="-1"/>
                <w:sz w:val="24"/>
                <w:szCs w:val="24"/>
              </w:rPr>
              <w:t>e</w:t>
            </w:r>
            <w:r w:rsidRPr="00064605">
              <w:rPr>
                <w:i/>
                <w:sz w:val="24"/>
                <w:szCs w:val="24"/>
              </w:rPr>
              <w:t>ated dat</w:t>
            </w:r>
            <w:r w:rsidRPr="00064605">
              <w:rPr>
                <w:i/>
                <w:spacing w:val="-1"/>
                <w:sz w:val="24"/>
                <w:szCs w:val="24"/>
              </w:rPr>
              <w:t>e</w:t>
            </w:r>
            <w:r w:rsidRPr="00064605">
              <w:rPr>
                <w:i/>
                <w:sz w:val="24"/>
                <w:szCs w:val="24"/>
              </w:rPr>
              <w:t>}, {C</w:t>
            </w:r>
            <w:r w:rsidRPr="00064605">
              <w:rPr>
                <w:i/>
                <w:spacing w:val="1"/>
                <w:sz w:val="24"/>
                <w:szCs w:val="24"/>
              </w:rPr>
              <w:t>r</w:t>
            </w:r>
            <w:r w:rsidRPr="00064605">
              <w:rPr>
                <w:i/>
                <w:spacing w:val="-1"/>
                <w:sz w:val="24"/>
                <w:szCs w:val="24"/>
              </w:rPr>
              <w:t>e</w:t>
            </w:r>
            <w:r w:rsidRPr="00064605">
              <w:rPr>
                <w:i/>
                <w:sz w:val="24"/>
                <w:szCs w:val="24"/>
              </w:rPr>
              <w:t>ated tim</w:t>
            </w:r>
            <w:r w:rsidRPr="00064605">
              <w:rPr>
                <w:i/>
                <w:spacing w:val="-1"/>
                <w:sz w:val="24"/>
                <w:szCs w:val="24"/>
              </w:rPr>
              <w:t>e</w:t>
            </w:r>
            <w:r w:rsidRPr="00064605">
              <w:rPr>
                <w:i/>
                <w:sz w:val="24"/>
                <w:szCs w:val="24"/>
              </w:rPr>
              <w:t>}</w:t>
            </w:r>
          </w:p>
          <w:p w:rsidR="002505FC" w:rsidRPr="00064605" w:rsidRDefault="002505FC">
            <w:pPr>
              <w:spacing w:before="6" w:line="280" w:lineRule="exact"/>
              <w:rPr>
                <w:sz w:val="28"/>
                <w:szCs w:val="28"/>
              </w:rPr>
            </w:pPr>
          </w:p>
          <w:p w:rsidR="002505FC" w:rsidRPr="00064605" w:rsidRDefault="003E2070">
            <w:pPr>
              <w:tabs>
                <w:tab w:val="left" w:pos="3040"/>
              </w:tabs>
              <w:ind w:left="1509" w:right="400" w:hanging="1294"/>
              <w:rPr>
                <w:sz w:val="24"/>
                <w:szCs w:val="24"/>
              </w:rPr>
            </w:pPr>
            <w:r w:rsidRPr="00064605">
              <w:rPr>
                <w:i/>
                <w:sz w:val="24"/>
                <w:szCs w:val="24"/>
              </w:rPr>
              <w:t>S</w:t>
            </w:r>
            <w:r w:rsidRPr="00064605">
              <w:rPr>
                <w:i/>
                <w:spacing w:val="1"/>
                <w:sz w:val="24"/>
                <w:szCs w:val="24"/>
              </w:rPr>
              <w:t>T</w:t>
            </w:r>
            <w:r w:rsidRPr="00064605">
              <w:rPr>
                <w:i/>
                <w:sz w:val="24"/>
                <w:szCs w:val="24"/>
              </w:rPr>
              <w:t xml:space="preserve">T  </w:t>
            </w:r>
            <w:r w:rsidRPr="00064605">
              <w:rPr>
                <w:i/>
                <w:spacing w:val="52"/>
                <w:sz w:val="24"/>
                <w:szCs w:val="24"/>
              </w:rPr>
              <w:t xml:space="preserve"> </w:t>
            </w:r>
            <w:r w:rsidRPr="00064605">
              <w:rPr>
                <w:i/>
                <w:spacing w:val="1"/>
                <w:sz w:val="24"/>
                <w:szCs w:val="24"/>
              </w:rPr>
              <w:t>L</w:t>
            </w:r>
            <w:r w:rsidRPr="00064605">
              <w:rPr>
                <w:i/>
                <w:sz w:val="24"/>
                <w:szCs w:val="24"/>
              </w:rPr>
              <w:t xml:space="preserve">ink   </w:t>
            </w:r>
            <w:r w:rsidRPr="00064605">
              <w:rPr>
                <w:i/>
                <w:spacing w:val="7"/>
                <w:sz w:val="24"/>
                <w:szCs w:val="24"/>
              </w:rPr>
              <w:t xml:space="preserve"> </w:t>
            </w:r>
            <w:r w:rsidRPr="00064605">
              <w:rPr>
                <w:i/>
                <w:spacing w:val="1"/>
                <w:sz w:val="24"/>
                <w:szCs w:val="24"/>
              </w:rPr>
              <w:t>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 xml:space="preserve">an        </w:t>
            </w:r>
            <w:r w:rsidRPr="00064605">
              <w:rPr>
                <w:i/>
                <w:spacing w:val="58"/>
                <w:sz w:val="24"/>
                <w:szCs w:val="24"/>
              </w:rPr>
              <w:t xml:space="preserve"> </w:t>
            </w:r>
            <w:r w:rsidRPr="00064605">
              <w:rPr>
                <w:i/>
                <w:sz w:val="24"/>
                <w:szCs w:val="24"/>
              </w:rPr>
              <w:t xml:space="preserve">Dạng dữ      </w:t>
            </w:r>
            <w:r w:rsidRPr="00064605">
              <w:rPr>
                <w:i/>
                <w:spacing w:val="42"/>
                <w:sz w:val="24"/>
                <w:szCs w:val="24"/>
              </w:rPr>
              <w:t xml:space="preserve"> </w:t>
            </w:r>
            <w:r w:rsidRPr="00064605">
              <w:rPr>
                <w:i/>
                <w:spacing w:val="1"/>
                <w:sz w:val="24"/>
                <w:szCs w:val="24"/>
              </w:rPr>
              <w:t>T</w:t>
            </w:r>
            <w:r w:rsidRPr="00064605">
              <w:rPr>
                <w:i/>
                <w:sz w:val="24"/>
                <w:szCs w:val="24"/>
              </w:rPr>
              <w:t xml:space="preserve">ổng số sách   </w:t>
            </w:r>
            <w:r w:rsidRPr="00064605">
              <w:rPr>
                <w:i/>
                <w:spacing w:val="4"/>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 xml:space="preserve">hành       </w:t>
            </w:r>
            <w:r w:rsidRPr="00064605">
              <w:rPr>
                <w:i/>
                <w:spacing w:val="46"/>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hất parse</w:t>
            </w:r>
            <w:r w:rsidRPr="00064605">
              <w:rPr>
                <w:i/>
                <w:sz w:val="24"/>
                <w:szCs w:val="24"/>
              </w:rPr>
              <w:tab/>
              <w:t>li</w:t>
            </w:r>
            <w:r w:rsidRPr="00064605">
              <w:rPr>
                <w:i/>
                <w:spacing w:val="-1"/>
                <w:sz w:val="24"/>
                <w:szCs w:val="24"/>
              </w:rPr>
              <w:t>ệ</w:t>
            </w:r>
            <w:r w:rsidRPr="00064605">
              <w:rPr>
                <w:i/>
                <w:sz w:val="24"/>
                <w:szCs w:val="24"/>
              </w:rPr>
              <w:t xml:space="preserve">u              </w:t>
            </w:r>
            <w:r w:rsidRPr="00064605">
              <w:rPr>
                <w:i/>
                <w:spacing w:val="46"/>
                <w:sz w:val="24"/>
                <w:szCs w:val="24"/>
              </w:rPr>
              <w:t xml:space="preserve"> </w:t>
            </w:r>
            <w:r w:rsidRPr="00064605">
              <w:rPr>
                <w:i/>
                <w:sz w:val="24"/>
                <w:szCs w:val="24"/>
              </w:rPr>
              <w:t>nhận đ</w:t>
            </w:r>
            <w:r w:rsidRPr="00064605">
              <w:rPr>
                <w:i/>
                <w:spacing w:val="1"/>
                <w:sz w:val="24"/>
                <w:szCs w:val="24"/>
              </w:rPr>
              <w:t>ư</w:t>
            </w:r>
            <w:r w:rsidRPr="00064605">
              <w:rPr>
                <w:i/>
                <w:spacing w:val="-1"/>
                <w:sz w:val="24"/>
                <w:szCs w:val="24"/>
              </w:rPr>
              <w:t>ợ</w:t>
            </w:r>
            <w:r w:rsidRPr="00064605">
              <w:rPr>
                <w:i/>
                <w:sz w:val="24"/>
                <w:szCs w:val="24"/>
              </w:rPr>
              <w:t xml:space="preserve">c       </w:t>
            </w:r>
            <w:r w:rsidRPr="00064605">
              <w:rPr>
                <w:i/>
                <w:spacing w:val="6"/>
                <w:sz w:val="24"/>
                <w:szCs w:val="24"/>
              </w:rPr>
              <w:t xml:space="preserve"> </w:t>
            </w:r>
            <w:r w:rsidRPr="00064605">
              <w:rPr>
                <w:i/>
                <w:spacing w:val="-1"/>
                <w:sz w:val="24"/>
                <w:szCs w:val="24"/>
              </w:rPr>
              <w:t>c</w:t>
            </w:r>
            <w:r w:rsidRPr="00064605">
              <w:rPr>
                <w:i/>
                <w:sz w:val="24"/>
                <w:szCs w:val="24"/>
              </w:rPr>
              <w:t xml:space="preserve">ông                   </w:t>
            </w:r>
            <w:r w:rsidRPr="00064605">
              <w:rPr>
                <w:i/>
                <w:spacing w:val="27"/>
                <w:sz w:val="24"/>
                <w:szCs w:val="24"/>
              </w:rPr>
              <w:t xml:space="preserve"> </w:t>
            </w:r>
            <w:r w:rsidRPr="00064605">
              <w:rPr>
                <w:i/>
                <w:sz w:val="24"/>
                <w:szCs w:val="24"/>
              </w:rPr>
              <w:t>bại</w:t>
            </w:r>
          </w:p>
          <w:p w:rsidR="002505FC" w:rsidRPr="00064605" w:rsidRDefault="002505FC">
            <w:pPr>
              <w:spacing w:before="3" w:line="180" w:lineRule="exact"/>
              <w:rPr>
                <w:sz w:val="18"/>
                <w:szCs w:val="18"/>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02" w:right="3518"/>
              <w:rPr>
                <w:sz w:val="24"/>
                <w:szCs w:val="24"/>
              </w:rPr>
            </w:pP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 dạng {Data typ</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 xml:space="preserve">{Elapsed </w:t>
            </w:r>
            <w:r w:rsidRPr="00064605">
              <w:rPr>
                <w:i/>
                <w:spacing w:val="2"/>
                <w:sz w:val="24"/>
                <w:szCs w:val="24"/>
              </w:rPr>
              <w:t>t</w:t>
            </w:r>
            <w:r w:rsidRPr="00064605">
              <w:rPr>
                <w:i/>
                <w:sz w:val="24"/>
                <w:szCs w:val="24"/>
              </w:rPr>
              <w:t>im</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w:t>
            </w:r>
            <w:r w:rsidRPr="00064605">
              <w:rPr>
                <w:i/>
                <w:spacing w:val="-1"/>
                <w:sz w:val="24"/>
                <w:szCs w:val="24"/>
              </w:rPr>
              <w:t xml:space="preserve"> </w:t>
            </w:r>
            <w:r w:rsidRPr="00064605">
              <w:rPr>
                <w:i/>
                <w:sz w:val="24"/>
                <w:szCs w:val="24"/>
              </w:rPr>
              <w:t>{</w:t>
            </w:r>
            <w:r w:rsidRPr="00064605">
              <w:rPr>
                <w:i/>
                <w:spacing w:val="1"/>
                <w:sz w:val="24"/>
                <w:szCs w:val="24"/>
              </w:rPr>
              <w:t>T</w:t>
            </w:r>
            <w:r w:rsidRPr="00064605">
              <w:rPr>
                <w:i/>
                <w:sz w:val="24"/>
                <w:szCs w:val="24"/>
              </w:rPr>
              <w:t>otal</w:t>
            </w:r>
            <w:r w:rsidRPr="00064605">
              <w:rPr>
                <w:i/>
                <w:spacing w:val="1"/>
                <w:sz w:val="24"/>
                <w:szCs w:val="24"/>
              </w:rPr>
              <w:t xml:space="preserve"> </w:t>
            </w:r>
            <w:r w:rsidRPr="00064605">
              <w:rPr>
                <w:i/>
                <w:spacing w:val="-1"/>
                <w:sz w:val="24"/>
                <w:szCs w:val="24"/>
              </w:rPr>
              <w:t>e</w:t>
            </w:r>
            <w:r w:rsidRPr="00064605">
              <w:rPr>
                <w:i/>
                <w:sz w:val="24"/>
                <w:szCs w:val="24"/>
              </w:rPr>
              <w:t>lapsed tim</w:t>
            </w:r>
            <w:r w:rsidRPr="00064605">
              <w:rPr>
                <w:i/>
                <w:spacing w:val="-1"/>
                <w:sz w:val="24"/>
                <w:szCs w:val="24"/>
              </w:rPr>
              <w:t>e</w:t>
            </w:r>
            <w:r w:rsidRPr="00064605">
              <w:rPr>
                <w:i/>
                <w:sz w:val="24"/>
                <w:szCs w:val="24"/>
              </w:rPr>
              <w:t>}</w:t>
            </w:r>
          </w:p>
          <w:p w:rsidR="002505FC" w:rsidRPr="00064605" w:rsidRDefault="003E2070">
            <w:pPr>
              <w:ind w:left="102"/>
              <w:rPr>
                <w:sz w:val="24"/>
                <w:szCs w:val="24"/>
              </w:rPr>
            </w:pPr>
            <w:r w:rsidRPr="00064605">
              <w:rPr>
                <w:i/>
                <w:spacing w:val="1"/>
                <w:sz w:val="24"/>
                <w:szCs w:val="24"/>
              </w:rPr>
              <w:t>T</w:t>
            </w:r>
            <w:r w:rsidRPr="00064605">
              <w:rPr>
                <w:i/>
                <w:sz w:val="24"/>
                <w:szCs w:val="24"/>
              </w:rPr>
              <w:t>ổng sản phẩm parse</w:t>
            </w:r>
            <w:r w:rsidRPr="00064605">
              <w:rPr>
                <w:i/>
                <w:spacing w:val="-1"/>
                <w:sz w:val="24"/>
                <w:szCs w:val="24"/>
              </w:rPr>
              <w:t xml:space="preserve"> </w:t>
            </w:r>
            <w:r w:rsidRPr="00064605">
              <w:rPr>
                <w:i/>
                <w:sz w:val="24"/>
                <w:szCs w:val="24"/>
              </w:rPr>
              <w:t>đ</w:t>
            </w:r>
            <w:r w:rsidRPr="00064605">
              <w:rPr>
                <w:i/>
                <w:spacing w:val="1"/>
                <w:sz w:val="24"/>
                <w:szCs w:val="24"/>
              </w:rPr>
              <w:t>ư</w:t>
            </w:r>
            <w:r w:rsidRPr="00064605">
              <w:rPr>
                <w:i/>
                <w:spacing w:val="-1"/>
                <w:sz w:val="24"/>
                <w:szCs w:val="24"/>
              </w:rPr>
              <w:t>ợc</w:t>
            </w:r>
            <w:r w:rsidRPr="00064605">
              <w:rPr>
                <w:i/>
                <w:sz w:val="24"/>
                <w:szCs w:val="24"/>
              </w:rPr>
              <w:t>: {Total pars</w:t>
            </w:r>
            <w:r w:rsidRPr="00064605">
              <w:rPr>
                <w:i/>
                <w:spacing w:val="-1"/>
                <w:sz w:val="24"/>
                <w:szCs w:val="24"/>
              </w:rPr>
              <w:t>e</w:t>
            </w:r>
            <w:r w:rsidRPr="00064605">
              <w:rPr>
                <w:i/>
                <w:sz w:val="24"/>
                <w:szCs w:val="24"/>
              </w:rPr>
              <w:t>d boo</w:t>
            </w:r>
            <w:r w:rsidRPr="00064605">
              <w:rPr>
                <w:i/>
                <w:spacing w:val="-1"/>
                <w:sz w:val="24"/>
                <w:szCs w:val="24"/>
              </w:rPr>
              <w:t>k</w:t>
            </w:r>
            <w:r w:rsidRPr="00064605">
              <w:rPr>
                <w:i/>
                <w:sz w:val="24"/>
                <w:szCs w:val="24"/>
              </w:rPr>
              <w:t>s}</w:t>
            </w:r>
          </w:p>
          <w:p w:rsidR="002505FC" w:rsidRPr="00064605" w:rsidRDefault="003E2070">
            <w:pPr>
              <w:spacing w:before="1"/>
              <w:ind w:left="462"/>
              <w:rPr>
                <w:rFonts w:eastAsia="Cambria"/>
                <w:sz w:val="24"/>
                <w:szCs w:val="24"/>
              </w:rPr>
            </w:pPr>
            <w:r w:rsidRPr="00064605">
              <w:rPr>
                <w:rFonts w:eastAsia="Cambria"/>
                <w:sz w:val="24"/>
                <w:szCs w:val="24"/>
              </w:rPr>
              <w:t>-</w:t>
            </w:r>
          </w:p>
        </w:tc>
      </w:tr>
    </w:tbl>
    <w:p w:rsidR="002505FC" w:rsidRPr="00064605" w:rsidRDefault="0035465C">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052C77">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052C77" w:rsidRDefault="00052C77"/>
                    </w:tc>
                    <w:tc>
                      <w:tcPr>
                        <w:tcW w:w="3558" w:type="dxa"/>
                        <w:tcBorders>
                          <w:top w:val="single" w:sz="5" w:space="0" w:color="000000"/>
                          <w:left w:val="single" w:sz="5" w:space="0" w:color="000000"/>
                          <w:bottom w:val="single" w:sz="5" w:space="0" w:color="000000"/>
                          <w:right w:val="single" w:sz="5" w:space="0" w:color="000000"/>
                        </w:tcBorders>
                      </w:tcPr>
                      <w:p w:rsidR="00052C77" w:rsidRDefault="00052C77"/>
                    </w:tc>
                    <w:tc>
                      <w:tcPr>
                        <w:tcW w:w="443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Table</w:t>
      </w:r>
      <w:r w:rsidR="003E2070" w:rsidRPr="00064605">
        <w:rPr>
          <w:b/>
          <w:i/>
          <w:spacing w:val="-1"/>
          <w:sz w:val="24"/>
          <w:szCs w:val="24"/>
        </w:rPr>
        <w:t xml:space="preserve"> </w:t>
      </w:r>
      <w:r w:rsidR="003E2070" w:rsidRPr="00064605">
        <w:rPr>
          <w:b/>
          <w:i/>
          <w:sz w:val="24"/>
          <w:szCs w:val="24"/>
        </w:rPr>
        <w:t>8: A</w:t>
      </w:r>
      <w:r w:rsidR="003E2070" w:rsidRPr="00064605">
        <w:rPr>
          <w:b/>
          <w:i/>
          <w:spacing w:val="1"/>
          <w:sz w:val="24"/>
          <w:szCs w:val="24"/>
        </w:rPr>
        <w:t>u</w:t>
      </w:r>
      <w:r w:rsidR="003E2070" w:rsidRPr="00064605">
        <w:rPr>
          <w:b/>
          <w:i/>
          <w:sz w:val="24"/>
          <w:szCs w:val="24"/>
        </w:rPr>
        <w:t>to parse</w:t>
      </w:r>
      <w:r w:rsidR="003E2070" w:rsidRPr="00064605">
        <w:rPr>
          <w:b/>
          <w:i/>
          <w:spacing w:val="59"/>
          <w:sz w:val="24"/>
          <w:szCs w:val="24"/>
        </w:rPr>
        <w:t xml:space="preserve"> </w:t>
      </w:r>
      <w:r w:rsidR="003E2070" w:rsidRPr="00064605">
        <w:rPr>
          <w:b/>
          <w:i/>
          <w:spacing w:val="1"/>
          <w:sz w:val="24"/>
          <w:szCs w:val="24"/>
        </w:rPr>
        <w:t>u</w:t>
      </w:r>
      <w:r w:rsidR="003E2070" w:rsidRPr="00064605">
        <w:rPr>
          <w:b/>
          <w:i/>
          <w:sz w:val="24"/>
          <w:szCs w:val="24"/>
        </w:rPr>
        <w:t>se</w:t>
      </w:r>
      <w:r w:rsidR="003E2070" w:rsidRPr="00064605">
        <w:rPr>
          <w:b/>
          <w:i/>
          <w:spacing w:val="-1"/>
          <w:sz w:val="24"/>
          <w:szCs w:val="24"/>
        </w:rPr>
        <w:t xml:space="preserve"> c</w:t>
      </w:r>
      <w:r w:rsidR="003E2070" w:rsidRPr="00064605">
        <w:rPr>
          <w:b/>
          <w:i/>
          <w:sz w:val="24"/>
          <w:szCs w:val="24"/>
        </w:rPr>
        <w:t>ase sp</w:t>
      </w:r>
      <w:r w:rsidR="003E2070" w:rsidRPr="00064605">
        <w:rPr>
          <w:b/>
          <w:i/>
          <w:spacing w:val="-1"/>
          <w:sz w:val="24"/>
          <w:szCs w:val="24"/>
        </w:rPr>
        <w:t>ec</w:t>
      </w:r>
      <w:r w:rsidR="003E2070" w:rsidRPr="00064605">
        <w:rPr>
          <w:b/>
          <w:i/>
          <w:sz w:val="24"/>
          <w:szCs w:val="24"/>
        </w:rPr>
        <w:t>if</w:t>
      </w:r>
      <w:r w:rsidR="003E2070" w:rsidRPr="00064605">
        <w:rPr>
          <w:b/>
          <w:i/>
          <w:spacing w:val="2"/>
          <w:sz w:val="24"/>
          <w:szCs w:val="24"/>
        </w:rPr>
        <w:t>i</w:t>
      </w:r>
      <w:r w:rsidR="003E2070" w:rsidRPr="00064605">
        <w:rPr>
          <w:b/>
          <w:i/>
          <w:spacing w:val="-1"/>
          <w:sz w:val="24"/>
          <w:szCs w:val="24"/>
        </w:rPr>
        <w:t>c</w:t>
      </w:r>
      <w:r w:rsidR="003E2070" w:rsidRPr="00064605">
        <w:rPr>
          <w:b/>
          <w:i/>
          <w:sz w:val="24"/>
          <w:szCs w:val="24"/>
        </w:rPr>
        <w:t>at</w:t>
      </w:r>
      <w:r w:rsidR="003E2070" w:rsidRPr="00064605">
        <w:rPr>
          <w:b/>
          <w:i/>
          <w:spacing w:val="1"/>
          <w:sz w:val="24"/>
          <w:szCs w:val="24"/>
        </w:rPr>
        <w:t>i</w:t>
      </w:r>
      <w:r w:rsidR="003E2070" w:rsidRPr="00064605">
        <w:rPr>
          <w:b/>
          <w:i/>
          <w:sz w:val="24"/>
          <w:szCs w:val="24"/>
        </w:rPr>
        <w:t>on</w:t>
      </w:r>
      <w:r w:rsidR="003E2070" w:rsidRPr="00064605">
        <w:rPr>
          <w:b/>
          <w:i/>
          <w:spacing w:val="1"/>
          <w:sz w:val="24"/>
          <w:szCs w:val="24"/>
        </w:rPr>
        <w:t xml:space="preserve"> </w:t>
      </w:r>
      <w:r w:rsidR="003E2070" w:rsidRPr="00064605">
        <w:rPr>
          <w:b/>
          <w:i/>
          <w:sz w:val="24"/>
          <w:szCs w:val="24"/>
        </w:rPr>
        <w:t>tab</w:t>
      </w:r>
      <w:r w:rsidR="003E2070" w:rsidRPr="00064605">
        <w:rPr>
          <w:b/>
          <w:i/>
          <w:spacing w:val="1"/>
          <w:sz w:val="24"/>
          <w:szCs w:val="24"/>
        </w:rPr>
        <w:t>l</w:t>
      </w:r>
      <w:r w:rsidR="003E2070" w:rsidRPr="00064605">
        <w:rPr>
          <w:b/>
          <w:i/>
          <w:sz w:val="24"/>
          <w:szCs w:val="24"/>
        </w:rPr>
        <w:t>e</w:t>
      </w:r>
    </w:p>
    <w:p w:rsidR="002505FC" w:rsidRPr="00064605" w:rsidRDefault="002505FC">
      <w:pPr>
        <w:spacing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35465C">
      <w:pPr>
        <w:ind w:left="908"/>
        <w:rPr>
          <w:rFonts w:eastAsia="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052C77">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v:shape>
        </w:pict>
      </w:r>
      <w:r w:rsidR="003E2070" w:rsidRPr="00064605">
        <w:rPr>
          <w:rFonts w:eastAsia="Cambria"/>
          <w:b/>
          <w:spacing w:val="1"/>
          <w:sz w:val="32"/>
          <w:szCs w:val="32"/>
        </w:rPr>
        <w:t>3</w:t>
      </w:r>
      <w:r w:rsidR="003E2070" w:rsidRPr="00064605">
        <w:rPr>
          <w:rFonts w:eastAsia="Cambria"/>
          <w:b/>
          <w:sz w:val="32"/>
          <w:szCs w:val="32"/>
        </w:rPr>
        <w:t>.</w:t>
      </w:r>
      <w:r w:rsidR="003E2070" w:rsidRPr="00064605">
        <w:rPr>
          <w:rFonts w:eastAsia="Cambria"/>
          <w:b/>
          <w:spacing w:val="23"/>
          <w:sz w:val="32"/>
          <w:szCs w:val="32"/>
        </w:rPr>
        <w:t xml:space="preserve"> </w:t>
      </w:r>
      <w:r w:rsidR="003E2070" w:rsidRPr="00064605">
        <w:rPr>
          <w:rFonts w:eastAsia="Cambria"/>
          <w:b/>
          <w:sz w:val="32"/>
          <w:szCs w:val="32"/>
        </w:rPr>
        <w:t>Softw</w:t>
      </w:r>
      <w:r w:rsidR="003E2070" w:rsidRPr="00064605">
        <w:rPr>
          <w:rFonts w:eastAsia="Cambria"/>
          <w:b/>
          <w:spacing w:val="1"/>
          <w:sz w:val="32"/>
          <w:szCs w:val="32"/>
        </w:rPr>
        <w:t>a</w:t>
      </w:r>
      <w:r w:rsidR="003E2070" w:rsidRPr="00064605">
        <w:rPr>
          <w:rFonts w:eastAsia="Cambria"/>
          <w:b/>
          <w:sz w:val="32"/>
          <w:szCs w:val="32"/>
        </w:rPr>
        <w:t>re</w:t>
      </w:r>
      <w:r w:rsidR="003E2070" w:rsidRPr="00064605">
        <w:rPr>
          <w:rFonts w:eastAsia="Cambria"/>
          <w:b/>
          <w:spacing w:val="-13"/>
          <w:sz w:val="32"/>
          <w:szCs w:val="32"/>
        </w:rPr>
        <w:t xml:space="preserve"> </w:t>
      </w:r>
      <w:r w:rsidR="003E2070" w:rsidRPr="00064605">
        <w:rPr>
          <w:rFonts w:eastAsia="Cambria"/>
          <w:b/>
          <w:spacing w:val="-1"/>
          <w:sz w:val="32"/>
          <w:szCs w:val="32"/>
        </w:rPr>
        <w:t>S</w:t>
      </w:r>
      <w:r w:rsidR="003E2070" w:rsidRPr="00064605">
        <w:rPr>
          <w:rFonts w:eastAsia="Cambria"/>
          <w:b/>
          <w:sz w:val="32"/>
          <w:szCs w:val="32"/>
        </w:rPr>
        <w:t>ys</w:t>
      </w:r>
      <w:r w:rsidR="003E2070" w:rsidRPr="00064605">
        <w:rPr>
          <w:rFonts w:eastAsia="Cambria"/>
          <w:b/>
          <w:spacing w:val="2"/>
          <w:sz w:val="32"/>
          <w:szCs w:val="32"/>
        </w:rPr>
        <w:t>t</w:t>
      </w:r>
      <w:r w:rsidR="003E2070" w:rsidRPr="00064605">
        <w:rPr>
          <w:rFonts w:eastAsia="Cambria"/>
          <w:b/>
          <w:spacing w:val="3"/>
          <w:sz w:val="32"/>
          <w:szCs w:val="32"/>
        </w:rPr>
        <w:t>e</w:t>
      </w:r>
      <w:r w:rsidR="003E2070" w:rsidRPr="00064605">
        <w:rPr>
          <w:rFonts w:eastAsia="Cambria"/>
          <w:b/>
          <w:sz w:val="32"/>
          <w:szCs w:val="32"/>
        </w:rPr>
        <w:t>m</w:t>
      </w:r>
      <w:r w:rsidR="003E2070" w:rsidRPr="00064605">
        <w:rPr>
          <w:rFonts w:eastAsia="Cambria"/>
          <w:b/>
          <w:spacing w:val="-10"/>
          <w:sz w:val="32"/>
          <w:szCs w:val="32"/>
        </w:rPr>
        <w:t xml:space="preserve"> </w:t>
      </w:r>
      <w:r w:rsidR="003E2070" w:rsidRPr="00064605">
        <w:rPr>
          <w:rFonts w:eastAsia="Cambria"/>
          <w:b/>
          <w:sz w:val="32"/>
          <w:szCs w:val="32"/>
        </w:rPr>
        <w:t>A</w:t>
      </w:r>
      <w:r w:rsidR="003E2070" w:rsidRPr="00064605">
        <w:rPr>
          <w:rFonts w:eastAsia="Cambria"/>
          <w:b/>
          <w:spacing w:val="1"/>
          <w:sz w:val="32"/>
          <w:szCs w:val="32"/>
        </w:rPr>
        <w:t>tt</w:t>
      </w:r>
      <w:r w:rsidR="003E2070" w:rsidRPr="00064605">
        <w:rPr>
          <w:rFonts w:eastAsia="Cambria"/>
          <w:b/>
          <w:sz w:val="32"/>
          <w:szCs w:val="32"/>
        </w:rPr>
        <w:t>ribute</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no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f</w:t>
      </w:r>
      <w:r w:rsidRPr="00064605">
        <w:rPr>
          <w:rFonts w:eastAsia="Cambria"/>
          <w:sz w:val="24"/>
          <w:szCs w:val="24"/>
        </w:rPr>
        <w:t xml:space="preserve">unctional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q</w:t>
      </w:r>
      <w:r w:rsidRPr="00064605">
        <w:rPr>
          <w:rFonts w:eastAsia="Cambria"/>
          <w:sz w:val="24"/>
          <w:szCs w:val="24"/>
        </w:rPr>
        <w:t>ui</w:t>
      </w:r>
      <w:r w:rsidRPr="00064605">
        <w:rPr>
          <w:rFonts w:eastAsia="Cambria"/>
          <w:spacing w:val="-1"/>
          <w:sz w:val="24"/>
          <w:szCs w:val="24"/>
        </w:rPr>
        <w:t>r</w:t>
      </w:r>
      <w:r w:rsidRPr="00064605">
        <w:rPr>
          <w:rFonts w:eastAsia="Cambria"/>
          <w:sz w:val="24"/>
          <w:szCs w:val="24"/>
        </w:rPr>
        <w:t>eme</w:t>
      </w:r>
      <w:r w:rsidRPr="00064605">
        <w:rPr>
          <w:rFonts w:eastAsia="Cambria"/>
          <w:spacing w:val="1"/>
          <w:sz w:val="24"/>
          <w:szCs w:val="24"/>
        </w:rPr>
        <w:t>nt</w:t>
      </w:r>
      <w:r w:rsidRPr="00064605">
        <w:rPr>
          <w:rFonts w:eastAsia="Cambria"/>
          <w:sz w:val="24"/>
          <w:szCs w:val="24"/>
        </w:rPr>
        <w:t xml:space="preserve">, </w:t>
      </w:r>
      <w:r w:rsidRPr="00064605">
        <w:rPr>
          <w:rFonts w:eastAsia="Cambria"/>
          <w:spacing w:val="1"/>
          <w:sz w:val="24"/>
          <w:szCs w:val="24"/>
        </w:rPr>
        <w:t xml:space="preserve"> </w:t>
      </w:r>
      <w:r w:rsidRPr="00064605">
        <w:rPr>
          <w:rFonts w:eastAsia="Cambria"/>
          <w:sz w:val="24"/>
          <w:szCs w:val="24"/>
        </w:rPr>
        <w:t xml:space="preserve">các nội </w:t>
      </w:r>
      <w:r w:rsidRPr="00064605">
        <w:rPr>
          <w:rFonts w:eastAsia="Cambria"/>
          <w:spacing w:val="-1"/>
          <w:sz w:val="24"/>
          <w:szCs w:val="24"/>
        </w:rPr>
        <w:t>d</w:t>
      </w:r>
      <w:r w:rsidRPr="00064605">
        <w:rPr>
          <w:rFonts w:eastAsia="Cambria"/>
          <w:spacing w:val="-3"/>
          <w:sz w:val="24"/>
          <w:szCs w:val="24"/>
        </w:rPr>
        <w:t>u</w:t>
      </w:r>
      <w:r w:rsidRPr="00064605">
        <w:rPr>
          <w:rFonts w:eastAsia="Cambria"/>
          <w:sz w:val="24"/>
          <w:szCs w:val="24"/>
        </w:rPr>
        <w:t>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có </w:t>
      </w:r>
      <w:r w:rsidRPr="00064605">
        <w:rPr>
          <w:rFonts w:eastAsia="Cambria"/>
          <w:spacing w:val="-1"/>
          <w:sz w:val="24"/>
          <w:szCs w:val="24"/>
        </w:rPr>
        <w:t>d</w:t>
      </w:r>
      <w:r w:rsidRPr="00064605">
        <w:rPr>
          <w:rFonts w:eastAsia="Cambria"/>
          <w:sz w:val="24"/>
          <w:szCs w:val="24"/>
        </w:rPr>
        <w:t>ẫn ch</w:t>
      </w:r>
      <w:r w:rsidRPr="00064605">
        <w:rPr>
          <w:rFonts w:eastAsia="Cambria"/>
          <w:spacing w:val="-1"/>
          <w:sz w:val="24"/>
          <w:szCs w:val="24"/>
        </w:rPr>
        <w:t>ứ</w:t>
      </w:r>
      <w:r w:rsidRPr="00064605">
        <w:rPr>
          <w:rFonts w:eastAsia="Cambria"/>
          <w:sz w:val="24"/>
          <w:szCs w:val="24"/>
        </w:rPr>
        <w:t xml:space="preserve">ng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p>
    <w:p w:rsidR="002505FC" w:rsidRPr="00064605" w:rsidRDefault="003E2070">
      <w:pPr>
        <w:spacing w:before="42" w:line="276" w:lineRule="auto"/>
        <w:ind w:left="1359" w:right="435"/>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pacing w:val="1"/>
          <w:sz w:val="24"/>
          <w:szCs w:val="24"/>
        </w:rPr>
        <w:t>ạ</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ịnh l</w:t>
      </w:r>
      <w:r w:rsidRPr="00064605">
        <w:rPr>
          <w:rFonts w:eastAsia="Cambria"/>
          <w:spacing w:val="-1"/>
          <w:sz w:val="24"/>
          <w:szCs w:val="24"/>
        </w:rPr>
        <w:t>ư</w:t>
      </w:r>
      <w:r w:rsidRPr="00064605">
        <w:rPr>
          <w:rFonts w:eastAsia="Cambria"/>
          <w:sz w:val="24"/>
          <w:szCs w:val="24"/>
        </w:rPr>
        <w:t>ợ</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ằng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z w:val="24"/>
          <w:szCs w:val="24"/>
        </w:rPr>
        <w:t>ơng phá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công</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 xml:space="preserve">ụ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hải 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v</w:t>
      </w:r>
      <w:r w:rsidRPr="00064605">
        <w:rPr>
          <w:rFonts w:eastAsia="Cambria"/>
          <w:sz w:val="24"/>
          <w:szCs w:val="24"/>
        </w:rPr>
        <w:t xml:space="preserve">ề các 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đ</w:t>
      </w:r>
      <w:r w:rsidRPr="00064605">
        <w:rPr>
          <w:rFonts w:eastAsia="Cambria"/>
          <w:sz w:val="24"/>
          <w:szCs w:val="24"/>
        </w:rPr>
        <w:t xml:space="preserve">ã </w:t>
      </w:r>
      <w:r w:rsidRPr="00064605">
        <w:rPr>
          <w:rFonts w:eastAsia="Cambria"/>
          <w:spacing w:val="2"/>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pacing w:val="1"/>
          <w:sz w:val="24"/>
          <w:szCs w:val="24"/>
        </w:rPr>
        <w:t>a.</w:t>
      </w:r>
      <w:r w:rsidRPr="00064605">
        <w:rPr>
          <w:rFonts w:eastAsia="Cambria"/>
          <w:sz w:val="24"/>
          <w:szCs w:val="24"/>
        </w:rPr>
        <w:t>&gt;</w:t>
      </w:r>
    </w:p>
    <w:p w:rsidR="002505FC" w:rsidRPr="00064605" w:rsidRDefault="002505FC">
      <w:pPr>
        <w:spacing w:before="8"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Us</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R</w:t>
      </w:r>
      <w:r w:rsidRPr="00064605">
        <w:rPr>
          <w:rFonts w:eastAsia="Cambria"/>
          <w:b/>
          <w:sz w:val="28"/>
          <w:szCs w:val="28"/>
        </w:rPr>
        <w:t>eli</w:t>
      </w:r>
      <w:r w:rsidRPr="00064605">
        <w:rPr>
          <w:rFonts w:eastAsia="Cambria"/>
          <w:b/>
          <w:spacing w:val="1"/>
          <w:sz w:val="28"/>
          <w:szCs w:val="28"/>
        </w:rPr>
        <w:t>a</w:t>
      </w:r>
      <w:r w:rsidRPr="00064605">
        <w:rPr>
          <w:rFonts w:eastAsia="Cambria"/>
          <w:b/>
          <w:sz w:val="28"/>
          <w:szCs w:val="28"/>
        </w:rPr>
        <w:t>bi</w:t>
      </w:r>
      <w:r w:rsidRPr="00064605">
        <w:rPr>
          <w:rFonts w:eastAsia="Cambria"/>
          <w:b/>
          <w:spacing w:val="-2"/>
          <w:sz w:val="28"/>
          <w:szCs w:val="28"/>
        </w:rPr>
        <w:t>l</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A</w:t>
      </w:r>
      <w:r w:rsidRPr="00064605">
        <w:rPr>
          <w:rFonts w:eastAsia="Cambria"/>
          <w:b/>
          <w:spacing w:val="-1"/>
          <w:sz w:val="28"/>
          <w:szCs w:val="28"/>
        </w:rPr>
        <w:t>v</w:t>
      </w:r>
      <w:r w:rsidRPr="00064605">
        <w:rPr>
          <w:rFonts w:eastAsia="Cambria"/>
          <w:b/>
          <w:spacing w:val="1"/>
          <w:sz w:val="28"/>
          <w:szCs w:val="28"/>
        </w:rPr>
        <w:t>a</w:t>
      </w:r>
      <w:r w:rsidRPr="00064605">
        <w:rPr>
          <w:rFonts w:eastAsia="Cambria"/>
          <w:b/>
          <w:sz w:val="28"/>
          <w:szCs w:val="28"/>
        </w:rPr>
        <w:t>i</w:t>
      </w:r>
      <w:r w:rsidRPr="00064605">
        <w:rPr>
          <w:rFonts w:eastAsia="Cambria"/>
          <w:b/>
          <w:spacing w:val="-2"/>
          <w:sz w:val="28"/>
          <w:szCs w:val="28"/>
        </w:rPr>
        <w:t>l</w:t>
      </w:r>
      <w:r w:rsidRPr="00064605">
        <w:rPr>
          <w:rFonts w:eastAsia="Cambria"/>
          <w:b/>
          <w:spacing w:val="1"/>
          <w:sz w:val="28"/>
          <w:szCs w:val="28"/>
        </w:rPr>
        <w:t>a</w:t>
      </w:r>
      <w:r w:rsidRPr="00064605">
        <w:rPr>
          <w:rFonts w:eastAsia="Cambria"/>
          <w:b/>
          <w:sz w:val="28"/>
          <w:szCs w:val="28"/>
        </w:rPr>
        <w:t>bil</w:t>
      </w:r>
      <w:r w:rsidRPr="00064605">
        <w:rPr>
          <w:rFonts w:eastAsia="Cambria"/>
          <w:b/>
          <w:spacing w:val="-2"/>
          <w:sz w:val="28"/>
          <w:szCs w:val="28"/>
        </w:rPr>
        <w:t>i</w:t>
      </w:r>
      <w:r w:rsidRPr="00064605">
        <w:rPr>
          <w:rFonts w:eastAsia="Cambria"/>
          <w:b/>
          <w:sz w:val="28"/>
          <w:szCs w:val="28"/>
        </w:rPr>
        <w:t>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4</w:t>
      </w:r>
      <w:r w:rsidRPr="00064605">
        <w:rPr>
          <w:rFonts w:eastAsia="Cambria"/>
          <w:b/>
          <w:spacing w:val="10"/>
          <w:sz w:val="28"/>
          <w:szCs w:val="28"/>
        </w:rPr>
        <w:t xml:space="preserve"> </w:t>
      </w:r>
      <w:r w:rsidRPr="00064605">
        <w:rPr>
          <w:rFonts w:eastAsia="Cambria"/>
          <w:b/>
          <w:sz w:val="28"/>
          <w:szCs w:val="28"/>
        </w:rPr>
        <w:t>Secu</w:t>
      </w:r>
      <w:r w:rsidRPr="00064605">
        <w:rPr>
          <w:rFonts w:eastAsia="Cambria"/>
          <w:b/>
          <w:spacing w:val="-2"/>
          <w:sz w:val="28"/>
          <w:szCs w:val="28"/>
        </w:rPr>
        <w:t>r</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line="120" w:lineRule="exact"/>
        <w:rPr>
          <w:sz w:val="12"/>
          <w:szCs w:val="12"/>
        </w:rPr>
      </w:pPr>
    </w:p>
    <w:p w:rsidR="002505FC" w:rsidRPr="00064605" w:rsidRDefault="003E2070">
      <w:pPr>
        <w:ind w:left="1628"/>
        <w:rPr>
          <w:rFonts w:eastAsia="Cambria"/>
          <w:sz w:val="28"/>
          <w:szCs w:val="28"/>
        </w:rPr>
        <w:sectPr w:rsidR="002505FC" w:rsidRPr="00064605">
          <w:pgSz w:w="11920" w:h="16840"/>
          <w:pgMar w:top="1300" w:right="920" w:bottom="280" w:left="1440" w:header="0" w:footer="796" w:gutter="0"/>
          <w:cols w:space="720"/>
        </w:sect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5</w:t>
      </w:r>
      <w:r w:rsidRPr="00064605">
        <w:rPr>
          <w:rFonts w:eastAsia="Cambria"/>
          <w:b/>
          <w:spacing w:val="10"/>
          <w:sz w:val="28"/>
          <w:szCs w:val="28"/>
        </w:rPr>
        <w:t xml:space="preserve"> </w:t>
      </w:r>
      <w:r w:rsidRPr="00064605">
        <w:rPr>
          <w:rFonts w:eastAsia="Cambria"/>
          <w:b/>
          <w:sz w:val="28"/>
          <w:szCs w:val="28"/>
        </w:rPr>
        <w:t>M</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z w:val="28"/>
          <w:szCs w:val="28"/>
        </w:rPr>
        <w:t>ty</w:t>
      </w:r>
    </w:p>
    <w:p w:rsidR="002505FC" w:rsidRPr="00064605" w:rsidRDefault="003E2070">
      <w:pPr>
        <w:spacing w:before="70"/>
        <w:ind w:left="2287" w:right="6538"/>
        <w:jc w:val="center"/>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z w:val="28"/>
          <w:szCs w:val="28"/>
        </w:rPr>
        <w:t>6</w:t>
      </w:r>
      <w:r w:rsidRPr="00064605">
        <w:rPr>
          <w:rFonts w:eastAsia="Cambria"/>
          <w:b/>
          <w:spacing w:val="10"/>
          <w:sz w:val="28"/>
          <w:szCs w:val="28"/>
        </w:rPr>
        <w:t xml:space="preserve"> </w:t>
      </w:r>
      <w:r w:rsidRPr="00064605">
        <w:rPr>
          <w:rFonts w:eastAsia="Cambria"/>
          <w:b/>
          <w:sz w:val="28"/>
          <w:szCs w:val="28"/>
        </w:rPr>
        <w:t>P</w:t>
      </w:r>
      <w:r w:rsidRPr="00064605">
        <w:rPr>
          <w:rFonts w:eastAsia="Cambria"/>
          <w:b/>
          <w:spacing w:val="1"/>
          <w:sz w:val="28"/>
          <w:szCs w:val="28"/>
        </w:rPr>
        <w:t>o</w:t>
      </w:r>
      <w:r w:rsidRPr="00064605">
        <w:rPr>
          <w:rFonts w:eastAsia="Cambria"/>
          <w:b/>
          <w:spacing w:val="-2"/>
          <w:sz w:val="28"/>
          <w:szCs w:val="28"/>
        </w:rPr>
        <w:t>r</w:t>
      </w:r>
      <w:r w:rsidRPr="00064605">
        <w:rPr>
          <w:rFonts w:eastAsia="Cambria"/>
          <w:b/>
          <w:sz w:val="28"/>
          <w:szCs w:val="28"/>
        </w:rPr>
        <w:t>t</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23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7</w:t>
      </w:r>
      <w:r w:rsidRPr="00064605">
        <w:rPr>
          <w:rFonts w:eastAsia="Cambria"/>
          <w:b/>
          <w:spacing w:val="10"/>
          <w:sz w:val="28"/>
          <w:szCs w:val="28"/>
        </w:rPr>
        <w:t xml:space="preserve"> </w:t>
      </w:r>
      <w:r w:rsidRPr="00064605">
        <w:rPr>
          <w:rFonts w:eastAsia="Cambria"/>
          <w:b/>
          <w:sz w:val="28"/>
          <w:szCs w:val="28"/>
        </w:rPr>
        <w:t>Perf</w:t>
      </w:r>
      <w:r w:rsidRPr="00064605">
        <w:rPr>
          <w:rFonts w:eastAsia="Cambria"/>
          <w:b/>
          <w:spacing w:val="-2"/>
          <w:sz w:val="28"/>
          <w:szCs w:val="28"/>
        </w:rPr>
        <w:t>o</w:t>
      </w:r>
      <w:r w:rsidRPr="00064605">
        <w:rPr>
          <w:rFonts w:eastAsia="Cambria"/>
          <w:b/>
          <w:sz w:val="28"/>
          <w:szCs w:val="28"/>
        </w:rPr>
        <w:t>rm</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c</w:t>
      </w:r>
      <w:r w:rsidRPr="00064605">
        <w:rPr>
          <w:rFonts w:eastAsia="Cambria"/>
          <w:b/>
          <w:sz w:val="28"/>
          <w:szCs w:val="28"/>
        </w:rPr>
        <w:t>e</w:t>
      </w:r>
    </w:p>
    <w:p w:rsidR="002505FC" w:rsidRPr="00064605" w:rsidRDefault="003E2070">
      <w:pPr>
        <w:ind w:left="2868"/>
        <w:rPr>
          <w:rFonts w:eastAsia="Cambria"/>
          <w:sz w:val="24"/>
          <w:szCs w:val="24"/>
        </w:rPr>
      </w:pPr>
      <w:r w:rsidRPr="00064605">
        <w:rPr>
          <w:rFonts w:eastAsia="Cambria"/>
          <w:sz w:val="24"/>
          <w:szCs w:val="24"/>
        </w:rPr>
        <w:t>…..</w:t>
      </w:r>
    </w:p>
    <w:p w:rsidR="002505FC" w:rsidRPr="00064605" w:rsidRDefault="002505FC">
      <w:pPr>
        <w:spacing w:line="120" w:lineRule="exact"/>
        <w:rPr>
          <w:sz w:val="12"/>
          <w:szCs w:val="12"/>
        </w:rPr>
      </w:pPr>
    </w:p>
    <w:p w:rsidR="002505FC" w:rsidRPr="00064605" w:rsidRDefault="003E2070">
      <w:pPr>
        <w:ind w:left="1564" w:right="5773"/>
        <w:jc w:val="center"/>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Con</w:t>
      </w:r>
      <w:r w:rsidRPr="00064605">
        <w:rPr>
          <w:rFonts w:eastAsia="Cambria"/>
          <w:b/>
          <w:spacing w:val="-1"/>
          <w:sz w:val="32"/>
          <w:szCs w:val="32"/>
        </w:rPr>
        <w:t>c</w:t>
      </w:r>
      <w:r w:rsidRPr="00064605">
        <w:rPr>
          <w:rFonts w:eastAsia="Cambria"/>
          <w:b/>
          <w:spacing w:val="3"/>
          <w:sz w:val="32"/>
          <w:szCs w:val="32"/>
        </w:rPr>
        <w:t>e</w:t>
      </w:r>
      <w:r w:rsidRPr="00064605">
        <w:rPr>
          <w:rFonts w:eastAsia="Cambria"/>
          <w:b/>
          <w:spacing w:val="-1"/>
          <w:sz w:val="32"/>
          <w:szCs w:val="32"/>
        </w:rPr>
        <w:t>p</w:t>
      </w:r>
      <w:r w:rsidRPr="00064605">
        <w:rPr>
          <w:rFonts w:eastAsia="Cambria"/>
          <w:b/>
          <w:spacing w:val="1"/>
          <w:sz w:val="32"/>
          <w:szCs w:val="32"/>
        </w:rPr>
        <w:t>t</w:t>
      </w:r>
      <w:r w:rsidRPr="00064605">
        <w:rPr>
          <w:rFonts w:eastAsia="Cambria"/>
          <w:b/>
          <w:spacing w:val="-1"/>
          <w:sz w:val="32"/>
          <w:szCs w:val="32"/>
        </w:rPr>
        <w:t>u</w:t>
      </w:r>
      <w:r w:rsidRPr="00064605">
        <w:rPr>
          <w:rFonts w:eastAsia="Cambria"/>
          <w:b/>
          <w:spacing w:val="2"/>
          <w:sz w:val="32"/>
          <w:szCs w:val="32"/>
        </w:rPr>
        <w:t>a</w:t>
      </w:r>
      <w:r w:rsidRPr="00064605">
        <w:rPr>
          <w:rFonts w:eastAsia="Cambria"/>
          <w:b/>
          <w:sz w:val="32"/>
          <w:szCs w:val="32"/>
        </w:rPr>
        <w:t>l</w:t>
      </w:r>
      <w:r w:rsidRPr="00064605">
        <w:rPr>
          <w:rFonts w:eastAsia="Cambria"/>
          <w:b/>
          <w:spacing w:val="-16"/>
          <w:sz w:val="32"/>
          <w:szCs w:val="32"/>
        </w:rPr>
        <w:t xml:space="preserve"> </w:t>
      </w:r>
      <w:r w:rsidRPr="00064605">
        <w:rPr>
          <w:rFonts w:eastAsia="Cambria"/>
          <w:b/>
          <w:w w:val="99"/>
          <w:sz w:val="32"/>
          <w:szCs w:val="32"/>
        </w:rPr>
        <w:t>Dia</w:t>
      </w:r>
      <w:r w:rsidRPr="00064605">
        <w:rPr>
          <w:rFonts w:eastAsia="Cambria"/>
          <w:b/>
          <w:spacing w:val="2"/>
          <w:w w:val="99"/>
          <w:sz w:val="32"/>
          <w:szCs w:val="32"/>
        </w:rPr>
        <w:t>g</w:t>
      </w:r>
      <w:r w:rsidRPr="00064605">
        <w:rPr>
          <w:rFonts w:eastAsia="Cambria"/>
          <w:b/>
          <w:w w:val="99"/>
          <w:sz w:val="32"/>
          <w:szCs w:val="32"/>
        </w:rPr>
        <w:t>r</w:t>
      </w:r>
      <w:r w:rsidRPr="00064605">
        <w:rPr>
          <w:rFonts w:eastAsia="Cambria"/>
          <w:b/>
          <w:spacing w:val="1"/>
          <w:w w:val="99"/>
          <w:sz w:val="32"/>
          <w:szCs w:val="32"/>
        </w:rPr>
        <w:t>a</w:t>
      </w:r>
      <w:r w:rsidRPr="00064605">
        <w:rPr>
          <w:rFonts w:eastAsia="Cambria"/>
          <w:b/>
          <w:w w:val="99"/>
          <w:sz w:val="32"/>
          <w:szCs w:val="32"/>
        </w:rPr>
        <w:t>m</w:t>
      </w:r>
    </w:p>
    <w:p w:rsidR="002505FC" w:rsidRPr="00064605" w:rsidRDefault="003E2070">
      <w:pPr>
        <w:spacing w:before="1" w:line="275" w:lineRule="auto"/>
        <w:ind w:left="2059" w:right="691"/>
        <w:jc w:val="both"/>
        <w:rPr>
          <w:rFonts w:eastAsia="Cambria"/>
          <w:sz w:val="24"/>
          <w:szCs w:val="24"/>
        </w:rPr>
      </w:pPr>
      <w:r w:rsidRPr="00064605">
        <w:rPr>
          <w:rFonts w:eastAsia="Cambria"/>
          <w:spacing w:val="-1"/>
          <w:sz w:val="24"/>
          <w:szCs w:val="24"/>
        </w:rPr>
        <w:t>&lt;</w:t>
      </w:r>
      <w:r w:rsidRPr="00064605">
        <w:rPr>
          <w:rFonts w:eastAsia="Cambria"/>
          <w:sz w:val="24"/>
          <w:szCs w:val="24"/>
        </w:rPr>
        <w:t>Xác</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ịnh</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th</w:t>
      </w:r>
      <w:r w:rsidRPr="00064605">
        <w:rPr>
          <w:rFonts w:eastAsia="Cambria"/>
          <w:b/>
          <w:spacing w:val="-1"/>
          <w:sz w:val="24"/>
          <w:szCs w:val="24"/>
        </w:rPr>
        <w:t>ự</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h</w:t>
      </w:r>
      <w:r w:rsidRPr="00064605">
        <w:rPr>
          <w:rFonts w:eastAsia="Cambria"/>
          <w:b/>
          <w:sz w:val="24"/>
          <w:szCs w:val="24"/>
        </w:rPr>
        <w:t>ể</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z w:val="24"/>
          <w:szCs w:val="24"/>
        </w:rPr>
        <w:t xml:space="preserve">không </w:t>
      </w:r>
      <w:r w:rsidRPr="00064605">
        <w:rPr>
          <w:rFonts w:eastAsia="Cambria"/>
          <w:b/>
          <w:spacing w:val="1"/>
          <w:sz w:val="24"/>
          <w:szCs w:val="24"/>
        </w:rPr>
        <w:t>cầ</w:t>
      </w:r>
      <w:r w:rsidRPr="00064605">
        <w:rPr>
          <w:rFonts w:eastAsia="Cambria"/>
          <w:b/>
          <w:sz w:val="24"/>
          <w:szCs w:val="24"/>
        </w:rPr>
        <w:t>n có</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u</w:t>
      </w:r>
      <w:r w:rsidRPr="00064605">
        <w:rPr>
          <w:rFonts w:eastAsia="Cambria"/>
          <w:b/>
          <w:spacing w:val="-2"/>
          <w:sz w:val="24"/>
          <w:szCs w:val="24"/>
        </w:rPr>
        <w:t>ộ</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w:t>
      </w:r>
      <w:r w:rsidRPr="00064605">
        <w:rPr>
          <w:rFonts w:eastAsia="Cambria"/>
          <w:spacing w:val="-1"/>
          <w:sz w:val="24"/>
          <w:szCs w:val="24"/>
        </w:rPr>
        <w:t>h</w:t>
      </w:r>
      <w:r w:rsidRPr="00064605">
        <w:rPr>
          <w:rFonts w:eastAsia="Cambria"/>
          <w:sz w:val="24"/>
          <w:szCs w:val="24"/>
        </w:rPr>
        <w:t>úng</w:t>
      </w:r>
      <w:r w:rsidRPr="00064605">
        <w:rPr>
          <w:rFonts w:eastAsia="Cambria"/>
          <w:spacing w:val="4"/>
          <w:sz w:val="24"/>
          <w:szCs w:val="24"/>
        </w:rPr>
        <w:t xml:space="preserve"> </w:t>
      </w:r>
      <w:r w:rsidRPr="00064605">
        <w:rPr>
          <w:rFonts w:eastAsia="Cambria"/>
          <w:spacing w:val="-1"/>
          <w:sz w:val="24"/>
          <w:szCs w:val="24"/>
        </w:rPr>
        <w:t>v</w:t>
      </w:r>
      <w:r w:rsidRPr="00064605">
        <w:rPr>
          <w:rFonts w:eastAsia="Cambria"/>
          <w:spacing w:val="1"/>
          <w:sz w:val="24"/>
          <w:szCs w:val="24"/>
        </w:rPr>
        <w:t>ớ</w:t>
      </w:r>
      <w:r w:rsidRPr="00064605">
        <w:rPr>
          <w:rFonts w:eastAsia="Cambria"/>
          <w:sz w:val="24"/>
          <w:szCs w:val="24"/>
        </w:rPr>
        <w:t>i</w:t>
      </w:r>
      <w:r w:rsidRPr="00064605">
        <w:rPr>
          <w:rFonts w:eastAsia="Cambria"/>
          <w:spacing w:val="3"/>
          <w:sz w:val="24"/>
          <w:szCs w:val="24"/>
        </w:rPr>
        <w:t xml:space="preserve"> </w:t>
      </w:r>
      <w:r w:rsidRPr="00064605">
        <w:rPr>
          <w:rFonts w:eastAsia="Cambria"/>
          <w:sz w:val="24"/>
          <w:szCs w:val="24"/>
        </w:rPr>
        <w:t>nhau</w:t>
      </w:r>
      <w:r w:rsidRPr="00064605">
        <w:rPr>
          <w:rFonts w:eastAsia="Cambria"/>
          <w:spacing w:val="3"/>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w:t>
      </w:r>
      <w:r w:rsidRPr="00064605">
        <w:rPr>
          <w:rFonts w:eastAsia="Cambria"/>
          <w:b/>
          <w:spacing w:val="5"/>
          <w:sz w:val="24"/>
          <w:szCs w:val="24"/>
        </w:rPr>
        <w:t xml:space="preserve"> </w:t>
      </w:r>
      <w:r w:rsidRPr="00064605">
        <w:rPr>
          <w:rFonts w:eastAsia="Cambria"/>
          <w:b/>
          <w:sz w:val="24"/>
          <w:szCs w:val="24"/>
        </w:rPr>
        <w:t>qua</w:t>
      </w:r>
      <w:r w:rsidRPr="00064605">
        <w:rPr>
          <w:rFonts w:eastAsia="Cambria"/>
          <w:b/>
          <w:spacing w:val="4"/>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c</w:t>
      </w:r>
      <w:r w:rsidRPr="00064605">
        <w:rPr>
          <w:rFonts w:eastAsia="Cambria"/>
          <w:b/>
          <w:spacing w:val="3"/>
          <w:sz w:val="24"/>
          <w:szCs w:val="24"/>
        </w:rPr>
        <w:t xml:space="preserve"> </w:t>
      </w: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w:t>
      </w:r>
      <w:r w:rsidRPr="00064605">
        <w:rPr>
          <w:rFonts w:eastAsia="Cambria"/>
          <w:b/>
          <w:spacing w:val="3"/>
          <w:sz w:val="24"/>
          <w:szCs w:val="24"/>
        </w:rPr>
        <w:t xml:space="preserve"> </w:t>
      </w:r>
      <w:r w:rsidRPr="00064605">
        <w:rPr>
          <w:rFonts w:eastAsia="Cambria"/>
          <w:b/>
          <w:sz w:val="24"/>
          <w:szCs w:val="24"/>
        </w:rPr>
        <w:t>ru</w:t>
      </w:r>
      <w:r w:rsidRPr="00064605">
        <w:rPr>
          <w:rFonts w:eastAsia="Cambria"/>
          <w:b/>
          <w:spacing w:val="1"/>
          <w:sz w:val="24"/>
          <w:szCs w:val="24"/>
        </w:rPr>
        <w:t>l</w:t>
      </w:r>
      <w:r w:rsidRPr="00064605">
        <w:rPr>
          <w:rFonts w:eastAsia="Cambria"/>
          <w:b/>
          <w:spacing w:val="3"/>
          <w:sz w:val="24"/>
          <w:szCs w:val="24"/>
        </w:rPr>
        <w:t>e</w:t>
      </w:r>
      <w:r w:rsidRPr="00064605">
        <w:rPr>
          <w:rFonts w:eastAsia="Cambria"/>
          <w:sz w:val="24"/>
          <w:szCs w:val="24"/>
        </w:rPr>
        <w:t>,</w:t>
      </w:r>
      <w:r w:rsidRPr="00064605">
        <w:rPr>
          <w:rFonts w:eastAsia="Cambria"/>
          <w:spacing w:val="4"/>
          <w:sz w:val="24"/>
          <w:szCs w:val="24"/>
        </w:rPr>
        <w:t xml:space="preserve">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z w:val="24"/>
          <w:szCs w:val="24"/>
        </w:rPr>
        <w:t>or</w:t>
      </w: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các</w:t>
      </w:r>
      <w:r w:rsidRPr="00064605">
        <w:rPr>
          <w:rFonts w:eastAsia="Cambria"/>
          <w:spacing w:val="4"/>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4"/>
          <w:sz w:val="24"/>
          <w:szCs w:val="24"/>
        </w:rPr>
        <w:t xml:space="preserve"> </w:t>
      </w:r>
      <w:r w:rsidRPr="00064605">
        <w:rPr>
          <w:rFonts w:eastAsia="Cambria"/>
          <w:b/>
          <w:spacing w:val="-2"/>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n có</w:t>
      </w:r>
      <w:r w:rsidRPr="00064605">
        <w:rPr>
          <w:rFonts w:eastAsia="Cambria"/>
          <w:b/>
          <w:spacing w:val="3"/>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 xml:space="preserve">n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
          <w:sz w:val="24"/>
          <w:szCs w:val="24"/>
        </w:rPr>
        <w:t xml:space="preserve"> </w:t>
      </w:r>
      <w:r w:rsidRPr="00064605">
        <w:rPr>
          <w:rFonts w:eastAsia="Cambria"/>
          <w:sz w:val="24"/>
          <w:szCs w:val="24"/>
        </w:rPr>
        <w:t>hình</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1"/>
          <w:sz w:val="24"/>
          <w:szCs w:val="24"/>
        </w:rPr>
        <w:t xml:space="preserve"> </w:t>
      </w:r>
      <w:r w:rsidRPr="00064605">
        <w:rPr>
          <w:rFonts w:eastAsia="Cambria"/>
          <w:sz w:val="24"/>
          <w:szCs w:val="24"/>
        </w:rPr>
        <w:t>thô</w:t>
      </w:r>
      <w:r w:rsidRPr="00064605">
        <w:rPr>
          <w:rFonts w:eastAsia="Cambria"/>
          <w:spacing w:val="2"/>
          <w:sz w:val="24"/>
          <w:szCs w:val="24"/>
        </w:rPr>
        <w:t>n</w:t>
      </w:r>
      <w:r w:rsidRPr="00064605">
        <w:rPr>
          <w:rFonts w:eastAsia="Cambria"/>
          <w:sz w:val="24"/>
          <w:szCs w:val="24"/>
        </w:rPr>
        <w:t>g</w:t>
      </w:r>
      <w:r w:rsidRPr="00064605">
        <w:rPr>
          <w:rFonts w:eastAsia="Cambria"/>
          <w:spacing w:val="2"/>
          <w:sz w:val="24"/>
          <w:szCs w:val="24"/>
        </w:rPr>
        <w:t xml:space="preserve"> </w:t>
      </w:r>
      <w:r w:rsidRPr="00064605">
        <w:rPr>
          <w:rFonts w:eastAsia="Cambria"/>
          <w:spacing w:val="1"/>
          <w:sz w:val="24"/>
          <w:szCs w:val="24"/>
        </w:rPr>
        <w:t>q</w:t>
      </w:r>
      <w:r w:rsidRPr="00064605">
        <w:rPr>
          <w:rFonts w:eastAsia="Cambria"/>
          <w:sz w:val="24"/>
          <w:szCs w:val="24"/>
        </w:rPr>
        <w:t>ua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3"/>
          <w:sz w:val="24"/>
          <w:szCs w:val="24"/>
        </w:rPr>
        <w:t xml:space="preserve"> </w:t>
      </w:r>
      <w:r w:rsidRPr="00064605">
        <w:rPr>
          <w:rFonts w:eastAsia="Cambria"/>
          <w:b/>
          <w:sz w:val="24"/>
          <w:szCs w:val="24"/>
        </w:rPr>
        <w:t>mô</w:t>
      </w:r>
      <w:r w:rsidRPr="00064605">
        <w:rPr>
          <w:rFonts w:eastAsia="Cambria"/>
          <w:b/>
          <w:spacing w:val="1"/>
          <w:sz w:val="24"/>
          <w:szCs w:val="24"/>
        </w:rPr>
        <w:t xml:space="preserve"> t</w:t>
      </w:r>
      <w:r w:rsidRPr="00064605">
        <w:rPr>
          <w:rFonts w:eastAsia="Cambria"/>
          <w:b/>
          <w:sz w:val="24"/>
          <w:szCs w:val="24"/>
        </w:rPr>
        <w:t>ả</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 xml:space="preserve"> u</w:t>
      </w:r>
      <w:r w:rsidRPr="00064605">
        <w:rPr>
          <w:rFonts w:eastAsia="Cambria"/>
          <w:b/>
          <w:sz w:val="24"/>
          <w:szCs w:val="24"/>
        </w:rPr>
        <w:t>sec</w:t>
      </w:r>
      <w:r w:rsidRPr="00064605">
        <w:rPr>
          <w:rFonts w:eastAsia="Cambria"/>
          <w:b/>
          <w:spacing w:val="1"/>
          <w:sz w:val="24"/>
          <w:szCs w:val="24"/>
        </w:rPr>
        <w:t>a</w:t>
      </w:r>
      <w:r w:rsidRPr="00064605">
        <w:rPr>
          <w:rFonts w:eastAsia="Cambria"/>
          <w:b/>
          <w:spacing w:val="-2"/>
          <w:sz w:val="24"/>
          <w:szCs w:val="24"/>
        </w:rPr>
        <w:t>s</w:t>
      </w:r>
      <w:r w:rsidRPr="00064605">
        <w:rPr>
          <w:rFonts w:eastAsia="Cambria"/>
          <w:b/>
          <w:sz w:val="24"/>
          <w:szCs w:val="24"/>
        </w:rPr>
        <w:t>e 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 và</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s</w:t>
      </w:r>
      <w:r w:rsidRPr="00064605">
        <w:rPr>
          <w:rFonts w:eastAsia="Cambria"/>
          <w:b/>
          <w:spacing w:val="-1"/>
          <w:sz w:val="24"/>
          <w:szCs w:val="24"/>
        </w:rPr>
        <w:t>p</w:t>
      </w:r>
      <w:r w:rsidRPr="00064605">
        <w:rPr>
          <w:rFonts w:eastAsia="Cambria"/>
          <w:b/>
          <w:sz w:val="24"/>
          <w:szCs w:val="24"/>
        </w:rPr>
        <w:t>ec</w:t>
      </w:r>
      <w:r w:rsidRPr="00064605">
        <w:rPr>
          <w:rFonts w:eastAsia="Cambria"/>
          <w:b/>
          <w:spacing w:val="-1"/>
          <w:sz w:val="24"/>
          <w:szCs w:val="24"/>
        </w:rPr>
        <w:t>i</w:t>
      </w:r>
      <w:r w:rsidRPr="00064605">
        <w:rPr>
          <w:rFonts w:eastAsia="Cambria"/>
          <w:b/>
          <w:spacing w:val="1"/>
          <w:sz w:val="24"/>
          <w:szCs w:val="24"/>
        </w:rPr>
        <w:t>f</w:t>
      </w:r>
      <w:r w:rsidRPr="00064605">
        <w:rPr>
          <w:rFonts w:eastAsia="Cambria"/>
          <w:b/>
          <w:spacing w:val="-1"/>
          <w:sz w:val="24"/>
          <w:szCs w:val="24"/>
        </w:rPr>
        <w:t>i</w:t>
      </w:r>
      <w:r w:rsidRPr="00064605">
        <w:rPr>
          <w:rFonts w:eastAsia="Cambria"/>
          <w:b/>
          <w:sz w:val="24"/>
          <w:szCs w:val="24"/>
        </w:rPr>
        <w:t>c</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on</w:t>
      </w:r>
      <w:r w:rsidRPr="00064605">
        <w:rPr>
          <w:rFonts w:eastAsia="Cambria"/>
          <w:b/>
          <w:spacing w:val="2"/>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n</w:t>
      </w:r>
      <w:r w:rsidRPr="00064605">
        <w:rPr>
          <w:rFonts w:eastAsia="Cambria"/>
          <w:sz w:val="24"/>
          <w:szCs w:val="24"/>
        </w:rPr>
        <w:t xml:space="preserve">êu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 trê</w:t>
      </w:r>
      <w:r w:rsidRPr="00064605">
        <w:rPr>
          <w:rFonts w:eastAsia="Cambria"/>
          <w:spacing w:val="1"/>
          <w:sz w:val="24"/>
          <w:szCs w:val="24"/>
        </w:rPr>
        <w:t>n</w:t>
      </w:r>
      <w:r w:rsidRPr="00064605">
        <w:rPr>
          <w:rFonts w:eastAsia="Cambria"/>
          <w:sz w:val="24"/>
          <w:szCs w:val="24"/>
        </w:rPr>
        <w:t>&gt;</w:t>
      </w:r>
    </w:p>
    <w:p w:rsidR="002505FC" w:rsidRPr="00064605" w:rsidRDefault="003E2070">
      <w:pPr>
        <w:ind w:left="2059" w:right="8067"/>
        <w:jc w:val="both"/>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3"/>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hỉ</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1"/>
          <w:sz w:val="24"/>
          <w:szCs w:val="24"/>
        </w:rPr>
        <w:t xml:space="preserve"> d</w:t>
      </w:r>
      <w:r w:rsidRPr="00064605">
        <w:rPr>
          <w:rFonts w:eastAsia="Cambria"/>
          <w:sz w:val="24"/>
          <w:szCs w:val="24"/>
        </w:rPr>
        <w:t>ụng</w:t>
      </w:r>
      <w:r w:rsidRPr="00064605">
        <w:rPr>
          <w:rFonts w:eastAsia="Cambria"/>
          <w:spacing w:val="2"/>
          <w:sz w:val="24"/>
          <w:szCs w:val="24"/>
        </w:rPr>
        <w:t xml:space="preserve"> </w:t>
      </w:r>
      <w:r w:rsidRPr="00064605">
        <w:rPr>
          <w:rFonts w:eastAsia="Cambria"/>
          <w:sz w:val="24"/>
          <w:szCs w:val="24"/>
        </w:rPr>
        <w:t xml:space="preserve">một </w:t>
      </w:r>
      <w:r w:rsidRPr="00064605">
        <w:rPr>
          <w:rFonts w:eastAsia="Cambria"/>
          <w:spacing w:val="1"/>
          <w:sz w:val="24"/>
          <w:szCs w:val="24"/>
        </w:rPr>
        <w:t>t</w:t>
      </w:r>
      <w:r w:rsidRPr="00064605">
        <w:rPr>
          <w:rFonts w:eastAsia="Cambria"/>
          <w:sz w:val="24"/>
          <w:szCs w:val="24"/>
        </w:rPr>
        <w: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2"/>
          <w:sz w:val="24"/>
          <w:szCs w:val="24"/>
        </w:rPr>
        <w:t>đ</w:t>
      </w:r>
      <w:r w:rsidRPr="00064605">
        <w:rPr>
          <w:rFonts w:eastAsia="Cambria"/>
          <w:sz w:val="24"/>
          <w:szCs w:val="24"/>
        </w:rPr>
        <w:t xml:space="preserve">ến </w:t>
      </w:r>
      <w:r w:rsidRPr="00064605">
        <w:rPr>
          <w:rFonts w:eastAsia="Cambria"/>
          <w:spacing w:val="-1"/>
          <w:sz w:val="24"/>
          <w:szCs w:val="24"/>
        </w:rPr>
        <w:t>đ</w:t>
      </w:r>
      <w:r w:rsidRPr="00064605">
        <w:rPr>
          <w:rFonts w:eastAsia="Cambria"/>
          <w:spacing w:val="1"/>
          <w:sz w:val="24"/>
          <w:szCs w:val="24"/>
        </w:rPr>
        <w:t>ị</w:t>
      </w:r>
      <w:r w:rsidRPr="00064605">
        <w:rPr>
          <w:rFonts w:eastAsia="Cambria"/>
          <w:sz w:val="24"/>
          <w:szCs w:val="24"/>
        </w:rPr>
        <w:t>a chỉ mô</w:t>
      </w:r>
      <w:r w:rsidRPr="00064605">
        <w:rPr>
          <w:rFonts w:eastAsia="Cambria"/>
          <w:spacing w:val="-1"/>
          <w:sz w:val="24"/>
          <w:szCs w:val="24"/>
        </w:rPr>
        <w:t xml:space="preserve"> </w:t>
      </w:r>
      <w:r w:rsidRPr="00064605">
        <w:rPr>
          <w:rFonts w:eastAsia="Cambria"/>
          <w:sz w:val="24"/>
          <w:szCs w:val="24"/>
        </w:rPr>
        <w:t>tả 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w:t>
      </w:r>
    </w:p>
    <w:p w:rsidR="002505FC" w:rsidRPr="00064605" w:rsidRDefault="003E2070">
      <w:pPr>
        <w:spacing w:before="40"/>
        <w:ind w:left="2524"/>
        <w:rPr>
          <w:rFonts w:eastAsia="Cambria"/>
          <w:sz w:val="24"/>
          <w:szCs w:val="24"/>
        </w:rPr>
      </w:pP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pacing w:val="3"/>
          <w:sz w:val="24"/>
          <w:szCs w:val="24"/>
        </w:rPr>
        <w:t>á</w:t>
      </w:r>
      <w:r w:rsidRPr="00064605">
        <w:rPr>
          <w:rFonts w:eastAsia="Cambria"/>
          <w:sz w:val="24"/>
          <w:szCs w:val="24"/>
        </w:rPr>
        <w:t>c</w:t>
      </w:r>
    </w:p>
    <w:p w:rsidR="002505FC" w:rsidRPr="00064605" w:rsidRDefault="003E2070">
      <w:pPr>
        <w:spacing w:before="44"/>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ác Diag</w:t>
      </w:r>
      <w:r w:rsidRPr="00064605">
        <w:rPr>
          <w:rFonts w:eastAsia="Cambria"/>
          <w:spacing w:val="-1"/>
          <w:sz w:val="24"/>
          <w:szCs w:val="24"/>
        </w:rPr>
        <w:t>r</w:t>
      </w:r>
      <w:r w:rsidRPr="00064605">
        <w:rPr>
          <w:rFonts w:eastAsia="Cambria"/>
          <w:sz w:val="24"/>
          <w:szCs w:val="24"/>
        </w:rPr>
        <w:t>am cần lớn rõ</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w:t>
      </w:r>
      <w:r w:rsidRPr="00064605">
        <w:rPr>
          <w:rFonts w:eastAsia="Cambria"/>
          <w:spacing w:val="1"/>
          <w:sz w:val="24"/>
          <w:szCs w:val="24"/>
        </w:rPr>
        <w:t xml:space="preserve"> ph</w:t>
      </w:r>
      <w:r w:rsidRPr="00064605">
        <w:rPr>
          <w:rFonts w:eastAsia="Cambria"/>
          <w:sz w:val="24"/>
          <w:szCs w:val="24"/>
        </w:rPr>
        <w:t xml:space="preserve">ải </w:t>
      </w:r>
      <w:r w:rsidRPr="00064605">
        <w:rPr>
          <w:rFonts w:eastAsia="Cambria"/>
          <w:spacing w:val="-1"/>
          <w:sz w:val="24"/>
          <w:szCs w:val="24"/>
        </w:rPr>
        <w:t>d</w:t>
      </w:r>
      <w:r w:rsidRPr="00064605">
        <w:rPr>
          <w:rFonts w:eastAsia="Cambria"/>
          <w:sz w:val="24"/>
          <w:szCs w:val="24"/>
        </w:rPr>
        <w:t>àn</w:t>
      </w:r>
      <w:r w:rsidRPr="00064605">
        <w:rPr>
          <w:rFonts w:eastAsia="Cambria"/>
          <w:spacing w:val="1"/>
          <w:sz w:val="24"/>
          <w:szCs w:val="24"/>
        </w:rPr>
        <w:t xml:space="preserve"> </w:t>
      </w:r>
      <w:r w:rsidRPr="00064605">
        <w:rPr>
          <w:rFonts w:eastAsia="Cambria"/>
          <w:sz w:val="24"/>
          <w:szCs w:val="24"/>
        </w:rPr>
        <w:t xml:space="preserve">trang </w:t>
      </w:r>
      <w:r w:rsidRPr="00064605">
        <w:rPr>
          <w:rFonts w:eastAsia="Cambria"/>
          <w:spacing w:val="-1"/>
          <w:sz w:val="24"/>
          <w:szCs w:val="24"/>
        </w:rPr>
        <w:t>c</w:t>
      </w:r>
      <w:r w:rsidRPr="00064605">
        <w:rPr>
          <w:rFonts w:eastAsia="Cambria"/>
          <w:sz w:val="24"/>
          <w:szCs w:val="24"/>
        </w:rPr>
        <w:t>ho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n</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ùng</w:t>
      </w:r>
    </w:p>
    <w:p w:rsidR="002505FC" w:rsidRPr="00064605" w:rsidRDefault="003E2070">
      <w:pPr>
        <w:spacing w:before="42"/>
        <w:ind w:left="2486" w:right="6763"/>
        <w:jc w:val="center"/>
        <w:rPr>
          <w:rFonts w:eastAsia="Cambria"/>
          <w:sz w:val="24"/>
          <w:szCs w:val="24"/>
        </w:rPr>
      </w:pPr>
      <w:r w:rsidRPr="00064605">
        <w:rPr>
          <w:rFonts w:eastAsia="Cambria"/>
          <w:sz w:val="24"/>
          <w:szCs w:val="24"/>
        </w:rPr>
        <w:t xml:space="preserve">trang </w:t>
      </w:r>
      <w:r w:rsidRPr="00064605">
        <w:rPr>
          <w:rFonts w:eastAsia="Cambria"/>
          <w:spacing w:val="-1"/>
          <w:sz w:val="24"/>
          <w:szCs w:val="24"/>
        </w:rPr>
        <w:t>A</w:t>
      </w:r>
      <w:r w:rsidRPr="00064605">
        <w:rPr>
          <w:rFonts w:eastAsia="Cambria"/>
          <w:sz w:val="24"/>
          <w:szCs w:val="24"/>
        </w:rPr>
        <w:t>3</w:t>
      </w:r>
      <w:r w:rsidRPr="00064605">
        <w:rPr>
          <w:rFonts w:eastAsia="Cambria"/>
          <w:spacing w:val="-1"/>
          <w:sz w:val="24"/>
          <w:szCs w:val="24"/>
        </w:rPr>
        <w:t xml:space="preserve"> đ</w:t>
      </w:r>
      <w:r w:rsidRPr="00064605">
        <w:rPr>
          <w:rFonts w:eastAsia="Cambria"/>
          <w:sz w:val="24"/>
          <w:szCs w:val="24"/>
        </w:rPr>
        <w:t>ể in</w:t>
      </w:r>
    </w:p>
    <w:p w:rsidR="002505FC" w:rsidRPr="00064605" w:rsidRDefault="003E2070">
      <w:pPr>
        <w:spacing w:before="41"/>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2"/>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ph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 thể h</w:t>
      </w:r>
      <w:r w:rsidRPr="00064605">
        <w:rPr>
          <w:rFonts w:eastAsia="Cambria"/>
          <w:spacing w:val="3"/>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q</w:t>
      </w:r>
      <w:r w:rsidRPr="00064605">
        <w:rPr>
          <w:rFonts w:eastAsia="Cambria"/>
          <w:sz w:val="24"/>
          <w:szCs w:val="24"/>
        </w:rPr>
        <w:t xml:space="preserve">ua </w:t>
      </w:r>
      <w:r w:rsidRPr="00064605">
        <w:rPr>
          <w:rFonts w:eastAsia="Cambria"/>
          <w:spacing w:val="-1"/>
          <w:sz w:val="24"/>
          <w:szCs w:val="24"/>
        </w:rPr>
        <w:t>d</w:t>
      </w:r>
      <w:r w:rsidRPr="00064605">
        <w:rPr>
          <w:rFonts w:eastAsia="Cambria"/>
          <w:sz w:val="24"/>
          <w:szCs w:val="24"/>
        </w:rPr>
        <w:t>iction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y</w:t>
      </w:r>
    </w:p>
    <w:p w:rsidR="002505FC" w:rsidRPr="00064605" w:rsidRDefault="003E2070">
      <w:pPr>
        <w:spacing w:before="44" w:line="300" w:lineRule="exact"/>
        <w:ind w:left="1248"/>
        <w:rPr>
          <w:rFonts w:eastAsia="Calibri"/>
          <w:sz w:val="26"/>
          <w:szCs w:val="26"/>
        </w:rPr>
      </w:pPr>
      <w:r w:rsidRPr="00064605">
        <w:rPr>
          <w:rFonts w:eastAsia="Calibri"/>
          <w:b/>
          <w:sz w:val="26"/>
          <w:szCs w:val="26"/>
        </w:rPr>
        <w:t>D</w:t>
      </w:r>
      <w:r w:rsidRPr="00064605">
        <w:rPr>
          <w:rFonts w:eastAsia="Calibri"/>
          <w:b/>
          <w:spacing w:val="-1"/>
          <w:sz w:val="26"/>
          <w:szCs w:val="26"/>
        </w:rPr>
        <w:t>a</w:t>
      </w:r>
      <w:r w:rsidRPr="00064605">
        <w:rPr>
          <w:rFonts w:eastAsia="Calibri"/>
          <w:b/>
          <w:spacing w:val="1"/>
          <w:sz w:val="26"/>
          <w:szCs w:val="26"/>
        </w:rPr>
        <w:t>t</w:t>
      </w:r>
      <w:r w:rsidRPr="00064605">
        <w:rPr>
          <w:rFonts w:eastAsia="Calibri"/>
          <w:b/>
          <w:sz w:val="26"/>
          <w:szCs w:val="26"/>
        </w:rPr>
        <w:t>a</w:t>
      </w:r>
      <w:r w:rsidRPr="00064605">
        <w:rPr>
          <w:rFonts w:eastAsia="Calibri"/>
          <w:b/>
          <w:spacing w:val="-5"/>
          <w:sz w:val="26"/>
          <w:szCs w:val="26"/>
        </w:rPr>
        <w:t xml:space="preserve"> </w:t>
      </w:r>
      <w:r w:rsidRPr="00064605">
        <w:rPr>
          <w:rFonts w:eastAsia="Calibri"/>
          <w:b/>
          <w:sz w:val="26"/>
          <w:szCs w:val="26"/>
        </w:rPr>
        <w:t>D</w:t>
      </w:r>
      <w:r w:rsidRPr="00064605">
        <w:rPr>
          <w:rFonts w:eastAsia="Calibri"/>
          <w:b/>
          <w:spacing w:val="1"/>
          <w:sz w:val="26"/>
          <w:szCs w:val="26"/>
        </w:rPr>
        <w:t>i</w:t>
      </w:r>
      <w:r w:rsidRPr="00064605">
        <w:rPr>
          <w:rFonts w:eastAsia="Calibri"/>
          <w:b/>
          <w:sz w:val="26"/>
          <w:szCs w:val="26"/>
        </w:rPr>
        <w:t>c</w:t>
      </w:r>
      <w:r w:rsidRPr="00064605">
        <w:rPr>
          <w:rFonts w:eastAsia="Calibri"/>
          <w:b/>
          <w:spacing w:val="-2"/>
          <w:sz w:val="26"/>
          <w:szCs w:val="26"/>
        </w:rPr>
        <w:t>t</w:t>
      </w:r>
      <w:r w:rsidRPr="00064605">
        <w:rPr>
          <w:rFonts w:eastAsia="Calibri"/>
          <w:b/>
          <w:spacing w:val="1"/>
          <w:sz w:val="26"/>
          <w:szCs w:val="26"/>
        </w:rPr>
        <w:t>i</w:t>
      </w:r>
      <w:r w:rsidRPr="00064605">
        <w:rPr>
          <w:rFonts w:eastAsia="Calibri"/>
          <w:b/>
          <w:sz w:val="26"/>
          <w:szCs w:val="26"/>
        </w:rPr>
        <w:t>o</w:t>
      </w:r>
      <w:r w:rsidRPr="00064605">
        <w:rPr>
          <w:rFonts w:eastAsia="Calibri"/>
          <w:b/>
          <w:spacing w:val="2"/>
          <w:sz w:val="26"/>
          <w:szCs w:val="26"/>
        </w:rPr>
        <w:t>n</w:t>
      </w:r>
      <w:r w:rsidRPr="00064605">
        <w:rPr>
          <w:rFonts w:eastAsia="Calibri"/>
          <w:b/>
          <w:spacing w:val="-1"/>
          <w:sz w:val="26"/>
          <w:szCs w:val="26"/>
        </w:rPr>
        <w:t>ar</w:t>
      </w:r>
      <w:r w:rsidRPr="00064605">
        <w:rPr>
          <w:rFonts w:eastAsia="Calibri"/>
          <w:b/>
          <w:sz w:val="26"/>
          <w:szCs w:val="26"/>
        </w:rPr>
        <w:t>y</w:t>
      </w:r>
      <w:r w:rsidRPr="00064605">
        <w:rPr>
          <w:rFonts w:eastAsia="Calibri"/>
          <w:b/>
          <w:spacing w:val="-8"/>
          <w:sz w:val="26"/>
          <w:szCs w:val="26"/>
        </w:rPr>
        <w:t xml:space="preserve"> </w:t>
      </w:r>
      <w:r w:rsidRPr="00064605">
        <w:rPr>
          <w:rFonts w:eastAsia="Calibri"/>
          <w:b/>
          <w:spacing w:val="1"/>
          <w:sz w:val="26"/>
          <w:szCs w:val="26"/>
        </w:rPr>
        <w:t>&lt;</w:t>
      </w:r>
      <w:r w:rsidRPr="00064605">
        <w:rPr>
          <w:rFonts w:eastAsia="Calibri"/>
          <w:b/>
          <w:spacing w:val="2"/>
          <w:sz w:val="26"/>
          <w:szCs w:val="26"/>
        </w:rPr>
        <w:t>Đ</w:t>
      </w:r>
      <w:r w:rsidRPr="00064605">
        <w:rPr>
          <w:rFonts w:eastAsia="Calibri"/>
          <w:b/>
          <w:spacing w:val="-1"/>
          <w:sz w:val="26"/>
          <w:szCs w:val="26"/>
        </w:rPr>
        <w:t>ặ</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2"/>
          <w:sz w:val="26"/>
          <w:szCs w:val="26"/>
        </w:rPr>
        <w:t>t</w:t>
      </w:r>
      <w:r w:rsidRPr="00064605">
        <w:rPr>
          <w:rFonts w:eastAsia="Calibri"/>
          <w:b/>
          <w:sz w:val="26"/>
          <w:szCs w:val="26"/>
        </w:rPr>
        <w:t>ả</w:t>
      </w:r>
      <w:r w:rsidRPr="00064605">
        <w:rPr>
          <w:rFonts w:eastAsia="Calibri"/>
          <w:b/>
          <w:spacing w:val="-4"/>
          <w:sz w:val="26"/>
          <w:szCs w:val="26"/>
        </w:rPr>
        <w:t xml:space="preserve"> </w:t>
      </w:r>
      <w:r w:rsidRPr="00064605">
        <w:rPr>
          <w:rFonts w:eastAsia="Calibri"/>
          <w:b/>
          <w:spacing w:val="2"/>
          <w:sz w:val="26"/>
          <w:szCs w:val="26"/>
        </w:rPr>
        <w:t>c</w:t>
      </w:r>
      <w:r w:rsidRPr="00064605">
        <w:rPr>
          <w:rFonts w:eastAsia="Calibri"/>
          <w:b/>
          <w:spacing w:val="-1"/>
          <w:sz w:val="26"/>
          <w:szCs w:val="26"/>
        </w:rPr>
        <w:t>á</w:t>
      </w:r>
      <w:r w:rsidRPr="00064605">
        <w:rPr>
          <w:rFonts w:eastAsia="Calibri"/>
          <w:b/>
          <w:sz w:val="26"/>
          <w:szCs w:val="26"/>
        </w:rPr>
        <w:t>c</w:t>
      </w:r>
      <w:r w:rsidRPr="00064605">
        <w:rPr>
          <w:rFonts w:eastAsia="Calibri"/>
          <w:b/>
          <w:spacing w:val="-3"/>
          <w:sz w:val="26"/>
          <w:szCs w:val="26"/>
        </w:rPr>
        <w:t xml:space="preserve"> </w:t>
      </w:r>
      <w:r w:rsidRPr="00064605">
        <w:rPr>
          <w:rFonts w:eastAsia="Calibri"/>
          <w:b/>
          <w:spacing w:val="-1"/>
          <w:sz w:val="26"/>
          <w:szCs w:val="26"/>
        </w:rPr>
        <w:t>t</w:t>
      </w:r>
      <w:r w:rsidRPr="00064605">
        <w:rPr>
          <w:rFonts w:eastAsia="Calibri"/>
          <w:b/>
          <w:sz w:val="26"/>
          <w:szCs w:val="26"/>
        </w:rPr>
        <w:t>h</w:t>
      </w:r>
      <w:r w:rsidRPr="00064605">
        <w:rPr>
          <w:rFonts w:eastAsia="Calibri"/>
          <w:b/>
          <w:spacing w:val="3"/>
          <w:sz w:val="26"/>
          <w:szCs w:val="26"/>
        </w:rPr>
        <w:t>ự</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1"/>
          <w:sz w:val="26"/>
          <w:szCs w:val="26"/>
        </w:rPr>
        <w:t>t</w:t>
      </w:r>
      <w:r w:rsidRPr="00064605">
        <w:rPr>
          <w:rFonts w:eastAsia="Calibri"/>
          <w:b/>
          <w:spacing w:val="3"/>
          <w:sz w:val="26"/>
          <w:szCs w:val="26"/>
        </w:rPr>
        <w:t>h</w:t>
      </w:r>
      <w:r w:rsidRPr="00064605">
        <w:rPr>
          <w:rFonts w:eastAsia="Calibri"/>
          <w:b/>
          <w:sz w:val="26"/>
          <w:szCs w:val="26"/>
        </w:rPr>
        <w:t>ể</w:t>
      </w:r>
      <w:r w:rsidRPr="00064605">
        <w:rPr>
          <w:rFonts w:eastAsia="Calibri"/>
          <w:b/>
          <w:spacing w:val="-6"/>
          <w:sz w:val="26"/>
          <w:szCs w:val="26"/>
        </w:rPr>
        <w:t xml:space="preserve"> </w:t>
      </w:r>
      <w:r w:rsidRPr="00064605">
        <w:rPr>
          <w:rFonts w:eastAsia="Calibri"/>
          <w:b/>
          <w:spacing w:val="2"/>
          <w:sz w:val="26"/>
          <w:szCs w:val="26"/>
        </w:rPr>
        <w:t>c</w:t>
      </w:r>
      <w:r w:rsidRPr="00064605">
        <w:rPr>
          <w:rFonts w:eastAsia="Calibri"/>
          <w:b/>
          <w:sz w:val="26"/>
          <w:szCs w:val="26"/>
        </w:rPr>
        <w:t>ó</w:t>
      </w:r>
      <w:r w:rsidRPr="00064605">
        <w:rPr>
          <w:rFonts w:eastAsia="Calibri"/>
          <w:b/>
          <w:spacing w:val="-1"/>
          <w:sz w:val="26"/>
          <w:szCs w:val="26"/>
        </w:rPr>
        <w:t xml:space="preserve"> tr</w:t>
      </w:r>
      <w:r w:rsidRPr="00064605">
        <w:rPr>
          <w:rFonts w:eastAsia="Calibri"/>
          <w:b/>
          <w:spacing w:val="2"/>
          <w:sz w:val="26"/>
          <w:szCs w:val="26"/>
        </w:rPr>
        <w:t>on</w:t>
      </w:r>
      <w:r w:rsidRPr="00064605">
        <w:rPr>
          <w:rFonts w:eastAsia="Calibri"/>
          <w:b/>
          <w:sz w:val="26"/>
          <w:szCs w:val="26"/>
        </w:rPr>
        <w:t>g</w:t>
      </w:r>
      <w:r w:rsidRPr="00064605">
        <w:rPr>
          <w:rFonts w:eastAsia="Calibri"/>
          <w:b/>
          <w:spacing w:val="-8"/>
          <w:sz w:val="26"/>
          <w:szCs w:val="26"/>
        </w:rPr>
        <w:t xml:space="preserve"> </w:t>
      </w:r>
      <w:r w:rsidRPr="00064605">
        <w:rPr>
          <w:rFonts w:eastAsia="Calibri"/>
          <w:b/>
          <w:sz w:val="26"/>
          <w:szCs w:val="26"/>
        </w:rPr>
        <w:t>h</w:t>
      </w:r>
      <w:r w:rsidRPr="00064605">
        <w:rPr>
          <w:rFonts w:eastAsia="Calibri"/>
          <w:b/>
          <w:spacing w:val="1"/>
          <w:sz w:val="26"/>
          <w:szCs w:val="26"/>
        </w:rPr>
        <w:t>ì</w:t>
      </w:r>
      <w:r w:rsidRPr="00064605">
        <w:rPr>
          <w:rFonts w:eastAsia="Calibri"/>
          <w:b/>
          <w:sz w:val="26"/>
          <w:szCs w:val="26"/>
        </w:rPr>
        <w:t>nh&gt;</w:t>
      </w:r>
    </w:p>
    <w:p w:rsidR="002505FC" w:rsidRPr="00064605"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800"/>
              <w:rPr>
                <w:rFonts w:eastAsia="Cambria"/>
                <w:sz w:val="22"/>
                <w:szCs w:val="22"/>
              </w:rPr>
            </w:pPr>
            <w:r w:rsidRPr="00064605">
              <w:rPr>
                <w:rFonts w:eastAsia="Cambria"/>
                <w:b/>
                <w:sz w:val="22"/>
                <w:szCs w:val="22"/>
              </w:rPr>
              <w:t>En</w:t>
            </w:r>
            <w:r w:rsidRPr="00064605">
              <w:rPr>
                <w:rFonts w:eastAsia="Cambria"/>
                <w:b/>
                <w:spacing w:val="1"/>
                <w:sz w:val="22"/>
                <w:szCs w:val="22"/>
              </w:rPr>
              <w:t>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y D</w:t>
            </w:r>
            <w:r w:rsidRPr="00064605">
              <w:rPr>
                <w:rFonts w:eastAsia="Cambria"/>
                <w:b/>
                <w:spacing w:val="-3"/>
                <w:sz w:val="22"/>
                <w:szCs w:val="22"/>
              </w:rPr>
              <w:t>a</w:t>
            </w:r>
            <w:r w:rsidRPr="00064605">
              <w:rPr>
                <w:rFonts w:eastAsia="Cambria"/>
                <w:b/>
                <w:spacing w:val="1"/>
                <w:sz w:val="22"/>
                <w:szCs w:val="22"/>
              </w:rPr>
              <w:t>t</w:t>
            </w:r>
            <w:r w:rsidRPr="00064605">
              <w:rPr>
                <w:rFonts w:eastAsia="Cambria"/>
                <w:b/>
                <w:sz w:val="22"/>
                <w:szCs w:val="22"/>
              </w:rPr>
              <w:t>a</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2"/>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pacing w:val="1"/>
                <w:sz w:val="22"/>
                <w:szCs w:val="22"/>
              </w:rPr>
              <w:t>n</w:t>
            </w:r>
            <w:r w:rsidRPr="00064605">
              <w:rPr>
                <w:rFonts w:eastAsia="Cambria"/>
                <w:b/>
                <w:spacing w:val="-1"/>
                <w:sz w:val="22"/>
                <w:szCs w:val="22"/>
              </w:rPr>
              <w:t>t</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pacing w:val="-1"/>
                <w:sz w:val="22"/>
                <w:szCs w:val="22"/>
              </w:rPr>
              <w:t>o</w:t>
            </w:r>
            <w:r w:rsidRPr="00064605">
              <w:rPr>
                <w:rFonts w:eastAsia="Cambria"/>
                <w:b/>
                <w:sz w:val="22"/>
                <w:szCs w:val="22"/>
              </w:rPr>
              <w:t xml:space="preserve">f </w:t>
            </w:r>
            <w:r w:rsidRPr="00064605">
              <w:rPr>
                <w:rFonts w:eastAsia="Cambria"/>
                <w:b/>
                <w:spacing w:val="-1"/>
                <w:sz w:val="22"/>
                <w:szCs w:val="22"/>
              </w:rPr>
              <w:t>al</w:t>
            </w:r>
            <w:r w:rsidRPr="00064605">
              <w:rPr>
                <w:rFonts w:eastAsia="Cambria"/>
                <w:b/>
                <w:sz w:val="22"/>
                <w:szCs w:val="22"/>
              </w:rPr>
              <w:t>l</w:t>
            </w:r>
            <w:r w:rsidRPr="00064605">
              <w:rPr>
                <w:rFonts w:eastAsia="Cambria"/>
                <w:b/>
                <w:spacing w:val="-1"/>
                <w:sz w:val="22"/>
                <w:szCs w:val="22"/>
              </w:rPr>
              <w:t xml:space="preserve"> </w:t>
            </w:r>
            <w:r w:rsidRPr="00064605">
              <w:rPr>
                <w:rFonts w:eastAsia="Cambria"/>
                <w:b/>
                <w:sz w:val="22"/>
                <w:szCs w:val="22"/>
              </w:rPr>
              <w:t>e</w:t>
            </w:r>
            <w:r w:rsidRPr="00064605">
              <w:rPr>
                <w:rFonts w:eastAsia="Cambria"/>
                <w:b/>
                <w:spacing w:val="1"/>
                <w:sz w:val="22"/>
                <w:szCs w:val="22"/>
              </w:rPr>
              <w:t>nt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ies</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17"/>
              <w:rPr>
                <w:rFonts w:eastAsia="Cambria"/>
                <w:sz w:val="18"/>
                <w:szCs w:val="18"/>
              </w:rPr>
            </w:pPr>
            <w:r w:rsidRPr="00064605">
              <w:rPr>
                <w:rFonts w:eastAsia="Cambria"/>
                <w:b/>
                <w:spacing w:val="-1"/>
                <w:sz w:val="18"/>
                <w:szCs w:val="18"/>
              </w:rPr>
              <w:t>Ent</w:t>
            </w:r>
            <w:r w:rsidRPr="00064605">
              <w:rPr>
                <w:rFonts w:eastAsia="Cambria"/>
                <w:b/>
                <w:spacing w:val="1"/>
                <w:sz w:val="18"/>
                <w:szCs w:val="18"/>
              </w:rPr>
              <w:t>i</w:t>
            </w:r>
            <w:r w:rsidRPr="00064605">
              <w:rPr>
                <w:rFonts w:eastAsia="Cambria"/>
                <w:b/>
                <w:spacing w:val="-1"/>
                <w:sz w:val="18"/>
                <w:szCs w:val="18"/>
              </w:rPr>
              <w:t>t</w:t>
            </w:r>
            <w:r w:rsidRPr="00064605">
              <w:rPr>
                <w:rFonts w:eastAsia="Cambria"/>
                <w:b/>
                <w:sz w:val="18"/>
                <w:szCs w:val="18"/>
              </w:rPr>
              <w:t>y</w:t>
            </w:r>
            <w:r w:rsidRPr="00064605">
              <w:rPr>
                <w:rFonts w:eastAsia="Cambria"/>
                <w:b/>
                <w:spacing w:val="1"/>
                <w:sz w:val="18"/>
                <w:szCs w:val="18"/>
              </w:rPr>
              <w:t xml:space="preserve"> </w:t>
            </w:r>
            <w:r w:rsidRPr="00064605">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1" w:line="260" w:lineRule="exact"/>
        <w:rPr>
          <w:sz w:val="26"/>
          <w:szCs w:val="26"/>
        </w:rPr>
        <w:sectPr w:rsidR="002505FC" w:rsidRPr="00064605">
          <w:pgSz w:w="11920" w:h="16840"/>
          <w:pgMar w:top="1320" w:right="400" w:bottom="280" w:left="740" w:header="0" w:footer="796" w:gutter="0"/>
          <w:cols w:space="720"/>
        </w:sectPr>
      </w:pPr>
    </w:p>
    <w:p w:rsidR="002505FC" w:rsidRPr="00064605" w:rsidRDefault="0035465C">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8" o:title=""/>
            <w10:wrap anchorx="page"/>
          </v:shape>
        </w:pict>
      </w:r>
      <w:r w:rsidR="003E2070"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rPr>
          <w:sz w:val="22"/>
          <w:szCs w:val="22"/>
        </w:rPr>
        <w:sectPr w:rsidR="002505FC" w:rsidRPr="00064605">
          <w:type w:val="continuous"/>
          <w:pgSz w:w="11920" w:h="16840"/>
          <w:pgMar w:top="1300" w:right="400" w:bottom="280" w:left="740" w:header="720" w:footer="720" w:gutter="0"/>
          <w:cols w:num="2" w:space="720" w:equalWidth="0">
            <w:col w:w="1721" w:space="2035"/>
            <w:col w:w="7024"/>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8 </w:t>
      </w:r>
      <w:r w:rsidRPr="00064605">
        <w:rPr>
          <w:i/>
          <w:spacing w:val="-1"/>
          <w:sz w:val="22"/>
          <w:szCs w:val="22"/>
        </w:rPr>
        <w:t>C</w:t>
      </w:r>
      <w:r w:rsidRPr="00064605">
        <w:rPr>
          <w:i/>
          <w:sz w:val="22"/>
          <w:szCs w:val="22"/>
        </w:rPr>
        <w:t>on</w:t>
      </w:r>
      <w:r w:rsidRPr="00064605">
        <w:rPr>
          <w:i/>
          <w:spacing w:val="-2"/>
          <w:sz w:val="22"/>
          <w:szCs w:val="22"/>
        </w:rPr>
        <w:t>c</w:t>
      </w:r>
      <w:r w:rsidRPr="00064605">
        <w:rPr>
          <w:i/>
          <w:sz w:val="22"/>
          <w:szCs w:val="22"/>
        </w:rPr>
        <w:t>ep</w:t>
      </w:r>
      <w:r w:rsidRPr="00064605">
        <w:rPr>
          <w:i/>
          <w:spacing w:val="1"/>
          <w:sz w:val="22"/>
          <w:szCs w:val="22"/>
        </w:rPr>
        <w:t>t</w:t>
      </w:r>
      <w:r w:rsidRPr="00064605">
        <w:rPr>
          <w:i/>
          <w:spacing w:val="-2"/>
          <w:sz w:val="22"/>
          <w:szCs w:val="22"/>
        </w:rPr>
        <w:t>u</w:t>
      </w:r>
      <w:r w:rsidRPr="00064605">
        <w:rPr>
          <w:i/>
          <w:sz w:val="22"/>
          <w:szCs w:val="22"/>
        </w:rPr>
        <w:t>al</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a</w:t>
      </w:r>
      <w:r w:rsidRPr="00064605">
        <w:rPr>
          <w:i/>
          <w:spacing w:val="-2"/>
          <w:sz w:val="22"/>
          <w:szCs w:val="22"/>
        </w:rPr>
        <w:t>gr</w:t>
      </w:r>
      <w:r w:rsidRPr="00064605">
        <w:rPr>
          <w:i/>
          <w:sz w:val="22"/>
          <w:szCs w:val="22"/>
        </w:rPr>
        <w:t>am</w:t>
      </w:r>
    </w:p>
    <w:p w:rsidR="002505FC" w:rsidRPr="00064605" w:rsidRDefault="003E2070">
      <w:pPr>
        <w:spacing w:before="73" w:line="300" w:lineRule="exact"/>
        <w:ind w:left="548"/>
        <w:rPr>
          <w:sz w:val="28"/>
          <w:szCs w:val="28"/>
        </w:rPr>
      </w:pPr>
      <w:r w:rsidRPr="00064605">
        <w:rPr>
          <w:b/>
          <w:i/>
          <w:spacing w:val="-1"/>
          <w:position w:val="-1"/>
          <w:sz w:val="28"/>
          <w:szCs w:val="28"/>
        </w:rPr>
        <w:lastRenderedPageBreak/>
        <w:t>D</w:t>
      </w:r>
      <w:r w:rsidRPr="00064605">
        <w:rPr>
          <w:b/>
          <w:i/>
          <w:spacing w:val="1"/>
          <w:position w:val="-1"/>
          <w:sz w:val="28"/>
          <w:szCs w:val="28"/>
        </w:rPr>
        <w:t>a</w:t>
      </w:r>
      <w:r w:rsidRPr="00064605">
        <w:rPr>
          <w:b/>
          <w:i/>
          <w:spacing w:val="-1"/>
          <w:position w:val="-1"/>
          <w:sz w:val="28"/>
          <w:szCs w:val="28"/>
        </w:rPr>
        <w:t>t</w:t>
      </w:r>
      <w:r w:rsidRPr="00064605">
        <w:rPr>
          <w:b/>
          <w:i/>
          <w:position w:val="-1"/>
          <w:sz w:val="28"/>
          <w:szCs w:val="28"/>
        </w:rPr>
        <w:t>a</w:t>
      </w:r>
      <w:r w:rsidRPr="00064605">
        <w:rPr>
          <w:b/>
          <w:i/>
          <w:spacing w:val="1"/>
          <w:position w:val="-1"/>
          <w:sz w:val="28"/>
          <w:szCs w:val="28"/>
        </w:rPr>
        <w:t xml:space="preserve"> </w:t>
      </w:r>
      <w:r w:rsidRPr="00064605">
        <w:rPr>
          <w:b/>
          <w:i/>
          <w:spacing w:val="-2"/>
          <w:position w:val="-1"/>
          <w:sz w:val="28"/>
          <w:szCs w:val="28"/>
        </w:rPr>
        <w:t>D</w:t>
      </w:r>
      <w:r w:rsidRPr="00064605">
        <w:rPr>
          <w:b/>
          <w:i/>
          <w:spacing w:val="1"/>
          <w:position w:val="-1"/>
          <w:sz w:val="28"/>
          <w:szCs w:val="28"/>
        </w:rPr>
        <w:t>i</w:t>
      </w:r>
      <w:r w:rsidRPr="00064605">
        <w:rPr>
          <w:b/>
          <w:i/>
          <w:spacing w:val="-2"/>
          <w:position w:val="-1"/>
          <w:sz w:val="28"/>
          <w:szCs w:val="28"/>
        </w:rPr>
        <w:t>c</w:t>
      </w:r>
      <w:r w:rsidRPr="00064605">
        <w:rPr>
          <w:b/>
          <w:i/>
          <w:spacing w:val="1"/>
          <w:position w:val="-1"/>
          <w:sz w:val="28"/>
          <w:szCs w:val="28"/>
        </w:rPr>
        <w:t>t</w:t>
      </w:r>
      <w:r w:rsidRPr="00064605">
        <w:rPr>
          <w:b/>
          <w:i/>
          <w:spacing w:val="-1"/>
          <w:position w:val="-1"/>
          <w:sz w:val="28"/>
          <w:szCs w:val="28"/>
        </w:rPr>
        <w:t>i</w:t>
      </w:r>
      <w:r w:rsidRPr="00064605">
        <w:rPr>
          <w:b/>
          <w:i/>
          <w:spacing w:val="1"/>
          <w:position w:val="-1"/>
          <w:sz w:val="28"/>
          <w:szCs w:val="28"/>
        </w:rPr>
        <w:t>o</w:t>
      </w:r>
      <w:r w:rsidRPr="00064605">
        <w:rPr>
          <w:b/>
          <w:i/>
          <w:spacing w:val="-3"/>
          <w:position w:val="-1"/>
          <w:sz w:val="28"/>
          <w:szCs w:val="28"/>
        </w:rPr>
        <w:t>n</w:t>
      </w:r>
      <w:r w:rsidRPr="00064605">
        <w:rPr>
          <w:b/>
          <w:i/>
          <w:spacing w:val="1"/>
          <w:position w:val="-1"/>
          <w:sz w:val="28"/>
          <w:szCs w:val="28"/>
        </w:rPr>
        <w:t>ar</w:t>
      </w:r>
      <w:r w:rsidRPr="00064605">
        <w:rPr>
          <w:b/>
          <w:i/>
          <w:position w:val="-1"/>
          <w:sz w:val="28"/>
          <w:szCs w:val="28"/>
        </w:rPr>
        <w:t>y</w:t>
      </w:r>
    </w:p>
    <w:p w:rsidR="002505FC" w:rsidRPr="00064605"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064605">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064605" w:rsidRDefault="003E2070">
            <w:pPr>
              <w:spacing w:line="300" w:lineRule="exact"/>
              <w:ind w:left="1170"/>
              <w:rPr>
                <w:sz w:val="28"/>
                <w:szCs w:val="28"/>
              </w:rPr>
            </w:pPr>
            <w:r w:rsidRPr="00064605">
              <w:rPr>
                <w:i/>
                <w:spacing w:val="-1"/>
                <w:sz w:val="28"/>
                <w:szCs w:val="28"/>
              </w:rPr>
              <w:t>E</w:t>
            </w:r>
            <w:r w:rsidRPr="00064605">
              <w:rPr>
                <w:i/>
                <w:spacing w:val="1"/>
                <w:sz w:val="28"/>
                <w:szCs w:val="28"/>
              </w:rPr>
              <w:t>n</w:t>
            </w:r>
            <w:r w:rsidRPr="00064605">
              <w:rPr>
                <w:i/>
                <w:spacing w:val="-1"/>
                <w:sz w:val="28"/>
                <w:szCs w:val="28"/>
              </w:rPr>
              <w:t>t</w:t>
            </w:r>
            <w:r w:rsidRPr="00064605">
              <w:rPr>
                <w:i/>
                <w:spacing w:val="1"/>
                <w:sz w:val="28"/>
                <w:szCs w:val="28"/>
              </w:rPr>
              <w:t>it</w:t>
            </w:r>
            <w:r w:rsidRPr="00064605">
              <w:rPr>
                <w:i/>
                <w:sz w:val="28"/>
                <w:szCs w:val="28"/>
              </w:rPr>
              <w:t xml:space="preserve">y </w:t>
            </w:r>
            <w:r w:rsidRPr="00064605">
              <w:rPr>
                <w:i/>
                <w:spacing w:val="-4"/>
                <w:sz w:val="28"/>
                <w:szCs w:val="28"/>
              </w:rPr>
              <w:t>D</w:t>
            </w:r>
            <w:r w:rsidRPr="00064605">
              <w:rPr>
                <w:i/>
                <w:spacing w:val="1"/>
                <w:sz w:val="28"/>
                <w:szCs w:val="28"/>
              </w:rPr>
              <w:t>a</w:t>
            </w:r>
            <w:r w:rsidRPr="00064605">
              <w:rPr>
                <w:i/>
                <w:spacing w:val="-1"/>
                <w:sz w:val="28"/>
                <w:szCs w:val="28"/>
              </w:rPr>
              <w:t>t</w:t>
            </w:r>
            <w:r w:rsidRPr="00064605">
              <w:rPr>
                <w:i/>
                <w:sz w:val="28"/>
                <w:szCs w:val="28"/>
              </w:rPr>
              <w:t>a</w:t>
            </w:r>
            <w:r w:rsidRPr="00064605">
              <w:rPr>
                <w:i/>
                <w:spacing w:val="1"/>
                <w:sz w:val="28"/>
                <w:szCs w:val="28"/>
              </w:rPr>
              <w:t xml:space="preserve"> </w:t>
            </w:r>
            <w:r w:rsidRPr="00064605">
              <w:rPr>
                <w:i/>
                <w:spacing w:val="-2"/>
                <w:sz w:val="28"/>
                <w:szCs w:val="28"/>
              </w:rPr>
              <w:t>d</w:t>
            </w:r>
            <w:r w:rsidRPr="00064605">
              <w:rPr>
                <w:i/>
                <w:spacing w:val="1"/>
                <w:sz w:val="28"/>
                <w:szCs w:val="28"/>
              </w:rPr>
              <w:t>i</w:t>
            </w:r>
            <w:r w:rsidRPr="00064605">
              <w:rPr>
                <w:i/>
                <w:spacing w:val="-2"/>
                <w:sz w:val="28"/>
                <w:szCs w:val="28"/>
              </w:rPr>
              <w:t>c</w:t>
            </w:r>
            <w:r w:rsidRPr="00064605">
              <w:rPr>
                <w:i/>
                <w:spacing w:val="1"/>
                <w:sz w:val="28"/>
                <w:szCs w:val="28"/>
              </w:rPr>
              <w:t>t</w:t>
            </w:r>
            <w:r w:rsidRPr="00064605">
              <w:rPr>
                <w:i/>
                <w:spacing w:val="-1"/>
                <w:sz w:val="28"/>
                <w:szCs w:val="28"/>
              </w:rPr>
              <w:t>io</w:t>
            </w:r>
            <w:r w:rsidRPr="00064605">
              <w:rPr>
                <w:i/>
                <w:spacing w:val="1"/>
                <w:sz w:val="28"/>
                <w:szCs w:val="28"/>
              </w:rPr>
              <w:t>n</w:t>
            </w:r>
            <w:r w:rsidRPr="00064605">
              <w:rPr>
                <w:i/>
                <w:spacing w:val="-1"/>
                <w:sz w:val="28"/>
                <w:szCs w:val="28"/>
              </w:rPr>
              <w:t>ar</w:t>
            </w:r>
            <w:r w:rsidRPr="00064605">
              <w:rPr>
                <w:i/>
                <w:sz w:val="28"/>
                <w:szCs w:val="28"/>
              </w:rPr>
              <w:t>y:</w:t>
            </w:r>
            <w:r w:rsidRPr="00064605">
              <w:rPr>
                <w:i/>
                <w:spacing w:val="2"/>
                <w:sz w:val="28"/>
                <w:szCs w:val="28"/>
              </w:rPr>
              <w:t xml:space="preserve"> </w:t>
            </w:r>
            <w:r w:rsidRPr="00064605">
              <w:rPr>
                <w:i/>
                <w:spacing w:val="1"/>
                <w:sz w:val="28"/>
                <w:szCs w:val="28"/>
              </w:rPr>
              <w:t>d</w:t>
            </w:r>
            <w:r w:rsidRPr="00064605">
              <w:rPr>
                <w:i/>
                <w:spacing w:val="-2"/>
                <w:sz w:val="28"/>
                <w:szCs w:val="28"/>
              </w:rPr>
              <w:t>e</w:t>
            </w:r>
            <w:r w:rsidRPr="00064605">
              <w:rPr>
                <w:i/>
                <w:spacing w:val="1"/>
                <w:sz w:val="28"/>
                <w:szCs w:val="28"/>
              </w:rPr>
              <w:t>s</w:t>
            </w:r>
            <w:r w:rsidRPr="00064605">
              <w:rPr>
                <w:i/>
                <w:sz w:val="28"/>
                <w:szCs w:val="28"/>
              </w:rPr>
              <w:t>c</w:t>
            </w:r>
            <w:r w:rsidRPr="00064605">
              <w:rPr>
                <w:i/>
                <w:spacing w:val="-1"/>
                <w:sz w:val="28"/>
                <w:szCs w:val="28"/>
              </w:rPr>
              <w:t>ri</w:t>
            </w:r>
            <w:r w:rsidRPr="00064605">
              <w:rPr>
                <w:i/>
                <w:spacing w:val="1"/>
                <w:sz w:val="28"/>
                <w:szCs w:val="28"/>
              </w:rPr>
              <w:t>b</w:t>
            </w:r>
            <w:r w:rsidRPr="00064605">
              <w:rPr>
                <w:i/>
                <w:sz w:val="28"/>
                <w:szCs w:val="28"/>
              </w:rPr>
              <w:t xml:space="preserve">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z w:val="28"/>
                <w:szCs w:val="28"/>
              </w:rPr>
              <w:t>c</w:t>
            </w:r>
            <w:r w:rsidRPr="00064605">
              <w:rPr>
                <w:i/>
                <w:spacing w:val="-2"/>
                <w:sz w:val="28"/>
                <w:szCs w:val="28"/>
              </w:rPr>
              <w:t>o</w:t>
            </w:r>
            <w:r w:rsidRPr="00064605">
              <w:rPr>
                <w:i/>
                <w:spacing w:val="-1"/>
                <w:sz w:val="28"/>
                <w:szCs w:val="28"/>
              </w:rPr>
              <w:t>n</w:t>
            </w:r>
            <w:r w:rsidRPr="00064605">
              <w:rPr>
                <w:i/>
                <w:spacing w:val="1"/>
                <w:sz w:val="28"/>
                <w:szCs w:val="28"/>
              </w:rPr>
              <w:t>t</w:t>
            </w:r>
            <w:r w:rsidRPr="00064605">
              <w:rPr>
                <w:i/>
                <w:sz w:val="28"/>
                <w:szCs w:val="28"/>
              </w:rPr>
              <w:t>e</w:t>
            </w:r>
            <w:r w:rsidRPr="00064605">
              <w:rPr>
                <w:i/>
                <w:spacing w:val="-1"/>
                <w:sz w:val="28"/>
                <w:szCs w:val="28"/>
              </w:rPr>
              <w:t>n</w:t>
            </w:r>
            <w:r w:rsidRPr="00064605">
              <w:rPr>
                <w:i/>
                <w:sz w:val="28"/>
                <w:szCs w:val="28"/>
              </w:rPr>
              <w:t>t</w:t>
            </w:r>
            <w:r w:rsidRPr="00064605">
              <w:rPr>
                <w:i/>
                <w:spacing w:val="1"/>
                <w:sz w:val="28"/>
                <w:szCs w:val="28"/>
              </w:rPr>
              <w:t xml:space="preserve"> </w:t>
            </w:r>
            <w:r w:rsidRPr="00064605">
              <w:rPr>
                <w:i/>
                <w:spacing w:val="-2"/>
                <w:sz w:val="28"/>
                <w:szCs w:val="28"/>
              </w:rPr>
              <w:t>o</w:t>
            </w:r>
            <w:r w:rsidRPr="00064605">
              <w:rPr>
                <w:i/>
                <w:sz w:val="28"/>
                <w:szCs w:val="28"/>
              </w:rPr>
              <w:t>f</w:t>
            </w:r>
            <w:r w:rsidRPr="00064605">
              <w:rPr>
                <w:i/>
                <w:spacing w:val="1"/>
                <w:sz w:val="28"/>
                <w:szCs w:val="28"/>
              </w:rPr>
              <w:t xml:space="preserv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pacing w:val="-3"/>
                <w:sz w:val="28"/>
                <w:szCs w:val="28"/>
              </w:rPr>
              <w:t>e</w:t>
            </w:r>
            <w:r w:rsidRPr="00064605">
              <w:rPr>
                <w:i/>
                <w:spacing w:val="-1"/>
                <w:sz w:val="28"/>
                <w:szCs w:val="28"/>
              </w:rPr>
              <w:t>n</w:t>
            </w:r>
            <w:r w:rsidRPr="00064605">
              <w:rPr>
                <w:i/>
                <w:spacing w:val="1"/>
                <w:sz w:val="28"/>
                <w:szCs w:val="28"/>
              </w:rPr>
              <w:t>t</w:t>
            </w:r>
            <w:r w:rsidRPr="00064605">
              <w:rPr>
                <w:i/>
                <w:spacing w:val="-1"/>
                <w:sz w:val="28"/>
                <w:szCs w:val="28"/>
              </w:rPr>
              <w:t>i</w:t>
            </w:r>
            <w:r w:rsidRPr="00064605">
              <w:rPr>
                <w:i/>
                <w:spacing w:val="1"/>
                <w:sz w:val="28"/>
                <w:szCs w:val="28"/>
              </w:rPr>
              <w:t>t</w:t>
            </w:r>
            <w:r w:rsidRPr="00064605">
              <w:rPr>
                <w:i/>
                <w:spacing w:val="-1"/>
                <w:sz w:val="28"/>
                <w:szCs w:val="28"/>
              </w:rPr>
              <w:t>i</w:t>
            </w:r>
            <w:r w:rsidRPr="00064605">
              <w:rPr>
                <w:i/>
                <w:sz w:val="28"/>
                <w:szCs w:val="28"/>
              </w:rPr>
              <w:t>es</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659"/>
              <w:rPr>
                <w:sz w:val="22"/>
                <w:szCs w:val="22"/>
              </w:rPr>
            </w:pPr>
            <w:r w:rsidRPr="00064605">
              <w:rPr>
                <w:i/>
                <w:sz w:val="22"/>
                <w:szCs w:val="22"/>
              </w:rPr>
              <w:t>Ent</w:t>
            </w:r>
            <w:r w:rsidRPr="00064605">
              <w:rPr>
                <w:i/>
                <w:spacing w:val="-1"/>
                <w:sz w:val="22"/>
                <w:szCs w:val="22"/>
              </w:rPr>
              <w:t>i</w:t>
            </w:r>
            <w:r w:rsidRPr="00064605">
              <w:rPr>
                <w:i/>
                <w:spacing w:val="1"/>
                <w:sz w:val="22"/>
                <w:szCs w:val="22"/>
              </w:rPr>
              <w:t>t</w:t>
            </w:r>
            <w:r w:rsidRPr="00064605">
              <w:rPr>
                <w:i/>
                <w:sz w:val="22"/>
                <w:szCs w:val="22"/>
              </w:rPr>
              <w:t>y Na</w:t>
            </w:r>
            <w:r w:rsidRPr="00064605">
              <w:rPr>
                <w:i/>
                <w:spacing w:val="-2"/>
                <w:sz w:val="22"/>
                <w:szCs w:val="22"/>
              </w:rPr>
              <w:t>m</w:t>
            </w:r>
            <w:r w:rsidRPr="00064605">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607" w:right="2610"/>
              <w:jc w:val="center"/>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Abs</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 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w:t>
            </w:r>
            <w:r w:rsidRPr="00064605">
              <w:rPr>
                <w:i/>
                <w:spacing w:val="-2"/>
                <w:sz w:val="22"/>
                <w:szCs w:val="22"/>
              </w:rPr>
              <w:t>e</w:t>
            </w:r>
            <w:r w:rsidRPr="00064605">
              <w:rPr>
                <w:i/>
                <w:sz w:val="22"/>
                <w:szCs w:val="22"/>
              </w:rPr>
              <w:t>s a</w:t>
            </w:r>
            <w:r w:rsidRPr="00064605">
              <w:rPr>
                <w:i/>
                <w:spacing w:val="-2"/>
                <w:sz w:val="22"/>
                <w:szCs w:val="22"/>
              </w:rPr>
              <w:t xml:space="preserve"> </w:t>
            </w:r>
            <w:r w:rsidRPr="00064605">
              <w:rPr>
                <w:i/>
                <w:sz w:val="22"/>
                <w:szCs w:val="22"/>
              </w:rPr>
              <w:t>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Repre</w:t>
            </w:r>
            <w:r w:rsidRPr="00064605">
              <w:rPr>
                <w:i/>
                <w:spacing w:val="-2"/>
                <w:sz w:val="22"/>
                <w:szCs w:val="22"/>
              </w:rPr>
              <w:t>s</w:t>
            </w:r>
            <w:r w:rsidRPr="00064605">
              <w:rPr>
                <w:i/>
                <w:sz w:val="22"/>
                <w:szCs w:val="22"/>
              </w:rPr>
              <w:t>ent</w:t>
            </w:r>
            <w:r w:rsidRPr="00064605">
              <w:rPr>
                <w:i/>
                <w:spacing w:val="-1"/>
                <w:sz w:val="22"/>
                <w:szCs w:val="22"/>
              </w:rPr>
              <w:t xml:space="preserve"> </w:t>
            </w:r>
            <w:r w:rsidRPr="00064605">
              <w:rPr>
                <w:i/>
                <w:sz w:val="22"/>
                <w:szCs w:val="22"/>
              </w:rPr>
              <w:t>a c</w:t>
            </w:r>
            <w:r w:rsidRPr="00064605">
              <w:rPr>
                <w:i/>
                <w:spacing w:val="-2"/>
                <w:sz w:val="22"/>
                <w:szCs w:val="22"/>
              </w:rPr>
              <w:t>a</w:t>
            </w:r>
            <w:r w:rsidRPr="00064605">
              <w:rPr>
                <w:i/>
                <w:sz w:val="22"/>
                <w:szCs w:val="22"/>
              </w:rPr>
              <w:t>rd a</w:t>
            </w:r>
            <w:r w:rsidRPr="00064605">
              <w:rPr>
                <w:i/>
                <w:spacing w:val="-1"/>
                <w:sz w:val="22"/>
                <w:szCs w:val="22"/>
              </w:rPr>
              <w:t>s</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z w:val="22"/>
                <w:szCs w:val="22"/>
              </w:rPr>
              <w:t>ed</w:t>
            </w:r>
            <w:r w:rsidRPr="00064605">
              <w:rPr>
                <w:i/>
                <w:spacing w:val="-2"/>
                <w:sz w:val="22"/>
                <w:szCs w:val="22"/>
              </w:rPr>
              <w:t xml:space="preserve"> </w:t>
            </w:r>
            <w:r w:rsidRPr="00064605">
              <w:rPr>
                <w:i/>
                <w:spacing w:val="-1"/>
                <w:sz w:val="22"/>
                <w:szCs w:val="22"/>
              </w:rPr>
              <w:t>t</w:t>
            </w:r>
            <w:r w:rsidRPr="00064605">
              <w:rPr>
                <w:i/>
                <w:sz w:val="22"/>
                <w:szCs w:val="22"/>
              </w:rPr>
              <w:t>o a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un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A</w:t>
            </w:r>
            <w:r w:rsidRPr="00064605">
              <w:rPr>
                <w:i/>
                <w:sz w:val="22"/>
                <w:szCs w:val="22"/>
              </w:rPr>
              <w:t>cc</w:t>
            </w:r>
            <w:r w:rsidRPr="00064605">
              <w:rPr>
                <w:i/>
                <w:spacing w:val="1"/>
                <w:sz w:val="22"/>
                <w:szCs w:val="22"/>
              </w:rPr>
              <w:t>i</w:t>
            </w:r>
            <w:r w:rsidRPr="00064605">
              <w:rPr>
                <w:i/>
                <w:spacing w:val="-2"/>
                <w:sz w:val="22"/>
                <w:szCs w:val="22"/>
              </w:rPr>
              <w:t>d</w:t>
            </w:r>
            <w:r w:rsidRPr="00064605">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2"/>
                <w:sz w:val="22"/>
                <w:szCs w:val="22"/>
              </w:rPr>
              <w:t>t</w:t>
            </w:r>
            <w:r w:rsidRPr="00064605">
              <w:rPr>
                <w:i/>
                <w:sz w:val="22"/>
                <w:szCs w:val="22"/>
              </w:rPr>
              <w:t>T</w:t>
            </w:r>
            <w:r w:rsidRPr="00064605">
              <w:rPr>
                <w:i/>
                <w:spacing w:val="-2"/>
                <w:sz w:val="22"/>
                <w:szCs w:val="22"/>
              </w:rPr>
              <w:t>y</w:t>
            </w:r>
            <w:r w:rsidRPr="00064605">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t>
            </w:r>
            <w:r w:rsidRPr="00064605">
              <w:rPr>
                <w:i/>
                <w:spacing w:val="-1"/>
                <w:sz w:val="22"/>
                <w:szCs w:val="22"/>
              </w:rPr>
              <w:t>wC</w:t>
            </w:r>
            <w:r w:rsidRPr="00064605">
              <w:rPr>
                <w:i/>
                <w:sz w:val="22"/>
                <w:szCs w:val="22"/>
              </w:rPr>
              <w:t>ar</w:t>
            </w:r>
            <w:r w:rsidRPr="00064605">
              <w:rPr>
                <w:i/>
                <w:spacing w:val="1"/>
                <w:sz w:val="22"/>
                <w:szCs w:val="22"/>
              </w:rPr>
              <w:t>d</w:t>
            </w:r>
            <w:r w:rsidRPr="00064605">
              <w:rPr>
                <w:i/>
                <w:spacing w:val="-1"/>
                <w:sz w:val="22"/>
                <w:szCs w:val="22"/>
              </w:rPr>
              <w:t>R</w:t>
            </w:r>
            <w:r w:rsidRPr="00064605">
              <w:rPr>
                <w:i/>
                <w:sz w:val="22"/>
                <w:szCs w:val="22"/>
              </w:rPr>
              <w:t>equ</w:t>
            </w:r>
            <w:r w:rsidRPr="00064605">
              <w:rPr>
                <w:i/>
                <w:spacing w:val="-2"/>
                <w:sz w:val="22"/>
                <w:szCs w:val="22"/>
              </w:rPr>
              <w:t>e</w:t>
            </w:r>
            <w:r w:rsidRPr="00064605">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bl>
    <w:p w:rsidR="002505FC" w:rsidRPr="00064605" w:rsidRDefault="003E2070">
      <w:pPr>
        <w:spacing w:line="200" w:lineRule="exact"/>
        <w:ind w:left="3241"/>
        <w:rPr>
          <w:sz w:val="18"/>
          <w:szCs w:val="18"/>
        </w:rPr>
        <w:sectPr w:rsidR="002505FC" w:rsidRPr="00064605">
          <w:pgSz w:w="11920" w:h="16840"/>
          <w:pgMar w:top="1320" w:right="114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9</w:t>
      </w:r>
      <w:r w:rsidRPr="00064605">
        <w:rPr>
          <w:b/>
          <w:i/>
          <w:color w:val="4F81BC"/>
          <w:spacing w:val="2"/>
          <w:sz w:val="18"/>
          <w:szCs w:val="18"/>
        </w:rPr>
        <w:t xml:space="preserve"> </w:t>
      </w:r>
      <w:r w:rsidRPr="00064605">
        <w:rPr>
          <w:b/>
          <w:i/>
          <w:color w:val="4F81BC"/>
          <w:spacing w:val="-3"/>
          <w:sz w:val="18"/>
          <w:szCs w:val="18"/>
        </w:rPr>
        <w:t>C</w:t>
      </w:r>
      <w:r w:rsidRPr="00064605">
        <w:rPr>
          <w:b/>
          <w:i/>
          <w:color w:val="4F81BC"/>
          <w:spacing w:val="1"/>
          <w:sz w:val="18"/>
          <w:szCs w:val="18"/>
        </w:rPr>
        <w:t>on</w:t>
      </w:r>
      <w:r w:rsidRPr="00064605">
        <w:rPr>
          <w:b/>
          <w:i/>
          <w:color w:val="4F81BC"/>
          <w:spacing w:val="-1"/>
          <w:sz w:val="18"/>
          <w:szCs w:val="18"/>
        </w:rPr>
        <w:t>ce</w:t>
      </w:r>
      <w:r w:rsidRPr="00064605">
        <w:rPr>
          <w:b/>
          <w:i/>
          <w:color w:val="4F81BC"/>
          <w:spacing w:val="1"/>
          <w:sz w:val="18"/>
          <w:szCs w:val="18"/>
        </w:rPr>
        <w:t>p</w:t>
      </w:r>
      <w:r w:rsidRPr="00064605">
        <w:rPr>
          <w:b/>
          <w:i/>
          <w:color w:val="4F81BC"/>
          <w:sz w:val="18"/>
          <w:szCs w:val="18"/>
        </w:rPr>
        <w:t>t</w:t>
      </w:r>
      <w:r w:rsidRPr="00064605">
        <w:rPr>
          <w:b/>
          <w:i/>
          <w:color w:val="4F81BC"/>
          <w:spacing w:val="-1"/>
          <w:sz w:val="18"/>
          <w:szCs w:val="18"/>
        </w:rPr>
        <w:t>u</w:t>
      </w:r>
      <w:r w:rsidRPr="00064605">
        <w:rPr>
          <w:b/>
          <w:i/>
          <w:color w:val="4F81BC"/>
          <w:spacing w:val="1"/>
          <w:sz w:val="18"/>
          <w:szCs w:val="18"/>
        </w:rPr>
        <w:t>a</w:t>
      </w:r>
      <w:r w:rsidRPr="00064605">
        <w:rPr>
          <w:b/>
          <w:i/>
          <w:color w:val="4F81BC"/>
          <w:sz w:val="18"/>
          <w:szCs w:val="18"/>
        </w:rPr>
        <w:t>l</w:t>
      </w:r>
      <w:r w:rsidRPr="00064605">
        <w:rPr>
          <w:b/>
          <w:i/>
          <w:color w:val="4F81BC"/>
          <w:spacing w:val="1"/>
          <w:sz w:val="18"/>
          <w:szCs w:val="18"/>
        </w:rPr>
        <w:t xml:space="preserve"> </w:t>
      </w:r>
      <w:r w:rsidRPr="00064605">
        <w:rPr>
          <w:b/>
          <w:i/>
          <w:color w:val="4F81BC"/>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2"/>
          <w:sz w:val="18"/>
          <w:szCs w:val="18"/>
        </w:rPr>
        <w:t xml:space="preserve"> </w:t>
      </w:r>
      <w:r w:rsidRPr="00064605">
        <w:rPr>
          <w:b/>
          <w:i/>
          <w:color w:val="4F81BC"/>
          <w:spacing w:val="-3"/>
          <w:sz w:val="18"/>
          <w:szCs w:val="18"/>
        </w:rPr>
        <w:t>D</w:t>
      </w:r>
      <w:r w:rsidRPr="00064605">
        <w:rPr>
          <w:b/>
          <w:i/>
          <w:color w:val="4F81BC"/>
          <w:spacing w:val="-1"/>
          <w:sz w:val="18"/>
          <w:szCs w:val="18"/>
        </w:rPr>
        <w:t>a</w:t>
      </w:r>
      <w:r w:rsidRPr="00064605">
        <w:rPr>
          <w:b/>
          <w:i/>
          <w:color w:val="4F81BC"/>
          <w:sz w:val="18"/>
          <w:szCs w:val="18"/>
        </w:rPr>
        <w:t>ta</w:t>
      </w:r>
      <w:r w:rsidRPr="00064605">
        <w:rPr>
          <w:b/>
          <w:i/>
          <w:color w:val="4F81BC"/>
          <w:spacing w:val="2"/>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1"/>
          <w:sz w:val="18"/>
          <w:szCs w:val="18"/>
        </w:rPr>
        <w: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4" w:line="120" w:lineRule="exact"/>
        <w:rPr>
          <w:sz w:val="13"/>
          <w:szCs w:val="13"/>
        </w:rPr>
      </w:pPr>
    </w:p>
    <w:p w:rsidR="002505FC" w:rsidRPr="00064605" w:rsidRDefault="003E2070">
      <w:pPr>
        <w:ind w:left="548"/>
        <w:rPr>
          <w:rFonts w:eastAsia="Cambria"/>
          <w:sz w:val="36"/>
          <w:szCs w:val="36"/>
        </w:rPr>
      </w:pPr>
      <w:r w:rsidRPr="00064605">
        <w:rPr>
          <w:rFonts w:eastAsia="Cambria"/>
          <w:b/>
          <w:spacing w:val="1"/>
          <w:sz w:val="36"/>
          <w:szCs w:val="36"/>
        </w:rPr>
        <w:t>D</w:t>
      </w:r>
      <w:r w:rsidRPr="00064605">
        <w:rPr>
          <w:rFonts w:eastAsia="Cambria"/>
          <w:b/>
          <w:sz w:val="36"/>
          <w:szCs w:val="36"/>
        </w:rPr>
        <w:t>.</w:t>
      </w:r>
      <w:r w:rsidRPr="00064605">
        <w:rPr>
          <w:rFonts w:eastAsia="Cambria"/>
          <w:b/>
          <w:spacing w:val="-57"/>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4 </w:t>
      </w:r>
      <w:r w:rsidRPr="00064605">
        <w:rPr>
          <w:rFonts w:eastAsia="Cambria"/>
          <w:b/>
          <w:spacing w:val="1"/>
          <w:sz w:val="36"/>
          <w:szCs w:val="36"/>
        </w:rPr>
        <w:t>S</w:t>
      </w:r>
      <w:r w:rsidRPr="00064605">
        <w:rPr>
          <w:rFonts w:eastAsia="Cambria"/>
          <w:b/>
          <w:sz w:val="36"/>
          <w:szCs w:val="36"/>
        </w:rPr>
        <w:t xml:space="preserve">oftware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i</w:t>
      </w:r>
      <w:r w:rsidRPr="00064605">
        <w:rPr>
          <w:rFonts w:eastAsia="Cambria"/>
          <w:b/>
          <w:spacing w:val="-3"/>
          <w:sz w:val="36"/>
          <w:szCs w:val="36"/>
        </w:rPr>
        <w:t>g</w:t>
      </w:r>
      <w:r w:rsidRPr="00064605">
        <w:rPr>
          <w:rFonts w:eastAsia="Cambria"/>
          <w:b/>
          <w:sz w:val="36"/>
          <w:szCs w:val="36"/>
        </w:rPr>
        <w:t xml:space="preserve">n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c</w:t>
      </w:r>
      <w:r w:rsidRPr="00064605">
        <w:rPr>
          <w:rFonts w:eastAsia="Cambria"/>
          <w:b/>
          <w:spacing w:val="-1"/>
          <w:sz w:val="36"/>
          <w:szCs w:val="36"/>
        </w:rPr>
        <w:t>r</w:t>
      </w:r>
      <w:r w:rsidRPr="00064605">
        <w:rPr>
          <w:rFonts w:eastAsia="Cambria"/>
          <w:b/>
          <w:sz w:val="36"/>
          <w:szCs w:val="36"/>
        </w:rPr>
        <w:t>ip</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sign</w:t>
      </w:r>
      <w:r w:rsidRPr="00064605">
        <w:rPr>
          <w:rFonts w:eastAsia="Cambria"/>
          <w:b/>
          <w:spacing w:val="-10"/>
          <w:sz w:val="32"/>
          <w:szCs w:val="32"/>
        </w:rPr>
        <w:t xml:space="preserve"> </w:t>
      </w:r>
      <w:r w:rsidRPr="00064605">
        <w:rPr>
          <w:rFonts w:eastAsia="Cambria"/>
          <w:b/>
          <w:sz w:val="32"/>
          <w:szCs w:val="32"/>
        </w:rPr>
        <w:t>Ov</w:t>
      </w:r>
      <w:r w:rsidRPr="00064605">
        <w:rPr>
          <w:rFonts w:eastAsia="Cambria"/>
          <w:b/>
          <w:spacing w:val="2"/>
          <w:sz w:val="32"/>
          <w:szCs w:val="32"/>
        </w:rPr>
        <w:t>e</w:t>
      </w:r>
      <w:r w:rsidRPr="00064605">
        <w:rPr>
          <w:rFonts w:eastAsia="Cambria"/>
          <w:b/>
          <w:sz w:val="32"/>
          <w:szCs w:val="32"/>
        </w:rPr>
        <w:t>rvi</w:t>
      </w:r>
      <w:r w:rsidRPr="00064605">
        <w:rPr>
          <w:rFonts w:eastAsia="Cambria"/>
          <w:b/>
          <w:spacing w:val="1"/>
          <w:sz w:val="32"/>
          <w:szCs w:val="32"/>
        </w:rPr>
        <w:t>e</w:t>
      </w:r>
      <w:r w:rsidRPr="00064605">
        <w:rPr>
          <w:rFonts w:eastAsia="Cambria"/>
          <w:b/>
          <w:sz w:val="32"/>
          <w:szCs w:val="32"/>
        </w:rPr>
        <w:t>w</w:t>
      </w:r>
    </w:p>
    <w:p w:rsidR="002505FC" w:rsidRPr="00064605" w:rsidRDefault="003E2070">
      <w:pPr>
        <w:spacing w:before="1" w:line="276" w:lineRule="auto"/>
        <w:ind w:left="1359" w:right="320"/>
        <w:rPr>
          <w:rFonts w:eastAsia="Cambria"/>
          <w:sz w:val="24"/>
          <w:szCs w:val="24"/>
        </w:rPr>
      </w:pPr>
      <w:r w:rsidRPr="00064605">
        <w:rPr>
          <w:rFonts w:eastAsia="Cambria"/>
          <w:spacing w:val="-1"/>
          <w:sz w:val="24"/>
          <w:szCs w:val="24"/>
        </w:rPr>
        <w:t>&lt;</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 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pacing w:val="2"/>
          <w:sz w:val="24"/>
          <w:szCs w:val="24"/>
        </w:rPr>
        <w:t>h</w:t>
      </w:r>
      <w:r w:rsidRPr="00064605">
        <w:rPr>
          <w:rFonts w:eastAsia="Cambria"/>
          <w:sz w:val="24"/>
          <w:szCs w:val="24"/>
        </w:rPr>
        <w:t xml:space="preserve">ảo </w:t>
      </w:r>
      <w:r w:rsidRPr="00064605">
        <w:rPr>
          <w:rFonts w:eastAsia="Cambria"/>
          <w:spacing w:val="-1"/>
          <w:sz w:val="24"/>
          <w:szCs w:val="24"/>
        </w:rPr>
        <w:t>v</w:t>
      </w:r>
      <w:r w:rsidRPr="00064605">
        <w:rPr>
          <w:rFonts w:eastAsia="Cambria"/>
          <w:sz w:val="24"/>
          <w:szCs w:val="24"/>
        </w:rPr>
        <w:t xml:space="preserve">à có thể </w:t>
      </w:r>
      <w:r w:rsidRPr="00064605">
        <w:rPr>
          <w:rFonts w:eastAsia="Cambria"/>
          <w:spacing w:val="-1"/>
          <w:sz w:val="24"/>
          <w:szCs w:val="24"/>
        </w:rPr>
        <w:t>g</w:t>
      </w:r>
      <w:r w:rsidRPr="00064605">
        <w:rPr>
          <w:rFonts w:eastAsia="Cambria"/>
          <w:sz w:val="24"/>
          <w:szCs w:val="24"/>
        </w:rPr>
        <w:t>iữ</w:t>
      </w:r>
      <w:r w:rsidRPr="00064605">
        <w:rPr>
          <w:rFonts w:eastAsia="Cambria"/>
          <w:spacing w:val="-1"/>
          <w:sz w:val="24"/>
          <w:szCs w:val="24"/>
        </w:rPr>
        <w:t xml:space="preserve"> </w:t>
      </w:r>
      <w:r w:rsidRPr="00064605">
        <w:rPr>
          <w:rFonts w:eastAsia="Cambria"/>
          <w:sz w:val="24"/>
          <w:szCs w:val="24"/>
        </w:rPr>
        <w:t>ng</w:t>
      </w:r>
      <w:r w:rsidRPr="00064605">
        <w:rPr>
          <w:rFonts w:eastAsia="Cambria"/>
          <w:spacing w:val="1"/>
          <w:sz w:val="24"/>
          <w:szCs w:val="24"/>
        </w:rPr>
        <w:t>u</w:t>
      </w:r>
      <w:r w:rsidRPr="00064605">
        <w:rPr>
          <w:rFonts w:eastAsia="Cambria"/>
          <w:spacing w:val="-1"/>
          <w:sz w:val="24"/>
          <w:szCs w:val="24"/>
        </w:rPr>
        <w:t>y</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chỉ thay thế các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p</w:t>
      </w:r>
      <w:r w:rsidRPr="00064605">
        <w:rPr>
          <w:rFonts w:eastAsia="Cambria"/>
          <w:sz w:val="24"/>
          <w:szCs w:val="24"/>
        </w:rPr>
        <w:t>hù 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ới đồ án</w:t>
      </w:r>
      <w:r w:rsidRPr="00064605">
        <w:rPr>
          <w:rFonts w:eastAsia="Cambria"/>
          <w:spacing w:val="1"/>
          <w:sz w:val="24"/>
          <w:szCs w:val="24"/>
        </w:rPr>
        <w:t xml:space="preserve"> </w:t>
      </w:r>
      <w:r w:rsidRPr="00064605">
        <w:rPr>
          <w:rFonts w:eastAsia="Cambria"/>
          <w:sz w:val="24"/>
          <w:szCs w:val="24"/>
        </w:rPr>
        <w:t xml:space="preserve">của </w:t>
      </w:r>
      <w:r w:rsidRPr="00064605">
        <w:rPr>
          <w:rFonts w:eastAsia="Cambria"/>
          <w:spacing w:val="1"/>
          <w:sz w:val="24"/>
          <w:szCs w:val="24"/>
        </w:rPr>
        <w:t>n</w:t>
      </w:r>
      <w:r w:rsidRPr="00064605">
        <w:rPr>
          <w:rFonts w:eastAsia="Cambria"/>
          <w:sz w:val="24"/>
          <w:szCs w:val="24"/>
        </w:rPr>
        <w:t>hó</w:t>
      </w:r>
      <w:r w:rsidRPr="00064605">
        <w:rPr>
          <w:rFonts w:eastAsia="Cambria"/>
          <w:spacing w:val="-1"/>
          <w:sz w:val="24"/>
          <w:szCs w:val="24"/>
        </w:rPr>
        <w:t>m</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 xml:space="preserve">có thể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ết lại cho </w:t>
      </w:r>
      <w:r w:rsidRPr="00064605">
        <w:rPr>
          <w:rFonts w:eastAsia="Cambria"/>
          <w:spacing w:val="-1"/>
          <w:sz w:val="24"/>
          <w:szCs w:val="24"/>
        </w:rPr>
        <w:t>h</w:t>
      </w:r>
      <w:r w:rsidRPr="00064605">
        <w:rPr>
          <w:rFonts w:eastAsia="Cambria"/>
          <w:sz w:val="24"/>
          <w:szCs w:val="24"/>
        </w:rPr>
        <w:t xml:space="preserve">ay </w:t>
      </w:r>
      <w:r w:rsidRPr="00064605">
        <w:rPr>
          <w:rFonts w:eastAsia="Cambria"/>
          <w:spacing w:val="-1"/>
          <w:sz w:val="24"/>
          <w:szCs w:val="24"/>
        </w:rPr>
        <w:t>h</w:t>
      </w:r>
      <w:r w:rsidRPr="00064605">
        <w:rPr>
          <w:rFonts w:eastAsia="Cambria"/>
          <w:sz w:val="24"/>
          <w:szCs w:val="24"/>
        </w:rPr>
        <w:t>ơ</w:t>
      </w:r>
      <w:r w:rsidRPr="00064605">
        <w:rPr>
          <w:rFonts w:eastAsia="Cambria"/>
          <w:spacing w:val="1"/>
          <w:sz w:val="24"/>
          <w:szCs w:val="24"/>
        </w:rPr>
        <w:t>n</w:t>
      </w:r>
      <w:r w:rsidRPr="00064605">
        <w:rPr>
          <w:rFonts w:eastAsia="Cambria"/>
          <w:sz w:val="24"/>
          <w:szCs w:val="24"/>
        </w:rPr>
        <w:t>&gt;</w:t>
      </w:r>
    </w:p>
    <w:p w:rsidR="002505FC" w:rsidRPr="00064605" w:rsidRDefault="003E2070">
      <w:pPr>
        <w:spacing w:line="26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his</w:t>
      </w:r>
      <w:r w:rsidRPr="00064605">
        <w:rPr>
          <w:i/>
          <w:spacing w:val="12"/>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r w:rsidRPr="00064605">
        <w:rPr>
          <w:i/>
          <w:spacing w:val="1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pacing w:val="-1"/>
          <w:sz w:val="24"/>
          <w:szCs w:val="24"/>
        </w:rPr>
        <w:t>c</w:t>
      </w:r>
      <w:r w:rsidRPr="00064605">
        <w:rPr>
          <w:i/>
          <w:sz w:val="24"/>
          <w:szCs w:val="24"/>
        </w:rPr>
        <w:t>ribes</w:t>
      </w:r>
      <w:r w:rsidRPr="00064605">
        <w:rPr>
          <w:i/>
          <w:spacing w:val="14"/>
          <w:sz w:val="24"/>
          <w:szCs w:val="24"/>
        </w:rPr>
        <w:t xml:space="preserve"> </w:t>
      </w:r>
      <w:r w:rsidRPr="00064605">
        <w:rPr>
          <w:i/>
          <w:sz w:val="24"/>
          <w:szCs w:val="24"/>
        </w:rPr>
        <w:t>the</w:t>
      </w:r>
      <w:r w:rsidRPr="00064605">
        <w:rPr>
          <w:i/>
          <w:spacing w:val="11"/>
          <w:sz w:val="24"/>
          <w:szCs w:val="24"/>
        </w:rPr>
        <w:t xml:space="preserve"> </w:t>
      </w:r>
      <w:r w:rsidRPr="00064605">
        <w:rPr>
          <w:i/>
          <w:sz w:val="24"/>
          <w:szCs w:val="24"/>
        </w:rPr>
        <w:t>t</w:t>
      </w:r>
      <w:r w:rsidRPr="00064605">
        <w:rPr>
          <w:i/>
          <w:spacing w:val="2"/>
          <w:sz w:val="24"/>
          <w:szCs w:val="24"/>
        </w:rPr>
        <w:t>e</w:t>
      </w:r>
      <w:r w:rsidRPr="00064605">
        <w:rPr>
          <w:i/>
          <w:spacing w:val="-1"/>
          <w:sz w:val="24"/>
          <w:szCs w:val="24"/>
        </w:rPr>
        <w:t>c</w:t>
      </w:r>
      <w:r w:rsidRPr="00064605">
        <w:rPr>
          <w:i/>
          <w:sz w:val="24"/>
          <w:szCs w:val="24"/>
        </w:rPr>
        <w:t>hnical</w:t>
      </w:r>
      <w:r w:rsidRPr="00064605">
        <w:rPr>
          <w:i/>
          <w:spacing w:val="12"/>
          <w:sz w:val="24"/>
          <w:szCs w:val="24"/>
        </w:rPr>
        <w:t xml:space="preserve"> </w:t>
      </w:r>
      <w:r w:rsidRPr="00064605">
        <w:rPr>
          <w:i/>
          <w:sz w:val="24"/>
          <w:szCs w:val="24"/>
        </w:rPr>
        <w:t>and</w:t>
      </w:r>
      <w:r w:rsidRPr="00064605">
        <w:rPr>
          <w:i/>
          <w:spacing w:val="12"/>
          <w:sz w:val="24"/>
          <w:szCs w:val="24"/>
        </w:rPr>
        <w:t xml:space="preserve"> </w:t>
      </w:r>
      <w:r w:rsidRPr="00064605">
        <w:rPr>
          <w:i/>
          <w:sz w:val="24"/>
          <w:szCs w:val="24"/>
        </w:rPr>
        <w:t>u</w:t>
      </w:r>
      <w:r w:rsidRPr="00064605">
        <w:rPr>
          <w:i/>
          <w:spacing w:val="2"/>
          <w:sz w:val="24"/>
          <w:szCs w:val="24"/>
        </w:rPr>
        <w:t>s</w:t>
      </w:r>
      <w:r w:rsidRPr="00064605">
        <w:rPr>
          <w:i/>
          <w:spacing w:val="-1"/>
          <w:sz w:val="24"/>
          <w:szCs w:val="24"/>
        </w:rPr>
        <w:t>e</w:t>
      </w:r>
      <w:r w:rsidRPr="00064605">
        <w:rPr>
          <w:i/>
          <w:sz w:val="24"/>
          <w:szCs w:val="24"/>
        </w:rPr>
        <w:t>r</w:t>
      </w:r>
      <w:r w:rsidRPr="00064605">
        <w:rPr>
          <w:i/>
          <w:spacing w:val="12"/>
          <w:sz w:val="24"/>
          <w:szCs w:val="24"/>
        </w:rPr>
        <w:t xml:space="preserve"> </w:t>
      </w:r>
      <w:r w:rsidRPr="00064605">
        <w:rPr>
          <w:i/>
          <w:spacing w:val="3"/>
          <w:sz w:val="24"/>
          <w:szCs w:val="24"/>
        </w:rPr>
        <w:t>i</w:t>
      </w:r>
      <w:r w:rsidRPr="00064605">
        <w:rPr>
          <w:i/>
          <w:sz w:val="24"/>
          <w:szCs w:val="24"/>
        </w:rPr>
        <w:t>nterfa</w:t>
      </w:r>
      <w:r w:rsidRPr="00064605">
        <w:rPr>
          <w:i/>
          <w:spacing w:val="-1"/>
          <w:sz w:val="24"/>
          <w:szCs w:val="24"/>
        </w:rPr>
        <w:t>c</w:t>
      </w:r>
      <w:r w:rsidRPr="00064605">
        <w:rPr>
          <w:i/>
          <w:sz w:val="24"/>
          <w:szCs w:val="24"/>
        </w:rPr>
        <w:t>e</w:t>
      </w:r>
      <w:r w:rsidRPr="00064605">
        <w:rPr>
          <w:i/>
          <w:spacing w:val="11"/>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15"/>
          <w:sz w:val="24"/>
          <w:szCs w:val="24"/>
        </w:rPr>
        <w:t xml:space="preserve"> </w:t>
      </w:r>
      <w:r w:rsidRPr="00064605">
        <w:rPr>
          <w:i/>
          <w:sz w:val="24"/>
          <w:szCs w:val="24"/>
        </w:rPr>
        <w:t>of</w:t>
      </w:r>
      <w:r w:rsidRPr="00064605">
        <w:rPr>
          <w:i/>
          <w:spacing w:val="18"/>
          <w:sz w:val="24"/>
          <w:szCs w:val="24"/>
        </w:rPr>
        <w:t xml:space="preserve"> </w:t>
      </w:r>
      <w:r w:rsidRPr="00064605">
        <w:rPr>
          <w:b/>
          <w:i/>
          <w:color w:val="FF0000"/>
          <w:sz w:val="24"/>
          <w:szCs w:val="24"/>
        </w:rPr>
        <w:t>M</w:t>
      </w:r>
      <w:r w:rsidRPr="00064605">
        <w:rPr>
          <w:b/>
          <w:i/>
          <w:color w:val="FF0000"/>
          <w:spacing w:val="1"/>
          <w:sz w:val="24"/>
          <w:szCs w:val="24"/>
        </w:rPr>
        <w:t>SS</w:t>
      </w:r>
      <w:r w:rsidRPr="00064605">
        <w:rPr>
          <w:b/>
          <w:i/>
          <w:color w:val="FF0000"/>
          <w:sz w:val="24"/>
          <w:szCs w:val="24"/>
        </w:rPr>
        <w:t>C</w:t>
      </w:r>
      <w:r w:rsidRPr="00064605">
        <w:rPr>
          <w:b/>
          <w:i/>
          <w:color w:val="FF0000"/>
          <w:spacing w:val="12"/>
          <w:sz w:val="24"/>
          <w:szCs w:val="24"/>
        </w:rPr>
        <w:t xml:space="preserve"> </w:t>
      </w:r>
      <w:r w:rsidRPr="00064605">
        <w:rPr>
          <w:b/>
          <w:i/>
          <w:color w:val="FF0000"/>
          <w:spacing w:val="1"/>
          <w:sz w:val="24"/>
          <w:szCs w:val="24"/>
        </w:rPr>
        <w:t>S</w:t>
      </w:r>
      <w:r w:rsidRPr="00064605">
        <w:rPr>
          <w:b/>
          <w:i/>
          <w:color w:val="FF0000"/>
          <w:spacing w:val="-1"/>
          <w:sz w:val="24"/>
          <w:szCs w:val="24"/>
        </w:rPr>
        <w:t>y</w:t>
      </w:r>
      <w:r w:rsidRPr="00064605">
        <w:rPr>
          <w:b/>
          <w:i/>
          <w:color w:val="FF0000"/>
          <w:sz w:val="24"/>
          <w:szCs w:val="24"/>
        </w:rPr>
        <w:t>ste</w:t>
      </w:r>
      <w:r w:rsidRPr="00064605">
        <w:rPr>
          <w:b/>
          <w:i/>
          <w:color w:val="FF0000"/>
          <w:spacing w:val="1"/>
          <w:sz w:val="24"/>
          <w:szCs w:val="24"/>
        </w:rPr>
        <w:t>m</w:t>
      </w:r>
      <w:r w:rsidRPr="00064605">
        <w:rPr>
          <w:i/>
          <w:color w:val="000000"/>
          <w:sz w:val="24"/>
          <w:szCs w:val="24"/>
        </w:rPr>
        <w:t>.</w:t>
      </w:r>
    </w:p>
    <w:p w:rsidR="002505FC" w:rsidRPr="00064605" w:rsidRDefault="003E2070">
      <w:pPr>
        <w:spacing w:before="22" w:line="258" w:lineRule="auto"/>
        <w:ind w:left="1268" w:right="77"/>
        <w:rPr>
          <w:sz w:val="24"/>
          <w:szCs w:val="24"/>
        </w:rPr>
      </w:pPr>
      <w:r w:rsidRPr="00064605">
        <w:rPr>
          <w:i/>
          <w:sz w:val="24"/>
          <w:szCs w:val="24"/>
        </w:rPr>
        <w:t>It</w:t>
      </w:r>
      <w:r w:rsidRPr="00064605">
        <w:rPr>
          <w:i/>
          <w:spacing w:val="26"/>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26"/>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archite</w:t>
      </w:r>
      <w:r w:rsidRPr="00064605">
        <w:rPr>
          <w:i/>
          <w:spacing w:val="-2"/>
          <w:sz w:val="24"/>
          <w:szCs w:val="24"/>
        </w:rPr>
        <w:t>c</w:t>
      </w:r>
      <w:r w:rsidRPr="00064605">
        <w:rPr>
          <w:i/>
          <w:spacing w:val="3"/>
          <w:sz w:val="24"/>
          <w:szCs w:val="24"/>
        </w:rPr>
        <w:t>t</w:t>
      </w:r>
      <w:r w:rsidRPr="00064605">
        <w:rPr>
          <w:i/>
          <w:sz w:val="24"/>
          <w:szCs w:val="24"/>
        </w:rPr>
        <w:t>ural</w:t>
      </w:r>
      <w:r w:rsidRPr="00064605">
        <w:rPr>
          <w:i/>
          <w:spacing w:val="2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of</w:t>
      </w:r>
      <w:r w:rsidRPr="00064605">
        <w:rPr>
          <w:i/>
          <w:spacing w:val="27"/>
          <w:sz w:val="24"/>
          <w:szCs w:val="24"/>
        </w:rPr>
        <w:t xml:space="preserve"> </w:t>
      </w:r>
      <w:r w:rsidRPr="00064605">
        <w:rPr>
          <w:i/>
          <w:spacing w:val="-1"/>
          <w:sz w:val="24"/>
          <w:szCs w:val="24"/>
        </w:rPr>
        <w:t>c</w:t>
      </w:r>
      <w:r w:rsidRPr="00064605">
        <w:rPr>
          <w:i/>
          <w:sz w:val="24"/>
          <w:szCs w:val="24"/>
        </w:rPr>
        <w:t>om</w:t>
      </w:r>
      <w:r w:rsidRPr="00064605">
        <w:rPr>
          <w:i/>
          <w:spacing w:val="-1"/>
          <w:sz w:val="24"/>
          <w:szCs w:val="24"/>
        </w:rPr>
        <w:t>m</w:t>
      </w:r>
      <w:r w:rsidRPr="00064605">
        <w:rPr>
          <w:i/>
          <w:sz w:val="24"/>
          <w:szCs w:val="24"/>
        </w:rPr>
        <w:t>on</w:t>
      </w:r>
      <w:r w:rsidRPr="00064605">
        <w:rPr>
          <w:i/>
          <w:spacing w:val="26"/>
          <w:sz w:val="24"/>
          <w:szCs w:val="24"/>
        </w:rPr>
        <w:t xml:space="preserve"> </w:t>
      </w:r>
      <w:r w:rsidRPr="00064605">
        <w:rPr>
          <w:i/>
          <w:sz w:val="24"/>
          <w:szCs w:val="24"/>
        </w:rPr>
        <w:t>func</w:t>
      </w:r>
      <w:r w:rsidRPr="00064605">
        <w:rPr>
          <w:i/>
          <w:spacing w:val="2"/>
          <w:sz w:val="24"/>
          <w:szCs w:val="24"/>
        </w:rPr>
        <w:t>t</w:t>
      </w:r>
      <w:r w:rsidRPr="00064605">
        <w:rPr>
          <w:i/>
          <w:sz w:val="24"/>
          <w:szCs w:val="24"/>
        </w:rPr>
        <w:t>ions</w:t>
      </w:r>
      <w:r w:rsidRPr="00064605">
        <w:rPr>
          <w:i/>
          <w:spacing w:val="27"/>
          <w:sz w:val="24"/>
          <w:szCs w:val="24"/>
        </w:rPr>
        <w:t xml:space="preserve"> </w:t>
      </w:r>
      <w:r w:rsidRPr="00064605">
        <w:rPr>
          <w:i/>
          <w:sz w:val="24"/>
          <w:szCs w:val="24"/>
        </w:rPr>
        <w:t>and busin</w:t>
      </w:r>
      <w:r w:rsidRPr="00064605">
        <w:rPr>
          <w:i/>
          <w:spacing w:val="-1"/>
          <w:sz w:val="24"/>
          <w:szCs w:val="24"/>
        </w:rPr>
        <w:t>e</w:t>
      </w:r>
      <w:r w:rsidRPr="00064605">
        <w:rPr>
          <w:i/>
          <w:sz w:val="24"/>
          <w:szCs w:val="24"/>
        </w:rPr>
        <w:t xml:space="preserve">ss </w:t>
      </w:r>
      <w:r w:rsidRPr="00064605">
        <w:rPr>
          <w:i/>
          <w:spacing w:val="1"/>
          <w:sz w:val="24"/>
          <w:szCs w:val="24"/>
        </w:rPr>
        <w:t>f</w:t>
      </w:r>
      <w:r w:rsidRPr="00064605">
        <w:rPr>
          <w:i/>
          <w:sz w:val="24"/>
          <w:szCs w:val="24"/>
        </w:rPr>
        <w:t>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ons and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sign of da</w:t>
      </w:r>
      <w:r w:rsidRPr="00064605">
        <w:rPr>
          <w:i/>
          <w:spacing w:val="1"/>
          <w:sz w:val="24"/>
          <w:szCs w:val="24"/>
        </w:rPr>
        <w:t>t</w:t>
      </w:r>
      <w:r w:rsidRPr="00064605">
        <w:rPr>
          <w:i/>
          <w:sz w:val="24"/>
          <w:szCs w:val="24"/>
        </w:rPr>
        <w:t>abase</w:t>
      </w:r>
      <w:r w:rsidRPr="00064605">
        <w:rPr>
          <w:i/>
          <w:spacing w:val="-1"/>
          <w:sz w:val="24"/>
          <w:szCs w:val="24"/>
        </w:rPr>
        <w:t xml:space="preserve"> </w:t>
      </w:r>
      <w:r w:rsidRPr="00064605">
        <w:rPr>
          <w:i/>
          <w:sz w:val="24"/>
          <w:szCs w:val="24"/>
        </w:rPr>
        <w:t>mo</w:t>
      </w:r>
      <w:r w:rsidRPr="00064605">
        <w:rPr>
          <w:i/>
          <w:spacing w:val="2"/>
          <w:sz w:val="24"/>
          <w:szCs w:val="24"/>
        </w:rPr>
        <w:t>d</w:t>
      </w:r>
      <w:r w:rsidRPr="00064605">
        <w:rPr>
          <w:i/>
          <w:spacing w:val="-1"/>
          <w:sz w:val="24"/>
          <w:szCs w:val="24"/>
        </w:rPr>
        <w:t>e</w:t>
      </w:r>
      <w:r w:rsidRPr="00064605">
        <w:rPr>
          <w:i/>
          <w:sz w:val="24"/>
          <w:szCs w:val="24"/>
        </w:rPr>
        <w:t>l.</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30"/>
          <w:sz w:val="24"/>
          <w:szCs w:val="24"/>
        </w:rPr>
        <w:t xml:space="preserve"> </w:t>
      </w:r>
      <w:r w:rsidRPr="00064605">
        <w:rPr>
          <w:i/>
          <w:sz w:val="24"/>
          <w:szCs w:val="24"/>
        </w:rPr>
        <w:t>archite</w:t>
      </w:r>
      <w:r w:rsidRPr="00064605">
        <w:rPr>
          <w:i/>
          <w:spacing w:val="-2"/>
          <w:sz w:val="24"/>
          <w:szCs w:val="24"/>
        </w:rPr>
        <w:t>c</w:t>
      </w:r>
      <w:r w:rsidRPr="00064605">
        <w:rPr>
          <w:i/>
          <w:sz w:val="24"/>
          <w:szCs w:val="24"/>
        </w:rPr>
        <w:t>tural</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z w:val="24"/>
          <w:szCs w:val="24"/>
        </w:rPr>
        <w:t>ign</w:t>
      </w:r>
      <w:r w:rsidRPr="00064605">
        <w:rPr>
          <w:i/>
          <w:spacing w:val="3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o</w:t>
      </w:r>
      <w:r w:rsidRPr="00064605">
        <w:rPr>
          <w:i/>
          <w:spacing w:val="-1"/>
          <w:sz w:val="24"/>
          <w:szCs w:val="24"/>
        </w:rPr>
        <w:t>ve</w:t>
      </w:r>
      <w:r w:rsidRPr="00064605">
        <w:rPr>
          <w:i/>
          <w:sz w:val="24"/>
          <w:szCs w:val="24"/>
        </w:rPr>
        <w:t>rall</w:t>
      </w:r>
      <w:r w:rsidRPr="00064605">
        <w:rPr>
          <w:i/>
          <w:spacing w:val="32"/>
          <w:sz w:val="24"/>
          <w:szCs w:val="24"/>
        </w:rPr>
        <w:t xml:space="preserve"> </w:t>
      </w:r>
      <w:r w:rsidRPr="00064605">
        <w:rPr>
          <w:i/>
          <w:sz w:val="24"/>
          <w:szCs w:val="24"/>
        </w:rPr>
        <w:t>archite</w:t>
      </w:r>
      <w:r w:rsidRPr="00064605">
        <w:rPr>
          <w:i/>
          <w:spacing w:val="-2"/>
          <w:sz w:val="24"/>
          <w:szCs w:val="24"/>
        </w:rPr>
        <w:t>c</w:t>
      </w:r>
      <w:r w:rsidRPr="00064605">
        <w:rPr>
          <w:i/>
          <w:sz w:val="24"/>
          <w:szCs w:val="24"/>
        </w:rPr>
        <w:t>ture</w:t>
      </w:r>
      <w:r w:rsidRPr="00064605">
        <w:rPr>
          <w:i/>
          <w:spacing w:val="31"/>
          <w:sz w:val="24"/>
          <w:szCs w:val="24"/>
        </w:rPr>
        <w:t xml:space="preserve"> </w:t>
      </w:r>
      <w:r w:rsidRPr="00064605">
        <w:rPr>
          <w:i/>
          <w:sz w:val="24"/>
          <w:szCs w:val="24"/>
        </w:rPr>
        <w:t>of</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30"/>
          <w:sz w:val="24"/>
          <w:szCs w:val="24"/>
        </w:rPr>
        <w:t xml:space="preserve"> </w:t>
      </w:r>
      <w:r w:rsidRPr="00064605">
        <w:rPr>
          <w:i/>
          <w:sz w:val="24"/>
          <w:szCs w:val="24"/>
        </w:rPr>
        <w:t>and</w:t>
      </w:r>
      <w:r w:rsidRPr="00064605">
        <w:rPr>
          <w:i/>
          <w:spacing w:val="31"/>
          <w:sz w:val="24"/>
          <w:szCs w:val="24"/>
        </w:rPr>
        <w:t xml:space="preserve"> </w:t>
      </w:r>
      <w:r w:rsidRPr="00064605">
        <w:rPr>
          <w:i/>
          <w:sz w:val="24"/>
          <w:szCs w:val="24"/>
        </w:rPr>
        <w:t>the</w:t>
      </w:r>
    </w:p>
    <w:p w:rsidR="002505FC" w:rsidRPr="00064605" w:rsidRDefault="003E2070">
      <w:pPr>
        <w:spacing w:before="22"/>
        <w:ind w:left="1268"/>
        <w:rPr>
          <w:sz w:val="24"/>
          <w:szCs w:val="24"/>
        </w:rPr>
      </w:pPr>
      <w:r w:rsidRPr="00064605">
        <w:rPr>
          <w:i/>
          <w:sz w:val="24"/>
          <w:szCs w:val="24"/>
        </w:rPr>
        <w:t>archite</w:t>
      </w:r>
      <w:r w:rsidRPr="00064605">
        <w:rPr>
          <w:i/>
          <w:spacing w:val="-2"/>
          <w:sz w:val="24"/>
          <w:szCs w:val="24"/>
        </w:rPr>
        <w:t>c</w:t>
      </w:r>
      <w:r w:rsidRPr="00064605">
        <w:rPr>
          <w:i/>
          <w:sz w:val="24"/>
          <w:szCs w:val="24"/>
        </w:rPr>
        <w:t>ture of ea</w:t>
      </w:r>
      <w:r w:rsidRPr="00064605">
        <w:rPr>
          <w:i/>
          <w:spacing w:val="-2"/>
          <w:sz w:val="24"/>
          <w:szCs w:val="24"/>
        </w:rPr>
        <w:t>c</w:t>
      </w:r>
      <w:r w:rsidRPr="00064605">
        <w:rPr>
          <w:i/>
          <w:sz w:val="24"/>
          <w:szCs w:val="24"/>
        </w:rPr>
        <w:t>h</w:t>
      </w:r>
      <w:r w:rsidRPr="00064605">
        <w:rPr>
          <w:i/>
          <w:spacing w:val="2"/>
          <w:sz w:val="24"/>
          <w:szCs w:val="24"/>
        </w:rPr>
        <w:t xml:space="preserve"> </w:t>
      </w:r>
      <w:r w:rsidRPr="00064605">
        <w:rPr>
          <w:i/>
          <w:sz w:val="24"/>
          <w:szCs w:val="24"/>
        </w:rPr>
        <w:t xml:space="preserve">main </w:t>
      </w:r>
      <w:r w:rsidRPr="00064605">
        <w:rPr>
          <w:i/>
          <w:spacing w:val="-1"/>
          <w:sz w:val="24"/>
          <w:szCs w:val="24"/>
        </w:rPr>
        <w:t>c</w:t>
      </w:r>
      <w:r w:rsidRPr="00064605">
        <w:rPr>
          <w:i/>
          <w:sz w:val="24"/>
          <w:szCs w:val="24"/>
        </w:rPr>
        <w:t>ompon</w:t>
      </w:r>
      <w:r w:rsidRPr="00064605">
        <w:rPr>
          <w:i/>
          <w:spacing w:val="-1"/>
          <w:sz w:val="24"/>
          <w:szCs w:val="24"/>
        </w:rPr>
        <w:t>e</w:t>
      </w:r>
      <w:r w:rsidRPr="00064605">
        <w:rPr>
          <w:i/>
          <w:sz w:val="24"/>
          <w:szCs w:val="24"/>
        </w:rPr>
        <w:t>nt and subsys</w:t>
      </w:r>
      <w:r w:rsidRPr="00064605">
        <w:rPr>
          <w:i/>
          <w:spacing w:val="2"/>
          <w:sz w:val="24"/>
          <w:szCs w:val="24"/>
        </w:rPr>
        <w:t>t</w:t>
      </w:r>
      <w:r w:rsidRPr="00064605">
        <w:rPr>
          <w:i/>
          <w:spacing w:val="-1"/>
          <w:sz w:val="24"/>
          <w:szCs w:val="24"/>
        </w:rPr>
        <w:t>e</w:t>
      </w:r>
      <w:r w:rsidRPr="00064605">
        <w:rPr>
          <w:i/>
          <w:sz w:val="24"/>
          <w:szCs w:val="24"/>
        </w:rPr>
        <w:t>m.</w:t>
      </w:r>
    </w:p>
    <w:p w:rsidR="002505FC" w:rsidRPr="00064605" w:rsidRDefault="003E2070">
      <w:pPr>
        <w:tabs>
          <w:tab w:val="left" w:pos="1260"/>
        </w:tabs>
        <w:spacing w:before="20" w:line="259" w:lineRule="auto"/>
        <w:ind w:left="1268" w:right="72" w:hanging="360"/>
        <w:jc w:val="both"/>
        <w:rPr>
          <w:sz w:val="24"/>
          <w:szCs w:val="24"/>
        </w:rPr>
      </w:pPr>
      <w:r w:rsidRPr="00064605">
        <w:rPr>
          <w:rFonts w:eastAsia="Cambria"/>
          <w:sz w:val="24"/>
          <w:szCs w:val="24"/>
        </w:rPr>
        <w:t>-</w:t>
      </w:r>
      <w:r w:rsidRPr="00064605">
        <w:rPr>
          <w:rFonts w:eastAsia="Cambria"/>
          <w:sz w:val="24"/>
          <w:szCs w:val="24"/>
        </w:rPr>
        <w:tab/>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2"/>
          <w:sz w:val="24"/>
          <w:szCs w:val="24"/>
        </w:rPr>
        <w:t xml:space="preserve"> </w:t>
      </w:r>
      <w:r w:rsidRPr="00064605">
        <w:rPr>
          <w:i/>
          <w:sz w:val="24"/>
          <w:szCs w:val="24"/>
        </w:rPr>
        <w:t>sta</w:t>
      </w:r>
      <w:r w:rsidRPr="00064605">
        <w:rPr>
          <w:i/>
          <w:spacing w:val="1"/>
          <w:sz w:val="24"/>
          <w:szCs w:val="24"/>
        </w:rPr>
        <w:t>t</w:t>
      </w:r>
      <w:r w:rsidRPr="00064605">
        <w:rPr>
          <w:i/>
          <w:sz w:val="24"/>
          <w:szCs w:val="24"/>
        </w:rPr>
        <w:t>ic</w:t>
      </w:r>
      <w:r w:rsidRPr="00064605">
        <w:rPr>
          <w:i/>
          <w:spacing w:val="2"/>
          <w:sz w:val="24"/>
          <w:szCs w:val="24"/>
        </w:rPr>
        <w:t xml:space="preserve"> </w:t>
      </w:r>
      <w:r w:rsidRPr="00064605">
        <w:rPr>
          <w:i/>
          <w:sz w:val="24"/>
          <w:szCs w:val="24"/>
        </w:rPr>
        <w:t>and</w:t>
      </w:r>
      <w:r w:rsidRPr="00064605">
        <w:rPr>
          <w:i/>
          <w:spacing w:val="2"/>
          <w:sz w:val="24"/>
          <w:szCs w:val="24"/>
        </w:rPr>
        <w:t xml:space="preserve"> </w:t>
      </w:r>
      <w:r w:rsidRPr="00064605">
        <w:rPr>
          <w:i/>
          <w:sz w:val="24"/>
          <w:szCs w:val="24"/>
        </w:rPr>
        <w:t>d</w:t>
      </w:r>
      <w:r w:rsidRPr="00064605">
        <w:rPr>
          <w:i/>
          <w:spacing w:val="-1"/>
          <w:sz w:val="24"/>
          <w:szCs w:val="24"/>
        </w:rPr>
        <w:t>y</w:t>
      </w:r>
      <w:r w:rsidRPr="00064605">
        <w:rPr>
          <w:i/>
          <w:sz w:val="24"/>
          <w:szCs w:val="24"/>
        </w:rPr>
        <w:t>namic</w:t>
      </w:r>
      <w:r w:rsidRPr="00064605">
        <w:rPr>
          <w:i/>
          <w:spacing w:val="4"/>
          <w:sz w:val="24"/>
          <w:szCs w:val="24"/>
        </w:rPr>
        <w:t xml:space="preserve"> </w:t>
      </w:r>
      <w:r w:rsidRPr="00064605">
        <w:rPr>
          <w:i/>
          <w:sz w:val="24"/>
          <w:szCs w:val="24"/>
        </w:rPr>
        <w:t>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r w:rsidRPr="00064605">
        <w:rPr>
          <w:i/>
          <w:spacing w:val="2"/>
          <w:sz w:val="24"/>
          <w:szCs w:val="24"/>
        </w:rPr>
        <w:t xml:space="preserve"> </w:t>
      </w:r>
      <w:r w:rsidRPr="00064605">
        <w:rPr>
          <w:i/>
          <w:sz w:val="24"/>
          <w:szCs w:val="24"/>
        </w:rPr>
        <w:t>for</w:t>
      </w:r>
      <w:r w:rsidRPr="00064605">
        <w:rPr>
          <w:i/>
          <w:spacing w:val="3"/>
          <w:sz w:val="24"/>
          <w:szCs w:val="24"/>
        </w:rPr>
        <w:t xml:space="preserve">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r w:rsidRPr="00064605">
        <w:rPr>
          <w:i/>
          <w:spacing w:val="2"/>
          <w:sz w:val="24"/>
          <w:szCs w:val="24"/>
        </w:rPr>
        <w:t xml:space="preserve"> </w:t>
      </w:r>
      <w:r w:rsidRPr="00064605">
        <w:rPr>
          <w:i/>
          <w:spacing w:val="-1"/>
          <w:sz w:val="24"/>
          <w:szCs w:val="24"/>
        </w:rPr>
        <w:t>c</w:t>
      </w:r>
      <w:r w:rsidRPr="00064605">
        <w:rPr>
          <w:i/>
          <w:spacing w:val="2"/>
          <w:sz w:val="24"/>
          <w:szCs w:val="24"/>
        </w:rPr>
        <w:t>o</w:t>
      </w:r>
      <w:r w:rsidRPr="00064605">
        <w:rPr>
          <w:i/>
          <w:sz w:val="24"/>
          <w:szCs w:val="24"/>
        </w:rPr>
        <w:t>mp</w:t>
      </w:r>
      <w:r w:rsidRPr="00064605">
        <w:rPr>
          <w:i/>
          <w:spacing w:val="2"/>
          <w:sz w:val="24"/>
          <w:szCs w:val="24"/>
        </w:rPr>
        <w:t>o</w:t>
      </w:r>
      <w:r w:rsidRPr="00064605">
        <w:rPr>
          <w:i/>
          <w:sz w:val="24"/>
          <w:szCs w:val="24"/>
        </w:rPr>
        <w:t>n</w:t>
      </w:r>
      <w:r w:rsidRPr="00064605">
        <w:rPr>
          <w:i/>
          <w:spacing w:val="-1"/>
          <w:sz w:val="24"/>
          <w:szCs w:val="24"/>
        </w:rPr>
        <w:t>e</w:t>
      </w:r>
      <w:r w:rsidRPr="00064605">
        <w:rPr>
          <w:i/>
          <w:sz w:val="24"/>
          <w:szCs w:val="24"/>
        </w:rPr>
        <w:t>nt</w:t>
      </w:r>
      <w:r w:rsidRPr="00064605">
        <w:rPr>
          <w:i/>
          <w:spacing w:val="3"/>
          <w:sz w:val="24"/>
          <w:szCs w:val="24"/>
        </w:rPr>
        <w:t xml:space="preserve"> </w:t>
      </w:r>
      <w:r w:rsidRPr="00064605">
        <w:rPr>
          <w:i/>
          <w:sz w:val="24"/>
          <w:szCs w:val="24"/>
        </w:rPr>
        <w:t>and functions.</w:t>
      </w:r>
      <w:r w:rsidRPr="00064605">
        <w:rPr>
          <w:i/>
          <w:spacing w:val="38"/>
          <w:sz w:val="24"/>
          <w:szCs w:val="24"/>
        </w:rPr>
        <w:t xml:space="preserve"> </w:t>
      </w:r>
      <w:r w:rsidRPr="00064605">
        <w:rPr>
          <w:i/>
          <w:sz w:val="24"/>
          <w:szCs w:val="24"/>
        </w:rPr>
        <w:t>It</w:t>
      </w:r>
      <w:r w:rsidRPr="00064605">
        <w:rPr>
          <w:i/>
          <w:spacing w:val="38"/>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38"/>
          <w:sz w:val="24"/>
          <w:szCs w:val="24"/>
        </w:rPr>
        <w:t xml:space="preserve"> </w:t>
      </w:r>
      <w:r w:rsidRPr="00064605">
        <w:rPr>
          <w:i/>
          <w:spacing w:val="-1"/>
          <w:sz w:val="24"/>
          <w:szCs w:val="24"/>
        </w:rPr>
        <w:t>c</w:t>
      </w:r>
      <w:r w:rsidRPr="00064605">
        <w:rPr>
          <w:i/>
          <w:spacing w:val="-2"/>
          <w:sz w:val="24"/>
          <w:szCs w:val="24"/>
        </w:rPr>
        <w:t>l</w:t>
      </w:r>
      <w:r w:rsidRPr="00064605">
        <w:rPr>
          <w:i/>
          <w:sz w:val="24"/>
          <w:szCs w:val="24"/>
        </w:rPr>
        <w:t>ass</w:t>
      </w:r>
      <w:r w:rsidRPr="00064605">
        <w:rPr>
          <w:i/>
          <w:spacing w:val="39"/>
          <w:sz w:val="24"/>
          <w:szCs w:val="24"/>
        </w:rPr>
        <w:t xml:space="preserve"> </w:t>
      </w:r>
      <w:r w:rsidRPr="00064605">
        <w:rPr>
          <w:i/>
          <w:sz w:val="24"/>
          <w:szCs w:val="24"/>
        </w:rPr>
        <w:t>diagrams,</w:t>
      </w:r>
      <w:r w:rsidRPr="00064605">
        <w:rPr>
          <w:i/>
          <w:spacing w:val="38"/>
          <w:sz w:val="24"/>
          <w:szCs w:val="24"/>
        </w:rPr>
        <w:t xml:space="preserve"> </w:t>
      </w:r>
      <w:r w:rsidRPr="00064605">
        <w:rPr>
          <w:i/>
          <w:spacing w:val="-1"/>
          <w:sz w:val="24"/>
          <w:szCs w:val="24"/>
        </w:rPr>
        <w:t>c</w:t>
      </w:r>
      <w:r w:rsidRPr="00064605">
        <w:rPr>
          <w:i/>
          <w:sz w:val="24"/>
          <w:szCs w:val="24"/>
        </w:rPr>
        <w:t>lass</w:t>
      </w:r>
      <w:r w:rsidRPr="00064605">
        <w:rPr>
          <w:i/>
          <w:spacing w:val="37"/>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ions</w:t>
      </w:r>
      <w:r w:rsidRPr="00064605">
        <w:rPr>
          <w:i/>
          <w:spacing w:val="39"/>
          <w:sz w:val="24"/>
          <w:szCs w:val="24"/>
        </w:rPr>
        <w:t xml:space="preserve"> </w:t>
      </w:r>
      <w:r w:rsidRPr="00064605">
        <w:rPr>
          <w:i/>
          <w:sz w:val="24"/>
          <w:szCs w:val="24"/>
        </w:rPr>
        <w:t>and</w:t>
      </w:r>
      <w:r w:rsidRPr="00064605">
        <w:rPr>
          <w:i/>
          <w:spacing w:val="42"/>
          <w:sz w:val="24"/>
          <w:szCs w:val="24"/>
        </w:rPr>
        <w:t xml:space="preserve"> </w:t>
      </w:r>
      <w:r w:rsidRPr="00064605">
        <w:rPr>
          <w:i/>
          <w:sz w:val="24"/>
          <w:szCs w:val="24"/>
        </w:rPr>
        <w:t>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37"/>
          <w:sz w:val="24"/>
          <w:szCs w:val="24"/>
        </w:rPr>
        <w:t xml:space="preserve"> </w:t>
      </w:r>
      <w:r w:rsidRPr="00064605">
        <w:rPr>
          <w:i/>
          <w:sz w:val="24"/>
          <w:szCs w:val="24"/>
        </w:rPr>
        <w:t>diagrams for ea</w:t>
      </w:r>
      <w:r w:rsidRPr="00064605">
        <w:rPr>
          <w:i/>
          <w:spacing w:val="-1"/>
          <w:sz w:val="24"/>
          <w:szCs w:val="24"/>
        </w:rPr>
        <w:t>c</w:t>
      </w:r>
      <w:r w:rsidRPr="00064605">
        <w:rPr>
          <w:i/>
          <w:sz w:val="24"/>
          <w:szCs w:val="24"/>
        </w:rPr>
        <w:t>h use</w:t>
      </w:r>
      <w:r w:rsidRPr="00064605">
        <w:rPr>
          <w:i/>
          <w:spacing w:val="-1"/>
          <w:sz w:val="24"/>
          <w:szCs w:val="24"/>
        </w:rPr>
        <w:t xml:space="preserve"> c</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s.</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47"/>
          <w:sz w:val="24"/>
          <w:szCs w:val="24"/>
        </w:rPr>
        <w:t xml:space="preserve"> </w:t>
      </w:r>
      <w:r w:rsidRPr="00064605">
        <w:rPr>
          <w:i/>
          <w:sz w:val="24"/>
          <w:szCs w:val="24"/>
        </w:rPr>
        <w:t>database</w:t>
      </w:r>
      <w:r w:rsidRPr="00064605">
        <w:rPr>
          <w:i/>
          <w:spacing w:val="4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48"/>
          <w:sz w:val="24"/>
          <w:szCs w:val="24"/>
        </w:rPr>
        <w:t xml:space="preserve"> </w:t>
      </w:r>
      <w:r w:rsidRPr="00064605">
        <w:rPr>
          <w:i/>
          <w:sz w:val="24"/>
          <w:szCs w:val="24"/>
        </w:rPr>
        <w:t>the</w:t>
      </w:r>
      <w:r w:rsidRPr="00064605">
        <w:rPr>
          <w:i/>
          <w:spacing w:val="47"/>
          <w:sz w:val="24"/>
          <w:szCs w:val="24"/>
        </w:rPr>
        <w:t xml:space="preserve"> </w:t>
      </w:r>
      <w:r w:rsidRPr="00064605">
        <w:rPr>
          <w:i/>
          <w:spacing w:val="2"/>
          <w:sz w:val="24"/>
          <w:szCs w:val="24"/>
        </w:rPr>
        <w:t>r</w:t>
      </w:r>
      <w:r w:rsidRPr="00064605">
        <w:rPr>
          <w:i/>
          <w:spacing w:val="-1"/>
          <w:sz w:val="24"/>
          <w:szCs w:val="24"/>
        </w:rPr>
        <w:t>e</w:t>
      </w:r>
      <w:r w:rsidRPr="00064605">
        <w:rPr>
          <w:i/>
          <w:sz w:val="24"/>
          <w:szCs w:val="24"/>
        </w:rPr>
        <w:t>la</w:t>
      </w:r>
      <w:r w:rsidRPr="00064605">
        <w:rPr>
          <w:i/>
          <w:spacing w:val="1"/>
          <w:sz w:val="24"/>
          <w:szCs w:val="24"/>
        </w:rPr>
        <w:t>t</w:t>
      </w:r>
      <w:r w:rsidRPr="00064605">
        <w:rPr>
          <w:i/>
          <w:sz w:val="24"/>
          <w:szCs w:val="24"/>
        </w:rPr>
        <w:t>ionships</w:t>
      </w:r>
      <w:r w:rsidRPr="00064605">
        <w:rPr>
          <w:i/>
          <w:spacing w:val="48"/>
          <w:sz w:val="24"/>
          <w:szCs w:val="24"/>
        </w:rPr>
        <w:t xml:space="preserve"> </w:t>
      </w:r>
      <w:r w:rsidRPr="00064605">
        <w:rPr>
          <w:i/>
          <w:sz w:val="24"/>
          <w:szCs w:val="24"/>
        </w:rPr>
        <w:t>b</w:t>
      </w:r>
      <w:r w:rsidRPr="00064605">
        <w:rPr>
          <w:i/>
          <w:spacing w:val="-1"/>
          <w:sz w:val="24"/>
          <w:szCs w:val="24"/>
        </w:rPr>
        <w:t>e</w:t>
      </w:r>
      <w:r w:rsidRPr="00064605">
        <w:rPr>
          <w:i/>
          <w:sz w:val="24"/>
          <w:szCs w:val="24"/>
        </w:rPr>
        <w:t>t</w:t>
      </w:r>
      <w:r w:rsidRPr="00064605">
        <w:rPr>
          <w:i/>
          <w:spacing w:val="1"/>
          <w:sz w:val="24"/>
          <w:szCs w:val="24"/>
        </w:rPr>
        <w:t>w</w:t>
      </w:r>
      <w:r w:rsidRPr="00064605">
        <w:rPr>
          <w:i/>
          <w:spacing w:val="-1"/>
          <w:sz w:val="24"/>
          <w:szCs w:val="24"/>
        </w:rPr>
        <w:t>ee</w:t>
      </w:r>
      <w:r w:rsidRPr="00064605">
        <w:rPr>
          <w:i/>
          <w:sz w:val="24"/>
          <w:szCs w:val="24"/>
        </w:rPr>
        <w:t>n</w:t>
      </w:r>
      <w:r w:rsidRPr="00064605">
        <w:rPr>
          <w:i/>
          <w:spacing w:val="50"/>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w:t>
      </w:r>
      <w:r w:rsidRPr="00064605">
        <w:rPr>
          <w:i/>
          <w:spacing w:val="1"/>
          <w:sz w:val="24"/>
          <w:szCs w:val="24"/>
        </w:rPr>
        <w:t>i</w:t>
      </w:r>
      <w:r w:rsidRPr="00064605">
        <w:rPr>
          <w:i/>
          <w:spacing w:val="-1"/>
          <w:sz w:val="24"/>
          <w:szCs w:val="24"/>
        </w:rPr>
        <w:t>e</w:t>
      </w:r>
      <w:r w:rsidRPr="00064605">
        <w:rPr>
          <w:i/>
          <w:sz w:val="24"/>
          <w:szCs w:val="24"/>
        </w:rPr>
        <w:t>s</w:t>
      </w:r>
      <w:r w:rsidRPr="00064605">
        <w:rPr>
          <w:i/>
          <w:spacing w:val="48"/>
          <w:sz w:val="24"/>
          <w:szCs w:val="24"/>
        </w:rPr>
        <w:t xml:space="preserve"> </w:t>
      </w:r>
      <w:r w:rsidRPr="00064605">
        <w:rPr>
          <w:i/>
          <w:sz w:val="24"/>
          <w:szCs w:val="24"/>
        </w:rPr>
        <w:t>and</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ls</w:t>
      </w:r>
      <w:r w:rsidRPr="00064605">
        <w:rPr>
          <w:i/>
          <w:spacing w:val="48"/>
          <w:sz w:val="24"/>
          <w:szCs w:val="24"/>
        </w:rPr>
        <w:t xml:space="preserve"> </w:t>
      </w:r>
      <w:r w:rsidRPr="00064605">
        <w:rPr>
          <w:i/>
          <w:sz w:val="24"/>
          <w:szCs w:val="24"/>
        </w:rPr>
        <w:t>of</w:t>
      </w:r>
    </w:p>
    <w:p w:rsidR="002505FC" w:rsidRPr="00064605" w:rsidRDefault="003E2070">
      <w:pPr>
        <w:spacing w:before="20"/>
        <w:ind w:left="1268"/>
        <w:rPr>
          <w:sz w:val="24"/>
          <w:szCs w:val="24"/>
        </w:rPr>
      </w:pP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 xml:space="preserve">h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ty.</w:t>
      </w:r>
    </w:p>
    <w:p w:rsidR="002505FC" w:rsidRPr="00064605" w:rsidRDefault="003E2070">
      <w:pPr>
        <w:spacing w:before="22"/>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o</w:t>
      </w:r>
      <w:r w:rsidRPr="00064605">
        <w:rPr>
          <w:i/>
          <w:spacing w:val="2"/>
          <w:sz w:val="24"/>
          <w:szCs w:val="24"/>
        </w:rPr>
        <w:t>v</w:t>
      </w:r>
      <w:r w:rsidRPr="00064605">
        <w:rPr>
          <w:i/>
          <w:spacing w:val="-1"/>
          <w:sz w:val="24"/>
          <w:szCs w:val="24"/>
        </w:rPr>
        <w:t>e</w:t>
      </w:r>
      <w:r w:rsidRPr="00064605">
        <w:rPr>
          <w:i/>
          <w:sz w:val="24"/>
          <w:szCs w:val="24"/>
        </w:rPr>
        <w:t>r</w:t>
      </w:r>
      <w:r w:rsidRPr="00064605">
        <w:rPr>
          <w:i/>
          <w:spacing w:val="-1"/>
          <w:sz w:val="24"/>
          <w:szCs w:val="24"/>
        </w:rPr>
        <w:t>v</w:t>
      </w:r>
      <w:r w:rsidRPr="00064605">
        <w:rPr>
          <w:i/>
          <w:sz w:val="24"/>
          <w:szCs w:val="24"/>
        </w:rPr>
        <w:t>iew:</w:t>
      </w:r>
    </w:p>
    <w:p w:rsidR="002505FC" w:rsidRPr="00064605" w:rsidRDefault="003E2070">
      <w:pPr>
        <w:spacing w:before="19"/>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2:</w:t>
      </w:r>
      <w:r w:rsidRPr="00064605">
        <w:rPr>
          <w:i/>
          <w:spacing w:val="-1"/>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an </w:t>
      </w:r>
      <w:r w:rsidRPr="00064605">
        <w:rPr>
          <w:i/>
          <w:spacing w:val="2"/>
          <w:sz w:val="24"/>
          <w:szCs w:val="24"/>
        </w:rPr>
        <w:t>o</w:t>
      </w:r>
      <w:r w:rsidRPr="00064605">
        <w:rPr>
          <w:i/>
          <w:spacing w:val="-1"/>
          <w:sz w:val="24"/>
          <w:szCs w:val="24"/>
        </w:rPr>
        <w:t>ve</w:t>
      </w:r>
      <w:r w:rsidRPr="00064605">
        <w:rPr>
          <w:i/>
          <w:sz w:val="24"/>
          <w:szCs w:val="24"/>
        </w:rPr>
        <w:t>r</w:t>
      </w:r>
      <w:r w:rsidRPr="00064605">
        <w:rPr>
          <w:i/>
          <w:spacing w:val="2"/>
          <w:sz w:val="24"/>
          <w:szCs w:val="24"/>
        </w:rPr>
        <w:t>a</w:t>
      </w:r>
      <w:r w:rsidRPr="00064605">
        <w:rPr>
          <w:i/>
          <w:sz w:val="24"/>
          <w:szCs w:val="24"/>
        </w:rPr>
        <w:t>ll</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arc</w:t>
      </w:r>
      <w:r w:rsidRPr="00064605">
        <w:rPr>
          <w:i/>
          <w:spacing w:val="-1"/>
          <w:sz w:val="24"/>
          <w:szCs w:val="24"/>
        </w:rPr>
        <w:t>h</w:t>
      </w:r>
      <w:r w:rsidRPr="00064605">
        <w:rPr>
          <w:i/>
          <w:sz w:val="24"/>
          <w:szCs w:val="24"/>
        </w:rPr>
        <w:t>i</w:t>
      </w:r>
      <w:r w:rsidRPr="00064605">
        <w:rPr>
          <w:i/>
          <w:spacing w:val="1"/>
          <w:sz w:val="24"/>
          <w:szCs w:val="24"/>
        </w:rPr>
        <w:t>t</w:t>
      </w:r>
      <w:r w:rsidRPr="00064605">
        <w:rPr>
          <w:i/>
          <w:spacing w:val="-1"/>
          <w:sz w:val="24"/>
          <w:szCs w:val="24"/>
        </w:rPr>
        <w:t>ec</w:t>
      </w:r>
      <w:r w:rsidRPr="00064605">
        <w:rPr>
          <w:i/>
          <w:sz w:val="24"/>
          <w:szCs w:val="24"/>
        </w:rPr>
        <w:t>ture d</w:t>
      </w:r>
      <w:r w:rsidRPr="00064605">
        <w:rPr>
          <w:i/>
          <w:spacing w:val="-1"/>
          <w:sz w:val="24"/>
          <w:szCs w:val="24"/>
        </w:rPr>
        <w:t>e</w:t>
      </w:r>
      <w:r w:rsidRPr="00064605">
        <w:rPr>
          <w:i/>
          <w:sz w:val="24"/>
          <w:szCs w:val="24"/>
        </w:rPr>
        <w:t>sign.</w:t>
      </w:r>
    </w:p>
    <w:p w:rsidR="002505FC" w:rsidRPr="00064605" w:rsidRDefault="003E2070">
      <w:pPr>
        <w:tabs>
          <w:tab w:val="left" w:pos="1700"/>
        </w:tabs>
        <w:spacing w:before="22" w:line="257" w:lineRule="auto"/>
        <w:ind w:left="1719" w:right="75"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1"/>
          <w:sz w:val="24"/>
          <w:szCs w:val="24"/>
        </w:rPr>
        <w:t xml:space="preserve"> </w:t>
      </w:r>
      <w:r w:rsidRPr="00064605">
        <w:rPr>
          <w:i/>
          <w:sz w:val="24"/>
          <w:szCs w:val="24"/>
        </w:rPr>
        <w:t xml:space="preserve">3: </w:t>
      </w:r>
      <w:r w:rsidRPr="00064605">
        <w:rPr>
          <w:i/>
          <w:spacing w:val="30"/>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w:t>
      </w:r>
      <w:r w:rsidRPr="00064605">
        <w:rPr>
          <w:i/>
          <w:spacing w:val="31"/>
          <w:sz w:val="24"/>
          <w:szCs w:val="24"/>
        </w:rPr>
        <w:t xml:space="preserve"> </w:t>
      </w:r>
      <w:r w:rsidRPr="00064605">
        <w:rPr>
          <w:i/>
          <w:spacing w:val="-1"/>
          <w:sz w:val="24"/>
          <w:szCs w:val="24"/>
        </w:rPr>
        <w:t>c</w:t>
      </w:r>
      <w:r w:rsidRPr="00064605">
        <w:rPr>
          <w:i/>
          <w:spacing w:val="2"/>
          <w:sz w:val="24"/>
          <w:szCs w:val="24"/>
        </w:rPr>
        <w:t>o</w:t>
      </w:r>
      <w:r w:rsidRPr="00064605">
        <w:rPr>
          <w:i/>
          <w:sz w:val="24"/>
          <w:szCs w:val="24"/>
        </w:rPr>
        <w:t>m</w:t>
      </w:r>
      <w:r w:rsidRPr="00064605">
        <w:rPr>
          <w:i/>
          <w:spacing w:val="2"/>
          <w:sz w:val="24"/>
          <w:szCs w:val="24"/>
        </w:rPr>
        <w:t>p</w:t>
      </w:r>
      <w:r w:rsidRPr="00064605">
        <w:rPr>
          <w:i/>
          <w:sz w:val="24"/>
          <w:szCs w:val="24"/>
        </w:rPr>
        <w:t>on</w:t>
      </w:r>
      <w:r w:rsidRPr="00064605">
        <w:rPr>
          <w:i/>
          <w:spacing w:val="-1"/>
          <w:sz w:val="24"/>
          <w:szCs w:val="24"/>
        </w:rPr>
        <w:t>e</w:t>
      </w:r>
      <w:r w:rsidRPr="00064605">
        <w:rPr>
          <w:i/>
          <w:sz w:val="24"/>
          <w:szCs w:val="24"/>
        </w:rPr>
        <w:t xml:space="preserve">nt </w:t>
      </w:r>
      <w:r w:rsidRPr="00064605">
        <w:rPr>
          <w:i/>
          <w:spacing w:val="31"/>
          <w:sz w:val="24"/>
          <w:szCs w:val="24"/>
        </w:rPr>
        <w:t xml:space="preserve"> </w:t>
      </w:r>
      <w:r w:rsidRPr="00064605">
        <w:rPr>
          <w:i/>
          <w:spacing w:val="3"/>
          <w:sz w:val="24"/>
          <w:szCs w:val="24"/>
        </w:rPr>
        <w:t>d</w:t>
      </w:r>
      <w:r w:rsidRPr="00064605">
        <w:rPr>
          <w:i/>
          <w:sz w:val="24"/>
          <w:szCs w:val="24"/>
        </w:rPr>
        <w:t xml:space="preserve">iagrams </w:t>
      </w:r>
      <w:r w:rsidRPr="00064605">
        <w:rPr>
          <w:i/>
          <w:spacing w:val="31"/>
          <w:sz w:val="24"/>
          <w:szCs w:val="24"/>
        </w:rPr>
        <w:t xml:space="preserve"> </w:t>
      </w:r>
      <w:r w:rsidRPr="00064605">
        <w:rPr>
          <w:i/>
          <w:sz w:val="24"/>
          <w:szCs w:val="24"/>
        </w:rPr>
        <w:t xml:space="preserve">that </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31"/>
          <w:sz w:val="24"/>
          <w:szCs w:val="24"/>
        </w:rPr>
        <w:t xml:space="preserve"> </w:t>
      </w:r>
      <w:r w:rsidRPr="00064605">
        <w:rPr>
          <w:i/>
          <w:sz w:val="24"/>
          <w:szCs w:val="24"/>
        </w:rPr>
        <w:t xml:space="preserve">the </w:t>
      </w:r>
      <w:r w:rsidRPr="00064605">
        <w:rPr>
          <w:i/>
          <w:spacing w:val="30"/>
          <w:sz w:val="24"/>
          <w:szCs w:val="24"/>
        </w:rPr>
        <w:t xml:space="preserve"> </w:t>
      </w:r>
      <w:r w:rsidRPr="00064605">
        <w:rPr>
          <w:i/>
          <w:spacing w:val="-1"/>
          <w:sz w:val="24"/>
          <w:szCs w:val="24"/>
        </w:rPr>
        <w:t>c</w:t>
      </w:r>
      <w:r w:rsidRPr="00064605">
        <w:rPr>
          <w:i/>
          <w:sz w:val="24"/>
          <w:szCs w:val="24"/>
        </w:rPr>
        <w:t>on</w:t>
      </w:r>
      <w:r w:rsidRPr="00064605">
        <w:rPr>
          <w:i/>
          <w:spacing w:val="2"/>
          <w:sz w:val="24"/>
          <w:szCs w:val="24"/>
        </w:rPr>
        <w:t>n</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3"/>
          <w:sz w:val="24"/>
          <w:szCs w:val="24"/>
        </w:rPr>
        <w:t xml:space="preserve"> </w:t>
      </w:r>
      <w:r w:rsidRPr="00064605">
        <w:rPr>
          <w:i/>
          <w:sz w:val="24"/>
          <w:szCs w:val="24"/>
        </w:rPr>
        <w:t>a</w:t>
      </w:r>
      <w:r w:rsidRPr="00064605">
        <w:rPr>
          <w:i/>
          <w:spacing w:val="-2"/>
          <w:sz w:val="24"/>
          <w:szCs w:val="24"/>
        </w:rPr>
        <w:t>n</w:t>
      </w:r>
      <w:r w:rsidRPr="00064605">
        <w:rPr>
          <w:i/>
          <w:sz w:val="24"/>
          <w:szCs w:val="24"/>
        </w:rPr>
        <w:t>d in</w:t>
      </w:r>
      <w:r w:rsidRPr="00064605">
        <w:rPr>
          <w:i/>
          <w:spacing w:val="1"/>
          <w:sz w:val="24"/>
          <w:szCs w:val="24"/>
        </w:rPr>
        <w:t>t</w:t>
      </w:r>
      <w:r w:rsidRPr="00064605">
        <w:rPr>
          <w:i/>
          <w:spacing w:val="-1"/>
          <w:sz w:val="24"/>
          <w:szCs w:val="24"/>
        </w:rPr>
        <w:t>e</w:t>
      </w:r>
      <w:r w:rsidRPr="00064605">
        <w:rPr>
          <w:i/>
          <w:sz w:val="24"/>
          <w:szCs w:val="24"/>
        </w:rPr>
        <w:t>gration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w:t>
      </w:r>
    </w:p>
    <w:p w:rsidR="002505FC" w:rsidRPr="00064605" w:rsidRDefault="003E2070">
      <w:pPr>
        <w:tabs>
          <w:tab w:val="left" w:pos="1700"/>
        </w:tabs>
        <w:spacing w:before="2" w:line="257" w:lineRule="auto"/>
        <w:ind w:left="1719" w:right="72"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w:t>
      </w:r>
      <w:r w:rsidRPr="00064605">
        <w:rPr>
          <w:i/>
          <w:spacing w:val="33"/>
          <w:sz w:val="24"/>
          <w:szCs w:val="24"/>
        </w:rPr>
        <w:t xml:space="preserve"> </w:t>
      </w:r>
      <w:r w:rsidRPr="00064605">
        <w:rPr>
          <w:i/>
          <w:sz w:val="24"/>
          <w:szCs w:val="24"/>
        </w:rPr>
        <w:t>4:</w:t>
      </w:r>
      <w:r w:rsidRPr="00064605">
        <w:rPr>
          <w:i/>
          <w:spacing w:val="33"/>
          <w:sz w:val="24"/>
          <w:szCs w:val="24"/>
        </w:rPr>
        <w:t xml:space="preserve"> </w:t>
      </w:r>
      <w:r w:rsidRPr="00064605">
        <w:rPr>
          <w:i/>
          <w:sz w:val="24"/>
          <w:szCs w:val="24"/>
        </w:rPr>
        <w:t>gi</w:t>
      </w:r>
      <w:r w:rsidRPr="00064605">
        <w:rPr>
          <w:i/>
          <w:spacing w:val="2"/>
          <w:sz w:val="24"/>
          <w:szCs w:val="24"/>
        </w:rPr>
        <w:t>v</w:t>
      </w:r>
      <w:r w:rsidRPr="00064605">
        <w:rPr>
          <w:i/>
          <w:spacing w:val="-1"/>
          <w:sz w:val="24"/>
          <w:szCs w:val="24"/>
        </w:rPr>
        <w:t>e</w:t>
      </w:r>
      <w:r w:rsidRPr="00064605">
        <w:rPr>
          <w:i/>
          <w:sz w:val="24"/>
          <w:szCs w:val="24"/>
        </w:rPr>
        <w:t>s</w:t>
      </w:r>
      <w:r w:rsidRPr="00064605">
        <w:rPr>
          <w:i/>
          <w:spacing w:val="34"/>
          <w:sz w:val="24"/>
          <w:szCs w:val="24"/>
        </w:rPr>
        <w:t xml:space="preserve"> </w:t>
      </w:r>
      <w:r w:rsidRPr="00064605">
        <w:rPr>
          <w:i/>
          <w:sz w:val="24"/>
          <w:szCs w:val="24"/>
        </w:rPr>
        <w:t>the</w:t>
      </w:r>
      <w:r w:rsidRPr="00064605">
        <w:rPr>
          <w:i/>
          <w:spacing w:val="33"/>
          <w:sz w:val="24"/>
          <w:szCs w:val="24"/>
        </w:rPr>
        <w:t xml:space="preserve"> </w:t>
      </w:r>
      <w:r w:rsidRPr="00064605">
        <w:rPr>
          <w:i/>
          <w:sz w:val="24"/>
          <w:szCs w:val="24"/>
        </w:rPr>
        <w:t>d</w:t>
      </w:r>
      <w:r w:rsidRPr="00064605">
        <w:rPr>
          <w:i/>
          <w:spacing w:val="-1"/>
          <w:sz w:val="24"/>
          <w:szCs w:val="24"/>
        </w:rPr>
        <w:t>e</w:t>
      </w:r>
      <w:r w:rsidRPr="00064605">
        <w:rPr>
          <w:i/>
          <w:spacing w:val="3"/>
          <w:sz w:val="24"/>
          <w:szCs w:val="24"/>
        </w:rPr>
        <w:t>t</w:t>
      </w:r>
      <w:r w:rsidRPr="00064605">
        <w:rPr>
          <w:i/>
          <w:sz w:val="24"/>
          <w:szCs w:val="24"/>
        </w:rPr>
        <w:t>ail</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w:t>
      </w:r>
      <w:r w:rsidRPr="00064605">
        <w:rPr>
          <w:i/>
          <w:spacing w:val="38"/>
          <w:sz w:val="24"/>
          <w:szCs w:val="24"/>
        </w:rPr>
        <w:t xml:space="preserve"> </w:t>
      </w:r>
      <w:r w:rsidRPr="00064605">
        <w:rPr>
          <w:i/>
          <w:sz w:val="24"/>
          <w:szCs w:val="24"/>
        </w:rPr>
        <w:t>which</w:t>
      </w:r>
      <w:r w:rsidRPr="00064605">
        <w:rPr>
          <w:i/>
          <w:spacing w:val="33"/>
          <w:sz w:val="24"/>
          <w:szCs w:val="24"/>
        </w:rPr>
        <w:t xml:space="preserve"> </w:t>
      </w:r>
      <w:r w:rsidRPr="00064605">
        <w:rPr>
          <w:i/>
          <w:sz w:val="24"/>
          <w:szCs w:val="24"/>
        </w:rPr>
        <w:t>includes</w:t>
      </w:r>
      <w:r w:rsidRPr="00064605">
        <w:rPr>
          <w:i/>
          <w:spacing w:val="34"/>
          <w:sz w:val="24"/>
          <w:szCs w:val="24"/>
        </w:rPr>
        <w:t xml:space="preserve"> </w:t>
      </w:r>
      <w:r w:rsidRPr="00064605">
        <w:rPr>
          <w:i/>
          <w:spacing w:val="-1"/>
          <w:sz w:val="24"/>
          <w:szCs w:val="24"/>
        </w:rPr>
        <w:t>c</w:t>
      </w:r>
      <w:r w:rsidRPr="00064605">
        <w:rPr>
          <w:i/>
          <w:sz w:val="24"/>
          <w:szCs w:val="24"/>
        </w:rPr>
        <w:t>lass</w:t>
      </w:r>
      <w:r w:rsidRPr="00064605">
        <w:rPr>
          <w:i/>
          <w:spacing w:val="34"/>
          <w:sz w:val="24"/>
          <w:szCs w:val="24"/>
        </w:rPr>
        <w:t xml:space="preserve"> </w:t>
      </w:r>
      <w:r w:rsidRPr="00064605">
        <w:rPr>
          <w:i/>
          <w:sz w:val="24"/>
          <w:szCs w:val="24"/>
        </w:rPr>
        <w:t>dia</w:t>
      </w:r>
      <w:r w:rsidRPr="00064605">
        <w:rPr>
          <w:i/>
          <w:spacing w:val="3"/>
          <w:sz w:val="24"/>
          <w:szCs w:val="24"/>
        </w:rPr>
        <w:t>g</w:t>
      </w:r>
      <w:r w:rsidRPr="00064605">
        <w:rPr>
          <w:i/>
          <w:sz w:val="24"/>
          <w:szCs w:val="24"/>
        </w:rPr>
        <w:t xml:space="preserve">ram, </w:t>
      </w:r>
      <w:r w:rsidRPr="00064605">
        <w:rPr>
          <w:i/>
          <w:spacing w:val="-1"/>
          <w:sz w:val="24"/>
          <w:szCs w:val="24"/>
        </w:rPr>
        <w:t>c</w:t>
      </w:r>
      <w:r w:rsidRPr="00064605">
        <w:rPr>
          <w:i/>
          <w:sz w:val="24"/>
          <w:szCs w:val="24"/>
        </w:rPr>
        <w:t>lass</w:t>
      </w:r>
      <w:r w:rsidRPr="00064605">
        <w:rPr>
          <w:i/>
          <w:spacing w:val="1"/>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 and 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diagram to d</w:t>
      </w:r>
      <w:r w:rsidRPr="00064605">
        <w:rPr>
          <w:i/>
          <w:spacing w:val="-1"/>
          <w:sz w:val="24"/>
          <w:szCs w:val="24"/>
        </w:rPr>
        <w:t>e</w:t>
      </w:r>
      <w:r w:rsidRPr="00064605">
        <w:rPr>
          <w:i/>
          <w:sz w:val="24"/>
          <w:szCs w:val="24"/>
        </w:rPr>
        <w:t>ta</w:t>
      </w:r>
      <w:r w:rsidRPr="00064605">
        <w:rPr>
          <w:i/>
          <w:spacing w:val="1"/>
          <w:sz w:val="24"/>
          <w:szCs w:val="24"/>
        </w:rPr>
        <w:t>i</w:t>
      </w:r>
      <w:r w:rsidRPr="00064605">
        <w:rPr>
          <w:i/>
          <w:spacing w:val="3"/>
          <w:sz w:val="24"/>
          <w:szCs w:val="24"/>
        </w:rPr>
        <w:t>l</w:t>
      </w:r>
      <w:r w:rsidRPr="00064605">
        <w:rPr>
          <w:i/>
          <w:sz w:val="24"/>
          <w:szCs w:val="24"/>
        </w:rPr>
        <w:t>s the appli</w:t>
      </w:r>
      <w:r w:rsidRPr="00064605">
        <w:rPr>
          <w:i/>
          <w:spacing w:val="-1"/>
          <w:sz w:val="24"/>
          <w:szCs w:val="24"/>
        </w:rPr>
        <w:t>c</w:t>
      </w:r>
      <w:r w:rsidRPr="00064605">
        <w:rPr>
          <w:i/>
          <w:sz w:val="24"/>
          <w:szCs w:val="24"/>
        </w:rPr>
        <w:t>at</w:t>
      </w:r>
      <w:r w:rsidRPr="00064605">
        <w:rPr>
          <w:i/>
          <w:spacing w:val="1"/>
          <w:sz w:val="24"/>
          <w:szCs w:val="24"/>
        </w:rPr>
        <w:t>i</w:t>
      </w:r>
      <w:r w:rsidRPr="00064605">
        <w:rPr>
          <w:i/>
          <w:sz w:val="24"/>
          <w:szCs w:val="24"/>
        </w:rPr>
        <w:t>on functio</w:t>
      </w:r>
      <w:r w:rsidRPr="00064605">
        <w:rPr>
          <w:i/>
          <w:spacing w:val="-2"/>
          <w:sz w:val="24"/>
          <w:szCs w:val="24"/>
        </w:rPr>
        <w:t>n</w:t>
      </w:r>
      <w:r w:rsidRPr="00064605">
        <w:rPr>
          <w:i/>
          <w:sz w:val="24"/>
          <w:szCs w:val="24"/>
        </w:rPr>
        <w:t>s.</w:t>
      </w:r>
    </w:p>
    <w:p w:rsidR="002505FC" w:rsidRPr="00064605" w:rsidRDefault="003E2070">
      <w:pPr>
        <w:spacing w:before="2"/>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5:</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2"/>
          <w:sz w:val="24"/>
          <w:szCs w:val="24"/>
        </w:rPr>
        <w:t>s</w:t>
      </w:r>
      <w:r w:rsidRPr="00064605">
        <w:rPr>
          <w:i/>
          <w:spacing w:val="-1"/>
          <w:sz w:val="24"/>
          <w:szCs w:val="24"/>
        </w:rPr>
        <w:t>c</w:t>
      </w:r>
      <w:r w:rsidRPr="00064605">
        <w:rPr>
          <w:i/>
          <w:sz w:val="24"/>
          <w:szCs w:val="24"/>
        </w:rPr>
        <w:t>r</w:t>
      </w:r>
      <w:r w:rsidRPr="00064605">
        <w:rPr>
          <w:i/>
          <w:spacing w:val="-1"/>
          <w:sz w:val="24"/>
          <w:szCs w:val="24"/>
        </w:rPr>
        <w:t>e</w:t>
      </w:r>
      <w:r w:rsidRPr="00064605">
        <w:rPr>
          <w:i/>
          <w:spacing w:val="1"/>
          <w:sz w:val="24"/>
          <w:szCs w:val="24"/>
        </w:rPr>
        <w:t>e</w:t>
      </w:r>
      <w:r w:rsidRPr="00064605">
        <w:rPr>
          <w:i/>
          <w:sz w:val="24"/>
          <w:szCs w:val="24"/>
        </w:rPr>
        <w:t>ns d</w:t>
      </w:r>
      <w:r w:rsidRPr="00064605">
        <w:rPr>
          <w:i/>
          <w:spacing w:val="-1"/>
          <w:sz w:val="24"/>
          <w:szCs w:val="24"/>
        </w:rPr>
        <w:t>e</w:t>
      </w:r>
      <w:r w:rsidRPr="00064605">
        <w:rPr>
          <w:i/>
          <w:sz w:val="24"/>
          <w:szCs w:val="24"/>
        </w:rPr>
        <w:t>si</w:t>
      </w:r>
      <w:r w:rsidRPr="00064605">
        <w:rPr>
          <w:i/>
          <w:spacing w:val="2"/>
          <w:sz w:val="24"/>
          <w:szCs w:val="24"/>
        </w:rPr>
        <w:t>g</w:t>
      </w:r>
      <w:r w:rsidRPr="00064605">
        <w:rPr>
          <w:i/>
          <w:sz w:val="24"/>
          <w:szCs w:val="24"/>
        </w:rPr>
        <w:t>n.</w:t>
      </w:r>
    </w:p>
    <w:p w:rsidR="002505FC" w:rsidRPr="00064605" w:rsidRDefault="003E2070">
      <w:pPr>
        <w:spacing w:before="23"/>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6:</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 fu</w:t>
      </w:r>
      <w:r w:rsidRPr="00064605">
        <w:rPr>
          <w:i/>
          <w:spacing w:val="1"/>
          <w:sz w:val="24"/>
          <w:szCs w:val="24"/>
        </w:rPr>
        <w:t>l</w:t>
      </w:r>
      <w:r w:rsidRPr="00064605">
        <w:rPr>
          <w:i/>
          <w:spacing w:val="3"/>
          <w:sz w:val="24"/>
          <w:szCs w:val="24"/>
        </w:rPr>
        <w:t>l</w:t>
      </w:r>
      <w:r w:rsidRPr="00064605">
        <w:rPr>
          <w:i/>
          <w:sz w:val="24"/>
          <w:szCs w:val="24"/>
        </w:rPr>
        <w:t>y</w:t>
      </w:r>
      <w:r w:rsidRPr="00064605">
        <w:rPr>
          <w:i/>
          <w:spacing w:val="-1"/>
          <w:sz w:val="24"/>
          <w:szCs w:val="24"/>
        </w:rPr>
        <w:t xml:space="preserve"> </w:t>
      </w:r>
      <w:r w:rsidRPr="00064605">
        <w:rPr>
          <w:i/>
          <w:sz w:val="24"/>
          <w:szCs w:val="24"/>
        </w:rPr>
        <w:t>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d</w:t>
      </w:r>
      <w:r w:rsidRPr="00064605">
        <w:rPr>
          <w:i/>
          <w:spacing w:val="1"/>
          <w:sz w:val="24"/>
          <w:szCs w:val="24"/>
        </w:rPr>
        <w:t xml:space="preserve"> </w:t>
      </w:r>
      <w:r w:rsidRPr="00064605">
        <w:rPr>
          <w:i/>
          <w:sz w:val="24"/>
          <w:szCs w:val="24"/>
        </w:rPr>
        <w:t>ER</w:t>
      </w:r>
      <w:r w:rsidRPr="00064605">
        <w:rPr>
          <w:i/>
          <w:spacing w:val="-1"/>
          <w:sz w:val="24"/>
          <w:szCs w:val="24"/>
        </w:rPr>
        <w:t>D</w:t>
      </w:r>
      <w:r w:rsidRPr="00064605">
        <w:rPr>
          <w:i/>
          <w:sz w:val="24"/>
          <w:szCs w:val="24"/>
        </w:rPr>
        <w:t>.</w:t>
      </w:r>
    </w:p>
    <w:p w:rsidR="002505FC" w:rsidRPr="00064605" w:rsidRDefault="003E2070">
      <w:pPr>
        <w:spacing w:before="20"/>
        <w:ind w:left="1359"/>
        <w:rPr>
          <w:sz w:val="24"/>
          <w:szCs w:val="24"/>
        </w:rPr>
        <w:sectPr w:rsidR="002505FC" w:rsidRPr="00064605">
          <w:pgSz w:w="11920" w:h="16840"/>
          <w:pgMar w:top="1560" w:right="1020" w:bottom="280" w:left="1440" w:header="0" w:footer="796" w:gutter="0"/>
          <w:cols w:space="720"/>
        </w:sect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7:</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algo</w:t>
      </w:r>
      <w:r w:rsidRPr="00064605">
        <w:rPr>
          <w:i/>
          <w:spacing w:val="3"/>
          <w:sz w:val="24"/>
          <w:szCs w:val="24"/>
        </w:rPr>
        <w:t>r</w:t>
      </w:r>
      <w:r w:rsidRPr="00064605">
        <w:rPr>
          <w:i/>
          <w:sz w:val="24"/>
          <w:szCs w:val="24"/>
        </w:rPr>
        <w:t>i</w:t>
      </w:r>
      <w:r w:rsidRPr="00064605">
        <w:rPr>
          <w:i/>
          <w:spacing w:val="1"/>
          <w:sz w:val="24"/>
          <w:szCs w:val="24"/>
        </w:rPr>
        <w:t>t</w:t>
      </w:r>
      <w:r w:rsidRPr="00064605">
        <w:rPr>
          <w:i/>
          <w:sz w:val="24"/>
          <w:szCs w:val="24"/>
        </w:rPr>
        <w:t>hm</w:t>
      </w:r>
      <w:r w:rsidRPr="00064605">
        <w:rPr>
          <w:i/>
          <w:spacing w:val="1"/>
          <w:sz w:val="24"/>
          <w:szCs w:val="24"/>
        </w:rPr>
        <w:t>s</w:t>
      </w:r>
      <w:r w:rsidRPr="00064605">
        <w:rPr>
          <w:b/>
          <w:i/>
          <w:sz w:val="24"/>
          <w:szCs w:val="24"/>
        </w:rPr>
        <w:t>.</w:t>
      </w:r>
    </w:p>
    <w:p w:rsidR="002505FC" w:rsidRPr="00064605" w:rsidRDefault="002505FC">
      <w:pPr>
        <w:spacing w:before="15" w:line="260" w:lineRule="exact"/>
        <w:rPr>
          <w:sz w:val="26"/>
          <w:szCs w:val="26"/>
        </w:rPr>
      </w:pPr>
    </w:p>
    <w:p w:rsidR="002505FC" w:rsidRPr="00064605" w:rsidRDefault="003E2070">
      <w:pPr>
        <w:spacing w:before="14"/>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A</w:t>
      </w:r>
      <w:r w:rsidRPr="00064605">
        <w:rPr>
          <w:rFonts w:eastAsia="Cambria"/>
          <w:b/>
          <w:spacing w:val="1"/>
          <w:sz w:val="32"/>
          <w:szCs w:val="32"/>
        </w:rPr>
        <w:t>r</w:t>
      </w:r>
      <w:r w:rsidRPr="00064605">
        <w:rPr>
          <w:rFonts w:eastAsia="Cambria"/>
          <w:b/>
          <w:sz w:val="32"/>
          <w:szCs w:val="32"/>
        </w:rPr>
        <w:t>c</w:t>
      </w:r>
      <w:r w:rsidRPr="00064605">
        <w:rPr>
          <w:rFonts w:eastAsia="Cambria"/>
          <w:b/>
          <w:spacing w:val="-2"/>
          <w:sz w:val="32"/>
          <w:szCs w:val="32"/>
        </w:rPr>
        <w:t>h</w:t>
      </w:r>
      <w:r w:rsidRPr="00064605">
        <w:rPr>
          <w:rFonts w:eastAsia="Cambria"/>
          <w:b/>
          <w:sz w:val="32"/>
          <w:szCs w:val="32"/>
        </w:rPr>
        <w:t>i</w:t>
      </w:r>
      <w:r w:rsidRPr="00064605">
        <w:rPr>
          <w:rFonts w:eastAsia="Cambria"/>
          <w:b/>
          <w:spacing w:val="1"/>
          <w:sz w:val="32"/>
          <w:szCs w:val="32"/>
        </w:rPr>
        <w:t>t</w:t>
      </w:r>
      <w:r w:rsidRPr="00064605">
        <w:rPr>
          <w:rFonts w:eastAsia="Cambria"/>
          <w:b/>
          <w:sz w:val="32"/>
          <w:szCs w:val="32"/>
        </w:rPr>
        <w:t>e</w:t>
      </w:r>
      <w:r w:rsidRPr="00064605">
        <w:rPr>
          <w:rFonts w:eastAsia="Cambria"/>
          <w:b/>
          <w:spacing w:val="2"/>
          <w:sz w:val="32"/>
          <w:szCs w:val="32"/>
        </w:rPr>
        <w:t>c</w:t>
      </w:r>
      <w:r w:rsidRPr="00064605">
        <w:rPr>
          <w:rFonts w:eastAsia="Cambria"/>
          <w:b/>
          <w:spacing w:val="1"/>
          <w:sz w:val="32"/>
          <w:szCs w:val="32"/>
        </w:rPr>
        <w:t>t</w:t>
      </w:r>
      <w:r w:rsidRPr="00064605">
        <w:rPr>
          <w:rFonts w:eastAsia="Cambria"/>
          <w:b/>
          <w:spacing w:val="-1"/>
          <w:sz w:val="32"/>
          <w:szCs w:val="32"/>
        </w:rPr>
        <w:t>u</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l</w:t>
      </w:r>
      <w:r w:rsidRPr="00064605">
        <w:rPr>
          <w:rFonts w:eastAsia="Cambria"/>
          <w:b/>
          <w:spacing w:val="-18"/>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z w:val="32"/>
          <w:szCs w:val="32"/>
        </w:rPr>
        <w:t>gn</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1"/>
          <w:sz w:val="24"/>
          <w:szCs w:val="24"/>
        </w:rPr>
        <w:t>m</w:t>
      </w:r>
      <w:r w:rsidRPr="00064605">
        <w:rPr>
          <w:rFonts w:eastAsia="Cambria"/>
          <w:sz w:val="24"/>
          <w:szCs w:val="24"/>
        </w:rPr>
        <w:t>à</w:t>
      </w:r>
      <w:r w:rsidRPr="00064605">
        <w:rPr>
          <w:rFonts w:eastAsia="Cambria"/>
          <w:spacing w:val="3"/>
          <w:sz w:val="24"/>
          <w:szCs w:val="24"/>
        </w:rPr>
        <w:t xml:space="preserve"> </w:t>
      </w:r>
      <w:r w:rsidRPr="00064605">
        <w:rPr>
          <w:rFonts w:eastAsia="Cambria"/>
          <w:sz w:val="24"/>
          <w:szCs w:val="24"/>
        </w:rPr>
        <w:t>nhóm</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pacing w:val="2"/>
          <w:sz w:val="24"/>
          <w:szCs w:val="24"/>
        </w:rPr>
        <w:t>d</w:t>
      </w:r>
      <w:r w:rsidRPr="00064605">
        <w:rPr>
          <w:rFonts w:eastAsia="Cambria"/>
          <w:spacing w:val="-1"/>
          <w:sz w:val="24"/>
          <w:szCs w:val="24"/>
        </w:rPr>
        <w:t>ự</w:t>
      </w:r>
      <w:r w:rsidRPr="00064605">
        <w:rPr>
          <w:rFonts w:eastAsia="Cambria"/>
          <w:sz w:val="24"/>
          <w:szCs w:val="24"/>
        </w:rPr>
        <w:t>ng: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a</w:t>
      </w:r>
      <w:r w:rsidRPr="00064605">
        <w:rPr>
          <w:rFonts w:eastAsia="Cambria"/>
          <w:spacing w:val="1"/>
          <w:sz w:val="24"/>
          <w:szCs w:val="24"/>
        </w:rPr>
        <w:t>t</w:t>
      </w:r>
      <w:r w:rsidRPr="00064605">
        <w:rPr>
          <w:rFonts w:eastAsia="Cambria"/>
          <w:sz w:val="24"/>
          <w:szCs w:val="24"/>
        </w:rPr>
        <w:t>t</w:t>
      </w:r>
      <w:r w:rsidRPr="00064605">
        <w:rPr>
          <w:rFonts w:eastAsia="Cambria"/>
          <w:spacing w:val="1"/>
          <w:sz w:val="24"/>
          <w:szCs w:val="24"/>
        </w:rPr>
        <w:t>e</w:t>
      </w:r>
      <w:r w:rsidRPr="00064605">
        <w:rPr>
          <w:rFonts w:eastAsia="Cambria"/>
          <w:spacing w:val="-1"/>
          <w:sz w:val="24"/>
          <w:szCs w:val="24"/>
        </w:rPr>
        <w:t>r</w:t>
      </w:r>
      <w:r w:rsidRPr="00064605">
        <w:rPr>
          <w:rFonts w:eastAsia="Cambria"/>
          <w:sz w:val="24"/>
          <w:szCs w:val="24"/>
        </w:rPr>
        <w:t xml:space="preserve">n và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1"/>
          <w:sz w:val="24"/>
          <w:szCs w:val="24"/>
        </w:rPr>
        <w:t>đ</w:t>
      </w:r>
      <w:r w:rsidRPr="00064605">
        <w:rPr>
          <w:rFonts w:eastAsia="Cambria"/>
          <w:sz w:val="24"/>
          <w:szCs w:val="24"/>
        </w:rPr>
        <w:t>ến</w:t>
      </w:r>
    </w:p>
    <w:p w:rsidR="002505FC" w:rsidRPr="00064605" w:rsidRDefault="003E2070">
      <w:pPr>
        <w:spacing w:before="42" w:line="275" w:lineRule="auto"/>
        <w:ind w:left="1359" w:right="82"/>
        <w:rPr>
          <w:rFonts w:eastAsia="Cambria"/>
          <w:sz w:val="24"/>
          <w:szCs w:val="24"/>
        </w:rPr>
      </w:pP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v</w:t>
      </w:r>
      <w:r w:rsidRPr="00064605">
        <w:rPr>
          <w:rFonts w:eastAsia="Cambria"/>
          <w:sz w:val="24"/>
          <w:szCs w:val="24"/>
        </w:rPr>
        <w:t>à xem</w:t>
      </w:r>
      <w:r w:rsidRPr="00064605">
        <w:rPr>
          <w:rFonts w:eastAsia="Cambria"/>
          <w:spacing w:val="2"/>
          <w:sz w:val="24"/>
          <w:szCs w:val="24"/>
        </w:rPr>
        <w:t xml:space="preserve"> </w:t>
      </w:r>
      <w:r w:rsidRPr="00064605">
        <w:rPr>
          <w:rFonts w:eastAsia="Cambria"/>
          <w:sz w:val="24"/>
          <w:szCs w:val="24"/>
        </w:rPr>
        <w:t xml:space="preserve">xét </w:t>
      </w:r>
      <w:r w:rsidRPr="00064605">
        <w:rPr>
          <w:rFonts w:eastAsia="Cambria"/>
          <w:spacing w:val="1"/>
          <w:sz w:val="24"/>
          <w:szCs w:val="24"/>
        </w:rPr>
        <w:t>l</w:t>
      </w:r>
      <w:r w:rsidRPr="00064605">
        <w:rPr>
          <w:rFonts w:eastAsia="Cambria"/>
          <w:spacing w:val="-1"/>
          <w:sz w:val="24"/>
          <w:szCs w:val="24"/>
        </w:rPr>
        <w:t>ự</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 xml:space="preserve">chọn các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ma</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đầy</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ủ nội </w:t>
      </w:r>
      <w:r w:rsidRPr="00064605">
        <w:rPr>
          <w:rFonts w:eastAsia="Cambria"/>
          <w:spacing w:val="-1"/>
          <w:sz w:val="24"/>
          <w:szCs w:val="24"/>
        </w:rPr>
        <w:t>d</w:t>
      </w:r>
      <w:r w:rsidRPr="00064605">
        <w:rPr>
          <w:rFonts w:eastAsia="Cambria"/>
          <w:sz w:val="24"/>
          <w:szCs w:val="24"/>
        </w:rPr>
        <w:t>u</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pacing w:val="2"/>
          <w:sz w:val="24"/>
          <w:szCs w:val="24"/>
        </w:rPr>
        <w:t>c</w:t>
      </w:r>
      <w:r w:rsidRPr="00064605">
        <w:rPr>
          <w:rFonts w:eastAsia="Cambria"/>
          <w:sz w:val="24"/>
          <w:szCs w:val="24"/>
        </w:rPr>
        <w:t>once</w:t>
      </w:r>
      <w:r w:rsidRPr="00064605">
        <w:rPr>
          <w:rFonts w:eastAsia="Cambria"/>
          <w:spacing w:val="1"/>
          <w:sz w:val="24"/>
          <w:szCs w:val="24"/>
        </w:rPr>
        <w:t>pt</w:t>
      </w:r>
      <w:r w:rsidRPr="00064605">
        <w:rPr>
          <w:rFonts w:eastAsia="Cambria"/>
          <w:sz w:val="24"/>
          <w:szCs w:val="24"/>
        </w:rPr>
        <w:t xml:space="preserve">,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z w:val="24"/>
          <w:szCs w:val="24"/>
        </w:rPr>
        <w:t>sao ché</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ay </w:t>
      </w:r>
      <w:r w:rsidRPr="00064605">
        <w:rPr>
          <w:rFonts w:eastAsia="Cambria"/>
          <w:spacing w:val="-1"/>
          <w:sz w:val="24"/>
          <w:szCs w:val="24"/>
        </w:rPr>
        <w:t>m</w:t>
      </w:r>
      <w:r w:rsidRPr="00064605">
        <w:rPr>
          <w:rFonts w:eastAsia="Cambria"/>
          <w:spacing w:val="3"/>
          <w:sz w:val="24"/>
          <w:szCs w:val="24"/>
        </w:rPr>
        <w:t>ư</w:t>
      </w:r>
      <w:r w:rsidRPr="00064605">
        <w:rPr>
          <w:rFonts w:eastAsia="Cambria"/>
          <w:sz w:val="24"/>
          <w:szCs w:val="24"/>
        </w:rPr>
        <w:t xml:space="preserve">ợn và chế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Nếu </w:t>
      </w:r>
      <w:r w:rsidRPr="00064605">
        <w:rPr>
          <w:rFonts w:eastAsia="Cambria"/>
          <w:spacing w:val="-2"/>
          <w:sz w:val="24"/>
          <w:szCs w:val="24"/>
        </w:rPr>
        <w:t>d</w:t>
      </w:r>
      <w:r w:rsidRPr="00064605">
        <w:rPr>
          <w:rFonts w:eastAsia="Cambria"/>
          <w:sz w:val="24"/>
          <w:szCs w:val="24"/>
        </w:rPr>
        <w:t>ùng</w:t>
      </w:r>
      <w:r w:rsidRPr="00064605">
        <w:rPr>
          <w:rFonts w:eastAsia="Cambria"/>
          <w:spacing w:val="-1"/>
          <w:sz w:val="24"/>
          <w:szCs w:val="24"/>
        </w:rPr>
        <w:t xml:space="preserve"> 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oài </w:t>
      </w:r>
      <w:r w:rsidRPr="00064605">
        <w:rPr>
          <w:rFonts w:eastAsia="Cambria"/>
          <w:spacing w:val="1"/>
          <w:sz w:val="24"/>
          <w:szCs w:val="24"/>
        </w:rPr>
        <w:t>UM</w:t>
      </w:r>
      <w:r w:rsidRPr="00064605">
        <w:rPr>
          <w:rFonts w:eastAsia="Cambria"/>
          <w:sz w:val="24"/>
          <w:szCs w:val="24"/>
        </w:rPr>
        <w:t>L</w:t>
      </w:r>
      <w:r w:rsidRPr="00064605">
        <w:rPr>
          <w:rFonts w:eastAsia="Cambria"/>
          <w:spacing w:val="1"/>
          <w:sz w:val="24"/>
          <w:szCs w:val="24"/>
        </w:rPr>
        <w:t xml:space="preserve"> </w:t>
      </w:r>
      <w:r w:rsidRPr="00064605">
        <w:rPr>
          <w:rFonts w:eastAsia="Cambria"/>
          <w:sz w:val="24"/>
          <w:szCs w:val="24"/>
        </w:rPr>
        <w:t>thì</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hi c</w:t>
      </w:r>
      <w:r w:rsidRPr="00064605">
        <w:rPr>
          <w:rFonts w:eastAsia="Cambria"/>
          <w:spacing w:val="-1"/>
          <w:sz w:val="24"/>
          <w:szCs w:val="24"/>
        </w:rPr>
        <w:t>h</w:t>
      </w:r>
      <w:r w:rsidRPr="00064605">
        <w:rPr>
          <w:rFonts w:eastAsia="Cambria"/>
          <w:sz w:val="24"/>
          <w:szCs w:val="24"/>
        </w:rPr>
        <w:t xml:space="preserve">ú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 kí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ay </w:t>
      </w:r>
      <w:r w:rsidRPr="00064605">
        <w:rPr>
          <w:rFonts w:eastAsia="Cambria"/>
          <w:spacing w:val="-1"/>
          <w:sz w:val="24"/>
          <w:szCs w:val="24"/>
        </w:rPr>
        <w:t>c</w:t>
      </w:r>
      <w:r w:rsidRPr="00064605">
        <w:rPr>
          <w:rFonts w:eastAsia="Cambria"/>
          <w:spacing w:val="3"/>
          <w:sz w:val="24"/>
          <w:szCs w:val="24"/>
        </w:rPr>
        <w:t>ạ</w:t>
      </w:r>
      <w:r w:rsidRPr="00064605">
        <w:rPr>
          <w:rFonts w:eastAsia="Cambria"/>
          <w:sz w:val="24"/>
          <w:szCs w:val="24"/>
        </w:rPr>
        <w:t xml:space="preserve">nh 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p>
    <w:p w:rsidR="002505FC" w:rsidRPr="00064605" w:rsidRDefault="003E2070">
      <w:pPr>
        <w:spacing w:before="1" w:line="260" w:lineRule="exact"/>
        <w:ind w:left="1359"/>
        <w:rPr>
          <w:rFonts w:eastAsia="Cambria"/>
          <w:sz w:val="24"/>
          <w:szCs w:val="24"/>
        </w:rPr>
        <w:sectPr w:rsidR="002505FC" w:rsidRPr="00064605">
          <w:pgSz w:w="11920" w:h="16840"/>
          <w:pgMar w:top="1560" w:right="1020" w:bottom="280" w:left="1440" w:header="0" w:footer="796" w:gutter="0"/>
          <w:cols w:space="720"/>
        </w:sect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k</w:t>
      </w:r>
      <w:r w:rsidRPr="00064605">
        <w:rPr>
          <w:rFonts w:eastAsia="Cambria"/>
          <w:spacing w:val="1"/>
          <w:position w:val="-1"/>
          <w:sz w:val="24"/>
          <w:szCs w:val="24"/>
        </w:rPr>
        <w:t>i</w:t>
      </w:r>
      <w:r w:rsidRPr="00064605">
        <w:rPr>
          <w:rFonts w:eastAsia="Cambria"/>
          <w:position w:val="-1"/>
          <w:sz w:val="24"/>
          <w:szCs w:val="24"/>
        </w:rPr>
        <w:t xml:space="preserve">ến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úc</w:t>
      </w:r>
      <w:r w:rsidRPr="00064605">
        <w:rPr>
          <w:rFonts w:eastAsia="Cambria"/>
          <w:spacing w:val="-1"/>
          <w:position w:val="-1"/>
          <w:sz w:val="24"/>
          <w:szCs w:val="24"/>
        </w:rPr>
        <w:t xml:space="preserve"> </w:t>
      </w:r>
      <w:r w:rsidRPr="00064605">
        <w:rPr>
          <w:rFonts w:eastAsia="Cambria"/>
          <w:position w:val="-1"/>
          <w:sz w:val="24"/>
          <w:szCs w:val="24"/>
        </w:rPr>
        <w:t xml:space="preserve">của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 xml:space="preserve">ụng </w:t>
      </w:r>
      <w:r w:rsidRPr="00064605">
        <w:rPr>
          <w:rFonts w:eastAsia="Cambria"/>
          <w:spacing w:val="1"/>
          <w:position w:val="-1"/>
          <w:sz w:val="24"/>
          <w:szCs w:val="24"/>
        </w:rPr>
        <w:t>n</w:t>
      </w:r>
      <w:r w:rsidRPr="00064605">
        <w:rPr>
          <w:rFonts w:eastAsia="Cambria"/>
          <w:position w:val="-1"/>
          <w:sz w:val="24"/>
          <w:szCs w:val="24"/>
        </w:rPr>
        <w:t>ếu c</w:t>
      </w:r>
      <w:r w:rsidRPr="00064605">
        <w:rPr>
          <w:rFonts w:eastAsia="Cambria"/>
          <w:spacing w:val="-1"/>
          <w:position w:val="-1"/>
          <w:sz w:val="24"/>
          <w:szCs w:val="24"/>
        </w:rPr>
        <w:t>ó</w:t>
      </w:r>
      <w:r w:rsidRPr="00064605">
        <w:rPr>
          <w:rFonts w:eastAsia="Cambria"/>
          <w:spacing w:val="1"/>
          <w:position w:val="-1"/>
          <w:sz w:val="24"/>
          <w:szCs w:val="24"/>
        </w:rPr>
        <w:t>.&gt;</w:t>
      </w:r>
    </w:p>
    <w:p w:rsidR="002505FC" w:rsidRPr="00064605" w:rsidRDefault="003E2070">
      <w:pPr>
        <w:spacing w:before="46"/>
        <w:ind w:left="548" w:right="-53"/>
        <w:rPr>
          <w:sz w:val="22"/>
          <w:szCs w:val="22"/>
        </w:rPr>
      </w:pPr>
      <w:r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0F6E37">
      <w:r>
        <w:pict>
          <v:shape id="_x0000_i1030" type="#_x0000_t75" style="width:337.55pt;height:175.1pt">
            <v:imagedata r:id="rId39" o:title=""/>
          </v:shape>
        </w:pict>
      </w:r>
    </w:p>
    <w:p w:rsidR="002505FC" w:rsidRPr="00064605" w:rsidRDefault="002505FC">
      <w:pPr>
        <w:spacing w:before="1" w:line="240" w:lineRule="exact"/>
        <w:rPr>
          <w:sz w:val="24"/>
          <w:szCs w:val="24"/>
        </w:rPr>
      </w:pPr>
    </w:p>
    <w:p w:rsidR="002505FC" w:rsidRPr="00064605" w:rsidRDefault="003E2070">
      <w:pPr>
        <w:spacing w:line="200" w:lineRule="exact"/>
        <w:ind w:left="2037"/>
        <w:rPr>
          <w:sz w:val="18"/>
          <w:szCs w:val="18"/>
        </w:rPr>
        <w:sectPr w:rsidR="002505FC" w:rsidRPr="00064605">
          <w:type w:val="continuous"/>
          <w:pgSz w:w="11920" w:h="16840"/>
          <w:pgMar w:top="1300" w:right="1020" w:bottom="280" w:left="1440" w:header="720" w:footer="720" w:gutter="0"/>
          <w:cols w:num="2" w:space="720" w:equalWidth="0">
            <w:col w:w="1021" w:space="541"/>
            <w:col w:w="7898"/>
          </w:cols>
        </w:sectPr>
      </w:pPr>
      <w:r w:rsidRPr="00064605">
        <w:rPr>
          <w:b/>
          <w:i/>
          <w:color w:val="4F81BC"/>
          <w:position w:val="-1"/>
          <w:sz w:val="18"/>
          <w:szCs w:val="18"/>
        </w:rPr>
        <w:t>Fi</w:t>
      </w:r>
      <w:r w:rsidRPr="00064605">
        <w:rPr>
          <w:b/>
          <w:i/>
          <w:color w:val="4F81BC"/>
          <w:spacing w:val="1"/>
          <w:position w:val="-1"/>
          <w:sz w:val="18"/>
          <w:szCs w:val="18"/>
        </w:rPr>
        <w:t>gu</w:t>
      </w:r>
      <w:r w:rsidRPr="00064605">
        <w:rPr>
          <w:b/>
          <w:i/>
          <w:color w:val="4F81BC"/>
          <w:position w:val="-1"/>
          <w:sz w:val="18"/>
          <w:szCs w:val="18"/>
        </w:rPr>
        <w:t>re 9</w:t>
      </w:r>
      <w:r w:rsidRPr="00064605">
        <w:rPr>
          <w:b/>
          <w:i/>
          <w:color w:val="4F81BC"/>
          <w:spacing w:val="-1"/>
          <w:position w:val="-1"/>
          <w:sz w:val="18"/>
          <w:szCs w:val="18"/>
        </w:rPr>
        <w:t xml:space="preserve"> </w:t>
      </w:r>
      <w:r w:rsidRPr="00064605">
        <w:rPr>
          <w:b/>
          <w:i/>
          <w:color w:val="4F81BC"/>
          <w:spacing w:val="1"/>
          <w:position w:val="-1"/>
          <w:sz w:val="18"/>
          <w:szCs w:val="18"/>
        </w:rPr>
        <w:t>S</w:t>
      </w:r>
      <w:r w:rsidRPr="00064605">
        <w:rPr>
          <w:b/>
          <w:i/>
          <w:color w:val="4F81BC"/>
          <w:spacing w:val="-1"/>
          <w:position w:val="-1"/>
          <w:sz w:val="18"/>
          <w:szCs w:val="18"/>
        </w:rPr>
        <w:t>y</w:t>
      </w:r>
      <w:r w:rsidRPr="00064605">
        <w:rPr>
          <w:b/>
          <w:i/>
          <w:color w:val="4F81BC"/>
          <w:position w:val="-1"/>
          <w:sz w:val="18"/>
          <w:szCs w:val="18"/>
        </w:rPr>
        <w:t>st</w:t>
      </w:r>
      <w:r w:rsidRPr="00064605">
        <w:rPr>
          <w:b/>
          <w:i/>
          <w:color w:val="4F81BC"/>
          <w:spacing w:val="-3"/>
          <w:position w:val="-1"/>
          <w:sz w:val="18"/>
          <w:szCs w:val="18"/>
        </w:rPr>
        <w:t>e</w:t>
      </w:r>
      <w:r w:rsidRPr="00064605">
        <w:rPr>
          <w:b/>
          <w:i/>
          <w:color w:val="4F81BC"/>
          <w:position w:val="-1"/>
          <w:sz w:val="18"/>
          <w:szCs w:val="18"/>
        </w:rPr>
        <w:t>m</w:t>
      </w:r>
      <w:r w:rsidRPr="00064605">
        <w:rPr>
          <w:b/>
          <w:i/>
          <w:color w:val="4F81BC"/>
          <w:spacing w:val="2"/>
          <w:position w:val="-1"/>
          <w:sz w:val="18"/>
          <w:szCs w:val="18"/>
        </w:rPr>
        <w:t xml:space="preserve"> </w:t>
      </w:r>
      <w:r w:rsidRPr="00064605">
        <w:rPr>
          <w:b/>
          <w:i/>
          <w:color w:val="4F81BC"/>
          <w:spacing w:val="1"/>
          <w:position w:val="-1"/>
          <w:sz w:val="18"/>
          <w:szCs w:val="18"/>
        </w:rPr>
        <w:t>a</w:t>
      </w:r>
      <w:r w:rsidRPr="00064605">
        <w:rPr>
          <w:b/>
          <w:i/>
          <w:color w:val="4F81BC"/>
          <w:position w:val="-1"/>
          <w:sz w:val="18"/>
          <w:szCs w:val="18"/>
        </w:rPr>
        <w:t>r</w:t>
      </w:r>
      <w:r w:rsidRPr="00064605">
        <w:rPr>
          <w:b/>
          <w:i/>
          <w:color w:val="4F81BC"/>
          <w:spacing w:val="-1"/>
          <w:position w:val="-1"/>
          <w:sz w:val="18"/>
          <w:szCs w:val="18"/>
        </w:rPr>
        <w:t>c</w:t>
      </w:r>
      <w:r w:rsidRPr="00064605">
        <w:rPr>
          <w:b/>
          <w:i/>
          <w:color w:val="4F81BC"/>
          <w:spacing w:val="1"/>
          <w:position w:val="-1"/>
          <w:sz w:val="18"/>
          <w:szCs w:val="18"/>
        </w:rPr>
        <w:t>h</w:t>
      </w:r>
      <w:r w:rsidRPr="00064605">
        <w:rPr>
          <w:b/>
          <w:i/>
          <w:color w:val="4F81BC"/>
          <w:position w:val="-1"/>
          <w:sz w:val="18"/>
          <w:szCs w:val="18"/>
        </w:rPr>
        <w:t>i</w:t>
      </w:r>
      <w:r w:rsidRPr="00064605">
        <w:rPr>
          <w:b/>
          <w:i/>
          <w:color w:val="4F81BC"/>
          <w:spacing w:val="1"/>
          <w:position w:val="-1"/>
          <w:sz w:val="18"/>
          <w:szCs w:val="18"/>
        </w:rPr>
        <w:t>t</w:t>
      </w:r>
      <w:r w:rsidRPr="00064605">
        <w:rPr>
          <w:b/>
          <w:i/>
          <w:color w:val="4F81BC"/>
          <w:spacing w:val="-1"/>
          <w:position w:val="-1"/>
          <w:sz w:val="18"/>
          <w:szCs w:val="18"/>
        </w:rPr>
        <w:t>ec</w:t>
      </w:r>
      <w:r w:rsidRPr="00064605">
        <w:rPr>
          <w:b/>
          <w:i/>
          <w:color w:val="4F81BC"/>
          <w:position w:val="-1"/>
          <w:sz w:val="18"/>
          <w:szCs w:val="18"/>
        </w:rPr>
        <w:t>t</w:t>
      </w:r>
      <w:r w:rsidRPr="00064605">
        <w:rPr>
          <w:b/>
          <w:i/>
          <w:color w:val="4F81BC"/>
          <w:spacing w:val="1"/>
          <w:position w:val="-1"/>
          <w:sz w:val="18"/>
          <w:szCs w:val="18"/>
        </w:rPr>
        <w:t>u</w:t>
      </w:r>
      <w:r w:rsidRPr="00064605">
        <w:rPr>
          <w:b/>
          <w:i/>
          <w:color w:val="4F81BC"/>
          <w:position w:val="-1"/>
          <w:sz w:val="18"/>
          <w:szCs w:val="18"/>
        </w:rPr>
        <w:t>re</w:t>
      </w:r>
      <w:r w:rsidRPr="00064605">
        <w:rPr>
          <w:b/>
          <w:i/>
          <w:color w:val="4F81BC"/>
          <w:spacing w:val="-1"/>
          <w:position w:val="-1"/>
          <w:sz w:val="18"/>
          <w:szCs w:val="18"/>
        </w:rPr>
        <w:t xml:space="preserve"> </w:t>
      </w:r>
      <w:r w:rsidRPr="00064605">
        <w:rPr>
          <w:b/>
          <w:i/>
          <w:color w:val="4F81BC"/>
          <w:spacing w:val="1"/>
          <w:position w:val="-1"/>
          <w:sz w:val="18"/>
          <w:szCs w:val="18"/>
        </w:rPr>
        <w:t>d</w:t>
      </w:r>
      <w:r w:rsidRPr="00064605">
        <w:rPr>
          <w:b/>
          <w:i/>
          <w:color w:val="4F81BC"/>
          <w:spacing w:val="-1"/>
          <w:position w:val="-1"/>
          <w:sz w:val="18"/>
          <w:szCs w:val="18"/>
        </w:rPr>
        <w:t>e</w:t>
      </w:r>
      <w:r w:rsidRPr="00064605">
        <w:rPr>
          <w:b/>
          <w:i/>
          <w:color w:val="4F81BC"/>
          <w:position w:val="-1"/>
          <w:sz w:val="18"/>
          <w:szCs w:val="18"/>
        </w:rPr>
        <w:t>si</w:t>
      </w:r>
      <w:r w:rsidRPr="00064605">
        <w:rPr>
          <w:b/>
          <w:i/>
          <w:color w:val="4F81BC"/>
          <w:spacing w:val="1"/>
          <w:position w:val="-1"/>
          <w:sz w:val="18"/>
          <w:szCs w:val="18"/>
        </w:rPr>
        <w:t>g</w:t>
      </w:r>
      <w:r w:rsidRPr="00064605">
        <w:rPr>
          <w:b/>
          <w:i/>
          <w:color w:val="4F81BC"/>
          <w:position w:val="-1"/>
          <w:sz w:val="18"/>
          <w:szCs w:val="18"/>
        </w:rPr>
        <w:t>n</w:t>
      </w:r>
    </w:p>
    <w:p w:rsidR="002505FC" w:rsidRPr="00064605" w:rsidRDefault="002505FC">
      <w:pPr>
        <w:spacing w:before="4" w:line="160" w:lineRule="exact"/>
        <w:rPr>
          <w:sz w:val="16"/>
          <w:szCs w:val="16"/>
        </w:rPr>
      </w:pPr>
    </w:p>
    <w:p w:rsidR="002505FC" w:rsidRPr="00064605" w:rsidRDefault="003E2070">
      <w:pPr>
        <w:spacing w:before="32"/>
        <w:ind w:left="1268"/>
        <w:rPr>
          <w:sz w:val="22"/>
          <w:szCs w:val="22"/>
        </w:rPr>
      </w:pPr>
      <w:r w:rsidRPr="00064605">
        <w:rPr>
          <w:i/>
          <w:sz w:val="22"/>
          <w:szCs w:val="22"/>
        </w:rPr>
        <w:t xml:space="preserve">This </w:t>
      </w:r>
      <w:r w:rsidRPr="00064605">
        <w:rPr>
          <w:i/>
          <w:spacing w:val="6"/>
          <w:sz w:val="22"/>
          <w:szCs w:val="22"/>
        </w:rPr>
        <w:t xml:space="preserve"> </w:t>
      </w:r>
      <w:r w:rsidRPr="00064605">
        <w:rPr>
          <w:i/>
          <w:sz w:val="22"/>
          <w:szCs w:val="22"/>
        </w:rPr>
        <w:t>d</w:t>
      </w:r>
      <w:r w:rsidRPr="00064605">
        <w:rPr>
          <w:i/>
          <w:spacing w:val="1"/>
          <w:sz w:val="22"/>
          <w:szCs w:val="22"/>
        </w:rPr>
        <w:t>i</w:t>
      </w:r>
      <w:r w:rsidRPr="00064605">
        <w:rPr>
          <w:i/>
          <w:sz w:val="22"/>
          <w:szCs w:val="22"/>
        </w:rPr>
        <w:t>a</w:t>
      </w:r>
      <w:r w:rsidRPr="00064605">
        <w:rPr>
          <w:i/>
          <w:spacing w:val="-2"/>
          <w:sz w:val="22"/>
          <w:szCs w:val="22"/>
        </w:rPr>
        <w:t>g</w:t>
      </w:r>
      <w:r w:rsidRPr="00064605">
        <w:rPr>
          <w:i/>
          <w:sz w:val="22"/>
          <w:szCs w:val="22"/>
        </w:rPr>
        <w:t xml:space="preserve">ram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5"/>
          <w:sz w:val="22"/>
          <w:szCs w:val="22"/>
        </w:rPr>
        <w:t xml:space="preserve"> </w:t>
      </w:r>
      <w:r w:rsidRPr="00064605">
        <w:rPr>
          <w:i/>
          <w:sz w:val="22"/>
          <w:szCs w:val="22"/>
        </w:rPr>
        <w:t>r</w:t>
      </w:r>
      <w:r w:rsidRPr="00064605">
        <w:rPr>
          <w:i/>
          <w:spacing w:val="1"/>
          <w:sz w:val="22"/>
          <w:szCs w:val="22"/>
        </w:rPr>
        <w:t>e</w:t>
      </w:r>
      <w:r w:rsidRPr="00064605">
        <w:rPr>
          <w:i/>
          <w:spacing w:val="-1"/>
          <w:sz w:val="22"/>
          <w:szCs w:val="22"/>
        </w:rPr>
        <w:t>f</w:t>
      </w:r>
      <w:r w:rsidRPr="00064605">
        <w:rPr>
          <w:i/>
          <w:sz w:val="22"/>
          <w:szCs w:val="22"/>
        </w:rPr>
        <w:t>e</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z w:val="22"/>
          <w:szCs w:val="22"/>
        </w:rPr>
        <w:t xml:space="preserve">and </w:t>
      </w:r>
      <w:r w:rsidRPr="00064605">
        <w:rPr>
          <w:i/>
          <w:spacing w:val="7"/>
          <w:sz w:val="22"/>
          <w:szCs w:val="22"/>
        </w:rPr>
        <w:t xml:space="preserve"> </w:t>
      </w:r>
      <w:r w:rsidRPr="00064605">
        <w:rPr>
          <w:i/>
          <w:spacing w:val="-1"/>
          <w:sz w:val="22"/>
          <w:szCs w:val="22"/>
        </w:rPr>
        <w:t>m</w:t>
      </w:r>
      <w:r w:rsidRPr="00064605">
        <w:rPr>
          <w:i/>
          <w:sz w:val="22"/>
          <w:szCs w:val="22"/>
        </w:rPr>
        <w:t>o</w:t>
      </w:r>
      <w:r w:rsidRPr="00064605">
        <w:rPr>
          <w:i/>
          <w:spacing w:val="-2"/>
          <w:sz w:val="22"/>
          <w:szCs w:val="22"/>
        </w:rPr>
        <w:t>d</w:t>
      </w:r>
      <w:r w:rsidRPr="00064605">
        <w:rPr>
          <w:i/>
          <w:spacing w:val="-1"/>
          <w:sz w:val="22"/>
          <w:szCs w:val="22"/>
        </w:rPr>
        <w:t>i</w:t>
      </w:r>
      <w:r w:rsidRPr="00064605">
        <w:rPr>
          <w:i/>
          <w:spacing w:val="1"/>
          <w:sz w:val="22"/>
          <w:szCs w:val="22"/>
        </w:rPr>
        <w:t>fi</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pacing w:val="-1"/>
          <w:sz w:val="22"/>
          <w:szCs w:val="22"/>
        </w:rPr>
        <w:t>f</w:t>
      </w:r>
      <w:r w:rsidRPr="00064605">
        <w:rPr>
          <w:i/>
          <w:sz w:val="22"/>
          <w:szCs w:val="22"/>
        </w:rPr>
        <w:t xml:space="preserve">rom </w:t>
      </w:r>
      <w:r w:rsidRPr="00064605">
        <w:rPr>
          <w:i/>
          <w:spacing w:val="7"/>
          <w:sz w:val="22"/>
          <w:szCs w:val="22"/>
        </w:rPr>
        <w:t xml:space="preserve"> </w:t>
      </w:r>
      <w:r w:rsidRPr="00064605">
        <w:rPr>
          <w:i/>
          <w:sz w:val="22"/>
          <w:szCs w:val="22"/>
        </w:rPr>
        <w:t xml:space="preserve">an </w:t>
      </w:r>
      <w:r w:rsidRPr="00064605">
        <w:rPr>
          <w:i/>
          <w:spacing w:val="3"/>
          <w:sz w:val="22"/>
          <w:szCs w:val="22"/>
        </w:rPr>
        <w:t xml:space="preserve"> </w:t>
      </w:r>
      <w:r w:rsidRPr="00064605">
        <w:rPr>
          <w:i/>
          <w:sz w:val="22"/>
          <w:szCs w:val="22"/>
        </w:rPr>
        <w:t>or</w:t>
      </w:r>
      <w:r w:rsidRPr="00064605">
        <w:rPr>
          <w:i/>
          <w:spacing w:val="1"/>
          <w:sz w:val="22"/>
          <w:szCs w:val="22"/>
        </w:rPr>
        <w:t>i</w:t>
      </w:r>
      <w:r w:rsidRPr="00064605">
        <w:rPr>
          <w:i/>
          <w:spacing w:val="-2"/>
          <w:sz w:val="22"/>
          <w:szCs w:val="22"/>
        </w:rPr>
        <w:t>g</w:t>
      </w:r>
      <w:r w:rsidRPr="00064605">
        <w:rPr>
          <w:i/>
          <w:spacing w:val="1"/>
          <w:sz w:val="22"/>
          <w:szCs w:val="22"/>
        </w:rPr>
        <w:t>i</w:t>
      </w:r>
      <w:r w:rsidRPr="00064605">
        <w:rPr>
          <w:i/>
          <w:sz w:val="22"/>
          <w:szCs w:val="22"/>
        </w:rPr>
        <w:t>n</w:t>
      </w:r>
      <w:r w:rsidRPr="00064605">
        <w:rPr>
          <w:i/>
          <w:spacing w:val="-2"/>
          <w:sz w:val="22"/>
          <w:szCs w:val="22"/>
        </w:rPr>
        <w:t>a</w:t>
      </w:r>
      <w:r w:rsidRPr="00064605">
        <w:rPr>
          <w:i/>
          <w:sz w:val="22"/>
          <w:szCs w:val="22"/>
        </w:rPr>
        <w:t xml:space="preserve">l </w:t>
      </w:r>
      <w:r w:rsidRPr="00064605">
        <w:rPr>
          <w:i/>
          <w:spacing w:val="8"/>
          <w:sz w:val="22"/>
          <w:szCs w:val="22"/>
        </w:rPr>
        <w:t xml:space="preserve"> </w:t>
      </w:r>
      <w:r w:rsidRPr="00064605">
        <w:rPr>
          <w:i/>
          <w:sz w:val="22"/>
          <w:szCs w:val="22"/>
        </w:rPr>
        <w:t>c</w:t>
      </w:r>
      <w:r w:rsidRPr="00064605">
        <w:rPr>
          <w:i/>
          <w:spacing w:val="-2"/>
          <w:sz w:val="22"/>
          <w:szCs w:val="22"/>
        </w:rPr>
        <w:t>o</w:t>
      </w:r>
      <w:r w:rsidRPr="00064605">
        <w:rPr>
          <w:i/>
          <w:sz w:val="22"/>
          <w:szCs w:val="22"/>
        </w:rPr>
        <w:t>nce</w:t>
      </w:r>
      <w:r w:rsidRPr="00064605">
        <w:rPr>
          <w:i/>
          <w:spacing w:val="-2"/>
          <w:sz w:val="22"/>
          <w:szCs w:val="22"/>
        </w:rPr>
        <w:t>p</w:t>
      </w:r>
      <w:r w:rsidRPr="00064605">
        <w:rPr>
          <w:i/>
          <w:sz w:val="22"/>
          <w:szCs w:val="22"/>
        </w:rPr>
        <w:t xml:space="preserve">t </w:t>
      </w:r>
      <w:r w:rsidRPr="00064605">
        <w:rPr>
          <w:i/>
          <w:spacing w:val="6"/>
          <w:sz w:val="22"/>
          <w:szCs w:val="22"/>
        </w:rPr>
        <w:t xml:space="preserve"> </w:t>
      </w:r>
      <w:r w:rsidRPr="00064605">
        <w:rPr>
          <w:i/>
          <w:spacing w:val="1"/>
          <w:sz w:val="22"/>
          <w:szCs w:val="22"/>
        </w:rPr>
        <w:t>f</w:t>
      </w:r>
      <w:r w:rsidRPr="00064605">
        <w:rPr>
          <w:i/>
          <w:sz w:val="22"/>
          <w:szCs w:val="22"/>
        </w:rPr>
        <w:t xml:space="preserve">rom: </w:t>
      </w:r>
      <w:r w:rsidRPr="00064605">
        <w:rPr>
          <w:i/>
          <w:spacing w:val="5"/>
          <w:sz w:val="22"/>
          <w:szCs w:val="22"/>
        </w:rPr>
        <w:t xml:space="preserve"> </w:t>
      </w:r>
      <w:r w:rsidRPr="00064605">
        <w:rPr>
          <w:i/>
          <w:spacing w:val="-3"/>
          <w:sz w:val="22"/>
          <w:szCs w:val="22"/>
        </w:rPr>
        <w:t>C</w:t>
      </w:r>
      <w:r w:rsidRPr="00064605">
        <w:rPr>
          <w:i/>
          <w:sz w:val="22"/>
          <w:szCs w:val="22"/>
        </w:rPr>
        <w:t>hap</w:t>
      </w:r>
      <w:r w:rsidRPr="00064605">
        <w:rPr>
          <w:i/>
          <w:spacing w:val="1"/>
          <w:sz w:val="22"/>
          <w:szCs w:val="22"/>
        </w:rPr>
        <w:t>t</w:t>
      </w:r>
      <w:r w:rsidRPr="00064605">
        <w:rPr>
          <w:i/>
          <w:spacing w:val="-2"/>
          <w:sz w:val="22"/>
          <w:szCs w:val="22"/>
        </w:rPr>
        <w:t>e</w:t>
      </w:r>
      <w:r w:rsidRPr="00064605">
        <w:rPr>
          <w:i/>
          <w:sz w:val="22"/>
          <w:szCs w:val="22"/>
        </w:rPr>
        <w:t xml:space="preserve">r </w:t>
      </w:r>
      <w:r w:rsidRPr="00064605">
        <w:rPr>
          <w:i/>
          <w:spacing w:val="8"/>
          <w:sz w:val="22"/>
          <w:szCs w:val="22"/>
        </w:rPr>
        <w:t xml:space="preserve"> </w:t>
      </w:r>
      <w:r w:rsidRPr="00064605">
        <w:rPr>
          <w:i/>
          <w:sz w:val="22"/>
          <w:szCs w:val="22"/>
        </w:rPr>
        <w:t>6</w:t>
      </w:r>
    </w:p>
    <w:p w:rsidR="002505FC" w:rsidRPr="00064605" w:rsidRDefault="003E2070">
      <w:pPr>
        <w:spacing w:before="12" w:line="260" w:lineRule="exact"/>
        <w:ind w:left="548"/>
        <w:rPr>
          <w:sz w:val="22"/>
          <w:szCs w:val="22"/>
        </w:rPr>
      </w:pPr>
      <w:r w:rsidRPr="00064605">
        <w:rPr>
          <w:i/>
          <w:position w:val="-1"/>
          <w:sz w:val="22"/>
          <w:szCs w:val="22"/>
        </w:rPr>
        <w:t>Arch</w:t>
      </w:r>
      <w:r w:rsidRPr="00064605">
        <w:rPr>
          <w:i/>
          <w:spacing w:val="-1"/>
          <w:position w:val="-1"/>
          <w:sz w:val="22"/>
          <w:szCs w:val="22"/>
        </w:rPr>
        <w:t>i</w:t>
      </w:r>
      <w:r w:rsidRPr="00064605">
        <w:rPr>
          <w:i/>
          <w:spacing w:val="1"/>
          <w:position w:val="-1"/>
          <w:sz w:val="22"/>
          <w:szCs w:val="22"/>
        </w:rPr>
        <w:t>t</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u</w:t>
      </w:r>
      <w:r w:rsidRPr="00064605">
        <w:rPr>
          <w:i/>
          <w:spacing w:val="-2"/>
          <w:position w:val="-1"/>
          <w:sz w:val="22"/>
          <w:szCs w:val="22"/>
        </w:rPr>
        <w:t>r</w:t>
      </w:r>
      <w:r w:rsidRPr="00064605">
        <w:rPr>
          <w:i/>
          <w:position w:val="-1"/>
          <w:sz w:val="22"/>
          <w:szCs w:val="22"/>
        </w:rPr>
        <w:t>e De</w:t>
      </w:r>
      <w:r w:rsidRPr="00064605">
        <w:rPr>
          <w:i/>
          <w:spacing w:val="-2"/>
          <w:position w:val="-1"/>
          <w:sz w:val="22"/>
          <w:szCs w:val="22"/>
        </w:rPr>
        <w:t>s</w:t>
      </w:r>
      <w:r w:rsidRPr="00064605">
        <w:rPr>
          <w:i/>
          <w:spacing w:val="1"/>
          <w:position w:val="-1"/>
          <w:sz w:val="22"/>
          <w:szCs w:val="22"/>
        </w:rPr>
        <w:t>i</w:t>
      </w:r>
      <w:r w:rsidRPr="00064605">
        <w:rPr>
          <w:i/>
          <w:position w:val="-1"/>
          <w:sz w:val="22"/>
          <w:szCs w:val="22"/>
        </w:rPr>
        <w:t>gn,</w:t>
      </w:r>
      <w:r w:rsidRPr="00064605">
        <w:rPr>
          <w:i/>
          <w:spacing w:val="-1"/>
          <w:position w:val="-1"/>
          <w:sz w:val="22"/>
          <w:szCs w:val="22"/>
        </w:rPr>
        <w:t xml:space="preserve"> </w:t>
      </w:r>
      <w:r w:rsidRPr="00064605">
        <w:rPr>
          <w:i/>
          <w:position w:val="-1"/>
          <w:sz w:val="22"/>
          <w:szCs w:val="22"/>
        </w:rPr>
        <w:t>S</w:t>
      </w:r>
      <w:r w:rsidRPr="00064605">
        <w:rPr>
          <w:i/>
          <w:spacing w:val="-1"/>
          <w:position w:val="-1"/>
          <w:sz w:val="22"/>
          <w:szCs w:val="22"/>
        </w:rPr>
        <w:t>O</w:t>
      </w:r>
      <w:r w:rsidRPr="00064605">
        <w:rPr>
          <w:i/>
          <w:position w:val="-1"/>
          <w:sz w:val="22"/>
          <w:szCs w:val="22"/>
        </w:rPr>
        <w:t>F</w:t>
      </w:r>
      <w:r w:rsidRPr="00064605">
        <w:rPr>
          <w:i/>
          <w:spacing w:val="-1"/>
          <w:position w:val="-1"/>
          <w:sz w:val="22"/>
          <w:szCs w:val="22"/>
        </w:rPr>
        <w:t>T</w:t>
      </w:r>
      <w:r w:rsidRPr="00064605">
        <w:rPr>
          <w:i/>
          <w:spacing w:val="-4"/>
          <w:position w:val="-1"/>
          <w:sz w:val="22"/>
          <w:szCs w:val="22"/>
        </w:rPr>
        <w:t>W</w:t>
      </w:r>
      <w:r w:rsidRPr="00064605">
        <w:rPr>
          <w:i/>
          <w:position w:val="-1"/>
          <w:sz w:val="22"/>
          <w:szCs w:val="22"/>
        </w:rPr>
        <w:t>A</w:t>
      </w:r>
      <w:r w:rsidRPr="00064605">
        <w:rPr>
          <w:i/>
          <w:spacing w:val="-1"/>
          <w:position w:val="-1"/>
          <w:sz w:val="22"/>
          <w:szCs w:val="22"/>
        </w:rPr>
        <w:t>R</w:t>
      </w:r>
      <w:r w:rsidRPr="00064605">
        <w:rPr>
          <w:i/>
          <w:position w:val="-1"/>
          <w:sz w:val="22"/>
          <w:szCs w:val="22"/>
        </w:rPr>
        <w:t xml:space="preserve">E </w:t>
      </w:r>
      <w:r w:rsidRPr="00064605">
        <w:rPr>
          <w:i/>
          <w:spacing w:val="-1"/>
          <w:position w:val="-1"/>
          <w:sz w:val="22"/>
          <w:szCs w:val="22"/>
        </w:rPr>
        <w:t>E</w:t>
      </w:r>
      <w:r w:rsidRPr="00064605">
        <w:rPr>
          <w:i/>
          <w:spacing w:val="1"/>
          <w:position w:val="-1"/>
          <w:sz w:val="22"/>
          <w:szCs w:val="22"/>
        </w:rPr>
        <w:t>N</w:t>
      </w:r>
      <w:r w:rsidRPr="00064605">
        <w:rPr>
          <w:i/>
          <w:spacing w:val="-1"/>
          <w:position w:val="-1"/>
          <w:sz w:val="22"/>
          <w:szCs w:val="22"/>
        </w:rPr>
        <w:t>G</w:t>
      </w:r>
      <w:r w:rsidRPr="00064605">
        <w:rPr>
          <w:i/>
          <w:spacing w:val="1"/>
          <w:position w:val="-1"/>
          <w:sz w:val="22"/>
          <w:szCs w:val="22"/>
        </w:rPr>
        <w:t>I</w:t>
      </w:r>
      <w:r w:rsidRPr="00064605">
        <w:rPr>
          <w:i/>
          <w:spacing w:val="-1"/>
          <w:position w:val="-1"/>
          <w:sz w:val="22"/>
          <w:szCs w:val="22"/>
        </w:rPr>
        <w:t>N</w:t>
      </w:r>
      <w:r w:rsidRPr="00064605">
        <w:rPr>
          <w:i/>
          <w:position w:val="-1"/>
          <w:sz w:val="22"/>
          <w:szCs w:val="22"/>
        </w:rPr>
        <w:t>E</w:t>
      </w:r>
      <w:r w:rsidRPr="00064605">
        <w:rPr>
          <w:i/>
          <w:spacing w:val="-1"/>
          <w:position w:val="-1"/>
          <w:sz w:val="22"/>
          <w:szCs w:val="22"/>
        </w:rPr>
        <w:t>E</w:t>
      </w:r>
      <w:r w:rsidRPr="00064605">
        <w:rPr>
          <w:i/>
          <w:position w:val="-1"/>
          <w:sz w:val="22"/>
          <w:szCs w:val="22"/>
        </w:rPr>
        <w:t>RING 9</w:t>
      </w:r>
      <w:r w:rsidRPr="00064605">
        <w:rPr>
          <w:i/>
          <w:position w:val="9"/>
          <w:sz w:val="14"/>
          <w:szCs w:val="14"/>
        </w:rPr>
        <w:t>th</w:t>
      </w:r>
      <w:r w:rsidRPr="00064605">
        <w:rPr>
          <w:i/>
          <w:spacing w:val="19"/>
          <w:position w:val="9"/>
          <w:sz w:val="14"/>
          <w:szCs w:val="14"/>
        </w:rPr>
        <w:t xml:space="preserve"> </w:t>
      </w:r>
      <w:r w:rsidRPr="00064605">
        <w:rPr>
          <w:i/>
          <w:position w:val="-1"/>
          <w:sz w:val="22"/>
          <w:szCs w:val="22"/>
        </w:rPr>
        <w:t>Edi</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on, </w:t>
      </w:r>
      <w:r w:rsidRPr="00064605">
        <w:rPr>
          <w:i/>
          <w:spacing w:val="-2"/>
          <w:position w:val="-1"/>
          <w:sz w:val="22"/>
          <w:szCs w:val="22"/>
        </w:rPr>
        <w:t>b</w:t>
      </w:r>
      <w:r w:rsidRPr="00064605">
        <w:rPr>
          <w:i/>
          <w:position w:val="-1"/>
          <w:sz w:val="22"/>
          <w:szCs w:val="22"/>
        </w:rPr>
        <w:t xml:space="preserve">y </w:t>
      </w:r>
      <w:r w:rsidRPr="00064605">
        <w:rPr>
          <w:i/>
          <w:spacing w:val="1"/>
          <w:position w:val="-1"/>
          <w:sz w:val="22"/>
          <w:szCs w:val="22"/>
        </w:rPr>
        <w:t>I</w:t>
      </w:r>
      <w:r w:rsidRPr="00064605">
        <w:rPr>
          <w:i/>
          <w:spacing w:val="-2"/>
          <w:position w:val="-1"/>
          <w:sz w:val="22"/>
          <w:szCs w:val="22"/>
        </w:rPr>
        <w:t>a</w:t>
      </w:r>
      <w:r w:rsidRPr="00064605">
        <w:rPr>
          <w:i/>
          <w:position w:val="-1"/>
          <w:sz w:val="22"/>
          <w:szCs w:val="22"/>
        </w:rPr>
        <w:t>n So</w:t>
      </w:r>
      <w:r w:rsidRPr="00064605">
        <w:rPr>
          <w:i/>
          <w:spacing w:val="-1"/>
          <w:position w:val="-1"/>
          <w:sz w:val="22"/>
          <w:szCs w:val="22"/>
        </w:rPr>
        <w:t>mm</w:t>
      </w:r>
      <w:r w:rsidRPr="00064605">
        <w:rPr>
          <w:i/>
          <w:position w:val="-1"/>
          <w:sz w:val="22"/>
          <w:szCs w:val="22"/>
        </w:rPr>
        <w:t>e</w:t>
      </w:r>
      <w:r w:rsidRPr="00064605">
        <w:rPr>
          <w:i/>
          <w:spacing w:val="-2"/>
          <w:position w:val="-1"/>
          <w:sz w:val="22"/>
          <w:szCs w:val="22"/>
        </w:rPr>
        <w:t>r</w:t>
      </w:r>
      <w:r w:rsidRPr="00064605">
        <w:rPr>
          <w:i/>
          <w:position w:val="-1"/>
          <w:sz w:val="22"/>
          <w:szCs w:val="22"/>
        </w:rPr>
        <w:t>v</w:t>
      </w:r>
      <w:r w:rsidRPr="00064605">
        <w:rPr>
          <w:i/>
          <w:spacing w:val="-1"/>
          <w:position w:val="-1"/>
          <w:sz w:val="22"/>
          <w:szCs w:val="22"/>
        </w:rPr>
        <w:t>i</w:t>
      </w:r>
      <w:r w:rsidRPr="00064605">
        <w:rPr>
          <w:i/>
          <w:spacing w:val="1"/>
          <w:position w:val="-1"/>
          <w:sz w:val="22"/>
          <w:szCs w:val="22"/>
        </w:rPr>
        <w:t>l</w:t>
      </w:r>
      <w:r w:rsidRPr="00064605">
        <w:rPr>
          <w:i/>
          <w:spacing w:val="-1"/>
          <w:position w:val="-1"/>
          <w:sz w:val="22"/>
          <w:szCs w:val="22"/>
        </w:rPr>
        <w:t>l</w:t>
      </w:r>
      <w:r w:rsidRPr="00064605">
        <w:rPr>
          <w:i/>
          <w:position w:val="-1"/>
          <w:sz w:val="22"/>
          <w:szCs w:val="22"/>
        </w:rPr>
        <w:t>e.</w:t>
      </w:r>
    </w:p>
    <w:p w:rsidR="002505FC" w:rsidRPr="00064605" w:rsidRDefault="002505FC">
      <w:pPr>
        <w:spacing w:before="6" w:line="220" w:lineRule="exact"/>
        <w:rPr>
          <w:sz w:val="22"/>
          <w:szCs w:val="22"/>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pacing w:val="-1"/>
          <w:sz w:val="28"/>
          <w:szCs w:val="28"/>
        </w:rPr>
        <w:t>W</w:t>
      </w:r>
      <w:r w:rsidRPr="00064605">
        <w:rPr>
          <w:rFonts w:eastAsia="Cambria"/>
          <w:b/>
          <w:sz w:val="28"/>
          <w:szCs w:val="28"/>
        </w:rPr>
        <w:t xml:space="preserve">eb </w:t>
      </w:r>
      <w:r w:rsidRPr="00064605">
        <w:rPr>
          <w:rFonts w:eastAsia="Cambria"/>
          <w:b/>
          <w:spacing w:val="1"/>
          <w:sz w:val="28"/>
          <w:szCs w:val="28"/>
        </w:rPr>
        <w:t>a</w:t>
      </w:r>
      <w:r w:rsidRPr="00064605">
        <w:rPr>
          <w:rFonts w:eastAsia="Cambria"/>
          <w:b/>
          <w:spacing w:val="-2"/>
          <w:sz w:val="28"/>
          <w:szCs w:val="28"/>
        </w:rPr>
        <w:t>p</w:t>
      </w:r>
      <w:r w:rsidRPr="00064605">
        <w:rPr>
          <w:rFonts w:eastAsia="Cambria"/>
          <w:b/>
          <w:sz w:val="28"/>
          <w:szCs w:val="28"/>
        </w:rPr>
        <w:t>pli</w:t>
      </w:r>
      <w:r w:rsidRPr="00064605">
        <w:rPr>
          <w:rFonts w:eastAsia="Cambria"/>
          <w:b/>
          <w:spacing w:val="-2"/>
          <w:sz w:val="28"/>
          <w:szCs w:val="28"/>
        </w:rPr>
        <w:t>c</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rch</w:t>
      </w:r>
      <w:r w:rsidRPr="00064605">
        <w:rPr>
          <w:rFonts w:eastAsia="Cambria"/>
          <w:b/>
          <w:spacing w:val="-1"/>
          <w:sz w:val="28"/>
          <w:szCs w:val="28"/>
        </w:rPr>
        <w:t>i</w:t>
      </w:r>
      <w:r w:rsidRPr="00064605">
        <w:rPr>
          <w:rFonts w:eastAsia="Cambria"/>
          <w:b/>
          <w:sz w:val="28"/>
          <w:szCs w:val="28"/>
        </w:rPr>
        <w:t>tec</w:t>
      </w:r>
      <w:r w:rsidRPr="00064605">
        <w:rPr>
          <w:rFonts w:eastAsia="Cambria"/>
          <w:b/>
          <w:spacing w:val="-1"/>
          <w:sz w:val="28"/>
          <w:szCs w:val="28"/>
        </w:rPr>
        <w:t>t</w:t>
      </w:r>
      <w:r w:rsidRPr="00064605">
        <w:rPr>
          <w:rFonts w:eastAsia="Cambria"/>
          <w:b/>
          <w:sz w:val="28"/>
          <w:szCs w:val="28"/>
        </w:rPr>
        <w:t>ure</w:t>
      </w:r>
      <w:r w:rsidRPr="00064605">
        <w:rPr>
          <w:rFonts w:eastAsia="Cambria"/>
          <w:b/>
          <w:spacing w:val="-2"/>
          <w:sz w:val="28"/>
          <w:szCs w:val="28"/>
        </w:rPr>
        <w:t xml:space="preserve"> </w:t>
      </w:r>
      <w:r w:rsidRPr="00064605">
        <w:rPr>
          <w:rFonts w:eastAsia="Cambria"/>
          <w:b/>
          <w:sz w:val="28"/>
          <w:szCs w:val="28"/>
        </w:rPr>
        <w:t>des</w:t>
      </w:r>
      <w:r w:rsidRPr="00064605">
        <w:rPr>
          <w:rFonts w:eastAsia="Cambria"/>
          <w:b/>
          <w:spacing w:val="-1"/>
          <w:sz w:val="28"/>
          <w:szCs w:val="28"/>
        </w:rPr>
        <w:t>c</w:t>
      </w:r>
      <w:r w:rsidRPr="00064605">
        <w:rPr>
          <w:rFonts w:eastAsia="Cambria"/>
          <w:b/>
          <w:sz w:val="28"/>
          <w:szCs w:val="28"/>
        </w:rPr>
        <w:t>r</w:t>
      </w:r>
      <w:r w:rsidRPr="00064605">
        <w:rPr>
          <w:rFonts w:eastAsia="Cambria"/>
          <w:b/>
          <w:spacing w:val="-2"/>
          <w:sz w:val="28"/>
          <w:szCs w:val="28"/>
        </w:rPr>
        <w:t>i</w:t>
      </w:r>
      <w:r w:rsidRPr="00064605">
        <w:rPr>
          <w:rFonts w:eastAsia="Cambria"/>
          <w:b/>
          <w:sz w:val="28"/>
          <w:szCs w:val="28"/>
        </w:rPr>
        <w:t>p</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p>
    <w:p w:rsidR="002505FC" w:rsidRPr="00064605" w:rsidRDefault="003E2070">
      <w:pPr>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i</w:t>
      </w:r>
      <w:r w:rsidRPr="00064605">
        <w:rPr>
          <w:rFonts w:eastAsia="Cambria"/>
          <w:sz w:val="24"/>
          <w:szCs w:val="24"/>
        </w:rPr>
        <w:t xml:space="preserve">ải </w:t>
      </w:r>
      <w:r w:rsidRPr="00064605">
        <w:rPr>
          <w:rFonts w:eastAsia="Cambria"/>
          <w:spacing w:val="1"/>
          <w:sz w:val="24"/>
          <w:szCs w:val="24"/>
        </w:rPr>
        <w:t>t</w:t>
      </w:r>
      <w:r w:rsidRPr="00064605">
        <w:rPr>
          <w:rFonts w:eastAsia="Cambria"/>
          <w:sz w:val="24"/>
          <w:szCs w:val="24"/>
        </w:rPr>
        <w:t>hích</w:t>
      </w:r>
      <w:r w:rsidRPr="00064605">
        <w:rPr>
          <w:rFonts w:eastAsia="Cambria"/>
          <w:spacing w:val="-1"/>
          <w:sz w:val="24"/>
          <w:szCs w:val="24"/>
        </w:rPr>
        <w:t xml:space="preserve"> </w:t>
      </w:r>
      <w:r w:rsidRPr="00064605">
        <w:rPr>
          <w:rFonts w:eastAsia="Cambria"/>
          <w:sz w:val="24"/>
          <w:szCs w:val="24"/>
        </w:rPr>
        <w:t>lý</w:t>
      </w:r>
      <w:r w:rsidRPr="00064605">
        <w:rPr>
          <w:rFonts w:eastAsia="Cambria"/>
          <w:spacing w:val="-1"/>
          <w:sz w:val="24"/>
          <w:szCs w:val="24"/>
        </w:rPr>
        <w:t xml:space="preserve"> d</w:t>
      </w:r>
      <w:r w:rsidRPr="00064605">
        <w:rPr>
          <w:rFonts w:eastAsia="Cambria"/>
          <w:sz w:val="24"/>
          <w:szCs w:val="24"/>
        </w:rPr>
        <w:t xml:space="preserve">o </w:t>
      </w:r>
      <w:r w:rsidRPr="00064605">
        <w:rPr>
          <w:rFonts w:eastAsia="Cambria"/>
          <w:spacing w:val="1"/>
          <w:sz w:val="24"/>
          <w:szCs w:val="24"/>
        </w:rPr>
        <w:t>t</w:t>
      </w:r>
      <w:r w:rsidRPr="00064605">
        <w:rPr>
          <w:rFonts w:eastAsia="Cambria"/>
          <w:sz w:val="24"/>
          <w:szCs w:val="24"/>
        </w:rPr>
        <w:t>ại s</w:t>
      </w:r>
      <w:r w:rsidRPr="00064605">
        <w:rPr>
          <w:rFonts w:eastAsia="Cambria"/>
          <w:spacing w:val="1"/>
          <w:sz w:val="24"/>
          <w:szCs w:val="24"/>
        </w:rPr>
        <w:t>a</w:t>
      </w:r>
      <w:r w:rsidRPr="00064605">
        <w:rPr>
          <w:rFonts w:eastAsia="Cambria"/>
          <w:sz w:val="24"/>
          <w:szCs w:val="24"/>
        </w:rPr>
        <w:t>o</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a chọn mô </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này </w:t>
      </w:r>
      <w:r w:rsidRPr="00064605">
        <w:rPr>
          <w:rFonts w:eastAsia="Cambria"/>
          <w:spacing w:val="1"/>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S</w:t>
      </w:r>
      <w:r w:rsidRPr="00064605">
        <w:rPr>
          <w:rFonts w:eastAsia="Cambria"/>
          <w:sz w:val="24"/>
          <w:szCs w:val="24"/>
        </w:rPr>
        <w:t>R</w:t>
      </w:r>
      <w:r w:rsidRPr="00064605">
        <w:rPr>
          <w:rFonts w:eastAsia="Cambria"/>
          <w:spacing w:val="2"/>
          <w:sz w:val="24"/>
          <w:szCs w:val="24"/>
        </w:rPr>
        <w:t>S</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w:t>
      </w:r>
      <w:r w:rsidRPr="00064605">
        <w:rPr>
          <w:rFonts w:eastAsia="Cambria"/>
          <w:spacing w:val="-1"/>
          <w:sz w:val="24"/>
          <w:szCs w:val="24"/>
        </w:rPr>
        <w:t>d</w:t>
      </w:r>
      <w:r w:rsidRPr="00064605">
        <w:rPr>
          <w:rFonts w:eastAsia="Cambria"/>
          <w:sz w:val="24"/>
          <w:szCs w:val="24"/>
        </w:rPr>
        <w:t>u</w:t>
      </w:r>
      <w:r w:rsidRPr="00064605">
        <w:rPr>
          <w:rFonts w:eastAsia="Cambria"/>
          <w:spacing w:val="-1"/>
          <w:sz w:val="24"/>
          <w:szCs w:val="24"/>
        </w:rPr>
        <w:t>c</w:t>
      </w:r>
      <w:r w:rsidRPr="00064605">
        <w:rPr>
          <w:rFonts w:eastAsia="Cambria"/>
          <w:sz w:val="24"/>
          <w:szCs w:val="24"/>
        </w:rPr>
        <w:t>t</w:t>
      </w:r>
      <w:r w:rsidRPr="00064605">
        <w:rPr>
          <w:rFonts w:eastAsia="Cambria"/>
          <w:spacing w:val="1"/>
          <w:sz w:val="24"/>
          <w:szCs w:val="24"/>
        </w:rPr>
        <w:t>i</w:t>
      </w:r>
      <w:r w:rsidRPr="00064605">
        <w:rPr>
          <w:rFonts w:eastAsia="Cambria"/>
          <w:sz w:val="24"/>
          <w:szCs w:val="24"/>
        </w:rPr>
        <w:t>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p>
    <w:p w:rsidR="002505FC" w:rsidRPr="00064605" w:rsidRDefault="003E2070">
      <w:pPr>
        <w:spacing w:before="42"/>
        <w:rPr>
          <w:rFonts w:eastAsia="Cambria"/>
          <w:sz w:val="24"/>
          <w:szCs w:val="24"/>
        </w:rPr>
      </w:pPr>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oj</w:t>
      </w:r>
      <w:r w:rsidRPr="00064605">
        <w:rPr>
          <w:rFonts w:eastAsia="Cambria"/>
          <w:spacing w:val="1"/>
          <w:sz w:val="24"/>
          <w:szCs w:val="24"/>
        </w:rPr>
        <w:t>e</w:t>
      </w:r>
      <w:r w:rsidRPr="00064605">
        <w:rPr>
          <w:rFonts w:eastAsia="Cambria"/>
          <w:sz w:val="24"/>
          <w:szCs w:val="24"/>
        </w:rPr>
        <w:t xml:space="preserve">ct </w:t>
      </w:r>
      <w:r w:rsidRPr="00064605">
        <w:rPr>
          <w:rFonts w:eastAsia="Cambria"/>
          <w:spacing w:val="1"/>
          <w:sz w:val="24"/>
          <w:szCs w:val="24"/>
        </w:rPr>
        <w:t>p</w:t>
      </w:r>
      <w:r w:rsidRPr="00064605">
        <w:rPr>
          <w:rFonts w:eastAsia="Cambria"/>
          <w:sz w:val="24"/>
          <w:szCs w:val="24"/>
        </w:rPr>
        <w:t>lan đã</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 xml:space="preserve">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w:t>
      </w:r>
      <w:r w:rsidRPr="00064605">
        <w:rPr>
          <w:rFonts w:eastAsia="Cambria"/>
          <w:spacing w:val="-2"/>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3E2070">
      <w:pPr>
        <w:spacing w:before="40" w:line="276" w:lineRule="auto"/>
        <w:ind w:right="169"/>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 xml:space="preserve">của kiến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theo dạng</w:t>
      </w:r>
      <w:r w:rsidRPr="00064605">
        <w:rPr>
          <w:rFonts w:eastAsia="Cambria"/>
          <w:spacing w:val="2"/>
          <w:sz w:val="24"/>
          <w:szCs w:val="24"/>
        </w:rPr>
        <w:t xml:space="preserve"> </w:t>
      </w:r>
      <w:r w:rsidRPr="00064605">
        <w:rPr>
          <w:rFonts w:eastAsia="Cambria"/>
          <w:spacing w:val="1"/>
          <w:sz w:val="24"/>
          <w:szCs w:val="24"/>
        </w:rPr>
        <w:t>b</w:t>
      </w:r>
      <w:r w:rsidRPr="00064605">
        <w:rPr>
          <w:rFonts w:eastAsia="Cambria"/>
          <w:sz w:val="24"/>
          <w:szCs w:val="24"/>
        </w:rPr>
        <w:t xml:space="preserve">ảng, và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 xml:space="preserve">tương tác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heo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3"/>
          <w:sz w:val="24"/>
          <w:szCs w:val="24"/>
        </w:rPr>
        <w:t>r</w:t>
      </w:r>
      <w:r w:rsidRPr="00064605">
        <w:rPr>
          <w:rFonts w:eastAsia="Cambria"/>
          <w:sz w:val="24"/>
          <w:szCs w:val="24"/>
        </w:rPr>
        <w:t>ú</w:t>
      </w:r>
      <w:r w:rsidRPr="00064605">
        <w:rPr>
          <w:rFonts w:eastAsia="Cambria"/>
          <w:spacing w:val="-1"/>
          <w:sz w:val="24"/>
          <w:szCs w:val="24"/>
        </w:rPr>
        <w:t>c</w:t>
      </w:r>
      <w:r w:rsidRPr="00064605">
        <w:rPr>
          <w:rFonts w:eastAsia="Cambria"/>
          <w:spacing w:val="1"/>
          <w:sz w:val="24"/>
          <w:szCs w:val="24"/>
        </w:rPr>
        <w:t>.&gt;</w:t>
      </w:r>
    </w:p>
    <w:p w:rsidR="002505FC" w:rsidRPr="00064605" w:rsidRDefault="002505FC">
      <w:pPr>
        <w:spacing w:before="11" w:line="200" w:lineRule="exact"/>
      </w:pPr>
    </w:p>
    <w:p w:rsidR="002505FC" w:rsidRPr="00064605" w:rsidRDefault="003E2070">
      <w:pPr>
        <w:spacing w:before="32" w:line="275" w:lineRule="auto"/>
        <w:ind w:left="548" w:right="83"/>
        <w:rPr>
          <w:sz w:val="22"/>
          <w:szCs w:val="22"/>
        </w:rPr>
      </w:pPr>
      <w:r w:rsidRPr="00064605">
        <w:rPr>
          <w:i/>
          <w:spacing w:val="1"/>
          <w:sz w:val="22"/>
          <w:szCs w:val="22"/>
        </w:rPr>
        <w:t>I</w:t>
      </w:r>
      <w:r w:rsidRPr="00064605">
        <w:rPr>
          <w:i/>
          <w:sz w:val="22"/>
          <w:szCs w:val="22"/>
        </w:rPr>
        <w:t>n</w:t>
      </w:r>
      <w:r w:rsidRPr="00064605">
        <w:rPr>
          <w:i/>
          <w:spacing w:val="19"/>
          <w:sz w:val="22"/>
          <w:szCs w:val="22"/>
        </w:rPr>
        <w:t xml:space="preserve"> </w:t>
      </w:r>
      <w:r w:rsidRPr="00064605">
        <w:rPr>
          <w:i/>
          <w:spacing w:val="-4"/>
          <w:sz w:val="22"/>
          <w:szCs w:val="22"/>
        </w:rPr>
        <w:t>W</w:t>
      </w:r>
      <w:r w:rsidRPr="00064605">
        <w:rPr>
          <w:i/>
          <w:sz w:val="22"/>
          <w:szCs w:val="22"/>
        </w:rPr>
        <w:t>eb</w:t>
      </w:r>
      <w:r w:rsidRPr="00064605">
        <w:rPr>
          <w:i/>
          <w:spacing w:val="20"/>
          <w:sz w:val="22"/>
          <w:szCs w:val="22"/>
        </w:rPr>
        <w:t xml:space="preserve"> </w:t>
      </w:r>
      <w:r w:rsidRPr="00064605">
        <w:rPr>
          <w:i/>
          <w:sz w:val="22"/>
          <w:szCs w:val="22"/>
        </w:rPr>
        <w:t>Appl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r w:rsidRPr="00064605">
        <w:rPr>
          <w:i/>
          <w:spacing w:val="16"/>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2"/>
          <w:sz w:val="22"/>
          <w:szCs w:val="22"/>
        </w:rPr>
        <w:t>d</w:t>
      </w:r>
      <w:r w:rsidRPr="00064605">
        <w:rPr>
          <w:i/>
          <w:sz w:val="22"/>
          <w:szCs w:val="22"/>
        </w:rPr>
        <w:t>ev</w:t>
      </w:r>
      <w:r w:rsidRPr="00064605">
        <w:rPr>
          <w:i/>
          <w:spacing w:val="-2"/>
          <w:sz w:val="22"/>
          <w:szCs w:val="22"/>
        </w:rPr>
        <w:t>e</w:t>
      </w:r>
      <w:r w:rsidRPr="00064605">
        <w:rPr>
          <w:i/>
          <w:spacing w:val="1"/>
          <w:sz w:val="22"/>
          <w:szCs w:val="22"/>
        </w:rPr>
        <w:t>l</w:t>
      </w:r>
      <w:r w:rsidRPr="00064605">
        <w:rPr>
          <w:i/>
          <w:sz w:val="22"/>
          <w:szCs w:val="22"/>
        </w:rPr>
        <w:t>op</w:t>
      </w:r>
      <w:r w:rsidRPr="00064605">
        <w:rPr>
          <w:i/>
          <w:spacing w:val="-2"/>
          <w:sz w:val="22"/>
          <w:szCs w:val="22"/>
        </w:rPr>
        <w:t>e</w:t>
      </w:r>
      <w:r w:rsidRPr="00064605">
        <w:rPr>
          <w:i/>
          <w:sz w:val="22"/>
          <w:szCs w:val="22"/>
        </w:rPr>
        <w:t>d</w:t>
      </w:r>
      <w:r w:rsidRPr="00064605">
        <w:rPr>
          <w:i/>
          <w:spacing w:val="19"/>
          <w:sz w:val="22"/>
          <w:szCs w:val="22"/>
        </w:rPr>
        <w:t xml:space="preserve"> </w:t>
      </w:r>
      <w:r w:rsidRPr="00064605">
        <w:rPr>
          <w:i/>
          <w:sz w:val="22"/>
          <w:szCs w:val="22"/>
        </w:rPr>
        <w:t>un</w:t>
      </w:r>
      <w:r w:rsidRPr="00064605">
        <w:rPr>
          <w:i/>
          <w:spacing w:val="-2"/>
          <w:sz w:val="22"/>
          <w:szCs w:val="22"/>
        </w:rPr>
        <w:t>d</w:t>
      </w:r>
      <w:r w:rsidRPr="00064605">
        <w:rPr>
          <w:i/>
          <w:sz w:val="22"/>
          <w:szCs w:val="22"/>
        </w:rPr>
        <w:t>er</w:t>
      </w:r>
      <w:r w:rsidRPr="00064605">
        <w:rPr>
          <w:i/>
          <w:spacing w:val="20"/>
          <w:sz w:val="22"/>
          <w:szCs w:val="22"/>
        </w:rPr>
        <w:t xml:space="preserve"> </w:t>
      </w:r>
      <w:r w:rsidRPr="00064605">
        <w:rPr>
          <w:i/>
          <w:spacing w:val="-2"/>
          <w:sz w:val="22"/>
          <w:szCs w:val="22"/>
        </w:rPr>
        <w:t>J</w:t>
      </w:r>
      <w:r w:rsidRPr="00064605">
        <w:rPr>
          <w:i/>
          <w:sz w:val="22"/>
          <w:szCs w:val="22"/>
        </w:rPr>
        <w:t>2EE</w:t>
      </w:r>
      <w:r w:rsidRPr="00064605">
        <w:rPr>
          <w:i/>
          <w:spacing w:val="18"/>
          <w:sz w:val="22"/>
          <w:szCs w:val="22"/>
        </w:rPr>
        <w:t xml:space="preserve"> </w:t>
      </w:r>
      <w:r w:rsidRPr="00064605">
        <w:rPr>
          <w:i/>
          <w:spacing w:val="1"/>
          <w:sz w:val="22"/>
          <w:szCs w:val="22"/>
        </w:rPr>
        <w:t>M</w:t>
      </w:r>
      <w:r w:rsidRPr="00064605">
        <w:rPr>
          <w:i/>
          <w:sz w:val="22"/>
          <w:szCs w:val="22"/>
        </w:rPr>
        <w:t>VC</w:t>
      </w:r>
      <w:r w:rsidRPr="00064605">
        <w:rPr>
          <w:i/>
          <w:spacing w:val="18"/>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pacing w:val="-2"/>
          <w:sz w:val="22"/>
          <w:szCs w:val="22"/>
        </w:rPr>
        <w:t>h</w:t>
      </w:r>
      <w:r w:rsidRPr="00064605">
        <w:rPr>
          <w:i/>
          <w:spacing w:val="1"/>
          <w:sz w:val="22"/>
          <w:szCs w:val="22"/>
        </w:rPr>
        <w:t>it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0"/>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y</w:t>
      </w:r>
      <w:r w:rsidRPr="00064605">
        <w:rPr>
          <w:i/>
          <w:spacing w:val="-1"/>
          <w:sz w:val="22"/>
          <w:szCs w:val="22"/>
        </w:rPr>
        <w:t>l</w:t>
      </w:r>
      <w:r w:rsidRPr="00064605">
        <w:rPr>
          <w:i/>
          <w:sz w:val="22"/>
          <w:szCs w:val="22"/>
        </w:rPr>
        <w:t>e.</w:t>
      </w:r>
      <w:r w:rsidRPr="00064605">
        <w:rPr>
          <w:i/>
          <w:spacing w:val="20"/>
          <w:sz w:val="22"/>
          <w:szCs w:val="22"/>
        </w:rPr>
        <w:t xml:space="preserve"> </w:t>
      </w:r>
      <w:r w:rsidRPr="00064605">
        <w:rPr>
          <w:i/>
          <w:spacing w:val="-4"/>
          <w:sz w:val="22"/>
          <w:szCs w:val="22"/>
        </w:rPr>
        <w:t>W</w:t>
      </w:r>
      <w:r w:rsidRPr="00064605">
        <w:rPr>
          <w:i/>
          <w:sz w:val="22"/>
          <w:szCs w:val="22"/>
        </w:rPr>
        <w:t>e</w:t>
      </w:r>
      <w:r w:rsidRPr="00064605">
        <w:rPr>
          <w:i/>
          <w:spacing w:val="20"/>
          <w:sz w:val="22"/>
          <w:szCs w:val="22"/>
        </w:rPr>
        <w:t xml:space="preserve"> </w:t>
      </w:r>
      <w:r w:rsidRPr="00064605">
        <w:rPr>
          <w:i/>
          <w:sz w:val="22"/>
          <w:szCs w:val="22"/>
        </w:rPr>
        <w:t>choo</w:t>
      </w:r>
      <w:r w:rsidRPr="00064605">
        <w:rPr>
          <w:i/>
          <w:spacing w:val="1"/>
          <w:sz w:val="22"/>
          <w:szCs w:val="22"/>
        </w:rPr>
        <w:t>s</w:t>
      </w:r>
      <w:r w:rsidRPr="00064605">
        <w:rPr>
          <w:i/>
          <w:sz w:val="22"/>
          <w:szCs w:val="22"/>
        </w:rPr>
        <w:t>e</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s ar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3"/>
          <w:sz w:val="22"/>
          <w:szCs w:val="22"/>
        </w:rPr>
        <w:t>W</w:t>
      </w:r>
      <w:r w:rsidRPr="00064605">
        <w:rPr>
          <w:i/>
          <w:sz w:val="22"/>
          <w:szCs w:val="22"/>
        </w:rPr>
        <w:t>eb app</w:t>
      </w:r>
      <w:r w:rsidRPr="00064605">
        <w:rPr>
          <w:i/>
          <w:spacing w:val="-1"/>
          <w:sz w:val="22"/>
          <w:szCs w:val="22"/>
        </w:rPr>
        <w:t>l</w:t>
      </w:r>
      <w:r w:rsidRPr="00064605">
        <w:rPr>
          <w:i/>
          <w:spacing w:val="1"/>
          <w:sz w:val="22"/>
          <w:szCs w:val="22"/>
        </w:rPr>
        <w:t>i</w:t>
      </w:r>
      <w:r w:rsidRPr="00064605">
        <w:rPr>
          <w:i/>
          <w:spacing w:val="-2"/>
          <w:sz w:val="22"/>
          <w:szCs w:val="22"/>
        </w:rPr>
        <w:t>c</w:t>
      </w:r>
      <w:r w:rsidRPr="00064605">
        <w:rPr>
          <w:i/>
          <w:sz w:val="22"/>
          <w:szCs w:val="22"/>
        </w:rPr>
        <w:t>a</w:t>
      </w:r>
      <w:r w:rsidRPr="00064605">
        <w:rPr>
          <w:i/>
          <w:spacing w:val="1"/>
          <w:sz w:val="22"/>
          <w:szCs w:val="22"/>
        </w:rPr>
        <w:t>ti</w:t>
      </w:r>
      <w:r w:rsidRPr="00064605">
        <w:rPr>
          <w:i/>
          <w:spacing w:val="-2"/>
          <w:sz w:val="22"/>
          <w:szCs w:val="22"/>
        </w:rPr>
        <w:t>o</w:t>
      </w:r>
      <w:r w:rsidRPr="00064605">
        <w:rPr>
          <w:i/>
          <w:sz w:val="22"/>
          <w:szCs w:val="22"/>
        </w:rPr>
        <w:t>n be</w:t>
      </w:r>
      <w:r w:rsidRPr="00064605">
        <w:rPr>
          <w:i/>
          <w:spacing w:val="-2"/>
          <w:sz w:val="22"/>
          <w:szCs w:val="22"/>
        </w:rPr>
        <w:t>c</w:t>
      </w:r>
      <w:r w:rsidRPr="00064605">
        <w:rPr>
          <w:i/>
          <w:sz w:val="22"/>
          <w:szCs w:val="22"/>
        </w:rPr>
        <w:t>ause</w:t>
      </w:r>
      <w:r w:rsidRPr="00064605">
        <w:rPr>
          <w:i/>
          <w:spacing w:val="-2"/>
          <w:sz w:val="22"/>
          <w:szCs w:val="22"/>
        </w:rPr>
        <w:t xml:space="preserve"> </w:t>
      </w:r>
      <w:r w:rsidRPr="00064605">
        <w:rPr>
          <w:i/>
          <w:sz w:val="22"/>
          <w:szCs w:val="22"/>
        </w:rPr>
        <w:t>of</w:t>
      </w:r>
      <w:r w:rsidRPr="00064605">
        <w:rPr>
          <w:i/>
          <w:spacing w:val="-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advan</w:t>
      </w:r>
      <w:r w:rsidRPr="00064605">
        <w:rPr>
          <w:i/>
          <w:spacing w:val="-1"/>
          <w:sz w:val="22"/>
          <w:szCs w:val="22"/>
        </w:rPr>
        <w:t>t</w:t>
      </w:r>
      <w:r w:rsidRPr="00064605">
        <w:rPr>
          <w:i/>
          <w:sz w:val="22"/>
          <w:szCs w:val="22"/>
        </w:rPr>
        <w:t>age</w:t>
      </w:r>
      <w:r w:rsidRPr="00064605">
        <w:rPr>
          <w:i/>
          <w:spacing w:val="-2"/>
          <w:sz w:val="22"/>
          <w:szCs w:val="22"/>
        </w:rPr>
        <w:t>s</w:t>
      </w:r>
      <w:r w:rsidRPr="00064605">
        <w:rPr>
          <w:i/>
          <w:sz w:val="22"/>
          <w:szCs w:val="22"/>
        </w:rPr>
        <w:t>:</w:t>
      </w:r>
    </w:p>
    <w:p w:rsidR="002505FC" w:rsidRPr="00064605" w:rsidRDefault="002505FC">
      <w:pPr>
        <w:spacing w:before="10" w:line="180" w:lineRule="exact"/>
        <w:rPr>
          <w:sz w:val="19"/>
          <w:szCs w:val="19"/>
        </w:rPr>
      </w:pPr>
    </w:p>
    <w:p w:rsidR="002505FC" w:rsidRPr="00064605" w:rsidRDefault="003E2070">
      <w:pPr>
        <w:tabs>
          <w:tab w:val="left" w:pos="1260"/>
        </w:tabs>
        <w:ind w:left="1268" w:right="76" w:hanging="360"/>
        <w:jc w:val="both"/>
        <w:rPr>
          <w:sz w:val="22"/>
          <w:szCs w:val="22"/>
        </w:rPr>
      </w:pPr>
      <w:r w:rsidRPr="00064605">
        <w:rPr>
          <w:sz w:val="22"/>
          <w:szCs w:val="22"/>
        </w:rPr>
        <w:tab/>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app</w:t>
      </w:r>
      <w:r w:rsidRPr="00064605">
        <w:rPr>
          <w:i/>
          <w:spacing w:val="14"/>
          <w:sz w:val="22"/>
          <w:szCs w:val="22"/>
        </w:rPr>
        <w:t xml:space="preserve"> </w:t>
      </w:r>
      <w:r w:rsidRPr="00064605">
        <w:rPr>
          <w:i/>
          <w:sz w:val="22"/>
          <w:szCs w:val="22"/>
        </w:rPr>
        <w:t>con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ns</w:t>
      </w:r>
      <w:r w:rsidRPr="00064605">
        <w:rPr>
          <w:i/>
          <w:spacing w:val="15"/>
          <w:sz w:val="22"/>
          <w:szCs w:val="22"/>
        </w:rPr>
        <w:t xml:space="preserve"> </w:t>
      </w:r>
      <w:r w:rsidRPr="00064605">
        <w:rPr>
          <w:i/>
          <w:sz w:val="22"/>
          <w:szCs w:val="22"/>
        </w:rPr>
        <w:t>a</w:t>
      </w:r>
      <w:r w:rsidRPr="00064605">
        <w:rPr>
          <w:i/>
          <w:spacing w:val="14"/>
          <w:sz w:val="22"/>
          <w:szCs w:val="22"/>
        </w:rPr>
        <w:t xml:space="preserve"> </w:t>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s</w:t>
      </w:r>
      <w:r w:rsidRPr="00064605">
        <w:rPr>
          <w:i/>
          <w:spacing w:val="1"/>
          <w:sz w:val="22"/>
          <w:szCs w:val="22"/>
        </w:rPr>
        <w:t>e</w:t>
      </w:r>
      <w:r w:rsidRPr="00064605">
        <w:rPr>
          <w:i/>
          <w:sz w:val="22"/>
          <w:szCs w:val="22"/>
        </w:rPr>
        <w:t>r</w:t>
      </w:r>
      <w:r w:rsidRPr="00064605">
        <w:rPr>
          <w:i/>
          <w:spacing w:val="1"/>
          <w:sz w:val="22"/>
          <w:szCs w:val="22"/>
        </w:rPr>
        <w:t>v</w:t>
      </w:r>
      <w:r w:rsidRPr="00064605">
        <w:rPr>
          <w:i/>
          <w:spacing w:val="-1"/>
          <w:sz w:val="22"/>
          <w:szCs w:val="22"/>
        </w:rPr>
        <w:t>i</w:t>
      </w:r>
      <w:r w:rsidRPr="00064605">
        <w:rPr>
          <w:i/>
          <w:sz w:val="22"/>
          <w:szCs w:val="22"/>
        </w:rPr>
        <w:t>ce</w:t>
      </w:r>
      <w:r w:rsidRPr="00064605">
        <w:rPr>
          <w:i/>
          <w:spacing w:val="15"/>
          <w:sz w:val="22"/>
          <w:szCs w:val="22"/>
        </w:rPr>
        <w:t xml:space="preserve"> </w:t>
      </w:r>
      <w:r w:rsidRPr="00064605">
        <w:rPr>
          <w:i/>
          <w:spacing w:val="-2"/>
          <w:sz w:val="22"/>
          <w:szCs w:val="22"/>
        </w:rPr>
        <w:t>(</w:t>
      </w:r>
      <w:r w:rsidRPr="00064605">
        <w:rPr>
          <w:i/>
          <w:sz w:val="22"/>
          <w:szCs w:val="22"/>
        </w:rPr>
        <w:t>pu</w:t>
      </w:r>
      <w:r w:rsidRPr="00064605">
        <w:rPr>
          <w:i/>
          <w:spacing w:val="-2"/>
          <w:sz w:val="22"/>
          <w:szCs w:val="22"/>
        </w:rPr>
        <w:t>b</w:t>
      </w:r>
      <w:r w:rsidRPr="00064605">
        <w:rPr>
          <w:i/>
          <w:spacing w:val="1"/>
          <w:sz w:val="22"/>
          <w:szCs w:val="22"/>
        </w:rPr>
        <w:t>li</w:t>
      </w:r>
      <w:r w:rsidRPr="00064605">
        <w:rPr>
          <w:i/>
          <w:sz w:val="22"/>
          <w:szCs w:val="22"/>
        </w:rPr>
        <w:t>c</w:t>
      </w:r>
      <w:r w:rsidRPr="00064605">
        <w:rPr>
          <w:i/>
          <w:spacing w:val="15"/>
          <w:sz w:val="22"/>
          <w:szCs w:val="22"/>
        </w:rPr>
        <w:t xml:space="preserve"> </w:t>
      </w:r>
      <w:r w:rsidRPr="00064605">
        <w:rPr>
          <w:i/>
          <w:sz w:val="22"/>
          <w:szCs w:val="22"/>
        </w:rPr>
        <w:t>A</w:t>
      </w:r>
      <w:r w:rsidRPr="00064605">
        <w:rPr>
          <w:i/>
          <w:spacing w:val="-3"/>
          <w:sz w:val="22"/>
          <w:szCs w:val="22"/>
        </w:rPr>
        <w:t>P</w:t>
      </w:r>
      <w:r w:rsidRPr="00064605">
        <w:rPr>
          <w:i/>
          <w:sz w:val="22"/>
          <w:szCs w:val="22"/>
        </w:rPr>
        <w:t>I</w:t>
      </w:r>
      <w:r w:rsidRPr="00064605">
        <w:rPr>
          <w:i/>
          <w:spacing w:val="15"/>
          <w:sz w:val="22"/>
          <w:szCs w:val="22"/>
        </w:rPr>
        <w:t xml:space="preserve"> </w:t>
      </w:r>
      <w:r w:rsidRPr="00064605">
        <w:rPr>
          <w:i/>
          <w:spacing w:val="-1"/>
          <w:sz w:val="22"/>
          <w:szCs w:val="22"/>
        </w:rPr>
        <w:t>f</w:t>
      </w:r>
      <w:r w:rsidRPr="00064605">
        <w:rPr>
          <w:i/>
          <w:sz w:val="22"/>
          <w:szCs w:val="22"/>
        </w:rPr>
        <w:t>or</w:t>
      </w:r>
      <w:r w:rsidRPr="00064605">
        <w:rPr>
          <w:i/>
          <w:spacing w:val="15"/>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e</w:t>
      </w:r>
      <w:r w:rsidRPr="00064605">
        <w:rPr>
          <w:i/>
          <w:spacing w:val="12"/>
          <w:sz w:val="22"/>
          <w:szCs w:val="22"/>
        </w:rPr>
        <w:t xml:space="preserve"> </w:t>
      </w:r>
      <w:r w:rsidRPr="00064605">
        <w:rPr>
          <w:i/>
          <w:sz w:val="22"/>
          <w:szCs w:val="22"/>
        </w:rPr>
        <w:t>app</w:t>
      </w:r>
      <w:r w:rsidRPr="00064605">
        <w:rPr>
          <w:i/>
          <w:spacing w:val="-2"/>
          <w:sz w:val="22"/>
          <w:szCs w:val="22"/>
        </w:rPr>
        <w:t>)</w:t>
      </w:r>
      <w:r w:rsidRPr="00064605">
        <w:rPr>
          <w:i/>
          <w:sz w:val="22"/>
          <w:szCs w:val="22"/>
        </w:rPr>
        <w:t>,</w:t>
      </w:r>
      <w:r w:rsidRPr="00064605">
        <w:rPr>
          <w:i/>
          <w:spacing w:val="19"/>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12"/>
          <w:sz w:val="22"/>
          <w:szCs w:val="22"/>
        </w:rPr>
        <w:t xml:space="preserve"> </w:t>
      </w:r>
      <w:r w:rsidRPr="00064605">
        <w:rPr>
          <w:i/>
          <w:spacing w:val="1"/>
          <w:sz w:val="22"/>
          <w:szCs w:val="22"/>
        </w:rPr>
        <w:t>M</w:t>
      </w:r>
      <w:r w:rsidRPr="00064605">
        <w:rPr>
          <w:i/>
          <w:sz w:val="22"/>
          <w:szCs w:val="22"/>
        </w:rPr>
        <w:t>VC</w:t>
      </w:r>
      <w:r w:rsidRPr="00064605">
        <w:rPr>
          <w:i/>
          <w:spacing w:val="15"/>
          <w:sz w:val="22"/>
          <w:szCs w:val="22"/>
        </w:rPr>
        <w:t xml:space="preserve"> </w:t>
      </w:r>
      <w:r w:rsidRPr="00064605">
        <w:rPr>
          <w:i/>
          <w:sz w:val="22"/>
          <w:szCs w:val="22"/>
        </w:rPr>
        <w:t>a</w:t>
      </w:r>
      <w:r w:rsidRPr="00064605">
        <w:rPr>
          <w:i/>
          <w:spacing w:val="-2"/>
          <w:sz w:val="22"/>
          <w:szCs w:val="22"/>
        </w:rPr>
        <w:t>r</w:t>
      </w:r>
      <w:r w:rsidRPr="00064605">
        <w:rPr>
          <w:i/>
          <w:sz w:val="22"/>
          <w:szCs w:val="22"/>
        </w:rPr>
        <w:t>ch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r w:rsidRPr="00064605">
        <w:rPr>
          <w:i/>
          <w:spacing w:val="16"/>
          <w:sz w:val="22"/>
          <w:szCs w:val="22"/>
        </w:rPr>
        <w:t xml:space="preserve"> </w:t>
      </w:r>
      <w:r w:rsidRPr="00064605">
        <w:rPr>
          <w:i/>
          <w:spacing w:val="-3"/>
          <w:sz w:val="22"/>
          <w:szCs w:val="22"/>
        </w:rPr>
        <w:t>w</w:t>
      </w:r>
      <w:r w:rsidRPr="00064605">
        <w:rPr>
          <w:i/>
          <w:sz w:val="22"/>
          <w:szCs w:val="22"/>
        </w:rPr>
        <w:t>e can</w:t>
      </w:r>
      <w:r w:rsidRPr="00064605">
        <w:rPr>
          <w:i/>
          <w:spacing w:val="4"/>
          <w:sz w:val="22"/>
          <w:szCs w:val="22"/>
        </w:rPr>
        <w:t xml:space="preserve"> </w:t>
      </w:r>
      <w:r w:rsidRPr="00064605">
        <w:rPr>
          <w:i/>
          <w:sz w:val="22"/>
          <w:szCs w:val="22"/>
        </w:rPr>
        <w:t>s</w:t>
      </w:r>
      <w:r w:rsidRPr="00064605">
        <w:rPr>
          <w:i/>
          <w:spacing w:val="-2"/>
          <w:sz w:val="22"/>
          <w:szCs w:val="22"/>
        </w:rPr>
        <w:t>e</w:t>
      </w:r>
      <w:r w:rsidRPr="00064605">
        <w:rPr>
          <w:i/>
          <w:sz w:val="22"/>
          <w:szCs w:val="22"/>
        </w:rPr>
        <w:t>par</w:t>
      </w:r>
      <w:r w:rsidRPr="00064605">
        <w:rPr>
          <w:i/>
          <w:spacing w:val="-2"/>
          <w:sz w:val="22"/>
          <w:szCs w:val="22"/>
        </w:rPr>
        <w:t>a</w:t>
      </w:r>
      <w:r w:rsidRPr="00064605">
        <w:rPr>
          <w:i/>
          <w:spacing w:val="1"/>
          <w:sz w:val="22"/>
          <w:szCs w:val="22"/>
        </w:rPr>
        <w:t>t</w:t>
      </w:r>
      <w:r w:rsidRPr="00064605">
        <w:rPr>
          <w:i/>
          <w:sz w:val="22"/>
          <w:szCs w:val="22"/>
        </w:rPr>
        <w:t>e</w:t>
      </w:r>
      <w:r w:rsidRPr="00064605">
        <w:rPr>
          <w:i/>
          <w:spacing w:val="4"/>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code</w:t>
      </w:r>
      <w:r w:rsidRPr="00064605">
        <w:rPr>
          <w:i/>
          <w:spacing w:val="2"/>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3"/>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4"/>
          <w:sz w:val="22"/>
          <w:szCs w:val="22"/>
        </w:rPr>
        <w:t xml:space="preserve"> </w:t>
      </w:r>
      <w:r w:rsidRPr="00064605">
        <w:rPr>
          <w:i/>
          <w:spacing w:val="-2"/>
          <w:sz w:val="22"/>
          <w:szCs w:val="22"/>
        </w:rPr>
        <w:t>a</w:t>
      </w:r>
      <w:r w:rsidRPr="00064605">
        <w:rPr>
          <w:i/>
          <w:sz w:val="22"/>
          <w:szCs w:val="22"/>
        </w:rPr>
        <w:t>nd</w:t>
      </w:r>
      <w:r w:rsidRPr="00064605">
        <w:rPr>
          <w:i/>
          <w:spacing w:val="3"/>
          <w:sz w:val="22"/>
          <w:szCs w:val="22"/>
        </w:rPr>
        <w:t xml:space="preserve"> </w:t>
      </w:r>
      <w:r w:rsidRPr="00064605">
        <w:rPr>
          <w:i/>
          <w:sz w:val="22"/>
          <w:szCs w:val="22"/>
        </w:rPr>
        <w:t>V</w:t>
      </w:r>
      <w:r w:rsidRPr="00064605">
        <w:rPr>
          <w:i/>
          <w:spacing w:val="-2"/>
          <w:sz w:val="22"/>
          <w:szCs w:val="22"/>
        </w:rPr>
        <w:t>i</w:t>
      </w:r>
      <w:r w:rsidRPr="00064605">
        <w:rPr>
          <w:i/>
          <w:sz w:val="22"/>
          <w:szCs w:val="22"/>
        </w:rPr>
        <w:t>ew, so</w:t>
      </w:r>
      <w:r w:rsidRPr="00064605">
        <w:rPr>
          <w:i/>
          <w:spacing w:val="4"/>
          <w:sz w:val="22"/>
          <w:szCs w:val="22"/>
        </w:rPr>
        <w:t xml:space="preserve"> </w:t>
      </w:r>
      <w:r w:rsidRPr="00064605">
        <w:rPr>
          <w:i/>
          <w:spacing w:val="-1"/>
          <w:sz w:val="22"/>
          <w:szCs w:val="22"/>
        </w:rPr>
        <w:t>w</w:t>
      </w:r>
      <w:r w:rsidRPr="00064605">
        <w:rPr>
          <w:i/>
          <w:sz w:val="22"/>
          <w:szCs w:val="22"/>
        </w:rPr>
        <w:t>e</w:t>
      </w:r>
      <w:r w:rsidRPr="00064605">
        <w:rPr>
          <w:i/>
          <w:spacing w:val="4"/>
          <w:sz w:val="22"/>
          <w:szCs w:val="22"/>
        </w:rPr>
        <w:t xml:space="preserve"> </w:t>
      </w:r>
      <w:r w:rsidRPr="00064605">
        <w:rPr>
          <w:i/>
          <w:sz w:val="22"/>
          <w:szCs w:val="22"/>
        </w:rPr>
        <w:t>c</w:t>
      </w:r>
      <w:r w:rsidRPr="00064605">
        <w:rPr>
          <w:i/>
          <w:spacing w:val="-2"/>
          <w:sz w:val="22"/>
          <w:szCs w:val="22"/>
        </w:rPr>
        <w:t>a</w:t>
      </w:r>
      <w:r w:rsidRPr="00064605">
        <w:rPr>
          <w:i/>
          <w:sz w:val="22"/>
          <w:szCs w:val="22"/>
        </w:rPr>
        <w:t>n</w:t>
      </w:r>
      <w:r w:rsidRPr="00064605">
        <w:rPr>
          <w:i/>
          <w:spacing w:val="3"/>
          <w:sz w:val="22"/>
          <w:szCs w:val="22"/>
        </w:rPr>
        <w:t xml:space="preserve"> </w:t>
      </w:r>
      <w:r w:rsidRPr="00064605">
        <w:rPr>
          <w:i/>
          <w:sz w:val="22"/>
          <w:szCs w:val="22"/>
        </w:rPr>
        <w:t>use</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1"/>
          <w:sz w:val="22"/>
          <w:szCs w:val="22"/>
        </w:rPr>
        <w:t xml:space="preserve"> </w:t>
      </w:r>
      <w:r w:rsidRPr="00064605">
        <w:rPr>
          <w:i/>
          <w:sz w:val="22"/>
          <w:szCs w:val="22"/>
        </w:rPr>
        <w:t>bu</w:t>
      </w:r>
      <w:r w:rsidRPr="00064605">
        <w:rPr>
          <w:i/>
          <w:spacing w:val="-2"/>
          <w:sz w:val="22"/>
          <w:szCs w:val="22"/>
        </w:rPr>
        <w:t>s</w:t>
      </w:r>
      <w:r w:rsidRPr="00064605">
        <w:rPr>
          <w:i/>
          <w:spacing w:val="1"/>
          <w:sz w:val="22"/>
          <w:szCs w:val="22"/>
        </w:rPr>
        <w:t>i</w:t>
      </w:r>
      <w:r w:rsidRPr="00064605">
        <w:rPr>
          <w:i/>
          <w:sz w:val="22"/>
          <w:szCs w:val="22"/>
        </w:rPr>
        <w:t>n</w:t>
      </w:r>
      <w:r w:rsidRPr="00064605">
        <w:rPr>
          <w:i/>
          <w:spacing w:val="-2"/>
          <w:sz w:val="22"/>
          <w:szCs w:val="22"/>
        </w:rPr>
        <w:t>es</w:t>
      </w:r>
      <w:r w:rsidRPr="00064605">
        <w:rPr>
          <w:i/>
          <w:sz w:val="22"/>
          <w:szCs w:val="22"/>
        </w:rPr>
        <w:t>s</w:t>
      </w:r>
      <w:r w:rsidRPr="00064605">
        <w:rPr>
          <w:i/>
          <w:spacing w:val="4"/>
          <w:sz w:val="22"/>
          <w:szCs w:val="22"/>
        </w:rPr>
        <w:t xml:space="preserve"> </w:t>
      </w:r>
      <w:r w:rsidRPr="00064605">
        <w:rPr>
          <w:i/>
          <w:sz w:val="22"/>
          <w:szCs w:val="22"/>
        </w:rPr>
        <w:t>code</w:t>
      </w:r>
      <w:r w:rsidRPr="00064605">
        <w:rPr>
          <w:i/>
          <w:spacing w:val="1"/>
          <w:sz w:val="22"/>
          <w:szCs w:val="22"/>
        </w:rPr>
        <w:t xml:space="preserve"> i</w:t>
      </w:r>
      <w:r w:rsidRPr="00064605">
        <w:rPr>
          <w:i/>
          <w:sz w:val="22"/>
          <w:szCs w:val="22"/>
        </w:rPr>
        <w:t xml:space="preserve">n </w:t>
      </w:r>
      <w:r w:rsidRPr="00064605">
        <w:rPr>
          <w:i/>
          <w:spacing w:val="-1"/>
          <w:sz w:val="22"/>
          <w:szCs w:val="22"/>
        </w:rPr>
        <w:t>w</w:t>
      </w:r>
      <w:r w:rsidRPr="00064605">
        <w:rPr>
          <w:i/>
          <w:sz w:val="22"/>
          <w:szCs w:val="22"/>
        </w:rPr>
        <w:t xml:space="preserve">eb </w:t>
      </w:r>
      <w:r w:rsidRPr="00064605">
        <w:rPr>
          <w:i/>
          <w:spacing w:val="1"/>
          <w:sz w:val="22"/>
          <w:szCs w:val="22"/>
        </w:rPr>
        <w:t>s</w:t>
      </w:r>
      <w:r w:rsidRPr="00064605">
        <w:rPr>
          <w:i/>
          <w:sz w:val="22"/>
          <w:szCs w:val="22"/>
        </w:rPr>
        <w:t>e</w:t>
      </w:r>
      <w:r w:rsidRPr="00064605">
        <w:rPr>
          <w:i/>
          <w:spacing w:val="-2"/>
          <w:sz w:val="22"/>
          <w:szCs w:val="22"/>
        </w:rPr>
        <w:t>r</w:t>
      </w:r>
      <w:r w:rsidRPr="00064605">
        <w:rPr>
          <w:i/>
          <w:sz w:val="22"/>
          <w:szCs w:val="22"/>
        </w:rPr>
        <w:t>v</w:t>
      </w:r>
      <w:r w:rsidRPr="00064605">
        <w:rPr>
          <w:i/>
          <w:spacing w:val="-1"/>
          <w:sz w:val="22"/>
          <w:szCs w:val="22"/>
        </w:rPr>
        <w:t>i</w:t>
      </w:r>
      <w:r w:rsidRPr="00064605">
        <w:rPr>
          <w:i/>
          <w:sz w:val="22"/>
          <w:szCs w:val="22"/>
        </w:rPr>
        <w:t>ce</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ho</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epe</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ode.</w:t>
      </w:r>
    </w:p>
    <w:p w:rsidR="002505FC" w:rsidRPr="00064605" w:rsidRDefault="003E2070">
      <w:pPr>
        <w:spacing w:line="260" w:lineRule="exact"/>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3E2070">
      <w:pPr>
        <w:ind w:left="548"/>
        <w:rPr>
          <w:sz w:val="22"/>
          <w:szCs w:val="22"/>
        </w:rPr>
      </w:pPr>
      <w:r w:rsidRPr="00064605">
        <w:rPr>
          <w:i/>
          <w:sz w:val="22"/>
          <w:szCs w:val="22"/>
        </w:rPr>
        <w:t>This</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j</w:t>
      </w:r>
      <w:r w:rsidRPr="00064605">
        <w:rPr>
          <w:i/>
          <w:sz w:val="22"/>
          <w:szCs w:val="22"/>
        </w:rPr>
        <w:t>ect</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z w:val="22"/>
          <w:szCs w:val="22"/>
        </w:rPr>
        <w:t>s</w:t>
      </w:r>
      <w:r w:rsidRPr="00064605">
        <w:rPr>
          <w:i/>
          <w:spacing w:val="2"/>
          <w:sz w:val="22"/>
          <w:szCs w:val="22"/>
        </w:rPr>
        <w:t xml:space="preserve"> </w:t>
      </w:r>
      <w:r w:rsidRPr="00064605">
        <w:rPr>
          <w:i/>
          <w:spacing w:val="1"/>
          <w:sz w:val="22"/>
          <w:szCs w:val="22"/>
        </w:rPr>
        <w:t>M</w:t>
      </w:r>
      <w:r w:rsidRPr="00064605">
        <w:rPr>
          <w:i/>
          <w:sz w:val="22"/>
          <w:szCs w:val="22"/>
        </w:rPr>
        <w:t>VC</w:t>
      </w:r>
      <w:r w:rsidRPr="00064605">
        <w:rPr>
          <w:i/>
          <w:spacing w:val="-1"/>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 w</w:t>
      </w:r>
      <w:r w:rsidRPr="00064605">
        <w:rPr>
          <w:i/>
          <w:spacing w:val="-2"/>
          <w:sz w:val="22"/>
          <w:szCs w:val="22"/>
        </w:rPr>
        <w:t>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wi</w:t>
      </w:r>
      <w:r w:rsidRPr="00064605">
        <w:rPr>
          <w:i/>
          <w:sz w:val="22"/>
          <w:szCs w:val="22"/>
        </w:rPr>
        <w:t xml:space="preserve">ng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ponen</w:t>
      </w:r>
      <w:r w:rsidRPr="00064605">
        <w:rPr>
          <w:i/>
          <w:spacing w:val="-1"/>
          <w:sz w:val="22"/>
          <w:szCs w:val="22"/>
        </w:rPr>
        <w:t>t</w:t>
      </w:r>
      <w:r w:rsidRPr="00064605">
        <w:rPr>
          <w:i/>
          <w:sz w:val="22"/>
          <w:szCs w:val="22"/>
        </w:rPr>
        <w:t>s:</w:t>
      </w:r>
    </w:p>
    <w:p w:rsidR="002505FC" w:rsidRPr="00064605" w:rsidRDefault="002505FC">
      <w:pPr>
        <w:spacing w:before="18" w:line="220" w:lineRule="exact"/>
        <w:rPr>
          <w:sz w:val="22"/>
          <w:szCs w:val="22"/>
        </w:rPr>
      </w:pPr>
    </w:p>
    <w:p w:rsidR="002505FC" w:rsidRPr="00064605" w:rsidRDefault="003E2070">
      <w:pPr>
        <w:tabs>
          <w:tab w:val="left" w:pos="1260"/>
        </w:tabs>
        <w:ind w:left="1268" w:right="81" w:hanging="360"/>
        <w:jc w:val="both"/>
        <w:rPr>
          <w:sz w:val="22"/>
          <w:szCs w:val="22"/>
        </w:rPr>
      </w:pPr>
      <w:r w:rsidRPr="00064605">
        <w:rPr>
          <w:sz w:val="22"/>
          <w:szCs w:val="22"/>
        </w:rPr>
        <w:tab/>
      </w:r>
      <w:r w:rsidRPr="00064605">
        <w:rPr>
          <w:i/>
          <w:sz w:val="22"/>
          <w:szCs w:val="22"/>
        </w:rPr>
        <w:t>Se</w:t>
      </w:r>
      <w:r w:rsidRPr="00064605">
        <w:rPr>
          <w:i/>
          <w:spacing w:val="1"/>
          <w:sz w:val="22"/>
          <w:szCs w:val="22"/>
        </w:rPr>
        <w:t>r</w:t>
      </w:r>
      <w:r w:rsidRPr="00064605">
        <w:rPr>
          <w:i/>
          <w:spacing w:val="-2"/>
          <w:sz w:val="22"/>
          <w:szCs w:val="22"/>
        </w:rPr>
        <w:t>v</w:t>
      </w:r>
      <w:r w:rsidRPr="00064605">
        <w:rPr>
          <w:i/>
          <w:spacing w:val="1"/>
          <w:sz w:val="22"/>
          <w:szCs w:val="22"/>
        </w:rPr>
        <w:t>l</w:t>
      </w:r>
      <w:r w:rsidRPr="00064605">
        <w:rPr>
          <w:i/>
          <w:sz w:val="22"/>
          <w:szCs w:val="22"/>
        </w:rPr>
        <w:t>et</w:t>
      </w:r>
      <w:r w:rsidRPr="00064605">
        <w:rPr>
          <w:i/>
          <w:spacing w:val="20"/>
          <w:sz w:val="22"/>
          <w:szCs w:val="22"/>
        </w:rPr>
        <w:t xml:space="preserve"> </w:t>
      </w:r>
      <w:r w:rsidRPr="00064605">
        <w:rPr>
          <w:i/>
          <w:spacing w:val="-2"/>
          <w:sz w:val="22"/>
          <w:szCs w:val="22"/>
        </w:rPr>
        <w:t>(</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ro</w:t>
      </w:r>
      <w:r w:rsidRPr="00064605">
        <w:rPr>
          <w:i/>
          <w:spacing w:val="-1"/>
          <w:sz w:val="22"/>
          <w:szCs w:val="22"/>
        </w:rPr>
        <w:t>l</w:t>
      </w:r>
      <w:r w:rsidRPr="00064605">
        <w:rPr>
          <w:i/>
          <w:spacing w:val="1"/>
          <w:sz w:val="22"/>
          <w:szCs w:val="22"/>
        </w:rPr>
        <w:t>l</w:t>
      </w:r>
      <w:r w:rsidRPr="00064605">
        <w:rPr>
          <w:i/>
          <w:spacing w:val="-2"/>
          <w:sz w:val="22"/>
          <w:szCs w:val="22"/>
        </w:rPr>
        <w:t>e</w:t>
      </w:r>
      <w:r w:rsidRPr="00064605">
        <w:rPr>
          <w:i/>
          <w:sz w:val="22"/>
          <w:szCs w:val="22"/>
        </w:rPr>
        <w:t>r)</w:t>
      </w:r>
      <w:r w:rsidRPr="00064605">
        <w:rPr>
          <w:i/>
          <w:spacing w:val="20"/>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par</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z w:val="22"/>
          <w:szCs w:val="22"/>
        </w:rPr>
        <w:t>of</w:t>
      </w:r>
      <w:r w:rsidRPr="00064605">
        <w:rPr>
          <w:i/>
          <w:spacing w:val="20"/>
          <w:sz w:val="22"/>
          <w:szCs w:val="22"/>
        </w:rPr>
        <w:t xml:space="preserve"> </w:t>
      </w:r>
      <w:r w:rsidRPr="00064605">
        <w:rPr>
          <w:i/>
          <w:spacing w:val="-1"/>
          <w:sz w:val="22"/>
          <w:szCs w:val="22"/>
        </w:rPr>
        <w:t>t</w:t>
      </w:r>
      <w:r w:rsidRPr="00064605">
        <w:rPr>
          <w:i/>
          <w:sz w:val="22"/>
          <w:szCs w:val="22"/>
        </w:rPr>
        <w:t>he</w:t>
      </w:r>
      <w:r w:rsidRPr="00064605">
        <w:rPr>
          <w:i/>
          <w:spacing w:val="20"/>
          <w:sz w:val="22"/>
          <w:szCs w:val="22"/>
        </w:rPr>
        <w:t xml:space="preserve"> </w:t>
      </w:r>
      <w:r w:rsidRPr="00064605">
        <w:rPr>
          <w:i/>
          <w:sz w:val="22"/>
          <w:szCs w:val="22"/>
        </w:rPr>
        <w:t>ap</w:t>
      </w:r>
      <w:r w:rsidRPr="00064605">
        <w:rPr>
          <w:i/>
          <w:spacing w:val="-2"/>
          <w:sz w:val="22"/>
          <w:szCs w:val="22"/>
        </w:rPr>
        <w:t>p</w:t>
      </w:r>
      <w:r w:rsidRPr="00064605">
        <w:rPr>
          <w:i/>
          <w:spacing w:val="1"/>
          <w:sz w:val="22"/>
          <w:szCs w:val="22"/>
        </w:rPr>
        <w:t>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9"/>
          <w:sz w:val="22"/>
          <w:szCs w:val="22"/>
        </w:rPr>
        <w:t xml:space="preserve"> </w:t>
      </w:r>
      <w:r w:rsidRPr="00064605">
        <w:rPr>
          <w:i/>
          <w:spacing w:val="-1"/>
          <w:sz w:val="22"/>
          <w:szCs w:val="22"/>
        </w:rPr>
        <w:t>t</w:t>
      </w:r>
      <w:r w:rsidRPr="00064605">
        <w:rPr>
          <w:i/>
          <w:spacing w:val="-2"/>
          <w:sz w:val="22"/>
          <w:szCs w:val="22"/>
        </w:rPr>
        <w:t>h</w:t>
      </w:r>
      <w:r w:rsidRPr="00064605">
        <w:rPr>
          <w:i/>
          <w:sz w:val="22"/>
          <w:szCs w:val="22"/>
        </w:rPr>
        <w:t>at</w:t>
      </w:r>
      <w:r w:rsidRPr="00064605">
        <w:rPr>
          <w:i/>
          <w:spacing w:val="20"/>
          <w:sz w:val="22"/>
          <w:szCs w:val="22"/>
        </w:rPr>
        <w:t xml:space="preserve"> </w:t>
      </w:r>
      <w:r w:rsidRPr="00064605">
        <w:rPr>
          <w:i/>
          <w:sz w:val="22"/>
          <w:szCs w:val="22"/>
        </w:rPr>
        <w:t>a</w:t>
      </w:r>
      <w:r w:rsidRPr="00064605">
        <w:rPr>
          <w:i/>
          <w:spacing w:val="-2"/>
          <w:sz w:val="22"/>
          <w:szCs w:val="22"/>
        </w:rPr>
        <w:t>c</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pacing w:val="-1"/>
          <w:sz w:val="22"/>
          <w:szCs w:val="22"/>
        </w:rPr>
        <w:t>l</w:t>
      </w:r>
      <w:r w:rsidRPr="00064605">
        <w:rPr>
          <w:i/>
          <w:spacing w:val="1"/>
          <w:sz w:val="22"/>
          <w:szCs w:val="22"/>
        </w:rPr>
        <w:t>i</w:t>
      </w:r>
      <w:r w:rsidRPr="00064605">
        <w:rPr>
          <w:i/>
          <w:sz w:val="22"/>
          <w:szCs w:val="22"/>
        </w:rPr>
        <w:t>ke</w:t>
      </w:r>
      <w:r w:rsidRPr="00064605">
        <w:rPr>
          <w:i/>
          <w:spacing w:val="20"/>
          <w:sz w:val="22"/>
          <w:szCs w:val="22"/>
        </w:rPr>
        <w:t xml:space="preserve"> </w:t>
      </w:r>
      <w:r w:rsidRPr="00064605">
        <w:rPr>
          <w:i/>
          <w:spacing w:val="-2"/>
          <w:sz w:val="22"/>
          <w:szCs w:val="22"/>
        </w:rPr>
        <w:t>e</w:t>
      </w:r>
      <w:r w:rsidRPr="00064605">
        <w:rPr>
          <w:i/>
          <w:sz w:val="22"/>
          <w:szCs w:val="22"/>
        </w:rPr>
        <w:t>ve</w:t>
      </w:r>
      <w:r w:rsidRPr="00064605">
        <w:rPr>
          <w:i/>
          <w:spacing w:val="-2"/>
          <w:sz w:val="22"/>
          <w:szCs w:val="22"/>
        </w:rPr>
        <w:t>n</w:t>
      </w:r>
      <w:r w:rsidRPr="00064605">
        <w:rPr>
          <w:i/>
          <w:sz w:val="22"/>
          <w:szCs w:val="22"/>
        </w:rPr>
        <w:t>t</w:t>
      </w:r>
      <w:r w:rsidRPr="00064605">
        <w:rPr>
          <w:i/>
          <w:spacing w:val="20"/>
          <w:sz w:val="22"/>
          <w:szCs w:val="22"/>
        </w:rPr>
        <w:t xml:space="preserve"> </w:t>
      </w:r>
      <w:r w:rsidRPr="00064605">
        <w:rPr>
          <w:i/>
          <w:sz w:val="22"/>
          <w:szCs w:val="22"/>
        </w:rPr>
        <w:t>han</w:t>
      </w:r>
      <w:r w:rsidRPr="00064605">
        <w:rPr>
          <w:i/>
          <w:spacing w:val="-2"/>
          <w:sz w:val="22"/>
          <w:szCs w:val="22"/>
        </w:rPr>
        <w:t>d</w:t>
      </w:r>
      <w:r w:rsidRPr="00064605">
        <w:rPr>
          <w:i/>
          <w:spacing w:val="1"/>
          <w:sz w:val="22"/>
          <w:szCs w:val="22"/>
        </w:rPr>
        <w:t>l</w:t>
      </w:r>
      <w:r w:rsidRPr="00064605">
        <w:rPr>
          <w:i/>
          <w:sz w:val="22"/>
          <w:szCs w:val="22"/>
        </w:rPr>
        <w:t>er</w:t>
      </w:r>
      <w:r w:rsidRPr="00064605">
        <w:rPr>
          <w:i/>
          <w:spacing w:val="17"/>
          <w:sz w:val="22"/>
          <w:szCs w:val="22"/>
        </w:rPr>
        <w:t xml:space="preserve"> </w:t>
      </w:r>
      <w:r w:rsidRPr="00064605">
        <w:rPr>
          <w:i/>
          <w:spacing w:val="-1"/>
          <w:sz w:val="22"/>
          <w:szCs w:val="22"/>
        </w:rPr>
        <w:t>t</w:t>
      </w:r>
      <w:r w:rsidRPr="00064605">
        <w:rPr>
          <w:i/>
          <w:sz w:val="22"/>
          <w:szCs w:val="22"/>
        </w:rPr>
        <w:t>o</w:t>
      </w:r>
      <w:r w:rsidRPr="00064605">
        <w:rPr>
          <w:i/>
          <w:spacing w:val="19"/>
          <w:sz w:val="22"/>
          <w:szCs w:val="22"/>
        </w:rPr>
        <w:t xml:space="preserve"> </w:t>
      </w:r>
      <w:r w:rsidRPr="00064605">
        <w:rPr>
          <w:i/>
          <w:sz w:val="22"/>
          <w:szCs w:val="22"/>
        </w:rPr>
        <w:t>hand</w:t>
      </w:r>
      <w:r w:rsidRPr="00064605">
        <w:rPr>
          <w:i/>
          <w:spacing w:val="1"/>
          <w:sz w:val="22"/>
          <w:szCs w:val="22"/>
        </w:rPr>
        <w:t>l</w:t>
      </w:r>
      <w:r w:rsidRPr="00064605">
        <w:rPr>
          <w:i/>
          <w:spacing w:val="-2"/>
          <w:sz w:val="22"/>
          <w:szCs w:val="22"/>
        </w:rPr>
        <w:t>e</w:t>
      </w:r>
      <w:r w:rsidRPr="00064605">
        <w:rPr>
          <w:i/>
          <w:sz w:val="22"/>
          <w:szCs w:val="22"/>
        </w:rPr>
        <w:t>s 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ra</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w:t>
      </w:r>
      <w:r w:rsidRPr="00064605">
        <w:rPr>
          <w:i/>
          <w:spacing w:val="3"/>
          <w:sz w:val="22"/>
          <w:szCs w:val="22"/>
        </w:rPr>
        <w:t xml:space="preserve"> </w:t>
      </w:r>
      <w:r w:rsidRPr="00064605">
        <w:rPr>
          <w:i/>
          <w:sz w:val="22"/>
          <w:szCs w:val="22"/>
        </w:rPr>
        <w:t>Typ</w:t>
      </w:r>
      <w:r w:rsidRPr="00064605">
        <w:rPr>
          <w:i/>
          <w:spacing w:val="-1"/>
          <w:sz w:val="22"/>
          <w:szCs w:val="22"/>
        </w:rPr>
        <w:t>i</w:t>
      </w:r>
      <w:r w:rsidRPr="00064605">
        <w:rPr>
          <w:i/>
          <w:sz w:val="22"/>
          <w:szCs w:val="22"/>
        </w:rPr>
        <w:t>ca</w:t>
      </w:r>
      <w:r w:rsidRPr="00064605">
        <w:rPr>
          <w:i/>
          <w:spacing w:val="-1"/>
          <w:sz w:val="22"/>
          <w:szCs w:val="22"/>
        </w:rPr>
        <w:t>l</w:t>
      </w:r>
      <w:r w:rsidRPr="00064605">
        <w:rPr>
          <w:i/>
          <w:spacing w:val="1"/>
          <w:sz w:val="22"/>
          <w:szCs w:val="22"/>
        </w:rPr>
        <w:t>l</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con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d</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a</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o</w:t>
      </w:r>
      <w:r w:rsidRPr="00064605">
        <w:rPr>
          <w:i/>
          <w:sz w:val="22"/>
          <w:szCs w:val="22"/>
        </w:rPr>
        <w:t>m a</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z w:val="22"/>
          <w:szCs w:val="22"/>
        </w:rPr>
        <w:t>and</w:t>
      </w:r>
      <w:r w:rsidRPr="00064605">
        <w:rPr>
          <w:i/>
          <w:spacing w:val="1"/>
          <w:sz w:val="22"/>
          <w:szCs w:val="22"/>
        </w:rPr>
        <w:t xml:space="preserve"> </w:t>
      </w:r>
      <w:r w:rsidRPr="00064605">
        <w:rPr>
          <w:i/>
          <w:spacing w:val="-2"/>
          <w:sz w:val="22"/>
          <w:szCs w:val="22"/>
        </w:rPr>
        <w:t>c</w:t>
      </w:r>
      <w:r w:rsidRPr="00064605">
        <w:rPr>
          <w:i/>
          <w:sz w:val="22"/>
          <w:szCs w:val="22"/>
        </w:rPr>
        <w:t>a</w:t>
      </w:r>
      <w:r w:rsidRPr="00064605">
        <w:rPr>
          <w:i/>
          <w:spacing w:val="-1"/>
          <w:sz w:val="22"/>
          <w:szCs w:val="22"/>
        </w:rPr>
        <w:t>l</w:t>
      </w:r>
      <w:r w:rsidRPr="00064605">
        <w:rPr>
          <w:i/>
          <w:spacing w:val="1"/>
          <w:sz w:val="22"/>
          <w:szCs w:val="22"/>
        </w:rPr>
        <w:t>l</w:t>
      </w:r>
      <w:r w:rsidRPr="00064605">
        <w:rPr>
          <w:i/>
          <w:sz w:val="22"/>
          <w:szCs w:val="22"/>
        </w:rPr>
        <w:t>s</w:t>
      </w:r>
      <w:r w:rsidRPr="00064605">
        <w:rPr>
          <w:i/>
          <w:spacing w:val="2"/>
          <w:sz w:val="22"/>
          <w:szCs w:val="22"/>
        </w:rPr>
        <w:t xml:space="preserve"> </w:t>
      </w:r>
      <w:r w:rsidRPr="00064605">
        <w:rPr>
          <w:i/>
          <w:sz w:val="22"/>
          <w:szCs w:val="22"/>
        </w:rPr>
        <w:t>a</w:t>
      </w:r>
      <w:r w:rsidRPr="00064605">
        <w:rPr>
          <w:i/>
          <w:spacing w:val="-2"/>
          <w:sz w:val="22"/>
          <w:szCs w:val="22"/>
        </w:rPr>
        <w:t>p</w:t>
      </w:r>
      <w:r w:rsidRPr="00064605">
        <w:rPr>
          <w:i/>
          <w:sz w:val="22"/>
          <w:szCs w:val="22"/>
        </w:rPr>
        <w:t>prop</w:t>
      </w:r>
      <w:r w:rsidRPr="00064605">
        <w:rPr>
          <w:i/>
          <w:spacing w:val="-1"/>
          <w:sz w:val="22"/>
          <w:szCs w:val="22"/>
        </w:rPr>
        <w:t>r</w:t>
      </w:r>
      <w:r w:rsidRPr="00064605">
        <w:rPr>
          <w:i/>
          <w:spacing w:val="1"/>
          <w:sz w:val="22"/>
          <w:szCs w:val="22"/>
        </w:rPr>
        <w:t>i</w:t>
      </w:r>
      <w:r w:rsidRPr="00064605">
        <w:rPr>
          <w:i/>
          <w:sz w:val="22"/>
          <w:szCs w:val="22"/>
        </w:rPr>
        <w:t>a</w:t>
      </w:r>
      <w:r w:rsidRPr="00064605">
        <w:rPr>
          <w:i/>
          <w:spacing w:val="-1"/>
          <w:sz w:val="22"/>
          <w:szCs w:val="22"/>
        </w:rPr>
        <w:t>t</w:t>
      </w:r>
      <w:r w:rsidRPr="00064605">
        <w:rPr>
          <w:i/>
          <w:sz w:val="22"/>
          <w:szCs w:val="22"/>
        </w:rPr>
        <w:t>e 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w:t>
      </w:r>
      <w:r w:rsidRPr="00064605">
        <w:rPr>
          <w:i/>
          <w:spacing w:val="-1"/>
          <w:sz w:val="22"/>
          <w:szCs w:val="22"/>
        </w:rPr>
        <w:t>s</w:t>
      </w:r>
      <w:r w:rsidRPr="00064605">
        <w:rPr>
          <w:i/>
          <w:spacing w:val="1"/>
          <w:sz w:val="22"/>
          <w:szCs w:val="22"/>
        </w:rPr>
        <w:t>’</w:t>
      </w:r>
      <w:r w:rsidRPr="00064605">
        <w:rPr>
          <w:i/>
          <w:sz w:val="22"/>
          <w:szCs w:val="22"/>
        </w:rPr>
        <w:t>s m</w:t>
      </w:r>
      <w:r w:rsidRPr="00064605">
        <w:rPr>
          <w:i/>
          <w:spacing w:val="-3"/>
          <w:sz w:val="22"/>
          <w:szCs w:val="22"/>
        </w:rPr>
        <w:t>e</w:t>
      </w:r>
      <w:r w:rsidRPr="00064605">
        <w:rPr>
          <w:i/>
          <w:spacing w:val="1"/>
          <w:sz w:val="22"/>
          <w:szCs w:val="22"/>
        </w:rPr>
        <w:t>t</w:t>
      </w:r>
      <w:r w:rsidRPr="00064605">
        <w:rPr>
          <w:i/>
          <w:sz w:val="22"/>
          <w:szCs w:val="22"/>
        </w:rPr>
        <w:t>hod</w:t>
      </w:r>
      <w:r w:rsidRPr="00064605">
        <w:rPr>
          <w:i/>
          <w:spacing w:val="-2"/>
          <w:sz w:val="22"/>
          <w:szCs w:val="22"/>
        </w:rPr>
        <w:t xml:space="preserve"> </w:t>
      </w:r>
      <w:r w:rsidRPr="00064605">
        <w:rPr>
          <w:i/>
          <w:spacing w:val="1"/>
          <w:sz w:val="22"/>
          <w:szCs w:val="22"/>
        </w:rPr>
        <w:t>t</w:t>
      </w:r>
      <w:r w:rsidRPr="00064605">
        <w:rPr>
          <w:i/>
          <w:sz w:val="22"/>
          <w:szCs w:val="22"/>
        </w:rPr>
        <w:t>hen</w:t>
      </w:r>
      <w:r w:rsidRPr="00064605">
        <w:rPr>
          <w:i/>
          <w:spacing w:val="-2"/>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z w:val="22"/>
          <w:szCs w:val="22"/>
        </w:rPr>
        <w:t>ec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pacing w:val="1"/>
          <w:sz w:val="22"/>
          <w:szCs w:val="22"/>
        </w:rPr>
        <w:t>t</w:t>
      </w:r>
      <w:r w:rsidRPr="00064605">
        <w:rPr>
          <w:i/>
          <w:sz w:val="22"/>
          <w:szCs w:val="22"/>
        </w:rPr>
        <w:t>urn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p>
    <w:p w:rsidR="002505FC" w:rsidRPr="00064605" w:rsidRDefault="003E2070">
      <w:pPr>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2505FC">
      <w:pPr>
        <w:spacing w:before="5" w:line="120" w:lineRule="exact"/>
        <w:rPr>
          <w:sz w:val="12"/>
          <w:szCs w:val="12"/>
        </w:rPr>
      </w:pPr>
    </w:p>
    <w:p w:rsidR="002505FC" w:rsidRPr="00064605" w:rsidRDefault="003E2070">
      <w:pPr>
        <w:ind w:left="1359"/>
        <w:rPr>
          <w:rFonts w:eastAsia="Cambria"/>
          <w:sz w:val="28"/>
          <w:szCs w:val="28"/>
        </w:rPr>
        <w:sectPr w:rsidR="002505FC" w:rsidRPr="00064605">
          <w:type w:val="continuous"/>
          <w:pgSz w:w="11920" w:h="16840"/>
          <w:pgMar w:top="1300" w:right="1020" w:bottom="280" w:left="1440" w:header="720" w:footer="720" w:gutter="0"/>
          <w:cols w:space="720"/>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w:t>
      </w:r>
    </w:p>
    <w:p w:rsidR="002505FC" w:rsidRPr="00064605" w:rsidRDefault="003E2070">
      <w:pPr>
        <w:spacing w:before="48"/>
        <w:ind w:left="908"/>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w:t>
      </w:r>
      <w:r w:rsidRPr="00064605">
        <w:rPr>
          <w:rFonts w:eastAsia="Cambria"/>
          <w:b/>
          <w:spacing w:val="1"/>
          <w:sz w:val="32"/>
          <w:szCs w:val="32"/>
        </w:rPr>
        <w:t>m</w:t>
      </w:r>
      <w:r w:rsidRPr="00064605">
        <w:rPr>
          <w:rFonts w:eastAsia="Cambria"/>
          <w:b/>
          <w:spacing w:val="-1"/>
          <w:sz w:val="32"/>
          <w:szCs w:val="32"/>
        </w:rPr>
        <w:t>p</w:t>
      </w:r>
      <w:r w:rsidRPr="00064605">
        <w:rPr>
          <w:rFonts w:eastAsia="Cambria"/>
          <w:b/>
          <w:sz w:val="32"/>
          <w:szCs w:val="32"/>
        </w:rPr>
        <w:t>onent</w:t>
      </w:r>
      <w:r w:rsidRPr="00064605">
        <w:rPr>
          <w:rFonts w:eastAsia="Cambria"/>
          <w:b/>
          <w:spacing w:val="-16"/>
          <w:sz w:val="32"/>
          <w:szCs w:val="32"/>
        </w:rPr>
        <w:t xml:space="preserve"> </w:t>
      </w:r>
      <w:r w:rsidRPr="00064605">
        <w:rPr>
          <w:rFonts w:eastAsia="Cambria"/>
          <w:b/>
          <w:sz w:val="32"/>
          <w:szCs w:val="32"/>
        </w:rPr>
        <w:t>D</w:t>
      </w:r>
      <w:r w:rsidRPr="00064605">
        <w:rPr>
          <w:rFonts w:eastAsia="Cambria"/>
          <w:b/>
          <w:spacing w:val="3"/>
          <w:sz w:val="32"/>
          <w:szCs w:val="32"/>
        </w:rPr>
        <w:t>i</w:t>
      </w:r>
      <w:r w:rsidRPr="00064605">
        <w:rPr>
          <w:rFonts w:eastAsia="Cambria"/>
          <w:b/>
          <w:sz w:val="32"/>
          <w:szCs w:val="32"/>
        </w:rPr>
        <w:t>a</w:t>
      </w:r>
      <w:r w:rsidRPr="00064605">
        <w:rPr>
          <w:rFonts w:eastAsia="Cambria"/>
          <w:b/>
          <w:spacing w:val="1"/>
          <w:sz w:val="32"/>
          <w:szCs w:val="32"/>
        </w:rPr>
        <w:t>g</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m</w:t>
      </w:r>
    </w:p>
    <w:p w:rsidR="002505FC" w:rsidRPr="00064605" w:rsidRDefault="003E2070">
      <w:pPr>
        <w:spacing w:before="1" w:line="276" w:lineRule="auto"/>
        <w:ind w:left="1359" w:right="595"/>
        <w:rPr>
          <w:rFonts w:eastAsia="Cambria"/>
          <w:sz w:val="24"/>
          <w:szCs w:val="24"/>
        </w:rPr>
      </w:pPr>
      <w:r w:rsidRPr="00064605">
        <w:rPr>
          <w:rFonts w:eastAsia="Cambria"/>
          <w:spacing w:val="-1"/>
          <w:sz w:val="24"/>
          <w:szCs w:val="24"/>
        </w:rPr>
        <w:t>&lt;T</w:t>
      </w:r>
      <w:r w:rsidRPr="00064605">
        <w:rPr>
          <w:rFonts w:eastAsia="Cambria"/>
          <w:sz w:val="24"/>
          <w:szCs w:val="24"/>
        </w:rPr>
        <w:t>hể h</w:t>
      </w:r>
      <w:r w:rsidRPr="00064605">
        <w:rPr>
          <w:rFonts w:eastAsia="Cambria"/>
          <w:spacing w:val="1"/>
          <w:sz w:val="24"/>
          <w:szCs w:val="24"/>
        </w:rPr>
        <w:t>iệ</w:t>
      </w:r>
      <w:r w:rsidRPr="00064605">
        <w:rPr>
          <w:rFonts w:eastAsia="Cambria"/>
          <w:sz w:val="24"/>
          <w:szCs w:val="24"/>
        </w:rPr>
        <w:t xml:space="preserve">n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ống thành các co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on</w:t>
      </w:r>
      <w:r w:rsidRPr="00064605">
        <w:rPr>
          <w:rFonts w:eastAsia="Cambria"/>
          <w:spacing w:val="1"/>
          <w:sz w:val="24"/>
          <w:szCs w:val="24"/>
        </w:rPr>
        <w:t>e</w:t>
      </w:r>
      <w:r w:rsidRPr="00064605">
        <w:rPr>
          <w:rFonts w:eastAsia="Cambria"/>
          <w:sz w:val="24"/>
          <w:szCs w:val="24"/>
        </w:rPr>
        <w:t>n</w:t>
      </w:r>
      <w:r w:rsidRPr="00064605">
        <w:rPr>
          <w:rFonts w:eastAsia="Cambria"/>
          <w:spacing w:val="1"/>
          <w:sz w:val="24"/>
          <w:szCs w:val="24"/>
        </w:rPr>
        <w:t>t</w:t>
      </w: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ên </w:t>
      </w:r>
      <w:r w:rsidRPr="00064605">
        <w:rPr>
          <w:rFonts w:eastAsia="Cambria"/>
          <w:spacing w:val="-1"/>
          <w:sz w:val="24"/>
          <w:szCs w:val="24"/>
        </w:rPr>
        <w:t>k</w:t>
      </w:r>
      <w:r w:rsidRPr="00064605">
        <w:rPr>
          <w:rFonts w:eastAsia="Cambria"/>
          <w:sz w:val="24"/>
          <w:szCs w:val="24"/>
        </w:rPr>
        <w:t xml:space="preserve">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đ</w:t>
      </w:r>
      <w:r w:rsidRPr="00064605">
        <w:rPr>
          <w:rFonts w:eastAsia="Cambria"/>
          <w:sz w:val="24"/>
          <w:szCs w:val="24"/>
        </w:rPr>
        <w:t xml:space="preserve">ã đề </w:t>
      </w:r>
      <w:r w:rsidRPr="00064605">
        <w:rPr>
          <w:rFonts w:eastAsia="Cambria"/>
          <w:spacing w:val="-1"/>
          <w:sz w:val="24"/>
          <w:szCs w:val="24"/>
        </w:rPr>
        <w:t>r</w:t>
      </w:r>
      <w:r w:rsidRPr="00064605">
        <w:rPr>
          <w:rFonts w:eastAsia="Cambria"/>
          <w:sz w:val="24"/>
          <w:szCs w:val="24"/>
        </w:rPr>
        <w:t xml:space="preserve">a ở </w:t>
      </w:r>
      <w:r w:rsidRPr="00064605">
        <w:rPr>
          <w:rFonts w:eastAsia="Cambria"/>
          <w:spacing w:val="1"/>
          <w:sz w:val="24"/>
          <w:szCs w:val="24"/>
        </w:rPr>
        <w:t>p</w:t>
      </w:r>
      <w:r w:rsidRPr="00064605">
        <w:rPr>
          <w:rFonts w:eastAsia="Cambria"/>
          <w:sz w:val="24"/>
          <w:szCs w:val="24"/>
        </w:rPr>
        <w:t>h</w:t>
      </w:r>
      <w:r w:rsidRPr="00064605">
        <w:rPr>
          <w:rFonts w:eastAsia="Cambria"/>
          <w:spacing w:val="3"/>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để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đ</w:t>
      </w:r>
      <w:r w:rsidRPr="00064605">
        <w:rPr>
          <w:rFonts w:eastAsia="Cambria"/>
          <w:sz w:val="24"/>
          <w:szCs w:val="24"/>
        </w:rPr>
        <w:t>úng</w:t>
      </w:r>
      <w:r w:rsidRPr="00064605">
        <w:rPr>
          <w:rFonts w:eastAsia="Cambria"/>
          <w:spacing w:val="-1"/>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z w:val="24"/>
          <w:szCs w:val="24"/>
        </w:rPr>
        <w:t>hình&gt;</w:t>
      </w:r>
    </w:p>
    <w:p w:rsidR="002505FC" w:rsidRPr="00064605" w:rsidRDefault="003E2070">
      <w:pPr>
        <w:spacing w:line="276" w:lineRule="auto"/>
        <w:ind w:left="1359" w:right="186"/>
        <w:rPr>
          <w:rFonts w:eastAsia="Cambria"/>
          <w:sz w:val="24"/>
          <w:szCs w:val="24"/>
        </w:rPr>
      </w:pPr>
      <w:r w:rsidRPr="00064605">
        <w:rPr>
          <w:rFonts w:eastAsia="Cambria"/>
          <w:b/>
          <w:spacing w:val="1"/>
          <w:sz w:val="24"/>
          <w:szCs w:val="24"/>
        </w:rPr>
        <w:t>G</w:t>
      </w:r>
      <w:r w:rsidRPr="00064605">
        <w:rPr>
          <w:rFonts w:eastAsia="Cambria"/>
          <w:b/>
          <w:sz w:val="24"/>
          <w:szCs w:val="24"/>
        </w:rPr>
        <w:t>hi c</w:t>
      </w:r>
      <w:r w:rsidRPr="00064605">
        <w:rPr>
          <w:rFonts w:eastAsia="Cambria"/>
          <w:b/>
          <w:spacing w:val="1"/>
          <w:sz w:val="24"/>
          <w:szCs w:val="24"/>
        </w:rPr>
        <w:t>h</w:t>
      </w:r>
      <w:r w:rsidRPr="00064605">
        <w:rPr>
          <w:rFonts w:eastAsia="Cambria"/>
          <w:b/>
          <w:sz w:val="24"/>
          <w:szCs w:val="24"/>
        </w:rPr>
        <w:t>ú:</w:t>
      </w:r>
      <w:r w:rsidRPr="00064605">
        <w:rPr>
          <w:rFonts w:eastAsia="Cambria"/>
          <w:b/>
          <w:spacing w:val="2"/>
          <w:sz w:val="24"/>
          <w:szCs w:val="24"/>
        </w:rPr>
        <w:t xml:space="preserve"> </w:t>
      </w:r>
      <w:r w:rsidRPr="00064605">
        <w:rPr>
          <w:rFonts w:eastAsia="Cambria"/>
          <w:sz w:val="24"/>
          <w:szCs w:val="24"/>
        </w:rPr>
        <w:t xml:space="preserve">Xem lại </w:t>
      </w:r>
      <w:r w:rsidRPr="00064605">
        <w:rPr>
          <w:rFonts w:eastAsia="Cambria"/>
          <w:spacing w:val="1"/>
          <w:sz w:val="24"/>
          <w:szCs w:val="24"/>
        </w:rPr>
        <w:t>b</w:t>
      </w:r>
      <w:r w:rsidRPr="00064605">
        <w:rPr>
          <w:rFonts w:eastAsia="Cambria"/>
          <w:sz w:val="24"/>
          <w:szCs w:val="24"/>
        </w:rPr>
        <w:t>ộ quy</w:t>
      </w:r>
      <w:r w:rsidRPr="00064605">
        <w:rPr>
          <w:rFonts w:eastAsia="Cambria"/>
          <w:spacing w:val="-4"/>
          <w:sz w:val="24"/>
          <w:szCs w:val="24"/>
        </w:rPr>
        <w:t xml:space="preserve"> </w:t>
      </w:r>
      <w:r w:rsidRPr="00064605">
        <w:rPr>
          <w:rFonts w:eastAsia="Cambria"/>
          <w:sz w:val="24"/>
          <w:szCs w:val="24"/>
        </w:rPr>
        <w:t xml:space="preserve">ước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UM</w:t>
      </w:r>
      <w:r w:rsidRPr="00064605">
        <w:rPr>
          <w:rFonts w:eastAsia="Cambria"/>
          <w:sz w:val="24"/>
          <w:szCs w:val="24"/>
        </w:rPr>
        <w:t xml:space="preserve">L </w:t>
      </w: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r w:rsidRPr="00064605">
        <w:rPr>
          <w:rFonts w:eastAsia="Cambria"/>
          <w:spacing w:val="-1"/>
          <w:sz w:val="24"/>
          <w:szCs w:val="24"/>
        </w:rPr>
        <w:t xml:space="preserve"> </w:t>
      </w:r>
      <w:r w:rsidRPr="00064605">
        <w:rPr>
          <w:rFonts w:eastAsia="Cambria"/>
          <w:sz w:val="24"/>
          <w:szCs w:val="24"/>
        </w:rPr>
        <w:t xml:space="preserve">trước </w:t>
      </w:r>
      <w:r w:rsidRPr="00064605">
        <w:rPr>
          <w:rFonts w:eastAsia="Cambria"/>
          <w:spacing w:val="1"/>
          <w:sz w:val="24"/>
          <w:szCs w:val="24"/>
        </w:rPr>
        <w:t>k</w:t>
      </w:r>
      <w:r w:rsidRPr="00064605">
        <w:rPr>
          <w:rFonts w:eastAsia="Cambria"/>
          <w:sz w:val="24"/>
          <w:szCs w:val="24"/>
        </w:rPr>
        <w:t xml:space="preserve">hi vẽ các mối </w:t>
      </w:r>
      <w:r w:rsidRPr="00064605">
        <w:rPr>
          <w:rFonts w:eastAsia="Cambria"/>
          <w:spacing w:val="1"/>
          <w:sz w:val="24"/>
          <w:szCs w:val="24"/>
        </w:rPr>
        <w:t>q</w:t>
      </w:r>
      <w:r w:rsidRPr="00064605">
        <w:rPr>
          <w:rFonts w:eastAsia="Cambria"/>
          <w:sz w:val="24"/>
          <w:szCs w:val="24"/>
        </w:rPr>
        <w:t>uan hệ c</w:t>
      </w:r>
      <w:r w:rsidRPr="00064605">
        <w:rPr>
          <w:rFonts w:eastAsia="Cambria"/>
          <w:spacing w:val="-1"/>
          <w:sz w:val="24"/>
          <w:szCs w:val="24"/>
        </w:rPr>
        <w:t>ũ</w:t>
      </w:r>
      <w:r w:rsidRPr="00064605">
        <w:rPr>
          <w:rFonts w:eastAsia="Cambria"/>
          <w:sz w:val="24"/>
          <w:szCs w:val="24"/>
        </w:rPr>
        <w:t>ng như</w:t>
      </w:r>
      <w:r w:rsidRPr="00064605">
        <w:rPr>
          <w:rFonts w:eastAsia="Cambria"/>
          <w:spacing w:val="-1"/>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r</w:t>
      </w:r>
      <w:r w:rsidRPr="00064605">
        <w:rPr>
          <w:rFonts w:eastAsia="Cambria"/>
          <w:sz w:val="24"/>
          <w:szCs w:val="24"/>
        </w:rPr>
        <w:t xml:space="preserve">õ thiết </w:t>
      </w:r>
      <w:r w:rsidRPr="00064605">
        <w:rPr>
          <w:rFonts w:eastAsia="Cambria"/>
          <w:spacing w:val="2"/>
          <w:sz w:val="24"/>
          <w:szCs w:val="24"/>
        </w:rPr>
        <w:t>k</w:t>
      </w:r>
      <w:r w:rsidRPr="00064605">
        <w:rPr>
          <w:rFonts w:eastAsia="Cambria"/>
          <w:sz w:val="24"/>
          <w:szCs w:val="24"/>
        </w:rPr>
        <w:t xml:space="preserve">ế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v</w:t>
      </w:r>
      <w:r w:rsidRPr="00064605">
        <w:rPr>
          <w:rFonts w:eastAsia="Cambria"/>
          <w:sz w:val="24"/>
          <w:szCs w:val="24"/>
        </w:rPr>
        <w:t>ẽ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z w:val="24"/>
          <w:szCs w:val="24"/>
        </w:rPr>
        <w:t>ác.</w:t>
      </w:r>
      <w:r w:rsidRPr="00064605">
        <w:rPr>
          <w:rFonts w:eastAsia="Cambria"/>
          <w:spacing w:val="1"/>
          <w:sz w:val="24"/>
          <w:szCs w:val="24"/>
        </w:rPr>
        <w:t xml:space="preserve"> N</w:t>
      </w:r>
      <w:r w:rsidRPr="00064605">
        <w:rPr>
          <w:rFonts w:eastAsia="Cambria"/>
          <w:sz w:val="24"/>
          <w:szCs w:val="24"/>
        </w:rPr>
        <w:t xml:space="preserve">ếu tool </w:t>
      </w:r>
      <w:r w:rsidRPr="00064605">
        <w:rPr>
          <w:rFonts w:eastAsia="Cambria"/>
          <w:spacing w:val="-2"/>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2"/>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n</w:t>
      </w:r>
      <w:r w:rsidRPr="00064605">
        <w:rPr>
          <w:rFonts w:eastAsia="Cambria"/>
          <w:sz w:val="24"/>
          <w:szCs w:val="24"/>
        </w:rPr>
        <w:t>hóm n</w:t>
      </w:r>
      <w:r w:rsidRPr="00064605">
        <w:rPr>
          <w:rFonts w:eastAsia="Cambria"/>
          <w:spacing w:val="1"/>
          <w:sz w:val="24"/>
          <w:szCs w:val="24"/>
        </w:rPr>
        <w:t>ê</w:t>
      </w:r>
      <w:r w:rsidRPr="00064605">
        <w:rPr>
          <w:rFonts w:eastAsia="Cambria"/>
          <w:sz w:val="24"/>
          <w:szCs w:val="24"/>
        </w:rPr>
        <w:t>n d</w:t>
      </w:r>
      <w:r w:rsidRPr="00064605">
        <w:rPr>
          <w:rFonts w:eastAsia="Cambria"/>
          <w:spacing w:val="-1"/>
          <w:sz w:val="24"/>
          <w:szCs w:val="24"/>
        </w:rPr>
        <w:t>ù</w:t>
      </w:r>
      <w:r w:rsidRPr="00064605">
        <w:rPr>
          <w:rFonts w:eastAsia="Cambria"/>
          <w:sz w:val="24"/>
          <w:szCs w:val="24"/>
        </w:rPr>
        <w:t>ng Pa</w:t>
      </w:r>
      <w:r w:rsidRPr="00064605">
        <w:rPr>
          <w:rFonts w:eastAsia="Cambria"/>
          <w:spacing w:val="1"/>
          <w:sz w:val="24"/>
          <w:szCs w:val="24"/>
        </w:rPr>
        <w:t>i</w:t>
      </w:r>
      <w:r w:rsidRPr="00064605">
        <w:rPr>
          <w:rFonts w:eastAsia="Cambria"/>
          <w:sz w:val="24"/>
          <w:szCs w:val="24"/>
        </w:rPr>
        <w:t>nt</w:t>
      </w:r>
      <w:r w:rsidRPr="00064605">
        <w:rPr>
          <w:rFonts w:eastAsia="Cambria"/>
          <w:spacing w:val="1"/>
          <w:sz w:val="24"/>
          <w:szCs w:val="24"/>
        </w:rPr>
        <w:t xml:space="preserve"> </w:t>
      </w:r>
      <w:r w:rsidRPr="00064605">
        <w:rPr>
          <w:rFonts w:eastAsia="Cambria"/>
          <w:sz w:val="24"/>
          <w:szCs w:val="24"/>
        </w:rPr>
        <w:t xml:space="preserve">để </w:t>
      </w:r>
      <w:r w:rsidRPr="00064605">
        <w:rPr>
          <w:rFonts w:eastAsia="Cambria"/>
          <w:spacing w:val="-1"/>
          <w:sz w:val="24"/>
          <w:szCs w:val="24"/>
        </w:rPr>
        <w:t>v</w:t>
      </w:r>
      <w:r w:rsidRPr="00064605">
        <w:rPr>
          <w:rFonts w:eastAsia="Cambria"/>
          <w:sz w:val="24"/>
          <w:szCs w:val="24"/>
        </w:rPr>
        <w:t>ẽ</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hần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1"/>
          <w:position w:val="-1"/>
          <w:sz w:val="24"/>
          <w:szCs w:val="24"/>
        </w:rPr>
        <w:t>h</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v</w:t>
      </w:r>
      <w:r w:rsidRPr="00064605">
        <w:rPr>
          <w:rFonts w:eastAsia="Cambria"/>
          <w:position w:val="-1"/>
          <w:sz w:val="24"/>
          <w:szCs w:val="24"/>
        </w:rPr>
        <w:t xml:space="preserve">ẽ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ểu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277"/>
              <w:rPr>
                <w:rFonts w:eastAsia="Cambria"/>
                <w:sz w:val="22"/>
                <w:szCs w:val="22"/>
              </w:rPr>
            </w:pP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3"/>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w:t>
            </w:r>
            <w:r w:rsidRPr="00064605">
              <w:rPr>
                <w:rFonts w:eastAsia="Cambria"/>
                <w:b/>
                <w:spacing w:val="-2"/>
                <w:sz w:val="22"/>
                <w:szCs w:val="22"/>
              </w:rPr>
              <w:t xml:space="preserve"> </w:t>
            </w:r>
            <w:r w:rsidRPr="00064605">
              <w:rPr>
                <w:rFonts w:eastAsia="Cambria"/>
                <w:b/>
                <w:sz w:val="22"/>
                <w:szCs w:val="22"/>
              </w:rPr>
              <w:t>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589"/>
              <w:rPr>
                <w:rFonts w:eastAsia="Cambria"/>
                <w:sz w:val="18"/>
                <w:szCs w:val="18"/>
              </w:rPr>
            </w:pPr>
            <w:r w:rsidRPr="00064605">
              <w:rPr>
                <w:rFonts w:eastAsia="Cambria"/>
                <w:b/>
                <w:sz w:val="18"/>
                <w:szCs w:val="18"/>
              </w:rPr>
              <w:t>C</w:t>
            </w:r>
            <w:r w:rsidRPr="00064605">
              <w:rPr>
                <w:rFonts w:eastAsia="Cambria"/>
                <w:b/>
                <w:spacing w:val="1"/>
                <w:sz w:val="18"/>
                <w:szCs w:val="18"/>
              </w:rPr>
              <w:t>o</w:t>
            </w:r>
            <w:r w:rsidRPr="00064605">
              <w:rPr>
                <w:rFonts w:eastAsia="Cambria"/>
                <w:b/>
                <w:sz w:val="18"/>
                <w:szCs w:val="18"/>
              </w:rPr>
              <w:t>mpo</w:t>
            </w:r>
            <w:r w:rsidRPr="00064605">
              <w:rPr>
                <w:rFonts w:eastAsia="Cambria"/>
                <w:b/>
                <w:spacing w:val="-1"/>
                <w:sz w:val="18"/>
                <w:szCs w:val="18"/>
              </w:rPr>
              <w:t>n</w:t>
            </w:r>
            <w:r w:rsidRPr="00064605">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40" w:lineRule="exact"/>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0F6E37">
      <w:pPr>
        <w:ind w:left="1598"/>
      </w:pPr>
      <w:r>
        <w:pict>
          <v:shape id="_x0000_i1031" type="#_x0000_t75" style="width:334.1pt;height:179.7pt">
            <v:imagedata r:id="rId40" o:title=""/>
          </v:shape>
        </w:pict>
      </w:r>
    </w:p>
    <w:p w:rsidR="002505FC" w:rsidRPr="00064605" w:rsidRDefault="002505FC">
      <w:pPr>
        <w:spacing w:before="3" w:line="240" w:lineRule="exact"/>
        <w:rPr>
          <w:sz w:val="24"/>
          <w:szCs w:val="24"/>
        </w:rPr>
      </w:pPr>
    </w:p>
    <w:p w:rsidR="002505FC" w:rsidRPr="00064605" w:rsidRDefault="003E2070">
      <w:pPr>
        <w:spacing w:line="200" w:lineRule="exact"/>
        <w:ind w:left="548"/>
        <w:rPr>
          <w:rFonts w:eastAsia="Calibri"/>
          <w:sz w:val="18"/>
          <w:szCs w:val="18"/>
        </w:rPr>
      </w:pPr>
      <w:r w:rsidRPr="00064605">
        <w:rPr>
          <w:rFonts w:eastAsia="Calibri"/>
          <w:b/>
          <w:color w:val="4F81BC"/>
          <w:spacing w:val="-1"/>
          <w:sz w:val="18"/>
          <w:szCs w:val="18"/>
        </w:rPr>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10 C</w:t>
      </w:r>
      <w:r w:rsidRPr="00064605">
        <w:rPr>
          <w:rFonts w:eastAsia="Calibri"/>
          <w:b/>
          <w:color w:val="4F81BC"/>
          <w:spacing w:val="-1"/>
          <w:sz w:val="18"/>
          <w:szCs w:val="18"/>
        </w:rPr>
        <w:t>o</w:t>
      </w:r>
      <w:r w:rsidRPr="00064605">
        <w:rPr>
          <w:rFonts w:eastAsia="Calibri"/>
          <w:b/>
          <w:color w:val="4F81BC"/>
          <w:sz w:val="18"/>
          <w:szCs w:val="18"/>
        </w:rPr>
        <w:t>m</w:t>
      </w:r>
      <w:r w:rsidRPr="00064605">
        <w:rPr>
          <w:rFonts w:eastAsia="Calibri"/>
          <w:b/>
          <w:color w:val="4F81BC"/>
          <w:spacing w:val="-1"/>
          <w:sz w:val="18"/>
          <w:szCs w:val="18"/>
        </w:rPr>
        <w:t>pon</w:t>
      </w:r>
      <w:r w:rsidRPr="00064605">
        <w:rPr>
          <w:rFonts w:eastAsia="Calibri"/>
          <w:b/>
          <w:color w:val="4F81BC"/>
          <w:sz w:val="18"/>
          <w:szCs w:val="18"/>
        </w:rPr>
        <w:t>e</w:t>
      </w:r>
      <w:r w:rsidRPr="00064605">
        <w:rPr>
          <w:rFonts w:eastAsia="Calibri"/>
          <w:b/>
          <w:color w:val="4F81BC"/>
          <w:spacing w:val="-1"/>
          <w:sz w:val="18"/>
          <w:szCs w:val="18"/>
        </w:rPr>
        <w:t>n</w:t>
      </w:r>
      <w:r w:rsidRPr="00064605">
        <w:rPr>
          <w:rFonts w:eastAsia="Calibri"/>
          <w:b/>
          <w:color w:val="4F81BC"/>
          <w:sz w:val="18"/>
          <w:szCs w:val="18"/>
        </w:rPr>
        <w:t xml:space="preserve">t </w:t>
      </w:r>
      <w:r w:rsidRPr="00064605">
        <w:rPr>
          <w:rFonts w:eastAsia="Calibri"/>
          <w:b/>
          <w:color w:val="4F81BC"/>
          <w:spacing w:val="2"/>
          <w:sz w:val="18"/>
          <w:szCs w:val="18"/>
        </w:rPr>
        <w:t>D</w:t>
      </w:r>
      <w:r w:rsidRPr="00064605">
        <w:rPr>
          <w:rFonts w:eastAsia="Calibri"/>
          <w:b/>
          <w:color w:val="4F81BC"/>
          <w:spacing w:val="-1"/>
          <w:sz w:val="18"/>
          <w:szCs w:val="18"/>
        </w:rPr>
        <w:t>i</w:t>
      </w:r>
      <w:r w:rsidRPr="00064605">
        <w:rPr>
          <w:rFonts w:eastAsia="Calibri"/>
          <w:b/>
          <w:color w:val="4F81BC"/>
          <w:sz w:val="18"/>
          <w:szCs w:val="18"/>
        </w:rPr>
        <w:t>a</w:t>
      </w:r>
      <w:r w:rsidRPr="00064605">
        <w:rPr>
          <w:rFonts w:eastAsia="Calibri"/>
          <w:b/>
          <w:color w:val="4F81BC"/>
          <w:spacing w:val="1"/>
          <w:sz w:val="18"/>
          <w:szCs w:val="18"/>
        </w:rPr>
        <w:t>gr</w:t>
      </w:r>
      <w:r w:rsidRPr="00064605">
        <w:rPr>
          <w:rFonts w:eastAsia="Calibri"/>
          <w:b/>
          <w:color w:val="4F81BC"/>
          <w:sz w:val="18"/>
          <w:szCs w:val="18"/>
        </w:rPr>
        <w:t>am</w:t>
      </w:r>
    </w:p>
    <w:p w:rsidR="002505FC" w:rsidRPr="00064605"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064605">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064605" w:rsidRDefault="003E2070">
            <w:pPr>
              <w:spacing w:before="62"/>
              <w:ind w:left="2244"/>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z w:val="22"/>
                <w:szCs w:val="22"/>
              </w:rPr>
              <w:t>r</w:t>
            </w:r>
            <w:r w:rsidRPr="00064605">
              <w:rPr>
                <w:i/>
                <w:spacing w:val="-1"/>
                <w:sz w:val="22"/>
                <w:szCs w:val="22"/>
              </w:rPr>
              <w:t>i</w:t>
            </w:r>
            <w:r w:rsidRPr="00064605">
              <w:rPr>
                <w:i/>
                <w:sz w:val="22"/>
                <w:szCs w:val="22"/>
              </w:rPr>
              <w:t>bes</w:t>
            </w:r>
            <w:r w:rsidRPr="00064605">
              <w:rPr>
                <w:i/>
                <w:spacing w:val="-2"/>
                <w:sz w:val="22"/>
                <w:szCs w:val="22"/>
              </w:rPr>
              <w:t xml:space="preserve"> </w:t>
            </w:r>
            <w:r w:rsidRPr="00064605">
              <w:rPr>
                <w:i/>
                <w:sz w:val="22"/>
                <w:szCs w:val="22"/>
              </w:rPr>
              <w:t>compon</w:t>
            </w:r>
            <w:r w:rsidRPr="00064605">
              <w:rPr>
                <w:i/>
                <w:spacing w:val="-3"/>
                <w:sz w:val="22"/>
                <w:szCs w:val="22"/>
              </w:rPr>
              <w:t>e</w:t>
            </w:r>
            <w:r w:rsidRPr="00064605">
              <w:rPr>
                <w:i/>
                <w:sz w:val="22"/>
                <w:szCs w:val="22"/>
              </w:rPr>
              <w:t>n</w:t>
            </w:r>
            <w:r w:rsidRPr="00064605">
              <w:rPr>
                <w:i/>
                <w:spacing w:val="1"/>
                <w:sz w:val="22"/>
                <w:szCs w:val="22"/>
              </w:rPr>
              <w:t>t</w:t>
            </w:r>
            <w:r w:rsidRPr="00064605">
              <w:rPr>
                <w:i/>
                <w:sz w:val="22"/>
                <w:szCs w:val="22"/>
              </w:rPr>
              <w:t>s</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 pa</w:t>
            </w:r>
            <w:r w:rsidRPr="00064605">
              <w:rPr>
                <w:i/>
                <w:spacing w:val="-2"/>
                <w:sz w:val="22"/>
                <w:szCs w:val="22"/>
              </w:rPr>
              <w:t>c</w:t>
            </w:r>
            <w:r w:rsidRPr="00064605">
              <w:rPr>
                <w:i/>
                <w:sz w:val="22"/>
                <w:szCs w:val="22"/>
              </w:rPr>
              <w:t>kag</w:t>
            </w:r>
            <w:r w:rsidRPr="00064605">
              <w:rPr>
                <w:i/>
                <w:spacing w:val="-2"/>
                <w:sz w:val="22"/>
                <w:szCs w:val="22"/>
              </w:rPr>
              <w:t>e</w:t>
            </w:r>
            <w:r w:rsidRPr="00064605">
              <w:rPr>
                <w:i/>
                <w:sz w:val="22"/>
                <w:szCs w:val="22"/>
              </w:rPr>
              <w:t>:</w:t>
            </w:r>
            <w:r w:rsidRPr="00064605">
              <w:rPr>
                <w:i/>
                <w:spacing w:val="-2"/>
                <w:sz w:val="22"/>
                <w:szCs w:val="22"/>
              </w:rPr>
              <w:t xml:space="preserve"> </w:t>
            </w:r>
            <w:r w:rsidRPr="00064605">
              <w:rPr>
                <w:i/>
                <w:sz w:val="22"/>
                <w:szCs w:val="22"/>
              </w:rPr>
              <w:t>Vi</w:t>
            </w:r>
            <w:r w:rsidRPr="00064605">
              <w:rPr>
                <w:i/>
                <w:spacing w:val="1"/>
                <w:sz w:val="22"/>
                <w:szCs w:val="22"/>
              </w:rPr>
              <w:t>e</w:t>
            </w:r>
            <w:r w:rsidRPr="00064605">
              <w:rPr>
                <w:i/>
                <w:spacing w:val="-1"/>
                <w:sz w:val="22"/>
                <w:szCs w:val="22"/>
              </w:rPr>
              <w:t>w</w:t>
            </w:r>
            <w:r w:rsidRPr="00064605">
              <w:rPr>
                <w:i/>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ll</w:t>
            </w:r>
            <w:r w:rsidRPr="00064605">
              <w:rPr>
                <w:i/>
                <w:spacing w:val="-2"/>
                <w:sz w:val="22"/>
                <w:szCs w:val="22"/>
              </w:rPr>
              <w:t>e</w:t>
            </w:r>
            <w:r w:rsidRPr="00064605">
              <w:rPr>
                <w:i/>
                <w:sz w:val="22"/>
                <w:szCs w:val="22"/>
              </w:rPr>
              <w:t>r</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 xml:space="preserve">e </w:t>
            </w:r>
            <w:r w:rsidRPr="00064605">
              <w:rPr>
                <w:i/>
                <w:spacing w:val="-3"/>
                <w:sz w:val="22"/>
                <w:szCs w:val="22"/>
              </w:rPr>
              <w:t>A</w:t>
            </w:r>
            <w:r w:rsidRPr="00064605">
              <w:rPr>
                <w:i/>
                <w:sz w:val="22"/>
                <w:szCs w:val="22"/>
              </w:rPr>
              <w:t>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p</w:t>
            </w:r>
            <w:r w:rsidRPr="00064605">
              <w:rPr>
                <w:i/>
                <w:spacing w:val="-2"/>
                <w:sz w:val="22"/>
                <w:szCs w:val="22"/>
              </w:rPr>
              <w:t>a</w:t>
            </w:r>
            <w:r w:rsidRPr="00064605">
              <w:rPr>
                <w:i/>
                <w:sz w:val="22"/>
                <w:szCs w:val="22"/>
              </w:rPr>
              <w:t>cka</w:t>
            </w:r>
            <w:r w:rsidRPr="00064605">
              <w:rPr>
                <w:i/>
                <w:spacing w:val="-2"/>
                <w:sz w:val="22"/>
                <w:szCs w:val="22"/>
              </w:rPr>
              <w:t>g</w:t>
            </w:r>
            <w:r w:rsidRPr="00064605">
              <w:rPr>
                <w:i/>
                <w:sz w:val="22"/>
                <w:szCs w:val="22"/>
              </w:rPr>
              <w:t>e</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H</w:t>
            </w:r>
            <w:r w:rsidRPr="00064605">
              <w:rPr>
                <w:i/>
                <w:sz w:val="22"/>
                <w:szCs w:val="22"/>
              </w:rPr>
              <w:t>and</w:t>
            </w:r>
            <w:r w:rsidRPr="00064605">
              <w:rPr>
                <w:i/>
                <w:spacing w:val="1"/>
                <w:sz w:val="22"/>
                <w:szCs w:val="22"/>
              </w:rPr>
              <w:t>l</w:t>
            </w:r>
            <w:r w:rsidRPr="00064605">
              <w:rPr>
                <w:i/>
                <w:sz w:val="22"/>
                <w:szCs w:val="22"/>
              </w:rPr>
              <w:t xml:space="preserve">e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pacing w:val="-1"/>
                <w:sz w:val="22"/>
                <w:szCs w:val="22"/>
              </w:rPr>
              <w:t>wi</w:t>
            </w:r>
            <w:r w:rsidRPr="00064605">
              <w:rPr>
                <w:i/>
                <w:spacing w:val="1"/>
                <w:sz w:val="22"/>
                <w:szCs w:val="22"/>
              </w:rPr>
              <w:t>t</w:t>
            </w:r>
            <w:r w:rsidRPr="00064605">
              <w:rPr>
                <w:i/>
                <w:sz w:val="22"/>
                <w:szCs w:val="22"/>
              </w:rPr>
              <w:t>h 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A</w:t>
            </w:r>
            <w:r w:rsidRPr="00064605">
              <w:rPr>
                <w:i/>
                <w:spacing w:val="-3"/>
                <w:sz w:val="22"/>
                <w:szCs w:val="22"/>
              </w:rPr>
              <w:t>P</w:t>
            </w:r>
            <w:r w:rsidRPr="00064605">
              <w:rPr>
                <w:i/>
                <w:sz w:val="22"/>
                <w:szCs w:val="22"/>
              </w:rPr>
              <w:t>I</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Pay</w:t>
            </w:r>
            <w:r w:rsidRPr="00064605">
              <w:rPr>
                <w:i/>
                <w:spacing w:val="-1"/>
                <w:sz w:val="22"/>
                <w:szCs w:val="22"/>
              </w:rPr>
              <w:t>m</w:t>
            </w:r>
            <w:r w:rsidRPr="00064605">
              <w:rPr>
                <w:i/>
                <w:sz w:val="22"/>
                <w:szCs w:val="22"/>
              </w:rPr>
              <w:t>ent</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w:t>
            </w:r>
            <w:r w:rsidRPr="00064605">
              <w:rPr>
                <w:i/>
                <w:spacing w:val="-2"/>
                <w:sz w:val="22"/>
                <w:szCs w:val="22"/>
              </w:rPr>
              <w:t>o</w:t>
            </w:r>
            <w:r w:rsidRPr="00064605">
              <w:rPr>
                <w:i/>
                <w:sz w:val="22"/>
                <w:szCs w:val="22"/>
              </w:rPr>
              <w:t>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c</w:t>
            </w:r>
            <w:r w:rsidRPr="00064605">
              <w:rPr>
                <w:i/>
                <w:spacing w:val="-2"/>
                <w:sz w:val="22"/>
                <w:szCs w:val="22"/>
              </w:rPr>
              <w:t>e</w:t>
            </w:r>
            <w:r w:rsidRPr="00064605">
              <w:rPr>
                <w:i/>
                <w:sz w:val="22"/>
                <w:szCs w:val="22"/>
              </w:rPr>
              <w:t>ss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4"/>
                <w:sz w:val="22"/>
                <w:szCs w:val="22"/>
              </w:rPr>
              <w:t>W</w:t>
            </w:r>
            <w:r w:rsidRPr="00064605">
              <w:rPr>
                <w:i/>
                <w:sz w:val="22"/>
                <w:szCs w:val="22"/>
              </w:rPr>
              <w:t>eb Ser</w:t>
            </w:r>
            <w:r w:rsidRPr="00064605">
              <w:rPr>
                <w:i/>
                <w:spacing w:val="1"/>
                <w:sz w:val="22"/>
                <w:szCs w:val="22"/>
              </w:rPr>
              <w:t>vi</w:t>
            </w:r>
            <w:r w:rsidRPr="00064605">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Prov</w:t>
            </w:r>
            <w:r w:rsidRPr="00064605">
              <w:rPr>
                <w:i/>
                <w:spacing w:val="1"/>
                <w:sz w:val="22"/>
                <w:szCs w:val="22"/>
              </w:rPr>
              <w:t>i</w:t>
            </w:r>
            <w:r w:rsidRPr="00064605">
              <w:rPr>
                <w:i/>
                <w:spacing w:val="-2"/>
                <w:sz w:val="22"/>
                <w:szCs w:val="22"/>
              </w:rPr>
              <w:t>d</w:t>
            </w:r>
            <w:r w:rsidRPr="00064605">
              <w:rPr>
                <w:i/>
                <w:sz w:val="22"/>
                <w:szCs w:val="22"/>
              </w:rPr>
              <w:t>e API</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 a</w:t>
            </w:r>
            <w:r w:rsidRPr="00064605">
              <w:rPr>
                <w:i/>
                <w:spacing w:val="-2"/>
                <w:sz w:val="22"/>
                <w:szCs w:val="22"/>
              </w:rPr>
              <w:t>pp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p>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1"/>
                <w:sz w:val="22"/>
                <w:szCs w:val="22"/>
              </w:rPr>
              <w:t xml:space="preserve"> 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pacing w:val="-2"/>
                <w:sz w:val="22"/>
                <w:szCs w:val="22"/>
              </w:rPr>
              <w:t>o</w:t>
            </w:r>
            <w:r w:rsidRPr="00064605">
              <w:rPr>
                <w:i/>
                <w:spacing w:val="-1"/>
                <w:sz w:val="22"/>
                <w:szCs w:val="22"/>
              </w:rPr>
              <w:t>m</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pacing w:val="1"/>
                <w:sz w:val="22"/>
                <w:szCs w:val="22"/>
              </w:rPr>
              <w:t>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e</w:t>
            </w:r>
            <w:r w:rsidRPr="00064605">
              <w:rPr>
                <w:i/>
                <w:sz w:val="22"/>
                <w:szCs w:val="22"/>
              </w:rPr>
              <w:t xml:space="preserve">s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Publ</w:t>
            </w:r>
            <w:r w:rsidRPr="00064605">
              <w:rPr>
                <w:i/>
                <w:spacing w:val="-1"/>
                <w:sz w:val="22"/>
                <w:szCs w:val="22"/>
              </w:rPr>
              <w:t>i</w:t>
            </w:r>
            <w:r w:rsidRPr="00064605">
              <w:rPr>
                <w:i/>
                <w:sz w:val="22"/>
                <w:szCs w:val="22"/>
              </w:rPr>
              <w:t>c Co</w:t>
            </w:r>
            <w:r w:rsidRPr="00064605">
              <w:rPr>
                <w:i/>
                <w:spacing w:val="-2"/>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gu</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Ad</w:t>
            </w:r>
            <w:r w:rsidRPr="00064605">
              <w:rPr>
                <w:i/>
                <w:spacing w:val="-2"/>
                <w:sz w:val="22"/>
                <w:szCs w:val="22"/>
              </w:rPr>
              <w:t>m</w:t>
            </w:r>
            <w:r w:rsidRPr="00064605">
              <w:rPr>
                <w:i/>
                <w:spacing w:val="1"/>
                <w:sz w:val="22"/>
                <w:szCs w:val="22"/>
              </w:rPr>
              <w:t>i</w:t>
            </w:r>
            <w:r w:rsidRPr="00064605">
              <w:rPr>
                <w:i/>
                <w:sz w:val="22"/>
                <w:szCs w:val="22"/>
              </w:rPr>
              <w:t xml:space="preserve">n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adm</w:t>
            </w:r>
            <w:r w:rsidRPr="00064605">
              <w:rPr>
                <w:i/>
                <w:spacing w:val="-2"/>
                <w:sz w:val="22"/>
                <w:szCs w:val="22"/>
              </w:rPr>
              <w:t>i</w:t>
            </w:r>
            <w:r w:rsidRPr="00064605">
              <w:rPr>
                <w:i/>
                <w:sz w:val="22"/>
                <w:szCs w:val="22"/>
              </w:rPr>
              <w:t>n ac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Sched</w:t>
            </w:r>
            <w:r w:rsidRPr="00064605">
              <w:rPr>
                <w:i/>
                <w:spacing w:val="-2"/>
                <w:sz w:val="22"/>
                <w:szCs w:val="22"/>
              </w:rPr>
              <w:t>u</w:t>
            </w:r>
            <w:r w:rsidRPr="00064605">
              <w:rPr>
                <w:i/>
                <w:spacing w:val="1"/>
                <w:sz w:val="22"/>
                <w:szCs w:val="22"/>
              </w:rPr>
              <w:t>l</w:t>
            </w:r>
            <w:r w:rsidRPr="00064605">
              <w:rPr>
                <w:i/>
                <w:sz w:val="22"/>
                <w:szCs w:val="22"/>
              </w:rPr>
              <w:t>e</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s</w:t>
            </w:r>
            <w:r w:rsidRPr="00064605">
              <w:rPr>
                <w:i/>
                <w:spacing w:val="-2"/>
                <w:sz w:val="22"/>
                <w:szCs w:val="22"/>
              </w:rPr>
              <w:t>c</w:t>
            </w:r>
            <w:r w:rsidRPr="00064605">
              <w:rPr>
                <w:i/>
                <w:sz w:val="22"/>
                <w:szCs w:val="22"/>
              </w:rPr>
              <w:t>he</w:t>
            </w:r>
            <w:r w:rsidRPr="00064605">
              <w:rPr>
                <w:i/>
                <w:spacing w:val="-2"/>
                <w:sz w:val="22"/>
                <w:szCs w:val="22"/>
              </w:rPr>
              <w:t>d</w:t>
            </w:r>
            <w:r w:rsidRPr="00064605">
              <w:rPr>
                <w:i/>
                <w:sz w:val="22"/>
                <w:szCs w:val="22"/>
              </w:rPr>
              <w:t>u</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1"/>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mm</w:t>
            </w:r>
            <w:r w:rsidRPr="00064605">
              <w:rPr>
                <w:i/>
                <w:sz w:val="22"/>
                <w:szCs w:val="22"/>
              </w:rPr>
              <w:t>on ob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h</w:t>
            </w:r>
            <w:r w:rsidRPr="00064605">
              <w:rPr>
                <w:i/>
                <w:sz w:val="22"/>
                <w:szCs w:val="22"/>
              </w:rPr>
              <w:t>and</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do</w:t>
            </w: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 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ope</w:t>
            </w:r>
            <w:r w:rsidRPr="00064605">
              <w:rPr>
                <w:i/>
                <w:spacing w:val="-2"/>
                <w:sz w:val="22"/>
                <w:szCs w:val="22"/>
              </w:rPr>
              <w:t>r</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f</w:t>
            </w:r>
            <w:r w:rsidRPr="00064605">
              <w:rPr>
                <w:i/>
                <w:sz w:val="22"/>
                <w:szCs w:val="22"/>
              </w:rPr>
              <w:t>or</w:t>
            </w:r>
          </w:p>
          <w:p w:rsidR="002505FC" w:rsidRPr="00064605" w:rsidRDefault="003E2070">
            <w:pPr>
              <w:spacing w:before="1"/>
              <w:ind w:left="102"/>
              <w:rPr>
                <w:sz w:val="22"/>
                <w:szCs w:val="22"/>
              </w:rPr>
            </w:pPr>
            <w:r w:rsidRPr="00064605">
              <w:rPr>
                <w:i/>
                <w:sz w:val="22"/>
                <w:szCs w:val="22"/>
              </w:rPr>
              <w:t xml:space="preserve">each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pacing w:val="1"/>
                <w:sz w:val="22"/>
                <w:szCs w:val="22"/>
              </w:rPr>
              <w:t>t</w:t>
            </w:r>
            <w:r w:rsidRPr="00064605">
              <w:rPr>
                <w:i/>
                <w:sz w:val="22"/>
                <w:szCs w:val="22"/>
              </w:rPr>
              <w:t>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a Ac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 O</w:t>
            </w:r>
            <w:r w:rsidRPr="00064605">
              <w:rPr>
                <w:i/>
                <w:spacing w:val="-3"/>
                <w:sz w:val="22"/>
                <w:szCs w:val="22"/>
              </w:rPr>
              <w:t>b</w:t>
            </w:r>
            <w:r w:rsidRPr="00064605">
              <w:rPr>
                <w:i/>
                <w:spacing w:val="1"/>
                <w:sz w:val="22"/>
                <w:szCs w:val="22"/>
              </w:rPr>
              <w:t>j</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er</w:t>
            </w:r>
            <w:r w:rsidRPr="00064605">
              <w:rPr>
                <w:i/>
                <w:sz w:val="22"/>
                <w:szCs w:val="22"/>
              </w:rPr>
              <w:t>ac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3"/>
                <w:sz w:val="22"/>
                <w:szCs w:val="22"/>
              </w:rPr>
              <w:t>a</w:t>
            </w:r>
            <w:r w:rsidRPr="00064605">
              <w:rPr>
                <w:i/>
                <w:sz w:val="22"/>
                <w:szCs w:val="22"/>
              </w:rPr>
              <w:t>nd</w:t>
            </w:r>
          </w:p>
          <w:p w:rsidR="002505FC" w:rsidRPr="00064605" w:rsidRDefault="003E2070">
            <w:pPr>
              <w:spacing w:before="1"/>
              <w:ind w:left="102"/>
              <w:rPr>
                <w:sz w:val="22"/>
                <w:szCs w:val="22"/>
              </w:rPr>
            </w:pPr>
            <w:r w:rsidRPr="00064605">
              <w:rPr>
                <w:i/>
                <w:sz w:val="22"/>
                <w:szCs w:val="22"/>
              </w:rPr>
              <w:t>da</w:t>
            </w:r>
            <w:r w:rsidRPr="00064605">
              <w:rPr>
                <w:i/>
                <w:spacing w:val="1"/>
                <w:sz w:val="22"/>
                <w:szCs w:val="22"/>
              </w:rPr>
              <w:t>t</w:t>
            </w:r>
            <w:r w:rsidRPr="00064605">
              <w:rPr>
                <w:i/>
                <w:sz w:val="22"/>
                <w:szCs w:val="22"/>
              </w:rPr>
              <w:t>ab</w:t>
            </w:r>
            <w:r w:rsidRPr="00064605">
              <w:rPr>
                <w:i/>
                <w:spacing w:val="-2"/>
                <w:sz w:val="22"/>
                <w:szCs w:val="22"/>
              </w:rPr>
              <w:t>a</w:t>
            </w:r>
            <w:r w:rsidRPr="00064605">
              <w:rPr>
                <w:i/>
                <w:sz w:val="22"/>
                <w:szCs w:val="22"/>
              </w:rPr>
              <w:t>se</w:t>
            </w:r>
          </w:p>
        </w:tc>
      </w:tr>
    </w:tbl>
    <w:p w:rsidR="002505FC" w:rsidRPr="00064605" w:rsidRDefault="003E2070">
      <w:pPr>
        <w:spacing w:line="200" w:lineRule="exact"/>
        <w:ind w:left="3712" w:right="3382"/>
        <w:jc w:val="center"/>
        <w:rPr>
          <w:sz w:val="18"/>
          <w:szCs w:val="18"/>
        </w:rPr>
        <w:sectPr w:rsidR="002505FC" w:rsidRPr="00064605">
          <w:pgSz w:w="11920" w:h="16840"/>
          <w:pgMar w:top="1340" w:right="92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0</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o</w:t>
      </w:r>
      <w:r w:rsidRPr="00064605">
        <w:rPr>
          <w:b/>
          <w:i/>
          <w:color w:val="4F81BC"/>
          <w:spacing w:val="1"/>
          <w:sz w:val="18"/>
          <w:szCs w:val="18"/>
        </w:rPr>
        <w:t>m</w:t>
      </w:r>
      <w:r w:rsidRPr="00064605">
        <w:rPr>
          <w:b/>
          <w:i/>
          <w:color w:val="4F81BC"/>
          <w:spacing w:val="-1"/>
          <w:sz w:val="18"/>
          <w:szCs w:val="18"/>
        </w:rPr>
        <w:t>p</w:t>
      </w:r>
      <w:r w:rsidRPr="00064605">
        <w:rPr>
          <w:b/>
          <w:i/>
          <w:color w:val="4F81BC"/>
          <w:spacing w:val="1"/>
          <w:sz w:val="18"/>
          <w:szCs w:val="18"/>
        </w:rPr>
        <w:t>on</w:t>
      </w:r>
      <w:r w:rsidRPr="00064605">
        <w:rPr>
          <w:b/>
          <w:i/>
          <w:color w:val="4F81BC"/>
          <w:spacing w:val="-1"/>
          <w:sz w:val="18"/>
          <w:szCs w:val="18"/>
        </w:rPr>
        <w:t>e</w:t>
      </w:r>
      <w:r w:rsidRPr="00064605">
        <w:rPr>
          <w:b/>
          <w:i/>
          <w:color w:val="4F81BC"/>
          <w:spacing w:val="1"/>
          <w:sz w:val="18"/>
          <w:szCs w:val="18"/>
        </w:rPr>
        <w:t>n</w:t>
      </w:r>
      <w:r w:rsidRPr="00064605">
        <w:rPr>
          <w:b/>
          <w:i/>
          <w:color w:val="4F81BC"/>
          <w:sz w:val="18"/>
          <w:szCs w:val="18"/>
        </w:rPr>
        <w:t>t</w:t>
      </w:r>
      <w:r w:rsidRPr="00064605">
        <w:rPr>
          <w:b/>
          <w:i/>
          <w:color w:val="4F81BC"/>
          <w:spacing w:val="1"/>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2"/>
          <w:sz w:val="18"/>
          <w:szCs w:val="18"/>
        </w:rPr>
        <w:t>i</w:t>
      </w:r>
      <w:r w:rsidRPr="00064605">
        <w:rPr>
          <w:b/>
          <w:i/>
          <w:color w:val="4F81BC"/>
          <w:spacing w:val="1"/>
          <w:sz w:val="18"/>
          <w:szCs w:val="18"/>
        </w:rPr>
        <w:t>o</w:t>
      </w:r>
      <w:r w:rsidRPr="00064605">
        <w:rPr>
          <w:b/>
          <w:i/>
          <w:color w:val="4F81BC"/>
          <w:spacing w:val="-2"/>
          <w:sz w:val="18"/>
          <w:szCs w:val="18"/>
        </w:rPr>
        <w:t>n</w:t>
      </w:r>
      <w:r w:rsidRPr="00064605">
        <w:rPr>
          <w:b/>
          <w:i/>
          <w:color w:val="4F81BC"/>
          <w:spacing w:val="1"/>
          <w:sz w:val="18"/>
          <w:szCs w:val="18"/>
        </w:rPr>
        <w:t>a</w:t>
      </w:r>
      <w:r w:rsidRPr="00064605">
        <w:rPr>
          <w:b/>
          <w:i/>
          <w:color w:val="4F81BC"/>
          <w:sz w:val="18"/>
          <w:szCs w:val="18"/>
        </w:rPr>
        <w:t>ry</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spacing w:before="14"/>
        <w:ind w:left="132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et</w:t>
      </w:r>
      <w:r w:rsidRPr="00064605">
        <w:rPr>
          <w:rFonts w:eastAsia="Cambria"/>
          <w:b/>
          <w:sz w:val="32"/>
          <w:szCs w:val="32"/>
        </w:rPr>
        <w:t>ail</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z w:val="32"/>
          <w:szCs w:val="32"/>
        </w:rPr>
        <w:t>Des</w:t>
      </w:r>
      <w:r w:rsidRPr="00064605">
        <w:rPr>
          <w:rFonts w:eastAsia="Cambria"/>
          <w:b/>
          <w:spacing w:val="2"/>
          <w:sz w:val="32"/>
          <w:szCs w:val="32"/>
        </w:rPr>
        <w:t>c</w:t>
      </w:r>
      <w:r w:rsidRPr="00064605">
        <w:rPr>
          <w:rFonts w:eastAsia="Cambria"/>
          <w:b/>
          <w:sz w:val="32"/>
          <w:szCs w:val="32"/>
        </w:rPr>
        <w:t>ri</w:t>
      </w:r>
      <w:r w:rsidRPr="00064605">
        <w:rPr>
          <w:rFonts w:eastAsia="Cambria"/>
          <w:b/>
          <w:spacing w:val="1"/>
          <w:sz w:val="32"/>
          <w:szCs w:val="32"/>
        </w:rPr>
        <w:t>pt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204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1779" w:right="470"/>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 th</w:t>
      </w:r>
      <w:r w:rsidRPr="00064605">
        <w:rPr>
          <w:rFonts w:eastAsia="Cambria"/>
          <w:spacing w:val="1"/>
          <w:sz w:val="24"/>
          <w:szCs w:val="24"/>
        </w:rPr>
        <w:t>i</w:t>
      </w:r>
      <w:r w:rsidRPr="00064605">
        <w:rPr>
          <w:rFonts w:eastAsia="Cambria"/>
          <w:sz w:val="24"/>
          <w:szCs w:val="24"/>
        </w:rPr>
        <w:t xml:space="preserve">ết </w:t>
      </w:r>
      <w:r w:rsidRPr="00064605">
        <w:rPr>
          <w:rFonts w:eastAsia="Cambria"/>
          <w:spacing w:val="-1"/>
          <w:sz w:val="24"/>
          <w:szCs w:val="24"/>
        </w:rPr>
        <w:t>k</w:t>
      </w:r>
      <w:r w:rsidRPr="00064605">
        <w:rPr>
          <w:rFonts w:eastAsia="Cambria"/>
          <w:sz w:val="24"/>
          <w:szCs w:val="24"/>
        </w:rPr>
        <w:t xml:space="preserve">ế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hảo các </w:t>
      </w:r>
      <w:r w:rsidRPr="00064605">
        <w:rPr>
          <w:rFonts w:eastAsia="Cambria"/>
          <w:spacing w:val="2"/>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 xml:space="preserve">ệ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lớp</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đ</w:t>
      </w:r>
      <w:r w:rsidRPr="00064605">
        <w:rPr>
          <w:rFonts w:eastAsia="Cambria"/>
          <w:sz w:val="24"/>
          <w:szCs w:val="24"/>
        </w:rPr>
        <w:t>ặc tả U</w:t>
      </w:r>
      <w:r w:rsidRPr="00064605">
        <w:rPr>
          <w:rFonts w:eastAsia="Cambria"/>
          <w:spacing w:val="1"/>
          <w:sz w:val="24"/>
          <w:szCs w:val="24"/>
        </w:rPr>
        <w:t>ML</w:t>
      </w:r>
      <w:r w:rsidRPr="00064605">
        <w:rPr>
          <w:rFonts w:eastAsia="Cambria"/>
          <w:sz w:val="24"/>
          <w:szCs w:val="24"/>
        </w:rPr>
        <w:t>,</w:t>
      </w:r>
      <w:r w:rsidRPr="00064605">
        <w:rPr>
          <w:rFonts w:eastAsia="Cambria"/>
          <w:spacing w:val="-1"/>
          <w:sz w:val="24"/>
          <w:szCs w:val="24"/>
        </w:rPr>
        <w:t xml:space="preserve"> </w:t>
      </w:r>
      <w:r w:rsidRPr="00064605">
        <w:rPr>
          <w:rFonts w:eastAsia="Cambria"/>
          <w:spacing w:val="2"/>
          <w:sz w:val="24"/>
          <w:szCs w:val="24"/>
        </w:rPr>
        <w:t>n</w:t>
      </w:r>
      <w:r w:rsidRPr="00064605">
        <w:rPr>
          <w:rFonts w:eastAsia="Cambria"/>
          <w:sz w:val="24"/>
          <w:szCs w:val="24"/>
        </w:rPr>
        <w:t xml:space="preserve">ắm </w:t>
      </w:r>
      <w:r w:rsidRPr="00064605">
        <w:rPr>
          <w:rFonts w:eastAsia="Cambria"/>
          <w:spacing w:val="-1"/>
          <w:sz w:val="24"/>
          <w:szCs w:val="24"/>
        </w:rPr>
        <w:t>r</w:t>
      </w:r>
      <w:r w:rsidRPr="00064605">
        <w:rPr>
          <w:rFonts w:eastAsia="Cambria"/>
          <w:sz w:val="24"/>
          <w:szCs w:val="24"/>
        </w:rPr>
        <w:t xml:space="preserve">õ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n</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n</w:t>
      </w:r>
      <w:r w:rsidRPr="00064605">
        <w:rPr>
          <w:rFonts w:eastAsia="Cambria"/>
          <w:sz w:val="24"/>
          <w:szCs w:val="24"/>
        </w:rPr>
        <w:t>c</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associ</w:t>
      </w:r>
      <w:r w:rsidRPr="00064605">
        <w:rPr>
          <w:rFonts w:eastAsia="Cambria"/>
          <w:spacing w:val="1"/>
          <w:sz w:val="24"/>
          <w:szCs w:val="24"/>
        </w:rPr>
        <w:t>a</w:t>
      </w:r>
      <w:r w:rsidRPr="00064605">
        <w:rPr>
          <w:rFonts w:eastAsia="Cambria"/>
          <w:spacing w:val="-2"/>
          <w:sz w:val="24"/>
          <w:szCs w:val="24"/>
        </w:rPr>
        <w:t>t</w:t>
      </w:r>
      <w:r w:rsidRPr="00064605">
        <w:rPr>
          <w:rFonts w:eastAsia="Cambria"/>
          <w:sz w:val="24"/>
          <w:szCs w:val="24"/>
        </w:rPr>
        <w:t xml:space="preserve">ion,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osit</w:t>
      </w:r>
      <w:r w:rsidRPr="00064605">
        <w:rPr>
          <w:rFonts w:eastAsia="Cambria"/>
          <w:spacing w:val="1"/>
          <w:sz w:val="24"/>
          <w:szCs w:val="24"/>
        </w:rPr>
        <w:t>i</w:t>
      </w:r>
      <w:r w:rsidRPr="00064605">
        <w:rPr>
          <w:rFonts w:eastAsia="Cambria"/>
          <w:sz w:val="24"/>
          <w:szCs w:val="24"/>
        </w:rPr>
        <w:t>on,</w:t>
      </w:r>
      <w:r w:rsidRPr="00064605">
        <w:rPr>
          <w:rFonts w:eastAsia="Cambria"/>
          <w:spacing w:val="1"/>
          <w:sz w:val="24"/>
          <w:szCs w:val="24"/>
        </w:rPr>
        <w:t xml:space="preserve"> </w:t>
      </w:r>
      <w:r w:rsidRPr="00064605">
        <w:rPr>
          <w:rFonts w:eastAsia="Cambria"/>
          <w:sz w:val="24"/>
          <w:szCs w:val="24"/>
        </w:rPr>
        <w:t>ag</w:t>
      </w:r>
      <w:r w:rsidRPr="00064605">
        <w:rPr>
          <w:rFonts w:eastAsia="Cambria"/>
          <w:spacing w:val="-2"/>
          <w:sz w:val="24"/>
          <w:szCs w:val="24"/>
        </w:rPr>
        <w:t>g</w:t>
      </w:r>
      <w:r w:rsidRPr="00064605">
        <w:rPr>
          <w:rFonts w:eastAsia="Cambria"/>
          <w:spacing w:val="-1"/>
          <w:sz w:val="24"/>
          <w:szCs w:val="24"/>
        </w:rPr>
        <w:t>r</w:t>
      </w:r>
      <w:r w:rsidRPr="00064605">
        <w:rPr>
          <w:rFonts w:eastAsia="Cambria"/>
          <w:sz w:val="24"/>
          <w:szCs w:val="24"/>
        </w:rPr>
        <w:t>egat</w:t>
      </w:r>
      <w:r w:rsidRPr="00064605">
        <w:rPr>
          <w:rFonts w:eastAsia="Cambria"/>
          <w:spacing w:val="1"/>
          <w:sz w:val="24"/>
          <w:szCs w:val="24"/>
        </w:rPr>
        <w:t>i</w:t>
      </w:r>
      <w:r w:rsidRPr="00064605">
        <w:rPr>
          <w:rFonts w:eastAsia="Cambria"/>
          <w:sz w:val="24"/>
          <w:szCs w:val="24"/>
        </w:rPr>
        <w:t>on, i</w:t>
      </w:r>
      <w:r w:rsidRPr="00064605">
        <w:rPr>
          <w:rFonts w:eastAsia="Cambria"/>
          <w:spacing w:val="1"/>
          <w:sz w:val="24"/>
          <w:szCs w:val="24"/>
        </w:rPr>
        <w:t>n</w:t>
      </w:r>
      <w:r w:rsidRPr="00064605">
        <w:rPr>
          <w:rFonts w:eastAsia="Cambria"/>
          <w:sz w:val="24"/>
          <w:szCs w:val="24"/>
        </w:rPr>
        <w:t>he</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n</w:t>
      </w:r>
      <w:r w:rsidRPr="00064605">
        <w:rPr>
          <w:rFonts w:eastAsia="Cambria"/>
          <w:sz w:val="24"/>
          <w:szCs w:val="24"/>
        </w:rPr>
        <w:t>c</w:t>
      </w:r>
      <w:r w:rsidRPr="00064605">
        <w:rPr>
          <w:rFonts w:eastAsia="Cambria"/>
          <w:spacing w:val="2"/>
          <w:sz w:val="24"/>
          <w:szCs w:val="24"/>
        </w:rPr>
        <w:t>e</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ê</w:t>
      </w:r>
      <w:r w:rsidRPr="00064605">
        <w:rPr>
          <w:rFonts w:eastAsia="Cambria"/>
          <w:sz w:val="24"/>
          <w:szCs w:val="24"/>
        </w:rPr>
        <w:t xml:space="preserve">n cạnh </w:t>
      </w:r>
      <w:r w:rsidRPr="00064605">
        <w:rPr>
          <w:rFonts w:eastAsia="Cambria"/>
          <w:spacing w:val="-1"/>
          <w:sz w:val="24"/>
          <w:szCs w:val="24"/>
        </w:rPr>
        <w:t>đ</w:t>
      </w:r>
      <w:r w:rsidRPr="00064605">
        <w:rPr>
          <w:rFonts w:eastAsia="Cambria"/>
          <w:sz w:val="24"/>
          <w:szCs w:val="24"/>
        </w:rPr>
        <w:t>ó,</w:t>
      </w:r>
      <w:r w:rsidRPr="00064605">
        <w:rPr>
          <w:rFonts w:eastAsia="Cambria"/>
          <w:spacing w:val="1"/>
          <w:sz w:val="24"/>
          <w:szCs w:val="24"/>
        </w:rPr>
        <w:t xml:space="preserve"> </w:t>
      </w:r>
      <w:r w:rsidRPr="00064605">
        <w:rPr>
          <w:rFonts w:eastAsia="Cambria"/>
          <w:sz w:val="24"/>
          <w:szCs w:val="24"/>
        </w:rPr>
        <w:t xml:space="preserve">cần xác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r</w:t>
      </w:r>
      <w:r w:rsidRPr="00064605">
        <w:rPr>
          <w:rFonts w:eastAsia="Cambria"/>
          <w:sz w:val="24"/>
          <w:szCs w:val="24"/>
        </w:rPr>
        <w:t>õ ca</w:t>
      </w:r>
      <w:r w:rsidRPr="00064605">
        <w:rPr>
          <w:rFonts w:eastAsia="Cambria"/>
          <w:spacing w:val="-1"/>
          <w:sz w:val="24"/>
          <w:szCs w:val="24"/>
        </w:rPr>
        <w:t>rd</w:t>
      </w:r>
      <w:r w:rsidRPr="00064605">
        <w:rPr>
          <w:rFonts w:eastAsia="Cambria"/>
          <w:spacing w:val="3"/>
          <w:sz w:val="24"/>
          <w:szCs w:val="24"/>
        </w:rPr>
        <w:t>i</w:t>
      </w:r>
      <w:r w:rsidRPr="00064605">
        <w:rPr>
          <w:rFonts w:eastAsia="Cambria"/>
          <w:sz w:val="24"/>
          <w:szCs w:val="24"/>
        </w:rPr>
        <w:t>n</w:t>
      </w:r>
      <w:r w:rsidRPr="00064605">
        <w:rPr>
          <w:rFonts w:eastAsia="Cambria"/>
          <w:spacing w:val="1"/>
          <w:sz w:val="24"/>
          <w:szCs w:val="24"/>
        </w:rPr>
        <w:t>a</w:t>
      </w:r>
      <w:r w:rsidRPr="00064605">
        <w:rPr>
          <w:rFonts w:eastAsia="Cambria"/>
          <w:sz w:val="24"/>
          <w:szCs w:val="24"/>
        </w:rPr>
        <w:t xml:space="preserve">lity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 các quan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nhau.</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ây </w:t>
      </w:r>
      <w:r w:rsidRPr="00064605">
        <w:rPr>
          <w:rFonts w:eastAsia="Cambria"/>
          <w:spacing w:val="-1"/>
          <w:sz w:val="24"/>
          <w:szCs w:val="24"/>
        </w:rPr>
        <w:t>l</w:t>
      </w:r>
      <w:r w:rsidRPr="00064605">
        <w:rPr>
          <w:rFonts w:eastAsia="Cambria"/>
          <w:sz w:val="24"/>
          <w:szCs w:val="24"/>
        </w:rPr>
        <w:t xml:space="preserve">à dạng </w:t>
      </w:r>
      <w:r w:rsidRPr="00064605">
        <w:rPr>
          <w:rFonts w:eastAsia="Cambria"/>
          <w:spacing w:val="-1"/>
          <w:sz w:val="24"/>
          <w:szCs w:val="24"/>
        </w:rPr>
        <w:t>c</w:t>
      </w:r>
      <w:r w:rsidRPr="00064605">
        <w:rPr>
          <w:rFonts w:eastAsia="Cambria"/>
          <w:sz w:val="24"/>
          <w:szCs w:val="24"/>
        </w:rPr>
        <w:t>onc</w:t>
      </w:r>
      <w:r w:rsidRPr="00064605">
        <w:rPr>
          <w:rFonts w:eastAsia="Cambria"/>
          <w:spacing w:val="3"/>
          <w:sz w:val="24"/>
          <w:szCs w:val="24"/>
        </w:rPr>
        <w:t>e</w:t>
      </w:r>
      <w:r w:rsidRPr="00064605">
        <w:rPr>
          <w:rFonts w:eastAsia="Cambria"/>
          <w:spacing w:val="1"/>
          <w:sz w:val="24"/>
          <w:szCs w:val="24"/>
        </w:rPr>
        <w:t>p</w:t>
      </w:r>
      <w:r w:rsidRPr="00064605">
        <w:rPr>
          <w:rFonts w:eastAsia="Cambria"/>
          <w:sz w:val="24"/>
          <w:szCs w:val="24"/>
        </w:rPr>
        <w:t xml:space="preserve">tual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ậ</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cần căn </w:t>
      </w:r>
      <w:r w:rsidRPr="00064605">
        <w:rPr>
          <w:rFonts w:eastAsia="Cambria"/>
          <w:spacing w:val="1"/>
          <w:sz w:val="24"/>
          <w:szCs w:val="24"/>
        </w:rPr>
        <w:t>c</w:t>
      </w:r>
      <w:r w:rsidRPr="00064605">
        <w:rPr>
          <w:rFonts w:eastAsia="Cambria"/>
          <w:sz w:val="24"/>
          <w:szCs w:val="24"/>
        </w:rPr>
        <w:t>ứ</w:t>
      </w:r>
      <w:r w:rsidRPr="00064605">
        <w:rPr>
          <w:rFonts w:eastAsia="Cambria"/>
          <w:spacing w:val="-1"/>
          <w:sz w:val="24"/>
          <w:szCs w:val="24"/>
        </w:rPr>
        <w:t xml:space="preserve"> </w:t>
      </w:r>
      <w:r w:rsidRPr="00064605">
        <w:rPr>
          <w:rFonts w:eastAsia="Cambria"/>
          <w:sz w:val="24"/>
          <w:szCs w:val="24"/>
        </w:rPr>
        <w:t>trên conce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2"/>
          <w:sz w:val="24"/>
          <w:szCs w:val="24"/>
        </w:rPr>
        <w:t>n</w:t>
      </w:r>
      <w:r w:rsidRPr="00064605">
        <w:rPr>
          <w:rFonts w:eastAsia="Cambria"/>
          <w:sz w:val="24"/>
          <w:szCs w:val="24"/>
        </w:rPr>
        <w:t xml:space="preserve">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ng </w:t>
      </w:r>
      <w:r w:rsidRPr="00064605">
        <w:rPr>
          <w:rFonts w:eastAsia="Cambria"/>
          <w:spacing w:val="-1"/>
          <w:sz w:val="24"/>
          <w:szCs w:val="24"/>
        </w:rPr>
        <w:t>o</w:t>
      </w:r>
      <w:r w:rsidRPr="00064605">
        <w:rPr>
          <w:rFonts w:eastAsia="Cambria"/>
          <w:sz w:val="24"/>
          <w:szCs w:val="24"/>
        </w:rPr>
        <w:t>b</w:t>
      </w:r>
      <w:r w:rsidRPr="00064605">
        <w:rPr>
          <w:rFonts w:eastAsia="Cambria"/>
          <w:spacing w:val="1"/>
          <w:sz w:val="24"/>
          <w:szCs w:val="24"/>
        </w:rPr>
        <w:t>j</w:t>
      </w:r>
      <w:r w:rsidRPr="00064605">
        <w:rPr>
          <w:rFonts w:eastAsia="Cambria"/>
          <w:spacing w:val="3"/>
          <w:sz w:val="24"/>
          <w:szCs w:val="24"/>
        </w:rPr>
        <w:t>e</w:t>
      </w:r>
      <w:r w:rsidRPr="00064605">
        <w:rPr>
          <w:rFonts w:eastAsia="Cambria"/>
          <w:sz w:val="24"/>
          <w:szCs w:val="24"/>
        </w:rPr>
        <w:t xml:space="preserve">ct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i</w:t>
      </w:r>
      <w:r w:rsidRPr="00064605">
        <w:rPr>
          <w:rFonts w:eastAsia="Cambria"/>
          <w:sz w:val="24"/>
          <w:szCs w:val="24"/>
        </w:rPr>
        <w:t>ết k</w:t>
      </w:r>
      <w:r w:rsidRPr="00064605">
        <w:rPr>
          <w:rFonts w:eastAsia="Cambria"/>
          <w:spacing w:val="-1"/>
          <w:sz w:val="24"/>
          <w:szCs w:val="24"/>
        </w:rPr>
        <w:t>h</w:t>
      </w:r>
      <w:r w:rsidRPr="00064605">
        <w:rPr>
          <w:rFonts w:eastAsia="Cambria"/>
          <w:sz w:val="24"/>
          <w:szCs w:val="24"/>
        </w:rPr>
        <w:t>i lập</w:t>
      </w:r>
      <w:r w:rsidRPr="00064605">
        <w:rPr>
          <w:rFonts w:eastAsia="Cambria"/>
          <w:spacing w:val="1"/>
          <w:sz w:val="24"/>
          <w:szCs w:val="24"/>
        </w:rPr>
        <w:t xml:space="preserve"> </w:t>
      </w:r>
      <w:r w:rsidRPr="00064605">
        <w:rPr>
          <w:rFonts w:eastAsia="Cambria"/>
          <w:sz w:val="24"/>
          <w:szCs w:val="24"/>
        </w:rPr>
        <w:t>trình</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xây </w:t>
      </w:r>
      <w:r w:rsidRPr="00064605">
        <w:rPr>
          <w:rFonts w:eastAsia="Cambria"/>
          <w:spacing w:val="-1"/>
          <w:sz w:val="24"/>
          <w:szCs w:val="24"/>
        </w:rPr>
        <w:t>dự</w:t>
      </w:r>
      <w:r w:rsidRPr="00064605">
        <w:rPr>
          <w:rFonts w:eastAsia="Cambria"/>
          <w:sz w:val="24"/>
          <w:szCs w:val="24"/>
        </w:rPr>
        <w:t>ng</w:t>
      </w:r>
      <w:r w:rsidRPr="00064605">
        <w:rPr>
          <w:rFonts w:eastAsia="Cambria"/>
          <w:spacing w:val="-1"/>
          <w:sz w:val="24"/>
          <w:szCs w:val="24"/>
        </w:rPr>
        <w:t xml:space="preserve"> ứ</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dụ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l</w:t>
      </w:r>
      <w:r w:rsidRPr="00064605">
        <w:rPr>
          <w:rFonts w:eastAsia="Cambria"/>
          <w:spacing w:val="2"/>
          <w:sz w:val="24"/>
          <w:szCs w:val="24"/>
        </w:rPr>
        <w:t>ú</w:t>
      </w:r>
      <w:r w:rsidRPr="00064605">
        <w:rPr>
          <w:rFonts w:eastAsia="Cambria"/>
          <w:sz w:val="24"/>
          <w:szCs w:val="24"/>
        </w:rPr>
        <w:t xml:space="preserve">c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 ch</w:t>
      </w:r>
      <w:r w:rsidRPr="00064605">
        <w:rPr>
          <w:rFonts w:eastAsia="Cambria"/>
          <w:spacing w:val="-1"/>
          <w:sz w:val="24"/>
          <w:szCs w:val="24"/>
        </w:rPr>
        <w:t>ư</w:t>
      </w:r>
      <w:r w:rsidRPr="00064605">
        <w:rPr>
          <w:rFonts w:eastAsia="Cambria"/>
          <w:sz w:val="24"/>
          <w:szCs w:val="24"/>
        </w:rPr>
        <w:t>ơng 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177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class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 xml:space="preserve">ểu </w:t>
      </w:r>
      <w:r w:rsidRPr="00064605">
        <w:rPr>
          <w:rFonts w:eastAsia="Cambria"/>
          <w:spacing w:val="-2"/>
          <w:position w:val="-1"/>
          <w:sz w:val="24"/>
          <w:szCs w:val="24"/>
        </w:rPr>
        <w:t>b</w:t>
      </w:r>
      <w:r w:rsidRPr="00064605">
        <w:rPr>
          <w:rFonts w:eastAsia="Cambria"/>
          <w:position w:val="-1"/>
          <w:sz w:val="24"/>
          <w:szCs w:val="24"/>
        </w:rPr>
        <w:t>ên</w:t>
      </w:r>
      <w:r w:rsidRPr="00064605">
        <w:rPr>
          <w:rFonts w:eastAsia="Cambria"/>
          <w:spacing w:val="1"/>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ướ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918"/>
              <w:rPr>
                <w:rFonts w:eastAsia="Cambria"/>
                <w:sz w:val="22"/>
                <w:szCs w:val="22"/>
              </w:rPr>
            </w:pP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r w:rsidRPr="00064605">
              <w:rPr>
                <w:rFonts w:eastAsia="Cambria"/>
                <w:b/>
                <w:spacing w:val="-1"/>
                <w:sz w:val="22"/>
                <w:szCs w:val="22"/>
              </w:rPr>
              <w:t xml:space="preserve"> </w:t>
            </w:r>
            <w:r w:rsidRPr="00064605">
              <w:rPr>
                <w:rFonts w:eastAsia="Cambria"/>
                <w:b/>
                <w:sz w:val="22"/>
                <w:szCs w:val="22"/>
              </w:rPr>
              <w:t>dic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pacing w:val="-2"/>
                <w:sz w:val="22"/>
                <w:szCs w:val="22"/>
              </w:rPr>
              <w:t>i</w:t>
            </w:r>
            <w:r w:rsidRPr="00064605">
              <w:rPr>
                <w:rFonts w:eastAsia="Cambria"/>
                <w:b/>
                <w:spacing w:val="-1"/>
                <w:sz w:val="22"/>
                <w:szCs w:val="22"/>
              </w:rPr>
              <w:t>b</w:t>
            </w:r>
            <w:r w:rsidRPr="00064605">
              <w:rPr>
                <w:rFonts w:eastAsia="Cambria"/>
                <w:b/>
                <w:sz w:val="22"/>
                <w:szCs w:val="22"/>
              </w:rPr>
              <w:t>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p>
        </w:tc>
      </w:tr>
      <w:tr w:rsidR="002505FC" w:rsidRPr="00064605">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56"/>
              <w:rPr>
                <w:rFonts w:eastAsia="Cambria"/>
                <w:sz w:val="18"/>
                <w:szCs w:val="18"/>
              </w:rPr>
            </w:pPr>
            <w:r w:rsidRPr="00064605">
              <w:rPr>
                <w:rFonts w:eastAsia="Cambria"/>
                <w:b/>
                <w:sz w:val="18"/>
                <w:szCs w:val="18"/>
              </w:rPr>
              <w:t>Cla</w:t>
            </w:r>
            <w:r w:rsidRPr="00064605">
              <w:rPr>
                <w:rFonts w:eastAsia="Cambria"/>
                <w:b/>
                <w:spacing w:val="-1"/>
                <w:sz w:val="18"/>
                <w:szCs w:val="18"/>
              </w:rPr>
              <w:t>s</w:t>
            </w:r>
            <w:r w:rsidRPr="00064605">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560" w:right="700" w:bottom="280" w:left="1020" w:header="0" w:footer="796" w:gutter="0"/>
          <w:cols w:space="720"/>
        </w:sectPr>
      </w:pPr>
    </w:p>
    <w:p w:rsidR="002505FC" w:rsidRPr="00064605" w:rsidRDefault="0035465C">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41" o:title=""/>
            <w10:wrap anchorx="page"/>
          </v:shape>
        </w:pict>
      </w:r>
      <w:r w:rsidR="003E2070" w:rsidRPr="00064605">
        <w:rPr>
          <w:i/>
          <w:sz w:val="22"/>
          <w:szCs w:val="22"/>
        </w:rPr>
        <w:t>Ví dụ</w:t>
      </w:r>
    </w:p>
    <w:p w:rsidR="002505FC" w:rsidRPr="00064605" w:rsidRDefault="003E2070">
      <w:pPr>
        <w:spacing w:line="200" w:lineRule="exact"/>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2" w:line="200" w:lineRule="exact"/>
      </w:pPr>
    </w:p>
    <w:p w:rsidR="002505FC" w:rsidRPr="00064605" w:rsidRDefault="003E2070">
      <w:pPr>
        <w:rPr>
          <w:sz w:val="22"/>
          <w:szCs w:val="22"/>
        </w:rPr>
        <w:sectPr w:rsidR="002505FC" w:rsidRPr="00064605">
          <w:type w:val="continuous"/>
          <w:pgSz w:w="11920" w:h="16840"/>
          <w:pgMar w:top="1300" w:right="700" w:bottom="280" w:left="1020" w:header="720" w:footer="720" w:gutter="0"/>
          <w:cols w:num="2" w:space="720" w:equalWidth="0">
            <w:col w:w="1441" w:space="2357"/>
            <w:col w:w="6402"/>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11 </w:t>
      </w:r>
      <w:r w:rsidRPr="00064605">
        <w:rPr>
          <w:i/>
          <w:spacing w:val="-1"/>
          <w:sz w:val="22"/>
          <w:szCs w:val="22"/>
        </w:rPr>
        <w:t>Cl</w:t>
      </w:r>
      <w:r w:rsidRPr="00064605">
        <w:rPr>
          <w:i/>
          <w:sz w:val="22"/>
          <w:szCs w:val="22"/>
        </w:rPr>
        <w:t>ass</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z w:val="22"/>
          <w:szCs w:val="22"/>
        </w:rPr>
        <w:t>agram</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064605">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064605" w:rsidRDefault="003E2070">
            <w:pPr>
              <w:spacing w:line="240" w:lineRule="exact"/>
              <w:ind w:left="2915" w:right="2915"/>
              <w:jc w:val="center"/>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pacing w:val="-2"/>
                <w:sz w:val="22"/>
                <w:szCs w:val="22"/>
              </w:rPr>
              <w:t>c</w:t>
            </w:r>
            <w:r w:rsidRPr="00064605">
              <w:rPr>
                <w:i/>
                <w:spacing w:val="1"/>
                <w:sz w:val="22"/>
                <w:szCs w:val="22"/>
              </w:rPr>
              <w:t>t</w:t>
            </w:r>
            <w:r w:rsidRPr="00064605">
              <w:rPr>
                <w:i/>
                <w:spacing w:val="-1"/>
                <w:sz w:val="22"/>
                <w:szCs w:val="22"/>
              </w:rPr>
              <w:t>i</w:t>
            </w:r>
            <w:r w:rsidRPr="00064605">
              <w:rPr>
                <w:i/>
                <w:sz w:val="22"/>
                <w:szCs w:val="22"/>
              </w:rPr>
              <w:t>onar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4"/>
                <w:sz w:val="22"/>
                <w:szCs w:val="22"/>
              </w:rPr>
              <w:t xml:space="preserve"> </w:t>
            </w:r>
            <w:r w:rsidRPr="00064605">
              <w:rPr>
                <w:i/>
                <w:spacing w:val="-1"/>
                <w:sz w:val="22"/>
                <w:szCs w:val="22"/>
              </w:rPr>
              <w:t>C</w:t>
            </w:r>
            <w:r w:rsidRPr="00064605">
              <w:rPr>
                <w:i/>
                <w:spacing w:val="1"/>
                <w:sz w:val="22"/>
                <w:szCs w:val="22"/>
              </w:rPr>
              <w:t>l</w:t>
            </w:r>
            <w:r w:rsidRPr="00064605">
              <w:rPr>
                <w:i/>
                <w:sz w:val="22"/>
                <w:szCs w:val="22"/>
              </w:rPr>
              <w:t>ass</w:t>
            </w:r>
          </w:p>
        </w:tc>
      </w:tr>
      <w:tr w:rsidR="002505FC" w:rsidRPr="00064605">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4" w:line="240" w:lineRule="exact"/>
              <w:ind w:left="102" w:right="476"/>
              <w:rPr>
                <w:sz w:val="22"/>
                <w:szCs w:val="22"/>
              </w:rPr>
            </w:pPr>
            <w:r w:rsidRPr="00064605">
              <w:rPr>
                <w:b/>
                <w:i/>
                <w:sz w:val="22"/>
                <w:szCs w:val="22"/>
              </w:rPr>
              <w:t>Map</w:t>
            </w:r>
            <w:r w:rsidRPr="00064605">
              <w:rPr>
                <w:b/>
                <w:i/>
                <w:spacing w:val="-2"/>
                <w:sz w:val="22"/>
                <w:szCs w:val="22"/>
              </w:rPr>
              <w:t>p</w:t>
            </w:r>
            <w:r w:rsidRPr="00064605">
              <w:rPr>
                <w:b/>
                <w:i/>
                <w:spacing w:val="1"/>
                <w:sz w:val="22"/>
                <w:szCs w:val="22"/>
              </w:rPr>
              <w:t>i</w:t>
            </w:r>
            <w:r w:rsidRPr="00064605">
              <w:rPr>
                <w:b/>
                <w:i/>
                <w:sz w:val="22"/>
                <w:szCs w:val="22"/>
              </w:rPr>
              <w:t>ng c</w:t>
            </w:r>
            <w:r w:rsidRPr="00064605">
              <w:rPr>
                <w:b/>
                <w:i/>
                <w:spacing w:val="-2"/>
                <w:sz w:val="22"/>
                <w:szCs w:val="22"/>
              </w:rPr>
              <w:t>o</w:t>
            </w:r>
            <w:r w:rsidRPr="00064605">
              <w:rPr>
                <w:b/>
                <w:i/>
                <w:spacing w:val="1"/>
                <w:sz w:val="22"/>
                <w:szCs w:val="22"/>
              </w:rPr>
              <w:t>l</w:t>
            </w:r>
            <w:r w:rsidRPr="00064605">
              <w:rPr>
                <w:b/>
                <w:i/>
                <w:spacing w:val="-3"/>
                <w:sz w:val="22"/>
                <w:szCs w:val="22"/>
              </w:rPr>
              <w:t>u</w:t>
            </w:r>
            <w:r w:rsidRPr="00064605">
              <w:rPr>
                <w:b/>
                <w:i/>
                <w:spacing w:val="3"/>
                <w:sz w:val="22"/>
                <w:szCs w:val="22"/>
              </w:rPr>
              <w:t>m</w:t>
            </w:r>
            <w:r w:rsidRPr="00064605">
              <w:rPr>
                <w:b/>
                <w:i/>
                <w:sz w:val="22"/>
                <w:szCs w:val="22"/>
              </w:rPr>
              <w:t xml:space="preserve">n </w:t>
            </w:r>
            <w:r w:rsidRPr="00064605">
              <w:rPr>
                <w:b/>
                <w:i/>
                <w:spacing w:val="-1"/>
                <w:sz w:val="22"/>
                <w:szCs w:val="22"/>
              </w:rPr>
              <w:t>w</w:t>
            </w:r>
            <w:r w:rsidRPr="00064605">
              <w:rPr>
                <w:b/>
                <w:i/>
                <w:spacing w:val="1"/>
                <w:sz w:val="22"/>
                <w:szCs w:val="22"/>
              </w:rPr>
              <w:t>it</w:t>
            </w:r>
            <w:r w:rsidRPr="00064605">
              <w:rPr>
                <w:b/>
                <w:i/>
                <w:sz w:val="22"/>
                <w:szCs w:val="22"/>
              </w:rPr>
              <w:t xml:space="preserve">h </w:t>
            </w:r>
            <w:r w:rsidRPr="00064605">
              <w:rPr>
                <w:b/>
                <w:i/>
                <w:spacing w:val="-1"/>
                <w:sz w:val="22"/>
                <w:szCs w:val="22"/>
              </w:rPr>
              <w:t>C</w:t>
            </w:r>
            <w:r w:rsidRPr="00064605">
              <w:rPr>
                <w:b/>
                <w:i/>
                <w:sz w:val="22"/>
                <w:szCs w:val="22"/>
              </w:rPr>
              <w:t>on</w:t>
            </w:r>
            <w:r w:rsidRPr="00064605">
              <w:rPr>
                <w:b/>
                <w:i/>
                <w:spacing w:val="-2"/>
                <w:sz w:val="22"/>
                <w:szCs w:val="22"/>
              </w:rPr>
              <w:t>c</w:t>
            </w:r>
            <w:r w:rsidRPr="00064605">
              <w:rPr>
                <w:b/>
                <w:i/>
                <w:sz w:val="22"/>
                <w:szCs w:val="22"/>
              </w:rPr>
              <w:t>ep</w:t>
            </w:r>
            <w:r w:rsidRPr="00064605">
              <w:rPr>
                <w:b/>
                <w:i/>
                <w:spacing w:val="1"/>
                <w:sz w:val="22"/>
                <w:szCs w:val="22"/>
              </w:rPr>
              <w:t>t</w:t>
            </w:r>
            <w:r w:rsidRPr="00064605">
              <w:rPr>
                <w:b/>
                <w:i/>
                <w:spacing w:val="-3"/>
                <w:sz w:val="22"/>
                <w:szCs w:val="22"/>
              </w:rPr>
              <w:t>u</w:t>
            </w:r>
            <w:r w:rsidRPr="00064605">
              <w:rPr>
                <w:b/>
                <w:i/>
                <w:sz w:val="22"/>
                <w:szCs w:val="22"/>
              </w:rPr>
              <w:t>al d</w:t>
            </w:r>
            <w:r w:rsidRPr="00064605">
              <w:rPr>
                <w:b/>
                <w:i/>
                <w:spacing w:val="1"/>
                <w:sz w:val="22"/>
                <w:szCs w:val="22"/>
              </w:rPr>
              <w:t>i</w:t>
            </w:r>
            <w:r w:rsidRPr="00064605">
              <w:rPr>
                <w:b/>
                <w:i/>
                <w:sz w:val="22"/>
                <w:szCs w:val="22"/>
              </w:rPr>
              <w:t>ag</w:t>
            </w:r>
            <w:r w:rsidRPr="00064605">
              <w:rPr>
                <w:b/>
                <w:i/>
                <w:spacing w:val="-2"/>
                <w:sz w:val="22"/>
                <w:szCs w:val="22"/>
              </w:rPr>
              <w:t>ra</w:t>
            </w:r>
            <w:r w:rsidRPr="00064605">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ind w:left="102"/>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nce</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w:t>
            </w:r>
            <w:r w:rsidRPr="00064605">
              <w:rPr>
                <w:i/>
                <w:spacing w:val="1"/>
                <w:sz w:val="22"/>
                <w:szCs w:val="22"/>
              </w:rPr>
              <w:t>r</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pacing w:val="1"/>
                <w:sz w:val="22"/>
                <w:szCs w:val="22"/>
              </w:rPr>
              <w:t>f</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ardAcc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Log</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45"/>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 xml:space="preserve">ard </w:t>
            </w:r>
            <w:r w:rsidRPr="00064605">
              <w:rPr>
                <w:i/>
                <w:spacing w:val="-2"/>
                <w:sz w:val="22"/>
                <w:szCs w:val="22"/>
              </w:rPr>
              <w:t>a</w:t>
            </w:r>
            <w:r w:rsidRPr="00064605">
              <w:rPr>
                <w:i/>
                <w:sz w:val="22"/>
                <w:szCs w:val="22"/>
              </w:rPr>
              <w:t>cc</w:t>
            </w:r>
            <w:r w:rsidRPr="00064605">
              <w:rPr>
                <w:i/>
                <w:spacing w:val="-2"/>
                <w:sz w:val="22"/>
                <w:szCs w:val="22"/>
              </w:rPr>
              <w:t>e</w:t>
            </w:r>
            <w:r w:rsidRPr="00064605">
              <w:rPr>
                <w:i/>
                <w:sz w:val="22"/>
                <w:szCs w:val="22"/>
              </w:rPr>
              <w:t xml:space="preserve">ss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1" w:line="240" w:lineRule="exact"/>
              <w:ind w:left="102" w:right="260"/>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onRe</w:t>
            </w:r>
            <w:r w:rsidRPr="00064605">
              <w:rPr>
                <w:i/>
                <w:spacing w:val="-3"/>
                <w:sz w:val="22"/>
                <w:szCs w:val="22"/>
              </w:rPr>
              <w:t>a</w:t>
            </w:r>
            <w:r w:rsidRPr="00064605">
              <w:rPr>
                <w:i/>
                <w:sz w:val="22"/>
                <w:szCs w:val="22"/>
              </w:rPr>
              <w:t>dEn</w:t>
            </w:r>
            <w:r w:rsidRPr="00064605">
              <w:rPr>
                <w:i/>
                <w:spacing w:val="-2"/>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13"/>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 xml:space="preserve">o know </w:t>
            </w:r>
            <w:r w:rsidRPr="00064605">
              <w:rPr>
                <w:i/>
                <w:spacing w:val="-4"/>
                <w:sz w:val="22"/>
                <w:szCs w:val="22"/>
              </w:rPr>
              <w:t>w</w:t>
            </w:r>
            <w:r w:rsidRPr="00064605">
              <w:rPr>
                <w:i/>
                <w:sz w:val="22"/>
                <w:szCs w:val="22"/>
              </w:rPr>
              <w:t>hat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i</w:t>
            </w:r>
            <w:r w:rsidRPr="00064605">
              <w:rPr>
                <w:i/>
                <w:sz w:val="22"/>
                <w:szCs w:val="22"/>
              </w:rPr>
              <w:t xml:space="preserve">s </w:t>
            </w:r>
            <w:r w:rsidRPr="00064605">
              <w:rPr>
                <w:i/>
                <w:spacing w:val="-1"/>
                <w:sz w:val="22"/>
                <w:szCs w:val="22"/>
              </w:rPr>
              <w:t>r</w:t>
            </w:r>
            <w:r w:rsidRPr="00064605">
              <w:rPr>
                <w:i/>
                <w:sz w:val="22"/>
                <w:szCs w:val="22"/>
              </w:rPr>
              <w:t>ead.</w:t>
            </w:r>
          </w:p>
        </w:tc>
      </w:tr>
    </w:tbl>
    <w:p w:rsidR="002505FC" w:rsidRPr="00064605" w:rsidRDefault="002505FC">
      <w:pPr>
        <w:sectPr w:rsidR="002505FC" w:rsidRPr="00064605">
          <w:pgSz w:w="11920" w:h="16840"/>
          <w:pgMar w:top="1300" w:right="9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line="200" w:lineRule="exact"/>
        <w:ind w:left="2605" w:right="3629"/>
        <w:jc w:val="center"/>
        <w:rPr>
          <w:sz w:val="18"/>
          <w:szCs w:val="18"/>
        </w:rPr>
      </w:pPr>
      <w:r w:rsidRPr="00064605">
        <w:br w:type="column"/>
      </w: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1 Cl</w:t>
      </w:r>
      <w:r w:rsidRPr="00064605">
        <w:rPr>
          <w:b/>
          <w:i/>
          <w:color w:val="4F81BC"/>
          <w:spacing w:val="1"/>
          <w:sz w:val="18"/>
          <w:szCs w:val="18"/>
        </w:rPr>
        <w:t>a</w:t>
      </w:r>
      <w:r w:rsidRPr="00064605">
        <w:rPr>
          <w:b/>
          <w:i/>
          <w:color w:val="4F81BC"/>
          <w:sz w:val="18"/>
          <w:szCs w:val="18"/>
        </w:rPr>
        <w:t>ss</w:t>
      </w:r>
      <w:r w:rsidRPr="00064605">
        <w:rPr>
          <w:b/>
          <w:i/>
          <w:color w:val="4F81BC"/>
          <w:spacing w:val="-3"/>
          <w:sz w:val="18"/>
          <w:szCs w:val="18"/>
        </w:rPr>
        <w:t xml:space="preserve"> </w:t>
      </w:r>
      <w:r w:rsidRPr="00064605">
        <w:rPr>
          <w:b/>
          <w:i/>
          <w:color w:val="4F81BC"/>
          <w:spacing w:val="1"/>
          <w:sz w:val="18"/>
          <w:szCs w:val="18"/>
        </w:rPr>
        <w:t>d</w:t>
      </w:r>
      <w:r w:rsidRPr="00064605">
        <w:rPr>
          <w:b/>
          <w:i/>
          <w:color w:val="4F81BC"/>
          <w:sz w:val="18"/>
          <w:szCs w:val="18"/>
        </w:rPr>
        <w:t>icti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7" w:line="180" w:lineRule="exact"/>
        <w:rPr>
          <w:sz w:val="19"/>
          <w:szCs w:val="19"/>
        </w:rPr>
      </w:pPr>
    </w:p>
    <w:p w:rsidR="002505FC" w:rsidRPr="00064605" w:rsidRDefault="003E2070">
      <w:pPr>
        <w:ind w:left="26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2"/>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pacing w:val="-2"/>
          <w:sz w:val="28"/>
          <w:szCs w:val="28"/>
        </w:rPr>
        <w:t>p</w:t>
      </w:r>
      <w:r w:rsidRPr="00064605">
        <w:rPr>
          <w:rFonts w:eastAsia="Cambria"/>
          <w:b/>
          <w:sz w:val="28"/>
          <w:szCs w:val="28"/>
        </w:rPr>
        <w:t>la</w:t>
      </w:r>
      <w:r w:rsidRPr="00064605">
        <w:rPr>
          <w:rFonts w:eastAsia="Cambria"/>
          <w:b/>
          <w:spacing w:val="-2"/>
          <w:sz w:val="28"/>
          <w:szCs w:val="28"/>
        </w:rPr>
        <w:t>n</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io</w:t>
      </w:r>
      <w:r w:rsidRPr="00064605">
        <w:rPr>
          <w:rFonts w:eastAsia="Cambria"/>
          <w:b/>
          <w:sz w:val="28"/>
          <w:szCs w:val="28"/>
        </w:rPr>
        <w:t>n</w:t>
      </w:r>
    </w:p>
    <w:p w:rsidR="002505FC" w:rsidRPr="00064605" w:rsidRDefault="003E2070">
      <w:pPr>
        <w:ind w:left="-38" w:right="1137"/>
        <w:jc w:val="center"/>
        <w:rPr>
          <w:rFonts w:eastAsia="Cambria"/>
          <w:sz w:val="24"/>
          <w:szCs w:val="24"/>
        </w:rPr>
        <w:sectPr w:rsidR="002505FC" w:rsidRPr="00064605">
          <w:type w:val="continuous"/>
          <w:pgSz w:w="11920" w:h="16840"/>
          <w:pgMar w:top="1300" w:right="920" w:bottom="280" w:left="1440" w:header="720" w:footer="720" w:gutter="0"/>
          <w:cols w:num="2" w:space="720" w:equalWidth="0">
            <w:col w:w="1021" w:space="338"/>
            <w:col w:w="82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cụ t</w:t>
      </w:r>
      <w:r w:rsidRPr="00064605">
        <w:rPr>
          <w:rFonts w:eastAsia="Cambria"/>
          <w:spacing w:val="-1"/>
          <w:sz w:val="24"/>
          <w:szCs w:val="24"/>
        </w:rPr>
        <w:t>h</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 các lớp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v</w:t>
      </w:r>
      <w:r w:rsidRPr="00064605">
        <w:rPr>
          <w:rFonts w:eastAsia="Cambria"/>
          <w:sz w:val="24"/>
          <w:szCs w:val="24"/>
        </w:rPr>
        <w:t xml:space="preserve">ẽ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 xml:space="preserve">ở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2505FC">
      <w:pPr>
        <w:spacing w:before="1" w:line="220" w:lineRule="exact"/>
        <w:rPr>
          <w:sz w:val="22"/>
          <w:szCs w:val="22"/>
        </w:rPr>
        <w:sectPr w:rsidR="002505FC" w:rsidRPr="00064605">
          <w:type w:val="continuous"/>
          <w:pgSz w:w="11920" w:h="16840"/>
          <w:pgMar w:top="1300" w:right="920" w:bottom="280" w:left="1440" w:header="720" w:footer="720" w:gutter="0"/>
          <w:cols w:space="720"/>
        </w:sectPr>
      </w:pPr>
    </w:p>
    <w:p w:rsidR="002505FC" w:rsidRPr="00064605" w:rsidRDefault="002505FC">
      <w:pPr>
        <w:spacing w:line="200" w:lineRule="exact"/>
      </w:pPr>
    </w:p>
    <w:p w:rsidR="002505FC" w:rsidRPr="00064605" w:rsidRDefault="002505FC">
      <w:pPr>
        <w:spacing w:before="19" w:line="200" w:lineRule="exact"/>
      </w:pPr>
    </w:p>
    <w:p w:rsidR="002505FC" w:rsidRPr="00064605" w:rsidRDefault="003E2070">
      <w:pPr>
        <w:spacing w:line="260" w:lineRule="exact"/>
        <w:ind w:left="548" w:right="-56"/>
        <w:rPr>
          <w:sz w:val="24"/>
          <w:szCs w:val="24"/>
        </w:rPr>
      </w:pPr>
      <w:r w:rsidRPr="00064605">
        <w:rPr>
          <w:i/>
          <w:position w:val="-1"/>
          <w:sz w:val="24"/>
          <w:szCs w:val="24"/>
        </w:rPr>
        <w:t>Att</w:t>
      </w:r>
      <w:r w:rsidRPr="00064605">
        <w:rPr>
          <w:i/>
          <w:spacing w:val="1"/>
          <w:position w:val="-1"/>
          <w:sz w:val="24"/>
          <w:szCs w:val="24"/>
        </w:rPr>
        <w:t>r</w:t>
      </w:r>
      <w:r w:rsidRPr="00064605">
        <w:rPr>
          <w:i/>
          <w:position w:val="-1"/>
          <w:sz w:val="24"/>
          <w:szCs w:val="24"/>
        </w:rPr>
        <w:t>ibu</w:t>
      </w:r>
      <w:r w:rsidRPr="00064605">
        <w:rPr>
          <w:i/>
          <w:spacing w:val="1"/>
          <w:position w:val="-1"/>
          <w:sz w:val="24"/>
          <w:szCs w:val="24"/>
        </w:rPr>
        <w:t>t</w:t>
      </w:r>
      <w:r w:rsidRPr="00064605">
        <w:rPr>
          <w:i/>
          <w:position w:val="-1"/>
          <w:sz w:val="24"/>
          <w:szCs w:val="24"/>
        </w:rPr>
        <w:t>e</w:t>
      </w:r>
    </w:p>
    <w:p w:rsidR="002505FC" w:rsidRPr="00064605" w:rsidRDefault="003E2070">
      <w:pPr>
        <w:spacing w:before="26"/>
        <w:rPr>
          <w:sz w:val="26"/>
          <w:szCs w:val="26"/>
        </w:rPr>
        <w:sectPr w:rsidR="002505FC" w:rsidRPr="00064605">
          <w:type w:val="continuous"/>
          <w:pgSz w:w="11920" w:h="16840"/>
          <w:pgMar w:top="1300" w:right="920" w:bottom="280" w:left="1440" w:header="720" w:footer="720" w:gutter="0"/>
          <w:cols w:num="2" w:space="720" w:equalWidth="0">
            <w:col w:w="1403" w:space="405"/>
            <w:col w:w="7752"/>
          </w:cols>
        </w:sectPr>
      </w:pPr>
      <w:r w:rsidRPr="00064605">
        <w:br w:type="column"/>
      </w:r>
      <w:r w:rsidRPr="00064605">
        <w:rPr>
          <w:b/>
          <w:i/>
          <w:sz w:val="26"/>
          <w:szCs w:val="26"/>
        </w:rPr>
        <w:t xml:space="preserve">4.2.1  </w:t>
      </w:r>
      <w:r w:rsidRPr="00064605">
        <w:rPr>
          <w:b/>
          <w:i/>
          <w:spacing w:val="2"/>
          <w:sz w:val="26"/>
          <w:szCs w:val="26"/>
        </w:rPr>
        <w:t xml:space="preserve"> </w:t>
      </w:r>
      <w:r w:rsidRPr="00064605">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064605">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54"/>
              <w:rPr>
                <w:sz w:val="24"/>
                <w:szCs w:val="24"/>
              </w:rPr>
            </w:pPr>
            <w:r w:rsidRPr="00064605">
              <w:rPr>
                <w:b/>
                <w:i/>
                <w:sz w:val="24"/>
                <w:szCs w:val="24"/>
              </w:rPr>
              <w:t>At</w:t>
            </w:r>
            <w:r w:rsidRPr="00064605">
              <w:rPr>
                <w:b/>
                <w:i/>
                <w:spacing w:val="1"/>
                <w:sz w:val="24"/>
                <w:szCs w:val="24"/>
              </w:rPr>
              <w:t>t</w:t>
            </w:r>
            <w:r w:rsidRPr="00064605">
              <w:rPr>
                <w:b/>
                <w:i/>
                <w:sz w:val="24"/>
                <w:szCs w:val="24"/>
              </w:rPr>
              <w:t>rib</w:t>
            </w:r>
            <w:r w:rsidRPr="00064605">
              <w:rPr>
                <w:b/>
                <w:i/>
                <w:spacing w:val="-1"/>
                <w:sz w:val="24"/>
                <w:szCs w:val="24"/>
              </w:rPr>
              <w:t>u</w:t>
            </w:r>
            <w:r w:rsidRPr="00064605">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24"/>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25"/>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36" w:right="1639"/>
              <w:jc w:val="center"/>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w:t>
            </w:r>
            <w:r w:rsidRPr="00064605">
              <w:rPr>
                <w:i/>
                <w:spacing w:val="-1"/>
                <w:sz w:val="24"/>
                <w:szCs w:val="24"/>
              </w:rPr>
              <w:t>e</w:t>
            </w:r>
            <w:r w:rsidRPr="00064605">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Unique</w:t>
            </w:r>
            <w:r w:rsidRPr="00064605">
              <w:rPr>
                <w:i/>
                <w:spacing w:val="-1"/>
                <w:sz w:val="24"/>
                <w:szCs w:val="24"/>
              </w:rPr>
              <w:t xml:space="preserve"> </w:t>
            </w:r>
            <w:r w:rsidRPr="00064605">
              <w:rPr>
                <w:i/>
                <w:sz w:val="24"/>
                <w:szCs w:val="24"/>
              </w:rPr>
              <w:t>identi</w:t>
            </w:r>
            <w:r w:rsidRPr="00064605">
              <w:rPr>
                <w:i/>
                <w:spacing w:val="1"/>
                <w:sz w:val="24"/>
                <w:szCs w:val="24"/>
              </w:rPr>
              <w:t>f</w:t>
            </w:r>
            <w:r w:rsidRPr="00064605">
              <w:rPr>
                <w:i/>
                <w:sz w:val="24"/>
                <w:szCs w:val="24"/>
              </w:rPr>
              <w:t>ier of a ro</w:t>
            </w:r>
            <w:r w:rsidRPr="00064605">
              <w:rPr>
                <w:i/>
                <w:spacing w:val="1"/>
                <w:sz w:val="24"/>
                <w:szCs w:val="24"/>
              </w:rPr>
              <w:t>l</w:t>
            </w:r>
            <w:r w:rsidRPr="00064605">
              <w:rPr>
                <w:i/>
                <w:sz w:val="24"/>
                <w:szCs w:val="24"/>
              </w:rPr>
              <w:t>e</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w:t>
            </w:r>
            <w:r w:rsidRPr="00064605">
              <w:rPr>
                <w:i/>
                <w:spacing w:val="1"/>
                <w:sz w:val="24"/>
                <w:szCs w:val="24"/>
              </w:rPr>
              <w:t>r</w:t>
            </w:r>
            <w:r w:rsidRPr="00064605">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Role</w:t>
            </w:r>
            <w:r w:rsidRPr="00064605">
              <w:rPr>
                <w:i/>
                <w:spacing w:val="-1"/>
                <w:sz w:val="24"/>
                <w:szCs w:val="24"/>
              </w:rPr>
              <w:t xml:space="preserve"> </w:t>
            </w:r>
            <w:r w:rsidRPr="00064605">
              <w:rPr>
                <w:i/>
                <w:sz w:val="24"/>
                <w:szCs w:val="24"/>
              </w:rPr>
              <w:t>name</w:t>
            </w:r>
          </w:p>
        </w:tc>
      </w:tr>
    </w:tbl>
    <w:p w:rsidR="002505FC" w:rsidRPr="00064605" w:rsidRDefault="003E2070">
      <w:pPr>
        <w:spacing w:before="92" w:line="260" w:lineRule="exact"/>
        <w:ind w:left="548"/>
        <w:rPr>
          <w:sz w:val="24"/>
          <w:szCs w:val="24"/>
        </w:rPr>
      </w:pPr>
      <w:r w:rsidRPr="00064605">
        <w:rPr>
          <w:i/>
          <w:spacing w:val="-1"/>
          <w:position w:val="-1"/>
          <w:sz w:val="24"/>
          <w:szCs w:val="24"/>
        </w:rPr>
        <w:t>Me</w:t>
      </w:r>
      <w:r w:rsidRPr="00064605">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20" w:right="821"/>
              <w:jc w:val="center"/>
              <w:rPr>
                <w:sz w:val="24"/>
                <w:szCs w:val="24"/>
              </w:rPr>
            </w:pPr>
            <w:r w:rsidRPr="00064605">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19"/>
              <w:rPr>
                <w:sz w:val="24"/>
                <w:szCs w:val="24"/>
              </w:rPr>
            </w:pPr>
            <w:r w:rsidRPr="00064605">
              <w:rPr>
                <w:b/>
                <w:i/>
                <w:sz w:val="24"/>
                <w:szCs w:val="24"/>
              </w:rPr>
              <w:t>R</w:t>
            </w:r>
            <w:r w:rsidRPr="00064605">
              <w:rPr>
                <w:b/>
                <w:i/>
                <w:spacing w:val="-1"/>
                <w:sz w:val="24"/>
                <w:szCs w:val="24"/>
              </w:rPr>
              <w:t>e</w:t>
            </w:r>
            <w:r w:rsidRPr="00064605">
              <w:rPr>
                <w:b/>
                <w:i/>
                <w:sz w:val="24"/>
                <w:szCs w:val="24"/>
              </w:rPr>
              <w:t>t</w:t>
            </w:r>
            <w:r w:rsidRPr="00064605">
              <w:rPr>
                <w:b/>
                <w:i/>
                <w:spacing w:val="1"/>
                <w:sz w:val="24"/>
                <w:szCs w:val="24"/>
              </w:rPr>
              <w:t>u</w:t>
            </w:r>
            <w:r w:rsidRPr="00064605">
              <w:rPr>
                <w:b/>
                <w:i/>
                <w:sz w:val="24"/>
                <w:szCs w:val="24"/>
              </w:rPr>
              <w:t>rn</w:t>
            </w:r>
            <w:r w:rsidRPr="00064605">
              <w:rPr>
                <w:b/>
                <w:i/>
                <w:spacing w:val="1"/>
                <w:sz w:val="24"/>
                <w:szCs w:val="24"/>
              </w:rPr>
              <w:t xml:space="preserve"> </w:t>
            </w:r>
            <w:r w:rsidRPr="00064605">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1"/>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974"/>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Att</w:t>
            </w:r>
            <w:r w:rsidRPr="00064605">
              <w:rPr>
                <w:i/>
                <w:spacing w:val="1"/>
                <w:sz w:val="24"/>
                <w:szCs w:val="24"/>
              </w:rPr>
              <w:t>r</w:t>
            </w:r>
            <w:r w:rsidRPr="00064605">
              <w:rPr>
                <w:i/>
                <w:sz w:val="24"/>
                <w:szCs w:val="24"/>
              </w:rPr>
              <w:t>ibu</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 xml:space="preserve">bute </w:t>
            </w:r>
            <w:r w:rsidRPr="00064605">
              <w:rPr>
                <w:i/>
                <w:spacing w:val="-1"/>
                <w:sz w:val="24"/>
                <w:szCs w:val="24"/>
              </w:rPr>
              <w:t>v</w:t>
            </w:r>
            <w:r w:rsidRPr="00064605">
              <w:rPr>
                <w:i/>
                <w:sz w:val="24"/>
                <w:szCs w:val="24"/>
              </w:rPr>
              <w:t>alue</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 value</w:t>
            </w:r>
            <w:r w:rsidRPr="00064605">
              <w:rPr>
                <w:i/>
                <w:spacing w:val="-1"/>
                <w:sz w:val="24"/>
                <w:szCs w:val="24"/>
              </w:rPr>
              <w:t xml:space="preserve"> </w:t>
            </w:r>
            <w:r w:rsidRPr="00064605">
              <w:rPr>
                <w:i/>
                <w:sz w:val="24"/>
                <w:szCs w:val="24"/>
              </w:rPr>
              <w:t>of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bute</w:t>
            </w:r>
          </w:p>
        </w:tc>
      </w:tr>
    </w:tbl>
    <w:p w:rsidR="002505FC" w:rsidRPr="00064605" w:rsidRDefault="003E2070">
      <w:pPr>
        <w:spacing w:before="1"/>
        <w:ind w:left="1808"/>
        <w:rPr>
          <w:sz w:val="26"/>
          <w:szCs w:val="26"/>
        </w:rPr>
      </w:pPr>
      <w:r w:rsidRPr="00064605">
        <w:rPr>
          <w:b/>
          <w:i/>
          <w:sz w:val="26"/>
          <w:szCs w:val="26"/>
        </w:rPr>
        <w:t xml:space="preserve">4.2.2  </w:t>
      </w:r>
      <w:r w:rsidRPr="00064605">
        <w:rPr>
          <w:b/>
          <w:i/>
          <w:spacing w:val="2"/>
          <w:sz w:val="26"/>
          <w:szCs w:val="26"/>
        </w:rPr>
        <w:t xml:space="preserve"> </w:t>
      </w:r>
      <w:r w:rsidRPr="00064605">
        <w:rPr>
          <w:b/>
          <w:i/>
          <w:sz w:val="26"/>
          <w:szCs w:val="26"/>
        </w:rPr>
        <w:t>...</w:t>
      </w:r>
    </w:p>
    <w:p w:rsidR="002505FC" w:rsidRPr="00064605" w:rsidRDefault="002505FC">
      <w:pPr>
        <w:spacing w:before="9"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I</w:t>
      </w:r>
      <w:r w:rsidRPr="00064605">
        <w:rPr>
          <w:rFonts w:eastAsia="Cambria"/>
          <w:b/>
          <w:spacing w:val="1"/>
          <w:sz w:val="28"/>
          <w:szCs w:val="28"/>
        </w:rPr>
        <w:t>n</w:t>
      </w:r>
      <w:r w:rsidRPr="00064605">
        <w:rPr>
          <w:rFonts w:eastAsia="Cambria"/>
          <w:b/>
          <w:spacing w:val="-2"/>
          <w:sz w:val="28"/>
          <w:szCs w:val="28"/>
        </w:rPr>
        <w:t>t</w:t>
      </w:r>
      <w:r w:rsidRPr="00064605">
        <w:rPr>
          <w:rFonts w:eastAsia="Cambria"/>
          <w:b/>
          <w:sz w:val="28"/>
          <w:szCs w:val="28"/>
        </w:rPr>
        <w:t>er</w:t>
      </w:r>
      <w:r w:rsidRPr="00064605">
        <w:rPr>
          <w:rFonts w:eastAsia="Cambria"/>
          <w:b/>
          <w:spacing w:val="-2"/>
          <w:sz w:val="28"/>
          <w:szCs w:val="28"/>
        </w:rPr>
        <w:t>a</w:t>
      </w:r>
      <w:r w:rsidRPr="00064605">
        <w:rPr>
          <w:rFonts w:eastAsia="Cambria"/>
          <w:b/>
          <w:sz w:val="28"/>
          <w:szCs w:val="28"/>
        </w:rPr>
        <w:t>c</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r w:rsidRPr="00064605">
        <w:rPr>
          <w:rFonts w:eastAsia="Cambria"/>
          <w:b/>
          <w:spacing w:val="-1"/>
          <w:sz w:val="28"/>
          <w:szCs w:val="28"/>
        </w:rPr>
        <w:t xml:space="preserve"> </w:t>
      </w:r>
      <w:r w:rsidRPr="00064605">
        <w:rPr>
          <w:rFonts w:eastAsia="Cambria"/>
          <w:b/>
          <w:sz w:val="28"/>
          <w:szCs w:val="28"/>
        </w:rPr>
        <w:t>Di</w:t>
      </w:r>
      <w:r w:rsidRPr="00064605">
        <w:rPr>
          <w:rFonts w:eastAsia="Cambria"/>
          <w:b/>
          <w:spacing w:val="-1"/>
          <w:sz w:val="28"/>
          <w:szCs w:val="28"/>
        </w:rPr>
        <w:t>a</w:t>
      </w:r>
      <w:r w:rsidRPr="00064605">
        <w:rPr>
          <w:rFonts w:eastAsia="Cambria"/>
          <w:b/>
          <w:sz w:val="28"/>
          <w:szCs w:val="28"/>
        </w:rPr>
        <w:t>gr</w:t>
      </w:r>
      <w:r w:rsidRPr="00064605">
        <w:rPr>
          <w:rFonts w:eastAsia="Cambria"/>
          <w:b/>
          <w:spacing w:val="-1"/>
          <w:sz w:val="28"/>
          <w:szCs w:val="28"/>
        </w:rPr>
        <w:t>a</w:t>
      </w:r>
      <w:r w:rsidRPr="00064605">
        <w:rPr>
          <w:rFonts w:eastAsia="Cambria"/>
          <w:b/>
          <w:sz w:val="28"/>
          <w:szCs w:val="28"/>
        </w:rPr>
        <w:t>m</w:t>
      </w:r>
    </w:p>
    <w:p w:rsidR="002505FC" w:rsidRPr="00064605" w:rsidRDefault="003E2070">
      <w:pPr>
        <w:spacing w:before="2"/>
        <w:ind w:left="1988"/>
        <w:rPr>
          <w:rFonts w:eastAsia="Cambria"/>
          <w:sz w:val="24"/>
          <w:szCs w:val="24"/>
        </w:rPr>
      </w:pPr>
      <w:r w:rsidRPr="00064605">
        <w:rPr>
          <w:rFonts w:eastAsia="Cambria"/>
          <w:b/>
          <w:sz w:val="24"/>
          <w:szCs w:val="24"/>
        </w:rPr>
        <w:t>4</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x</w:t>
      </w:r>
      <w:r w:rsidRPr="00064605">
        <w:rPr>
          <w:rFonts w:eastAsia="Cambria"/>
          <w:b/>
          <w:spacing w:val="2"/>
          <w:sz w:val="24"/>
          <w:szCs w:val="24"/>
        </w:rPr>
        <w:t xml:space="preserve"> </w:t>
      </w:r>
      <w:r w:rsidRPr="00064605">
        <w:rPr>
          <w:rFonts w:eastAsia="Cambria"/>
          <w:b/>
          <w:sz w:val="24"/>
          <w:szCs w:val="24"/>
        </w:rPr>
        <w:t>Tên</w:t>
      </w:r>
      <w:r w:rsidRPr="00064605">
        <w:rPr>
          <w:rFonts w:eastAsia="Cambria"/>
          <w:b/>
          <w:spacing w:val="-1"/>
          <w:sz w:val="24"/>
          <w:szCs w:val="24"/>
        </w:rPr>
        <w:t xml:space="preserve"> </w:t>
      </w:r>
      <w:r w:rsidRPr="00064605">
        <w:rPr>
          <w:rFonts w:eastAsia="Cambria"/>
          <w:b/>
          <w:sz w:val="24"/>
          <w:szCs w:val="24"/>
        </w:rPr>
        <w:t>I</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erac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p>
    <w:p w:rsidR="002505FC" w:rsidRPr="00064605" w:rsidRDefault="002505FC">
      <w:pPr>
        <w:spacing w:before="19" w:line="220" w:lineRule="exact"/>
        <w:rPr>
          <w:sz w:val="22"/>
          <w:szCs w:val="22"/>
        </w:rPr>
      </w:pPr>
    </w:p>
    <w:p w:rsidR="002505FC" w:rsidRPr="00064605" w:rsidRDefault="003E2070">
      <w:pPr>
        <w:spacing w:line="276" w:lineRule="auto"/>
        <w:ind w:left="548" w:right="170"/>
        <w:jc w:val="both"/>
        <w:rPr>
          <w:rFonts w:eastAsia="Cambria"/>
          <w:sz w:val="24"/>
          <w:szCs w:val="24"/>
        </w:rPr>
        <w:sectPr w:rsidR="002505FC" w:rsidRPr="00064605">
          <w:type w:val="continuous"/>
          <w:pgSz w:w="11920" w:h="16840"/>
          <w:pgMar w:top="1300" w:right="920" w:bottom="280" w:left="1440" w:header="720" w:footer="720" w:gutter="0"/>
          <w:cols w:space="720"/>
        </w:sectPr>
      </w:pPr>
      <w:r w:rsidRPr="00064605">
        <w:rPr>
          <w:rFonts w:eastAsia="Cambria"/>
          <w:spacing w:val="-1"/>
          <w:sz w:val="24"/>
          <w:szCs w:val="24"/>
        </w:rPr>
        <w:t>&lt;</w:t>
      </w:r>
      <w:r w:rsidRPr="00064605">
        <w:rPr>
          <w:rFonts w:eastAsia="Cambria"/>
          <w:spacing w:val="1"/>
          <w:sz w:val="24"/>
          <w:szCs w:val="24"/>
        </w:rPr>
        <w:t>S</w:t>
      </w:r>
      <w:r w:rsidRPr="00064605">
        <w:rPr>
          <w:rFonts w:eastAsia="Cambria"/>
          <w:sz w:val="24"/>
          <w:szCs w:val="24"/>
        </w:rPr>
        <w:t>ử</w:t>
      </w:r>
      <w:r w:rsidRPr="00064605">
        <w:rPr>
          <w:rFonts w:eastAsia="Cambria"/>
          <w:spacing w:val="26"/>
          <w:sz w:val="24"/>
          <w:szCs w:val="24"/>
        </w:rPr>
        <w:t xml:space="preserve"> </w:t>
      </w:r>
      <w:r w:rsidRPr="00064605">
        <w:rPr>
          <w:rFonts w:eastAsia="Cambria"/>
          <w:spacing w:val="-1"/>
          <w:sz w:val="24"/>
          <w:szCs w:val="24"/>
        </w:rPr>
        <w:t>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26"/>
          <w:sz w:val="24"/>
          <w:szCs w:val="24"/>
        </w:rPr>
        <w:t xml:space="preserve"> </w:t>
      </w:r>
      <w:r w:rsidRPr="00064605">
        <w:rPr>
          <w:rFonts w:eastAsia="Cambria"/>
          <w:b/>
          <w:sz w:val="24"/>
          <w:szCs w:val="24"/>
        </w:rPr>
        <w:t>seque</w:t>
      </w:r>
      <w:r w:rsidRPr="00064605">
        <w:rPr>
          <w:rFonts w:eastAsia="Cambria"/>
          <w:b/>
          <w:spacing w:val="-1"/>
          <w:sz w:val="24"/>
          <w:szCs w:val="24"/>
        </w:rPr>
        <w:t>n</w:t>
      </w:r>
      <w:r w:rsidRPr="00064605">
        <w:rPr>
          <w:rFonts w:eastAsia="Cambria"/>
          <w:b/>
          <w:sz w:val="24"/>
          <w:szCs w:val="24"/>
        </w:rPr>
        <w:t>ce</w:t>
      </w:r>
      <w:r w:rsidRPr="00064605">
        <w:rPr>
          <w:rFonts w:eastAsia="Cambria"/>
          <w:b/>
          <w:spacing w:val="29"/>
          <w:sz w:val="24"/>
          <w:szCs w:val="24"/>
        </w:rPr>
        <w:t xml:space="preserve"> </w:t>
      </w:r>
      <w:r w:rsidRPr="00064605">
        <w:rPr>
          <w:rFonts w:eastAsia="Cambria"/>
          <w:b/>
          <w:sz w:val="24"/>
          <w:szCs w:val="24"/>
        </w:rPr>
        <w:t>d</w:t>
      </w:r>
      <w:r w:rsidRPr="00064605">
        <w:rPr>
          <w:rFonts w:eastAsia="Cambria"/>
          <w:b/>
          <w:spacing w:val="2"/>
          <w:sz w:val="24"/>
          <w:szCs w:val="24"/>
        </w:rPr>
        <w:t>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r w:rsidRPr="00064605">
        <w:rPr>
          <w:rFonts w:eastAsia="Cambria"/>
          <w:b/>
          <w:spacing w:val="28"/>
          <w:sz w:val="24"/>
          <w:szCs w:val="24"/>
        </w:rPr>
        <w:t xml:space="preserve"> </w:t>
      </w:r>
      <w:r w:rsidRPr="00064605">
        <w:rPr>
          <w:rFonts w:eastAsia="Cambria"/>
          <w:b/>
          <w:sz w:val="24"/>
          <w:szCs w:val="24"/>
        </w:rPr>
        <w:t>là</w:t>
      </w:r>
      <w:r w:rsidRPr="00064605">
        <w:rPr>
          <w:rFonts w:eastAsia="Cambria"/>
          <w:b/>
          <w:spacing w:val="28"/>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z w:val="24"/>
          <w:szCs w:val="24"/>
        </w:rPr>
        <w:t>ủ</w:t>
      </w:r>
      <w:r w:rsidRPr="00064605">
        <w:rPr>
          <w:rFonts w:eastAsia="Cambria"/>
          <w:b/>
          <w:spacing w:val="27"/>
          <w:sz w:val="24"/>
          <w:szCs w:val="24"/>
        </w:rPr>
        <w:t xml:space="preserve"> </w:t>
      </w:r>
      <w:r w:rsidRPr="00064605">
        <w:rPr>
          <w:rFonts w:eastAsia="Cambria"/>
          <w:b/>
          <w:sz w:val="24"/>
          <w:szCs w:val="24"/>
        </w:rPr>
        <w:t>yếu</w:t>
      </w:r>
      <w:r w:rsidRPr="00064605">
        <w:rPr>
          <w:rFonts w:eastAsia="Cambria"/>
          <w:b/>
          <w:spacing w:val="27"/>
          <w:sz w:val="24"/>
          <w:szCs w:val="24"/>
        </w:rPr>
        <w:t xml:space="preserve"> </w:t>
      </w:r>
      <w:r w:rsidRPr="00064605">
        <w:rPr>
          <w:rFonts w:eastAsia="Cambria"/>
          <w:b/>
          <w:spacing w:val="1"/>
          <w:sz w:val="24"/>
          <w:szCs w:val="24"/>
        </w:rPr>
        <w:t>đ</w:t>
      </w:r>
      <w:r w:rsidRPr="00064605">
        <w:rPr>
          <w:rFonts w:eastAsia="Cambria"/>
          <w:b/>
          <w:sz w:val="24"/>
          <w:szCs w:val="24"/>
        </w:rPr>
        <w:t>ể</w:t>
      </w:r>
      <w:r w:rsidRPr="00064605">
        <w:rPr>
          <w:rFonts w:eastAsia="Cambria"/>
          <w:b/>
          <w:spacing w:val="24"/>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z w:val="24"/>
          <w:szCs w:val="24"/>
        </w:rPr>
        <w:t>h</w:t>
      </w:r>
      <w:r w:rsidRPr="00064605">
        <w:rPr>
          <w:rFonts w:eastAsia="Cambria"/>
          <w:b/>
          <w:spacing w:val="27"/>
          <w:sz w:val="24"/>
          <w:szCs w:val="24"/>
        </w:rPr>
        <w:t xml:space="preserve"> </w:t>
      </w:r>
      <w:r w:rsidRPr="00064605">
        <w:rPr>
          <w:rFonts w:eastAsia="Cambria"/>
          <w:b/>
          <w:sz w:val="24"/>
          <w:szCs w:val="24"/>
        </w:rPr>
        <w:t>b</w:t>
      </w:r>
      <w:r w:rsidRPr="00064605">
        <w:rPr>
          <w:rFonts w:eastAsia="Cambria"/>
          <w:b/>
          <w:spacing w:val="1"/>
          <w:sz w:val="24"/>
          <w:szCs w:val="24"/>
        </w:rPr>
        <w:t>à</w:t>
      </w:r>
      <w:r w:rsidRPr="00064605">
        <w:rPr>
          <w:rFonts w:eastAsia="Cambria"/>
          <w:b/>
          <w:sz w:val="24"/>
          <w:szCs w:val="24"/>
        </w:rPr>
        <w:t>y</w:t>
      </w:r>
      <w:r w:rsidRPr="00064605">
        <w:rPr>
          <w:rFonts w:eastAsia="Cambria"/>
          <w:b/>
          <w:spacing w:val="26"/>
          <w:sz w:val="24"/>
          <w:szCs w:val="24"/>
        </w:rPr>
        <w:t xml:space="preserve"> </w:t>
      </w:r>
      <w:r w:rsidRPr="00064605">
        <w:rPr>
          <w:rFonts w:eastAsia="Cambria"/>
          <w:b/>
          <w:spacing w:val="-1"/>
          <w:sz w:val="24"/>
          <w:szCs w:val="24"/>
        </w:rPr>
        <w:t>n</w:t>
      </w:r>
      <w:r w:rsidRPr="00064605">
        <w:rPr>
          <w:rFonts w:eastAsia="Cambria"/>
          <w:b/>
          <w:sz w:val="24"/>
          <w:szCs w:val="24"/>
        </w:rPr>
        <w:t>ội</w:t>
      </w:r>
      <w:r w:rsidRPr="00064605">
        <w:rPr>
          <w:rFonts w:eastAsia="Cambria"/>
          <w:b/>
          <w:spacing w:val="27"/>
          <w:sz w:val="24"/>
          <w:szCs w:val="24"/>
        </w:rPr>
        <w:t xml:space="preserve"> </w:t>
      </w:r>
      <w:r w:rsidRPr="00064605">
        <w:rPr>
          <w:rFonts w:eastAsia="Cambria"/>
          <w:b/>
          <w:spacing w:val="-1"/>
          <w:sz w:val="24"/>
          <w:szCs w:val="24"/>
        </w:rPr>
        <w:t>n</w:t>
      </w:r>
      <w:r w:rsidRPr="00064605">
        <w:rPr>
          <w:rFonts w:eastAsia="Cambria"/>
          <w:b/>
          <w:spacing w:val="1"/>
          <w:sz w:val="24"/>
          <w:szCs w:val="24"/>
        </w:rPr>
        <w:t>ày</w:t>
      </w:r>
      <w:r w:rsidRPr="00064605">
        <w:rPr>
          <w:rFonts w:eastAsia="Cambria"/>
          <w:sz w:val="24"/>
          <w:szCs w:val="24"/>
        </w:rPr>
        <w:t>.</w:t>
      </w:r>
      <w:r w:rsidRPr="00064605">
        <w:rPr>
          <w:rFonts w:eastAsia="Cambria"/>
          <w:spacing w:val="27"/>
          <w:sz w:val="24"/>
          <w:szCs w:val="24"/>
        </w:rPr>
        <w:t xml:space="preserve"> </w:t>
      </w:r>
      <w:r w:rsidRPr="00064605">
        <w:rPr>
          <w:rFonts w:eastAsia="Cambria"/>
          <w:spacing w:val="1"/>
          <w:sz w:val="24"/>
          <w:szCs w:val="24"/>
        </w:rPr>
        <w:t>S</w:t>
      </w:r>
      <w:r w:rsidRPr="00064605">
        <w:rPr>
          <w:rFonts w:eastAsia="Cambria"/>
          <w:sz w:val="24"/>
          <w:szCs w:val="24"/>
        </w:rPr>
        <w:t>e</w:t>
      </w:r>
      <w:r w:rsidRPr="00064605">
        <w:rPr>
          <w:rFonts w:eastAsia="Cambria"/>
          <w:spacing w:val="1"/>
          <w:sz w:val="24"/>
          <w:szCs w:val="24"/>
        </w:rPr>
        <w:t>q</w:t>
      </w:r>
      <w:r w:rsidRPr="00064605">
        <w:rPr>
          <w:rFonts w:eastAsia="Cambria"/>
          <w:sz w:val="24"/>
          <w:szCs w:val="24"/>
        </w:rPr>
        <w:t>uence</w:t>
      </w:r>
      <w:r w:rsidRPr="00064605">
        <w:rPr>
          <w:rFonts w:eastAsia="Cambria"/>
          <w:spacing w:val="27"/>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cần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pacing w:val="-3"/>
          <w:sz w:val="24"/>
          <w:szCs w:val="24"/>
        </w:rPr>
        <w:t>c</w:t>
      </w:r>
      <w:r w:rsidRPr="00064605">
        <w:rPr>
          <w:rFonts w:eastAsia="Cambria"/>
          <w:sz w:val="24"/>
          <w:szCs w:val="24"/>
        </w:rPr>
        <w:t>lass</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z w:val="24"/>
          <w:szCs w:val="24"/>
        </w:rPr>
        <w:t>trình</w:t>
      </w:r>
      <w:r w:rsidRPr="00064605">
        <w:rPr>
          <w:rFonts w:eastAsia="Cambria"/>
          <w:spacing w:val="41"/>
          <w:sz w:val="24"/>
          <w:szCs w:val="24"/>
        </w:rPr>
        <w:t xml:space="preserve"> </w:t>
      </w:r>
      <w:r w:rsidRPr="00064605">
        <w:rPr>
          <w:rFonts w:eastAsia="Cambria"/>
          <w:sz w:val="24"/>
          <w:szCs w:val="24"/>
        </w:rPr>
        <w:t>bày</w:t>
      </w:r>
      <w:r w:rsidRPr="00064605">
        <w:rPr>
          <w:rFonts w:eastAsia="Cambria"/>
          <w:spacing w:val="42"/>
          <w:sz w:val="24"/>
          <w:szCs w:val="24"/>
        </w:rPr>
        <w:t xml:space="preserve"> </w:t>
      </w:r>
      <w:r w:rsidRPr="00064605">
        <w:rPr>
          <w:rFonts w:eastAsia="Cambria"/>
          <w:sz w:val="24"/>
          <w:szCs w:val="24"/>
        </w:rPr>
        <w:t>ở</w:t>
      </w:r>
      <w:r w:rsidRPr="00064605">
        <w:rPr>
          <w:rFonts w:eastAsia="Cambria"/>
          <w:spacing w:val="39"/>
          <w:sz w:val="24"/>
          <w:szCs w:val="24"/>
        </w:rPr>
        <w:t xml:space="preserve"> </w:t>
      </w:r>
      <w:r w:rsidRPr="00064605">
        <w:rPr>
          <w:rFonts w:eastAsia="Cambria"/>
          <w:sz w:val="24"/>
          <w:szCs w:val="24"/>
        </w:rPr>
        <w:t>tr</w:t>
      </w:r>
      <w:r w:rsidRPr="00064605">
        <w:rPr>
          <w:rFonts w:eastAsia="Cambria"/>
          <w:spacing w:val="-2"/>
          <w:sz w:val="24"/>
          <w:szCs w:val="24"/>
        </w:rPr>
        <w:t>ê</w:t>
      </w:r>
      <w:r w:rsidRPr="00064605">
        <w:rPr>
          <w:rFonts w:eastAsia="Cambria"/>
          <w:sz w:val="24"/>
          <w:szCs w:val="24"/>
        </w:rPr>
        <w:t>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z w:val="24"/>
          <w:szCs w:val="24"/>
        </w:rPr>
        <w:t>k</w:t>
      </w:r>
      <w:r w:rsidRPr="00064605">
        <w:rPr>
          <w:rFonts w:eastAsia="Cambria"/>
          <w:spacing w:val="1"/>
          <w:sz w:val="24"/>
          <w:szCs w:val="24"/>
        </w:rPr>
        <w:t>i</w:t>
      </w:r>
      <w:r w:rsidRPr="00064605">
        <w:rPr>
          <w:rFonts w:eastAsia="Cambria"/>
          <w:sz w:val="24"/>
          <w:szCs w:val="24"/>
        </w:rPr>
        <w:t>ến</w:t>
      </w:r>
      <w:r w:rsidRPr="00064605">
        <w:rPr>
          <w:rFonts w:eastAsia="Cambria"/>
          <w:spacing w:val="39"/>
          <w:sz w:val="24"/>
          <w:szCs w:val="24"/>
        </w:rPr>
        <w:t xml:space="preserve"> </w:t>
      </w:r>
      <w:r w:rsidRPr="00064605">
        <w:rPr>
          <w:rFonts w:eastAsia="Cambria"/>
          <w:sz w:val="24"/>
          <w:szCs w:val="24"/>
        </w:rPr>
        <w:t>tr</w:t>
      </w:r>
      <w:r w:rsidRPr="00064605">
        <w:rPr>
          <w:rFonts w:eastAsia="Cambria"/>
          <w:spacing w:val="-1"/>
          <w:sz w:val="24"/>
          <w:szCs w:val="24"/>
        </w:rPr>
        <w:t>ú</w:t>
      </w:r>
      <w:r w:rsidRPr="00064605">
        <w:rPr>
          <w:rFonts w:eastAsia="Cambria"/>
          <w:sz w:val="24"/>
          <w:szCs w:val="24"/>
        </w:rPr>
        <w:t>c</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ược thu</w:t>
      </w:r>
      <w:r w:rsidRPr="00064605">
        <w:rPr>
          <w:rFonts w:eastAsia="Cambria"/>
          <w:spacing w:val="-2"/>
          <w:sz w:val="24"/>
          <w:szCs w:val="24"/>
        </w:rPr>
        <w:t>y</w:t>
      </w:r>
      <w:r w:rsidRPr="00064605">
        <w:rPr>
          <w:rFonts w:eastAsia="Cambria"/>
          <w:sz w:val="24"/>
          <w:szCs w:val="24"/>
        </w:rPr>
        <w:t>ết</w:t>
      </w:r>
      <w:r w:rsidRPr="00064605">
        <w:rPr>
          <w:rFonts w:eastAsia="Cambria"/>
          <w:spacing w:val="3"/>
          <w:sz w:val="24"/>
          <w:szCs w:val="24"/>
        </w:rPr>
        <w:t xml:space="preserve"> </w:t>
      </w:r>
      <w:r w:rsidRPr="00064605">
        <w:rPr>
          <w:rFonts w:eastAsia="Cambria"/>
          <w:sz w:val="24"/>
          <w:szCs w:val="24"/>
        </w:rPr>
        <w:t>minh</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3"/>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pacing w:val="-3"/>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pacing w:val="2"/>
          <w:sz w:val="24"/>
          <w:szCs w:val="24"/>
        </w:rPr>
        <w:t>h</w:t>
      </w:r>
      <w:r w:rsidRPr="00064605">
        <w:rPr>
          <w:rFonts w:eastAsia="Cambria"/>
          <w:sz w:val="24"/>
          <w:szCs w:val="24"/>
        </w:rPr>
        <w:t>ợ</w:t>
      </w:r>
      <w:r w:rsidRPr="00064605">
        <w:rPr>
          <w:rFonts w:eastAsia="Cambria"/>
          <w:spacing w:val="-1"/>
          <w:sz w:val="24"/>
          <w:szCs w:val="24"/>
        </w:rPr>
        <w:t>p</w:t>
      </w: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ối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ứ</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z w:val="24"/>
          <w:szCs w:val="24"/>
        </w:rPr>
        <w:t>điện</w:t>
      </w:r>
      <w:r w:rsidRPr="00064605">
        <w:rPr>
          <w:rFonts w:eastAsia="Cambria"/>
          <w:b/>
          <w:spacing w:val="1"/>
          <w:sz w:val="24"/>
          <w:szCs w:val="24"/>
        </w:rPr>
        <w:t xml:space="preserve"> t</w:t>
      </w:r>
      <w:r w:rsidRPr="00064605">
        <w:rPr>
          <w:rFonts w:eastAsia="Cambria"/>
          <w:b/>
          <w:sz w:val="24"/>
          <w:szCs w:val="24"/>
        </w:rPr>
        <w:t>ho</w:t>
      </w:r>
      <w:r w:rsidRPr="00064605">
        <w:rPr>
          <w:rFonts w:eastAsia="Cambria"/>
          <w:b/>
          <w:spacing w:val="1"/>
          <w:sz w:val="24"/>
          <w:szCs w:val="24"/>
        </w:rPr>
        <w:t>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z w:val="24"/>
          <w:szCs w:val="24"/>
        </w:rPr>
        <w:t>ộ</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hì</w:t>
      </w:r>
      <w:r w:rsidRPr="00064605">
        <w:rPr>
          <w:rFonts w:eastAsia="Cambria"/>
          <w:b/>
          <w:spacing w:val="2"/>
          <w:sz w:val="24"/>
          <w:szCs w:val="24"/>
        </w:rPr>
        <w:t xml:space="preserve"> </w:t>
      </w:r>
      <w:r w:rsidRPr="00064605">
        <w:rPr>
          <w:rFonts w:eastAsia="Cambria"/>
          <w:b/>
          <w:spacing w:val="-1"/>
          <w:sz w:val="24"/>
          <w:szCs w:val="24"/>
        </w:rPr>
        <w:t>n</w:t>
      </w:r>
      <w:r w:rsidRPr="00064605">
        <w:rPr>
          <w:rFonts w:eastAsia="Cambria"/>
          <w:b/>
          <w:sz w:val="24"/>
          <w:szCs w:val="24"/>
        </w:rPr>
        <w:t>ên</w:t>
      </w:r>
      <w:r w:rsidRPr="00064605">
        <w:rPr>
          <w:rFonts w:eastAsia="Cambria"/>
          <w:b/>
          <w:spacing w:val="1"/>
          <w:sz w:val="24"/>
          <w:szCs w:val="24"/>
        </w:rPr>
        <w:t xml:space="preserve"> s</w:t>
      </w:r>
      <w:r w:rsidRPr="00064605">
        <w:rPr>
          <w:rFonts w:eastAsia="Cambria"/>
          <w:b/>
          <w:sz w:val="24"/>
          <w:szCs w:val="24"/>
        </w:rPr>
        <w:t xml:space="preserve">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v</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 diagr</w:t>
      </w:r>
      <w:r w:rsidRPr="00064605">
        <w:rPr>
          <w:rFonts w:eastAsia="Cambria"/>
          <w:b/>
          <w:spacing w:val="1"/>
          <w:sz w:val="24"/>
          <w:szCs w:val="24"/>
        </w:rPr>
        <w:t>a</w:t>
      </w:r>
      <w:r w:rsidRPr="00064605">
        <w:rPr>
          <w:rFonts w:eastAsia="Cambria"/>
          <w:b/>
          <w:spacing w:val="-1"/>
          <w:sz w:val="24"/>
          <w:szCs w:val="24"/>
        </w:rPr>
        <w:t>m</w:t>
      </w:r>
      <w:r w:rsidRPr="00064605">
        <w:rPr>
          <w:rFonts w:eastAsia="Cambria"/>
          <w:sz w:val="24"/>
          <w:szCs w:val="24"/>
        </w:rPr>
        <w:t>&gt;</w:t>
      </w:r>
    </w:p>
    <w:p w:rsidR="002505FC" w:rsidRPr="00064605" w:rsidRDefault="003E2070">
      <w:pPr>
        <w:spacing w:before="70"/>
        <w:ind w:left="2708"/>
        <w:rPr>
          <w:rFonts w:eastAsia="Cambria"/>
          <w:sz w:val="24"/>
          <w:szCs w:val="24"/>
        </w:rPr>
      </w:pPr>
      <w:r w:rsidRPr="00064605">
        <w:rPr>
          <w:rFonts w:eastAsia="Cambria"/>
          <w:b/>
          <w:spacing w:val="-1"/>
          <w:sz w:val="24"/>
          <w:szCs w:val="24"/>
        </w:rPr>
        <w:lastRenderedPageBreak/>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 xml:space="preserve">ry: </w:t>
      </w:r>
      <w:r w:rsidRPr="00064605">
        <w:rPr>
          <w:rFonts w:eastAsia="Cambria"/>
          <w:spacing w:val="-1"/>
          <w:sz w:val="24"/>
          <w:szCs w:val="24"/>
        </w:rPr>
        <w:t>&lt;</w:t>
      </w:r>
      <w:r w:rsidRPr="00064605">
        <w:rPr>
          <w:rFonts w:eastAsia="Cambria"/>
          <w:sz w:val="24"/>
          <w:szCs w:val="24"/>
        </w:rPr>
        <w:t>Nên</w:t>
      </w:r>
      <w:r w:rsidRPr="00064605">
        <w:rPr>
          <w:rFonts w:eastAsia="Cambria"/>
          <w:spacing w:val="1"/>
          <w:sz w:val="24"/>
          <w:szCs w:val="24"/>
        </w:rPr>
        <w:t xml:space="preserve"> </w:t>
      </w:r>
      <w:r w:rsidRPr="00064605">
        <w:rPr>
          <w:rFonts w:eastAsia="Cambria"/>
          <w:sz w:val="24"/>
          <w:szCs w:val="24"/>
        </w:rPr>
        <w:t>có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óm</w:t>
      </w:r>
      <w:r w:rsidRPr="00064605">
        <w:rPr>
          <w:rFonts w:eastAsia="Cambria"/>
          <w:spacing w:val="-1"/>
          <w:sz w:val="24"/>
          <w:szCs w:val="24"/>
        </w:rPr>
        <w:t xml:space="preserve"> </w:t>
      </w:r>
      <w:r w:rsidRPr="00064605">
        <w:rPr>
          <w:rFonts w:eastAsia="Cambria"/>
          <w:spacing w:val="1"/>
          <w:sz w:val="24"/>
          <w:szCs w:val="24"/>
        </w:rPr>
        <w:t>t</w:t>
      </w:r>
      <w:r w:rsidRPr="00064605">
        <w:rPr>
          <w:rFonts w:eastAsia="Cambria"/>
          <w:sz w:val="24"/>
          <w:szCs w:val="24"/>
        </w:rPr>
        <w:t xml:space="preserve">ắt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ước</w:t>
      </w:r>
      <w:r w:rsidRPr="00064605">
        <w:rPr>
          <w:rFonts w:eastAsia="Cambria"/>
          <w:spacing w:val="5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pacing w:val="3"/>
          <w:sz w:val="24"/>
          <w:szCs w:val="24"/>
        </w:rPr>
        <w:t>a</w:t>
      </w:r>
      <w:r w:rsidRPr="00064605">
        <w:rPr>
          <w:rFonts w:eastAsia="Cambria"/>
          <w:sz w:val="24"/>
          <w:szCs w:val="24"/>
        </w:rPr>
        <w:t>m</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v</w:t>
      </w:r>
      <w:r w:rsidRPr="00064605">
        <w:rPr>
          <w:rFonts w:eastAsia="Cambria"/>
          <w:sz w:val="24"/>
          <w:szCs w:val="24"/>
        </w:rPr>
        <w:t>ề</w:t>
      </w:r>
    </w:p>
    <w:p w:rsidR="002505FC" w:rsidRPr="00064605" w:rsidRDefault="003E2070">
      <w:pPr>
        <w:spacing w:before="45"/>
        <w:ind w:left="548"/>
        <w:rPr>
          <w:rFonts w:eastAsia="Cambria"/>
          <w:sz w:val="24"/>
          <w:szCs w:val="24"/>
        </w:rPr>
      </w:pP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3"/>
          <w:sz w:val="24"/>
          <w:szCs w:val="24"/>
        </w:rPr>
        <w:t>t</w:t>
      </w:r>
      <w:r w:rsidRPr="00064605">
        <w:rPr>
          <w:rFonts w:eastAsia="Cambria"/>
          <w:spacing w:val="-1"/>
          <w:sz w:val="24"/>
          <w:szCs w:val="24"/>
        </w:rPr>
        <w:t>r</w:t>
      </w:r>
      <w:r w:rsidRPr="00064605">
        <w:rPr>
          <w:rFonts w:eastAsia="Cambria"/>
          <w:spacing w:val="1"/>
          <w:sz w:val="24"/>
          <w:szCs w:val="24"/>
        </w:rPr>
        <w:t>ư</w:t>
      </w:r>
      <w:r w:rsidRPr="00064605">
        <w:rPr>
          <w:rFonts w:eastAsia="Cambria"/>
          <w:sz w:val="24"/>
          <w:szCs w:val="24"/>
        </w:rPr>
        <w:t xml:space="preserve">ớc </w:t>
      </w:r>
      <w:r w:rsidRPr="00064605">
        <w:rPr>
          <w:rFonts w:eastAsia="Cambria"/>
          <w:spacing w:val="-1"/>
          <w:sz w:val="24"/>
          <w:szCs w:val="24"/>
        </w:rPr>
        <w:t>k</w:t>
      </w:r>
      <w:r w:rsidRPr="00064605">
        <w:rPr>
          <w:rFonts w:eastAsia="Cambria"/>
          <w:sz w:val="24"/>
          <w:szCs w:val="24"/>
        </w:rPr>
        <w:t>hi thể 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r w:rsidRPr="00064605">
        <w:rPr>
          <w:rFonts w:eastAsia="Cambria"/>
          <w:sz w:val="24"/>
          <w:szCs w:val="24"/>
        </w:rPr>
        <w:t>.</w:t>
      </w:r>
    </w:p>
    <w:p w:rsidR="002505FC" w:rsidRPr="00064605" w:rsidRDefault="002505FC">
      <w:pPr>
        <w:spacing w:before="16" w:line="220" w:lineRule="exact"/>
        <w:rPr>
          <w:sz w:val="22"/>
          <w:szCs w:val="22"/>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ind w:left="2259"/>
        <w:rPr>
          <w:sz w:val="24"/>
          <w:szCs w:val="24"/>
        </w:rPr>
      </w:pPr>
      <w:r w:rsidRPr="00064605">
        <w:rPr>
          <w:b/>
          <w:i/>
          <w:sz w:val="24"/>
          <w:szCs w:val="24"/>
        </w:rPr>
        <w:t>4.3.1.1       Cr</w:t>
      </w:r>
      <w:r w:rsidRPr="00064605">
        <w:rPr>
          <w:b/>
          <w:i/>
          <w:spacing w:val="-1"/>
          <w:sz w:val="24"/>
          <w:szCs w:val="24"/>
        </w:rPr>
        <w:t>e</w:t>
      </w:r>
      <w:r w:rsidRPr="00064605">
        <w:rPr>
          <w:b/>
          <w:i/>
          <w:sz w:val="24"/>
          <w:szCs w:val="24"/>
        </w:rPr>
        <w:t>ate new c</w:t>
      </w:r>
      <w:r w:rsidRPr="00064605">
        <w:rPr>
          <w:b/>
          <w:i/>
          <w:spacing w:val="-1"/>
          <w:sz w:val="24"/>
          <w:szCs w:val="24"/>
        </w:rPr>
        <w:t>o</w:t>
      </w:r>
      <w:r w:rsidRPr="00064605">
        <w:rPr>
          <w:b/>
          <w:i/>
          <w:spacing w:val="1"/>
          <w:sz w:val="24"/>
          <w:szCs w:val="24"/>
        </w:rPr>
        <w:t>n</w:t>
      </w:r>
      <w:r w:rsidRPr="00064605">
        <w:rPr>
          <w:b/>
          <w:i/>
          <w:sz w:val="24"/>
          <w:szCs w:val="24"/>
        </w:rPr>
        <w:t>tract</w:t>
      </w:r>
    </w:p>
    <w:p w:rsidR="002505FC" w:rsidRPr="00064605" w:rsidRDefault="003E2070">
      <w:pPr>
        <w:spacing w:line="240" w:lineRule="exact"/>
        <w:ind w:left="234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 xml:space="preserve">s </w:t>
      </w:r>
      <w:r w:rsidRPr="00064605">
        <w:rPr>
          <w:i/>
          <w:spacing w:val="-2"/>
          <w:sz w:val="22"/>
          <w:szCs w:val="22"/>
        </w:rPr>
        <w:t>d</w:t>
      </w:r>
      <w:r w:rsidRPr="00064605">
        <w:rPr>
          <w:i/>
          <w:spacing w:val="1"/>
          <w:sz w:val="22"/>
          <w:szCs w:val="22"/>
        </w:rPr>
        <w:t>i</w:t>
      </w:r>
      <w:r w:rsidRPr="00064605">
        <w:rPr>
          <w:i/>
          <w:sz w:val="22"/>
          <w:szCs w:val="22"/>
        </w:rPr>
        <w:t>agram</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w</w:t>
      </w:r>
      <w:r w:rsidRPr="00064605">
        <w:rPr>
          <w:i/>
          <w:spacing w:val="-1"/>
          <w:sz w:val="22"/>
          <w:szCs w:val="22"/>
        </w:rPr>
        <w:t xml:space="preserve"> </w:t>
      </w:r>
      <w:r w:rsidRPr="00064605">
        <w:rPr>
          <w:i/>
          <w:sz w:val="22"/>
          <w:szCs w:val="22"/>
        </w:rPr>
        <w:t>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3"/>
          <w:sz w:val="22"/>
          <w:szCs w:val="22"/>
        </w:rPr>
        <w:t xml:space="preserv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es</w:t>
      </w:r>
      <w:r w:rsidRPr="00064605">
        <w:rPr>
          <w:i/>
          <w:spacing w:val="1"/>
          <w:sz w:val="22"/>
          <w:szCs w:val="22"/>
        </w:rPr>
        <w:t xml:space="preserve"> </w:t>
      </w:r>
      <w:r w:rsidRPr="00064605">
        <w:rPr>
          <w:i/>
          <w:spacing w:val="-2"/>
          <w:sz w:val="22"/>
          <w:szCs w:val="22"/>
        </w:rPr>
        <w:t>n</w:t>
      </w:r>
      <w:r w:rsidRPr="00064605">
        <w:rPr>
          <w:i/>
          <w:sz w:val="22"/>
          <w:szCs w:val="22"/>
        </w:rPr>
        <w:t>ew con</w:t>
      </w:r>
      <w:r w:rsidRPr="00064605">
        <w:rPr>
          <w:i/>
          <w:spacing w:val="-2"/>
          <w:sz w:val="22"/>
          <w:szCs w:val="22"/>
        </w:rPr>
        <w:t>t</w:t>
      </w:r>
      <w:r w:rsidRPr="00064605">
        <w:rPr>
          <w:i/>
          <w:sz w:val="22"/>
          <w:szCs w:val="22"/>
        </w:rPr>
        <w:t>ra</w:t>
      </w:r>
      <w:r w:rsidRPr="00064605">
        <w:rPr>
          <w:i/>
          <w:spacing w:val="-2"/>
          <w:sz w:val="22"/>
          <w:szCs w:val="22"/>
        </w:rPr>
        <w:t>c</w:t>
      </w:r>
      <w:r w:rsidRPr="00064605">
        <w:rPr>
          <w:i/>
          <w:sz w:val="22"/>
          <w:szCs w:val="22"/>
        </w:rPr>
        <w:t>t</w:t>
      </w:r>
    </w:p>
    <w:p w:rsidR="002505FC" w:rsidRPr="00064605" w:rsidRDefault="002505FC">
      <w:pPr>
        <w:spacing w:before="3" w:line="240" w:lineRule="exact"/>
        <w:rPr>
          <w:sz w:val="24"/>
          <w:szCs w:val="24"/>
        </w:rPr>
      </w:pPr>
    </w:p>
    <w:p w:rsidR="002505FC" w:rsidRPr="00064605" w:rsidRDefault="000F6E37">
      <w:pPr>
        <w:ind w:left="773"/>
      </w:pPr>
      <w:r>
        <w:pict>
          <v:shape id="_x0000_i1032" type="#_x0000_t75" style="width:416.45pt;height:290.3pt">
            <v:imagedata r:id="rId42" o:title=""/>
          </v:shape>
        </w:pict>
      </w:r>
    </w:p>
    <w:p w:rsidR="002505FC" w:rsidRPr="00064605" w:rsidRDefault="002505FC">
      <w:pPr>
        <w:spacing w:before="2" w:line="240" w:lineRule="exact"/>
        <w:rPr>
          <w:sz w:val="24"/>
          <w:szCs w:val="24"/>
        </w:rPr>
      </w:pPr>
    </w:p>
    <w:p w:rsidR="002505FC" w:rsidRPr="00064605" w:rsidRDefault="003E2070">
      <w:pPr>
        <w:ind w:left="2737"/>
        <w:rPr>
          <w:sz w:val="18"/>
          <w:szCs w:val="18"/>
        </w:rPr>
      </w:pP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z w:val="18"/>
          <w:szCs w:val="18"/>
        </w:rPr>
        <w:t>2</w:t>
      </w:r>
      <w:r w:rsidRPr="00064605">
        <w:rPr>
          <w:b/>
          <w:i/>
          <w:color w:val="4F81BC"/>
          <w:spacing w:val="2"/>
          <w:sz w:val="18"/>
          <w:szCs w:val="18"/>
        </w:rPr>
        <w:t xml:space="preserve"> </w:t>
      </w:r>
      <w:r w:rsidRPr="00064605">
        <w:rPr>
          <w:b/>
          <w:i/>
          <w:color w:val="4F81BC"/>
          <w:spacing w:val="1"/>
          <w:sz w:val="18"/>
          <w:szCs w:val="18"/>
        </w:rPr>
        <w:t>S</w:t>
      </w:r>
      <w:r w:rsidRPr="00064605">
        <w:rPr>
          <w:b/>
          <w:i/>
          <w:color w:val="4F81BC"/>
          <w:spacing w:val="-1"/>
          <w:sz w:val="18"/>
          <w:szCs w:val="18"/>
        </w:rPr>
        <w:t>eq</w:t>
      </w:r>
      <w:r w:rsidRPr="00064605">
        <w:rPr>
          <w:b/>
          <w:i/>
          <w:color w:val="4F81BC"/>
          <w:spacing w:val="1"/>
          <w:sz w:val="18"/>
          <w:szCs w:val="18"/>
        </w:rPr>
        <w:t>u</w:t>
      </w:r>
      <w:r w:rsidRPr="00064605">
        <w:rPr>
          <w:b/>
          <w:i/>
          <w:color w:val="4F81BC"/>
          <w:spacing w:val="-1"/>
          <w:sz w:val="18"/>
          <w:szCs w:val="18"/>
        </w:rPr>
        <w:t>e</w:t>
      </w:r>
      <w:r w:rsidRPr="00064605">
        <w:rPr>
          <w:b/>
          <w:i/>
          <w:color w:val="4F81BC"/>
          <w:spacing w:val="1"/>
          <w:sz w:val="18"/>
          <w:szCs w:val="18"/>
        </w:rPr>
        <w:t>n</w:t>
      </w:r>
      <w:r w:rsidRPr="00064605">
        <w:rPr>
          <w:b/>
          <w:i/>
          <w:color w:val="4F81BC"/>
          <w:spacing w:val="-1"/>
          <w:sz w:val="18"/>
          <w:szCs w:val="18"/>
        </w:rPr>
        <w:t>c</w:t>
      </w:r>
      <w:r w:rsidRPr="00064605">
        <w:rPr>
          <w:b/>
          <w:i/>
          <w:color w:val="4F81BC"/>
          <w:sz w:val="18"/>
          <w:szCs w:val="18"/>
        </w:rPr>
        <w:t xml:space="preserve">e </w:t>
      </w:r>
      <w:r w:rsidRPr="00064605">
        <w:rPr>
          <w:b/>
          <w:i/>
          <w:color w:val="4F81BC"/>
          <w:spacing w:val="1"/>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4"/>
          <w:sz w:val="18"/>
          <w:szCs w:val="18"/>
        </w:rPr>
        <w:t xml:space="preserve"> </w:t>
      </w:r>
      <w:r w:rsidRPr="00064605">
        <w:rPr>
          <w:b/>
          <w:i/>
          <w:color w:val="4F81BC"/>
          <w:sz w:val="18"/>
          <w:szCs w:val="18"/>
        </w:rPr>
        <w:t>-</w:t>
      </w:r>
      <w:r w:rsidRPr="00064605">
        <w:rPr>
          <w:b/>
          <w:i/>
          <w:color w:val="4F81BC"/>
          <w:spacing w:val="-2"/>
          <w:sz w:val="18"/>
          <w:szCs w:val="18"/>
        </w:rPr>
        <w:t xml:space="preserve"> &lt;</w:t>
      </w:r>
      <w:r w:rsidRPr="00064605">
        <w:rPr>
          <w:b/>
          <w:i/>
          <w:color w:val="4F81BC"/>
          <w:spacing w:val="1"/>
          <w:sz w:val="18"/>
          <w:szCs w:val="18"/>
        </w:rPr>
        <w:t>S</w:t>
      </w:r>
      <w:r w:rsidRPr="00064605">
        <w:rPr>
          <w:b/>
          <w:i/>
          <w:color w:val="4F81BC"/>
          <w:sz w:val="18"/>
          <w:szCs w:val="18"/>
        </w:rPr>
        <w:t>t</w:t>
      </w:r>
      <w:r w:rsidRPr="00064605">
        <w:rPr>
          <w:b/>
          <w:i/>
          <w:color w:val="4F81BC"/>
          <w:spacing w:val="1"/>
          <w:sz w:val="18"/>
          <w:szCs w:val="18"/>
        </w:rPr>
        <w:t>a</w:t>
      </w:r>
      <w:r w:rsidRPr="00064605">
        <w:rPr>
          <w:b/>
          <w:i/>
          <w:color w:val="4F81BC"/>
          <w:sz w:val="18"/>
          <w:szCs w:val="18"/>
        </w:rPr>
        <w:t>ff&gt;</w:t>
      </w:r>
      <w:r w:rsidRPr="00064605">
        <w:rPr>
          <w:b/>
          <w:i/>
          <w:color w:val="4F81BC"/>
          <w:spacing w:val="1"/>
          <w:sz w:val="18"/>
          <w:szCs w:val="18"/>
        </w:rPr>
        <w:t xml:space="preserve"> </w:t>
      </w:r>
      <w:r w:rsidRPr="00064605">
        <w:rPr>
          <w:b/>
          <w:i/>
          <w:color w:val="4F81BC"/>
          <w:sz w:val="18"/>
          <w:szCs w:val="18"/>
        </w:rPr>
        <w:t>Cr</w:t>
      </w:r>
      <w:r w:rsidRPr="00064605">
        <w:rPr>
          <w:b/>
          <w:i/>
          <w:color w:val="4F81BC"/>
          <w:spacing w:val="-1"/>
          <w:sz w:val="18"/>
          <w:szCs w:val="18"/>
        </w:rPr>
        <w:t>ea</w:t>
      </w:r>
      <w:r w:rsidRPr="00064605">
        <w:rPr>
          <w:b/>
          <w:i/>
          <w:color w:val="4F81BC"/>
          <w:sz w:val="18"/>
          <w:szCs w:val="18"/>
        </w:rPr>
        <w:t xml:space="preserve">te </w:t>
      </w:r>
      <w:r w:rsidRPr="00064605">
        <w:rPr>
          <w:b/>
          <w:i/>
          <w:color w:val="4F81BC"/>
          <w:spacing w:val="1"/>
          <w:sz w:val="18"/>
          <w:szCs w:val="18"/>
        </w:rPr>
        <w:t>n</w:t>
      </w:r>
      <w:r w:rsidRPr="00064605">
        <w:rPr>
          <w:b/>
          <w:i/>
          <w:color w:val="4F81BC"/>
          <w:spacing w:val="-1"/>
          <w:sz w:val="18"/>
          <w:szCs w:val="18"/>
        </w:rPr>
        <w:t>e</w:t>
      </w:r>
      <w:r w:rsidRPr="00064605">
        <w:rPr>
          <w:b/>
          <w:i/>
          <w:color w:val="4F81BC"/>
          <w:sz w:val="18"/>
          <w:szCs w:val="18"/>
        </w:rPr>
        <w:t xml:space="preserve">w </w:t>
      </w:r>
      <w:r w:rsidRPr="00064605">
        <w:rPr>
          <w:b/>
          <w:i/>
          <w:color w:val="4F81BC"/>
          <w:spacing w:val="-1"/>
          <w:sz w:val="18"/>
          <w:szCs w:val="18"/>
        </w:rPr>
        <w:t>c</w:t>
      </w:r>
      <w:r w:rsidRPr="00064605">
        <w:rPr>
          <w:b/>
          <w:i/>
          <w:color w:val="4F81BC"/>
          <w:spacing w:val="1"/>
          <w:sz w:val="18"/>
          <w:szCs w:val="18"/>
        </w:rPr>
        <w:t>on</w:t>
      </w:r>
      <w:r w:rsidRPr="00064605">
        <w:rPr>
          <w:b/>
          <w:i/>
          <w:color w:val="4F81BC"/>
          <w:sz w:val="18"/>
          <w:szCs w:val="18"/>
        </w:rPr>
        <w:t>t</w:t>
      </w:r>
      <w:r w:rsidRPr="00064605">
        <w:rPr>
          <w:b/>
          <w:i/>
          <w:color w:val="4F81BC"/>
          <w:spacing w:val="-3"/>
          <w:sz w:val="18"/>
          <w:szCs w:val="18"/>
        </w:rPr>
        <w: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80" w:lineRule="exact"/>
        <w:rPr>
          <w:sz w:val="28"/>
          <w:szCs w:val="28"/>
        </w:rPr>
      </w:pPr>
    </w:p>
    <w:p w:rsidR="002505FC" w:rsidRPr="00064605" w:rsidRDefault="003E2070">
      <w:pPr>
        <w:ind w:left="2259"/>
        <w:rPr>
          <w:sz w:val="24"/>
          <w:szCs w:val="24"/>
        </w:rPr>
      </w:pPr>
      <w:r w:rsidRPr="00064605">
        <w:rPr>
          <w:b/>
          <w:i/>
          <w:sz w:val="24"/>
          <w:szCs w:val="24"/>
        </w:rPr>
        <w:t>4.3.1.2       &lt;Me</w:t>
      </w:r>
      <w:r w:rsidRPr="00064605">
        <w:rPr>
          <w:b/>
          <w:i/>
          <w:spacing w:val="2"/>
          <w:sz w:val="24"/>
          <w:szCs w:val="24"/>
        </w:rPr>
        <w:t>m</w:t>
      </w:r>
      <w:r w:rsidRPr="00064605">
        <w:rPr>
          <w:b/>
          <w:i/>
          <w:sz w:val="24"/>
          <w:szCs w:val="24"/>
        </w:rPr>
        <w:t>b</w:t>
      </w:r>
      <w:r w:rsidRPr="00064605">
        <w:rPr>
          <w:b/>
          <w:i/>
          <w:spacing w:val="-1"/>
          <w:sz w:val="24"/>
          <w:szCs w:val="24"/>
        </w:rPr>
        <w:t>e</w:t>
      </w:r>
      <w:r w:rsidRPr="00064605">
        <w:rPr>
          <w:b/>
          <w:i/>
          <w:sz w:val="24"/>
          <w:szCs w:val="24"/>
        </w:rPr>
        <w:t xml:space="preserve">r&gt; </w:t>
      </w:r>
      <w:r w:rsidRPr="00064605">
        <w:rPr>
          <w:b/>
          <w:i/>
          <w:spacing w:val="-4"/>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11" w:line="260" w:lineRule="exact"/>
        <w:rPr>
          <w:sz w:val="26"/>
          <w:szCs w:val="26"/>
        </w:rPr>
      </w:pPr>
    </w:p>
    <w:p w:rsidR="002505FC" w:rsidRPr="00064605" w:rsidRDefault="003E2070">
      <w:pPr>
        <w:ind w:left="2708" w:right="86"/>
        <w:rPr>
          <w:sz w:val="24"/>
          <w:szCs w:val="24"/>
        </w:rPr>
        <w:sectPr w:rsidR="002505FC" w:rsidRPr="00064605">
          <w:pgSz w:w="11920" w:h="16840"/>
          <w:pgMar w:top="1320" w:right="1100" w:bottom="280" w:left="1440" w:header="0" w:footer="796" w:gutter="0"/>
          <w:cols w:space="720"/>
        </w:sectPr>
      </w:pPr>
      <w:r w:rsidRPr="00064605">
        <w:rPr>
          <w:b/>
          <w:i/>
          <w:spacing w:val="1"/>
          <w:sz w:val="24"/>
          <w:szCs w:val="24"/>
        </w:rPr>
        <w:t>S</w:t>
      </w:r>
      <w:r w:rsidRPr="00064605">
        <w:rPr>
          <w:b/>
          <w:i/>
          <w:spacing w:val="-1"/>
          <w:sz w:val="24"/>
          <w:szCs w:val="24"/>
        </w:rPr>
        <w:t>u</w:t>
      </w:r>
      <w:r w:rsidRPr="00064605">
        <w:rPr>
          <w:b/>
          <w:i/>
          <w:sz w:val="24"/>
          <w:szCs w:val="24"/>
        </w:rPr>
        <w:t>m</w:t>
      </w:r>
      <w:r w:rsidRPr="00064605">
        <w:rPr>
          <w:b/>
          <w:i/>
          <w:spacing w:val="3"/>
          <w:sz w:val="24"/>
          <w:szCs w:val="24"/>
        </w:rPr>
        <w:t>m</w:t>
      </w:r>
      <w:r w:rsidRPr="00064605">
        <w:rPr>
          <w:b/>
          <w:i/>
          <w:sz w:val="24"/>
          <w:szCs w:val="24"/>
        </w:rPr>
        <w:t>ary:</w:t>
      </w:r>
      <w:r w:rsidRPr="00064605">
        <w:rPr>
          <w:b/>
          <w:i/>
          <w:spacing w:val="-1"/>
          <w:sz w:val="24"/>
          <w:szCs w:val="24"/>
        </w:rPr>
        <w:t xml:space="preserve"> </w:t>
      </w:r>
      <w:r w:rsidRPr="00064605">
        <w:rPr>
          <w:i/>
          <w:spacing w:val="1"/>
          <w:sz w:val="24"/>
          <w:szCs w:val="24"/>
        </w:rPr>
        <w:t>T</w:t>
      </w:r>
      <w:r w:rsidRPr="00064605">
        <w:rPr>
          <w:i/>
          <w:sz w:val="24"/>
          <w:szCs w:val="24"/>
        </w:rPr>
        <w:t>his</w:t>
      </w:r>
      <w:r w:rsidRPr="00064605">
        <w:rPr>
          <w:i/>
          <w:spacing w:val="1"/>
          <w:sz w:val="24"/>
          <w:szCs w:val="24"/>
        </w:rPr>
        <w:t xml:space="preserve"> </w:t>
      </w:r>
      <w:r w:rsidRPr="00064605">
        <w:rPr>
          <w:i/>
          <w:sz w:val="24"/>
          <w:szCs w:val="24"/>
        </w:rPr>
        <w:t>dia</w:t>
      </w:r>
      <w:r w:rsidRPr="00064605">
        <w:rPr>
          <w:i/>
          <w:spacing w:val="-2"/>
          <w:sz w:val="24"/>
          <w:szCs w:val="24"/>
        </w:rPr>
        <w:t>g</w:t>
      </w:r>
      <w:r w:rsidRPr="00064605">
        <w:rPr>
          <w:i/>
          <w:sz w:val="24"/>
          <w:szCs w:val="24"/>
        </w:rPr>
        <w:t>ram shows how</w:t>
      </w:r>
      <w:r w:rsidRPr="00064605">
        <w:rPr>
          <w:i/>
          <w:spacing w:val="1"/>
          <w:sz w:val="24"/>
          <w:szCs w:val="24"/>
        </w:rPr>
        <w:t xml:space="preserve"> </w:t>
      </w:r>
      <w:r w:rsidRPr="00064605">
        <w:rPr>
          <w:i/>
          <w:sz w:val="24"/>
          <w:szCs w:val="24"/>
        </w:rPr>
        <w:t>m</w:t>
      </w:r>
      <w:r w:rsidRPr="00064605">
        <w:rPr>
          <w:i/>
          <w:spacing w:val="-1"/>
          <w:sz w:val="24"/>
          <w:szCs w:val="24"/>
        </w:rPr>
        <w:t>e</w:t>
      </w:r>
      <w:r w:rsidRPr="00064605">
        <w:rPr>
          <w:i/>
          <w:sz w:val="24"/>
          <w:szCs w:val="24"/>
        </w:rPr>
        <w:t>mb</w:t>
      </w:r>
      <w:r w:rsidRPr="00064605">
        <w:rPr>
          <w:i/>
          <w:spacing w:val="-1"/>
          <w:sz w:val="24"/>
          <w:szCs w:val="24"/>
        </w:rPr>
        <w:t>e</w:t>
      </w:r>
      <w:r w:rsidRPr="00064605">
        <w:rPr>
          <w:i/>
          <w:sz w:val="24"/>
          <w:szCs w:val="24"/>
        </w:rPr>
        <w:t>r vi</w:t>
      </w:r>
      <w:r w:rsidRPr="00064605">
        <w:rPr>
          <w:i/>
          <w:spacing w:val="-1"/>
          <w:sz w:val="24"/>
          <w:szCs w:val="24"/>
        </w:rPr>
        <w:t>e</w:t>
      </w:r>
      <w:r w:rsidRPr="00064605">
        <w:rPr>
          <w:i/>
          <w:spacing w:val="3"/>
          <w:sz w:val="24"/>
          <w:szCs w:val="24"/>
        </w:rPr>
        <w:t>w</w:t>
      </w:r>
      <w:r w:rsidRPr="00064605">
        <w:rPr>
          <w:i/>
          <w:sz w:val="24"/>
          <w:szCs w:val="24"/>
        </w:rPr>
        <w:t>s</w:t>
      </w:r>
      <w:r w:rsidRPr="00064605">
        <w:rPr>
          <w:i/>
          <w:spacing w:val="2"/>
          <w:sz w:val="24"/>
          <w:szCs w:val="24"/>
        </w:rPr>
        <w:t xml:space="preserve"> </w:t>
      </w:r>
      <w:r w:rsidRPr="00064605">
        <w:rPr>
          <w:i/>
          <w:sz w:val="24"/>
          <w:szCs w:val="24"/>
        </w:rPr>
        <w:t>all</w:t>
      </w:r>
      <w:r w:rsidRPr="00064605">
        <w:rPr>
          <w:i/>
          <w:spacing w:val="1"/>
          <w:sz w:val="24"/>
          <w:szCs w:val="24"/>
        </w:rPr>
        <w:t xml:space="preserve"> </w:t>
      </w:r>
      <w:r w:rsidRPr="00064605">
        <w:rPr>
          <w:i/>
          <w:spacing w:val="-1"/>
          <w:sz w:val="24"/>
          <w:szCs w:val="24"/>
        </w:rPr>
        <w:t>c</w:t>
      </w:r>
      <w:r w:rsidRPr="00064605">
        <w:rPr>
          <w:i/>
          <w:sz w:val="24"/>
          <w:szCs w:val="24"/>
        </w:rPr>
        <w:t>ontacts that include</w:t>
      </w:r>
      <w:r w:rsidRPr="00064605">
        <w:rPr>
          <w:i/>
          <w:spacing w:val="-1"/>
          <w:sz w:val="24"/>
          <w:szCs w:val="24"/>
        </w:rPr>
        <w:t xml:space="preserve"> M</w:t>
      </w:r>
      <w:r w:rsidRPr="00064605">
        <w:rPr>
          <w:i/>
          <w:sz w:val="24"/>
          <w:szCs w:val="24"/>
        </w:rPr>
        <w:t>SSC conta</w:t>
      </w:r>
      <w:r w:rsidRPr="00064605">
        <w:rPr>
          <w:i/>
          <w:spacing w:val="-1"/>
          <w:sz w:val="24"/>
          <w:szCs w:val="24"/>
        </w:rPr>
        <w:t>c</w:t>
      </w:r>
      <w:r w:rsidRPr="00064605">
        <w:rPr>
          <w:i/>
          <w:sz w:val="24"/>
          <w:szCs w:val="24"/>
        </w:rPr>
        <w:t xml:space="preserve">ts </w:t>
      </w:r>
      <w:r w:rsidRPr="00064605">
        <w:rPr>
          <w:i/>
          <w:spacing w:val="3"/>
          <w:sz w:val="24"/>
          <w:szCs w:val="24"/>
        </w:rPr>
        <w:t>a</w:t>
      </w:r>
      <w:r w:rsidRPr="00064605">
        <w:rPr>
          <w:i/>
          <w:sz w:val="24"/>
          <w:szCs w:val="24"/>
        </w:rPr>
        <w:t>nd android</w:t>
      </w:r>
      <w:r w:rsidRPr="00064605">
        <w:rPr>
          <w:i/>
          <w:spacing w:val="1"/>
          <w:sz w:val="24"/>
          <w:szCs w:val="24"/>
        </w:rPr>
        <w:t xml:space="preserve"> </w:t>
      </w:r>
      <w:r w:rsidRPr="00064605">
        <w:rPr>
          <w:i/>
          <w:spacing w:val="-1"/>
          <w:sz w:val="24"/>
          <w:szCs w:val="24"/>
        </w:rPr>
        <w:t>ce</w:t>
      </w:r>
      <w:r w:rsidRPr="00064605">
        <w:rPr>
          <w:i/>
          <w:sz w:val="24"/>
          <w:szCs w:val="24"/>
        </w:rPr>
        <w:t>ll</w:t>
      </w:r>
      <w:r w:rsidRPr="00064605">
        <w:rPr>
          <w:i/>
          <w:spacing w:val="1"/>
          <w:sz w:val="24"/>
          <w:szCs w:val="24"/>
        </w:rPr>
        <w:t xml:space="preserve"> </w:t>
      </w:r>
      <w:r w:rsidRPr="00064605">
        <w:rPr>
          <w:i/>
          <w:sz w:val="24"/>
          <w:szCs w:val="24"/>
        </w:rPr>
        <w:t xml:space="preserve">phone </w:t>
      </w:r>
      <w:r w:rsidRPr="00064605">
        <w:rPr>
          <w:i/>
          <w:spacing w:val="-1"/>
          <w:sz w:val="24"/>
          <w:szCs w:val="24"/>
        </w:rPr>
        <w:t>c</w:t>
      </w:r>
      <w:r w:rsidRPr="00064605">
        <w:rPr>
          <w:i/>
          <w:spacing w:val="2"/>
          <w:sz w:val="24"/>
          <w:szCs w:val="24"/>
        </w:rPr>
        <w:t>o</w:t>
      </w:r>
      <w:r w:rsidRPr="00064605">
        <w:rPr>
          <w:i/>
          <w:sz w:val="24"/>
          <w:szCs w:val="24"/>
        </w:rPr>
        <w:t>ntacts.</w:t>
      </w:r>
    </w:p>
    <w:p w:rsidR="002505FC" w:rsidRPr="00064605" w:rsidRDefault="000F6E37">
      <w:pPr>
        <w:spacing w:before="91"/>
        <w:ind w:left="2013"/>
      </w:pPr>
      <w:r>
        <w:lastRenderedPageBreak/>
        <w:pict>
          <v:shape id="_x0000_i1033" type="#_x0000_t75" style="width:319.7pt;height:285.7pt">
            <v:imagedata r:id="rId43" o:title=""/>
          </v:shape>
        </w:pict>
      </w:r>
    </w:p>
    <w:p w:rsidR="002505FC" w:rsidRPr="00064605" w:rsidRDefault="002505FC">
      <w:pPr>
        <w:spacing w:before="9" w:line="200" w:lineRule="exact"/>
        <w:sectPr w:rsidR="002505FC" w:rsidRPr="00064605">
          <w:pgSz w:w="11920" w:h="16840"/>
          <w:pgMar w:top="1300" w:right="840" w:bottom="280" w:left="1160" w:header="0" w:footer="796" w:gutter="0"/>
          <w:cols w:space="720"/>
        </w:sectPr>
      </w:pPr>
    </w:p>
    <w:p w:rsidR="002505FC" w:rsidRPr="00064605" w:rsidRDefault="002505FC">
      <w:pPr>
        <w:spacing w:line="200" w:lineRule="exact"/>
      </w:pPr>
    </w:p>
    <w:p w:rsidR="002505FC" w:rsidRPr="00064605" w:rsidRDefault="002505FC">
      <w:pPr>
        <w:spacing w:before="5" w:line="200" w:lineRule="exact"/>
      </w:pPr>
    </w:p>
    <w:p w:rsidR="002505FC" w:rsidRPr="00064605" w:rsidRDefault="003E2070">
      <w:pPr>
        <w:spacing w:line="360" w:lineRule="exact"/>
        <w:ind w:left="1188" w:right="-68"/>
        <w:rPr>
          <w:rFonts w:eastAsia="Cambria"/>
          <w:sz w:val="32"/>
          <w:szCs w:val="32"/>
        </w:rPr>
      </w:pPr>
      <w:r w:rsidRPr="00064605">
        <w:rPr>
          <w:rFonts w:eastAsia="Cambria"/>
          <w:b/>
          <w:spacing w:val="1"/>
          <w:position w:val="-1"/>
          <w:sz w:val="32"/>
          <w:szCs w:val="32"/>
        </w:rPr>
        <w:t>5</w:t>
      </w:r>
      <w:r w:rsidRPr="00064605">
        <w:rPr>
          <w:rFonts w:eastAsia="Cambria"/>
          <w:b/>
          <w:position w:val="-1"/>
          <w:sz w:val="32"/>
          <w:szCs w:val="32"/>
        </w:rPr>
        <w:t>.</w:t>
      </w:r>
      <w:r w:rsidRPr="00064605">
        <w:rPr>
          <w:rFonts w:eastAsia="Cambria"/>
          <w:b/>
          <w:spacing w:val="23"/>
          <w:position w:val="-1"/>
          <w:sz w:val="32"/>
          <w:szCs w:val="32"/>
        </w:rPr>
        <w:t xml:space="preserve"> </w:t>
      </w:r>
      <w:r w:rsidRPr="00064605">
        <w:rPr>
          <w:rFonts w:eastAsia="Cambria"/>
          <w:b/>
          <w:spacing w:val="-1"/>
          <w:position w:val="-1"/>
          <w:sz w:val="32"/>
          <w:szCs w:val="32"/>
        </w:rPr>
        <w:t>I</w:t>
      </w:r>
      <w:r w:rsidRPr="00064605">
        <w:rPr>
          <w:rFonts w:eastAsia="Cambria"/>
          <w:b/>
          <w:position w:val="-1"/>
          <w:sz w:val="32"/>
          <w:szCs w:val="32"/>
        </w:rPr>
        <w:t>nt</w:t>
      </w:r>
      <w:r w:rsidRPr="00064605">
        <w:rPr>
          <w:rFonts w:eastAsia="Cambria"/>
          <w:b/>
          <w:spacing w:val="1"/>
          <w:position w:val="-1"/>
          <w:sz w:val="32"/>
          <w:szCs w:val="32"/>
        </w:rPr>
        <w:t>er</w:t>
      </w:r>
      <w:r w:rsidRPr="00064605">
        <w:rPr>
          <w:rFonts w:eastAsia="Cambria"/>
          <w:b/>
          <w:position w:val="-1"/>
          <w:sz w:val="32"/>
          <w:szCs w:val="32"/>
        </w:rPr>
        <w:t>f</w:t>
      </w:r>
      <w:r w:rsidRPr="00064605">
        <w:rPr>
          <w:rFonts w:eastAsia="Cambria"/>
          <w:b/>
          <w:spacing w:val="-1"/>
          <w:position w:val="-1"/>
          <w:sz w:val="32"/>
          <w:szCs w:val="32"/>
        </w:rPr>
        <w:t>a</w:t>
      </w:r>
      <w:r w:rsidRPr="00064605">
        <w:rPr>
          <w:rFonts w:eastAsia="Cambria"/>
          <w:b/>
          <w:position w:val="-1"/>
          <w:sz w:val="32"/>
          <w:szCs w:val="32"/>
        </w:rPr>
        <w:t>ce</w:t>
      </w:r>
    </w:p>
    <w:p w:rsidR="002505FC" w:rsidRPr="00064605" w:rsidRDefault="003E2070">
      <w:pPr>
        <w:spacing w:before="29"/>
        <w:rPr>
          <w:sz w:val="24"/>
          <w:szCs w:val="24"/>
        </w:rPr>
        <w:sectPr w:rsidR="002505FC" w:rsidRPr="00064605">
          <w:type w:val="continuous"/>
          <w:pgSz w:w="11920" w:h="16840"/>
          <w:pgMar w:top="1300" w:right="840" w:bottom="280" w:left="1160" w:header="720" w:footer="720" w:gutter="0"/>
          <w:cols w:num="2" w:space="720" w:equalWidth="0">
            <w:col w:w="2879" w:space="366"/>
            <w:col w:w="6675"/>
          </w:cols>
        </w:sectPr>
      </w:pPr>
      <w:r w:rsidRPr="00064605">
        <w:br w:type="column"/>
      </w:r>
      <w:r w:rsidRPr="00064605">
        <w:rPr>
          <w:b/>
          <w:i/>
          <w:sz w:val="24"/>
          <w:szCs w:val="24"/>
        </w:rPr>
        <w:t>Fig</w:t>
      </w:r>
      <w:r w:rsidRPr="00064605">
        <w:rPr>
          <w:b/>
          <w:i/>
          <w:spacing w:val="1"/>
          <w:sz w:val="24"/>
          <w:szCs w:val="24"/>
        </w:rPr>
        <w:t>u</w:t>
      </w:r>
      <w:r w:rsidRPr="00064605">
        <w:rPr>
          <w:b/>
          <w:i/>
          <w:sz w:val="24"/>
          <w:szCs w:val="24"/>
        </w:rPr>
        <w:t xml:space="preserve">re 13: </w:t>
      </w:r>
      <w:r w:rsidRPr="00064605">
        <w:rPr>
          <w:b/>
          <w:i/>
          <w:spacing w:val="-1"/>
          <w:sz w:val="24"/>
          <w:szCs w:val="24"/>
        </w:rPr>
        <w:t>&lt;</w:t>
      </w:r>
      <w:r w:rsidRPr="00064605">
        <w:rPr>
          <w:b/>
          <w:i/>
          <w:sz w:val="24"/>
          <w:szCs w:val="24"/>
        </w:rPr>
        <w:t>Me</w:t>
      </w:r>
      <w:r w:rsidRPr="00064605">
        <w:rPr>
          <w:b/>
          <w:i/>
          <w:spacing w:val="2"/>
          <w:sz w:val="24"/>
          <w:szCs w:val="24"/>
        </w:rPr>
        <w:t>m</w:t>
      </w:r>
      <w:r w:rsidRPr="00064605">
        <w:rPr>
          <w:b/>
          <w:i/>
          <w:sz w:val="24"/>
          <w:szCs w:val="24"/>
        </w:rPr>
        <w:t>b</w:t>
      </w:r>
      <w:r w:rsidRPr="00064605">
        <w:rPr>
          <w:b/>
          <w:i/>
          <w:spacing w:val="-1"/>
          <w:sz w:val="24"/>
          <w:szCs w:val="24"/>
        </w:rPr>
        <w:t>e</w:t>
      </w:r>
      <w:r w:rsidRPr="00064605">
        <w:rPr>
          <w:b/>
          <w:i/>
          <w:spacing w:val="1"/>
          <w:sz w:val="24"/>
          <w:szCs w:val="24"/>
        </w:rPr>
        <w:t>r</w:t>
      </w:r>
      <w:r w:rsidRPr="00064605">
        <w:rPr>
          <w:b/>
          <w:i/>
          <w:sz w:val="24"/>
          <w:szCs w:val="24"/>
        </w:rPr>
        <w:t xml:space="preserve">&gt; </w:t>
      </w:r>
      <w:r w:rsidRPr="00064605">
        <w:rPr>
          <w:b/>
          <w:i/>
          <w:spacing w:val="-2"/>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2" w:line="120" w:lineRule="exact"/>
        <w:rPr>
          <w:sz w:val="13"/>
          <w:szCs w:val="13"/>
        </w:rPr>
      </w:pPr>
    </w:p>
    <w:p w:rsidR="002505FC" w:rsidRPr="00064605" w:rsidRDefault="003E2070">
      <w:pPr>
        <w:ind w:left="1598" w:right="5055"/>
        <w:jc w:val="center"/>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Com</w:t>
      </w:r>
      <w:r w:rsidRPr="00064605">
        <w:rPr>
          <w:rFonts w:eastAsia="Cambria"/>
          <w:b/>
          <w:spacing w:val="-2"/>
          <w:sz w:val="28"/>
          <w:szCs w:val="28"/>
        </w:rPr>
        <w:t>p</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p>
    <w:p w:rsidR="002505FC" w:rsidRPr="00064605" w:rsidRDefault="003E2070">
      <w:pPr>
        <w:spacing w:line="280" w:lineRule="exact"/>
        <w:ind w:left="82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w:t>
      </w:r>
      <w:r w:rsidRPr="00064605">
        <w:rPr>
          <w:rFonts w:eastAsia="Cambria"/>
          <w:spacing w:val="31"/>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2"/>
          <w:sz w:val="24"/>
          <w:szCs w:val="24"/>
        </w:rPr>
        <w:t xml:space="preserve"> </w:t>
      </w:r>
      <w:r w:rsidRPr="00064605">
        <w:rPr>
          <w:rFonts w:eastAsia="Cambria"/>
          <w:sz w:val="24"/>
          <w:szCs w:val="24"/>
        </w:rPr>
        <w:t>các</w:t>
      </w:r>
      <w:r w:rsidRPr="00064605">
        <w:rPr>
          <w:rFonts w:eastAsia="Cambria"/>
          <w:spacing w:val="29"/>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pacing w:val="-2"/>
          <w:sz w:val="24"/>
          <w:szCs w:val="24"/>
        </w:rPr>
        <w:t>t</w:t>
      </w:r>
      <w:r w:rsidRPr="00064605">
        <w:rPr>
          <w:rFonts w:eastAsia="Cambria"/>
          <w:sz w:val="24"/>
          <w:szCs w:val="24"/>
        </w:rPr>
        <w:t>er</w:t>
      </w:r>
      <w:r w:rsidRPr="00064605">
        <w:rPr>
          <w:rFonts w:eastAsia="Cambria"/>
          <w:spacing w:val="-1"/>
          <w:sz w:val="24"/>
          <w:szCs w:val="24"/>
        </w:rPr>
        <w:t>f</w:t>
      </w:r>
      <w:r w:rsidRPr="00064605">
        <w:rPr>
          <w:rFonts w:eastAsia="Cambria"/>
          <w:sz w:val="24"/>
          <w:szCs w:val="24"/>
        </w:rPr>
        <w:t>ace</w:t>
      </w:r>
      <w:r w:rsidRPr="00064605">
        <w:rPr>
          <w:rFonts w:eastAsia="Cambria"/>
          <w:spacing w:val="33"/>
          <w:sz w:val="24"/>
          <w:szCs w:val="24"/>
        </w:rPr>
        <w:t xml:space="preserve"> </w:t>
      </w:r>
      <w:r w:rsidRPr="00064605">
        <w:rPr>
          <w:rFonts w:eastAsia="Cambria"/>
          <w:spacing w:val="-2"/>
          <w:sz w:val="24"/>
          <w:szCs w:val="24"/>
        </w:rPr>
        <w:t>n</w:t>
      </w:r>
      <w:r w:rsidRPr="00064605">
        <w:rPr>
          <w:rFonts w:eastAsia="Cambria"/>
          <w:sz w:val="24"/>
          <w:szCs w:val="24"/>
        </w:rPr>
        <w:t>hư</w:t>
      </w:r>
      <w:r w:rsidRPr="00064605">
        <w:rPr>
          <w:rFonts w:eastAsia="Cambria"/>
          <w:spacing w:val="30"/>
          <w:sz w:val="24"/>
          <w:szCs w:val="24"/>
        </w:rPr>
        <w:t xml:space="preserve"> </w:t>
      </w:r>
      <w:r w:rsidRPr="00064605">
        <w:rPr>
          <w:rFonts w:eastAsia="Cambria"/>
          <w:sz w:val="24"/>
          <w:szCs w:val="24"/>
        </w:rPr>
        <w:t>của</w:t>
      </w:r>
      <w:r w:rsidRPr="00064605">
        <w:rPr>
          <w:rFonts w:eastAsia="Cambria"/>
          <w:spacing w:val="32"/>
          <w:sz w:val="24"/>
          <w:szCs w:val="24"/>
        </w:rPr>
        <w:t xml:space="preserve"> </w:t>
      </w:r>
      <w:r w:rsidRPr="00064605">
        <w:rPr>
          <w:rFonts w:eastAsia="Cambria"/>
          <w:spacing w:val="-1"/>
          <w:sz w:val="24"/>
          <w:szCs w:val="24"/>
        </w:rPr>
        <w:t>w</w:t>
      </w:r>
      <w:r w:rsidRPr="00064605">
        <w:rPr>
          <w:rFonts w:eastAsia="Cambria"/>
          <w:sz w:val="24"/>
          <w:szCs w:val="24"/>
        </w:rPr>
        <w:t>eb</w:t>
      </w:r>
      <w:r w:rsidRPr="00064605">
        <w:rPr>
          <w:rFonts w:eastAsia="Cambria"/>
          <w:spacing w:val="32"/>
          <w:sz w:val="24"/>
          <w:szCs w:val="24"/>
        </w:rPr>
        <w:t xml:space="preserve"> </w:t>
      </w:r>
      <w:r w:rsidRPr="00064605">
        <w:rPr>
          <w:rFonts w:eastAsia="Cambria"/>
          <w:sz w:val="24"/>
          <w:szCs w:val="24"/>
        </w:rPr>
        <w:t>ser</w:t>
      </w:r>
      <w:r w:rsidRPr="00064605">
        <w:rPr>
          <w:rFonts w:eastAsia="Cambria"/>
          <w:spacing w:val="-1"/>
          <w:sz w:val="24"/>
          <w:szCs w:val="24"/>
        </w:rPr>
        <w:t>v</w:t>
      </w:r>
      <w:r w:rsidRPr="00064605">
        <w:rPr>
          <w:rFonts w:eastAsia="Cambria"/>
          <w:sz w:val="24"/>
          <w:szCs w:val="24"/>
        </w:rPr>
        <w:t>ice</w:t>
      </w:r>
      <w:r w:rsidRPr="00064605">
        <w:rPr>
          <w:rFonts w:eastAsia="Cambria"/>
          <w:spacing w:val="32"/>
          <w:sz w:val="24"/>
          <w:szCs w:val="24"/>
        </w:rPr>
        <w:t xml:space="preserve"> </w:t>
      </w:r>
      <w:r w:rsidRPr="00064605">
        <w:rPr>
          <w:rFonts w:eastAsia="Cambria"/>
          <w:sz w:val="24"/>
          <w:szCs w:val="24"/>
        </w:rPr>
        <w:t>h</w:t>
      </w:r>
      <w:r w:rsidRPr="00064605">
        <w:rPr>
          <w:rFonts w:eastAsia="Cambria"/>
          <w:spacing w:val="-2"/>
          <w:sz w:val="24"/>
          <w:szCs w:val="24"/>
        </w:rPr>
        <w:t>a</w:t>
      </w:r>
      <w:r w:rsidRPr="00064605">
        <w:rPr>
          <w:rFonts w:eastAsia="Cambria"/>
          <w:sz w:val="24"/>
          <w:szCs w:val="24"/>
        </w:rPr>
        <w:t>y</w:t>
      </w:r>
      <w:r w:rsidRPr="00064605">
        <w:rPr>
          <w:rFonts w:eastAsia="Cambria"/>
          <w:spacing w:val="30"/>
          <w:sz w:val="24"/>
          <w:szCs w:val="24"/>
        </w:rPr>
        <w:t xml:space="preserve"> </w:t>
      </w:r>
      <w:r w:rsidRPr="00064605">
        <w:rPr>
          <w:rFonts w:eastAsia="Cambria"/>
          <w:sz w:val="24"/>
          <w:szCs w:val="24"/>
        </w:rPr>
        <w:t>các</w:t>
      </w:r>
      <w:r w:rsidRPr="00064605">
        <w:rPr>
          <w:rFonts w:eastAsia="Cambria"/>
          <w:spacing w:val="33"/>
          <w:sz w:val="24"/>
          <w:szCs w:val="24"/>
        </w:rPr>
        <w:t xml:space="preserve"> </w:t>
      </w:r>
      <w:r w:rsidRPr="00064605">
        <w:rPr>
          <w:rFonts w:eastAsia="Cambria"/>
          <w:sz w:val="24"/>
          <w:szCs w:val="24"/>
        </w:rPr>
        <w:t>signa</w:t>
      </w:r>
      <w:r w:rsidRPr="00064605">
        <w:rPr>
          <w:rFonts w:eastAsia="Cambria"/>
          <w:spacing w:val="1"/>
          <w:sz w:val="24"/>
          <w:szCs w:val="24"/>
        </w:rPr>
        <w:t>t</w:t>
      </w:r>
      <w:r w:rsidRPr="00064605">
        <w:rPr>
          <w:rFonts w:eastAsia="Cambria"/>
          <w:sz w:val="24"/>
          <w:szCs w:val="24"/>
        </w:rPr>
        <w:t>u</w:t>
      </w:r>
      <w:r w:rsidRPr="00064605">
        <w:rPr>
          <w:rFonts w:eastAsia="Cambria"/>
          <w:spacing w:val="-1"/>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32"/>
          <w:sz w:val="24"/>
          <w:szCs w:val="24"/>
        </w:rPr>
        <w:t xml:space="preserve"> </w:t>
      </w:r>
      <w:r w:rsidRPr="00064605">
        <w:rPr>
          <w:rFonts w:eastAsia="Cambria"/>
          <w:sz w:val="24"/>
          <w:szCs w:val="24"/>
        </w:rPr>
        <w:t>co</w:t>
      </w:r>
      <w:r w:rsidRPr="00064605">
        <w:rPr>
          <w:rFonts w:eastAsia="Cambria"/>
          <w:spacing w:val="-4"/>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f</w:t>
      </w:r>
      <w:r w:rsidRPr="00064605">
        <w:rPr>
          <w:rFonts w:eastAsia="Cambria"/>
          <w:sz w:val="24"/>
          <w:szCs w:val="24"/>
        </w:rPr>
        <w:t>low</w:t>
      </w:r>
      <w:r w:rsidRPr="00064605">
        <w:rPr>
          <w:rFonts w:eastAsia="Cambria"/>
          <w:spacing w:val="30"/>
          <w:sz w:val="24"/>
          <w:szCs w:val="24"/>
        </w:rPr>
        <w:t xml:space="preserve"> </w:t>
      </w:r>
      <w:r w:rsidRPr="00064605">
        <w:rPr>
          <w:rFonts w:eastAsia="Cambria"/>
          <w:spacing w:val="-1"/>
          <w:sz w:val="24"/>
          <w:szCs w:val="24"/>
        </w:rPr>
        <w:t>đư</w:t>
      </w:r>
      <w:r w:rsidRPr="00064605">
        <w:rPr>
          <w:rFonts w:eastAsia="Cambria"/>
          <w:sz w:val="24"/>
          <w:szCs w:val="24"/>
        </w:rPr>
        <w:t>ợc</w:t>
      </w:r>
      <w:r w:rsidRPr="00064605">
        <w:rPr>
          <w:rFonts w:eastAsia="Cambria"/>
          <w:spacing w:val="31"/>
          <w:sz w:val="24"/>
          <w:szCs w:val="24"/>
        </w:rPr>
        <w:t xml:space="preserve"> </w:t>
      </w:r>
      <w:r w:rsidRPr="00064605">
        <w:rPr>
          <w:rFonts w:eastAsia="Cambria"/>
          <w:sz w:val="24"/>
          <w:szCs w:val="24"/>
        </w:rPr>
        <w:t>sử</w:t>
      </w:r>
    </w:p>
    <w:p w:rsidR="002505FC" w:rsidRPr="00064605" w:rsidRDefault="003E2070">
      <w:pPr>
        <w:spacing w:before="45"/>
        <w:ind w:left="828"/>
        <w:rPr>
          <w:rFonts w:eastAsia="Cambria"/>
          <w:sz w:val="24"/>
          <w:szCs w:val="24"/>
        </w:rPr>
      </w:pPr>
      <w:r w:rsidRPr="00064605">
        <w:rPr>
          <w:rFonts w:eastAsia="Cambria"/>
          <w:spacing w:val="-1"/>
          <w:sz w:val="24"/>
          <w:szCs w:val="24"/>
        </w:rPr>
        <w:t>d</w:t>
      </w:r>
      <w:r w:rsidRPr="00064605">
        <w:rPr>
          <w:rFonts w:eastAsia="Cambria"/>
          <w:sz w:val="24"/>
          <w:szCs w:val="24"/>
        </w:rPr>
        <w:t>ụng t</w:t>
      </w:r>
      <w:r w:rsidRPr="00064605">
        <w:rPr>
          <w:rFonts w:eastAsia="Cambria"/>
          <w:spacing w:val="-1"/>
          <w:sz w:val="24"/>
          <w:szCs w:val="24"/>
        </w:rPr>
        <w:t>r</w:t>
      </w:r>
      <w:r w:rsidRPr="00064605">
        <w:rPr>
          <w:rFonts w:eastAsia="Cambria"/>
          <w:sz w:val="24"/>
          <w:szCs w:val="24"/>
        </w:rPr>
        <w:t>ong</w:t>
      </w:r>
      <w:r w:rsidRPr="00064605">
        <w:rPr>
          <w:rFonts w:eastAsia="Cambria"/>
          <w:spacing w:val="1"/>
          <w:sz w:val="24"/>
          <w:szCs w:val="24"/>
        </w:rPr>
        <w:t xml:space="preserve"> </w:t>
      </w:r>
      <w:r w:rsidRPr="00064605">
        <w:rPr>
          <w:rFonts w:eastAsia="Cambria"/>
          <w:sz w:val="24"/>
          <w:szCs w:val="24"/>
        </w:rPr>
        <w:t>hệ thốn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2" w:line="240" w:lineRule="exact"/>
        <w:rPr>
          <w:sz w:val="24"/>
          <w:szCs w:val="24"/>
        </w:rPr>
      </w:pPr>
    </w:p>
    <w:p w:rsidR="002505FC" w:rsidRPr="00064605" w:rsidRDefault="003E2070">
      <w:pPr>
        <w:spacing w:line="260" w:lineRule="exact"/>
        <w:ind w:left="828"/>
        <w:rPr>
          <w:rFonts w:eastAsia="Cambria"/>
          <w:sz w:val="24"/>
          <w:szCs w:val="24"/>
        </w:rPr>
      </w:pPr>
      <w:r w:rsidRPr="00064605">
        <w:rPr>
          <w:rFonts w:eastAsia="Cambria"/>
          <w:position w:val="-1"/>
          <w:sz w:val="24"/>
          <w:szCs w:val="24"/>
        </w:rPr>
        <w:t xml:space="preserve">Nội </w:t>
      </w:r>
      <w:r w:rsidRPr="00064605">
        <w:rPr>
          <w:rFonts w:eastAsia="Cambria"/>
          <w:spacing w:val="-1"/>
          <w:position w:val="-1"/>
          <w:sz w:val="24"/>
          <w:szCs w:val="24"/>
        </w:rPr>
        <w:t>d</w:t>
      </w:r>
      <w:r w:rsidRPr="00064605">
        <w:rPr>
          <w:rFonts w:eastAsia="Cambria"/>
          <w:position w:val="-1"/>
          <w:sz w:val="24"/>
          <w:szCs w:val="24"/>
        </w:rPr>
        <w:t>ung</w:t>
      </w:r>
      <w:r w:rsidRPr="00064605">
        <w:rPr>
          <w:rFonts w:eastAsia="Cambria"/>
          <w:spacing w:val="-1"/>
          <w:position w:val="-1"/>
          <w:sz w:val="24"/>
          <w:szCs w:val="24"/>
        </w:rPr>
        <w:t xml:space="preserve"> </w:t>
      </w:r>
      <w:r w:rsidRPr="00064605">
        <w:rPr>
          <w:rFonts w:eastAsia="Cambria"/>
          <w:spacing w:val="1"/>
          <w:position w:val="-1"/>
          <w:sz w:val="24"/>
          <w:szCs w:val="24"/>
        </w:rPr>
        <w:t>đ</w:t>
      </w:r>
      <w:r w:rsidRPr="00064605">
        <w:rPr>
          <w:rFonts w:eastAsia="Cambria"/>
          <w:position w:val="-1"/>
          <w:sz w:val="24"/>
          <w:szCs w:val="24"/>
        </w:rPr>
        <w:t xml:space="preserve">ược </w:t>
      </w:r>
      <w:r w:rsidRPr="00064605">
        <w:rPr>
          <w:rFonts w:eastAsia="Cambria"/>
          <w:spacing w:val="-1"/>
          <w:position w:val="-1"/>
          <w:sz w:val="24"/>
          <w:szCs w:val="24"/>
        </w:rPr>
        <w:t>đ</w:t>
      </w:r>
      <w:r w:rsidRPr="00064605">
        <w:rPr>
          <w:rFonts w:eastAsia="Cambria"/>
          <w:position w:val="-1"/>
          <w:sz w:val="24"/>
          <w:szCs w:val="24"/>
        </w:rPr>
        <w:t>ặc tả t</w:t>
      </w:r>
      <w:r w:rsidRPr="00064605">
        <w:rPr>
          <w:rFonts w:eastAsia="Cambria"/>
          <w:spacing w:val="2"/>
          <w:position w:val="-1"/>
          <w:sz w:val="24"/>
          <w:szCs w:val="24"/>
        </w:rPr>
        <w:t>h</w:t>
      </w:r>
      <w:r w:rsidRPr="00064605">
        <w:rPr>
          <w:rFonts w:eastAsia="Cambria"/>
          <w:position w:val="-1"/>
          <w:sz w:val="24"/>
          <w:szCs w:val="24"/>
        </w:rPr>
        <w:t xml:space="preserve">eo </w:t>
      </w:r>
      <w:r w:rsidRPr="00064605">
        <w:rPr>
          <w:rFonts w:eastAsia="Cambria"/>
          <w:spacing w:val="-1"/>
          <w:position w:val="-1"/>
          <w:sz w:val="24"/>
          <w:szCs w:val="24"/>
        </w:rPr>
        <w:t>d</w:t>
      </w:r>
      <w:r w:rsidRPr="00064605">
        <w:rPr>
          <w:rFonts w:eastAsia="Cambria"/>
          <w:position w:val="-1"/>
          <w:sz w:val="24"/>
          <w:szCs w:val="24"/>
        </w:rPr>
        <w:t>ạng bảng như</w:t>
      </w:r>
      <w:r w:rsidRPr="00064605">
        <w:rPr>
          <w:rFonts w:eastAsia="Cambria"/>
          <w:spacing w:val="-1"/>
          <w:position w:val="-1"/>
          <w:sz w:val="24"/>
          <w:szCs w:val="24"/>
        </w:rPr>
        <w:t xml:space="preserve"> </w:t>
      </w:r>
      <w:r w:rsidRPr="00064605">
        <w:rPr>
          <w:rFonts w:eastAsia="Cambria"/>
          <w:position w:val="-1"/>
          <w:sz w:val="24"/>
          <w:szCs w:val="24"/>
        </w:rPr>
        <w:t>sau</w:t>
      </w:r>
    </w:p>
    <w:p w:rsidR="002505FC" w:rsidRPr="00064605"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064605">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4"/>
              <w:rPr>
                <w:sz w:val="22"/>
                <w:szCs w:val="22"/>
              </w:rPr>
            </w:pPr>
            <w:r w:rsidRPr="00064605">
              <w:rPr>
                <w:sz w:val="22"/>
                <w:szCs w:val="22"/>
              </w:rPr>
              <w:t>Si</w:t>
            </w:r>
            <w:r w:rsidRPr="00064605">
              <w:rPr>
                <w:spacing w:val="-2"/>
                <w:sz w:val="22"/>
                <w:szCs w:val="22"/>
              </w:rPr>
              <w:t>g</w:t>
            </w:r>
            <w:r w:rsidRPr="00064605">
              <w:rPr>
                <w:sz w:val="22"/>
                <w:szCs w:val="22"/>
              </w:rPr>
              <w:t>na</w:t>
            </w:r>
            <w:r w:rsidRPr="00064605">
              <w:rPr>
                <w:spacing w:val="1"/>
                <w:sz w:val="22"/>
                <w:szCs w:val="22"/>
              </w:rPr>
              <w:t>t</w:t>
            </w:r>
            <w:r w:rsidRPr="00064605">
              <w:rPr>
                <w:sz w:val="22"/>
                <w:szCs w:val="22"/>
              </w:rPr>
              <w:t>u</w:t>
            </w:r>
            <w:r w:rsidRPr="00064605">
              <w:rPr>
                <w:spacing w:val="-2"/>
                <w:sz w:val="22"/>
                <w:szCs w:val="22"/>
              </w:rPr>
              <w:t>r</w:t>
            </w:r>
            <w:r w:rsidRPr="00064605">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spacing w:val="-1"/>
                <w:sz w:val="22"/>
                <w:szCs w:val="22"/>
              </w:rPr>
              <w:t>D</w:t>
            </w:r>
            <w:r w:rsidRPr="00064605">
              <w:rPr>
                <w:sz w:val="22"/>
                <w:szCs w:val="22"/>
              </w:rPr>
              <w:t>e</w:t>
            </w:r>
            <w:r w:rsidRPr="00064605">
              <w:rPr>
                <w:spacing w:val="1"/>
                <w:sz w:val="22"/>
                <w:szCs w:val="22"/>
              </w:rPr>
              <w:t>s</w:t>
            </w:r>
            <w:r w:rsidRPr="00064605">
              <w:rPr>
                <w:sz w:val="22"/>
                <w:szCs w:val="22"/>
              </w:rPr>
              <w:t>c</w:t>
            </w:r>
            <w:r w:rsidRPr="00064605">
              <w:rPr>
                <w:spacing w:val="-1"/>
                <w:sz w:val="22"/>
                <w:szCs w:val="22"/>
              </w:rPr>
              <w:t>r</w:t>
            </w:r>
            <w:r w:rsidRPr="00064605">
              <w:rPr>
                <w:spacing w:val="1"/>
                <w:sz w:val="22"/>
                <w:szCs w:val="22"/>
              </w:rPr>
              <w:t>i</w:t>
            </w:r>
            <w:r w:rsidRPr="00064605">
              <w:rPr>
                <w:sz w:val="22"/>
                <w:szCs w:val="22"/>
              </w:rPr>
              <w:t>p</w:t>
            </w:r>
            <w:r w:rsidRPr="00064605">
              <w:rPr>
                <w:spacing w:val="-1"/>
                <w:sz w:val="22"/>
                <w:szCs w:val="22"/>
              </w:rPr>
              <w:t>t</w:t>
            </w:r>
            <w:r w:rsidRPr="00064605">
              <w:rPr>
                <w:spacing w:val="1"/>
                <w:sz w:val="22"/>
                <w:szCs w:val="22"/>
              </w:rPr>
              <w:t>i</w:t>
            </w:r>
            <w:r w:rsidRPr="00064605">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00"/>
              <w:rPr>
                <w:sz w:val="22"/>
                <w:szCs w:val="22"/>
              </w:rPr>
            </w:pPr>
            <w:r w:rsidRPr="00064605">
              <w:rPr>
                <w:spacing w:val="-4"/>
                <w:sz w:val="22"/>
                <w:szCs w:val="22"/>
              </w:rPr>
              <w:t>I</w:t>
            </w:r>
            <w:r w:rsidRPr="00064605">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395"/>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3"/>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p w:rsidR="002505FC" w:rsidRPr="00064605" w:rsidRDefault="003E2070">
            <w:pPr>
              <w:spacing w:before="37"/>
              <w:ind w:left="241"/>
              <w:rPr>
                <w:sz w:val="22"/>
                <w:szCs w:val="22"/>
              </w:rPr>
            </w:pPr>
            <w:r w:rsidRPr="00064605">
              <w:rPr>
                <w:sz w:val="22"/>
                <w:szCs w:val="22"/>
              </w:rPr>
              <w:t>For</w:t>
            </w:r>
            <w:r w:rsidRPr="00064605">
              <w:rPr>
                <w:spacing w:val="-3"/>
                <w:sz w:val="22"/>
                <w:szCs w:val="22"/>
              </w:rPr>
              <w:t>m</w:t>
            </w:r>
            <w:r w:rsidRPr="00064605">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681"/>
              <w:rPr>
                <w:sz w:val="22"/>
                <w:szCs w:val="22"/>
              </w:rPr>
            </w:pPr>
            <w:r w:rsidRPr="00064605">
              <w:rPr>
                <w:sz w:val="22"/>
                <w:szCs w:val="22"/>
              </w:rPr>
              <w:t>Excep</w:t>
            </w:r>
            <w:r w:rsidRPr="00064605">
              <w:rPr>
                <w:spacing w:val="-1"/>
                <w:sz w:val="22"/>
                <w:szCs w:val="22"/>
              </w:rPr>
              <w:t>t</w:t>
            </w:r>
            <w:r w:rsidRPr="00064605">
              <w:rPr>
                <w:spacing w:val="1"/>
                <w:sz w:val="22"/>
                <w:szCs w:val="22"/>
              </w:rPr>
              <w:t>i</w:t>
            </w:r>
            <w:r w:rsidRPr="00064605">
              <w:rPr>
                <w:sz w:val="22"/>
                <w:szCs w:val="22"/>
              </w:rPr>
              <w:t>on</w:t>
            </w:r>
          </w:p>
        </w:tc>
      </w:tr>
      <w:tr w:rsidR="002505FC" w:rsidRPr="00064605">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ên</w:t>
            </w:r>
            <w:r w:rsidRPr="00064605">
              <w:rPr>
                <w:spacing w:val="-2"/>
                <w:sz w:val="22"/>
                <w:szCs w:val="22"/>
              </w:rPr>
              <w:t xml:space="preserve"> </w:t>
            </w:r>
            <w:r w:rsidRPr="00064605">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z w:val="22"/>
                <w:szCs w:val="22"/>
              </w:rPr>
              <w:t xml:space="preserve">Mô </w:t>
            </w:r>
            <w:r w:rsidRPr="00064605">
              <w:rPr>
                <w:spacing w:val="-1"/>
                <w:sz w:val="22"/>
                <w:szCs w:val="22"/>
              </w:rPr>
              <w:t>t</w:t>
            </w:r>
            <w:r w:rsidRPr="00064605">
              <w:rPr>
                <w:sz w:val="22"/>
                <w:szCs w:val="22"/>
              </w:rPr>
              <w:t>ả</w:t>
            </w:r>
            <w:r w:rsidRPr="00064605">
              <w:rPr>
                <w:spacing w:val="1"/>
                <w:sz w:val="22"/>
                <w:szCs w:val="22"/>
              </w:rPr>
              <w:t xml:space="preserve"> </w:t>
            </w:r>
            <w:r w:rsidRPr="00064605">
              <w:rPr>
                <w:spacing w:val="-4"/>
                <w:sz w:val="22"/>
                <w:szCs w:val="22"/>
              </w:rPr>
              <w:t>m</w:t>
            </w:r>
            <w:r w:rsidRPr="00064605">
              <w:rPr>
                <w:sz w:val="22"/>
                <w:szCs w:val="22"/>
              </w:rPr>
              <w:t>ục</w:t>
            </w:r>
          </w:p>
          <w:p w:rsidR="002505FC" w:rsidRPr="00064605" w:rsidRDefault="003E2070">
            <w:pPr>
              <w:spacing w:before="37"/>
              <w:ind w:left="102"/>
              <w:rPr>
                <w:sz w:val="22"/>
                <w:szCs w:val="22"/>
              </w:rPr>
            </w:pPr>
            <w:r w:rsidRPr="00064605">
              <w:rPr>
                <w:sz w:val="22"/>
                <w:szCs w:val="22"/>
              </w:rPr>
              <w:t>đ</w:t>
            </w:r>
            <w:r w:rsidRPr="00064605">
              <w:rPr>
                <w:spacing w:val="1"/>
                <w:sz w:val="22"/>
                <w:szCs w:val="22"/>
              </w:rPr>
              <w:t>í</w:t>
            </w:r>
            <w:r w:rsidRPr="00064605">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ham</w:t>
            </w:r>
            <w:r w:rsidRPr="00064605">
              <w:rPr>
                <w:spacing w:val="-3"/>
                <w:sz w:val="22"/>
                <w:szCs w:val="22"/>
              </w:rPr>
              <w:t xml:space="preserve"> </w:t>
            </w:r>
            <w:r w:rsidRPr="00064605">
              <w:rPr>
                <w:spacing w:val="1"/>
                <w:sz w:val="22"/>
                <w:szCs w:val="22"/>
              </w:rPr>
              <w:t>s</w:t>
            </w:r>
            <w:r w:rsidRPr="00064605">
              <w:rPr>
                <w:sz w:val="22"/>
                <w:szCs w:val="22"/>
              </w:rPr>
              <w:t>ố</w:t>
            </w:r>
          </w:p>
          <w:p w:rsidR="002505FC" w:rsidRPr="00064605" w:rsidRDefault="003E2070">
            <w:pPr>
              <w:spacing w:before="37"/>
              <w:ind w:left="102"/>
              <w:rPr>
                <w:sz w:val="22"/>
                <w:szCs w:val="22"/>
              </w:rPr>
            </w:pPr>
            <w:r w:rsidRPr="00064605">
              <w:rPr>
                <w:spacing w:val="1"/>
                <w:sz w:val="22"/>
                <w:szCs w:val="22"/>
              </w:rPr>
              <w:t>tr</w:t>
            </w:r>
            <w:r w:rsidRPr="00064605">
              <w:rPr>
                <w:sz w:val="22"/>
                <w:szCs w:val="22"/>
              </w:rPr>
              <w:t>u</w:t>
            </w:r>
            <w:r w:rsidRPr="00064605">
              <w:rPr>
                <w:spacing w:val="-2"/>
                <w:sz w:val="22"/>
                <w:szCs w:val="22"/>
              </w:rPr>
              <w:t>y</w:t>
            </w:r>
            <w:r w:rsidRPr="00064605">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K</w:t>
            </w:r>
            <w:r w:rsidRPr="00064605">
              <w:rPr>
                <w:spacing w:val="-2"/>
                <w:sz w:val="22"/>
                <w:szCs w:val="22"/>
              </w:rPr>
              <w:t>ế</w:t>
            </w:r>
            <w:r w:rsidRPr="00064605">
              <w:rPr>
                <w:sz w:val="22"/>
                <w:szCs w:val="22"/>
              </w:rPr>
              <w:t>t</w:t>
            </w:r>
            <w:r w:rsidRPr="00064605">
              <w:rPr>
                <w:spacing w:val="1"/>
                <w:sz w:val="22"/>
                <w:szCs w:val="22"/>
              </w:rPr>
              <w:t xml:space="preserve"> </w:t>
            </w:r>
            <w:r w:rsidRPr="00064605">
              <w:rPr>
                <w:sz w:val="22"/>
                <w:szCs w:val="22"/>
              </w:rPr>
              <w:t>xu</w:t>
            </w:r>
            <w:r w:rsidRPr="00064605">
              <w:rPr>
                <w:spacing w:val="-2"/>
                <w:sz w:val="22"/>
                <w:szCs w:val="22"/>
              </w:rPr>
              <w:t>ấ</w:t>
            </w:r>
            <w:r w:rsidRPr="00064605">
              <w:rPr>
                <w:sz w:val="22"/>
                <w:szCs w:val="22"/>
              </w:rPr>
              <w:t>t</w:t>
            </w:r>
            <w:r w:rsidRPr="00064605">
              <w:rPr>
                <w:spacing w:val="1"/>
                <w:sz w:val="22"/>
                <w:szCs w:val="22"/>
              </w:rPr>
              <w:t xml:space="preserve"> </w:t>
            </w:r>
            <w:r w:rsidRPr="00064605">
              <w:rPr>
                <w:spacing w:val="-2"/>
                <w:sz w:val="22"/>
                <w:szCs w:val="22"/>
              </w:rPr>
              <w:t>k</w:t>
            </w:r>
            <w:r w:rsidRPr="00064605">
              <w:rPr>
                <w:sz w:val="22"/>
                <w:szCs w:val="22"/>
              </w:rPr>
              <w:t>hi</w:t>
            </w:r>
          </w:p>
          <w:p w:rsidR="002505FC" w:rsidRPr="00064605" w:rsidRDefault="003E2070">
            <w:pPr>
              <w:spacing w:before="37" w:line="275" w:lineRule="auto"/>
              <w:ind w:left="102" w:right="374"/>
              <w:rPr>
                <w:sz w:val="22"/>
                <w:szCs w:val="22"/>
              </w:rPr>
            </w:pPr>
            <w:r w:rsidRPr="00064605">
              <w:rPr>
                <w:sz w:val="22"/>
                <w:szCs w:val="22"/>
              </w:rPr>
              <w:t>hàm</w:t>
            </w:r>
            <w:r w:rsidRPr="00064605">
              <w:rPr>
                <w:spacing w:val="-3"/>
                <w:sz w:val="22"/>
                <w:szCs w:val="22"/>
              </w:rPr>
              <w:t xml:space="preserve"> </w:t>
            </w:r>
            <w:r w:rsidRPr="00064605">
              <w:rPr>
                <w:sz w:val="22"/>
                <w:szCs w:val="22"/>
              </w:rPr>
              <w:t xml:space="preserve">xử </w:t>
            </w:r>
            <w:r w:rsidRPr="00064605">
              <w:rPr>
                <w:spacing w:val="1"/>
                <w:sz w:val="22"/>
                <w:szCs w:val="22"/>
              </w:rPr>
              <w:t>l</w:t>
            </w:r>
            <w:r w:rsidRPr="00064605">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1"/>
                <w:sz w:val="22"/>
                <w:szCs w:val="22"/>
              </w:rPr>
              <w:t>K</w:t>
            </w:r>
            <w:r w:rsidRPr="00064605">
              <w:rPr>
                <w:spacing w:val="-1"/>
                <w:sz w:val="22"/>
                <w:szCs w:val="22"/>
              </w:rPr>
              <w:t>i</w:t>
            </w:r>
            <w:r w:rsidRPr="00064605">
              <w:rPr>
                <w:sz w:val="22"/>
                <w:szCs w:val="22"/>
              </w:rPr>
              <w:t>ểu dữ</w:t>
            </w:r>
          </w:p>
          <w:p w:rsidR="002505FC" w:rsidRPr="00064605" w:rsidRDefault="003E2070">
            <w:pPr>
              <w:spacing w:before="37"/>
              <w:ind w:left="102"/>
              <w:rPr>
                <w:sz w:val="22"/>
                <w:szCs w:val="22"/>
              </w:rPr>
            </w:pPr>
            <w:r w:rsidRPr="00064605">
              <w:rPr>
                <w:spacing w:val="1"/>
                <w:sz w:val="22"/>
                <w:szCs w:val="22"/>
              </w:rPr>
              <w:t>li</w:t>
            </w:r>
            <w:r w:rsidRPr="00064605">
              <w:rPr>
                <w:spacing w:val="-2"/>
                <w:sz w:val="22"/>
                <w:szCs w:val="22"/>
              </w:rPr>
              <w:t>ệ</w:t>
            </w:r>
            <w:r w:rsidRPr="00064605">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spacing w:val="1"/>
                <w:sz w:val="22"/>
                <w:szCs w:val="22"/>
              </w:rPr>
              <w:t>X</w:t>
            </w:r>
            <w:r w:rsidRPr="00064605">
              <w:rPr>
                <w:sz w:val="22"/>
                <w:szCs w:val="22"/>
              </w:rPr>
              <w:t>ử</w:t>
            </w:r>
            <w:r w:rsidRPr="00064605">
              <w:rPr>
                <w:spacing w:val="-2"/>
                <w:sz w:val="22"/>
                <w:szCs w:val="22"/>
              </w:rPr>
              <w:t xml:space="preserve"> </w:t>
            </w:r>
            <w:r w:rsidRPr="00064605">
              <w:rPr>
                <w:spacing w:val="1"/>
                <w:sz w:val="22"/>
                <w:szCs w:val="22"/>
              </w:rPr>
              <w:t>l</w:t>
            </w:r>
            <w:r w:rsidRPr="00064605">
              <w:rPr>
                <w:sz w:val="22"/>
                <w:szCs w:val="22"/>
              </w:rPr>
              <w:t>ý</w:t>
            </w:r>
            <w:r w:rsidRPr="00064605">
              <w:rPr>
                <w:spacing w:val="-2"/>
                <w:sz w:val="22"/>
                <w:szCs w:val="22"/>
              </w:rPr>
              <w:t xml:space="preserve"> </w:t>
            </w:r>
            <w:r w:rsidRPr="00064605">
              <w:rPr>
                <w:spacing w:val="1"/>
                <w:sz w:val="22"/>
                <w:szCs w:val="22"/>
              </w:rPr>
              <w:t>l</w:t>
            </w:r>
            <w:r w:rsidRPr="00064605">
              <w:rPr>
                <w:sz w:val="22"/>
                <w:szCs w:val="22"/>
              </w:rPr>
              <w:t>ỗi</w:t>
            </w:r>
          </w:p>
        </w:tc>
      </w:tr>
    </w:tbl>
    <w:p w:rsidR="002505FC" w:rsidRPr="00064605" w:rsidRDefault="003E2070">
      <w:pPr>
        <w:spacing w:line="220" w:lineRule="exact"/>
        <w:ind w:left="828"/>
        <w:rPr>
          <w:sz w:val="22"/>
          <w:szCs w:val="22"/>
        </w:rPr>
      </w:pPr>
      <w:r w:rsidRPr="00064605">
        <w:rPr>
          <w:i/>
          <w:sz w:val="22"/>
          <w:szCs w:val="22"/>
        </w:rPr>
        <w:t>Ví dụ</w:t>
      </w:r>
    </w:p>
    <w:p w:rsidR="002505FC" w:rsidRPr="00064605" w:rsidRDefault="002505FC">
      <w:pPr>
        <w:spacing w:before="2" w:line="220" w:lineRule="exact"/>
        <w:rPr>
          <w:sz w:val="22"/>
          <w:szCs w:val="22"/>
        </w:rPr>
      </w:pPr>
    </w:p>
    <w:p w:rsidR="002505FC" w:rsidRPr="00064605" w:rsidRDefault="003E2070">
      <w:pPr>
        <w:spacing w:before="26"/>
        <w:ind w:left="2556"/>
        <w:rPr>
          <w:sz w:val="26"/>
          <w:szCs w:val="26"/>
        </w:rPr>
      </w:pPr>
      <w:r w:rsidRPr="00064605">
        <w:rPr>
          <w:b/>
          <w:i/>
          <w:sz w:val="26"/>
          <w:szCs w:val="26"/>
        </w:rPr>
        <w:t>Web</w:t>
      </w:r>
      <w:r w:rsidRPr="00064605">
        <w:rPr>
          <w:b/>
          <w:i/>
          <w:spacing w:val="-5"/>
          <w:sz w:val="26"/>
          <w:szCs w:val="26"/>
        </w:rPr>
        <w:t xml:space="preserve"> </w:t>
      </w:r>
      <w:r w:rsidRPr="00064605">
        <w:rPr>
          <w:b/>
          <w:i/>
          <w:sz w:val="26"/>
          <w:szCs w:val="26"/>
        </w:rPr>
        <w:t>Servi</w:t>
      </w:r>
      <w:r w:rsidRPr="00064605">
        <w:rPr>
          <w:b/>
          <w:i/>
          <w:spacing w:val="3"/>
          <w:sz w:val="26"/>
          <w:szCs w:val="26"/>
        </w:rPr>
        <w:t>c</w:t>
      </w:r>
      <w:r w:rsidRPr="00064605">
        <w:rPr>
          <w:b/>
          <w:i/>
          <w:sz w:val="26"/>
          <w:szCs w:val="26"/>
        </w:rPr>
        <w:t>e</w:t>
      </w:r>
      <w:r w:rsidRPr="00064605">
        <w:rPr>
          <w:b/>
          <w:i/>
          <w:spacing w:val="-8"/>
          <w:sz w:val="26"/>
          <w:szCs w:val="26"/>
        </w:rPr>
        <w:t xml:space="preserve"> </w:t>
      </w:r>
      <w:r w:rsidRPr="00064605">
        <w:rPr>
          <w:b/>
          <w:i/>
          <w:sz w:val="26"/>
          <w:szCs w:val="26"/>
        </w:rPr>
        <w:t>Inter</w:t>
      </w:r>
      <w:r w:rsidRPr="00064605">
        <w:rPr>
          <w:b/>
          <w:i/>
          <w:spacing w:val="2"/>
          <w:sz w:val="26"/>
          <w:szCs w:val="26"/>
        </w:rPr>
        <w:t>f</w:t>
      </w:r>
      <w:r w:rsidRPr="00064605">
        <w:rPr>
          <w:b/>
          <w:i/>
          <w:sz w:val="26"/>
          <w:szCs w:val="26"/>
        </w:rPr>
        <w:t>ace</w:t>
      </w:r>
    </w:p>
    <w:p w:rsidR="002505FC" w:rsidRPr="00064605" w:rsidRDefault="002505FC">
      <w:pPr>
        <w:spacing w:before="9" w:line="100" w:lineRule="exact"/>
        <w:rPr>
          <w:sz w:val="10"/>
          <w:szCs w:val="10"/>
        </w:rPr>
      </w:pPr>
    </w:p>
    <w:p w:rsidR="002505FC" w:rsidRPr="00064605" w:rsidRDefault="002505FC">
      <w:pPr>
        <w:spacing w:line="200" w:lineRule="exact"/>
      </w:pPr>
    </w:p>
    <w:p w:rsidR="002505FC" w:rsidRPr="00064605"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841"/>
              <w:rPr>
                <w:sz w:val="22"/>
                <w:szCs w:val="22"/>
              </w:rPr>
            </w:pPr>
            <w:r w:rsidRPr="00064605">
              <w:rPr>
                <w:i/>
                <w:sz w:val="22"/>
                <w:szCs w:val="22"/>
              </w:rPr>
              <w:t>S</w:t>
            </w:r>
            <w:r w:rsidRPr="00064605">
              <w:rPr>
                <w:i/>
                <w:spacing w:val="1"/>
                <w:sz w:val="22"/>
                <w:szCs w:val="22"/>
              </w:rPr>
              <w:t>i</w:t>
            </w:r>
            <w:r w:rsidRPr="00064605">
              <w:rPr>
                <w:i/>
                <w:sz w:val="22"/>
                <w:szCs w:val="22"/>
              </w:rPr>
              <w:t>gn</w:t>
            </w:r>
            <w:r w:rsidRPr="00064605">
              <w:rPr>
                <w:i/>
                <w:spacing w:val="-2"/>
                <w:sz w:val="22"/>
                <w:szCs w:val="22"/>
              </w:rPr>
              <w:t>a</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9"/>
              <w:rPr>
                <w:sz w:val="22"/>
                <w:szCs w:val="22"/>
              </w:rPr>
            </w:pPr>
            <w:r w:rsidRPr="00064605">
              <w:rPr>
                <w:i/>
                <w:spacing w:val="-1"/>
                <w:sz w:val="22"/>
                <w:szCs w:val="22"/>
              </w:rPr>
              <w:t>D</w:t>
            </w:r>
            <w:r w:rsidRPr="00064605">
              <w:rPr>
                <w:i/>
                <w:sz w:val="22"/>
                <w:szCs w:val="22"/>
              </w:rPr>
              <w:t>e</w:t>
            </w:r>
            <w:r w:rsidRPr="00064605">
              <w:rPr>
                <w:i/>
                <w:spacing w:val="1"/>
                <w:sz w:val="22"/>
                <w:szCs w:val="22"/>
              </w:rPr>
              <w:t>s</w:t>
            </w:r>
            <w:r w:rsidRPr="00064605">
              <w:rPr>
                <w:i/>
                <w:sz w:val="22"/>
                <w:szCs w:val="22"/>
              </w:rPr>
              <w:t>c</w:t>
            </w:r>
            <w:r w:rsidRPr="00064605">
              <w:rPr>
                <w:i/>
                <w:spacing w:val="-2"/>
                <w:sz w:val="22"/>
                <w:szCs w:val="22"/>
              </w:rPr>
              <w:t>r</w:t>
            </w:r>
            <w:r w:rsidRPr="00064605">
              <w:rPr>
                <w:i/>
                <w:spacing w:val="1"/>
                <w:sz w:val="22"/>
                <w:szCs w:val="22"/>
              </w:rPr>
              <w:t>i</w:t>
            </w:r>
            <w:r w:rsidRPr="00064605">
              <w:rPr>
                <w:i/>
                <w:sz w:val="22"/>
                <w:szCs w:val="22"/>
              </w:rPr>
              <w:t>p</w:t>
            </w:r>
            <w:r w:rsidRPr="00064605">
              <w:rPr>
                <w:i/>
                <w:spacing w:val="-1"/>
                <w:sz w:val="22"/>
                <w:szCs w:val="22"/>
              </w:rPr>
              <w:t>t</w:t>
            </w:r>
            <w:r w:rsidRPr="00064605">
              <w:rPr>
                <w:i/>
                <w:spacing w:val="1"/>
                <w:sz w:val="22"/>
                <w:szCs w:val="22"/>
              </w:rPr>
              <w:t>i</w:t>
            </w:r>
            <w:r w:rsidRPr="00064605">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574" w:right="576"/>
              <w:jc w:val="center"/>
              <w:rPr>
                <w:sz w:val="22"/>
                <w:szCs w:val="22"/>
              </w:rPr>
            </w:pPr>
            <w:r w:rsidRPr="00064605">
              <w:rPr>
                <w:i/>
                <w:spacing w:val="1"/>
                <w:sz w:val="22"/>
                <w:szCs w:val="22"/>
              </w:rPr>
              <w:t>I</w:t>
            </w:r>
            <w:r w:rsidRPr="00064605">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65"/>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4"/>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p w:rsidR="002505FC" w:rsidRPr="00064605" w:rsidRDefault="003E2070">
            <w:pPr>
              <w:spacing w:before="40"/>
              <w:ind w:left="230"/>
              <w:rPr>
                <w:sz w:val="22"/>
                <w:szCs w:val="22"/>
              </w:rPr>
            </w:pPr>
            <w:r w:rsidRPr="00064605">
              <w:rPr>
                <w:i/>
                <w:sz w:val="22"/>
                <w:szCs w:val="22"/>
              </w:rPr>
              <w:t>For</w:t>
            </w:r>
            <w:r w:rsidRPr="00064605">
              <w:rPr>
                <w:i/>
                <w:spacing w:val="-1"/>
                <w:sz w:val="22"/>
                <w:szCs w:val="22"/>
              </w:rPr>
              <w:t>m</w:t>
            </w:r>
            <w:r w:rsidRPr="00064605">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on</w:t>
            </w:r>
          </w:p>
        </w:tc>
      </w:tr>
      <w:tr w:rsidR="002505FC" w:rsidRPr="00064605">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pub</w:t>
            </w:r>
            <w:r w:rsidRPr="00064605">
              <w:rPr>
                <w:i/>
                <w:spacing w:val="-1"/>
                <w:sz w:val="22"/>
                <w:szCs w:val="22"/>
              </w:rPr>
              <w:t>l</w:t>
            </w:r>
            <w:r w:rsidRPr="00064605">
              <w:rPr>
                <w:i/>
                <w:spacing w:val="1"/>
                <w:sz w:val="22"/>
                <w:szCs w:val="22"/>
              </w:rPr>
              <w:t>i</w:t>
            </w:r>
            <w:r w:rsidRPr="00064605">
              <w:rPr>
                <w:i/>
                <w:sz w:val="22"/>
                <w:szCs w:val="22"/>
              </w:rPr>
              <w:t>c R</w:t>
            </w:r>
            <w:r w:rsidRPr="00064605">
              <w:rPr>
                <w:i/>
                <w:spacing w:val="-2"/>
                <w:sz w:val="22"/>
                <w:szCs w:val="22"/>
              </w:rPr>
              <w:t>e</w:t>
            </w:r>
            <w:r w:rsidRPr="00064605">
              <w:rPr>
                <w:i/>
                <w:sz w:val="22"/>
                <w:szCs w:val="22"/>
              </w:rPr>
              <w:t>spon</w:t>
            </w:r>
            <w:r w:rsidRPr="00064605">
              <w:rPr>
                <w:i/>
                <w:spacing w:val="-1"/>
                <w:sz w:val="22"/>
                <w:szCs w:val="22"/>
              </w:rPr>
              <w:t>s</w:t>
            </w:r>
            <w:r w:rsidRPr="00064605">
              <w:rPr>
                <w:i/>
                <w:sz w:val="22"/>
                <w:szCs w:val="22"/>
              </w:rPr>
              <w:t>eOb</w:t>
            </w:r>
            <w:r w:rsidRPr="00064605">
              <w:rPr>
                <w:i/>
                <w:spacing w:val="-2"/>
                <w:sz w:val="22"/>
                <w:szCs w:val="22"/>
              </w:rPr>
              <w:t>j</w:t>
            </w:r>
            <w:r w:rsidRPr="00064605">
              <w:rPr>
                <w:i/>
                <w:sz w:val="22"/>
                <w:szCs w:val="22"/>
              </w:rPr>
              <w:t>ect</w:t>
            </w:r>
          </w:p>
          <w:p w:rsidR="002505FC" w:rsidRPr="00064605" w:rsidRDefault="003E2070">
            <w:pPr>
              <w:spacing w:before="40"/>
              <w:ind w:left="102"/>
              <w:rPr>
                <w:sz w:val="22"/>
                <w:szCs w:val="22"/>
              </w:rPr>
            </w:pPr>
            <w:r w:rsidRPr="00064605">
              <w:rPr>
                <w:i/>
                <w:sz w:val="22"/>
                <w:szCs w:val="22"/>
              </w:rPr>
              <w:t>ge</w:t>
            </w:r>
            <w:r w:rsidRPr="00064605">
              <w:rPr>
                <w:i/>
                <w:spacing w:val="1"/>
                <w:sz w:val="22"/>
                <w:szCs w:val="22"/>
              </w:rPr>
              <w:t>t</w:t>
            </w:r>
            <w:r w:rsidRPr="00064605">
              <w:rPr>
                <w:i/>
                <w:spacing w:val="-1"/>
                <w:sz w:val="22"/>
                <w:szCs w:val="22"/>
              </w:rPr>
              <w:t>C</w:t>
            </w:r>
            <w:r w:rsidRPr="00064605">
              <w:rPr>
                <w:i/>
                <w:sz w:val="22"/>
                <w:szCs w:val="22"/>
              </w:rPr>
              <w:t>h</w:t>
            </w:r>
            <w:r w:rsidRPr="00064605">
              <w:rPr>
                <w:i/>
                <w:spacing w:val="-2"/>
                <w:sz w:val="22"/>
                <w:szCs w:val="22"/>
              </w:rPr>
              <w:t>e</w:t>
            </w:r>
            <w:r w:rsidRPr="00064605">
              <w:rPr>
                <w:i/>
                <w:sz w:val="22"/>
                <w:szCs w:val="22"/>
              </w:rPr>
              <w:t>ck</w:t>
            </w:r>
            <w:r w:rsidRPr="00064605">
              <w:rPr>
                <w:i/>
                <w:spacing w:val="-1"/>
                <w:sz w:val="22"/>
                <w:szCs w:val="22"/>
              </w:rPr>
              <w:t>C</w:t>
            </w:r>
            <w:r w:rsidRPr="00064605">
              <w:rPr>
                <w:i/>
                <w:sz w:val="22"/>
                <w:szCs w:val="22"/>
              </w:rPr>
              <w:t>on</w:t>
            </w:r>
            <w:r w:rsidRPr="00064605">
              <w:rPr>
                <w:i/>
                <w:spacing w:val="-2"/>
                <w:sz w:val="22"/>
                <w:szCs w:val="22"/>
              </w:rPr>
              <w:t>n</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w:t>
            </w:r>
            <w:r w:rsidRPr="00064605">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heck</w:t>
            </w:r>
          </w:p>
          <w:p w:rsidR="002505FC" w:rsidRPr="00064605" w:rsidRDefault="003E2070">
            <w:pPr>
              <w:spacing w:before="40" w:line="275" w:lineRule="auto"/>
              <w:ind w:left="102" w:right="608"/>
              <w:rPr>
                <w:sz w:val="22"/>
                <w:szCs w:val="22"/>
              </w:rPr>
            </w:pP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 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0"/>
              <w:rPr>
                <w:sz w:val="22"/>
                <w:szCs w:val="22"/>
              </w:rPr>
            </w:pPr>
            <w:r w:rsidRPr="00064605">
              <w:rPr>
                <w:i/>
                <w:sz w:val="22"/>
                <w:szCs w:val="22"/>
              </w:rPr>
              <w:t>J</w:t>
            </w:r>
            <w:r w:rsidRPr="00064605">
              <w:rPr>
                <w:i/>
                <w:spacing w:val="1"/>
                <w:sz w:val="22"/>
                <w:szCs w:val="22"/>
              </w:rPr>
              <w:t>s</w:t>
            </w:r>
            <w:r w:rsidRPr="00064605">
              <w:rPr>
                <w:i/>
                <w:sz w:val="22"/>
                <w:szCs w:val="22"/>
              </w:rPr>
              <w:t>on Bo</w:t>
            </w:r>
            <w:r w:rsidRPr="00064605">
              <w:rPr>
                <w:i/>
                <w:spacing w:val="-3"/>
                <w:sz w:val="22"/>
                <w:szCs w:val="22"/>
              </w:rPr>
              <w:t>o</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n</w:t>
            </w:r>
          </w:p>
          <w:p w:rsidR="002505FC" w:rsidRPr="00064605" w:rsidRDefault="003E2070">
            <w:pPr>
              <w:spacing w:before="40" w:line="275" w:lineRule="auto"/>
              <w:ind w:left="100" w:right="344"/>
              <w:rPr>
                <w:sz w:val="22"/>
                <w:szCs w:val="22"/>
              </w:rPr>
            </w:pPr>
            <w:r w:rsidRPr="00064605">
              <w:rPr>
                <w:i/>
                <w:spacing w:val="1"/>
                <w:sz w:val="22"/>
                <w:szCs w:val="22"/>
              </w:rPr>
              <w:t>t</w:t>
            </w:r>
            <w:r w:rsidRPr="00064605">
              <w:rPr>
                <w:i/>
                <w:sz w:val="22"/>
                <w:szCs w:val="22"/>
              </w:rPr>
              <w:t xml:space="preserve">he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 xml:space="preserve">us </w:t>
            </w:r>
            <w:r w:rsidRPr="00064605">
              <w:rPr>
                <w:i/>
                <w:spacing w:val="-2"/>
                <w:sz w:val="22"/>
                <w:szCs w:val="22"/>
              </w:rPr>
              <w:t>o</w:t>
            </w:r>
            <w:r w:rsidRPr="00064605">
              <w:rPr>
                <w:i/>
                <w:sz w:val="22"/>
                <w:szCs w:val="22"/>
              </w:rPr>
              <w:t>f 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i/>
                <w:sz w:val="22"/>
                <w:szCs w:val="22"/>
              </w:rPr>
              <w:t>Bool</w:t>
            </w:r>
            <w:r w:rsidRPr="00064605">
              <w:rPr>
                <w:i/>
                <w:spacing w:val="1"/>
                <w:sz w:val="22"/>
                <w:szCs w:val="22"/>
              </w:rPr>
              <w:t>e</w:t>
            </w:r>
            <w:r w:rsidRPr="00064605">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J</w:t>
            </w:r>
            <w:r w:rsidRPr="00064605">
              <w:rPr>
                <w:i/>
                <w:spacing w:val="1"/>
                <w:sz w:val="22"/>
                <w:szCs w:val="22"/>
              </w:rPr>
              <w:t>s</w:t>
            </w:r>
            <w:r w:rsidRPr="00064605">
              <w:rPr>
                <w:i/>
                <w:sz w:val="22"/>
                <w:szCs w:val="22"/>
              </w:rPr>
              <w:t>onPr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si</w:t>
            </w:r>
          </w:p>
          <w:p w:rsidR="002505FC" w:rsidRPr="00064605" w:rsidRDefault="003E2070">
            <w:pPr>
              <w:spacing w:before="40"/>
              <w:ind w:left="102"/>
              <w:rPr>
                <w:sz w:val="22"/>
                <w:szCs w:val="22"/>
              </w:rPr>
            </w:pPr>
            <w:r w:rsidRPr="00064605">
              <w:rPr>
                <w:i/>
                <w:sz w:val="22"/>
                <w:szCs w:val="22"/>
              </w:rPr>
              <w:t>ngExce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w:t>
            </w:r>
          </w:p>
        </w:tc>
      </w:tr>
    </w:tbl>
    <w:p w:rsidR="002505FC" w:rsidRPr="00064605" w:rsidRDefault="002505FC">
      <w:pPr>
        <w:sectPr w:rsidR="002505FC" w:rsidRPr="00064605">
          <w:type w:val="continuous"/>
          <w:pgSz w:w="11920" w:h="16840"/>
          <w:pgMar w:top="1300" w:right="840" w:bottom="280" w:left="1160" w:header="720" w:footer="720" w:gutter="0"/>
          <w:cols w:space="720"/>
        </w:sectPr>
      </w:pPr>
    </w:p>
    <w:p w:rsidR="002505FC" w:rsidRPr="00064605"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tc>
      </w:tr>
    </w:tbl>
    <w:p w:rsidR="002505FC" w:rsidRPr="00064605" w:rsidRDefault="002505FC">
      <w:pPr>
        <w:spacing w:line="200" w:lineRule="exact"/>
      </w:pPr>
    </w:p>
    <w:p w:rsidR="002505FC" w:rsidRPr="00064605" w:rsidRDefault="002505FC">
      <w:pPr>
        <w:spacing w:before="7" w:line="280" w:lineRule="exact"/>
        <w:rPr>
          <w:sz w:val="28"/>
          <w:szCs w:val="28"/>
        </w:rPr>
        <w:sectPr w:rsidR="002505FC" w:rsidRPr="00064605">
          <w:pgSz w:w="11920" w:h="16840"/>
          <w:pgMar w:top="1300" w:right="840" w:bottom="280" w:left="1160" w:header="0" w:footer="796"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240" w:lineRule="exact"/>
        <w:ind w:left="828" w:right="-53"/>
        <w:rPr>
          <w:sz w:val="22"/>
          <w:szCs w:val="22"/>
        </w:rPr>
      </w:pPr>
      <w:r w:rsidRPr="00064605">
        <w:rPr>
          <w:i/>
          <w:position w:val="-1"/>
          <w:sz w:val="22"/>
          <w:szCs w:val="22"/>
        </w:rPr>
        <w:t>Ví</w:t>
      </w:r>
      <w:r w:rsidRPr="00064605">
        <w:rPr>
          <w:i/>
          <w:spacing w:val="1"/>
          <w:position w:val="-1"/>
          <w:sz w:val="22"/>
          <w:szCs w:val="22"/>
        </w:rPr>
        <w:t xml:space="preserve"> </w:t>
      </w:r>
      <w:r w:rsidRPr="00064605">
        <w:rPr>
          <w:i/>
          <w:position w:val="-1"/>
          <w:sz w:val="22"/>
          <w:szCs w:val="22"/>
        </w:rPr>
        <w:t>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pacing w:val="6"/>
          <w:sz w:val="28"/>
          <w:szCs w:val="28"/>
        </w:rPr>
        <w:t>2</w:t>
      </w:r>
      <w:r w:rsidRPr="00064605">
        <w:rPr>
          <w:rFonts w:eastAsia="Cambria"/>
          <w:b/>
          <w:sz w:val="28"/>
          <w:szCs w:val="28"/>
        </w:rPr>
        <w:t xml:space="preserve">User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rfa</w:t>
      </w:r>
      <w:r w:rsidRPr="00064605">
        <w:rPr>
          <w:rFonts w:eastAsia="Cambria"/>
          <w:b/>
          <w:spacing w:val="1"/>
          <w:sz w:val="28"/>
          <w:szCs w:val="28"/>
        </w:rPr>
        <w:t>c</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1"/>
          <w:sz w:val="28"/>
          <w:szCs w:val="28"/>
        </w:rPr>
        <w:t>e</w:t>
      </w:r>
      <w:r w:rsidRPr="00064605">
        <w:rPr>
          <w:rFonts w:eastAsia="Cambria"/>
          <w:b/>
          <w:sz w:val="28"/>
          <w:szCs w:val="28"/>
        </w:rPr>
        <w:t>s</w:t>
      </w:r>
      <w:r w:rsidRPr="00064605">
        <w:rPr>
          <w:rFonts w:eastAsia="Cambria"/>
          <w:b/>
          <w:spacing w:val="-1"/>
          <w:sz w:val="28"/>
          <w:szCs w:val="28"/>
        </w:rPr>
        <w:t>i</w:t>
      </w:r>
      <w:r w:rsidRPr="00064605">
        <w:rPr>
          <w:rFonts w:eastAsia="Cambria"/>
          <w:b/>
          <w:sz w:val="28"/>
          <w:szCs w:val="28"/>
        </w:rPr>
        <w:t>gn</w:t>
      </w:r>
    </w:p>
    <w:p w:rsidR="002505FC" w:rsidRPr="00064605" w:rsidRDefault="003E2070">
      <w:pPr>
        <w:spacing w:before="2"/>
        <w:ind w:left="607"/>
        <w:rPr>
          <w:rFonts w:eastAsia="Cambria"/>
          <w:sz w:val="24"/>
          <w:szCs w:val="24"/>
        </w:rPr>
      </w:pPr>
      <w:r w:rsidRPr="00064605">
        <w:rPr>
          <w:rFonts w:eastAsia="Cambria"/>
          <w:spacing w:val="-1"/>
          <w:sz w:val="24"/>
          <w:szCs w:val="24"/>
        </w:rPr>
        <w:t>&lt;C</w:t>
      </w:r>
      <w:r w:rsidRPr="00064605">
        <w:rPr>
          <w:rFonts w:eastAsia="Cambria"/>
          <w:sz w:val="24"/>
          <w:szCs w:val="24"/>
        </w:rPr>
        <w:t>hụp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mô tả màn h</w:t>
      </w:r>
      <w:r w:rsidRPr="00064605">
        <w:rPr>
          <w:rFonts w:eastAsia="Cambria"/>
          <w:spacing w:val="3"/>
          <w:sz w:val="24"/>
          <w:szCs w:val="24"/>
        </w:rPr>
        <w:t>ì</w:t>
      </w:r>
      <w:r w:rsidRPr="00064605">
        <w:rPr>
          <w:rFonts w:eastAsia="Cambria"/>
          <w:sz w:val="24"/>
          <w:szCs w:val="24"/>
        </w:rPr>
        <w:t>nh&gt;.</w:t>
      </w:r>
    </w:p>
    <w:p w:rsidR="002505FC" w:rsidRPr="00064605" w:rsidRDefault="003E2070">
      <w:pPr>
        <w:spacing w:line="280" w:lineRule="exact"/>
        <w:ind w:left="607" w:right="580"/>
        <w:rPr>
          <w:rFonts w:eastAsia="Cambria"/>
          <w:sz w:val="24"/>
          <w:szCs w:val="24"/>
        </w:rPr>
        <w:sectPr w:rsidR="002505FC" w:rsidRPr="00064605">
          <w:type w:val="continuous"/>
          <w:pgSz w:w="11920" w:h="16840"/>
          <w:pgMar w:top="1300" w:right="840" w:bottom="280" w:left="1160" w:header="720" w:footer="720" w:gutter="0"/>
          <w:cols w:num="2" w:space="720" w:equalWidth="0">
            <w:col w:w="1301" w:space="338"/>
            <w:col w:w="8281"/>
          </w:cols>
        </w:sectPr>
      </w:pPr>
      <w:r w:rsidRPr="00064605">
        <w:rPr>
          <w:rFonts w:eastAsia="Cambria"/>
          <w:b/>
          <w:sz w:val="24"/>
          <w:szCs w:val="24"/>
        </w:rPr>
        <w:t>L</w:t>
      </w:r>
      <w:r w:rsidRPr="00064605">
        <w:rPr>
          <w:rFonts w:eastAsia="Cambria"/>
          <w:b/>
          <w:spacing w:val="-1"/>
          <w:sz w:val="24"/>
          <w:szCs w:val="24"/>
        </w:rPr>
        <w:t>ư</w:t>
      </w:r>
      <w:r w:rsidRPr="00064605">
        <w:rPr>
          <w:rFonts w:eastAsia="Cambria"/>
          <w:b/>
          <w:sz w:val="24"/>
          <w:szCs w:val="24"/>
        </w:rPr>
        <w:t xml:space="preserve">u ý </w:t>
      </w:r>
      <w:r w:rsidRPr="00064605">
        <w:rPr>
          <w:rFonts w:eastAsia="Cambria"/>
          <w:b/>
          <w:spacing w:val="1"/>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đ</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s</w:t>
      </w:r>
      <w:r w:rsidRPr="00064605">
        <w:rPr>
          <w:rFonts w:eastAsia="Cambria"/>
          <w:b/>
          <w:sz w:val="24"/>
          <w:szCs w:val="24"/>
        </w:rPr>
        <w:t>ố</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pacing w:val="-1"/>
          <w:sz w:val="24"/>
          <w:szCs w:val="24"/>
        </w:rPr>
        <w:t>ặ</w:t>
      </w:r>
      <w:r w:rsidRPr="00064605">
        <w:rPr>
          <w:rFonts w:eastAsia="Cambria"/>
          <w:b/>
          <w:sz w:val="24"/>
          <w:szCs w:val="24"/>
        </w:rPr>
        <w:t xml:space="preserve">c </w:t>
      </w:r>
      <w:r w:rsidRPr="00064605">
        <w:rPr>
          <w:rFonts w:eastAsia="Cambria"/>
          <w:b/>
          <w:spacing w:val="2"/>
          <w:sz w:val="24"/>
          <w:szCs w:val="24"/>
        </w:rPr>
        <w:t>t</w:t>
      </w:r>
      <w:r w:rsidRPr="00064605">
        <w:rPr>
          <w:rFonts w:eastAsia="Cambria"/>
          <w:b/>
          <w:sz w:val="24"/>
          <w:szCs w:val="24"/>
        </w:rPr>
        <w:t>ả</w:t>
      </w:r>
      <w:r w:rsidRPr="00064605">
        <w:rPr>
          <w:rFonts w:eastAsia="Cambria"/>
          <w:b/>
          <w:spacing w:val="1"/>
          <w:sz w:val="24"/>
          <w:szCs w:val="24"/>
        </w:rPr>
        <w:t xml:space="preserve">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c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rol</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rên</w:t>
      </w:r>
      <w:r w:rsidRPr="00064605">
        <w:rPr>
          <w:rFonts w:eastAsia="Cambria"/>
          <w:b/>
          <w:spacing w:val="-1"/>
          <w:sz w:val="24"/>
          <w:szCs w:val="24"/>
        </w:rPr>
        <w:t xml:space="preserve"> </w:t>
      </w:r>
      <w:r w:rsidRPr="00064605">
        <w:rPr>
          <w:rFonts w:eastAsia="Cambria"/>
          <w:b/>
          <w:sz w:val="24"/>
          <w:szCs w:val="24"/>
        </w:rPr>
        <w:t>g</w:t>
      </w:r>
      <w:r w:rsidRPr="00064605">
        <w:rPr>
          <w:rFonts w:eastAsia="Cambria"/>
          <w:b/>
          <w:spacing w:val="-1"/>
          <w:sz w:val="24"/>
          <w:szCs w:val="24"/>
        </w:rPr>
        <w:t>i</w:t>
      </w:r>
      <w:r w:rsidRPr="00064605">
        <w:rPr>
          <w:rFonts w:eastAsia="Cambria"/>
          <w:b/>
          <w:spacing w:val="1"/>
          <w:sz w:val="24"/>
          <w:szCs w:val="24"/>
        </w:rPr>
        <w:t>a</w:t>
      </w:r>
      <w:r w:rsidRPr="00064605">
        <w:rPr>
          <w:rFonts w:eastAsia="Cambria"/>
          <w:b/>
          <w:sz w:val="24"/>
          <w:szCs w:val="24"/>
        </w:rPr>
        <w:t xml:space="preserve">o </w:t>
      </w:r>
      <w:r w:rsidRPr="00064605">
        <w:rPr>
          <w:rFonts w:eastAsia="Cambria"/>
          <w:b/>
          <w:spacing w:val="1"/>
          <w:sz w:val="24"/>
          <w:szCs w:val="24"/>
        </w:rPr>
        <w:t>di</w:t>
      </w:r>
      <w:r w:rsidRPr="00064605">
        <w:rPr>
          <w:rFonts w:eastAsia="Cambria"/>
          <w:b/>
          <w:sz w:val="24"/>
          <w:szCs w:val="24"/>
        </w:rPr>
        <w:t>ện</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với</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w:t>
      </w:r>
      <w:r w:rsidRPr="00064605">
        <w:rPr>
          <w:rFonts w:eastAsia="Cambria"/>
          <w:b/>
          <w:spacing w:val="3"/>
          <w:sz w:val="24"/>
          <w:szCs w:val="24"/>
        </w:rPr>
        <w:t>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r</w:t>
      </w:r>
      <w:r w:rsidRPr="00064605">
        <w:rPr>
          <w:rFonts w:eastAsia="Cambria"/>
          <w:b/>
          <w:spacing w:val="1"/>
          <w:sz w:val="24"/>
          <w:szCs w:val="24"/>
        </w:rPr>
        <w:t>à</w:t>
      </w:r>
      <w:r w:rsidRPr="00064605">
        <w:rPr>
          <w:rFonts w:eastAsia="Cambria"/>
          <w:b/>
          <w:spacing w:val="-3"/>
          <w:sz w:val="24"/>
          <w:szCs w:val="24"/>
        </w:rPr>
        <w:t>n</w:t>
      </w:r>
      <w:r w:rsidRPr="00064605">
        <w:rPr>
          <w:rFonts w:eastAsia="Cambria"/>
          <w:b/>
          <w:sz w:val="24"/>
          <w:szCs w:val="24"/>
        </w:rPr>
        <w:t>g b</w:t>
      </w:r>
      <w:r w:rsidRPr="00064605">
        <w:rPr>
          <w:rFonts w:eastAsia="Cambria"/>
          <w:b/>
          <w:spacing w:val="1"/>
          <w:sz w:val="24"/>
          <w:szCs w:val="24"/>
        </w:rPr>
        <w:t>u</w:t>
      </w:r>
      <w:r w:rsidRPr="00064605">
        <w:rPr>
          <w:rFonts w:eastAsia="Cambria"/>
          <w:b/>
          <w:sz w:val="24"/>
          <w:szCs w:val="24"/>
        </w:rPr>
        <w:t>ộc</w:t>
      </w:r>
    </w:p>
    <w:p w:rsidR="002505FC" w:rsidRPr="00064605" w:rsidRDefault="002505FC">
      <w:pPr>
        <w:spacing w:before="3" w:line="220" w:lineRule="exact"/>
        <w:rPr>
          <w:sz w:val="22"/>
          <w:szCs w:val="22"/>
        </w:rPr>
      </w:pPr>
    </w:p>
    <w:p w:rsidR="002505FC" w:rsidRPr="00064605" w:rsidRDefault="003E2070">
      <w:pPr>
        <w:spacing w:before="24"/>
        <w:ind w:left="1908"/>
        <w:rPr>
          <w:sz w:val="28"/>
          <w:szCs w:val="28"/>
        </w:rPr>
      </w:pPr>
      <w:r w:rsidRPr="00064605">
        <w:rPr>
          <w:b/>
          <w:i/>
          <w:spacing w:val="1"/>
          <w:sz w:val="28"/>
          <w:szCs w:val="28"/>
        </w:rPr>
        <w:t>5</w:t>
      </w:r>
      <w:r w:rsidRPr="00064605">
        <w:rPr>
          <w:b/>
          <w:i/>
          <w:sz w:val="28"/>
          <w:szCs w:val="28"/>
        </w:rPr>
        <w:t>.</w:t>
      </w:r>
      <w:r w:rsidRPr="00064605">
        <w:rPr>
          <w:b/>
          <w:i/>
          <w:spacing w:val="8"/>
          <w:sz w:val="28"/>
          <w:szCs w:val="28"/>
        </w:rPr>
        <w:t>3</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2"/>
          <w:sz w:val="28"/>
          <w:szCs w:val="28"/>
        </w:rPr>
        <w:t xml:space="preserve"> </w:t>
      </w:r>
      <w:r w:rsidRPr="00064605">
        <w:rPr>
          <w:b/>
          <w:i/>
          <w:spacing w:val="1"/>
          <w:sz w:val="28"/>
          <w:szCs w:val="28"/>
        </w:rPr>
        <w:t>I</w:t>
      </w:r>
      <w:r w:rsidRPr="00064605">
        <w:rPr>
          <w:b/>
          <w:i/>
          <w:sz w:val="28"/>
          <w:szCs w:val="28"/>
        </w:rPr>
        <w:t>n</w:t>
      </w:r>
      <w:r w:rsidRPr="00064605">
        <w:rPr>
          <w:b/>
          <w:i/>
          <w:spacing w:val="-1"/>
          <w:sz w:val="28"/>
          <w:szCs w:val="28"/>
        </w:rPr>
        <w:t>t</w:t>
      </w:r>
      <w:r w:rsidRPr="00064605">
        <w:rPr>
          <w:b/>
          <w:i/>
          <w:sz w:val="28"/>
          <w:szCs w:val="28"/>
        </w:rPr>
        <w:t>e</w:t>
      </w:r>
      <w:r w:rsidRPr="00064605">
        <w:rPr>
          <w:b/>
          <w:i/>
          <w:spacing w:val="1"/>
          <w:sz w:val="28"/>
          <w:szCs w:val="28"/>
        </w:rPr>
        <w:t>r</w:t>
      </w:r>
      <w:r w:rsidRPr="00064605">
        <w:rPr>
          <w:b/>
          <w:i/>
          <w:spacing w:val="-2"/>
          <w:sz w:val="28"/>
          <w:szCs w:val="28"/>
        </w:rPr>
        <w:t>f</w:t>
      </w:r>
      <w:r w:rsidRPr="00064605">
        <w:rPr>
          <w:b/>
          <w:i/>
          <w:spacing w:val="1"/>
          <w:sz w:val="28"/>
          <w:szCs w:val="28"/>
        </w:rPr>
        <w:t>a</w:t>
      </w:r>
      <w:r w:rsidRPr="00064605">
        <w:rPr>
          <w:b/>
          <w:i/>
          <w:sz w:val="28"/>
          <w:szCs w:val="28"/>
        </w:rPr>
        <w:t xml:space="preserve">ce </w:t>
      </w:r>
      <w:r w:rsidRPr="00064605">
        <w:rPr>
          <w:b/>
          <w:i/>
          <w:spacing w:val="-1"/>
          <w:sz w:val="28"/>
          <w:szCs w:val="28"/>
        </w:rPr>
        <w:t>D</w:t>
      </w:r>
      <w:r w:rsidRPr="00064605">
        <w:rPr>
          <w:b/>
          <w:i/>
          <w:spacing w:val="-2"/>
          <w:sz w:val="28"/>
          <w:szCs w:val="28"/>
        </w:rPr>
        <w:t>e</w:t>
      </w:r>
      <w:r w:rsidRPr="00064605">
        <w:rPr>
          <w:b/>
          <w:i/>
          <w:spacing w:val="1"/>
          <w:sz w:val="28"/>
          <w:szCs w:val="28"/>
        </w:rPr>
        <w:t>s</w:t>
      </w:r>
      <w:r w:rsidRPr="00064605">
        <w:rPr>
          <w:b/>
          <w:i/>
          <w:spacing w:val="-1"/>
          <w:sz w:val="28"/>
          <w:szCs w:val="28"/>
        </w:rPr>
        <w:t>i</w:t>
      </w:r>
      <w:r w:rsidRPr="00064605">
        <w:rPr>
          <w:b/>
          <w:i/>
          <w:spacing w:val="1"/>
          <w:sz w:val="28"/>
          <w:szCs w:val="28"/>
        </w:rPr>
        <w:t>g</w:t>
      </w:r>
      <w:r w:rsidRPr="00064605">
        <w:rPr>
          <w:b/>
          <w:i/>
          <w:sz w:val="28"/>
          <w:szCs w:val="28"/>
        </w:rPr>
        <w:t>n</w:t>
      </w:r>
    </w:p>
    <w:p w:rsidR="002505FC" w:rsidRPr="00064605" w:rsidRDefault="003E2070">
      <w:pPr>
        <w:spacing w:before="1" w:line="280" w:lineRule="exact"/>
        <w:ind w:left="2088"/>
        <w:rPr>
          <w:sz w:val="26"/>
          <w:szCs w:val="26"/>
        </w:rPr>
      </w:pPr>
      <w:r w:rsidRPr="00064605">
        <w:rPr>
          <w:b/>
          <w:i/>
          <w:position w:val="-1"/>
          <w:sz w:val="26"/>
          <w:szCs w:val="26"/>
        </w:rPr>
        <w:t xml:space="preserve">5.3.1  </w:t>
      </w:r>
      <w:r w:rsidRPr="00064605">
        <w:rPr>
          <w:b/>
          <w:i/>
          <w:spacing w:val="2"/>
          <w:position w:val="-1"/>
          <w:sz w:val="26"/>
          <w:szCs w:val="26"/>
        </w:rPr>
        <w:t xml:space="preserve"> </w:t>
      </w:r>
      <w:r w:rsidRPr="00064605">
        <w:rPr>
          <w:b/>
          <w:i/>
          <w:position w:val="-1"/>
          <w:sz w:val="26"/>
          <w:szCs w:val="26"/>
        </w:rPr>
        <w:t>Login</w:t>
      </w:r>
    </w:p>
    <w:p w:rsidR="002505FC" w:rsidRPr="00064605" w:rsidRDefault="000F6E37">
      <w:pPr>
        <w:spacing w:before="83"/>
        <w:ind w:left="827"/>
      </w:pPr>
      <w:r>
        <w:pict>
          <v:shape id="_x0000_i1034" type="#_x0000_t75" style="width:440.05pt;height:216.6pt">
            <v:imagedata r:id="rId44" o:title=""/>
          </v:shape>
        </w:pict>
      </w:r>
    </w:p>
    <w:p w:rsidR="002505FC" w:rsidRPr="00064605" w:rsidRDefault="002505FC">
      <w:pPr>
        <w:spacing w:before="5" w:line="200" w:lineRule="exact"/>
        <w:sectPr w:rsidR="002505FC" w:rsidRPr="00064605">
          <w:type w:val="continuous"/>
          <w:pgSz w:w="11920" w:h="16840"/>
          <w:pgMar w:top="1300" w:right="840" w:bottom="280" w:left="1160" w:header="720" w:footer="720" w:gutter="0"/>
          <w:cols w:space="720"/>
        </w:sectPr>
      </w:pPr>
    </w:p>
    <w:p w:rsidR="002505FC" w:rsidRPr="00064605" w:rsidRDefault="002505FC">
      <w:pPr>
        <w:spacing w:line="200" w:lineRule="exact"/>
      </w:pPr>
    </w:p>
    <w:p w:rsidR="002505FC" w:rsidRPr="00064605" w:rsidRDefault="002505FC">
      <w:pPr>
        <w:spacing w:before="2" w:line="240" w:lineRule="exact"/>
        <w:rPr>
          <w:sz w:val="24"/>
          <w:szCs w:val="24"/>
        </w:rPr>
      </w:pPr>
    </w:p>
    <w:p w:rsidR="002505FC" w:rsidRPr="00064605" w:rsidRDefault="003E2070">
      <w:pPr>
        <w:spacing w:line="260" w:lineRule="exact"/>
        <w:ind w:left="828" w:right="-56"/>
        <w:rPr>
          <w:sz w:val="24"/>
          <w:szCs w:val="24"/>
        </w:rPr>
      </w:pPr>
      <w:r w:rsidRPr="00064605">
        <w:rPr>
          <w:b/>
          <w:i/>
          <w:position w:val="-1"/>
          <w:sz w:val="24"/>
          <w:szCs w:val="24"/>
        </w:rPr>
        <w:t>Fields</w:t>
      </w:r>
    </w:p>
    <w:p w:rsidR="002505FC" w:rsidRPr="00064605" w:rsidRDefault="003E2070">
      <w:pPr>
        <w:spacing w:before="36"/>
        <w:rPr>
          <w:sz w:val="18"/>
          <w:szCs w:val="18"/>
        </w:rPr>
        <w:sectPr w:rsidR="002505FC" w:rsidRPr="00064605">
          <w:type w:val="continuous"/>
          <w:pgSz w:w="11920" w:h="16840"/>
          <w:pgMar w:top="1300" w:right="840" w:bottom="280" w:left="1160" w:header="720" w:footer="720" w:gutter="0"/>
          <w:cols w:num="2" w:space="720" w:equalWidth="0">
            <w:col w:w="1442" w:space="3137"/>
            <w:col w:w="5341"/>
          </w:cols>
        </w:sectPr>
      </w:pPr>
      <w:r w:rsidRPr="00064605">
        <w:br w:type="column"/>
      </w: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pacing w:val="1"/>
          <w:sz w:val="18"/>
          <w:szCs w:val="18"/>
        </w:rPr>
        <w:t>4</w:t>
      </w:r>
      <w:r w:rsidRPr="00064605">
        <w:rPr>
          <w:b/>
          <w:i/>
          <w:color w:val="4F81BC"/>
          <w:sz w:val="18"/>
          <w:szCs w:val="18"/>
        </w:rPr>
        <w:t>:</w:t>
      </w:r>
      <w:r w:rsidRPr="00064605">
        <w:rPr>
          <w:b/>
          <w:i/>
          <w:color w:val="4F81BC"/>
          <w:spacing w:val="1"/>
          <w:sz w:val="18"/>
          <w:szCs w:val="18"/>
        </w:rPr>
        <w:t xml:space="preserve"> </w:t>
      </w:r>
      <w:r w:rsidRPr="00064605">
        <w:rPr>
          <w:b/>
          <w:i/>
          <w:color w:val="4F81BC"/>
          <w:spacing w:val="-2"/>
          <w:sz w:val="18"/>
          <w:szCs w:val="18"/>
        </w:rPr>
        <w:t>L</w:t>
      </w:r>
      <w:r w:rsidRPr="00064605">
        <w:rPr>
          <w:b/>
          <w:i/>
          <w:color w:val="4F81BC"/>
          <w:spacing w:val="1"/>
          <w:sz w:val="18"/>
          <w:szCs w:val="18"/>
        </w:rPr>
        <w:t>og</w:t>
      </w:r>
      <w:r w:rsidRPr="00064605">
        <w:rPr>
          <w:b/>
          <w:i/>
          <w:color w:val="4F81BC"/>
          <w:spacing w:val="-2"/>
          <w:sz w:val="18"/>
          <w:szCs w:val="18"/>
        </w:rPr>
        <w:t>i</w:t>
      </w:r>
      <w:r w:rsidRPr="00064605">
        <w:rPr>
          <w:b/>
          <w:i/>
          <w:color w:val="4F81BC"/>
          <w:sz w:val="18"/>
          <w:szCs w:val="18"/>
        </w:rPr>
        <w:t>n</w:t>
      </w:r>
    </w:p>
    <w:p w:rsidR="002505FC" w:rsidRPr="00064605"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85"/>
              <w:rPr>
                <w:sz w:val="24"/>
                <w:szCs w:val="24"/>
              </w:rPr>
            </w:pPr>
            <w:r w:rsidRPr="00064605">
              <w:rPr>
                <w:b/>
                <w:i/>
                <w:sz w:val="24"/>
                <w:szCs w:val="24"/>
              </w:rPr>
              <w:t>Field</w:t>
            </w:r>
          </w:p>
          <w:p w:rsidR="002505FC" w:rsidRPr="00064605" w:rsidRDefault="003E2070">
            <w:pPr>
              <w:ind w:left="352"/>
              <w:rPr>
                <w:sz w:val="24"/>
                <w:szCs w:val="24"/>
              </w:rPr>
            </w:pPr>
            <w:r w:rsidRPr="00064605">
              <w:rPr>
                <w:b/>
                <w:i/>
                <w:sz w:val="24"/>
                <w:szCs w:val="24"/>
              </w:rPr>
              <w:t>Na</w:t>
            </w:r>
            <w:r w:rsidRPr="00064605">
              <w:rPr>
                <w:b/>
                <w:i/>
                <w:spacing w:val="2"/>
                <w:sz w:val="24"/>
                <w:szCs w:val="24"/>
              </w:rPr>
              <w:t>m</w:t>
            </w:r>
            <w:r w:rsidRPr="00064605">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7"/>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41"/>
              <w:rPr>
                <w:sz w:val="24"/>
                <w:szCs w:val="24"/>
              </w:rPr>
            </w:pPr>
            <w:r w:rsidRPr="00064605">
              <w:rPr>
                <w:b/>
                <w:i/>
                <w:sz w:val="24"/>
                <w:szCs w:val="24"/>
              </w:rPr>
              <w:t>R</w:t>
            </w:r>
            <w:r w:rsidRPr="00064605">
              <w:rPr>
                <w:b/>
                <w:i/>
                <w:spacing w:val="-1"/>
                <w:sz w:val="24"/>
                <w:szCs w:val="24"/>
              </w:rPr>
              <w:t>e</w:t>
            </w:r>
            <w:r w:rsidRPr="00064605">
              <w:rPr>
                <w:b/>
                <w:i/>
                <w:sz w:val="24"/>
                <w:szCs w:val="24"/>
              </w:rPr>
              <w:t>ad</w:t>
            </w:r>
          </w:p>
          <w:p w:rsidR="002505FC" w:rsidRPr="00064605" w:rsidRDefault="003E2070">
            <w:pPr>
              <w:ind w:left="282"/>
              <w:rPr>
                <w:sz w:val="24"/>
                <w:szCs w:val="24"/>
              </w:rPr>
            </w:pPr>
            <w:r w:rsidRPr="00064605">
              <w:rPr>
                <w:b/>
                <w:i/>
                <w:sz w:val="24"/>
                <w:szCs w:val="24"/>
              </w:rPr>
              <w:t>o</w:t>
            </w:r>
            <w:r w:rsidRPr="00064605">
              <w:rPr>
                <w:b/>
                <w:i/>
                <w:spacing w:val="1"/>
                <w:sz w:val="24"/>
                <w:szCs w:val="24"/>
              </w:rPr>
              <w:t>n</w:t>
            </w:r>
            <w:r w:rsidRPr="00064605">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Ma</w:t>
            </w:r>
            <w:r w:rsidRPr="00064605">
              <w:rPr>
                <w:b/>
                <w:i/>
                <w:spacing w:val="1"/>
                <w:sz w:val="24"/>
                <w:szCs w:val="24"/>
              </w:rPr>
              <w:t>n</w:t>
            </w:r>
            <w:r w:rsidRPr="00064605">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9" w:right="263"/>
              <w:jc w:val="center"/>
              <w:rPr>
                <w:sz w:val="24"/>
                <w:szCs w:val="24"/>
              </w:rPr>
            </w:pPr>
            <w:r w:rsidRPr="00064605">
              <w:rPr>
                <w:b/>
                <w:i/>
                <w:sz w:val="24"/>
                <w:szCs w:val="24"/>
              </w:rPr>
              <w:t>Co</w:t>
            </w:r>
            <w:r w:rsidRPr="00064605">
              <w:rPr>
                <w:b/>
                <w:i/>
                <w:spacing w:val="1"/>
                <w:sz w:val="24"/>
                <w:szCs w:val="24"/>
              </w:rPr>
              <w:t>n</w:t>
            </w:r>
            <w:r w:rsidRPr="00064605">
              <w:rPr>
                <w:b/>
                <w:i/>
                <w:sz w:val="24"/>
                <w:szCs w:val="24"/>
              </w:rPr>
              <w:t>trol</w:t>
            </w:r>
          </w:p>
          <w:p w:rsidR="002505FC" w:rsidRPr="00064605" w:rsidRDefault="003E2070">
            <w:pPr>
              <w:ind w:left="400" w:right="405"/>
              <w:jc w:val="center"/>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2"/>
              <w:rPr>
                <w:sz w:val="24"/>
                <w:szCs w:val="24"/>
              </w:rPr>
            </w:pPr>
            <w:r w:rsidRPr="00064605">
              <w:rPr>
                <w:b/>
                <w:i/>
                <w:sz w:val="24"/>
                <w:szCs w:val="24"/>
              </w:rPr>
              <w:t>Data</w:t>
            </w:r>
          </w:p>
          <w:p w:rsidR="002505FC" w:rsidRPr="00064605" w:rsidRDefault="003E2070">
            <w:pPr>
              <w:ind w:left="282"/>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L</w:t>
            </w:r>
            <w:r w:rsidRPr="00064605">
              <w:rPr>
                <w:b/>
                <w:i/>
                <w:spacing w:val="-1"/>
                <w:sz w:val="24"/>
                <w:szCs w:val="24"/>
              </w:rPr>
              <w:t>e</w:t>
            </w:r>
            <w:r w:rsidRPr="00064605">
              <w:rPr>
                <w:b/>
                <w:i/>
                <w:spacing w:val="1"/>
                <w:sz w:val="24"/>
                <w:szCs w:val="24"/>
              </w:rPr>
              <w:t>n</w:t>
            </w:r>
            <w:r w:rsidRPr="00064605">
              <w:rPr>
                <w:b/>
                <w:i/>
                <w:sz w:val="24"/>
                <w:szCs w:val="24"/>
              </w:rPr>
              <w:t>gth</w:t>
            </w:r>
          </w:p>
        </w:tc>
      </w:tr>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Us</w:t>
            </w:r>
            <w:r w:rsidRPr="00064605">
              <w:rPr>
                <w:i/>
                <w:spacing w:val="-1"/>
                <w:sz w:val="24"/>
                <w:szCs w:val="24"/>
              </w:rPr>
              <w:t>e</w:t>
            </w:r>
            <w:r w:rsidRPr="00064605">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r w:rsidRPr="00064605">
              <w:rPr>
                <w:i/>
                <w:spacing w:val="1"/>
                <w:sz w:val="24"/>
                <w:szCs w:val="24"/>
              </w:rPr>
              <w:t xml:space="preserve"> </w:t>
            </w:r>
            <w:r w:rsidRPr="00064605">
              <w:rPr>
                <w:i/>
                <w:sz w:val="24"/>
                <w:szCs w:val="24"/>
              </w:rPr>
              <w:t>user</w:t>
            </w:r>
          </w:p>
          <w:p w:rsidR="002505FC" w:rsidRPr="00064605" w:rsidRDefault="003E2070">
            <w:pPr>
              <w:ind w:left="102"/>
              <w:rPr>
                <w:sz w:val="24"/>
                <w:szCs w:val="24"/>
              </w:rPr>
            </w:pPr>
            <w:r w:rsidRPr="00064605">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pacing w:val="-1"/>
                <w:sz w:val="24"/>
                <w:szCs w:val="24"/>
              </w:rPr>
              <w:t>ex</w:t>
            </w:r>
            <w:r w:rsidRPr="00064605">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r w:rsidR="002505FC" w:rsidRPr="00064605">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p>
          <w:p w:rsidR="002505FC" w:rsidRPr="00064605" w:rsidRDefault="003E2070">
            <w:pPr>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bl>
    <w:p w:rsidR="002505FC" w:rsidRPr="00064605" w:rsidRDefault="002505FC">
      <w:pPr>
        <w:spacing w:before="5" w:line="200" w:lineRule="exact"/>
      </w:pPr>
    </w:p>
    <w:p w:rsidR="002505FC" w:rsidRPr="00064605" w:rsidRDefault="003E2070">
      <w:pPr>
        <w:spacing w:before="29" w:line="260" w:lineRule="exact"/>
        <w:ind w:left="828"/>
        <w:rPr>
          <w:sz w:val="24"/>
          <w:szCs w:val="24"/>
        </w:rPr>
      </w:pPr>
      <w:r w:rsidRPr="00064605">
        <w:rPr>
          <w:b/>
          <w:i/>
          <w:position w:val="-1"/>
          <w:sz w:val="24"/>
          <w:szCs w:val="24"/>
        </w:rPr>
        <w:t>B</w:t>
      </w:r>
      <w:r w:rsidRPr="00064605">
        <w:rPr>
          <w:b/>
          <w:i/>
          <w:spacing w:val="1"/>
          <w:position w:val="-1"/>
          <w:sz w:val="24"/>
          <w:szCs w:val="24"/>
        </w:rPr>
        <w:t>u</w:t>
      </w:r>
      <w:r w:rsidRPr="00064605">
        <w:rPr>
          <w:b/>
          <w:i/>
          <w:position w:val="-1"/>
          <w:sz w:val="24"/>
          <w:szCs w:val="24"/>
        </w:rPr>
        <w:t>t</w:t>
      </w:r>
      <w:r w:rsidRPr="00064605">
        <w:rPr>
          <w:b/>
          <w:i/>
          <w:spacing w:val="1"/>
          <w:position w:val="-1"/>
          <w:sz w:val="24"/>
          <w:szCs w:val="24"/>
        </w:rPr>
        <w:t>t</w:t>
      </w:r>
      <w:r w:rsidRPr="00064605">
        <w:rPr>
          <w:b/>
          <w:i/>
          <w:position w:val="-1"/>
          <w:sz w:val="24"/>
          <w:szCs w:val="24"/>
        </w:rPr>
        <w:t>o</w:t>
      </w:r>
      <w:r w:rsidRPr="00064605">
        <w:rPr>
          <w:b/>
          <w:i/>
          <w:spacing w:val="-1"/>
          <w:position w:val="-1"/>
          <w:sz w:val="24"/>
          <w:szCs w:val="24"/>
        </w:rPr>
        <w:t>n</w:t>
      </w:r>
      <w:r w:rsidRPr="00064605">
        <w:rPr>
          <w:b/>
          <w:i/>
          <w:position w:val="-1"/>
          <w:sz w:val="24"/>
          <w:szCs w:val="24"/>
        </w:rPr>
        <w:t>s/</w:t>
      </w:r>
      <w:r w:rsidRPr="00064605">
        <w:rPr>
          <w:b/>
          <w:i/>
          <w:spacing w:val="1"/>
          <w:position w:val="-1"/>
          <w:sz w:val="24"/>
          <w:szCs w:val="24"/>
        </w:rPr>
        <w:t>H</w:t>
      </w:r>
      <w:r w:rsidRPr="00064605">
        <w:rPr>
          <w:b/>
          <w:i/>
          <w:spacing w:val="-1"/>
          <w:position w:val="-1"/>
          <w:sz w:val="24"/>
          <w:szCs w:val="24"/>
        </w:rPr>
        <w:t>y</w:t>
      </w:r>
      <w:r w:rsidRPr="00064605">
        <w:rPr>
          <w:b/>
          <w:i/>
          <w:position w:val="-1"/>
          <w:sz w:val="24"/>
          <w:szCs w:val="24"/>
        </w:rPr>
        <w:t>p</w:t>
      </w:r>
      <w:r w:rsidRPr="00064605">
        <w:rPr>
          <w:b/>
          <w:i/>
          <w:spacing w:val="-1"/>
          <w:position w:val="-1"/>
          <w:sz w:val="24"/>
          <w:szCs w:val="24"/>
        </w:rPr>
        <w:t>e</w:t>
      </w:r>
      <w:r w:rsidRPr="00064605">
        <w:rPr>
          <w:b/>
          <w:i/>
          <w:position w:val="-1"/>
          <w:sz w:val="24"/>
          <w:szCs w:val="24"/>
        </w:rPr>
        <w:t>rl</w:t>
      </w:r>
      <w:r w:rsidRPr="00064605">
        <w:rPr>
          <w:b/>
          <w:i/>
          <w:spacing w:val="1"/>
          <w:position w:val="-1"/>
          <w:sz w:val="24"/>
          <w:szCs w:val="24"/>
        </w:rPr>
        <w:t>in</w:t>
      </w:r>
      <w:r w:rsidRPr="00064605">
        <w:rPr>
          <w:b/>
          <w:i/>
          <w:position w:val="-1"/>
          <w:sz w:val="24"/>
          <w:szCs w:val="24"/>
        </w:rPr>
        <w:t>ks</w:t>
      </w:r>
    </w:p>
    <w:p w:rsidR="002505FC" w:rsidRPr="00064605"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064605">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F</w:t>
            </w:r>
            <w:r w:rsidRPr="00064605">
              <w:rPr>
                <w:b/>
                <w:i/>
                <w:spacing w:val="1"/>
                <w:sz w:val="24"/>
                <w:szCs w:val="24"/>
              </w:rPr>
              <w:t>un</w:t>
            </w:r>
            <w:r w:rsidRPr="00064605">
              <w:rPr>
                <w:b/>
                <w:i/>
                <w:spacing w:val="-1"/>
                <w:sz w:val="24"/>
                <w:szCs w:val="24"/>
              </w:rPr>
              <w:t>c</w:t>
            </w:r>
            <w:r w:rsidRPr="00064605">
              <w:rPr>
                <w:b/>
                <w:i/>
                <w:sz w:val="24"/>
                <w:szCs w:val="24"/>
              </w:rPr>
              <w:t>t</w:t>
            </w:r>
            <w:r w:rsidRPr="00064605">
              <w:rPr>
                <w:b/>
                <w:i/>
                <w:spacing w:val="1"/>
                <w:sz w:val="24"/>
                <w:szCs w:val="24"/>
              </w:rPr>
              <w:t>i</w:t>
            </w:r>
            <w:r w:rsidRPr="00064605">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592"/>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pacing w:val="-2"/>
                <w:sz w:val="24"/>
                <w:szCs w:val="24"/>
              </w:rPr>
              <w:t>V</w:t>
            </w:r>
            <w:r w:rsidRPr="00064605">
              <w:rPr>
                <w:b/>
                <w:i/>
                <w:sz w:val="24"/>
                <w:szCs w:val="24"/>
              </w:rPr>
              <w:t>al</w:t>
            </w:r>
            <w:r w:rsidRPr="00064605">
              <w:rPr>
                <w:b/>
                <w:i/>
                <w:spacing w:val="1"/>
                <w:sz w:val="24"/>
                <w:szCs w:val="24"/>
              </w:rPr>
              <w:t>i</w:t>
            </w:r>
            <w:r w:rsidRPr="00064605">
              <w:rPr>
                <w:b/>
                <w:i/>
                <w:sz w:val="24"/>
                <w:szCs w:val="24"/>
              </w:rPr>
              <w:t>dat</w:t>
            </w:r>
            <w:r w:rsidRPr="00064605">
              <w:rPr>
                <w:b/>
                <w:i/>
                <w:spacing w:val="1"/>
                <w:sz w:val="24"/>
                <w:szCs w:val="24"/>
              </w:rPr>
              <w:t>i</w:t>
            </w:r>
            <w:r w:rsidRPr="00064605">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745"/>
              <w:rPr>
                <w:sz w:val="24"/>
                <w:szCs w:val="24"/>
              </w:rPr>
            </w:pPr>
            <w:r w:rsidRPr="00064605">
              <w:rPr>
                <w:b/>
                <w:i/>
                <w:sz w:val="24"/>
                <w:szCs w:val="24"/>
              </w:rPr>
              <w:t>Ou</w:t>
            </w:r>
            <w:r w:rsidRPr="00064605">
              <w:rPr>
                <w:b/>
                <w:i/>
                <w:spacing w:val="1"/>
                <w:sz w:val="24"/>
                <w:szCs w:val="24"/>
              </w:rPr>
              <w:t>t</w:t>
            </w:r>
            <w:r w:rsidRPr="00064605">
              <w:rPr>
                <w:b/>
                <w:i/>
                <w:spacing w:val="-1"/>
                <w:sz w:val="24"/>
                <w:szCs w:val="24"/>
              </w:rPr>
              <w:t>c</w:t>
            </w:r>
            <w:r w:rsidRPr="00064605">
              <w:rPr>
                <w:b/>
                <w:i/>
                <w:sz w:val="24"/>
                <w:szCs w:val="24"/>
              </w:rPr>
              <w:t>o</w:t>
            </w:r>
            <w:r w:rsidRPr="00064605">
              <w:rPr>
                <w:b/>
                <w:i/>
                <w:spacing w:val="3"/>
                <w:sz w:val="24"/>
                <w:szCs w:val="24"/>
              </w:rPr>
              <w:t>m</w:t>
            </w:r>
            <w:r w:rsidRPr="00064605">
              <w:rPr>
                <w:b/>
                <w:i/>
                <w:sz w:val="24"/>
                <w:szCs w:val="24"/>
              </w:rPr>
              <w:t>e</w:t>
            </w:r>
          </w:p>
        </w:tc>
      </w:tr>
      <w:tr w:rsidR="002505FC" w:rsidRPr="00064605">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Sign</w:t>
            </w:r>
            <w:r w:rsidRPr="00064605">
              <w:rPr>
                <w:i/>
                <w:spacing w:val="1"/>
                <w:sz w:val="24"/>
                <w:szCs w:val="24"/>
              </w:rPr>
              <w:t>i</w:t>
            </w:r>
            <w:r w:rsidRPr="00064605">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sz w:val="24"/>
                <w:szCs w:val="24"/>
              </w:rPr>
            </w:pPr>
            <w:r w:rsidRPr="00064605">
              <w:rPr>
                <w:i/>
                <w:spacing w:val="1"/>
                <w:sz w:val="24"/>
                <w:szCs w:val="24"/>
              </w:rPr>
              <w:t>L</w:t>
            </w:r>
            <w:r w:rsidRPr="00064605">
              <w:rPr>
                <w:i/>
                <w:sz w:val="24"/>
                <w:szCs w:val="24"/>
              </w:rPr>
              <w:t>og</w:t>
            </w:r>
            <w:r w:rsidRPr="00064605">
              <w:rPr>
                <w:i/>
                <w:spacing w:val="-1"/>
                <w:sz w:val="24"/>
                <w:szCs w:val="24"/>
              </w:rPr>
              <w:t>-</w:t>
            </w:r>
            <w:r w:rsidRPr="00064605">
              <w:rPr>
                <w:i/>
                <w:sz w:val="24"/>
                <w:szCs w:val="24"/>
              </w:rPr>
              <w:t xml:space="preserve">in </w:t>
            </w:r>
            <w:r w:rsidRPr="00064605">
              <w:rPr>
                <w:i/>
                <w:spacing w:val="1"/>
                <w:sz w:val="24"/>
                <w:szCs w:val="24"/>
              </w:rPr>
              <w:t>i</w:t>
            </w:r>
            <w:r w:rsidRPr="00064605">
              <w:rPr>
                <w:i/>
                <w:sz w:val="24"/>
                <w:szCs w:val="24"/>
              </w:rPr>
              <w:t xml:space="preserve">nto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syst</w:t>
            </w:r>
            <w:r w:rsidRPr="00064605">
              <w:rPr>
                <w:i/>
                <w:spacing w:val="-1"/>
                <w:sz w:val="24"/>
                <w:szCs w:val="24"/>
              </w:rPr>
              <w:t>e</w:t>
            </w:r>
            <w:r w:rsidRPr="00064605">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rans</w:t>
            </w:r>
            <w:r w:rsidRPr="00064605">
              <w:rPr>
                <w:i/>
                <w:spacing w:val="1"/>
                <w:sz w:val="24"/>
                <w:szCs w:val="24"/>
              </w:rPr>
              <w:t>f</w:t>
            </w:r>
            <w:r w:rsidRPr="00064605">
              <w:rPr>
                <w:i/>
                <w:spacing w:val="-1"/>
                <w:sz w:val="24"/>
                <w:szCs w:val="24"/>
              </w:rPr>
              <w:t>e</w:t>
            </w:r>
            <w:r w:rsidRPr="00064605">
              <w:rPr>
                <w:i/>
                <w:sz w:val="24"/>
                <w:szCs w:val="24"/>
              </w:rPr>
              <w:t>r to home</w:t>
            </w:r>
            <w:r w:rsidRPr="00064605">
              <w:rPr>
                <w:i/>
                <w:spacing w:val="-1"/>
                <w:sz w:val="24"/>
                <w:szCs w:val="24"/>
              </w:rPr>
              <w:t xml:space="preserve"> </w:t>
            </w:r>
            <w:r w:rsidRPr="00064605">
              <w:rPr>
                <w:i/>
                <w:sz w:val="24"/>
                <w:szCs w:val="24"/>
              </w:rPr>
              <w:t>page</w:t>
            </w:r>
          </w:p>
        </w:tc>
      </w:tr>
    </w:tbl>
    <w:p w:rsidR="002505FC" w:rsidRPr="00064605" w:rsidRDefault="002505FC">
      <w:pPr>
        <w:spacing w:line="200" w:lineRule="exact"/>
      </w:pPr>
    </w:p>
    <w:p w:rsidR="002505FC" w:rsidRPr="00064605" w:rsidRDefault="002505FC">
      <w:pPr>
        <w:spacing w:before="14" w:line="280" w:lineRule="exact"/>
        <w:rPr>
          <w:sz w:val="28"/>
          <w:szCs w:val="28"/>
        </w:rPr>
      </w:pPr>
    </w:p>
    <w:p w:rsidR="002505FC" w:rsidRPr="00064605" w:rsidRDefault="003E2070">
      <w:pPr>
        <w:spacing w:before="14"/>
        <w:ind w:left="1188"/>
        <w:rPr>
          <w:rFonts w:eastAsia="Cambria"/>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pacing w:val="2"/>
          <w:sz w:val="32"/>
          <w:szCs w:val="32"/>
        </w:rPr>
        <w:t>g</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1908"/>
        <w:rPr>
          <w:rFonts w:eastAsia="Cambria"/>
          <w:sz w:val="28"/>
          <w:szCs w:val="28"/>
        </w:rPr>
      </w:pPr>
      <w:r w:rsidRPr="00064605">
        <w:rPr>
          <w:rFonts w:eastAsia="Cambria"/>
          <w:b/>
          <w:sz w:val="28"/>
          <w:szCs w:val="28"/>
        </w:rPr>
        <w:t>6</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i</w:t>
      </w:r>
      <w:r w:rsidRPr="00064605">
        <w:rPr>
          <w:rFonts w:eastAsia="Cambria"/>
          <w:b/>
          <w:sz w:val="28"/>
          <w:szCs w:val="28"/>
        </w:rPr>
        <w:t>ty</w:t>
      </w:r>
      <w:r w:rsidRPr="00064605">
        <w:rPr>
          <w:rFonts w:eastAsia="Cambria"/>
          <w:b/>
          <w:spacing w:val="1"/>
          <w:sz w:val="28"/>
          <w:szCs w:val="28"/>
        </w:rPr>
        <w:t xml:space="preserve"> </w:t>
      </w:r>
      <w:r w:rsidRPr="00064605">
        <w:rPr>
          <w:rFonts w:eastAsia="Cambria"/>
          <w:b/>
          <w:sz w:val="28"/>
          <w:szCs w:val="28"/>
        </w:rPr>
        <w:t>re</w:t>
      </w:r>
      <w:r w:rsidRPr="00064605">
        <w:rPr>
          <w:rFonts w:eastAsia="Cambria"/>
          <w:b/>
          <w:spacing w:val="-3"/>
          <w:sz w:val="28"/>
          <w:szCs w:val="28"/>
        </w:rPr>
        <w:t>l</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ions</w:t>
      </w:r>
      <w:r w:rsidRPr="00064605">
        <w:rPr>
          <w:rFonts w:eastAsia="Cambria"/>
          <w:b/>
          <w:spacing w:val="-1"/>
          <w:sz w:val="28"/>
          <w:szCs w:val="28"/>
        </w:rPr>
        <w:t>h</w:t>
      </w:r>
      <w:r w:rsidRPr="00064605">
        <w:rPr>
          <w:rFonts w:eastAsia="Cambria"/>
          <w:b/>
          <w:spacing w:val="-2"/>
          <w:sz w:val="28"/>
          <w:szCs w:val="28"/>
        </w:rPr>
        <w:t>i</w:t>
      </w:r>
      <w:r w:rsidRPr="00064605">
        <w:rPr>
          <w:rFonts w:eastAsia="Cambria"/>
          <w:b/>
          <w:sz w:val="28"/>
          <w:szCs w:val="28"/>
        </w:rPr>
        <w:t>p</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1"/>
          <w:sz w:val="28"/>
          <w:szCs w:val="28"/>
        </w:rPr>
        <w:t xml:space="preserve"> </w:t>
      </w:r>
      <w:r w:rsidRPr="00064605">
        <w:rPr>
          <w:rFonts w:eastAsia="Cambria"/>
          <w:b/>
          <w:spacing w:val="1"/>
          <w:sz w:val="28"/>
          <w:szCs w:val="28"/>
        </w:rPr>
        <w:t>(E</w:t>
      </w:r>
      <w:r w:rsidRPr="00064605">
        <w:rPr>
          <w:rFonts w:eastAsia="Cambria"/>
          <w:b/>
          <w:spacing w:val="-1"/>
          <w:sz w:val="28"/>
          <w:szCs w:val="28"/>
        </w:rPr>
        <w:t>RD</w:t>
      </w:r>
      <w:r w:rsidRPr="00064605">
        <w:rPr>
          <w:rFonts w:eastAsia="Cambria"/>
          <w:b/>
          <w:sz w:val="28"/>
          <w:szCs w:val="28"/>
        </w:rPr>
        <w:t>)</w:t>
      </w:r>
    </w:p>
    <w:p w:rsidR="002505FC" w:rsidRPr="00064605" w:rsidRDefault="003E2070">
      <w:pPr>
        <w:spacing w:before="6" w:line="280" w:lineRule="exact"/>
        <w:ind w:left="2988" w:right="557"/>
        <w:rPr>
          <w:rFonts w:eastAsia="Cambria"/>
          <w:sz w:val="24"/>
          <w:szCs w:val="24"/>
        </w:rPr>
        <w:sectPr w:rsidR="002505FC" w:rsidRPr="00064605">
          <w:type w:val="continuous"/>
          <w:pgSz w:w="11920" w:h="16840"/>
          <w:pgMar w:top="1300" w:right="840" w:bottom="280" w:left="1160" w:header="720" w:footer="720" w:gutter="0"/>
          <w:cols w:space="720"/>
        </w:sectPr>
      </w:pPr>
      <w:r w:rsidRPr="00064605">
        <w:rPr>
          <w:rFonts w:eastAsia="Cambria"/>
          <w:spacing w:val="-1"/>
          <w:sz w:val="24"/>
          <w:szCs w:val="24"/>
        </w:rPr>
        <w:t>&lt;T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 xml:space="preserve">ế </w:t>
      </w:r>
      <w:r w:rsidRPr="00064605">
        <w:rPr>
          <w:rFonts w:eastAsia="Cambria"/>
          <w:spacing w:val="1"/>
          <w:sz w:val="24"/>
          <w:szCs w:val="24"/>
        </w:rPr>
        <w:t>E</w:t>
      </w:r>
      <w:r w:rsidRPr="00064605">
        <w:rPr>
          <w:rFonts w:eastAsia="Cambria"/>
          <w:sz w:val="24"/>
          <w:szCs w:val="24"/>
        </w:rPr>
        <w:t>R</w:t>
      </w:r>
      <w:r w:rsidRPr="00064605">
        <w:rPr>
          <w:rFonts w:eastAsia="Cambria"/>
          <w:spacing w:val="-1"/>
          <w:sz w:val="24"/>
          <w:szCs w:val="24"/>
        </w:rPr>
        <w:t>D</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ược s</w:t>
      </w:r>
      <w:r w:rsidRPr="00064605">
        <w:rPr>
          <w:rFonts w:eastAsia="Cambria"/>
          <w:spacing w:val="1"/>
          <w:sz w:val="24"/>
          <w:szCs w:val="24"/>
        </w:rPr>
        <w:t>u</w:t>
      </w:r>
      <w:r w:rsidRPr="00064605">
        <w:rPr>
          <w:rFonts w:eastAsia="Cambria"/>
          <w:sz w:val="24"/>
          <w:szCs w:val="24"/>
        </w:rPr>
        <w:t>y</w:t>
      </w:r>
      <w:r w:rsidRPr="00064605">
        <w:rPr>
          <w:rFonts w:eastAsia="Cambria"/>
          <w:spacing w:val="-1"/>
          <w:sz w:val="24"/>
          <w:szCs w:val="24"/>
        </w:rPr>
        <w:t xml:space="preserve"> r</w:t>
      </w:r>
      <w:r w:rsidRPr="00064605">
        <w:rPr>
          <w:rFonts w:eastAsia="Cambria"/>
          <w:sz w:val="24"/>
          <w:szCs w:val="24"/>
        </w:rPr>
        <w:t>a và hình 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z w:val="24"/>
          <w:szCs w:val="24"/>
        </w:rPr>
        <w:t>ừ</w:t>
      </w:r>
      <w:r w:rsidRPr="00064605">
        <w:rPr>
          <w:rFonts w:eastAsia="Cambria"/>
          <w:spacing w:val="-1"/>
          <w:sz w:val="24"/>
          <w:szCs w:val="24"/>
        </w:rPr>
        <w:t xml:space="preserve"> </w:t>
      </w:r>
      <w:r w:rsidRPr="00064605">
        <w:rPr>
          <w:rFonts w:eastAsia="Cambria"/>
          <w:sz w:val="24"/>
          <w:szCs w:val="24"/>
        </w:rPr>
        <w:t>c</w:t>
      </w:r>
      <w:r w:rsidRPr="00064605">
        <w:rPr>
          <w:rFonts w:eastAsia="Cambria"/>
          <w:spacing w:val="2"/>
          <w:sz w:val="24"/>
          <w:szCs w:val="24"/>
        </w:rPr>
        <w:t>o</w:t>
      </w:r>
      <w:r w:rsidRPr="00064605">
        <w:rPr>
          <w:rFonts w:eastAsia="Cambria"/>
          <w:sz w:val="24"/>
          <w:szCs w:val="24"/>
        </w:rPr>
        <w:t>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 xml:space="preserve">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q</w:t>
      </w:r>
      <w:r w:rsidRPr="00064605">
        <w:rPr>
          <w:rFonts w:eastAsia="Cambria"/>
          <w:sz w:val="24"/>
          <w:szCs w:val="24"/>
        </w:rPr>
        <w:t>uá trình hình thà</w:t>
      </w:r>
      <w:r w:rsidRPr="00064605">
        <w:rPr>
          <w:rFonts w:eastAsia="Cambria"/>
          <w:spacing w:val="1"/>
          <w:sz w:val="24"/>
          <w:szCs w:val="24"/>
        </w:rPr>
        <w:t>n</w:t>
      </w:r>
      <w:r w:rsidRPr="00064605">
        <w:rPr>
          <w:rFonts w:eastAsia="Cambria"/>
          <w:sz w:val="24"/>
          <w:szCs w:val="24"/>
        </w:rPr>
        <w:t>h a</w:t>
      </w:r>
      <w:r w:rsidRPr="00064605">
        <w:rPr>
          <w:rFonts w:eastAsia="Cambria"/>
          <w:spacing w:val="-1"/>
          <w:sz w:val="24"/>
          <w:szCs w:val="24"/>
        </w:rPr>
        <w:t>r</w:t>
      </w:r>
      <w:r w:rsidRPr="00064605">
        <w:rPr>
          <w:rFonts w:eastAsia="Cambria"/>
          <w:sz w:val="24"/>
          <w:szCs w:val="24"/>
        </w:rPr>
        <w:t>c</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ectu</w:t>
      </w:r>
      <w:r w:rsidRPr="00064605">
        <w:rPr>
          <w:rFonts w:eastAsia="Cambria"/>
          <w:spacing w:val="-1"/>
          <w:sz w:val="24"/>
          <w:szCs w:val="24"/>
        </w:rPr>
        <w:t>r</w:t>
      </w:r>
      <w:r w:rsidRPr="00064605">
        <w:rPr>
          <w:rFonts w:eastAsia="Cambria"/>
          <w:sz w:val="24"/>
          <w:szCs w:val="24"/>
        </w:rPr>
        <w:t>a</w:t>
      </w:r>
      <w:r w:rsidRPr="00064605">
        <w:rPr>
          <w:rFonts w:eastAsia="Cambria"/>
          <w:spacing w:val="2"/>
          <w:sz w:val="24"/>
          <w:szCs w:val="24"/>
        </w:rPr>
        <w:t>l</w:t>
      </w:r>
      <w:r w:rsidRPr="00064605">
        <w:rPr>
          <w:rFonts w:eastAsia="Cambria"/>
          <w:sz w:val="24"/>
          <w:szCs w:val="24"/>
        </w:rPr>
        <w:t>&gt;</w:t>
      </w:r>
    </w:p>
    <w:p w:rsidR="002505FC" w:rsidRPr="00064605" w:rsidRDefault="003E2070">
      <w:pPr>
        <w:spacing w:before="70"/>
        <w:ind w:left="1628"/>
        <w:rPr>
          <w:rFonts w:eastAsia="Cambria"/>
          <w:sz w:val="28"/>
          <w:szCs w:val="28"/>
        </w:rPr>
      </w:pPr>
      <w:r w:rsidRPr="00064605">
        <w:rPr>
          <w:rFonts w:eastAsia="Cambria"/>
          <w:b/>
          <w:sz w:val="28"/>
          <w:szCs w:val="28"/>
        </w:rPr>
        <w:lastRenderedPageBreak/>
        <w:t>6</w:t>
      </w:r>
      <w:r w:rsidRPr="00064605">
        <w:rPr>
          <w:rFonts w:eastAsia="Cambria"/>
          <w:b/>
          <w:spacing w:val="-1"/>
          <w:sz w:val="28"/>
          <w:szCs w:val="28"/>
        </w:rPr>
        <w:t>.</w:t>
      </w:r>
      <w:r w:rsidRPr="00064605">
        <w:rPr>
          <w:rFonts w:eastAsia="Cambria"/>
          <w:b/>
          <w:spacing w:val="9"/>
          <w:sz w:val="28"/>
          <w:szCs w:val="28"/>
        </w:rPr>
        <w:t>2</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3"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v</w:t>
      </w:r>
      <w:r w:rsidRPr="00064605">
        <w:rPr>
          <w:rFonts w:eastAsia="Cambria"/>
          <w:position w:val="-1"/>
          <w:sz w:val="24"/>
          <w:szCs w:val="24"/>
        </w:rPr>
        <w:t>ề các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064605">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17"/>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a</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 des</w:t>
            </w:r>
            <w:r w:rsidRPr="00064605">
              <w:rPr>
                <w:rFonts w:eastAsia="Cambria"/>
                <w:b/>
                <w:spacing w:val="3"/>
                <w:sz w:val="24"/>
                <w:szCs w:val="24"/>
              </w:rPr>
              <w:t>c</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be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of</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ll</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es</w:t>
            </w:r>
          </w:p>
        </w:tc>
      </w:tr>
      <w:tr w:rsidR="002505FC" w:rsidRPr="00064605">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z w:val="18"/>
                <w:szCs w:val="18"/>
              </w:rPr>
              <w:t>ty</w:t>
            </w:r>
            <w:r w:rsidRPr="00064605">
              <w:rPr>
                <w:rFonts w:eastAsia="Calibri"/>
                <w:b/>
                <w:color w:val="4F81BC"/>
                <w:spacing w:val="1"/>
                <w:sz w:val="18"/>
                <w:szCs w:val="18"/>
              </w:rPr>
              <w:t xml:space="preserve"> </w:t>
            </w:r>
            <w:r w:rsidRPr="00064605">
              <w:rPr>
                <w:rFonts w:eastAsia="Calibri"/>
                <w:b/>
                <w:color w:val="4F81BC"/>
                <w:spacing w:val="-1"/>
                <w:sz w:val="18"/>
                <w:szCs w:val="18"/>
              </w:rPr>
              <w:t>N</w:t>
            </w:r>
            <w:r w:rsidRPr="00064605">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D</w:t>
            </w:r>
            <w:r w:rsidRPr="00064605">
              <w:rPr>
                <w:rFonts w:eastAsia="Calibri"/>
                <w:b/>
                <w:color w:val="4F81BC"/>
                <w:sz w:val="18"/>
                <w:szCs w:val="18"/>
              </w:rPr>
              <w:t>es</w:t>
            </w:r>
            <w:r w:rsidRPr="00064605">
              <w:rPr>
                <w:rFonts w:eastAsia="Calibri"/>
                <w:b/>
                <w:color w:val="4F81BC"/>
                <w:spacing w:val="-1"/>
                <w:sz w:val="18"/>
                <w:szCs w:val="18"/>
              </w:rPr>
              <w:t>c</w:t>
            </w:r>
            <w:r w:rsidRPr="00064605">
              <w:rPr>
                <w:rFonts w:eastAsia="Calibri"/>
                <w:b/>
                <w:color w:val="4F81BC"/>
                <w:spacing w:val="1"/>
                <w:sz w:val="18"/>
                <w:szCs w:val="18"/>
              </w:rPr>
              <w:t>r</w:t>
            </w:r>
            <w:r w:rsidRPr="00064605">
              <w:rPr>
                <w:rFonts w:eastAsia="Calibri"/>
                <w:b/>
                <w:color w:val="4F81BC"/>
                <w:spacing w:val="-1"/>
                <w:sz w:val="18"/>
                <w:szCs w:val="18"/>
              </w:rPr>
              <w:t>ip</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pacing w:val="2"/>
                <w:sz w:val="18"/>
                <w:szCs w:val="18"/>
              </w:rPr>
              <w:t>o</w:t>
            </w:r>
            <w:r w:rsidRPr="00064605">
              <w:rPr>
                <w:rFonts w:eastAsia="Calibri"/>
                <w:b/>
                <w:color w:val="4F81BC"/>
                <w:sz w:val="18"/>
                <w:szCs w:val="18"/>
              </w:rPr>
              <w:t>n</w:t>
            </w:r>
          </w:p>
        </w:tc>
      </w:tr>
      <w:tr w:rsidR="002505FC" w:rsidRPr="00064605">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các thà</w:t>
      </w:r>
      <w:r w:rsidRPr="00064605">
        <w:rPr>
          <w:rFonts w:eastAsia="Cambria"/>
          <w:spacing w:val="1"/>
          <w:position w:val="-1"/>
          <w:sz w:val="24"/>
          <w:szCs w:val="24"/>
        </w:rPr>
        <w:t>n</w:t>
      </w:r>
      <w:r w:rsidRPr="00064605">
        <w:rPr>
          <w:rFonts w:eastAsia="Cambria"/>
          <w:position w:val="-1"/>
          <w:sz w:val="24"/>
          <w:szCs w:val="24"/>
        </w:rPr>
        <w:t>h p</w:t>
      </w:r>
      <w:r w:rsidRPr="00064605">
        <w:rPr>
          <w:rFonts w:eastAsia="Cambria"/>
          <w:spacing w:val="1"/>
          <w:position w:val="-1"/>
          <w:sz w:val="24"/>
          <w:szCs w:val="24"/>
        </w:rPr>
        <w:t>h</w:t>
      </w:r>
      <w:r w:rsidRPr="00064605">
        <w:rPr>
          <w:rFonts w:eastAsia="Cambria"/>
          <w:position w:val="-1"/>
          <w:sz w:val="24"/>
          <w:szCs w:val="24"/>
        </w:rPr>
        <w:t>ần</w:t>
      </w:r>
      <w:r w:rsidRPr="00064605">
        <w:rPr>
          <w:rFonts w:eastAsia="Cambria"/>
          <w:spacing w:val="-2"/>
          <w:position w:val="-1"/>
          <w:sz w:val="24"/>
          <w:szCs w:val="24"/>
        </w:rPr>
        <w:t xml:space="preserve"> </w:t>
      </w:r>
      <w:r w:rsidRPr="00064605">
        <w:rPr>
          <w:rFonts w:eastAsia="Cambria"/>
          <w:position w:val="-1"/>
          <w:sz w:val="24"/>
          <w:szCs w:val="24"/>
        </w:rPr>
        <w:t>bên</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00" w:lineRule="exact"/>
        <w:ind w:left="3719" w:right="3709"/>
        <w:jc w:val="center"/>
        <w:rPr>
          <w:rFonts w:eastAsia="Calibri"/>
          <w:sz w:val="18"/>
          <w:szCs w:val="18"/>
        </w:rPr>
      </w:pPr>
      <w:r w:rsidRPr="00064605">
        <w:rPr>
          <w:rFonts w:eastAsia="Calibri"/>
          <w:b/>
          <w:color w:val="4F81BC"/>
          <w:position w:val="1"/>
          <w:sz w:val="18"/>
          <w:szCs w:val="18"/>
        </w:rPr>
        <w:t>Ta</w:t>
      </w:r>
      <w:r w:rsidRPr="00064605">
        <w:rPr>
          <w:rFonts w:eastAsia="Calibri"/>
          <w:b/>
          <w:color w:val="4F81BC"/>
          <w:spacing w:val="-1"/>
          <w:position w:val="1"/>
          <w:sz w:val="18"/>
          <w:szCs w:val="18"/>
        </w:rPr>
        <w:t>bl</w:t>
      </w:r>
      <w:r w:rsidRPr="00064605">
        <w:rPr>
          <w:rFonts w:eastAsia="Calibri"/>
          <w:b/>
          <w:color w:val="4F81BC"/>
          <w:position w:val="1"/>
          <w:sz w:val="18"/>
          <w:szCs w:val="18"/>
        </w:rPr>
        <w:t>e</w:t>
      </w:r>
      <w:r w:rsidRPr="00064605">
        <w:rPr>
          <w:rFonts w:eastAsia="Calibri"/>
          <w:b/>
          <w:color w:val="4F81BC"/>
          <w:spacing w:val="1"/>
          <w:position w:val="1"/>
          <w:sz w:val="18"/>
          <w:szCs w:val="18"/>
        </w:rPr>
        <w:t xml:space="preserve"> </w:t>
      </w:r>
      <w:r w:rsidRPr="00064605">
        <w:rPr>
          <w:rFonts w:eastAsia="Calibri"/>
          <w:b/>
          <w:color w:val="4F81BC"/>
          <w:position w:val="1"/>
          <w:sz w:val="18"/>
          <w:szCs w:val="18"/>
        </w:rPr>
        <w:t>12:</w:t>
      </w:r>
      <w:r w:rsidRPr="00064605">
        <w:rPr>
          <w:rFonts w:eastAsia="Calibri"/>
          <w:b/>
          <w:color w:val="4F81BC"/>
          <w:spacing w:val="1"/>
          <w:position w:val="1"/>
          <w:sz w:val="18"/>
          <w:szCs w:val="18"/>
        </w:rPr>
        <w:t xml:space="preserve"> </w:t>
      </w:r>
      <w:r w:rsidRPr="00064605">
        <w:rPr>
          <w:rFonts w:eastAsia="Calibri"/>
          <w:b/>
          <w:color w:val="4F81BC"/>
          <w:spacing w:val="-1"/>
          <w:position w:val="1"/>
          <w:sz w:val="18"/>
          <w:szCs w:val="18"/>
        </w:rPr>
        <w:t>D</w:t>
      </w:r>
      <w:r w:rsidRPr="00064605">
        <w:rPr>
          <w:rFonts w:eastAsia="Calibri"/>
          <w:b/>
          <w:color w:val="4F81BC"/>
          <w:position w:val="1"/>
          <w:sz w:val="18"/>
          <w:szCs w:val="18"/>
        </w:rPr>
        <w:t>eta</w:t>
      </w:r>
      <w:r w:rsidRPr="00064605">
        <w:rPr>
          <w:rFonts w:eastAsia="Calibri"/>
          <w:b/>
          <w:color w:val="4F81BC"/>
          <w:spacing w:val="-1"/>
          <w:position w:val="1"/>
          <w:sz w:val="18"/>
          <w:szCs w:val="18"/>
        </w:rPr>
        <w:t>i</w:t>
      </w:r>
      <w:r w:rsidRPr="00064605">
        <w:rPr>
          <w:rFonts w:eastAsia="Calibri"/>
          <w:b/>
          <w:color w:val="4F81BC"/>
          <w:position w:val="1"/>
          <w:sz w:val="18"/>
          <w:szCs w:val="18"/>
        </w:rPr>
        <w:t xml:space="preserve">l </w:t>
      </w:r>
      <w:r w:rsidRPr="00064605">
        <w:rPr>
          <w:rFonts w:eastAsia="Calibri"/>
          <w:b/>
          <w:color w:val="4F81BC"/>
          <w:spacing w:val="-1"/>
          <w:position w:val="1"/>
          <w:sz w:val="18"/>
          <w:szCs w:val="18"/>
        </w:rPr>
        <w:t>D</w:t>
      </w:r>
      <w:r w:rsidRPr="00064605">
        <w:rPr>
          <w:rFonts w:eastAsia="Calibri"/>
          <w:b/>
          <w:color w:val="4F81BC"/>
          <w:position w:val="1"/>
          <w:sz w:val="18"/>
          <w:szCs w:val="18"/>
        </w:rPr>
        <w:t>ata</w:t>
      </w:r>
      <w:r w:rsidRPr="00064605">
        <w:rPr>
          <w:rFonts w:eastAsia="Calibri"/>
          <w:b/>
          <w:color w:val="4F81BC"/>
          <w:spacing w:val="2"/>
          <w:position w:val="1"/>
          <w:sz w:val="18"/>
          <w:szCs w:val="18"/>
        </w:rPr>
        <w:t xml:space="preserve"> </w:t>
      </w:r>
      <w:r w:rsidRPr="00064605">
        <w:rPr>
          <w:rFonts w:eastAsia="Calibri"/>
          <w:b/>
          <w:color w:val="4F81BC"/>
          <w:spacing w:val="-1"/>
          <w:position w:val="1"/>
          <w:sz w:val="18"/>
          <w:szCs w:val="18"/>
        </w:rPr>
        <w:t>Dic</w:t>
      </w:r>
      <w:r w:rsidRPr="00064605">
        <w:rPr>
          <w:rFonts w:eastAsia="Calibri"/>
          <w:b/>
          <w:color w:val="4F81BC"/>
          <w:spacing w:val="2"/>
          <w:position w:val="1"/>
          <w:sz w:val="18"/>
          <w:szCs w:val="18"/>
        </w:rPr>
        <w:t>t</w:t>
      </w:r>
      <w:r w:rsidRPr="00064605">
        <w:rPr>
          <w:rFonts w:eastAsia="Calibri"/>
          <w:b/>
          <w:color w:val="4F81BC"/>
          <w:spacing w:val="-1"/>
          <w:position w:val="1"/>
          <w:sz w:val="18"/>
          <w:szCs w:val="18"/>
        </w:rPr>
        <w:t>io</w:t>
      </w:r>
      <w:r w:rsidRPr="00064605">
        <w:rPr>
          <w:rFonts w:eastAsia="Calibri"/>
          <w:b/>
          <w:color w:val="4F81BC"/>
          <w:spacing w:val="2"/>
          <w:position w:val="1"/>
          <w:sz w:val="18"/>
          <w:szCs w:val="18"/>
        </w:rPr>
        <w:t>n</w:t>
      </w:r>
      <w:r w:rsidRPr="00064605">
        <w:rPr>
          <w:rFonts w:eastAsia="Calibri"/>
          <w:b/>
          <w:color w:val="4F81BC"/>
          <w:position w:val="1"/>
          <w:sz w:val="18"/>
          <w:szCs w:val="18"/>
        </w:rPr>
        <w:t>a</w:t>
      </w:r>
      <w:r w:rsidRPr="00064605">
        <w:rPr>
          <w:rFonts w:eastAsia="Calibri"/>
          <w:b/>
          <w:color w:val="4F81BC"/>
          <w:spacing w:val="1"/>
          <w:position w:val="1"/>
          <w:sz w:val="18"/>
          <w:szCs w:val="18"/>
        </w:rPr>
        <w:t>r</w:t>
      </w:r>
      <w:r w:rsidRPr="00064605">
        <w:rPr>
          <w:rFonts w:eastAsia="Calibri"/>
          <w:b/>
          <w:color w:val="4F81BC"/>
          <w:position w:val="1"/>
          <w:sz w:val="18"/>
          <w:szCs w:val="18"/>
        </w:rPr>
        <w:t>y</w:t>
      </w:r>
    </w:p>
    <w:p w:rsidR="002505FC" w:rsidRPr="00064605" w:rsidRDefault="002505FC">
      <w:pPr>
        <w:spacing w:before="1" w:line="200" w:lineRule="exact"/>
      </w:pPr>
    </w:p>
    <w:p w:rsidR="002505FC" w:rsidRPr="00064605" w:rsidRDefault="003E2070">
      <w:pPr>
        <w:ind w:left="2708"/>
        <w:rPr>
          <w:rFonts w:eastAsia="Cambria"/>
          <w:sz w:val="24"/>
          <w:szCs w:val="24"/>
        </w:rPr>
      </w:pPr>
      <w:r w:rsidRPr="00064605">
        <w:rPr>
          <w:rFonts w:eastAsia="Cambria"/>
          <w:sz w:val="24"/>
          <w:szCs w:val="24"/>
        </w:rPr>
        <w:t>* B</w:t>
      </w:r>
      <w:r w:rsidRPr="00064605">
        <w:rPr>
          <w:rFonts w:eastAsia="Cambria"/>
          <w:spacing w:val="-1"/>
          <w:sz w:val="24"/>
          <w:szCs w:val="24"/>
        </w:rPr>
        <w:t>u</w:t>
      </w:r>
      <w:r w:rsidRPr="00064605">
        <w:rPr>
          <w:rFonts w:eastAsia="Cambria"/>
          <w:sz w:val="24"/>
          <w:szCs w:val="24"/>
        </w:rPr>
        <w:t>si</w:t>
      </w:r>
      <w:r w:rsidRPr="00064605">
        <w:rPr>
          <w:rFonts w:eastAsia="Cambria"/>
          <w:spacing w:val="1"/>
          <w:sz w:val="24"/>
          <w:szCs w:val="24"/>
        </w:rPr>
        <w:t>n</w:t>
      </w:r>
      <w:r w:rsidRPr="00064605">
        <w:rPr>
          <w:rFonts w:eastAsia="Cambria"/>
          <w:sz w:val="24"/>
          <w:szCs w:val="24"/>
        </w:rPr>
        <w:t xml:space="preserve">ess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z w:val="24"/>
          <w:szCs w:val="24"/>
        </w:rPr>
        <w:t>eg</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co</w:t>
      </w:r>
      <w:r w:rsidRPr="00064605">
        <w:rPr>
          <w:rFonts w:eastAsia="Cambria"/>
          <w:spacing w:val="-2"/>
          <w:sz w:val="24"/>
          <w:szCs w:val="24"/>
        </w:rPr>
        <w:t>n</w:t>
      </w:r>
      <w:r w:rsidRPr="00064605">
        <w:rPr>
          <w:rFonts w:eastAsia="Cambria"/>
          <w:sz w:val="24"/>
          <w:szCs w:val="24"/>
        </w:rPr>
        <w:t>strai</w:t>
      </w:r>
      <w:r w:rsidRPr="00064605">
        <w:rPr>
          <w:rFonts w:eastAsia="Cambria"/>
          <w:spacing w:val="1"/>
          <w:sz w:val="24"/>
          <w:szCs w:val="24"/>
        </w:rPr>
        <w:t>n</w:t>
      </w:r>
      <w:r w:rsidRPr="00064605">
        <w:rPr>
          <w:rFonts w:eastAsia="Cambria"/>
          <w:sz w:val="24"/>
          <w:szCs w:val="24"/>
        </w:rPr>
        <w:t>t:</w:t>
      </w:r>
    </w:p>
    <w:p w:rsidR="002505FC" w:rsidRPr="00064605" w:rsidRDefault="003E2070">
      <w:pPr>
        <w:spacing w:before="2"/>
        <w:ind w:left="270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z w:val="24"/>
          <w:szCs w:val="24"/>
        </w:rPr>
        <w:t xml:space="preserve">toàn vẹn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pacing w:val="3"/>
          <w:sz w:val="24"/>
          <w:szCs w:val="24"/>
        </w:rPr>
        <w:t>ả</w:t>
      </w:r>
      <w:r w:rsidRPr="00064605">
        <w:rPr>
          <w:rFonts w:eastAsia="Cambria"/>
          <w:sz w:val="24"/>
          <w:szCs w:val="24"/>
        </w:rPr>
        <w:t>m bảo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ụ&gt;</w:t>
      </w:r>
    </w:p>
    <w:p w:rsidR="002505FC" w:rsidRPr="00064605" w:rsidRDefault="003E2070">
      <w:pPr>
        <w:spacing w:before="97"/>
        <w:ind w:left="908"/>
        <w:rPr>
          <w:rFonts w:eastAsia="Cambria"/>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Alg</w:t>
      </w:r>
      <w:r w:rsidRPr="00064605">
        <w:rPr>
          <w:rFonts w:eastAsia="Cambria"/>
          <w:b/>
          <w:spacing w:val="1"/>
          <w:sz w:val="32"/>
          <w:szCs w:val="32"/>
        </w:rPr>
        <w:t>o</w:t>
      </w:r>
      <w:r w:rsidRPr="00064605">
        <w:rPr>
          <w:rFonts w:eastAsia="Cambria"/>
          <w:b/>
          <w:sz w:val="32"/>
          <w:szCs w:val="32"/>
        </w:rPr>
        <w:t>rit</w:t>
      </w:r>
      <w:r w:rsidRPr="00064605">
        <w:rPr>
          <w:rFonts w:eastAsia="Cambria"/>
          <w:b/>
          <w:spacing w:val="2"/>
          <w:sz w:val="32"/>
          <w:szCs w:val="32"/>
        </w:rPr>
        <w:t>h</w:t>
      </w:r>
      <w:r w:rsidRPr="00064605">
        <w:rPr>
          <w:rFonts w:eastAsia="Cambria"/>
          <w:b/>
          <w:sz w:val="32"/>
          <w:szCs w:val="32"/>
        </w:rPr>
        <w:t>ms</w:t>
      </w:r>
    </w:p>
    <w:p w:rsidR="002505FC" w:rsidRPr="00064605" w:rsidRDefault="003E2070">
      <w:pPr>
        <w:spacing w:before="1"/>
        <w:ind w:left="908"/>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 xml:space="preserve">ật </w:t>
      </w:r>
      <w:r w:rsidRPr="00064605">
        <w:rPr>
          <w:rFonts w:eastAsia="Cambria"/>
          <w:spacing w:val="1"/>
          <w:sz w:val="24"/>
          <w:szCs w:val="24"/>
        </w:rPr>
        <w:t>t</w:t>
      </w:r>
      <w:r w:rsidRPr="00064605">
        <w:rPr>
          <w:rFonts w:eastAsia="Cambria"/>
          <w:sz w:val="24"/>
          <w:szCs w:val="24"/>
        </w:rPr>
        <w:t>oán</w:t>
      </w:r>
      <w:r w:rsidRPr="00064605">
        <w:rPr>
          <w:rFonts w:eastAsia="Cambria"/>
          <w:spacing w:val="1"/>
          <w:sz w:val="24"/>
          <w:szCs w:val="24"/>
        </w:rPr>
        <w:t xml:space="preserve"> </w:t>
      </w:r>
      <w:r w:rsidRPr="00064605">
        <w:rPr>
          <w:rFonts w:eastAsia="Cambria"/>
          <w:sz w:val="24"/>
          <w:szCs w:val="24"/>
        </w:rPr>
        <w:t xml:space="preserve">- các </w:t>
      </w:r>
      <w:r w:rsidRPr="00064605">
        <w:rPr>
          <w:rFonts w:eastAsia="Cambria"/>
          <w:spacing w:val="-1"/>
          <w:sz w:val="24"/>
          <w:szCs w:val="24"/>
        </w:rPr>
        <w:t>g</w:t>
      </w:r>
      <w:r w:rsidRPr="00064605">
        <w:rPr>
          <w:rFonts w:eastAsia="Cambria"/>
          <w:spacing w:val="1"/>
          <w:sz w:val="24"/>
          <w:szCs w:val="24"/>
        </w:rPr>
        <w:t>iả</w:t>
      </w:r>
      <w:r w:rsidRPr="00064605">
        <w:rPr>
          <w:rFonts w:eastAsia="Cambria"/>
          <w:sz w:val="24"/>
          <w:szCs w:val="24"/>
        </w:rPr>
        <w:t xml:space="preserve">i </w:t>
      </w:r>
      <w:r w:rsidRPr="00064605">
        <w:rPr>
          <w:rFonts w:eastAsia="Cambria"/>
          <w:spacing w:val="1"/>
          <w:sz w:val="24"/>
          <w:szCs w:val="24"/>
        </w:rPr>
        <w:t>p</w:t>
      </w:r>
      <w:r w:rsidRPr="00064605">
        <w:rPr>
          <w:rFonts w:eastAsia="Cambria"/>
          <w:sz w:val="24"/>
          <w:szCs w:val="24"/>
        </w:rPr>
        <w:t>háp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g</w:t>
      </w:r>
      <w:r w:rsidRPr="00064605">
        <w:rPr>
          <w:rFonts w:eastAsia="Cambria"/>
          <w:sz w:val="24"/>
          <w:szCs w:val="24"/>
        </w:rPr>
        <w:t xml:space="preserve">iải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ết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n co</w:t>
      </w:r>
      <w:r w:rsidRPr="00064605">
        <w:rPr>
          <w:rFonts w:eastAsia="Cambria"/>
          <w:spacing w:val="-1"/>
          <w:sz w:val="24"/>
          <w:szCs w:val="24"/>
        </w:rPr>
        <w:t>r</w:t>
      </w:r>
      <w:r w:rsidRPr="00064605">
        <w:rPr>
          <w:rFonts w:eastAsia="Cambria"/>
          <w:sz w:val="24"/>
          <w:szCs w:val="24"/>
        </w:rPr>
        <w:t>e fl</w:t>
      </w:r>
      <w:r w:rsidRPr="00064605">
        <w:rPr>
          <w:rFonts w:eastAsia="Cambria"/>
          <w:spacing w:val="-1"/>
          <w:sz w:val="24"/>
          <w:szCs w:val="24"/>
        </w:rPr>
        <w:t>o</w:t>
      </w:r>
      <w:r w:rsidRPr="00064605">
        <w:rPr>
          <w:rFonts w:eastAsia="Cambria"/>
          <w:sz w:val="24"/>
          <w:szCs w:val="24"/>
        </w:rPr>
        <w:t>w</w:t>
      </w:r>
      <w:r w:rsidRPr="00064605">
        <w:rPr>
          <w:rFonts w:eastAsia="Cambria"/>
          <w:spacing w:val="-1"/>
          <w:sz w:val="24"/>
          <w:szCs w:val="24"/>
        </w:rPr>
        <w:t xml:space="preserve"> </w:t>
      </w:r>
      <w:r w:rsidRPr="00064605">
        <w:rPr>
          <w:rFonts w:eastAsia="Cambria"/>
          <w:sz w:val="24"/>
          <w:szCs w:val="24"/>
        </w:rPr>
        <w:t>mà nhóm</w:t>
      </w:r>
    </w:p>
    <w:p w:rsidR="002505FC" w:rsidRPr="00064605" w:rsidRDefault="003E2070">
      <w:pPr>
        <w:spacing w:before="42"/>
        <w:ind w:left="507" w:right="8022"/>
        <w:jc w:val="center"/>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á</w:t>
      </w:r>
      <w:r w:rsidRPr="00064605">
        <w:rPr>
          <w:rFonts w:eastAsia="Cambria"/>
          <w:sz w:val="24"/>
          <w:szCs w:val="24"/>
        </w:rPr>
        <w:t>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w:t>
      </w:r>
      <w:r w:rsidRPr="00064605">
        <w:rPr>
          <w:rFonts w:eastAsia="Cambria"/>
          <w:spacing w:val="-1"/>
          <w:sz w:val="24"/>
          <w:szCs w:val="24"/>
        </w:rPr>
        <w:t>g</w:t>
      </w:r>
      <w:r w:rsidRPr="00064605">
        <w:rPr>
          <w:rFonts w:eastAsia="Cambria"/>
          <w:sz w:val="24"/>
          <w:szCs w:val="24"/>
        </w:rPr>
        <w:t>&gt;</w:t>
      </w:r>
    </w:p>
    <w:p w:rsidR="002505FC" w:rsidRPr="00064605" w:rsidRDefault="003E2070">
      <w:pPr>
        <w:spacing w:before="40"/>
        <w:ind w:left="908"/>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tabs>
          <w:tab w:val="left" w:pos="1620"/>
        </w:tabs>
        <w:spacing w:before="43" w:line="274" w:lineRule="auto"/>
        <w:ind w:left="1628" w:right="495" w:hanging="360"/>
        <w:jc w:val="both"/>
        <w:rPr>
          <w:rFonts w:eastAsia="Cambria"/>
          <w:sz w:val="24"/>
          <w:szCs w:val="24"/>
        </w:rPr>
      </w:pPr>
      <w:r w:rsidRPr="00064605">
        <w:rPr>
          <w:sz w:val="24"/>
          <w:szCs w:val="24"/>
        </w:rPr>
        <w:tab/>
      </w:r>
      <w:r w:rsidRPr="00064605">
        <w:rPr>
          <w:rFonts w:eastAsia="Cambria"/>
          <w:sz w:val="24"/>
          <w:szCs w:val="24"/>
        </w:rPr>
        <w:t>Không</w:t>
      </w:r>
      <w:r w:rsidRPr="00064605">
        <w:rPr>
          <w:rFonts w:eastAsia="Cambria"/>
          <w:spacing w:val="16"/>
          <w:sz w:val="24"/>
          <w:szCs w:val="24"/>
        </w:rPr>
        <w:t xml:space="preserve"> </w:t>
      </w:r>
      <w:r w:rsidRPr="00064605">
        <w:rPr>
          <w:rFonts w:eastAsia="Cambria"/>
          <w:sz w:val="24"/>
          <w:szCs w:val="24"/>
        </w:rPr>
        <w:t>nhất</w:t>
      </w:r>
      <w:r w:rsidRPr="00064605">
        <w:rPr>
          <w:rFonts w:eastAsia="Cambria"/>
          <w:spacing w:val="17"/>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15"/>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17"/>
          <w:sz w:val="24"/>
          <w:szCs w:val="24"/>
        </w:rPr>
        <w:t xml:space="preserve"> </w:t>
      </w:r>
      <w:r w:rsidRPr="00064605">
        <w:rPr>
          <w:rFonts w:eastAsia="Cambria"/>
          <w:spacing w:val="-3"/>
          <w:sz w:val="24"/>
          <w:szCs w:val="24"/>
        </w:rPr>
        <w:t>l</w:t>
      </w:r>
      <w:r w:rsidRPr="00064605">
        <w:rPr>
          <w:rFonts w:eastAsia="Cambria"/>
          <w:sz w:val="24"/>
          <w:szCs w:val="24"/>
        </w:rPr>
        <w:t>à</w:t>
      </w:r>
      <w:r w:rsidRPr="00064605">
        <w:rPr>
          <w:rFonts w:eastAsia="Cambria"/>
          <w:spacing w:val="17"/>
          <w:sz w:val="24"/>
          <w:szCs w:val="24"/>
        </w:rPr>
        <w:t xml:space="preserve"> </w:t>
      </w:r>
      <w:r w:rsidRPr="00064605">
        <w:rPr>
          <w:rFonts w:eastAsia="Cambria"/>
          <w:sz w:val="24"/>
          <w:szCs w:val="24"/>
        </w:rPr>
        <w:t>thu</w:t>
      </w:r>
      <w:r w:rsidRPr="00064605">
        <w:rPr>
          <w:rFonts w:eastAsia="Cambria"/>
          <w:spacing w:val="1"/>
          <w:sz w:val="24"/>
          <w:szCs w:val="24"/>
        </w:rPr>
        <w:t>ậ</w:t>
      </w:r>
      <w:r w:rsidRPr="00064605">
        <w:rPr>
          <w:rFonts w:eastAsia="Cambria"/>
          <w:sz w:val="24"/>
          <w:szCs w:val="24"/>
        </w:rPr>
        <w:t>t</w:t>
      </w:r>
      <w:r w:rsidRPr="00064605">
        <w:rPr>
          <w:rFonts w:eastAsia="Cambria"/>
          <w:spacing w:val="17"/>
          <w:sz w:val="24"/>
          <w:szCs w:val="24"/>
        </w:rPr>
        <w:t xml:space="preserve"> </w:t>
      </w:r>
      <w:r w:rsidRPr="00064605">
        <w:rPr>
          <w:rFonts w:eastAsia="Cambria"/>
          <w:sz w:val="24"/>
          <w:szCs w:val="24"/>
        </w:rPr>
        <w:t>toán</w:t>
      </w:r>
      <w:r w:rsidRPr="00064605">
        <w:rPr>
          <w:rFonts w:eastAsia="Cambria"/>
          <w:spacing w:val="15"/>
          <w:sz w:val="24"/>
          <w:szCs w:val="24"/>
        </w:rPr>
        <w:t xml:space="preserve"> </w:t>
      </w:r>
      <w:r w:rsidRPr="00064605">
        <w:rPr>
          <w:rFonts w:eastAsia="Cambria"/>
          <w:spacing w:val="1"/>
          <w:sz w:val="24"/>
          <w:szCs w:val="24"/>
        </w:rPr>
        <w:t>n</w:t>
      </w:r>
      <w:r w:rsidRPr="00064605">
        <w:rPr>
          <w:rFonts w:eastAsia="Cambria"/>
          <w:sz w:val="24"/>
          <w:szCs w:val="24"/>
        </w:rPr>
        <w:t>ổi</w:t>
      </w:r>
      <w:r w:rsidRPr="00064605">
        <w:rPr>
          <w:rFonts w:eastAsia="Cambria"/>
          <w:spacing w:val="17"/>
          <w:sz w:val="24"/>
          <w:szCs w:val="24"/>
        </w:rPr>
        <w:t xml:space="preserve"> </w:t>
      </w:r>
      <w:r w:rsidRPr="00064605">
        <w:rPr>
          <w:rFonts w:eastAsia="Cambria"/>
          <w:sz w:val="24"/>
          <w:szCs w:val="24"/>
        </w:rPr>
        <w:t>t</w:t>
      </w:r>
      <w:r w:rsidRPr="00064605">
        <w:rPr>
          <w:rFonts w:eastAsia="Cambria"/>
          <w:spacing w:val="-1"/>
          <w:sz w:val="24"/>
          <w:szCs w:val="24"/>
        </w:rPr>
        <w:t>i</w:t>
      </w:r>
      <w:r w:rsidRPr="00064605">
        <w:rPr>
          <w:rFonts w:eastAsia="Cambria"/>
          <w:sz w:val="24"/>
          <w:szCs w:val="24"/>
        </w:rPr>
        <w:t>ếng</w:t>
      </w:r>
      <w:r w:rsidRPr="00064605">
        <w:rPr>
          <w:rFonts w:eastAsia="Cambria"/>
          <w:spacing w:val="14"/>
          <w:sz w:val="24"/>
          <w:szCs w:val="24"/>
        </w:rPr>
        <w:t xml:space="preserve"> </w:t>
      </w:r>
      <w:r w:rsidRPr="00064605">
        <w:rPr>
          <w:rFonts w:eastAsia="Cambria"/>
          <w:sz w:val="24"/>
          <w:szCs w:val="24"/>
        </w:rPr>
        <w:t>mà</w:t>
      </w:r>
      <w:r w:rsidRPr="00064605">
        <w:rPr>
          <w:rFonts w:eastAsia="Cambria"/>
          <w:spacing w:val="16"/>
          <w:sz w:val="24"/>
          <w:szCs w:val="24"/>
        </w:rPr>
        <w:t xml:space="preserve"> </w:t>
      </w:r>
      <w:r w:rsidRPr="00064605">
        <w:rPr>
          <w:rFonts w:eastAsia="Cambria"/>
          <w:sz w:val="24"/>
          <w:szCs w:val="24"/>
        </w:rPr>
        <w:t>có</w:t>
      </w:r>
      <w:r w:rsidRPr="00064605">
        <w:rPr>
          <w:rFonts w:eastAsia="Cambria"/>
          <w:spacing w:val="16"/>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là</w:t>
      </w:r>
      <w:r w:rsidRPr="00064605">
        <w:rPr>
          <w:rFonts w:eastAsia="Cambria"/>
          <w:spacing w:val="17"/>
          <w:sz w:val="24"/>
          <w:szCs w:val="24"/>
        </w:rPr>
        <w:t xml:space="preserve"> </w:t>
      </w:r>
      <w:r w:rsidRPr="00064605">
        <w:rPr>
          <w:rFonts w:eastAsia="Cambria"/>
          <w:sz w:val="24"/>
          <w:szCs w:val="24"/>
        </w:rPr>
        <w:t>cách</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ổ</w:t>
      </w:r>
      <w:r w:rsidRPr="00064605">
        <w:rPr>
          <w:rFonts w:eastAsia="Cambria"/>
          <w:spacing w:val="17"/>
          <w:sz w:val="24"/>
          <w:szCs w:val="24"/>
        </w:rPr>
        <w:t xml:space="preserve"> </w:t>
      </w:r>
      <w:r w:rsidRPr="00064605">
        <w:rPr>
          <w:rFonts w:eastAsia="Cambria"/>
          <w:sz w:val="24"/>
          <w:szCs w:val="24"/>
        </w:rPr>
        <w:t>c</w:t>
      </w:r>
      <w:r w:rsidRPr="00064605">
        <w:rPr>
          <w:rFonts w:eastAsia="Cambria"/>
          <w:spacing w:val="-3"/>
          <w:sz w:val="24"/>
          <w:szCs w:val="24"/>
        </w:rPr>
        <w:t>h</w:t>
      </w:r>
      <w:r w:rsidRPr="00064605">
        <w:rPr>
          <w:rFonts w:eastAsia="Cambria"/>
          <w:spacing w:val="-1"/>
          <w:sz w:val="24"/>
          <w:szCs w:val="24"/>
        </w:rPr>
        <w:t>ứ</w:t>
      </w:r>
      <w:r w:rsidRPr="00064605">
        <w:rPr>
          <w:rFonts w:eastAsia="Cambria"/>
          <w:sz w:val="24"/>
          <w:szCs w:val="24"/>
        </w:rPr>
        <w:t>c</w:t>
      </w:r>
      <w:r w:rsidRPr="00064605">
        <w:rPr>
          <w:rFonts w:eastAsia="Cambria"/>
          <w:spacing w:val="16"/>
          <w:sz w:val="24"/>
          <w:szCs w:val="24"/>
        </w:rPr>
        <w:t xml:space="preserve"> </w:t>
      </w:r>
      <w:r w:rsidRPr="00064605">
        <w:rPr>
          <w:rFonts w:eastAsia="Cambria"/>
          <w:spacing w:val="-1"/>
          <w:sz w:val="24"/>
          <w:szCs w:val="24"/>
        </w:rPr>
        <w:t>d</w:t>
      </w:r>
      <w:r w:rsidRPr="00064605">
        <w:rPr>
          <w:rFonts w:eastAsia="Cambria"/>
          <w:sz w:val="24"/>
          <w:szCs w:val="24"/>
        </w:rPr>
        <w:t>ữ liệu c</w:t>
      </w:r>
      <w:r w:rsidRPr="00064605">
        <w:rPr>
          <w:rFonts w:eastAsia="Cambria"/>
          <w:spacing w:val="-1"/>
          <w:sz w:val="24"/>
          <w:szCs w:val="24"/>
        </w:rPr>
        <w:t>ũ</w:t>
      </w:r>
      <w:r w:rsidRPr="00064605">
        <w:rPr>
          <w:rFonts w:eastAsia="Cambria"/>
          <w:sz w:val="24"/>
          <w:szCs w:val="24"/>
        </w:rPr>
        <w:t>ng n</w:t>
      </w:r>
      <w:r w:rsidRPr="00064605">
        <w:rPr>
          <w:rFonts w:eastAsia="Cambria"/>
          <w:spacing w:val="2"/>
          <w:sz w:val="24"/>
          <w:szCs w:val="24"/>
        </w:rPr>
        <w:t>h</w:t>
      </w:r>
      <w:r w:rsidRPr="00064605">
        <w:rPr>
          <w:rFonts w:eastAsia="Cambria"/>
          <w:sz w:val="24"/>
          <w:szCs w:val="24"/>
        </w:rPr>
        <w:t xml:space="preserve">ư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thuật</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1"/>
          <w:sz w:val="24"/>
          <w:szCs w:val="24"/>
        </w:rPr>
        <w:t xml:space="preserve"> </w:t>
      </w:r>
      <w:r w:rsidRPr="00064605">
        <w:rPr>
          <w:rFonts w:eastAsia="Cambria"/>
          <w:sz w:val="24"/>
          <w:szCs w:val="24"/>
        </w:rPr>
        <w:t>nh</w:t>
      </w:r>
      <w:r w:rsidRPr="00064605">
        <w:rPr>
          <w:rFonts w:eastAsia="Cambria"/>
          <w:spacing w:val="2"/>
          <w:sz w:val="24"/>
          <w:szCs w:val="24"/>
        </w:rPr>
        <w:t>ó</w:t>
      </w:r>
      <w:r w:rsidRPr="00064605">
        <w:rPr>
          <w:rFonts w:eastAsia="Cambria"/>
          <w:sz w:val="24"/>
          <w:szCs w:val="24"/>
        </w:rPr>
        <w:t xml:space="preserve">m </w:t>
      </w:r>
      <w:r w:rsidRPr="00064605">
        <w:rPr>
          <w:rFonts w:eastAsia="Cambria"/>
          <w:spacing w:val="-1"/>
          <w:sz w:val="24"/>
          <w:szCs w:val="24"/>
        </w:rPr>
        <w:t>đ</w:t>
      </w:r>
      <w:r w:rsidRPr="00064605">
        <w:rPr>
          <w:rFonts w:eastAsia="Cambria"/>
          <w:sz w:val="24"/>
          <w:szCs w:val="24"/>
        </w:rPr>
        <w:t>a</w:t>
      </w:r>
      <w:r w:rsidRPr="00064605">
        <w:rPr>
          <w:rFonts w:eastAsia="Cambria"/>
          <w:spacing w:val="3"/>
          <w:sz w:val="24"/>
          <w:szCs w:val="24"/>
        </w:rPr>
        <w:t>n</w:t>
      </w:r>
      <w:r w:rsidRPr="00064605">
        <w:rPr>
          <w:rFonts w:eastAsia="Cambria"/>
          <w:sz w:val="24"/>
          <w:szCs w:val="24"/>
        </w:rPr>
        <w:t>g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3"/>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2"/>
          <w:sz w:val="24"/>
          <w:szCs w:val="24"/>
        </w:rPr>
        <w:t xml:space="preserve"> </w:t>
      </w:r>
      <w:r w:rsidRPr="00064605">
        <w:rPr>
          <w:rFonts w:eastAsia="Cambria"/>
          <w:sz w:val="24"/>
          <w:szCs w:val="24"/>
        </w:rPr>
        <w:t>ở</w:t>
      </w:r>
      <w:r w:rsidRPr="00064605">
        <w:rPr>
          <w:rFonts w:eastAsia="Cambria"/>
          <w:spacing w:val="1"/>
          <w:sz w:val="24"/>
          <w:szCs w:val="24"/>
        </w:rPr>
        <w:t xml:space="preserve"> </w:t>
      </w:r>
      <w:r w:rsidRPr="00064605">
        <w:rPr>
          <w:rFonts w:eastAsia="Cambria"/>
          <w:sz w:val="24"/>
          <w:szCs w:val="24"/>
        </w:rPr>
        <w:t>bên</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2"/>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z w:val="24"/>
          <w:szCs w:val="24"/>
        </w:rPr>
        <w:t>ống:</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 bản chất,</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t</w:t>
      </w:r>
      <w:r w:rsidRPr="00064605">
        <w:rPr>
          <w:rFonts w:eastAsia="Cambria"/>
          <w:sz w:val="24"/>
          <w:szCs w:val="24"/>
        </w:rPr>
        <w:t xml:space="preserve">ích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ứ</w:t>
      </w:r>
      <w:r w:rsidRPr="00064605">
        <w:rPr>
          <w:rFonts w:eastAsia="Cambria"/>
          <w:sz w:val="24"/>
          <w:szCs w:val="24"/>
        </w:rPr>
        <w:t>c tạ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n</w:t>
      </w:r>
      <w:r w:rsidRPr="00064605">
        <w:rPr>
          <w:rFonts w:eastAsia="Cambria"/>
          <w:sz w:val="24"/>
          <w:szCs w:val="24"/>
        </w:rPr>
        <w:t>ếu th</w:t>
      </w:r>
      <w:r w:rsidRPr="00064605">
        <w:rPr>
          <w:rFonts w:eastAsia="Cambria"/>
          <w:spacing w:val="-3"/>
          <w:sz w:val="24"/>
          <w:szCs w:val="24"/>
        </w:rPr>
        <w:t>a</w:t>
      </w:r>
      <w:r w:rsidRPr="00064605">
        <w:rPr>
          <w:rFonts w:eastAsia="Cambria"/>
          <w:sz w:val="24"/>
          <w:szCs w:val="24"/>
        </w:rPr>
        <w:t xml:space="preserve">m </w:t>
      </w:r>
      <w:r w:rsidRPr="00064605">
        <w:rPr>
          <w:rFonts w:eastAsia="Cambria"/>
          <w:spacing w:val="-2"/>
          <w:sz w:val="24"/>
          <w:szCs w:val="24"/>
        </w:rPr>
        <w:t>k</w:t>
      </w:r>
      <w:r w:rsidRPr="00064605">
        <w:rPr>
          <w:rFonts w:eastAsia="Cambria"/>
          <w:sz w:val="24"/>
          <w:szCs w:val="24"/>
        </w:rPr>
        <w:t>hảo phải 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z w:val="24"/>
          <w:szCs w:val="24"/>
        </w:rPr>
        <w:t>n</w:t>
      </w:r>
      <w:r w:rsidRPr="00064605">
        <w:rPr>
          <w:rFonts w:eastAsia="Cambria"/>
          <w:spacing w:val="2"/>
          <w:sz w:val="24"/>
          <w:szCs w:val="24"/>
        </w:rPr>
        <w:t>gu</w:t>
      </w:r>
      <w:r w:rsidRPr="00064605">
        <w:rPr>
          <w:rFonts w:eastAsia="Cambria"/>
          <w:sz w:val="24"/>
          <w:szCs w:val="24"/>
        </w:rPr>
        <w:t>ồn</w:t>
      </w:r>
    </w:p>
    <w:p w:rsidR="002505FC" w:rsidRPr="00064605" w:rsidRDefault="003E2070">
      <w:pPr>
        <w:tabs>
          <w:tab w:val="left" w:pos="1620"/>
        </w:tabs>
        <w:spacing w:before="3" w:line="274" w:lineRule="auto"/>
        <w:ind w:left="1628" w:right="494" w:hanging="360"/>
        <w:jc w:val="both"/>
        <w:rPr>
          <w:rFonts w:eastAsia="Cambria"/>
          <w:sz w:val="24"/>
          <w:szCs w:val="24"/>
        </w:rPr>
      </w:pPr>
      <w:r w:rsidRPr="00064605">
        <w:rPr>
          <w:sz w:val="24"/>
          <w:szCs w:val="24"/>
        </w:rPr>
        <w:tab/>
      </w:r>
      <w:r w:rsidRPr="00064605">
        <w:rPr>
          <w:rFonts w:eastAsia="Cambria"/>
          <w:spacing w:val="-1"/>
          <w:sz w:val="24"/>
          <w:szCs w:val="24"/>
        </w:rPr>
        <w:t>C</w:t>
      </w:r>
      <w:r w:rsidRPr="00064605">
        <w:rPr>
          <w:rFonts w:eastAsia="Cambria"/>
          <w:sz w:val="24"/>
          <w:szCs w:val="24"/>
        </w:rPr>
        <w:t>ách</w:t>
      </w:r>
      <w:r w:rsidRPr="00064605">
        <w:rPr>
          <w:rFonts w:eastAsia="Cambria"/>
          <w:spacing w:val="14"/>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15"/>
          <w:sz w:val="24"/>
          <w:szCs w:val="24"/>
        </w:rPr>
        <w:t xml:space="preserve">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17"/>
          <w:sz w:val="24"/>
          <w:szCs w:val="24"/>
        </w:rPr>
        <w:t xml:space="preserve"> </w:t>
      </w:r>
      <w:r w:rsidRPr="00064605">
        <w:rPr>
          <w:rFonts w:eastAsia="Cambria"/>
          <w:sz w:val="24"/>
          <w:szCs w:val="24"/>
        </w:rPr>
        <w:t>hay</w:t>
      </w:r>
      <w:r w:rsidRPr="00064605">
        <w:rPr>
          <w:rFonts w:eastAsia="Cambria"/>
          <w:spacing w:val="13"/>
          <w:sz w:val="24"/>
          <w:szCs w:val="24"/>
        </w:rPr>
        <w:t xml:space="preserve"> </w:t>
      </w:r>
      <w:r w:rsidRPr="00064605">
        <w:rPr>
          <w:rFonts w:eastAsia="Cambria"/>
          <w:sz w:val="24"/>
          <w:szCs w:val="24"/>
        </w:rPr>
        <w:t>cá</w:t>
      </w:r>
      <w:r w:rsidRPr="00064605">
        <w:rPr>
          <w:rFonts w:eastAsia="Cambria"/>
          <w:spacing w:val="2"/>
          <w:sz w:val="24"/>
          <w:szCs w:val="24"/>
        </w:rPr>
        <w:t>c</w:t>
      </w:r>
      <w:r w:rsidRPr="00064605">
        <w:rPr>
          <w:rFonts w:eastAsia="Cambria"/>
          <w:sz w:val="24"/>
          <w:szCs w:val="24"/>
        </w:rPr>
        <w:t>h</w:t>
      </w:r>
      <w:r w:rsidRPr="00064605">
        <w:rPr>
          <w:rFonts w:eastAsia="Cambria"/>
          <w:spacing w:val="14"/>
          <w:sz w:val="24"/>
          <w:szCs w:val="24"/>
        </w:rPr>
        <w:t xml:space="preserve"> </w:t>
      </w:r>
      <w:r w:rsidRPr="00064605">
        <w:rPr>
          <w:rFonts w:eastAsia="Cambria"/>
          <w:sz w:val="24"/>
          <w:szCs w:val="24"/>
        </w:rPr>
        <w:t>áp</w:t>
      </w:r>
      <w:r w:rsidRPr="00064605">
        <w:rPr>
          <w:rFonts w:eastAsia="Cambria"/>
          <w:spacing w:val="15"/>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6"/>
          <w:sz w:val="24"/>
          <w:szCs w:val="24"/>
        </w:rPr>
        <w:t xml:space="preserve"> </w:t>
      </w:r>
      <w:r w:rsidRPr="00064605">
        <w:rPr>
          <w:rFonts w:eastAsia="Cambria"/>
          <w:sz w:val="24"/>
          <w:szCs w:val="24"/>
        </w:rPr>
        <w:t>các</w:t>
      </w:r>
      <w:r w:rsidRPr="00064605">
        <w:rPr>
          <w:rFonts w:eastAsia="Cambria"/>
          <w:spacing w:val="14"/>
          <w:sz w:val="24"/>
          <w:szCs w:val="24"/>
        </w:rPr>
        <w:t xml:space="preserve"> </w:t>
      </w:r>
      <w:r w:rsidRPr="00064605">
        <w:rPr>
          <w:rFonts w:eastAsia="Cambria"/>
          <w:spacing w:val="1"/>
          <w:sz w:val="24"/>
          <w:szCs w:val="24"/>
        </w:rPr>
        <w:t>q</w:t>
      </w:r>
      <w:r w:rsidRPr="00064605">
        <w:rPr>
          <w:rFonts w:eastAsia="Cambria"/>
          <w:sz w:val="24"/>
          <w:szCs w:val="24"/>
        </w:rPr>
        <w:t>ui</w:t>
      </w:r>
      <w:r w:rsidRPr="00064605">
        <w:rPr>
          <w:rFonts w:eastAsia="Cambria"/>
          <w:spacing w:val="16"/>
          <w:sz w:val="24"/>
          <w:szCs w:val="24"/>
        </w:rPr>
        <w:t xml:space="preserve"> </w:t>
      </w:r>
      <w:r w:rsidRPr="00064605">
        <w:rPr>
          <w:rFonts w:eastAsia="Cambria"/>
          <w:sz w:val="24"/>
          <w:szCs w:val="24"/>
        </w:rPr>
        <w:t>trình</w:t>
      </w:r>
      <w:r w:rsidRPr="00064605">
        <w:rPr>
          <w:rFonts w:eastAsia="Cambria"/>
          <w:spacing w:val="16"/>
          <w:sz w:val="24"/>
          <w:szCs w:val="24"/>
        </w:rPr>
        <w:t xml:space="preserve"> </w:t>
      </w:r>
      <w:r w:rsidRPr="00064605">
        <w:rPr>
          <w:rFonts w:eastAsia="Cambria"/>
          <w:sz w:val="24"/>
          <w:szCs w:val="24"/>
        </w:rPr>
        <w:t>ng</w:t>
      </w:r>
      <w:r w:rsidRPr="00064605">
        <w:rPr>
          <w:rFonts w:eastAsia="Cambria"/>
          <w:spacing w:val="-1"/>
          <w:sz w:val="24"/>
          <w:szCs w:val="24"/>
        </w:rPr>
        <w:t>h</w:t>
      </w:r>
      <w:r w:rsidRPr="00064605">
        <w:rPr>
          <w:rFonts w:eastAsia="Cambria"/>
          <w:spacing w:val="2"/>
          <w:sz w:val="24"/>
          <w:szCs w:val="24"/>
        </w:rPr>
        <w:t>i</w:t>
      </w:r>
      <w:r w:rsidRPr="00064605">
        <w:rPr>
          <w:rFonts w:eastAsia="Cambria"/>
          <w:spacing w:val="1"/>
          <w:sz w:val="24"/>
          <w:szCs w:val="24"/>
        </w:rPr>
        <w:t>ệ</w:t>
      </w:r>
      <w:r w:rsidRPr="00064605">
        <w:rPr>
          <w:rFonts w:eastAsia="Cambria"/>
          <w:sz w:val="24"/>
          <w:szCs w:val="24"/>
        </w:rPr>
        <w:t>p</w:t>
      </w:r>
      <w:r w:rsidRPr="00064605">
        <w:rPr>
          <w:rFonts w:eastAsia="Cambria"/>
          <w:spacing w:val="15"/>
          <w:sz w:val="24"/>
          <w:szCs w:val="24"/>
        </w:rPr>
        <w:t xml:space="preserve"> </w:t>
      </w:r>
      <w:r w:rsidRPr="00064605">
        <w:rPr>
          <w:rFonts w:eastAsia="Cambria"/>
          <w:sz w:val="24"/>
          <w:szCs w:val="24"/>
        </w:rPr>
        <w:t>vụ</w:t>
      </w:r>
      <w:r w:rsidRPr="00064605">
        <w:rPr>
          <w:rFonts w:eastAsia="Cambria"/>
          <w:spacing w:val="16"/>
          <w:sz w:val="24"/>
          <w:szCs w:val="24"/>
        </w:rPr>
        <w:t xml:space="preserve"> </w:t>
      </w:r>
      <w:r w:rsidRPr="00064605">
        <w:rPr>
          <w:rFonts w:eastAsia="Cambria"/>
          <w:sz w:val="24"/>
          <w:szCs w:val="24"/>
        </w:rPr>
        <w:t>hay</w:t>
      </w:r>
      <w:r w:rsidRPr="00064605">
        <w:rPr>
          <w:rFonts w:eastAsia="Cambria"/>
          <w:spacing w:val="16"/>
          <w:sz w:val="24"/>
          <w:szCs w:val="24"/>
        </w:rPr>
        <w:t xml:space="preserve"> </w:t>
      </w:r>
      <w:r w:rsidRPr="00064605">
        <w:rPr>
          <w:rFonts w:eastAsia="Cambria"/>
          <w:sz w:val="24"/>
          <w:szCs w:val="24"/>
        </w:rPr>
        <w:t>cách</w:t>
      </w:r>
      <w:r w:rsidRPr="00064605">
        <w:rPr>
          <w:rFonts w:eastAsia="Cambria"/>
          <w:spacing w:val="14"/>
          <w:sz w:val="24"/>
          <w:szCs w:val="24"/>
        </w:rPr>
        <w:t xml:space="preserve"> </w:t>
      </w:r>
      <w:r w:rsidRPr="00064605">
        <w:rPr>
          <w:rFonts w:eastAsia="Cambria"/>
          <w:sz w:val="24"/>
          <w:szCs w:val="24"/>
        </w:rPr>
        <w:t>c</w:t>
      </w:r>
      <w:r w:rsidRPr="00064605">
        <w:rPr>
          <w:rFonts w:eastAsia="Cambria"/>
          <w:spacing w:val="2"/>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2"/>
          <w:sz w:val="24"/>
          <w:szCs w:val="24"/>
        </w:rPr>
        <w:t xml:space="preserve"> </w:t>
      </w:r>
      <w:r w:rsidRPr="00064605">
        <w:rPr>
          <w:rFonts w:eastAsia="Cambria"/>
          <w:sz w:val="24"/>
          <w:szCs w:val="24"/>
        </w:rPr>
        <w:t>bài</w:t>
      </w:r>
      <w:r w:rsidRPr="00064605">
        <w:rPr>
          <w:rFonts w:eastAsia="Cambria"/>
          <w:spacing w:val="2"/>
          <w:sz w:val="24"/>
          <w:szCs w:val="24"/>
        </w:rPr>
        <w:t xml:space="preserve"> </w:t>
      </w:r>
      <w:r w:rsidRPr="00064605">
        <w:rPr>
          <w:rFonts w:eastAsia="Cambria"/>
          <w:sz w:val="24"/>
          <w:szCs w:val="24"/>
        </w:rPr>
        <w:t>toán</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1"/>
          <w:sz w:val="24"/>
          <w:szCs w:val="24"/>
        </w:rPr>
        <w:t xml:space="preserve"> </w:t>
      </w:r>
      <w:r w:rsidRPr="00064605">
        <w:rPr>
          <w:rFonts w:eastAsia="Cambria"/>
          <w:sz w:val="24"/>
          <w:szCs w:val="24"/>
        </w:rPr>
        <w:t>làm</w:t>
      </w:r>
      <w:r w:rsidRPr="00064605">
        <w:rPr>
          <w:rFonts w:eastAsia="Cambria"/>
          <w:spacing w:val="1"/>
          <w:sz w:val="24"/>
          <w:szCs w:val="24"/>
        </w:rPr>
        <w:t xml:space="preserve"> </w:t>
      </w:r>
      <w:r w:rsidRPr="00064605">
        <w:rPr>
          <w:rFonts w:eastAsia="Cambria"/>
          <w:spacing w:val="3"/>
          <w:sz w:val="24"/>
          <w:szCs w:val="24"/>
        </w:rPr>
        <w:t>b</w:t>
      </w:r>
      <w:r w:rsidRPr="00064605">
        <w:rPr>
          <w:rFonts w:eastAsia="Cambria"/>
          <w:sz w:val="24"/>
          <w:szCs w:val="24"/>
        </w:rPr>
        <w:t>ằng</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a</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1"/>
          <w:sz w:val="24"/>
          <w:szCs w:val="24"/>
        </w:rPr>
        <w:t>ư</w:t>
      </w:r>
      <w:r w:rsidRPr="00064605">
        <w:rPr>
          <w:rFonts w:eastAsia="Cambria"/>
          <w:sz w:val="24"/>
          <w:szCs w:val="24"/>
        </w:rPr>
        <w:t>a</w:t>
      </w:r>
      <w:r w:rsidRPr="00064605">
        <w:rPr>
          <w:rFonts w:eastAsia="Cambria"/>
          <w:spacing w:val="2"/>
          <w:sz w:val="24"/>
          <w:szCs w:val="24"/>
        </w:rPr>
        <w:t xml:space="preserve"> </w:t>
      </w:r>
      <w:r w:rsidRPr="00064605">
        <w:rPr>
          <w:rFonts w:eastAsia="Cambria"/>
          <w:sz w:val="24"/>
          <w:szCs w:val="24"/>
        </w:rPr>
        <w:t>áp</w:t>
      </w:r>
      <w:r w:rsidRPr="00064605">
        <w:rPr>
          <w:rFonts w:eastAsia="Cambria"/>
          <w:spacing w:val="2"/>
          <w:sz w:val="24"/>
          <w:szCs w:val="24"/>
        </w:rPr>
        <w:t xml:space="preserve"> </w:t>
      </w:r>
      <w:r w:rsidRPr="00064605">
        <w:rPr>
          <w:rFonts w:eastAsia="Cambria"/>
          <w:sz w:val="24"/>
          <w:szCs w:val="24"/>
        </w:rPr>
        <w:t>dụng</w:t>
      </w:r>
      <w:r w:rsidRPr="00064605">
        <w:rPr>
          <w:rFonts w:eastAsia="Cambria"/>
          <w:spacing w:val="3"/>
          <w:sz w:val="24"/>
          <w:szCs w:val="24"/>
        </w:rPr>
        <w:t xml:space="preserve"> </w:t>
      </w:r>
      <w:r w:rsidRPr="00064605">
        <w:rPr>
          <w:rFonts w:eastAsia="Cambria"/>
          <w:sz w:val="24"/>
          <w:szCs w:val="24"/>
        </w:rPr>
        <w:t>máy t</w:t>
      </w:r>
      <w:r w:rsidRPr="00064605">
        <w:rPr>
          <w:rFonts w:eastAsia="Cambria"/>
          <w:spacing w:val="1"/>
          <w:sz w:val="24"/>
          <w:szCs w:val="24"/>
        </w:rPr>
        <w:t>í</w:t>
      </w:r>
      <w:r w:rsidRPr="00064605">
        <w:rPr>
          <w:rFonts w:eastAsia="Cambria"/>
          <w:sz w:val="24"/>
          <w:szCs w:val="24"/>
        </w:rPr>
        <w:t>nh</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c</w:t>
      </w:r>
      <w:r w:rsidRPr="00064605">
        <w:rPr>
          <w:rFonts w:eastAsia="Cambria"/>
          <w:spacing w:val="-1"/>
          <w:sz w:val="24"/>
          <w:szCs w:val="24"/>
        </w:rPr>
        <w:t>hư</w:t>
      </w:r>
      <w:r w:rsidRPr="00064605">
        <w:rPr>
          <w:rFonts w:eastAsia="Cambria"/>
          <w:sz w:val="24"/>
          <w:szCs w:val="24"/>
        </w:rPr>
        <w:t>ơng</w:t>
      </w:r>
      <w:r w:rsidRPr="00064605">
        <w:rPr>
          <w:rFonts w:eastAsia="Cambria"/>
          <w:spacing w:val="3"/>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nh</w:t>
      </w:r>
      <w:r w:rsidRPr="00064605">
        <w:rPr>
          <w:rFonts w:eastAsia="Cambria"/>
          <w:spacing w:val="1"/>
          <w:sz w:val="24"/>
          <w:szCs w:val="24"/>
        </w:rPr>
        <w:t xml:space="preserve"> </w:t>
      </w:r>
      <w:r w:rsidRPr="00064605">
        <w:rPr>
          <w:rFonts w:eastAsia="Cambria"/>
          <w:spacing w:val="2"/>
          <w:sz w:val="24"/>
          <w:szCs w:val="24"/>
        </w:rPr>
        <w:t>đ</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w:t>
      </w:r>
      <w:r w:rsidRPr="00064605">
        <w:rPr>
          <w:rFonts w:eastAsia="Cambria"/>
          <w:spacing w:val="31"/>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ấy</w:t>
      </w:r>
      <w:r w:rsidRPr="00064605">
        <w:rPr>
          <w:rFonts w:eastAsia="Cambria"/>
          <w:spacing w:val="30"/>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r w:rsidRPr="00064605">
        <w:rPr>
          <w:rFonts w:eastAsia="Cambria"/>
          <w:spacing w:val="31"/>
          <w:sz w:val="24"/>
          <w:szCs w:val="24"/>
        </w:rPr>
        <w:t xml:space="preserve"> </w:t>
      </w:r>
      <w:r w:rsidRPr="00064605">
        <w:rPr>
          <w:rFonts w:eastAsia="Cambria"/>
          <w:sz w:val="24"/>
          <w:szCs w:val="24"/>
        </w:rPr>
        <w:t>áp</w:t>
      </w:r>
      <w:r w:rsidRPr="00064605">
        <w:rPr>
          <w:rFonts w:eastAsia="Cambria"/>
          <w:spacing w:val="32"/>
          <w:sz w:val="24"/>
          <w:szCs w:val="24"/>
        </w:rPr>
        <w:t xml:space="preserve"> </w:t>
      </w:r>
      <w:r w:rsidRPr="00064605">
        <w:rPr>
          <w:rFonts w:eastAsia="Cambria"/>
          <w:sz w:val="24"/>
          <w:szCs w:val="24"/>
        </w:rPr>
        <w:t>dụng</w:t>
      </w:r>
      <w:r w:rsidRPr="00064605">
        <w:rPr>
          <w:rFonts w:eastAsia="Cambria"/>
          <w:spacing w:val="31"/>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z w:val="24"/>
          <w:szCs w:val="24"/>
        </w:rPr>
        <w:t>bài</w:t>
      </w:r>
      <w:r w:rsidRPr="00064605">
        <w:rPr>
          <w:rFonts w:eastAsia="Cambria"/>
          <w:spacing w:val="32"/>
          <w:sz w:val="24"/>
          <w:szCs w:val="24"/>
        </w:rPr>
        <w:t xml:space="preserve"> </w:t>
      </w:r>
      <w:r w:rsidRPr="00064605">
        <w:rPr>
          <w:rFonts w:eastAsia="Cambria"/>
          <w:sz w:val="24"/>
          <w:szCs w:val="24"/>
        </w:rPr>
        <w:t>to</w:t>
      </w:r>
      <w:r w:rsidRPr="00064605">
        <w:rPr>
          <w:rFonts w:eastAsia="Cambria"/>
          <w:spacing w:val="-2"/>
          <w:sz w:val="24"/>
          <w:szCs w:val="24"/>
        </w:rPr>
        <w:t>á</w:t>
      </w:r>
      <w:r w:rsidRPr="00064605">
        <w:rPr>
          <w:rFonts w:eastAsia="Cambria"/>
          <w:sz w:val="24"/>
          <w:szCs w:val="24"/>
        </w:rPr>
        <w:t>n</w:t>
      </w:r>
      <w:r w:rsidRPr="00064605">
        <w:rPr>
          <w:rFonts w:eastAsia="Cambria"/>
          <w:spacing w:val="32"/>
          <w:sz w:val="24"/>
          <w:szCs w:val="24"/>
        </w:rPr>
        <w:t xml:space="preserve"> </w:t>
      </w:r>
      <w:r w:rsidRPr="00064605">
        <w:rPr>
          <w:rFonts w:eastAsia="Cambria"/>
          <w:sz w:val="24"/>
          <w:szCs w:val="24"/>
        </w:rPr>
        <w:t>hay</w:t>
      </w:r>
      <w:r w:rsidRPr="00064605">
        <w:rPr>
          <w:rFonts w:eastAsia="Cambria"/>
          <w:spacing w:val="30"/>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pacing w:val="-2"/>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32"/>
          <w:sz w:val="24"/>
          <w:szCs w:val="24"/>
        </w:rPr>
        <w:t xml:space="preserve"> </w:t>
      </w:r>
      <w:r w:rsidRPr="00064605">
        <w:rPr>
          <w:rFonts w:eastAsia="Cambria"/>
          <w:sz w:val="24"/>
          <w:szCs w:val="24"/>
        </w:rPr>
        <w:t>vấn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32"/>
          <w:sz w:val="24"/>
          <w:szCs w:val="24"/>
        </w:rPr>
        <w:t xml:space="preserve"> </w:t>
      </w:r>
      <w:r w:rsidRPr="00064605">
        <w:rPr>
          <w:rFonts w:eastAsia="Cambria"/>
          <w:spacing w:val="-1"/>
          <w:sz w:val="24"/>
          <w:szCs w:val="24"/>
        </w:rPr>
        <w:t>r</w:t>
      </w:r>
      <w:r w:rsidRPr="00064605">
        <w:rPr>
          <w:rFonts w:eastAsia="Cambria"/>
          <w:sz w:val="24"/>
          <w:szCs w:val="24"/>
        </w:rPr>
        <w:t>ồi</w:t>
      </w:r>
      <w:r w:rsidRPr="00064605">
        <w:rPr>
          <w:rFonts w:eastAsia="Cambria"/>
          <w:spacing w:val="3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ển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ổi</w:t>
      </w:r>
    </w:p>
    <w:p w:rsidR="002505FC" w:rsidRPr="00064605" w:rsidRDefault="003E2070">
      <w:pPr>
        <w:spacing w:before="2" w:line="260" w:lineRule="exact"/>
        <w:ind w:left="1628"/>
        <w:rPr>
          <w:rFonts w:eastAsia="Cambria"/>
          <w:sz w:val="24"/>
          <w:szCs w:val="24"/>
        </w:rPr>
      </w:pPr>
      <w:r w:rsidRPr="00064605">
        <w:rPr>
          <w:rFonts w:eastAsia="Cambria"/>
          <w:position w:val="-1"/>
          <w:sz w:val="24"/>
          <w:szCs w:val="24"/>
        </w:rPr>
        <w:t xml:space="preserve">cách </w:t>
      </w:r>
      <w:r w:rsidRPr="00064605">
        <w:rPr>
          <w:rFonts w:eastAsia="Cambria"/>
          <w:spacing w:val="-2"/>
          <w:position w:val="-1"/>
          <w:sz w:val="24"/>
          <w:szCs w:val="24"/>
        </w:rPr>
        <w:t>đ</w:t>
      </w:r>
      <w:r w:rsidRPr="00064605">
        <w:rPr>
          <w:rFonts w:eastAsia="Cambria"/>
          <w:position w:val="-1"/>
          <w:sz w:val="24"/>
          <w:szCs w:val="24"/>
        </w:rPr>
        <w:t>ó sang</w:t>
      </w:r>
      <w:r w:rsidRPr="00064605">
        <w:rPr>
          <w:rFonts w:eastAsia="Cambria"/>
          <w:spacing w:val="-1"/>
          <w:position w:val="-1"/>
          <w:sz w:val="24"/>
          <w:szCs w:val="24"/>
        </w:rPr>
        <w:t xml:space="preserve"> </w:t>
      </w:r>
      <w:r w:rsidRPr="00064605">
        <w:rPr>
          <w:rFonts w:eastAsia="Cambria"/>
          <w:position w:val="-1"/>
          <w:sz w:val="24"/>
          <w:szCs w:val="24"/>
        </w:rPr>
        <w:t>thà</w:t>
      </w:r>
      <w:r w:rsidRPr="00064605">
        <w:rPr>
          <w:rFonts w:eastAsia="Cambria"/>
          <w:spacing w:val="1"/>
          <w:position w:val="-1"/>
          <w:sz w:val="24"/>
          <w:szCs w:val="24"/>
        </w:rPr>
        <w:t>n</w:t>
      </w:r>
      <w:r w:rsidRPr="00064605">
        <w:rPr>
          <w:rFonts w:eastAsia="Cambria"/>
          <w:position w:val="-1"/>
          <w:sz w:val="24"/>
          <w:szCs w:val="24"/>
        </w:rPr>
        <w:t>h c</w:t>
      </w:r>
      <w:r w:rsidRPr="00064605">
        <w:rPr>
          <w:rFonts w:eastAsia="Cambria"/>
          <w:spacing w:val="-1"/>
          <w:position w:val="-1"/>
          <w:sz w:val="24"/>
          <w:szCs w:val="24"/>
        </w:rPr>
        <w:t>h</w:t>
      </w:r>
      <w:r w:rsidRPr="00064605">
        <w:rPr>
          <w:rFonts w:eastAsia="Cambria"/>
          <w:spacing w:val="1"/>
          <w:position w:val="-1"/>
          <w:sz w:val="24"/>
          <w:szCs w:val="24"/>
        </w:rPr>
        <w:t>ư</w:t>
      </w:r>
      <w:r w:rsidRPr="00064605">
        <w:rPr>
          <w:rFonts w:eastAsia="Cambria"/>
          <w:position w:val="-1"/>
          <w:sz w:val="24"/>
          <w:szCs w:val="24"/>
        </w:rPr>
        <w:t>ơng t</w:t>
      </w:r>
      <w:r w:rsidRPr="00064605">
        <w:rPr>
          <w:rFonts w:eastAsia="Cambria"/>
          <w:spacing w:val="-1"/>
          <w:position w:val="-1"/>
          <w:sz w:val="24"/>
          <w:szCs w:val="24"/>
        </w:rPr>
        <w:t>r</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m</w:t>
      </w:r>
      <w:r w:rsidRPr="00064605">
        <w:rPr>
          <w:rFonts w:eastAsia="Cambria"/>
          <w:position w:val="-1"/>
          <w:sz w:val="24"/>
          <w:szCs w:val="24"/>
        </w:rPr>
        <w:t>áy tí</w:t>
      </w:r>
      <w:r w:rsidRPr="00064605">
        <w:rPr>
          <w:rFonts w:eastAsia="Cambria"/>
          <w:spacing w:val="1"/>
          <w:position w:val="-1"/>
          <w:sz w:val="24"/>
          <w:szCs w:val="24"/>
        </w:rPr>
        <w:t>n</w:t>
      </w:r>
      <w:r w:rsidRPr="00064605">
        <w:rPr>
          <w:rFonts w:eastAsia="Cambria"/>
          <w:position w:val="-1"/>
          <w:sz w:val="24"/>
          <w:szCs w:val="24"/>
        </w:rPr>
        <w:t>h</w:t>
      </w:r>
    </w:p>
    <w:p w:rsidR="002505FC" w:rsidRPr="00064605" w:rsidRDefault="003E2070">
      <w:pPr>
        <w:spacing w:before="46" w:line="240" w:lineRule="exact"/>
        <w:ind w:left="548"/>
        <w:rPr>
          <w:sz w:val="22"/>
          <w:szCs w:val="22"/>
        </w:rPr>
      </w:pPr>
      <w:r w:rsidRPr="00064605">
        <w:rPr>
          <w:i/>
          <w:position w:val="-1"/>
          <w:sz w:val="22"/>
          <w:szCs w:val="22"/>
        </w:rPr>
        <w:t>Ví dụ</w:t>
      </w:r>
    </w:p>
    <w:p w:rsidR="002505FC" w:rsidRPr="00064605" w:rsidRDefault="002505FC">
      <w:pPr>
        <w:spacing w:before="5" w:line="220" w:lineRule="exact"/>
        <w:rPr>
          <w:sz w:val="22"/>
          <w:szCs w:val="22"/>
        </w:rPr>
      </w:pPr>
    </w:p>
    <w:p w:rsidR="002505FC" w:rsidRPr="00064605" w:rsidRDefault="003E2070">
      <w:pPr>
        <w:spacing w:before="24"/>
        <w:ind w:left="1628"/>
        <w:rPr>
          <w:sz w:val="28"/>
          <w:szCs w:val="28"/>
        </w:rPr>
      </w:pPr>
      <w:r w:rsidRPr="00064605">
        <w:rPr>
          <w:b/>
          <w:i/>
          <w:spacing w:val="1"/>
          <w:sz w:val="28"/>
          <w:szCs w:val="28"/>
        </w:rPr>
        <w:t>7</w:t>
      </w:r>
      <w:r w:rsidRPr="00064605">
        <w:rPr>
          <w:b/>
          <w:i/>
          <w:sz w:val="28"/>
          <w:szCs w:val="28"/>
        </w:rPr>
        <w:t>.</w:t>
      </w:r>
      <w:r w:rsidRPr="00064605">
        <w:rPr>
          <w:b/>
          <w:i/>
          <w:spacing w:val="8"/>
          <w:sz w:val="28"/>
          <w:szCs w:val="28"/>
        </w:rPr>
        <w:t>1</w:t>
      </w:r>
      <w:r w:rsidRPr="00064605">
        <w:rPr>
          <w:b/>
          <w:i/>
          <w:spacing w:val="-1"/>
          <w:sz w:val="28"/>
          <w:szCs w:val="28"/>
        </w:rPr>
        <w:t>D</w:t>
      </w:r>
      <w:r w:rsidRPr="00064605">
        <w:rPr>
          <w:b/>
          <w:i/>
          <w:spacing w:val="1"/>
          <w:sz w:val="28"/>
          <w:szCs w:val="28"/>
        </w:rPr>
        <w:t>o</w:t>
      </w:r>
      <w:r w:rsidRPr="00064605">
        <w:rPr>
          <w:b/>
          <w:i/>
          <w:sz w:val="28"/>
          <w:szCs w:val="28"/>
        </w:rPr>
        <w:t>c</w:t>
      </w:r>
      <w:r w:rsidRPr="00064605">
        <w:rPr>
          <w:b/>
          <w:i/>
          <w:spacing w:val="-5"/>
          <w:sz w:val="28"/>
          <w:szCs w:val="28"/>
        </w:rPr>
        <w:t>u</w:t>
      </w:r>
      <w:r w:rsidRPr="00064605">
        <w:rPr>
          <w:b/>
          <w:i/>
          <w:spacing w:val="4"/>
          <w:sz w:val="28"/>
          <w:szCs w:val="28"/>
        </w:rPr>
        <w:t>m</w:t>
      </w:r>
      <w:r w:rsidRPr="00064605">
        <w:rPr>
          <w:b/>
          <w:i/>
          <w:sz w:val="28"/>
          <w:szCs w:val="28"/>
        </w:rPr>
        <w:t>e</w:t>
      </w:r>
      <w:r w:rsidRPr="00064605">
        <w:rPr>
          <w:b/>
          <w:i/>
          <w:spacing w:val="-3"/>
          <w:sz w:val="28"/>
          <w:szCs w:val="28"/>
        </w:rPr>
        <w:t>n</w:t>
      </w:r>
      <w:r w:rsidRPr="00064605">
        <w:rPr>
          <w:b/>
          <w:i/>
          <w:sz w:val="28"/>
          <w:szCs w:val="28"/>
        </w:rPr>
        <w:t>t</w:t>
      </w:r>
      <w:r w:rsidRPr="00064605">
        <w:rPr>
          <w:b/>
          <w:i/>
          <w:spacing w:val="1"/>
          <w:sz w:val="28"/>
          <w:szCs w:val="28"/>
        </w:rPr>
        <w:t xml:space="preserve"> </w:t>
      </w:r>
      <w:r w:rsidRPr="00064605">
        <w:rPr>
          <w:b/>
          <w:i/>
          <w:sz w:val="28"/>
          <w:szCs w:val="28"/>
        </w:rPr>
        <w:t>B</w:t>
      </w:r>
      <w:r w:rsidRPr="00064605">
        <w:rPr>
          <w:b/>
          <w:i/>
          <w:spacing w:val="-2"/>
          <w:sz w:val="28"/>
          <w:szCs w:val="28"/>
        </w:rPr>
        <w:t>r</w:t>
      </w:r>
      <w:r w:rsidRPr="00064605">
        <w:rPr>
          <w:b/>
          <w:i/>
          <w:sz w:val="28"/>
          <w:szCs w:val="28"/>
        </w:rPr>
        <w:t>e</w:t>
      </w:r>
      <w:r w:rsidRPr="00064605">
        <w:rPr>
          <w:b/>
          <w:i/>
          <w:spacing w:val="-1"/>
          <w:sz w:val="28"/>
          <w:szCs w:val="28"/>
        </w:rPr>
        <w:t>ak</w:t>
      </w:r>
      <w:r w:rsidRPr="00064605">
        <w:rPr>
          <w:b/>
          <w:i/>
          <w:spacing w:val="1"/>
          <w:sz w:val="28"/>
          <w:szCs w:val="28"/>
        </w:rPr>
        <w:t>d</w:t>
      </w:r>
      <w:r w:rsidRPr="00064605">
        <w:rPr>
          <w:b/>
          <w:i/>
          <w:spacing w:val="-1"/>
          <w:sz w:val="28"/>
          <w:szCs w:val="28"/>
        </w:rPr>
        <w:t>o</w:t>
      </w:r>
      <w:r w:rsidRPr="00064605">
        <w:rPr>
          <w:b/>
          <w:i/>
          <w:spacing w:val="-3"/>
          <w:sz w:val="28"/>
          <w:szCs w:val="28"/>
        </w:rPr>
        <w:t>w</w:t>
      </w:r>
      <w:r w:rsidRPr="00064605">
        <w:rPr>
          <w:b/>
          <w:i/>
          <w:sz w:val="28"/>
          <w:szCs w:val="28"/>
        </w:rPr>
        <w:t>n</w:t>
      </w:r>
    </w:p>
    <w:p w:rsidR="002505FC" w:rsidRPr="00064605" w:rsidRDefault="003E2070">
      <w:pPr>
        <w:spacing w:line="280" w:lineRule="exact"/>
        <w:ind w:left="1808"/>
        <w:rPr>
          <w:sz w:val="26"/>
          <w:szCs w:val="26"/>
        </w:rPr>
      </w:pPr>
      <w:r w:rsidRPr="00064605">
        <w:rPr>
          <w:b/>
          <w:i/>
          <w:sz w:val="26"/>
          <w:szCs w:val="26"/>
        </w:rPr>
        <w:t xml:space="preserve">7.1.1  </w:t>
      </w:r>
      <w:r w:rsidRPr="00064605">
        <w:rPr>
          <w:b/>
          <w:i/>
          <w:spacing w:val="2"/>
          <w:sz w:val="26"/>
          <w:szCs w:val="26"/>
        </w:rPr>
        <w:t xml:space="preserve"> </w:t>
      </w:r>
      <w:r w:rsidRPr="00064605">
        <w:rPr>
          <w:b/>
          <w:i/>
          <w:sz w:val="26"/>
          <w:szCs w:val="26"/>
        </w:rPr>
        <w:t>Definition</w:t>
      </w:r>
    </w:p>
    <w:p w:rsidR="002505FC" w:rsidRPr="00064605" w:rsidRDefault="003E2070">
      <w:pPr>
        <w:spacing w:before="75" w:line="275" w:lineRule="auto"/>
        <w:ind w:left="1628" w:right="660"/>
        <w:rPr>
          <w:sz w:val="24"/>
          <w:szCs w:val="24"/>
        </w:rPr>
      </w:pP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bre</w:t>
      </w:r>
      <w:r w:rsidRPr="00064605">
        <w:rPr>
          <w:i/>
          <w:spacing w:val="2"/>
          <w:sz w:val="24"/>
          <w:szCs w:val="24"/>
        </w:rPr>
        <w:t>a</w:t>
      </w:r>
      <w:r w:rsidRPr="00064605">
        <w:rPr>
          <w:i/>
          <w:spacing w:val="-1"/>
          <w:sz w:val="24"/>
          <w:szCs w:val="24"/>
        </w:rPr>
        <w:t>k</w:t>
      </w:r>
      <w:r w:rsidRPr="00064605">
        <w:rPr>
          <w:i/>
          <w:sz w:val="24"/>
          <w:szCs w:val="24"/>
        </w:rPr>
        <w:t xml:space="preserve">down is </w:t>
      </w:r>
      <w:r w:rsidRPr="00064605">
        <w:rPr>
          <w:i/>
          <w:spacing w:val="1"/>
          <w:sz w:val="24"/>
          <w:szCs w:val="24"/>
        </w:rPr>
        <w:t>th</w:t>
      </w:r>
      <w:r w:rsidRPr="00064605">
        <w:rPr>
          <w:i/>
          <w:sz w:val="24"/>
          <w:szCs w:val="24"/>
        </w:rPr>
        <w:t>e</w:t>
      </w:r>
      <w:r w:rsidRPr="00064605">
        <w:rPr>
          <w:i/>
          <w:spacing w:val="-1"/>
          <w:sz w:val="24"/>
          <w:szCs w:val="24"/>
        </w:rPr>
        <w:t xml:space="preserve"> </w:t>
      </w:r>
      <w:r w:rsidRPr="00064605">
        <w:rPr>
          <w:i/>
          <w:sz w:val="24"/>
          <w:szCs w:val="24"/>
        </w:rPr>
        <w:t>way</w:t>
      </w:r>
      <w:r w:rsidRPr="00064605">
        <w:rPr>
          <w:i/>
          <w:spacing w:val="-1"/>
          <w:sz w:val="24"/>
          <w:szCs w:val="24"/>
        </w:rPr>
        <w:t xml:space="preserve"> </w:t>
      </w:r>
      <w:r w:rsidRPr="00064605">
        <w:rPr>
          <w:i/>
          <w:sz w:val="24"/>
          <w:szCs w:val="24"/>
        </w:rPr>
        <w:t>to 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the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nto many</w:t>
      </w:r>
      <w:r w:rsidRPr="00064605">
        <w:rPr>
          <w:i/>
          <w:spacing w:val="-1"/>
          <w:sz w:val="24"/>
          <w:szCs w:val="24"/>
        </w:rPr>
        <w:t xml:space="preserve"> </w:t>
      </w:r>
      <w:r w:rsidRPr="00064605">
        <w:rPr>
          <w:i/>
          <w:sz w:val="24"/>
          <w:szCs w:val="24"/>
        </w:rPr>
        <w:t>small parts. Ea</w:t>
      </w:r>
      <w:r w:rsidRPr="00064605">
        <w:rPr>
          <w:i/>
          <w:spacing w:val="-1"/>
          <w:sz w:val="24"/>
          <w:szCs w:val="24"/>
        </w:rPr>
        <w:t>c</w:t>
      </w:r>
      <w:r w:rsidRPr="00064605">
        <w:rPr>
          <w:i/>
          <w:sz w:val="24"/>
          <w:szCs w:val="24"/>
        </w:rPr>
        <w:t>h part has it o</w:t>
      </w:r>
      <w:r w:rsidRPr="00064605">
        <w:rPr>
          <w:i/>
          <w:spacing w:val="1"/>
          <w:sz w:val="24"/>
          <w:szCs w:val="24"/>
        </w:rPr>
        <w:t>w</w:t>
      </w:r>
      <w:r w:rsidRPr="00064605">
        <w:rPr>
          <w:i/>
          <w:sz w:val="24"/>
          <w:szCs w:val="24"/>
        </w:rPr>
        <w:t>n t</w:t>
      </w:r>
      <w:r w:rsidRPr="00064605">
        <w:rPr>
          <w:i/>
          <w:spacing w:val="1"/>
          <w:sz w:val="24"/>
          <w:szCs w:val="24"/>
        </w:rPr>
        <w:t>i</w:t>
      </w:r>
      <w:r w:rsidRPr="00064605">
        <w:rPr>
          <w:i/>
          <w:sz w:val="24"/>
          <w:szCs w:val="24"/>
        </w:rPr>
        <w:t>t</w:t>
      </w:r>
      <w:r w:rsidRPr="00064605">
        <w:rPr>
          <w:i/>
          <w:spacing w:val="1"/>
          <w:sz w:val="24"/>
          <w:szCs w:val="24"/>
        </w:rPr>
        <w:t>l</w:t>
      </w:r>
      <w:r w:rsidRPr="00064605">
        <w:rPr>
          <w:i/>
          <w:sz w:val="24"/>
          <w:szCs w:val="24"/>
        </w:rPr>
        <w:t>e</w:t>
      </w:r>
      <w:r w:rsidRPr="00064605">
        <w:rPr>
          <w:i/>
          <w:spacing w:val="-3"/>
          <w:sz w:val="24"/>
          <w:szCs w:val="24"/>
        </w:rPr>
        <w:t xml:space="preserve"> </w:t>
      </w:r>
      <w:r w:rsidRPr="00064605">
        <w:rPr>
          <w:i/>
          <w:sz w:val="24"/>
          <w:szCs w:val="24"/>
        </w:rPr>
        <w:t xml:space="preserve">and </w:t>
      </w:r>
      <w:r w:rsidRPr="00064605">
        <w:rPr>
          <w:i/>
          <w:spacing w:val="-1"/>
          <w:sz w:val="24"/>
          <w:szCs w:val="24"/>
        </w:rPr>
        <w:t>c</w:t>
      </w:r>
      <w:r w:rsidRPr="00064605">
        <w:rPr>
          <w:i/>
          <w:sz w:val="24"/>
          <w:szCs w:val="24"/>
        </w:rPr>
        <w:t>ontents of i</w:t>
      </w:r>
      <w:r w:rsidRPr="00064605">
        <w:rPr>
          <w:i/>
          <w:spacing w:val="1"/>
          <w:sz w:val="24"/>
          <w:szCs w:val="24"/>
        </w:rPr>
        <w:t>t</w:t>
      </w:r>
      <w:r w:rsidRPr="00064605">
        <w:rPr>
          <w:i/>
          <w:sz w:val="24"/>
          <w:szCs w:val="24"/>
        </w:rPr>
        <w:t>. And the final data has tree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ind w:left="1808"/>
        <w:rPr>
          <w:sz w:val="26"/>
          <w:szCs w:val="26"/>
        </w:rPr>
      </w:pPr>
      <w:r w:rsidRPr="00064605">
        <w:rPr>
          <w:b/>
          <w:i/>
          <w:sz w:val="26"/>
          <w:szCs w:val="26"/>
        </w:rPr>
        <w:t xml:space="preserve">7.1.2  </w:t>
      </w:r>
      <w:r w:rsidRPr="00064605">
        <w:rPr>
          <w:b/>
          <w:i/>
          <w:spacing w:val="2"/>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line="276" w:lineRule="auto"/>
        <w:ind w:left="1628" w:right="863"/>
        <w:rPr>
          <w:sz w:val="24"/>
          <w:szCs w:val="24"/>
        </w:rPr>
      </w:pPr>
      <w:r w:rsidRPr="00064605">
        <w:rPr>
          <w:i/>
          <w:sz w:val="24"/>
          <w:szCs w:val="24"/>
        </w:rPr>
        <w:t>All conte</w:t>
      </w:r>
      <w:r w:rsidRPr="00064605">
        <w:rPr>
          <w:i/>
          <w:spacing w:val="-1"/>
          <w:sz w:val="24"/>
          <w:szCs w:val="24"/>
        </w:rPr>
        <w:t>n</w:t>
      </w:r>
      <w:r w:rsidRPr="00064605">
        <w:rPr>
          <w:i/>
          <w:sz w:val="24"/>
          <w:szCs w:val="24"/>
        </w:rPr>
        <w:t>t of</w:t>
      </w:r>
      <w:r w:rsidRPr="00064605">
        <w:rPr>
          <w:i/>
          <w:spacing w:val="1"/>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s quite dif</w:t>
      </w:r>
      <w:r w:rsidRPr="00064605">
        <w:rPr>
          <w:i/>
          <w:spacing w:val="1"/>
          <w:sz w:val="24"/>
          <w:szCs w:val="24"/>
        </w:rPr>
        <w:t>f</w:t>
      </w:r>
      <w:r w:rsidRPr="00064605">
        <w:rPr>
          <w:i/>
          <w:sz w:val="24"/>
          <w:szCs w:val="24"/>
        </w:rPr>
        <w:t>icute</w:t>
      </w:r>
      <w:r w:rsidRPr="00064605">
        <w:rPr>
          <w:i/>
          <w:spacing w:val="-1"/>
          <w:sz w:val="24"/>
          <w:szCs w:val="24"/>
        </w:rPr>
        <w:t xml:space="preserve"> </w:t>
      </w:r>
      <w:r w:rsidRPr="00064605">
        <w:rPr>
          <w:i/>
          <w:sz w:val="24"/>
          <w:szCs w:val="24"/>
        </w:rPr>
        <w:t>for manage</w:t>
      </w:r>
      <w:r w:rsidRPr="00064605">
        <w:rPr>
          <w:i/>
          <w:spacing w:val="-1"/>
          <w:sz w:val="24"/>
          <w:szCs w:val="24"/>
        </w:rPr>
        <w:t xml:space="preserve"> </w:t>
      </w:r>
      <w:r w:rsidRPr="00064605">
        <w:rPr>
          <w:i/>
          <w:sz w:val="24"/>
          <w:szCs w:val="24"/>
        </w:rPr>
        <w:t xml:space="preserve">so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must r</w:t>
      </w:r>
      <w:r w:rsidRPr="00064605">
        <w:rPr>
          <w:i/>
          <w:spacing w:val="2"/>
          <w:sz w:val="24"/>
          <w:szCs w:val="24"/>
        </w:rPr>
        <w:t>e</w:t>
      </w:r>
      <w:r w:rsidRPr="00064605">
        <w:rPr>
          <w:i/>
          <w:spacing w:val="-1"/>
          <w:sz w:val="24"/>
          <w:szCs w:val="24"/>
        </w:rPr>
        <w:t>-c</w:t>
      </w:r>
      <w:r w:rsidRPr="00064605">
        <w:rPr>
          <w:i/>
          <w:sz w:val="24"/>
          <w:szCs w:val="24"/>
        </w:rPr>
        <w:t>onstr</w:t>
      </w:r>
      <w:r w:rsidRPr="00064605">
        <w:rPr>
          <w:i/>
          <w:spacing w:val="2"/>
          <w:sz w:val="24"/>
          <w:szCs w:val="24"/>
        </w:rPr>
        <w:t>u</w:t>
      </w:r>
      <w:r w:rsidRPr="00064605">
        <w:rPr>
          <w:i/>
          <w:sz w:val="24"/>
          <w:szCs w:val="24"/>
        </w:rPr>
        <w:t>c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f</w:t>
      </w:r>
      <w:r w:rsidRPr="00064605">
        <w:rPr>
          <w:i/>
          <w:sz w:val="24"/>
          <w:szCs w:val="24"/>
        </w:rPr>
        <w:t>or</w:t>
      </w:r>
      <w:r w:rsidRPr="00064605">
        <w:rPr>
          <w:i/>
          <w:spacing w:val="1"/>
          <w:sz w:val="24"/>
          <w:szCs w:val="24"/>
        </w:rPr>
        <w:t xml:space="preserve"> </w:t>
      </w:r>
      <w:r w:rsidRPr="00064605">
        <w:rPr>
          <w:i/>
          <w:sz w:val="24"/>
          <w:szCs w:val="24"/>
        </w:rPr>
        <w:t>using.</w:t>
      </w:r>
    </w:p>
    <w:p w:rsidR="002505FC" w:rsidRPr="00064605" w:rsidRDefault="003E2070">
      <w:pPr>
        <w:spacing w:before="6"/>
        <w:ind w:left="1808"/>
        <w:rPr>
          <w:sz w:val="26"/>
          <w:szCs w:val="26"/>
        </w:rPr>
      </w:pPr>
      <w:r w:rsidRPr="00064605">
        <w:rPr>
          <w:b/>
          <w:i/>
          <w:sz w:val="26"/>
          <w:szCs w:val="26"/>
        </w:rPr>
        <w:t xml:space="preserve">7.1.3  </w:t>
      </w:r>
      <w:r w:rsidRPr="00064605">
        <w:rPr>
          <w:b/>
          <w:i/>
          <w:spacing w:val="2"/>
          <w:sz w:val="26"/>
          <w:szCs w:val="26"/>
        </w:rPr>
        <w:t xml:space="preserve"> </w:t>
      </w:r>
      <w:r w:rsidRPr="00064605">
        <w:rPr>
          <w:b/>
          <w:i/>
          <w:sz w:val="26"/>
          <w:szCs w:val="26"/>
        </w:rPr>
        <w:t>Solution</w:t>
      </w:r>
    </w:p>
    <w:p w:rsidR="002505FC" w:rsidRPr="00064605" w:rsidRDefault="003E2070">
      <w:pPr>
        <w:spacing w:before="75"/>
        <w:ind w:left="1628"/>
        <w:rPr>
          <w:sz w:val="24"/>
          <w:szCs w:val="24"/>
        </w:rPr>
      </w:pPr>
      <w:r w:rsidRPr="00064605">
        <w:rPr>
          <w:i/>
          <w:spacing w:val="1"/>
          <w:sz w:val="24"/>
          <w:szCs w:val="24"/>
        </w:rPr>
        <w:t>T</w:t>
      </w:r>
      <w:r w:rsidRPr="00064605">
        <w:rPr>
          <w:i/>
          <w:sz w:val="24"/>
          <w:szCs w:val="24"/>
        </w:rPr>
        <w:t>o sol</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w:t>
      </w:r>
      <w:r w:rsidRPr="00064605">
        <w:rPr>
          <w:i/>
          <w:spacing w:val="1"/>
          <w:sz w:val="24"/>
          <w:szCs w:val="24"/>
        </w:rPr>
        <w:t>i</w:t>
      </w:r>
      <w:r w:rsidRPr="00064605">
        <w:rPr>
          <w:i/>
          <w:sz w:val="24"/>
          <w:szCs w:val="24"/>
        </w:rPr>
        <w:t>s prob</w:t>
      </w:r>
      <w:r w:rsidRPr="00064605">
        <w:rPr>
          <w:i/>
          <w:spacing w:val="1"/>
          <w:sz w:val="24"/>
          <w:szCs w:val="24"/>
        </w:rPr>
        <w:t>l</w:t>
      </w:r>
      <w:r w:rsidRPr="00064605">
        <w:rPr>
          <w:i/>
          <w:spacing w:val="-1"/>
          <w:sz w:val="24"/>
          <w:szCs w:val="24"/>
        </w:rPr>
        <w:t>e</w:t>
      </w:r>
      <w:r w:rsidRPr="00064605">
        <w:rPr>
          <w:i/>
          <w:sz w:val="24"/>
          <w:szCs w:val="24"/>
        </w:rPr>
        <w:t>m, we</w:t>
      </w:r>
      <w:r w:rsidRPr="00064605">
        <w:rPr>
          <w:i/>
          <w:spacing w:val="-1"/>
          <w:sz w:val="24"/>
          <w:szCs w:val="24"/>
        </w:rPr>
        <w:t xml:space="preserve"> </w:t>
      </w:r>
      <w:r w:rsidRPr="00064605">
        <w:rPr>
          <w:i/>
          <w:sz w:val="24"/>
          <w:szCs w:val="24"/>
        </w:rPr>
        <w:t>should fo</w:t>
      </w:r>
      <w:r w:rsidRPr="00064605">
        <w:rPr>
          <w:i/>
          <w:spacing w:val="1"/>
          <w:sz w:val="24"/>
          <w:szCs w:val="24"/>
        </w:rPr>
        <w:t>l</w:t>
      </w:r>
      <w:r w:rsidRPr="00064605">
        <w:rPr>
          <w:i/>
          <w:sz w:val="24"/>
          <w:szCs w:val="24"/>
        </w:rPr>
        <w:t>low</w:t>
      </w:r>
      <w:r w:rsidRPr="00064605">
        <w:rPr>
          <w:i/>
          <w:spacing w:val="1"/>
          <w:sz w:val="24"/>
          <w:szCs w:val="24"/>
        </w:rPr>
        <w:t xml:space="preserve"> </w:t>
      </w:r>
      <w:r w:rsidRPr="00064605">
        <w:rPr>
          <w:i/>
          <w:sz w:val="24"/>
          <w:szCs w:val="24"/>
        </w:rPr>
        <w:t>these</w:t>
      </w:r>
      <w:r w:rsidRPr="00064605">
        <w:rPr>
          <w:i/>
          <w:spacing w:val="-1"/>
          <w:sz w:val="24"/>
          <w:szCs w:val="24"/>
        </w:rPr>
        <w:t xml:space="preserve"> </w:t>
      </w:r>
      <w:r w:rsidRPr="00064605">
        <w:rPr>
          <w:i/>
          <w:sz w:val="24"/>
          <w:szCs w:val="24"/>
        </w:rPr>
        <w:t>steps:</w:t>
      </w:r>
    </w:p>
    <w:p w:rsidR="002505FC" w:rsidRPr="00064605" w:rsidRDefault="003E2070">
      <w:pPr>
        <w:spacing w:before="39"/>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Con</w:t>
      </w:r>
      <w:r w:rsidRPr="00064605">
        <w:rPr>
          <w:i/>
          <w:spacing w:val="-1"/>
          <w:sz w:val="24"/>
          <w:szCs w:val="24"/>
        </w:rPr>
        <w:t>ve</w:t>
      </w:r>
      <w:r w:rsidRPr="00064605">
        <w:rPr>
          <w:i/>
          <w:sz w:val="24"/>
          <w:szCs w:val="24"/>
        </w:rPr>
        <w:t xml:space="preserve">rt </w:t>
      </w:r>
      <w:r w:rsidRPr="00064605">
        <w:rPr>
          <w:i/>
          <w:spacing w:val="-2"/>
          <w:sz w:val="24"/>
          <w:szCs w:val="24"/>
        </w:rPr>
        <w:t>(</w:t>
      </w:r>
      <w:r w:rsidRPr="00064605">
        <w:rPr>
          <w:i/>
          <w:sz w:val="24"/>
          <w:szCs w:val="24"/>
        </w:rPr>
        <w:t>s</w:t>
      </w:r>
      <w:r w:rsidRPr="00064605">
        <w:rPr>
          <w:i/>
          <w:spacing w:val="2"/>
          <w:sz w:val="24"/>
          <w:szCs w:val="24"/>
        </w:rPr>
        <w:t>a</w:t>
      </w:r>
      <w:r w:rsidRPr="00064605">
        <w:rPr>
          <w:i/>
          <w:spacing w:val="-1"/>
          <w:sz w:val="24"/>
          <w:szCs w:val="24"/>
        </w:rPr>
        <w:t>v</w:t>
      </w:r>
      <w:r w:rsidRPr="00064605">
        <w:rPr>
          <w:i/>
          <w:spacing w:val="1"/>
          <w:sz w:val="24"/>
          <w:szCs w:val="24"/>
        </w:rPr>
        <w:t>e</w:t>
      </w:r>
      <w:r w:rsidRPr="00064605">
        <w:rPr>
          <w:i/>
          <w:sz w:val="24"/>
          <w:szCs w:val="24"/>
        </w:rPr>
        <w:t>) do</w:t>
      </w:r>
      <w:r w:rsidRPr="00064605">
        <w:rPr>
          <w:i/>
          <w:spacing w:val="-2"/>
          <w:sz w:val="24"/>
          <w:szCs w:val="24"/>
        </w:rPr>
        <w:t>c</w:t>
      </w:r>
      <w:r w:rsidRPr="00064605">
        <w:rPr>
          <w:i/>
          <w:sz w:val="24"/>
          <w:szCs w:val="24"/>
        </w:rPr>
        <w:t>u</w:t>
      </w:r>
      <w:r w:rsidRPr="00064605">
        <w:rPr>
          <w:i/>
          <w:spacing w:val="2"/>
          <w:sz w:val="24"/>
          <w:szCs w:val="24"/>
        </w:rPr>
        <w:t>m</w:t>
      </w:r>
      <w:r w:rsidRPr="00064605">
        <w:rPr>
          <w:i/>
          <w:spacing w:val="-1"/>
          <w:sz w:val="24"/>
          <w:szCs w:val="24"/>
        </w:rPr>
        <w:t>e</w:t>
      </w:r>
      <w:r w:rsidRPr="00064605">
        <w:rPr>
          <w:i/>
          <w:sz w:val="24"/>
          <w:szCs w:val="24"/>
        </w:rPr>
        <w:t>nt DOCX f</w:t>
      </w:r>
      <w:r w:rsidRPr="00064605">
        <w:rPr>
          <w:i/>
          <w:spacing w:val="1"/>
          <w:sz w:val="24"/>
          <w:szCs w:val="24"/>
        </w:rPr>
        <w:t>i</w:t>
      </w:r>
      <w:r w:rsidRPr="00064605">
        <w:rPr>
          <w:i/>
          <w:sz w:val="24"/>
          <w:szCs w:val="24"/>
        </w:rPr>
        <w:t>le as html t</w:t>
      </w:r>
      <w:r w:rsidRPr="00064605">
        <w:rPr>
          <w:i/>
          <w:spacing w:val="-1"/>
          <w:sz w:val="24"/>
          <w:szCs w:val="24"/>
        </w:rPr>
        <w:t>y</w:t>
      </w:r>
      <w:r w:rsidRPr="00064605">
        <w:rPr>
          <w:i/>
          <w:sz w:val="24"/>
          <w:szCs w:val="24"/>
        </w:rPr>
        <w:t>pe</w:t>
      </w:r>
      <w:r w:rsidRPr="00064605">
        <w:rPr>
          <w:i/>
          <w:spacing w:val="-1"/>
          <w:sz w:val="24"/>
          <w:szCs w:val="24"/>
        </w:rPr>
        <w:t xml:space="preserve"> </w:t>
      </w:r>
      <w:r w:rsidRPr="00064605">
        <w:rPr>
          <w:i/>
          <w:sz w:val="24"/>
          <w:szCs w:val="24"/>
        </w:rPr>
        <w:t>by</w:t>
      </w:r>
      <w:r w:rsidRPr="00064605">
        <w:rPr>
          <w:i/>
          <w:spacing w:val="-1"/>
          <w:sz w:val="24"/>
          <w:szCs w:val="24"/>
        </w:rPr>
        <w:t xml:space="preserve"> </w:t>
      </w:r>
      <w:r w:rsidRPr="00064605">
        <w:rPr>
          <w:i/>
          <w:sz w:val="24"/>
          <w:szCs w:val="24"/>
        </w:rPr>
        <w:t xml:space="preserve">using </w:t>
      </w:r>
      <w:r w:rsidRPr="00064605">
        <w:rPr>
          <w:i/>
          <w:spacing w:val="-1"/>
          <w:sz w:val="24"/>
          <w:szCs w:val="24"/>
        </w:rPr>
        <w:t>M</w:t>
      </w:r>
      <w:r w:rsidRPr="00064605">
        <w:rPr>
          <w:i/>
          <w:sz w:val="24"/>
          <w:szCs w:val="24"/>
        </w:rPr>
        <w:t>icrosoft</w:t>
      </w:r>
    </w:p>
    <w:p w:rsidR="002505FC" w:rsidRPr="00064605" w:rsidRDefault="003E2070">
      <w:pPr>
        <w:spacing w:before="22"/>
        <w:ind w:left="2348"/>
        <w:rPr>
          <w:sz w:val="24"/>
          <w:szCs w:val="24"/>
        </w:rPr>
      </w:pPr>
      <w:r w:rsidRPr="00064605">
        <w:rPr>
          <w:i/>
          <w:spacing w:val="-3"/>
          <w:sz w:val="24"/>
          <w:szCs w:val="24"/>
        </w:rPr>
        <w:t>W</w:t>
      </w:r>
      <w:r w:rsidRPr="00064605">
        <w:rPr>
          <w:i/>
          <w:sz w:val="24"/>
          <w:szCs w:val="24"/>
        </w:rPr>
        <w:t>ord s</w:t>
      </w:r>
      <w:r w:rsidRPr="00064605">
        <w:rPr>
          <w:i/>
          <w:spacing w:val="3"/>
          <w:sz w:val="24"/>
          <w:szCs w:val="24"/>
        </w:rPr>
        <w:t>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as</w:t>
      </w:r>
      <w:r w:rsidRPr="00064605">
        <w:rPr>
          <w:i/>
          <w:spacing w:val="2"/>
          <w:sz w:val="24"/>
          <w:szCs w:val="24"/>
        </w:rPr>
        <w:t xml:space="preserve"> </w:t>
      </w:r>
      <w:r w:rsidRPr="00064605">
        <w:rPr>
          <w:i/>
          <w:spacing w:val="-3"/>
          <w:sz w:val="24"/>
          <w:szCs w:val="24"/>
        </w:rPr>
        <w:t>W</w:t>
      </w:r>
      <w:r w:rsidRPr="00064605">
        <w:rPr>
          <w:i/>
          <w:spacing w:val="1"/>
          <w:sz w:val="24"/>
          <w:szCs w:val="24"/>
        </w:rPr>
        <w:t>e</w:t>
      </w:r>
      <w:r w:rsidRPr="00064605">
        <w:rPr>
          <w:i/>
          <w:sz w:val="24"/>
          <w:szCs w:val="24"/>
        </w:rPr>
        <w:t>b Fil</w:t>
      </w:r>
      <w:r w:rsidRPr="00064605">
        <w:rPr>
          <w:i/>
          <w:spacing w:val="1"/>
          <w:sz w:val="24"/>
          <w:szCs w:val="24"/>
        </w:rPr>
        <w:t>t</w:t>
      </w:r>
      <w:r w:rsidRPr="00064605">
        <w:rPr>
          <w:i/>
          <w:spacing w:val="-1"/>
          <w:sz w:val="24"/>
          <w:szCs w:val="24"/>
        </w:rPr>
        <w:t>e</w:t>
      </w:r>
      <w:r w:rsidRPr="00064605">
        <w:rPr>
          <w:i/>
          <w:sz w:val="24"/>
          <w:szCs w:val="24"/>
        </w:rPr>
        <w:t>r</w:t>
      </w:r>
      <w:r w:rsidRPr="00064605">
        <w:rPr>
          <w:i/>
          <w:spacing w:val="-1"/>
          <w:sz w:val="24"/>
          <w:szCs w:val="24"/>
        </w:rPr>
        <w:t>e</w:t>
      </w:r>
      <w:r w:rsidRPr="00064605">
        <w:rPr>
          <w:i/>
          <w:sz w:val="24"/>
          <w:szCs w:val="24"/>
        </w:rPr>
        <w:t>d.</w:t>
      </w:r>
    </w:p>
    <w:p w:rsidR="002505FC" w:rsidRPr="00064605" w:rsidRDefault="003E2070">
      <w:pPr>
        <w:tabs>
          <w:tab w:val="left" w:pos="2340"/>
        </w:tabs>
        <w:spacing w:before="20" w:line="259" w:lineRule="auto"/>
        <w:ind w:left="2348" w:right="1464" w:hanging="361"/>
        <w:rPr>
          <w:sz w:val="24"/>
          <w:szCs w:val="24"/>
        </w:rPr>
      </w:pPr>
      <w:r w:rsidRPr="00064605">
        <w:rPr>
          <w:rFonts w:eastAsia="Cambria"/>
          <w:sz w:val="24"/>
          <w:szCs w:val="24"/>
        </w:rPr>
        <w:t>-</w:t>
      </w:r>
      <w:r w:rsidRPr="00064605">
        <w:rPr>
          <w:rFonts w:eastAsia="Cambria"/>
          <w:sz w:val="24"/>
          <w:szCs w:val="24"/>
        </w:rPr>
        <w:tab/>
      </w:r>
      <w:r w:rsidRPr="00064605">
        <w:rPr>
          <w:i/>
          <w:sz w:val="24"/>
          <w:szCs w:val="24"/>
        </w:rPr>
        <w:t>I</w:t>
      </w:r>
      <w:r w:rsidRPr="00064605">
        <w:rPr>
          <w:i/>
          <w:spacing w:val="-1"/>
          <w:sz w:val="24"/>
          <w:szCs w:val="24"/>
        </w:rPr>
        <w:t>m</w:t>
      </w:r>
      <w:r w:rsidRPr="00064605">
        <w:rPr>
          <w:i/>
          <w:sz w:val="24"/>
          <w:szCs w:val="24"/>
        </w:rPr>
        <w:t>port both h</w:t>
      </w:r>
      <w:r w:rsidRPr="00064605">
        <w:rPr>
          <w:i/>
          <w:spacing w:val="1"/>
          <w:sz w:val="24"/>
          <w:szCs w:val="24"/>
        </w:rPr>
        <w:t>t</w:t>
      </w:r>
      <w:r w:rsidRPr="00064605">
        <w:rPr>
          <w:i/>
          <w:sz w:val="24"/>
          <w:szCs w:val="24"/>
        </w:rPr>
        <w:t>ml f</w:t>
      </w:r>
      <w:r w:rsidRPr="00064605">
        <w:rPr>
          <w:i/>
          <w:spacing w:val="1"/>
          <w:sz w:val="24"/>
          <w:szCs w:val="24"/>
        </w:rPr>
        <w:t>i</w:t>
      </w:r>
      <w:r w:rsidRPr="00064605">
        <w:rPr>
          <w:i/>
          <w:sz w:val="24"/>
          <w:szCs w:val="24"/>
        </w:rPr>
        <w:t>le and dir</w:t>
      </w:r>
      <w:r w:rsidRPr="00064605">
        <w:rPr>
          <w:i/>
          <w:spacing w:val="-1"/>
          <w:sz w:val="24"/>
          <w:szCs w:val="24"/>
        </w:rPr>
        <w:t>ec</w:t>
      </w:r>
      <w:r w:rsidRPr="00064605">
        <w:rPr>
          <w:i/>
          <w:sz w:val="24"/>
          <w:szCs w:val="24"/>
        </w:rPr>
        <w:t>tory that inclus</w:t>
      </w:r>
      <w:r w:rsidRPr="00064605">
        <w:rPr>
          <w:i/>
          <w:spacing w:val="-1"/>
          <w:sz w:val="24"/>
          <w:szCs w:val="24"/>
        </w:rPr>
        <w:t>e</w:t>
      </w:r>
      <w:r w:rsidRPr="00064605">
        <w:rPr>
          <w:i/>
          <w:sz w:val="24"/>
          <w:szCs w:val="24"/>
        </w:rPr>
        <w:t>s all p</w:t>
      </w:r>
      <w:r w:rsidRPr="00064605">
        <w:rPr>
          <w:i/>
          <w:spacing w:val="1"/>
          <w:sz w:val="24"/>
          <w:szCs w:val="24"/>
        </w:rPr>
        <w:t>i</w:t>
      </w:r>
      <w:r w:rsidRPr="00064605">
        <w:rPr>
          <w:i/>
          <w:spacing w:val="-1"/>
          <w:sz w:val="24"/>
          <w:szCs w:val="24"/>
        </w:rPr>
        <w:t>c</w:t>
      </w:r>
      <w:r w:rsidRPr="00064605">
        <w:rPr>
          <w:i/>
          <w:sz w:val="24"/>
          <w:szCs w:val="24"/>
        </w:rPr>
        <w:t>tures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Using </w:t>
      </w:r>
      <w:r w:rsidRPr="00064605">
        <w:rPr>
          <w:i/>
          <w:spacing w:val="-1"/>
          <w:sz w:val="24"/>
          <w:szCs w:val="24"/>
        </w:rPr>
        <w:t>x</w:t>
      </w:r>
      <w:r w:rsidRPr="00064605">
        <w:rPr>
          <w:i/>
          <w:sz w:val="24"/>
          <w:szCs w:val="24"/>
        </w:rPr>
        <w:t xml:space="preserve">path </w:t>
      </w:r>
      <w:r w:rsidRPr="00064605">
        <w:rPr>
          <w:i/>
          <w:spacing w:val="1"/>
          <w:sz w:val="24"/>
          <w:szCs w:val="24"/>
        </w:rPr>
        <w:t>t</w:t>
      </w:r>
      <w:r w:rsidRPr="00064605">
        <w:rPr>
          <w:i/>
          <w:sz w:val="24"/>
          <w:szCs w:val="24"/>
        </w:rPr>
        <w:t>o g</w:t>
      </w:r>
      <w:r w:rsidRPr="00064605">
        <w:rPr>
          <w:i/>
          <w:spacing w:val="-1"/>
          <w:sz w:val="24"/>
          <w:szCs w:val="24"/>
        </w:rPr>
        <w:t>e</w:t>
      </w:r>
      <w:r w:rsidRPr="00064605">
        <w:rPr>
          <w:i/>
          <w:sz w:val="24"/>
          <w:szCs w:val="24"/>
        </w:rPr>
        <w:t>t</w:t>
      </w:r>
      <w:r w:rsidRPr="00064605">
        <w:rPr>
          <w:i/>
          <w:spacing w:val="1"/>
          <w:sz w:val="24"/>
          <w:szCs w:val="24"/>
        </w:rPr>
        <w:t xml:space="preserve"> </w:t>
      </w:r>
      <w:r w:rsidRPr="00064605">
        <w:rPr>
          <w:i/>
          <w:sz w:val="24"/>
          <w:szCs w:val="24"/>
        </w:rPr>
        <w:t>data of</w:t>
      </w:r>
      <w:r w:rsidRPr="00064605">
        <w:rPr>
          <w:i/>
          <w:spacing w:val="1"/>
          <w:sz w:val="24"/>
          <w:szCs w:val="24"/>
        </w:rPr>
        <w:t xml:space="preserve"> </w:t>
      </w:r>
      <w:r w:rsidRPr="00064605">
        <w:rPr>
          <w:i/>
          <w:sz w:val="24"/>
          <w:szCs w:val="24"/>
        </w:rPr>
        <w:t xml:space="preserve">html </w:t>
      </w:r>
      <w:r w:rsidRPr="00064605">
        <w:rPr>
          <w:i/>
          <w:spacing w:val="1"/>
          <w:sz w:val="24"/>
          <w:szCs w:val="24"/>
        </w:rPr>
        <w:t>f</w:t>
      </w:r>
      <w:r w:rsidRPr="00064605">
        <w:rPr>
          <w:i/>
          <w:sz w:val="24"/>
          <w:szCs w:val="24"/>
        </w:rPr>
        <w:t>i</w:t>
      </w:r>
      <w:r w:rsidRPr="00064605">
        <w:rPr>
          <w:i/>
          <w:spacing w:val="1"/>
          <w:sz w:val="24"/>
          <w:szCs w:val="24"/>
        </w:rPr>
        <w:t>l</w:t>
      </w:r>
      <w:r w:rsidRPr="00064605">
        <w:rPr>
          <w:i/>
          <w:sz w:val="24"/>
          <w:szCs w:val="24"/>
        </w:rPr>
        <w:t>e</w:t>
      </w:r>
      <w:r w:rsidRPr="00064605">
        <w:rPr>
          <w:i/>
          <w:spacing w:val="-1"/>
          <w:sz w:val="24"/>
          <w:szCs w:val="24"/>
        </w:rPr>
        <w:t xml:space="preserve"> </w:t>
      </w:r>
      <w:r w:rsidRPr="00064605">
        <w:rPr>
          <w:i/>
          <w:sz w:val="24"/>
          <w:szCs w:val="24"/>
        </w:rPr>
        <w:t xml:space="preserve">as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n</w:t>
      </w:r>
      <w:r w:rsidRPr="00064605">
        <w:rPr>
          <w:i/>
          <w:spacing w:val="-1"/>
          <w:sz w:val="24"/>
          <w:szCs w:val="24"/>
        </w:rPr>
        <w:t>ee</w:t>
      </w:r>
      <w:r w:rsidRPr="00064605">
        <w:rPr>
          <w:i/>
          <w:sz w:val="24"/>
          <w:szCs w:val="24"/>
        </w:rPr>
        <w:t>d, include</w:t>
      </w:r>
      <w:r w:rsidRPr="00064605">
        <w:rPr>
          <w:i/>
          <w:spacing w:val="-1"/>
          <w:sz w:val="24"/>
          <w:szCs w:val="24"/>
        </w:rPr>
        <w:t xml:space="preserve"> </w:t>
      </w:r>
      <w:r w:rsidRPr="00064605">
        <w:rPr>
          <w:i/>
          <w:sz w:val="24"/>
          <w:szCs w:val="24"/>
        </w:rPr>
        <w:t>h1, h2, h3,…,</w:t>
      </w:r>
    </w:p>
    <w:p w:rsidR="002505FC" w:rsidRPr="00064605" w:rsidRDefault="003E2070">
      <w:pPr>
        <w:spacing w:before="22"/>
        <w:ind w:left="2348"/>
        <w:rPr>
          <w:sz w:val="24"/>
          <w:szCs w:val="24"/>
        </w:rPr>
      </w:pPr>
      <w:r w:rsidRPr="00064605">
        <w:rPr>
          <w:i/>
          <w:sz w:val="24"/>
          <w:szCs w:val="24"/>
        </w:rPr>
        <w:t>imag</w:t>
      </w:r>
      <w:r w:rsidRPr="00064605">
        <w:rPr>
          <w:i/>
          <w:spacing w:val="-1"/>
          <w:sz w:val="24"/>
          <w:szCs w:val="24"/>
        </w:rPr>
        <w:t>e</w:t>
      </w:r>
      <w:r w:rsidRPr="00064605">
        <w:rPr>
          <w:i/>
          <w:sz w:val="24"/>
          <w:szCs w:val="24"/>
        </w:rPr>
        <w:t>, te</w:t>
      </w:r>
      <w:r w:rsidRPr="00064605">
        <w:rPr>
          <w:i/>
          <w:spacing w:val="-1"/>
          <w:sz w:val="24"/>
          <w:szCs w:val="24"/>
        </w:rPr>
        <w:t>x</w:t>
      </w:r>
      <w:r w:rsidRPr="00064605">
        <w:rPr>
          <w:i/>
          <w:sz w:val="24"/>
          <w:szCs w:val="24"/>
        </w:rPr>
        <w:t>t cont</w:t>
      </w:r>
      <w:r w:rsidRPr="00064605">
        <w:rPr>
          <w:i/>
          <w:spacing w:val="-1"/>
          <w:sz w:val="24"/>
          <w:szCs w:val="24"/>
        </w:rPr>
        <w:t>e</w:t>
      </w:r>
      <w:r w:rsidRPr="00064605">
        <w:rPr>
          <w:i/>
          <w:sz w:val="24"/>
          <w:szCs w:val="24"/>
        </w:rPr>
        <w:t>nt,..</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Sa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them</w:t>
      </w:r>
      <w:r w:rsidRPr="00064605">
        <w:rPr>
          <w:i/>
          <w:spacing w:val="-1"/>
          <w:sz w:val="24"/>
          <w:szCs w:val="24"/>
        </w:rPr>
        <w:t xml:space="preserve"> </w:t>
      </w:r>
      <w:r w:rsidRPr="00064605">
        <w:rPr>
          <w:i/>
          <w:sz w:val="24"/>
          <w:szCs w:val="24"/>
        </w:rPr>
        <w:t>wi</w:t>
      </w:r>
      <w:r w:rsidRPr="00064605">
        <w:rPr>
          <w:i/>
          <w:spacing w:val="1"/>
          <w:sz w:val="24"/>
          <w:szCs w:val="24"/>
        </w:rPr>
        <w:t>t</w:t>
      </w:r>
      <w:r w:rsidRPr="00064605">
        <w:rPr>
          <w:i/>
          <w:sz w:val="24"/>
          <w:szCs w:val="24"/>
        </w:rPr>
        <w:t>h structure</w:t>
      </w:r>
      <w:r w:rsidRPr="00064605">
        <w:rPr>
          <w:i/>
          <w:spacing w:val="1"/>
          <w:sz w:val="24"/>
          <w:szCs w:val="24"/>
        </w:rPr>
        <w:t xml:space="preserve"> </w:t>
      </w:r>
      <w:r w:rsidRPr="00064605">
        <w:rPr>
          <w:i/>
          <w:sz w:val="24"/>
          <w:szCs w:val="24"/>
        </w:rPr>
        <w:t>as b</w:t>
      </w:r>
      <w:r w:rsidRPr="00064605">
        <w:rPr>
          <w:i/>
          <w:spacing w:val="-1"/>
          <w:sz w:val="24"/>
          <w:szCs w:val="24"/>
        </w:rPr>
        <w:t>e</w:t>
      </w:r>
      <w:r w:rsidRPr="00064605">
        <w:rPr>
          <w:i/>
          <w:sz w:val="24"/>
          <w:szCs w:val="24"/>
        </w:rPr>
        <w:t>lo</w:t>
      </w:r>
      <w:r w:rsidRPr="00064605">
        <w:rPr>
          <w:i/>
          <w:spacing w:val="1"/>
          <w:sz w:val="24"/>
          <w:szCs w:val="24"/>
        </w:rPr>
        <w:t>w</w:t>
      </w:r>
      <w:r w:rsidRPr="00064605">
        <w:rPr>
          <w:i/>
          <w:sz w:val="24"/>
          <w:szCs w:val="24"/>
        </w:rPr>
        <w:t>:</w:t>
      </w:r>
    </w:p>
    <w:p w:rsidR="002505FC" w:rsidRPr="00064605" w:rsidRDefault="003E2070">
      <w:pPr>
        <w:spacing w:before="20"/>
        <w:ind w:left="2348"/>
        <w:rPr>
          <w:sz w:val="24"/>
          <w:szCs w:val="24"/>
        </w:rPr>
        <w:sectPr w:rsidR="002505FC" w:rsidRPr="00064605">
          <w:pgSz w:w="11920" w:h="16840"/>
          <w:pgMar w:top="1320" w:right="600" w:bottom="280" w:left="1440" w:header="0" w:footer="796" w:gutter="0"/>
          <w:cols w:space="720"/>
        </w:sect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w:t>
      </w:r>
      <w:r w:rsidRPr="00064605">
        <w:rPr>
          <w:i/>
          <w:spacing w:val="-1"/>
          <w:sz w:val="24"/>
          <w:szCs w:val="24"/>
        </w:rPr>
        <w:t xml:space="preserve"> c</w:t>
      </w:r>
      <w:r w:rsidRPr="00064605">
        <w:rPr>
          <w:i/>
          <w:sz w:val="24"/>
          <w:szCs w:val="24"/>
        </w:rPr>
        <w:t>ontentA</w:t>
      </w:r>
    </w:p>
    <w:p w:rsidR="002505FC" w:rsidRPr="00064605" w:rsidRDefault="003E2070">
      <w:pPr>
        <w:spacing w:before="67"/>
        <w:ind w:left="2348"/>
        <w:rPr>
          <w:sz w:val="24"/>
          <w:szCs w:val="24"/>
        </w:rPr>
      </w:pPr>
      <w:r w:rsidRPr="00064605">
        <w:rPr>
          <w:i/>
          <w:spacing w:val="-1"/>
          <w:sz w:val="24"/>
          <w:szCs w:val="24"/>
        </w:rPr>
        <w:lastRenderedPageBreak/>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 xml:space="preserve"> c</w:t>
      </w:r>
      <w:r w:rsidRPr="00064605">
        <w:rPr>
          <w:i/>
          <w:sz w:val="24"/>
          <w:szCs w:val="24"/>
        </w:rPr>
        <w:t>ontentA1</w:t>
      </w:r>
    </w:p>
    <w:p w:rsidR="002505FC" w:rsidRPr="00064605" w:rsidRDefault="003E2070">
      <w:pPr>
        <w:spacing w:before="22"/>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1:</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1.1</w:t>
      </w:r>
    </w:p>
    <w:p w:rsidR="002505FC" w:rsidRPr="00064605" w:rsidRDefault="003E2070">
      <w:pPr>
        <w:spacing w:before="21"/>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2:</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1.2</w:t>
      </w:r>
    </w:p>
    <w:p w:rsidR="002505FC" w:rsidRPr="00064605" w:rsidRDefault="003E2070">
      <w:pPr>
        <w:spacing w:before="21"/>
        <w:ind w:left="2348"/>
        <w:rPr>
          <w:sz w:val="24"/>
          <w:szCs w:val="24"/>
        </w:r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leA2:</w:t>
      </w:r>
      <w:r w:rsidRPr="00064605">
        <w:rPr>
          <w:i/>
          <w:spacing w:val="-1"/>
          <w:sz w:val="24"/>
          <w:szCs w:val="24"/>
        </w:rPr>
        <w:t xml:space="preserve"> c</w:t>
      </w:r>
      <w:r w:rsidRPr="00064605">
        <w:rPr>
          <w:i/>
          <w:sz w:val="24"/>
          <w:szCs w:val="24"/>
        </w:rPr>
        <w:t>ontentA2</w:t>
      </w:r>
    </w:p>
    <w:p w:rsidR="002505FC" w:rsidRPr="00064605" w:rsidRDefault="003E2070">
      <w:pPr>
        <w:spacing w:before="27"/>
        <w:ind w:left="1808"/>
        <w:rPr>
          <w:sz w:val="26"/>
          <w:szCs w:val="26"/>
        </w:rPr>
      </w:pPr>
      <w:r w:rsidRPr="00064605">
        <w:rPr>
          <w:b/>
          <w:i/>
          <w:sz w:val="26"/>
          <w:szCs w:val="26"/>
        </w:rPr>
        <w:t xml:space="preserve">7.1.4  </w:t>
      </w:r>
      <w:r w:rsidRPr="00064605">
        <w:rPr>
          <w:b/>
          <w:i/>
          <w:spacing w:val="2"/>
          <w:sz w:val="26"/>
          <w:szCs w:val="26"/>
        </w:rPr>
        <w:t xml:space="preserve"> </w:t>
      </w:r>
      <w:r w:rsidRPr="00064605">
        <w:rPr>
          <w:b/>
          <w:i/>
          <w:sz w:val="26"/>
          <w:szCs w:val="26"/>
        </w:rPr>
        <w:t>Co</w:t>
      </w:r>
      <w:r w:rsidRPr="00064605">
        <w:rPr>
          <w:b/>
          <w:i/>
          <w:spacing w:val="4"/>
          <w:sz w:val="26"/>
          <w:szCs w:val="26"/>
        </w:rPr>
        <w:t>m</w:t>
      </w:r>
      <w:r w:rsidRPr="00064605">
        <w:rPr>
          <w:b/>
          <w:i/>
          <w:sz w:val="26"/>
          <w:szCs w:val="26"/>
        </w:rPr>
        <w:t>plexity</w:t>
      </w:r>
    </w:p>
    <w:p w:rsidR="002505FC" w:rsidRPr="00064605" w:rsidRDefault="003E2070">
      <w:pPr>
        <w:spacing w:before="8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In total, the </w:t>
      </w:r>
      <w:r w:rsidRPr="00064605">
        <w:rPr>
          <w:i/>
          <w:spacing w:val="-1"/>
          <w:sz w:val="24"/>
          <w:szCs w:val="24"/>
        </w:rPr>
        <w:t>c</w:t>
      </w:r>
      <w:r w:rsidRPr="00064605">
        <w:rPr>
          <w:i/>
          <w:sz w:val="24"/>
          <w:szCs w:val="24"/>
        </w:rPr>
        <w:t>ompl</w:t>
      </w:r>
      <w:r w:rsidRPr="00064605">
        <w:rPr>
          <w:i/>
          <w:spacing w:val="-1"/>
          <w:sz w:val="24"/>
          <w:szCs w:val="24"/>
        </w:rPr>
        <w:t>ex</w:t>
      </w:r>
      <w:r w:rsidRPr="00064605">
        <w:rPr>
          <w:i/>
          <w:sz w:val="24"/>
          <w:szCs w:val="24"/>
        </w:rPr>
        <w:t>i</w:t>
      </w:r>
      <w:r w:rsidRPr="00064605">
        <w:rPr>
          <w:i/>
          <w:spacing w:val="1"/>
          <w:sz w:val="24"/>
          <w:szCs w:val="24"/>
        </w:rPr>
        <w:t>t</w:t>
      </w:r>
      <w:r w:rsidRPr="00064605">
        <w:rPr>
          <w:i/>
          <w:sz w:val="24"/>
          <w:szCs w:val="24"/>
        </w:rPr>
        <w:t>y</w:t>
      </w:r>
      <w:r w:rsidRPr="00064605">
        <w:rPr>
          <w:i/>
          <w:spacing w:val="-1"/>
          <w:sz w:val="24"/>
          <w:szCs w:val="24"/>
        </w:rPr>
        <w:t xml:space="preserve"> </w:t>
      </w:r>
      <w:r w:rsidRPr="00064605">
        <w:rPr>
          <w:i/>
          <w:spacing w:val="2"/>
          <w:sz w:val="24"/>
          <w:szCs w:val="24"/>
        </w:rPr>
        <w:t>o</w:t>
      </w:r>
      <w:r w:rsidRPr="00064605">
        <w:rPr>
          <w:i/>
          <w:sz w:val="24"/>
          <w:szCs w:val="24"/>
        </w:rPr>
        <w:t xml:space="preserve">f </w:t>
      </w:r>
      <w:r w:rsidRPr="00064605">
        <w:rPr>
          <w:i/>
          <w:spacing w:val="1"/>
          <w:sz w:val="24"/>
          <w:szCs w:val="24"/>
        </w:rPr>
        <w:t>t</w:t>
      </w:r>
      <w:r w:rsidRPr="00064605">
        <w:rPr>
          <w:i/>
          <w:sz w:val="24"/>
          <w:szCs w:val="24"/>
        </w:rPr>
        <w:t>his a</w:t>
      </w:r>
      <w:r w:rsidRPr="00064605">
        <w:rPr>
          <w:i/>
          <w:spacing w:val="1"/>
          <w:sz w:val="24"/>
          <w:szCs w:val="24"/>
        </w:rPr>
        <w:t>l</w:t>
      </w:r>
      <w:r w:rsidRPr="00064605">
        <w:rPr>
          <w:i/>
          <w:sz w:val="24"/>
          <w:szCs w:val="24"/>
        </w:rPr>
        <w:t>gorithm is</w:t>
      </w:r>
      <w:r w:rsidRPr="00064605">
        <w:rPr>
          <w:i/>
          <w:spacing w:val="-1"/>
          <w:sz w:val="24"/>
          <w:szCs w:val="24"/>
        </w:rPr>
        <w:t xml:space="preserve"> </w:t>
      </w:r>
      <w:r w:rsidR="000F6E37">
        <w:pict>
          <v:shape id="_x0000_i1035" type="#_x0000_t75" style="width:17.3pt;height:15.55pt">
            <v:imagedata r:id="rId45" o:title=""/>
          </v:shape>
        </w:pict>
      </w:r>
    </w:p>
    <w:p w:rsidR="002505FC" w:rsidRPr="00064605" w:rsidRDefault="003E2070">
      <w:pPr>
        <w:spacing w:before="24"/>
        <w:ind w:left="1808"/>
        <w:rPr>
          <w:sz w:val="26"/>
          <w:szCs w:val="26"/>
        </w:rPr>
        <w:sectPr w:rsidR="002505FC" w:rsidRPr="00064605">
          <w:pgSz w:w="11920" w:h="16840"/>
          <w:pgMar w:top="1320" w:right="1420" w:bottom="280" w:left="1440" w:header="0" w:footer="796" w:gutter="0"/>
          <w:cols w:space="720"/>
        </w:sectPr>
      </w:pPr>
      <w:r w:rsidRPr="00064605">
        <w:rPr>
          <w:b/>
          <w:i/>
          <w:sz w:val="26"/>
          <w:szCs w:val="26"/>
        </w:rPr>
        <w:t xml:space="preserve">7.1.5  </w:t>
      </w:r>
      <w:r w:rsidRPr="00064605">
        <w:rPr>
          <w:b/>
          <w:i/>
          <w:spacing w:val="2"/>
          <w:sz w:val="26"/>
          <w:szCs w:val="26"/>
        </w:rPr>
        <w:t xml:space="preserve"> </w:t>
      </w:r>
      <w:r w:rsidRPr="00064605">
        <w:rPr>
          <w:b/>
          <w:i/>
          <w:sz w:val="26"/>
          <w:szCs w:val="26"/>
        </w:rPr>
        <w:t>Flowcha</w:t>
      </w:r>
      <w:r w:rsidRPr="00064605">
        <w:rPr>
          <w:b/>
          <w:i/>
          <w:spacing w:val="2"/>
          <w:sz w:val="26"/>
          <w:szCs w:val="26"/>
        </w:rPr>
        <w:t>r</w:t>
      </w:r>
      <w:r w:rsidRPr="00064605">
        <w:rPr>
          <w:b/>
          <w:i/>
          <w:sz w:val="26"/>
          <w:szCs w:val="26"/>
        </w:rPr>
        <w:t>t</w:t>
      </w:r>
    </w:p>
    <w:p w:rsidR="002505FC" w:rsidRPr="00064605" w:rsidRDefault="0035465C">
      <w:pPr>
        <w:spacing w:line="200" w:lineRule="exact"/>
        <w:sectPr w:rsidR="002505FC" w:rsidRPr="00064605">
          <w:footerReference w:type="default" r:id="rId46"/>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7"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19" w:line="260" w:lineRule="exact"/>
                    <w:rPr>
                      <w:sz w:val="26"/>
                      <w:szCs w:val="26"/>
                    </w:rPr>
                  </w:pPr>
                </w:p>
                <w:p w:rsidR="00052C77" w:rsidRDefault="00052C77">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064605" w:rsidRDefault="003E2070">
      <w:pPr>
        <w:spacing w:before="72"/>
        <w:ind w:left="548"/>
        <w:rPr>
          <w:rFonts w:eastAsia="Calibri"/>
          <w:sz w:val="18"/>
          <w:szCs w:val="18"/>
        </w:rPr>
      </w:pPr>
      <w:r w:rsidRPr="00064605">
        <w:rPr>
          <w:rFonts w:eastAsia="Calibri"/>
          <w:b/>
          <w:color w:val="4F81BC"/>
          <w:spacing w:val="-1"/>
          <w:sz w:val="18"/>
          <w:szCs w:val="18"/>
        </w:rPr>
        <w:lastRenderedPageBreak/>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15:</w:t>
      </w:r>
      <w:r w:rsidRPr="00064605">
        <w:rPr>
          <w:rFonts w:eastAsia="Calibri"/>
          <w:b/>
          <w:color w:val="4F81BC"/>
          <w:spacing w:val="1"/>
          <w:sz w:val="18"/>
          <w:szCs w:val="18"/>
        </w:rPr>
        <w:t xml:space="preserve"> </w:t>
      </w:r>
      <w:r w:rsidRPr="00064605">
        <w:rPr>
          <w:rFonts w:eastAsia="Calibri"/>
          <w:b/>
          <w:color w:val="4F81BC"/>
          <w:sz w:val="18"/>
          <w:szCs w:val="18"/>
        </w:rPr>
        <w:t>B</w:t>
      </w:r>
      <w:r w:rsidRPr="00064605">
        <w:rPr>
          <w:rFonts w:eastAsia="Calibri"/>
          <w:b/>
          <w:color w:val="4F81BC"/>
          <w:spacing w:val="1"/>
          <w:sz w:val="18"/>
          <w:szCs w:val="18"/>
        </w:rPr>
        <w:t>r</w:t>
      </w:r>
      <w:r w:rsidRPr="00064605">
        <w:rPr>
          <w:rFonts w:eastAsia="Calibri"/>
          <w:b/>
          <w:color w:val="4F81BC"/>
          <w:sz w:val="18"/>
          <w:szCs w:val="18"/>
        </w:rPr>
        <w:t>eak</w:t>
      </w:r>
      <w:r w:rsidRPr="00064605">
        <w:rPr>
          <w:rFonts w:eastAsia="Calibri"/>
          <w:b/>
          <w:color w:val="4F81BC"/>
          <w:spacing w:val="-1"/>
          <w:sz w:val="18"/>
          <w:szCs w:val="18"/>
        </w:rPr>
        <w:t>do</w:t>
      </w:r>
      <w:r w:rsidRPr="00064605">
        <w:rPr>
          <w:rFonts w:eastAsia="Calibri"/>
          <w:b/>
          <w:color w:val="4F81BC"/>
          <w:sz w:val="18"/>
          <w:szCs w:val="18"/>
        </w:rPr>
        <w:t xml:space="preserve">wn </w:t>
      </w:r>
      <w:r w:rsidRPr="00064605">
        <w:rPr>
          <w:rFonts w:eastAsia="Calibri"/>
          <w:b/>
          <w:color w:val="4F81BC"/>
          <w:spacing w:val="-1"/>
          <w:sz w:val="18"/>
          <w:szCs w:val="18"/>
        </w:rPr>
        <w:t>docu</w:t>
      </w:r>
      <w:r w:rsidRPr="00064605">
        <w:rPr>
          <w:rFonts w:eastAsia="Calibri"/>
          <w:b/>
          <w:color w:val="4F81BC"/>
          <w:sz w:val="18"/>
          <w:szCs w:val="18"/>
        </w:rPr>
        <w:t>me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2"/>
          <w:sz w:val="18"/>
          <w:szCs w:val="18"/>
        </w:rPr>
        <w:t xml:space="preserve"> </w:t>
      </w:r>
      <w:r w:rsidRPr="00064605">
        <w:rPr>
          <w:rFonts w:eastAsia="Calibri"/>
          <w:b/>
          <w:color w:val="4F81BC"/>
          <w:spacing w:val="1"/>
          <w:sz w:val="18"/>
          <w:szCs w:val="18"/>
        </w:rPr>
        <w:t>f</w:t>
      </w:r>
      <w:r w:rsidRPr="00064605">
        <w:rPr>
          <w:rFonts w:eastAsia="Calibri"/>
          <w:b/>
          <w:color w:val="4F81BC"/>
          <w:spacing w:val="-1"/>
          <w:sz w:val="18"/>
          <w:szCs w:val="18"/>
        </w:rPr>
        <w:t>lo</w:t>
      </w:r>
      <w:r w:rsidRPr="00064605">
        <w:rPr>
          <w:rFonts w:eastAsia="Calibri"/>
          <w:b/>
          <w:color w:val="4F81BC"/>
          <w:sz w:val="18"/>
          <w:szCs w:val="18"/>
        </w:rPr>
        <w:t>w c</w:t>
      </w:r>
      <w:r w:rsidRPr="00064605">
        <w:rPr>
          <w:rFonts w:eastAsia="Calibri"/>
          <w:b/>
          <w:color w:val="4F81BC"/>
          <w:spacing w:val="-1"/>
          <w:sz w:val="18"/>
          <w:szCs w:val="18"/>
        </w:rPr>
        <w:t>h</w:t>
      </w:r>
      <w:r w:rsidRPr="00064605">
        <w:rPr>
          <w:rFonts w:eastAsia="Calibri"/>
          <w:b/>
          <w:color w:val="4F81BC"/>
          <w:sz w:val="18"/>
          <w:szCs w:val="18"/>
        </w:rPr>
        <w:t>a</w:t>
      </w:r>
      <w:r w:rsidRPr="00064605">
        <w:rPr>
          <w:rFonts w:eastAsia="Calibri"/>
          <w:b/>
          <w:color w:val="4F81BC"/>
          <w:spacing w:val="1"/>
          <w:sz w:val="18"/>
          <w:szCs w:val="18"/>
        </w:rPr>
        <w:t>r</w:t>
      </w:r>
      <w:r w:rsidRPr="00064605">
        <w:rPr>
          <w:rFonts w:eastAsia="Calibri"/>
          <w:b/>
          <w:color w:val="4F81BC"/>
          <w:sz w:val="18"/>
          <w:szCs w:val="18"/>
        </w:rPr>
        <w:t>t</w:t>
      </w:r>
    </w:p>
    <w:p w:rsidR="002505FC" w:rsidRPr="00064605" w:rsidRDefault="002505FC">
      <w:pPr>
        <w:spacing w:before="1"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354"/>
        <w:rPr>
          <w:sz w:val="28"/>
          <w:szCs w:val="28"/>
        </w:rPr>
      </w:pPr>
      <w:r w:rsidRPr="00064605">
        <w:rPr>
          <w:b/>
          <w:i/>
          <w:spacing w:val="1"/>
          <w:sz w:val="28"/>
          <w:szCs w:val="28"/>
        </w:rPr>
        <w:t>7</w:t>
      </w:r>
      <w:r w:rsidRPr="00064605">
        <w:rPr>
          <w:b/>
          <w:i/>
          <w:sz w:val="28"/>
          <w:szCs w:val="28"/>
        </w:rPr>
        <w:t>.2</w:t>
      </w:r>
      <w:r w:rsidRPr="00064605">
        <w:rPr>
          <w:b/>
          <w:i/>
          <w:spacing w:val="-19"/>
          <w:sz w:val="28"/>
          <w:szCs w:val="28"/>
        </w:rPr>
        <w:t xml:space="preserve"> </w:t>
      </w:r>
      <w:r w:rsidRPr="00064605">
        <w:rPr>
          <w:b/>
          <w:i/>
          <w:sz w:val="28"/>
          <w:szCs w:val="28"/>
        </w:rPr>
        <w:t>S</w:t>
      </w:r>
      <w:r w:rsidRPr="00064605">
        <w:rPr>
          <w:b/>
          <w:i/>
          <w:spacing w:val="1"/>
          <w:sz w:val="28"/>
          <w:szCs w:val="28"/>
        </w:rPr>
        <w:t>t</w:t>
      </w:r>
      <w:r w:rsidRPr="00064605">
        <w:rPr>
          <w:b/>
          <w:i/>
          <w:spacing w:val="-1"/>
          <w:sz w:val="28"/>
          <w:szCs w:val="28"/>
        </w:rPr>
        <w:t>r</w:t>
      </w:r>
      <w:r w:rsidRPr="00064605">
        <w:rPr>
          <w:b/>
          <w:i/>
          <w:spacing w:val="1"/>
          <w:sz w:val="28"/>
          <w:szCs w:val="28"/>
        </w:rPr>
        <w:t>i</w:t>
      </w:r>
      <w:r w:rsidRPr="00064605">
        <w:rPr>
          <w:b/>
          <w:i/>
          <w:spacing w:val="-3"/>
          <w:sz w:val="28"/>
          <w:szCs w:val="28"/>
        </w:rPr>
        <w:t>n</w:t>
      </w:r>
      <w:r w:rsidRPr="00064605">
        <w:rPr>
          <w:b/>
          <w:i/>
          <w:sz w:val="28"/>
          <w:szCs w:val="28"/>
        </w:rPr>
        <w:t>g</w:t>
      </w:r>
      <w:r w:rsidRPr="00064605">
        <w:rPr>
          <w:b/>
          <w:i/>
          <w:spacing w:val="1"/>
          <w:sz w:val="28"/>
          <w:szCs w:val="28"/>
        </w:rPr>
        <w:t xml:space="preserve"> </w:t>
      </w:r>
      <w:r w:rsidRPr="00064605">
        <w:rPr>
          <w:b/>
          <w:i/>
          <w:sz w:val="28"/>
          <w:szCs w:val="28"/>
        </w:rPr>
        <w:t>C</w:t>
      </w:r>
      <w:r w:rsidRPr="00064605">
        <w:rPr>
          <w:b/>
          <w:i/>
          <w:spacing w:val="-4"/>
          <w:sz w:val="28"/>
          <w:szCs w:val="28"/>
        </w:rPr>
        <w:t>o</w:t>
      </w:r>
      <w:r w:rsidRPr="00064605">
        <w:rPr>
          <w:b/>
          <w:i/>
          <w:spacing w:val="4"/>
          <w:sz w:val="28"/>
          <w:szCs w:val="28"/>
        </w:rPr>
        <w:t>m</w:t>
      </w:r>
      <w:r w:rsidRPr="00064605">
        <w:rPr>
          <w:b/>
          <w:i/>
          <w:spacing w:val="-1"/>
          <w:sz w:val="28"/>
          <w:szCs w:val="28"/>
        </w:rPr>
        <w:t>pari</w:t>
      </w:r>
      <w:r w:rsidRPr="00064605">
        <w:rPr>
          <w:b/>
          <w:i/>
          <w:spacing w:val="1"/>
          <w:sz w:val="28"/>
          <w:szCs w:val="28"/>
        </w:rPr>
        <w:t>so</w:t>
      </w:r>
      <w:r w:rsidRPr="00064605">
        <w:rPr>
          <w:b/>
          <w:i/>
          <w:sz w:val="28"/>
          <w:szCs w:val="28"/>
        </w:rPr>
        <w:t>n</w:t>
      </w:r>
    </w:p>
    <w:p w:rsidR="002505FC" w:rsidRPr="00064605" w:rsidRDefault="002505FC">
      <w:pPr>
        <w:spacing w:before="9" w:line="100" w:lineRule="exact"/>
        <w:rPr>
          <w:sz w:val="11"/>
          <w:szCs w:val="11"/>
        </w:rPr>
      </w:pPr>
    </w:p>
    <w:p w:rsidR="002505FC" w:rsidRPr="00064605" w:rsidRDefault="003E2070">
      <w:pPr>
        <w:ind w:left="2348"/>
        <w:rPr>
          <w:sz w:val="26"/>
          <w:szCs w:val="26"/>
        </w:rPr>
      </w:pPr>
      <w:r w:rsidRPr="00064605">
        <w:rPr>
          <w:b/>
          <w:i/>
          <w:sz w:val="26"/>
          <w:szCs w:val="26"/>
        </w:rPr>
        <w:t xml:space="preserve">7.2.1       </w:t>
      </w:r>
      <w:r w:rsidRPr="00064605">
        <w:rPr>
          <w:b/>
          <w:i/>
          <w:spacing w:val="37"/>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ind w:left="1988"/>
        <w:rPr>
          <w:sz w:val="24"/>
          <w:szCs w:val="24"/>
        </w:rPr>
      </w:pPr>
      <w:r w:rsidRPr="00064605">
        <w:rPr>
          <w:i/>
          <w:sz w:val="24"/>
          <w:szCs w:val="24"/>
        </w:rPr>
        <w:t>Gi</w:t>
      </w:r>
      <w:r w:rsidRPr="00064605">
        <w:rPr>
          <w:i/>
          <w:spacing w:val="-1"/>
          <w:sz w:val="24"/>
          <w:szCs w:val="24"/>
        </w:rPr>
        <w:t>ve</w:t>
      </w:r>
      <w:r w:rsidRPr="00064605">
        <w:rPr>
          <w:i/>
          <w:sz w:val="24"/>
          <w:szCs w:val="24"/>
        </w:rPr>
        <w:t>n t</w:t>
      </w:r>
      <w:r w:rsidRPr="00064605">
        <w:rPr>
          <w:i/>
          <w:spacing w:val="1"/>
          <w:sz w:val="24"/>
          <w:szCs w:val="24"/>
        </w:rPr>
        <w:t>w</w:t>
      </w:r>
      <w:r w:rsidRPr="00064605">
        <w:rPr>
          <w:i/>
          <w:sz w:val="24"/>
          <w:szCs w:val="24"/>
        </w:rPr>
        <w:t>o string</w:t>
      </w:r>
      <w:r w:rsidRPr="00064605">
        <w:rPr>
          <w:i/>
          <w:spacing w:val="1"/>
          <w:sz w:val="24"/>
          <w:szCs w:val="24"/>
        </w:rPr>
        <w:t>s</w:t>
      </w:r>
      <w:r w:rsidRPr="00064605">
        <w:rPr>
          <w:i/>
          <w:sz w:val="24"/>
          <w:szCs w:val="24"/>
        </w:rPr>
        <w:t>.</w:t>
      </w:r>
      <w:r w:rsidRPr="00064605">
        <w:rPr>
          <w:i/>
          <w:spacing w:val="1"/>
          <w:sz w:val="24"/>
          <w:szCs w:val="24"/>
        </w:rPr>
        <w:t xml:space="preserve"> </w:t>
      </w:r>
      <w:r w:rsidRPr="00064605">
        <w:rPr>
          <w:i/>
          <w:sz w:val="24"/>
          <w:szCs w:val="24"/>
        </w:rPr>
        <w:t>Calcu</w:t>
      </w:r>
      <w:r w:rsidRPr="00064605">
        <w:rPr>
          <w:i/>
          <w:spacing w:val="-2"/>
          <w:sz w:val="24"/>
          <w:szCs w:val="24"/>
        </w:rPr>
        <w:t>l</w:t>
      </w:r>
      <w:r w:rsidRPr="00064605">
        <w:rPr>
          <w:i/>
          <w:sz w:val="24"/>
          <w:szCs w:val="24"/>
        </w:rPr>
        <w:t>ate th</w:t>
      </w:r>
      <w:r w:rsidRPr="00064605">
        <w:rPr>
          <w:i/>
          <w:spacing w:val="-1"/>
          <w:sz w:val="24"/>
          <w:szCs w:val="24"/>
        </w:rPr>
        <w:t>e</w:t>
      </w:r>
      <w:r w:rsidRPr="00064605">
        <w:rPr>
          <w:i/>
          <w:sz w:val="24"/>
          <w:szCs w:val="24"/>
        </w:rPr>
        <w:t>ir mat</w:t>
      </w:r>
      <w:r w:rsidRPr="00064605">
        <w:rPr>
          <w:i/>
          <w:spacing w:val="-1"/>
          <w:sz w:val="24"/>
          <w:szCs w:val="24"/>
        </w:rPr>
        <w:t>c</w:t>
      </w:r>
      <w:r w:rsidRPr="00064605">
        <w:rPr>
          <w:i/>
          <w:sz w:val="24"/>
          <w:szCs w:val="24"/>
        </w:rPr>
        <w:t>hing per</w:t>
      </w:r>
      <w:r w:rsidRPr="00064605">
        <w:rPr>
          <w:i/>
          <w:spacing w:val="-1"/>
          <w:sz w:val="24"/>
          <w:szCs w:val="24"/>
        </w:rPr>
        <w:t>c</w:t>
      </w:r>
      <w:r w:rsidRPr="00064605">
        <w:rPr>
          <w:i/>
          <w:spacing w:val="1"/>
          <w:sz w:val="24"/>
          <w:szCs w:val="24"/>
        </w:rPr>
        <w:t>e</w:t>
      </w:r>
      <w:r w:rsidRPr="00064605">
        <w:rPr>
          <w:i/>
          <w:sz w:val="24"/>
          <w:szCs w:val="24"/>
        </w:rPr>
        <w:t>nt.</w:t>
      </w:r>
    </w:p>
    <w:p w:rsidR="002505FC" w:rsidRPr="00064605" w:rsidRDefault="002505FC">
      <w:pPr>
        <w:spacing w:before="6" w:line="160" w:lineRule="exact"/>
        <w:rPr>
          <w:sz w:val="16"/>
          <w:szCs w:val="16"/>
        </w:rPr>
      </w:pPr>
    </w:p>
    <w:p w:rsidR="002505FC" w:rsidRPr="00064605" w:rsidRDefault="003E2070">
      <w:pPr>
        <w:ind w:left="2348"/>
        <w:rPr>
          <w:sz w:val="26"/>
          <w:szCs w:val="26"/>
        </w:rPr>
      </w:pPr>
      <w:r w:rsidRPr="00064605">
        <w:rPr>
          <w:b/>
          <w:i/>
          <w:sz w:val="26"/>
          <w:szCs w:val="26"/>
        </w:rPr>
        <w:t xml:space="preserve">7.2.2       </w:t>
      </w:r>
      <w:r w:rsidRPr="00064605">
        <w:rPr>
          <w:b/>
          <w:i/>
          <w:spacing w:val="37"/>
          <w:sz w:val="26"/>
          <w:szCs w:val="26"/>
        </w:rPr>
        <w:t xml:space="preserve"> </w:t>
      </w:r>
      <w:r w:rsidRPr="00064605">
        <w:rPr>
          <w:b/>
          <w:i/>
          <w:sz w:val="26"/>
          <w:szCs w:val="26"/>
        </w:rPr>
        <w:t>Require</w:t>
      </w:r>
      <w:r w:rsidRPr="00064605">
        <w:rPr>
          <w:b/>
          <w:i/>
          <w:spacing w:val="4"/>
          <w:sz w:val="26"/>
          <w:szCs w:val="26"/>
        </w:rPr>
        <w:t>m</w:t>
      </w:r>
      <w:r w:rsidRPr="00064605">
        <w:rPr>
          <w:b/>
          <w:i/>
          <w:sz w:val="26"/>
          <w:szCs w:val="26"/>
        </w:rPr>
        <w:t>ent</w:t>
      </w:r>
    </w:p>
    <w:p w:rsidR="002505FC" w:rsidRPr="00064605" w:rsidRDefault="003E2070">
      <w:pPr>
        <w:tabs>
          <w:tab w:val="left" w:pos="2340"/>
        </w:tabs>
        <w:spacing w:before="73" w:line="258" w:lineRule="auto"/>
        <w:ind w:left="2348" w:right="504"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Robustness to chang</w:t>
      </w:r>
      <w:r w:rsidRPr="00064605">
        <w:rPr>
          <w:i/>
          <w:spacing w:val="-1"/>
          <w:sz w:val="24"/>
          <w:szCs w:val="24"/>
        </w:rPr>
        <w:t>e</w:t>
      </w:r>
      <w:r w:rsidRPr="00064605">
        <w:rPr>
          <w:i/>
          <w:sz w:val="24"/>
          <w:szCs w:val="24"/>
        </w:rPr>
        <w:t>s of word o</w:t>
      </w:r>
      <w:r w:rsidRPr="00064605">
        <w:rPr>
          <w:i/>
          <w:spacing w:val="1"/>
          <w:sz w:val="24"/>
          <w:szCs w:val="24"/>
        </w:rPr>
        <w:t>r</w:t>
      </w:r>
      <w:r w:rsidRPr="00064605">
        <w:rPr>
          <w:i/>
          <w:sz w:val="24"/>
          <w:szCs w:val="24"/>
        </w:rPr>
        <w:t>d</w:t>
      </w:r>
      <w:r w:rsidRPr="00064605">
        <w:rPr>
          <w:i/>
          <w:spacing w:val="-1"/>
          <w:sz w:val="24"/>
          <w:szCs w:val="24"/>
        </w:rPr>
        <w:t>e</w:t>
      </w:r>
      <w:r w:rsidRPr="00064605">
        <w:rPr>
          <w:i/>
          <w:sz w:val="24"/>
          <w:szCs w:val="24"/>
        </w:rPr>
        <w:t>r: two st</w:t>
      </w:r>
      <w:r w:rsidRPr="00064605">
        <w:rPr>
          <w:i/>
          <w:spacing w:val="1"/>
          <w:sz w:val="24"/>
          <w:szCs w:val="24"/>
        </w:rPr>
        <w:t>r</w:t>
      </w:r>
      <w:r w:rsidRPr="00064605">
        <w:rPr>
          <w:i/>
          <w:sz w:val="24"/>
          <w:szCs w:val="24"/>
        </w:rPr>
        <w:t>ings</w:t>
      </w:r>
      <w:r w:rsidRPr="00064605">
        <w:rPr>
          <w:i/>
          <w:spacing w:val="-2"/>
          <w:sz w:val="24"/>
          <w:szCs w:val="24"/>
        </w:rPr>
        <w:t xml:space="preserve"> </w:t>
      </w:r>
      <w:r w:rsidRPr="00064605">
        <w:rPr>
          <w:i/>
          <w:sz w:val="24"/>
          <w:szCs w:val="24"/>
        </w:rPr>
        <w:t xml:space="preserve">which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 the same</w:t>
      </w:r>
      <w:r w:rsidRPr="00064605">
        <w:rPr>
          <w:i/>
          <w:spacing w:val="-1"/>
          <w:sz w:val="24"/>
          <w:szCs w:val="24"/>
        </w:rPr>
        <w:t xml:space="preserve"> </w:t>
      </w:r>
      <w:r w:rsidRPr="00064605">
        <w:rPr>
          <w:i/>
          <w:sz w:val="24"/>
          <w:szCs w:val="24"/>
        </w:rPr>
        <w:t>words, but</w:t>
      </w:r>
      <w:r w:rsidRPr="00064605">
        <w:rPr>
          <w:i/>
          <w:spacing w:val="1"/>
          <w:sz w:val="24"/>
          <w:szCs w:val="24"/>
        </w:rPr>
        <w:t xml:space="preserve"> </w:t>
      </w:r>
      <w:r w:rsidRPr="00064605">
        <w:rPr>
          <w:i/>
          <w:sz w:val="24"/>
          <w:szCs w:val="24"/>
        </w:rPr>
        <w:t>in a d</w:t>
      </w:r>
      <w:r w:rsidRPr="00064605">
        <w:rPr>
          <w:i/>
          <w:spacing w:val="1"/>
          <w:sz w:val="24"/>
          <w:szCs w:val="24"/>
        </w:rPr>
        <w:t>i</w:t>
      </w:r>
      <w:r w:rsidRPr="00064605">
        <w:rPr>
          <w:i/>
          <w:sz w:val="24"/>
          <w:szCs w:val="24"/>
        </w:rPr>
        <w:t>f</w:t>
      </w:r>
      <w:r w:rsidRPr="00064605">
        <w:rPr>
          <w:i/>
          <w:spacing w:val="-1"/>
          <w:sz w:val="24"/>
          <w:szCs w:val="24"/>
        </w:rPr>
        <w:t>fe</w:t>
      </w:r>
      <w:r w:rsidRPr="00064605">
        <w:rPr>
          <w:i/>
          <w:sz w:val="24"/>
          <w:szCs w:val="24"/>
        </w:rPr>
        <w:t>r</w:t>
      </w:r>
      <w:r w:rsidRPr="00064605">
        <w:rPr>
          <w:i/>
          <w:spacing w:val="-1"/>
          <w:sz w:val="24"/>
          <w:szCs w:val="24"/>
        </w:rPr>
        <w:t>e</w:t>
      </w:r>
      <w:r w:rsidRPr="00064605">
        <w:rPr>
          <w:i/>
          <w:sz w:val="24"/>
          <w:szCs w:val="24"/>
        </w:rPr>
        <w:t>nt ord</w:t>
      </w:r>
      <w:r w:rsidRPr="00064605">
        <w:rPr>
          <w:i/>
          <w:spacing w:val="-1"/>
          <w:sz w:val="24"/>
          <w:szCs w:val="24"/>
        </w:rPr>
        <w:t>e</w:t>
      </w:r>
      <w:r w:rsidRPr="00064605">
        <w:rPr>
          <w:i/>
          <w:sz w:val="24"/>
          <w:szCs w:val="24"/>
        </w:rPr>
        <w:t>r, shou</w:t>
      </w:r>
      <w:r w:rsidRPr="00064605">
        <w:rPr>
          <w:i/>
          <w:spacing w:val="1"/>
          <w:sz w:val="24"/>
          <w:szCs w:val="24"/>
        </w:rPr>
        <w:t>l</w:t>
      </w:r>
      <w:r w:rsidRPr="00064605">
        <w:rPr>
          <w:i/>
          <w:sz w:val="24"/>
          <w:szCs w:val="24"/>
        </w:rPr>
        <w:t>d be</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pacing w:val="-1"/>
          <w:sz w:val="24"/>
          <w:szCs w:val="24"/>
        </w:rPr>
        <w:t>c</w:t>
      </w:r>
      <w:r w:rsidRPr="00064605">
        <w:rPr>
          <w:i/>
          <w:sz w:val="24"/>
          <w:szCs w:val="24"/>
        </w:rPr>
        <w:t>ognis</w:t>
      </w:r>
      <w:r w:rsidRPr="00064605">
        <w:rPr>
          <w:i/>
          <w:spacing w:val="-1"/>
          <w:sz w:val="24"/>
          <w:szCs w:val="24"/>
        </w:rPr>
        <w:t>e</w:t>
      </w:r>
      <w:r w:rsidRPr="00064605">
        <w:rPr>
          <w:i/>
          <w:sz w:val="24"/>
          <w:szCs w:val="24"/>
        </w:rPr>
        <w:t>d as b</w:t>
      </w:r>
      <w:r w:rsidRPr="00064605">
        <w:rPr>
          <w:i/>
          <w:spacing w:val="-1"/>
          <w:sz w:val="24"/>
          <w:szCs w:val="24"/>
        </w:rPr>
        <w:t>e</w:t>
      </w:r>
      <w:r w:rsidRPr="00064605">
        <w:rPr>
          <w:i/>
          <w:sz w:val="24"/>
          <w:szCs w:val="24"/>
        </w:rPr>
        <w:t>ing simila</w:t>
      </w:r>
      <w:r w:rsidRPr="00064605">
        <w:rPr>
          <w:i/>
          <w:spacing w:val="1"/>
          <w:sz w:val="24"/>
          <w:szCs w:val="24"/>
        </w:rPr>
        <w:t>r</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L</w:t>
      </w:r>
      <w:r w:rsidRPr="00064605">
        <w:rPr>
          <w:i/>
          <w:sz w:val="24"/>
          <w:szCs w:val="24"/>
        </w:rPr>
        <w:t>anguage</w:t>
      </w:r>
      <w:r w:rsidRPr="00064605">
        <w:rPr>
          <w:i/>
          <w:spacing w:val="-1"/>
          <w:sz w:val="24"/>
          <w:szCs w:val="24"/>
        </w:rPr>
        <w:t xml:space="preserve"> </w:t>
      </w:r>
      <w:r w:rsidRPr="00064605">
        <w:rPr>
          <w:i/>
          <w:sz w:val="24"/>
          <w:szCs w:val="24"/>
        </w:rPr>
        <w:t>indep</w:t>
      </w:r>
      <w:r w:rsidRPr="00064605">
        <w:rPr>
          <w:i/>
          <w:spacing w:val="-1"/>
          <w:sz w:val="24"/>
          <w:szCs w:val="24"/>
        </w:rPr>
        <w:t>e</w:t>
      </w:r>
      <w:r w:rsidRPr="00064605">
        <w:rPr>
          <w:i/>
          <w:sz w:val="24"/>
          <w:szCs w:val="24"/>
        </w:rPr>
        <w:t>nd</w:t>
      </w:r>
      <w:r w:rsidRPr="00064605">
        <w:rPr>
          <w:i/>
          <w:spacing w:val="-1"/>
          <w:sz w:val="24"/>
          <w:szCs w:val="24"/>
        </w:rPr>
        <w:t>e</w:t>
      </w:r>
      <w:r w:rsidRPr="00064605">
        <w:rPr>
          <w:i/>
          <w:sz w:val="24"/>
          <w:szCs w:val="24"/>
        </w:rPr>
        <w:t>n</w:t>
      </w:r>
      <w:r w:rsidRPr="00064605">
        <w:rPr>
          <w:i/>
          <w:spacing w:val="1"/>
          <w:sz w:val="24"/>
          <w:szCs w:val="24"/>
        </w:rPr>
        <w:t>c</w:t>
      </w:r>
      <w:r w:rsidRPr="00064605">
        <w:rPr>
          <w:i/>
          <w:spacing w:val="-1"/>
          <w:sz w:val="24"/>
          <w:szCs w:val="24"/>
        </w:rPr>
        <w:t>e</w:t>
      </w:r>
      <w:r w:rsidRPr="00064605">
        <w:rPr>
          <w:i/>
          <w:sz w:val="24"/>
          <w:szCs w:val="24"/>
        </w:rPr>
        <w:t>:</w:t>
      </w:r>
      <w:r w:rsidRPr="00064605">
        <w:rPr>
          <w:i/>
          <w:spacing w:val="3"/>
          <w:sz w:val="24"/>
          <w:szCs w:val="24"/>
        </w:rPr>
        <w:t xml:space="preserve"> </w:t>
      </w:r>
      <w:r w:rsidRPr="00064605">
        <w:rPr>
          <w:i/>
          <w:sz w:val="24"/>
          <w:szCs w:val="24"/>
        </w:rPr>
        <w:t>the algorithm should w</w:t>
      </w:r>
      <w:r w:rsidRPr="00064605">
        <w:rPr>
          <w:i/>
          <w:spacing w:val="-2"/>
          <w:sz w:val="24"/>
          <w:szCs w:val="24"/>
        </w:rPr>
        <w:t>o</w:t>
      </w:r>
      <w:r w:rsidRPr="00064605">
        <w:rPr>
          <w:i/>
          <w:sz w:val="24"/>
          <w:szCs w:val="24"/>
        </w:rPr>
        <w:t>rk</w:t>
      </w:r>
      <w:r w:rsidRPr="00064605">
        <w:rPr>
          <w:i/>
          <w:spacing w:val="-1"/>
          <w:sz w:val="24"/>
          <w:szCs w:val="24"/>
        </w:rPr>
        <w:t xml:space="preserve"> </w:t>
      </w:r>
      <w:r w:rsidRPr="00064605">
        <w:rPr>
          <w:i/>
          <w:sz w:val="24"/>
          <w:szCs w:val="24"/>
        </w:rPr>
        <w:t>not on</w:t>
      </w:r>
      <w:r w:rsidRPr="00064605">
        <w:rPr>
          <w:i/>
          <w:spacing w:val="1"/>
          <w:sz w:val="24"/>
          <w:szCs w:val="24"/>
        </w:rPr>
        <w:t>l</w:t>
      </w:r>
      <w:r w:rsidRPr="00064605">
        <w:rPr>
          <w:i/>
          <w:sz w:val="24"/>
          <w:szCs w:val="24"/>
        </w:rPr>
        <w:t>y</w:t>
      </w:r>
      <w:r w:rsidRPr="00064605">
        <w:rPr>
          <w:i/>
          <w:spacing w:val="-1"/>
          <w:sz w:val="24"/>
          <w:szCs w:val="24"/>
        </w:rPr>
        <w:t xml:space="preserve"> </w:t>
      </w:r>
      <w:r w:rsidRPr="00064605">
        <w:rPr>
          <w:i/>
          <w:sz w:val="24"/>
          <w:szCs w:val="24"/>
        </w:rPr>
        <w:t>in English,</w:t>
      </w:r>
    </w:p>
    <w:p w:rsidR="002505FC" w:rsidRPr="00064605" w:rsidRDefault="003E2070">
      <w:pPr>
        <w:spacing w:before="23"/>
        <w:ind w:left="2348"/>
        <w:rPr>
          <w:sz w:val="24"/>
          <w:szCs w:val="24"/>
        </w:rPr>
      </w:pPr>
      <w:r w:rsidRPr="00064605">
        <w:rPr>
          <w:i/>
          <w:sz w:val="24"/>
          <w:szCs w:val="24"/>
        </w:rPr>
        <w:t xml:space="preserve">but </w:t>
      </w:r>
      <w:r w:rsidRPr="00064605">
        <w:rPr>
          <w:i/>
          <w:spacing w:val="1"/>
          <w:sz w:val="24"/>
          <w:szCs w:val="24"/>
        </w:rPr>
        <w:t>i</w:t>
      </w:r>
      <w:r w:rsidRPr="00064605">
        <w:rPr>
          <w:i/>
          <w:sz w:val="24"/>
          <w:szCs w:val="24"/>
        </w:rPr>
        <w:t>n many</w:t>
      </w:r>
      <w:r w:rsidRPr="00064605">
        <w:rPr>
          <w:i/>
          <w:spacing w:val="-1"/>
          <w:sz w:val="24"/>
          <w:szCs w:val="24"/>
        </w:rPr>
        <w:t xml:space="preserve"> </w:t>
      </w:r>
      <w:r w:rsidRPr="00064605">
        <w:rPr>
          <w:i/>
          <w:sz w:val="24"/>
          <w:szCs w:val="24"/>
        </w:rPr>
        <w:t>di</w:t>
      </w:r>
      <w:r w:rsidRPr="00064605">
        <w:rPr>
          <w:i/>
          <w:spacing w:val="1"/>
          <w:sz w:val="24"/>
          <w:szCs w:val="24"/>
        </w:rPr>
        <w:t>f</w:t>
      </w:r>
      <w:r w:rsidRPr="00064605">
        <w:rPr>
          <w:i/>
          <w:sz w:val="24"/>
          <w:szCs w:val="24"/>
        </w:rPr>
        <w:t>fer</w:t>
      </w:r>
      <w:r w:rsidRPr="00064605">
        <w:rPr>
          <w:i/>
          <w:spacing w:val="-1"/>
          <w:sz w:val="24"/>
          <w:szCs w:val="24"/>
        </w:rPr>
        <w:t>e</w:t>
      </w:r>
      <w:r w:rsidRPr="00064605">
        <w:rPr>
          <w:i/>
          <w:sz w:val="24"/>
          <w:szCs w:val="24"/>
        </w:rPr>
        <w:t xml:space="preserve">nt </w:t>
      </w:r>
      <w:r w:rsidRPr="00064605">
        <w:rPr>
          <w:i/>
          <w:spacing w:val="1"/>
          <w:sz w:val="24"/>
          <w:szCs w:val="24"/>
        </w:rPr>
        <w:t>l</w:t>
      </w:r>
      <w:r w:rsidRPr="00064605">
        <w:rPr>
          <w:i/>
          <w:sz w:val="24"/>
          <w:szCs w:val="24"/>
        </w:rPr>
        <w:t>anguag</w:t>
      </w:r>
      <w:r w:rsidRPr="00064605">
        <w:rPr>
          <w:i/>
          <w:spacing w:val="-1"/>
          <w:sz w:val="24"/>
          <w:szCs w:val="24"/>
        </w:rPr>
        <w:t>e</w:t>
      </w:r>
      <w:r w:rsidRPr="00064605">
        <w:rPr>
          <w:i/>
          <w:sz w:val="24"/>
          <w:szCs w:val="24"/>
        </w:rPr>
        <w:t>s.</w:t>
      </w:r>
    </w:p>
    <w:p w:rsidR="002505FC" w:rsidRPr="00064605" w:rsidRDefault="002505FC">
      <w:pPr>
        <w:spacing w:before="7" w:line="140" w:lineRule="exact"/>
        <w:rPr>
          <w:sz w:val="14"/>
          <w:szCs w:val="14"/>
        </w:rPr>
      </w:pPr>
    </w:p>
    <w:p w:rsidR="002505FC" w:rsidRPr="00064605" w:rsidRDefault="003E2070">
      <w:pPr>
        <w:ind w:left="2348"/>
        <w:rPr>
          <w:sz w:val="26"/>
          <w:szCs w:val="26"/>
        </w:rPr>
      </w:pPr>
      <w:r w:rsidRPr="00064605">
        <w:rPr>
          <w:b/>
          <w:i/>
          <w:sz w:val="26"/>
          <w:szCs w:val="26"/>
        </w:rPr>
        <w:t xml:space="preserve">7.2.3       </w:t>
      </w:r>
      <w:r w:rsidRPr="00064605">
        <w:rPr>
          <w:b/>
          <w:i/>
          <w:spacing w:val="37"/>
          <w:sz w:val="26"/>
          <w:szCs w:val="26"/>
        </w:rPr>
        <w:t xml:space="preserve"> </w:t>
      </w:r>
      <w:r w:rsidRPr="00064605">
        <w:rPr>
          <w:b/>
          <w:i/>
          <w:sz w:val="26"/>
          <w:szCs w:val="26"/>
        </w:rPr>
        <w:t>Solution</w:t>
      </w:r>
    </w:p>
    <w:p w:rsidR="002505FC" w:rsidRPr="00064605" w:rsidRDefault="003E2070">
      <w:pPr>
        <w:spacing w:before="73"/>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If a string contains many</w:t>
      </w:r>
      <w:r w:rsidRPr="00064605">
        <w:rPr>
          <w:i/>
          <w:spacing w:val="-1"/>
          <w:sz w:val="24"/>
          <w:szCs w:val="24"/>
        </w:rPr>
        <w:t xml:space="preserve"> </w:t>
      </w:r>
      <w:r w:rsidRPr="00064605">
        <w:rPr>
          <w:i/>
          <w:sz w:val="24"/>
          <w:szCs w:val="24"/>
        </w:rPr>
        <w:t>words,</w:t>
      </w:r>
      <w:r w:rsidRPr="00064605">
        <w:rPr>
          <w:i/>
          <w:spacing w:val="2"/>
          <w:sz w:val="24"/>
          <w:szCs w:val="24"/>
        </w:rPr>
        <w:t xml:space="preserve"> </w:t>
      </w:r>
      <w:r w:rsidRPr="00064605">
        <w:rPr>
          <w:i/>
          <w:sz w:val="24"/>
          <w:szCs w:val="24"/>
        </w:rPr>
        <w:t>break</w:t>
      </w:r>
      <w:r w:rsidRPr="00064605">
        <w:rPr>
          <w:i/>
          <w:spacing w:val="-2"/>
          <w:sz w:val="24"/>
          <w:szCs w:val="24"/>
        </w:rPr>
        <w:t xml:space="preserve"> </w:t>
      </w:r>
      <w:r w:rsidRPr="00064605">
        <w:rPr>
          <w:i/>
          <w:sz w:val="24"/>
          <w:szCs w:val="24"/>
        </w:rPr>
        <w:t>it</w:t>
      </w:r>
      <w:r w:rsidRPr="00064605">
        <w:rPr>
          <w:i/>
          <w:spacing w:val="1"/>
          <w:sz w:val="24"/>
          <w:szCs w:val="24"/>
        </w:rPr>
        <w:t xml:space="preserve"> </w:t>
      </w:r>
      <w:r w:rsidRPr="00064605">
        <w:rPr>
          <w:i/>
          <w:sz w:val="24"/>
          <w:szCs w:val="24"/>
        </w:rPr>
        <w:t>in</w:t>
      </w:r>
      <w:r w:rsidRPr="00064605">
        <w:rPr>
          <w:i/>
          <w:spacing w:val="1"/>
          <w:sz w:val="24"/>
          <w:szCs w:val="24"/>
        </w:rPr>
        <w:t>t</w:t>
      </w:r>
      <w:r w:rsidRPr="00064605">
        <w:rPr>
          <w:i/>
          <w:sz w:val="24"/>
          <w:szCs w:val="24"/>
        </w:rPr>
        <w:t>o a l</w:t>
      </w:r>
      <w:r w:rsidRPr="00064605">
        <w:rPr>
          <w:i/>
          <w:spacing w:val="1"/>
          <w:sz w:val="24"/>
          <w:szCs w:val="24"/>
        </w:rPr>
        <w:t>i</w:t>
      </w:r>
      <w:r w:rsidRPr="00064605">
        <w:rPr>
          <w:i/>
          <w:spacing w:val="-2"/>
          <w:sz w:val="24"/>
          <w:szCs w:val="24"/>
        </w:rPr>
        <w:t>s</w:t>
      </w:r>
      <w:r w:rsidRPr="00064605">
        <w:rPr>
          <w:i/>
          <w:sz w:val="24"/>
          <w:szCs w:val="24"/>
        </w:rPr>
        <w:t>t of</w:t>
      </w:r>
      <w:r w:rsidRPr="00064605">
        <w:rPr>
          <w:i/>
          <w:spacing w:val="1"/>
          <w:sz w:val="24"/>
          <w:szCs w:val="24"/>
        </w:rPr>
        <w:t xml:space="preserve"> </w:t>
      </w:r>
      <w:r w:rsidRPr="00064605">
        <w:rPr>
          <w:i/>
          <w:sz w:val="24"/>
          <w:szCs w:val="24"/>
        </w:rPr>
        <w:t>words.</w:t>
      </w:r>
    </w:p>
    <w:p w:rsidR="002505FC" w:rsidRPr="00064605" w:rsidRDefault="003E2070">
      <w:pPr>
        <w:tabs>
          <w:tab w:val="left" w:pos="2340"/>
        </w:tabs>
        <w:spacing w:before="18" w:line="259" w:lineRule="auto"/>
        <w:ind w:left="2348" w:right="570"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 xml:space="preserve">For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 wo</w:t>
      </w:r>
      <w:r w:rsidRPr="00064605">
        <w:rPr>
          <w:i/>
          <w:spacing w:val="1"/>
          <w:sz w:val="24"/>
          <w:szCs w:val="24"/>
        </w:rPr>
        <w:t>r</w:t>
      </w:r>
      <w:r w:rsidRPr="00064605">
        <w:rPr>
          <w:i/>
          <w:sz w:val="24"/>
          <w:szCs w:val="24"/>
        </w:rPr>
        <w:t>d, we find out how</w:t>
      </w:r>
      <w:r w:rsidRPr="00064605">
        <w:rPr>
          <w:i/>
          <w:spacing w:val="1"/>
          <w:sz w:val="24"/>
          <w:szCs w:val="24"/>
        </w:rPr>
        <w:t xml:space="preserve"> </w:t>
      </w:r>
      <w:r w:rsidRPr="00064605">
        <w:rPr>
          <w:i/>
          <w:sz w:val="24"/>
          <w:szCs w:val="24"/>
        </w:rPr>
        <w:t>many</w:t>
      </w:r>
      <w:r w:rsidRPr="00064605">
        <w:rPr>
          <w:i/>
          <w:spacing w:val="-1"/>
          <w:sz w:val="24"/>
          <w:szCs w:val="24"/>
        </w:rPr>
        <w:t xml:space="preserve"> </w:t>
      </w:r>
      <w:r w:rsidRPr="00064605">
        <w:rPr>
          <w:i/>
          <w:sz w:val="24"/>
          <w:szCs w:val="24"/>
        </w:rPr>
        <w:t>adjac</w:t>
      </w:r>
      <w:r w:rsidRPr="00064605">
        <w:rPr>
          <w:i/>
          <w:spacing w:val="-1"/>
          <w:sz w:val="24"/>
          <w:szCs w:val="24"/>
        </w:rPr>
        <w:t>e</w:t>
      </w:r>
      <w:r w:rsidRPr="00064605">
        <w:rPr>
          <w:i/>
          <w:sz w:val="24"/>
          <w:szCs w:val="24"/>
        </w:rPr>
        <w:t xml:space="preserve">nt </w:t>
      </w:r>
      <w:r w:rsidRPr="00064605">
        <w:rPr>
          <w:i/>
          <w:spacing w:val="1"/>
          <w:sz w:val="24"/>
          <w:szCs w:val="24"/>
        </w:rPr>
        <w:t>c</w:t>
      </w:r>
      <w:r w:rsidRPr="00064605">
        <w:rPr>
          <w:i/>
          <w:spacing w:val="2"/>
          <w:sz w:val="24"/>
          <w:szCs w:val="24"/>
        </w:rPr>
        <w:t>h</w:t>
      </w:r>
      <w:r w:rsidRPr="00064605">
        <w:rPr>
          <w:i/>
          <w:sz w:val="24"/>
          <w:szCs w:val="24"/>
        </w:rPr>
        <w:t>aract</w:t>
      </w:r>
      <w:r w:rsidRPr="00064605">
        <w:rPr>
          <w:i/>
          <w:spacing w:val="-1"/>
          <w:sz w:val="24"/>
          <w:szCs w:val="24"/>
        </w:rPr>
        <w:t>e</w:t>
      </w:r>
      <w:r w:rsidRPr="00064605">
        <w:rPr>
          <w:i/>
          <w:sz w:val="24"/>
          <w:szCs w:val="24"/>
        </w:rPr>
        <w:t xml:space="preserve">r pairs are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w:t>
      </w:r>
      <w:r w:rsidRPr="00064605">
        <w:rPr>
          <w:i/>
          <w:spacing w:val="-1"/>
          <w:sz w:val="24"/>
          <w:szCs w:val="24"/>
        </w:rPr>
        <w:t>e</w:t>
      </w:r>
      <w:r w:rsidRPr="00064605">
        <w:rPr>
          <w:i/>
          <w:sz w:val="24"/>
          <w:szCs w:val="24"/>
        </w:rPr>
        <w:t xml:space="preserve">d in </w:t>
      </w:r>
      <w:r w:rsidRPr="00064605">
        <w:rPr>
          <w:i/>
          <w:spacing w:val="1"/>
          <w:sz w:val="24"/>
          <w:szCs w:val="24"/>
        </w:rPr>
        <w:t>it</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Cr</w:t>
      </w:r>
      <w:r w:rsidRPr="00064605">
        <w:rPr>
          <w:i/>
          <w:spacing w:val="-1"/>
          <w:sz w:val="24"/>
          <w:szCs w:val="24"/>
        </w:rPr>
        <w:t>e</w:t>
      </w:r>
      <w:r w:rsidRPr="00064605">
        <w:rPr>
          <w:i/>
          <w:sz w:val="24"/>
          <w:szCs w:val="24"/>
        </w:rPr>
        <w:t>ate a fun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 pair</w:t>
      </w:r>
      <w:r w:rsidRPr="00064605">
        <w:rPr>
          <w:i/>
          <w:spacing w:val="1"/>
          <w:sz w:val="24"/>
          <w:szCs w:val="24"/>
        </w:rPr>
        <w:t>s</w:t>
      </w:r>
      <w:r w:rsidRPr="00064605">
        <w:rPr>
          <w:i/>
          <w:spacing w:val="-3"/>
          <w:sz w:val="24"/>
          <w:szCs w:val="24"/>
        </w:rPr>
        <w:t>(</w:t>
      </w:r>
      <w:r w:rsidRPr="00064605">
        <w:rPr>
          <w:i/>
          <w:spacing w:val="2"/>
          <w:sz w:val="24"/>
          <w:szCs w:val="24"/>
        </w:rPr>
        <w:t>s</w:t>
      </w:r>
      <w:r w:rsidRPr="00064605">
        <w:rPr>
          <w:i/>
          <w:sz w:val="24"/>
          <w:szCs w:val="24"/>
        </w:rPr>
        <w:t>)</w:t>
      </w:r>
      <w:r w:rsidRPr="00064605">
        <w:rPr>
          <w:i/>
          <w:spacing w:val="-2"/>
          <w:sz w:val="24"/>
          <w:szCs w:val="24"/>
        </w:rPr>
        <w:t xml:space="preserve"> </w:t>
      </w:r>
      <w:r w:rsidRPr="00064605">
        <w:rPr>
          <w:i/>
          <w:sz w:val="24"/>
          <w:szCs w:val="24"/>
        </w:rPr>
        <w:t xml:space="preserve">which </w:t>
      </w:r>
      <w:r w:rsidRPr="00064605">
        <w:rPr>
          <w:i/>
          <w:spacing w:val="2"/>
          <w:sz w:val="24"/>
          <w:szCs w:val="24"/>
        </w:rPr>
        <w:t>r</w:t>
      </w:r>
      <w:r w:rsidRPr="00064605">
        <w:rPr>
          <w:i/>
          <w:spacing w:val="-1"/>
          <w:sz w:val="24"/>
          <w:szCs w:val="24"/>
        </w:rPr>
        <w:t>e</w:t>
      </w:r>
      <w:r w:rsidRPr="00064605">
        <w:rPr>
          <w:i/>
          <w:sz w:val="24"/>
          <w:szCs w:val="24"/>
        </w:rPr>
        <w:t>turns</w:t>
      </w:r>
      <w:r w:rsidRPr="00064605">
        <w:rPr>
          <w:i/>
          <w:spacing w:val="1"/>
          <w:sz w:val="24"/>
          <w:szCs w:val="24"/>
        </w:rPr>
        <w:t xml:space="preserve"> </w:t>
      </w:r>
      <w:r w:rsidRPr="00064605">
        <w:rPr>
          <w:i/>
          <w:sz w:val="24"/>
          <w:szCs w:val="24"/>
        </w:rPr>
        <w:t>a l</w:t>
      </w:r>
      <w:r w:rsidRPr="00064605">
        <w:rPr>
          <w:i/>
          <w:spacing w:val="1"/>
          <w:sz w:val="24"/>
          <w:szCs w:val="24"/>
        </w:rPr>
        <w:t>i</w:t>
      </w:r>
      <w:r w:rsidRPr="00064605">
        <w:rPr>
          <w:i/>
          <w:sz w:val="24"/>
          <w:szCs w:val="24"/>
        </w:rPr>
        <w:t>st of</w:t>
      </w:r>
      <w:r w:rsidRPr="00064605">
        <w:rPr>
          <w:i/>
          <w:spacing w:val="1"/>
          <w:sz w:val="24"/>
          <w:szCs w:val="24"/>
        </w:rPr>
        <w:t xml:space="preserve">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w:t>
      </w:r>
    </w:p>
    <w:p w:rsidR="002505FC" w:rsidRPr="00064605" w:rsidRDefault="003E2070">
      <w:pPr>
        <w:spacing w:before="22"/>
        <w:ind w:left="2348"/>
        <w:rPr>
          <w:sz w:val="24"/>
          <w:szCs w:val="24"/>
        </w:rPr>
      </w:pPr>
      <w:r w:rsidRPr="00064605">
        <w:rPr>
          <w:i/>
          <w:sz w:val="24"/>
          <w:szCs w:val="24"/>
        </w:rPr>
        <w:t>pairs</w:t>
      </w:r>
      <w:r w:rsidRPr="00064605">
        <w:rPr>
          <w:i/>
          <w:spacing w:val="1"/>
          <w:sz w:val="24"/>
          <w:szCs w:val="24"/>
        </w:rPr>
        <w:t xml:space="preserve"> </w:t>
      </w:r>
      <w:r w:rsidRPr="00064605">
        <w:rPr>
          <w:i/>
          <w:sz w:val="24"/>
          <w:szCs w:val="24"/>
        </w:rPr>
        <w:t>of s</w:t>
      </w:r>
      <w:r w:rsidRPr="00064605">
        <w:rPr>
          <w:i/>
          <w:spacing w:val="1"/>
          <w:sz w:val="24"/>
          <w:szCs w:val="24"/>
        </w:rPr>
        <w:t>t</w:t>
      </w:r>
      <w:r w:rsidRPr="00064605">
        <w:rPr>
          <w:i/>
          <w:sz w:val="24"/>
          <w:szCs w:val="24"/>
        </w:rPr>
        <w:t>ring</w:t>
      </w:r>
      <w:r w:rsidRPr="00064605">
        <w:rPr>
          <w:i/>
          <w:spacing w:val="1"/>
          <w:sz w:val="24"/>
          <w:szCs w:val="24"/>
        </w:rPr>
        <w:t xml:space="preserve"> </w:t>
      </w:r>
      <w:r w:rsidRPr="00064605">
        <w:rPr>
          <w:i/>
          <w:sz w:val="24"/>
          <w:szCs w:val="24"/>
        </w:rPr>
        <w:t>s.</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n, we use</w:t>
      </w:r>
      <w:r w:rsidRPr="00064605">
        <w:rPr>
          <w:i/>
          <w:spacing w:val="-1"/>
          <w:sz w:val="24"/>
          <w:szCs w:val="24"/>
        </w:rPr>
        <w:t xml:space="preserve"> </w:t>
      </w:r>
      <w:r w:rsidRPr="00064605">
        <w:rPr>
          <w:i/>
          <w:sz w:val="24"/>
          <w:szCs w:val="24"/>
        </w:rPr>
        <w:t>b</w:t>
      </w:r>
      <w:r w:rsidRPr="00064605">
        <w:rPr>
          <w:i/>
          <w:spacing w:val="-1"/>
          <w:sz w:val="24"/>
          <w:szCs w:val="24"/>
        </w:rPr>
        <w:t>e</w:t>
      </w:r>
      <w:r w:rsidRPr="00064605">
        <w:rPr>
          <w:i/>
          <w:sz w:val="24"/>
          <w:szCs w:val="24"/>
        </w:rPr>
        <w:t>low</w:t>
      </w:r>
      <w:r w:rsidRPr="00064605">
        <w:rPr>
          <w:i/>
          <w:spacing w:val="1"/>
          <w:sz w:val="24"/>
          <w:szCs w:val="24"/>
        </w:rPr>
        <w:t xml:space="preserve"> </w:t>
      </w:r>
      <w:r w:rsidRPr="00064605">
        <w:rPr>
          <w:i/>
          <w:sz w:val="24"/>
          <w:szCs w:val="24"/>
        </w:rPr>
        <w:t>formula to cal</w:t>
      </w:r>
      <w:r w:rsidRPr="00064605">
        <w:rPr>
          <w:i/>
          <w:spacing w:val="-1"/>
          <w:sz w:val="24"/>
          <w:szCs w:val="24"/>
        </w:rPr>
        <w:t>c</w:t>
      </w:r>
      <w:r w:rsidRPr="00064605">
        <w:rPr>
          <w:i/>
          <w:sz w:val="24"/>
          <w:szCs w:val="24"/>
        </w:rPr>
        <w:t>ula</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w:t>
      </w:r>
      <w:r w:rsidRPr="00064605">
        <w:rPr>
          <w:i/>
          <w:spacing w:val="2"/>
          <w:sz w:val="24"/>
          <w:szCs w:val="24"/>
        </w:rPr>
        <w:t>r</w:t>
      </w:r>
      <w:r w:rsidRPr="00064605">
        <w:rPr>
          <w:i/>
          <w:spacing w:val="-1"/>
          <w:sz w:val="24"/>
          <w:szCs w:val="24"/>
        </w:rPr>
        <w:t>ce</w:t>
      </w:r>
      <w:r w:rsidRPr="00064605">
        <w:rPr>
          <w:i/>
          <w:sz w:val="24"/>
          <w:szCs w:val="24"/>
        </w:rPr>
        <w:t>nt.</w:t>
      </w:r>
    </w:p>
    <w:p w:rsidR="002505FC" w:rsidRPr="00064605" w:rsidRDefault="000F6E37">
      <w:pPr>
        <w:spacing w:before="25"/>
        <w:ind w:left="2410"/>
      </w:pPr>
      <w:r>
        <w:pict>
          <v:shape id="_x0000_i1036" type="#_x0000_t75" style="width:252.3pt;height:31.7pt">
            <v:imagedata r:id="rId48" o:title=""/>
          </v:shape>
        </w:pict>
      </w:r>
    </w:p>
    <w:p w:rsidR="002505FC" w:rsidRPr="00064605" w:rsidRDefault="002505FC">
      <w:pPr>
        <w:spacing w:before="4" w:line="160" w:lineRule="exact"/>
        <w:rPr>
          <w:sz w:val="16"/>
          <w:szCs w:val="16"/>
        </w:rPr>
      </w:pPr>
    </w:p>
    <w:p w:rsidR="002505FC" w:rsidRPr="00064605" w:rsidRDefault="003E2070">
      <w:pPr>
        <w:ind w:left="2348"/>
        <w:rPr>
          <w:sz w:val="26"/>
          <w:szCs w:val="26"/>
        </w:rPr>
      </w:pPr>
      <w:r w:rsidRPr="00064605">
        <w:rPr>
          <w:b/>
          <w:i/>
          <w:sz w:val="26"/>
          <w:szCs w:val="26"/>
        </w:rPr>
        <w:t xml:space="preserve">7.2.4       </w:t>
      </w:r>
      <w:r w:rsidRPr="00064605">
        <w:rPr>
          <w:b/>
          <w:i/>
          <w:spacing w:val="37"/>
          <w:sz w:val="26"/>
          <w:szCs w:val="26"/>
        </w:rPr>
        <w:t xml:space="preserve"> </w:t>
      </w:r>
      <w:r w:rsidRPr="00064605">
        <w:rPr>
          <w:b/>
          <w:i/>
          <w:sz w:val="26"/>
          <w:szCs w:val="26"/>
        </w:rPr>
        <w:t>Exa</w:t>
      </w:r>
      <w:r w:rsidRPr="00064605">
        <w:rPr>
          <w:b/>
          <w:i/>
          <w:spacing w:val="4"/>
          <w:sz w:val="26"/>
          <w:szCs w:val="26"/>
        </w:rPr>
        <w:t>m</w:t>
      </w:r>
      <w:r w:rsidRPr="00064605">
        <w:rPr>
          <w:b/>
          <w:i/>
          <w:sz w:val="26"/>
          <w:szCs w:val="26"/>
        </w:rPr>
        <w:t>ple</w:t>
      </w:r>
    </w:p>
    <w:p w:rsidR="002505FC" w:rsidRPr="00064605" w:rsidRDefault="003E2070">
      <w:pPr>
        <w:spacing w:before="75"/>
        <w:ind w:left="1988"/>
        <w:rPr>
          <w:sz w:val="24"/>
          <w:szCs w:val="24"/>
        </w:rPr>
      </w:pPr>
      <w:r w:rsidRPr="00064605">
        <w:rPr>
          <w:i/>
          <w:sz w:val="24"/>
          <w:szCs w:val="24"/>
        </w:rPr>
        <w:t>Calculate the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per</w:t>
      </w:r>
      <w:r w:rsidRPr="00064605">
        <w:rPr>
          <w:i/>
          <w:spacing w:val="-1"/>
          <w:sz w:val="24"/>
          <w:szCs w:val="24"/>
        </w:rPr>
        <w:t>ce</w:t>
      </w:r>
      <w:r w:rsidRPr="00064605">
        <w:rPr>
          <w:i/>
          <w:sz w:val="24"/>
          <w:szCs w:val="24"/>
        </w:rPr>
        <w:t>nt of</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 xml:space="preserve">: </w:t>
      </w:r>
      <w:r w:rsidRPr="00064605">
        <w:rPr>
          <w:i/>
          <w:spacing w:val="1"/>
          <w:sz w:val="24"/>
          <w:szCs w:val="24"/>
        </w:rPr>
        <w:t>F</w:t>
      </w:r>
      <w:r w:rsidRPr="00064605">
        <w:rPr>
          <w:i/>
          <w:sz w:val="24"/>
          <w:szCs w:val="24"/>
        </w:rPr>
        <w:t>rance</w:t>
      </w:r>
      <w:r w:rsidRPr="00064605">
        <w:rPr>
          <w:i/>
          <w:spacing w:val="-1"/>
          <w:sz w:val="24"/>
          <w:szCs w:val="24"/>
        </w:rPr>
        <w:t xml:space="preserve"> </w:t>
      </w:r>
      <w:r w:rsidRPr="00064605">
        <w:rPr>
          <w:i/>
          <w:sz w:val="24"/>
          <w:szCs w:val="24"/>
        </w:rPr>
        <w:t>and Fr</w:t>
      </w:r>
      <w:r w:rsidRPr="00064605">
        <w:rPr>
          <w:i/>
          <w:spacing w:val="-1"/>
          <w:sz w:val="24"/>
          <w:szCs w:val="24"/>
        </w:rPr>
        <w:t>e</w:t>
      </w:r>
      <w:r w:rsidRPr="00064605">
        <w:rPr>
          <w:i/>
          <w:spacing w:val="2"/>
          <w:sz w:val="24"/>
          <w:szCs w:val="24"/>
        </w:rPr>
        <w:t>n</w:t>
      </w:r>
      <w:r w:rsidRPr="00064605">
        <w:rPr>
          <w:i/>
          <w:spacing w:val="-1"/>
          <w:sz w:val="24"/>
          <w:szCs w:val="24"/>
        </w:rPr>
        <w:t>c</w:t>
      </w:r>
      <w:r w:rsidRPr="00064605">
        <w:rPr>
          <w:i/>
          <w:sz w:val="24"/>
          <w:szCs w:val="24"/>
        </w:rPr>
        <w:t>h.</w:t>
      </w:r>
    </w:p>
    <w:p w:rsidR="002505FC" w:rsidRPr="00064605" w:rsidRDefault="003E2070">
      <w:pPr>
        <w:spacing w:before="39"/>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Upp</w:t>
      </w:r>
      <w:r w:rsidRPr="00064605">
        <w:rPr>
          <w:i/>
          <w:spacing w:val="-1"/>
          <w:sz w:val="24"/>
          <w:szCs w:val="24"/>
        </w:rPr>
        <w:t>e</w:t>
      </w:r>
      <w:r w:rsidRPr="00064605">
        <w:rPr>
          <w:i/>
          <w:sz w:val="24"/>
          <w:szCs w:val="24"/>
        </w:rPr>
        <w:t>r case</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w:t>
      </w:r>
    </w:p>
    <w:p w:rsidR="002505FC" w:rsidRPr="00064605" w:rsidRDefault="0035465C">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9" o:title=""/>
            </v:shape>
            <v:shape id="_x0000_s1034" type="#_x0000_t75" style="position:absolute;left:5621;top:356;width:194;height:300">
              <v:imagedata r:id="rId49"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w:t>
      </w:r>
      <w:r w:rsidR="003E2070" w:rsidRPr="00064605">
        <w:rPr>
          <w:i/>
          <w:spacing w:val="-1"/>
          <w:sz w:val="24"/>
          <w:szCs w:val="24"/>
        </w:rPr>
        <w:t>c</w:t>
      </w:r>
      <w:r w:rsidR="003E2070" w:rsidRPr="00064605">
        <w:rPr>
          <w:i/>
          <w:sz w:val="24"/>
          <w:szCs w:val="24"/>
        </w:rPr>
        <w:t xml:space="preserve">e    </w:t>
      </w:r>
      <w:r w:rsidR="003E2070" w:rsidRPr="00064605">
        <w:rPr>
          <w:i/>
          <w:spacing w:val="16"/>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 xml:space="preserve">h    </w:t>
      </w:r>
      <w:r w:rsidRPr="00064605">
        <w:rPr>
          <w:i/>
          <w:spacing w:val="17"/>
          <w:sz w:val="24"/>
          <w:szCs w:val="24"/>
        </w:rPr>
        <w:t xml:space="preserve"> </w:t>
      </w:r>
      <w:r w:rsidRPr="00064605">
        <w:rPr>
          <w:i/>
          <w:sz w:val="24"/>
          <w:szCs w:val="24"/>
        </w:rPr>
        <w:t>FRENCH.</w:t>
      </w:r>
    </w:p>
    <w:p w:rsidR="002505FC" w:rsidRPr="00064605" w:rsidRDefault="003E2070">
      <w:pPr>
        <w:spacing w:before="21"/>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st</w:t>
      </w:r>
      <w:r w:rsidRPr="00064605">
        <w:rPr>
          <w:i/>
          <w:spacing w:val="1"/>
          <w:sz w:val="24"/>
          <w:szCs w:val="24"/>
        </w:rPr>
        <w:t>r</w:t>
      </w:r>
      <w:r w:rsidRPr="00064605">
        <w:rPr>
          <w:i/>
          <w:sz w:val="24"/>
          <w:szCs w:val="24"/>
        </w:rPr>
        <w:t xml:space="preserve">ing </w:t>
      </w:r>
      <w:r w:rsidRPr="00064605">
        <w:rPr>
          <w:i/>
          <w:spacing w:val="1"/>
          <w:sz w:val="24"/>
          <w:szCs w:val="24"/>
        </w:rPr>
        <w:t>i</w:t>
      </w:r>
      <w:r w:rsidRPr="00064605">
        <w:rPr>
          <w:i/>
          <w:sz w:val="24"/>
          <w:szCs w:val="24"/>
        </w:rPr>
        <w:t xml:space="preserve">nto </w:t>
      </w:r>
      <w:r w:rsidRPr="00064605">
        <w:rPr>
          <w:i/>
          <w:spacing w:val="1"/>
          <w:sz w:val="24"/>
          <w:szCs w:val="24"/>
        </w:rPr>
        <w:t>l</w:t>
      </w:r>
      <w:r w:rsidRPr="00064605">
        <w:rPr>
          <w:i/>
          <w:sz w:val="24"/>
          <w:szCs w:val="24"/>
        </w:rPr>
        <w:t>ist</w:t>
      </w:r>
      <w:r w:rsidRPr="00064605">
        <w:rPr>
          <w:i/>
          <w:spacing w:val="1"/>
          <w:sz w:val="24"/>
          <w:szCs w:val="24"/>
        </w:rPr>
        <w:t xml:space="preserve"> </w:t>
      </w:r>
      <w:r w:rsidRPr="00064605">
        <w:rPr>
          <w:i/>
          <w:sz w:val="24"/>
          <w:szCs w:val="24"/>
        </w:rPr>
        <w:t xml:space="preserve">of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 pairs:</w:t>
      </w:r>
    </w:p>
    <w:p w:rsidR="002505FC" w:rsidRPr="00064605" w:rsidRDefault="0035465C">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50" o:title=""/>
            </v:shape>
            <v:shape id="_x0000_s1031" type="#_x0000_t75" style="position:absolute;left:5861;top:355;width:2414;height:300">
              <v:imagedata r:id="rId51"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FRENCH</w:t>
      </w:r>
    </w:p>
    <w:p w:rsidR="002505FC" w:rsidRPr="00064605" w:rsidRDefault="0035465C">
      <w:pPr>
        <w:spacing w:before="24"/>
        <w:ind w:left="2348"/>
        <w:rPr>
          <w:sz w:val="24"/>
          <w:szCs w:val="24"/>
        </w:rPr>
        <w:sectPr w:rsidR="002505FC" w:rsidRPr="00064605">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52" o:title=""/>
            </v:shape>
            <v:shape id="_x0000_s1028" type="#_x0000_t75" style="position:absolute;left:1987;top:1016;width:2011;height:585">
              <v:imagedata r:id="rId53" o:title=""/>
            </v:shape>
            <w10:wrap anchorx="page"/>
          </v:group>
        </w:pict>
      </w:r>
      <w:r w:rsidR="003E2070" w:rsidRPr="00064605">
        <w:rPr>
          <w:rFonts w:eastAsia="Cambria"/>
          <w:sz w:val="24"/>
          <w:szCs w:val="24"/>
        </w:rPr>
        <w:t xml:space="preserve">-    </w:t>
      </w:r>
      <w:r w:rsidR="003E2070" w:rsidRPr="00064605">
        <w:rPr>
          <w:rFonts w:eastAsia="Cambria"/>
          <w:spacing w:val="16"/>
          <w:sz w:val="24"/>
          <w:szCs w:val="24"/>
        </w:rPr>
        <w:t xml:space="preserve"> </w:t>
      </w:r>
      <w:r w:rsidR="003E2070" w:rsidRPr="00064605">
        <w:rPr>
          <w:i/>
          <w:spacing w:val="1"/>
          <w:sz w:val="24"/>
          <w:szCs w:val="24"/>
        </w:rPr>
        <w:t>C</w:t>
      </w:r>
      <w:r w:rsidR="003E2070" w:rsidRPr="00064605">
        <w:rPr>
          <w:i/>
          <w:sz w:val="24"/>
          <w:szCs w:val="24"/>
        </w:rPr>
        <w:t>alculate its mat</w:t>
      </w:r>
      <w:r w:rsidR="003E2070" w:rsidRPr="00064605">
        <w:rPr>
          <w:i/>
          <w:spacing w:val="-1"/>
          <w:sz w:val="24"/>
          <w:szCs w:val="24"/>
        </w:rPr>
        <w:t>c</w:t>
      </w:r>
      <w:r w:rsidR="003E2070" w:rsidRPr="00064605">
        <w:rPr>
          <w:i/>
          <w:sz w:val="24"/>
          <w:szCs w:val="24"/>
        </w:rPr>
        <w:t>hing per</w:t>
      </w:r>
      <w:r w:rsidR="003E2070" w:rsidRPr="00064605">
        <w:rPr>
          <w:i/>
          <w:spacing w:val="-1"/>
          <w:sz w:val="24"/>
          <w:szCs w:val="24"/>
        </w:rPr>
        <w:t>ce</w:t>
      </w:r>
      <w:r w:rsidR="003E2070" w:rsidRPr="00064605">
        <w:rPr>
          <w:i/>
          <w:sz w:val="24"/>
          <w:szCs w:val="24"/>
        </w:rPr>
        <w:t>nt.</w:t>
      </w:r>
    </w:p>
    <w:p w:rsidR="002505FC" w:rsidRPr="00064605" w:rsidRDefault="002505FC">
      <w:pPr>
        <w:spacing w:before="1" w:line="120" w:lineRule="exact"/>
        <w:rPr>
          <w:sz w:val="13"/>
          <w:szCs w:val="13"/>
        </w:rPr>
      </w:pPr>
    </w:p>
    <w:p w:rsidR="002505FC" w:rsidRPr="00064605" w:rsidRDefault="002505FC">
      <w:pPr>
        <w:spacing w:line="200" w:lineRule="exact"/>
      </w:pPr>
    </w:p>
    <w:p w:rsidR="002505FC" w:rsidRPr="00064605" w:rsidRDefault="003E2070">
      <w:pPr>
        <w:spacing w:before="9"/>
        <w:ind w:left="639"/>
        <w:rPr>
          <w:rFonts w:eastAsia="Cambria"/>
          <w:sz w:val="36"/>
          <w:szCs w:val="36"/>
        </w:rPr>
      </w:pPr>
      <w:r w:rsidRPr="00064605">
        <w:rPr>
          <w:rFonts w:eastAsia="Cambria"/>
          <w:b/>
          <w:spacing w:val="1"/>
          <w:sz w:val="36"/>
          <w:szCs w:val="36"/>
        </w:rPr>
        <w:t>E</w:t>
      </w:r>
      <w:r w:rsidRPr="00064605">
        <w:rPr>
          <w:rFonts w:eastAsia="Cambria"/>
          <w:b/>
          <w:sz w:val="36"/>
          <w:szCs w:val="36"/>
        </w:rPr>
        <w:t>.</w:t>
      </w:r>
      <w:r w:rsidRPr="00064605">
        <w:rPr>
          <w:rFonts w:eastAsia="Cambria"/>
          <w:b/>
          <w:spacing w:val="-11"/>
          <w:sz w:val="36"/>
          <w:szCs w:val="36"/>
        </w:rPr>
        <w:t xml:space="preserve"> </w:t>
      </w:r>
      <w:r w:rsidRPr="00064605">
        <w:rPr>
          <w:rFonts w:eastAsia="Cambria"/>
          <w:b/>
          <w:sz w:val="36"/>
          <w:szCs w:val="36"/>
        </w:rPr>
        <w:t>Sy</w:t>
      </w:r>
      <w:r w:rsidRPr="00064605">
        <w:rPr>
          <w:rFonts w:eastAsia="Cambria"/>
          <w:b/>
          <w:spacing w:val="1"/>
          <w:sz w:val="36"/>
          <w:szCs w:val="36"/>
        </w:rPr>
        <w:t>s</w:t>
      </w:r>
      <w:r w:rsidRPr="00064605">
        <w:rPr>
          <w:rFonts w:eastAsia="Cambria"/>
          <w:b/>
          <w:sz w:val="36"/>
          <w:szCs w:val="36"/>
        </w:rPr>
        <w:t>tem Im</w:t>
      </w:r>
      <w:r w:rsidRPr="00064605">
        <w:rPr>
          <w:rFonts w:eastAsia="Cambria"/>
          <w:b/>
          <w:spacing w:val="1"/>
          <w:sz w:val="36"/>
          <w:szCs w:val="36"/>
        </w:rPr>
        <w:t>p</w:t>
      </w:r>
      <w:r w:rsidRPr="00064605">
        <w:rPr>
          <w:rFonts w:eastAsia="Cambria"/>
          <w:b/>
          <w:sz w:val="36"/>
          <w:szCs w:val="36"/>
        </w:rPr>
        <w:t>l</w:t>
      </w:r>
      <w:r w:rsidRPr="00064605">
        <w:rPr>
          <w:rFonts w:eastAsia="Cambria"/>
          <w:b/>
          <w:spacing w:val="-2"/>
          <w:sz w:val="36"/>
          <w:szCs w:val="36"/>
        </w:rPr>
        <w:t>e</w:t>
      </w:r>
      <w:r w:rsidRPr="00064605">
        <w:rPr>
          <w:rFonts w:eastAsia="Cambria"/>
          <w:b/>
          <w:spacing w:val="1"/>
          <w:sz w:val="36"/>
          <w:szCs w:val="36"/>
        </w:rPr>
        <w:t>m</w:t>
      </w:r>
      <w:r w:rsidRPr="00064605">
        <w:rPr>
          <w:rFonts w:eastAsia="Cambria"/>
          <w:b/>
          <w:sz w:val="36"/>
          <w:szCs w:val="36"/>
        </w:rPr>
        <w:t>entati</w:t>
      </w:r>
      <w:r w:rsidRPr="00064605">
        <w:rPr>
          <w:rFonts w:eastAsia="Cambria"/>
          <w:b/>
          <w:spacing w:val="-1"/>
          <w:sz w:val="36"/>
          <w:szCs w:val="36"/>
        </w:rPr>
        <w:t>o</w:t>
      </w:r>
      <w:r w:rsidRPr="00064605">
        <w:rPr>
          <w:rFonts w:eastAsia="Cambria"/>
          <w:b/>
          <w:sz w:val="36"/>
          <w:szCs w:val="36"/>
        </w:rPr>
        <w:t xml:space="preserve">n &amp; </w:t>
      </w:r>
      <w:r w:rsidRPr="00064605">
        <w:rPr>
          <w:rFonts w:eastAsia="Cambria"/>
          <w:b/>
          <w:spacing w:val="1"/>
          <w:sz w:val="36"/>
          <w:szCs w:val="36"/>
        </w:rPr>
        <w:t>T</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t</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O</w:t>
      </w:r>
      <w:r w:rsidRPr="00064605">
        <w:rPr>
          <w:rFonts w:eastAsia="Cambria"/>
          <w:b/>
          <w:spacing w:val="-1"/>
          <w:sz w:val="28"/>
          <w:szCs w:val="28"/>
        </w:rPr>
        <w:t>v</w:t>
      </w:r>
      <w:r w:rsidRPr="00064605">
        <w:rPr>
          <w:rFonts w:eastAsia="Cambria"/>
          <w:b/>
          <w:sz w:val="28"/>
          <w:szCs w:val="28"/>
        </w:rPr>
        <w:t>erview</w:t>
      </w:r>
    </w:p>
    <w:p w:rsidR="002505FC" w:rsidRPr="00064605" w:rsidRDefault="003E2070">
      <w:pPr>
        <w:spacing w:line="276" w:lineRule="auto"/>
        <w:ind w:left="548" w:right="816"/>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tống quát</w:t>
      </w:r>
      <w:r w:rsidRPr="00064605">
        <w:rPr>
          <w:rFonts w:eastAsia="Cambria"/>
          <w:spacing w:val="1"/>
          <w:sz w:val="24"/>
          <w:szCs w:val="24"/>
        </w:rPr>
        <w:t xml:space="preserve"> </w:t>
      </w:r>
      <w:r w:rsidRPr="00064605">
        <w:rPr>
          <w:rFonts w:eastAsia="Cambria"/>
          <w:sz w:val="24"/>
          <w:szCs w:val="24"/>
        </w:rPr>
        <w:t>m</w:t>
      </w:r>
      <w:r w:rsidRPr="00064605">
        <w:rPr>
          <w:rFonts w:eastAsia="Cambria"/>
          <w:spacing w:val="-1"/>
          <w:sz w:val="24"/>
          <w:szCs w:val="24"/>
        </w:rPr>
        <w:t>ụ</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ích test chủ</w:t>
      </w:r>
      <w:r w:rsidRPr="00064605">
        <w:rPr>
          <w:rFonts w:eastAsia="Cambria"/>
          <w:spacing w:val="-1"/>
          <w:sz w:val="24"/>
          <w:szCs w:val="24"/>
        </w:rPr>
        <w:t xml:space="preserve"> y</w:t>
      </w:r>
      <w:r w:rsidRPr="00064605">
        <w:rPr>
          <w:rFonts w:eastAsia="Cambria"/>
          <w:sz w:val="24"/>
          <w:szCs w:val="24"/>
        </w:rPr>
        <w:t xml:space="preserve">ếu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t</w:t>
      </w:r>
      <w:r w:rsidRPr="00064605">
        <w:rPr>
          <w:rFonts w:eastAsia="Cambria"/>
          <w:sz w:val="24"/>
          <w:szCs w:val="24"/>
        </w:rPr>
        <w:t xml:space="preserve">hời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a</w:t>
      </w:r>
      <w:r w:rsidRPr="00064605">
        <w:rPr>
          <w:rFonts w:eastAsia="Cambria"/>
          <w:sz w:val="24"/>
          <w:szCs w:val="24"/>
        </w:rPr>
        <w:t>n và scope</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số lượng</w:t>
      </w:r>
      <w:r w:rsidRPr="00064605">
        <w:rPr>
          <w:rFonts w:eastAsia="Cambria"/>
          <w:spacing w:val="-1"/>
          <w:sz w:val="24"/>
          <w:szCs w:val="24"/>
        </w:rPr>
        <w:t xml:space="preserve"> </w:t>
      </w:r>
      <w:r w:rsidRPr="00064605">
        <w:rPr>
          <w:rFonts w:eastAsia="Cambria"/>
          <w:sz w:val="24"/>
          <w:szCs w:val="24"/>
        </w:rPr>
        <w:t>nhân</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c thì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áp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pacing w:val="2"/>
          <w:sz w:val="24"/>
          <w:szCs w:val="24"/>
        </w:rPr>
        <w:t>ơ</w:t>
      </w:r>
      <w:r w:rsidRPr="00064605">
        <w:rPr>
          <w:rFonts w:eastAsia="Cambria"/>
          <w:sz w:val="24"/>
          <w:szCs w:val="24"/>
        </w:rPr>
        <w:t>ng pháp</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 xml:space="preserve">ì cho </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ệ</w:t>
      </w:r>
      <w:r w:rsidRPr="00064605">
        <w:rPr>
          <w:rFonts w:eastAsia="Cambria"/>
          <w:sz w:val="24"/>
          <w:szCs w:val="24"/>
        </w:rPr>
        <w:t>c test&gt;</w:t>
      </w:r>
    </w:p>
    <w:p w:rsidR="002505FC" w:rsidRPr="00064605" w:rsidRDefault="002505FC">
      <w:pPr>
        <w:spacing w:before="5" w:line="180" w:lineRule="exact"/>
        <w:rPr>
          <w:sz w:val="19"/>
          <w:szCs w:val="19"/>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17" w:line="220" w:lineRule="exact"/>
        <w:rPr>
          <w:sz w:val="22"/>
          <w:szCs w:val="22"/>
        </w:rPr>
      </w:pPr>
    </w:p>
    <w:p w:rsidR="002505FC" w:rsidRPr="00064605" w:rsidRDefault="003E2070">
      <w:pPr>
        <w:spacing w:line="275" w:lineRule="auto"/>
        <w:ind w:left="548" w:right="498"/>
        <w:rPr>
          <w:sz w:val="22"/>
          <w:szCs w:val="22"/>
        </w:rPr>
      </w:pPr>
      <w:r w:rsidRPr="00064605">
        <w:rPr>
          <w:i/>
          <w:sz w:val="22"/>
          <w:szCs w:val="22"/>
        </w:rPr>
        <w:t>This</w:t>
      </w:r>
      <w:r w:rsidRPr="00064605">
        <w:rPr>
          <w:i/>
          <w:spacing w:val="32"/>
          <w:sz w:val="22"/>
          <w:szCs w:val="22"/>
        </w:rPr>
        <w:t xml:space="preserve"> </w:t>
      </w:r>
      <w:r w:rsidRPr="00064605">
        <w:rPr>
          <w:i/>
          <w:sz w:val="22"/>
          <w:szCs w:val="22"/>
        </w:rPr>
        <w:t>s</w:t>
      </w:r>
      <w:r w:rsidRPr="00064605">
        <w:rPr>
          <w:i/>
          <w:spacing w:val="1"/>
          <w:sz w:val="22"/>
          <w:szCs w:val="22"/>
        </w:rPr>
        <w:t>e</w:t>
      </w:r>
      <w:r w:rsidRPr="00064605">
        <w:rPr>
          <w:i/>
          <w:spacing w:val="-2"/>
          <w:sz w:val="22"/>
          <w:szCs w:val="22"/>
        </w:rPr>
        <w:t>c</w:t>
      </w:r>
      <w:r w:rsidRPr="00064605">
        <w:rPr>
          <w:i/>
          <w:spacing w:val="1"/>
          <w:sz w:val="22"/>
          <w:szCs w:val="22"/>
        </w:rPr>
        <w:t>ti</w:t>
      </w:r>
      <w:r w:rsidRPr="00064605">
        <w:rPr>
          <w:i/>
          <w:spacing w:val="-2"/>
          <w:sz w:val="22"/>
          <w:szCs w:val="22"/>
        </w:rPr>
        <w:t>o</w:t>
      </w:r>
      <w:r w:rsidRPr="00064605">
        <w:rPr>
          <w:i/>
          <w:sz w:val="22"/>
          <w:szCs w:val="22"/>
        </w:rPr>
        <w:t>n</w:t>
      </w:r>
      <w:r w:rsidRPr="00064605">
        <w:rPr>
          <w:i/>
          <w:spacing w:val="34"/>
          <w:sz w:val="22"/>
          <w:szCs w:val="22"/>
        </w:rPr>
        <w:t xml:space="preserve"> </w:t>
      </w:r>
      <w:r w:rsidRPr="00064605">
        <w:rPr>
          <w:i/>
          <w:sz w:val="22"/>
          <w:szCs w:val="22"/>
        </w:rPr>
        <w:t>pr</w:t>
      </w:r>
      <w:r w:rsidRPr="00064605">
        <w:rPr>
          <w:i/>
          <w:spacing w:val="-2"/>
          <w:sz w:val="22"/>
          <w:szCs w:val="22"/>
        </w:rPr>
        <w:t>o</w:t>
      </w:r>
      <w:r w:rsidRPr="00064605">
        <w:rPr>
          <w:i/>
          <w:sz w:val="22"/>
          <w:szCs w:val="22"/>
        </w:rPr>
        <w:t>v</w:t>
      </w:r>
      <w:r w:rsidRPr="00064605">
        <w:rPr>
          <w:i/>
          <w:spacing w:val="1"/>
          <w:sz w:val="22"/>
          <w:szCs w:val="22"/>
        </w:rPr>
        <w:t>i</w:t>
      </w:r>
      <w:r w:rsidRPr="00064605">
        <w:rPr>
          <w:i/>
          <w:spacing w:val="-2"/>
          <w:sz w:val="22"/>
          <w:szCs w:val="22"/>
        </w:rPr>
        <w:t>d</w:t>
      </w:r>
      <w:r w:rsidRPr="00064605">
        <w:rPr>
          <w:i/>
          <w:sz w:val="22"/>
          <w:szCs w:val="22"/>
        </w:rPr>
        <w:t>es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34"/>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l</w:t>
      </w:r>
      <w:r w:rsidRPr="00064605">
        <w:rPr>
          <w:i/>
          <w:spacing w:val="34"/>
          <w:sz w:val="22"/>
          <w:szCs w:val="22"/>
        </w:rPr>
        <w:t xml:space="preserve"> </w:t>
      </w:r>
      <w:r w:rsidRPr="00064605">
        <w:rPr>
          <w:i/>
          <w:spacing w:val="-2"/>
          <w:sz w:val="22"/>
          <w:szCs w:val="22"/>
        </w:rPr>
        <w:t>a</w:t>
      </w:r>
      <w:r w:rsidRPr="00064605">
        <w:rPr>
          <w:i/>
          <w:spacing w:val="5"/>
          <w:sz w:val="22"/>
          <w:szCs w:val="22"/>
        </w:rPr>
        <w:t>l</w:t>
      </w:r>
      <w:r w:rsidRPr="00064605">
        <w:rPr>
          <w:i/>
          <w:sz w:val="22"/>
          <w:szCs w:val="22"/>
        </w:rPr>
        <w:t>l</w:t>
      </w:r>
      <w:r w:rsidRPr="00064605">
        <w:rPr>
          <w:i/>
          <w:spacing w:val="32"/>
          <w:sz w:val="22"/>
          <w:szCs w:val="22"/>
        </w:rPr>
        <w:t xml:space="preserve"> </w:t>
      </w:r>
      <w:r w:rsidRPr="00064605">
        <w:rPr>
          <w:i/>
          <w:sz w:val="22"/>
          <w:szCs w:val="22"/>
        </w:rPr>
        <w:t>ne</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ary</w:t>
      </w:r>
      <w:r w:rsidRPr="00064605">
        <w:rPr>
          <w:i/>
          <w:spacing w:val="3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r w:rsidRPr="00064605">
        <w:rPr>
          <w:i/>
          <w:spacing w:val="31"/>
          <w:sz w:val="22"/>
          <w:szCs w:val="22"/>
        </w:rPr>
        <w:t xml:space="preserve"> </w:t>
      </w:r>
      <w:r w:rsidRPr="00064605">
        <w:rPr>
          <w:i/>
          <w:sz w:val="22"/>
          <w:szCs w:val="22"/>
        </w:rPr>
        <w:t>abo</w:t>
      </w:r>
      <w:r w:rsidRPr="00064605">
        <w:rPr>
          <w:i/>
          <w:spacing w:val="-2"/>
          <w:sz w:val="22"/>
          <w:szCs w:val="22"/>
        </w:rPr>
        <w:t>u</w:t>
      </w:r>
      <w:r w:rsidRPr="00064605">
        <w:rPr>
          <w:i/>
          <w:sz w:val="22"/>
          <w:szCs w:val="22"/>
        </w:rPr>
        <w:t>t</w:t>
      </w:r>
      <w:r w:rsidRPr="00064605">
        <w:rPr>
          <w:i/>
          <w:spacing w:val="37"/>
          <w:sz w:val="22"/>
          <w:szCs w:val="22"/>
        </w:rPr>
        <w:t xml:space="preserve"> </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eme</w:t>
      </w:r>
      <w:r w:rsidRPr="00064605">
        <w:rPr>
          <w:i/>
          <w:spacing w:val="-3"/>
          <w:sz w:val="22"/>
          <w:szCs w:val="22"/>
        </w:rPr>
        <w:t>n</w:t>
      </w:r>
      <w:r w:rsidRPr="00064605">
        <w:rPr>
          <w:i/>
          <w:spacing w:val="1"/>
          <w:sz w:val="22"/>
          <w:szCs w:val="22"/>
        </w:rPr>
        <w:t>t</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3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r w:rsidRPr="00064605">
        <w:rPr>
          <w:i/>
          <w:spacing w:val="31"/>
          <w:sz w:val="22"/>
          <w:szCs w:val="22"/>
        </w:rPr>
        <w:t xml:space="preserve"> </w:t>
      </w:r>
      <w:r w:rsidRPr="00064605">
        <w:rPr>
          <w:i/>
          <w:sz w:val="22"/>
          <w:szCs w:val="22"/>
        </w:rPr>
        <w:t xml:space="preserve">and </w:t>
      </w:r>
      <w:r w:rsidRPr="00064605">
        <w:rPr>
          <w:i/>
          <w:spacing w:val="1"/>
          <w:sz w:val="22"/>
          <w:szCs w:val="22"/>
        </w:rPr>
        <w:t>t</w:t>
      </w:r>
      <w:r w:rsidRPr="00064605">
        <w:rPr>
          <w:i/>
          <w:sz w:val="22"/>
          <w:szCs w:val="22"/>
        </w:rPr>
        <w:t>e</w:t>
      </w:r>
      <w:r w:rsidRPr="00064605">
        <w:rPr>
          <w:i/>
          <w:spacing w:val="-2"/>
          <w:sz w:val="22"/>
          <w:szCs w:val="22"/>
        </w:rPr>
        <w:t>s</w:t>
      </w:r>
      <w:r w:rsidRPr="00064605">
        <w:rPr>
          <w:i/>
          <w:spacing w:val="1"/>
          <w:sz w:val="22"/>
          <w:szCs w:val="22"/>
        </w:rPr>
        <w:t>ti</w:t>
      </w:r>
      <w:r w:rsidRPr="00064605">
        <w:rPr>
          <w:i/>
          <w:spacing w:val="-2"/>
          <w:sz w:val="22"/>
          <w:szCs w:val="22"/>
        </w:rPr>
        <w:t>n</w:t>
      </w:r>
      <w:r w:rsidRPr="00064605">
        <w:rPr>
          <w:i/>
          <w:sz w:val="22"/>
          <w:szCs w:val="22"/>
        </w:rPr>
        <w:t>g pr</w:t>
      </w:r>
      <w:r w:rsidRPr="00064605">
        <w:rPr>
          <w:i/>
          <w:spacing w:val="-2"/>
          <w:sz w:val="22"/>
          <w:szCs w:val="22"/>
        </w:rPr>
        <w:t>o</w:t>
      </w:r>
      <w:r w:rsidRPr="00064605">
        <w:rPr>
          <w:i/>
          <w:sz w:val="22"/>
          <w:szCs w:val="22"/>
        </w:rPr>
        <w:t>ced</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M</w:t>
      </w:r>
      <w:r w:rsidRPr="00064605">
        <w:rPr>
          <w:i/>
          <w:sz w:val="22"/>
          <w:szCs w:val="22"/>
        </w:rPr>
        <w:t>SSC</w:t>
      </w:r>
      <w:r w:rsidRPr="00064605">
        <w:rPr>
          <w:i/>
          <w:spacing w:val="-3"/>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udes</w:t>
      </w:r>
      <w:r w:rsidRPr="00064605">
        <w:rPr>
          <w:i/>
          <w:spacing w:val="1"/>
          <w:sz w:val="22"/>
          <w:szCs w:val="22"/>
        </w:rPr>
        <w:t xml:space="preserve"> t</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p</w:t>
      </w:r>
      <w:r w:rsidRPr="00064605">
        <w:rPr>
          <w:i/>
          <w:spacing w:val="1"/>
          <w:sz w:val="22"/>
          <w:szCs w:val="22"/>
        </w:rPr>
        <w:t>l</w:t>
      </w:r>
      <w:r w:rsidRPr="00064605">
        <w:rPr>
          <w:i/>
          <w:sz w:val="22"/>
          <w:szCs w:val="22"/>
        </w:rPr>
        <w:t>a</w:t>
      </w:r>
      <w:r w:rsidRPr="00064605">
        <w:rPr>
          <w:i/>
          <w:spacing w:val="-2"/>
          <w:sz w:val="22"/>
          <w:szCs w:val="22"/>
        </w:rPr>
        <w:t>n</w:t>
      </w:r>
      <w:r w:rsidRPr="00064605">
        <w:rPr>
          <w:i/>
          <w:sz w:val="22"/>
          <w:szCs w:val="22"/>
        </w:rPr>
        <w:t xml:space="preserve">s, </w:t>
      </w:r>
      <w:r w:rsidRPr="00064605">
        <w:rPr>
          <w:i/>
          <w:spacing w:val="-1"/>
          <w:sz w:val="22"/>
          <w:szCs w:val="22"/>
        </w:rPr>
        <w:t>t</w:t>
      </w:r>
      <w:r w:rsidRPr="00064605">
        <w:rPr>
          <w:i/>
          <w:sz w:val="22"/>
          <w:szCs w:val="22"/>
        </w:rPr>
        <w:t>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ca</w:t>
      </w:r>
      <w:r w:rsidRPr="00064605">
        <w:rPr>
          <w:i/>
          <w:spacing w:val="-2"/>
          <w:sz w:val="22"/>
          <w:szCs w:val="22"/>
        </w:rPr>
        <w:t>s</w:t>
      </w:r>
      <w:r w:rsidRPr="00064605">
        <w:rPr>
          <w:i/>
          <w:sz w:val="22"/>
          <w:szCs w:val="22"/>
        </w:rPr>
        <w:t>e</w:t>
      </w:r>
      <w:r w:rsidRPr="00064605">
        <w:rPr>
          <w:i/>
          <w:spacing w:val="1"/>
          <w:sz w:val="22"/>
          <w:szCs w:val="22"/>
        </w:rPr>
        <w:t>s</w:t>
      </w:r>
      <w:r w:rsidRPr="00064605">
        <w:rPr>
          <w:i/>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r</w:t>
      </w:r>
      <w:r w:rsidRPr="00064605">
        <w:rPr>
          <w:i/>
          <w:spacing w:val="-2"/>
          <w:sz w:val="22"/>
          <w:szCs w:val="22"/>
        </w:rPr>
        <w:t>e</w:t>
      </w:r>
      <w:r w:rsidRPr="00064605">
        <w:rPr>
          <w:i/>
          <w:sz w:val="22"/>
          <w:szCs w:val="22"/>
        </w:rPr>
        <w:t>su</w:t>
      </w:r>
      <w:r w:rsidRPr="00064605">
        <w:rPr>
          <w:i/>
          <w:spacing w:val="-1"/>
          <w:sz w:val="22"/>
          <w:szCs w:val="22"/>
        </w:rPr>
        <w:t>l</w:t>
      </w:r>
      <w:r w:rsidRPr="00064605">
        <w:rPr>
          <w:i/>
          <w:sz w:val="22"/>
          <w:szCs w:val="22"/>
        </w:rPr>
        <w:t>t</w:t>
      </w:r>
      <w:r w:rsidRPr="00064605">
        <w:rPr>
          <w:i/>
          <w:spacing w:val="2"/>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r</w:t>
      </w:r>
      <w:r w:rsidRPr="00064605">
        <w:rPr>
          <w:i/>
          <w:spacing w:val="-1"/>
          <w:sz w:val="22"/>
          <w:szCs w:val="22"/>
        </w:rPr>
        <w:t>i</w:t>
      </w:r>
      <w:r w:rsidRPr="00064605">
        <w:rPr>
          <w:i/>
          <w:sz w:val="22"/>
          <w:szCs w:val="22"/>
        </w:rPr>
        <w:t>s</w:t>
      </w:r>
      <w:r w:rsidRPr="00064605">
        <w:rPr>
          <w:i/>
          <w:spacing w:val="1"/>
          <w:sz w:val="22"/>
          <w:szCs w:val="22"/>
        </w:rPr>
        <w:t>k</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s</w:t>
      </w:r>
      <w:r w:rsidRPr="00064605">
        <w:rPr>
          <w:i/>
          <w:spacing w:val="-1"/>
          <w:sz w:val="22"/>
          <w:szCs w:val="22"/>
        </w:rPr>
        <w:t>tim</w:t>
      </w:r>
      <w:r w:rsidRPr="00064605">
        <w:rPr>
          <w:i/>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2505FC">
      <w:pPr>
        <w:spacing w:before="8" w:line="200" w:lineRule="exact"/>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 xml:space="preserve"> </w:t>
      </w:r>
      <w:r w:rsidRPr="00064605">
        <w:rPr>
          <w:rFonts w:eastAsia="Cambria"/>
          <w:b/>
          <w:sz w:val="28"/>
          <w:szCs w:val="28"/>
        </w:rPr>
        <w:t>App</w:t>
      </w:r>
      <w:r w:rsidRPr="00064605">
        <w:rPr>
          <w:rFonts w:eastAsia="Cambria"/>
          <w:b/>
          <w:spacing w:val="-2"/>
          <w:sz w:val="28"/>
          <w:szCs w:val="28"/>
        </w:rPr>
        <w:t>r</w:t>
      </w:r>
      <w:r w:rsidRPr="00064605">
        <w:rPr>
          <w:rFonts w:eastAsia="Cambria"/>
          <w:b/>
          <w:spacing w:val="-1"/>
          <w:sz w:val="28"/>
          <w:szCs w:val="28"/>
        </w:rPr>
        <w:t>o</w:t>
      </w:r>
      <w:r w:rsidRPr="00064605">
        <w:rPr>
          <w:rFonts w:eastAsia="Cambria"/>
          <w:b/>
          <w:spacing w:val="1"/>
          <w:sz w:val="28"/>
          <w:szCs w:val="28"/>
        </w:rPr>
        <w:t>a</w:t>
      </w:r>
      <w:r w:rsidRPr="00064605">
        <w:rPr>
          <w:rFonts w:eastAsia="Cambria"/>
          <w:b/>
          <w:sz w:val="28"/>
          <w:szCs w:val="28"/>
        </w:rPr>
        <w:t>ch</w:t>
      </w:r>
    </w:p>
    <w:p w:rsidR="002505FC" w:rsidRPr="00064605" w:rsidRDefault="003E2070">
      <w:pPr>
        <w:ind w:left="1628"/>
        <w:rPr>
          <w:rFonts w:eastAsia="Cambria"/>
          <w:sz w:val="24"/>
          <w:szCs w:val="24"/>
        </w:rPr>
      </w:pPr>
      <w:r w:rsidRPr="00064605">
        <w:rPr>
          <w:rFonts w:eastAsia="Cambria"/>
          <w:spacing w:val="-1"/>
          <w:sz w:val="24"/>
          <w:szCs w:val="24"/>
        </w:rPr>
        <w:t>&lt;</w:t>
      </w:r>
      <w:r w:rsidRPr="00064605">
        <w:rPr>
          <w:rFonts w:eastAsia="Cambria"/>
          <w:sz w:val="24"/>
          <w:szCs w:val="24"/>
        </w:rPr>
        <w:t>Ph</w:t>
      </w:r>
      <w:r w:rsidRPr="00064605">
        <w:rPr>
          <w:rFonts w:eastAsia="Cambria"/>
          <w:spacing w:val="-1"/>
          <w:sz w:val="24"/>
          <w:szCs w:val="24"/>
        </w:rPr>
        <w:t>ư</w:t>
      </w:r>
      <w:r w:rsidRPr="00064605">
        <w:rPr>
          <w:rFonts w:eastAsia="Cambria"/>
          <w:sz w:val="24"/>
          <w:szCs w:val="24"/>
        </w:rPr>
        <w:t>ơng pháp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i</w:t>
      </w:r>
      <w:r w:rsidRPr="00064605">
        <w:rPr>
          <w:rFonts w:eastAsia="Cambria"/>
          <w:spacing w:val="1"/>
          <w:sz w:val="24"/>
          <w:szCs w:val="24"/>
        </w:rPr>
        <w:t>ể</w:t>
      </w:r>
      <w:r w:rsidRPr="00064605">
        <w:rPr>
          <w:rFonts w:eastAsia="Cambria"/>
          <w:sz w:val="24"/>
          <w:szCs w:val="24"/>
        </w:rPr>
        <w:t>m thử</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ủ</w:t>
      </w:r>
      <w:r w:rsidRPr="00064605">
        <w:rPr>
          <w:rFonts w:eastAsia="Cambria"/>
          <w:sz w:val="24"/>
          <w:szCs w:val="24"/>
        </w:rPr>
        <w:t xml:space="preserve">a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black</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o</w:t>
      </w:r>
      <w:r w:rsidRPr="00064605">
        <w:rPr>
          <w:rFonts w:eastAsia="Cambria"/>
          <w:sz w:val="24"/>
          <w:szCs w:val="24"/>
        </w:rPr>
        <w:t>x, w</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 xml:space="preserve">e </w:t>
      </w:r>
      <w:r w:rsidRPr="00064605">
        <w:rPr>
          <w:rFonts w:eastAsia="Cambria"/>
          <w:spacing w:val="1"/>
          <w:sz w:val="24"/>
          <w:szCs w:val="24"/>
        </w:rPr>
        <w:t>b</w:t>
      </w:r>
      <w:r w:rsidRPr="00064605">
        <w:rPr>
          <w:rFonts w:eastAsia="Cambria"/>
          <w:sz w:val="24"/>
          <w:szCs w:val="24"/>
        </w:rPr>
        <w:t>ox</w:t>
      </w:r>
      <w:r w:rsidRPr="00064605">
        <w:rPr>
          <w:rFonts w:eastAsia="Cambria"/>
          <w:spacing w:val="3"/>
          <w:sz w:val="24"/>
          <w:szCs w:val="24"/>
        </w:rPr>
        <w:t xml:space="preserve"> </w:t>
      </w:r>
      <w:r w:rsidRPr="00064605">
        <w:rPr>
          <w:rFonts w:eastAsia="Cambria"/>
          <w:spacing w:val="1"/>
          <w:sz w:val="24"/>
          <w:szCs w:val="24"/>
        </w:rPr>
        <w:t>...</w:t>
      </w:r>
      <w:r w:rsidRPr="00064605">
        <w:rPr>
          <w:rFonts w:eastAsia="Cambria"/>
          <w:sz w:val="24"/>
          <w:szCs w:val="24"/>
        </w:rPr>
        <w:t>&gt;</w:t>
      </w:r>
    </w:p>
    <w:p w:rsidR="002505FC" w:rsidRPr="00064605" w:rsidRDefault="002505FC">
      <w:pPr>
        <w:spacing w:before="9" w:line="120" w:lineRule="exact"/>
        <w:rPr>
          <w:sz w:val="13"/>
          <w:szCs w:val="13"/>
        </w:rPr>
      </w:pPr>
    </w:p>
    <w:p w:rsidR="002505FC" w:rsidRPr="00064605" w:rsidRDefault="003E2070">
      <w:pPr>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Rela</w:t>
      </w:r>
      <w:r w:rsidRPr="00064605">
        <w:rPr>
          <w:rFonts w:eastAsia="Cambria"/>
          <w:b/>
          <w:spacing w:val="1"/>
          <w:sz w:val="32"/>
          <w:szCs w:val="32"/>
        </w:rPr>
        <w:t>t</w:t>
      </w:r>
      <w:r w:rsidRPr="00064605">
        <w:rPr>
          <w:rFonts w:eastAsia="Cambria"/>
          <w:b/>
          <w:spacing w:val="2"/>
          <w:sz w:val="32"/>
          <w:szCs w:val="32"/>
        </w:rPr>
        <w:t>i</w:t>
      </w:r>
      <w:r w:rsidRPr="00064605">
        <w:rPr>
          <w:rFonts w:eastAsia="Cambria"/>
          <w:b/>
          <w:sz w:val="32"/>
          <w:szCs w:val="32"/>
        </w:rPr>
        <w:t>ons</w:t>
      </w:r>
      <w:r w:rsidRPr="00064605">
        <w:rPr>
          <w:rFonts w:eastAsia="Cambria"/>
          <w:b/>
          <w:spacing w:val="-1"/>
          <w:sz w:val="32"/>
          <w:szCs w:val="32"/>
        </w:rPr>
        <w:t>h</w:t>
      </w:r>
      <w:r w:rsidRPr="00064605">
        <w:rPr>
          <w:rFonts w:eastAsia="Cambria"/>
          <w:b/>
          <w:spacing w:val="2"/>
          <w:sz w:val="32"/>
          <w:szCs w:val="32"/>
        </w:rPr>
        <w:t>i</w:t>
      </w:r>
      <w:r w:rsidRPr="00064605">
        <w:rPr>
          <w:rFonts w:eastAsia="Cambria"/>
          <w:b/>
          <w:sz w:val="32"/>
          <w:szCs w:val="32"/>
        </w:rPr>
        <w:t>p</w:t>
      </w:r>
      <w:r w:rsidRPr="00064605">
        <w:rPr>
          <w:rFonts w:eastAsia="Cambria"/>
          <w:b/>
          <w:spacing w:val="-20"/>
          <w:sz w:val="32"/>
          <w:szCs w:val="32"/>
        </w:rPr>
        <w:t xml:space="preserve"> </w:t>
      </w:r>
      <w:r w:rsidRPr="00064605">
        <w:rPr>
          <w:rFonts w:eastAsia="Cambria"/>
          <w:b/>
          <w:sz w:val="32"/>
          <w:szCs w:val="32"/>
        </w:rPr>
        <w:t>Di</w:t>
      </w:r>
      <w:r w:rsidRPr="00064605">
        <w:rPr>
          <w:rFonts w:eastAsia="Cambria"/>
          <w:b/>
          <w:spacing w:val="2"/>
          <w:sz w:val="32"/>
          <w:szCs w:val="32"/>
        </w:rPr>
        <w:t>a</w:t>
      </w:r>
      <w:r w:rsidRPr="00064605">
        <w:rPr>
          <w:rFonts w:eastAsia="Cambria"/>
          <w:b/>
          <w:sz w:val="32"/>
          <w:szCs w:val="32"/>
        </w:rPr>
        <w:t>g</w:t>
      </w:r>
      <w:r w:rsidRPr="00064605">
        <w:rPr>
          <w:rFonts w:eastAsia="Cambria"/>
          <w:b/>
          <w:spacing w:val="1"/>
          <w:sz w:val="32"/>
          <w:szCs w:val="32"/>
        </w:rPr>
        <w:t>r</w:t>
      </w:r>
      <w:r w:rsidRPr="00064605">
        <w:rPr>
          <w:rFonts w:eastAsia="Cambria"/>
          <w:b/>
          <w:spacing w:val="3"/>
          <w:sz w:val="32"/>
          <w:szCs w:val="32"/>
        </w:rPr>
        <w:t>a</w:t>
      </w:r>
      <w:r w:rsidRPr="00064605">
        <w:rPr>
          <w:rFonts w:eastAsia="Cambria"/>
          <w:b/>
          <w:sz w:val="32"/>
          <w:szCs w:val="32"/>
        </w:rPr>
        <w:t>m</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Phy</w:t>
      </w:r>
      <w:r w:rsidRPr="00064605">
        <w:rPr>
          <w:rFonts w:eastAsia="Cambria"/>
          <w:b/>
          <w:spacing w:val="-1"/>
          <w:sz w:val="28"/>
          <w:szCs w:val="28"/>
        </w:rPr>
        <w:t>s</w:t>
      </w:r>
      <w:r w:rsidRPr="00064605">
        <w:rPr>
          <w:rFonts w:eastAsia="Cambria"/>
          <w:b/>
          <w:sz w:val="28"/>
          <w:szCs w:val="28"/>
        </w:rPr>
        <w:t>i</w:t>
      </w:r>
      <w:r w:rsidRPr="00064605">
        <w:rPr>
          <w:rFonts w:eastAsia="Cambria"/>
          <w:b/>
          <w:spacing w:val="1"/>
          <w:sz w:val="28"/>
          <w:szCs w:val="28"/>
        </w:rPr>
        <w:t>c</w:t>
      </w:r>
      <w:r w:rsidRPr="00064605">
        <w:rPr>
          <w:rFonts w:eastAsia="Cambria"/>
          <w:b/>
          <w:spacing w:val="-1"/>
          <w:sz w:val="28"/>
          <w:szCs w:val="28"/>
        </w:rPr>
        <w:t>a</w:t>
      </w:r>
      <w:r w:rsidRPr="00064605">
        <w:rPr>
          <w:rFonts w:eastAsia="Cambria"/>
          <w:b/>
          <w:sz w:val="28"/>
          <w:szCs w:val="28"/>
        </w:rPr>
        <w:t>l Di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548" w:right="635" w:firstLine="360"/>
        <w:rPr>
          <w:rFonts w:eastAsia="Cambria"/>
          <w:sz w:val="24"/>
          <w:szCs w:val="24"/>
        </w:rPr>
      </w:pPr>
      <w:r w:rsidRPr="00064605">
        <w:rPr>
          <w:rFonts w:eastAsia="Cambria"/>
          <w:spacing w:val="-1"/>
          <w:sz w:val="24"/>
          <w:szCs w:val="24"/>
        </w:rPr>
        <w:t>&lt;V</w:t>
      </w:r>
      <w:r w:rsidRPr="00064605">
        <w:rPr>
          <w:rFonts w:eastAsia="Cambria"/>
          <w:sz w:val="24"/>
          <w:szCs w:val="24"/>
        </w:rPr>
        <w:t xml:space="preserve">ẽ </w:t>
      </w:r>
      <w:r w:rsidRPr="00064605">
        <w:rPr>
          <w:rFonts w:eastAsia="Cambria"/>
          <w:spacing w:val="-1"/>
          <w:sz w:val="24"/>
          <w:szCs w:val="24"/>
        </w:rPr>
        <w:t>d</w:t>
      </w:r>
      <w:r w:rsidRPr="00064605">
        <w:rPr>
          <w:rFonts w:eastAsia="Cambria"/>
          <w:sz w:val="24"/>
          <w:szCs w:val="24"/>
        </w:rPr>
        <w:t>a</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b</w:t>
      </w:r>
      <w:r w:rsidRPr="00064605">
        <w:rPr>
          <w:rFonts w:eastAsia="Cambria"/>
          <w:sz w:val="24"/>
          <w:szCs w:val="24"/>
        </w:rPr>
        <w:t>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hi cài đặt vật lý</w:t>
      </w:r>
      <w:r w:rsidRPr="00064605">
        <w:rPr>
          <w:rFonts w:eastAsia="Cambria"/>
          <w:spacing w:val="-1"/>
          <w:sz w:val="24"/>
          <w:szCs w:val="24"/>
        </w:rPr>
        <w:t xml:space="preserve"> </w:t>
      </w:r>
      <w:r w:rsidRPr="00064605">
        <w:rPr>
          <w:rFonts w:eastAsia="Cambria"/>
          <w:sz w:val="24"/>
          <w:szCs w:val="24"/>
        </w:rPr>
        <w:t>trên các RD</w:t>
      </w:r>
      <w:r w:rsidR="007430D5" w:rsidRPr="00064605">
        <w:rPr>
          <w:rFonts w:eastAsia="Cambria"/>
          <w:spacing w:val="-1"/>
          <w:sz w:val="24"/>
          <w:szCs w:val="24"/>
        </w:rPr>
        <w:t>BMW</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ố cục </w:t>
      </w:r>
      <w:r w:rsidRPr="00064605">
        <w:rPr>
          <w:rFonts w:eastAsia="Cambria"/>
          <w:spacing w:val="2"/>
          <w:sz w:val="24"/>
          <w:szCs w:val="24"/>
        </w:rPr>
        <w:t>c</w:t>
      </w:r>
      <w:r w:rsidRPr="00064605">
        <w:rPr>
          <w:rFonts w:eastAsia="Cambria"/>
          <w:sz w:val="24"/>
          <w:szCs w:val="24"/>
        </w:rPr>
        <w:t>ũng</w:t>
      </w:r>
      <w:r w:rsidRPr="00064605">
        <w:rPr>
          <w:rFonts w:eastAsia="Cambria"/>
          <w:spacing w:val="-1"/>
          <w:sz w:val="24"/>
          <w:szCs w:val="24"/>
        </w:rPr>
        <w:t xml:space="preserve"> </w:t>
      </w:r>
      <w:r w:rsidRPr="00064605">
        <w:rPr>
          <w:rFonts w:eastAsia="Cambria"/>
          <w:sz w:val="24"/>
          <w:szCs w:val="24"/>
        </w:rPr>
        <w:t>nhu</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ích thước 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d</w:t>
      </w:r>
      <w:r w:rsidRPr="00064605">
        <w:rPr>
          <w:rFonts w:eastAsia="Cambria"/>
          <w:sz w:val="24"/>
          <w:szCs w:val="24"/>
        </w:rPr>
        <w:t xml:space="preserve">ễ </w:t>
      </w:r>
      <w:r w:rsidRPr="00064605">
        <w:rPr>
          <w:rFonts w:eastAsia="Cambria"/>
          <w:spacing w:val="-1"/>
          <w:sz w:val="24"/>
          <w:szCs w:val="24"/>
        </w:rPr>
        <w:t>đ</w:t>
      </w:r>
      <w:r w:rsidRPr="00064605">
        <w:rPr>
          <w:rFonts w:eastAsia="Cambria"/>
          <w:sz w:val="24"/>
          <w:szCs w:val="24"/>
        </w:rPr>
        <w:t>ọ</w:t>
      </w:r>
      <w:r w:rsidRPr="00064605">
        <w:rPr>
          <w:rFonts w:eastAsia="Cambria"/>
          <w:spacing w:val="2"/>
          <w:sz w:val="24"/>
          <w:szCs w:val="24"/>
        </w:rPr>
        <w:t>c</w:t>
      </w:r>
      <w:r w:rsidRPr="00064605">
        <w:rPr>
          <w:rFonts w:eastAsia="Cambria"/>
          <w:sz w:val="24"/>
          <w:szCs w:val="24"/>
        </w:rPr>
        <w:t>&gt;</w:t>
      </w:r>
    </w:p>
    <w:p w:rsidR="002505FC" w:rsidRPr="00064605" w:rsidRDefault="002505FC">
      <w:pPr>
        <w:spacing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2"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theo</w:t>
      </w:r>
      <w:r w:rsidRPr="00064605">
        <w:rPr>
          <w:rFonts w:eastAsia="Cambria"/>
          <w:spacing w:val="-2"/>
          <w:position w:val="-1"/>
          <w:sz w:val="24"/>
          <w:szCs w:val="24"/>
        </w:rPr>
        <w:t xml:space="preserve"> </w:t>
      </w:r>
      <w:r w:rsidRPr="00064605">
        <w:rPr>
          <w:rFonts w:eastAsia="Cambria"/>
          <w:position w:val="-1"/>
          <w:sz w:val="24"/>
          <w:szCs w:val="24"/>
        </w:rPr>
        <w:t>bả</w:t>
      </w:r>
      <w:r w:rsidRPr="00064605">
        <w:rPr>
          <w:rFonts w:eastAsia="Cambria"/>
          <w:spacing w:val="1"/>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bi</w:t>
      </w:r>
      <w:r w:rsidRPr="00064605">
        <w:rPr>
          <w:rFonts w:eastAsia="Cambria"/>
          <w:spacing w:val="1"/>
          <w:position w:val="-1"/>
          <w:sz w:val="24"/>
          <w:szCs w:val="24"/>
        </w:rPr>
        <w:t>ể</w:t>
      </w:r>
      <w:r w:rsidRPr="00064605">
        <w:rPr>
          <w:rFonts w:eastAsia="Cambria"/>
          <w:position w:val="-1"/>
          <w:sz w:val="24"/>
          <w:szCs w:val="24"/>
        </w:rPr>
        <w:t>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4"/>
          <w:position w:val="-1"/>
          <w:sz w:val="24"/>
          <w:szCs w:val="24"/>
        </w:rPr>
        <w:t>i</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064605">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w:t>
            </w:r>
            <w:r w:rsidRPr="00064605">
              <w:rPr>
                <w:rFonts w:eastAsia="Calibri"/>
                <w:b/>
                <w:spacing w:val="-1"/>
                <w:position w:val="1"/>
                <w:sz w:val="22"/>
                <w:szCs w:val="22"/>
              </w:rPr>
              <w:t>a</w:t>
            </w:r>
            <w:r w:rsidRPr="00064605">
              <w:rPr>
                <w:rFonts w:eastAsia="Calibri"/>
                <w:b/>
                <w:position w:val="1"/>
                <w:sz w:val="22"/>
                <w:szCs w:val="22"/>
              </w:rPr>
              <w:t>ta</w:t>
            </w:r>
            <w:r w:rsidRPr="00064605">
              <w:rPr>
                <w:rFonts w:eastAsia="Calibri"/>
                <w:b/>
                <w:spacing w:val="-1"/>
                <w:position w:val="1"/>
                <w:sz w:val="22"/>
                <w:szCs w:val="22"/>
              </w:rPr>
              <w:t xml:space="preserve"> </w:t>
            </w:r>
            <w:r w:rsidRPr="00064605">
              <w:rPr>
                <w:rFonts w:eastAsia="Calibri"/>
                <w:b/>
                <w:position w:val="1"/>
                <w:sz w:val="22"/>
                <w:szCs w:val="22"/>
              </w:rPr>
              <w:t>di</w:t>
            </w:r>
            <w:r w:rsidRPr="00064605">
              <w:rPr>
                <w:rFonts w:eastAsia="Calibri"/>
                <w:b/>
                <w:spacing w:val="2"/>
                <w:position w:val="1"/>
                <w:sz w:val="22"/>
                <w:szCs w:val="22"/>
              </w:rPr>
              <w:t>c</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ona</w:t>
            </w:r>
            <w:r w:rsidRPr="00064605">
              <w:rPr>
                <w:rFonts w:eastAsia="Calibri"/>
                <w:b/>
                <w:spacing w:val="1"/>
                <w:position w:val="1"/>
                <w:sz w:val="22"/>
                <w:szCs w:val="22"/>
              </w:rPr>
              <w:t>ry</w:t>
            </w:r>
            <w:r w:rsidRPr="00064605">
              <w:rPr>
                <w:rFonts w:eastAsia="Calibri"/>
                <w:b/>
                <w:position w:val="1"/>
                <w:sz w:val="22"/>
                <w:szCs w:val="22"/>
              </w:rPr>
              <w:t>:</w:t>
            </w:r>
            <w:r w:rsidRPr="00064605">
              <w:rPr>
                <w:rFonts w:eastAsia="Calibri"/>
                <w:b/>
                <w:spacing w:val="-1"/>
                <w:position w:val="1"/>
                <w:sz w:val="22"/>
                <w:szCs w:val="22"/>
              </w:rPr>
              <w:t xml:space="preserve"> </w:t>
            </w:r>
            <w:r w:rsidRPr="00064605">
              <w:rPr>
                <w:rFonts w:eastAsia="Calibri"/>
                <w:b/>
                <w:position w:val="1"/>
                <w:sz w:val="22"/>
                <w:szCs w:val="22"/>
              </w:rPr>
              <w:t>d</w:t>
            </w:r>
            <w:r w:rsidRPr="00064605">
              <w:rPr>
                <w:rFonts w:eastAsia="Calibri"/>
                <w:b/>
                <w:spacing w:val="-1"/>
                <w:position w:val="1"/>
                <w:sz w:val="22"/>
                <w:szCs w:val="22"/>
              </w:rPr>
              <w:t>e</w:t>
            </w:r>
            <w:r w:rsidRPr="00064605">
              <w:rPr>
                <w:rFonts w:eastAsia="Calibri"/>
                <w:b/>
                <w:spacing w:val="-2"/>
                <w:position w:val="1"/>
                <w:sz w:val="22"/>
                <w:szCs w:val="22"/>
              </w:rPr>
              <w:t>s</w:t>
            </w:r>
            <w:r w:rsidRPr="00064605">
              <w:rPr>
                <w:rFonts w:eastAsia="Calibri"/>
                <w:b/>
                <w:spacing w:val="1"/>
                <w:position w:val="1"/>
                <w:sz w:val="22"/>
                <w:szCs w:val="22"/>
              </w:rPr>
              <w:t>c</w:t>
            </w:r>
            <w:r w:rsidRPr="00064605">
              <w:rPr>
                <w:rFonts w:eastAsia="Calibri"/>
                <w:b/>
                <w:spacing w:val="-2"/>
                <w:position w:val="1"/>
                <w:sz w:val="22"/>
                <w:szCs w:val="22"/>
              </w:rPr>
              <w:t>r</w:t>
            </w:r>
            <w:r w:rsidRPr="00064605">
              <w:rPr>
                <w:rFonts w:eastAsia="Calibri"/>
                <w:b/>
                <w:spacing w:val="1"/>
                <w:position w:val="1"/>
                <w:sz w:val="22"/>
                <w:szCs w:val="22"/>
              </w:rPr>
              <w:t>i</w:t>
            </w:r>
            <w:r w:rsidRPr="00064605">
              <w:rPr>
                <w:rFonts w:eastAsia="Calibri"/>
                <w:b/>
                <w:spacing w:val="-1"/>
                <w:position w:val="1"/>
                <w:sz w:val="22"/>
                <w:szCs w:val="22"/>
              </w:rPr>
              <w:t>b</w:t>
            </w:r>
            <w:r w:rsidRPr="00064605">
              <w:rPr>
                <w:rFonts w:eastAsia="Calibri"/>
                <w:b/>
                <w:position w:val="1"/>
                <w:sz w:val="22"/>
                <w:szCs w:val="22"/>
              </w:rPr>
              <w:t>e</w:t>
            </w:r>
            <w:r w:rsidRPr="00064605">
              <w:rPr>
                <w:rFonts w:eastAsia="Calibri"/>
                <w:b/>
                <w:spacing w:val="-1"/>
                <w:position w:val="1"/>
                <w:sz w:val="22"/>
                <w:szCs w:val="22"/>
              </w:rPr>
              <w:t xml:space="preserve"> </w:t>
            </w:r>
            <w:r w:rsidRPr="00064605">
              <w:rPr>
                <w:rFonts w:eastAsia="Calibri"/>
                <w:b/>
                <w:position w:val="1"/>
                <w:sz w:val="22"/>
                <w:szCs w:val="22"/>
              </w:rPr>
              <w:t>c</w:t>
            </w:r>
            <w:r w:rsidRPr="00064605">
              <w:rPr>
                <w:rFonts w:eastAsia="Calibri"/>
                <w:b/>
                <w:spacing w:val="-2"/>
                <w:position w:val="1"/>
                <w:sz w:val="22"/>
                <w:szCs w:val="22"/>
              </w:rPr>
              <w:t>o</w:t>
            </w:r>
            <w:r w:rsidRPr="00064605">
              <w:rPr>
                <w:rFonts w:eastAsia="Calibri"/>
                <w:b/>
                <w:spacing w:val="-1"/>
                <w:position w:val="1"/>
                <w:sz w:val="22"/>
                <w:szCs w:val="22"/>
              </w:rPr>
              <w:t>n</w:t>
            </w:r>
            <w:r w:rsidRPr="00064605">
              <w:rPr>
                <w:rFonts w:eastAsia="Calibri"/>
                <w:b/>
                <w:position w:val="1"/>
                <w:sz w:val="22"/>
                <w:szCs w:val="22"/>
              </w:rPr>
              <w:t>te</w:t>
            </w:r>
            <w:r w:rsidRPr="00064605">
              <w:rPr>
                <w:rFonts w:eastAsia="Calibri"/>
                <w:b/>
                <w:spacing w:val="-1"/>
                <w:position w:val="1"/>
                <w:sz w:val="22"/>
                <w:szCs w:val="22"/>
              </w:rPr>
              <w:t>n</w:t>
            </w:r>
            <w:r w:rsidRPr="00064605">
              <w:rPr>
                <w:rFonts w:eastAsia="Calibri"/>
                <w:b/>
                <w:position w:val="1"/>
                <w:sz w:val="22"/>
                <w:szCs w:val="22"/>
              </w:rPr>
              <w:t>t</w:t>
            </w:r>
            <w:r w:rsidRPr="00064605">
              <w:rPr>
                <w:rFonts w:eastAsia="Calibri"/>
                <w:b/>
                <w:spacing w:val="1"/>
                <w:position w:val="1"/>
                <w:sz w:val="22"/>
                <w:szCs w:val="22"/>
              </w:rPr>
              <w:t xml:space="preserve"> </w:t>
            </w:r>
            <w:r w:rsidRPr="00064605">
              <w:rPr>
                <w:rFonts w:eastAsia="Calibri"/>
                <w:b/>
                <w:spacing w:val="-1"/>
                <w:position w:val="1"/>
                <w:sz w:val="22"/>
                <w:szCs w:val="22"/>
              </w:rPr>
              <w:t>o</w:t>
            </w:r>
            <w:r w:rsidRPr="00064605">
              <w:rPr>
                <w:rFonts w:eastAsia="Calibri"/>
                <w:b/>
                <w:position w:val="1"/>
                <w:sz w:val="22"/>
                <w:szCs w:val="22"/>
              </w:rPr>
              <w:t xml:space="preserve">f </w:t>
            </w:r>
            <w:r w:rsidRPr="00064605">
              <w:rPr>
                <w:rFonts w:eastAsia="Calibri"/>
                <w:b/>
                <w:spacing w:val="-1"/>
                <w:position w:val="1"/>
                <w:sz w:val="22"/>
                <w:szCs w:val="22"/>
              </w:rPr>
              <w:t>a</w:t>
            </w:r>
            <w:r w:rsidRPr="00064605">
              <w:rPr>
                <w:rFonts w:eastAsia="Calibri"/>
                <w:b/>
                <w:spacing w:val="1"/>
                <w:position w:val="1"/>
                <w:sz w:val="22"/>
                <w:szCs w:val="22"/>
              </w:rPr>
              <w:t>l</w:t>
            </w:r>
            <w:r w:rsidRPr="00064605">
              <w:rPr>
                <w:rFonts w:eastAsia="Calibri"/>
                <w:b/>
                <w:position w:val="1"/>
                <w:sz w:val="22"/>
                <w:szCs w:val="22"/>
              </w:rPr>
              <w:t>l</w:t>
            </w:r>
            <w:r w:rsidRPr="00064605">
              <w:rPr>
                <w:rFonts w:eastAsia="Calibri"/>
                <w:b/>
                <w:spacing w:val="1"/>
                <w:position w:val="1"/>
                <w:sz w:val="22"/>
                <w:szCs w:val="22"/>
              </w:rPr>
              <w:t xml:space="preserve"> 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spacing w:val="-1"/>
                <w:position w:val="1"/>
                <w:sz w:val="22"/>
                <w:szCs w:val="22"/>
              </w:rPr>
              <w:t>e</w:t>
            </w:r>
            <w:r w:rsidRPr="00064605">
              <w:rPr>
                <w:rFonts w:eastAsia="Calibri"/>
                <w:b/>
                <w:position w:val="1"/>
                <w:sz w:val="22"/>
                <w:szCs w:val="22"/>
              </w:rPr>
              <w:t>s</w:t>
            </w:r>
          </w:p>
        </w:tc>
      </w:tr>
      <w:tr w:rsidR="002505FC" w:rsidRPr="00064605">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spacing w:val="1"/>
                <w:position w:val="1"/>
                <w:sz w:val="22"/>
                <w:szCs w:val="22"/>
              </w:rPr>
              <w:t>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position w:val="1"/>
                <w:sz w:val="22"/>
                <w:szCs w:val="22"/>
              </w:rPr>
              <w:t xml:space="preserve">e </w:t>
            </w:r>
            <w:r w:rsidRPr="00064605">
              <w:rPr>
                <w:rFonts w:eastAsia="Calibri"/>
                <w:b/>
                <w:spacing w:val="1"/>
                <w:position w:val="1"/>
                <w:sz w:val="22"/>
                <w:szCs w:val="22"/>
              </w:rPr>
              <w:t>N</w:t>
            </w:r>
            <w:r w:rsidRPr="00064605">
              <w:rPr>
                <w:rFonts w:eastAsia="Calibri"/>
                <w:b/>
                <w:spacing w:val="-3"/>
                <w:position w:val="1"/>
                <w:sz w:val="22"/>
                <w:szCs w:val="22"/>
              </w:rPr>
              <w:t>a</w:t>
            </w:r>
            <w:r w:rsidRPr="00064605">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Des</w:t>
            </w:r>
            <w:r w:rsidRPr="00064605">
              <w:rPr>
                <w:rFonts w:eastAsia="Calibri"/>
                <w:b/>
                <w:spacing w:val="-1"/>
                <w:position w:val="1"/>
                <w:sz w:val="22"/>
                <w:szCs w:val="22"/>
              </w:rPr>
              <w:t>c</w:t>
            </w:r>
            <w:r w:rsidRPr="00064605">
              <w:rPr>
                <w:rFonts w:eastAsia="Calibri"/>
                <w:b/>
                <w:spacing w:val="1"/>
                <w:position w:val="1"/>
                <w:sz w:val="22"/>
                <w:szCs w:val="22"/>
              </w:rPr>
              <w:t>ri</w:t>
            </w:r>
            <w:r w:rsidRPr="00064605">
              <w:rPr>
                <w:rFonts w:eastAsia="Calibri"/>
                <w:b/>
                <w:spacing w:val="-1"/>
                <w:position w:val="1"/>
                <w:sz w:val="22"/>
                <w:szCs w:val="22"/>
              </w:rPr>
              <w:t>p</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w:t>
            </w:r>
            <w:r w:rsidRPr="00064605">
              <w:rPr>
                <w:rFonts w:eastAsia="Calibri"/>
                <w:b/>
                <w:position w:val="1"/>
                <w:sz w:val="22"/>
                <w:szCs w:val="22"/>
              </w:rPr>
              <w:t>n</w:t>
            </w:r>
          </w:p>
        </w:tc>
      </w:tr>
      <w:tr w:rsidR="002505FC" w:rsidRPr="00064605">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Expla</w:t>
            </w:r>
            <w:r w:rsidRPr="00064605">
              <w:rPr>
                <w:rFonts w:eastAsia="Calibri"/>
                <w:spacing w:val="-1"/>
                <w:position w:val="1"/>
                <w:sz w:val="22"/>
                <w:szCs w:val="22"/>
              </w:rPr>
              <w:t>n</w:t>
            </w:r>
            <w:r w:rsidRPr="00064605">
              <w:rPr>
                <w:rFonts w:eastAsia="Calibri"/>
                <w:position w:val="1"/>
                <w:sz w:val="22"/>
                <w:szCs w:val="22"/>
              </w:rPr>
              <w:t>ati</w:t>
            </w:r>
            <w:r w:rsidRPr="00064605">
              <w:rPr>
                <w:rFonts w:eastAsia="Calibri"/>
                <w:spacing w:val="1"/>
                <w:position w:val="1"/>
                <w:sz w:val="22"/>
                <w:szCs w:val="22"/>
              </w:rPr>
              <w:t>o</w:t>
            </w:r>
            <w:r w:rsidRPr="00064605">
              <w:rPr>
                <w:rFonts w:eastAsia="Calibri"/>
                <w:position w:val="1"/>
                <w:sz w:val="22"/>
                <w:szCs w:val="22"/>
              </w:rPr>
              <w:t>n</w:t>
            </w:r>
          </w:p>
        </w:tc>
      </w:tr>
    </w:tbl>
    <w:p w:rsidR="002505FC" w:rsidRPr="00064605" w:rsidRDefault="003E2070">
      <w:pPr>
        <w:spacing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 xml:space="preserve">i </w:t>
      </w:r>
      <w:r w:rsidRPr="00064605">
        <w:rPr>
          <w:rFonts w:eastAsia="Cambria"/>
          <w:spacing w:val="-1"/>
          <w:position w:val="-1"/>
          <w:sz w:val="24"/>
          <w:szCs w:val="24"/>
        </w:rPr>
        <w:t>t</w:t>
      </w:r>
      <w:r w:rsidRPr="00064605">
        <w:rPr>
          <w:rFonts w:eastAsia="Cambria"/>
          <w:position w:val="-1"/>
          <w:sz w:val="24"/>
          <w:szCs w:val="24"/>
        </w:rPr>
        <w:t>i</w:t>
      </w:r>
      <w:r w:rsidRPr="00064605">
        <w:rPr>
          <w:rFonts w:eastAsia="Cambria"/>
          <w:spacing w:val="1"/>
          <w:position w:val="-1"/>
          <w:sz w:val="24"/>
          <w:szCs w:val="24"/>
        </w:rPr>
        <w:t>ế</w:t>
      </w:r>
      <w:r w:rsidRPr="00064605">
        <w:rPr>
          <w:rFonts w:eastAsia="Cambria"/>
          <w:spacing w:val="2"/>
          <w:position w:val="-1"/>
          <w:sz w:val="24"/>
          <w:szCs w:val="24"/>
        </w:rPr>
        <w:t>t</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60" w:lineRule="exact"/>
        <w:ind w:left="2994"/>
        <w:rPr>
          <w:rFonts w:eastAsia="Cambria"/>
          <w:sz w:val="24"/>
          <w:szCs w:val="24"/>
        </w:rPr>
      </w:pPr>
      <w:r w:rsidRPr="00064605">
        <w:rPr>
          <w:rFonts w:eastAsia="Cambria"/>
          <w:b/>
          <w:sz w:val="24"/>
          <w:szCs w:val="24"/>
        </w:rPr>
        <w:t>T</w:t>
      </w:r>
      <w:r w:rsidRPr="00064605">
        <w:rPr>
          <w:rFonts w:eastAsia="Cambria"/>
          <w:b/>
          <w:spacing w:val="1"/>
          <w:sz w:val="24"/>
          <w:szCs w:val="24"/>
        </w:rPr>
        <w:t>a</w:t>
      </w:r>
      <w:r w:rsidRPr="00064605">
        <w:rPr>
          <w:rFonts w:eastAsia="Cambria"/>
          <w:b/>
          <w:sz w:val="24"/>
          <w:szCs w:val="24"/>
        </w:rPr>
        <w:t>ble 1</w:t>
      </w:r>
      <w:r w:rsidRPr="00064605">
        <w:rPr>
          <w:rFonts w:eastAsia="Cambria"/>
          <w:b/>
          <w:spacing w:val="-1"/>
          <w:sz w:val="24"/>
          <w:szCs w:val="24"/>
        </w:rPr>
        <w:t>3</w:t>
      </w:r>
      <w:r w:rsidRPr="00064605">
        <w:rPr>
          <w:rFonts w:eastAsia="Cambria"/>
          <w:b/>
          <w:sz w:val="24"/>
          <w:szCs w:val="24"/>
        </w:rPr>
        <w:t>: 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 xml:space="preserve">e </w:t>
      </w:r>
      <w:r w:rsidRPr="00064605">
        <w:rPr>
          <w:rFonts w:eastAsia="Cambria"/>
          <w:b/>
          <w:spacing w:val="-1"/>
          <w:sz w:val="24"/>
          <w:szCs w:val="24"/>
        </w:rPr>
        <w:t>Da</w:t>
      </w:r>
      <w:r w:rsidRPr="00064605">
        <w:rPr>
          <w:rFonts w:eastAsia="Cambria"/>
          <w:b/>
          <w:spacing w:val="1"/>
          <w:sz w:val="24"/>
          <w:szCs w:val="24"/>
        </w:rPr>
        <w:t>t</w:t>
      </w:r>
      <w:r w:rsidRPr="00064605">
        <w:rPr>
          <w:rFonts w:eastAsia="Cambria"/>
          <w:b/>
          <w:sz w:val="24"/>
          <w:szCs w:val="24"/>
        </w:rPr>
        <w:t>a</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w:t>
      </w:r>
    </w:p>
    <w:p w:rsidR="002505FC" w:rsidRPr="00064605" w:rsidRDefault="002505FC">
      <w:pPr>
        <w:spacing w:before="9" w:line="180" w:lineRule="exact"/>
        <w:rPr>
          <w:sz w:val="19"/>
          <w:szCs w:val="19"/>
        </w:rPr>
      </w:pPr>
    </w:p>
    <w:p w:rsidR="002505FC" w:rsidRPr="00064605" w:rsidRDefault="003E2070">
      <w:pPr>
        <w:ind w:left="864" w:right="5154"/>
        <w:jc w:val="center"/>
        <w:rPr>
          <w:rFonts w:eastAsia="Cambria"/>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w:t>
      </w:r>
      <w:r w:rsidRPr="00064605">
        <w:rPr>
          <w:rFonts w:eastAsia="Cambria"/>
          <w:b/>
          <w:spacing w:val="1"/>
          <w:sz w:val="32"/>
          <w:szCs w:val="32"/>
        </w:rPr>
        <w:t>e</w:t>
      </w:r>
      <w:r w:rsidRPr="00064605">
        <w:rPr>
          <w:rFonts w:eastAsia="Cambria"/>
          <w:b/>
          <w:sz w:val="32"/>
          <w:szCs w:val="32"/>
        </w:rPr>
        <w:t>r</w:t>
      </w:r>
      <w:r w:rsidRPr="00064605">
        <w:rPr>
          <w:rFonts w:eastAsia="Cambria"/>
          <w:b/>
          <w:spacing w:val="-2"/>
          <w:sz w:val="32"/>
          <w:szCs w:val="32"/>
        </w:rPr>
        <w:t>f</w:t>
      </w:r>
      <w:r w:rsidRPr="00064605">
        <w:rPr>
          <w:rFonts w:eastAsia="Cambria"/>
          <w:b/>
          <w:sz w:val="32"/>
          <w:szCs w:val="32"/>
        </w:rPr>
        <w:t>o</w:t>
      </w:r>
      <w:r w:rsidRPr="00064605">
        <w:rPr>
          <w:rFonts w:eastAsia="Cambria"/>
          <w:b/>
          <w:spacing w:val="2"/>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z w:val="32"/>
          <w:szCs w:val="32"/>
        </w:rPr>
        <w:t>n</w:t>
      </w:r>
      <w:r w:rsidRPr="00064605">
        <w:rPr>
          <w:rFonts w:eastAsia="Cambria"/>
          <w:b/>
          <w:spacing w:val="-1"/>
          <w:sz w:val="32"/>
          <w:szCs w:val="32"/>
        </w:rPr>
        <w:t>c</w:t>
      </w:r>
      <w:r w:rsidRPr="00064605">
        <w:rPr>
          <w:rFonts w:eastAsia="Cambria"/>
          <w:b/>
          <w:sz w:val="32"/>
          <w:szCs w:val="32"/>
        </w:rPr>
        <w:t>e</w:t>
      </w:r>
      <w:r w:rsidRPr="00064605">
        <w:rPr>
          <w:rFonts w:eastAsia="Cambria"/>
          <w:b/>
          <w:spacing w:val="-19"/>
          <w:sz w:val="32"/>
          <w:szCs w:val="32"/>
        </w:rPr>
        <w:t xml:space="preserve"> </w:t>
      </w:r>
      <w:r w:rsidRPr="00064605">
        <w:rPr>
          <w:rFonts w:eastAsia="Cambria"/>
          <w:b/>
          <w:spacing w:val="3"/>
          <w:w w:val="99"/>
          <w:sz w:val="32"/>
          <w:szCs w:val="32"/>
        </w:rPr>
        <w:t>Me</w:t>
      </w:r>
      <w:r w:rsidRPr="00064605">
        <w:rPr>
          <w:rFonts w:eastAsia="Cambria"/>
          <w:b/>
          <w:w w:val="99"/>
          <w:sz w:val="32"/>
          <w:szCs w:val="32"/>
        </w:rPr>
        <w:t>asures</w:t>
      </w:r>
    </w:p>
    <w:p w:rsidR="002505FC" w:rsidRPr="00064605" w:rsidRDefault="003E2070">
      <w:pPr>
        <w:spacing w:line="280" w:lineRule="exact"/>
        <w:ind w:left="908"/>
        <w:rPr>
          <w:rFonts w:eastAsia="Cambria"/>
          <w:sz w:val="24"/>
          <w:szCs w:val="24"/>
        </w:rPr>
      </w:pPr>
      <w:r w:rsidRPr="00064605">
        <w:rPr>
          <w:rFonts w:eastAsia="Cambria"/>
          <w:spacing w:val="-1"/>
          <w:sz w:val="24"/>
          <w:szCs w:val="24"/>
        </w:rPr>
        <w:t>&lt;C</w:t>
      </w:r>
      <w:r w:rsidRPr="00064605">
        <w:rPr>
          <w:rFonts w:eastAsia="Cambria"/>
          <w:sz w:val="24"/>
          <w:szCs w:val="24"/>
        </w:rPr>
        <w:t>ách nhóm</w:t>
      </w:r>
      <w:r w:rsidRPr="00064605">
        <w:rPr>
          <w:rFonts w:eastAsia="Cambria"/>
          <w:spacing w:val="-1"/>
          <w:sz w:val="24"/>
          <w:szCs w:val="24"/>
        </w:rPr>
        <w:t xml:space="preserve"> </w:t>
      </w:r>
      <w:r w:rsidRPr="00064605">
        <w:rPr>
          <w:rFonts w:eastAsia="Cambria"/>
          <w:sz w:val="24"/>
          <w:szCs w:val="24"/>
        </w:rPr>
        <w:t>ước</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ợng</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ệc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z w:val="24"/>
          <w:szCs w:val="24"/>
        </w:rPr>
        <w:t>ạc hệ t</w:t>
      </w:r>
      <w:r w:rsidRPr="00064605">
        <w:rPr>
          <w:rFonts w:eastAsia="Cambria"/>
          <w:spacing w:val="-1"/>
          <w:sz w:val="24"/>
          <w:szCs w:val="24"/>
        </w:rPr>
        <w:t>h</w:t>
      </w:r>
      <w:r w:rsidRPr="00064605">
        <w:rPr>
          <w:rFonts w:eastAsia="Cambria"/>
          <w:sz w:val="24"/>
          <w:szCs w:val="24"/>
        </w:rPr>
        <w:t>ốn</w:t>
      </w:r>
      <w:r w:rsidRPr="00064605">
        <w:rPr>
          <w:rFonts w:eastAsia="Cambria"/>
          <w:spacing w:val="2"/>
          <w:sz w:val="24"/>
          <w:szCs w:val="24"/>
        </w:rPr>
        <w:t>g</w:t>
      </w:r>
      <w:r w:rsidRPr="00064605">
        <w:rPr>
          <w:rFonts w:eastAsia="Cambria"/>
          <w:sz w:val="24"/>
          <w:szCs w:val="24"/>
        </w:rPr>
        <w:t>&gt;</w:t>
      </w:r>
    </w:p>
    <w:p w:rsidR="002505FC" w:rsidRPr="00064605" w:rsidRDefault="003E2070">
      <w:pPr>
        <w:spacing w:before="39"/>
        <w:ind w:left="548"/>
        <w:rPr>
          <w:sz w:val="22"/>
          <w:szCs w:val="22"/>
        </w:rPr>
      </w:pPr>
      <w:r w:rsidRPr="00064605">
        <w:rPr>
          <w:i/>
          <w:sz w:val="22"/>
          <w:szCs w:val="22"/>
        </w:rPr>
        <w:t>Ví dụ</w:t>
      </w:r>
    </w:p>
    <w:p w:rsidR="002505FC" w:rsidRPr="00064605" w:rsidRDefault="002505FC">
      <w:pPr>
        <w:spacing w:before="5" w:line="240" w:lineRule="exact"/>
        <w:rPr>
          <w:sz w:val="24"/>
          <w:szCs w:val="24"/>
        </w:rPr>
      </w:pPr>
    </w:p>
    <w:p w:rsidR="002505FC" w:rsidRPr="00064605" w:rsidRDefault="003E2070">
      <w:pPr>
        <w:ind w:left="1359"/>
        <w:rPr>
          <w:sz w:val="28"/>
          <w:szCs w:val="28"/>
        </w:rPr>
      </w:pPr>
      <w:r w:rsidRPr="00064605">
        <w:rPr>
          <w:b/>
          <w:i/>
          <w:spacing w:val="1"/>
          <w:sz w:val="28"/>
          <w:szCs w:val="28"/>
        </w:rPr>
        <w:t>3</w:t>
      </w:r>
      <w:r w:rsidRPr="00064605">
        <w:rPr>
          <w:b/>
          <w:i/>
          <w:sz w:val="28"/>
          <w:szCs w:val="28"/>
        </w:rPr>
        <w:t>.1</w:t>
      </w:r>
      <w:r w:rsidRPr="00064605">
        <w:rPr>
          <w:b/>
          <w:i/>
          <w:spacing w:val="27"/>
          <w:sz w:val="28"/>
          <w:szCs w:val="28"/>
        </w:rPr>
        <w:t xml:space="preserve"> </w:t>
      </w:r>
      <w:r w:rsidRPr="00064605">
        <w:rPr>
          <w:b/>
          <w:i/>
          <w:sz w:val="28"/>
          <w:szCs w:val="28"/>
        </w:rPr>
        <w:t>C</w:t>
      </w:r>
      <w:r w:rsidRPr="00064605">
        <w:rPr>
          <w:b/>
          <w:i/>
          <w:spacing w:val="1"/>
          <w:sz w:val="28"/>
          <w:szCs w:val="28"/>
        </w:rPr>
        <w:t>l</w:t>
      </w:r>
      <w:r w:rsidRPr="00064605">
        <w:rPr>
          <w:b/>
          <w:i/>
          <w:sz w:val="28"/>
          <w:szCs w:val="28"/>
        </w:rPr>
        <w:t>u</w:t>
      </w:r>
      <w:r w:rsidRPr="00064605">
        <w:rPr>
          <w:b/>
          <w:i/>
          <w:spacing w:val="-1"/>
          <w:sz w:val="28"/>
          <w:szCs w:val="28"/>
        </w:rPr>
        <w:t>s</w:t>
      </w:r>
      <w:r w:rsidRPr="00064605">
        <w:rPr>
          <w:b/>
          <w:i/>
          <w:spacing w:val="1"/>
          <w:sz w:val="28"/>
          <w:szCs w:val="28"/>
        </w:rPr>
        <w:t>t</w:t>
      </w:r>
      <w:r w:rsidRPr="00064605">
        <w:rPr>
          <w:b/>
          <w:i/>
          <w:spacing w:val="-2"/>
          <w:sz w:val="28"/>
          <w:szCs w:val="28"/>
        </w:rPr>
        <w:t>e</w:t>
      </w:r>
      <w:r w:rsidRPr="00064605">
        <w:rPr>
          <w:b/>
          <w:i/>
          <w:spacing w:val="1"/>
          <w:sz w:val="28"/>
          <w:szCs w:val="28"/>
        </w:rPr>
        <w:t>r</w:t>
      </w:r>
      <w:r w:rsidRPr="00064605">
        <w:rPr>
          <w:b/>
          <w:i/>
          <w:spacing w:val="-1"/>
          <w:sz w:val="28"/>
          <w:szCs w:val="28"/>
        </w:rPr>
        <w:t>i</w:t>
      </w:r>
      <w:r w:rsidRPr="00064605">
        <w:rPr>
          <w:b/>
          <w:i/>
          <w:sz w:val="28"/>
          <w:szCs w:val="28"/>
        </w:rPr>
        <w:t>ng</w:t>
      </w:r>
      <w:r w:rsidRPr="00064605">
        <w:rPr>
          <w:b/>
          <w:i/>
          <w:spacing w:val="1"/>
          <w:sz w:val="28"/>
          <w:szCs w:val="28"/>
        </w:rPr>
        <w:t xml:space="preserve"> </w:t>
      </w:r>
      <w:r w:rsidRPr="00064605">
        <w:rPr>
          <w:b/>
          <w:i/>
          <w:spacing w:val="-2"/>
          <w:sz w:val="28"/>
          <w:szCs w:val="28"/>
        </w:rPr>
        <w:t>Pe</w:t>
      </w:r>
      <w:r w:rsidRPr="00064605">
        <w:rPr>
          <w:b/>
          <w:i/>
          <w:spacing w:val="1"/>
          <w:sz w:val="28"/>
          <w:szCs w:val="28"/>
        </w:rPr>
        <w:t>r</w:t>
      </w:r>
      <w:r w:rsidRPr="00064605">
        <w:rPr>
          <w:b/>
          <w:i/>
          <w:sz w:val="28"/>
          <w:szCs w:val="28"/>
        </w:rPr>
        <w:t>f</w:t>
      </w:r>
      <w:r w:rsidRPr="00064605">
        <w:rPr>
          <w:b/>
          <w:i/>
          <w:spacing w:val="-1"/>
          <w:sz w:val="28"/>
          <w:szCs w:val="28"/>
        </w:rPr>
        <w:t>o</w:t>
      </w:r>
      <w:r w:rsidRPr="00064605">
        <w:rPr>
          <w:b/>
          <w:i/>
          <w:spacing w:val="-4"/>
          <w:sz w:val="28"/>
          <w:szCs w:val="28"/>
        </w:rPr>
        <w:t>r</w:t>
      </w:r>
      <w:r w:rsidRPr="00064605">
        <w:rPr>
          <w:b/>
          <w:i/>
          <w:spacing w:val="4"/>
          <w:sz w:val="28"/>
          <w:szCs w:val="28"/>
        </w:rPr>
        <w:t>m</w:t>
      </w:r>
      <w:r w:rsidRPr="00064605">
        <w:rPr>
          <w:b/>
          <w:i/>
          <w:spacing w:val="-4"/>
          <w:sz w:val="28"/>
          <w:szCs w:val="28"/>
        </w:rPr>
        <w:t>a</w:t>
      </w:r>
      <w:r w:rsidRPr="00064605">
        <w:rPr>
          <w:b/>
          <w:i/>
          <w:sz w:val="28"/>
          <w:szCs w:val="28"/>
        </w:rPr>
        <w:t>nce</w:t>
      </w:r>
    </w:p>
    <w:p w:rsidR="002505FC" w:rsidRPr="00064605" w:rsidRDefault="003E2070">
      <w:pPr>
        <w:spacing w:line="280" w:lineRule="exact"/>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perform</w:t>
      </w:r>
      <w:r w:rsidRPr="00064605">
        <w:rPr>
          <w:i/>
          <w:spacing w:val="-1"/>
          <w:sz w:val="24"/>
          <w:szCs w:val="24"/>
        </w:rPr>
        <w:t>e</w:t>
      </w:r>
      <w:r w:rsidRPr="00064605">
        <w:rPr>
          <w:i/>
          <w:sz w:val="24"/>
          <w:szCs w:val="24"/>
        </w:rPr>
        <w:t>d by</w:t>
      </w:r>
      <w:r w:rsidRPr="00064605">
        <w:rPr>
          <w:i/>
          <w:spacing w:val="-1"/>
          <w:sz w:val="24"/>
          <w:szCs w:val="24"/>
        </w:rPr>
        <w:t xml:space="preserve"> </w:t>
      </w:r>
      <w:r w:rsidRPr="00064605">
        <w:rPr>
          <w:i/>
          <w:sz w:val="24"/>
          <w:szCs w:val="24"/>
        </w:rPr>
        <w:t xml:space="preserve">running K </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which has </w:t>
      </w:r>
      <w:r w:rsidRPr="00064605">
        <w:rPr>
          <w:i/>
          <w:spacing w:val="-1"/>
          <w:sz w:val="24"/>
          <w:szCs w:val="24"/>
        </w:rPr>
        <w:t>c</w:t>
      </w:r>
      <w:r w:rsidRPr="00064605">
        <w:rPr>
          <w:i/>
          <w:sz w:val="24"/>
          <w:szCs w:val="24"/>
        </w:rPr>
        <w:t>ompl</w:t>
      </w:r>
      <w:r w:rsidRPr="00064605">
        <w:rPr>
          <w:i/>
          <w:spacing w:val="-1"/>
          <w:sz w:val="24"/>
          <w:szCs w:val="24"/>
        </w:rPr>
        <w:t>e</w:t>
      </w:r>
      <w:r w:rsidRPr="00064605">
        <w:rPr>
          <w:i/>
          <w:spacing w:val="1"/>
          <w:sz w:val="24"/>
          <w:szCs w:val="24"/>
        </w:rPr>
        <w:t>x</w:t>
      </w:r>
      <w:r w:rsidRPr="00064605">
        <w:rPr>
          <w:i/>
          <w:sz w:val="24"/>
          <w:szCs w:val="24"/>
        </w:rPr>
        <w:t>i</w:t>
      </w:r>
      <w:r w:rsidRPr="00064605">
        <w:rPr>
          <w:i/>
          <w:spacing w:val="1"/>
          <w:sz w:val="24"/>
          <w:szCs w:val="24"/>
        </w:rPr>
        <w:t>t</w:t>
      </w:r>
      <w:r w:rsidRPr="00064605">
        <w:rPr>
          <w:i/>
          <w:sz w:val="24"/>
          <w:szCs w:val="24"/>
        </w:rPr>
        <w:t>y</w:t>
      </w:r>
    </w:p>
    <w:p w:rsidR="002505FC" w:rsidRPr="00064605" w:rsidRDefault="003E2070">
      <w:pPr>
        <w:spacing w:before="21"/>
        <w:ind w:left="1719"/>
        <w:rPr>
          <w:sz w:val="24"/>
          <w:szCs w:val="24"/>
        </w:rPr>
      </w:pPr>
      <w:r w:rsidRPr="00064605">
        <w:rPr>
          <w:i/>
          <w:sz w:val="24"/>
          <w:szCs w:val="24"/>
        </w:rPr>
        <w:t xml:space="preserve">of : </w:t>
      </w:r>
      <w:r w:rsidRPr="00064605">
        <w:rPr>
          <w:i/>
          <w:spacing w:val="1"/>
          <w:sz w:val="24"/>
          <w:szCs w:val="24"/>
        </w:rPr>
        <w:t>O</w:t>
      </w:r>
      <w:r w:rsidRPr="00064605">
        <w:rPr>
          <w:i/>
          <w:spacing w:val="-3"/>
          <w:sz w:val="24"/>
          <w:szCs w:val="24"/>
        </w:rPr>
        <w:t>(</w:t>
      </w:r>
      <w:r w:rsidRPr="00064605">
        <w:rPr>
          <w:i/>
          <w:sz w:val="24"/>
          <w:szCs w:val="24"/>
        </w:rPr>
        <w:t>n * k</w:t>
      </w:r>
      <w:r w:rsidRPr="00064605">
        <w:rPr>
          <w:i/>
          <w:spacing w:val="-1"/>
          <w:sz w:val="24"/>
          <w:szCs w:val="24"/>
        </w:rPr>
        <w:t xml:space="preserve"> </w:t>
      </w:r>
      <w:r w:rsidRPr="00064605">
        <w:rPr>
          <w:i/>
          <w:sz w:val="24"/>
          <w:szCs w:val="24"/>
        </w:rPr>
        <w:t>* I *</w:t>
      </w:r>
      <w:r w:rsidRPr="00064605">
        <w:rPr>
          <w:i/>
          <w:spacing w:val="-1"/>
          <w:sz w:val="24"/>
          <w:szCs w:val="24"/>
        </w:rPr>
        <w:t xml:space="preserve"> </w:t>
      </w:r>
      <w:r w:rsidRPr="00064605">
        <w:rPr>
          <w:i/>
          <w:spacing w:val="2"/>
          <w:sz w:val="24"/>
          <w:szCs w:val="24"/>
        </w:rPr>
        <w:t>d</w:t>
      </w:r>
      <w:r w:rsidRPr="00064605">
        <w:rPr>
          <w:i/>
          <w:sz w:val="24"/>
          <w:szCs w:val="24"/>
        </w:rPr>
        <w:t>)</w:t>
      </w:r>
    </w:p>
    <w:p w:rsidR="002505FC" w:rsidRPr="00064605" w:rsidRDefault="003E2070">
      <w:pPr>
        <w:spacing w:before="2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n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poin</w:t>
      </w:r>
      <w:r w:rsidRPr="00064605">
        <w:rPr>
          <w:i/>
          <w:spacing w:val="1"/>
          <w:sz w:val="24"/>
          <w:szCs w:val="24"/>
        </w:rPr>
        <w:t>t</w:t>
      </w:r>
      <w:r w:rsidRPr="00064605">
        <w:rPr>
          <w:i/>
          <w:sz w:val="24"/>
          <w:szCs w:val="24"/>
        </w:rPr>
        <w:t>s</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k</w:t>
      </w:r>
      <w:r w:rsidRPr="00064605">
        <w:rPr>
          <w:i/>
          <w:spacing w:val="-1"/>
          <w:sz w:val="24"/>
          <w:szCs w:val="24"/>
        </w:rPr>
        <w:t xml:space="preserve"> </w:t>
      </w:r>
      <w:r w:rsidRPr="00064605">
        <w:rPr>
          <w:i/>
          <w:sz w:val="24"/>
          <w:szCs w:val="24"/>
        </w:rPr>
        <w:t>:</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w:t>
      </w:r>
      <w:r w:rsidRPr="00064605">
        <w:rPr>
          <w:i/>
          <w:spacing w:val="1"/>
          <w:sz w:val="24"/>
          <w:szCs w:val="24"/>
        </w:rPr>
        <w:t xml:space="preserve"> </w:t>
      </w:r>
      <w:r w:rsidRPr="00064605">
        <w:rPr>
          <w:i/>
          <w:sz w:val="24"/>
          <w:szCs w:val="24"/>
        </w:rPr>
        <w:t>of clust</w:t>
      </w:r>
      <w:r w:rsidRPr="00064605">
        <w:rPr>
          <w:i/>
          <w:spacing w:val="-1"/>
          <w:sz w:val="24"/>
          <w:szCs w:val="24"/>
        </w:rPr>
        <w:t>e</w:t>
      </w:r>
      <w:r w:rsidRPr="00064605">
        <w:rPr>
          <w:i/>
          <w:sz w:val="24"/>
          <w:szCs w:val="24"/>
        </w:rPr>
        <w:t>r</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I :</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 of i</w:t>
      </w:r>
      <w:r w:rsidRPr="00064605">
        <w:rPr>
          <w:i/>
          <w:spacing w:val="1"/>
          <w:sz w:val="24"/>
          <w:szCs w:val="24"/>
        </w:rPr>
        <w:t>t</w:t>
      </w:r>
      <w:r w:rsidRPr="00064605">
        <w:rPr>
          <w:i/>
          <w:spacing w:val="-1"/>
          <w:sz w:val="24"/>
          <w:szCs w:val="24"/>
        </w:rPr>
        <w:t>e</w:t>
      </w:r>
      <w:r w:rsidRPr="00064605">
        <w:rPr>
          <w:i/>
          <w:sz w:val="24"/>
          <w:szCs w:val="24"/>
        </w:rPr>
        <w:t>rat</w:t>
      </w:r>
      <w:r w:rsidRPr="00064605">
        <w:rPr>
          <w:i/>
          <w:spacing w:val="1"/>
          <w:sz w:val="24"/>
          <w:szCs w:val="24"/>
        </w:rPr>
        <w:t>i</w:t>
      </w:r>
      <w:r w:rsidRPr="00064605">
        <w:rPr>
          <w:i/>
          <w:sz w:val="24"/>
          <w:szCs w:val="24"/>
        </w:rPr>
        <w:t>on</w:t>
      </w:r>
    </w:p>
    <w:p w:rsidR="002505FC" w:rsidRPr="00064605" w:rsidRDefault="003E2070">
      <w:pPr>
        <w:spacing w:before="1"/>
        <w:ind w:left="1628"/>
        <w:rPr>
          <w:sz w:val="24"/>
          <w:szCs w:val="24"/>
        </w:rPr>
        <w:sectPr w:rsidR="002505FC" w:rsidRPr="00064605">
          <w:pgSz w:w="11920" w:h="16840"/>
          <w:pgMar w:top="1560" w:right="600" w:bottom="280" w:left="1440" w:header="0" w:footer="0" w:gutter="0"/>
          <w:cols w:space="720"/>
        </w:sect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d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s (3)</w:t>
      </w:r>
    </w:p>
    <w:p w:rsidR="002505FC" w:rsidRPr="00064605" w:rsidRDefault="003E2070">
      <w:pPr>
        <w:spacing w:before="67" w:line="275" w:lineRule="auto"/>
        <w:ind w:left="1628" w:right="321"/>
        <w:rPr>
          <w:sz w:val="24"/>
          <w:szCs w:val="24"/>
        </w:rPr>
      </w:pPr>
      <w:r w:rsidRPr="00064605">
        <w:rPr>
          <w:i/>
          <w:sz w:val="24"/>
          <w:szCs w:val="24"/>
        </w:rPr>
        <w:lastRenderedPageBreak/>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t</w:t>
      </w:r>
      <w:r w:rsidRPr="00064605">
        <w:rPr>
          <w:i/>
          <w:sz w:val="24"/>
          <w:szCs w:val="24"/>
        </w:rPr>
        <w:t>a</w:t>
      </w:r>
      <w:r w:rsidRPr="00064605">
        <w:rPr>
          <w:i/>
          <w:spacing w:val="-1"/>
          <w:sz w:val="24"/>
          <w:szCs w:val="24"/>
        </w:rPr>
        <w:t>k</w:t>
      </w:r>
      <w:r w:rsidRPr="00064605">
        <w:rPr>
          <w:i/>
          <w:sz w:val="24"/>
          <w:szCs w:val="24"/>
        </w:rPr>
        <w:t>e</w:t>
      </w:r>
      <w:r w:rsidRPr="00064605">
        <w:rPr>
          <w:i/>
          <w:spacing w:val="-1"/>
          <w:sz w:val="24"/>
          <w:szCs w:val="24"/>
        </w:rPr>
        <w:t xml:space="preserve"> </w:t>
      </w:r>
      <w:r w:rsidRPr="00064605">
        <w:rPr>
          <w:i/>
          <w:sz w:val="24"/>
          <w:szCs w:val="24"/>
        </w:rPr>
        <w:t>almost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of pro</w:t>
      </w:r>
      <w:r w:rsidRPr="00064605">
        <w:rPr>
          <w:i/>
          <w:spacing w:val="-1"/>
          <w:sz w:val="24"/>
          <w:szCs w:val="24"/>
        </w:rPr>
        <w:t>ce</w:t>
      </w:r>
      <w:r w:rsidRPr="00064605">
        <w:rPr>
          <w:i/>
          <w:sz w:val="24"/>
          <w:szCs w:val="24"/>
        </w:rPr>
        <w:t xml:space="preserve">ss </w:t>
      </w:r>
      <w:r w:rsidRPr="00064605">
        <w:rPr>
          <w:i/>
          <w:spacing w:val="1"/>
          <w:sz w:val="24"/>
          <w:szCs w:val="24"/>
        </w:rPr>
        <w:t>t</w:t>
      </w:r>
      <w:r w:rsidRPr="00064605">
        <w:rPr>
          <w:i/>
          <w:sz w:val="24"/>
          <w:szCs w:val="24"/>
        </w:rPr>
        <w:t xml:space="preserve">hat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pacing w:val="-1"/>
          <w:sz w:val="24"/>
          <w:szCs w:val="24"/>
        </w:rPr>
        <w:t>c</w:t>
      </w:r>
      <w:r w:rsidRPr="00064605">
        <w:rPr>
          <w:i/>
          <w:sz w:val="24"/>
          <w:szCs w:val="24"/>
        </w:rPr>
        <w:t>an ignore</w:t>
      </w:r>
      <w:r w:rsidRPr="00064605">
        <w:rPr>
          <w:i/>
          <w:spacing w:val="-1"/>
          <w:sz w:val="24"/>
          <w:szCs w:val="24"/>
        </w:rPr>
        <w:t xml:space="preserve"> </w:t>
      </w:r>
      <w:r w:rsidRPr="00064605">
        <w:rPr>
          <w:i/>
          <w:sz w:val="24"/>
          <w:szCs w:val="24"/>
        </w:rPr>
        <w:t>the time</w:t>
      </w:r>
      <w:r w:rsidRPr="00064605">
        <w:rPr>
          <w:i/>
          <w:spacing w:val="-1"/>
          <w:sz w:val="24"/>
          <w:szCs w:val="24"/>
        </w:rPr>
        <w:t xml:space="preserve"> </w:t>
      </w:r>
      <w:r w:rsidRPr="00064605">
        <w:rPr>
          <w:i/>
          <w:sz w:val="24"/>
          <w:szCs w:val="24"/>
        </w:rPr>
        <w:t>n</w:t>
      </w:r>
      <w:r w:rsidRPr="00064605">
        <w:rPr>
          <w:i/>
          <w:spacing w:val="1"/>
          <w:sz w:val="24"/>
          <w:szCs w:val="24"/>
        </w:rPr>
        <w:t>e</w:t>
      </w:r>
      <w:r w:rsidRPr="00064605">
        <w:rPr>
          <w:i/>
          <w:spacing w:val="-1"/>
          <w:sz w:val="24"/>
          <w:szCs w:val="24"/>
        </w:rPr>
        <w:t>e</w:t>
      </w:r>
      <w:r w:rsidRPr="00064605">
        <w:rPr>
          <w:i/>
          <w:spacing w:val="2"/>
          <w:sz w:val="24"/>
          <w:szCs w:val="24"/>
        </w:rPr>
        <w:t>d</w:t>
      </w:r>
      <w:r w:rsidRPr="00064605">
        <w:rPr>
          <w:i/>
          <w:spacing w:val="-1"/>
          <w:sz w:val="24"/>
          <w:szCs w:val="24"/>
        </w:rPr>
        <w:t>e</w:t>
      </w:r>
      <w:r w:rsidRPr="00064605">
        <w:rPr>
          <w:i/>
          <w:sz w:val="24"/>
          <w:szCs w:val="24"/>
        </w:rPr>
        <w:t xml:space="preserve">d to </w:t>
      </w:r>
      <w:r w:rsidRPr="00064605">
        <w:rPr>
          <w:i/>
          <w:spacing w:val="1"/>
          <w:sz w:val="24"/>
          <w:szCs w:val="24"/>
        </w:rPr>
        <w:t>l</w:t>
      </w:r>
      <w:r w:rsidRPr="00064605">
        <w:rPr>
          <w:i/>
          <w:sz w:val="24"/>
          <w:szCs w:val="24"/>
        </w:rPr>
        <w:t xml:space="preserve">oad data </w:t>
      </w:r>
      <w:r w:rsidRPr="00064605">
        <w:rPr>
          <w:i/>
          <w:spacing w:val="1"/>
          <w:sz w:val="24"/>
          <w:szCs w:val="24"/>
        </w:rPr>
        <w:t>f</w:t>
      </w:r>
      <w:r w:rsidRPr="00064605">
        <w:rPr>
          <w:i/>
          <w:sz w:val="24"/>
          <w:szCs w:val="24"/>
        </w:rPr>
        <w:t>rom datab</w:t>
      </w:r>
      <w:r w:rsidRPr="00064605">
        <w:rPr>
          <w:i/>
          <w:spacing w:val="-2"/>
          <w:sz w:val="24"/>
          <w:szCs w:val="24"/>
        </w:rPr>
        <w:t>a</w:t>
      </w:r>
      <w:r w:rsidRPr="00064605">
        <w:rPr>
          <w:i/>
          <w:sz w:val="24"/>
          <w:szCs w:val="24"/>
        </w:rPr>
        <w:t>s</w:t>
      </w:r>
      <w:r w:rsidRPr="00064605">
        <w:rPr>
          <w:i/>
          <w:spacing w:val="-1"/>
          <w:sz w:val="24"/>
          <w:szCs w:val="24"/>
        </w:rPr>
        <w:t>e</w:t>
      </w:r>
      <w:r w:rsidRPr="00064605">
        <w:rPr>
          <w:i/>
          <w:sz w:val="24"/>
          <w:szCs w:val="24"/>
        </w:rPr>
        <w:t>, dig</w:t>
      </w:r>
      <w:r w:rsidRPr="00064605">
        <w:rPr>
          <w:i/>
          <w:spacing w:val="1"/>
          <w:sz w:val="24"/>
          <w:szCs w:val="24"/>
        </w:rPr>
        <w:t>i</w:t>
      </w:r>
      <w:r w:rsidRPr="00064605">
        <w:rPr>
          <w:i/>
          <w:sz w:val="24"/>
          <w:szCs w:val="24"/>
        </w:rPr>
        <w:t>ta</w:t>
      </w:r>
      <w:r w:rsidRPr="00064605">
        <w:rPr>
          <w:i/>
          <w:spacing w:val="1"/>
          <w:sz w:val="24"/>
          <w:szCs w:val="24"/>
        </w:rPr>
        <w:t>l</w:t>
      </w:r>
      <w:r w:rsidRPr="00064605">
        <w:rPr>
          <w:i/>
          <w:sz w:val="24"/>
          <w:szCs w:val="24"/>
        </w:rPr>
        <w:t>ize data.</w:t>
      </w:r>
    </w:p>
    <w:p w:rsidR="002505FC" w:rsidRPr="00064605" w:rsidRDefault="002505FC">
      <w:pPr>
        <w:spacing w:before="3" w:line="200" w:lineRule="exact"/>
      </w:pPr>
    </w:p>
    <w:p w:rsidR="002505FC" w:rsidRPr="00064605" w:rsidRDefault="003E2070">
      <w:pPr>
        <w:spacing w:line="275" w:lineRule="auto"/>
        <w:ind w:left="1628" w:right="354"/>
        <w:rPr>
          <w:sz w:val="24"/>
          <w:szCs w:val="24"/>
        </w:rPr>
      </w:pP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spe</w:t>
      </w:r>
      <w:r w:rsidRPr="00064605">
        <w:rPr>
          <w:i/>
          <w:spacing w:val="-2"/>
          <w:sz w:val="24"/>
          <w:szCs w:val="24"/>
        </w:rPr>
        <w:t>e</w:t>
      </w:r>
      <w:r w:rsidRPr="00064605">
        <w:rPr>
          <w:i/>
          <w:sz w:val="24"/>
          <w:szCs w:val="24"/>
        </w:rPr>
        <w:t>d of clust</w:t>
      </w:r>
      <w:r w:rsidRPr="00064605">
        <w:rPr>
          <w:i/>
          <w:spacing w:val="-1"/>
          <w:sz w:val="24"/>
          <w:szCs w:val="24"/>
        </w:rPr>
        <w:t>e</w:t>
      </w:r>
      <w:r w:rsidRPr="00064605">
        <w:rPr>
          <w:i/>
          <w:sz w:val="24"/>
          <w:szCs w:val="24"/>
        </w:rPr>
        <w:t xml:space="preserve">ring </w:t>
      </w:r>
      <w:r w:rsidRPr="00064605">
        <w:rPr>
          <w:i/>
          <w:spacing w:val="1"/>
          <w:sz w:val="24"/>
          <w:szCs w:val="24"/>
        </w:rPr>
        <w:t>w</w:t>
      </w:r>
      <w:r w:rsidRPr="00064605">
        <w:rPr>
          <w:i/>
          <w:sz w:val="24"/>
          <w:szCs w:val="24"/>
        </w:rPr>
        <w:t>i</w:t>
      </w:r>
      <w:r w:rsidRPr="00064605">
        <w:rPr>
          <w:i/>
          <w:spacing w:val="1"/>
          <w:sz w:val="24"/>
          <w:szCs w:val="24"/>
        </w:rPr>
        <w:t>l</w:t>
      </w:r>
      <w:r w:rsidRPr="00064605">
        <w:rPr>
          <w:i/>
          <w:sz w:val="24"/>
          <w:szCs w:val="24"/>
        </w:rPr>
        <w:t>l vary</w:t>
      </w:r>
      <w:r w:rsidRPr="00064605">
        <w:rPr>
          <w:i/>
          <w:spacing w:val="-1"/>
          <w:sz w:val="24"/>
          <w:szCs w:val="24"/>
        </w:rPr>
        <w:t xml:space="preserve"> </w:t>
      </w:r>
      <w:r w:rsidRPr="00064605">
        <w:rPr>
          <w:i/>
          <w:sz w:val="24"/>
          <w:szCs w:val="24"/>
        </w:rPr>
        <w:t>and incr</w:t>
      </w:r>
      <w:r w:rsidRPr="00064605">
        <w:rPr>
          <w:i/>
          <w:spacing w:val="-1"/>
          <w:sz w:val="24"/>
          <w:szCs w:val="24"/>
        </w:rPr>
        <w:t>e</w:t>
      </w:r>
      <w:r w:rsidRPr="00064605">
        <w:rPr>
          <w:i/>
          <w:sz w:val="24"/>
          <w:szCs w:val="24"/>
        </w:rPr>
        <w:t xml:space="preserve">ase </w:t>
      </w:r>
      <w:r w:rsidRPr="00064605">
        <w:rPr>
          <w:i/>
          <w:spacing w:val="-1"/>
          <w:sz w:val="24"/>
          <w:szCs w:val="24"/>
        </w:rPr>
        <w:t>d</w:t>
      </w:r>
      <w:r w:rsidRPr="00064605">
        <w:rPr>
          <w:i/>
          <w:sz w:val="24"/>
          <w:szCs w:val="24"/>
        </w:rPr>
        <w:t>r</w:t>
      </w:r>
      <w:r w:rsidRPr="00064605">
        <w:rPr>
          <w:i/>
          <w:spacing w:val="2"/>
          <w:sz w:val="24"/>
          <w:szCs w:val="24"/>
        </w:rPr>
        <w:t>a</w:t>
      </w:r>
      <w:r w:rsidRPr="00064605">
        <w:rPr>
          <w:i/>
          <w:sz w:val="24"/>
          <w:szCs w:val="24"/>
        </w:rPr>
        <w:t>matically wh</w:t>
      </w:r>
      <w:r w:rsidRPr="00064605">
        <w:rPr>
          <w:i/>
          <w:spacing w:val="-1"/>
          <w:sz w:val="24"/>
          <w:szCs w:val="24"/>
        </w:rPr>
        <w:t>e</w:t>
      </w:r>
      <w:r w:rsidRPr="00064605">
        <w:rPr>
          <w:i/>
          <w:sz w:val="24"/>
          <w:szCs w:val="24"/>
        </w:rPr>
        <w:t>n n i</w:t>
      </w:r>
      <w:r w:rsidRPr="00064605">
        <w:rPr>
          <w:i/>
          <w:spacing w:val="3"/>
          <w:sz w:val="24"/>
          <w:szCs w:val="24"/>
        </w:rPr>
        <w:t>n</w:t>
      </w:r>
      <w:r w:rsidRPr="00064605">
        <w:rPr>
          <w:i/>
          <w:spacing w:val="-1"/>
          <w:sz w:val="24"/>
          <w:szCs w:val="24"/>
        </w:rPr>
        <w:t>c</w:t>
      </w:r>
      <w:r w:rsidRPr="00064605">
        <w:rPr>
          <w:i/>
          <w:sz w:val="24"/>
          <w:szCs w:val="24"/>
        </w:rPr>
        <w:t>r</w:t>
      </w:r>
      <w:r w:rsidRPr="00064605">
        <w:rPr>
          <w:i/>
          <w:spacing w:val="-1"/>
          <w:sz w:val="24"/>
          <w:szCs w:val="24"/>
        </w:rPr>
        <w:t>e</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purpose of th</w:t>
      </w:r>
      <w:r w:rsidRPr="00064605">
        <w:rPr>
          <w:i/>
          <w:spacing w:val="1"/>
          <w:sz w:val="24"/>
          <w:szCs w:val="24"/>
        </w:rPr>
        <w:t>i</w:t>
      </w:r>
      <w:r w:rsidRPr="00064605">
        <w:rPr>
          <w:i/>
          <w:sz w:val="24"/>
          <w:szCs w:val="24"/>
        </w:rPr>
        <w:t>s pro</w:t>
      </w:r>
      <w:r w:rsidRPr="00064605">
        <w:rPr>
          <w:i/>
          <w:spacing w:val="1"/>
          <w:sz w:val="24"/>
          <w:szCs w:val="24"/>
        </w:rPr>
        <w:t>j</w:t>
      </w:r>
      <w:r w:rsidRPr="00064605">
        <w:rPr>
          <w:i/>
          <w:spacing w:val="-1"/>
          <w:sz w:val="24"/>
          <w:szCs w:val="24"/>
        </w:rPr>
        <w:t>ec</w:t>
      </w:r>
      <w:r w:rsidRPr="00064605">
        <w:rPr>
          <w:i/>
          <w:sz w:val="24"/>
          <w:szCs w:val="24"/>
        </w:rPr>
        <w:t xml:space="preserve">t </w:t>
      </w:r>
      <w:r w:rsidRPr="00064605">
        <w:rPr>
          <w:i/>
          <w:spacing w:val="1"/>
          <w:sz w:val="24"/>
          <w:szCs w:val="24"/>
        </w:rPr>
        <w:t>i</w:t>
      </w:r>
      <w:r w:rsidRPr="00064605">
        <w:rPr>
          <w:i/>
          <w:sz w:val="24"/>
          <w:szCs w:val="24"/>
        </w:rPr>
        <w:t>s not about op</w:t>
      </w:r>
      <w:r w:rsidRPr="00064605">
        <w:rPr>
          <w:i/>
          <w:spacing w:val="1"/>
          <w:sz w:val="24"/>
          <w:szCs w:val="24"/>
        </w:rPr>
        <w:t>t</w:t>
      </w:r>
      <w:r w:rsidRPr="00064605">
        <w:rPr>
          <w:i/>
          <w:sz w:val="24"/>
          <w:szCs w:val="24"/>
        </w:rPr>
        <w:t>imiz</w:t>
      </w:r>
      <w:r w:rsidRPr="00064605">
        <w:rPr>
          <w:i/>
          <w:spacing w:val="1"/>
          <w:sz w:val="24"/>
          <w:szCs w:val="24"/>
        </w:rPr>
        <w:t>i</w:t>
      </w:r>
      <w:r w:rsidRPr="00064605">
        <w:rPr>
          <w:i/>
          <w:sz w:val="24"/>
          <w:szCs w:val="24"/>
        </w:rPr>
        <w:t>ng</w:t>
      </w:r>
      <w:r w:rsidRPr="00064605">
        <w:rPr>
          <w:i/>
          <w:spacing w:val="-2"/>
          <w:sz w:val="24"/>
          <w:szCs w:val="24"/>
        </w:rPr>
        <w:t xml:space="preserve"> </w:t>
      </w:r>
      <w:r w:rsidRPr="00064605">
        <w:rPr>
          <w:i/>
          <w:spacing w:val="3"/>
          <w:sz w:val="24"/>
          <w:szCs w:val="24"/>
        </w:rPr>
        <w:t>K</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so it </w:t>
      </w:r>
      <w:r w:rsidRPr="00064605">
        <w:rPr>
          <w:i/>
          <w:spacing w:val="1"/>
          <w:sz w:val="24"/>
          <w:szCs w:val="24"/>
        </w:rPr>
        <w:t>i</w:t>
      </w:r>
      <w:r w:rsidRPr="00064605">
        <w:rPr>
          <w:i/>
          <w:sz w:val="24"/>
          <w:szCs w:val="24"/>
        </w:rPr>
        <w:t>s a</w:t>
      </w:r>
      <w:r w:rsidRPr="00064605">
        <w:rPr>
          <w:i/>
          <w:spacing w:val="-1"/>
          <w:sz w:val="24"/>
          <w:szCs w:val="24"/>
        </w:rPr>
        <w:t>cce</w:t>
      </w:r>
      <w:r w:rsidRPr="00064605">
        <w:rPr>
          <w:i/>
          <w:sz w:val="24"/>
          <w:szCs w:val="24"/>
        </w:rPr>
        <w:t>pted to let the pr</w:t>
      </w:r>
      <w:r w:rsidRPr="00064605">
        <w:rPr>
          <w:i/>
          <w:spacing w:val="2"/>
          <w:sz w:val="24"/>
          <w:szCs w:val="24"/>
        </w:rPr>
        <w:t>o</w:t>
      </w:r>
      <w:r w:rsidRPr="00064605">
        <w:rPr>
          <w:i/>
          <w:spacing w:val="-1"/>
          <w:sz w:val="24"/>
          <w:szCs w:val="24"/>
        </w:rPr>
        <w:t>ce</w:t>
      </w:r>
      <w:r w:rsidRPr="00064605">
        <w:rPr>
          <w:i/>
          <w:spacing w:val="2"/>
          <w:sz w:val="24"/>
          <w:szCs w:val="24"/>
        </w:rPr>
        <w:t>s</w:t>
      </w:r>
      <w:r w:rsidRPr="00064605">
        <w:rPr>
          <w:i/>
          <w:sz w:val="24"/>
          <w:szCs w:val="24"/>
        </w:rPr>
        <w:t xml:space="preserve">s run </w:t>
      </w:r>
      <w:r w:rsidRPr="00064605">
        <w:rPr>
          <w:i/>
          <w:spacing w:val="1"/>
          <w:sz w:val="24"/>
          <w:szCs w:val="24"/>
        </w:rPr>
        <w:t>t</w:t>
      </w:r>
      <w:r w:rsidRPr="00064605">
        <w:rPr>
          <w:i/>
          <w:sz w:val="24"/>
          <w:szCs w:val="24"/>
        </w:rPr>
        <w:t>i</w:t>
      </w:r>
      <w:r w:rsidRPr="00064605">
        <w:rPr>
          <w:i/>
          <w:spacing w:val="1"/>
          <w:sz w:val="24"/>
          <w:szCs w:val="24"/>
        </w:rPr>
        <w:t>l</w:t>
      </w:r>
      <w:r w:rsidRPr="00064605">
        <w:rPr>
          <w:i/>
          <w:sz w:val="24"/>
          <w:szCs w:val="24"/>
        </w:rPr>
        <w:t xml:space="preserve">l </w:t>
      </w:r>
      <w:r w:rsidRPr="00064605">
        <w:rPr>
          <w:i/>
          <w:spacing w:val="1"/>
          <w:sz w:val="24"/>
          <w:szCs w:val="24"/>
        </w:rPr>
        <w:t>i</w:t>
      </w:r>
      <w:r w:rsidRPr="00064605">
        <w:rPr>
          <w:i/>
          <w:sz w:val="24"/>
          <w:szCs w:val="24"/>
        </w:rPr>
        <w:t>t co</w:t>
      </w:r>
      <w:r w:rsidRPr="00064605">
        <w:rPr>
          <w:i/>
          <w:spacing w:val="-1"/>
          <w:sz w:val="24"/>
          <w:szCs w:val="24"/>
        </w:rPr>
        <w:t>m</w:t>
      </w:r>
      <w:r w:rsidRPr="00064605">
        <w:rPr>
          <w:i/>
          <w:sz w:val="24"/>
          <w:szCs w:val="24"/>
        </w:rPr>
        <w:t>plet</w:t>
      </w:r>
      <w:r w:rsidRPr="00064605">
        <w:rPr>
          <w:i/>
          <w:spacing w:val="-1"/>
          <w:sz w:val="24"/>
          <w:szCs w:val="24"/>
        </w:rPr>
        <w:t>e</w:t>
      </w:r>
      <w:r w:rsidRPr="00064605">
        <w:rPr>
          <w:i/>
          <w:sz w:val="24"/>
          <w:szCs w:val="24"/>
        </w:rPr>
        <w:t>s. Mor</w:t>
      </w:r>
      <w:r w:rsidRPr="00064605">
        <w:rPr>
          <w:i/>
          <w:spacing w:val="-1"/>
          <w:sz w:val="24"/>
          <w:szCs w:val="24"/>
        </w:rPr>
        <w:t>e</w:t>
      </w:r>
      <w:r w:rsidRPr="00064605">
        <w:rPr>
          <w:i/>
          <w:sz w:val="24"/>
          <w:szCs w:val="24"/>
        </w:rPr>
        <w:t>o</w:t>
      </w:r>
      <w:r w:rsidRPr="00064605">
        <w:rPr>
          <w:i/>
          <w:spacing w:val="-1"/>
          <w:sz w:val="24"/>
          <w:szCs w:val="24"/>
        </w:rPr>
        <w:t>ve</w:t>
      </w:r>
      <w:r w:rsidRPr="00064605">
        <w:rPr>
          <w:i/>
          <w:sz w:val="24"/>
          <w:szCs w:val="24"/>
        </w:rPr>
        <w:t>r, the</w:t>
      </w:r>
      <w:r w:rsidRPr="00064605">
        <w:rPr>
          <w:i/>
          <w:spacing w:val="2"/>
          <w:sz w:val="24"/>
          <w:szCs w:val="24"/>
        </w:rPr>
        <w:t xml:space="preserve"> </w:t>
      </w:r>
      <w:r w:rsidRPr="00064605">
        <w:rPr>
          <w:i/>
          <w:spacing w:val="-1"/>
          <w:sz w:val="24"/>
          <w:szCs w:val="24"/>
        </w:rPr>
        <w:t>c</w:t>
      </w:r>
      <w:r w:rsidRPr="00064605">
        <w:rPr>
          <w:i/>
          <w:sz w:val="24"/>
          <w:szCs w:val="24"/>
        </w:rPr>
        <w:t>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d</w:t>
      </w:r>
      <w:r w:rsidRPr="00064605">
        <w:rPr>
          <w:i/>
          <w:spacing w:val="-1"/>
          <w:sz w:val="24"/>
          <w:szCs w:val="24"/>
        </w:rPr>
        <w:t>e</w:t>
      </w:r>
      <w:r w:rsidRPr="00064605">
        <w:rPr>
          <w:i/>
          <w:sz w:val="24"/>
          <w:szCs w:val="24"/>
        </w:rPr>
        <w:t xml:space="preserve">signed to run by staff, </w:t>
      </w:r>
      <w:r w:rsidRPr="00064605">
        <w:rPr>
          <w:i/>
          <w:spacing w:val="1"/>
          <w:sz w:val="24"/>
          <w:szCs w:val="24"/>
        </w:rPr>
        <w:t>w</w:t>
      </w:r>
      <w:r w:rsidRPr="00064605">
        <w:rPr>
          <w:i/>
          <w:sz w:val="24"/>
          <w:szCs w:val="24"/>
        </w:rPr>
        <w:t>ait</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is ac</w:t>
      </w:r>
      <w:r w:rsidRPr="00064605">
        <w:rPr>
          <w:i/>
          <w:spacing w:val="-1"/>
          <w:sz w:val="24"/>
          <w:szCs w:val="24"/>
        </w:rPr>
        <w:t>ce</w:t>
      </w:r>
      <w:r w:rsidRPr="00064605">
        <w:rPr>
          <w:i/>
          <w:sz w:val="24"/>
          <w:szCs w:val="24"/>
        </w:rPr>
        <w:t>ptab</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2505FC">
      <w:pPr>
        <w:spacing w:before="7"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z w:val="32"/>
          <w:szCs w:val="32"/>
        </w:rPr>
        <w:t>Plan</w:t>
      </w:r>
    </w:p>
    <w:p w:rsidR="002505FC" w:rsidRPr="00064605" w:rsidRDefault="003E2070">
      <w:pPr>
        <w:spacing w:line="260" w:lineRule="exact"/>
        <w:ind w:left="1268"/>
        <w:rPr>
          <w:rFonts w:eastAsia="Cambria"/>
          <w:sz w:val="24"/>
          <w:szCs w:val="24"/>
        </w:rPr>
      </w:pPr>
      <w:r w:rsidRPr="00064605">
        <w:rPr>
          <w:rFonts w:eastAsia="Cambria"/>
          <w:spacing w:val="-1"/>
          <w:position w:val="-1"/>
          <w:sz w:val="24"/>
          <w:szCs w:val="24"/>
        </w:rPr>
        <w:t>&lt;Đư</w:t>
      </w:r>
      <w:r w:rsidRPr="00064605">
        <w:rPr>
          <w:rFonts w:eastAsia="Cambria"/>
          <w:position w:val="-1"/>
          <w:sz w:val="24"/>
          <w:szCs w:val="24"/>
        </w:rPr>
        <w:t>a ra</w:t>
      </w:r>
      <w:r w:rsidRPr="00064605">
        <w:rPr>
          <w:rFonts w:eastAsia="Cambria"/>
          <w:spacing w:val="2"/>
          <w:position w:val="-1"/>
          <w:sz w:val="24"/>
          <w:szCs w:val="24"/>
        </w:rPr>
        <w:t xml:space="preserve"> </w:t>
      </w:r>
      <w:r w:rsidRPr="00064605">
        <w:rPr>
          <w:rFonts w:eastAsia="Cambria"/>
          <w:spacing w:val="-1"/>
          <w:position w:val="-1"/>
          <w:sz w:val="24"/>
          <w:szCs w:val="24"/>
        </w:rPr>
        <w:t>k</w:t>
      </w:r>
      <w:r w:rsidRPr="00064605">
        <w:rPr>
          <w:rFonts w:eastAsia="Cambria"/>
          <w:position w:val="-1"/>
          <w:sz w:val="24"/>
          <w:szCs w:val="24"/>
        </w:rPr>
        <w:t>ế hoạch tes</w:t>
      </w:r>
      <w:r w:rsidRPr="00064605">
        <w:rPr>
          <w:rFonts w:eastAsia="Cambria"/>
          <w:spacing w:val="1"/>
          <w:position w:val="-1"/>
          <w:sz w:val="24"/>
          <w:szCs w:val="24"/>
        </w:rPr>
        <w:t>t</w:t>
      </w:r>
      <w:r w:rsidRPr="00064605">
        <w:rPr>
          <w:rFonts w:eastAsia="Cambria"/>
          <w:position w:val="-1"/>
          <w:sz w:val="24"/>
          <w:szCs w:val="24"/>
        </w:rPr>
        <w:t>&gt;</w:t>
      </w:r>
    </w:p>
    <w:p w:rsidR="002505FC" w:rsidRPr="00064605" w:rsidRDefault="003E2070">
      <w:pPr>
        <w:spacing w:before="46"/>
        <w:ind w:left="548" w:right="8393"/>
        <w:jc w:val="both"/>
        <w:rPr>
          <w:sz w:val="22"/>
          <w:szCs w:val="22"/>
        </w:rPr>
      </w:pPr>
      <w:r w:rsidRPr="00064605">
        <w:rPr>
          <w:i/>
          <w:sz w:val="22"/>
          <w:szCs w:val="22"/>
        </w:rPr>
        <w:t>Ví dụ</w:t>
      </w:r>
    </w:p>
    <w:p w:rsidR="002505FC" w:rsidRPr="00064605" w:rsidRDefault="002505FC">
      <w:pPr>
        <w:spacing w:before="19" w:line="220" w:lineRule="exact"/>
        <w:rPr>
          <w:sz w:val="22"/>
          <w:szCs w:val="22"/>
        </w:rPr>
      </w:pPr>
    </w:p>
    <w:p w:rsidR="002505FC" w:rsidRPr="00064605" w:rsidRDefault="003E2070">
      <w:pPr>
        <w:spacing w:line="275" w:lineRule="auto"/>
        <w:ind w:left="548" w:right="78"/>
        <w:jc w:val="both"/>
        <w:rPr>
          <w:sz w:val="22"/>
          <w:szCs w:val="22"/>
        </w:rPr>
      </w:pPr>
      <w:r w:rsidRPr="00064605">
        <w:rPr>
          <w:i/>
          <w:sz w:val="22"/>
          <w:szCs w:val="22"/>
        </w:rPr>
        <w:t>The</w:t>
      </w:r>
      <w:r w:rsidRPr="00064605">
        <w:rPr>
          <w:i/>
          <w:spacing w:val="2"/>
          <w:sz w:val="22"/>
          <w:szCs w:val="22"/>
        </w:rPr>
        <w:t xml:space="preserve"> </w:t>
      </w:r>
      <w:r w:rsidRPr="00064605">
        <w:rPr>
          <w:i/>
          <w:sz w:val="22"/>
          <w:szCs w:val="22"/>
        </w:rPr>
        <w:t>purp</w:t>
      </w:r>
      <w:r w:rsidRPr="00064605">
        <w:rPr>
          <w:i/>
          <w:spacing w:val="-2"/>
          <w:sz w:val="22"/>
          <w:szCs w:val="22"/>
        </w:rPr>
        <w:t>o</w:t>
      </w:r>
      <w:r w:rsidRPr="00064605">
        <w:rPr>
          <w:i/>
          <w:sz w:val="22"/>
          <w:szCs w:val="22"/>
        </w:rPr>
        <w:t>se</w:t>
      </w:r>
      <w:r w:rsidRPr="00064605">
        <w:rPr>
          <w:i/>
          <w:spacing w:val="3"/>
          <w:sz w:val="22"/>
          <w:szCs w:val="22"/>
        </w:rPr>
        <w:t xml:space="preserve"> </w:t>
      </w:r>
      <w:r w:rsidRPr="00064605">
        <w:rPr>
          <w:i/>
          <w:spacing w:val="-2"/>
          <w:sz w:val="22"/>
          <w:szCs w:val="22"/>
        </w:rPr>
        <w:t>o</w:t>
      </w:r>
      <w:r w:rsidRPr="00064605">
        <w:rPr>
          <w:i/>
          <w:sz w:val="22"/>
          <w:szCs w:val="22"/>
        </w:rPr>
        <w:t>f</w:t>
      </w:r>
      <w:r w:rsidRPr="00064605">
        <w:rPr>
          <w:i/>
          <w:spacing w:val="3"/>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 s</w:t>
      </w:r>
      <w:r w:rsidRPr="00064605">
        <w:rPr>
          <w:i/>
          <w:spacing w:val="1"/>
          <w:sz w:val="22"/>
          <w:szCs w:val="22"/>
        </w:rPr>
        <w:t>e</w:t>
      </w:r>
      <w:r w:rsidRPr="00064605">
        <w:rPr>
          <w:i/>
          <w:spacing w:val="-2"/>
          <w:sz w:val="22"/>
          <w:szCs w:val="22"/>
        </w:rPr>
        <w:t>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2"/>
          <w:sz w:val="22"/>
          <w:szCs w:val="22"/>
        </w:rPr>
        <w:t xml:space="preserve"> </w:t>
      </w:r>
      <w:r w:rsidRPr="00064605">
        <w:rPr>
          <w:i/>
          <w:sz w:val="22"/>
          <w:szCs w:val="22"/>
        </w:rPr>
        <w:t>en</w:t>
      </w:r>
      <w:r w:rsidRPr="00064605">
        <w:rPr>
          <w:i/>
          <w:spacing w:val="-2"/>
          <w:sz w:val="22"/>
          <w:szCs w:val="22"/>
        </w:rPr>
        <w:t>s</w:t>
      </w:r>
      <w:r w:rsidRPr="00064605">
        <w:rPr>
          <w:i/>
          <w:sz w:val="22"/>
          <w:szCs w:val="22"/>
        </w:rPr>
        <w:t xml:space="preserve">ure </w:t>
      </w:r>
      <w:r w:rsidRPr="00064605">
        <w:rPr>
          <w:i/>
          <w:spacing w:val="-1"/>
          <w:sz w:val="22"/>
          <w:szCs w:val="22"/>
        </w:rPr>
        <w:t>t</w:t>
      </w:r>
      <w:r w:rsidRPr="00064605">
        <w:rPr>
          <w:i/>
          <w:sz w:val="22"/>
          <w:szCs w:val="22"/>
        </w:rPr>
        <w:t>hat</w:t>
      </w:r>
      <w:r w:rsidRPr="00064605">
        <w:rPr>
          <w:i/>
          <w:spacing w:val="5"/>
          <w:sz w:val="22"/>
          <w:szCs w:val="22"/>
        </w:rPr>
        <w:t xml:space="preserve"> </w:t>
      </w:r>
      <w:r w:rsidRPr="00064605">
        <w:rPr>
          <w:i/>
          <w:spacing w:val="1"/>
          <w:sz w:val="22"/>
          <w:szCs w:val="22"/>
        </w:rPr>
        <w:t>M</w:t>
      </w:r>
      <w:r w:rsidRPr="00064605">
        <w:rPr>
          <w:i/>
          <w:sz w:val="22"/>
          <w:szCs w:val="22"/>
        </w:rPr>
        <w:t>SSC</w:t>
      </w:r>
      <w:r w:rsidRPr="00064605">
        <w:rPr>
          <w:i/>
          <w:spacing w:val="2"/>
          <w:sz w:val="22"/>
          <w:szCs w:val="22"/>
        </w:rPr>
        <w:t xml:space="preserve"> </w:t>
      </w:r>
      <w:r w:rsidRPr="00064605">
        <w:rPr>
          <w:i/>
          <w:spacing w:val="-1"/>
          <w:sz w:val="22"/>
          <w:szCs w:val="22"/>
        </w:rPr>
        <w:t>m</w:t>
      </w:r>
      <w:r w:rsidRPr="00064605">
        <w:rPr>
          <w:i/>
          <w:sz w:val="22"/>
          <w:szCs w:val="22"/>
        </w:rPr>
        <w:t>e</w:t>
      </w:r>
      <w:r w:rsidRPr="00064605">
        <w:rPr>
          <w:i/>
          <w:spacing w:val="-2"/>
          <w:sz w:val="22"/>
          <w:szCs w:val="22"/>
        </w:rPr>
        <w:t>e</w:t>
      </w:r>
      <w:r w:rsidRPr="00064605">
        <w:rPr>
          <w:i/>
          <w:spacing w:val="1"/>
          <w:sz w:val="22"/>
          <w:szCs w:val="22"/>
        </w:rPr>
        <w:t>t</w:t>
      </w:r>
      <w:r w:rsidRPr="00064605">
        <w:rPr>
          <w:i/>
          <w:sz w:val="22"/>
          <w:szCs w:val="22"/>
        </w:rPr>
        <w:t xml:space="preserve">s </w:t>
      </w:r>
      <w:r w:rsidRPr="00064605">
        <w:rPr>
          <w:i/>
          <w:spacing w:val="1"/>
          <w:sz w:val="22"/>
          <w:szCs w:val="22"/>
        </w:rPr>
        <w:t>it</w:t>
      </w:r>
      <w:r w:rsidRPr="00064605">
        <w:rPr>
          <w:i/>
          <w:sz w:val="22"/>
          <w:szCs w:val="22"/>
        </w:rPr>
        <w:t>s de</w:t>
      </w:r>
      <w:r w:rsidRPr="00064605">
        <w:rPr>
          <w:i/>
          <w:spacing w:val="-2"/>
          <w:sz w:val="22"/>
          <w:szCs w:val="22"/>
        </w:rPr>
        <w:t>s</w:t>
      </w:r>
      <w:r w:rsidRPr="00064605">
        <w:rPr>
          <w:i/>
          <w:spacing w:val="1"/>
          <w:sz w:val="22"/>
          <w:szCs w:val="22"/>
        </w:rPr>
        <w:t>i</w:t>
      </w:r>
      <w:r w:rsidRPr="00064605">
        <w:rPr>
          <w:i/>
          <w:sz w:val="22"/>
          <w:szCs w:val="22"/>
        </w:rPr>
        <w:t>gn 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z w:val="22"/>
          <w:szCs w:val="22"/>
        </w:rPr>
        <w:t>and o</w:t>
      </w:r>
      <w:r w:rsidRPr="00064605">
        <w:rPr>
          <w:i/>
          <w:spacing w:val="1"/>
          <w:sz w:val="22"/>
          <w:szCs w:val="22"/>
        </w:rPr>
        <w:t>t</w:t>
      </w:r>
      <w:r w:rsidRPr="00064605">
        <w:rPr>
          <w:i/>
          <w:sz w:val="22"/>
          <w:szCs w:val="22"/>
        </w:rPr>
        <w:t>her</w:t>
      </w:r>
      <w:r w:rsidRPr="00064605">
        <w:rPr>
          <w:i/>
          <w:spacing w:val="3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3"/>
          <w:sz w:val="22"/>
          <w:szCs w:val="22"/>
        </w:rPr>
        <w:t>m</w:t>
      </w:r>
      <w:r w:rsidRPr="00064605">
        <w:rPr>
          <w:i/>
          <w:sz w:val="22"/>
          <w:szCs w:val="22"/>
        </w:rPr>
        <w:t>en</w:t>
      </w:r>
      <w:r w:rsidRPr="00064605">
        <w:rPr>
          <w:i/>
          <w:spacing w:val="-1"/>
          <w:sz w:val="22"/>
          <w:szCs w:val="22"/>
        </w:rPr>
        <w:t>t</w:t>
      </w:r>
      <w:r w:rsidRPr="00064605">
        <w:rPr>
          <w:i/>
          <w:sz w:val="22"/>
          <w:szCs w:val="22"/>
        </w:rPr>
        <w:t>s</w:t>
      </w:r>
      <w:r w:rsidRPr="00064605">
        <w:rPr>
          <w:i/>
          <w:spacing w:val="34"/>
          <w:sz w:val="22"/>
          <w:szCs w:val="22"/>
        </w:rPr>
        <w:t xml:space="preserve"> </w:t>
      </w:r>
      <w:r w:rsidRPr="00064605">
        <w:rPr>
          <w:i/>
          <w:spacing w:val="1"/>
          <w:sz w:val="22"/>
          <w:szCs w:val="22"/>
        </w:rPr>
        <w:t>f</w:t>
      </w:r>
      <w:r w:rsidRPr="00064605">
        <w:rPr>
          <w:i/>
          <w:sz w:val="22"/>
          <w:szCs w:val="22"/>
        </w:rPr>
        <w:t>rom</w:t>
      </w:r>
      <w:r w:rsidRPr="00064605">
        <w:rPr>
          <w:i/>
          <w:spacing w:val="33"/>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34"/>
          <w:sz w:val="22"/>
          <w:szCs w:val="22"/>
        </w:rPr>
        <w:t xml:space="preserve"> </w:t>
      </w:r>
      <w:r w:rsidRPr="00064605">
        <w:rPr>
          <w:i/>
          <w:sz w:val="22"/>
          <w:szCs w:val="22"/>
        </w:rPr>
        <w:t>The</w:t>
      </w:r>
      <w:r w:rsidRPr="00064605">
        <w:rPr>
          <w:i/>
          <w:spacing w:val="3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pa</w:t>
      </w:r>
      <w:r w:rsidRPr="00064605">
        <w:rPr>
          <w:i/>
          <w:spacing w:val="-2"/>
          <w:sz w:val="22"/>
          <w:szCs w:val="22"/>
        </w:rPr>
        <w:t>r</w:t>
      </w:r>
      <w:r w:rsidRPr="00064605">
        <w:rPr>
          <w:i/>
          <w:sz w:val="22"/>
          <w:szCs w:val="22"/>
        </w:rPr>
        <w:t>t</w:t>
      </w:r>
      <w:r w:rsidRPr="00064605">
        <w:rPr>
          <w:i/>
          <w:spacing w:val="34"/>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34"/>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34"/>
          <w:sz w:val="22"/>
          <w:szCs w:val="22"/>
        </w:rPr>
        <w:t xml:space="preserve"> </w:t>
      </w:r>
      <w:r w:rsidRPr="00064605">
        <w:rPr>
          <w:i/>
          <w:spacing w:val="-1"/>
          <w:sz w:val="22"/>
          <w:szCs w:val="22"/>
        </w:rPr>
        <w:t>w</w:t>
      </w:r>
      <w:r w:rsidRPr="00064605">
        <w:rPr>
          <w:i/>
          <w:spacing w:val="-2"/>
          <w:sz w:val="22"/>
          <w:szCs w:val="22"/>
        </w:rPr>
        <w:t>h</w:t>
      </w:r>
      <w:r w:rsidRPr="00064605">
        <w:rPr>
          <w:i/>
          <w:spacing w:val="1"/>
          <w:sz w:val="22"/>
          <w:szCs w:val="22"/>
        </w:rPr>
        <w:t>i</w:t>
      </w:r>
      <w:r w:rsidRPr="00064605">
        <w:rPr>
          <w:i/>
          <w:sz w:val="22"/>
          <w:szCs w:val="22"/>
        </w:rPr>
        <w:t>ch</w:t>
      </w:r>
      <w:r w:rsidRPr="00064605">
        <w:rPr>
          <w:i/>
          <w:spacing w:val="32"/>
          <w:sz w:val="22"/>
          <w:szCs w:val="22"/>
        </w:rPr>
        <w:t xml:space="preserve"> </w:t>
      </w:r>
      <w:r w:rsidRPr="00064605">
        <w:rPr>
          <w:i/>
          <w:spacing w:val="1"/>
          <w:sz w:val="22"/>
          <w:szCs w:val="22"/>
        </w:rPr>
        <w:t>f</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pacing w:val="1"/>
          <w:sz w:val="22"/>
          <w:szCs w:val="22"/>
        </w:rPr>
        <w:t>t</w:t>
      </w:r>
      <w:r w:rsidRPr="00064605">
        <w:rPr>
          <w:i/>
          <w:sz w:val="22"/>
          <w:szCs w:val="22"/>
        </w:rPr>
        <w:t>o</w:t>
      </w:r>
      <w:r w:rsidRPr="00064605">
        <w:rPr>
          <w:i/>
          <w:spacing w:val="34"/>
          <w:sz w:val="22"/>
          <w:szCs w:val="22"/>
        </w:rPr>
        <w:t xml:space="preserve"> </w:t>
      </w:r>
      <w:r w:rsidRPr="00064605">
        <w:rPr>
          <w:i/>
          <w:sz w:val="22"/>
          <w:szCs w:val="22"/>
        </w:rPr>
        <w:t>be</w:t>
      </w:r>
      <w:r w:rsidRPr="00064605">
        <w:rPr>
          <w:i/>
          <w:spacing w:val="34"/>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pacing w:val="-1"/>
          <w:sz w:val="22"/>
          <w:szCs w:val="22"/>
        </w:rPr>
        <w:t>t</w:t>
      </w:r>
      <w:r w:rsidRPr="00064605">
        <w:rPr>
          <w:i/>
          <w:sz w:val="22"/>
          <w:szCs w:val="22"/>
        </w:rPr>
        <w:t>ed</w:t>
      </w:r>
      <w:r w:rsidRPr="00064605">
        <w:rPr>
          <w:i/>
          <w:spacing w:val="34"/>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w</w:t>
      </w:r>
      <w:r w:rsidRPr="00064605">
        <w:rPr>
          <w:i/>
          <w:sz w:val="22"/>
          <w:szCs w:val="22"/>
        </w:rPr>
        <w:t>h</w:t>
      </w:r>
      <w:r w:rsidRPr="00064605">
        <w:rPr>
          <w:i/>
          <w:spacing w:val="1"/>
          <w:sz w:val="22"/>
          <w:szCs w:val="22"/>
        </w:rPr>
        <w:t>i</w:t>
      </w:r>
      <w:r w:rsidRPr="00064605">
        <w:rPr>
          <w:i/>
          <w:sz w:val="22"/>
          <w:szCs w:val="22"/>
        </w:rPr>
        <w:t>ch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no</w:t>
      </w:r>
      <w:r w:rsidRPr="00064605">
        <w:rPr>
          <w:i/>
          <w:spacing w:val="-1"/>
          <w:sz w:val="22"/>
          <w:szCs w:val="22"/>
        </w:rPr>
        <w:t>t</w:t>
      </w:r>
      <w:r w:rsidRPr="00064605">
        <w:rPr>
          <w:i/>
          <w:sz w:val="22"/>
          <w:szCs w:val="22"/>
        </w:rPr>
        <w:t>.</w:t>
      </w:r>
    </w:p>
    <w:p w:rsidR="002505FC" w:rsidRPr="00064605" w:rsidRDefault="002505FC">
      <w:pPr>
        <w:spacing w:before="7" w:line="200" w:lineRule="exact"/>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ea</w:t>
      </w:r>
      <w:r w:rsidRPr="00064605">
        <w:rPr>
          <w:rFonts w:eastAsia="Cambria"/>
          <w:b/>
          <w:spacing w:val="1"/>
          <w:sz w:val="28"/>
          <w:szCs w:val="28"/>
        </w:rPr>
        <w:t>t</w:t>
      </w:r>
      <w:r w:rsidRPr="00064605">
        <w:rPr>
          <w:rFonts w:eastAsia="Cambria"/>
          <w:b/>
          <w:sz w:val="28"/>
          <w:szCs w:val="28"/>
        </w:rPr>
        <w:t>ur</w:t>
      </w:r>
      <w:r w:rsidRPr="00064605">
        <w:rPr>
          <w:rFonts w:eastAsia="Cambria"/>
          <w:b/>
          <w:spacing w:val="-2"/>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2"/>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2"/>
          <w:sz w:val="28"/>
          <w:szCs w:val="28"/>
        </w:rPr>
        <w:t xml:space="preserve"> </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t</w:t>
      </w:r>
      <w:r w:rsidRPr="00064605">
        <w:rPr>
          <w:rFonts w:eastAsia="Cambria"/>
          <w:b/>
          <w:sz w:val="28"/>
          <w:szCs w:val="28"/>
        </w:rPr>
        <w:t>ed</w:t>
      </w:r>
    </w:p>
    <w:p w:rsidR="002505FC" w:rsidRPr="00064605" w:rsidRDefault="003E2070">
      <w:pPr>
        <w:spacing w:line="260" w:lineRule="exact"/>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iểm t</w:t>
      </w:r>
      <w:r w:rsidRPr="00064605">
        <w:rPr>
          <w:rFonts w:eastAsia="Cambria"/>
          <w:spacing w:val="-1"/>
          <w:sz w:val="24"/>
          <w:szCs w:val="24"/>
        </w:rPr>
        <w:t>h</w:t>
      </w:r>
      <w:r w:rsidRPr="00064605">
        <w:rPr>
          <w:rFonts w:eastAsia="Cambria"/>
          <w:spacing w:val="2"/>
          <w:sz w:val="24"/>
          <w:szCs w:val="24"/>
        </w:rPr>
        <w:t>ử</w:t>
      </w:r>
      <w:r w:rsidRPr="00064605">
        <w:rPr>
          <w:rFonts w:eastAsia="Cambria"/>
          <w:sz w:val="24"/>
          <w:szCs w:val="24"/>
        </w:rPr>
        <w:t>&gt;</w:t>
      </w:r>
    </w:p>
    <w:p w:rsidR="002505FC" w:rsidRPr="00064605" w:rsidRDefault="002505FC">
      <w:pPr>
        <w:spacing w:before="3" w:line="160" w:lineRule="exact"/>
        <w:rPr>
          <w:sz w:val="16"/>
          <w:szCs w:val="16"/>
        </w:rPr>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u</w:t>
      </w:r>
      <w:r w:rsidRPr="00064605">
        <w:rPr>
          <w:rFonts w:eastAsia="Cambria"/>
          <w:b/>
          <w:sz w:val="28"/>
          <w:szCs w:val="28"/>
        </w:rPr>
        <w:t>r</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 xml:space="preserve">not </w:t>
      </w:r>
      <w:r w:rsidRPr="00064605">
        <w:rPr>
          <w:rFonts w:eastAsia="Cambria"/>
          <w:b/>
          <w:spacing w:val="-1"/>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4"/>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d</w:t>
      </w:r>
    </w:p>
    <w:p w:rsidR="002505FC" w:rsidRPr="00064605" w:rsidRDefault="003E2070">
      <w:pPr>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ểm t</w:t>
      </w:r>
      <w:r w:rsidRPr="00064605">
        <w:rPr>
          <w:rFonts w:eastAsia="Cambria"/>
          <w:spacing w:val="-1"/>
          <w:sz w:val="24"/>
          <w:szCs w:val="24"/>
        </w:rPr>
        <w:t>hử</w:t>
      </w:r>
      <w:r w:rsidRPr="00064605">
        <w:rPr>
          <w:rFonts w:eastAsia="Cambria"/>
          <w:sz w:val="24"/>
          <w:szCs w:val="24"/>
        </w:rPr>
        <w:t>&gt;</w:t>
      </w:r>
    </w:p>
    <w:p w:rsidR="002505FC" w:rsidRPr="00064605" w:rsidRDefault="002505FC">
      <w:pPr>
        <w:spacing w:before="2" w:line="140" w:lineRule="exact"/>
        <w:rPr>
          <w:sz w:val="14"/>
          <w:szCs w:val="14"/>
        </w:rPr>
      </w:pPr>
    </w:p>
    <w:p w:rsidR="002505FC" w:rsidRPr="00064605" w:rsidRDefault="003E2070">
      <w:pPr>
        <w:ind w:left="908"/>
        <w:rPr>
          <w:rFonts w:eastAsia="Cambria"/>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Tes</w:t>
      </w:r>
      <w:r w:rsidRPr="00064605">
        <w:rPr>
          <w:rFonts w:eastAsia="Cambria"/>
          <w:b/>
          <w:spacing w:val="1"/>
          <w:sz w:val="32"/>
          <w:szCs w:val="32"/>
        </w:rPr>
        <w:t>t</w:t>
      </w:r>
      <w:r w:rsidRPr="00064605">
        <w:rPr>
          <w:rFonts w:eastAsia="Cambria"/>
          <w:b/>
          <w:sz w:val="32"/>
          <w:szCs w:val="32"/>
        </w:rPr>
        <w:t>i</w:t>
      </w:r>
      <w:r w:rsidRPr="00064605">
        <w:rPr>
          <w:rFonts w:eastAsia="Cambria"/>
          <w:b/>
          <w:spacing w:val="2"/>
          <w:sz w:val="32"/>
          <w:szCs w:val="32"/>
        </w:rPr>
        <w:t>n</w:t>
      </w:r>
      <w:r w:rsidRPr="00064605">
        <w:rPr>
          <w:rFonts w:eastAsia="Cambria"/>
          <w:b/>
          <w:sz w:val="32"/>
          <w:szCs w:val="32"/>
        </w:rPr>
        <w:t>g</w:t>
      </w:r>
      <w:r w:rsidRPr="00064605">
        <w:rPr>
          <w:rFonts w:eastAsia="Cambria"/>
          <w:b/>
          <w:spacing w:val="-10"/>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pacing w:val="-1"/>
          <w:sz w:val="32"/>
          <w:szCs w:val="32"/>
        </w:rPr>
        <w:t>C</w:t>
      </w:r>
      <w:r w:rsidRPr="00064605">
        <w:rPr>
          <w:rFonts w:eastAsia="Cambria"/>
          <w:b/>
          <w:sz w:val="32"/>
          <w:szCs w:val="32"/>
        </w:rPr>
        <w:t>ase</w:t>
      </w:r>
    </w:p>
    <w:p w:rsidR="002505FC" w:rsidRPr="00064605" w:rsidRDefault="003E2070">
      <w:pPr>
        <w:spacing w:before="3"/>
        <w:ind w:left="860"/>
        <w:rPr>
          <w:rFonts w:eastAsia="Cambria"/>
          <w:sz w:val="24"/>
          <w:szCs w:val="24"/>
        </w:rPr>
      </w:pPr>
      <w:r w:rsidRPr="00064605">
        <w:rPr>
          <w:rFonts w:eastAsia="Cambria"/>
          <w:b/>
          <w:sz w:val="24"/>
          <w:szCs w:val="24"/>
        </w:rPr>
        <w:t>&lt;Nên</w:t>
      </w:r>
      <w:r w:rsidRPr="00064605">
        <w:rPr>
          <w:rFonts w:eastAsia="Cambria"/>
          <w:b/>
          <w:spacing w:val="-1"/>
          <w:sz w:val="24"/>
          <w:szCs w:val="24"/>
        </w:rPr>
        <w:t xml:space="preserve"> </w:t>
      </w:r>
      <w:r w:rsidRPr="00064605">
        <w:rPr>
          <w:rFonts w:eastAsia="Cambria"/>
          <w:b/>
          <w:sz w:val="24"/>
          <w:szCs w:val="24"/>
        </w:rPr>
        <w:t>vẽ c</w:t>
      </w:r>
      <w:r w:rsidRPr="00064605">
        <w:rPr>
          <w:rFonts w:eastAsia="Cambria"/>
          <w:b/>
          <w:spacing w:val="1"/>
          <w:sz w:val="24"/>
          <w:szCs w:val="24"/>
        </w:rPr>
        <w:t>á</w:t>
      </w:r>
      <w:r w:rsidRPr="00064605">
        <w:rPr>
          <w:rFonts w:eastAsia="Cambria"/>
          <w:b/>
          <w:sz w:val="24"/>
          <w:szCs w:val="24"/>
        </w:rPr>
        <w:t>c workf</w:t>
      </w:r>
      <w:r w:rsidRPr="00064605">
        <w:rPr>
          <w:rFonts w:eastAsia="Cambria"/>
          <w:b/>
          <w:spacing w:val="1"/>
          <w:sz w:val="24"/>
          <w:szCs w:val="24"/>
        </w:rPr>
        <w:t>l</w:t>
      </w:r>
      <w:r w:rsidRPr="00064605">
        <w:rPr>
          <w:rFonts w:eastAsia="Cambria"/>
          <w:b/>
          <w:sz w:val="24"/>
          <w:szCs w:val="24"/>
        </w:rPr>
        <w:t>ow</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pacing w:val="-1"/>
          <w:sz w:val="24"/>
          <w:szCs w:val="24"/>
        </w:rPr>
        <w:t>ín</w:t>
      </w:r>
      <w:r w:rsidRPr="00064605">
        <w:rPr>
          <w:rFonts w:eastAsia="Cambria"/>
          <w:b/>
          <w:sz w:val="24"/>
          <w:szCs w:val="24"/>
        </w:rPr>
        <w:t>h 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2"/>
          <w:sz w:val="24"/>
          <w:szCs w:val="24"/>
        </w:rPr>
        <w:t>s</w:t>
      </w:r>
      <w:r w:rsidRPr="00064605">
        <w:rPr>
          <w:rFonts w:eastAsia="Cambria"/>
          <w:b/>
          <w:sz w:val="24"/>
          <w:szCs w:val="24"/>
        </w:rPr>
        <w:t xml:space="preserve">ẽ </w:t>
      </w:r>
      <w:r w:rsidRPr="00064605">
        <w:rPr>
          <w:rFonts w:eastAsia="Cambria"/>
          <w:b/>
          <w:spacing w:val="1"/>
          <w:sz w:val="24"/>
          <w:szCs w:val="24"/>
        </w:rPr>
        <w:t>t</w:t>
      </w:r>
      <w:r w:rsidRPr="00064605">
        <w:rPr>
          <w:rFonts w:eastAsia="Cambria"/>
          <w:b/>
          <w:sz w:val="24"/>
          <w:szCs w:val="24"/>
        </w:rPr>
        <w:t>est</w:t>
      </w:r>
      <w:r w:rsidRPr="00064605">
        <w:rPr>
          <w:rFonts w:eastAsia="Cambria"/>
          <w:b/>
          <w:spacing w:val="1"/>
          <w:sz w:val="24"/>
          <w:szCs w:val="24"/>
        </w:rPr>
        <w:t xml:space="preserve"> đ</w:t>
      </w:r>
      <w:r w:rsidRPr="00064605">
        <w:rPr>
          <w:rFonts w:eastAsia="Cambria"/>
          <w:b/>
          <w:sz w:val="24"/>
          <w:szCs w:val="24"/>
        </w:rPr>
        <w:t xml:space="preserve">ể </w:t>
      </w:r>
      <w:r w:rsidRPr="00064605">
        <w:rPr>
          <w:rFonts w:eastAsia="Cambria"/>
          <w:b/>
          <w:spacing w:val="-2"/>
          <w:sz w:val="24"/>
          <w:szCs w:val="24"/>
        </w:rPr>
        <w:t>d</w:t>
      </w:r>
      <w:r w:rsidRPr="00064605">
        <w:rPr>
          <w:rFonts w:eastAsia="Cambria"/>
          <w:b/>
          <w:sz w:val="24"/>
          <w:szCs w:val="24"/>
        </w:rPr>
        <w:t>ể hì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d</w:t>
      </w:r>
      <w:r w:rsidRPr="00064605">
        <w:rPr>
          <w:rFonts w:eastAsia="Cambria"/>
          <w:b/>
          <w:sz w:val="24"/>
          <w:szCs w:val="24"/>
        </w:rPr>
        <w:t>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ú ý </w:t>
      </w:r>
      <w:r w:rsidRPr="00064605">
        <w:rPr>
          <w:rFonts w:eastAsia="Cambria"/>
          <w:b/>
          <w:spacing w:val="1"/>
          <w:sz w:val="24"/>
          <w:szCs w:val="24"/>
        </w:rPr>
        <w:t>dà</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i</w:t>
      </w:r>
      <w:r w:rsidRPr="00064605">
        <w:rPr>
          <w:rFonts w:eastAsia="Cambria"/>
          <w:b/>
          <w:sz w:val="24"/>
          <w:szCs w:val="24"/>
        </w:rPr>
        <w:t>n</w:t>
      </w:r>
    </w:p>
    <w:p w:rsidR="002505FC" w:rsidRPr="00064605" w:rsidRDefault="003E2070">
      <w:pPr>
        <w:spacing w:line="280" w:lineRule="exact"/>
        <w:ind w:left="1666" w:right="1236"/>
        <w:jc w:val="center"/>
        <w:rPr>
          <w:rFonts w:eastAsia="Cambria"/>
          <w:sz w:val="24"/>
          <w:szCs w:val="24"/>
        </w:rPr>
      </w:pP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g, chú</w:t>
      </w:r>
      <w:r w:rsidRPr="00064605">
        <w:rPr>
          <w:rFonts w:eastAsia="Cambria"/>
          <w:b/>
          <w:spacing w:val="1"/>
          <w:sz w:val="24"/>
          <w:szCs w:val="24"/>
        </w:rPr>
        <w:t xml:space="preserve"> </w:t>
      </w:r>
      <w:r w:rsidRPr="00064605">
        <w:rPr>
          <w:rFonts w:eastAsia="Cambria"/>
          <w:b/>
          <w:sz w:val="24"/>
          <w:szCs w:val="24"/>
        </w:rPr>
        <w:t>ý đ</w:t>
      </w:r>
      <w:r w:rsidRPr="00064605">
        <w:rPr>
          <w:rFonts w:eastAsia="Cambria"/>
          <w:b/>
          <w:spacing w:val="1"/>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2"/>
          <w:sz w:val="24"/>
          <w:szCs w:val="24"/>
        </w:rPr>
        <w:t>s</w:t>
      </w:r>
      <w:r w:rsidRPr="00064605">
        <w:rPr>
          <w:rFonts w:eastAsia="Cambria"/>
          <w:b/>
          <w:sz w:val="24"/>
          <w:szCs w:val="24"/>
        </w:rPr>
        <w:t>ố,</w:t>
      </w:r>
      <w:r w:rsidRPr="00064605">
        <w:rPr>
          <w:rFonts w:eastAsia="Cambria"/>
          <w:b/>
          <w:spacing w:val="-3"/>
          <w:sz w:val="24"/>
          <w:szCs w:val="24"/>
        </w:rPr>
        <w:t xml:space="preserve"> </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à</w:t>
      </w:r>
      <w:r w:rsidRPr="00064605">
        <w:rPr>
          <w:rFonts w:eastAsia="Cambria"/>
          <w:b/>
          <w:sz w:val="24"/>
          <w:szCs w:val="24"/>
        </w:rPr>
        <w:t xml:space="preserve">y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g, kết</w:t>
      </w:r>
      <w:r w:rsidRPr="00064605">
        <w:rPr>
          <w:rFonts w:eastAsia="Cambria"/>
          <w:b/>
          <w:spacing w:val="1"/>
          <w:sz w:val="24"/>
          <w:szCs w:val="24"/>
        </w:rPr>
        <w:t xml:space="preserve"> </w:t>
      </w:r>
      <w:r w:rsidRPr="00064605">
        <w:rPr>
          <w:rFonts w:eastAsia="Cambria"/>
          <w:b/>
          <w:sz w:val="24"/>
          <w:szCs w:val="24"/>
        </w:rPr>
        <w:t>q</w:t>
      </w:r>
      <w:r w:rsidRPr="00064605">
        <w:rPr>
          <w:rFonts w:eastAsia="Cambria"/>
          <w:b/>
          <w:spacing w:val="-2"/>
          <w:sz w:val="24"/>
          <w:szCs w:val="24"/>
        </w:rPr>
        <w:t>u</w:t>
      </w:r>
      <w:r w:rsidRPr="00064605">
        <w:rPr>
          <w:rFonts w:eastAsia="Cambria"/>
          <w:b/>
          <w:spacing w:val="1"/>
          <w:sz w:val="24"/>
          <w:szCs w:val="24"/>
        </w:rPr>
        <w:t>ả</w:t>
      </w:r>
      <w:r w:rsidRPr="00064605">
        <w:rPr>
          <w:rFonts w:eastAsia="Cambria"/>
          <w:b/>
          <w:sz w:val="24"/>
          <w:szCs w:val="24"/>
        </w:rPr>
        <w:t xml:space="preserve">, </w:t>
      </w:r>
      <w:r w:rsidRPr="00064605">
        <w:rPr>
          <w:rFonts w:eastAsia="Cambria"/>
          <w:b/>
          <w:spacing w:val="-1"/>
          <w:sz w:val="24"/>
          <w:szCs w:val="24"/>
        </w:rPr>
        <w:t>k</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 s</w:t>
      </w:r>
      <w:r w:rsidRPr="00064605">
        <w:rPr>
          <w:rFonts w:eastAsia="Cambria"/>
          <w:b/>
          <w:spacing w:val="1"/>
          <w:sz w:val="24"/>
          <w:szCs w:val="24"/>
        </w:rPr>
        <w:t>a</w:t>
      </w:r>
      <w:r w:rsidRPr="00064605">
        <w:rPr>
          <w:rFonts w:eastAsia="Cambria"/>
          <w:b/>
          <w:sz w:val="24"/>
          <w:szCs w:val="24"/>
        </w:rPr>
        <w:t>o c</w:t>
      </w:r>
      <w:r w:rsidRPr="00064605">
        <w:rPr>
          <w:rFonts w:eastAsia="Cambria"/>
          <w:b/>
          <w:spacing w:val="1"/>
          <w:sz w:val="24"/>
          <w:szCs w:val="24"/>
        </w:rPr>
        <w:t>h</w:t>
      </w:r>
      <w:r w:rsidRPr="00064605">
        <w:rPr>
          <w:rFonts w:eastAsia="Cambria"/>
          <w:b/>
          <w:sz w:val="24"/>
          <w:szCs w:val="24"/>
        </w:rPr>
        <w:t>ép&gt;</w:t>
      </w:r>
    </w:p>
    <w:p w:rsidR="002505FC" w:rsidRPr="00064605" w:rsidRDefault="002505FC">
      <w:pPr>
        <w:spacing w:before="5" w:line="180" w:lineRule="exact"/>
        <w:rPr>
          <w:sz w:val="19"/>
          <w:szCs w:val="19"/>
        </w:rPr>
      </w:pPr>
    </w:p>
    <w:p w:rsidR="002505FC" w:rsidRPr="00064605" w:rsidRDefault="003E2070">
      <w:pPr>
        <w:ind w:left="548" w:right="8393"/>
        <w:jc w:val="both"/>
        <w:rPr>
          <w:sz w:val="22"/>
          <w:szCs w:val="22"/>
        </w:rPr>
        <w:sectPr w:rsidR="002505FC" w:rsidRPr="00064605">
          <w:pgSz w:w="11920" w:h="16840"/>
          <w:pgMar w:top="1320" w:right="1020" w:bottom="280" w:left="1440" w:header="0" w:footer="0" w:gutter="0"/>
          <w:cols w:space="720"/>
        </w:sectPr>
      </w:pPr>
      <w:r w:rsidRPr="00064605">
        <w:rPr>
          <w:i/>
          <w:sz w:val="22"/>
          <w:szCs w:val="22"/>
        </w:rPr>
        <w:t>Ví dụ</w:t>
      </w:r>
    </w:p>
    <w:p w:rsidR="002505FC" w:rsidRPr="00064605" w:rsidRDefault="000F6E37">
      <w:pPr>
        <w:spacing w:before="93"/>
        <w:ind w:left="547"/>
      </w:pPr>
      <w:r>
        <w:lastRenderedPageBreak/>
        <w:pict>
          <v:shape id="_x0000_i1037" type="#_x0000_t75" style="width:440.05pt;height:505.15pt">
            <v:imagedata r:id="rId54" o:title=""/>
          </v:shape>
        </w:pict>
      </w:r>
    </w:p>
    <w:p w:rsidR="002505FC" w:rsidRPr="00064605" w:rsidRDefault="002505FC">
      <w:pPr>
        <w:spacing w:before="11" w:line="200" w:lineRule="exact"/>
      </w:pPr>
    </w:p>
    <w:p w:rsidR="002505FC" w:rsidRPr="00064605" w:rsidRDefault="003E2070">
      <w:pPr>
        <w:spacing w:before="29"/>
        <w:ind w:left="3063"/>
        <w:rPr>
          <w:sz w:val="24"/>
          <w:szCs w:val="24"/>
        </w:rPr>
        <w:sectPr w:rsidR="002505FC" w:rsidRPr="00064605">
          <w:footerReference w:type="default" r:id="rId55"/>
          <w:pgSz w:w="11920" w:h="16840"/>
          <w:pgMar w:top="1300" w:right="1020" w:bottom="280" w:left="1440" w:header="0" w:footer="284" w:gutter="0"/>
          <w:cols w:space="720"/>
        </w:sectPr>
      </w:pPr>
      <w:r w:rsidRPr="00064605">
        <w:rPr>
          <w:b/>
          <w:i/>
          <w:sz w:val="24"/>
          <w:szCs w:val="24"/>
        </w:rPr>
        <w:t>Fig</w:t>
      </w:r>
      <w:r w:rsidRPr="00064605">
        <w:rPr>
          <w:b/>
          <w:i/>
          <w:spacing w:val="1"/>
          <w:sz w:val="24"/>
          <w:szCs w:val="24"/>
        </w:rPr>
        <w:t>u</w:t>
      </w:r>
      <w:r w:rsidRPr="00064605">
        <w:rPr>
          <w:b/>
          <w:i/>
          <w:sz w:val="24"/>
          <w:szCs w:val="24"/>
        </w:rPr>
        <w:t>re 16:</w:t>
      </w:r>
      <w:r w:rsidRPr="00064605">
        <w:rPr>
          <w:b/>
          <w:i/>
          <w:spacing w:val="-1"/>
          <w:sz w:val="24"/>
          <w:szCs w:val="24"/>
        </w:rPr>
        <w:t xml:space="preserve"> </w:t>
      </w:r>
      <w:r w:rsidRPr="00064605">
        <w:rPr>
          <w:b/>
          <w:i/>
          <w:sz w:val="24"/>
          <w:szCs w:val="24"/>
        </w:rPr>
        <w:t>Guest, Me</w:t>
      </w:r>
      <w:r w:rsidRPr="00064605">
        <w:rPr>
          <w:b/>
          <w:i/>
          <w:spacing w:val="2"/>
          <w:sz w:val="24"/>
          <w:szCs w:val="24"/>
        </w:rPr>
        <w:t>m</w:t>
      </w:r>
      <w:r w:rsidRPr="00064605">
        <w:rPr>
          <w:b/>
          <w:i/>
          <w:spacing w:val="-2"/>
          <w:sz w:val="24"/>
          <w:szCs w:val="24"/>
        </w:rPr>
        <w:t>b</w:t>
      </w:r>
      <w:r w:rsidRPr="00064605">
        <w:rPr>
          <w:b/>
          <w:i/>
          <w:spacing w:val="-1"/>
          <w:sz w:val="24"/>
          <w:szCs w:val="24"/>
        </w:rPr>
        <w:t>e</w:t>
      </w:r>
      <w:r w:rsidRPr="00064605">
        <w:rPr>
          <w:b/>
          <w:i/>
          <w:sz w:val="24"/>
          <w:szCs w:val="24"/>
        </w:rPr>
        <w:t xml:space="preserve">r </w:t>
      </w:r>
      <w:r w:rsidRPr="00064605">
        <w:rPr>
          <w:b/>
          <w:i/>
          <w:spacing w:val="1"/>
          <w:sz w:val="24"/>
          <w:szCs w:val="24"/>
        </w:rPr>
        <w:t>C</w:t>
      </w:r>
      <w:r w:rsidRPr="00064605">
        <w:rPr>
          <w:b/>
          <w:i/>
          <w:sz w:val="24"/>
          <w:szCs w:val="24"/>
        </w:rPr>
        <w:t>ore Flow</w:t>
      </w:r>
    </w:p>
    <w:p w:rsidR="002505FC" w:rsidRPr="00064605" w:rsidRDefault="003E2070">
      <w:pPr>
        <w:spacing w:before="48" w:line="260" w:lineRule="exact"/>
        <w:ind w:left="-22"/>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 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24"/>
        <w:ind w:left="2230"/>
        <w:rPr>
          <w:sz w:val="28"/>
          <w:szCs w:val="28"/>
        </w:rPr>
      </w:pPr>
      <w:r w:rsidRPr="00064605">
        <w:rPr>
          <w:b/>
          <w:i/>
          <w:spacing w:val="1"/>
          <w:sz w:val="28"/>
          <w:szCs w:val="28"/>
        </w:rPr>
        <w:t>5</w:t>
      </w:r>
      <w:r w:rsidRPr="00064605">
        <w:rPr>
          <w:b/>
          <w:i/>
          <w:sz w:val="28"/>
          <w:szCs w:val="28"/>
        </w:rPr>
        <w:t>.1</w:t>
      </w:r>
      <w:r w:rsidRPr="00064605">
        <w:rPr>
          <w:b/>
          <w:i/>
          <w:spacing w:val="-19"/>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2"/>
          <w:sz w:val="28"/>
          <w:szCs w:val="28"/>
        </w:rPr>
        <w:t>Te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3"/>
          <w:sz w:val="28"/>
          <w:szCs w:val="28"/>
        </w:rPr>
        <w:t>C</w:t>
      </w:r>
      <w:r w:rsidRPr="00064605">
        <w:rPr>
          <w:b/>
          <w:i/>
          <w:spacing w:val="1"/>
          <w:sz w:val="28"/>
          <w:szCs w:val="28"/>
        </w:rPr>
        <w:t>a</w:t>
      </w:r>
      <w:r w:rsidRPr="00064605">
        <w:rPr>
          <w:b/>
          <w:i/>
          <w:spacing w:val="-1"/>
          <w:sz w:val="28"/>
          <w:szCs w:val="28"/>
        </w:rPr>
        <w:t>s</w:t>
      </w:r>
      <w:r w:rsidRPr="00064605">
        <w:rPr>
          <w:b/>
          <w:i/>
          <w:sz w:val="28"/>
          <w:szCs w:val="28"/>
        </w:rPr>
        <w:t>e</w:t>
      </w:r>
    </w:p>
    <w:p w:rsidR="002505FC" w:rsidRPr="00064605" w:rsidRDefault="002505FC">
      <w:pPr>
        <w:spacing w:before="9" w:line="100" w:lineRule="exact"/>
        <w:rPr>
          <w:sz w:val="11"/>
          <w:szCs w:val="11"/>
        </w:rPr>
      </w:pPr>
    </w:p>
    <w:p w:rsidR="002505FC" w:rsidRPr="00064605" w:rsidRDefault="003E2070">
      <w:pPr>
        <w:ind w:left="2679"/>
        <w:rPr>
          <w:sz w:val="26"/>
          <w:szCs w:val="26"/>
        </w:rPr>
      </w:pPr>
      <w:r w:rsidRPr="00064605">
        <w:rPr>
          <w:b/>
          <w:i/>
          <w:sz w:val="26"/>
          <w:szCs w:val="26"/>
        </w:rPr>
        <w:t xml:space="preserve">5.1.1  </w:t>
      </w:r>
      <w:r w:rsidRPr="00064605">
        <w:rPr>
          <w:b/>
          <w:i/>
          <w:spacing w:val="2"/>
          <w:sz w:val="26"/>
          <w:szCs w:val="26"/>
        </w:rPr>
        <w:t xml:space="preserve"> </w:t>
      </w:r>
      <w:r w:rsidRPr="00064605">
        <w:rPr>
          <w:b/>
          <w:i/>
          <w:sz w:val="26"/>
          <w:szCs w:val="26"/>
        </w:rPr>
        <w:t>Search</w:t>
      </w:r>
      <w:r w:rsidRPr="00064605">
        <w:rPr>
          <w:b/>
          <w:i/>
          <w:spacing w:val="-8"/>
          <w:sz w:val="26"/>
          <w:szCs w:val="26"/>
        </w:rPr>
        <w:t xml:space="preserve"> </w:t>
      </w:r>
      <w:r w:rsidRPr="00064605">
        <w:rPr>
          <w:b/>
          <w:i/>
          <w:sz w:val="26"/>
          <w:szCs w:val="26"/>
        </w:rPr>
        <w:t>E</w:t>
      </w:r>
      <w:r w:rsidRPr="00064605">
        <w:rPr>
          <w:b/>
          <w:i/>
          <w:spacing w:val="2"/>
          <w:sz w:val="26"/>
          <w:szCs w:val="26"/>
        </w:rPr>
        <w:t>v</w:t>
      </w:r>
      <w:r w:rsidRPr="00064605">
        <w:rPr>
          <w:b/>
          <w:i/>
          <w:sz w:val="26"/>
          <w:szCs w:val="26"/>
        </w:rPr>
        <w:t>ent</w:t>
      </w:r>
    </w:p>
    <w:p w:rsidR="002505FC" w:rsidRPr="00064605" w:rsidRDefault="002505FC">
      <w:pPr>
        <w:spacing w:before="7" w:line="160" w:lineRule="exact"/>
        <w:rPr>
          <w:sz w:val="16"/>
          <w:szCs w:val="16"/>
        </w:rPr>
      </w:pPr>
    </w:p>
    <w:p w:rsidR="002505FC" w:rsidRPr="00064605" w:rsidRDefault="002505FC">
      <w:pPr>
        <w:spacing w:line="200" w:lineRule="exact"/>
      </w:pPr>
    </w:p>
    <w:p w:rsidR="002505FC" w:rsidRPr="00064605"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064605">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47" w:right="246"/>
              <w:jc w:val="center"/>
              <w:rPr>
                <w:sz w:val="24"/>
                <w:szCs w:val="24"/>
              </w:rPr>
            </w:pPr>
            <w:r w:rsidRPr="00064605">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0"/>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ase</w:t>
            </w:r>
          </w:p>
          <w:p w:rsidR="002505FC" w:rsidRPr="00064605" w:rsidRDefault="003E2070">
            <w:pPr>
              <w:spacing w:before="41"/>
              <w:ind w:left="181"/>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604"/>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 xml:space="preserve">ase </w:t>
            </w:r>
            <w:r w:rsidRPr="00064605">
              <w:rPr>
                <w:b/>
                <w:i/>
                <w:spacing w:val="-1"/>
                <w:sz w:val="24"/>
                <w:szCs w:val="24"/>
              </w:rPr>
              <w:t>P</w:t>
            </w:r>
            <w:r w:rsidRPr="00064605">
              <w:rPr>
                <w:b/>
                <w:i/>
                <w:sz w:val="24"/>
                <w:szCs w:val="24"/>
              </w:rPr>
              <w:t>roc</w:t>
            </w:r>
            <w:r w:rsidRPr="00064605">
              <w:rPr>
                <w:b/>
                <w:i/>
                <w:spacing w:val="-2"/>
                <w:sz w:val="24"/>
                <w:szCs w:val="24"/>
              </w:rPr>
              <w:t>e</w:t>
            </w:r>
            <w:r w:rsidRPr="00064605">
              <w:rPr>
                <w:b/>
                <w:i/>
                <w:sz w:val="24"/>
                <w:szCs w:val="24"/>
              </w:rPr>
              <w:t>d</w:t>
            </w:r>
            <w:r w:rsidRPr="00064605">
              <w:rPr>
                <w:b/>
                <w:i/>
                <w:spacing w:val="1"/>
                <w:sz w:val="24"/>
                <w:szCs w:val="24"/>
              </w:rPr>
              <w:t>u</w:t>
            </w:r>
            <w:r w:rsidRPr="00064605">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820"/>
              <w:rPr>
                <w:sz w:val="24"/>
                <w:szCs w:val="24"/>
              </w:rPr>
            </w:pPr>
            <w:r w:rsidRPr="00064605">
              <w:rPr>
                <w:b/>
                <w:i/>
                <w:sz w:val="24"/>
                <w:szCs w:val="24"/>
              </w:rPr>
              <w:t>Exp</w:t>
            </w:r>
            <w:r w:rsidRPr="00064605">
              <w:rPr>
                <w:b/>
                <w:i/>
                <w:spacing w:val="-1"/>
                <w:sz w:val="24"/>
                <w:szCs w:val="24"/>
              </w:rPr>
              <w:t>ec</w:t>
            </w:r>
            <w:r w:rsidRPr="00064605">
              <w:rPr>
                <w:b/>
                <w:i/>
                <w:sz w:val="24"/>
                <w:szCs w:val="24"/>
              </w:rPr>
              <w:t>ted ou</w:t>
            </w:r>
            <w:r w:rsidRPr="00064605">
              <w:rPr>
                <w:b/>
                <w:i/>
                <w:spacing w:val="1"/>
                <w:sz w:val="24"/>
                <w:szCs w:val="24"/>
              </w:rPr>
              <w:t>t</w:t>
            </w:r>
            <w:r w:rsidRPr="00064605">
              <w:rPr>
                <w:b/>
                <w:i/>
                <w:sz w:val="24"/>
                <w:szCs w:val="24"/>
              </w:rPr>
              <w:t>p</w:t>
            </w:r>
            <w:r w:rsidRPr="00064605">
              <w:rPr>
                <w:b/>
                <w:i/>
                <w:spacing w:val="1"/>
                <w:sz w:val="24"/>
                <w:szCs w:val="24"/>
              </w:rPr>
              <w:t>u</w:t>
            </w:r>
            <w:r w:rsidRPr="00064605">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13" w:right="213"/>
              <w:jc w:val="center"/>
              <w:rPr>
                <w:sz w:val="24"/>
                <w:szCs w:val="24"/>
              </w:rPr>
            </w:pPr>
            <w:r w:rsidRPr="00064605">
              <w:rPr>
                <w:b/>
                <w:i/>
                <w:sz w:val="24"/>
                <w:szCs w:val="24"/>
              </w:rPr>
              <w:t>I</w:t>
            </w:r>
            <w:r w:rsidRPr="00064605">
              <w:rPr>
                <w:b/>
                <w:i/>
                <w:spacing w:val="1"/>
                <w:sz w:val="24"/>
                <w:szCs w:val="24"/>
              </w:rPr>
              <w:t>n</w:t>
            </w:r>
            <w:r w:rsidRPr="00064605">
              <w:rPr>
                <w:b/>
                <w:i/>
                <w:sz w:val="24"/>
                <w:szCs w:val="24"/>
              </w:rPr>
              <w:t>te</w:t>
            </w:r>
            <w:r w:rsidRPr="00064605">
              <w:rPr>
                <w:b/>
                <w:i/>
                <w:spacing w:val="1"/>
                <w:sz w:val="24"/>
                <w:szCs w:val="24"/>
              </w:rPr>
              <w:t>r</w:t>
            </w:r>
            <w:r w:rsidRPr="00064605">
              <w:rPr>
                <w:b/>
                <w:i/>
                <w:spacing w:val="-1"/>
                <w:sz w:val="24"/>
                <w:szCs w:val="24"/>
              </w:rPr>
              <w:t>-</w:t>
            </w:r>
            <w:r w:rsidRPr="00064605">
              <w:rPr>
                <w:b/>
                <w:i/>
                <w:sz w:val="24"/>
                <w:szCs w:val="24"/>
              </w:rPr>
              <w:t xml:space="preserve">test </w:t>
            </w:r>
            <w:r w:rsidRPr="00064605">
              <w:rPr>
                <w:b/>
                <w:i/>
                <w:spacing w:val="1"/>
                <w:sz w:val="24"/>
                <w:szCs w:val="24"/>
              </w:rPr>
              <w:t>C</w:t>
            </w:r>
            <w:r w:rsidRPr="00064605">
              <w:rPr>
                <w:b/>
                <w:i/>
                <w:sz w:val="24"/>
                <w:szCs w:val="24"/>
              </w:rPr>
              <w:t>ase</w:t>
            </w:r>
          </w:p>
          <w:p w:rsidR="002505FC" w:rsidRPr="00064605" w:rsidRDefault="003E2070">
            <w:pPr>
              <w:spacing w:before="41"/>
              <w:ind w:left="343" w:right="345"/>
              <w:jc w:val="center"/>
              <w:rPr>
                <w:sz w:val="24"/>
                <w:szCs w:val="24"/>
              </w:rPr>
            </w:pPr>
            <w:r w:rsidRPr="00064605">
              <w:rPr>
                <w:b/>
                <w:i/>
                <w:sz w:val="24"/>
                <w:szCs w:val="24"/>
              </w:rPr>
              <w:t>D</w:t>
            </w:r>
            <w:r w:rsidRPr="00064605">
              <w:rPr>
                <w:b/>
                <w:i/>
                <w:spacing w:val="-1"/>
                <w:sz w:val="24"/>
                <w:szCs w:val="24"/>
              </w:rPr>
              <w:t>e</w:t>
            </w:r>
            <w:r w:rsidRPr="00064605">
              <w:rPr>
                <w:b/>
                <w:i/>
                <w:sz w:val="24"/>
                <w:szCs w:val="24"/>
              </w:rPr>
              <w:t>p</w:t>
            </w:r>
            <w:r w:rsidRPr="00064605">
              <w:rPr>
                <w:b/>
                <w:i/>
                <w:spacing w:val="-1"/>
                <w:sz w:val="24"/>
                <w:szCs w:val="24"/>
              </w:rPr>
              <w:t>e</w:t>
            </w:r>
            <w:r w:rsidRPr="00064605">
              <w:rPr>
                <w:b/>
                <w:i/>
                <w:spacing w:val="1"/>
                <w:sz w:val="24"/>
                <w:szCs w:val="24"/>
              </w:rPr>
              <w:t>n</w:t>
            </w:r>
            <w:r w:rsidRPr="00064605">
              <w:rPr>
                <w:b/>
                <w:i/>
                <w:sz w:val="24"/>
                <w:szCs w:val="24"/>
              </w:rPr>
              <w:t>d</w:t>
            </w:r>
            <w:r w:rsidRPr="00064605">
              <w:rPr>
                <w:b/>
                <w:i/>
                <w:spacing w:val="-1"/>
                <w:sz w:val="24"/>
                <w:szCs w:val="24"/>
              </w:rPr>
              <w:t>e</w:t>
            </w:r>
            <w:r w:rsidRPr="00064605">
              <w:rPr>
                <w:b/>
                <w:i/>
                <w:spacing w:val="1"/>
                <w:sz w:val="24"/>
                <w:szCs w:val="24"/>
              </w:rPr>
              <w:t>n</w:t>
            </w:r>
            <w:r w:rsidRPr="00064605">
              <w:rPr>
                <w:b/>
                <w:i/>
                <w:spacing w:val="-1"/>
                <w:sz w:val="24"/>
                <w:szCs w:val="24"/>
              </w:rPr>
              <w:t>c</w:t>
            </w:r>
            <w:r w:rsidRPr="00064605">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77"/>
              <w:rPr>
                <w:sz w:val="24"/>
                <w:szCs w:val="24"/>
              </w:rPr>
            </w:pPr>
            <w:r w:rsidRPr="00064605">
              <w:rPr>
                <w:b/>
                <w:i/>
                <w:sz w:val="24"/>
                <w:szCs w:val="24"/>
              </w:rPr>
              <w:t>R</w:t>
            </w:r>
            <w:r w:rsidRPr="00064605">
              <w:rPr>
                <w:b/>
                <w:i/>
                <w:spacing w:val="-1"/>
                <w:sz w:val="24"/>
                <w:szCs w:val="24"/>
              </w:rPr>
              <w:t>e</w:t>
            </w:r>
            <w:r w:rsidRPr="00064605">
              <w:rPr>
                <w:b/>
                <w:i/>
                <w:sz w:val="24"/>
                <w:szCs w:val="24"/>
              </w:rPr>
              <w:t>s</w:t>
            </w:r>
            <w:r w:rsidRPr="00064605">
              <w:rPr>
                <w:b/>
                <w:i/>
                <w:spacing w:val="1"/>
                <w:sz w:val="24"/>
                <w:szCs w:val="24"/>
              </w:rPr>
              <w:t>u</w:t>
            </w:r>
            <w:r w:rsidRPr="00064605">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29"/>
              <w:rPr>
                <w:sz w:val="24"/>
                <w:szCs w:val="24"/>
              </w:rPr>
            </w:pPr>
            <w:r w:rsidRPr="00064605">
              <w:rPr>
                <w:b/>
                <w:i/>
                <w:sz w:val="24"/>
                <w:szCs w:val="24"/>
              </w:rPr>
              <w:t>T</w:t>
            </w:r>
            <w:r w:rsidRPr="00064605">
              <w:rPr>
                <w:b/>
                <w:i/>
                <w:spacing w:val="-1"/>
                <w:sz w:val="24"/>
                <w:szCs w:val="24"/>
              </w:rPr>
              <w:t>e</w:t>
            </w:r>
            <w:r w:rsidRPr="00064605">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45"/>
              <w:rPr>
                <w:sz w:val="24"/>
                <w:szCs w:val="24"/>
              </w:rPr>
            </w:pPr>
            <w:r w:rsidRPr="00064605">
              <w:rPr>
                <w:b/>
                <w:i/>
                <w:sz w:val="24"/>
                <w:szCs w:val="24"/>
              </w:rPr>
              <w:t>Note</w:t>
            </w:r>
          </w:p>
        </w:tc>
      </w:tr>
      <w:tr w:rsidR="002505FC" w:rsidRPr="00064605">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footerReference w:type="default" r:id="rId56"/>
          <w:pgSz w:w="16840" w:h="11920" w:orient="landscape"/>
          <w:pgMar w:top="120" w:right="1360" w:bottom="280" w:left="0" w:header="0" w:footer="0" w:gutter="0"/>
          <w:cols w:space="720"/>
        </w:sectPr>
      </w:pPr>
    </w:p>
    <w:p w:rsidR="002505FC" w:rsidRPr="00064605" w:rsidRDefault="003E2070">
      <w:pPr>
        <w:spacing w:before="63" w:line="260" w:lineRule="exact"/>
        <w:ind w:left="105"/>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60" w:lineRule="exact"/>
        <w:rPr>
          <w:sz w:val="26"/>
          <w:szCs w:val="26"/>
        </w:rPr>
      </w:pPr>
    </w:p>
    <w:p w:rsidR="002505FC" w:rsidRPr="00064605" w:rsidRDefault="003E2070">
      <w:pPr>
        <w:spacing w:before="9"/>
        <w:ind w:left="1636"/>
        <w:rPr>
          <w:rFonts w:eastAsia="Cambria"/>
          <w:sz w:val="36"/>
          <w:szCs w:val="36"/>
        </w:rPr>
      </w:pPr>
      <w:r w:rsidRPr="00064605">
        <w:rPr>
          <w:rFonts w:eastAsia="Cambria"/>
          <w:b/>
          <w:spacing w:val="1"/>
          <w:sz w:val="36"/>
          <w:szCs w:val="36"/>
        </w:rPr>
        <w:t>F</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Software User’s Man</w:t>
      </w:r>
      <w:r w:rsidRPr="00064605">
        <w:rPr>
          <w:rFonts w:eastAsia="Cambria"/>
          <w:b/>
          <w:spacing w:val="2"/>
          <w:sz w:val="36"/>
          <w:szCs w:val="36"/>
        </w:rPr>
        <w:t>u</w:t>
      </w:r>
      <w:r w:rsidRPr="00064605">
        <w:rPr>
          <w:rFonts w:eastAsia="Cambria"/>
          <w:b/>
          <w:sz w:val="36"/>
          <w:szCs w:val="36"/>
        </w:rPr>
        <w:t>al</w:t>
      </w:r>
    </w:p>
    <w:p w:rsidR="002505FC" w:rsidRPr="00064605" w:rsidRDefault="003E2070">
      <w:pPr>
        <w:spacing w:before="98"/>
        <w:ind w:left="1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nsta</w:t>
      </w:r>
      <w:r w:rsidRPr="00064605">
        <w:rPr>
          <w:rFonts w:eastAsia="Cambria"/>
          <w:b/>
          <w:spacing w:val="2"/>
          <w:sz w:val="32"/>
          <w:szCs w:val="32"/>
        </w:rPr>
        <w:t>l</w:t>
      </w:r>
      <w:r w:rsidRPr="00064605">
        <w:rPr>
          <w:rFonts w:eastAsia="Cambria"/>
          <w:b/>
          <w:sz w:val="32"/>
          <w:szCs w:val="32"/>
        </w:rPr>
        <w:t>lat</w:t>
      </w:r>
      <w:r w:rsidRPr="00064605">
        <w:rPr>
          <w:rFonts w:eastAsia="Cambria"/>
          <w:b/>
          <w:spacing w:val="1"/>
          <w:sz w:val="32"/>
          <w:szCs w:val="32"/>
        </w:rPr>
        <w:t>i</w:t>
      </w:r>
      <w:r w:rsidRPr="00064605">
        <w:rPr>
          <w:rFonts w:eastAsia="Cambria"/>
          <w:b/>
          <w:sz w:val="32"/>
          <w:szCs w:val="32"/>
        </w:rPr>
        <w:t>on</w:t>
      </w:r>
      <w:r w:rsidRPr="00064605">
        <w:rPr>
          <w:rFonts w:eastAsia="Cambria"/>
          <w:b/>
          <w:spacing w:val="-17"/>
          <w:sz w:val="32"/>
          <w:szCs w:val="32"/>
        </w:rPr>
        <w:t xml:space="preserve"> </w:t>
      </w:r>
      <w:r w:rsidRPr="00064605">
        <w:rPr>
          <w:rFonts w:eastAsia="Cambria"/>
          <w:b/>
          <w:spacing w:val="1"/>
          <w:sz w:val="32"/>
          <w:szCs w:val="32"/>
        </w:rPr>
        <w:t>G</w:t>
      </w:r>
      <w:r w:rsidRPr="00064605">
        <w:rPr>
          <w:rFonts w:eastAsia="Cambria"/>
          <w:b/>
          <w:spacing w:val="-1"/>
          <w:sz w:val="32"/>
          <w:szCs w:val="32"/>
        </w:rPr>
        <w:t>u</w:t>
      </w:r>
      <w:r w:rsidRPr="00064605">
        <w:rPr>
          <w:rFonts w:eastAsia="Cambria"/>
          <w:b/>
          <w:spacing w:val="2"/>
          <w:sz w:val="32"/>
          <w:szCs w:val="32"/>
        </w:rPr>
        <w:t>i</w:t>
      </w:r>
      <w:r w:rsidRPr="00064605">
        <w:rPr>
          <w:rFonts w:eastAsia="Cambria"/>
          <w:b/>
          <w:spacing w:val="-1"/>
          <w:sz w:val="32"/>
          <w:szCs w:val="32"/>
        </w:rPr>
        <w:t>d</w:t>
      </w:r>
      <w:r w:rsidRPr="00064605">
        <w:rPr>
          <w:rFonts w:eastAsia="Cambria"/>
          <w:b/>
          <w:sz w:val="32"/>
          <w:szCs w:val="32"/>
        </w:rPr>
        <w:t>e</w:t>
      </w:r>
    </w:p>
    <w:p w:rsidR="002505FC" w:rsidRPr="00064605" w:rsidRDefault="002505FC">
      <w:pPr>
        <w:spacing w:before="1" w:line="120" w:lineRule="exact"/>
        <w:rPr>
          <w:sz w:val="12"/>
          <w:szCs w:val="12"/>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env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pacing w:val="-2"/>
          <w:sz w:val="28"/>
          <w:szCs w:val="28"/>
        </w:rPr>
        <w:t>n</w:t>
      </w:r>
      <w:r w:rsidRPr="00064605">
        <w:rPr>
          <w:rFonts w:eastAsia="Cambria"/>
          <w:b/>
          <w:sz w:val="28"/>
          <w:szCs w:val="28"/>
        </w:rPr>
        <w:t>ment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pacing w:val="2"/>
          <w:sz w:val="28"/>
          <w:szCs w:val="28"/>
        </w:rPr>
        <w:t>v</w:t>
      </w:r>
      <w:r w:rsidRPr="00064605">
        <w:rPr>
          <w:rFonts w:eastAsia="Cambria"/>
          <w:b/>
          <w:sz w:val="28"/>
          <w:szCs w:val="28"/>
        </w:rPr>
        <w:t xml:space="preserve">er </w:t>
      </w:r>
      <w:r w:rsidRPr="00064605">
        <w:rPr>
          <w:rFonts w:eastAsia="Cambria"/>
          <w:b/>
          <w:spacing w:val="-1"/>
          <w:sz w:val="28"/>
          <w:szCs w:val="28"/>
        </w:rPr>
        <w:t>s</w:t>
      </w:r>
      <w:r w:rsidRPr="00064605">
        <w:rPr>
          <w:rFonts w:eastAsia="Cambria"/>
          <w:b/>
          <w:sz w:val="28"/>
          <w:szCs w:val="28"/>
        </w:rPr>
        <w:t>i</w:t>
      </w:r>
      <w:r w:rsidRPr="00064605">
        <w:rPr>
          <w:rFonts w:eastAsia="Cambria"/>
          <w:b/>
          <w:spacing w:val="-2"/>
          <w:sz w:val="28"/>
          <w:szCs w:val="28"/>
        </w:rPr>
        <w:t>d</w:t>
      </w:r>
      <w:r w:rsidRPr="00064605">
        <w:rPr>
          <w:rFonts w:eastAsia="Cambria"/>
          <w:b/>
          <w:sz w:val="28"/>
          <w:szCs w:val="28"/>
        </w:rPr>
        <w:t>e</w:t>
      </w:r>
    </w:p>
    <w:p w:rsidR="002505FC" w:rsidRPr="00064605" w:rsidRDefault="003E2070">
      <w:pPr>
        <w:ind w:left="2265"/>
        <w:rPr>
          <w:rFonts w:eastAsia="Cambria"/>
          <w:sz w:val="24"/>
          <w:szCs w:val="24"/>
        </w:rPr>
      </w:pPr>
      <w:r w:rsidRPr="00064605">
        <w:rPr>
          <w:rFonts w:eastAsia="Cambria"/>
          <w:spacing w:val="-1"/>
          <w:sz w:val="24"/>
          <w:szCs w:val="24"/>
        </w:rPr>
        <w:t>T</w:t>
      </w:r>
      <w:r w:rsidRPr="00064605">
        <w:rPr>
          <w:rFonts w:eastAsia="Cambria"/>
          <w:sz w:val="24"/>
          <w:szCs w:val="24"/>
        </w:rPr>
        <w:t xml:space="preserve">he </w:t>
      </w:r>
      <w:r w:rsidRPr="00064605">
        <w:rPr>
          <w:rFonts w:eastAsia="Cambria"/>
          <w:spacing w:val="-1"/>
          <w:sz w:val="24"/>
          <w:szCs w:val="24"/>
        </w:rPr>
        <w:t>f</w:t>
      </w:r>
      <w:r w:rsidRPr="00064605">
        <w:rPr>
          <w:rFonts w:eastAsia="Cambria"/>
          <w:sz w:val="24"/>
          <w:szCs w:val="24"/>
        </w:rPr>
        <w:t>ol</w:t>
      </w:r>
      <w:r w:rsidRPr="00064605">
        <w:rPr>
          <w:rFonts w:eastAsia="Cambria"/>
          <w:spacing w:val="-1"/>
          <w:sz w:val="24"/>
          <w:szCs w:val="24"/>
        </w:rPr>
        <w:t>l</w:t>
      </w:r>
      <w:r w:rsidRPr="00064605">
        <w:rPr>
          <w:rFonts w:eastAsia="Cambria"/>
          <w:sz w:val="24"/>
          <w:szCs w:val="24"/>
        </w:rPr>
        <w:t>o</w:t>
      </w:r>
      <w:r w:rsidRPr="00064605">
        <w:rPr>
          <w:rFonts w:eastAsia="Cambria"/>
          <w:spacing w:val="-1"/>
          <w:sz w:val="24"/>
          <w:szCs w:val="24"/>
        </w:rPr>
        <w:t>w</w:t>
      </w:r>
      <w:r w:rsidRPr="00064605">
        <w:rPr>
          <w:rFonts w:eastAsia="Cambria"/>
          <w:sz w:val="24"/>
          <w:szCs w:val="24"/>
        </w:rPr>
        <w:t>i</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o</w:t>
      </w:r>
      <w:r w:rsidRPr="00064605">
        <w:rPr>
          <w:rFonts w:eastAsia="Cambria"/>
          <w:spacing w:val="-1"/>
          <w:sz w:val="24"/>
          <w:szCs w:val="24"/>
        </w:rPr>
        <w:t>f</w:t>
      </w:r>
      <w:r w:rsidRPr="00064605">
        <w:rPr>
          <w:rFonts w:eastAsia="Cambria"/>
          <w:sz w:val="24"/>
          <w:szCs w:val="24"/>
        </w:rPr>
        <w:t>twa</w:t>
      </w:r>
      <w:r w:rsidRPr="00064605">
        <w:rPr>
          <w:rFonts w:eastAsia="Cambria"/>
          <w:spacing w:val="-1"/>
          <w:sz w:val="24"/>
          <w:szCs w:val="24"/>
        </w:rPr>
        <w:t>r</w:t>
      </w:r>
      <w:r w:rsidRPr="00064605">
        <w:rPr>
          <w:rFonts w:eastAsia="Cambria"/>
          <w:sz w:val="24"/>
          <w:szCs w:val="24"/>
        </w:rPr>
        <w:t>e</w:t>
      </w:r>
      <w:r w:rsidRPr="00064605">
        <w:rPr>
          <w:rFonts w:eastAsia="Cambria"/>
          <w:spacing w:val="3"/>
          <w:sz w:val="24"/>
          <w:szCs w:val="24"/>
        </w:rPr>
        <w:t xml:space="preserve"> </w:t>
      </w:r>
      <w:r w:rsidRPr="00064605">
        <w:rPr>
          <w:rFonts w:eastAsia="Cambria"/>
          <w:sz w:val="24"/>
          <w:szCs w:val="24"/>
        </w:rPr>
        <w:t>m</w:t>
      </w:r>
      <w:r w:rsidRPr="00064605">
        <w:rPr>
          <w:rFonts w:eastAsia="Cambria"/>
          <w:spacing w:val="-1"/>
          <w:sz w:val="24"/>
          <w:szCs w:val="24"/>
        </w:rPr>
        <w:t>u</w:t>
      </w:r>
      <w:r w:rsidRPr="00064605">
        <w:rPr>
          <w:rFonts w:eastAsia="Cambria"/>
          <w:sz w:val="24"/>
          <w:szCs w:val="24"/>
        </w:rPr>
        <w:t xml:space="preserve">st </w:t>
      </w:r>
      <w:r w:rsidRPr="00064605">
        <w:rPr>
          <w:rFonts w:eastAsia="Cambria"/>
          <w:spacing w:val="1"/>
          <w:sz w:val="24"/>
          <w:szCs w:val="24"/>
        </w:rPr>
        <w:t>b</w:t>
      </w:r>
      <w:r w:rsidRPr="00064605">
        <w:rPr>
          <w:rFonts w:eastAsia="Cambria"/>
          <w:sz w:val="24"/>
          <w:szCs w:val="24"/>
        </w:rPr>
        <w:t xml:space="preserve">e </w:t>
      </w:r>
      <w:r w:rsidRPr="00064605">
        <w:rPr>
          <w:rFonts w:eastAsia="Cambria"/>
          <w:spacing w:val="1"/>
          <w:sz w:val="24"/>
          <w:szCs w:val="24"/>
        </w:rPr>
        <w:t>i</w:t>
      </w:r>
      <w:r w:rsidRPr="00064605">
        <w:rPr>
          <w:rFonts w:eastAsia="Cambria"/>
          <w:sz w:val="24"/>
          <w:szCs w:val="24"/>
        </w:rPr>
        <w:t>ns</w:t>
      </w:r>
      <w:r w:rsidRPr="00064605">
        <w:rPr>
          <w:rFonts w:eastAsia="Cambria"/>
          <w:spacing w:val="1"/>
          <w:sz w:val="24"/>
          <w:szCs w:val="24"/>
        </w:rPr>
        <w:t>t</w:t>
      </w:r>
      <w:r w:rsidRPr="00064605">
        <w:rPr>
          <w:rFonts w:eastAsia="Cambria"/>
          <w:sz w:val="24"/>
          <w:szCs w:val="24"/>
        </w:rPr>
        <w:t>alled</w:t>
      </w:r>
      <w:r w:rsidRPr="00064605">
        <w:rPr>
          <w:rFonts w:eastAsia="Cambria"/>
          <w:spacing w:val="-1"/>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z w:val="24"/>
          <w:szCs w:val="24"/>
        </w:rPr>
        <w:t xml:space="preserve">to </w:t>
      </w:r>
      <w:r w:rsidRPr="00064605">
        <w:rPr>
          <w:rFonts w:eastAsia="Cambria"/>
          <w:spacing w:val="-2"/>
          <w:sz w:val="24"/>
          <w:szCs w:val="24"/>
        </w:rPr>
        <w:t>t</w:t>
      </w:r>
      <w:r w:rsidRPr="00064605">
        <w:rPr>
          <w:rFonts w:eastAsia="Cambria"/>
          <w:sz w:val="24"/>
          <w:szCs w:val="24"/>
        </w:rPr>
        <w:t>he ser</w:t>
      </w:r>
      <w:r w:rsidRPr="00064605">
        <w:rPr>
          <w:rFonts w:eastAsia="Cambria"/>
          <w:spacing w:val="-1"/>
          <w:sz w:val="24"/>
          <w:szCs w:val="24"/>
        </w:rPr>
        <w:t>v</w:t>
      </w:r>
      <w:r w:rsidRPr="00064605">
        <w:rPr>
          <w:rFonts w:eastAsia="Cambria"/>
          <w:sz w:val="24"/>
          <w:szCs w:val="24"/>
        </w:rPr>
        <w:t xml:space="preserve">er </w:t>
      </w:r>
      <w:r w:rsidRPr="00064605">
        <w:rPr>
          <w:rFonts w:eastAsia="Cambria"/>
          <w:spacing w:val="-1"/>
          <w:sz w:val="24"/>
          <w:szCs w:val="24"/>
        </w:rPr>
        <w:t>m</w:t>
      </w:r>
      <w:r w:rsidRPr="00064605">
        <w:rPr>
          <w:rFonts w:eastAsia="Cambria"/>
          <w:sz w:val="24"/>
          <w:szCs w:val="24"/>
        </w:rPr>
        <w:t>achi</w:t>
      </w:r>
      <w:r w:rsidRPr="00064605">
        <w:rPr>
          <w:rFonts w:eastAsia="Cambria"/>
          <w:spacing w:val="1"/>
          <w:sz w:val="24"/>
          <w:szCs w:val="24"/>
        </w:rPr>
        <w:t>n</w:t>
      </w:r>
      <w:r w:rsidRPr="00064605">
        <w:rPr>
          <w:rFonts w:eastAsia="Cambria"/>
          <w:sz w:val="24"/>
          <w:szCs w:val="24"/>
        </w:rPr>
        <w:t>e:</w:t>
      </w:r>
    </w:p>
    <w:p w:rsidR="002505FC" w:rsidRPr="00064605" w:rsidRDefault="003E2070">
      <w:pPr>
        <w:spacing w:before="2"/>
        <w:ind w:left="2805"/>
        <w:rPr>
          <w:rFonts w:eastAsia="Cambria"/>
          <w:sz w:val="26"/>
          <w:szCs w:val="26"/>
        </w:rPr>
      </w:pPr>
      <w:r w:rsidRPr="00064605">
        <w:rPr>
          <w:rFonts w:eastAsia="Cambria"/>
          <w:b/>
          <w:sz w:val="26"/>
          <w:szCs w:val="26"/>
        </w:rPr>
        <w:t xml:space="preserve">1.1.1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r</w:t>
      </w:r>
      <w:r w:rsidRPr="00064605">
        <w:rPr>
          <w:rFonts w:eastAsia="Cambria"/>
          <w:b/>
          <w:spacing w:val="-1"/>
          <w:sz w:val="26"/>
          <w:szCs w:val="26"/>
        </w:rPr>
        <w:t>e</w:t>
      </w:r>
      <w:r w:rsidRPr="00064605">
        <w:rPr>
          <w:rFonts w:eastAsia="Cambria"/>
          <w:b/>
          <w:spacing w:val="3"/>
          <w:sz w:val="26"/>
          <w:szCs w:val="26"/>
        </w:rPr>
        <w:t>q</w:t>
      </w:r>
      <w:r w:rsidRPr="00064605">
        <w:rPr>
          <w:rFonts w:eastAsia="Cambria"/>
          <w:b/>
          <w:spacing w:val="-1"/>
          <w:sz w:val="26"/>
          <w:szCs w:val="26"/>
        </w:rPr>
        <w:t>u</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82"/>
        <w:rPr>
          <w:rFonts w:eastAsia="Cambria"/>
          <w:sz w:val="24"/>
          <w:szCs w:val="24"/>
        </w:rPr>
      </w:pPr>
      <w:r w:rsidRPr="00064605">
        <w:rPr>
          <w:rFonts w:eastAsia="Cambria"/>
          <w:spacing w:val="-1"/>
          <w:sz w:val="24"/>
          <w:szCs w:val="24"/>
        </w:rPr>
        <w:t>&lt;</w:t>
      </w:r>
      <w:r w:rsidRPr="00064605">
        <w:rPr>
          <w:rFonts w:eastAsia="Cambria"/>
          <w:sz w:val="24"/>
          <w:szCs w:val="24"/>
        </w:rPr>
        <w:t>Yêu cầu phần c</w:t>
      </w:r>
      <w:r w:rsidRPr="00064605">
        <w:rPr>
          <w:rFonts w:eastAsia="Cambria"/>
          <w:spacing w:val="-1"/>
          <w:sz w:val="24"/>
          <w:szCs w:val="24"/>
        </w:rPr>
        <w:t>ứ</w:t>
      </w:r>
      <w:r w:rsidRPr="00064605">
        <w:rPr>
          <w:rFonts w:eastAsia="Cambria"/>
          <w:sz w:val="24"/>
          <w:szCs w:val="24"/>
        </w:rPr>
        <w:t>ng se</w:t>
      </w:r>
      <w:r w:rsidRPr="00064605">
        <w:rPr>
          <w:rFonts w:eastAsia="Cambria"/>
          <w:spacing w:val="1"/>
          <w:sz w:val="24"/>
          <w:szCs w:val="24"/>
        </w:rPr>
        <w:t>r</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lạ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3E2070">
      <w:pPr>
        <w:ind w:left="2805"/>
        <w:rPr>
          <w:rFonts w:eastAsia="Cambria"/>
          <w:sz w:val="26"/>
          <w:szCs w:val="26"/>
        </w:rPr>
      </w:pPr>
      <w:r w:rsidRPr="00064605">
        <w:rPr>
          <w:rFonts w:eastAsia="Cambria"/>
          <w:b/>
          <w:sz w:val="26"/>
          <w:szCs w:val="26"/>
        </w:rPr>
        <w:t xml:space="preserve">1.1.2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3"/>
          <w:sz w:val="26"/>
          <w:szCs w:val="26"/>
        </w:rPr>
        <w:t>r</w:t>
      </w:r>
      <w:r w:rsidRPr="00064605">
        <w:rPr>
          <w:rFonts w:eastAsia="Cambria"/>
          <w:b/>
          <w:spacing w:val="-1"/>
          <w:sz w:val="26"/>
          <w:szCs w:val="26"/>
        </w:rPr>
        <w:t>e</w:t>
      </w:r>
      <w:r w:rsidRPr="00064605">
        <w:rPr>
          <w:rFonts w:eastAsia="Cambria"/>
          <w:b/>
          <w:sz w:val="26"/>
          <w:szCs w:val="26"/>
        </w:rPr>
        <w:t>qui</w:t>
      </w:r>
      <w:r w:rsidRPr="00064605">
        <w:rPr>
          <w:rFonts w:eastAsia="Cambria"/>
          <w:b/>
          <w:spacing w:val="2"/>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75"/>
        <w:rPr>
          <w:rFonts w:eastAsia="Cambria"/>
          <w:sz w:val="24"/>
          <w:szCs w:val="24"/>
        </w:rPr>
      </w:pPr>
      <w:r w:rsidRPr="00064605">
        <w:rPr>
          <w:rFonts w:eastAsia="Cambria"/>
          <w:spacing w:val="-1"/>
          <w:sz w:val="24"/>
          <w:szCs w:val="24"/>
        </w:rPr>
        <w:t>&lt;</w:t>
      </w:r>
      <w:r w:rsidRPr="00064605">
        <w:rPr>
          <w:rFonts w:eastAsia="Cambria"/>
          <w:sz w:val="24"/>
          <w:szCs w:val="24"/>
        </w:rPr>
        <w:t>Yêu cầu phần m</w:t>
      </w:r>
      <w:r w:rsidRPr="00064605">
        <w:rPr>
          <w:rFonts w:eastAsia="Cambria"/>
          <w:spacing w:val="1"/>
          <w:sz w:val="24"/>
          <w:szCs w:val="24"/>
        </w:rPr>
        <w:t>ề</w:t>
      </w:r>
      <w:r w:rsidRPr="00064605">
        <w:rPr>
          <w:rFonts w:eastAsia="Cambria"/>
          <w:sz w:val="24"/>
          <w:szCs w:val="24"/>
        </w:rPr>
        <w:t>m se</w:t>
      </w:r>
      <w:r w:rsidRPr="00064605">
        <w:rPr>
          <w:rFonts w:eastAsia="Cambria"/>
          <w:spacing w:val="-1"/>
          <w:sz w:val="24"/>
          <w:szCs w:val="24"/>
        </w:rPr>
        <w:t>rv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2505FC">
      <w:pPr>
        <w:spacing w:before="5" w:line="100" w:lineRule="exact"/>
        <w:rPr>
          <w:sz w:val="11"/>
          <w:szCs w:val="11"/>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z w:val="28"/>
          <w:szCs w:val="28"/>
        </w:rPr>
        <w:t>epl</w:t>
      </w:r>
      <w:r w:rsidRPr="00064605">
        <w:rPr>
          <w:rFonts w:eastAsia="Cambria"/>
          <w:b/>
          <w:spacing w:val="1"/>
          <w:sz w:val="28"/>
          <w:szCs w:val="28"/>
        </w:rPr>
        <w:t>o</w:t>
      </w:r>
      <w:r w:rsidRPr="00064605">
        <w:rPr>
          <w:rFonts w:eastAsia="Cambria"/>
          <w:b/>
          <w:sz w:val="28"/>
          <w:szCs w:val="28"/>
        </w:rPr>
        <w:t>ym</w:t>
      </w:r>
      <w:r w:rsidRPr="00064605">
        <w:rPr>
          <w:rFonts w:eastAsia="Cambria"/>
          <w:b/>
          <w:spacing w:val="-3"/>
          <w:sz w:val="28"/>
          <w:szCs w:val="28"/>
        </w:rPr>
        <w:t>e</w:t>
      </w:r>
      <w:r w:rsidRPr="00064605">
        <w:rPr>
          <w:rFonts w:eastAsia="Cambria"/>
          <w:b/>
          <w:sz w:val="28"/>
          <w:szCs w:val="28"/>
        </w:rPr>
        <w:t xml:space="preserve">nt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z w:val="28"/>
          <w:szCs w:val="28"/>
        </w:rPr>
        <w:t xml:space="preserve">ver </w:t>
      </w:r>
      <w:r w:rsidRPr="00064605">
        <w:rPr>
          <w:rFonts w:eastAsia="Cambria"/>
          <w:b/>
          <w:spacing w:val="1"/>
          <w:sz w:val="28"/>
          <w:szCs w:val="28"/>
        </w:rPr>
        <w:t>s</w:t>
      </w:r>
      <w:r w:rsidRPr="00064605">
        <w:rPr>
          <w:rFonts w:eastAsia="Cambria"/>
          <w:b/>
          <w:spacing w:val="-2"/>
          <w:sz w:val="28"/>
          <w:szCs w:val="28"/>
        </w:rPr>
        <w:t>i</w:t>
      </w:r>
      <w:r w:rsidRPr="00064605">
        <w:rPr>
          <w:rFonts w:eastAsia="Cambria"/>
          <w:b/>
          <w:sz w:val="28"/>
          <w:szCs w:val="28"/>
        </w:rPr>
        <w:t>de</w:t>
      </w:r>
    </w:p>
    <w:p w:rsidR="002505FC" w:rsidRPr="00064605" w:rsidRDefault="003E2070">
      <w:pPr>
        <w:spacing w:before="2"/>
        <w:ind w:left="3437"/>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w:t>
      </w:r>
      <w:r w:rsidRPr="00064605">
        <w:rPr>
          <w:rFonts w:eastAsia="Cambria"/>
          <w:spacing w:val="1"/>
          <w:sz w:val="24"/>
          <w:szCs w:val="24"/>
        </w:rPr>
        <w:t>q</w:t>
      </w:r>
      <w:r w:rsidRPr="00064605">
        <w:rPr>
          <w:rFonts w:eastAsia="Cambria"/>
          <w:sz w:val="24"/>
          <w:szCs w:val="24"/>
        </w:rPr>
        <w:t>uá trình tr</w:t>
      </w:r>
      <w:r w:rsidRPr="00064605">
        <w:rPr>
          <w:rFonts w:eastAsia="Cambria"/>
          <w:spacing w:val="1"/>
          <w:sz w:val="24"/>
          <w:szCs w:val="24"/>
        </w:rPr>
        <w:t>i</w:t>
      </w:r>
      <w:r w:rsidRPr="00064605">
        <w:rPr>
          <w:rFonts w:eastAsia="Cambria"/>
          <w:sz w:val="24"/>
          <w:szCs w:val="24"/>
        </w:rPr>
        <w:t>ển k</w:t>
      </w:r>
      <w:r w:rsidRPr="00064605">
        <w:rPr>
          <w:rFonts w:eastAsia="Cambria"/>
          <w:spacing w:val="-1"/>
          <w:sz w:val="24"/>
          <w:szCs w:val="24"/>
        </w:rPr>
        <w:t>h</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lên ser</w:t>
      </w:r>
      <w:r w:rsidRPr="00064605">
        <w:rPr>
          <w:rFonts w:eastAsia="Cambria"/>
          <w:spacing w:val="-1"/>
          <w:sz w:val="24"/>
          <w:szCs w:val="24"/>
        </w:rPr>
        <w:t>v</w:t>
      </w:r>
      <w:r w:rsidRPr="00064605">
        <w:rPr>
          <w:rFonts w:eastAsia="Cambria"/>
          <w:sz w:val="24"/>
          <w:szCs w:val="24"/>
        </w:rPr>
        <w:t>er thực tế,</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ợi ý có</w:t>
      </w:r>
      <w:r w:rsidRPr="00064605">
        <w:rPr>
          <w:rFonts w:eastAsia="Cambria"/>
          <w:spacing w:val="-1"/>
          <w:sz w:val="24"/>
          <w:szCs w:val="24"/>
        </w:rPr>
        <w:t xml:space="preserve"> </w:t>
      </w:r>
      <w:r w:rsidRPr="00064605">
        <w:rPr>
          <w:rFonts w:eastAsia="Cambria"/>
          <w:sz w:val="24"/>
          <w:szCs w:val="24"/>
        </w:rPr>
        <w:t xml:space="preserve">thể </w:t>
      </w:r>
      <w:r w:rsidRPr="00064605">
        <w:rPr>
          <w:rFonts w:eastAsia="Cambria"/>
          <w:spacing w:val="-1"/>
          <w:sz w:val="24"/>
          <w:szCs w:val="24"/>
        </w:rPr>
        <w:t>g</w:t>
      </w:r>
      <w:r w:rsidRPr="00064605">
        <w:rPr>
          <w:rFonts w:eastAsia="Cambria"/>
          <w:sz w:val="24"/>
          <w:szCs w:val="24"/>
        </w:rPr>
        <w:t xml:space="preserve">ồm </w:t>
      </w:r>
      <w:r w:rsidRPr="00064605">
        <w:rPr>
          <w:rFonts w:eastAsia="Cambria"/>
          <w:spacing w:val="-1"/>
          <w:sz w:val="24"/>
          <w:szCs w:val="24"/>
        </w:rPr>
        <w:t>c</w:t>
      </w:r>
      <w:r w:rsidRPr="00064605">
        <w:rPr>
          <w:rFonts w:eastAsia="Cambria"/>
          <w:sz w:val="24"/>
          <w:szCs w:val="24"/>
        </w:rPr>
        <w:t>ác</w:t>
      </w:r>
    </w:p>
    <w:p w:rsidR="002505FC" w:rsidRPr="00064605" w:rsidRDefault="003E2070">
      <w:pPr>
        <w:spacing w:line="280" w:lineRule="exact"/>
        <w:ind w:left="3437" w:right="168"/>
        <w:rPr>
          <w:rFonts w:eastAsia="Cambria"/>
          <w:sz w:val="24"/>
          <w:szCs w:val="24"/>
        </w:rPr>
      </w:pPr>
      <w:r w:rsidRPr="00064605">
        <w:rPr>
          <w:rFonts w:eastAsia="Cambria"/>
          <w:spacing w:val="1"/>
          <w:sz w:val="24"/>
          <w:szCs w:val="24"/>
        </w:rPr>
        <w:t>b</w:t>
      </w:r>
      <w:r w:rsidRPr="00064605">
        <w:rPr>
          <w:rFonts w:eastAsia="Cambria"/>
          <w:spacing w:val="-1"/>
          <w:sz w:val="24"/>
          <w:szCs w:val="24"/>
        </w:rPr>
        <w:t>ư</w:t>
      </w:r>
      <w:r w:rsidRPr="00064605">
        <w:rPr>
          <w:rFonts w:eastAsia="Cambria"/>
          <w:sz w:val="24"/>
          <w:szCs w:val="24"/>
        </w:rPr>
        <w:t>ớc sau,</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k</w:t>
      </w:r>
      <w:r w:rsidRPr="00064605">
        <w:rPr>
          <w:rFonts w:eastAsia="Cambria"/>
          <w:sz w:val="24"/>
          <w:szCs w:val="24"/>
        </w:rPr>
        <w:t>hi làm</w:t>
      </w:r>
      <w:r w:rsidRPr="00064605">
        <w:rPr>
          <w:rFonts w:eastAsia="Cambria"/>
          <w:spacing w:val="2"/>
          <w:sz w:val="24"/>
          <w:szCs w:val="24"/>
        </w:rPr>
        <w:t xml:space="preserve"> </w:t>
      </w:r>
      <w:r w:rsidRPr="00064605">
        <w:rPr>
          <w:rFonts w:eastAsia="Cambria"/>
          <w:spacing w:val="1"/>
          <w:sz w:val="24"/>
          <w:szCs w:val="24"/>
        </w:rPr>
        <w:t>ph</w:t>
      </w:r>
      <w:r w:rsidRPr="00064605">
        <w:rPr>
          <w:rFonts w:eastAsia="Cambria"/>
          <w:sz w:val="24"/>
          <w:szCs w:val="24"/>
        </w:rPr>
        <w:t>ải chụp</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c</w:t>
      </w:r>
      <w:r w:rsidRPr="00064605">
        <w:rPr>
          <w:rFonts w:eastAsia="Cambria"/>
          <w:sz w:val="24"/>
          <w:szCs w:val="24"/>
        </w:rPr>
        <w:t>ụ t</w:t>
      </w:r>
      <w:r w:rsidRPr="00064605">
        <w:rPr>
          <w:rFonts w:eastAsia="Cambria"/>
          <w:spacing w:val="-1"/>
          <w:sz w:val="24"/>
          <w:szCs w:val="24"/>
        </w:rPr>
        <w:t>h</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ể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ẫn cũng như</w:t>
      </w:r>
      <w:r w:rsidRPr="00064605">
        <w:rPr>
          <w:rFonts w:eastAsia="Cambria"/>
          <w:spacing w:val="-1"/>
          <w:sz w:val="24"/>
          <w:szCs w:val="24"/>
        </w:rPr>
        <w:t xml:space="preserve"> </w:t>
      </w:r>
      <w:r w:rsidRPr="00064605">
        <w:rPr>
          <w:rFonts w:eastAsia="Cambria"/>
          <w:sz w:val="24"/>
          <w:szCs w:val="24"/>
        </w:rPr>
        <w:t xml:space="preserve">so sánh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uả 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300" w:lineRule="exact"/>
        <w:ind w:left="2805"/>
        <w:rPr>
          <w:rFonts w:eastAsia="Cambria"/>
          <w:sz w:val="26"/>
          <w:szCs w:val="26"/>
        </w:rPr>
      </w:pPr>
      <w:r w:rsidRPr="00064605">
        <w:rPr>
          <w:rFonts w:eastAsia="Cambria"/>
          <w:b/>
          <w:sz w:val="26"/>
          <w:szCs w:val="26"/>
        </w:rPr>
        <w:t xml:space="preserve">1.2.1 </w:t>
      </w:r>
      <w:r w:rsidRPr="00064605">
        <w:rPr>
          <w:rFonts w:eastAsia="Cambria"/>
          <w:b/>
          <w:spacing w:val="19"/>
          <w:sz w:val="26"/>
          <w:szCs w:val="26"/>
        </w:rPr>
        <w:t xml:space="preserve"> </w:t>
      </w:r>
      <w:r w:rsidRPr="00064605">
        <w:rPr>
          <w:rFonts w:eastAsia="Cambria"/>
          <w:b/>
          <w:sz w:val="26"/>
          <w:szCs w:val="26"/>
        </w:rPr>
        <w:t>Pr</w:t>
      </w:r>
      <w:r w:rsidRPr="00064605">
        <w:rPr>
          <w:rFonts w:eastAsia="Cambria"/>
          <w:b/>
          <w:spacing w:val="1"/>
          <w:sz w:val="26"/>
          <w:szCs w:val="26"/>
        </w:rPr>
        <w:t>e</w:t>
      </w:r>
      <w:r w:rsidRPr="00064605">
        <w:rPr>
          <w:rFonts w:eastAsia="Cambria"/>
          <w:b/>
          <w:spacing w:val="-1"/>
          <w:sz w:val="26"/>
          <w:szCs w:val="26"/>
        </w:rPr>
        <w:t>p</w:t>
      </w:r>
      <w:r w:rsidRPr="00064605">
        <w:rPr>
          <w:rFonts w:eastAsia="Cambria"/>
          <w:b/>
          <w:sz w:val="26"/>
          <w:szCs w:val="26"/>
        </w:rPr>
        <w:t>a</w:t>
      </w:r>
      <w:r w:rsidRPr="00064605">
        <w:rPr>
          <w:rFonts w:eastAsia="Cambria"/>
          <w:b/>
          <w:spacing w:val="1"/>
          <w:sz w:val="26"/>
          <w:szCs w:val="26"/>
        </w:rPr>
        <w:t>r</w:t>
      </w:r>
      <w:r w:rsidRPr="00064605">
        <w:rPr>
          <w:rFonts w:eastAsia="Cambria"/>
          <w:b/>
          <w:sz w:val="26"/>
          <w:szCs w:val="26"/>
        </w:rPr>
        <w:t>e</w:t>
      </w:r>
      <w:r w:rsidRPr="00064605">
        <w:rPr>
          <w:rFonts w:eastAsia="Cambria"/>
          <w:b/>
          <w:spacing w:val="-8"/>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y</w:t>
      </w:r>
      <w:r w:rsidRPr="00064605">
        <w:rPr>
          <w:rFonts w:eastAsia="Cambria"/>
          <w:b/>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5"/>
          <w:sz w:val="26"/>
          <w:szCs w:val="26"/>
        </w:rPr>
        <w:t xml:space="preserve"> </w:t>
      </w:r>
      <w:r w:rsidRPr="00064605">
        <w:rPr>
          <w:rFonts w:eastAsia="Cambria"/>
          <w:b/>
          <w:sz w:val="26"/>
          <w:szCs w:val="26"/>
        </w:rPr>
        <w:t>packa</w:t>
      </w:r>
      <w:r w:rsidRPr="00064605">
        <w:rPr>
          <w:rFonts w:eastAsia="Cambria"/>
          <w:b/>
          <w:spacing w:val="2"/>
          <w:sz w:val="26"/>
          <w:szCs w:val="26"/>
        </w:rPr>
        <w:t>g</w:t>
      </w:r>
      <w:r w:rsidRPr="00064605">
        <w:rPr>
          <w:rFonts w:eastAsia="Cambria"/>
          <w:b/>
          <w:sz w:val="26"/>
          <w:szCs w:val="26"/>
        </w:rPr>
        <w:t>e</w:t>
      </w:r>
    </w:p>
    <w:p w:rsidR="002505FC" w:rsidRPr="00064605" w:rsidRDefault="003E2070">
      <w:pPr>
        <w:spacing w:before="79"/>
        <w:ind w:left="2805"/>
        <w:rPr>
          <w:rFonts w:eastAsia="Cambria"/>
          <w:sz w:val="26"/>
          <w:szCs w:val="26"/>
        </w:rPr>
      </w:pPr>
      <w:r w:rsidRPr="00064605">
        <w:rPr>
          <w:rFonts w:eastAsia="Cambria"/>
          <w:b/>
          <w:sz w:val="26"/>
          <w:szCs w:val="26"/>
        </w:rPr>
        <w:t xml:space="preserve">1.2.2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n</w:t>
      </w:r>
      <w:r w:rsidRPr="00064605">
        <w:rPr>
          <w:rFonts w:eastAsia="Cambria"/>
          <w:b/>
          <w:sz w:val="26"/>
          <w:szCs w:val="26"/>
        </w:rPr>
        <w:t>fi</w:t>
      </w:r>
      <w:r w:rsidRPr="00064605">
        <w:rPr>
          <w:rFonts w:eastAsia="Cambria"/>
          <w:b/>
          <w:spacing w:val="1"/>
          <w:sz w:val="26"/>
          <w:szCs w:val="26"/>
        </w:rPr>
        <w:t>g</w:t>
      </w:r>
      <w:r w:rsidRPr="00064605">
        <w:rPr>
          <w:rFonts w:eastAsia="Cambria"/>
          <w:b/>
          <w:spacing w:val="-1"/>
          <w:sz w:val="26"/>
          <w:szCs w:val="26"/>
        </w:rPr>
        <w:t>u</w:t>
      </w:r>
      <w:r w:rsidRPr="00064605">
        <w:rPr>
          <w:rFonts w:eastAsia="Cambria"/>
          <w:b/>
          <w:sz w:val="26"/>
          <w:szCs w:val="26"/>
        </w:rPr>
        <w:t>re</w:t>
      </w:r>
      <w:r w:rsidRPr="00064605">
        <w:rPr>
          <w:rFonts w:eastAsia="Cambria"/>
          <w:b/>
          <w:spacing w:val="-10"/>
          <w:sz w:val="26"/>
          <w:szCs w:val="26"/>
        </w:rPr>
        <w:t xml:space="preserve"> </w:t>
      </w:r>
      <w:r w:rsidRPr="00064605">
        <w:rPr>
          <w:rFonts w:eastAsia="Cambria"/>
          <w:b/>
          <w:spacing w:val="-1"/>
          <w:sz w:val="26"/>
          <w:szCs w:val="26"/>
        </w:rPr>
        <w:t>Se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r w:rsidRPr="00064605">
        <w:rPr>
          <w:rFonts w:eastAsia="Cambria"/>
          <w:b/>
          <w:spacing w:val="-8"/>
          <w:sz w:val="26"/>
          <w:szCs w:val="26"/>
        </w:rPr>
        <w:t xml:space="preserve"> </w:t>
      </w:r>
      <w:r w:rsidRPr="00064605">
        <w:rPr>
          <w:rFonts w:eastAsia="Cambria"/>
          <w:b/>
          <w:sz w:val="26"/>
          <w:szCs w:val="26"/>
        </w:rPr>
        <w:t>b</w:t>
      </w:r>
      <w:r w:rsidRPr="00064605">
        <w:rPr>
          <w:rFonts w:eastAsia="Cambria"/>
          <w:b/>
          <w:spacing w:val="2"/>
          <w:sz w:val="26"/>
          <w:szCs w:val="26"/>
        </w:rPr>
        <w:t>ef</w:t>
      </w:r>
      <w:r w:rsidRPr="00064605">
        <w:rPr>
          <w:rFonts w:eastAsia="Cambria"/>
          <w:b/>
          <w:spacing w:val="-1"/>
          <w:sz w:val="26"/>
          <w:szCs w:val="26"/>
        </w:rPr>
        <w:t>o</w:t>
      </w:r>
      <w:r w:rsidRPr="00064605">
        <w:rPr>
          <w:rFonts w:eastAsia="Cambria"/>
          <w:b/>
          <w:sz w:val="26"/>
          <w:szCs w:val="26"/>
        </w:rPr>
        <w:t>re</w:t>
      </w:r>
      <w:r w:rsidRPr="00064605">
        <w:rPr>
          <w:rFonts w:eastAsia="Cambria"/>
          <w:b/>
          <w:spacing w:val="-6"/>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
    <w:p w:rsidR="002505FC" w:rsidRPr="00064605" w:rsidRDefault="003E2070">
      <w:pPr>
        <w:spacing w:before="79"/>
        <w:ind w:left="2805"/>
        <w:rPr>
          <w:rFonts w:eastAsia="Cambria"/>
          <w:sz w:val="26"/>
          <w:szCs w:val="26"/>
        </w:rPr>
      </w:pPr>
      <w:r w:rsidRPr="00064605">
        <w:rPr>
          <w:rFonts w:eastAsia="Cambria"/>
          <w:b/>
          <w:sz w:val="26"/>
          <w:szCs w:val="26"/>
        </w:rPr>
        <w:t xml:space="preserve">1.2.3 </w:t>
      </w:r>
      <w:r w:rsidRPr="00064605">
        <w:rPr>
          <w:rFonts w:eastAsia="Cambria"/>
          <w:b/>
          <w:spacing w:val="19"/>
          <w:sz w:val="26"/>
          <w:szCs w:val="26"/>
        </w:rPr>
        <w:t xml:space="preserve"> </w:t>
      </w:r>
      <w:r w:rsidRPr="00064605">
        <w:rPr>
          <w:rFonts w:eastAsia="Cambria"/>
          <w:b/>
          <w:sz w:val="26"/>
          <w:szCs w:val="26"/>
        </w:rPr>
        <w:t>D</w:t>
      </w:r>
      <w:r w:rsidRPr="00064605">
        <w:rPr>
          <w:rFonts w:eastAsia="Cambria"/>
          <w:b/>
          <w:spacing w:val="2"/>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r w:rsidRPr="00064605">
        <w:rPr>
          <w:rFonts w:eastAsia="Cambria"/>
          <w:b/>
          <w:spacing w:val="-9"/>
          <w:sz w:val="26"/>
          <w:szCs w:val="26"/>
        </w:rPr>
        <w:t xml:space="preserve"> </w:t>
      </w:r>
      <w:r w:rsidRPr="00064605">
        <w:rPr>
          <w:rFonts w:eastAsia="Cambria"/>
          <w:b/>
          <w:spacing w:val="2"/>
          <w:sz w:val="26"/>
          <w:szCs w:val="26"/>
        </w:rPr>
        <w:t>w</w:t>
      </w:r>
      <w:r w:rsidRPr="00064605">
        <w:rPr>
          <w:rFonts w:eastAsia="Cambria"/>
          <w:b/>
          <w:spacing w:val="-1"/>
          <w:sz w:val="26"/>
          <w:szCs w:val="26"/>
        </w:rPr>
        <w:t>e</w:t>
      </w:r>
      <w:r w:rsidRPr="00064605">
        <w:rPr>
          <w:rFonts w:eastAsia="Cambria"/>
          <w:b/>
          <w:sz w:val="26"/>
          <w:szCs w:val="26"/>
        </w:rPr>
        <w:t>b</w:t>
      </w:r>
      <w:r w:rsidRPr="00064605">
        <w:rPr>
          <w:rFonts w:eastAsia="Cambria"/>
          <w:b/>
          <w:spacing w:val="-5"/>
          <w:sz w:val="26"/>
          <w:szCs w:val="26"/>
        </w:rPr>
        <w:t xml:space="preserve"> </w:t>
      </w:r>
      <w:r w:rsidRPr="00064605">
        <w:rPr>
          <w:rFonts w:eastAsia="Cambria"/>
          <w:b/>
          <w:spacing w:val="3"/>
          <w:sz w:val="26"/>
          <w:szCs w:val="26"/>
        </w:rPr>
        <w:t>a</w:t>
      </w:r>
      <w:r w:rsidRPr="00064605">
        <w:rPr>
          <w:rFonts w:eastAsia="Cambria"/>
          <w:b/>
          <w:spacing w:val="-1"/>
          <w:sz w:val="26"/>
          <w:szCs w:val="26"/>
        </w:rPr>
        <w:t>p</w:t>
      </w:r>
      <w:r w:rsidRPr="00064605">
        <w:rPr>
          <w:rFonts w:eastAsia="Cambria"/>
          <w:b/>
          <w:spacing w:val="1"/>
          <w:sz w:val="26"/>
          <w:szCs w:val="26"/>
        </w:rPr>
        <w:t>p</w:t>
      </w:r>
      <w:r w:rsidRPr="00064605">
        <w:rPr>
          <w:rFonts w:eastAsia="Cambria"/>
          <w:b/>
          <w:sz w:val="26"/>
          <w:szCs w:val="26"/>
        </w:rPr>
        <w:t>lic</w:t>
      </w:r>
      <w:r w:rsidRPr="00064605">
        <w:rPr>
          <w:rFonts w:eastAsia="Cambria"/>
          <w:b/>
          <w:spacing w:val="1"/>
          <w:sz w:val="26"/>
          <w:szCs w:val="26"/>
        </w:rPr>
        <w:t>at</w:t>
      </w:r>
      <w:r w:rsidRPr="00064605">
        <w:rPr>
          <w:rFonts w:eastAsia="Cambria"/>
          <w:b/>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2"/>
          <w:sz w:val="26"/>
          <w:szCs w:val="26"/>
        </w:rPr>
        <w:t xml:space="preserve"> </w:t>
      </w:r>
      <w:r w:rsidRPr="00064605">
        <w:rPr>
          <w:rFonts w:eastAsia="Cambria"/>
          <w:b/>
          <w:spacing w:val="-1"/>
          <w:sz w:val="26"/>
          <w:szCs w:val="26"/>
        </w:rPr>
        <w:t>o</w:t>
      </w:r>
      <w:r w:rsidRPr="00064605">
        <w:rPr>
          <w:rFonts w:eastAsia="Cambria"/>
          <w:b/>
          <w:sz w:val="26"/>
          <w:szCs w:val="26"/>
        </w:rPr>
        <w:t>n</w:t>
      </w:r>
      <w:r w:rsidRPr="00064605">
        <w:rPr>
          <w:rFonts w:eastAsia="Cambria"/>
          <w:b/>
          <w:spacing w:val="-3"/>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t</w:t>
      </w:r>
      <w:r w:rsidRPr="00064605">
        <w:rPr>
          <w:rFonts w:eastAsia="Cambria"/>
          <w:b/>
          <w:spacing w:val="1"/>
          <w:sz w:val="28"/>
          <w:szCs w:val="28"/>
        </w:rPr>
        <w:t>h</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e</w:t>
      </w:r>
      <w:r w:rsidRPr="00064605">
        <w:rPr>
          <w:rFonts w:eastAsia="Cambria"/>
          <w:b/>
          <w:spacing w:val="1"/>
          <w:sz w:val="28"/>
          <w:szCs w:val="28"/>
        </w:rPr>
        <w:t>n</w:t>
      </w:r>
      <w:r w:rsidRPr="00064605">
        <w:rPr>
          <w:rFonts w:eastAsia="Cambria"/>
          <w:b/>
          <w:spacing w:val="-3"/>
          <w:sz w:val="28"/>
          <w:szCs w:val="28"/>
        </w:rPr>
        <w:t>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z w:val="28"/>
          <w:szCs w:val="28"/>
        </w:rPr>
        <w:t>n</w:t>
      </w:r>
      <w:r w:rsidRPr="00064605">
        <w:rPr>
          <w:rFonts w:eastAsia="Cambria"/>
          <w:b/>
          <w:spacing w:val="-2"/>
          <w:sz w:val="28"/>
          <w:szCs w:val="28"/>
        </w:rPr>
        <w:t>m</w:t>
      </w:r>
      <w:r w:rsidRPr="00064605">
        <w:rPr>
          <w:rFonts w:eastAsia="Cambria"/>
          <w:b/>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 xml:space="preserve"> </w:t>
      </w:r>
      <w:r w:rsidRPr="00064605">
        <w:rPr>
          <w:rFonts w:eastAsia="Cambria"/>
          <w:b/>
          <w:sz w:val="28"/>
          <w:szCs w:val="28"/>
        </w:rPr>
        <w:t>c</w:t>
      </w:r>
      <w:r w:rsidRPr="00064605">
        <w:rPr>
          <w:rFonts w:eastAsia="Cambria"/>
          <w:b/>
          <w:spacing w:val="-2"/>
          <w:sz w:val="28"/>
          <w:szCs w:val="28"/>
        </w:rPr>
        <w:t>l</w:t>
      </w:r>
      <w:r w:rsidRPr="00064605">
        <w:rPr>
          <w:rFonts w:eastAsia="Cambria"/>
          <w:b/>
          <w:sz w:val="28"/>
          <w:szCs w:val="28"/>
        </w:rPr>
        <w:t>ie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s</w:t>
      </w:r>
      <w:r w:rsidRPr="00064605">
        <w:rPr>
          <w:rFonts w:eastAsia="Cambria"/>
          <w:b/>
          <w:sz w:val="28"/>
          <w:szCs w:val="28"/>
        </w:rPr>
        <w:t>i</w:t>
      </w:r>
      <w:r w:rsidRPr="00064605">
        <w:rPr>
          <w:rFonts w:eastAsia="Cambria"/>
          <w:b/>
          <w:spacing w:val="1"/>
          <w:sz w:val="28"/>
          <w:szCs w:val="28"/>
        </w:rPr>
        <w:t>d</w:t>
      </w:r>
      <w:r w:rsidRPr="00064605">
        <w:rPr>
          <w:rFonts w:eastAsia="Cambria"/>
          <w:b/>
          <w:sz w:val="28"/>
          <w:szCs w:val="28"/>
        </w:rPr>
        <w:t>e</w:t>
      </w:r>
    </w:p>
    <w:p w:rsidR="002505FC" w:rsidRPr="00064605" w:rsidRDefault="003E2070">
      <w:pPr>
        <w:spacing w:before="2"/>
        <w:ind w:left="2805"/>
        <w:rPr>
          <w:rFonts w:eastAsia="Cambria"/>
          <w:sz w:val="26"/>
          <w:szCs w:val="26"/>
        </w:rPr>
      </w:pPr>
      <w:r w:rsidRPr="00064605">
        <w:rPr>
          <w:rFonts w:eastAsia="Cambria"/>
          <w:b/>
          <w:sz w:val="26"/>
          <w:szCs w:val="26"/>
        </w:rPr>
        <w:t xml:space="preserve">1.3.1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1"/>
          <w:sz w:val="26"/>
          <w:szCs w:val="26"/>
        </w:rPr>
        <w:t>tt</w:t>
      </w:r>
      <w:r w:rsidRPr="00064605">
        <w:rPr>
          <w:rFonts w:eastAsia="Cambria"/>
          <w:b/>
          <w:spacing w:val="2"/>
          <w:sz w:val="26"/>
          <w:szCs w:val="26"/>
        </w:rPr>
        <w:t>i</w:t>
      </w:r>
      <w:r w:rsidRPr="00064605">
        <w:rPr>
          <w:rFonts w:eastAsia="Cambria"/>
          <w:b/>
          <w:sz w:val="26"/>
          <w:szCs w:val="26"/>
        </w:rPr>
        <w:t>ng</w:t>
      </w:r>
      <w:r w:rsidRPr="00064605">
        <w:rPr>
          <w:rFonts w:eastAsia="Cambria"/>
          <w:b/>
          <w:spacing w:val="-7"/>
          <w:sz w:val="26"/>
          <w:szCs w:val="26"/>
        </w:rPr>
        <w:t xml:space="preserve"> </w:t>
      </w:r>
      <w:r w:rsidRPr="00064605">
        <w:rPr>
          <w:rFonts w:eastAsia="Cambria"/>
          <w:b/>
          <w:spacing w:val="-1"/>
          <w:sz w:val="26"/>
          <w:szCs w:val="26"/>
        </w:rPr>
        <w:t>u</w:t>
      </w:r>
      <w:r w:rsidRPr="00064605">
        <w:rPr>
          <w:rFonts w:eastAsia="Cambria"/>
          <w:b/>
          <w:sz w:val="26"/>
          <w:szCs w:val="26"/>
        </w:rPr>
        <w:t>p</w:t>
      </w:r>
      <w:r w:rsidRPr="00064605">
        <w:rPr>
          <w:rFonts w:eastAsia="Cambria"/>
          <w:b/>
          <w:spacing w:val="-4"/>
          <w:sz w:val="26"/>
          <w:szCs w:val="26"/>
        </w:rPr>
        <w:t xml:space="preserve"> </w:t>
      </w:r>
      <w:r w:rsidRPr="00064605">
        <w:rPr>
          <w:rFonts w:eastAsia="Cambria"/>
          <w:b/>
          <w:spacing w:val="2"/>
          <w:sz w:val="26"/>
          <w:szCs w:val="26"/>
        </w:rPr>
        <w:t>f</w:t>
      </w:r>
      <w:r w:rsidRPr="00064605">
        <w:rPr>
          <w:rFonts w:eastAsia="Cambria"/>
          <w:b/>
          <w:spacing w:val="-1"/>
          <w:sz w:val="26"/>
          <w:szCs w:val="26"/>
        </w:rPr>
        <w:t>o</w:t>
      </w:r>
      <w:r w:rsidRPr="00064605">
        <w:rPr>
          <w:rFonts w:eastAsia="Cambria"/>
          <w:b/>
          <w:sz w:val="26"/>
          <w:szCs w:val="26"/>
        </w:rPr>
        <w:t>r</w:t>
      </w:r>
      <w:r w:rsidRPr="00064605">
        <w:rPr>
          <w:rFonts w:eastAsia="Cambria"/>
          <w:b/>
          <w:spacing w:val="-4"/>
          <w:sz w:val="26"/>
          <w:szCs w:val="26"/>
        </w:rPr>
        <w:t xml:space="preserve"> </w:t>
      </w:r>
      <w:r w:rsidRPr="00064605">
        <w:rPr>
          <w:rFonts w:eastAsia="Cambria"/>
          <w:b/>
          <w:spacing w:val="1"/>
          <w:sz w:val="26"/>
          <w:szCs w:val="26"/>
        </w:rPr>
        <w:t>co</w:t>
      </w:r>
      <w:r w:rsidRPr="00064605">
        <w:rPr>
          <w:rFonts w:eastAsia="Cambria"/>
          <w:b/>
          <w:spacing w:val="2"/>
          <w:sz w:val="26"/>
          <w:szCs w:val="26"/>
        </w:rPr>
        <w:t>m</w:t>
      </w:r>
      <w:r w:rsidRPr="00064605">
        <w:rPr>
          <w:rFonts w:eastAsia="Cambria"/>
          <w:b/>
          <w:spacing w:val="1"/>
          <w:sz w:val="26"/>
          <w:szCs w:val="26"/>
        </w:rPr>
        <w:t>p</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w:t>
      </w:r>
    </w:p>
    <w:p w:rsidR="002505FC" w:rsidRPr="00064605" w:rsidRDefault="003E2070">
      <w:pPr>
        <w:spacing w:before="79"/>
        <w:ind w:left="3490"/>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b</w:t>
      </w:r>
      <w:r w:rsidRPr="00064605">
        <w:rPr>
          <w:rFonts w:eastAsia="Cambria"/>
          <w:sz w:val="24"/>
          <w:szCs w:val="24"/>
        </w:rPr>
        <w:t xml:space="preserve">ản </w:t>
      </w:r>
      <w:r w:rsidRPr="00064605">
        <w:rPr>
          <w:rFonts w:eastAsia="Cambria"/>
          <w:spacing w:val="1"/>
          <w:sz w:val="24"/>
          <w:szCs w:val="24"/>
        </w:rPr>
        <w:t>t</w:t>
      </w:r>
      <w:r w:rsidRPr="00064605">
        <w:rPr>
          <w:rFonts w:eastAsia="Cambria"/>
          <w:sz w:val="24"/>
          <w:szCs w:val="24"/>
        </w:rPr>
        <w:t xml:space="preserve">ối </w:t>
      </w:r>
      <w:r w:rsidRPr="00064605">
        <w:rPr>
          <w:rFonts w:eastAsia="Cambria"/>
          <w:spacing w:val="-2"/>
          <w:sz w:val="24"/>
          <w:szCs w:val="24"/>
        </w:rPr>
        <w:t>t</w:t>
      </w:r>
      <w:r w:rsidRPr="00064605">
        <w:rPr>
          <w:rFonts w:eastAsia="Cambria"/>
          <w:sz w:val="24"/>
          <w:szCs w:val="24"/>
        </w:rPr>
        <w:t xml:space="preserve">hiểu </w:t>
      </w:r>
      <w:r w:rsidRPr="00064605">
        <w:rPr>
          <w:rFonts w:eastAsia="Cambria"/>
          <w:spacing w:val="-2"/>
          <w:sz w:val="24"/>
          <w:szCs w:val="24"/>
        </w:rPr>
        <w:t>đ</w:t>
      </w:r>
      <w:r w:rsidRPr="00064605">
        <w:rPr>
          <w:rFonts w:eastAsia="Cambria"/>
          <w:sz w:val="24"/>
          <w:szCs w:val="24"/>
        </w:rPr>
        <w:t>ể sử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3" w:line="180" w:lineRule="exact"/>
        <w:rPr>
          <w:sz w:val="18"/>
          <w:szCs w:val="18"/>
        </w:rPr>
      </w:pPr>
    </w:p>
    <w:p w:rsidR="002505FC" w:rsidRPr="00064605" w:rsidRDefault="003E2070">
      <w:pPr>
        <w:ind w:left="1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ide</w:t>
      </w:r>
    </w:p>
    <w:p w:rsidR="002505FC" w:rsidRPr="00064605" w:rsidRDefault="003E2070">
      <w:pPr>
        <w:spacing w:before="1"/>
        <w:ind w:left="3437"/>
        <w:rPr>
          <w:rFonts w:eastAsia="Cambria"/>
          <w:sz w:val="24"/>
          <w:szCs w:val="24"/>
        </w:rPr>
      </w:pPr>
      <w:r w:rsidRPr="00064605">
        <w:rPr>
          <w:rFonts w:eastAsia="Cambria"/>
          <w:spacing w:val="-1"/>
          <w:sz w:val="24"/>
          <w:szCs w:val="24"/>
        </w:rPr>
        <w:t>&lt;V</w:t>
      </w:r>
      <w:r w:rsidRPr="00064605">
        <w:rPr>
          <w:rFonts w:eastAsia="Cambria"/>
          <w:spacing w:val="1"/>
          <w:sz w:val="24"/>
          <w:szCs w:val="24"/>
        </w:rPr>
        <w:t>i</w:t>
      </w:r>
      <w:r w:rsidRPr="00064605">
        <w:rPr>
          <w:rFonts w:eastAsia="Cambria"/>
          <w:sz w:val="24"/>
          <w:szCs w:val="24"/>
        </w:rPr>
        <w:t>ết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 xml:space="preserve">ẫn </w:t>
      </w:r>
      <w:r w:rsidRPr="00064605">
        <w:rPr>
          <w:rFonts w:eastAsia="Cambria"/>
          <w:spacing w:val="1"/>
          <w:sz w:val="24"/>
          <w:szCs w:val="24"/>
        </w:rPr>
        <w:t>s</w:t>
      </w:r>
      <w:r w:rsidRPr="00064605">
        <w:rPr>
          <w:rFonts w:eastAsia="Cambria"/>
          <w:sz w:val="24"/>
          <w:szCs w:val="24"/>
        </w:rPr>
        <w:t>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pacing w:val="2"/>
          <w:sz w:val="24"/>
          <w:szCs w:val="24"/>
        </w:rPr>
        <w:t>ụ</w:t>
      </w:r>
      <w:r w:rsidRPr="00064605">
        <w:rPr>
          <w:rFonts w:eastAsia="Cambria"/>
          <w:sz w:val="24"/>
          <w:szCs w:val="24"/>
        </w:rPr>
        <w:t xml:space="preserve">ng </w:t>
      </w:r>
      <w:r w:rsidRPr="00064605">
        <w:rPr>
          <w:rFonts w:eastAsia="Cambria"/>
          <w:spacing w:val="-1"/>
          <w:sz w:val="24"/>
          <w:szCs w:val="24"/>
        </w:rPr>
        <w:t>c</w:t>
      </w:r>
      <w:r w:rsidRPr="00064605">
        <w:rPr>
          <w:rFonts w:eastAsia="Cambria"/>
          <w:sz w:val="24"/>
          <w:szCs w:val="24"/>
        </w:rPr>
        <w:t>ho 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2"/>
          <w:sz w:val="24"/>
          <w:szCs w:val="24"/>
        </w:rPr>
        <w:t>d</w:t>
      </w:r>
      <w:r w:rsidRPr="00064605">
        <w:rPr>
          <w:rFonts w:eastAsia="Cambria"/>
          <w:sz w:val="24"/>
          <w:szCs w:val="24"/>
        </w:rPr>
        <w:t>ùn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1" w:line="180" w:lineRule="exact"/>
        <w:rPr>
          <w:sz w:val="18"/>
          <w:szCs w:val="18"/>
        </w:rPr>
      </w:pPr>
    </w:p>
    <w:p w:rsidR="002505FC" w:rsidRPr="00064605" w:rsidRDefault="003E2070">
      <w:pPr>
        <w:ind w:left="1636"/>
        <w:rPr>
          <w:rFonts w:eastAsia="Cambria"/>
          <w:sz w:val="36"/>
          <w:szCs w:val="36"/>
        </w:rPr>
      </w:pPr>
      <w:r w:rsidRPr="00064605">
        <w:rPr>
          <w:rFonts w:eastAsia="Cambria"/>
          <w:b/>
          <w:sz w:val="36"/>
          <w:szCs w:val="36"/>
        </w:rPr>
        <w:t>G.</w:t>
      </w:r>
      <w:r w:rsidRPr="00064605">
        <w:rPr>
          <w:rFonts w:eastAsia="Cambria"/>
          <w:b/>
          <w:spacing w:val="-36"/>
          <w:sz w:val="36"/>
          <w:szCs w:val="36"/>
        </w:rPr>
        <w:t xml:space="preserve"> </w:t>
      </w:r>
      <w:r w:rsidRPr="00064605">
        <w:rPr>
          <w:rFonts w:eastAsia="Cambria"/>
          <w:b/>
          <w:sz w:val="36"/>
          <w:szCs w:val="36"/>
        </w:rPr>
        <w:t>A</w:t>
      </w:r>
      <w:r w:rsidRPr="00064605">
        <w:rPr>
          <w:rFonts w:eastAsia="Cambria"/>
          <w:b/>
          <w:spacing w:val="1"/>
          <w:sz w:val="36"/>
          <w:szCs w:val="36"/>
        </w:rPr>
        <w:t>pp</w:t>
      </w:r>
      <w:r w:rsidRPr="00064605">
        <w:rPr>
          <w:rFonts w:eastAsia="Cambria"/>
          <w:b/>
          <w:spacing w:val="-1"/>
          <w:sz w:val="36"/>
          <w:szCs w:val="36"/>
        </w:rPr>
        <w:t>e</w:t>
      </w:r>
      <w:r w:rsidRPr="00064605">
        <w:rPr>
          <w:rFonts w:eastAsia="Cambria"/>
          <w:b/>
          <w:sz w:val="36"/>
          <w:szCs w:val="36"/>
        </w:rPr>
        <w:t>n</w:t>
      </w:r>
      <w:r w:rsidRPr="00064605">
        <w:rPr>
          <w:rFonts w:eastAsia="Cambria"/>
          <w:b/>
          <w:spacing w:val="2"/>
          <w:sz w:val="36"/>
          <w:szCs w:val="36"/>
        </w:rPr>
        <w:t>d</w:t>
      </w:r>
      <w:r w:rsidRPr="00064605">
        <w:rPr>
          <w:rFonts w:eastAsia="Cambria"/>
          <w:b/>
          <w:sz w:val="36"/>
          <w:szCs w:val="36"/>
        </w:rPr>
        <w:t>ix</w:t>
      </w:r>
    </w:p>
    <w:p w:rsidR="002505FC" w:rsidRPr="00064605" w:rsidRDefault="003E2070">
      <w:pPr>
        <w:spacing w:line="280" w:lineRule="exact"/>
        <w:ind w:left="1996"/>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 xml:space="preserve">hảo của </w:t>
      </w:r>
      <w:r w:rsidRPr="00064605">
        <w:rPr>
          <w:rFonts w:eastAsia="Cambria"/>
          <w:spacing w:val="1"/>
          <w:sz w:val="24"/>
          <w:szCs w:val="24"/>
        </w:rPr>
        <w:t>t</w:t>
      </w:r>
      <w:r w:rsidRPr="00064605">
        <w:rPr>
          <w:rFonts w:eastAsia="Cambria"/>
          <w:sz w:val="24"/>
          <w:szCs w:val="24"/>
        </w:rPr>
        <w:t>ài</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i</w:t>
      </w:r>
      <w:r w:rsidRPr="00064605">
        <w:rPr>
          <w:rFonts w:eastAsia="Cambria"/>
          <w:sz w:val="24"/>
          <w:szCs w:val="24"/>
        </w:rPr>
        <w:t>ệu 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3"/>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h</w:t>
      </w:r>
      <w:r w:rsidRPr="00064605">
        <w:rPr>
          <w:rFonts w:eastAsia="Cambria"/>
          <w:spacing w:val="1"/>
          <w:sz w:val="24"/>
          <w:szCs w:val="24"/>
        </w:rPr>
        <w:t>ả</w:t>
      </w:r>
      <w:r w:rsidRPr="00064605">
        <w:rPr>
          <w:rFonts w:eastAsia="Cambria"/>
          <w:sz w:val="24"/>
          <w:szCs w:val="24"/>
        </w:rPr>
        <w:t xml:space="preserve">o thêm cách </w:t>
      </w:r>
      <w:r w:rsidRPr="00064605">
        <w:rPr>
          <w:rFonts w:eastAsia="Cambria"/>
          <w:spacing w:val="1"/>
          <w:sz w:val="24"/>
          <w:szCs w:val="24"/>
        </w:rPr>
        <w:t>g</w:t>
      </w:r>
      <w:r w:rsidRPr="00064605">
        <w:rPr>
          <w:rFonts w:eastAsia="Cambria"/>
          <w:spacing w:val="2"/>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ại</w:t>
      </w:r>
    </w:p>
    <w:p w:rsidR="002505FC" w:rsidRPr="00064605" w:rsidRDefault="0035465C">
      <w:pPr>
        <w:spacing w:before="44" w:line="260" w:lineRule="exact"/>
        <w:ind w:left="1545"/>
        <w:rPr>
          <w:rFonts w:eastAsia="Calibri"/>
          <w:sz w:val="22"/>
          <w:szCs w:val="22"/>
        </w:rPr>
      </w:pPr>
      <w:hyperlink r:id="rId57">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t</w:t>
        </w:r>
        <w:r w:rsidR="003E2070" w:rsidRPr="00064605">
          <w:rPr>
            <w:rFonts w:eastAsia="Calibri"/>
            <w:color w:val="0000FF"/>
            <w:spacing w:val="-1"/>
            <w:sz w:val="22"/>
            <w:szCs w:val="22"/>
            <w:u w:val="single" w:color="0000FF"/>
          </w:rPr>
          <w:t>p</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2"/>
            <w:sz w:val="22"/>
            <w:szCs w:val="22"/>
            <w:u w:val="single" w:color="0000FF"/>
          </w:rPr>
          <w:t>w</w:t>
        </w:r>
        <w:r w:rsidR="003E2070" w:rsidRPr="00064605">
          <w:rPr>
            <w:rFonts w:eastAsia="Calibri"/>
            <w:color w:val="0000FF"/>
            <w:sz w:val="22"/>
            <w:szCs w:val="22"/>
            <w:u w:val="single" w:color="0000FF"/>
          </w:rPr>
          <w:t>w</w:t>
        </w:r>
        <w:r w:rsidR="003E2070" w:rsidRPr="00064605">
          <w:rPr>
            <w:rFonts w:eastAsia="Calibri"/>
            <w:color w:val="0000FF"/>
            <w:spacing w:val="1"/>
            <w:sz w:val="22"/>
            <w:szCs w:val="22"/>
            <w:u w:val="single" w:color="0000FF"/>
          </w:rPr>
          <w:t>w</w:t>
        </w:r>
        <w:r w:rsidR="003E2070" w:rsidRPr="00064605">
          <w:rPr>
            <w:rFonts w:eastAsia="Calibri"/>
            <w:color w:val="0000FF"/>
            <w:sz w:val="22"/>
            <w:szCs w:val="22"/>
            <w:u w:val="single" w:color="0000FF"/>
          </w:rPr>
          <w:t>.k</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a</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c</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z w:val="22"/>
            <w:szCs w:val="22"/>
            <w:u w:val="single" w:color="0000FF"/>
          </w:rPr>
          <w:t>e</w:t>
        </w:r>
        <w:r w:rsidR="003E2070" w:rsidRPr="00064605">
          <w:rPr>
            <w:rFonts w:eastAsia="Calibri"/>
            <w:color w:val="0000FF"/>
            <w:spacing w:val="1"/>
            <w:sz w:val="22"/>
            <w:szCs w:val="22"/>
            <w:u w:val="single" w:color="0000FF"/>
          </w:rPr>
          <w:t>t</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i</w:t>
        </w:r>
        <w:r w:rsidR="003E2070" w:rsidRPr="00064605">
          <w:rPr>
            <w:rFonts w:eastAsia="Calibri"/>
            <w:color w:val="0000FF"/>
            <w:spacing w:val="-3"/>
            <w:sz w:val="22"/>
            <w:szCs w:val="22"/>
            <w:u w:val="single" w:color="0000FF"/>
          </w:rPr>
          <w:t>n</w:t>
        </w:r>
        <w:r w:rsidR="003E2070" w:rsidRPr="00064605">
          <w:rPr>
            <w:rFonts w:eastAsia="Calibri"/>
            <w:color w:val="0000FF"/>
            <w:sz w:val="22"/>
            <w:szCs w:val="22"/>
            <w:u w:val="single" w:color="0000FF"/>
          </w:rPr>
          <w:t>f</w:t>
        </w:r>
        <w:r w:rsidR="003E2070" w:rsidRPr="00064605">
          <w:rPr>
            <w:rFonts w:eastAsia="Calibri"/>
            <w:color w:val="0000FF"/>
            <w:spacing w:val="1"/>
            <w:sz w:val="22"/>
            <w:szCs w:val="22"/>
            <w:u w:val="single" w:color="0000FF"/>
          </w:rPr>
          <w:t>o</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z w:val="22"/>
            <w:szCs w:val="22"/>
            <w:u w:val="single" w:color="0000FF"/>
          </w:rPr>
          <w:t>i</w:t>
        </w:r>
        <w:r w:rsidR="003E2070" w:rsidRPr="00064605">
          <w:rPr>
            <w:rFonts w:eastAsia="Calibri"/>
            <w:color w:val="0000FF"/>
            <w:spacing w:val="-2"/>
            <w:sz w:val="22"/>
            <w:szCs w:val="22"/>
            <w:u w:val="single" w:color="0000FF"/>
          </w:rPr>
          <w:t>0</w:t>
        </w:r>
        <w:r w:rsidR="003E2070" w:rsidRPr="00064605">
          <w:rPr>
            <w:rFonts w:eastAsia="Calibri"/>
            <w:color w:val="0000FF"/>
            <w:spacing w:val="1"/>
            <w:sz w:val="22"/>
            <w:szCs w:val="22"/>
            <w:u w:val="single" w:color="0000FF"/>
          </w:rPr>
          <w:t>3</w:t>
        </w:r>
        <w:r w:rsidR="003E2070" w:rsidRPr="00064605">
          <w:rPr>
            <w:rFonts w:eastAsia="Calibri"/>
            <w:color w:val="0000FF"/>
            <w:spacing w:val="-1"/>
            <w:sz w:val="22"/>
            <w:szCs w:val="22"/>
            <w:u w:val="single" w:color="0000FF"/>
          </w:rPr>
          <w:t>d</w:t>
        </w:r>
        <w:r w:rsidR="003E2070" w:rsidRPr="00064605">
          <w:rPr>
            <w:rFonts w:eastAsia="Calibri"/>
            <w:color w:val="0000FF"/>
            <w:spacing w:val="-2"/>
            <w:sz w:val="22"/>
            <w:szCs w:val="22"/>
            <w:u w:val="single" w:color="0000FF"/>
          </w:rPr>
          <w:t>4</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m</w:t>
        </w:r>
        <w:r w:rsidR="003E2070" w:rsidRPr="00064605">
          <w:rPr>
            <w:rFonts w:eastAsia="Calibri"/>
            <w:color w:val="0000FF"/>
            <w:spacing w:val="5"/>
            <w:sz w:val="22"/>
            <w:szCs w:val="22"/>
            <w:u w:val="single" w:color="0000FF"/>
          </w:rPr>
          <w:t>l</w:t>
        </w:r>
        <w:r w:rsidR="003E2070" w:rsidRPr="00064605">
          <w:rPr>
            <w:rFonts w:eastAsia="Calibri"/>
            <w:color w:val="000000"/>
            <w:sz w:val="22"/>
            <w:szCs w:val="22"/>
          </w:rPr>
          <w:t>&gt;</w:t>
        </w:r>
      </w:hyperlink>
    </w:p>
    <w:p w:rsidR="002505FC" w:rsidRPr="00064605" w:rsidRDefault="002505FC">
      <w:pPr>
        <w:spacing w:before="4" w:line="120" w:lineRule="exact"/>
        <w:rPr>
          <w:sz w:val="12"/>
          <w:szCs w:val="12"/>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16"/>
        <w:ind w:right="489"/>
        <w:jc w:val="right"/>
        <w:rPr>
          <w:rFonts w:eastAsia="Calibri"/>
          <w:sz w:val="22"/>
          <w:szCs w:val="22"/>
        </w:rPr>
      </w:pPr>
      <w:r w:rsidRPr="00064605">
        <w:rPr>
          <w:rFonts w:eastAsia="Calibri"/>
          <w:color w:val="FFFFFF"/>
          <w:spacing w:val="1"/>
          <w:sz w:val="22"/>
          <w:szCs w:val="22"/>
        </w:rPr>
        <w:t>47</w:t>
      </w:r>
    </w:p>
    <w:sectPr w:rsidR="002505FC" w:rsidRPr="00064605">
      <w:footerReference w:type="default" r:id="rId58"/>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65C" w:rsidRDefault="0035465C">
      <w:r>
        <w:separator/>
      </w:r>
    </w:p>
  </w:endnote>
  <w:endnote w:type="continuationSeparator" w:id="0">
    <w:p w:rsidR="0035465C" w:rsidRDefault="0035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5465C">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5465C">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5465C">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5465C">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5465C">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5465C">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5465C">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65C" w:rsidRDefault="0035465C">
      <w:r>
        <w:separator/>
      </w:r>
    </w:p>
  </w:footnote>
  <w:footnote w:type="continuationSeparator" w:id="0">
    <w:p w:rsidR="0035465C" w:rsidRDefault="003546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0"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48263BB"/>
    <w:multiLevelType w:val="hybridMultilevel"/>
    <w:tmpl w:val="FA5C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4"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6"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8"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9141F6D"/>
    <w:multiLevelType w:val="hybridMultilevel"/>
    <w:tmpl w:val="5F6A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D1FAD"/>
    <w:multiLevelType w:val="hybridMultilevel"/>
    <w:tmpl w:val="784098FC"/>
    <w:lvl w:ilvl="0" w:tplc="31FA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3"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4" w15:restartNumberingAfterBreak="0">
    <w:nsid w:val="64AE2489"/>
    <w:multiLevelType w:val="multilevel"/>
    <w:tmpl w:val="AF1C6E7A"/>
    <w:lvl w:ilvl="0">
      <w:start w:val="1"/>
      <w:numFmt w:val="decimal"/>
      <w:lvlText w:val="%1."/>
      <w:lvlJc w:val="left"/>
      <w:pPr>
        <w:ind w:left="720" w:hanging="360"/>
      </w:pPr>
      <w:rPr>
        <w:rFonts w:hint="default"/>
      </w:rPr>
    </w:lvl>
    <w:lvl w:ilvl="1">
      <w:start w:val="2"/>
      <w:numFmt w:val="decimal"/>
      <w:isLgl/>
      <w:lvlText w:val="%1.%2"/>
      <w:lvlJc w:val="left"/>
      <w:pPr>
        <w:ind w:left="1804" w:hanging="720"/>
      </w:pPr>
      <w:rPr>
        <w:rFonts w:hint="default"/>
      </w:rPr>
    </w:lvl>
    <w:lvl w:ilvl="2">
      <w:start w:val="5"/>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5"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6"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36E4F"/>
    <w:multiLevelType w:val="hybridMultilevel"/>
    <w:tmpl w:val="151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42"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6"/>
  </w:num>
  <w:num w:numId="2">
    <w:abstractNumId w:val="23"/>
  </w:num>
  <w:num w:numId="3">
    <w:abstractNumId w:val="33"/>
  </w:num>
  <w:num w:numId="4">
    <w:abstractNumId w:val="3"/>
  </w:num>
  <w:num w:numId="5">
    <w:abstractNumId w:val="41"/>
  </w:num>
  <w:num w:numId="6">
    <w:abstractNumId w:val="42"/>
  </w:num>
  <w:num w:numId="7">
    <w:abstractNumId w:val="7"/>
  </w:num>
  <w:num w:numId="8">
    <w:abstractNumId w:val="1"/>
  </w:num>
  <w:num w:numId="9">
    <w:abstractNumId w:val="18"/>
  </w:num>
  <w:num w:numId="10">
    <w:abstractNumId w:val="6"/>
  </w:num>
  <w:num w:numId="11">
    <w:abstractNumId w:val="16"/>
  </w:num>
  <w:num w:numId="12">
    <w:abstractNumId w:val="10"/>
  </w:num>
  <w:num w:numId="13">
    <w:abstractNumId w:val="39"/>
  </w:num>
  <w:num w:numId="14">
    <w:abstractNumId w:val="0"/>
  </w:num>
  <w:num w:numId="15">
    <w:abstractNumId w:val="28"/>
  </w:num>
  <w:num w:numId="16">
    <w:abstractNumId w:val="14"/>
  </w:num>
  <w:num w:numId="17">
    <w:abstractNumId w:val="24"/>
  </w:num>
  <w:num w:numId="18">
    <w:abstractNumId w:val="26"/>
  </w:num>
  <w:num w:numId="19">
    <w:abstractNumId w:val="17"/>
  </w:num>
  <w:num w:numId="20">
    <w:abstractNumId w:val="20"/>
  </w:num>
  <w:num w:numId="21">
    <w:abstractNumId w:val="32"/>
  </w:num>
  <w:num w:numId="22">
    <w:abstractNumId w:val="15"/>
  </w:num>
  <w:num w:numId="23">
    <w:abstractNumId w:val="9"/>
  </w:num>
  <w:num w:numId="24">
    <w:abstractNumId w:val="25"/>
  </w:num>
  <w:num w:numId="25">
    <w:abstractNumId w:val="35"/>
  </w:num>
  <w:num w:numId="26">
    <w:abstractNumId w:val="27"/>
  </w:num>
  <w:num w:numId="27">
    <w:abstractNumId w:val="12"/>
  </w:num>
  <w:num w:numId="28">
    <w:abstractNumId w:val="21"/>
  </w:num>
  <w:num w:numId="29">
    <w:abstractNumId w:val="2"/>
  </w:num>
  <w:num w:numId="30">
    <w:abstractNumId w:val="40"/>
  </w:num>
  <w:num w:numId="31">
    <w:abstractNumId w:val="31"/>
  </w:num>
  <w:num w:numId="32">
    <w:abstractNumId w:val="8"/>
  </w:num>
  <w:num w:numId="33">
    <w:abstractNumId w:val="37"/>
  </w:num>
  <w:num w:numId="34">
    <w:abstractNumId w:val="11"/>
  </w:num>
  <w:num w:numId="35">
    <w:abstractNumId w:val="22"/>
  </w:num>
  <w:num w:numId="36">
    <w:abstractNumId w:val="13"/>
  </w:num>
  <w:num w:numId="37">
    <w:abstractNumId w:val="31"/>
  </w:num>
  <w:num w:numId="38">
    <w:abstractNumId w:val="4"/>
  </w:num>
  <w:num w:numId="39">
    <w:abstractNumId w:val="11"/>
  </w:num>
  <w:num w:numId="40">
    <w:abstractNumId w:val="5"/>
  </w:num>
  <w:num w:numId="41">
    <w:abstractNumId w:val="30"/>
  </w:num>
  <w:num w:numId="42">
    <w:abstractNumId w:val="38"/>
  </w:num>
  <w:num w:numId="43">
    <w:abstractNumId w:val="34"/>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hideSpellingErrors/>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980"/>
    <w:rsid w:val="0004261A"/>
    <w:rsid w:val="00042A2F"/>
    <w:rsid w:val="00043793"/>
    <w:rsid w:val="0004538C"/>
    <w:rsid w:val="00047518"/>
    <w:rsid w:val="00050CA1"/>
    <w:rsid w:val="00052C77"/>
    <w:rsid w:val="00064605"/>
    <w:rsid w:val="00065AAD"/>
    <w:rsid w:val="00076A95"/>
    <w:rsid w:val="00086BAE"/>
    <w:rsid w:val="000A5D83"/>
    <w:rsid w:val="000B1CFB"/>
    <w:rsid w:val="000B3542"/>
    <w:rsid w:val="000B3EA5"/>
    <w:rsid w:val="000C0731"/>
    <w:rsid w:val="000C11E1"/>
    <w:rsid w:val="000C1ABE"/>
    <w:rsid w:val="000C3746"/>
    <w:rsid w:val="000C7661"/>
    <w:rsid w:val="000E0B3D"/>
    <w:rsid w:val="000F6E37"/>
    <w:rsid w:val="00100C4D"/>
    <w:rsid w:val="00106084"/>
    <w:rsid w:val="0011126F"/>
    <w:rsid w:val="00123737"/>
    <w:rsid w:val="001250DF"/>
    <w:rsid w:val="00132211"/>
    <w:rsid w:val="00143A77"/>
    <w:rsid w:val="001527B1"/>
    <w:rsid w:val="00156027"/>
    <w:rsid w:val="00164793"/>
    <w:rsid w:val="00177C5A"/>
    <w:rsid w:val="00195039"/>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3303C7"/>
    <w:rsid w:val="00332A3C"/>
    <w:rsid w:val="003343C3"/>
    <w:rsid w:val="00351C33"/>
    <w:rsid w:val="0035465C"/>
    <w:rsid w:val="00375509"/>
    <w:rsid w:val="00376356"/>
    <w:rsid w:val="00382AE8"/>
    <w:rsid w:val="003B782E"/>
    <w:rsid w:val="003C1C27"/>
    <w:rsid w:val="003C2F0C"/>
    <w:rsid w:val="003D2C31"/>
    <w:rsid w:val="003E0690"/>
    <w:rsid w:val="003E2070"/>
    <w:rsid w:val="003F0EC8"/>
    <w:rsid w:val="003F194B"/>
    <w:rsid w:val="003F574C"/>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B497D"/>
    <w:rsid w:val="004D1D4F"/>
    <w:rsid w:val="004D6309"/>
    <w:rsid w:val="004E0106"/>
    <w:rsid w:val="004E77EF"/>
    <w:rsid w:val="004F51DD"/>
    <w:rsid w:val="005230A7"/>
    <w:rsid w:val="00533D4D"/>
    <w:rsid w:val="00533DF0"/>
    <w:rsid w:val="0053471A"/>
    <w:rsid w:val="005468C3"/>
    <w:rsid w:val="00554ACE"/>
    <w:rsid w:val="00562E3D"/>
    <w:rsid w:val="005648D7"/>
    <w:rsid w:val="00565E9C"/>
    <w:rsid w:val="0057525F"/>
    <w:rsid w:val="00594CD5"/>
    <w:rsid w:val="005A1809"/>
    <w:rsid w:val="005A38FE"/>
    <w:rsid w:val="005A7629"/>
    <w:rsid w:val="005B6276"/>
    <w:rsid w:val="005C06EB"/>
    <w:rsid w:val="005C6C80"/>
    <w:rsid w:val="005D0C49"/>
    <w:rsid w:val="005E2141"/>
    <w:rsid w:val="005F14A9"/>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344A"/>
    <w:rsid w:val="006647FE"/>
    <w:rsid w:val="0067301A"/>
    <w:rsid w:val="0068350A"/>
    <w:rsid w:val="006851B1"/>
    <w:rsid w:val="006854B6"/>
    <w:rsid w:val="006A208D"/>
    <w:rsid w:val="006C581C"/>
    <w:rsid w:val="006C703A"/>
    <w:rsid w:val="006C7A04"/>
    <w:rsid w:val="006D4875"/>
    <w:rsid w:val="006E636B"/>
    <w:rsid w:val="00703E8E"/>
    <w:rsid w:val="00714000"/>
    <w:rsid w:val="007154B2"/>
    <w:rsid w:val="0071703D"/>
    <w:rsid w:val="00720F2E"/>
    <w:rsid w:val="0073729A"/>
    <w:rsid w:val="007430D5"/>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502BE"/>
    <w:rsid w:val="00854DBF"/>
    <w:rsid w:val="00855D95"/>
    <w:rsid w:val="00871540"/>
    <w:rsid w:val="008901B9"/>
    <w:rsid w:val="008A495D"/>
    <w:rsid w:val="008A4B5B"/>
    <w:rsid w:val="008B5444"/>
    <w:rsid w:val="008B5CF1"/>
    <w:rsid w:val="008C6274"/>
    <w:rsid w:val="008C64EE"/>
    <w:rsid w:val="008D79C0"/>
    <w:rsid w:val="008E6FD9"/>
    <w:rsid w:val="008F6F58"/>
    <w:rsid w:val="00907FFC"/>
    <w:rsid w:val="009233CD"/>
    <w:rsid w:val="00937E75"/>
    <w:rsid w:val="00955627"/>
    <w:rsid w:val="00967421"/>
    <w:rsid w:val="009713CD"/>
    <w:rsid w:val="00982BBA"/>
    <w:rsid w:val="00984987"/>
    <w:rsid w:val="00984AB4"/>
    <w:rsid w:val="00986F02"/>
    <w:rsid w:val="00997064"/>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57FF9"/>
    <w:rsid w:val="00A62C25"/>
    <w:rsid w:val="00A6699E"/>
    <w:rsid w:val="00AA7B14"/>
    <w:rsid w:val="00AB105F"/>
    <w:rsid w:val="00AB1BE6"/>
    <w:rsid w:val="00AB2B37"/>
    <w:rsid w:val="00AE4811"/>
    <w:rsid w:val="00AF26E9"/>
    <w:rsid w:val="00B01EB6"/>
    <w:rsid w:val="00B0239B"/>
    <w:rsid w:val="00B0381F"/>
    <w:rsid w:val="00B10344"/>
    <w:rsid w:val="00B11B75"/>
    <w:rsid w:val="00B124CA"/>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E7866"/>
    <w:rsid w:val="00BF0F6B"/>
    <w:rsid w:val="00BF19F4"/>
    <w:rsid w:val="00C06293"/>
    <w:rsid w:val="00C14B99"/>
    <w:rsid w:val="00C30A0B"/>
    <w:rsid w:val="00C3357C"/>
    <w:rsid w:val="00C347AE"/>
    <w:rsid w:val="00C375CE"/>
    <w:rsid w:val="00C64105"/>
    <w:rsid w:val="00C64CCA"/>
    <w:rsid w:val="00C65EC9"/>
    <w:rsid w:val="00C70C37"/>
    <w:rsid w:val="00C77665"/>
    <w:rsid w:val="00C903DE"/>
    <w:rsid w:val="00C96208"/>
    <w:rsid w:val="00CA0E27"/>
    <w:rsid w:val="00CB620D"/>
    <w:rsid w:val="00CC7038"/>
    <w:rsid w:val="00CD2557"/>
    <w:rsid w:val="00CE1E08"/>
    <w:rsid w:val="00CE4BFF"/>
    <w:rsid w:val="00CE76EA"/>
    <w:rsid w:val="00CF3E78"/>
    <w:rsid w:val="00D05F06"/>
    <w:rsid w:val="00D20DE1"/>
    <w:rsid w:val="00D2219A"/>
    <w:rsid w:val="00D25998"/>
    <w:rsid w:val="00D30EA2"/>
    <w:rsid w:val="00D40F13"/>
    <w:rsid w:val="00D51FB9"/>
    <w:rsid w:val="00D5634C"/>
    <w:rsid w:val="00D608F3"/>
    <w:rsid w:val="00D83348"/>
    <w:rsid w:val="00D83770"/>
    <w:rsid w:val="00D87636"/>
    <w:rsid w:val="00D939DA"/>
    <w:rsid w:val="00DA149A"/>
    <w:rsid w:val="00DA6F04"/>
    <w:rsid w:val="00DB0500"/>
    <w:rsid w:val="00DB2831"/>
    <w:rsid w:val="00DC0493"/>
    <w:rsid w:val="00DC7595"/>
    <w:rsid w:val="00DE36E4"/>
    <w:rsid w:val="00DF4B1A"/>
    <w:rsid w:val="00DF5A53"/>
    <w:rsid w:val="00DF67C7"/>
    <w:rsid w:val="00E00525"/>
    <w:rsid w:val="00E10AEF"/>
    <w:rsid w:val="00E10B36"/>
    <w:rsid w:val="00E22DF6"/>
    <w:rsid w:val="00E249F5"/>
    <w:rsid w:val="00E55EF2"/>
    <w:rsid w:val="00E61F2D"/>
    <w:rsid w:val="00E64F10"/>
    <w:rsid w:val="00E67E61"/>
    <w:rsid w:val="00E72694"/>
    <w:rsid w:val="00E81073"/>
    <w:rsid w:val="00E84DFE"/>
    <w:rsid w:val="00E853F8"/>
    <w:rsid w:val="00E91754"/>
    <w:rsid w:val="00EA68DC"/>
    <w:rsid w:val="00EA69C5"/>
    <w:rsid w:val="00EC079F"/>
    <w:rsid w:val="00EC71B4"/>
    <w:rsid w:val="00ED33A6"/>
    <w:rsid w:val="00EE3CA2"/>
    <w:rsid w:val="00EE5F59"/>
    <w:rsid w:val="00EF1C67"/>
    <w:rsid w:val="00F20FDE"/>
    <w:rsid w:val="00F30F99"/>
    <w:rsid w:val="00F426C5"/>
    <w:rsid w:val="00F50873"/>
    <w:rsid w:val="00F544AD"/>
    <w:rsid w:val="00F61048"/>
    <w:rsid w:val="00F6412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image" Target="media/image2.jpeg"/><Relationship Id="rId26" Type="http://schemas.openxmlformats.org/officeDocument/2006/relationships/hyperlink" Target="http://www.oreilly.com/pub/e/2144" TargetMode="External"/><Relationship Id="rId39" Type="http://schemas.openxmlformats.org/officeDocument/2006/relationships/image" Target="media/image10.jpeg"/><Relationship Id="rId21" Type="http://schemas.openxmlformats.org/officeDocument/2006/relationships/hyperlink" Target="https://msdn.microsoft.com/en-us/library/ff926074.aspx" TargetMode="External"/><Relationship Id="rId34" Type="http://schemas.openxmlformats.org/officeDocument/2006/relationships/image" Target="media/image7.jpeg"/><Relationship Id="rId42" Type="http://schemas.openxmlformats.org/officeDocument/2006/relationships/image" Target="media/image13.jpeg"/><Relationship Id="rId47" Type="http://schemas.openxmlformats.org/officeDocument/2006/relationships/image" Target="media/image17.jpeg"/><Relationship Id="rId50" Type="http://schemas.openxmlformats.org/officeDocument/2006/relationships/image" Target="media/image20.png"/><Relationship Id="rId55"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9" Type="http://schemas.openxmlformats.org/officeDocument/2006/relationships/footer" Target="footer5.xml"/><Relationship Id="rId11" Type="http://schemas.openxmlformats.org/officeDocument/2006/relationships/footer" Target="footer3.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5.jpeg"/><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footer" Target="footer12.xml"/><Relationship Id="rId5" Type="http://schemas.openxmlformats.org/officeDocument/2006/relationships/webSettings" Target="webSettings.xml"/><Relationship Id="rId19" Type="http://schemas.openxmlformats.org/officeDocument/2006/relationships/hyperlink" Target="http://www.waterfall-model.com/sashimi-waterfall-mod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cmtse61562@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omg.org/spec/UML/2.0/" TargetMode="External"/><Relationship Id="rId30" Type="http://schemas.openxmlformats.org/officeDocument/2006/relationships/footer" Target="footer6.xml"/><Relationship Id="rId35" Type="http://schemas.openxmlformats.org/officeDocument/2006/relationships/footer" Target="footer7.xml"/><Relationship Id="rId43" Type="http://schemas.openxmlformats.org/officeDocument/2006/relationships/image" Target="media/image14.jpeg"/><Relationship Id="rId48" Type="http://schemas.openxmlformats.org/officeDocument/2006/relationships/image" Target="media/image18.png"/><Relationship Id="rId56" Type="http://schemas.openxmlformats.org/officeDocument/2006/relationships/footer" Target="footer11.xml"/><Relationship Id="rId8" Type="http://schemas.openxmlformats.org/officeDocument/2006/relationships/image" Target="media/image1.jpe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hyperlink" Target="http://www.smashingmagazine.com/2008/01/31/10-principles-of-effective-web-design/" TargetMode="External"/><Relationship Id="rId33" Type="http://schemas.openxmlformats.org/officeDocument/2006/relationships/image" Target="media/image6.jpeg"/><Relationship Id="rId38" Type="http://schemas.openxmlformats.org/officeDocument/2006/relationships/image" Target="media/image9.jpeg"/><Relationship Id="rId46" Type="http://schemas.openxmlformats.org/officeDocument/2006/relationships/footer" Target="footer9.xml"/><Relationship Id="rId59" Type="http://schemas.openxmlformats.org/officeDocument/2006/relationships/fontTable" Target="fontTable.xml"/><Relationship Id="rId20" Type="http://schemas.openxmlformats.org/officeDocument/2006/relationships/hyperlink" Target="https://github.com/Capstone-JS/Documents/Meeting%20minutes" TargetMode="External"/><Relationship Id="rId41" Type="http://schemas.openxmlformats.org/officeDocument/2006/relationships/image" Target="media/image12.jpeg"/><Relationship Id="rId54"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hucnhse60749@fpt.edu.vn"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image" Target="media/image3.jpeg"/><Relationship Id="rId36" Type="http://schemas.openxmlformats.org/officeDocument/2006/relationships/footer" Target="footer8.xml"/><Relationship Id="rId49" Type="http://schemas.openxmlformats.org/officeDocument/2006/relationships/image" Target="media/image19.png"/><Relationship Id="rId57" Type="http://schemas.openxmlformats.org/officeDocument/2006/relationships/hyperlink" Target="http://www.khoahocviet.info/meresci/vi/meresci03d4.html" TargetMode="External"/><Relationship Id="rId10" Type="http://schemas.openxmlformats.org/officeDocument/2006/relationships/footer" Target="footer2.xml"/><Relationship Id="rId31" Type="http://schemas.openxmlformats.org/officeDocument/2006/relationships/image" Target="media/image4.jpeg"/><Relationship Id="rId44" Type="http://schemas.openxmlformats.org/officeDocument/2006/relationships/image" Target="media/image15.jpeg"/><Relationship Id="rId52" Type="http://schemas.openxmlformats.org/officeDocument/2006/relationships/image" Target="media/image2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BD0C4-8771-4CB6-A898-21790A0F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7531</Words>
  <Characters>42933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Nguyên Trần</cp:lastModifiedBy>
  <cp:revision>17</cp:revision>
  <dcterms:created xsi:type="dcterms:W3CDTF">2017-01-13T03:35:00Z</dcterms:created>
  <dcterms:modified xsi:type="dcterms:W3CDTF">2017-01-16T07:11:00Z</dcterms:modified>
</cp:coreProperties>
</file>