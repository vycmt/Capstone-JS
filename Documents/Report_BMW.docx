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405457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405457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b/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Definition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47518">
        <w:rPr>
          <w:rFonts w:ascii="Cambria" w:eastAsia="Cambria" w:hAnsi="Cambria" w:cs="Cambria"/>
          <w:b/>
          <w:spacing w:val="-1"/>
          <w:sz w:val="24"/>
          <w:szCs w:val="24"/>
        </w:rPr>
        <w:t>Web Application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F739C" w:rsidRPr="009233CD" w:rsidRDefault="005F739C" w:rsidP="009233CD">
      <w:pPr>
        <w:spacing w:before="19" w:line="220" w:lineRule="exact"/>
        <w:rPr>
          <w:sz w:val="22"/>
          <w:szCs w:val="22"/>
        </w:rPr>
      </w:pP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</w:t>
      </w:r>
      <w:r w:rsidR="00B61D75">
        <w:rPr>
          <w:spacing w:val="1"/>
          <w:sz w:val="24"/>
          <w:szCs w:val="24"/>
        </w:rPr>
        <w:t>g a house is rising. Homeowners are</w:t>
      </w:r>
      <w:r w:rsidR="002C4D1A">
        <w:rPr>
          <w:spacing w:val="1"/>
          <w:sz w:val="24"/>
          <w:szCs w:val="24"/>
        </w:rPr>
        <w:t xml:space="preserve">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supplier. Together with the rapid growth of information technology, especially in e-commerce field.</w:t>
      </w:r>
      <w:r w:rsidR="00221D0A">
        <w:rPr>
          <w:spacing w:val="1"/>
          <w:sz w:val="24"/>
          <w:szCs w:val="24"/>
        </w:rPr>
        <w:t xml:space="preserve"> The fact that</w:t>
      </w:r>
      <w:r w:rsidR="00B61D75">
        <w:rPr>
          <w:spacing w:val="1"/>
          <w:sz w:val="24"/>
          <w:szCs w:val="24"/>
        </w:rPr>
        <w:t xml:space="preserve"> many</w:t>
      </w:r>
      <w:r w:rsidR="00221D0A">
        <w:rPr>
          <w:spacing w:val="1"/>
          <w:sz w:val="24"/>
          <w:szCs w:val="24"/>
        </w:rPr>
        <w:t xml:space="preserve"> </w:t>
      </w:r>
      <w:r w:rsidR="00612D56">
        <w:rPr>
          <w:spacing w:val="1"/>
          <w:sz w:val="24"/>
          <w:szCs w:val="24"/>
        </w:rPr>
        <w:t>e-commerce website</w:t>
      </w:r>
      <w:r w:rsidR="00B61D75">
        <w:rPr>
          <w:spacing w:val="1"/>
          <w:sz w:val="24"/>
          <w:szCs w:val="24"/>
        </w:rPr>
        <w:t>s are</w:t>
      </w:r>
      <w:r w:rsidR="00612D56">
        <w:rPr>
          <w:spacing w:val="1"/>
          <w:sz w:val="24"/>
          <w:szCs w:val="24"/>
        </w:rPr>
        <w:t xml:space="preserve"> </w:t>
      </w:r>
      <w:r w:rsidR="00CE4BFF">
        <w:rPr>
          <w:spacing w:val="1"/>
          <w:sz w:val="24"/>
          <w:szCs w:val="24"/>
        </w:rPr>
        <w:t>not really</w:t>
      </w:r>
      <w:r w:rsidR="00B61D75">
        <w:rPr>
          <w:spacing w:val="1"/>
          <w:sz w:val="24"/>
          <w:szCs w:val="24"/>
        </w:rPr>
        <w:t xml:space="preserve"> meet the customer’s need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B01EB6">
        <w:rPr>
          <w:spacing w:val="1"/>
          <w:sz w:val="24"/>
          <w:szCs w:val="24"/>
        </w:rPr>
        <w:t xml:space="preserve"> based on </w:t>
      </w:r>
      <w:r w:rsidR="00B0381F">
        <w:rPr>
          <w:spacing w:val="1"/>
          <w:sz w:val="24"/>
          <w:szCs w:val="24"/>
        </w:rPr>
        <w:t>C2B</w:t>
      </w:r>
      <w:r w:rsidR="007B3E32">
        <w:rPr>
          <w:spacing w:val="1"/>
          <w:sz w:val="24"/>
          <w:szCs w:val="24"/>
        </w:rPr>
        <w:t xml:space="preserve">. </w:t>
      </w:r>
      <w:r w:rsidR="00B530C5">
        <w:rPr>
          <w:spacing w:val="1"/>
          <w:sz w:val="24"/>
          <w:szCs w:val="24"/>
        </w:rPr>
        <w:t xml:space="preserve">In </w:t>
      </w:r>
      <w:r w:rsidR="00791097">
        <w:rPr>
          <w:spacing w:val="1"/>
          <w:sz w:val="24"/>
          <w:szCs w:val="24"/>
        </w:rPr>
        <w:t>C2B</w:t>
      </w:r>
      <w:r w:rsidR="00B530C5">
        <w:rPr>
          <w:spacing w:val="1"/>
          <w:sz w:val="24"/>
          <w:szCs w:val="24"/>
        </w:rPr>
        <w:t xml:space="preserve"> model</w:t>
      </w:r>
      <w:r w:rsidR="00791097">
        <w:rPr>
          <w:spacing w:val="1"/>
          <w:sz w:val="24"/>
          <w:szCs w:val="24"/>
        </w:rPr>
        <w:t xml:space="preserve">, </w:t>
      </w:r>
      <w:r w:rsidR="0076514D">
        <w:rPr>
          <w:spacing w:val="1"/>
          <w:sz w:val="24"/>
          <w:szCs w:val="24"/>
        </w:rPr>
        <w:t xml:space="preserve">sometimes known as </w:t>
      </w:r>
      <w:r w:rsidR="003E0690">
        <w:rPr>
          <w:spacing w:val="1"/>
          <w:sz w:val="24"/>
          <w:szCs w:val="24"/>
        </w:rPr>
        <w:t>Consumer</w:t>
      </w:r>
      <w:r w:rsidR="0076514D">
        <w:rPr>
          <w:spacing w:val="1"/>
          <w:sz w:val="24"/>
          <w:szCs w:val="24"/>
        </w:rPr>
        <w:t xml:space="preserve"> to Business, is </w:t>
      </w:r>
      <w:r w:rsidR="00F50873">
        <w:rPr>
          <w:spacing w:val="1"/>
          <w:sz w:val="24"/>
          <w:szCs w:val="24"/>
        </w:rPr>
        <w:t>a business model where</w:t>
      </w:r>
      <w:r w:rsidR="00DA6F04">
        <w:rPr>
          <w:spacing w:val="1"/>
          <w:sz w:val="24"/>
          <w:szCs w:val="24"/>
        </w:rPr>
        <w:t xml:space="preserve"> </w:t>
      </w:r>
      <w:r w:rsidR="003E0690">
        <w:rPr>
          <w:spacing w:val="1"/>
          <w:sz w:val="24"/>
          <w:szCs w:val="24"/>
        </w:rPr>
        <w:t>consumers create products and services which are consumed by businesses and organization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955627">
        <w:rPr>
          <w:spacing w:val="1"/>
          <w:sz w:val="24"/>
          <w:szCs w:val="24"/>
        </w:rPr>
        <w:t>According to</w:t>
      </w:r>
      <w:r w:rsidR="006854B6">
        <w:rPr>
          <w:spacing w:val="1"/>
          <w:sz w:val="24"/>
          <w:szCs w:val="24"/>
        </w:rPr>
        <w:t xml:space="preserve">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7A479C">
        <w:rPr>
          <w:spacing w:val="-1"/>
          <w:sz w:val="24"/>
          <w:szCs w:val="24"/>
        </w:rPr>
        <w:t xml:space="preserve"> C2B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  <w:r w:rsidR="00DC0493">
        <w:rPr>
          <w:sz w:val="24"/>
          <w:szCs w:val="24"/>
        </w:rPr>
        <w:t xml:space="preserve"> 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 w:rsidR="00B61D75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</w:t>
      </w:r>
      <w:r w:rsidR="00B61D75">
        <w:rPr>
          <w:spacing w:val="-3"/>
          <w:sz w:val="24"/>
          <w:szCs w:val="24"/>
        </w:rPr>
        <w:t>suitable material</w:t>
      </w:r>
      <w:r w:rsidR="00295E90">
        <w:rPr>
          <w:spacing w:val="-3"/>
          <w:sz w:val="24"/>
          <w:szCs w:val="24"/>
        </w:rPr>
        <w:t>.</w:t>
      </w:r>
      <w:r w:rsidR="00FF031C">
        <w:rPr>
          <w:spacing w:val="-3"/>
          <w:sz w:val="24"/>
          <w:szCs w:val="24"/>
        </w:rPr>
        <w:t xml:space="preserve"> </w:t>
      </w: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DB283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Recently, w</w:t>
      </w:r>
      <w:r w:rsidR="001F59C1">
        <w:rPr>
          <w:spacing w:val="1"/>
          <w:sz w:val="24"/>
          <w:szCs w:val="24"/>
        </w:rPr>
        <w:t>hen homeowner is looking forward to build</w:t>
      </w:r>
      <w:r w:rsidR="00644460">
        <w:rPr>
          <w:spacing w:val="1"/>
          <w:sz w:val="24"/>
          <w:szCs w:val="24"/>
        </w:rPr>
        <w:t>ing</w:t>
      </w:r>
      <w:r w:rsidR="001F59C1">
        <w:rPr>
          <w:spacing w:val="1"/>
          <w:sz w:val="24"/>
          <w:szCs w:val="24"/>
        </w:rPr>
        <w:t xml:space="preserve"> a house, they</w:t>
      </w:r>
      <w:r>
        <w:rPr>
          <w:spacing w:val="1"/>
          <w:sz w:val="24"/>
          <w:szCs w:val="24"/>
        </w:rPr>
        <w:t xml:space="preserve"> normally</w:t>
      </w:r>
      <w:r w:rsidR="001F59C1">
        <w:rPr>
          <w:spacing w:val="1"/>
          <w:sz w:val="24"/>
          <w:szCs w:val="24"/>
        </w:rPr>
        <w:t xml:space="preserve"> choose traditional </w:t>
      </w:r>
      <w:r w:rsidR="00823864">
        <w:rPr>
          <w:spacing w:val="1"/>
          <w:sz w:val="24"/>
          <w:szCs w:val="24"/>
        </w:rPr>
        <w:t>way</w:t>
      </w:r>
      <w:r w:rsidR="001F59C1">
        <w:rPr>
          <w:spacing w:val="1"/>
          <w:sz w:val="24"/>
          <w:szCs w:val="24"/>
        </w:rPr>
        <w:t xml:space="preserve"> that go di</w:t>
      </w:r>
      <w:r>
        <w:rPr>
          <w:spacing w:val="1"/>
          <w:sz w:val="24"/>
          <w:szCs w:val="24"/>
        </w:rPr>
        <w:t>rectly to the material shop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In VietNam,</w:t>
      </w:r>
      <w:r w:rsidR="003D2C31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</w:t>
      </w:r>
      <w:r w:rsidR="00100C4D">
        <w:rPr>
          <w:spacing w:val="1"/>
          <w:sz w:val="24"/>
          <w:szCs w:val="24"/>
        </w:rPr>
        <w:t xml:space="preserve"> offer this type of transaction, such as: priceline.com, msupply.com…</w:t>
      </w:r>
    </w:p>
    <w:p w:rsidR="002505FC" w:rsidRPr="006C581C" w:rsidRDefault="00801E4C" w:rsidP="006C581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3E2070" w:rsidP="00F50873">
      <w:pPr>
        <w:tabs>
          <w:tab w:val="left" w:pos="905"/>
        </w:tabs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959E9" w:rsidRPr="0076514D" w:rsidRDefault="002959E9" w:rsidP="0076514D">
      <w:pPr>
        <w:rPr>
          <w:spacing w:val="1"/>
          <w:sz w:val="24"/>
          <w:szCs w:val="24"/>
        </w:rPr>
      </w:pPr>
    </w:p>
    <w:p w:rsidR="000C11E1" w:rsidRPr="000C11E1" w:rsidRDefault="00D83770" w:rsidP="006114E5">
      <w:pPr>
        <w:ind w:left="450" w:hanging="45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        </w:t>
      </w:r>
      <w:r w:rsidR="00854DBF"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1B64C2">
        <w:rPr>
          <w:spacing w:val="1"/>
          <w:sz w:val="24"/>
          <w:szCs w:val="24"/>
        </w:rPr>
        <w:t xml:space="preserve">When shopping online, customer must </w:t>
      </w:r>
      <w:r w:rsidR="00B0239B">
        <w:rPr>
          <w:spacing w:val="1"/>
          <w:sz w:val="24"/>
          <w:szCs w:val="24"/>
        </w:rPr>
        <w:t>combine with other</w:t>
      </w:r>
      <w:r w:rsidR="00703E8E">
        <w:rPr>
          <w:spacing w:val="1"/>
          <w:sz w:val="24"/>
          <w:szCs w:val="24"/>
        </w:rPr>
        <w:t xml:space="preserve"> B2C</w:t>
      </w:r>
      <w:r w:rsidR="00B0239B">
        <w:rPr>
          <w:spacing w:val="1"/>
          <w:sz w:val="24"/>
          <w:szCs w:val="24"/>
        </w:rPr>
        <w:t xml:space="preserve"> building </w:t>
      </w:r>
      <w:r w:rsidR="004E0106">
        <w:rPr>
          <w:spacing w:val="1"/>
          <w:sz w:val="24"/>
          <w:szCs w:val="24"/>
        </w:rPr>
        <w:t>material website</w:t>
      </w:r>
      <w:r w:rsidR="00C14B99">
        <w:rPr>
          <w:spacing w:val="1"/>
          <w:sz w:val="24"/>
          <w:szCs w:val="24"/>
        </w:rPr>
        <w:t>.</w:t>
      </w: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</w:t>
      </w:r>
      <w:r w:rsidR="00AB105F">
        <w:rPr>
          <w:rFonts w:eastAsia="Cambria"/>
          <w:position w:val="-1"/>
          <w:sz w:val="24"/>
          <w:szCs w:val="24"/>
        </w:rPr>
        <w:t xml:space="preserve"> more</w:t>
      </w:r>
      <w:r w:rsidR="00F426C5">
        <w:rPr>
          <w:rFonts w:eastAsia="Cambria"/>
          <w:position w:val="-1"/>
          <w:sz w:val="24"/>
          <w:szCs w:val="24"/>
        </w:rPr>
        <w:t xml:space="preserve">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lastRenderedPageBreak/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BE5070" w:rsidRPr="00484ACF" w:rsidRDefault="00BE5070" w:rsidP="00484AC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Posting </w:t>
      </w:r>
      <w:r w:rsidR="005B6276">
        <w:rPr>
          <w:sz w:val="24"/>
          <w:szCs w:val="24"/>
        </w:rPr>
        <w:t>request</w:t>
      </w:r>
      <w:r>
        <w:rPr>
          <w:sz w:val="24"/>
          <w:szCs w:val="24"/>
        </w:rPr>
        <w:t xml:space="preserve"> for </w:t>
      </w:r>
      <w:r w:rsidR="005B6276">
        <w:rPr>
          <w:sz w:val="24"/>
          <w:szCs w:val="24"/>
        </w:rPr>
        <w:t>find material</w:t>
      </w:r>
      <w:r w:rsidR="00484ACF">
        <w:rPr>
          <w:sz w:val="24"/>
          <w:szCs w:val="24"/>
        </w:rPr>
        <w:t>, suppliers</w:t>
      </w:r>
      <w:r w:rsidR="00F763E2" w:rsidRPr="00484ACF">
        <w:rPr>
          <w:sz w:val="24"/>
          <w:szCs w:val="24"/>
        </w:rPr>
        <w:t xml:space="preserve"> to build a house</w:t>
      </w:r>
      <w:r w:rsidRPr="00484ACF">
        <w:rPr>
          <w:sz w:val="24"/>
          <w:szCs w:val="24"/>
        </w:rPr>
        <w:t>.</w:t>
      </w:r>
    </w:p>
    <w:p w:rsidR="00076A95" w:rsidRDefault="00BE5070" w:rsidP="001C0B86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Selecting suitable supplier</w:t>
      </w:r>
      <w:r w:rsidR="00B90981">
        <w:rPr>
          <w:sz w:val="24"/>
          <w:szCs w:val="24"/>
        </w:rPr>
        <w:t xml:space="preserve"> via reverse auction</w:t>
      </w:r>
      <w:r>
        <w:rPr>
          <w:sz w:val="24"/>
          <w:szCs w:val="24"/>
        </w:rPr>
        <w:t>.</w:t>
      </w:r>
    </w:p>
    <w:p w:rsidR="002D2487" w:rsidRPr="00484ACF" w:rsidRDefault="002D2487" w:rsidP="002D2487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2505FC" w:rsidRPr="001C0B86" w:rsidRDefault="0077661B" w:rsidP="001C0B86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9E5E2F">
        <w:rPr>
          <w:sz w:val="24"/>
          <w:szCs w:val="24"/>
        </w:rPr>
        <w:t xml:space="preserve">: </w:t>
      </w:r>
      <w:r w:rsidR="00EA69C5">
        <w:rPr>
          <w:sz w:val="24"/>
          <w:szCs w:val="24"/>
        </w:rPr>
        <w:t>bid to find the suitable orders for their own shop</w:t>
      </w:r>
      <w:r w:rsidR="00BE5070">
        <w:rPr>
          <w:sz w:val="24"/>
          <w:szCs w:val="24"/>
        </w:rPr>
        <w:t>.</w:t>
      </w: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Default="002505FC">
      <w:pPr>
        <w:spacing w:before="4" w:line="220" w:lineRule="exact"/>
        <w:rPr>
          <w:sz w:val="24"/>
          <w:szCs w:val="24"/>
        </w:rPr>
      </w:pPr>
    </w:p>
    <w:p w:rsidR="001C0B86" w:rsidRPr="00332A3C" w:rsidRDefault="001C0B86">
      <w:pPr>
        <w:spacing w:before="4" w:line="220" w:lineRule="exact"/>
        <w:rPr>
          <w:sz w:val="24"/>
          <w:szCs w:val="24"/>
        </w:rPr>
        <w:sectPr w:rsidR="001C0B86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C903DE" w:rsidRPr="00452622" w:rsidRDefault="00C903DE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  <w:r w:rsidR="00C3357C">
        <w:rPr>
          <w:sz w:val="24"/>
          <w:szCs w:val="24"/>
        </w:rPr>
        <w:t>.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2C1A62">
        <w:rPr>
          <w:sz w:val="24"/>
          <w:szCs w:val="24"/>
        </w:rPr>
        <w:t>save time and money</w:t>
      </w:r>
      <w:r w:rsidR="00C3357C">
        <w:rPr>
          <w:sz w:val="24"/>
          <w:szCs w:val="24"/>
        </w:rPr>
        <w:t>.</w:t>
      </w:r>
    </w:p>
    <w:p w:rsidR="00223017" w:rsidRDefault="00400593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Help customer to find</w:t>
      </w:r>
      <w:r w:rsidR="00223017">
        <w:rPr>
          <w:sz w:val="24"/>
          <w:szCs w:val="24"/>
        </w:rPr>
        <w:t xml:space="preserve"> their </w:t>
      </w:r>
      <w:r w:rsidR="00EE3CA2">
        <w:rPr>
          <w:sz w:val="24"/>
          <w:szCs w:val="24"/>
        </w:rPr>
        <w:t>own supplier</w:t>
      </w:r>
      <w:r w:rsidR="00C3357C">
        <w:rPr>
          <w:sz w:val="24"/>
          <w:szCs w:val="24"/>
        </w:rPr>
        <w:t>.</w:t>
      </w:r>
    </w:p>
    <w:p w:rsidR="00076A95" w:rsidRPr="00B11B75" w:rsidRDefault="00076A95" w:rsidP="00B11B75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>
        <w:rPr>
          <w:sz w:val="24"/>
          <w:szCs w:val="24"/>
        </w:rPr>
        <w:t>supplier to have more customers</w:t>
      </w:r>
      <w:r w:rsidR="004E0106">
        <w:rPr>
          <w:sz w:val="24"/>
          <w:szCs w:val="24"/>
        </w:rPr>
        <w:t>, orders</w:t>
      </w:r>
      <w:r w:rsidR="00C3357C">
        <w:rPr>
          <w:sz w:val="24"/>
          <w:szCs w:val="24"/>
        </w:rPr>
        <w:t>.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54ACE">
        <w:rPr>
          <w:sz w:val="24"/>
          <w:szCs w:val="24"/>
        </w:rPr>
        <w:t>/ e-payment</w:t>
      </w:r>
      <w:r w:rsidR="003C1C27">
        <w:rPr>
          <w:sz w:val="24"/>
          <w:szCs w:val="24"/>
        </w:rPr>
        <w:t xml:space="preserve"> via nganluong.vn</w:t>
      </w:r>
      <w:r w:rsidR="00C3357C">
        <w:rPr>
          <w:sz w:val="24"/>
          <w:szCs w:val="24"/>
        </w:rPr>
        <w:t>.</w:t>
      </w:r>
      <w:r w:rsidR="005C06EB">
        <w:rPr>
          <w:sz w:val="24"/>
          <w:szCs w:val="24"/>
        </w:rPr>
        <w:t xml:space="preserve"> </w:t>
      </w:r>
    </w:p>
    <w:p w:rsidR="005C06EB" w:rsidRPr="004E0106" w:rsidRDefault="005C06EB" w:rsidP="004E0106">
      <w:pPr>
        <w:tabs>
          <w:tab w:val="left" w:pos="1170"/>
        </w:tabs>
        <w:spacing w:line="280" w:lineRule="exact"/>
        <w:rPr>
          <w:rFonts w:ascii="Cambria" w:eastAsia="Cambria" w:hAnsi="Cambria" w:cs="Cambria"/>
          <w:sz w:val="24"/>
          <w:szCs w:val="24"/>
        </w:rPr>
      </w:pPr>
    </w:p>
    <w:p w:rsidR="00232809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232809" w:rsidRDefault="00232809" w:rsidP="00260818">
      <w:pPr>
        <w:spacing w:before="26"/>
        <w:rPr>
          <w:rFonts w:eastAsia="Cambria"/>
          <w:sz w:val="24"/>
          <w:szCs w:val="24"/>
        </w:rPr>
      </w:pPr>
    </w:p>
    <w:p w:rsidR="00657B55" w:rsidRPr="00232809" w:rsidRDefault="001E5DC2" w:rsidP="001D4EB9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C2B website is uncommon for customer</w:t>
      </w:r>
      <w:r w:rsidR="00A2264B">
        <w:rPr>
          <w:rFonts w:ascii="Cambria" w:eastAsia="Cambria" w:hAnsi="Cambria" w:cs="Cambria"/>
          <w:sz w:val="24"/>
          <w:szCs w:val="24"/>
        </w:rPr>
        <w:t>.</w:t>
      </w:r>
    </w:p>
    <w:p w:rsidR="00B5058A" w:rsidRPr="0073729A" w:rsidRDefault="00C64CCA" w:rsidP="0073729A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Supplier sell material at price equal or lower than market price</w:t>
      </w:r>
      <w:r w:rsidR="00A2264B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bookmarkStart w:id="0" w:name="_GoBack"/>
      <w:bookmarkEnd w:id="0"/>
    </w:p>
    <w:p w:rsidR="00C64CCA" w:rsidRPr="009A5732" w:rsidRDefault="00C64CCA" w:rsidP="00EE3CA2">
      <w:pPr>
        <w:pStyle w:val="ListParagraph"/>
        <w:spacing w:before="26"/>
        <w:ind w:left="1170"/>
        <w:rPr>
          <w:rFonts w:ascii="Cambria" w:eastAsia="Cambria" w:hAnsi="Cambria" w:cs="Cambria"/>
          <w:sz w:val="24"/>
          <w:szCs w:val="24"/>
        </w:rPr>
      </w:pP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FF4E93" w:rsidRPr="00D87636" w:rsidRDefault="00FF4E93" w:rsidP="00D87636">
      <w:pPr>
        <w:spacing w:before="20"/>
        <w:rPr>
          <w:sz w:val="24"/>
          <w:szCs w:val="24"/>
        </w:rPr>
      </w:pPr>
    </w:p>
    <w:p w:rsidR="00FF4E93" w:rsidRDefault="00FF4E93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guest:</w:t>
      </w:r>
    </w:p>
    <w:p w:rsidR="001C0B86" w:rsidRDefault="001C0B86" w:rsidP="00FF4E93">
      <w:pPr>
        <w:pStyle w:val="ListParagraph"/>
        <w:numPr>
          <w:ilvl w:val="1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Register, login</w:t>
      </w:r>
      <w:r w:rsidR="00D87636">
        <w:rPr>
          <w:sz w:val="24"/>
          <w:szCs w:val="24"/>
        </w:rPr>
        <w:t>.</w:t>
      </w:r>
    </w:p>
    <w:p w:rsidR="00FF4E93" w:rsidRDefault="001C0B86" w:rsidP="00FF4E93">
      <w:pPr>
        <w:pStyle w:val="ListParagraph"/>
        <w:numPr>
          <w:ilvl w:val="1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shop</w:t>
      </w:r>
      <w:r w:rsidR="00D87636">
        <w:rPr>
          <w:sz w:val="24"/>
          <w:szCs w:val="24"/>
        </w:rPr>
        <w:t>.</w:t>
      </w:r>
    </w:p>
    <w:p w:rsidR="00405457" w:rsidRDefault="00405457" w:rsidP="00405457">
      <w:pPr>
        <w:pStyle w:val="ListParagraph"/>
        <w:spacing w:before="20"/>
        <w:ind w:left="25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533D4D" w:rsidRPr="00533D4D" w:rsidRDefault="00533D4D" w:rsidP="00533D4D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auction: create, cancle, post request.</w:t>
      </w:r>
    </w:p>
    <w:p w:rsidR="00533D4D" w:rsidRPr="00533D4D" w:rsidRDefault="00405457" w:rsidP="00533D4D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profile, send feedback</w:t>
      </w:r>
      <w:r w:rsidR="00EC71B4">
        <w:rPr>
          <w:sz w:val="24"/>
          <w:szCs w:val="24"/>
        </w:rPr>
        <w:t>.</w:t>
      </w:r>
    </w:p>
    <w:p w:rsidR="004D1D4F" w:rsidRDefault="00EC71B4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shops, orders, auctions…</w:t>
      </w:r>
    </w:p>
    <w:p w:rsidR="00EC71B4" w:rsidRDefault="00EC71B4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Search/Filter shops, orders, auction</w:t>
      </w:r>
      <w:r w:rsidR="0004538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C71B4" w:rsidRDefault="00EC71B4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Chat.</w:t>
      </w:r>
    </w:p>
    <w:p w:rsidR="00EC71B4" w:rsidRPr="00EC71B4" w:rsidRDefault="00260818" w:rsidP="00EC71B4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Review shop: make a </w:t>
      </w:r>
      <w:r w:rsidR="00EC71B4">
        <w:rPr>
          <w:sz w:val="24"/>
          <w:szCs w:val="24"/>
        </w:rPr>
        <w:t>review shop.</w:t>
      </w:r>
    </w:p>
    <w:p w:rsidR="009A16CD" w:rsidRDefault="00405457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Logout</w:t>
      </w:r>
      <w:r w:rsidR="00EC71B4">
        <w:rPr>
          <w:sz w:val="24"/>
          <w:szCs w:val="24"/>
        </w:rPr>
        <w:t>.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4749F8" w:rsidRDefault="0077661B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4749F8">
        <w:rPr>
          <w:sz w:val="24"/>
          <w:szCs w:val="24"/>
        </w:rPr>
        <w:t xml:space="preserve">: </w:t>
      </w:r>
      <w:r w:rsidR="00AA7B14">
        <w:rPr>
          <w:sz w:val="24"/>
          <w:szCs w:val="24"/>
        </w:rPr>
        <w:t>place a bid, retract</w:t>
      </w:r>
      <w:r w:rsidR="00D87636">
        <w:rPr>
          <w:sz w:val="24"/>
          <w:szCs w:val="24"/>
        </w:rPr>
        <w:t>…</w:t>
      </w:r>
    </w:p>
    <w:p w:rsidR="0004538C" w:rsidRDefault="000021BB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shop: create, open/close shop, add/edit/delete product.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</w:t>
      </w:r>
      <w:r w:rsidR="00C96208">
        <w:rPr>
          <w:sz w:val="24"/>
          <w:szCs w:val="24"/>
        </w:rPr>
        <w:t>t with customer.</w:t>
      </w:r>
    </w:p>
    <w:p w:rsidR="0004538C" w:rsidRDefault="0004538C" w:rsidP="0004538C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shops, orders, auctions…</w:t>
      </w:r>
    </w:p>
    <w:p w:rsidR="0004538C" w:rsidRPr="0004538C" w:rsidRDefault="0004538C" w:rsidP="0004538C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Search/Filter </w:t>
      </w:r>
      <w:r w:rsidR="00065AAD">
        <w:rPr>
          <w:sz w:val="24"/>
          <w:szCs w:val="24"/>
        </w:rPr>
        <w:t>orders, auctions</w:t>
      </w:r>
      <w:r w:rsidR="00065AAD">
        <w:rPr>
          <w:sz w:val="24"/>
          <w:szCs w:val="24"/>
        </w:rPr>
        <w:t xml:space="preserve">, </w:t>
      </w:r>
      <w:r w:rsidR="0003284B">
        <w:rPr>
          <w:sz w:val="24"/>
          <w:szCs w:val="24"/>
        </w:rPr>
        <w:t xml:space="preserve">products, categories, others </w:t>
      </w:r>
      <w:r w:rsidR="00065AAD">
        <w:rPr>
          <w:sz w:val="24"/>
          <w:szCs w:val="24"/>
        </w:rPr>
        <w:t>shops</w:t>
      </w:r>
      <w:r>
        <w:rPr>
          <w:sz w:val="24"/>
          <w:szCs w:val="24"/>
        </w:rPr>
        <w:t>.</w:t>
      </w:r>
    </w:p>
    <w:p w:rsidR="005A7629" w:rsidRDefault="005A7629" w:rsidP="005A7629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</w:t>
      </w:r>
      <w:r w:rsidR="00DC7595">
        <w:rPr>
          <w:sz w:val="24"/>
          <w:szCs w:val="24"/>
        </w:rPr>
        <w:t>end feedback</w:t>
      </w:r>
      <w:r w:rsidR="00D87636">
        <w:rPr>
          <w:sz w:val="24"/>
          <w:szCs w:val="24"/>
        </w:rPr>
        <w:t>.</w:t>
      </w:r>
    </w:p>
    <w:p w:rsidR="005A7629" w:rsidRDefault="005A7629" w:rsidP="008B5CF1">
      <w:pPr>
        <w:pStyle w:val="ListParagraph"/>
        <w:spacing w:before="20"/>
        <w:ind w:left="2520"/>
        <w:rPr>
          <w:sz w:val="24"/>
          <w:szCs w:val="24"/>
        </w:rPr>
      </w:pPr>
    </w:p>
    <w:p w:rsidR="00937E75" w:rsidRPr="00332A3C" w:rsidRDefault="00937E75" w:rsidP="00937E75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37E75" w:rsidRDefault="00937E75" w:rsidP="00937E75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</w:t>
      </w:r>
      <w:r w:rsidR="00BF19F4">
        <w:rPr>
          <w:sz w:val="24"/>
          <w:szCs w:val="24"/>
        </w:rPr>
        <w:t xml:space="preserve"> all account</w:t>
      </w:r>
      <w:r w:rsidR="005A38FE">
        <w:rPr>
          <w:sz w:val="24"/>
          <w:szCs w:val="24"/>
        </w:rPr>
        <w:t>s</w:t>
      </w:r>
      <w:r w:rsidR="00BF19F4">
        <w:rPr>
          <w:sz w:val="24"/>
          <w:szCs w:val="24"/>
        </w:rPr>
        <w:t xml:space="preserve"> in the system</w:t>
      </w:r>
      <w:r w:rsidR="007E6E0F">
        <w:rPr>
          <w:sz w:val="24"/>
          <w:szCs w:val="24"/>
        </w:rPr>
        <w:t>: create, edit, delete.</w:t>
      </w:r>
    </w:p>
    <w:p w:rsidR="00937E75" w:rsidRDefault="005A38FE" w:rsidP="00937E75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all categories</w:t>
      </w:r>
      <w:r w:rsidR="006A208D">
        <w:rPr>
          <w:sz w:val="24"/>
          <w:szCs w:val="24"/>
        </w:rPr>
        <w:t>, product</w:t>
      </w:r>
      <w:r>
        <w:rPr>
          <w:sz w:val="24"/>
          <w:szCs w:val="24"/>
        </w:rPr>
        <w:t>s</w:t>
      </w:r>
      <w:r w:rsidR="007E6E0F">
        <w:rPr>
          <w:sz w:val="24"/>
          <w:szCs w:val="24"/>
        </w:rPr>
        <w:t>: create, edit, delete.</w:t>
      </w:r>
    </w:p>
    <w:p w:rsidR="00937E75" w:rsidRPr="00937E75" w:rsidRDefault="00BF19F4" w:rsidP="00937E75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Active/Deactive user</w:t>
      </w:r>
      <w:r w:rsidR="005A38FE">
        <w:rPr>
          <w:sz w:val="24"/>
          <w:szCs w:val="24"/>
        </w:rPr>
        <w:t>.</w:t>
      </w: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 w:rsidP="007500D5">
      <w:pPr>
        <w:spacing w:before="6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7A479C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ogy, ...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FF4E93">
      <w:pPr>
        <w:ind w:left="2760"/>
      </w:pPr>
      <w:r>
        <w:pict>
          <v:shape id="_x0000_i1025" type="#_x0000_t75" style="width:218.5pt;height:128.3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theo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similar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should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r>
        <w:rPr>
          <w:i/>
          <w:sz w:val="24"/>
          <w:szCs w:val="24"/>
        </w:rPr>
        <w:t>functions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405457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màn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FF4E93">
      <w:pPr>
        <w:spacing w:before="93"/>
        <w:ind w:left="566"/>
      </w:pPr>
      <w:r>
        <w:lastRenderedPageBreak/>
        <w:pict>
          <v:shape id="_x0000_i1026" type="#_x0000_t75" style="width:437pt;height:699.9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vẽ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FF4E93">
      <w:pPr>
        <w:spacing w:before="83"/>
        <w:ind w:left="547"/>
      </w:pPr>
      <w:r>
        <w:pict>
          <v:shape id="_x0000_i1027" type="#_x0000_t75" style="width:440.15pt;height:234.1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FF4E93">
      <w:pPr>
        <w:spacing w:before="38"/>
        <w:ind w:left="1855"/>
      </w:pPr>
      <w:r>
        <w:pict>
          <v:shape id="_x0000_i1028" type="#_x0000_t75" style="width:308.05pt;height:125.8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405457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405457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theo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405457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h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FF4E93">
      <w:pPr>
        <w:ind w:left="1843"/>
      </w:pPr>
      <w:r>
        <w:pict>
          <v:shape id="_x0000_i1029" type="#_x0000_t75" style="width:309.3pt;height:114.55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405457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em: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405457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405457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405457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405457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405457" w:rsidRDefault="00405457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405457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405457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405457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405457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405457" w:rsidRDefault="00405457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405457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405457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405457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FF4E93">
      <w:pPr>
        <w:ind w:left="830"/>
      </w:pPr>
      <w:r>
        <w:pict>
          <v:shape id="_x0000_i1030" type="#_x0000_t75" style="width:410.7pt;height:122.7pt">
            <v:imagedata r:id="rId33" o:title=""/>
          </v:shape>
        </w:pict>
      </w:r>
    </w:p>
    <w:p w:rsidR="002505FC" w:rsidRDefault="00405457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405457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405457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405457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405457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405457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405457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405457" w:rsidRDefault="00405457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405457" w:rsidRDefault="00405457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405457" w:rsidRDefault="00405457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405457" w:rsidRDefault="00405457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405457" w:rsidRDefault="00405457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5457" w:rsidRDefault="00405457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405457" w:rsidRDefault="00405457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5457" w:rsidRDefault="00405457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405457" w:rsidRDefault="00405457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5457" w:rsidRDefault="00405457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405457" w:rsidRDefault="00405457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405457" w:rsidRDefault="00405457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405457" w:rsidRDefault="00405457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405457" w:rsidRDefault="00405457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405457" w:rsidRDefault="00405457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405457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405457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405457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405457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405457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405457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405457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405457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405457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405457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405457" w:rsidRDefault="00405457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405457" w:rsidRDefault="00405457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405457" w:rsidRDefault="00405457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405457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>
                        <w:pPr>
                          <w:spacing w:line="200" w:lineRule="exact"/>
                        </w:pPr>
                      </w:p>
                      <w:p w:rsidR="00405457" w:rsidRDefault="00405457">
                        <w:pPr>
                          <w:spacing w:line="200" w:lineRule="exact"/>
                        </w:pPr>
                      </w:p>
                      <w:p w:rsidR="00405457" w:rsidRDefault="00405457">
                        <w:pPr>
                          <w:spacing w:line="200" w:lineRule="exact"/>
                        </w:pPr>
                      </w:p>
                      <w:p w:rsidR="00405457" w:rsidRDefault="00405457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405457" w:rsidRDefault="00405457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405457" w:rsidRDefault="00405457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405457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405457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405457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405457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405457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  <w:tr w:rsidR="00405457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05457" w:rsidRDefault="00405457"/>
                    </w:tc>
                  </w:tr>
                </w:tbl>
                <w:p w:rsidR="00405457" w:rsidRDefault="00405457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405457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đồ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3: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FF4E93">
      <w:r>
        <w:pict>
          <v:shape id="_x0000_i1031" type="#_x0000_t75" style="width:337.45pt;height:175.3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FF4E93">
      <w:pPr>
        <w:ind w:left="1598"/>
      </w:pPr>
      <w:r>
        <w:pict>
          <v:shape id="_x0000_i1032" type="#_x0000_t75" style="width:334.35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405457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ục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FF4E93">
      <w:pPr>
        <w:ind w:left="773"/>
      </w:pPr>
      <w:r>
        <w:pict>
          <v:shape id="_x0000_i1033" type="#_x0000_t75" style="width:416.35pt;height:290.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FF4E93">
      <w:pPr>
        <w:spacing w:before="91"/>
        <w:ind w:left="2013"/>
      </w:pPr>
      <w:r>
        <w:lastRenderedPageBreak/>
        <w:pict>
          <v:shape id="_x0000_i1034" type="#_x0000_t75" style="width:319.95pt;height:285.5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ặc tả 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FF4E93">
      <w:pPr>
        <w:spacing w:before="83"/>
        <w:ind w:left="827"/>
      </w:pPr>
      <w:r>
        <w:pict>
          <v:shape id="_x0000_i1035" type="#_x0000_t75" style="width:440.15pt;height:216.65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cách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h3,…,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FF4E93">
        <w:pict>
          <v:shape id="_x0000_i1036" type="#_x0000_t75" style="width:17.55pt;height:15.6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405457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line="200" w:lineRule="exact"/>
                  </w:pPr>
                </w:p>
                <w:p w:rsidR="00405457" w:rsidRDefault="00405457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405457" w:rsidRDefault="00405457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r>
        <w:rPr>
          <w:i/>
          <w:sz w:val="24"/>
          <w:szCs w:val="24"/>
        </w:rPr>
        <w:t xml:space="preserve">but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pairs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FF4E93">
      <w:pPr>
        <w:spacing w:before="25"/>
        <w:ind w:left="2410"/>
      </w:pPr>
      <w:r>
        <w:pict>
          <v:shape id="_x0000_i1037" type="#_x0000_t75" style="width:252.3pt;height:31.9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405457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405457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405457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i/>
          <w:sz w:val="24"/>
          <w:szCs w:val="24"/>
        </w:rPr>
        <w:t xml:space="preserve">of :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FF4E93">
      <w:pPr>
        <w:spacing w:before="93"/>
        <w:ind w:left="547"/>
      </w:pPr>
      <w:r>
        <w:lastRenderedPageBreak/>
        <w:pict>
          <v:shape id="_x0000_i1038" type="#_x0000_t75" style="width:440.15pt;height:505.2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405457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0FD" w:rsidRDefault="006530FD">
      <w:r>
        <w:separator/>
      </w:r>
    </w:p>
  </w:endnote>
  <w:endnote w:type="continuationSeparator" w:id="0">
    <w:p w:rsidR="006530FD" w:rsidRDefault="0065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405457" w:rsidRDefault="00405457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57" w:rsidRDefault="00405457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0FD" w:rsidRDefault="006530FD">
      <w:r>
        <w:separator/>
      </w:r>
    </w:p>
  </w:footnote>
  <w:footnote w:type="continuationSeparator" w:id="0">
    <w:p w:rsidR="006530FD" w:rsidRDefault="00653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7AE2BCE6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1366"/>
    <w:rsid w:val="000021BB"/>
    <w:rsid w:val="000048F0"/>
    <w:rsid w:val="00030E05"/>
    <w:rsid w:val="0003284B"/>
    <w:rsid w:val="00033980"/>
    <w:rsid w:val="0004261A"/>
    <w:rsid w:val="00042A2F"/>
    <w:rsid w:val="00043793"/>
    <w:rsid w:val="0004538C"/>
    <w:rsid w:val="00047518"/>
    <w:rsid w:val="00050CA1"/>
    <w:rsid w:val="00065AAD"/>
    <w:rsid w:val="00076A95"/>
    <w:rsid w:val="00086BAE"/>
    <w:rsid w:val="000A5D83"/>
    <w:rsid w:val="000B1CFB"/>
    <w:rsid w:val="000C0731"/>
    <w:rsid w:val="000C11E1"/>
    <w:rsid w:val="000C1ABE"/>
    <w:rsid w:val="000C3746"/>
    <w:rsid w:val="000C7661"/>
    <w:rsid w:val="00100C4D"/>
    <w:rsid w:val="00106084"/>
    <w:rsid w:val="0011126F"/>
    <w:rsid w:val="001250DF"/>
    <w:rsid w:val="00156027"/>
    <w:rsid w:val="00195039"/>
    <w:rsid w:val="001A1726"/>
    <w:rsid w:val="001B64C2"/>
    <w:rsid w:val="001C0B86"/>
    <w:rsid w:val="001D4EB9"/>
    <w:rsid w:val="001E21F9"/>
    <w:rsid w:val="001E5DC2"/>
    <w:rsid w:val="001F59C1"/>
    <w:rsid w:val="00221D0A"/>
    <w:rsid w:val="00223017"/>
    <w:rsid w:val="002233A1"/>
    <w:rsid w:val="00232110"/>
    <w:rsid w:val="00232809"/>
    <w:rsid w:val="00235F84"/>
    <w:rsid w:val="00240F82"/>
    <w:rsid w:val="00247053"/>
    <w:rsid w:val="002502F2"/>
    <w:rsid w:val="002505FC"/>
    <w:rsid w:val="00260818"/>
    <w:rsid w:val="002863AB"/>
    <w:rsid w:val="00286FC1"/>
    <w:rsid w:val="00295987"/>
    <w:rsid w:val="002959E9"/>
    <w:rsid w:val="00295E90"/>
    <w:rsid w:val="0029703C"/>
    <w:rsid w:val="002B750C"/>
    <w:rsid w:val="002C1A62"/>
    <w:rsid w:val="002C4746"/>
    <w:rsid w:val="002C4D1A"/>
    <w:rsid w:val="002D23BC"/>
    <w:rsid w:val="002D2487"/>
    <w:rsid w:val="002D577F"/>
    <w:rsid w:val="002D6284"/>
    <w:rsid w:val="00332A3C"/>
    <w:rsid w:val="00351C33"/>
    <w:rsid w:val="00376356"/>
    <w:rsid w:val="00382AE8"/>
    <w:rsid w:val="003B782E"/>
    <w:rsid w:val="003C1C27"/>
    <w:rsid w:val="003C2F0C"/>
    <w:rsid w:val="003D2C31"/>
    <w:rsid w:val="003E0690"/>
    <w:rsid w:val="003E2070"/>
    <w:rsid w:val="003F0EC8"/>
    <w:rsid w:val="00400593"/>
    <w:rsid w:val="00405457"/>
    <w:rsid w:val="0040675B"/>
    <w:rsid w:val="00425C4F"/>
    <w:rsid w:val="004332AA"/>
    <w:rsid w:val="0043615C"/>
    <w:rsid w:val="00440106"/>
    <w:rsid w:val="004453CD"/>
    <w:rsid w:val="00452622"/>
    <w:rsid w:val="00464BEB"/>
    <w:rsid w:val="004749F8"/>
    <w:rsid w:val="0047542B"/>
    <w:rsid w:val="00484ACF"/>
    <w:rsid w:val="00492C10"/>
    <w:rsid w:val="004B497D"/>
    <w:rsid w:val="004D1D4F"/>
    <w:rsid w:val="004E0106"/>
    <w:rsid w:val="004F51DD"/>
    <w:rsid w:val="00533D4D"/>
    <w:rsid w:val="00533DF0"/>
    <w:rsid w:val="005468C3"/>
    <w:rsid w:val="00554ACE"/>
    <w:rsid w:val="00562E3D"/>
    <w:rsid w:val="005648D7"/>
    <w:rsid w:val="00594CD5"/>
    <w:rsid w:val="005A1809"/>
    <w:rsid w:val="005A38FE"/>
    <w:rsid w:val="005A7629"/>
    <w:rsid w:val="005B6276"/>
    <w:rsid w:val="005C06EB"/>
    <w:rsid w:val="005C6C80"/>
    <w:rsid w:val="005D0C49"/>
    <w:rsid w:val="005E2141"/>
    <w:rsid w:val="005F739C"/>
    <w:rsid w:val="00600182"/>
    <w:rsid w:val="00604A5A"/>
    <w:rsid w:val="0061069A"/>
    <w:rsid w:val="006114E5"/>
    <w:rsid w:val="00612D56"/>
    <w:rsid w:val="00624519"/>
    <w:rsid w:val="00635417"/>
    <w:rsid w:val="00636079"/>
    <w:rsid w:val="00644460"/>
    <w:rsid w:val="00646015"/>
    <w:rsid w:val="006530FD"/>
    <w:rsid w:val="00657B55"/>
    <w:rsid w:val="00660823"/>
    <w:rsid w:val="006647FE"/>
    <w:rsid w:val="0067301A"/>
    <w:rsid w:val="006851B1"/>
    <w:rsid w:val="006854B6"/>
    <w:rsid w:val="006A208D"/>
    <w:rsid w:val="006C581C"/>
    <w:rsid w:val="006C703A"/>
    <w:rsid w:val="006C7A04"/>
    <w:rsid w:val="00703E8E"/>
    <w:rsid w:val="00714000"/>
    <w:rsid w:val="00720F2E"/>
    <w:rsid w:val="0073729A"/>
    <w:rsid w:val="007430D5"/>
    <w:rsid w:val="007500D5"/>
    <w:rsid w:val="0076514D"/>
    <w:rsid w:val="007740A6"/>
    <w:rsid w:val="0077477B"/>
    <w:rsid w:val="0077661B"/>
    <w:rsid w:val="00790FE9"/>
    <w:rsid w:val="00791097"/>
    <w:rsid w:val="0079117F"/>
    <w:rsid w:val="00792417"/>
    <w:rsid w:val="00793204"/>
    <w:rsid w:val="007A479C"/>
    <w:rsid w:val="007B3E32"/>
    <w:rsid w:val="007C17B4"/>
    <w:rsid w:val="007C22D8"/>
    <w:rsid w:val="007E6E0F"/>
    <w:rsid w:val="00801E4C"/>
    <w:rsid w:val="00805809"/>
    <w:rsid w:val="00823864"/>
    <w:rsid w:val="00830872"/>
    <w:rsid w:val="00854DBF"/>
    <w:rsid w:val="00871540"/>
    <w:rsid w:val="008A495D"/>
    <w:rsid w:val="008B5444"/>
    <w:rsid w:val="008B5CF1"/>
    <w:rsid w:val="008C64EE"/>
    <w:rsid w:val="008D79C0"/>
    <w:rsid w:val="008E6FD9"/>
    <w:rsid w:val="008F6F58"/>
    <w:rsid w:val="00907FFC"/>
    <w:rsid w:val="009233CD"/>
    <w:rsid w:val="00937E75"/>
    <w:rsid w:val="00955627"/>
    <w:rsid w:val="00982BBA"/>
    <w:rsid w:val="00984987"/>
    <w:rsid w:val="00997064"/>
    <w:rsid w:val="009A16CD"/>
    <w:rsid w:val="009A3BCF"/>
    <w:rsid w:val="009A5732"/>
    <w:rsid w:val="009A5E79"/>
    <w:rsid w:val="009A6EED"/>
    <w:rsid w:val="009E5E2F"/>
    <w:rsid w:val="00A01C9C"/>
    <w:rsid w:val="00A17DD1"/>
    <w:rsid w:val="00A20705"/>
    <w:rsid w:val="00A2264B"/>
    <w:rsid w:val="00A305AF"/>
    <w:rsid w:val="00A44EBF"/>
    <w:rsid w:val="00A46FE1"/>
    <w:rsid w:val="00A554B0"/>
    <w:rsid w:val="00A57CC5"/>
    <w:rsid w:val="00A62C25"/>
    <w:rsid w:val="00AA7B14"/>
    <w:rsid w:val="00AB105F"/>
    <w:rsid w:val="00AB1BE6"/>
    <w:rsid w:val="00AB2B37"/>
    <w:rsid w:val="00AE4811"/>
    <w:rsid w:val="00B01EB6"/>
    <w:rsid w:val="00B0239B"/>
    <w:rsid w:val="00B0381F"/>
    <w:rsid w:val="00B11B75"/>
    <w:rsid w:val="00B124CA"/>
    <w:rsid w:val="00B5058A"/>
    <w:rsid w:val="00B530C5"/>
    <w:rsid w:val="00B61D75"/>
    <w:rsid w:val="00B72A26"/>
    <w:rsid w:val="00B86615"/>
    <w:rsid w:val="00B90981"/>
    <w:rsid w:val="00B92183"/>
    <w:rsid w:val="00BB6124"/>
    <w:rsid w:val="00BC611F"/>
    <w:rsid w:val="00BC74F4"/>
    <w:rsid w:val="00BD5EC1"/>
    <w:rsid w:val="00BE03D2"/>
    <w:rsid w:val="00BE5070"/>
    <w:rsid w:val="00BF0F6B"/>
    <w:rsid w:val="00BF19F4"/>
    <w:rsid w:val="00C06293"/>
    <w:rsid w:val="00C14B99"/>
    <w:rsid w:val="00C30A0B"/>
    <w:rsid w:val="00C3357C"/>
    <w:rsid w:val="00C347AE"/>
    <w:rsid w:val="00C375CE"/>
    <w:rsid w:val="00C64CCA"/>
    <w:rsid w:val="00C77665"/>
    <w:rsid w:val="00C903DE"/>
    <w:rsid w:val="00C96208"/>
    <w:rsid w:val="00CB620D"/>
    <w:rsid w:val="00CC7038"/>
    <w:rsid w:val="00CD2557"/>
    <w:rsid w:val="00CE4BFF"/>
    <w:rsid w:val="00CE76EA"/>
    <w:rsid w:val="00CF3E78"/>
    <w:rsid w:val="00D05F06"/>
    <w:rsid w:val="00D20DE1"/>
    <w:rsid w:val="00D2219A"/>
    <w:rsid w:val="00D25998"/>
    <w:rsid w:val="00D51FB9"/>
    <w:rsid w:val="00D608F3"/>
    <w:rsid w:val="00D83770"/>
    <w:rsid w:val="00D87636"/>
    <w:rsid w:val="00DA149A"/>
    <w:rsid w:val="00DA6F04"/>
    <w:rsid w:val="00DB2831"/>
    <w:rsid w:val="00DC0493"/>
    <w:rsid w:val="00DC7595"/>
    <w:rsid w:val="00DF67C7"/>
    <w:rsid w:val="00E10B36"/>
    <w:rsid w:val="00E22DF6"/>
    <w:rsid w:val="00E55EF2"/>
    <w:rsid w:val="00E61F2D"/>
    <w:rsid w:val="00E64F10"/>
    <w:rsid w:val="00E72694"/>
    <w:rsid w:val="00E81073"/>
    <w:rsid w:val="00E84DFE"/>
    <w:rsid w:val="00E91754"/>
    <w:rsid w:val="00EA68DC"/>
    <w:rsid w:val="00EA69C5"/>
    <w:rsid w:val="00EC71B4"/>
    <w:rsid w:val="00ED33A6"/>
    <w:rsid w:val="00EE3CA2"/>
    <w:rsid w:val="00EF1C67"/>
    <w:rsid w:val="00F30F99"/>
    <w:rsid w:val="00F426C5"/>
    <w:rsid w:val="00F50873"/>
    <w:rsid w:val="00F544AD"/>
    <w:rsid w:val="00F763E2"/>
    <w:rsid w:val="00FA1069"/>
    <w:rsid w:val="00FE73C8"/>
    <w:rsid w:val="00FF031C"/>
    <w:rsid w:val="00FF17B6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7587</Words>
  <Characters>43249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Trần</cp:lastModifiedBy>
  <cp:revision>225</cp:revision>
  <dcterms:created xsi:type="dcterms:W3CDTF">2017-01-05T07:46:00Z</dcterms:created>
  <dcterms:modified xsi:type="dcterms:W3CDTF">2017-01-10T09:34:00Z</dcterms:modified>
</cp:coreProperties>
</file>